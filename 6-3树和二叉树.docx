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42C0" w:rsidRPr="00F84AA6" w:rsidRDefault="005242C0" w:rsidP="008A6865">
      <w:pPr>
        <w:ind w:left="214"/>
        <w:rPr>
          <w:rFonts w:asciiTheme="minorEastAsia" w:eastAsiaTheme="minorEastAsia" w:hAnsiTheme="minorEastAsia"/>
          <w:b/>
          <w:sz w:val="44"/>
        </w:rPr>
      </w:pPr>
      <w:r w:rsidRPr="00F84AA6">
        <w:rPr>
          <w:rFonts w:asciiTheme="minorEastAsia" w:eastAsiaTheme="minorEastAsia" w:hAnsiTheme="minorEastAsia" w:hint="eastAsia"/>
          <w:b/>
          <w:sz w:val="44"/>
        </w:rPr>
        <w:t>6.6树和森林</w:t>
      </w:r>
    </w:p>
    <w:p w:rsidR="0085027B" w:rsidRDefault="00EC46FF" w:rsidP="00F84AA6">
      <w:pPr>
        <w:ind w:left="214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树的区分：如果是一棵二叉树，则一定要区分出左</w:t>
      </w:r>
    </w:p>
    <w:p w:rsidR="00D9399F" w:rsidRPr="00F84AA6" w:rsidRDefault="00EC46FF" w:rsidP="0040735B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右子树</w:t>
      </w:r>
      <w:proofErr w:type="gramEnd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，否则只能称为树</w:t>
      </w:r>
      <w:r w:rsidR="00D9399F" w:rsidRPr="00F84AA6">
        <w:rPr>
          <w:rFonts w:asciiTheme="minorEastAsia" w:eastAsiaTheme="minorEastAsia" w:hAnsiTheme="minorEastAsia" w:hint="eastAsia"/>
          <w:b/>
          <w:sz w:val="36"/>
          <w:szCs w:val="36"/>
        </w:rPr>
        <w:t>，不能称为二叉树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  <w:r w:rsidR="008502F7">
        <w:rPr>
          <w:rFonts w:asciiTheme="minorEastAsia" w:eastAsiaTheme="minorEastAsia" w:hAnsiTheme="minorEastAsia" w:hint="eastAsia"/>
          <w:b/>
          <w:sz w:val="36"/>
          <w:szCs w:val="36"/>
        </w:rPr>
        <w:t>这里所说的</w:t>
      </w:r>
      <w:proofErr w:type="gramStart"/>
      <w:r w:rsidR="008502F7">
        <w:rPr>
          <w:rFonts w:asciiTheme="minorEastAsia" w:eastAsiaTheme="minorEastAsia" w:hAnsiTheme="minorEastAsia"/>
          <w:b/>
          <w:sz w:val="36"/>
          <w:szCs w:val="36"/>
        </w:rPr>
        <w:t>的</w:t>
      </w:r>
      <w:r w:rsidR="008502F7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="008502F7">
        <w:rPr>
          <w:rFonts w:asciiTheme="minorEastAsia" w:eastAsiaTheme="minorEastAsia" w:hAnsiTheme="minorEastAsia"/>
          <w:b/>
          <w:sz w:val="36"/>
          <w:szCs w:val="36"/>
        </w:rPr>
        <w:t>实际</w:t>
      </w:r>
      <w:proofErr w:type="gramEnd"/>
      <w:r w:rsidR="008502F7">
        <w:rPr>
          <w:rFonts w:asciiTheme="minorEastAsia" w:eastAsiaTheme="minorEastAsia" w:hAnsiTheme="minorEastAsia"/>
          <w:b/>
          <w:sz w:val="36"/>
          <w:szCs w:val="36"/>
        </w:rPr>
        <w:t>是指多叉树，当然二叉树也含在其中。</w:t>
      </w:r>
    </w:p>
    <w:p w:rsidR="00EC46FF" w:rsidRPr="00F84AA6" w:rsidRDefault="00EC46FF" w:rsidP="00F84AA6">
      <w:pPr>
        <w:ind w:left="214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如：下列树是一棵二叉树</w:t>
      </w:r>
    </w:p>
    <w:p w:rsidR="00EC46FF" w:rsidRPr="00F84AA6" w:rsidRDefault="009205ED" w:rsidP="00F84AA6">
      <w:pPr>
        <w:ind w:left="214" w:firstLineChars="50" w:firstLine="181"/>
        <w:rPr>
          <w:rFonts w:asciiTheme="minorEastAsia" w:eastAsiaTheme="minorEastAsia" w:hAnsiTheme="minorEastAsia"/>
          <w:b/>
          <w:noProof/>
          <w:sz w:val="36"/>
          <w:szCs w:val="36"/>
        </w:rPr>
      </w:pPr>
      <w:r w:rsidRPr="00F84AA6">
        <w:rPr>
          <w:rFonts w:asciiTheme="minorEastAsia" w:eastAsiaTheme="minorEastAsia" w:hAnsiTheme="minorEastAsia"/>
          <w:b/>
          <w:noProof/>
          <w:sz w:val="36"/>
          <w:szCs w:val="36"/>
        </w:rPr>
        <w:drawing>
          <wp:inline distT="0" distB="0" distL="0" distR="0" wp14:anchorId="16C1A533" wp14:editId="1DEB60AF">
            <wp:extent cx="3657600" cy="1907540"/>
            <wp:effectExtent l="0" t="0" r="0" b="35560"/>
            <wp:docPr id="54" name="图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C46FF" w:rsidRPr="00F84AA6" w:rsidRDefault="00EC46FF" w:rsidP="00F84AA6">
      <w:pPr>
        <w:ind w:left="214" w:firstLineChars="50" w:firstLine="181"/>
        <w:rPr>
          <w:rFonts w:asciiTheme="minorEastAsia" w:eastAsiaTheme="minorEastAsia" w:hAnsiTheme="minorEastAsia"/>
          <w:b/>
          <w:noProof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又如</w:t>
      </w:r>
      <w:r w:rsidR="00F62968"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：</w:t>
      </w:r>
      <w:r w:rsidR="00425B3F">
        <w:rPr>
          <w:rFonts w:asciiTheme="minorEastAsia" w:eastAsiaTheme="minorEastAsia" w:hAnsiTheme="minorEastAsia" w:hint="eastAsia"/>
          <w:b/>
          <w:noProof/>
          <w:sz w:val="36"/>
          <w:szCs w:val="36"/>
        </w:rPr>
        <w:t>下列树由于</w:t>
      </w:r>
      <w:r w:rsidR="00F62968"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结点F</w:t>
      </w:r>
      <w:r w:rsidR="00425B3F">
        <w:rPr>
          <w:rFonts w:asciiTheme="minorEastAsia" w:eastAsiaTheme="minorEastAsia" w:hAnsiTheme="minorEastAsia" w:hint="eastAsia"/>
          <w:b/>
          <w:noProof/>
          <w:sz w:val="36"/>
          <w:szCs w:val="36"/>
        </w:rPr>
        <w:t>是垂直下落，所以其</w:t>
      </w:r>
      <w:r w:rsidR="00F62968"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不能</w:t>
      </w:r>
      <w:r w:rsidR="00425B3F">
        <w:rPr>
          <w:rFonts w:asciiTheme="minorEastAsia" w:eastAsiaTheme="minorEastAsia" w:hAnsiTheme="minorEastAsia" w:hint="eastAsia"/>
          <w:b/>
          <w:noProof/>
          <w:sz w:val="36"/>
          <w:szCs w:val="36"/>
        </w:rPr>
        <w:t>算作</w:t>
      </w:r>
      <w:r w:rsidR="00F62968"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左</w:t>
      </w:r>
      <w:r w:rsidR="00425B3F">
        <w:rPr>
          <w:rFonts w:asciiTheme="minorEastAsia" w:eastAsiaTheme="minorEastAsia" w:hAnsiTheme="minorEastAsia" w:hint="eastAsia"/>
          <w:b/>
          <w:noProof/>
          <w:sz w:val="36"/>
          <w:szCs w:val="36"/>
        </w:rPr>
        <w:t>子树或</w:t>
      </w:r>
      <w:r w:rsidR="00F62968"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右子树。</w:t>
      </w:r>
      <w:r w:rsidR="00425B3F"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只能称为树，不能称为二叉树</w:t>
      </w:r>
      <w:r w:rsidR="00425B3F">
        <w:rPr>
          <w:rFonts w:asciiTheme="minorEastAsia" w:eastAsiaTheme="minorEastAsia" w:hAnsiTheme="minorEastAsia" w:hint="eastAsia"/>
          <w:b/>
          <w:noProof/>
          <w:sz w:val="36"/>
          <w:szCs w:val="36"/>
        </w:rPr>
        <w:t>。</w:t>
      </w:r>
    </w:p>
    <w:p w:rsidR="00F62968" w:rsidRPr="00F84AA6" w:rsidRDefault="009205ED" w:rsidP="00F84AA6">
      <w:pPr>
        <w:ind w:left="214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/>
          <w:b/>
          <w:noProof/>
          <w:sz w:val="36"/>
          <w:szCs w:val="36"/>
        </w:rPr>
        <w:drawing>
          <wp:inline distT="0" distB="0" distL="0" distR="0" wp14:anchorId="69E8D42A" wp14:editId="2420511C">
            <wp:extent cx="3657600" cy="1907540"/>
            <wp:effectExtent l="0" t="0" r="0" b="35560"/>
            <wp:docPr id="55" name="图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242C0" w:rsidRPr="00F84AA6" w:rsidRDefault="005C030B" w:rsidP="005C030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6.6.1树的存储结构</w:t>
      </w:r>
    </w:p>
    <w:p w:rsidR="005242C0" w:rsidRDefault="005242C0" w:rsidP="00F84AA6">
      <w:pPr>
        <w:ind w:leftChars="102" w:left="214"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常用的有三种方法：双亲表示法、孩子链表法和孩子兄弟链表法。</w:t>
      </w:r>
    </w:p>
    <w:p w:rsidR="00F66833" w:rsidRPr="00F84AA6" w:rsidRDefault="00F66833" w:rsidP="00F84AA6">
      <w:pPr>
        <w:ind w:leftChars="102" w:left="214"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根据这三种方法提供的信息都可以画出</w:t>
      </w:r>
      <w:r w:rsidR="00A86A21">
        <w:rPr>
          <w:rFonts w:asciiTheme="minorEastAsia" w:eastAsiaTheme="minorEastAsia" w:hAnsiTheme="minorEastAsia" w:hint="eastAsia"/>
          <w:b/>
          <w:sz w:val="36"/>
          <w:szCs w:val="36"/>
        </w:rPr>
        <w:t>对应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的结构。</w:t>
      </w:r>
    </w:p>
    <w:p w:rsidR="005242C0" w:rsidRDefault="009B3014" w:rsidP="009B301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  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1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双亲表示法</w:t>
      </w:r>
    </w:p>
    <w:p w:rsidR="005C030B" w:rsidRPr="005C030B" w:rsidRDefault="005C030B" w:rsidP="005C030B">
      <w:pPr>
        <w:ind w:left="634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noProof/>
        </w:rPr>
        <w:drawing>
          <wp:inline distT="0" distB="0" distL="0" distR="0" wp14:anchorId="32966647" wp14:editId="4EDE7A40">
            <wp:extent cx="4536000" cy="3024000"/>
            <wp:effectExtent l="114300" t="0" r="0" b="0"/>
            <wp:docPr id="6" name="图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242C0" w:rsidRPr="00F84AA6" w:rsidRDefault="005242C0" w:rsidP="00F84AA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每个结点包含一个数据域和一个指针域（存放双亲结点的序号）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701"/>
        <w:gridCol w:w="824"/>
        <w:gridCol w:w="851"/>
        <w:gridCol w:w="850"/>
        <w:gridCol w:w="851"/>
        <w:gridCol w:w="850"/>
        <w:gridCol w:w="851"/>
      </w:tblGrid>
      <w:tr w:rsidR="005242C0" w:rsidRPr="001052F1" w:rsidTr="001052F1">
        <w:tc>
          <w:tcPr>
            <w:tcW w:w="1552" w:type="dxa"/>
          </w:tcPr>
          <w:p w:rsidR="005242C0" w:rsidRPr="001052F1" w:rsidRDefault="005242C0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序号</w:t>
            </w:r>
          </w:p>
        </w:tc>
        <w:tc>
          <w:tcPr>
            <w:tcW w:w="1701" w:type="dxa"/>
          </w:tcPr>
          <w:p w:rsidR="005242C0" w:rsidRPr="001052F1" w:rsidRDefault="005242C0" w:rsidP="001052F1">
            <w:pPr>
              <w:ind w:firstLineChars="150" w:firstLine="482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1</w:t>
            </w:r>
          </w:p>
        </w:tc>
        <w:tc>
          <w:tcPr>
            <w:tcW w:w="824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7</w:t>
            </w:r>
          </w:p>
        </w:tc>
      </w:tr>
      <w:tr w:rsidR="005242C0" w:rsidRPr="001052F1" w:rsidTr="001052F1">
        <w:tc>
          <w:tcPr>
            <w:tcW w:w="1552" w:type="dxa"/>
          </w:tcPr>
          <w:p w:rsidR="005242C0" w:rsidRPr="001052F1" w:rsidRDefault="005242C0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数据</w:t>
            </w:r>
          </w:p>
        </w:tc>
        <w:tc>
          <w:tcPr>
            <w:tcW w:w="1701" w:type="dxa"/>
          </w:tcPr>
          <w:p w:rsidR="005242C0" w:rsidRPr="001052F1" w:rsidRDefault="005242C0" w:rsidP="001052F1">
            <w:pPr>
              <w:ind w:firstLineChars="150" w:firstLine="482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A</w:t>
            </w:r>
          </w:p>
        </w:tc>
        <w:tc>
          <w:tcPr>
            <w:tcW w:w="824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C</w:t>
            </w:r>
          </w:p>
        </w:tc>
        <w:tc>
          <w:tcPr>
            <w:tcW w:w="850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E</w:t>
            </w:r>
          </w:p>
        </w:tc>
        <w:tc>
          <w:tcPr>
            <w:tcW w:w="850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G</w:t>
            </w:r>
          </w:p>
        </w:tc>
      </w:tr>
      <w:tr w:rsidR="005242C0" w:rsidRPr="001052F1" w:rsidTr="001052F1">
        <w:tc>
          <w:tcPr>
            <w:tcW w:w="1552" w:type="dxa"/>
          </w:tcPr>
          <w:p w:rsidR="005242C0" w:rsidRPr="001052F1" w:rsidRDefault="005242C0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双亲</w:t>
            </w:r>
            <w:r w:rsidR="00852D6E"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序号</w:t>
            </w:r>
          </w:p>
        </w:tc>
        <w:tc>
          <w:tcPr>
            <w:tcW w:w="1701" w:type="dxa"/>
          </w:tcPr>
          <w:p w:rsidR="005242C0" w:rsidRPr="001052F1" w:rsidRDefault="005242C0" w:rsidP="001052F1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-1</w:t>
            </w:r>
            <w:r w:rsidR="00D9399F"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（无）</w:t>
            </w:r>
          </w:p>
        </w:tc>
        <w:tc>
          <w:tcPr>
            <w:tcW w:w="824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2</w:t>
            </w:r>
          </w:p>
        </w:tc>
        <w:tc>
          <w:tcPr>
            <w:tcW w:w="850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:rsidR="005242C0" w:rsidRPr="001052F1" w:rsidRDefault="005242C0" w:rsidP="001052F1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052F1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3</w:t>
            </w:r>
          </w:p>
        </w:tc>
      </w:tr>
    </w:tbl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定义如下：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typedef struct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DataType</w:t>
      </w:r>
      <w:proofErr w:type="spell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data;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int parent;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PTreeNode</w:t>
      </w:r>
      <w:proofErr w:type="spellEnd"/>
      <w:proofErr w:type="gram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; 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typedef struct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{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PTreeNode</w:t>
      </w:r>
      <w:proofErr w:type="spell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gram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node[</w:t>
      </w:r>
      <w:proofErr w:type="gram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MAXSIZE];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int num;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PTree</w:t>
      </w:r>
      <w:proofErr w:type="spellEnd"/>
      <w:proofErr w:type="gram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; </w:t>
      </w:r>
    </w:p>
    <w:p w:rsidR="005242C0" w:rsidRDefault="009B3014" w:rsidP="009B301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2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孩子链表法</w:t>
      </w:r>
    </w:p>
    <w:p w:rsidR="00D10D52" w:rsidRPr="00F84AA6" w:rsidRDefault="00D97C50" w:rsidP="009B301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757" type="#_x0000_t32" style="position:absolute;left:0;text-align:left;margin-left:231.35pt;margin-top:66.25pt;width:31.8pt;height:25.5pt;flip:x;z-index:253000192" o:connectortype="straigh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59" type="#_x0000_t32" style="position:absolute;left:0;text-align:left;margin-left:136.9pt;margin-top:131.55pt;width:35.95pt;height:23.25pt;flip:x;z-index:253002240" o:connectortype="straigh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58" type="#_x0000_t32" style="position:absolute;left:0;text-align:left;margin-left:315.75pt;margin-top:99.1pt;width:31.45pt;height:23.65pt;flip:x;z-index:253001216" o:connectortype="straight"/>
        </w:pict>
      </w:r>
      <w:r w:rsidR="00D10D52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双亲</w:t>
      </w:r>
      <w:r w:rsidR="00D10D52">
        <w:rPr>
          <w:rFonts w:asciiTheme="minorEastAsia" w:eastAsiaTheme="minorEastAsia" w:hAnsiTheme="minorEastAsia"/>
          <w:b/>
          <w:sz w:val="36"/>
          <w:szCs w:val="36"/>
        </w:rPr>
        <w:t>结点的指针</w:t>
      </w:r>
      <w:proofErr w:type="gramStart"/>
      <w:r w:rsidR="00D10D52">
        <w:rPr>
          <w:rFonts w:asciiTheme="minorEastAsia" w:eastAsiaTheme="minorEastAsia" w:hAnsiTheme="minorEastAsia"/>
          <w:b/>
          <w:sz w:val="36"/>
          <w:szCs w:val="36"/>
        </w:rPr>
        <w:t>链接着</w:t>
      </w:r>
      <w:proofErr w:type="gramEnd"/>
      <w:r w:rsidR="00D10D52">
        <w:rPr>
          <w:rFonts w:asciiTheme="minorEastAsia" w:eastAsiaTheme="minorEastAsia" w:hAnsiTheme="minorEastAsia"/>
          <w:b/>
          <w:sz w:val="36"/>
          <w:szCs w:val="36"/>
        </w:rPr>
        <w:t>孩子的结点</w:t>
      </w:r>
      <w:r w:rsidR="00D10D52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D10D52">
        <w:rPr>
          <w:rFonts w:asciiTheme="minorEastAsia" w:eastAsiaTheme="minorEastAsia" w:hAnsiTheme="minorEastAsia"/>
          <w:b/>
          <w:sz w:val="36"/>
          <w:szCs w:val="36"/>
        </w:rPr>
        <w:t>孩子结点只需标出编号即可。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540"/>
        <w:gridCol w:w="540"/>
      </w:tblGrid>
      <w:tr w:rsidR="005242C0" w:rsidRPr="00F84AA6">
        <w:tc>
          <w:tcPr>
            <w:tcW w:w="532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1</w:t>
            </w:r>
          </w:p>
        </w:tc>
        <w:tc>
          <w:tcPr>
            <w:tcW w:w="540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A</w:t>
            </w:r>
          </w:p>
        </w:tc>
        <w:tc>
          <w:tcPr>
            <w:tcW w:w="540" w:type="dxa"/>
          </w:tcPr>
          <w:p w:rsidR="005242C0" w:rsidRPr="00F84AA6" w:rsidRDefault="00D97C5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rect id="_x0000_s1530" style="position:absolute;left:0;text-align:left;margin-left:142.55pt;margin-top:3.05pt;width:67.1pt;height:25.5pt;z-index:251568640;mso-position-horizontal-relative:text;mso-position-vertical-relative:text">
                  <v:textbox>
                    <w:txbxContent>
                      <w:p w:rsidR="00307556" w:rsidRDefault="00307556">
                        <w:r>
                          <w:rPr>
                            <w:rFonts w:hint="eastAsia"/>
                          </w:rPr>
                          <w:t xml:space="preserve">3       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31" style="position:absolute;left:0;text-align:left;flip:y;z-index:251570688;mso-position-horizontal-relative:text;mso-position-vertical-relative:text" from="177.75pt,3.35pt" to="177.8pt,28.85pt"/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32" style="position:absolute;left:0;text-align:left;z-index:251569664;mso-position-horizontal-relative:text;mso-position-vertical-relative:text" from="101.25pt,14.85pt" to="141.75pt,14.9pt">
                  <v:stroke endarrow="block"/>
                </v:line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33" style="position:absolute;left:0;text-align:left;flip:y;z-index:251567616;mso-position-horizontal-relative:text;mso-position-vertical-relative:text" from="83.25pt,3.35pt" to="83.3pt,28.85pt"/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rect id="_x0000_s1534" style="position:absolute;left:0;text-align:left;margin-left:47.25pt;margin-top:3.35pt;width:1in;height:25.5pt;z-index:251566592;mso-position-horizontal-relative:text;mso-position-vertical-relative:text">
                  <v:textbox>
                    <w:txbxContent>
                      <w:p w:rsidR="00307556" w:rsidRDefault="00307556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35" style="position:absolute;left:0;text-align:left;z-index:251565568;mso-position-horizontal-relative:text;mso-position-vertical-relative:text" from="5.25pt,15pt" to="47.25pt,15.05pt">
                  <v:stroke endarrow="block"/>
                </v:line>
              </w:pict>
            </w:r>
          </w:p>
        </w:tc>
      </w:tr>
      <w:tr w:rsidR="005242C0" w:rsidRPr="00F84AA6">
        <w:tc>
          <w:tcPr>
            <w:tcW w:w="532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2</w:t>
            </w:r>
          </w:p>
        </w:tc>
        <w:tc>
          <w:tcPr>
            <w:tcW w:w="540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B</w:t>
            </w:r>
          </w:p>
        </w:tc>
        <w:tc>
          <w:tcPr>
            <w:tcW w:w="540" w:type="dxa"/>
          </w:tcPr>
          <w:p w:rsidR="005242C0" w:rsidRPr="00F84AA6" w:rsidRDefault="00D97C5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36" style="position:absolute;left:0;text-align:left;z-index:251579904;mso-position-horizontal-relative:text;mso-position-vertical-relative:text" from="193.5pt,16.15pt" to="231pt,16.2pt">
                  <v:stroke endarrow="block"/>
                </v:line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37" style="position:absolute;left:0;text-align:left;z-index:251578880;mso-position-horizontal-relative:text;mso-position-vertical-relative:text" from="101.25pt,16.15pt" to="141.75pt,16.2pt">
                  <v:stroke endarrow="block"/>
                </v:line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38" style="position:absolute;left:0;text-align:left;flip:y;z-index:251577856;mso-position-horizontal-relative:text;mso-position-vertical-relative:text" from="262.1pt,4.5pt" to="262.15pt,28.15pt"/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39" style="position:absolute;left:0;text-align:left;flip:y;z-index:251575808;mso-position-horizontal-relative:text;mso-position-vertical-relative:text" from="83.25pt,4.5pt" to="83.3pt,28.15pt"/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40" style="position:absolute;left:0;text-align:left;z-index:251574784;mso-position-horizontal-relative:text;mso-position-vertical-relative:text" from="5.25pt,16.15pt" to="47.25pt,16.2pt">
                  <v:stroke endarrow="block"/>
                </v:line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rect id="_x0000_s1541" style="position:absolute;left:0;text-align:left;margin-left:231pt;margin-top:4.5pt;width:62.6pt;height:23.65pt;z-index:251573760;mso-position-horizontal-relative:text;mso-position-vertical-relative:text">
                  <v:textbox>
                    <w:txbxContent>
                      <w:p w:rsidR="00307556" w:rsidRDefault="00307556">
                        <w:r>
                          <w:rPr>
                            <w:rFonts w:hint="eastAsia"/>
                          </w:rPr>
                          <w:t xml:space="preserve">6     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rect id="_x0000_s1542" style="position:absolute;left:0;text-align:left;margin-left:142.15pt;margin-top:4.35pt;width:67.5pt;height:23.8pt;z-index:251572736;mso-position-horizontal-relative:text;mso-position-vertical-relative:text">
                  <v:textbox>
                    <w:txbxContent>
                      <w:p w:rsidR="00307556" w:rsidRDefault="00307556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rect id="_x0000_s1543" style="position:absolute;left:0;text-align:left;margin-left:47.25pt;margin-top:4.5pt;width:1in;height:23.65pt;z-index:251571712;mso-position-horizontal-relative:text;mso-position-vertical-relative:text">
                  <v:textbox>
                    <w:txbxContent>
                      <w:p w:rsidR="00307556" w:rsidRDefault="00307556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</w:p>
        </w:tc>
      </w:tr>
      <w:tr w:rsidR="005242C0" w:rsidRPr="00F84AA6">
        <w:tc>
          <w:tcPr>
            <w:tcW w:w="532" w:type="dxa"/>
          </w:tcPr>
          <w:p w:rsidR="005242C0" w:rsidRPr="00F84AA6" w:rsidRDefault="00D97C5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44" style="position:absolute;left:0;text-align:left;flip:y;z-index:251576832;mso-position-horizontal-relative:text;mso-position-vertical-relative:text" from="231.4pt,-26.65pt" to="231.45pt,-3pt"/>
              </w:pict>
            </w:r>
            <w:r w:rsidR="005242C0"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3</w:t>
            </w:r>
          </w:p>
        </w:tc>
        <w:tc>
          <w:tcPr>
            <w:tcW w:w="540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C</w:t>
            </w:r>
          </w:p>
        </w:tc>
        <w:tc>
          <w:tcPr>
            <w:tcW w:w="540" w:type="dxa"/>
          </w:tcPr>
          <w:p w:rsidR="005242C0" w:rsidRPr="00F84AA6" w:rsidRDefault="00D97C5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45" style="position:absolute;left:0;text-align:left;z-index:251582976;mso-position-horizontal-relative:text;mso-position-vertical-relative:text" from="5.25pt,15.35pt" to="47.25pt,15.4pt">
                  <v:stroke endarrow="block"/>
                </v:line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line id="_x0000_s1546" style="position:absolute;left:0;text-align:left;flip:y;z-index:251581952;mso-position-horizontal-relative:text;mso-position-vertical-relative:text" from="83.25pt,5.25pt" to="83.3pt,28.5pt"/>
              </w:pict>
            </w:r>
            <w:r>
              <w:rPr>
                <w:rFonts w:asciiTheme="minorEastAsia" w:eastAsiaTheme="minorEastAsia" w:hAnsiTheme="minorEastAsia"/>
                <w:b/>
                <w:sz w:val="28"/>
              </w:rPr>
              <w:pict>
                <v:rect id="_x0000_s1547" style="position:absolute;left:0;text-align:left;margin-left:47.25pt;margin-top:5.25pt;width:1in;height:23.25pt;z-index:251580928;mso-position-horizontal-relative:text;mso-position-vertical-relative:text">
                  <v:textbox>
                    <w:txbxContent>
                      <w:p w:rsidR="00307556" w:rsidRDefault="00307556">
                        <w:r>
                          <w:rPr>
                            <w:rFonts w:hint="eastAsia"/>
                          </w:rPr>
                          <w:t xml:space="preserve">7        </w:t>
                        </w:r>
                      </w:p>
                    </w:txbxContent>
                  </v:textbox>
                </v:rect>
              </w:pict>
            </w:r>
          </w:p>
        </w:tc>
      </w:tr>
      <w:tr w:rsidR="005242C0" w:rsidRPr="00F84AA6">
        <w:tc>
          <w:tcPr>
            <w:tcW w:w="532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4</w:t>
            </w:r>
          </w:p>
        </w:tc>
        <w:tc>
          <w:tcPr>
            <w:tcW w:w="540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D</w:t>
            </w:r>
          </w:p>
        </w:tc>
        <w:tc>
          <w:tcPr>
            <w:tcW w:w="540" w:type="dxa"/>
          </w:tcPr>
          <w:p w:rsidR="005242C0" w:rsidRPr="00F84AA6" w:rsidRDefault="00D97C5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/>
                <w:b/>
                <w:noProof/>
                <w:sz w:val="28"/>
              </w:rPr>
              <w:pict>
                <v:shape id="_x0000_s4760" type="#_x0000_t32" style="position:absolute;left:0;text-align:left;margin-left:-4.8pt;margin-top:1.25pt;width:25.35pt;height:31.1pt;flip:x;z-index:253003264;mso-position-horizontal-relative:text;mso-position-vertical-relative:text" o:connectortype="straight"/>
              </w:pict>
            </w:r>
          </w:p>
        </w:tc>
      </w:tr>
      <w:tr w:rsidR="005242C0" w:rsidRPr="00F84AA6">
        <w:tc>
          <w:tcPr>
            <w:tcW w:w="532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5</w:t>
            </w:r>
          </w:p>
        </w:tc>
        <w:tc>
          <w:tcPr>
            <w:tcW w:w="540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E</w:t>
            </w:r>
          </w:p>
        </w:tc>
        <w:tc>
          <w:tcPr>
            <w:tcW w:w="540" w:type="dxa"/>
          </w:tcPr>
          <w:p w:rsidR="005242C0" w:rsidRPr="00F84AA6" w:rsidRDefault="00D97C5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/>
                <w:b/>
                <w:noProof/>
                <w:sz w:val="28"/>
              </w:rPr>
              <w:pict>
                <v:shape id="_x0000_s4761" type="#_x0000_t32" style="position:absolute;left:0;text-align:left;margin-left:-4.8pt;margin-top:.65pt;width:25.35pt;height:30.55pt;flip:x;z-index:253004288;mso-position-horizontal-relative:text;mso-position-vertical-relative:text" o:connectortype="straight"/>
              </w:pict>
            </w:r>
          </w:p>
        </w:tc>
      </w:tr>
      <w:tr w:rsidR="005242C0" w:rsidRPr="00F84AA6">
        <w:tc>
          <w:tcPr>
            <w:tcW w:w="532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6</w:t>
            </w:r>
          </w:p>
        </w:tc>
        <w:tc>
          <w:tcPr>
            <w:tcW w:w="540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F</w:t>
            </w:r>
          </w:p>
        </w:tc>
        <w:tc>
          <w:tcPr>
            <w:tcW w:w="540" w:type="dxa"/>
          </w:tcPr>
          <w:p w:rsidR="005242C0" w:rsidRPr="00F84AA6" w:rsidRDefault="00D97C5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/>
                <w:b/>
                <w:noProof/>
                <w:sz w:val="28"/>
              </w:rPr>
              <w:pict>
                <v:shape id="_x0000_s4762" type="#_x0000_t32" style="position:absolute;left:0;text-align:left;margin-left:-4.8pt;margin-top:-.5pt;width:25.35pt;height:32.25pt;flip:x;z-index:253005312;mso-position-horizontal-relative:text;mso-position-vertical-relative:text" o:connectortype="straight"/>
              </w:pict>
            </w:r>
          </w:p>
        </w:tc>
      </w:tr>
      <w:tr w:rsidR="005242C0" w:rsidRPr="00F84AA6">
        <w:tc>
          <w:tcPr>
            <w:tcW w:w="532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7</w:t>
            </w:r>
          </w:p>
        </w:tc>
        <w:tc>
          <w:tcPr>
            <w:tcW w:w="540" w:type="dxa"/>
          </w:tcPr>
          <w:p w:rsidR="005242C0" w:rsidRPr="00F84AA6" w:rsidRDefault="005242C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F84AA6">
              <w:rPr>
                <w:rFonts w:asciiTheme="minorEastAsia" w:eastAsiaTheme="minorEastAsia" w:hAnsiTheme="minorEastAsia" w:hint="eastAsia"/>
                <w:b/>
                <w:sz w:val="28"/>
              </w:rPr>
              <w:t>G</w:t>
            </w:r>
          </w:p>
        </w:tc>
        <w:tc>
          <w:tcPr>
            <w:tcW w:w="540" w:type="dxa"/>
          </w:tcPr>
          <w:p w:rsidR="005242C0" w:rsidRPr="00F84AA6" w:rsidRDefault="00D97C50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/>
                <w:b/>
                <w:noProof/>
                <w:sz w:val="28"/>
              </w:rPr>
              <w:pict>
                <v:shape id="_x0000_s4763" type="#_x0000_t32" style="position:absolute;left:0;text-align:left;margin-left:-4.8pt;margin-top:.05pt;width:25.35pt;height:31.7pt;flip:x;z-index:253006336;mso-position-horizontal-relative:text;mso-position-vertical-relative:text" o:connectortype="straight"/>
              </w:pict>
            </w:r>
          </w:p>
        </w:tc>
      </w:tr>
    </w:tbl>
    <w:p w:rsidR="00697626" w:rsidRDefault="00697626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定义如下：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typedef struct 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Cnode</w:t>
      </w:r>
      <w:proofErr w:type="spellEnd"/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int no;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struct 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Cnode</w:t>
      </w:r>
      <w:proofErr w:type="spell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*next;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ChNode</w:t>
      </w:r>
      <w:proofErr w:type="spellEnd"/>
      <w:proofErr w:type="gram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; 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typedef struct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{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DataType</w:t>
      </w:r>
      <w:proofErr w:type="spell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data;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ChNode</w:t>
      </w:r>
      <w:proofErr w:type="spell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*child;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ChTreeNode</w:t>
      </w:r>
      <w:proofErr w:type="spellEnd"/>
      <w:proofErr w:type="gram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typedef struct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ChTreeNode</w:t>
      </w:r>
      <w:proofErr w:type="spell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gram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nodes[</w:t>
      </w:r>
      <w:proofErr w:type="gram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MAXSIZE];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int num;</w:t>
      </w:r>
    </w:p>
    <w:p w:rsidR="005242C0" w:rsidRPr="005C030B" w:rsidRDefault="005242C0" w:rsidP="005C030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PTree</w:t>
      </w:r>
      <w:proofErr w:type="spellEnd"/>
      <w:proofErr w:type="gramEnd"/>
      <w:r w:rsidRPr="005C030B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8C0457" w:rsidRDefault="009B3014" w:rsidP="008C0457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3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孩子兄弟链表法</w:t>
      </w:r>
    </w:p>
    <w:p w:rsidR="00660CD3" w:rsidRDefault="00660CD3" w:rsidP="008C0457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双亲结点</w:t>
      </w:r>
      <w:r>
        <w:rPr>
          <w:rFonts w:asciiTheme="minorEastAsia" w:eastAsiaTheme="minorEastAsia" w:hAnsiTheme="minorEastAsia"/>
          <w:b/>
          <w:sz w:val="36"/>
          <w:szCs w:val="36"/>
        </w:rPr>
        <w:t>的左子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针</w:t>
      </w:r>
      <w:r>
        <w:rPr>
          <w:rFonts w:asciiTheme="minorEastAsia" w:eastAsiaTheme="minorEastAsia" w:hAnsiTheme="minorEastAsia"/>
          <w:b/>
          <w:sz w:val="36"/>
          <w:szCs w:val="36"/>
        </w:rPr>
        <w:t>指向最左的孩子结点，孩子结点的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右</w:t>
      </w:r>
      <w:r>
        <w:rPr>
          <w:rFonts w:asciiTheme="minorEastAsia" w:eastAsiaTheme="minorEastAsia" w:hAnsiTheme="minorEastAsia"/>
          <w:b/>
          <w:sz w:val="36"/>
          <w:szCs w:val="36"/>
        </w:rPr>
        <w:t>指针指向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右面</w:t>
      </w:r>
      <w:r>
        <w:rPr>
          <w:rFonts w:asciiTheme="minorEastAsia" w:eastAsiaTheme="minorEastAsia" w:hAnsiTheme="minorEastAsia"/>
          <w:b/>
          <w:sz w:val="36"/>
          <w:szCs w:val="36"/>
        </w:rPr>
        <w:t>的亲兄弟</w:t>
      </w:r>
      <w:r w:rsidR="002D36E1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5242C0" w:rsidRPr="00F84AA6" w:rsidRDefault="00D97C50" w:rsidP="0061568E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735" type="#_x0000_t32" style="position:absolute;left:0;text-align:left;margin-left:303.75pt;margin-top:218.4pt;width:24pt;height:25.5pt;flip:x;z-index:25298483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34" type="#_x0000_t32" style="position:absolute;left:0;text-align:left;margin-left:255.75pt;margin-top:218.4pt;width:22.9pt;height:25.5pt;flip:x;z-index:25298380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33" type="#_x0000_t32" style="position:absolute;left:0;text-align:left;margin-left:141.4pt;margin-top:218.4pt;width:22.55pt;height:25.5pt;flip:x;z-index:25298278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32" type="#_x0000_t32" style="position:absolute;left:0;text-align:left;margin-left:188.65pt;margin-top:172.25pt;width:27pt;height:23.25pt;flip:x;z-index:25298176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31" type="#_x0000_t32" style="position:absolute;left:0;text-align:left;margin-left:143.6pt;margin-top:172.25pt;width:17.35pt;height:23.25pt;flip:x;z-index:25298073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30" type="#_x0000_t32" style="position:absolute;left:0;text-align:left;margin-left:25.15pt;margin-top:218.4pt;width:23.25pt;height:25.5pt;flip:x;z-index:25297971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29" type="#_x0000_t32" style="position:absolute;left:0;text-align:left;margin-left:188.65pt;margin-top:117.15pt;width:24.75pt;height:24.35pt;flip:x;z-index:25297868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28" type="#_x0000_t32" style="position:absolute;left:0;text-align:left;margin-left:71.25pt;margin-top:65.35pt;width:25.9pt;height:24.45pt;flip:x;z-index:252977664" o:connectortype="straight" strokecolor="black [3213]"/>
        </w:pict>
      </w:r>
      <w:r>
        <w:rPr>
          <w:rFonts w:asciiTheme="minorEastAsia" w:eastAsiaTheme="minorEastAsia" w:hAnsiTheme="minorEastAsia"/>
          <w:b/>
          <w:sz w:val="28"/>
        </w:rPr>
        <w:pict>
          <v:line id="_x0000_s1548" style="position:absolute;left:0;text-align:left;z-index:251584000;mso-position-horizontal-relative:text;mso-position-vertical-relative:text" from="59.15pt,24.55pt" to="59.2pt,65.35pt">
            <v:stroke endarrow="block"/>
          </v:line>
        </w:pict>
      </w:r>
      <w:r w:rsidR="005C06D5">
        <w:rPr>
          <w:rFonts w:asciiTheme="minorEastAsia" w:eastAsiaTheme="minorEastAsia" w:hAnsiTheme="minorEastAsia"/>
          <w:b/>
          <w:sz w:val="28"/>
        </w:rPr>
        <w:t xml:space="preserve">      </w:t>
      </w:r>
      <w:r w:rsidR="0061568E">
        <w:rPr>
          <w:rFonts w:asciiTheme="minorEastAsia" w:eastAsiaTheme="minorEastAsia" w:hAnsiTheme="minorEastAsia" w:hint="eastAsia"/>
          <w:b/>
          <w:sz w:val="28"/>
        </w:rPr>
        <w:t>R</w:t>
      </w:r>
      <w:r w:rsidR="00036494" w:rsidRPr="00F84AA6">
        <w:rPr>
          <w:rFonts w:asciiTheme="minorEastAsia" w:eastAsiaTheme="minorEastAsia" w:hAnsiTheme="minorEastAsia" w:hint="eastAsia"/>
          <w:b/>
          <w:sz w:val="28"/>
        </w:rPr>
        <w:t>oot</w:t>
      </w:r>
      <w:r w:rsidR="005242C0" w:rsidRPr="00F84AA6">
        <w:rPr>
          <w:rFonts w:asciiTheme="minorEastAsia" w:eastAsiaTheme="minorEastAsia" w:hAnsiTheme="minorEastAsia" w:hint="eastAsia"/>
          <w:b/>
          <w:sz w:val="28"/>
        </w:rPr>
        <w:t xml:space="preserve">    </w:t>
      </w: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549" style="width:415.3pt;height:207.8pt;mso-position-horizontal-relative:char;mso-position-vertical-relative:line" coordsize="7200,36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50" type="#_x0000_t75" style="position:absolute;width:7200;height:3602" o:preferrelative="f">
              <v:fill o:detectmouseclick="t"/>
              <o:lock v:ext="edit" text="t"/>
            </v:shape>
            <v:rect id="_x0000_s1551" style="position:absolute;left:436;top:1405;width:1248;height:422">
              <v:textbox style="mso-next-textbox:#_x0000_s1551">
                <w:txbxContent>
                  <w:p w:rsidR="00307556" w:rsidRDefault="00307556" w:rsidP="00991D11">
                    <w:pPr>
                      <w:ind w:firstLineChars="200" w:firstLine="420"/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line id="_x0000_s1552" style="position:absolute;flip:y" from="754,1405" to="754,1827"/>
            <v:line id="_x0000_s1553" style="position:absolute;flip:y" from="1235,1405" to="1235,1827"/>
            <v:rect id="_x0000_s1554" style="position:absolute;left:436;top:501;width:1248;height:429">
              <v:textbox style="mso-next-textbox:#_x0000_s1554">
                <w:txbxContent>
                  <w:p w:rsidR="00307556" w:rsidRDefault="00307556" w:rsidP="00991D11">
                    <w:pPr>
                      <w:ind w:firstLineChars="200" w:firstLine="420"/>
                    </w:pPr>
                    <w:r>
                      <w:rPr>
                        <w:rFonts w:hint="eastAsia"/>
                      </w:rPr>
                      <w:t xml:space="preserve">A    </w:t>
                    </w:r>
                  </w:p>
                </w:txbxContent>
              </v:textbox>
            </v:rect>
            <v:line id="_x0000_s1555" style="position:absolute" from="572,729" to="572,1405">
              <v:stroke endarrow="block"/>
            </v:line>
            <v:rect id="_x0000_s1556" style="position:absolute;left:2451;top:1405;width:1249;height:422">
              <v:textbox style="mso-next-textbox:#_x0000_s1556">
                <w:txbxContent>
                  <w:p w:rsidR="00307556" w:rsidRDefault="00307556" w:rsidP="00991D11">
                    <w:pPr>
                      <w:ind w:firstLineChars="200" w:firstLine="420"/>
                    </w:pPr>
                    <w:r>
                      <w:rPr>
                        <w:rFonts w:hint="eastAsia"/>
                      </w:rPr>
                      <w:t xml:space="preserve">C    </w:t>
                    </w:r>
                  </w:p>
                </w:txbxContent>
              </v:textbox>
            </v:rect>
            <v:line id="_x0000_s1557" style="position:absolute;flip:y" from="2790,1405" to="2790,1827"/>
            <v:line id="_x0000_s1558" style="position:absolute;flip:y" from="3271,1405" to="3271,1827"/>
            <v:rect id="_x0000_s1559" style="position:absolute;left:2490;top:2360;width:1249;height:403">
              <v:textbox style="mso-next-textbox:#_x0000_s1559">
                <w:txbxContent>
                  <w:p w:rsidR="00307556" w:rsidRDefault="00307556">
                    <w:r>
                      <w:rPr>
                        <w:rFonts w:hint="eastAsia"/>
                      </w:rPr>
                      <w:t xml:space="preserve">   G    </w:t>
                    </w:r>
                  </w:p>
                </w:txbxContent>
              </v:textbox>
            </v:rect>
            <v:line id="_x0000_s1560" style="position:absolute;flip:y" from="2790,2360" to="2790,2763"/>
            <v:line id="_x0000_s1561" style="position:absolute;flip:y" from="3271,2360" to="3271,2763"/>
            <v:line id="_x0000_s1562" style="position:absolute" from="2594,1613" to="2594,2360">
              <v:stroke endarrow="block"/>
            </v:line>
            <v:line id="_x0000_s1563" style="position:absolute" from="1430,1613" to="2451,1613">
              <v:stroke endarrow="block"/>
            </v:line>
            <v:rect id="_x0000_s1564" style="position:absolute;left:436;top:3160;width:1281;height:442">
              <v:textbox style="mso-next-textbox:#_x0000_s1564">
                <w:txbxContent>
                  <w:p w:rsidR="00307556" w:rsidRDefault="00307556">
                    <w:r>
                      <w:rPr>
                        <w:rFonts w:hint="eastAsia"/>
                      </w:rPr>
                      <w:t xml:space="preserve">    D</w:t>
                    </w:r>
                  </w:p>
                </w:txbxContent>
              </v:textbox>
            </v:rect>
            <v:rect id="_x0000_s1565" style="position:absolute;left:2451;top:3160;width:1249;height:442">
              <v:textbox style="mso-next-textbox:#_x0000_s1565">
                <w:txbxContent>
                  <w:p w:rsidR="00307556" w:rsidRDefault="00307556">
                    <w:r>
                      <w:rPr>
                        <w:rFonts w:hint="eastAsia"/>
                      </w:rPr>
                      <w:t xml:space="preserve">    E</w:t>
                    </w:r>
                  </w:p>
                </w:txbxContent>
              </v:textbox>
            </v:rect>
            <v:rect id="_x0000_s1566" style="position:absolute;left:4434;top:3160;width:1248;height:442">
              <v:textbox style="mso-next-textbox:#_x0000_s1566">
                <w:txbxContent>
                  <w:p w:rsidR="00307556" w:rsidRDefault="00307556">
                    <w:r>
                      <w:rPr>
                        <w:rFonts w:hint="eastAsia"/>
                      </w:rPr>
                      <w:t xml:space="preserve">    F   </w:t>
                    </w:r>
                  </w:p>
                </w:txbxContent>
              </v:textbox>
            </v:rect>
            <v:line id="_x0000_s1567" style="position:absolute;flip:y" from="839,3160" to="839,3602"/>
            <v:line id="_x0000_s1568" style="position:absolute;flip:y" from="2842,3160" to="2842,3602"/>
            <v:line id="_x0000_s1569" style="position:absolute;flip:y" from="1359,3160" to="1359,3602"/>
            <v:line id="_x0000_s1570" style="position:absolute;flip:y" from="3336,3160" to="3336,3602"/>
            <v:line id="_x0000_s1571" style="position:absolute;flip:y" from="4831,3160" to="4831,3602"/>
            <v:line id="_x0000_s1572" style="position:absolute;flip:y" from="5266,3160" to="5266,3602"/>
            <v:line id="_x0000_s1573" style="position:absolute" from="572,1613" to="572,3160">
              <v:stroke endarrow="block"/>
            </v:line>
            <v:line id="_x0000_s1574" style="position:absolute" from="1534,3374" to="2451,3374">
              <v:stroke endarrow="block"/>
            </v:line>
            <v:line id="_x0000_s1575" style="position:absolute" from="3498,3374" to="4434,3374">
              <v:stroke endarrow="block"/>
            </v:line>
            <v:line id="_x0000_s1576" style="position:absolute;flip:y" from="754,501" to="755,930"/>
            <v:line id="_x0000_s1577" style="position:absolute;flip:y" from="1235,501" to="1235,930"/>
            <w10:anchorlock/>
          </v:group>
        </w:pict>
      </w:r>
    </w:p>
    <w:p w:rsidR="00697626" w:rsidRDefault="00697626" w:rsidP="00F84AA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F84AA6" w:rsidRDefault="005242C0" w:rsidP="00F84AA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6.6.2树、森林和二叉树的转换</w:t>
      </w:r>
    </w:p>
    <w:p w:rsidR="005242C0" w:rsidRPr="00F84AA6" w:rsidRDefault="00644428" w:rsidP="00F84AA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一般的树或</w:t>
      </w:r>
      <w:r w:rsidR="00895B32">
        <w:rPr>
          <w:rFonts w:asciiTheme="minorEastAsia" w:eastAsiaTheme="minorEastAsia" w:hAnsiTheme="minorEastAsia" w:hint="eastAsia"/>
          <w:b/>
          <w:sz w:val="36"/>
          <w:szCs w:val="36"/>
        </w:rPr>
        <w:t>森林比二叉树更为普遍，但是</w:t>
      </w:r>
      <w:r w:rsidR="00EC2BFC">
        <w:rPr>
          <w:rFonts w:asciiTheme="minorEastAsia" w:eastAsiaTheme="minorEastAsia" w:hAnsiTheme="minorEastAsia" w:hint="eastAsia"/>
          <w:b/>
          <w:sz w:val="36"/>
          <w:szCs w:val="36"/>
        </w:rPr>
        <w:t>前</w:t>
      </w:r>
      <w:r w:rsidR="00536580">
        <w:rPr>
          <w:rFonts w:asciiTheme="minorEastAsia" w:eastAsiaTheme="minorEastAsia" w:hAnsiTheme="minorEastAsia" w:hint="eastAsia"/>
          <w:b/>
          <w:sz w:val="36"/>
          <w:szCs w:val="36"/>
        </w:rPr>
        <w:t>两</w:t>
      </w:r>
      <w:r w:rsidR="00EC2BFC">
        <w:rPr>
          <w:rFonts w:asciiTheme="minorEastAsia" w:eastAsiaTheme="minorEastAsia" w:hAnsiTheme="minorEastAsia" w:hint="eastAsia"/>
          <w:b/>
          <w:sz w:val="36"/>
          <w:szCs w:val="36"/>
        </w:rPr>
        <w:t>者</w:t>
      </w:r>
      <w:r w:rsidR="00EC2BFC">
        <w:rPr>
          <w:rFonts w:asciiTheme="minorEastAsia" w:eastAsiaTheme="minorEastAsia" w:hAnsiTheme="minorEastAsia"/>
          <w:b/>
          <w:sz w:val="36"/>
          <w:szCs w:val="36"/>
        </w:rPr>
        <w:t>由于规律性差而</w:t>
      </w:r>
      <w:r w:rsidR="00EC2BFC">
        <w:rPr>
          <w:rFonts w:asciiTheme="minorEastAsia" w:eastAsiaTheme="minorEastAsia" w:hAnsiTheme="minorEastAsia" w:hint="eastAsia"/>
          <w:b/>
          <w:sz w:val="36"/>
          <w:szCs w:val="36"/>
        </w:rPr>
        <w:t>难于处理。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为了需要和方便，</w:t>
      </w:r>
      <w:r w:rsidR="00895B32">
        <w:rPr>
          <w:rFonts w:asciiTheme="minorEastAsia" w:eastAsiaTheme="minorEastAsia" w:hAnsiTheme="minorEastAsia" w:hint="eastAsia"/>
          <w:b/>
          <w:sz w:val="36"/>
          <w:szCs w:val="36"/>
        </w:rPr>
        <w:t>可以将一般树或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森林</w:t>
      </w:r>
      <w:r w:rsidR="00895B32">
        <w:rPr>
          <w:rFonts w:asciiTheme="minorEastAsia" w:eastAsiaTheme="minorEastAsia" w:hAnsiTheme="minorEastAsia" w:hint="eastAsia"/>
          <w:b/>
          <w:sz w:val="36"/>
          <w:szCs w:val="36"/>
        </w:rPr>
        <w:t>转化为</w:t>
      </w:r>
      <w:r w:rsidR="002F40D7">
        <w:rPr>
          <w:rFonts w:asciiTheme="minorEastAsia" w:eastAsiaTheme="minorEastAsia" w:hAnsiTheme="minorEastAsia" w:hint="eastAsia"/>
          <w:b/>
          <w:sz w:val="36"/>
          <w:szCs w:val="36"/>
        </w:rPr>
        <w:t>等价</w:t>
      </w:r>
      <w:r w:rsidR="002F40D7">
        <w:rPr>
          <w:rFonts w:asciiTheme="minorEastAsia" w:eastAsiaTheme="minorEastAsia" w:hAnsiTheme="minorEastAsia"/>
          <w:b/>
          <w:sz w:val="36"/>
          <w:szCs w:val="36"/>
        </w:rPr>
        <w:t>的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二叉树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再进行处理</w:t>
      </w:r>
      <w:r w:rsidR="00895B32">
        <w:rPr>
          <w:rFonts w:asciiTheme="minorEastAsia" w:eastAsiaTheme="minorEastAsia" w:hAnsiTheme="minorEastAsia" w:hint="eastAsia"/>
          <w:b/>
          <w:sz w:val="36"/>
          <w:szCs w:val="36"/>
        </w:rPr>
        <w:t>。当然也可以进行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相反的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转换</w:t>
      </w:r>
      <w:r w:rsidR="00895B32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5242C0" w:rsidRPr="00F84AA6" w:rsidRDefault="005242C0" w:rsidP="00F84AA6">
      <w:pPr>
        <w:numPr>
          <w:ilvl w:val="0"/>
          <w:numId w:val="7"/>
        </w:num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树转换成二叉树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 w:rsidR="00E23B8F" w:rsidRPr="00F84AA6">
        <w:rPr>
          <w:rFonts w:asciiTheme="minorEastAsia" w:eastAsiaTheme="minorEastAsia" w:hAnsiTheme="minorEastAsia" w:hint="eastAsia"/>
          <w:b/>
          <w:sz w:val="36"/>
          <w:szCs w:val="36"/>
        </w:rPr>
        <w:t>一棵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树转换成</w:t>
      </w:r>
      <w:r w:rsidR="001E250B">
        <w:rPr>
          <w:rFonts w:asciiTheme="minorEastAsia" w:eastAsiaTheme="minorEastAsia" w:hAnsiTheme="minorEastAsia" w:hint="eastAsia"/>
          <w:b/>
          <w:sz w:val="36"/>
          <w:szCs w:val="36"/>
        </w:rPr>
        <w:t>等价</w:t>
      </w:r>
      <w:r w:rsidR="001E250B">
        <w:rPr>
          <w:rFonts w:asciiTheme="minorEastAsia" w:eastAsiaTheme="minorEastAsia" w:hAnsiTheme="minorEastAsia"/>
          <w:b/>
          <w:sz w:val="36"/>
          <w:szCs w:val="36"/>
        </w:rPr>
        <w:t>的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二叉树可以分三步</w:t>
      </w:r>
      <w:r w:rsidR="00766D87">
        <w:rPr>
          <w:rFonts w:asciiTheme="minorEastAsia" w:eastAsiaTheme="minorEastAsia" w:hAnsiTheme="minorEastAsia" w:hint="eastAsia"/>
          <w:b/>
          <w:sz w:val="36"/>
          <w:szCs w:val="36"/>
        </w:rPr>
        <w:t>完成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5242C0" w:rsidRPr="00F84AA6" w:rsidRDefault="00DB1C8D">
      <w:pPr>
        <w:ind w:left="56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1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连线：相邻</w:t>
      </w:r>
      <w:r w:rsidR="008B6BE5">
        <w:rPr>
          <w:rFonts w:asciiTheme="minorEastAsia" w:eastAsiaTheme="minorEastAsia" w:hAnsiTheme="minorEastAsia" w:hint="eastAsia"/>
          <w:b/>
          <w:sz w:val="36"/>
          <w:szCs w:val="36"/>
        </w:rPr>
        <w:t>亲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兄弟之间作连线</w:t>
      </w:r>
      <w:r w:rsidR="00870862" w:rsidRPr="00F84AA6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884E1C" w:rsidRDefault="00884E1C" w:rsidP="00C65E1E">
      <w:pPr>
        <w:ind w:left="56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2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抹线：除保留双亲与</w:t>
      </w:r>
      <w:r w:rsidR="008B6BE5">
        <w:rPr>
          <w:rFonts w:asciiTheme="minorEastAsia" w:eastAsiaTheme="minorEastAsia" w:hAnsiTheme="minorEastAsia" w:hint="eastAsia"/>
          <w:b/>
          <w:sz w:val="36"/>
          <w:szCs w:val="36"/>
        </w:rPr>
        <w:t>最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左孩子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的连线外，抹</w:t>
      </w:r>
    </w:p>
    <w:p w:rsidR="005242C0" w:rsidRPr="00F84AA6" w:rsidRDefault="005242C0" w:rsidP="008B6BE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掉双亲与其他孩子之间的连线</w:t>
      </w:r>
      <w:r w:rsidR="00870862" w:rsidRPr="00F84AA6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851797" w:rsidRDefault="00884E1C">
      <w:pPr>
        <w:ind w:left="56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3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旋转：作适当的顺时针旋转</w:t>
      </w:r>
      <w:r w:rsidR="00851797">
        <w:rPr>
          <w:rFonts w:asciiTheme="minorEastAsia" w:eastAsiaTheme="minorEastAsia" w:hAnsiTheme="minorEastAsia" w:hint="eastAsia"/>
          <w:b/>
          <w:sz w:val="36"/>
          <w:szCs w:val="36"/>
        </w:rPr>
        <w:t>，旋转到有关树</w:t>
      </w:r>
    </w:p>
    <w:p w:rsidR="005242C0" w:rsidRDefault="00851797" w:rsidP="00851797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结点能分出左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或右</w:t>
      </w:r>
      <w:r w:rsidR="00A15085">
        <w:rPr>
          <w:rFonts w:asciiTheme="minorEastAsia" w:eastAsiaTheme="minorEastAsia" w:hAnsiTheme="minorEastAsia" w:hint="eastAsia"/>
          <w:b/>
          <w:sz w:val="36"/>
          <w:szCs w:val="36"/>
        </w:rPr>
        <w:t>子树</w:t>
      </w:r>
      <w:proofErr w:type="gramEnd"/>
      <w:r w:rsidR="00A15085">
        <w:rPr>
          <w:rFonts w:asciiTheme="minorEastAsia" w:eastAsiaTheme="minorEastAsia" w:hAnsiTheme="minorEastAsia" w:hint="eastAsia"/>
          <w:b/>
          <w:sz w:val="36"/>
          <w:szCs w:val="36"/>
        </w:rPr>
        <w:t>即可，不要转过了头。</w:t>
      </w:r>
    </w:p>
    <w:p w:rsidR="00780662" w:rsidRDefault="00865B25">
      <w:pPr>
        <w:ind w:left="56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例</w:t>
      </w:r>
      <w:r>
        <w:rPr>
          <w:rFonts w:asciiTheme="minorEastAsia" w:eastAsiaTheme="minorEastAsia" w:hAnsiTheme="minorEastAsia"/>
          <w:b/>
          <w:sz w:val="36"/>
          <w:szCs w:val="36"/>
        </w:rPr>
        <w:t>：将一棵树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转换成</w:t>
      </w:r>
      <w:r>
        <w:rPr>
          <w:rFonts w:asciiTheme="minorEastAsia" w:eastAsiaTheme="minorEastAsia" w:hAnsiTheme="minorEastAsia"/>
          <w:b/>
          <w:sz w:val="36"/>
          <w:szCs w:val="36"/>
        </w:rPr>
        <w:t>等价的二叉树</w:t>
      </w:r>
    </w:p>
    <w:p w:rsidR="00780662" w:rsidRDefault="00780662">
      <w:pPr>
        <w:ind w:left="560"/>
        <w:rPr>
          <w:rFonts w:asciiTheme="minorEastAsia" w:eastAsiaTheme="minorEastAsia" w:hAnsiTheme="minorEastAsia"/>
          <w:b/>
          <w:sz w:val="36"/>
          <w:szCs w:val="36"/>
        </w:rPr>
      </w:pPr>
    </w:p>
    <w:p w:rsidR="009E4210" w:rsidRPr="00F25765" w:rsidRDefault="009E4210" w:rsidP="009E4210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原树：</w:t>
      </w:r>
      <w:r w:rsidR="00D97C50"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72" style="position:absolute;left:0;text-align:left;margin-left:187.85pt;margin-top:3.75pt;width:43.1pt;height:42.1pt;z-index:25219942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72">
              <w:txbxContent>
                <w:p w:rsidR="00307556" w:rsidRPr="00A94B43" w:rsidRDefault="00307556" w:rsidP="009E421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</w:p>
    <w:p w:rsidR="009E4210" w:rsidRDefault="00D97C50" w:rsidP="009E4210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781" type="#_x0000_t32" style="position:absolute;left:0;text-align:left;margin-left:227.45pt;margin-top:4.35pt;width:68.75pt;height:54.2pt;z-index:25220864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80" type="#_x0000_t32" style="position:absolute;left:0;text-align:left;margin-left:212.05pt;margin-top:14.65pt;width:0;height:39.7pt;z-index:25220761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79" type="#_x0000_t32" style="position:absolute;left:0;text-align:left;margin-left:133pt;margin-top:8.05pt;width:60.8pt;height:49.1pt;flip:x;z-index:252206592" o:connectortype="straight"/>
        </w:pict>
      </w:r>
      <w:r w:rsidR="009E4210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9E4210" w:rsidRPr="00F25765" w:rsidRDefault="00D97C50" w:rsidP="009E4210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73" style="position:absolute;left:0;text-align:left;margin-left:189.85pt;margin-top:21.1pt;width:43.1pt;height:43.5pt;z-index:252200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73">
              <w:txbxContent>
                <w:p w:rsidR="00307556" w:rsidRPr="00A94B43" w:rsidRDefault="00307556" w:rsidP="009E421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75" style="position:absolute;left:0;text-align:left;margin-left:291.55pt;margin-top:18.35pt;width:43.1pt;height:43.5pt;z-index:2522024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75">
              <w:txbxContent>
                <w:p w:rsidR="00307556" w:rsidRPr="00A94B43" w:rsidRDefault="00307556" w:rsidP="009E421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74" style="position:absolute;left:0;text-align:left;margin-left:95.45pt;margin-top:19.75pt;width:43.1pt;height:43.3pt;z-index:25220147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74">
              <w:txbxContent>
                <w:p w:rsidR="00307556" w:rsidRPr="00A94B43" w:rsidRDefault="00307556" w:rsidP="009E421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9E4210" w:rsidRDefault="00D97C50" w:rsidP="009E4210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782" type="#_x0000_t32" style="position:absolute;left:0;text-align:left;margin-left:66.6pt;margin-top:27.5pt;width:37.45pt;height:36.1pt;flip:x;z-index:25220966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84" type="#_x0000_t32" style="position:absolute;left:0;text-align:left;margin-left:328.9pt;margin-top:25.6pt;width:33.2pt;height:37.4pt;z-index:25221171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83" type="#_x0000_t32" style="position:absolute;left:0;text-align:left;margin-left:263.45pt;margin-top:27.5pt;width:38.8pt;height:42.05pt;flip:x;z-index:252210688" o:connectortype="straight"/>
        </w:pict>
      </w:r>
      <w:r w:rsidR="009E4210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9E4210" w:rsidRPr="00F25765" w:rsidRDefault="00D97C50" w:rsidP="009E4210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76" style="position:absolute;left:0;text-align:left;margin-left:30.4pt;margin-top:27.5pt;width:43.1pt;height:43.5pt;z-index:2522035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76">
              <w:txbxContent>
                <w:p w:rsidR="00307556" w:rsidRPr="00A94B43" w:rsidRDefault="00307556" w:rsidP="009E421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78" style="position:absolute;left:0;text-align:left;margin-left:348.9pt;margin-top:30.8pt;width:43.1pt;height:43.5pt;z-index:2522055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78">
              <w:txbxContent>
                <w:p w:rsidR="00307556" w:rsidRPr="00A94B43" w:rsidRDefault="00307556" w:rsidP="009E421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</w:p>
    <w:p w:rsidR="009E4210" w:rsidRDefault="00D97C50" w:rsidP="009E4210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77" style="position:absolute;left:0;text-align:left;margin-left:228.05pt;margin-top:1.2pt;width:43.1pt;height:40.7pt;z-index:25220454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77">
              <w:txbxContent>
                <w:p w:rsidR="00307556" w:rsidRPr="00A94B43" w:rsidRDefault="00307556" w:rsidP="009E421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 w:rsidR="009E4210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9E4210" w:rsidRPr="00F25765" w:rsidRDefault="009E4210" w:rsidP="009E4210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</w:p>
    <w:p w:rsidR="00780662" w:rsidRPr="009E4210" w:rsidRDefault="00D97C50" w:rsidP="00EA56C3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18" style="position:absolute;left:0;text-align:left;margin-left:187.85pt;margin-top:3.75pt;width:43.1pt;height:42.1pt;z-index:25214310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18">
              <w:txbxContent>
                <w:p w:rsidR="00307556" w:rsidRPr="00A94B43" w:rsidRDefault="00307556" w:rsidP="0078066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EA56C3" w:rsidRPr="009E4210">
        <w:rPr>
          <w:rFonts w:asciiTheme="minorEastAsia" w:eastAsiaTheme="minorEastAsia" w:hAnsiTheme="minorEastAsia" w:hint="eastAsia"/>
          <w:b/>
          <w:sz w:val="36"/>
          <w:szCs w:val="36"/>
        </w:rPr>
        <w:t>连线</w:t>
      </w:r>
      <w:r w:rsidR="0095349B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95349B">
        <w:rPr>
          <w:rFonts w:asciiTheme="minorEastAsia" w:eastAsiaTheme="minorEastAsia" w:hAnsiTheme="minorEastAsia"/>
          <w:b/>
          <w:sz w:val="36"/>
          <w:szCs w:val="36"/>
        </w:rPr>
        <w:t>红色）</w:t>
      </w:r>
      <w:r w:rsidR="00EA56C3" w:rsidRPr="009E4210">
        <w:rPr>
          <w:rFonts w:asciiTheme="minorEastAsia" w:eastAsiaTheme="minorEastAsia" w:hAnsiTheme="minorEastAsia"/>
          <w:b/>
          <w:sz w:val="36"/>
          <w:szCs w:val="36"/>
        </w:rPr>
        <w:t>和抹线：</w:t>
      </w:r>
    </w:p>
    <w:p w:rsidR="00780662" w:rsidRPr="00845556" w:rsidRDefault="00D97C50" w:rsidP="0078066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color w:val="FF0000"/>
          <w:sz w:val="28"/>
        </w:rPr>
        <w:pict>
          <v:shape id="_x0000_s3733" type="#_x0000_t32" style="position:absolute;left:0;text-align:left;margin-left:231.6pt;margin-top:4.35pt;width:47.3pt;height:27.1pt;flip:y;z-index:252161536" o:connectortype="straight"/>
        </w:pict>
      </w:r>
      <w:r>
        <w:rPr>
          <w:rFonts w:asciiTheme="minorEastAsia" w:eastAsiaTheme="minorEastAsia" w:hAnsiTheme="minorEastAsia"/>
          <w:b/>
          <w:noProof/>
          <w:color w:val="FFC000"/>
          <w:sz w:val="28"/>
        </w:rPr>
        <w:pict>
          <v:shape id="_x0000_s3728" type="#_x0000_t32" style="position:absolute;left:0;text-align:left;margin-left:227.45pt;margin-top:4.35pt;width:68.75pt;height:54.2pt;z-index:25215641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27" type="#_x0000_t32" style="position:absolute;left:0;text-align:left;margin-left:212.05pt;margin-top:14.65pt;width:0;height:39.7pt;z-index:25215539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26" type="#_x0000_t32" style="position:absolute;left:0;text-align:left;margin-left:133pt;margin-top:8.05pt;width:60.8pt;height:49.1pt;flip:x;z-index:252154368" o:connectortype="straight"/>
        </w:pict>
      </w:r>
      <w:r w:rsidR="00780662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780662" w:rsidRPr="00F25765" w:rsidRDefault="00D97C50" w:rsidP="00780662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lastRenderedPageBreak/>
        <w:pict>
          <v:shape id="_x0000_s3736" type="#_x0000_t32" style="position:absolute;left:0;text-align:left;margin-left:180.5pt;margin-top:6.75pt;width:66.6pt;height:14.35pt;flip:y;z-index:25216256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21" style="position:absolute;left:0;text-align:left;margin-left:291.55pt;margin-top:18.35pt;width:43.1pt;height:43.5pt;z-index:252147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21">
              <w:txbxContent>
                <w:p w:rsidR="00307556" w:rsidRPr="00A94B43" w:rsidRDefault="00307556" w:rsidP="0078066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19" style="position:absolute;left:0;text-align:left;margin-left:194.6pt;margin-top:21.1pt;width:43.1pt;height:43.5pt;z-index:2521441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19">
              <w:txbxContent>
                <w:p w:rsidR="00307556" w:rsidRPr="00A94B43" w:rsidRDefault="00307556" w:rsidP="0078066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20" style="position:absolute;left:0;text-align:left;margin-left:95.45pt;margin-top:19.75pt;width:43.1pt;height:43.3pt;z-index:25214617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20">
              <w:txbxContent>
                <w:p w:rsidR="00307556" w:rsidRPr="00A94B43" w:rsidRDefault="00307556" w:rsidP="0078066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780662" w:rsidRDefault="00D97C50" w:rsidP="0078066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732" type="#_x0000_t32" style="position:absolute;left:0;text-align:left;margin-left:138.55pt;margin-top:12.55pt;width:56.05pt;height:0;z-index:252160512" o:connectortype="straight" strokecolor="red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37" type="#_x0000_t32" style="position:absolute;left:0;text-align:left;margin-left:325.4pt;margin-top:29.8pt;width:52.9pt;height:15.45pt;flip:y;z-index:25216358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shape id="_x0000_s3122" type="#_x0000_t32" style="position:absolute;left:0;text-align:left;margin-left:237.7pt;margin-top:12.55pt;width:55.2pt;height:0;z-index:251870720" o:connectortype="straight" strokecolor="red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29" type="#_x0000_t32" style="position:absolute;left:0;text-align:left;margin-left:66.6pt;margin-top:27.5pt;width:37.45pt;height:36.1pt;flip:x;z-index:25215744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31" type="#_x0000_t32" style="position:absolute;left:0;text-align:left;margin-left:328.9pt;margin-top:25.6pt;width:33.2pt;height:37.4pt;z-index:25215948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30" type="#_x0000_t32" style="position:absolute;left:0;text-align:left;margin-left:263.45pt;margin-top:27.5pt;width:38.8pt;height:42.05pt;flip:x;z-index:252158464" o:connectortype="straight"/>
        </w:pict>
      </w:r>
      <w:r w:rsidR="00780662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624A16" w:rsidRPr="00F25765" w:rsidRDefault="00D97C50" w:rsidP="00624A16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22" style="position:absolute;left:0;text-align:left;margin-left:30.4pt;margin-top:27.5pt;width:43.1pt;height:43.5pt;z-index:2521492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22">
              <w:txbxContent>
                <w:p w:rsidR="00307556" w:rsidRPr="00A94B43" w:rsidRDefault="00307556" w:rsidP="00624A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25" style="position:absolute;left:0;text-align:left;margin-left:348.9pt;margin-top:30.8pt;width:43.1pt;height:43.5pt;z-index:2521533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25">
              <w:txbxContent>
                <w:p w:rsidR="00307556" w:rsidRPr="00A94B43" w:rsidRDefault="00307556" w:rsidP="00624A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</w:p>
    <w:p w:rsidR="00624A16" w:rsidRDefault="00D97C50" w:rsidP="00624A16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shape id="_x0000_s3121" type="#_x0000_t32" style="position:absolute;left:0;text-align:left;margin-left:271.6pt;margin-top:25.95pt;width:78.2pt;height:.85pt;z-index:251869696" o:connectortype="straight" strokecolor="red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23" style="position:absolute;left:0;text-align:left;margin-left:228.05pt;margin-top:1.2pt;width:43.1pt;height:40.7pt;z-index:25215027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23">
              <w:txbxContent>
                <w:p w:rsidR="00307556" w:rsidRPr="00A94B43" w:rsidRDefault="00307556" w:rsidP="00624A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 w:rsidR="00624A16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624A16" w:rsidRPr="00F25765" w:rsidRDefault="00624A16" w:rsidP="00624A16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</w:p>
    <w:p w:rsidR="00624A16" w:rsidRPr="009E4210" w:rsidRDefault="00AA0EC9" w:rsidP="00624A1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9E4210">
        <w:rPr>
          <w:rFonts w:asciiTheme="minorEastAsia" w:eastAsiaTheme="minorEastAsia" w:hAnsiTheme="minorEastAsia" w:hint="eastAsia"/>
          <w:b/>
          <w:sz w:val="36"/>
          <w:szCs w:val="36"/>
        </w:rPr>
        <w:t>连线</w:t>
      </w:r>
      <w:proofErr w:type="gramStart"/>
      <w:r w:rsidRPr="009E4210">
        <w:rPr>
          <w:rFonts w:asciiTheme="minorEastAsia" w:eastAsiaTheme="minorEastAsia" w:hAnsiTheme="minorEastAsia"/>
          <w:b/>
          <w:sz w:val="36"/>
          <w:szCs w:val="36"/>
        </w:rPr>
        <w:t>和抹线</w:t>
      </w:r>
      <w:r w:rsidRPr="009E4210">
        <w:rPr>
          <w:rFonts w:asciiTheme="minorEastAsia" w:eastAsiaTheme="minorEastAsia" w:hAnsiTheme="minorEastAsia" w:hint="eastAsia"/>
          <w:b/>
          <w:sz w:val="36"/>
          <w:szCs w:val="36"/>
        </w:rPr>
        <w:t>后</w:t>
      </w:r>
      <w:proofErr w:type="gramEnd"/>
      <w:r w:rsidRPr="009E4210">
        <w:rPr>
          <w:rFonts w:asciiTheme="minorEastAsia" w:eastAsiaTheme="minorEastAsia" w:hAnsiTheme="minorEastAsia"/>
          <w:b/>
          <w:sz w:val="36"/>
          <w:szCs w:val="36"/>
        </w:rPr>
        <w:t>：</w:t>
      </w:r>
    </w:p>
    <w:p w:rsidR="00AA0EC9" w:rsidRPr="00F25765" w:rsidRDefault="00D97C50" w:rsidP="00AA0EC9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40" style="position:absolute;left:0;text-align:left;margin-left:187.85pt;margin-top:3.75pt;width:43.1pt;height:42.1pt;z-index:25216768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40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</w:p>
    <w:p w:rsidR="00AA0EC9" w:rsidRDefault="00D97C50" w:rsidP="00AA0EC9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747" type="#_x0000_t32" style="position:absolute;left:0;text-align:left;margin-left:133pt;margin-top:8.05pt;width:60.8pt;height:51.5pt;flip:x;z-index:252174848" o:connectortype="straight"/>
        </w:pict>
      </w:r>
      <w:r w:rsidR="00AA0EC9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AA0EC9" w:rsidRPr="00F25765" w:rsidRDefault="00D97C50" w:rsidP="00AA0EC9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43" style="position:absolute;left:0;text-align:left;margin-left:291.55pt;margin-top:18.35pt;width:43.1pt;height:43.5pt;z-index:252170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43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41" style="position:absolute;left:0;text-align:left;margin-left:194.6pt;margin-top:21.1pt;width:43.1pt;height:43.5pt;z-index:252168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41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42" style="position:absolute;left:0;text-align:left;margin-left:95.45pt;margin-top:19.75pt;width:43.1pt;height:43.3pt;z-index:25216972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42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AA0EC9" w:rsidRDefault="00D97C50" w:rsidP="00AA0EC9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753" type="#_x0000_t32" style="position:absolute;left:0;text-align:left;margin-left:138.55pt;margin-top:12.55pt;width:56.05pt;height:0;z-index:252180992" o:connectortype="straight" strokecolor="#002060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shape id="_x0000_s3739" type="#_x0000_t32" style="position:absolute;left:0;text-align:left;margin-left:237.7pt;margin-top:12.55pt;width:55.2pt;height:0;z-index:252166656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50" type="#_x0000_t32" style="position:absolute;left:0;text-align:left;margin-left:66.6pt;margin-top:27.5pt;width:37.45pt;height:36.1pt;flip:x;z-index:25217792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51" type="#_x0000_t32" style="position:absolute;left:0;text-align:left;margin-left:263.45pt;margin-top:27.5pt;width:38.8pt;height:42.05pt;flip:x;z-index:252178944" o:connectortype="straight"/>
        </w:pict>
      </w:r>
      <w:r w:rsidR="00AA0EC9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AA0EC9" w:rsidRPr="00F25765" w:rsidRDefault="00D97C50" w:rsidP="00AA0EC9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44" style="position:absolute;left:0;text-align:left;margin-left:30.4pt;margin-top:27.5pt;width:43.1pt;height:43.5pt;z-index:2521717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44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46" style="position:absolute;left:0;text-align:left;margin-left:348.9pt;margin-top:30.8pt;width:43.1pt;height:43.5pt;z-index:252173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46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</w:p>
    <w:p w:rsidR="00AA0EC9" w:rsidRDefault="00D97C50" w:rsidP="00AA0EC9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shape id="_x0000_s3738" type="#_x0000_t32" style="position:absolute;left:0;text-align:left;margin-left:271.6pt;margin-top:25.95pt;width:78.2pt;height:0;z-index:252165632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45" style="position:absolute;left:0;text-align:left;margin-left:228.05pt;margin-top:1.2pt;width:43.1pt;height:40.7pt;z-index:25217280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45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 w:rsidR="00AA0EC9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AA0EC9" w:rsidRPr="00F25765" w:rsidRDefault="00AA0EC9" w:rsidP="00AA0EC9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</w:p>
    <w:p w:rsidR="00B719F2" w:rsidRDefault="00AA0EC9" w:rsidP="00AA0EC9">
      <w:pPr>
        <w:rPr>
          <w:rFonts w:asciiTheme="minorEastAsia" w:eastAsiaTheme="minorEastAsia" w:hAnsiTheme="minorEastAsia"/>
          <w:b/>
          <w:sz w:val="36"/>
          <w:szCs w:val="36"/>
        </w:rPr>
      </w:pPr>
      <w:r w:rsidRPr="009E4210">
        <w:rPr>
          <w:rFonts w:asciiTheme="minorEastAsia" w:eastAsiaTheme="minorEastAsia" w:hAnsiTheme="minorEastAsia" w:hint="eastAsia"/>
          <w:b/>
          <w:sz w:val="36"/>
          <w:szCs w:val="36"/>
        </w:rPr>
        <w:t>旋转后</w:t>
      </w:r>
      <w:r w:rsidR="00DD3562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DD3562">
        <w:rPr>
          <w:rFonts w:asciiTheme="minorEastAsia" w:eastAsiaTheme="minorEastAsia" w:hAnsiTheme="minorEastAsia"/>
          <w:b/>
          <w:sz w:val="36"/>
          <w:szCs w:val="36"/>
        </w:rPr>
        <w:t>等价二叉树</w:t>
      </w:r>
      <w:r w:rsidRPr="009E4210">
        <w:rPr>
          <w:rFonts w:asciiTheme="minorEastAsia" w:eastAsiaTheme="minorEastAsia" w:hAnsiTheme="minorEastAsia"/>
          <w:b/>
          <w:sz w:val="36"/>
          <w:szCs w:val="36"/>
        </w:rPr>
        <w:t>：</w:t>
      </w:r>
    </w:p>
    <w:p w:rsidR="00B719F2" w:rsidRDefault="00D97C50" w:rsidP="00AA0EC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59" style="position:absolute;left:0;text-align:left;margin-left:116pt;margin-top:1.9pt;width:43.1pt;height:42.1pt;z-index:25218508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59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</w:p>
    <w:p w:rsidR="00AA0EC9" w:rsidRDefault="00D97C50" w:rsidP="00B719F2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766" type="#_x0000_t32" style="position:absolute;left:0;text-align:left;margin-left:106.85pt;margin-top:9.45pt;width:17.8pt;height:21.65pt;flip:x;z-index:25219225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61" style="position:absolute;left:0;text-align:left;margin-left:68.45pt;margin-top:24.3pt;width:43.1pt;height:43.3pt;z-index:25218713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61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 w:rsidR="00B719F2">
        <w:rPr>
          <w:rFonts w:asciiTheme="minorEastAsia" w:eastAsiaTheme="minorEastAsia" w:hAnsiTheme="minorEastAsia"/>
          <w:b/>
          <w:sz w:val="28"/>
        </w:rPr>
        <w:t xml:space="preserve"> </w:t>
      </w:r>
      <w:r w:rsidR="00AA0EC9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AA0EC9" w:rsidRPr="00F25765" w:rsidRDefault="00D97C50" w:rsidP="00AA0EC9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769" type="#_x0000_t32" style="position:absolute;left:0;text-align:left;margin-left:106.85pt;margin-top:28.8pt;width:35.5pt;height:22.55pt;z-index:252195328" o:connectortype="straight" strokecolor="#002060"/>
        </w:pict>
      </w:r>
    </w:p>
    <w:p w:rsidR="00AA0EC9" w:rsidRDefault="00D97C50" w:rsidP="00AA0EC9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60" style="position:absolute;left:0;text-align:left;margin-left:139pt;margin-top:7.85pt;width:43.1pt;height:43.5pt;z-index:252186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60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67" type="#_x0000_t32" style="position:absolute;left:0;text-align:left;margin-left:52.55pt;margin-top:.85pt;width:24.45pt;height:26.15pt;flip:x;z-index:25219328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63" style="position:absolute;left:0;text-align:left;margin-left:17.8pt;margin-top:23.2pt;width:43.1pt;height:43.5pt;z-index:2521891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63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 w:rsidR="00AA0EC9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AA0EC9" w:rsidRPr="00F25765" w:rsidRDefault="00D97C50" w:rsidP="00AA0EC9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shape id="_x0000_s3758" type="#_x0000_t32" style="position:absolute;left:0;text-align:left;margin-left:179.2pt;margin-top:10.4pt;width:32.85pt;height:18.3pt;z-index:252184064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62" style="position:absolute;left:0;text-align:left;margin-left:209.6pt;margin-top:17.45pt;width:43.1pt;height:43.5pt;z-index:252188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62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</w:p>
    <w:p w:rsidR="00AA0EC9" w:rsidRDefault="00D97C50" w:rsidP="00AA0EC9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768" type="#_x0000_t32" style="position:absolute;left:0;text-align:left;margin-left:196.15pt;margin-top:25.35pt;width:23.35pt;height:38.05pt;flip:x;z-index:252194304" o:connectortype="straight"/>
        </w:pict>
      </w:r>
      <w:r w:rsidR="00AA0EC9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AA0EC9" w:rsidRDefault="00D97C50" w:rsidP="00AA0EC9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64" style="position:absolute;left:0;text-align:left;margin-left:162.95pt;margin-top:27.85pt;width:43.1pt;height:40.7pt;z-index:25219020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64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</w:p>
    <w:p w:rsidR="00780662" w:rsidRPr="00AA0EC9" w:rsidRDefault="00D97C50">
      <w:pPr>
        <w:ind w:left="56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shape id="_x0000_s3757" type="#_x0000_t32" style="position:absolute;left:0;text-align:left;margin-left:203.2pt;margin-top:25.3pt;width:39.35pt;height:20.1pt;z-index:252183040" o:connectortype="straight" strokecolor="black [3213]"/>
        </w:pict>
      </w:r>
    </w:p>
    <w:p w:rsidR="009406F4" w:rsidRDefault="00D97C50">
      <w:pPr>
        <w:ind w:left="56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lastRenderedPageBreak/>
        <w:pict>
          <v:oval id="_x0000_s3765" style="position:absolute;left:0;text-align:left;margin-left:240.2pt;margin-top:3.7pt;width:43.1pt;height:43.5pt;z-index:252191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65">
              <w:txbxContent>
                <w:p w:rsidR="00307556" w:rsidRPr="00A94B43" w:rsidRDefault="00307556" w:rsidP="00AA0EC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</w:p>
    <w:p w:rsidR="005242C0" w:rsidRPr="00F84AA6" w:rsidRDefault="005242C0" w:rsidP="00B719F2">
      <w:pPr>
        <w:ind w:left="560"/>
        <w:rPr>
          <w:rFonts w:asciiTheme="minorEastAsia" w:eastAsiaTheme="minorEastAsia" w:hAnsiTheme="minorEastAsia"/>
          <w:b/>
          <w:sz w:val="28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                           </w:t>
      </w:r>
      <w:r w:rsidR="00B92F2D" w:rsidRPr="00F84AA6">
        <w:rPr>
          <w:rFonts w:asciiTheme="minorEastAsia" w:eastAsiaTheme="minorEastAsia" w:hAnsiTheme="minorEastAsia" w:hint="eastAsia"/>
          <w:b/>
          <w:sz w:val="28"/>
        </w:rPr>
        <w:t xml:space="preserve">   </w:t>
      </w: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    </w:t>
      </w:r>
    </w:p>
    <w:p w:rsidR="005242C0" w:rsidRPr="00F84AA6" w:rsidRDefault="005242C0" w:rsidP="009E421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2.森林转换成二叉树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分为两步：</w:t>
      </w:r>
    </w:p>
    <w:p w:rsidR="005242C0" w:rsidRPr="00F84AA6" w:rsidRDefault="00884E1C" w:rsidP="00F84AA6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1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将森林中的每一棵树分别转换成</w:t>
      </w:r>
      <w:r w:rsidR="00040084">
        <w:rPr>
          <w:rFonts w:asciiTheme="minorEastAsia" w:eastAsiaTheme="minorEastAsia" w:hAnsiTheme="minorEastAsia" w:hint="eastAsia"/>
          <w:b/>
          <w:sz w:val="36"/>
          <w:szCs w:val="36"/>
        </w:rPr>
        <w:t>等价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二叉树</w:t>
      </w:r>
      <w:r w:rsidR="00870862" w:rsidRPr="00F84AA6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5242C0" w:rsidRPr="00F84AA6" w:rsidRDefault="00884E1C" w:rsidP="00F84AA6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2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合并：</w:t>
      </w:r>
      <w:r w:rsidR="00E84F99">
        <w:rPr>
          <w:rFonts w:asciiTheme="minorEastAsia" w:eastAsiaTheme="minorEastAsia" w:hAnsiTheme="minorEastAsia" w:hint="eastAsia"/>
          <w:b/>
          <w:sz w:val="36"/>
          <w:szCs w:val="36"/>
        </w:rPr>
        <w:t>将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第2棵</w:t>
      </w:r>
      <w:r w:rsidR="00E84F99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接入第1棵的右边成为它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的右子树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，第3棵接入第2棵的右边成为它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的右子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树，</w:t>
      </w:r>
      <w:r w:rsidR="005242C0" w:rsidRPr="00F84AA6">
        <w:rPr>
          <w:rFonts w:asciiTheme="minorEastAsia" w:eastAsiaTheme="minorEastAsia" w:hAnsiTheme="minorEastAsia"/>
          <w:b/>
          <w:sz w:val="36"/>
          <w:szCs w:val="36"/>
        </w:rPr>
        <w:t>……</w:t>
      </w:r>
    </w:p>
    <w:p w:rsidR="00153ED7" w:rsidRDefault="005242C0" w:rsidP="00315BE0">
      <w:pPr>
        <w:ind w:left="450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例如：森林中有三棵树如下</w:t>
      </w:r>
    </w:p>
    <w:p w:rsidR="00315BE0" w:rsidRDefault="00315BE0" w:rsidP="00315BE0">
      <w:pPr>
        <w:ind w:left="45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</w:p>
    <w:p w:rsidR="003B3294" w:rsidRPr="00F25765" w:rsidRDefault="00D97C50" w:rsidP="003B3294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89" style="position:absolute;left:0;text-align:left;margin-left:266.8pt;margin-top:5.25pt;width:43.1pt;height:42.1pt;z-index:25221376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89">
              <w:txbxContent>
                <w:p w:rsidR="00307556" w:rsidRPr="00A94B43" w:rsidRDefault="00307556" w:rsidP="003B3294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06" style="position:absolute;left:0;text-align:left;margin-left:77.15pt;margin-top:3.75pt;width:43.1pt;height:42.1pt;z-index:25222195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06">
              <w:txbxContent>
                <w:p w:rsidR="00307556" w:rsidRPr="00A94B43" w:rsidRDefault="00307556" w:rsidP="00315BE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315BE0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315BE0">
        <w:rPr>
          <w:rFonts w:asciiTheme="minorEastAsia" w:eastAsiaTheme="minorEastAsia" w:hAnsiTheme="minorEastAsia"/>
          <w:b/>
          <w:sz w:val="28"/>
        </w:rPr>
        <w:t xml:space="preserve">  </w:t>
      </w:r>
      <w:r w:rsidR="00BC0C22">
        <w:rPr>
          <w:rFonts w:asciiTheme="minorEastAsia" w:eastAsiaTheme="minorEastAsia" w:hAnsiTheme="minorEastAsia" w:hint="eastAsia"/>
          <w:b/>
          <w:sz w:val="28"/>
        </w:rPr>
        <w:t xml:space="preserve">第1棵                   </w:t>
      </w:r>
      <w:r w:rsidR="003968C1">
        <w:rPr>
          <w:rFonts w:asciiTheme="minorEastAsia" w:eastAsiaTheme="minorEastAsia" w:hAnsiTheme="minorEastAsia"/>
          <w:b/>
          <w:sz w:val="28"/>
        </w:rPr>
        <w:t xml:space="preserve">   </w:t>
      </w:r>
      <w:r w:rsidR="00BC0C22">
        <w:rPr>
          <w:rFonts w:asciiTheme="minorEastAsia" w:eastAsiaTheme="minorEastAsia" w:hAnsiTheme="minorEastAsia" w:hint="eastAsia"/>
          <w:b/>
          <w:sz w:val="28"/>
        </w:rPr>
        <w:t>第2棵</w:t>
      </w:r>
      <w:r w:rsidR="00315BE0">
        <w:rPr>
          <w:rFonts w:asciiTheme="minorEastAsia" w:eastAsiaTheme="minorEastAsia" w:hAnsiTheme="minorEastAsia"/>
          <w:b/>
          <w:sz w:val="28"/>
        </w:rPr>
        <w:t xml:space="preserve">                              </w:t>
      </w:r>
    </w:p>
    <w:p w:rsidR="003B3294" w:rsidRDefault="00D97C50" w:rsidP="003B3294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08" type="#_x0000_t32" style="position:absolute;left:0;text-align:left;margin-left:288.75pt;margin-top:15.5pt;width:0;height:31.75pt;z-index:25222400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95" type="#_x0000_t32" style="position:absolute;left:0;text-align:left;margin-left:116.15pt;margin-top:7.15pt;width:46.8pt;height:48.6pt;z-index:25221990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94" type="#_x0000_t32" style="position:absolute;left:0;text-align:left;margin-left:98.85pt;margin-top:14.2pt;width:1pt;height:38.1pt;z-index:25221888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793" type="#_x0000_t32" style="position:absolute;left:0;text-align:left;margin-left:40pt;margin-top:10.4pt;width:43.5pt;height:44.8pt;flip:x;z-index:252217856" o:connectortype="straight"/>
        </w:pict>
      </w:r>
      <w:r w:rsidR="003B3294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3B3294" w:rsidRPr="00F25765" w:rsidRDefault="00D97C50" w:rsidP="003B3294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3807" style="position:absolute;left:0;text-align:left;margin-left:266.3pt;margin-top:17pt;width:44.95pt;height:43.5pt;z-index:252222976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07">
              <w:txbxContent>
                <w:p w:rsidR="00307556" w:rsidRPr="00A94B43" w:rsidRDefault="00307556" w:rsidP="00315BE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92" style="position:absolute;left:0;text-align:left;margin-left:156.55pt;margin-top:18.35pt;width:43.1pt;height:43.5pt;z-index:2522168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92">
              <w:txbxContent>
                <w:p w:rsidR="00307556" w:rsidRPr="00A94B43" w:rsidRDefault="00307556" w:rsidP="003B3294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90" style="position:absolute;left:0;text-align:left;margin-left:78.5pt;margin-top:21.1pt;width:43.1pt;height:43.5pt;z-index:2522147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90">
              <w:txbxContent>
                <w:p w:rsidR="00307556" w:rsidRPr="00A94B43" w:rsidRDefault="00307556" w:rsidP="003B3294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791" style="position:absolute;left:0;text-align:left;margin-left:5.9pt;margin-top:19.75pt;width:43.1pt;height:43.3pt;z-index:25221580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791">
              <w:txbxContent>
                <w:p w:rsidR="00307556" w:rsidRPr="00A94B43" w:rsidRDefault="00307556" w:rsidP="003B3294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3B3294" w:rsidRDefault="003B3294" w:rsidP="003B3294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3968C1" w:rsidRDefault="003968C1" w:rsidP="00BC0C22">
      <w:pPr>
        <w:rPr>
          <w:rFonts w:asciiTheme="minorEastAsia" w:eastAsiaTheme="minorEastAsia" w:hAnsiTheme="minorEastAsia"/>
          <w:b/>
          <w:sz w:val="28"/>
        </w:rPr>
      </w:pPr>
    </w:p>
    <w:p w:rsidR="00315BE0" w:rsidRPr="00F25765" w:rsidRDefault="00BC0C22" w:rsidP="003968C1">
      <w:pPr>
        <w:ind w:firstLineChars="200" w:firstLine="562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第3棵</w:t>
      </w:r>
      <w:r w:rsidR="00315BE0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315BE0"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  <w:r w:rsidR="00D97C50"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16" style="position:absolute;left:0;text-align:left;margin-left:77.15pt;margin-top:3.75pt;width:43.1pt;height:42.1pt;z-index:25223321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16">
              <w:txbxContent>
                <w:p w:rsidR="00307556" w:rsidRPr="00A94B43" w:rsidRDefault="00307556" w:rsidP="00315BE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  <w:r w:rsidR="00315BE0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315BE0"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</w:p>
    <w:p w:rsidR="00315BE0" w:rsidRDefault="00D97C50" w:rsidP="00315BE0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15" type="#_x0000_t32" style="position:absolute;left:0;text-align:left;margin-left:116.15pt;margin-top:7.15pt;width:46.8pt;height:48.6pt;z-index:25223219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13" type="#_x0000_t32" style="position:absolute;left:0;text-align:left;margin-left:40pt;margin-top:10.4pt;width:43.5pt;height:44.8pt;flip:x;z-index:252230144" o:connectortype="straight"/>
        </w:pict>
      </w:r>
      <w:r w:rsidR="00315BE0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315BE0" w:rsidRDefault="00D97C50" w:rsidP="00E209BA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12" style="position:absolute;left:0;text-align:left;margin-left:156.55pt;margin-top:18.35pt;width:43.1pt;height:43.5pt;z-index:2522291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12">
              <w:txbxContent>
                <w:p w:rsidR="00307556" w:rsidRPr="00A94B43" w:rsidRDefault="00307556" w:rsidP="00315BE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I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11" style="position:absolute;left:0;text-align:left;margin-left:5.9pt;margin-top:19.75pt;width:43.1pt;height:43.3pt;z-index:25222809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11">
              <w:txbxContent>
                <w:p w:rsidR="00307556" w:rsidRPr="00A94B43" w:rsidRDefault="00307556" w:rsidP="00315BE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H</w:t>
                  </w:r>
                </w:p>
              </w:txbxContent>
            </v:textbox>
          </v:oval>
        </w:pict>
      </w:r>
      <w:r w:rsidR="00315BE0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875BE4" w:rsidRDefault="00875BE4" w:rsidP="00F82631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3042F6" w:rsidRDefault="00F82631" w:rsidP="00F8263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说明</w:t>
      </w:r>
      <w:r>
        <w:rPr>
          <w:rFonts w:asciiTheme="minorEastAsia" w:eastAsiaTheme="minorEastAsia" w:hAnsiTheme="minorEastAsia"/>
          <w:b/>
          <w:sz w:val="36"/>
          <w:szCs w:val="36"/>
        </w:rPr>
        <w:t>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第1、3棵树转换</w:t>
      </w:r>
      <w:r>
        <w:rPr>
          <w:rFonts w:asciiTheme="minorEastAsia" w:eastAsiaTheme="minorEastAsia" w:hAnsiTheme="minorEastAsia"/>
          <w:b/>
          <w:sz w:val="36"/>
          <w:szCs w:val="36"/>
        </w:rPr>
        <w:t>成等价的二叉树需要连线、</w:t>
      </w:r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抹线和</w:t>
      </w:r>
      <w:proofErr w:type="gramEnd"/>
      <w:r>
        <w:rPr>
          <w:rFonts w:asciiTheme="minorEastAsia" w:eastAsiaTheme="minorEastAsia" w:hAnsiTheme="minorEastAsia"/>
          <w:b/>
          <w:sz w:val="36"/>
          <w:szCs w:val="36"/>
        </w:rPr>
        <w:t>转角度，而第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2棵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>
        <w:rPr>
          <w:rFonts w:asciiTheme="minorEastAsia" w:eastAsiaTheme="minorEastAsia" w:hAnsiTheme="minorEastAsia"/>
          <w:b/>
          <w:sz w:val="36"/>
          <w:szCs w:val="36"/>
        </w:rPr>
        <w:t>由</w:t>
      </w:r>
      <w:proofErr w:type="gramEnd"/>
      <w:r>
        <w:rPr>
          <w:rFonts w:asciiTheme="minorEastAsia" w:eastAsiaTheme="minorEastAsia" w:hAnsiTheme="minorEastAsia"/>
          <w:b/>
          <w:sz w:val="36"/>
          <w:szCs w:val="36"/>
        </w:rPr>
        <w:t>于结构原因只需转角度即可。</w:t>
      </w:r>
    </w:p>
    <w:p w:rsidR="005242C0" w:rsidRDefault="005242C0" w:rsidP="00BC0C22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将三棵树分别转换为</w:t>
      </w:r>
      <w:r w:rsidR="00A91146">
        <w:rPr>
          <w:rFonts w:asciiTheme="minorEastAsia" w:eastAsiaTheme="minorEastAsia" w:hAnsiTheme="minorEastAsia" w:hint="eastAsia"/>
          <w:b/>
          <w:sz w:val="36"/>
          <w:szCs w:val="36"/>
        </w:rPr>
        <w:t>等价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二叉树</w:t>
      </w:r>
    </w:p>
    <w:p w:rsidR="00903B53" w:rsidRDefault="00903B53" w:rsidP="00903B53">
      <w:pPr>
        <w:ind w:left="45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</w:rPr>
        <w:t xml:space="preserve">       </w:t>
      </w:r>
      <w:r>
        <w:rPr>
          <w:rFonts w:asciiTheme="minorEastAsia" w:eastAsiaTheme="minorEastAsia" w:hAnsiTheme="minorEastAsia" w:hint="eastAsia"/>
          <w:b/>
          <w:sz w:val="28"/>
        </w:rPr>
        <w:t>第1棵              第2棵         第3棵</w:t>
      </w:r>
    </w:p>
    <w:p w:rsidR="00903B53" w:rsidRPr="00F25765" w:rsidRDefault="00D97C50" w:rsidP="00903B53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33" style="position:absolute;left:0;text-align:left;margin-left:323.55pt;margin-top:5.25pt;width:43.1pt;height:42.1pt;z-index:25224960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33">
              <w:txbxContent>
                <w:p w:rsidR="00307556" w:rsidRPr="00A94B43" w:rsidRDefault="00307556" w:rsidP="00903B5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19" style="position:absolute;left:0;text-align:left;margin-left:219.1pt;margin-top:5.25pt;width:43.1pt;height:42.1pt;z-index:25223526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19">
              <w:txbxContent>
                <w:p w:rsidR="00307556" w:rsidRPr="00A94B43" w:rsidRDefault="00307556" w:rsidP="00903B5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26" style="position:absolute;left:0;text-align:left;margin-left:77.15pt;margin-top:3.75pt;width:43.1pt;height:42.1pt;z-index:25224243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26">
              <w:txbxContent>
                <w:p w:rsidR="00307556" w:rsidRPr="00A94B43" w:rsidRDefault="00307556" w:rsidP="00903B5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903B53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903B53">
        <w:rPr>
          <w:rFonts w:asciiTheme="minorEastAsia" w:eastAsiaTheme="minorEastAsia" w:hAnsiTheme="minorEastAsia"/>
          <w:b/>
          <w:sz w:val="28"/>
        </w:rPr>
        <w:t xml:space="preserve">  </w:t>
      </w:r>
      <w:r w:rsidR="00903B53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903B53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903B53" w:rsidRDefault="00D97C50" w:rsidP="00903B53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31" type="#_x0000_t32" style="position:absolute;left:0;text-align:left;margin-left:309.7pt;margin-top:14.65pt;width:27.15pt;height:40.6pt;flip:x;z-index:25224755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28" type="#_x0000_t32" style="position:absolute;left:0;text-align:left;margin-left:205.05pt;margin-top:12.7pt;width:23.9pt;height:38.75pt;flip:x;z-index:25224448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23" type="#_x0000_t32" style="position:absolute;left:0;text-align:left;margin-left:49.85pt;margin-top:9.95pt;width:34.15pt;height:36.85pt;flip:x;z-index:252239360" o:connectortype="straight"/>
        </w:pict>
      </w:r>
      <w:r w:rsidR="00903B53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903B53" w:rsidRPr="00F25765" w:rsidRDefault="00D97C50" w:rsidP="00903B53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29" style="position:absolute;left:0;text-align:left;margin-left:278.95pt;margin-top:21pt;width:43.1pt;height:43.3pt;z-index:25224550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29">
              <w:txbxContent>
                <w:p w:rsidR="00307556" w:rsidRPr="00A94B43" w:rsidRDefault="00307556" w:rsidP="00903B5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H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3827" style="position:absolute;left:0;text-align:left;margin-left:171.35pt;margin-top:17pt;width:44.95pt;height:43.5pt;z-index:252243456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27">
              <w:txbxContent>
                <w:p w:rsidR="00307556" w:rsidRPr="00A94B43" w:rsidRDefault="00307556" w:rsidP="00903B5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21" style="position:absolute;left:0;text-align:left;margin-left:13.1pt;margin-top:9.85pt;width:43.1pt;height:43.3pt;z-index:25223731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21">
              <w:txbxContent>
                <w:p w:rsidR="00307556" w:rsidRPr="00A94B43" w:rsidRDefault="00307556" w:rsidP="00903B5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903B53" w:rsidRDefault="00D97C50" w:rsidP="00903B53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32" type="#_x0000_t32" style="position:absolute;left:0;text-align:left;margin-left:316.25pt;margin-top:26.4pt;width:41.7pt;height:39.8pt;z-index:25224857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24" type="#_x0000_t32" style="position:absolute;left:0;text-align:left;margin-left:51.65pt;margin-top:16.2pt;width:28.55pt;height:31.2pt;z-index:252240384" o:connectortype="straight"/>
        </w:pict>
      </w:r>
      <w:r w:rsidR="00903B53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903B53" w:rsidRDefault="00D97C50" w:rsidP="00903B53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30" style="position:absolute;left:0;text-align:left;margin-left:354.3pt;margin-top:25.4pt;width:43.1pt;height:43.5pt;z-index:252246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30">
              <w:txbxContent>
                <w:p w:rsidR="00307556" w:rsidRPr="00A94B43" w:rsidRDefault="00307556" w:rsidP="00903B5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I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20" style="position:absolute;left:0;text-align:left;margin-left:75.35pt;margin-top:9.55pt;width:43.1pt;height:43.5pt;z-index:252236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20">
              <w:txbxContent>
                <w:p w:rsidR="00307556" w:rsidRPr="00A94B43" w:rsidRDefault="00307556" w:rsidP="00903B5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</w:p>
    <w:p w:rsidR="00903B53" w:rsidRDefault="00D97C50" w:rsidP="00903B53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25" type="#_x0000_t32" style="position:absolute;left:0;text-align:left;margin-left:114.75pt;margin-top:13.3pt;width:38.8pt;height:34.95pt;z-index:252241408" o:connectortype="straight"/>
        </w:pict>
      </w:r>
    </w:p>
    <w:p w:rsidR="00903B53" w:rsidRDefault="00D97C50" w:rsidP="00903B53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22" style="position:absolute;left:0;text-align:left;margin-left:151.6pt;margin-top:7.85pt;width:43.1pt;height:43.5pt;z-index:252238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22">
              <w:txbxContent>
                <w:p w:rsidR="00307556" w:rsidRPr="00A94B43" w:rsidRDefault="00307556" w:rsidP="00903B5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</w:p>
    <w:p w:rsidR="00903B53" w:rsidRDefault="00903B53" w:rsidP="00903B53">
      <w:pPr>
        <w:rPr>
          <w:rFonts w:asciiTheme="minorEastAsia" w:eastAsiaTheme="minorEastAsia" w:hAnsiTheme="minorEastAsia"/>
          <w:b/>
          <w:sz w:val="28"/>
        </w:rPr>
      </w:pPr>
    </w:p>
    <w:p w:rsidR="00B719F2" w:rsidRDefault="00B719F2" w:rsidP="005C0E65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C0E65" w:rsidRDefault="005C0E65" w:rsidP="005C0E6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将三棵二叉树合并成一棵二叉树</w:t>
      </w:r>
    </w:p>
    <w:p w:rsidR="005C0E65" w:rsidRPr="00F25765" w:rsidRDefault="00D97C50" w:rsidP="005C0E65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41" style="position:absolute;left:0;text-align:left;margin-left:77.15pt;margin-top:3.75pt;width:43.1pt;height:42.1pt;z-index:25225881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41">
              <w:txbxContent>
                <w:p w:rsidR="00307556" w:rsidRPr="00A94B43" w:rsidRDefault="00307556" w:rsidP="005C0E6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5C0E65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5C0E65">
        <w:rPr>
          <w:rFonts w:asciiTheme="minorEastAsia" w:eastAsiaTheme="minorEastAsia" w:hAnsiTheme="minorEastAsia"/>
          <w:b/>
          <w:sz w:val="28"/>
        </w:rPr>
        <w:t xml:space="preserve">  </w:t>
      </w:r>
      <w:r w:rsidR="005C0E65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5C0E65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5C0E65" w:rsidRDefault="00D97C50" w:rsidP="005C0E6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38" type="#_x0000_t32" style="position:absolute;left:0;text-align:left;margin-left:41.85pt;margin-top:7.75pt;width:40.2pt;height:52.8pt;flip:x;z-index:25225574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49" type="#_x0000_t32" style="position:absolute;left:0;text-align:left;margin-left:118.9pt;margin-top:.25pt;width:44.45pt;height:21.95pt;z-index:252267008" o:connectortype="straight" strokecolor="red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34" style="position:absolute;left:0;text-align:left;margin-left:160.15pt;margin-top:10.1pt;width:43.1pt;height:42.1pt;z-index:25225164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34">
              <w:txbxContent>
                <w:p w:rsidR="00307556" w:rsidRPr="00A94B43" w:rsidRDefault="00307556" w:rsidP="005C0E6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 w:rsidR="005C0E65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C0E65" w:rsidRPr="00F25765" w:rsidRDefault="00D97C50" w:rsidP="005C0E65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50" type="#_x0000_t32" style="position:absolute;left:0;text-align:left;margin-left:201.25pt;margin-top:9.85pt;width:47.7pt;height:28.4pt;z-index:252268032" o:connectortype="straight" strokecolor="red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48" style="position:absolute;left:0;text-align:left;margin-left:245.7pt;margin-top:29.35pt;width:43.1pt;height:42.1pt;z-index:25226598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48">
              <w:txbxContent>
                <w:p w:rsidR="00307556" w:rsidRPr="00A94B43" w:rsidRDefault="00307556" w:rsidP="005C0E6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36" style="position:absolute;left:0;text-align:left;margin-left:7pt;margin-top:24.2pt;width:43.1pt;height:43.3pt;z-index:25225369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36">
              <w:txbxContent>
                <w:p w:rsidR="00307556" w:rsidRPr="00A94B43" w:rsidRDefault="00307556" w:rsidP="005C0E6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43" type="#_x0000_t32" style="position:absolute;left:0;text-align:left;margin-left:148.85pt;margin-top:18pt;width:23.5pt;height:28.9pt;flip:x;z-index:252260864" o:connectortype="straight"/>
        </w:pict>
      </w:r>
    </w:p>
    <w:p w:rsidR="005C0E65" w:rsidRDefault="00D97C50" w:rsidP="005C0E6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39" type="#_x0000_t32" style="position:absolute;left:0;text-align:left;margin-left:45.55pt;margin-top:30.35pt;width:22.95pt;height:21.1pt;z-index:25225676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3842" style="position:absolute;left:0;text-align:left;margin-left:115.2pt;margin-top:12.65pt;width:44.95pt;height:43.5pt;z-index:252259840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42">
              <w:txbxContent>
                <w:p w:rsidR="00307556" w:rsidRPr="00A94B43" w:rsidRDefault="00307556" w:rsidP="005C0E6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 w:rsidR="005C0E65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C0E65" w:rsidRDefault="00D97C50" w:rsidP="005C0E65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46" type="#_x0000_t32" style="position:absolute;left:0;text-align:left;margin-left:230.25pt;margin-top:5.1pt;width:25.7pt;height:33.85pt;flip:x;z-index:25226393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35" style="position:absolute;left:0;text-align:left;margin-left:62.25pt;margin-top:14.2pt;width:43.1pt;height:43.5pt;z-index:252252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35">
              <w:txbxContent>
                <w:p w:rsidR="00307556" w:rsidRPr="00A94B43" w:rsidRDefault="00307556" w:rsidP="005C0E6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</w:p>
    <w:p w:rsidR="005C0E65" w:rsidRDefault="00D97C50" w:rsidP="005C0E65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44" style="position:absolute;left:0;text-align:left;margin-left:195.75pt;margin-top:3.25pt;width:43.1pt;height:43.3pt;z-index:25226188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44">
              <w:txbxContent>
                <w:p w:rsidR="00307556" w:rsidRPr="00A94B43" w:rsidRDefault="00307556" w:rsidP="005C0E6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H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40" type="#_x0000_t32" style="position:absolute;left:0;text-align:left;margin-left:100.25pt;margin-top:18.5pt;width:31.35pt;height:28.05pt;z-index:252257792" o:connectortype="straight"/>
        </w:pict>
      </w:r>
    </w:p>
    <w:p w:rsidR="005C0E65" w:rsidRDefault="00D97C50" w:rsidP="005C0E65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47" type="#_x0000_t32" style="position:absolute;left:0;text-align:left;margin-left:235.85pt;margin-top:6.2pt;width:40.7pt;height:28.35pt;z-index:25226496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45" style="position:absolute;left:0;text-align:left;margin-left:273.4pt;margin-top:22.6pt;width:43.1pt;height:43.5pt;z-index:252262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45">
              <w:txbxContent>
                <w:p w:rsidR="00307556" w:rsidRPr="00A94B43" w:rsidRDefault="00307556" w:rsidP="005C0E6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I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37" style="position:absolute;left:0;text-align:left;margin-left:129.25pt;margin-top:6.15pt;width:43.1pt;height:43.5pt;z-index:252254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37">
              <w:txbxContent>
                <w:p w:rsidR="00307556" w:rsidRPr="00A94B43" w:rsidRDefault="00307556" w:rsidP="005C0E6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</w:p>
    <w:p w:rsidR="005C0E65" w:rsidRDefault="005C0E65" w:rsidP="005C0E65">
      <w:pPr>
        <w:rPr>
          <w:rFonts w:asciiTheme="minorEastAsia" w:eastAsiaTheme="minorEastAsia" w:hAnsiTheme="minorEastAsia"/>
          <w:b/>
          <w:sz w:val="28"/>
        </w:rPr>
      </w:pPr>
    </w:p>
    <w:p w:rsidR="00475E85" w:rsidRDefault="008548CA" w:rsidP="008548CA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</w:p>
    <w:p w:rsidR="00840B91" w:rsidRDefault="00840B91" w:rsidP="008548CA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F84AA6" w:rsidRDefault="008548CA" w:rsidP="008548CA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3.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二叉树换转成树或森林</w:t>
      </w:r>
    </w:p>
    <w:p w:rsidR="005242C0" w:rsidRPr="00F84AA6" w:rsidRDefault="005242C0" w:rsidP="0033743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分为两步：</w:t>
      </w:r>
    </w:p>
    <w:p w:rsidR="005242C0" w:rsidRPr="00F84AA6" w:rsidRDefault="00AF171D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 </w:t>
      </w:r>
      <w:r w:rsidR="0033743B">
        <w:rPr>
          <w:rFonts w:asciiTheme="minorEastAsia" w:eastAsiaTheme="minorEastAsia" w:hAnsiTheme="minorEastAsia" w:cs="Calibri" w:hint="eastAsia"/>
          <w:b/>
          <w:sz w:val="36"/>
          <w:szCs w:val="36"/>
        </w:rPr>
        <w:t>（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1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断开右链：将二叉树的根结点的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右链及右链的右链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等全部断开，得到若干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棵无右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子树的二叉树</w:t>
      </w:r>
    </w:p>
    <w:p w:rsidR="005242C0" w:rsidRPr="00F84AA6" w:rsidRDefault="00AF171D" w:rsidP="00AF171D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 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2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二叉树还原成树或森林（与上节相反）</w:t>
      </w:r>
    </w:p>
    <w:p w:rsidR="005242C0" w:rsidRPr="00F84AA6" w:rsidRDefault="00AF6CE0" w:rsidP="00AF6CE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例如</w:t>
      </w:r>
      <w:r w:rsidR="00845216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将上例按相反的次序进行</w:t>
      </w:r>
    </w:p>
    <w:p w:rsidR="00F765E2" w:rsidRDefault="00F765E2" w:rsidP="001F5202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F765E2">
        <w:rPr>
          <w:rFonts w:asciiTheme="minorEastAsia" w:eastAsiaTheme="minorEastAsia" w:hAnsiTheme="minorEastAsia" w:hint="eastAsia"/>
          <w:b/>
          <w:sz w:val="36"/>
          <w:szCs w:val="36"/>
        </w:rPr>
        <w:t>先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断开右链</w:t>
      </w:r>
    </w:p>
    <w:p w:rsidR="00F765E2" w:rsidRPr="00F25765" w:rsidRDefault="00D97C50" w:rsidP="00F765E2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68" type="#_x0000_t32" style="position:absolute;left:0;text-align:left;margin-left:112.45pt;margin-top:18.7pt;width:58.45pt;height:44.9pt;flip:y;z-index:25228748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58" style="position:absolute;left:0;text-align:left;margin-left:77.15pt;margin-top:3.75pt;width:43.1pt;height:42.1pt;z-index:25227724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58">
              <w:txbxContent>
                <w:p w:rsidR="00307556" w:rsidRPr="00A94B43" w:rsidRDefault="00307556" w:rsidP="00F765E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F765E2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F765E2">
        <w:rPr>
          <w:rFonts w:asciiTheme="minorEastAsia" w:eastAsiaTheme="minorEastAsia" w:hAnsiTheme="minorEastAsia"/>
          <w:b/>
          <w:sz w:val="28"/>
        </w:rPr>
        <w:t xml:space="preserve">  </w:t>
      </w:r>
      <w:r w:rsidR="00F765E2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F765E2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F765E2" w:rsidRDefault="00D97C50" w:rsidP="00F765E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69" type="#_x0000_t32" style="position:absolute;left:0;text-align:left;margin-left:195.75pt;margin-top:26.75pt;width:53.2pt;height:59.85pt;flip:y;z-index:25228851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66" type="#_x0000_t32" style="position:absolute;left:0;text-align:left;margin-left:118.9pt;margin-top:.25pt;width:42.15pt;height:20.55pt;z-index:252285440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51" style="position:absolute;left:0;text-align:left;margin-left:160.15pt;margin-top:10.1pt;width:43.1pt;height:42.1pt;z-index:25227008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51">
              <w:txbxContent>
                <w:p w:rsidR="00307556" w:rsidRPr="00A94B43" w:rsidRDefault="00307556" w:rsidP="00F765E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55" type="#_x0000_t32" style="position:absolute;left:0;text-align:left;margin-left:47.45pt;margin-top:4.2pt;width:32.1pt;height:40.15pt;flip:x;z-index:252274176" o:connectortype="straight"/>
        </w:pict>
      </w:r>
      <w:r w:rsidR="00F765E2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F765E2" w:rsidRPr="00F25765" w:rsidRDefault="00D97C50" w:rsidP="00F765E2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60" type="#_x0000_t32" style="position:absolute;left:0;text-align:left;margin-left:148.85pt;margin-top:18pt;width:23.5pt;height:28.9pt;flip:x;z-index:25227929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65" style="position:absolute;left:0;text-align:left;margin-left:244.05pt;margin-top:20pt;width:43.1pt;height:42.1pt;z-index:25228441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65">
              <w:txbxContent>
                <w:p w:rsidR="00307556" w:rsidRPr="00A94B43" w:rsidRDefault="00307556" w:rsidP="00F765E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67" type="#_x0000_t32" style="position:absolute;left:0;text-align:left;margin-left:201.25pt;margin-top:9.85pt;width:44.45pt;height:23.7pt;z-index:252286464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53" style="position:absolute;left:0;text-align:left;margin-left:13.1pt;margin-top:9.85pt;width:43.1pt;height:43.3pt;z-index:25227212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53">
              <w:txbxContent>
                <w:p w:rsidR="00307556" w:rsidRPr="00A94B43" w:rsidRDefault="00307556" w:rsidP="00F765E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F765E2" w:rsidRDefault="00D97C50" w:rsidP="00F765E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3859" style="position:absolute;left:0;text-align:left;margin-left:115.2pt;margin-top:12.65pt;width:44.95pt;height:43.5pt;z-index:252278272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59">
              <w:txbxContent>
                <w:p w:rsidR="00307556" w:rsidRPr="00A94B43" w:rsidRDefault="00307556" w:rsidP="00F765E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63" type="#_x0000_t32" style="position:absolute;left:0;text-align:left;margin-left:230.25pt;margin-top:28.45pt;width:25.7pt;height:75.05pt;flip:x;z-index:25228236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56" type="#_x0000_t32" style="position:absolute;left:0;text-align:left;margin-left:45.55pt;margin-top:21.3pt;width:25.8pt;height:29.8pt;z-index:252275200" o:connectortype="straight"/>
        </w:pict>
      </w:r>
      <w:r w:rsidR="00F765E2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F765E2" w:rsidRDefault="00D97C50" w:rsidP="00F765E2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52" style="position:absolute;left:0;text-align:left;margin-left:62.25pt;margin-top:14.2pt;width:43.1pt;height:43.5pt;z-index:2522711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52">
              <w:txbxContent>
                <w:p w:rsidR="00307556" w:rsidRPr="00A94B43" w:rsidRDefault="00307556" w:rsidP="00F765E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</w:p>
    <w:p w:rsidR="00F765E2" w:rsidRDefault="00D97C50" w:rsidP="00F765E2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57" type="#_x0000_t32" style="position:absolute;left:0;text-align:left;margin-left:100.25pt;margin-top:18.5pt;width:31.35pt;height:32.1pt;z-index:252276224" o:connectortype="straight"/>
        </w:pict>
      </w:r>
    </w:p>
    <w:p w:rsidR="00F765E2" w:rsidRDefault="00D97C50" w:rsidP="00F765E2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61" style="position:absolute;left:0;text-align:left;margin-left:206.95pt;margin-top:9.9pt;width:43.1pt;height:43.3pt;z-index:25228032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61">
              <w:txbxContent>
                <w:p w:rsidR="00307556" w:rsidRPr="00A94B43" w:rsidRDefault="00307556" w:rsidP="00F765E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H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54" style="position:absolute;left:0;text-align:left;margin-left:127.35pt;margin-top:9.9pt;width:43.1pt;height:43.5pt;z-index:252273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54">
              <w:txbxContent>
                <w:p w:rsidR="00307556" w:rsidRPr="00A94B43" w:rsidRDefault="00307556" w:rsidP="00F765E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</w:p>
    <w:p w:rsidR="00F765E2" w:rsidRDefault="00D97C50" w:rsidP="00F765E2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64" type="#_x0000_t32" style="position:absolute;left:0;text-align:left;margin-left:247.5pt;margin-top:10.55pt;width:59.05pt;height:40.7pt;z-index:252283392" o:connectortype="straight"/>
        </w:pict>
      </w:r>
    </w:p>
    <w:p w:rsidR="00840B91" w:rsidRDefault="00D97C50" w:rsidP="00F765E2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62" style="position:absolute;left:0;text-align:left;margin-left:304.25pt;margin-top:9.1pt;width:43.1pt;height:43.5pt;z-index:2522813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62">
              <w:txbxContent>
                <w:p w:rsidR="00307556" w:rsidRPr="00A94B43" w:rsidRDefault="00307556" w:rsidP="00F765E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I</w:t>
                  </w:r>
                </w:p>
              </w:txbxContent>
            </v:textbox>
          </v:oval>
        </w:pict>
      </w:r>
    </w:p>
    <w:p w:rsidR="003042F6" w:rsidRDefault="003042F6" w:rsidP="00F765E2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F765E2" w:rsidRDefault="00567B69" w:rsidP="00F765E2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断开右链后形成三棵二叉树</w:t>
      </w:r>
    </w:p>
    <w:p w:rsidR="00567B69" w:rsidRDefault="00567B69" w:rsidP="00567B69">
      <w:pPr>
        <w:ind w:left="45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</w:rPr>
        <w:t xml:space="preserve">       </w:t>
      </w:r>
      <w:r>
        <w:rPr>
          <w:rFonts w:asciiTheme="minorEastAsia" w:eastAsiaTheme="minorEastAsia" w:hAnsiTheme="minorEastAsia" w:hint="eastAsia"/>
          <w:b/>
          <w:sz w:val="28"/>
        </w:rPr>
        <w:t>第1棵              第2棵         第3棵</w:t>
      </w:r>
    </w:p>
    <w:p w:rsidR="00567B69" w:rsidRPr="00F25765" w:rsidRDefault="00D97C50" w:rsidP="00567B69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84" style="position:absolute;left:0;text-align:left;margin-left:323.55pt;margin-top:5.25pt;width:43.1pt;height:42.1pt;z-index:25230489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84">
              <w:txbxContent>
                <w:p w:rsidR="00307556" w:rsidRPr="00A94B43" w:rsidRDefault="00307556" w:rsidP="00567B6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70" style="position:absolute;left:0;text-align:left;margin-left:219.1pt;margin-top:5.25pt;width:43.1pt;height:42.1pt;z-index:25229056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70">
              <w:txbxContent>
                <w:p w:rsidR="00307556" w:rsidRPr="00A94B43" w:rsidRDefault="00307556" w:rsidP="00567B6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77" style="position:absolute;left:0;text-align:left;margin-left:77.15pt;margin-top:3.75pt;width:43.1pt;height:42.1pt;z-index:25229772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77">
              <w:txbxContent>
                <w:p w:rsidR="00307556" w:rsidRPr="00A94B43" w:rsidRDefault="00307556" w:rsidP="00567B6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567B69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567B69">
        <w:rPr>
          <w:rFonts w:asciiTheme="minorEastAsia" w:eastAsiaTheme="minorEastAsia" w:hAnsiTheme="minorEastAsia"/>
          <w:b/>
          <w:sz w:val="28"/>
        </w:rPr>
        <w:t xml:space="preserve">  </w:t>
      </w:r>
      <w:r w:rsidR="00567B69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567B69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567B69" w:rsidRDefault="00D97C50" w:rsidP="00567B69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82" type="#_x0000_t32" style="position:absolute;left:0;text-align:left;margin-left:309.7pt;margin-top:14.65pt;width:27.15pt;height:40.6pt;flip:x;z-index:25230284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79" type="#_x0000_t32" style="position:absolute;left:0;text-align:left;margin-left:205.05pt;margin-top:12.7pt;width:23.9pt;height:38.75pt;flip:x;z-index:25229977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74" type="#_x0000_t32" style="position:absolute;left:0;text-align:left;margin-left:49.85pt;margin-top:9.95pt;width:34.15pt;height:36.85pt;flip:x;z-index:252294656" o:connectortype="straight"/>
        </w:pict>
      </w:r>
      <w:r w:rsidR="00567B69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67B69" w:rsidRPr="00F25765" w:rsidRDefault="00D97C50" w:rsidP="00567B69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80" style="position:absolute;left:0;text-align:left;margin-left:278.95pt;margin-top:21pt;width:43.1pt;height:43.3pt;z-index:25230080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80">
              <w:txbxContent>
                <w:p w:rsidR="00307556" w:rsidRPr="00A94B43" w:rsidRDefault="00307556" w:rsidP="00567B6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H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3878" style="position:absolute;left:0;text-align:left;margin-left:171.35pt;margin-top:17pt;width:44.95pt;height:43.5pt;z-index:252298752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78">
              <w:txbxContent>
                <w:p w:rsidR="00307556" w:rsidRPr="00A94B43" w:rsidRDefault="00307556" w:rsidP="00567B6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72" style="position:absolute;left:0;text-align:left;margin-left:13.1pt;margin-top:9.85pt;width:43.1pt;height:43.3pt;z-index:25229260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72">
              <w:txbxContent>
                <w:p w:rsidR="00307556" w:rsidRPr="00A94B43" w:rsidRDefault="00307556" w:rsidP="00567B6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567B69" w:rsidRDefault="00D97C50" w:rsidP="00567B69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lastRenderedPageBreak/>
        <w:pict>
          <v:shape id="_x0000_s3883" type="#_x0000_t32" style="position:absolute;left:0;text-align:left;margin-left:316.25pt;margin-top:26.4pt;width:41.7pt;height:39.8pt;z-index:25230387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75" type="#_x0000_t32" style="position:absolute;left:0;text-align:left;margin-left:51.65pt;margin-top:16.2pt;width:28.55pt;height:31.2pt;z-index:252295680" o:connectortype="straight"/>
        </w:pict>
      </w:r>
      <w:r w:rsidR="00567B69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67B69" w:rsidRDefault="00D97C50" w:rsidP="00567B69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81" style="position:absolute;left:0;text-align:left;margin-left:354.3pt;margin-top:25.4pt;width:43.1pt;height:43.5pt;z-index:252301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81">
              <w:txbxContent>
                <w:p w:rsidR="00307556" w:rsidRPr="00A94B43" w:rsidRDefault="00307556" w:rsidP="00567B6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I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71" style="position:absolute;left:0;text-align:left;margin-left:75.35pt;margin-top:9.55pt;width:43.1pt;height:43.5pt;z-index:252291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71">
              <w:txbxContent>
                <w:p w:rsidR="00307556" w:rsidRPr="00A94B43" w:rsidRDefault="00307556" w:rsidP="00567B6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</w:p>
    <w:p w:rsidR="00567B69" w:rsidRDefault="00D97C50" w:rsidP="00567B69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76" type="#_x0000_t32" style="position:absolute;left:0;text-align:left;margin-left:114.75pt;margin-top:13.3pt;width:38.8pt;height:34.95pt;z-index:252296704" o:connectortype="straight"/>
        </w:pict>
      </w:r>
    </w:p>
    <w:p w:rsidR="00567B69" w:rsidRDefault="00D97C50" w:rsidP="00567B69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73" style="position:absolute;left:0;text-align:left;margin-left:151.6pt;margin-top:7.85pt;width:43.1pt;height:43.5pt;z-index:252293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73">
              <w:txbxContent>
                <w:p w:rsidR="00307556" w:rsidRPr="00A94B43" w:rsidRDefault="00307556" w:rsidP="00567B69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</w:p>
    <w:p w:rsidR="006B4A80" w:rsidRDefault="006B4A80" w:rsidP="00FD08A6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FD08A6" w:rsidRPr="00F84AA6" w:rsidRDefault="00FD08A6" w:rsidP="00FD08A6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三棵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二叉树还原成树和森林</w:t>
      </w:r>
    </w:p>
    <w:p w:rsidR="00541916" w:rsidRDefault="00541916" w:rsidP="00541916">
      <w:pPr>
        <w:ind w:left="45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</w:p>
    <w:p w:rsidR="00541916" w:rsidRPr="00F25765" w:rsidRDefault="00D97C50" w:rsidP="00541916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85" style="position:absolute;left:0;text-align:left;margin-left:266.8pt;margin-top:5.25pt;width:43.1pt;height:42.1pt;z-index:25230694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85">
              <w:txbxContent>
                <w:p w:rsidR="00307556" w:rsidRPr="00A94B43" w:rsidRDefault="00307556" w:rsidP="005419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92" style="position:absolute;left:0;text-align:left;margin-left:77.15pt;margin-top:3.75pt;width:43.1pt;height:42.1pt;z-index:25231411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92">
              <w:txbxContent>
                <w:p w:rsidR="00307556" w:rsidRPr="00A94B43" w:rsidRDefault="00307556" w:rsidP="005419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541916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541916">
        <w:rPr>
          <w:rFonts w:asciiTheme="minorEastAsia" w:eastAsiaTheme="minorEastAsia" w:hAnsiTheme="minorEastAsia"/>
          <w:b/>
          <w:sz w:val="28"/>
        </w:rPr>
        <w:t xml:space="preserve">  </w:t>
      </w:r>
      <w:r w:rsidR="00541916">
        <w:rPr>
          <w:rFonts w:asciiTheme="minorEastAsia" w:eastAsiaTheme="minorEastAsia" w:hAnsiTheme="minorEastAsia" w:hint="eastAsia"/>
          <w:b/>
          <w:sz w:val="28"/>
        </w:rPr>
        <w:t>第1棵                   第2棵</w:t>
      </w:r>
      <w:r w:rsidR="00541916">
        <w:rPr>
          <w:rFonts w:asciiTheme="minorEastAsia" w:eastAsiaTheme="minorEastAsia" w:hAnsiTheme="minorEastAsia"/>
          <w:b/>
          <w:sz w:val="28"/>
        </w:rPr>
        <w:t xml:space="preserve">                              </w:t>
      </w:r>
    </w:p>
    <w:p w:rsidR="00541916" w:rsidRDefault="00D97C50" w:rsidP="00541916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89" type="#_x0000_t32" style="position:absolute;left:0;text-align:left;margin-left:40pt;margin-top:7.85pt;width:42.05pt;height:47.35pt;flip:x;z-index:25231104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90" type="#_x0000_t32" style="position:absolute;left:0;text-align:left;margin-left:99.85pt;margin-top:14.2pt;width:0;height:38.1pt;z-index:25231206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94" type="#_x0000_t32" style="position:absolute;left:0;text-align:left;margin-left:288.75pt;margin-top:15.5pt;width:0;height:31.75pt;z-index:25231616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91" type="#_x0000_t32" style="position:absolute;left:0;text-align:left;margin-left:116.15pt;margin-top:7.15pt;width:46.8pt;height:48.6pt;z-index:252313088" o:connectortype="straight"/>
        </w:pict>
      </w:r>
      <w:r w:rsidR="00541916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41916" w:rsidRPr="00F25765" w:rsidRDefault="00D97C50" w:rsidP="00541916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3893" style="position:absolute;left:0;text-align:left;margin-left:266.3pt;margin-top:17pt;width:44.95pt;height:43.5pt;z-index:252315136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93">
              <w:txbxContent>
                <w:p w:rsidR="00307556" w:rsidRPr="00A94B43" w:rsidRDefault="00307556" w:rsidP="005419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88" style="position:absolute;left:0;text-align:left;margin-left:156.55pt;margin-top:18.35pt;width:43.1pt;height:43.5pt;z-index:2523100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88">
              <w:txbxContent>
                <w:p w:rsidR="00307556" w:rsidRPr="00A94B43" w:rsidRDefault="00307556" w:rsidP="005419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86" style="position:absolute;left:0;text-align:left;margin-left:78.5pt;margin-top:21.1pt;width:43.1pt;height:43.5pt;z-index:2523079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86">
              <w:txbxContent>
                <w:p w:rsidR="00307556" w:rsidRPr="00A94B43" w:rsidRDefault="00307556" w:rsidP="005419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87" style="position:absolute;left:0;text-align:left;margin-left:5.9pt;margin-top:19.75pt;width:43.1pt;height:43.3pt;z-index:25230899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87">
              <w:txbxContent>
                <w:p w:rsidR="00307556" w:rsidRPr="00A94B43" w:rsidRDefault="00307556" w:rsidP="005419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541916" w:rsidRDefault="00541916" w:rsidP="00541916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41916" w:rsidRDefault="00541916" w:rsidP="00541916">
      <w:pPr>
        <w:rPr>
          <w:rFonts w:asciiTheme="minorEastAsia" w:eastAsiaTheme="minorEastAsia" w:hAnsiTheme="minorEastAsia"/>
          <w:b/>
          <w:sz w:val="28"/>
        </w:rPr>
      </w:pPr>
    </w:p>
    <w:p w:rsidR="00541916" w:rsidRPr="00F25765" w:rsidRDefault="00541916" w:rsidP="00541916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第3棵 </w:t>
      </w:r>
      <w:r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  <w:r w:rsidR="00D97C50"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99" style="position:absolute;left:0;text-align:left;margin-left:77.15pt;margin-top:3.75pt;width:43.1pt;height:42.1pt;z-index:25232128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99">
              <w:txbxContent>
                <w:p w:rsidR="00307556" w:rsidRPr="00A94B43" w:rsidRDefault="00307556" w:rsidP="005419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</w:p>
    <w:p w:rsidR="00541916" w:rsidRDefault="00D97C50" w:rsidP="00541916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898" type="#_x0000_t32" style="position:absolute;left:0;text-align:left;margin-left:116.15pt;margin-top:7.15pt;width:46.8pt;height:48.6pt;z-index:25232025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897" type="#_x0000_t32" style="position:absolute;left:0;text-align:left;margin-left:40pt;margin-top:10.4pt;width:43.5pt;height:44.8pt;flip:x;z-index:252319232" o:connectortype="straight"/>
        </w:pict>
      </w:r>
      <w:r w:rsidR="00541916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41916" w:rsidRDefault="00D97C50" w:rsidP="00541916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96" style="position:absolute;left:0;text-align:left;margin-left:156.55pt;margin-top:18.35pt;width:43.1pt;height:43.5pt;z-index:252318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96">
              <w:txbxContent>
                <w:p w:rsidR="00307556" w:rsidRPr="00A94B43" w:rsidRDefault="00307556" w:rsidP="005419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I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895" style="position:absolute;left:0;text-align:left;margin-left:5.9pt;margin-top:19.75pt;width:43.1pt;height:43.3pt;z-index:25231718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895">
              <w:txbxContent>
                <w:p w:rsidR="00307556" w:rsidRPr="00A94B43" w:rsidRDefault="00307556" w:rsidP="00541916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H</w:t>
                  </w:r>
                </w:p>
              </w:txbxContent>
            </v:textbox>
          </v:oval>
        </w:pict>
      </w:r>
      <w:r w:rsidR="00541916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41916" w:rsidRDefault="00541916" w:rsidP="00541916">
      <w:pPr>
        <w:ind w:left="450"/>
        <w:rPr>
          <w:rFonts w:asciiTheme="minorEastAsia" w:eastAsiaTheme="minorEastAsia" w:hAnsiTheme="minorEastAsia"/>
          <w:b/>
          <w:sz w:val="36"/>
          <w:szCs w:val="36"/>
        </w:rPr>
      </w:pPr>
    </w:p>
    <w:p w:rsidR="004A7C41" w:rsidRDefault="005242C0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5242C0" w:rsidRPr="00F84AA6" w:rsidRDefault="005242C0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6.6.3树和森林的遍历</w:t>
      </w:r>
    </w:p>
    <w:p w:rsidR="00B10F97" w:rsidRDefault="005242C0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DB50B0">
        <w:rPr>
          <w:rFonts w:asciiTheme="minorEastAsia" w:eastAsiaTheme="minorEastAsia" w:hAnsiTheme="minorEastAsia" w:hint="eastAsia"/>
          <w:b/>
          <w:sz w:val="36"/>
          <w:szCs w:val="36"/>
        </w:rPr>
        <w:t>在树或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森林中，一个结点可能有两个以上的孩子</w:t>
      </w:r>
      <w:r w:rsidR="00563CE1">
        <w:rPr>
          <w:rFonts w:asciiTheme="minorEastAsia" w:eastAsiaTheme="minorEastAsia" w:hAnsiTheme="minorEastAsia" w:hint="eastAsia"/>
          <w:b/>
          <w:sz w:val="36"/>
          <w:szCs w:val="36"/>
        </w:rPr>
        <w:t>结点，</w:t>
      </w:r>
      <w:r w:rsidR="00D7404B">
        <w:rPr>
          <w:rFonts w:asciiTheme="minorEastAsia" w:eastAsiaTheme="minorEastAsia" w:hAnsiTheme="minorEastAsia" w:hint="eastAsia"/>
          <w:b/>
          <w:sz w:val="36"/>
          <w:szCs w:val="36"/>
        </w:rPr>
        <w:t>不便</w:t>
      </w:r>
      <w:proofErr w:type="gramStart"/>
      <w:r w:rsidR="00D7404B">
        <w:rPr>
          <w:rFonts w:asciiTheme="minorEastAsia" w:eastAsiaTheme="minorEastAsia" w:hAnsiTheme="minorEastAsia" w:hint="eastAsia"/>
          <w:b/>
          <w:sz w:val="36"/>
          <w:szCs w:val="36"/>
        </w:rPr>
        <w:t>讨论中序遍历</w:t>
      </w:r>
      <w:proofErr w:type="gramEnd"/>
      <w:r w:rsidR="00790EB6">
        <w:rPr>
          <w:rFonts w:asciiTheme="minorEastAsia" w:eastAsiaTheme="minorEastAsia" w:hAnsiTheme="minorEastAsia" w:hint="eastAsia"/>
          <w:b/>
          <w:sz w:val="36"/>
          <w:szCs w:val="36"/>
        </w:rPr>
        <w:t>（因为“足迹”为</w:t>
      </w:r>
      <w:r w:rsidR="00E65CB1"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 w:rsidR="00790EB6">
        <w:rPr>
          <w:rFonts w:asciiTheme="minorEastAsia" w:eastAsiaTheme="minorEastAsia" w:hAnsiTheme="minorEastAsia" w:hint="eastAsia"/>
          <w:b/>
          <w:sz w:val="36"/>
          <w:szCs w:val="36"/>
        </w:rPr>
        <w:t>下</w:t>
      </w:r>
      <w:r w:rsidR="00E65CB1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 w:rsidR="00790EB6">
        <w:rPr>
          <w:rFonts w:asciiTheme="minorEastAsia" w:eastAsiaTheme="minorEastAsia" w:hAnsiTheme="minorEastAsia" w:hint="eastAsia"/>
          <w:b/>
          <w:sz w:val="36"/>
          <w:szCs w:val="36"/>
        </w:rPr>
        <w:t>可能</w:t>
      </w:r>
      <w:r w:rsidR="0039265A">
        <w:rPr>
          <w:rFonts w:asciiTheme="minorEastAsia" w:eastAsiaTheme="minorEastAsia" w:hAnsiTheme="minorEastAsia" w:hint="eastAsia"/>
          <w:b/>
          <w:sz w:val="36"/>
          <w:szCs w:val="36"/>
        </w:rPr>
        <w:t>不止一个</w:t>
      </w:r>
      <w:r w:rsidR="00D055B2">
        <w:rPr>
          <w:rFonts w:asciiTheme="minorEastAsia" w:eastAsiaTheme="minorEastAsia" w:hAnsiTheme="minorEastAsia" w:hint="eastAsia"/>
          <w:b/>
          <w:sz w:val="36"/>
          <w:szCs w:val="36"/>
        </w:rPr>
        <w:t>，也可能</w:t>
      </w:r>
      <w:r w:rsidR="0039265A">
        <w:rPr>
          <w:rFonts w:asciiTheme="minorEastAsia" w:eastAsiaTheme="minorEastAsia" w:hAnsiTheme="minorEastAsia" w:hint="eastAsia"/>
          <w:b/>
          <w:sz w:val="36"/>
          <w:szCs w:val="36"/>
        </w:rPr>
        <w:t>没有</w:t>
      </w:r>
      <w:r w:rsidR="00AC3E63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39265A">
        <w:rPr>
          <w:rFonts w:asciiTheme="minorEastAsia" w:eastAsiaTheme="minorEastAsia" w:hAnsiTheme="minorEastAsia"/>
          <w:b/>
          <w:sz w:val="36"/>
          <w:szCs w:val="36"/>
        </w:rPr>
        <w:t>如</w:t>
      </w:r>
      <w:r w:rsidR="000B7BFB">
        <w:rPr>
          <w:rFonts w:asciiTheme="minorEastAsia" w:eastAsiaTheme="minorEastAsia" w:hAnsiTheme="minorEastAsia" w:hint="eastAsia"/>
          <w:b/>
          <w:sz w:val="36"/>
          <w:szCs w:val="36"/>
        </w:rPr>
        <w:t>前</w:t>
      </w:r>
      <w:r w:rsidR="000B7BFB">
        <w:rPr>
          <w:rFonts w:asciiTheme="minorEastAsia" w:eastAsiaTheme="minorEastAsia" w:hAnsiTheme="minorEastAsia"/>
          <w:b/>
          <w:sz w:val="36"/>
          <w:szCs w:val="36"/>
        </w:rPr>
        <w:t>面的第1、2</w:t>
      </w:r>
      <w:r w:rsidR="0039265A">
        <w:rPr>
          <w:rFonts w:asciiTheme="minorEastAsia" w:eastAsiaTheme="minorEastAsia" w:hAnsiTheme="minorEastAsia"/>
          <w:b/>
          <w:sz w:val="36"/>
          <w:szCs w:val="36"/>
        </w:rPr>
        <w:t>棵树</w:t>
      </w:r>
      <w:r w:rsidR="00790EB6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 w:rsidR="00AC3E63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  <w:proofErr w:type="gramStart"/>
      <w:r w:rsidR="00DB50B0">
        <w:rPr>
          <w:rFonts w:asciiTheme="minorEastAsia" w:eastAsiaTheme="minorEastAsia" w:hAnsiTheme="minorEastAsia" w:hint="eastAsia"/>
          <w:b/>
          <w:sz w:val="36"/>
          <w:szCs w:val="36"/>
        </w:rPr>
        <w:t>先序和</w:t>
      </w:r>
      <w:proofErr w:type="gramEnd"/>
      <w:r w:rsidR="00DB50B0">
        <w:rPr>
          <w:rFonts w:asciiTheme="minorEastAsia" w:eastAsiaTheme="minorEastAsia" w:hAnsiTheme="minorEastAsia" w:hint="eastAsia"/>
          <w:b/>
          <w:sz w:val="36"/>
          <w:szCs w:val="36"/>
        </w:rPr>
        <w:t>后序遍历</w:t>
      </w:r>
      <w:r w:rsidR="00AC3E63">
        <w:rPr>
          <w:rFonts w:asciiTheme="minorEastAsia" w:eastAsiaTheme="minorEastAsia" w:hAnsiTheme="minorEastAsia" w:hint="eastAsia"/>
          <w:b/>
          <w:sz w:val="36"/>
          <w:szCs w:val="36"/>
        </w:rPr>
        <w:t>还是可以讨论的</w:t>
      </w:r>
      <w:r w:rsidR="00170FF4">
        <w:rPr>
          <w:rFonts w:asciiTheme="minorEastAsia" w:eastAsiaTheme="minorEastAsia" w:hAnsiTheme="minorEastAsia" w:hint="eastAsia"/>
          <w:b/>
          <w:sz w:val="36"/>
          <w:szCs w:val="36"/>
        </w:rPr>
        <w:t>（因为“足迹”为“左”</w:t>
      </w:r>
      <w:r w:rsidR="00170FF4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或</w:t>
      </w:r>
      <w:r w:rsidR="00170FF4">
        <w:rPr>
          <w:rFonts w:asciiTheme="minorEastAsia" w:eastAsiaTheme="minorEastAsia" w:hAnsiTheme="minorEastAsia"/>
          <w:b/>
          <w:sz w:val="36"/>
          <w:szCs w:val="36"/>
        </w:rPr>
        <w:t>“</w:t>
      </w:r>
      <w:r w:rsidR="00170FF4">
        <w:rPr>
          <w:rFonts w:asciiTheme="minorEastAsia" w:eastAsiaTheme="minorEastAsia" w:hAnsiTheme="minorEastAsia" w:hint="eastAsia"/>
          <w:b/>
          <w:sz w:val="36"/>
          <w:szCs w:val="36"/>
        </w:rPr>
        <w:t>右</w:t>
      </w:r>
      <w:r w:rsidR="00170FF4">
        <w:rPr>
          <w:rFonts w:asciiTheme="minorEastAsia" w:eastAsiaTheme="minorEastAsia" w:hAnsiTheme="minorEastAsia"/>
          <w:b/>
          <w:sz w:val="36"/>
          <w:szCs w:val="36"/>
        </w:rPr>
        <w:t>”</w:t>
      </w:r>
      <w:r w:rsidR="00170FF4">
        <w:rPr>
          <w:rFonts w:asciiTheme="minorEastAsia" w:eastAsiaTheme="minorEastAsia" w:hAnsiTheme="minorEastAsia" w:hint="eastAsia"/>
          <w:b/>
          <w:sz w:val="36"/>
          <w:szCs w:val="36"/>
        </w:rPr>
        <w:t>能唯一确定）</w:t>
      </w:r>
      <w:r w:rsidR="00DB50B0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5242C0" w:rsidRPr="00F84AA6" w:rsidRDefault="008C7F5B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="00B10F97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森林</w:t>
      </w:r>
      <w:proofErr w:type="gramStart"/>
      <w:r w:rsidR="00B10F97">
        <w:rPr>
          <w:rFonts w:asciiTheme="minorEastAsia" w:eastAsiaTheme="minorEastAsia" w:hAnsiTheme="minorEastAsia" w:hint="eastAsia"/>
          <w:b/>
          <w:sz w:val="36"/>
          <w:szCs w:val="36"/>
        </w:rPr>
        <w:t>的先序及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后序遍历</w:t>
      </w:r>
      <w:r w:rsidR="00B10F97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5242C0" w:rsidRPr="00F84AA6" w:rsidRDefault="00563CE1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1. 先序遍历</w:t>
      </w:r>
    </w:p>
    <w:p w:rsidR="005242C0" w:rsidRPr="00F84AA6" w:rsidRDefault="00C0499B" w:rsidP="00C0499B">
      <w:pPr>
        <w:ind w:left="239" w:hangingChars="66" w:hanging="239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 xml:space="preserve"> </w:t>
      </w:r>
      <w:r w:rsidR="00563CE1">
        <w:rPr>
          <w:rFonts w:ascii="MS Mincho" w:eastAsiaTheme="minorEastAsia" w:hAnsi="MS Mincho" w:cs="MS Mincho" w:hint="eastAsia"/>
          <w:b/>
          <w:sz w:val="36"/>
          <w:szCs w:val="36"/>
        </w:rPr>
        <w:t xml:space="preserve"> 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1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的先序遍历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若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树非空）：先</w:t>
      </w:r>
      <w:r w:rsidR="001D68CA" w:rsidRPr="00F84AA6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根结点，然后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依次先序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遍历各子树</w:t>
      </w:r>
      <w:r w:rsidR="002B31D2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5242C0" w:rsidRPr="00F84AA6" w:rsidRDefault="00563CE1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 xml:space="preserve"> 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 w:rsidR="00884E1C">
        <w:rPr>
          <w:rFonts w:ascii="MS Mincho" w:eastAsiaTheme="minorEastAsia" w:hAnsi="MS Mincho" w:cs="MS Mincho" w:hint="eastAsia"/>
          <w:b/>
          <w:sz w:val="36"/>
          <w:szCs w:val="36"/>
        </w:rPr>
        <w:t>2</w:t>
      </w:r>
      <w:r w:rsidR="00884E1C">
        <w:rPr>
          <w:rFonts w:ascii="MS Mincho" w:eastAsiaTheme="minorEastAsia" w:hAnsi="MS Mincho" w:cs="MS Mincho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森林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的先序遍历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（若森林非空）：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先</w:t>
      </w:r>
      <w:r w:rsidR="00AC2363">
        <w:rPr>
          <w:rFonts w:asciiTheme="minorEastAsia" w:eastAsiaTheme="minorEastAsia" w:hAnsiTheme="minorEastAsia" w:hint="eastAsia"/>
          <w:b/>
          <w:sz w:val="36"/>
          <w:szCs w:val="36"/>
        </w:rPr>
        <w:t>序</w:t>
      </w:r>
      <w:r w:rsidR="001D68CA" w:rsidRPr="00F84AA6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森林中第一棵树</w:t>
      </w:r>
      <w:r w:rsidR="00AC2363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第二棵树、第三棵树、</w:t>
      </w:r>
      <w:r w:rsidR="005242C0" w:rsidRPr="00F84AA6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1041CC" w:rsidRDefault="005242C0" w:rsidP="00F84AA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上节例</w:t>
      </w:r>
      <w:r w:rsidR="0005504E">
        <w:rPr>
          <w:rFonts w:asciiTheme="minorEastAsia" w:eastAsiaTheme="minorEastAsia" w:hAnsiTheme="minorEastAsia" w:hint="eastAsia"/>
          <w:b/>
          <w:sz w:val="36"/>
          <w:szCs w:val="36"/>
        </w:rPr>
        <w:t>三棵树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先序遍</w:t>
      </w:r>
      <w:proofErr w:type="gramEnd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历的结果是：</w:t>
      </w:r>
    </w:p>
    <w:p w:rsidR="005242C0" w:rsidRPr="00F84AA6" w:rsidRDefault="005242C0" w:rsidP="00F84AA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A，B，C，D，E，F，G，H，I</w:t>
      </w:r>
    </w:p>
    <w:p w:rsidR="005242C0" w:rsidRPr="00F84AA6" w:rsidRDefault="005242C0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2. 后序遍历</w:t>
      </w:r>
    </w:p>
    <w:p w:rsidR="005242C0" w:rsidRPr="00F84AA6" w:rsidRDefault="00980C9F" w:rsidP="00884E1C">
      <w:pPr>
        <w:ind w:left="239" w:hangingChars="66" w:hanging="239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 xml:space="preserve"> </w:t>
      </w:r>
      <w:r w:rsidR="00884E1C">
        <w:rPr>
          <w:rFonts w:ascii="MS Mincho" w:eastAsia="MS Mincho" w:hAnsi="MS Mincho" w:cs="MS Mincho" w:hint="eastAsia"/>
          <w:b/>
          <w:sz w:val="36"/>
          <w:szCs w:val="36"/>
        </w:rPr>
        <w:t>(</w:t>
      </w:r>
      <w:proofErr w:type="gramStart"/>
      <w:r w:rsidR="00884E1C">
        <w:rPr>
          <w:rFonts w:ascii="MS Mincho" w:eastAsia="MS Mincho" w:hAnsi="MS Mincho" w:cs="MS Mincho" w:hint="eastAsia"/>
          <w:b/>
          <w:sz w:val="36"/>
          <w:szCs w:val="36"/>
        </w:rPr>
        <w:t>1)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树的后序遍历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（若树非空）：后序遍历各子树，最后</w:t>
      </w:r>
      <w:r w:rsidR="001D68CA" w:rsidRPr="00F84AA6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根结点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5242C0" w:rsidRPr="00F84AA6" w:rsidRDefault="00884E1C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/>
          <w:b/>
          <w:sz w:val="36"/>
          <w:szCs w:val="36"/>
        </w:rPr>
        <w:t>(</w:t>
      </w:r>
      <w:proofErr w:type="gramStart"/>
      <w:r>
        <w:rPr>
          <w:rFonts w:ascii="MS Mincho" w:eastAsia="MS Mincho" w:hAnsi="MS Mincho" w:cs="MS Mincho"/>
          <w:b/>
          <w:sz w:val="36"/>
          <w:szCs w:val="36"/>
        </w:rPr>
        <w:t>2)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森林的后序遍历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（若森林非空）：后序遍历森林中的</w:t>
      </w:r>
      <w:r w:rsidR="009D5F32" w:rsidRPr="00F84AA6">
        <w:rPr>
          <w:rFonts w:asciiTheme="minorEastAsia" w:eastAsiaTheme="minorEastAsia" w:hAnsiTheme="minorEastAsia" w:hint="eastAsia"/>
          <w:b/>
          <w:sz w:val="36"/>
          <w:szCs w:val="36"/>
        </w:rPr>
        <w:t>第一棵树</w:t>
      </w:r>
      <w:r w:rsidR="009D5F32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9D5F32" w:rsidRPr="00F84AA6">
        <w:rPr>
          <w:rFonts w:asciiTheme="minorEastAsia" w:eastAsiaTheme="minorEastAsia" w:hAnsiTheme="minorEastAsia" w:hint="eastAsia"/>
          <w:b/>
          <w:sz w:val="36"/>
          <w:szCs w:val="36"/>
        </w:rPr>
        <w:t>第二棵树、第三棵树、</w:t>
      </w:r>
      <w:r w:rsidR="009D5F32" w:rsidRPr="00F84AA6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="009D5F32" w:rsidRPr="00F84AA6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1041CC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上节例</w:t>
      </w:r>
      <w:r w:rsidR="0005504E">
        <w:rPr>
          <w:rFonts w:asciiTheme="minorEastAsia" w:eastAsiaTheme="minorEastAsia" w:hAnsiTheme="minorEastAsia" w:hint="eastAsia"/>
          <w:b/>
          <w:sz w:val="36"/>
          <w:szCs w:val="36"/>
        </w:rPr>
        <w:t>三棵</w:t>
      </w:r>
      <w:proofErr w:type="gramEnd"/>
      <w:r w:rsidR="0005504E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后序遍历的结果是：</w:t>
      </w:r>
    </w:p>
    <w:p w:rsidR="005242C0" w:rsidRPr="00F84AA6" w:rsidRDefault="005242C0" w:rsidP="001041C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B，C，D，A，F，E，H，I ，G</w:t>
      </w:r>
    </w:p>
    <w:p w:rsidR="001C603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980C9F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36E40">
        <w:rPr>
          <w:rFonts w:asciiTheme="minorEastAsia" w:eastAsiaTheme="minorEastAsia" w:hAnsiTheme="minorEastAsia" w:hint="eastAsia"/>
          <w:b/>
          <w:sz w:val="36"/>
          <w:szCs w:val="36"/>
        </w:rPr>
        <w:t>注意</w:t>
      </w:r>
      <w:r w:rsidR="00AD4741">
        <w:rPr>
          <w:rFonts w:asciiTheme="minorEastAsia" w:eastAsiaTheme="minorEastAsia" w:hAnsiTheme="minorEastAsia" w:hint="eastAsia"/>
          <w:b/>
          <w:sz w:val="36"/>
          <w:szCs w:val="36"/>
        </w:rPr>
        <w:t>各种遍历</w:t>
      </w:r>
      <w:r w:rsidR="00AD4741">
        <w:rPr>
          <w:rFonts w:asciiTheme="minorEastAsia" w:eastAsiaTheme="minorEastAsia" w:hAnsiTheme="minorEastAsia"/>
          <w:b/>
          <w:sz w:val="36"/>
          <w:szCs w:val="36"/>
        </w:rPr>
        <w:t>次序的关系是</w:t>
      </w:r>
      <w:r w:rsidR="00B40E22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1C6036" w:rsidRDefault="001D0187" w:rsidP="001C6036">
      <w:pPr>
        <w:ind w:leftChars="100" w:left="21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1)</w:t>
      </w:r>
      <w:r w:rsidR="00B40E22">
        <w:rPr>
          <w:rFonts w:asciiTheme="minorEastAsia" w:eastAsiaTheme="minorEastAsia" w:hAnsiTheme="minorEastAsia" w:hint="eastAsia"/>
          <w:b/>
          <w:sz w:val="36"/>
          <w:szCs w:val="36"/>
        </w:rPr>
        <w:t>树或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森林</w:t>
      </w:r>
      <w:r w:rsidR="001C6036" w:rsidRPr="001C6036">
        <w:rPr>
          <w:rFonts w:asciiTheme="minorEastAsia" w:eastAsiaTheme="minorEastAsia" w:hAnsiTheme="minorEastAsia" w:hint="eastAsia"/>
          <w:b/>
          <w:sz w:val="36"/>
          <w:szCs w:val="36"/>
        </w:rPr>
        <w:t>与其</w:t>
      </w:r>
      <w:r w:rsidR="00F76C6E">
        <w:rPr>
          <w:rFonts w:asciiTheme="minorEastAsia" w:eastAsiaTheme="minorEastAsia" w:hAnsiTheme="minorEastAsia" w:hint="eastAsia"/>
          <w:b/>
          <w:sz w:val="36"/>
          <w:szCs w:val="36"/>
        </w:rPr>
        <w:t>等价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的二叉树</w:t>
      </w:r>
      <w:r w:rsidR="001C6036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1C6036" w:rsidRPr="001C6036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先序遍历</w:t>
      </w:r>
      <w:r w:rsidR="001C6036" w:rsidRPr="001C6036">
        <w:rPr>
          <w:rFonts w:asciiTheme="minorEastAsia" w:eastAsiaTheme="minorEastAsia" w:hAnsiTheme="minorEastAsia" w:hint="eastAsia"/>
          <w:b/>
          <w:sz w:val="36"/>
          <w:szCs w:val="36"/>
        </w:rPr>
        <w:t>序列相同</w:t>
      </w:r>
      <w:proofErr w:type="gramEnd"/>
      <w:r w:rsidR="0013430A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5242C0" w:rsidRPr="001C6036" w:rsidRDefault="001D0187" w:rsidP="001C6036">
      <w:pPr>
        <w:ind w:leftChars="100" w:left="21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2)</w:t>
      </w:r>
      <w:r w:rsidR="0013430A">
        <w:rPr>
          <w:rFonts w:asciiTheme="minorEastAsia" w:eastAsiaTheme="minorEastAsia" w:hAnsiTheme="minorEastAsia" w:hint="eastAsia"/>
          <w:b/>
          <w:sz w:val="36"/>
          <w:szCs w:val="36"/>
        </w:rPr>
        <w:t>树或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森林的</w:t>
      </w:r>
      <w:r w:rsidR="005242C0" w:rsidRPr="001C6036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后序遍历</w:t>
      </w:r>
      <w:r w:rsidR="001C6036" w:rsidRPr="001C6036">
        <w:rPr>
          <w:rFonts w:asciiTheme="minorEastAsia" w:eastAsiaTheme="minorEastAsia" w:hAnsiTheme="minorEastAsia" w:hint="eastAsia"/>
          <w:b/>
          <w:sz w:val="36"/>
          <w:szCs w:val="36"/>
        </w:rPr>
        <w:t>序列与其</w:t>
      </w:r>
      <w:r w:rsidR="00F76C6E">
        <w:rPr>
          <w:rFonts w:asciiTheme="minorEastAsia" w:eastAsiaTheme="minorEastAsia" w:hAnsiTheme="minorEastAsia" w:hint="eastAsia"/>
          <w:b/>
          <w:sz w:val="36"/>
          <w:szCs w:val="36"/>
        </w:rPr>
        <w:t>等价</w:t>
      </w:r>
      <w:r w:rsidR="005242C0" w:rsidRPr="001C6036">
        <w:rPr>
          <w:rFonts w:asciiTheme="minorEastAsia" w:eastAsiaTheme="minorEastAsia" w:hAnsiTheme="minorEastAsia" w:hint="eastAsia"/>
          <w:b/>
          <w:sz w:val="36"/>
          <w:szCs w:val="36"/>
        </w:rPr>
        <w:t>的二叉树的</w:t>
      </w:r>
      <w:r w:rsidR="005242C0" w:rsidRPr="001C6036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中序遍历</w:t>
      </w:r>
      <w:r w:rsidR="001C6036">
        <w:rPr>
          <w:rFonts w:asciiTheme="minorEastAsia" w:eastAsiaTheme="minorEastAsia" w:hAnsiTheme="minorEastAsia" w:hint="eastAsia"/>
          <w:b/>
          <w:sz w:val="36"/>
          <w:szCs w:val="36"/>
        </w:rPr>
        <w:t>序列</w:t>
      </w:r>
      <w:r w:rsidR="001C6036" w:rsidRPr="001C6036">
        <w:rPr>
          <w:rFonts w:asciiTheme="minorEastAsia" w:eastAsiaTheme="minorEastAsia" w:hAnsiTheme="minorEastAsia" w:hint="eastAsia"/>
          <w:b/>
          <w:sz w:val="36"/>
          <w:szCs w:val="36"/>
        </w:rPr>
        <w:t>相同</w:t>
      </w:r>
      <w:proofErr w:type="gramEnd"/>
      <w:r w:rsidR="005242C0" w:rsidRPr="001C6036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3376EE" w:rsidRDefault="0058361A" w:rsidP="0058361A">
      <w:pPr>
        <w:ind w:firstLineChars="100" w:firstLine="36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例如，由</w:t>
      </w:r>
      <w:r w:rsidR="00B10F97">
        <w:rPr>
          <w:rFonts w:asciiTheme="minorEastAsia" w:eastAsiaTheme="minorEastAsia" w:hAnsiTheme="minorEastAsia" w:hint="eastAsia"/>
          <w:b/>
          <w:sz w:val="36"/>
          <w:szCs w:val="36"/>
        </w:rPr>
        <w:t>下列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三棵树组成的</w:t>
      </w:r>
      <w:r w:rsidR="00B10F97">
        <w:rPr>
          <w:rFonts w:asciiTheme="minorEastAsia" w:eastAsiaTheme="minorEastAsia" w:hAnsiTheme="minorEastAsia" w:hint="eastAsia"/>
          <w:b/>
          <w:sz w:val="36"/>
          <w:szCs w:val="36"/>
        </w:rPr>
        <w:t>森林和转换后的二叉树</w:t>
      </w:r>
      <w:r w:rsidR="00B10F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遍历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序列</w:t>
      </w:r>
      <w:r w:rsidR="00B10F97">
        <w:rPr>
          <w:rFonts w:asciiTheme="minorEastAsia" w:eastAsiaTheme="minorEastAsia" w:hAnsiTheme="minorEastAsia" w:hint="eastAsia"/>
          <w:b/>
          <w:sz w:val="36"/>
          <w:szCs w:val="36"/>
        </w:rPr>
        <w:t>比较</w:t>
      </w:r>
      <w:r w:rsidR="0042020D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42020D">
        <w:rPr>
          <w:rFonts w:asciiTheme="minorEastAsia" w:eastAsiaTheme="minorEastAsia" w:hAnsiTheme="minorEastAsia"/>
          <w:b/>
          <w:sz w:val="28"/>
        </w:rPr>
        <w:t xml:space="preserve">  </w:t>
      </w:r>
    </w:p>
    <w:p w:rsidR="0042020D" w:rsidRDefault="0042020D" w:rsidP="0058361A">
      <w:pPr>
        <w:ind w:firstLineChars="100" w:firstLine="2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28"/>
        </w:rPr>
        <w:t xml:space="preserve">                              </w:t>
      </w:r>
    </w:p>
    <w:p w:rsidR="0042020D" w:rsidRPr="00F25765" w:rsidRDefault="00D97C50" w:rsidP="0042020D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00" style="position:absolute;left:0;text-align:left;margin-left:266.8pt;margin-top:5.25pt;width:43.1pt;height:42.1pt;z-index:25232332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00">
              <w:txbxContent>
                <w:p w:rsidR="00307556" w:rsidRPr="00A94B43" w:rsidRDefault="00307556" w:rsidP="0042020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07" style="position:absolute;left:0;text-align:left;margin-left:77.15pt;margin-top:3.75pt;width:43.1pt;height:42.1pt;z-index:25233049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07">
              <w:txbxContent>
                <w:p w:rsidR="00307556" w:rsidRPr="00A94B43" w:rsidRDefault="00307556" w:rsidP="0042020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42020D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42020D">
        <w:rPr>
          <w:rFonts w:asciiTheme="minorEastAsia" w:eastAsiaTheme="minorEastAsia" w:hAnsiTheme="minorEastAsia"/>
          <w:b/>
          <w:sz w:val="28"/>
        </w:rPr>
        <w:t xml:space="preserve">  </w:t>
      </w:r>
      <w:r w:rsidR="0042020D">
        <w:rPr>
          <w:rFonts w:asciiTheme="minorEastAsia" w:eastAsiaTheme="minorEastAsia" w:hAnsiTheme="minorEastAsia" w:hint="eastAsia"/>
          <w:b/>
          <w:sz w:val="28"/>
        </w:rPr>
        <w:t xml:space="preserve">第1棵                   </w:t>
      </w:r>
      <w:r w:rsidR="00660AB2">
        <w:rPr>
          <w:rFonts w:asciiTheme="minorEastAsia" w:eastAsiaTheme="minorEastAsia" w:hAnsiTheme="minorEastAsia"/>
          <w:b/>
          <w:sz w:val="28"/>
        </w:rPr>
        <w:t xml:space="preserve">  </w:t>
      </w:r>
      <w:r w:rsidR="0042020D">
        <w:rPr>
          <w:rFonts w:asciiTheme="minorEastAsia" w:eastAsiaTheme="minorEastAsia" w:hAnsiTheme="minorEastAsia" w:hint="eastAsia"/>
          <w:b/>
          <w:sz w:val="28"/>
        </w:rPr>
        <w:t>第2棵</w:t>
      </w:r>
      <w:r w:rsidR="0042020D">
        <w:rPr>
          <w:rFonts w:asciiTheme="minorEastAsia" w:eastAsiaTheme="minorEastAsia" w:hAnsiTheme="minorEastAsia"/>
          <w:b/>
          <w:sz w:val="28"/>
        </w:rPr>
        <w:t xml:space="preserve">                              </w:t>
      </w:r>
    </w:p>
    <w:p w:rsidR="0042020D" w:rsidRDefault="00D97C50" w:rsidP="0042020D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909" type="#_x0000_t32" style="position:absolute;left:0;text-align:left;margin-left:288.75pt;margin-top:15.5pt;width:0;height:31.75pt;z-index:25233254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906" type="#_x0000_t32" style="position:absolute;left:0;text-align:left;margin-left:116.15pt;margin-top:7.15pt;width:46.8pt;height:48.6pt;z-index:25232947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905" type="#_x0000_t32" style="position:absolute;left:0;text-align:left;margin-left:98.85pt;margin-top:14.2pt;width:1pt;height:38.1pt;z-index:25232844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904" type="#_x0000_t32" style="position:absolute;left:0;text-align:left;margin-left:40pt;margin-top:10.4pt;width:43.5pt;height:44.8pt;flip:x;z-index:252327424" o:connectortype="straight"/>
        </w:pict>
      </w:r>
      <w:r w:rsidR="0042020D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42020D" w:rsidRPr="00F25765" w:rsidRDefault="00D97C50" w:rsidP="0042020D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3908" style="position:absolute;left:0;text-align:left;margin-left:266.3pt;margin-top:17pt;width:44.95pt;height:43.5pt;z-index:252331520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08">
              <w:txbxContent>
                <w:p w:rsidR="00307556" w:rsidRPr="00A94B43" w:rsidRDefault="00307556" w:rsidP="0042020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03" style="position:absolute;left:0;text-align:left;margin-left:156.55pt;margin-top:18.35pt;width:43.1pt;height:43.5pt;z-index:2523264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03">
              <w:txbxContent>
                <w:p w:rsidR="00307556" w:rsidRPr="00A94B43" w:rsidRDefault="00307556" w:rsidP="0042020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01" style="position:absolute;left:0;text-align:left;margin-left:78.5pt;margin-top:21.1pt;width:43.1pt;height:43.5pt;z-index:2523243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01">
              <w:txbxContent>
                <w:p w:rsidR="00307556" w:rsidRPr="00A94B43" w:rsidRDefault="00307556" w:rsidP="0042020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02" style="position:absolute;left:0;text-align:left;margin-left:5.9pt;margin-top:19.75pt;width:43.1pt;height:43.3pt;z-index:25232537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02">
              <w:txbxContent>
                <w:p w:rsidR="00307556" w:rsidRPr="00A94B43" w:rsidRDefault="00307556" w:rsidP="0042020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3B6464" w:rsidRDefault="003B6464" w:rsidP="00660AB2">
      <w:pPr>
        <w:ind w:firstLineChars="150" w:firstLine="422"/>
        <w:rPr>
          <w:rFonts w:asciiTheme="minorEastAsia" w:eastAsiaTheme="minorEastAsia" w:hAnsiTheme="minorEastAsia"/>
          <w:b/>
          <w:sz w:val="28"/>
        </w:rPr>
      </w:pPr>
    </w:p>
    <w:p w:rsidR="00B209EA" w:rsidRDefault="00B209EA" w:rsidP="00B209EA">
      <w:pPr>
        <w:rPr>
          <w:rFonts w:asciiTheme="minorEastAsia" w:eastAsiaTheme="minorEastAsia" w:hAnsiTheme="minorEastAsia"/>
          <w:b/>
          <w:sz w:val="28"/>
        </w:rPr>
      </w:pPr>
    </w:p>
    <w:p w:rsidR="0042020D" w:rsidRPr="00F25765" w:rsidRDefault="0042020D" w:rsidP="00660AB2">
      <w:pPr>
        <w:ind w:firstLineChars="150" w:firstLine="422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第3棵 </w:t>
      </w:r>
      <w:r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  <w:r w:rsidR="00D97C50"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14" style="position:absolute;left:0;text-align:left;margin-left:77.15pt;margin-top:3.75pt;width:43.1pt;height:42.1pt;z-index:25233766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14">
              <w:txbxContent>
                <w:p w:rsidR="00307556" w:rsidRPr="00A94B43" w:rsidRDefault="00307556" w:rsidP="0042020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</w:p>
    <w:p w:rsidR="0042020D" w:rsidRDefault="00D97C50" w:rsidP="0042020D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913" type="#_x0000_t32" style="position:absolute;left:0;text-align:left;margin-left:116.15pt;margin-top:7.15pt;width:46.8pt;height:48.6pt;z-index:25233664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912" type="#_x0000_t32" style="position:absolute;left:0;text-align:left;margin-left:40pt;margin-top:10.4pt;width:43.5pt;height:44.8pt;flip:x;z-index:252335616" o:connectortype="straight"/>
        </w:pict>
      </w:r>
      <w:r w:rsidR="0042020D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B209EA">
        <w:rPr>
          <w:rFonts w:asciiTheme="minorEastAsia" w:eastAsiaTheme="minorEastAsia" w:hAnsiTheme="minorEastAsia"/>
          <w:b/>
          <w:sz w:val="28"/>
        </w:rPr>
        <w:t xml:space="preserve">                              </w:t>
      </w:r>
    </w:p>
    <w:p w:rsidR="0042020D" w:rsidRDefault="00D97C50" w:rsidP="0042020D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11" style="position:absolute;left:0;text-align:left;margin-left:156.55pt;margin-top:18.35pt;width:43.1pt;height:43.5pt;z-index:2523345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11">
              <w:txbxContent>
                <w:p w:rsidR="00307556" w:rsidRPr="00A94B43" w:rsidRDefault="00307556" w:rsidP="0042020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I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10" style="position:absolute;left:0;text-align:left;margin-left:5.9pt;margin-top:19.75pt;width:43.1pt;height:43.3pt;z-index:25233356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10">
              <w:txbxContent>
                <w:p w:rsidR="00307556" w:rsidRPr="00A94B43" w:rsidRDefault="00307556" w:rsidP="0042020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H</w:t>
                  </w:r>
                </w:p>
              </w:txbxContent>
            </v:textbox>
          </v:oval>
        </w:pict>
      </w:r>
      <w:r w:rsidR="0042020D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B209EA">
        <w:rPr>
          <w:rFonts w:asciiTheme="minorEastAsia" w:eastAsiaTheme="minorEastAsia" w:hAnsiTheme="minorEastAsia"/>
          <w:b/>
          <w:sz w:val="28"/>
        </w:rPr>
        <w:t xml:space="preserve">                        </w:t>
      </w:r>
    </w:p>
    <w:p w:rsidR="0042020D" w:rsidRDefault="0042020D" w:rsidP="0042020D">
      <w:pPr>
        <w:ind w:left="450"/>
        <w:rPr>
          <w:rFonts w:asciiTheme="minorEastAsia" w:eastAsiaTheme="minorEastAsia" w:hAnsiTheme="minorEastAsia"/>
          <w:b/>
          <w:sz w:val="36"/>
          <w:szCs w:val="36"/>
        </w:rPr>
      </w:pPr>
    </w:p>
    <w:p w:rsidR="0042020D" w:rsidRDefault="0042020D" w:rsidP="00DB030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2F553A" w:rsidRDefault="00DB0309" w:rsidP="002F553A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森林的</w:t>
      </w:r>
      <w:r w:rsidR="001419E7">
        <w:rPr>
          <w:rFonts w:asciiTheme="minorEastAsia" w:eastAsiaTheme="minorEastAsia" w:hAnsiTheme="minorEastAsia" w:hint="eastAsia"/>
          <w:b/>
          <w:sz w:val="36"/>
          <w:szCs w:val="36"/>
        </w:rPr>
        <w:t>等价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二叉树：</w:t>
      </w:r>
    </w:p>
    <w:p w:rsidR="002F553A" w:rsidRPr="00F25765" w:rsidRDefault="00D97C50" w:rsidP="002F553A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22" style="position:absolute;left:0;text-align:left;margin-left:77.15pt;margin-top:3.75pt;width:43.1pt;height:42.1pt;z-index:25234688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22">
              <w:txbxContent>
                <w:p w:rsidR="00307556" w:rsidRPr="00A94B43" w:rsidRDefault="00307556" w:rsidP="002F553A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2F553A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2F553A">
        <w:rPr>
          <w:rFonts w:asciiTheme="minorEastAsia" w:eastAsiaTheme="minorEastAsia" w:hAnsiTheme="minorEastAsia"/>
          <w:b/>
          <w:sz w:val="28"/>
        </w:rPr>
        <w:t xml:space="preserve">  </w:t>
      </w:r>
      <w:r w:rsidR="002F553A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2F553A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2F553A" w:rsidRDefault="00D97C50" w:rsidP="002F553A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930" type="#_x0000_t32" style="position:absolute;left:0;text-align:left;margin-left:118.9pt;margin-top:.25pt;width:42.15pt;height:22.9pt;z-index:252355072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15" style="position:absolute;left:0;text-align:left;margin-left:160.15pt;margin-top:10.1pt;width:43.1pt;height:42.1pt;z-index:25233971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15">
              <w:txbxContent>
                <w:p w:rsidR="00307556" w:rsidRPr="00A94B43" w:rsidRDefault="00307556" w:rsidP="002F553A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919" type="#_x0000_t32" style="position:absolute;left:0;text-align:left;margin-left:47.45pt;margin-top:4.2pt;width:32.1pt;height:40.15pt;flip:x;z-index:252343808" o:connectortype="straight"/>
        </w:pict>
      </w:r>
      <w:r w:rsidR="002F553A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2F553A" w:rsidRPr="00F25765" w:rsidRDefault="00D97C50" w:rsidP="002F553A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924" type="#_x0000_t32" style="position:absolute;left:0;text-align:left;margin-left:148.85pt;margin-top:18pt;width:23.5pt;height:28.9pt;flip:x;z-index:25234892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29" style="position:absolute;left:0;text-align:left;margin-left:244.05pt;margin-top:20pt;width:43.1pt;height:42.1pt;z-index:25235404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29">
              <w:txbxContent>
                <w:p w:rsidR="00307556" w:rsidRPr="00A94B43" w:rsidRDefault="00307556" w:rsidP="002F553A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931" type="#_x0000_t32" style="position:absolute;left:0;text-align:left;margin-left:201.25pt;margin-top:9.85pt;width:44.45pt;height:23.7pt;z-index:252356096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17" style="position:absolute;left:0;text-align:left;margin-left:13.1pt;margin-top:9.85pt;width:43.1pt;height:43.3pt;z-index:25234176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17">
              <w:txbxContent>
                <w:p w:rsidR="00307556" w:rsidRPr="00A94B43" w:rsidRDefault="00307556" w:rsidP="002F553A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</w:p>
    <w:p w:rsidR="002F553A" w:rsidRDefault="00D97C50" w:rsidP="002F553A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3923" style="position:absolute;left:0;text-align:left;margin-left:115.2pt;margin-top:12.65pt;width:44.95pt;height:43.5pt;z-index:252347904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23">
              <w:txbxContent>
                <w:p w:rsidR="00307556" w:rsidRPr="00A94B43" w:rsidRDefault="00307556" w:rsidP="002F553A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927" type="#_x0000_t32" style="position:absolute;left:0;text-align:left;margin-left:230.25pt;margin-top:28.45pt;width:25.7pt;height:75.05pt;flip:x;z-index:25235200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3920" type="#_x0000_t32" style="position:absolute;left:0;text-align:left;margin-left:45.55pt;margin-top:21.3pt;width:25.8pt;height:29.8pt;z-index:252344832" o:connectortype="straight"/>
        </w:pict>
      </w:r>
      <w:r w:rsidR="002F553A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2F553A" w:rsidRDefault="00D97C50" w:rsidP="002F553A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16" style="position:absolute;left:0;text-align:left;margin-left:62.25pt;margin-top:14.2pt;width:43.1pt;height:43.5pt;z-index:2523407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16">
              <w:txbxContent>
                <w:p w:rsidR="00307556" w:rsidRPr="00A94B43" w:rsidRDefault="00307556" w:rsidP="002F553A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</w:p>
    <w:p w:rsidR="002F553A" w:rsidRDefault="00D97C50" w:rsidP="002F553A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921" type="#_x0000_t32" style="position:absolute;left:0;text-align:left;margin-left:100.25pt;margin-top:18.5pt;width:31.35pt;height:32.1pt;z-index:252345856" o:connectortype="straight"/>
        </w:pict>
      </w:r>
    </w:p>
    <w:p w:rsidR="002F553A" w:rsidRDefault="00D97C50" w:rsidP="002F553A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25" style="position:absolute;left:0;text-align:left;margin-left:206.95pt;margin-top:9.9pt;width:43.1pt;height:43.3pt;z-index:25234995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25">
              <w:txbxContent>
                <w:p w:rsidR="00307556" w:rsidRPr="00A94B43" w:rsidRDefault="00307556" w:rsidP="002F553A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H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18" style="position:absolute;left:0;text-align:left;margin-left:127.35pt;margin-top:9.9pt;width:43.1pt;height:43.5pt;z-index:2523427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18">
              <w:txbxContent>
                <w:p w:rsidR="00307556" w:rsidRPr="00A94B43" w:rsidRDefault="00307556" w:rsidP="002F553A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</w:p>
    <w:p w:rsidR="002F553A" w:rsidRDefault="00D97C50" w:rsidP="002F553A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3928" type="#_x0000_t32" style="position:absolute;left:0;text-align:left;margin-left:250.05pt;margin-top:11pt;width:57.8pt;height:32.7pt;z-index:252353024" o:connectortype="straight"/>
        </w:pict>
      </w:r>
    </w:p>
    <w:p w:rsidR="00840B91" w:rsidRDefault="00D97C50" w:rsidP="000818D1">
      <w:pPr>
        <w:ind w:firstLineChars="50" w:firstLine="14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3926" style="position:absolute;left:0;text-align:left;margin-left:305.2pt;margin-top:.2pt;width:43.1pt;height:43.5pt;z-index:2523509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3926">
              <w:txbxContent>
                <w:p w:rsidR="00307556" w:rsidRPr="00A94B43" w:rsidRDefault="00307556" w:rsidP="002F553A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I</w:t>
                  </w:r>
                </w:p>
              </w:txbxContent>
            </v:textbox>
          </v:oval>
        </w:pict>
      </w:r>
    </w:p>
    <w:p w:rsidR="00D66164" w:rsidRDefault="00D66164" w:rsidP="00840B91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B209EA" w:rsidRDefault="00D66164" w:rsidP="00840B9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森林</w:t>
      </w:r>
      <w:r>
        <w:rPr>
          <w:rFonts w:asciiTheme="minorEastAsia" w:eastAsiaTheme="minorEastAsia" w:hAnsiTheme="minorEastAsia"/>
          <w:b/>
          <w:sz w:val="36"/>
          <w:szCs w:val="36"/>
        </w:rPr>
        <w:t>和等价二叉树遍历对照：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1"/>
        <w:gridCol w:w="717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D112E" w:rsidTr="00B719F2">
        <w:tc>
          <w:tcPr>
            <w:tcW w:w="2061" w:type="dxa"/>
          </w:tcPr>
          <w:p w:rsidR="004D112E" w:rsidRDefault="004D112E" w:rsidP="00840B91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2871" w:type="dxa"/>
            <w:gridSpan w:val="4"/>
          </w:tcPr>
          <w:p w:rsidR="004D112E" w:rsidRDefault="004D112E" w:rsidP="004D112E">
            <w:pPr>
              <w:ind w:firstLineChars="200" w:firstLine="723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第1棵</w:t>
            </w:r>
          </w:p>
        </w:tc>
        <w:tc>
          <w:tcPr>
            <w:tcW w:w="1436" w:type="dxa"/>
            <w:gridSpan w:val="2"/>
          </w:tcPr>
          <w:p w:rsidR="004D112E" w:rsidRDefault="004D112E" w:rsidP="004D112E">
            <w:pPr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第2棵</w:t>
            </w:r>
          </w:p>
        </w:tc>
        <w:tc>
          <w:tcPr>
            <w:tcW w:w="2154" w:type="dxa"/>
            <w:gridSpan w:val="3"/>
          </w:tcPr>
          <w:p w:rsidR="004D112E" w:rsidRDefault="004D112E" w:rsidP="004D112E">
            <w:pPr>
              <w:ind w:firstLineChars="100" w:firstLine="36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第3棵</w:t>
            </w:r>
          </w:p>
        </w:tc>
      </w:tr>
      <w:tr w:rsidR="004D112E" w:rsidTr="004D112E">
        <w:tc>
          <w:tcPr>
            <w:tcW w:w="2061" w:type="dxa"/>
          </w:tcPr>
          <w:p w:rsidR="00B209EA" w:rsidRDefault="00B209EA" w:rsidP="00840B91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森林</w:t>
            </w:r>
            <w:r>
              <w:rPr>
                <w:rFonts w:asciiTheme="minorEastAsia" w:eastAsiaTheme="minorEastAsia" w:hAnsiTheme="minorEastAsia"/>
                <w:b/>
                <w:sz w:val="36"/>
                <w:szCs w:val="36"/>
              </w:rPr>
              <w:t>的先序</w:t>
            </w:r>
          </w:p>
          <w:p w:rsidR="00D66164" w:rsidRDefault="00D66164" w:rsidP="00840B91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二叉树先序</w:t>
            </w:r>
            <w:proofErr w:type="gramEnd"/>
          </w:p>
        </w:tc>
        <w:tc>
          <w:tcPr>
            <w:tcW w:w="717" w:type="dxa"/>
          </w:tcPr>
          <w:p w:rsidR="00B209EA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</w:t>
            </w:r>
          </w:p>
        </w:tc>
        <w:tc>
          <w:tcPr>
            <w:tcW w:w="718" w:type="dxa"/>
          </w:tcPr>
          <w:p w:rsidR="00B209EA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B</w:t>
            </w:r>
          </w:p>
        </w:tc>
        <w:tc>
          <w:tcPr>
            <w:tcW w:w="718" w:type="dxa"/>
          </w:tcPr>
          <w:p w:rsidR="00B209EA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C</w:t>
            </w:r>
          </w:p>
        </w:tc>
        <w:tc>
          <w:tcPr>
            <w:tcW w:w="718" w:type="dxa"/>
          </w:tcPr>
          <w:p w:rsidR="00B209EA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D</w:t>
            </w:r>
          </w:p>
        </w:tc>
        <w:tc>
          <w:tcPr>
            <w:tcW w:w="718" w:type="dxa"/>
          </w:tcPr>
          <w:p w:rsidR="00B209EA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E</w:t>
            </w:r>
          </w:p>
        </w:tc>
        <w:tc>
          <w:tcPr>
            <w:tcW w:w="718" w:type="dxa"/>
          </w:tcPr>
          <w:p w:rsidR="00B209EA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F</w:t>
            </w:r>
          </w:p>
        </w:tc>
        <w:tc>
          <w:tcPr>
            <w:tcW w:w="718" w:type="dxa"/>
          </w:tcPr>
          <w:p w:rsidR="00B209EA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G</w:t>
            </w:r>
          </w:p>
        </w:tc>
        <w:tc>
          <w:tcPr>
            <w:tcW w:w="718" w:type="dxa"/>
          </w:tcPr>
          <w:p w:rsidR="00B209EA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H</w:t>
            </w:r>
          </w:p>
        </w:tc>
        <w:tc>
          <w:tcPr>
            <w:tcW w:w="718" w:type="dxa"/>
          </w:tcPr>
          <w:p w:rsidR="00B209EA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I</w:t>
            </w:r>
          </w:p>
        </w:tc>
      </w:tr>
      <w:tr w:rsidR="004D112E" w:rsidTr="004D112E">
        <w:tc>
          <w:tcPr>
            <w:tcW w:w="2061" w:type="dxa"/>
          </w:tcPr>
          <w:p w:rsidR="004D112E" w:rsidRDefault="004D112E" w:rsidP="004D112E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森林</w:t>
            </w:r>
            <w:r>
              <w:rPr>
                <w:rFonts w:asciiTheme="minorEastAsia" w:eastAsiaTheme="minorEastAsia" w:hAnsiTheme="minorEastAsia"/>
                <w:b/>
                <w:sz w:val="36"/>
                <w:szCs w:val="36"/>
              </w:rPr>
              <w:t>的后序</w:t>
            </w:r>
          </w:p>
          <w:p w:rsidR="00D66164" w:rsidRDefault="00D66164" w:rsidP="004D112E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二叉树</w:t>
            </w:r>
            <w:r>
              <w:rPr>
                <w:rFonts w:asciiTheme="minorEastAsia" w:eastAsiaTheme="minorEastAsia" w:hAnsiTheme="minorEastAsia"/>
                <w:b/>
                <w:sz w:val="36"/>
                <w:szCs w:val="36"/>
              </w:rPr>
              <w:t>中序</w:t>
            </w:r>
            <w:proofErr w:type="gramEnd"/>
          </w:p>
        </w:tc>
        <w:tc>
          <w:tcPr>
            <w:tcW w:w="717" w:type="dxa"/>
          </w:tcPr>
          <w:p w:rsidR="004D112E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B</w:t>
            </w:r>
          </w:p>
        </w:tc>
        <w:tc>
          <w:tcPr>
            <w:tcW w:w="718" w:type="dxa"/>
          </w:tcPr>
          <w:p w:rsidR="004D112E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C</w:t>
            </w:r>
          </w:p>
        </w:tc>
        <w:tc>
          <w:tcPr>
            <w:tcW w:w="718" w:type="dxa"/>
          </w:tcPr>
          <w:p w:rsidR="004D112E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D</w:t>
            </w:r>
          </w:p>
        </w:tc>
        <w:tc>
          <w:tcPr>
            <w:tcW w:w="718" w:type="dxa"/>
          </w:tcPr>
          <w:p w:rsidR="004D112E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</w:t>
            </w:r>
          </w:p>
        </w:tc>
        <w:tc>
          <w:tcPr>
            <w:tcW w:w="718" w:type="dxa"/>
          </w:tcPr>
          <w:p w:rsidR="004D112E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F</w:t>
            </w:r>
          </w:p>
        </w:tc>
        <w:tc>
          <w:tcPr>
            <w:tcW w:w="718" w:type="dxa"/>
          </w:tcPr>
          <w:p w:rsidR="004D112E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E</w:t>
            </w:r>
          </w:p>
        </w:tc>
        <w:tc>
          <w:tcPr>
            <w:tcW w:w="718" w:type="dxa"/>
          </w:tcPr>
          <w:p w:rsidR="004D112E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H</w:t>
            </w:r>
          </w:p>
        </w:tc>
        <w:tc>
          <w:tcPr>
            <w:tcW w:w="718" w:type="dxa"/>
          </w:tcPr>
          <w:p w:rsidR="004D112E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I</w:t>
            </w:r>
          </w:p>
        </w:tc>
        <w:tc>
          <w:tcPr>
            <w:tcW w:w="718" w:type="dxa"/>
          </w:tcPr>
          <w:p w:rsidR="004D112E" w:rsidRDefault="004D112E" w:rsidP="004D112E">
            <w:pPr>
              <w:ind w:firstLineChars="50" w:firstLine="181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G</w:t>
            </w:r>
          </w:p>
        </w:tc>
      </w:tr>
    </w:tbl>
    <w:p w:rsidR="005242C0" w:rsidRPr="00F84AA6" w:rsidRDefault="00FC2526" w:rsidP="00840B91">
      <w:pPr>
        <w:rPr>
          <w:rFonts w:asciiTheme="minorEastAsia" w:eastAsiaTheme="minorEastAsia" w:hAnsiTheme="minorEastAsia" w:hint="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由此可知，当处理树或森林的存储时，其先序和后序遍历可分别借用对应二叉树的先序和中序处理。</w:t>
      </w:r>
      <w:bookmarkStart w:id="0" w:name="_GoBack"/>
      <w:bookmarkEnd w:id="0"/>
    </w:p>
    <w:p w:rsidR="005242C0" w:rsidRPr="00F84AA6" w:rsidRDefault="005242C0" w:rsidP="00F84AA6">
      <w:pPr>
        <w:ind w:firstLineChars="100" w:firstLine="442"/>
        <w:rPr>
          <w:rFonts w:asciiTheme="minorEastAsia" w:eastAsiaTheme="minorEastAsia" w:hAnsiTheme="minorEastAsia"/>
          <w:b/>
          <w:sz w:val="44"/>
        </w:rPr>
      </w:pPr>
      <w:r w:rsidRPr="00F84AA6">
        <w:rPr>
          <w:rFonts w:asciiTheme="minorEastAsia" w:eastAsiaTheme="minorEastAsia" w:hAnsiTheme="minorEastAsia" w:hint="eastAsia"/>
          <w:b/>
          <w:sz w:val="44"/>
        </w:rPr>
        <w:t>6.7哈夫曼树（</w:t>
      </w:r>
      <w:r w:rsidR="003376EE">
        <w:rPr>
          <w:rFonts w:asciiTheme="minorEastAsia" w:eastAsiaTheme="minorEastAsia" w:hAnsiTheme="minorEastAsia" w:hint="eastAsia"/>
          <w:b/>
          <w:sz w:val="44"/>
        </w:rPr>
        <w:t>Hu</w:t>
      </w:r>
      <w:r w:rsidRPr="00F84AA6">
        <w:rPr>
          <w:rFonts w:asciiTheme="minorEastAsia" w:eastAsiaTheme="minorEastAsia" w:hAnsiTheme="minorEastAsia" w:hint="eastAsia"/>
          <w:b/>
          <w:sz w:val="44"/>
        </w:rPr>
        <w:t>ffman Tree）及其应用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 </w:t>
      </w:r>
      <w:r w:rsidR="00770203" w:rsidRPr="00F84AA6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6.7.1哈夫曼树的定义</w:t>
      </w:r>
    </w:p>
    <w:p w:rsidR="002D2B9C" w:rsidRDefault="004E4D4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</w:t>
      </w:r>
      <w:r w:rsidR="00DC17AC" w:rsidRPr="00F84AA6">
        <w:rPr>
          <w:rFonts w:asciiTheme="minorEastAsia" w:eastAsiaTheme="minorEastAsia" w:hAnsiTheme="minorEastAsia" w:hint="eastAsia"/>
          <w:b/>
          <w:sz w:val="36"/>
          <w:szCs w:val="36"/>
        </w:rPr>
        <w:t>路径</w:t>
      </w:r>
      <w:r w:rsidR="00DC17AC">
        <w:rPr>
          <w:rFonts w:asciiTheme="minorEastAsia" w:eastAsiaTheme="minorEastAsia" w:hAnsiTheme="minorEastAsia" w:hint="eastAsia"/>
          <w:b/>
          <w:sz w:val="36"/>
          <w:szCs w:val="36"/>
        </w:rPr>
        <w:t>和路径</w:t>
      </w:r>
      <w:r w:rsidR="00DC17AC" w:rsidRPr="00F84AA6">
        <w:rPr>
          <w:rFonts w:asciiTheme="minorEastAsia" w:eastAsiaTheme="minorEastAsia" w:hAnsiTheme="minorEastAsia" w:hint="eastAsia"/>
          <w:b/>
          <w:sz w:val="36"/>
          <w:szCs w:val="36"/>
        </w:rPr>
        <w:t>长度</w:t>
      </w:r>
      <w:r w:rsidR="00DC17AC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r w:rsidR="009D6703">
        <w:rPr>
          <w:rFonts w:asciiTheme="minorEastAsia" w:eastAsiaTheme="minorEastAsia" w:hAnsiTheme="minorEastAsia" w:hint="eastAsia"/>
          <w:b/>
          <w:sz w:val="36"/>
          <w:szCs w:val="36"/>
        </w:rPr>
        <w:t>在一棵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树中</w:t>
      </w:r>
      <w:r w:rsidR="009D6703">
        <w:rPr>
          <w:rFonts w:asciiTheme="minorEastAsia" w:eastAsiaTheme="minorEastAsia" w:hAnsiTheme="minorEastAsia" w:hint="eastAsia"/>
          <w:b/>
          <w:sz w:val="36"/>
          <w:szCs w:val="36"/>
        </w:rPr>
        <w:t>，从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一个结点</w:t>
      </w:r>
      <w:r w:rsidR="009D6703">
        <w:rPr>
          <w:rFonts w:asciiTheme="minorEastAsia" w:eastAsiaTheme="minorEastAsia" w:hAnsiTheme="minorEastAsia" w:hint="eastAsia"/>
          <w:b/>
          <w:sz w:val="36"/>
          <w:szCs w:val="36"/>
        </w:rPr>
        <w:t>向下可以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到</w:t>
      </w:r>
      <w:r w:rsidR="009D6703">
        <w:rPr>
          <w:rFonts w:asciiTheme="minorEastAsia" w:eastAsiaTheme="minorEastAsia" w:hAnsiTheme="minorEastAsia" w:hint="eastAsia"/>
          <w:b/>
          <w:sz w:val="36"/>
          <w:szCs w:val="36"/>
        </w:rPr>
        <w:t>达的孩子或子孙</w:t>
      </w:r>
      <w:r w:rsidR="00411568">
        <w:rPr>
          <w:rFonts w:asciiTheme="minorEastAsia" w:eastAsiaTheme="minorEastAsia" w:hAnsiTheme="minorEastAsia" w:hint="eastAsia"/>
          <w:b/>
          <w:sz w:val="36"/>
          <w:szCs w:val="36"/>
        </w:rPr>
        <w:t>结点之间</w:t>
      </w:r>
      <w:r w:rsidR="009D6703">
        <w:rPr>
          <w:rFonts w:asciiTheme="minorEastAsia" w:eastAsiaTheme="minorEastAsia" w:hAnsiTheme="minorEastAsia" w:hint="eastAsia"/>
          <w:b/>
          <w:sz w:val="36"/>
          <w:szCs w:val="36"/>
        </w:rPr>
        <w:t>的通路，称为路径。</w:t>
      </w:r>
      <w:r w:rsidR="008A4734">
        <w:rPr>
          <w:rFonts w:asciiTheme="minorEastAsia" w:eastAsiaTheme="minorEastAsia" w:hAnsiTheme="minorEastAsia" w:hint="eastAsia"/>
          <w:b/>
          <w:sz w:val="36"/>
          <w:szCs w:val="36"/>
        </w:rPr>
        <w:t>通路中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分支</w:t>
      </w:r>
      <w:r w:rsidR="008A4734">
        <w:rPr>
          <w:rFonts w:asciiTheme="minorEastAsia" w:eastAsiaTheme="minorEastAsia" w:hAnsiTheme="minorEastAsia" w:hint="eastAsia"/>
          <w:b/>
          <w:sz w:val="36"/>
          <w:szCs w:val="36"/>
        </w:rPr>
        <w:t>的数目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称</w:t>
      </w:r>
      <w:r w:rsidR="008A4734">
        <w:rPr>
          <w:rFonts w:asciiTheme="minorEastAsia" w:eastAsiaTheme="minorEastAsia" w:hAnsiTheme="minorEastAsia" w:hint="eastAsia"/>
          <w:b/>
          <w:sz w:val="36"/>
          <w:szCs w:val="36"/>
        </w:rPr>
        <w:t>之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为该路径长度。</w:t>
      </w:r>
    </w:p>
    <w:p w:rsidR="005242C0" w:rsidRPr="00F84AA6" w:rsidRDefault="002D2B9C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显然结点的路径长度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与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其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所在的层数（L）有关，即</w:t>
      </w:r>
      <w:r w:rsidR="00FA631A">
        <w:rPr>
          <w:rFonts w:asciiTheme="minorEastAsia" w:eastAsiaTheme="minorEastAsia" w:hAnsiTheme="minorEastAsia" w:hint="eastAsia"/>
          <w:b/>
          <w:sz w:val="36"/>
          <w:szCs w:val="36"/>
        </w:rPr>
        <w:t>各结点的</w:t>
      </w:r>
      <w:r w:rsidR="00FA631A">
        <w:rPr>
          <w:rFonts w:asciiTheme="minorEastAsia" w:eastAsiaTheme="minorEastAsia" w:hAnsiTheme="minorEastAsia"/>
          <w:b/>
          <w:sz w:val="36"/>
          <w:szCs w:val="36"/>
        </w:rPr>
        <w:t>路径长度=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L-1；</w:t>
      </w:r>
    </w:p>
    <w:p w:rsidR="008125F3" w:rsidRPr="00F84AA6" w:rsidRDefault="009205ED">
      <w:pPr>
        <w:rPr>
          <w:rFonts w:asciiTheme="minorEastAsia" w:eastAsiaTheme="minorEastAsia" w:hAnsiTheme="minorEastAsia"/>
          <w:b/>
          <w:sz w:val="28"/>
        </w:rPr>
      </w:pPr>
      <w:r w:rsidRPr="00F84AA6">
        <w:rPr>
          <w:rFonts w:asciiTheme="minorEastAsia" w:eastAsiaTheme="minorEastAsia" w:hAnsiTheme="minorEastAsia"/>
          <w:b/>
          <w:noProof/>
          <w:sz w:val="28"/>
        </w:rPr>
        <w:lastRenderedPageBreak/>
        <w:drawing>
          <wp:inline distT="0" distB="0" distL="0" distR="0" wp14:anchorId="06D470B3" wp14:editId="1EF4281F">
            <wp:extent cx="3722914" cy="2627630"/>
            <wp:effectExtent l="0" t="0" r="0" b="20320"/>
            <wp:docPr id="59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5242C0" w:rsidRPr="00F84AA6" w:rsidRDefault="008125F3" w:rsidP="008125F3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2"/>
        <w:gridCol w:w="2811"/>
        <w:gridCol w:w="2184"/>
        <w:gridCol w:w="2595"/>
      </w:tblGrid>
      <w:tr w:rsidR="002D2B9C" w:rsidTr="002D2B9C">
        <w:tc>
          <w:tcPr>
            <w:tcW w:w="98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结点</w:t>
            </w:r>
          </w:p>
        </w:tc>
        <w:tc>
          <w:tcPr>
            <w:tcW w:w="311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结点所在层数(L)</w:t>
            </w:r>
          </w:p>
        </w:tc>
        <w:tc>
          <w:tcPr>
            <w:tcW w:w="228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路径</w:t>
            </w:r>
          </w:p>
        </w:tc>
        <w:tc>
          <w:tcPr>
            <w:tcW w:w="281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路径长度(L-1)</w:t>
            </w:r>
          </w:p>
        </w:tc>
      </w:tr>
      <w:tr w:rsidR="002D2B9C" w:rsidTr="002D2B9C">
        <w:tc>
          <w:tcPr>
            <w:tcW w:w="98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</w:t>
            </w:r>
          </w:p>
        </w:tc>
        <w:tc>
          <w:tcPr>
            <w:tcW w:w="311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  <w:tc>
          <w:tcPr>
            <w:tcW w:w="228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</w:t>
            </w:r>
          </w:p>
        </w:tc>
        <w:tc>
          <w:tcPr>
            <w:tcW w:w="281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0</w:t>
            </w:r>
          </w:p>
        </w:tc>
      </w:tr>
      <w:tr w:rsidR="002D2B9C" w:rsidTr="002D2B9C">
        <w:tc>
          <w:tcPr>
            <w:tcW w:w="98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B</w:t>
            </w:r>
          </w:p>
        </w:tc>
        <w:tc>
          <w:tcPr>
            <w:tcW w:w="311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  <w:tc>
          <w:tcPr>
            <w:tcW w:w="228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A-B</w:t>
            </w:r>
          </w:p>
        </w:tc>
        <w:tc>
          <w:tcPr>
            <w:tcW w:w="281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</w:tr>
      <w:tr w:rsidR="002D2B9C" w:rsidTr="002D2B9C">
        <w:tc>
          <w:tcPr>
            <w:tcW w:w="98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C</w:t>
            </w:r>
          </w:p>
        </w:tc>
        <w:tc>
          <w:tcPr>
            <w:tcW w:w="311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  <w:tc>
          <w:tcPr>
            <w:tcW w:w="228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A-C</w:t>
            </w:r>
          </w:p>
        </w:tc>
        <w:tc>
          <w:tcPr>
            <w:tcW w:w="281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</w:tr>
      <w:tr w:rsidR="002D2B9C" w:rsidTr="002D2B9C">
        <w:tc>
          <w:tcPr>
            <w:tcW w:w="98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D</w:t>
            </w:r>
          </w:p>
        </w:tc>
        <w:tc>
          <w:tcPr>
            <w:tcW w:w="311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3</w:t>
            </w:r>
          </w:p>
        </w:tc>
        <w:tc>
          <w:tcPr>
            <w:tcW w:w="228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A-C-D</w:t>
            </w:r>
          </w:p>
        </w:tc>
        <w:tc>
          <w:tcPr>
            <w:tcW w:w="281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</w:tr>
      <w:tr w:rsidR="002D2B9C" w:rsidTr="002D2B9C">
        <w:tc>
          <w:tcPr>
            <w:tcW w:w="98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E</w:t>
            </w:r>
          </w:p>
        </w:tc>
        <w:tc>
          <w:tcPr>
            <w:tcW w:w="311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3</w:t>
            </w:r>
          </w:p>
        </w:tc>
        <w:tc>
          <w:tcPr>
            <w:tcW w:w="228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A-C-E</w:t>
            </w:r>
          </w:p>
        </w:tc>
        <w:tc>
          <w:tcPr>
            <w:tcW w:w="281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</w:tr>
      <w:tr w:rsidR="002D2B9C" w:rsidTr="002D2B9C">
        <w:tc>
          <w:tcPr>
            <w:tcW w:w="98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F</w:t>
            </w:r>
          </w:p>
        </w:tc>
        <w:tc>
          <w:tcPr>
            <w:tcW w:w="311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4</w:t>
            </w:r>
          </w:p>
        </w:tc>
        <w:tc>
          <w:tcPr>
            <w:tcW w:w="2288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A-C-D-F</w:t>
            </w:r>
          </w:p>
        </w:tc>
        <w:tc>
          <w:tcPr>
            <w:tcW w:w="2815" w:type="dxa"/>
          </w:tcPr>
          <w:p w:rsidR="002D2B9C" w:rsidRDefault="002D2B9C" w:rsidP="008125F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3</w:t>
            </w:r>
          </w:p>
        </w:tc>
      </w:tr>
    </w:tbl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 </w:t>
      </w:r>
      <w:r w:rsidR="001C6FAA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权和</w:t>
      </w:r>
      <w:proofErr w:type="gramStart"/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带权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路径</w:t>
      </w:r>
      <w:proofErr w:type="gramEnd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长度：</w:t>
      </w:r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若将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中的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赋给一个有某种意义的数值，则该</w:t>
      </w:r>
      <w:r w:rsidR="008B2FBF">
        <w:rPr>
          <w:rFonts w:asciiTheme="minorEastAsia" w:eastAsiaTheme="minorEastAsia" w:hAnsiTheme="minorEastAsia" w:hint="eastAsia"/>
          <w:b/>
          <w:sz w:val="36"/>
          <w:szCs w:val="36"/>
        </w:rPr>
        <w:t>值</w:t>
      </w:r>
      <w:r w:rsidR="00D958E8">
        <w:rPr>
          <w:rFonts w:asciiTheme="minorEastAsia" w:eastAsiaTheme="minorEastAsia" w:hAnsiTheme="minorEastAsia" w:hint="eastAsia"/>
          <w:b/>
          <w:sz w:val="36"/>
          <w:szCs w:val="36"/>
        </w:rPr>
        <w:t>被</w:t>
      </w:r>
      <w:r w:rsidR="008B2FBF">
        <w:rPr>
          <w:rFonts w:asciiTheme="minorEastAsia" w:eastAsiaTheme="minorEastAsia" w:hAnsiTheme="minorEastAsia" w:hint="eastAsia"/>
          <w:b/>
          <w:sz w:val="36"/>
          <w:szCs w:val="36"/>
        </w:rPr>
        <w:t>称为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权</w:t>
      </w:r>
      <w:r w:rsidR="005B2866">
        <w:rPr>
          <w:rFonts w:asciiTheme="minorEastAsia" w:eastAsiaTheme="minorEastAsia" w:hAnsiTheme="minorEastAsia" w:hint="eastAsia"/>
          <w:b/>
          <w:sz w:val="36"/>
          <w:szCs w:val="36"/>
        </w:rPr>
        <w:t>（W</w:t>
      </w:r>
      <w:r w:rsidR="005B2866">
        <w:rPr>
          <w:rFonts w:asciiTheme="minorEastAsia" w:eastAsiaTheme="minorEastAsia" w:hAnsiTheme="minorEastAsia"/>
          <w:b/>
          <w:sz w:val="36"/>
          <w:szCs w:val="36"/>
        </w:rPr>
        <w:t>）</w:t>
      </w:r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  <w:r w:rsidR="00E83E07">
        <w:rPr>
          <w:rFonts w:asciiTheme="minorEastAsia" w:eastAsiaTheme="minorEastAsia" w:hAnsiTheme="minorEastAsia" w:hint="eastAsia"/>
          <w:b/>
          <w:sz w:val="36"/>
          <w:szCs w:val="36"/>
        </w:rPr>
        <w:t>从树的根结点到某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8B2FBF">
        <w:rPr>
          <w:rFonts w:asciiTheme="minorEastAsia" w:eastAsiaTheme="minorEastAsia" w:hAnsiTheme="minorEastAsia" w:hint="eastAsia"/>
          <w:b/>
          <w:sz w:val="36"/>
          <w:szCs w:val="36"/>
        </w:rPr>
        <w:t>之间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的路径长度与该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结点权</w:t>
      </w:r>
      <w:proofErr w:type="gramEnd"/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的乘积</w:t>
      </w:r>
      <w:r w:rsidR="008B2FBF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称为该结点的</w:t>
      </w:r>
      <w:proofErr w:type="gramStart"/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带权路</w:t>
      </w:r>
      <w:proofErr w:type="gramEnd"/>
      <w:r w:rsidR="000B40BC">
        <w:rPr>
          <w:rFonts w:asciiTheme="minorEastAsia" w:eastAsiaTheme="minorEastAsia" w:hAnsiTheme="minorEastAsia" w:hint="eastAsia"/>
          <w:b/>
          <w:sz w:val="36"/>
          <w:szCs w:val="36"/>
        </w:rPr>
        <w:t>径长度。</w:t>
      </w:r>
    </w:p>
    <w:p w:rsidR="005242C0" w:rsidRPr="00F84AA6" w:rsidRDefault="00104DB2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1C6FAA">
        <w:rPr>
          <w:rFonts w:asciiTheme="minorEastAsia" w:eastAsiaTheme="minorEastAsia" w:hAnsiTheme="minorEastAsia" w:hint="eastAsia"/>
          <w:b/>
          <w:sz w:val="36"/>
          <w:szCs w:val="36"/>
        </w:rPr>
        <w:t xml:space="preserve"> ●</w:t>
      </w:r>
      <w:r w:rsidR="00E83E07">
        <w:rPr>
          <w:rFonts w:asciiTheme="minorEastAsia" w:eastAsiaTheme="minorEastAsia" w:hAnsiTheme="minorEastAsia" w:hint="eastAsia"/>
          <w:b/>
          <w:sz w:val="36"/>
          <w:szCs w:val="36"/>
        </w:rPr>
        <w:t>树的</w:t>
      </w:r>
      <w:proofErr w:type="gramStart"/>
      <w:r w:rsidR="00E83E07">
        <w:rPr>
          <w:rFonts w:asciiTheme="minorEastAsia" w:eastAsiaTheme="minorEastAsia" w:hAnsiTheme="minorEastAsia" w:hint="eastAsia"/>
          <w:b/>
          <w:sz w:val="36"/>
          <w:szCs w:val="36"/>
        </w:rPr>
        <w:t>带权路径</w:t>
      </w:r>
      <w:proofErr w:type="gramEnd"/>
      <w:r w:rsidR="00E83E07">
        <w:rPr>
          <w:rFonts w:asciiTheme="minorEastAsia" w:eastAsiaTheme="minorEastAsia" w:hAnsiTheme="minorEastAsia" w:hint="eastAsia"/>
          <w:b/>
          <w:sz w:val="36"/>
          <w:szCs w:val="36"/>
        </w:rPr>
        <w:t>长度（WPL）：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若二叉树有</w:t>
      </w:r>
      <w:r w:rsidR="00E83E07">
        <w:rPr>
          <w:rFonts w:asciiTheme="minorEastAsia" w:eastAsiaTheme="minorEastAsia" w:hAnsiTheme="minorEastAsia" w:hint="eastAsia"/>
          <w:b/>
          <w:sz w:val="36"/>
          <w:szCs w:val="36"/>
        </w:rPr>
        <w:t>若干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个叶</w:t>
      </w:r>
      <w:r w:rsidR="001F2A2D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子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E83E07">
        <w:rPr>
          <w:rFonts w:asciiTheme="minorEastAsia" w:eastAsiaTheme="minorEastAsia" w:hAnsiTheme="minorEastAsia" w:hint="eastAsia"/>
          <w:b/>
          <w:sz w:val="36"/>
          <w:szCs w:val="36"/>
        </w:rPr>
        <w:t>，它们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proofErr w:type="gramStart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带权路径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长度</w:t>
      </w:r>
      <w:r w:rsidR="002C15B4">
        <w:rPr>
          <w:rFonts w:asciiTheme="minorEastAsia" w:eastAsiaTheme="minorEastAsia" w:hAnsiTheme="minorEastAsia" w:hint="eastAsia"/>
          <w:b/>
          <w:sz w:val="36"/>
          <w:szCs w:val="36"/>
        </w:rPr>
        <w:t>之和</w:t>
      </w:r>
      <w:r w:rsidR="00E83E07">
        <w:rPr>
          <w:rFonts w:asciiTheme="minorEastAsia" w:eastAsiaTheme="minorEastAsia" w:hAnsiTheme="minorEastAsia" w:hint="eastAsia"/>
          <w:b/>
          <w:sz w:val="36"/>
          <w:szCs w:val="36"/>
        </w:rPr>
        <w:t>记为：</w:t>
      </w:r>
      <w:r w:rsidR="00BC0A2E" w:rsidRPr="00F84AA6">
        <w:rPr>
          <w:rFonts w:asciiTheme="minorEastAsia" w:eastAsiaTheme="minorEastAsia" w:hAnsiTheme="minorEastAsia"/>
          <w:b/>
          <w:position w:val="-28"/>
          <w:sz w:val="36"/>
          <w:szCs w:val="36"/>
        </w:rPr>
        <w:object w:dxaOrig="1780" w:dyaOrig="700">
          <v:shape id="_x0000_i1026" type="#_x0000_t75" style="width:91.5pt;height:41.7pt" o:ole="">
            <v:imagedata r:id="rId28" o:title=""/>
          </v:shape>
          <o:OLEObject Type="Embed" ProgID="Equation.3" ShapeID="_x0000_i1026" DrawAspect="Content" ObjectID="_1604147364" r:id="rId29"/>
        </w:object>
      </w:r>
      <w:r w:rsidR="0052537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407086">
        <w:rPr>
          <w:rFonts w:asciiTheme="minorEastAsia" w:eastAsiaTheme="minorEastAsia" w:hAnsiTheme="minorEastAsia" w:hint="eastAsia"/>
          <w:b/>
          <w:sz w:val="36"/>
          <w:szCs w:val="36"/>
        </w:rPr>
        <w:t>称为树的</w:t>
      </w:r>
      <w:proofErr w:type="gramStart"/>
      <w:r w:rsidR="00407086">
        <w:rPr>
          <w:rFonts w:asciiTheme="minorEastAsia" w:eastAsiaTheme="minorEastAsia" w:hAnsiTheme="minorEastAsia" w:hint="eastAsia"/>
          <w:b/>
          <w:sz w:val="36"/>
          <w:szCs w:val="36"/>
        </w:rPr>
        <w:t>带权路径</w:t>
      </w:r>
      <w:proofErr w:type="gramEnd"/>
      <w:r w:rsidR="00407086">
        <w:rPr>
          <w:rFonts w:asciiTheme="minorEastAsia" w:eastAsiaTheme="minorEastAsia" w:hAnsiTheme="minorEastAsia" w:hint="eastAsia"/>
          <w:b/>
          <w:sz w:val="36"/>
          <w:szCs w:val="36"/>
        </w:rPr>
        <w:t>长度；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其中：</w:t>
      </w:r>
      <w:r w:rsidR="00E83E07">
        <w:rPr>
          <w:rFonts w:asciiTheme="minorEastAsia" w:eastAsiaTheme="minorEastAsia" w:hAnsiTheme="minorEastAsia" w:hint="eastAsia"/>
          <w:b/>
          <w:sz w:val="36"/>
          <w:szCs w:val="36"/>
        </w:rPr>
        <w:t>n为叶结点的个数，</w:t>
      </w:r>
      <w:r w:rsidR="00AA276F" w:rsidRPr="00AA276F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60" w:dyaOrig="380">
          <v:shape id="_x0000_i1027" type="#_x0000_t75" style="width:19.2pt;height:19.5pt" o:ole="">
            <v:imagedata r:id="rId30" o:title=""/>
          </v:shape>
          <o:OLEObject Type="Embed" ProgID="Equation.3" ShapeID="_x0000_i1027" DrawAspect="Content" ObjectID="_1604147365" r:id="rId31"/>
        </w:object>
      </w:r>
      <w:r w:rsidR="00E627C2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407086" w:rsidRPr="00AA276F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460" w:dyaOrig="400">
          <v:shape id="_x0000_i1028" type="#_x0000_t75" style="width:23.7pt;height:20.7pt" o:ole="">
            <v:imagedata r:id="rId32" o:title=""/>
          </v:shape>
          <o:OLEObject Type="Embed" ProgID="Equation.3" ShapeID="_x0000_i1028" DrawAspect="Content" ObjectID="_1604147366" r:id="rId33"/>
        </w:object>
      </w:r>
      <w:r w:rsidR="00E627C2">
        <w:rPr>
          <w:rFonts w:asciiTheme="minorEastAsia" w:eastAsiaTheme="minorEastAsia" w:hAnsiTheme="minorEastAsia" w:hint="eastAsia"/>
          <w:b/>
          <w:sz w:val="36"/>
          <w:szCs w:val="36"/>
        </w:rPr>
        <w:t>分别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为</w:t>
      </w:r>
      <w:r w:rsidR="00E627C2" w:rsidRPr="00F84AA6">
        <w:rPr>
          <w:rFonts w:asciiTheme="minorEastAsia" w:eastAsiaTheme="minorEastAsia" w:hAnsiTheme="minorEastAsia" w:hint="eastAsia"/>
          <w:b/>
          <w:sz w:val="36"/>
          <w:szCs w:val="36"/>
        </w:rPr>
        <w:t>第k个叶</w:t>
      </w:r>
      <w:r w:rsidR="001F2A2D">
        <w:rPr>
          <w:rFonts w:asciiTheme="minorEastAsia" w:eastAsiaTheme="minorEastAsia" w:hAnsiTheme="minorEastAsia" w:hint="eastAsia"/>
          <w:b/>
          <w:sz w:val="36"/>
          <w:szCs w:val="36"/>
        </w:rPr>
        <w:t>子</w:t>
      </w:r>
      <w:r w:rsidR="00E627C2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的路径长度</w:t>
      </w:r>
      <w:r w:rsidR="00AA276F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权值。</w:t>
      </w:r>
    </w:p>
    <w:p w:rsidR="005242C0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例如：</w:t>
      </w:r>
      <w:r w:rsidR="00115953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155E19">
        <w:rPr>
          <w:rFonts w:asciiTheme="minorEastAsia" w:eastAsiaTheme="minorEastAsia" w:hAnsiTheme="minorEastAsia" w:hint="eastAsia"/>
          <w:b/>
          <w:sz w:val="36"/>
          <w:szCs w:val="36"/>
        </w:rPr>
        <w:t>A，B，C，</w:t>
      </w:r>
      <w:r w:rsidR="00115953" w:rsidRPr="00F84AA6">
        <w:rPr>
          <w:rFonts w:asciiTheme="minorEastAsia" w:eastAsiaTheme="minorEastAsia" w:hAnsiTheme="minorEastAsia" w:hint="eastAsia"/>
          <w:b/>
          <w:sz w:val="36"/>
          <w:szCs w:val="36"/>
        </w:rPr>
        <w:t>D的权值分别是</w:t>
      </w:r>
      <w:r w:rsidR="00155E19">
        <w:rPr>
          <w:rFonts w:asciiTheme="minorEastAsia" w:eastAsiaTheme="minorEastAsia" w:hAnsiTheme="minorEastAsia" w:hint="eastAsia"/>
          <w:b/>
          <w:sz w:val="36"/>
          <w:szCs w:val="36"/>
        </w:rPr>
        <w:t>4，5，6，</w:t>
      </w:r>
      <w:r w:rsidR="00115953" w:rsidRPr="00F84AA6">
        <w:rPr>
          <w:rFonts w:asciiTheme="minorEastAsia" w:eastAsiaTheme="minorEastAsia" w:hAnsiTheme="minorEastAsia" w:hint="eastAsia"/>
          <w:b/>
          <w:sz w:val="36"/>
          <w:szCs w:val="36"/>
        </w:rPr>
        <w:t>7，</w:t>
      </w:r>
      <w:r w:rsidR="00BC0A2E">
        <w:rPr>
          <w:rFonts w:asciiTheme="minorEastAsia" w:eastAsiaTheme="minorEastAsia" w:hAnsiTheme="minorEastAsia" w:hint="eastAsia"/>
          <w:b/>
          <w:sz w:val="36"/>
          <w:szCs w:val="36"/>
        </w:rPr>
        <w:t>可以</w:t>
      </w:r>
      <w:r w:rsidR="004C0421">
        <w:rPr>
          <w:rFonts w:asciiTheme="minorEastAsia" w:eastAsiaTheme="minorEastAsia" w:hAnsiTheme="minorEastAsia" w:hint="eastAsia"/>
          <w:b/>
          <w:sz w:val="36"/>
          <w:szCs w:val="36"/>
        </w:rPr>
        <w:t>构成不同的二叉树，</w:t>
      </w:r>
      <w:r w:rsidR="00115953" w:rsidRPr="00F84AA6">
        <w:rPr>
          <w:rFonts w:asciiTheme="minorEastAsia" w:eastAsiaTheme="minorEastAsia" w:hAnsiTheme="minorEastAsia" w:hint="eastAsia"/>
          <w:b/>
          <w:sz w:val="36"/>
          <w:szCs w:val="36"/>
        </w:rPr>
        <w:t>所得到的WPL</w:t>
      </w:r>
      <w:r w:rsidR="004C0421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4C0421">
        <w:rPr>
          <w:rFonts w:asciiTheme="minorEastAsia" w:eastAsiaTheme="minorEastAsia" w:hAnsiTheme="minorEastAsia"/>
          <w:b/>
          <w:sz w:val="36"/>
          <w:szCs w:val="36"/>
        </w:rPr>
        <w:t>值</w:t>
      </w:r>
      <w:r w:rsidR="004C0421">
        <w:rPr>
          <w:rFonts w:asciiTheme="minorEastAsia" w:eastAsiaTheme="minorEastAsia" w:hAnsiTheme="minorEastAsia" w:hint="eastAsia"/>
          <w:b/>
          <w:sz w:val="36"/>
          <w:szCs w:val="36"/>
        </w:rPr>
        <w:t>是不同</w:t>
      </w:r>
      <w:r w:rsidR="00115953" w:rsidRPr="00F84AA6">
        <w:rPr>
          <w:rFonts w:asciiTheme="minorEastAsia" w:eastAsiaTheme="minorEastAsia" w:hAnsiTheme="minorEastAsia" w:hint="eastAsia"/>
          <w:b/>
          <w:sz w:val="36"/>
          <w:szCs w:val="36"/>
        </w:rPr>
        <w:t>的，最好</w:t>
      </w:r>
      <w:r w:rsidR="004C0421">
        <w:rPr>
          <w:rFonts w:asciiTheme="minorEastAsia" w:eastAsiaTheme="minorEastAsia" w:hAnsiTheme="minorEastAsia" w:hint="eastAsia"/>
          <w:b/>
          <w:sz w:val="36"/>
          <w:szCs w:val="36"/>
        </w:rPr>
        <w:t>能</w:t>
      </w:r>
      <w:r w:rsidR="00115953" w:rsidRPr="00F84AA6">
        <w:rPr>
          <w:rFonts w:asciiTheme="minorEastAsia" w:eastAsiaTheme="minorEastAsia" w:hAnsiTheme="minorEastAsia" w:hint="eastAsia"/>
          <w:b/>
          <w:sz w:val="36"/>
          <w:szCs w:val="36"/>
        </w:rPr>
        <w:t>找到最小的。</w:t>
      </w:r>
    </w:p>
    <w:p w:rsidR="0009095E" w:rsidRDefault="005E3CCE" w:rsidP="0009095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D406D5">
        <w:rPr>
          <w:rFonts w:asciiTheme="minorEastAsia" w:eastAsiaTheme="minorEastAsia" w:hAnsiTheme="minorEastAsia" w:hint="eastAsia"/>
          <w:b/>
          <w:sz w:val="36"/>
          <w:szCs w:val="36"/>
        </w:rPr>
        <w:t>第1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棵：</w:t>
      </w:r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WPL=7*1+6*2+</w:t>
      </w:r>
      <w:r w:rsidR="0009095E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4+</w:t>
      </w:r>
      <w:proofErr w:type="gramStart"/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5</w:t>
      </w:r>
      <w:r w:rsidR="0009095E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*</w:t>
      </w:r>
      <w:proofErr w:type="gramEnd"/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3=46</w:t>
      </w:r>
    </w:p>
    <w:p w:rsidR="005E3CCE" w:rsidRDefault="005E3CC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F47BBF" w:rsidRPr="00F25765" w:rsidRDefault="00D97C50" w:rsidP="00F47BBF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34" style="position:absolute;left:0;text-align:left;margin-left:77.15pt;margin-top:3.75pt;width:43.1pt;height:42.1pt;z-index:25279436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34">
              <w:txbxContent>
                <w:p w:rsidR="00307556" w:rsidRPr="00C21842" w:rsidRDefault="00307556" w:rsidP="00F47BBF">
                  <w:pPr>
                    <w:jc w:val="center"/>
                    <w:rPr>
                      <w:sz w:val="30"/>
                      <w:szCs w:val="30"/>
                      <w:lang w:val="en-GB"/>
                    </w:rPr>
                  </w:pPr>
                  <w:r w:rsidRPr="00C21842">
                    <w:rPr>
                      <w:sz w:val="30"/>
                      <w:szCs w:val="30"/>
                      <w:lang w:val="en-GB"/>
                    </w:rPr>
                    <w:t>22</w:t>
                  </w:r>
                </w:p>
              </w:txbxContent>
            </v:textbox>
          </v:oval>
        </w:pict>
      </w:r>
      <w:r w:rsidR="00F47BBF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F47BBF">
        <w:rPr>
          <w:rFonts w:asciiTheme="minorEastAsia" w:eastAsiaTheme="minorEastAsia" w:hAnsiTheme="minorEastAsia"/>
          <w:b/>
          <w:sz w:val="28"/>
        </w:rPr>
        <w:t xml:space="preserve">  </w:t>
      </w:r>
      <w:r w:rsidR="00F47BBF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F47BBF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F47BBF" w:rsidRDefault="00D97C50" w:rsidP="00F47BBF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42" type="#_x0000_t32" style="position:absolute;left:0;text-align:left;margin-left:117.05pt;margin-top:6.65pt;width:44.45pt;height:29.7pt;z-index:252802560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27" style="position:absolute;left:0;text-align:left;margin-left:160.15pt;margin-top:26.15pt;width:43.1pt;height:42.1pt;z-index:25278720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27">
              <w:txbxContent>
                <w:p w:rsidR="00307556" w:rsidRPr="00C21842" w:rsidRDefault="00307556" w:rsidP="00F47BB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 w:rsidRPr="00C21842">
                    <w:rPr>
                      <w:rFonts w:hint="eastAsia"/>
                      <w:sz w:val="28"/>
                      <w:szCs w:val="28"/>
                      <w:lang w:val="en-GB"/>
                    </w:rPr>
                    <w:t>15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31" type="#_x0000_t32" style="position:absolute;left:0;text-align:left;margin-left:47.45pt;margin-top:4.2pt;width:32.1pt;height:40.15pt;flip:x;z-index:252791296" o:connectortype="straight"/>
        </w:pict>
      </w:r>
      <w:r w:rsidR="00F47BBF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F47BBF" w:rsidRPr="00F25765" w:rsidRDefault="00D97C50" w:rsidP="00F47BBF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43" type="#_x0000_t32" style="position:absolute;left:0;text-align:left;margin-left:200pt;margin-top:29.25pt;width:55.05pt;height:32.85pt;z-index:252803584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29" style="position:absolute;left:0;text-align:left;margin-left:13.1pt;margin-top:9.85pt;width:43.1pt;height:43.3pt;z-index:25278924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29">
              <w:txbxContent>
                <w:p w:rsidR="00307556" w:rsidRPr="00A94B43" w:rsidRDefault="00307556" w:rsidP="00F47BBF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D</w:t>
                  </w:r>
                  <w:r>
                    <w:rPr>
                      <w:sz w:val="28"/>
                      <w:szCs w:val="28"/>
                      <w:lang w:val="en-GB"/>
                    </w:rPr>
                    <w:t>7</w:t>
                  </w:r>
                </w:p>
              </w:txbxContent>
            </v:textbox>
          </v:oval>
        </w:pict>
      </w:r>
    </w:p>
    <w:p w:rsidR="00F47BBF" w:rsidRDefault="00D97C50" w:rsidP="00F47BBF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36" type="#_x0000_t32" style="position:absolute;left:0;text-align:left;margin-left:141.45pt;margin-top:2pt;width:29pt;height:37.75pt;flip:x;z-index:25279641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41" style="position:absolute;left:0;text-align:left;margin-left:252.15pt;margin-top:21.3pt;width:43.1pt;height:42.1pt;z-index:25280153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41">
              <w:txbxContent>
                <w:p w:rsidR="00307556" w:rsidRPr="00C21842" w:rsidRDefault="00307556" w:rsidP="00F47BB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 w:rsidRPr="00C21842">
                    <w:rPr>
                      <w:sz w:val="28"/>
                      <w:szCs w:val="28"/>
                      <w:lang w:val="en-GB"/>
                    </w:rPr>
                    <w:t>9</w:t>
                  </w:r>
                </w:p>
              </w:txbxContent>
            </v:textbox>
          </v:oval>
        </w:pict>
      </w:r>
      <w:r w:rsidR="00F47BBF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F47BBF" w:rsidRDefault="00D97C50" w:rsidP="00F47BBF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40" type="#_x0000_t32" style="position:absolute;left:0;text-align:left;margin-left:291.5pt;margin-top:19.9pt;width:63.6pt;height:38.25pt;z-index:25280051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39" type="#_x0000_t32" style="position:absolute;left:0;text-align:left;margin-left:231.65pt;margin-top:27.75pt;width:26.65pt;height:30.4pt;flip:x;z-index:25279948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535" style="position:absolute;left:0;text-align:left;margin-left:103.9pt;margin-top:2.25pt;width:44.95pt;height:43.5pt;z-index:252795392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35">
              <w:txbxContent>
                <w:p w:rsidR="00307556" w:rsidRPr="00F47BBF" w:rsidRDefault="00307556" w:rsidP="00F47BB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 w:rsidRPr="00F47BBF">
                    <w:rPr>
                      <w:sz w:val="28"/>
                      <w:szCs w:val="28"/>
                      <w:lang w:val="en-GB"/>
                    </w:rPr>
                    <w:t>C</w:t>
                  </w:r>
                  <w:r>
                    <w:rPr>
                      <w:sz w:val="28"/>
                      <w:szCs w:val="28"/>
                      <w:lang w:val="en-GB"/>
                    </w:rPr>
                    <w:t>6</w:t>
                  </w:r>
                </w:p>
              </w:txbxContent>
            </v:textbox>
          </v:oval>
        </w:pict>
      </w:r>
    </w:p>
    <w:p w:rsidR="00F47BBF" w:rsidRDefault="00D97C50" w:rsidP="00F47BBF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37" style="position:absolute;left:0;text-align:left;margin-left:192.5pt;margin-top:18.25pt;width:43.1pt;height:43.3pt;z-index:25279744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37">
              <w:txbxContent>
                <w:p w:rsidR="00307556" w:rsidRPr="00C21842" w:rsidRDefault="00307556" w:rsidP="00F47BB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 w:rsidRPr="00C21842">
                    <w:rPr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38" style="position:absolute;left:0;text-align:left;margin-left:351.8pt;margin-top:18.05pt;width:43.1pt;height:43.5pt;z-index:25279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38">
              <w:txbxContent>
                <w:p w:rsidR="00307556" w:rsidRPr="00C21842" w:rsidRDefault="00307556" w:rsidP="00F47BB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 w:rsidRPr="00C21842">
                    <w:rPr>
                      <w:sz w:val="28"/>
                      <w:szCs w:val="28"/>
                      <w:lang w:val="en-GB"/>
                    </w:rPr>
                    <w:t>B</w:t>
                  </w:r>
                  <w:r>
                    <w:rPr>
                      <w:sz w:val="28"/>
                      <w:szCs w:val="28"/>
                      <w:lang w:val="en-GB"/>
                    </w:rPr>
                    <w:t>5</w:t>
                  </w:r>
                </w:p>
              </w:txbxContent>
            </v:textbox>
          </v:oval>
        </w:pict>
      </w:r>
    </w:p>
    <w:p w:rsidR="00F47BBF" w:rsidRDefault="00F47BBF" w:rsidP="00F47BBF">
      <w:pPr>
        <w:rPr>
          <w:rFonts w:asciiTheme="minorEastAsia" w:eastAsiaTheme="minorEastAsia" w:hAnsiTheme="minorEastAsia"/>
          <w:b/>
          <w:sz w:val="28"/>
        </w:rPr>
      </w:pPr>
    </w:p>
    <w:p w:rsidR="0009095E" w:rsidRDefault="0009095E" w:rsidP="00E77B97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09095E" w:rsidRDefault="0009095E" w:rsidP="0009095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09095E" w:rsidRDefault="0009095E" w:rsidP="0009095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09095E" w:rsidRPr="00F84AA6" w:rsidRDefault="003E39B3" w:rsidP="0009095E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第2</w:t>
      </w:r>
      <w:r w:rsidR="005E3CCE">
        <w:rPr>
          <w:rFonts w:asciiTheme="minorEastAsia" w:eastAsiaTheme="minorEastAsia" w:hAnsiTheme="minorEastAsia" w:hint="eastAsia"/>
          <w:b/>
          <w:sz w:val="36"/>
          <w:szCs w:val="36"/>
        </w:rPr>
        <w:t>棵：</w:t>
      </w:r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WPL=4*1+7*2+</w:t>
      </w:r>
      <w:r w:rsidR="0009095E">
        <w:rPr>
          <w:rFonts w:asciiTheme="minorEastAsia" w:eastAsiaTheme="minorEastAsia" w:hAnsiTheme="minorEastAsia" w:hint="eastAsia"/>
          <w:b/>
          <w:sz w:val="36"/>
          <w:szCs w:val="36"/>
        </w:rPr>
        <w:t>(5</w:t>
      </w:r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+</w:t>
      </w:r>
      <w:proofErr w:type="gramStart"/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="0009095E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*</w:t>
      </w:r>
      <w:proofErr w:type="gramEnd"/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3=51</w:t>
      </w:r>
    </w:p>
    <w:p w:rsidR="00E77B97" w:rsidRDefault="00E77B97" w:rsidP="00E77B97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E77B97" w:rsidRPr="00F25765" w:rsidRDefault="00D97C50" w:rsidP="00E77B97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47" style="position:absolute;left:0;text-align:left;margin-left:77.15pt;margin-top:3.75pt;width:43.1pt;height:42.1pt;z-index:25280870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47">
              <w:txbxContent>
                <w:p w:rsidR="00307556" w:rsidRPr="00C21842" w:rsidRDefault="00307556" w:rsidP="00E77B97">
                  <w:pPr>
                    <w:jc w:val="center"/>
                    <w:rPr>
                      <w:sz w:val="30"/>
                      <w:szCs w:val="30"/>
                      <w:lang w:val="en-GB"/>
                    </w:rPr>
                  </w:pPr>
                  <w:r>
                    <w:rPr>
                      <w:rFonts w:hint="eastAsia"/>
                      <w:sz w:val="30"/>
                      <w:szCs w:val="30"/>
                      <w:lang w:val="en-GB"/>
                    </w:rPr>
                    <w:t>22</w:t>
                  </w:r>
                </w:p>
              </w:txbxContent>
            </v:textbox>
          </v:oval>
        </w:pict>
      </w:r>
      <w:r w:rsidR="00E77B97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E77B97">
        <w:rPr>
          <w:rFonts w:asciiTheme="minorEastAsia" w:eastAsiaTheme="minorEastAsia" w:hAnsiTheme="minorEastAsia"/>
          <w:b/>
          <w:sz w:val="28"/>
        </w:rPr>
        <w:t xml:space="preserve">  </w:t>
      </w:r>
      <w:r w:rsidR="00E77B97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E77B97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E77B97" w:rsidRDefault="00D97C50" w:rsidP="00E77B97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lastRenderedPageBreak/>
        <w:pict>
          <v:shape id="_x0000_s4546" type="#_x0000_t32" style="position:absolute;left:0;text-align:left;margin-left:47.45pt;margin-top:10.85pt;width:35.55pt;height:38.25pt;flip:x;z-index:25280768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55" type="#_x0000_t32" style="position:absolute;left:0;text-align:left;margin-left:117.05pt;margin-top:6.65pt;width:48.2pt;height:37.7pt;z-index:252816896" o:connectortype="straight" strokecolor="black [3213]"/>
        </w:pict>
      </w:r>
      <w:r w:rsidR="00E77B97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E77B97" w:rsidRPr="00F25765" w:rsidRDefault="00D97C50" w:rsidP="00E77B97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44" style="position:absolute;left:0;text-align:left;margin-left:160.15pt;margin-top:5.15pt;width:43.1pt;height:42.1pt;z-index:25280563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44">
              <w:txbxContent>
                <w:p w:rsidR="00307556" w:rsidRPr="00C21842" w:rsidRDefault="00307556" w:rsidP="00E77B97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18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45" style="position:absolute;left:0;text-align:left;margin-left:13.1pt;margin-top:9.85pt;width:43.1pt;height:43.3pt;z-index:25280665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45">
              <w:txbxContent>
                <w:p w:rsidR="00307556" w:rsidRPr="00A94B43" w:rsidRDefault="00307556" w:rsidP="00E77B97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E77B97" w:rsidRDefault="00D97C50" w:rsidP="00E77B97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56" type="#_x0000_t32" style="position:absolute;left:0;text-align:left;margin-left:203.25pt;margin-top:3.8pt;width:51.8pt;height:35.8pt;z-index:252817920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50" style="position:absolute;left:0;text-align:left;margin-left:252.15pt;margin-top:29.65pt;width:43.1pt;height:43.3pt;z-index:25281177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50">
              <w:txbxContent>
                <w:p w:rsidR="00307556" w:rsidRPr="00C21842" w:rsidRDefault="00307556" w:rsidP="00E77B97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D7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49" type="#_x0000_t32" style="position:absolute;left:0;text-align:left;margin-left:126.1pt;margin-top:11.1pt;width:41.5pt;height:40pt;flip:x;z-index:252810752" o:connectortype="straight"/>
        </w:pict>
      </w:r>
      <w:r w:rsidR="00E77B97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E77B97" w:rsidRDefault="00D97C50" w:rsidP="00E77B97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54" style="position:absolute;left:0;text-align:left;margin-left:87.75pt;margin-top:11.7pt;width:43.1pt;height:42.1pt;z-index:25281587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54">
              <w:txbxContent>
                <w:p w:rsidR="00307556" w:rsidRPr="00C21842" w:rsidRDefault="00307556" w:rsidP="00E77B97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11</w:t>
                  </w:r>
                </w:p>
              </w:txbxContent>
            </v:textbox>
          </v:oval>
        </w:pict>
      </w:r>
    </w:p>
    <w:p w:rsidR="00E77B97" w:rsidRDefault="00D97C50" w:rsidP="00E77B97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53" type="#_x0000_t32" style="position:absolute;left:0;text-align:left;margin-left:123.65pt;margin-top:17pt;width:46.8pt;height:42.5pt;z-index:25281484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52" type="#_x0000_t32" style="position:absolute;left:0;text-align:left;margin-left:51.65pt;margin-top:17pt;width:40.7pt;height:40.15pt;flip:x;z-index:252813824" o:connectortype="straight"/>
        </w:pict>
      </w:r>
    </w:p>
    <w:p w:rsidR="00E77B97" w:rsidRDefault="00D97C50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51" style="position:absolute;left:0;text-align:left;margin-left:161.5pt;margin-top:23.15pt;width:43.1pt;height:43.5pt;z-index:252812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51">
              <w:txbxContent>
                <w:p w:rsidR="00307556" w:rsidRPr="00C21842" w:rsidRDefault="00307556" w:rsidP="00E77B97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C6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548" style="position:absolute;left:0;text-align:left;margin-left:10.2pt;margin-top:16.2pt;width:44.95pt;height:43.5pt;z-index:252809728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48">
              <w:txbxContent>
                <w:p w:rsidR="00307556" w:rsidRPr="00F47BBF" w:rsidRDefault="00307556" w:rsidP="00E77B97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E77B97" w:rsidRPr="00F84AA6" w:rsidRDefault="00E77B97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3028C0" w:rsidRDefault="005242C0">
      <w:pPr>
        <w:rPr>
          <w:rFonts w:asciiTheme="minorEastAsia" w:eastAsiaTheme="minorEastAsia" w:hAnsiTheme="minorEastAsia"/>
          <w:b/>
          <w:sz w:val="28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8B5E10" w:rsidRDefault="005242C0" w:rsidP="008B5E10">
      <w:pPr>
        <w:ind w:firstLineChars="300" w:firstLine="843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      </w:t>
      </w:r>
    </w:p>
    <w:p w:rsidR="008B5E10" w:rsidRDefault="00D97C50" w:rsidP="003028C0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60" style="position:absolute;left:0;text-align:left;margin-left:165.25pt;margin-top:58.15pt;width:43.1pt;height:42.1pt;z-index:25282304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60">
              <w:txbxContent>
                <w:p w:rsidR="00307556" w:rsidRPr="00C21842" w:rsidRDefault="00307556" w:rsidP="003028C0">
                  <w:pPr>
                    <w:jc w:val="center"/>
                    <w:rPr>
                      <w:sz w:val="30"/>
                      <w:szCs w:val="30"/>
                      <w:lang w:val="en-GB"/>
                    </w:rPr>
                  </w:pPr>
                  <w:r>
                    <w:rPr>
                      <w:rFonts w:hint="eastAsia"/>
                      <w:sz w:val="30"/>
                      <w:szCs w:val="30"/>
                      <w:lang w:val="en-GB"/>
                    </w:rPr>
                    <w:t>22</w:t>
                  </w:r>
                </w:p>
              </w:txbxContent>
            </v:textbox>
          </v:oval>
        </w:pict>
      </w:r>
      <w:r w:rsidR="003E39B3">
        <w:rPr>
          <w:rFonts w:asciiTheme="minorEastAsia" w:eastAsiaTheme="minorEastAsia" w:hAnsiTheme="minorEastAsia" w:hint="eastAsia"/>
          <w:b/>
          <w:sz w:val="36"/>
          <w:szCs w:val="36"/>
        </w:rPr>
        <w:t>第3</w:t>
      </w:r>
      <w:r w:rsidR="005E3CCE">
        <w:rPr>
          <w:rFonts w:asciiTheme="minorEastAsia" w:eastAsiaTheme="minorEastAsia" w:hAnsiTheme="minorEastAsia" w:hint="eastAsia"/>
          <w:b/>
          <w:sz w:val="36"/>
          <w:szCs w:val="36"/>
        </w:rPr>
        <w:t>棵：</w:t>
      </w:r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WPL</w:t>
      </w:r>
      <w:proofErr w:type="gramStart"/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=</w:t>
      </w:r>
      <w:r w:rsidR="0009095E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4+5+6+7</w:t>
      </w:r>
      <w:r w:rsidR="0009095E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  <w:r w:rsidR="0009095E" w:rsidRPr="00F84AA6">
        <w:rPr>
          <w:rFonts w:asciiTheme="minorEastAsia" w:eastAsiaTheme="minorEastAsia" w:hAnsiTheme="minorEastAsia" w:hint="eastAsia"/>
          <w:b/>
          <w:sz w:val="36"/>
          <w:szCs w:val="36"/>
        </w:rPr>
        <w:t>*2=44</w:t>
      </w:r>
      <w:r w:rsidR="0009095E">
        <w:rPr>
          <w:rFonts w:asciiTheme="minorEastAsia" w:eastAsiaTheme="minorEastAsia" w:hAnsiTheme="minorEastAsia" w:hint="eastAsia"/>
          <w:b/>
          <w:sz w:val="36"/>
          <w:szCs w:val="36"/>
        </w:rPr>
        <w:t>（最小，最优，哈夫曼树）</w:t>
      </w:r>
    </w:p>
    <w:p w:rsidR="003028C0" w:rsidRPr="00F25765" w:rsidRDefault="00D97C50" w:rsidP="003028C0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68" type="#_x0000_t32" style="position:absolute;left:0;text-align:left;margin-left:206.85pt;margin-top:28.95pt;width:62.2pt;height:47.95pt;z-index:252831232" o:connectortype="straight" strokecolor="black [3213]"/>
        </w:pict>
      </w:r>
      <w:r w:rsidR="003028C0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3028C0">
        <w:rPr>
          <w:rFonts w:asciiTheme="minorEastAsia" w:eastAsiaTheme="minorEastAsia" w:hAnsiTheme="minorEastAsia"/>
          <w:b/>
          <w:sz w:val="28"/>
        </w:rPr>
        <w:t xml:space="preserve">  </w:t>
      </w:r>
      <w:r w:rsidR="003028C0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3028C0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3028C0" w:rsidRDefault="00D97C50" w:rsidP="003028C0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59" type="#_x0000_t32" style="position:absolute;left:0;text-align:left;margin-left:113.4pt;margin-top:.35pt;width:57.05pt;height:48.65pt;flip:x;z-index:252822016" o:connectortype="straight"/>
        </w:pict>
      </w:r>
      <w:r w:rsidR="003028C0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3028C0" w:rsidRPr="00F25765" w:rsidRDefault="00D97C50" w:rsidP="003028C0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57" style="position:absolute;left:0;text-align:left;margin-left:266.3pt;margin-top:5.85pt;width:43.1pt;height:42.1pt;z-index:25281996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57">
              <w:txbxContent>
                <w:p w:rsidR="00307556" w:rsidRPr="00C21842" w:rsidRDefault="00307556" w:rsidP="003028C0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13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67" style="position:absolute;left:0;text-align:left;margin-left:74.25pt;margin-top:9.85pt;width:43.1pt;height:42.1pt;z-index:25283020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67">
              <w:txbxContent>
                <w:p w:rsidR="00307556" w:rsidRPr="00C21842" w:rsidRDefault="00307556" w:rsidP="003028C0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9</w:t>
                  </w:r>
                </w:p>
              </w:txbxContent>
            </v:textbox>
          </v:oval>
        </w:pict>
      </w:r>
    </w:p>
    <w:p w:rsidR="003028C0" w:rsidRDefault="00D97C50" w:rsidP="003028C0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66" type="#_x0000_t32" style="position:absolute;left:0;text-align:left;margin-left:109.85pt;margin-top:17.95pt;width:46.8pt;height:48.6pt;z-index:25282918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62" type="#_x0000_t32" style="position:absolute;left:0;text-align:left;margin-left:236.8pt;margin-top:13.45pt;width:37.4pt;height:53.1pt;flip:x;z-index:25282508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69" type="#_x0000_t32" style="position:absolute;left:0;text-align:left;margin-left:306.1pt;margin-top:8pt;width:69.55pt;height:58.55pt;z-index:252832256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65" type="#_x0000_t32" style="position:absolute;left:0;text-align:left;margin-left:32.5pt;margin-top:16.75pt;width:47.05pt;height:46.6pt;flip:x;z-index:252828160" o:connectortype="straight"/>
        </w:pict>
      </w:r>
      <w:r w:rsidR="003028C0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3028C0" w:rsidRDefault="00D97C50" w:rsidP="003028C0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63" style="position:absolute;left:0;text-align:left;margin-left:372.3pt;margin-top:26.05pt;width:43.1pt;height:43.3pt;z-index:25282611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63">
              <w:txbxContent>
                <w:p w:rsidR="00307556" w:rsidRPr="00C21842" w:rsidRDefault="00307556" w:rsidP="003028C0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D7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58" style="position:absolute;left:0;text-align:left;margin-left:.55pt;margin-top:29.25pt;width:43.1pt;height:43.3pt;z-index:25282099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58">
              <w:txbxContent>
                <w:p w:rsidR="00307556" w:rsidRPr="00A94B43" w:rsidRDefault="00307556" w:rsidP="003028C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3028C0" w:rsidRDefault="00D97C50" w:rsidP="003028C0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64" style="position:absolute;left:0;text-align:left;margin-left:206.85pt;margin-top:4.15pt;width:43.1pt;height:43.5pt;z-index:2528271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64">
              <w:txbxContent>
                <w:p w:rsidR="00307556" w:rsidRPr="00C21842" w:rsidRDefault="00307556" w:rsidP="003028C0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C6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561" style="position:absolute;left:0;text-align:left;margin-left:141.2pt;margin-top:.95pt;width:44.95pt;height:43.5pt;z-index:252824064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61">
              <w:txbxContent>
                <w:p w:rsidR="00307556" w:rsidRPr="00F47BBF" w:rsidRDefault="00307556" w:rsidP="003028C0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3028C0" w:rsidRDefault="003028C0" w:rsidP="003028C0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F84AA6" w:rsidRDefault="005242C0" w:rsidP="00F409ED">
      <w:pPr>
        <w:rPr>
          <w:rFonts w:asciiTheme="minorEastAsia" w:eastAsiaTheme="minorEastAsia" w:hAnsiTheme="minorEastAsia"/>
          <w:b/>
          <w:sz w:val="28"/>
        </w:rPr>
      </w:pP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</w:rPr>
        <w:t xml:space="preserve">  </w:t>
      </w:r>
      <w:r w:rsidR="008704C5">
        <w:rPr>
          <w:rFonts w:asciiTheme="minorEastAsia" w:eastAsiaTheme="minorEastAsia" w:hAnsiTheme="minorEastAsia" w:hint="eastAsia"/>
          <w:b/>
          <w:sz w:val="36"/>
          <w:szCs w:val="36"/>
        </w:rPr>
        <w:t xml:space="preserve"> ●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带权路径</w:t>
      </w:r>
      <w:proofErr w:type="gramEnd"/>
      <w:r w:rsidR="00407086">
        <w:rPr>
          <w:rFonts w:asciiTheme="minorEastAsia" w:eastAsiaTheme="minorEastAsia" w:hAnsiTheme="minorEastAsia" w:hint="eastAsia"/>
          <w:b/>
          <w:sz w:val="36"/>
          <w:szCs w:val="36"/>
        </w:rPr>
        <w:t>长度</w:t>
      </w:r>
      <w:r w:rsidR="00B84483">
        <w:rPr>
          <w:rFonts w:asciiTheme="minorEastAsia" w:eastAsiaTheme="minorEastAsia" w:hAnsiTheme="minorEastAsia" w:hint="eastAsia"/>
          <w:b/>
          <w:sz w:val="36"/>
          <w:szCs w:val="36"/>
        </w:rPr>
        <w:t>（WPL）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最小的二叉树称为最优二叉树。哈夫曼提出了构造最优二叉树的方法，所以又称</w:t>
      </w:r>
      <w:r w:rsidR="00407086">
        <w:rPr>
          <w:rFonts w:asciiTheme="minorEastAsia" w:eastAsiaTheme="minorEastAsia" w:hAnsiTheme="minorEastAsia" w:hint="eastAsia"/>
          <w:b/>
          <w:sz w:val="36"/>
          <w:szCs w:val="36"/>
        </w:rPr>
        <w:t>其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为哈夫曼树。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</w:t>
      </w:r>
      <w:r w:rsidR="009B5D0B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="009B5D0B">
        <w:rPr>
          <w:rFonts w:asciiTheme="minorEastAsia" w:eastAsiaTheme="minorEastAsia" w:hAnsiTheme="minorEastAsia" w:hint="eastAsia"/>
          <w:b/>
          <w:sz w:val="36"/>
          <w:szCs w:val="36"/>
        </w:rPr>
        <w:t>.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="009B5D0B">
        <w:rPr>
          <w:rFonts w:asciiTheme="minorEastAsia" w:eastAsiaTheme="minorEastAsia" w:hAnsiTheme="minorEastAsia" w:hint="eastAsia"/>
          <w:b/>
          <w:sz w:val="36"/>
          <w:szCs w:val="36"/>
        </w:rPr>
        <w:t>.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2哈夫曼树的构造方法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如何构造一棵哈夫曼树呢？根据哈夫曼树的定义，一棵哈夫曼树要使其WPL为最小，必须使权值越大</w:t>
      </w:r>
      <w:r w:rsidR="00102D9F">
        <w:rPr>
          <w:rFonts w:asciiTheme="minorEastAsia" w:eastAsiaTheme="minorEastAsia" w:hAnsiTheme="minorEastAsia" w:hint="eastAsia"/>
          <w:b/>
          <w:sz w:val="36"/>
          <w:szCs w:val="36"/>
        </w:rPr>
        <w:t>（小）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的叶子结点</w:t>
      </w:r>
      <w:r w:rsidR="00102D9F">
        <w:rPr>
          <w:rFonts w:asciiTheme="minorEastAsia" w:eastAsiaTheme="minorEastAsia" w:hAnsiTheme="minorEastAsia" w:hint="eastAsia"/>
          <w:b/>
          <w:sz w:val="36"/>
          <w:szCs w:val="36"/>
        </w:rPr>
        <w:t>离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根结点</w:t>
      </w:r>
      <w:r w:rsidR="00102D9F">
        <w:rPr>
          <w:rFonts w:asciiTheme="minorEastAsia" w:eastAsiaTheme="minorEastAsia" w:hAnsiTheme="minorEastAsia" w:hint="eastAsia"/>
          <w:b/>
          <w:sz w:val="36"/>
          <w:szCs w:val="36"/>
        </w:rPr>
        <w:t>越近（远）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5242C0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哈夫曼提出了构造的方法，俗称哈夫曼算法：</w:t>
      </w:r>
    </w:p>
    <w:p w:rsidR="0098794E" w:rsidRPr="0098794E" w:rsidRDefault="0098794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设有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n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个</w:t>
      </w:r>
      <w:proofErr w:type="gramEnd"/>
      <w:r w:rsidR="00131B8C">
        <w:rPr>
          <w:rFonts w:asciiTheme="minorEastAsia" w:eastAsiaTheme="minorEastAsia" w:hAnsiTheme="minorEastAsia" w:hint="eastAsia"/>
          <w:b/>
          <w:sz w:val="36"/>
          <w:szCs w:val="36"/>
        </w:rPr>
        <w:t>叶子结点的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权值</w:t>
      </w:r>
      <w:r w:rsidR="00796D80">
        <w:rPr>
          <w:rFonts w:asciiTheme="minorEastAsia" w:eastAsiaTheme="minorEastAsia" w:hAnsiTheme="minorEastAsia" w:hint="eastAsia"/>
          <w:b/>
          <w:sz w:val="36"/>
          <w:szCs w:val="36"/>
        </w:rPr>
        <w:t>分别为</w:t>
      </w:r>
      <w:r w:rsidR="00131B8C">
        <w:rPr>
          <w:rFonts w:asciiTheme="minorEastAsia" w:eastAsiaTheme="minorEastAsia" w:hAnsiTheme="minorEastAsia"/>
          <w:b/>
          <w:sz w:val="36"/>
          <w:szCs w:val="36"/>
        </w:rPr>
        <w:t>W1,W2,…,</w:t>
      </w:r>
      <w:proofErr w:type="spellStart"/>
      <w:r w:rsidR="00131B8C">
        <w:rPr>
          <w:rFonts w:asciiTheme="minorEastAsia" w:eastAsiaTheme="minorEastAsia" w:hAnsiTheme="minorEastAsia"/>
          <w:b/>
          <w:sz w:val="36"/>
          <w:szCs w:val="36"/>
        </w:rPr>
        <w:t>Wn</w:t>
      </w:r>
      <w:proofErr w:type="spellEnd"/>
      <w:r w:rsidR="00C4172E">
        <w:rPr>
          <w:rFonts w:asciiTheme="minorEastAsia" w:eastAsiaTheme="minorEastAsia" w:hAnsiTheme="minorEastAsia" w:hint="eastAsia"/>
          <w:b/>
          <w:position w:val="-14"/>
          <w:sz w:val="36"/>
          <w:szCs w:val="36"/>
        </w:rPr>
        <w:t>，</w:t>
      </w:r>
      <w:r w:rsidR="00C4172E">
        <w:rPr>
          <w:rFonts w:asciiTheme="minorEastAsia" w:eastAsiaTheme="minorEastAsia" w:hAnsiTheme="minorEastAsia" w:hint="eastAsia"/>
          <w:b/>
          <w:sz w:val="36"/>
          <w:szCs w:val="36"/>
        </w:rPr>
        <w:t>构造</w:t>
      </w:r>
      <w:r w:rsidR="00C4172E" w:rsidRPr="00F84AA6">
        <w:rPr>
          <w:rFonts w:asciiTheme="minorEastAsia" w:eastAsiaTheme="minorEastAsia" w:hAnsiTheme="minorEastAsia" w:hint="eastAsia"/>
          <w:b/>
          <w:sz w:val="36"/>
          <w:szCs w:val="36"/>
        </w:rPr>
        <w:t>哈夫曼树</w:t>
      </w:r>
      <w:r w:rsidR="00131B8C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5B42DC">
        <w:rPr>
          <w:rFonts w:asciiTheme="minorEastAsia" w:eastAsiaTheme="minorEastAsia" w:hAnsiTheme="minorEastAsia" w:hint="eastAsia"/>
          <w:b/>
          <w:sz w:val="36"/>
          <w:szCs w:val="36"/>
        </w:rPr>
        <w:t>方法如下</w:t>
      </w:r>
      <w:r w:rsidR="005B42DC">
        <w:rPr>
          <w:rFonts w:asciiTheme="minorEastAsia" w:eastAsiaTheme="minorEastAsia" w:hAnsiTheme="minorEastAsia"/>
          <w:b/>
          <w:sz w:val="36"/>
          <w:szCs w:val="36"/>
        </w:rPr>
        <w:t>：</w:t>
      </w:r>
    </w:p>
    <w:p w:rsidR="00C4172E" w:rsidRDefault="007F1D46" w:rsidP="00F84AA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>
        <w:rPr>
          <w:rFonts w:ascii="Calibri" w:eastAsiaTheme="minorEastAsia" w:hAnsi="Calibri" w:cs="Calibri" w:hint="eastAsia"/>
          <w:b/>
          <w:sz w:val="36"/>
          <w:szCs w:val="36"/>
        </w:rPr>
        <w:t>1</w:t>
      </w:r>
      <w:r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 w:rsidR="00C4172E">
        <w:rPr>
          <w:rFonts w:ascii="Calibri" w:eastAsiaTheme="minorEastAsia" w:hAnsi="Calibri" w:cs="Calibri" w:hint="eastAsia"/>
          <w:b/>
          <w:sz w:val="36"/>
          <w:szCs w:val="36"/>
        </w:rPr>
        <w:t>将</w:t>
      </w:r>
      <w:r w:rsidR="00B30298">
        <w:rPr>
          <w:rFonts w:asciiTheme="minorEastAsia" w:eastAsiaTheme="minorEastAsia" w:hAnsiTheme="minorEastAsia"/>
          <w:b/>
          <w:sz w:val="36"/>
          <w:szCs w:val="36"/>
        </w:rPr>
        <w:t>W1,W2,…,</w:t>
      </w:r>
      <w:proofErr w:type="spellStart"/>
      <w:r w:rsidR="00B30298">
        <w:rPr>
          <w:rFonts w:asciiTheme="minorEastAsia" w:eastAsiaTheme="minorEastAsia" w:hAnsiTheme="minorEastAsia"/>
          <w:b/>
          <w:sz w:val="36"/>
          <w:szCs w:val="36"/>
        </w:rPr>
        <w:t>Wn</w:t>
      </w:r>
      <w:proofErr w:type="spellEnd"/>
      <w:r w:rsidR="00C4172E">
        <w:rPr>
          <w:rFonts w:asciiTheme="minorEastAsia" w:eastAsiaTheme="minorEastAsia" w:hAnsiTheme="minorEastAsia" w:hint="eastAsia"/>
          <w:b/>
          <w:sz w:val="36"/>
          <w:szCs w:val="36"/>
        </w:rPr>
        <w:t>看成是有n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棵</w:t>
      </w:r>
      <w:r w:rsidR="00403828">
        <w:rPr>
          <w:rFonts w:asciiTheme="minorEastAsia" w:eastAsiaTheme="minorEastAsia" w:hAnsiTheme="minorEastAsia" w:hint="eastAsia"/>
          <w:b/>
          <w:sz w:val="36"/>
          <w:szCs w:val="36"/>
        </w:rPr>
        <w:t>二叉树的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森林</w:t>
      </w:r>
      <w:r w:rsidR="00C4172E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每棵</w:t>
      </w:r>
      <w:r w:rsidR="00403828">
        <w:rPr>
          <w:rFonts w:asciiTheme="minorEastAsia" w:eastAsiaTheme="minorEastAsia" w:hAnsiTheme="minorEastAsia" w:hint="eastAsia"/>
          <w:b/>
          <w:sz w:val="36"/>
          <w:szCs w:val="36"/>
        </w:rPr>
        <w:t>二叉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="00C4172E">
        <w:rPr>
          <w:rFonts w:asciiTheme="minorEastAsia" w:eastAsiaTheme="minorEastAsia" w:hAnsiTheme="minorEastAsia" w:hint="eastAsia"/>
          <w:b/>
          <w:sz w:val="36"/>
          <w:szCs w:val="36"/>
        </w:rPr>
        <w:t>仅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有</w:t>
      </w:r>
      <w:r w:rsidR="00C4172E">
        <w:rPr>
          <w:rFonts w:asciiTheme="minorEastAsia" w:eastAsiaTheme="minorEastAsia" w:hAnsiTheme="minorEastAsia" w:hint="eastAsia"/>
          <w:b/>
          <w:sz w:val="36"/>
          <w:szCs w:val="36"/>
        </w:rPr>
        <w:t>一个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C4172E">
        <w:rPr>
          <w:rFonts w:asciiTheme="minorEastAsia" w:eastAsiaTheme="minorEastAsia" w:hAnsiTheme="minorEastAsia" w:hint="eastAsia"/>
          <w:b/>
          <w:sz w:val="36"/>
          <w:szCs w:val="36"/>
        </w:rPr>
        <w:t>）；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7F1D46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7F1D46">
        <w:rPr>
          <w:rFonts w:ascii="Calibri" w:eastAsiaTheme="minorEastAsia" w:hAnsi="Calibri" w:cs="Calibri" w:hint="eastAsia"/>
          <w:b/>
          <w:sz w:val="36"/>
          <w:szCs w:val="36"/>
        </w:rPr>
        <w:t>2</w:t>
      </w:r>
      <w:r w:rsidR="007F1D46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 w:rsidR="00267E5D">
        <w:rPr>
          <w:rFonts w:asciiTheme="minorEastAsia" w:eastAsiaTheme="minorEastAsia" w:hAnsiTheme="minorEastAsia" w:hint="eastAsia"/>
          <w:b/>
          <w:sz w:val="36"/>
          <w:szCs w:val="36"/>
        </w:rPr>
        <w:t>在森林中选取两个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权值最小的</w:t>
      </w:r>
      <w:r w:rsidR="00267E5D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267E5D">
        <w:rPr>
          <w:rFonts w:asciiTheme="minorEastAsia" w:eastAsiaTheme="minorEastAsia" w:hAnsiTheme="minorEastAsia" w:hint="eastAsia"/>
          <w:b/>
          <w:sz w:val="36"/>
          <w:szCs w:val="36"/>
        </w:rPr>
        <w:t>可能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不止</w:t>
      </w:r>
      <w:r w:rsidR="006522FF">
        <w:rPr>
          <w:rFonts w:asciiTheme="minorEastAsia" w:eastAsiaTheme="minorEastAsia" w:hAnsiTheme="minorEastAsia" w:hint="eastAsia"/>
          <w:b/>
          <w:sz w:val="36"/>
          <w:szCs w:val="36"/>
        </w:rPr>
        <w:t>一种选取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）分别作为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左</w:t>
      </w:r>
      <w:r w:rsidR="00267E5D">
        <w:rPr>
          <w:rFonts w:asciiTheme="minorEastAsia" w:eastAsiaTheme="minorEastAsia" w:hAnsiTheme="minorEastAsia" w:hint="eastAsia"/>
          <w:b/>
          <w:sz w:val="36"/>
          <w:szCs w:val="36"/>
        </w:rPr>
        <w:t>孩子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和右</w:t>
      </w:r>
      <w:r w:rsidR="00267E5D">
        <w:rPr>
          <w:rFonts w:asciiTheme="minorEastAsia" w:eastAsiaTheme="minorEastAsia" w:hAnsiTheme="minorEastAsia" w:hint="eastAsia"/>
          <w:b/>
          <w:sz w:val="36"/>
          <w:szCs w:val="36"/>
        </w:rPr>
        <w:t>孩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子</w:t>
      </w:r>
      <w:proofErr w:type="gramEnd"/>
      <w:r w:rsidR="00267E5D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（左右</w:t>
      </w:r>
      <w:r w:rsidR="00267E5D">
        <w:rPr>
          <w:rFonts w:asciiTheme="minorEastAsia" w:eastAsiaTheme="minorEastAsia" w:hAnsiTheme="minorEastAsia" w:hint="eastAsia"/>
          <w:b/>
          <w:sz w:val="36"/>
          <w:szCs w:val="36"/>
        </w:rPr>
        <w:t>孩子顺序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可随意）添加一个根结点</w:t>
      </w:r>
      <w:r w:rsidR="00267E5D">
        <w:rPr>
          <w:rFonts w:asciiTheme="minorEastAsia" w:eastAsiaTheme="minorEastAsia" w:hAnsiTheme="minorEastAsia" w:hint="eastAsia"/>
          <w:b/>
          <w:sz w:val="36"/>
          <w:szCs w:val="36"/>
        </w:rPr>
        <w:t>（其</w:t>
      </w:r>
      <w:r w:rsidR="00267E5D" w:rsidRPr="00F84AA6">
        <w:rPr>
          <w:rFonts w:asciiTheme="minorEastAsia" w:eastAsiaTheme="minorEastAsia" w:hAnsiTheme="minorEastAsia" w:hint="eastAsia"/>
          <w:b/>
          <w:sz w:val="36"/>
          <w:szCs w:val="36"/>
        </w:rPr>
        <w:t>权值为左右</w:t>
      </w:r>
      <w:r w:rsidR="00267E5D">
        <w:rPr>
          <w:rFonts w:asciiTheme="minorEastAsia" w:eastAsiaTheme="minorEastAsia" w:hAnsiTheme="minorEastAsia" w:hint="eastAsia"/>
          <w:b/>
          <w:sz w:val="36"/>
          <w:szCs w:val="36"/>
        </w:rPr>
        <w:t>孩</w:t>
      </w:r>
      <w:r w:rsidR="00267E5D" w:rsidRPr="00F84AA6">
        <w:rPr>
          <w:rFonts w:asciiTheme="minorEastAsia" w:eastAsiaTheme="minorEastAsia" w:hAnsiTheme="minorEastAsia" w:hint="eastAsia"/>
          <w:b/>
          <w:sz w:val="36"/>
          <w:szCs w:val="36"/>
        </w:rPr>
        <w:t>子结点</w:t>
      </w:r>
      <w:r w:rsidR="00267E5D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267E5D" w:rsidRPr="00F84AA6">
        <w:rPr>
          <w:rFonts w:asciiTheme="minorEastAsia" w:eastAsiaTheme="minorEastAsia" w:hAnsiTheme="minorEastAsia" w:hint="eastAsia"/>
          <w:b/>
          <w:sz w:val="36"/>
          <w:szCs w:val="36"/>
        </w:rPr>
        <w:t>权值之和</w:t>
      </w:r>
      <w:r w:rsidR="00267E5D">
        <w:rPr>
          <w:rFonts w:asciiTheme="minorEastAsia" w:eastAsiaTheme="minorEastAsia" w:hAnsiTheme="minorEastAsia"/>
          <w:b/>
          <w:sz w:val="36"/>
          <w:szCs w:val="36"/>
        </w:rPr>
        <w:t>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，构造一棵新的二叉树</w:t>
      </w:r>
      <w:r w:rsidR="00BE7E7E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6522FF">
        <w:rPr>
          <w:rFonts w:asciiTheme="minorEastAsia" w:eastAsiaTheme="minorEastAsia" w:hAnsiTheme="minorEastAsia" w:hint="eastAsia"/>
          <w:b/>
          <w:sz w:val="36"/>
          <w:szCs w:val="36"/>
        </w:rPr>
        <w:t>与</w:t>
      </w:r>
      <w:r w:rsidR="006522FF">
        <w:rPr>
          <w:rFonts w:asciiTheme="minorEastAsia" w:eastAsiaTheme="minorEastAsia" w:hAnsiTheme="minorEastAsia"/>
          <w:b/>
          <w:sz w:val="36"/>
          <w:szCs w:val="36"/>
        </w:rPr>
        <w:t>未使用过的结点或子树</w:t>
      </w:r>
      <w:r w:rsidR="0049241A">
        <w:rPr>
          <w:rFonts w:asciiTheme="minorEastAsia" w:eastAsiaTheme="minorEastAsia" w:hAnsiTheme="minorEastAsia" w:hint="eastAsia"/>
          <w:b/>
          <w:sz w:val="36"/>
          <w:szCs w:val="36"/>
        </w:rPr>
        <w:t>组</w:t>
      </w:r>
      <w:r w:rsidR="00BE7E7E">
        <w:rPr>
          <w:rFonts w:asciiTheme="minorEastAsia" w:eastAsiaTheme="minorEastAsia" w:hAnsiTheme="minorEastAsia" w:hint="eastAsia"/>
          <w:b/>
          <w:sz w:val="36"/>
          <w:szCs w:val="36"/>
        </w:rPr>
        <w:t>成新的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森林。</w:t>
      </w:r>
    </w:p>
    <w:p w:rsidR="005242C0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7F1D46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7F1D46">
        <w:rPr>
          <w:rFonts w:ascii="Calibri" w:eastAsiaTheme="minorEastAsia" w:hAnsi="Calibri" w:cs="Calibri" w:hint="eastAsia"/>
          <w:b/>
          <w:sz w:val="36"/>
          <w:szCs w:val="36"/>
        </w:rPr>
        <w:t>3</w:t>
      </w:r>
      <w:r w:rsidR="007F1D46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重复</w:t>
      </w:r>
      <w:r w:rsidR="007F1D46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7F1D46">
        <w:rPr>
          <w:rFonts w:ascii="Calibri" w:eastAsiaTheme="minorEastAsia" w:hAnsi="Calibri" w:cs="Calibri" w:hint="eastAsia"/>
          <w:b/>
          <w:sz w:val="36"/>
          <w:szCs w:val="36"/>
        </w:rPr>
        <w:t>2</w:t>
      </w:r>
      <w:r w:rsidR="007F1D46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直到</w:t>
      </w:r>
      <w:r w:rsidR="00824B48">
        <w:rPr>
          <w:rFonts w:asciiTheme="minorEastAsia" w:eastAsiaTheme="minorEastAsia" w:hAnsiTheme="minorEastAsia" w:hint="eastAsia"/>
          <w:b/>
          <w:sz w:val="36"/>
          <w:szCs w:val="36"/>
        </w:rPr>
        <w:t>森林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中</w:t>
      </w:r>
      <w:r w:rsidR="00195D91">
        <w:rPr>
          <w:rFonts w:asciiTheme="minorEastAsia" w:eastAsiaTheme="minorEastAsia" w:hAnsiTheme="minorEastAsia" w:hint="eastAsia"/>
          <w:b/>
          <w:sz w:val="36"/>
          <w:szCs w:val="36"/>
        </w:rPr>
        <w:t>构成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一棵二叉树为止，该二叉树就是哈夫曼树。</w:t>
      </w:r>
    </w:p>
    <w:p w:rsidR="00BA59D0" w:rsidRPr="00F84AA6" w:rsidRDefault="00BA59D0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注意</w:t>
      </w:r>
      <w:r>
        <w:rPr>
          <w:rFonts w:asciiTheme="minorEastAsia" w:eastAsiaTheme="minorEastAsia" w:hAnsiTheme="minorEastAsia"/>
          <w:b/>
          <w:sz w:val="36"/>
          <w:szCs w:val="36"/>
        </w:rPr>
        <w:t>：每个</w:t>
      </w:r>
      <w:r w:rsidR="009409FA">
        <w:rPr>
          <w:rFonts w:asciiTheme="minorEastAsia" w:eastAsiaTheme="minorEastAsia" w:hAnsiTheme="minorEastAsia"/>
          <w:b/>
          <w:sz w:val="36"/>
          <w:szCs w:val="36"/>
        </w:rPr>
        <w:t>叶子</w:t>
      </w:r>
      <w:r w:rsidR="009409FA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195D91">
        <w:rPr>
          <w:rFonts w:asciiTheme="minorEastAsia" w:eastAsiaTheme="minorEastAsia" w:hAnsiTheme="minorEastAsia" w:hint="eastAsia"/>
          <w:b/>
          <w:sz w:val="36"/>
          <w:szCs w:val="36"/>
        </w:rPr>
        <w:t>子</w:t>
      </w:r>
      <w:r>
        <w:rPr>
          <w:rFonts w:asciiTheme="minorEastAsia" w:eastAsiaTheme="minorEastAsia" w:hAnsiTheme="minorEastAsia"/>
          <w:b/>
          <w:sz w:val="36"/>
          <w:szCs w:val="36"/>
        </w:rPr>
        <w:t>树</w:t>
      </w:r>
      <w:r w:rsidR="00195D91">
        <w:rPr>
          <w:rFonts w:asciiTheme="minorEastAsia" w:eastAsiaTheme="minorEastAsia" w:hAnsiTheme="minorEastAsia" w:hint="eastAsia"/>
          <w:b/>
          <w:sz w:val="36"/>
          <w:szCs w:val="36"/>
        </w:rPr>
        <w:t>和根</w:t>
      </w:r>
      <w:r w:rsidR="00824B48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FA0EBE">
        <w:rPr>
          <w:rFonts w:asciiTheme="minorEastAsia" w:eastAsiaTheme="minorEastAsia" w:hAnsiTheme="minorEastAsia" w:hint="eastAsia"/>
          <w:b/>
          <w:sz w:val="36"/>
          <w:szCs w:val="36"/>
        </w:rPr>
        <w:t>只能使用一次</w:t>
      </w:r>
      <w:r w:rsidR="003D0DB0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5242C0" w:rsidRPr="00F84AA6" w:rsidRDefault="00387D6F" w:rsidP="00387D6F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5552CB" w:rsidRPr="00F84AA6">
        <w:rPr>
          <w:rFonts w:asciiTheme="minorEastAsia" w:eastAsiaTheme="minorEastAsia" w:hAnsiTheme="minorEastAsia" w:hint="eastAsia"/>
          <w:b/>
          <w:sz w:val="36"/>
          <w:szCs w:val="36"/>
        </w:rPr>
        <w:t>例1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r w:rsidR="00D03E9B" w:rsidRPr="00F84AA6">
        <w:rPr>
          <w:rFonts w:asciiTheme="minorEastAsia" w:eastAsiaTheme="minorEastAsia" w:hAnsiTheme="minorEastAsia" w:hint="eastAsia"/>
          <w:b/>
          <w:sz w:val="36"/>
          <w:szCs w:val="36"/>
        </w:rPr>
        <w:t>设有</w:t>
      </w:r>
      <w:r w:rsidR="00B771AC" w:rsidRPr="00F84AA6">
        <w:rPr>
          <w:rFonts w:asciiTheme="minorEastAsia" w:eastAsiaTheme="minorEastAsia" w:hAnsiTheme="minorEastAsia" w:hint="eastAsia"/>
          <w:b/>
          <w:sz w:val="36"/>
          <w:szCs w:val="36"/>
        </w:rPr>
        <w:t>4个</w:t>
      </w:r>
      <w:r w:rsidR="00480454" w:rsidRPr="00F84AA6">
        <w:rPr>
          <w:rFonts w:asciiTheme="minorEastAsia" w:eastAsiaTheme="minorEastAsia" w:hAnsiTheme="minorEastAsia" w:hint="eastAsia"/>
          <w:b/>
          <w:sz w:val="36"/>
          <w:szCs w:val="36"/>
        </w:rPr>
        <w:t>叶子</w:t>
      </w:r>
      <w:r w:rsidR="00B771AC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663F17">
        <w:rPr>
          <w:rFonts w:asciiTheme="minorEastAsia" w:eastAsiaTheme="minorEastAsia" w:hAnsiTheme="minorEastAsia" w:hint="eastAsia"/>
          <w:b/>
          <w:sz w:val="36"/>
          <w:szCs w:val="36"/>
        </w:rPr>
        <w:t>A，B，C，</w:t>
      </w:r>
      <w:r w:rsidR="008B5E10">
        <w:rPr>
          <w:rFonts w:asciiTheme="minorEastAsia" w:eastAsiaTheme="minorEastAsia" w:hAnsiTheme="minorEastAsia" w:hint="eastAsia"/>
          <w:b/>
          <w:sz w:val="36"/>
          <w:szCs w:val="36"/>
        </w:rPr>
        <w:t>D</w:t>
      </w:r>
      <w:r w:rsidR="00B771AC" w:rsidRPr="00F84AA6">
        <w:rPr>
          <w:rFonts w:asciiTheme="minorEastAsia" w:eastAsiaTheme="minorEastAsia" w:hAnsiTheme="minorEastAsia" w:hint="eastAsia"/>
          <w:b/>
          <w:sz w:val="36"/>
          <w:szCs w:val="36"/>
        </w:rPr>
        <w:t>的权值分别是4</w:t>
      </w:r>
      <w:r w:rsidR="00663F17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B771AC" w:rsidRPr="00F84AA6">
        <w:rPr>
          <w:rFonts w:asciiTheme="minorEastAsia" w:eastAsiaTheme="minorEastAsia" w:hAnsiTheme="minorEastAsia" w:hint="eastAsia"/>
          <w:b/>
          <w:sz w:val="36"/>
          <w:szCs w:val="36"/>
        </w:rPr>
        <w:t>5</w:t>
      </w:r>
      <w:r w:rsidR="00663F17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B771AC" w:rsidRPr="00F84AA6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="00663F17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B771AC" w:rsidRPr="00F84AA6">
        <w:rPr>
          <w:rFonts w:asciiTheme="minorEastAsia" w:eastAsiaTheme="minorEastAsia" w:hAnsiTheme="minorEastAsia" w:hint="eastAsia"/>
          <w:b/>
          <w:sz w:val="36"/>
          <w:szCs w:val="36"/>
        </w:rPr>
        <w:t>7，构建哈夫曼树</w:t>
      </w:r>
    </w:p>
    <w:p w:rsidR="005242C0" w:rsidRPr="00F84AA6" w:rsidRDefault="005242C0" w:rsidP="003F7CB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第1步：</w:t>
      </w:r>
      <w:r w:rsidR="009F66A3">
        <w:rPr>
          <w:rFonts w:asciiTheme="minorEastAsia" w:eastAsiaTheme="minorEastAsia" w:hAnsiTheme="minorEastAsia" w:hint="eastAsia"/>
          <w:b/>
          <w:sz w:val="36"/>
          <w:szCs w:val="36"/>
        </w:rPr>
        <w:t>在</w:t>
      </w:r>
      <w:r w:rsidR="007F7E19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9F66A3">
        <w:rPr>
          <w:rFonts w:asciiTheme="minorEastAsia" w:eastAsiaTheme="minorEastAsia" w:hAnsiTheme="minorEastAsia" w:hint="eastAsia"/>
          <w:b/>
          <w:sz w:val="36"/>
          <w:szCs w:val="36"/>
        </w:rPr>
        <w:t>4，5，6，</w:t>
      </w:r>
      <w:r w:rsidR="007F7E19" w:rsidRPr="00F84AA6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="009F66A3">
        <w:rPr>
          <w:rFonts w:asciiTheme="minorEastAsia" w:eastAsiaTheme="minorEastAsia" w:hAnsiTheme="minorEastAsia" w:hint="eastAsia"/>
          <w:b/>
          <w:sz w:val="36"/>
          <w:szCs w:val="36"/>
        </w:rPr>
        <w:t>中</w:t>
      </w:r>
      <w:r w:rsidR="009F66A3">
        <w:rPr>
          <w:rFonts w:asciiTheme="minorEastAsia" w:eastAsiaTheme="minorEastAsia" w:hAnsiTheme="minorEastAsia"/>
          <w:b/>
          <w:sz w:val="36"/>
          <w:szCs w:val="36"/>
        </w:rPr>
        <w:t>选</w:t>
      </w:r>
      <w:r w:rsidR="009F66A3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1926B5">
        <w:rPr>
          <w:rFonts w:asciiTheme="minorEastAsia" w:eastAsiaTheme="minorEastAsia" w:hAnsiTheme="minorEastAsia" w:hint="eastAsia"/>
          <w:b/>
          <w:sz w:val="36"/>
          <w:szCs w:val="36"/>
        </w:rPr>
        <w:t>4和5</w:t>
      </w:r>
    </w:p>
    <w:p w:rsidR="008B5E10" w:rsidRDefault="00D97C50" w:rsidP="008B5E10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4573" style="position:absolute;left:0;text-align:left;margin-left:93.45pt;margin-top:29.25pt;width:44.95pt;height:43.5pt;z-index:252837376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73">
              <w:txbxContent>
                <w:p w:rsidR="00307556" w:rsidRPr="00F47BBF" w:rsidRDefault="00307556" w:rsidP="008B5E10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75" style="position:absolute;left:0;text-align:left;margin-left:282.55pt;margin-top:29.05pt;width:43.1pt;height:43.3pt;z-index:25283942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75">
              <w:txbxContent>
                <w:p w:rsidR="00307556" w:rsidRPr="00C21842" w:rsidRDefault="00307556" w:rsidP="008B5E10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D7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76" style="position:absolute;left:0;text-align:left;margin-left:181.6pt;margin-top:29.05pt;width:43.1pt;height:43.5pt;z-index:252840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76">
              <w:txbxContent>
                <w:p w:rsidR="00307556" w:rsidRPr="00C21842" w:rsidRDefault="00307556" w:rsidP="008B5E10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C6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71" style="position:absolute;left:0;text-align:left;margin-left:.55pt;margin-top:29.25pt;width:43.1pt;height:43.3pt;z-index:25283532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71">
              <w:txbxContent>
                <w:p w:rsidR="00307556" w:rsidRPr="00A94B43" w:rsidRDefault="00307556" w:rsidP="008B5E10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3F7CB5" w:rsidRDefault="003F7CB5" w:rsidP="008B5E10">
      <w:pPr>
        <w:ind w:firstLine="1"/>
        <w:rPr>
          <w:rFonts w:asciiTheme="minorEastAsia" w:eastAsiaTheme="minorEastAsia" w:hAnsiTheme="minorEastAsia"/>
          <w:b/>
          <w:sz w:val="36"/>
          <w:szCs w:val="36"/>
        </w:rPr>
      </w:pPr>
    </w:p>
    <w:p w:rsidR="003F7CB5" w:rsidRDefault="003F7CB5" w:rsidP="008B5E10">
      <w:pPr>
        <w:ind w:firstLine="1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Default="005242C0" w:rsidP="008B5E10">
      <w:pPr>
        <w:ind w:firstLine="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第2步：</w:t>
      </w:r>
      <w:r w:rsidR="009F66A3">
        <w:rPr>
          <w:rFonts w:asciiTheme="minorEastAsia" w:eastAsiaTheme="minorEastAsia" w:hAnsiTheme="minorEastAsia" w:hint="eastAsia"/>
          <w:b/>
          <w:sz w:val="36"/>
          <w:szCs w:val="36"/>
        </w:rPr>
        <w:t>在</w:t>
      </w:r>
      <w:r w:rsidR="007F7E19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结点9</w:t>
      </w:r>
      <w:r w:rsidR="009F66A3">
        <w:rPr>
          <w:rFonts w:asciiTheme="minorEastAsia" w:eastAsiaTheme="minorEastAsia" w:hAnsiTheme="minorEastAsia" w:hint="eastAsia"/>
          <w:b/>
          <w:sz w:val="36"/>
          <w:szCs w:val="36"/>
        </w:rPr>
        <w:t>，6，</w:t>
      </w:r>
      <w:r w:rsidR="009F66A3" w:rsidRPr="00F84AA6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="009F66A3">
        <w:rPr>
          <w:rFonts w:asciiTheme="minorEastAsia" w:eastAsiaTheme="minorEastAsia" w:hAnsiTheme="minorEastAsia" w:hint="eastAsia"/>
          <w:b/>
          <w:sz w:val="36"/>
          <w:szCs w:val="36"/>
        </w:rPr>
        <w:t>中选</w:t>
      </w:r>
      <w:r w:rsidR="009F66A3">
        <w:rPr>
          <w:rFonts w:asciiTheme="minorEastAsia" w:eastAsiaTheme="minorEastAsia" w:hAnsiTheme="minorEastAsia"/>
          <w:b/>
          <w:sz w:val="36"/>
          <w:szCs w:val="36"/>
        </w:rPr>
        <w:t>结点</w:t>
      </w:r>
      <w:r w:rsidR="001926B5">
        <w:rPr>
          <w:rFonts w:asciiTheme="minorEastAsia" w:eastAsiaTheme="minorEastAsia" w:hAnsiTheme="minorEastAsia" w:hint="eastAsia"/>
          <w:b/>
          <w:sz w:val="36"/>
          <w:szCs w:val="36"/>
        </w:rPr>
        <w:t>6和7</w:t>
      </w:r>
    </w:p>
    <w:p w:rsidR="00801B1E" w:rsidRPr="00F25765" w:rsidRDefault="00D97C50" w:rsidP="00801B1E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90" style="position:absolute;left:0;text-align:left;margin-left:74.25pt;margin-top:9.85pt;width:43.1pt;height:42.1pt;z-index:25285068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90">
              <w:txbxContent>
                <w:p w:rsidR="00307556" w:rsidRPr="00C21842" w:rsidRDefault="00307556" w:rsidP="00801B1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9</w:t>
                  </w:r>
                </w:p>
              </w:txbxContent>
            </v:textbox>
          </v:oval>
        </w:pict>
      </w:r>
    </w:p>
    <w:p w:rsidR="00801B1E" w:rsidRDefault="00D97C50" w:rsidP="00801B1E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89" type="#_x0000_t32" style="position:absolute;left:0;text-align:left;margin-left:109.85pt;margin-top:17.95pt;width:46.8pt;height:48.6pt;z-index:25284966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88" type="#_x0000_t32" style="position:absolute;left:0;text-align:left;margin-left:32.5pt;margin-top:16.75pt;width:47.05pt;height:46.6pt;flip:x;z-index:252848640" o:connectortype="straight"/>
        </w:pict>
      </w:r>
      <w:r w:rsidR="00801B1E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801B1E" w:rsidRDefault="00D97C50" w:rsidP="00801B1E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86" style="position:absolute;left:0;text-align:left;margin-left:338.15pt;margin-top:29.25pt;width:43.1pt;height:43.3pt;z-index:25284659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86">
              <w:txbxContent>
                <w:p w:rsidR="00307556" w:rsidRPr="00C21842" w:rsidRDefault="00307556" w:rsidP="00801B1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D7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87" style="position:absolute;left:0;text-align:left;margin-left:239.45pt;margin-top:29.05pt;width:43.1pt;height:43.5pt;z-index:2528476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87">
              <w:txbxContent>
                <w:p w:rsidR="00307556" w:rsidRPr="00C21842" w:rsidRDefault="00307556" w:rsidP="00801B1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C6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83" style="position:absolute;left:0;text-align:left;margin-left:.55pt;margin-top:29.25pt;width:43.1pt;height:43.3pt;z-index:25284352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83">
              <w:txbxContent>
                <w:p w:rsidR="00307556" w:rsidRPr="00A94B43" w:rsidRDefault="00307556" w:rsidP="00801B1E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5242C0" w:rsidRPr="00F84AA6" w:rsidRDefault="00D97C50" w:rsidP="00801B1E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4584" style="position:absolute;left:0;text-align:left;margin-left:141.2pt;margin-top:.95pt;width:44.95pt;height:43.5pt;z-index:252844544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84">
              <w:txbxContent>
                <w:p w:rsidR="00307556" w:rsidRPr="00F47BBF" w:rsidRDefault="00307556" w:rsidP="00801B1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DE44D3" w:rsidRDefault="00DE44D3" w:rsidP="006C2082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Default="005242C0" w:rsidP="006C2082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第3步：</w:t>
      </w:r>
      <w:r w:rsidR="009F66A3">
        <w:rPr>
          <w:rFonts w:asciiTheme="minorEastAsia" w:eastAsiaTheme="minorEastAsia" w:hAnsiTheme="minorEastAsia" w:hint="eastAsia"/>
          <w:b/>
          <w:sz w:val="36"/>
          <w:szCs w:val="36"/>
        </w:rPr>
        <w:t>只有</w:t>
      </w:r>
      <w:r w:rsidR="001C5FB2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结点9</w:t>
      </w:r>
      <w:r w:rsidR="009F66A3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1C5FB2" w:rsidRPr="00F84AA6">
        <w:rPr>
          <w:rFonts w:asciiTheme="minorEastAsia" w:eastAsiaTheme="minorEastAsia" w:hAnsiTheme="minorEastAsia" w:hint="eastAsia"/>
          <w:b/>
          <w:sz w:val="36"/>
          <w:szCs w:val="36"/>
        </w:rPr>
        <w:t>13</w:t>
      </w:r>
    </w:p>
    <w:p w:rsidR="00801B1E" w:rsidRDefault="00801B1E" w:rsidP="00801B1E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</w:p>
    <w:p w:rsidR="00801B1E" w:rsidRPr="00F25765" w:rsidRDefault="00D97C50" w:rsidP="00801B1E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92" style="position:absolute;left:0;text-align:left;margin-left:266.3pt;margin-top:5.85pt;width:43.1pt;height:42.1pt;z-index:25285273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592">
              <w:txbxContent>
                <w:p w:rsidR="00307556" w:rsidRPr="00C21842" w:rsidRDefault="00307556" w:rsidP="00801B1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13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00" style="position:absolute;left:0;text-align:left;margin-left:74.25pt;margin-top:9.85pt;width:43.1pt;height:42.1pt;z-index:25286092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00">
              <w:txbxContent>
                <w:p w:rsidR="00307556" w:rsidRPr="00C21842" w:rsidRDefault="00307556" w:rsidP="00801B1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9</w:t>
                  </w:r>
                </w:p>
              </w:txbxContent>
            </v:textbox>
          </v:oval>
        </w:pict>
      </w:r>
    </w:p>
    <w:p w:rsidR="00801B1E" w:rsidRDefault="00D97C50" w:rsidP="00801B1E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599" type="#_x0000_t32" style="position:absolute;left:0;text-align:left;margin-left:109.85pt;margin-top:17.95pt;width:46.8pt;height:48.6pt;z-index:25285990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95" type="#_x0000_t32" style="position:absolute;left:0;text-align:left;margin-left:236.8pt;margin-top:13.45pt;width:37.4pt;height:53.1pt;flip:x;z-index:25285580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01" type="#_x0000_t32" style="position:absolute;left:0;text-align:left;margin-left:306.1pt;margin-top:8pt;width:69.55pt;height:58.55pt;z-index:252861952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598" type="#_x0000_t32" style="position:absolute;left:0;text-align:left;margin-left:32.5pt;margin-top:16.75pt;width:47.05pt;height:46.6pt;flip:x;z-index:252858880" o:connectortype="straight"/>
        </w:pict>
      </w:r>
      <w:r w:rsidR="00801B1E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801B1E" w:rsidRDefault="00D97C50" w:rsidP="00801B1E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96" style="position:absolute;left:0;text-align:left;margin-left:372.3pt;margin-top:26.05pt;width:43.1pt;height:43.3pt;z-index:25285683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96">
              <w:txbxContent>
                <w:p w:rsidR="00307556" w:rsidRPr="00C21842" w:rsidRDefault="00307556" w:rsidP="00801B1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D7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93" style="position:absolute;left:0;text-align:left;margin-left:.55pt;margin-top:29.25pt;width:43.1pt;height:43.3pt;z-index:25285376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93">
              <w:txbxContent>
                <w:p w:rsidR="00307556" w:rsidRPr="00A94B43" w:rsidRDefault="00307556" w:rsidP="00801B1E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801B1E" w:rsidRDefault="00D97C50" w:rsidP="00801B1E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597" style="position:absolute;left:0;text-align:left;margin-left:206.85pt;margin-top:4.15pt;width:43.1pt;height:43.5pt;z-index:2528578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97">
              <w:txbxContent>
                <w:p w:rsidR="00307556" w:rsidRPr="00C21842" w:rsidRDefault="00307556" w:rsidP="00801B1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C6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594" style="position:absolute;left:0;text-align:left;margin-left:141.2pt;margin-top:.95pt;width:44.95pt;height:43.5pt;z-index:252854784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594">
              <w:txbxContent>
                <w:p w:rsidR="00307556" w:rsidRPr="00F47BBF" w:rsidRDefault="00307556" w:rsidP="00801B1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801B1E" w:rsidRDefault="00801B1E" w:rsidP="006C2082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B3CD1" w:rsidRDefault="005242C0" w:rsidP="005B3CD1">
      <w:pPr>
        <w:rPr>
          <w:rFonts w:asciiTheme="minorEastAsia" w:eastAsiaTheme="minorEastAsia" w:hAnsiTheme="minorEastAsia"/>
          <w:b/>
          <w:sz w:val="28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第4</w:t>
      </w:r>
      <w:r w:rsidR="00EC778B" w:rsidRPr="00F84AA6">
        <w:rPr>
          <w:rFonts w:asciiTheme="minorEastAsia" w:eastAsiaTheme="minorEastAsia" w:hAnsiTheme="minorEastAsia" w:hint="eastAsia"/>
          <w:b/>
          <w:sz w:val="36"/>
          <w:szCs w:val="36"/>
        </w:rPr>
        <w:t>步：哈夫曼树成型</w:t>
      </w: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B3CD1" w:rsidRDefault="00D97C50" w:rsidP="005B3CD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4629" style="position:absolute;left:0;text-align:left;margin-left:166.5pt;margin-top:28.75pt;width:43.1pt;height:42.1pt;z-index:25287628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29">
              <w:txbxContent>
                <w:p w:rsidR="00307556" w:rsidRPr="00C21842" w:rsidRDefault="00307556" w:rsidP="005B3CD1">
                  <w:pPr>
                    <w:jc w:val="center"/>
                    <w:rPr>
                      <w:sz w:val="30"/>
                      <w:szCs w:val="30"/>
                      <w:lang w:val="en-GB"/>
                    </w:rPr>
                  </w:pPr>
                  <w:r>
                    <w:rPr>
                      <w:rFonts w:hint="eastAsia"/>
                      <w:sz w:val="30"/>
                      <w:szCs w:val="30"/>
                      <w:lang w:val="en-GB"/>
                    </w:rPr>
                    <w:t>22</w:t>
                  </w:r>
                </w:p>
              </w:txbxContent>
            </v:textbox>
          </v:oval>
        </w:pict>
      </w:r>
    </w:p>
    <w:p w:rsidR="005B3CD1" w:rsidRPr="00F25765" w:rsidRDefault="00D97C50" w:rsidP="005B3CD1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627" type="#_x0000_t32" style="position:absolute;left:0;text-align:left;margin-left:206.85pt;margin-top:28.95pt;width:62.2pt;height:47.95pt;z-index:252874240" o:connectortype="straight" strokecolor="black [3213]"/>
        </w:pict>
      </w:r>
      <w:r w:rsidR="005B3CD1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5B3CD1">
        <w:rPr>
          <w:rFonts w:asciiTheme="minorEastAsia" w:eastAsiaTheme="minorEastAsia" w:hAnsiTheme="minorEastAsia"/>
          <w:b/>
          <w:sz w:val="28"/>
        </w:rPr>
        <w:t xml:space="preserve">  </w:t>
      </w:r>
      <w:r w:rsidR="005B3CD1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5B3CD1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5B3CD1" w:rsidRDefault="00D97C50" w:rsidP="005B3CD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619" type="#_x0000_t32" style="position:absolute;left:0;text-align:left;margin-left:113.4pt;margin-top:.35pt;width:57.05pt;height:48.65pt;flip:x;z-index:252866048" o:connectortype="straight"/>
        </w:pict>
      </w:r>
      <w:r w:rsidR="005B3CD1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B3CD1" w:rsidRPr="00F25765" w:rsidRDefault="00D97C50" w:rsidP="005B3CD1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17" style="position:absolute;left:0;text-align:left;margin-left:266.3pt;margin-top:5.85pt;width:43.1pt;height:42.1pt;z-index:25286400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17">
              <w:txbxContent>
                <w:p w:rsidR="00307556" w:rsidRPr="00C21842" w:rsidRDefault="00307556" w:rsidP="005B3CD1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13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26" style="position:absolute;left:0;text-align:left;margin-left:74.25pt;margin-top:9.85pt;width:43.1pt;height:42.1pt;z-index:25287321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26">
              <w:txbxContent>
                <w:p w:rsidR="00307556" w:rsidRPr="00C21842" w:rsidRDefault="00307556" w:rsidP="005B3CD1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9</w:t>
                  </w:r>
                </w:p>
              </w:txbxContent>
            </v:textbox>
          </v:oval>
        </w:pict>
      </w:r>
    </w:p>
    <w:p w:rsidR="005B3CD1" w:rsidRDefault="00D97C50" w:rsidP="005B3CD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625" type="#_x0000_t32" style="position:absolute;left:0;text-align:left;margin-left:109.85pt;margin-top:17.95pt;width:46.8pt;height:48.6pt;z-index:25287219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21" type="#_x0000_t32" style="position:absolute;left:0;text-align:left;margin-left:236.8pt;margin-top:13.45pt;width:37.4pt;height:53.1pt;flip:x;z-index:252868096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28" type="#_x0000_t32" style="position:absolute;left:0;text-align:left;margin-left:306.1pt;margin-top:8pt;width:69.55pt;height:58.55pt;z-index:252875264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24" type="#_x0000_t32" style="position:absolute;left:0;text-align:left;margin-left:32.5pt;margin-top:16.75pt;width:47.05pt;height:46.6pt;flip:x;z-index:252871168" o:connectortype="straight"/>
        </w:pict>
      </w:r>
      <w:r w:rsidR="005B3CD1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5B3CD1" w:rsidRDefault="00D97C50" w:rsidP="005B3CD1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22" style="position:absolute;left:0;text-align:left;margin-left:372.3pt;margin-top:26.05pt;width:43.1pt;height:43.3pt;z-index:25286912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22">
              <w:txbxContent>
                <w:p w:rsidR="00307556" w:rsidRPr="00C21842" w:rsidRDefault="00307556" w:rsidP="005B3CD1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D7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18" style="position:absolute;left:0;text-align:left;margin-left:.55pt;margin-top:29.25pt;width:43.1pt;height:43.3pt;z-index:25286502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18">
              <w:txbxContent>
                <w:p w:rsidR="00307556" w:rsidRPr="00A94B43" w:rsidRDefault="00307556" w:rsidP="005B3CD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5B3CD1" w:rsidRDefault="00D97C50" w:rsidP="005B3CD1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23" style="position:absolute;left:0;text-align:left;margin-left:206.85pt;margin-top:4.15pt;width:43.1pt;height:43.5pt;z-index:2528701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23">
              <w:txbxContent>
                <w:p w:rsidR="00307556" w:rsidRPr="00C21842" w:rsidRDefault="00307556" w:rsidP="005B3CD1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C6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620" style="position:absolute;left:0;text-align:left;margin-left:141.2pt;margin-top:.95pt;width:44.95pt;height:43.5pt;z-index:252867072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20">
              <w:txbxContent>
                <w:p w:rsidR="00307556" w:rsidRPr="00F47BBF" w:rsidRDefault="00307556" w:rsidP="005B3CD1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801B1E" w:rsidRDefault="00801B1E" w:rsidP="00801B1E">
      <w:pPr>
        <w:rPr>
          <w:rFonts w:asciiTheme="minorEastAsia" w:eastAsiaTheme="minorEastAsia" w:hAnsiTheme="minorEastAsia"/>
          <w:b/>
          <w:sz w:val="28"/>
        </w:rPr>
      </w:pPr>
    </w:p>
    <w:p w:rsidR="00C725D3" w:rsidRDefault="00801B1E" w:rsidP="00DF23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WPL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=(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4+5+6+7)*2=44</w:t>
      </w:r>
      <w:r w:rsidR="005B3CD1">
        <w:rPr>
          <w:rFonts w:asciiTheme="minorEastAsia" w:eastAsiaTheme="minorEastAsia" w:hAnsiTheme="minorEastAsia" w:hint="eastAsia"/>
          <w:b/>
          <w:sz w:val="36"/>
          <w:szCs w:val="36"/>
        </w:rPr>
        <w:t>（最小</w:t>
      </w:r>
      <w:r w:rsidR="005B3CD1">
        <w:rPr>
          <w:rFonts w:asciiTheme="minorEastAsia" w:eastAsiaTheme="minorEastAsia" w:hAnsiTheme="minorEastAsia"/>
          <w:b/>
          <w:sz w:val="36"/>
          <w:szCs w:val="36"/>
        </w:rPr>
        <w:t>）</w:t>
      </w:r>
      <w:r w:rsidR="00DF239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C725D3" w:rsidRDefault="00C725D3" w:rsidP="00DF2399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C725D3" w:rsidRDefault="00C725D3" w:rsidP="00DF2399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C725D3" w:rsidRDefault="00C725D3" w:rsidP="00DF2399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C725D3" w:rsidRDefault="00C725D3" w:rsidP="00DF2399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C725D3" w:rsidRDefault="00C725D3" w:rsidP="00DF2399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4255F" w:rsidRDefault="0074255F" w:rsidP="00DF23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哈夫曼树生成前初始情况：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418"/>
        <w:gridCol w:w="1559"/>
        <w:gridCol w:w="1559"/>
        <w:gridCol w:w="1559"/>
      </w:tblGrid>
      <w:tr w:rsidR="00C91CFE" w:rsidTr="00A82B43">
        <w:tc>
          <w:tcPr>
            <w:tcW w:w="1126" w:type="dxa"/>
          </w:tcPr>
          <w:p w:rsidR="00DE149E" w:rsidRDefault="00DE6873" w:rsidP="00DF239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次序Order</w:t>
            </w:r>
          </w:p>
        </w:tc>
        <w:tc>
          <w:tcPr>
            <w:tcW w:w="1126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名称</w:t>
            </w:r>
          </w:p>
          <w:p w:rsidR="00C91CFE" w:rsidRDefault="00DE6873" w:rsidP="00DE6873">
            <w:pPr>
              <w:ind w:firstLine="1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Name</w:t>
            </w:r>
          </w:p>
        </w:tc>
        <w:tc>
          <w:tcPr>
            <w:tcW w:w="1418" w:type="dxa"/>
          </w:tcPr>
          <w:p w:rsidR="00C91CFE" w:rsidRDefault="00C91CFE" w:rsidP="00CA2472">
            <w:pPr>
              <w:ind w:firstLineChars="50" w:firstLine="181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权值</w:t>
            </w:r>
          </w:p>
          <w:p w:rsidR="00C91CFE" w:rsidRDefault="00C91CFE" w:rsidP="00DF239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Weight</w:t>
            </w:r>
          </w:p>
        </w:tc>
        <w:tc>
          <w:tcPr>
            <w:tcW w:w="1559" w:type="dxa"/>
          </w:tcPr>
          <w:p w:rsidR="00C91CFE" w:rsidRDefault="00C91CFE" w:rsidP="00CA2472">
            <w:pPr>
              <w:ind w:firstLineChars="50" w:firstLine="181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双亲</w:t>
            </w:r>
          </w:p>
          <w:p w:rsidR="00C91CFE" w:rsidRDefault="00C91CFE" w:rsidP="00DF239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Parent</w:t>
            </w:r>
            <w:r w:rsidR="00791C27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s</w:t>
            </w:r>
          </w:p>
        </w:tc>
        <w:tc>
          <w:tcPr>
            <w:tcW w:w="1559" w:type="dxa"/>
          </w:tcPr>
          <w:p w:rsidR="00C91CFE" w:rsidRDefault="00C91CFE" w:rsidP="00DF239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左孩子</w:t>
            </w:r>
          </w:p>
          <w:p w:rsidR="00C91CFE" w:rsidRDefault="00C91CFE" w:rsidP="00DF239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Lchild</w:t>
            </w:r>
            <w:proofErr w:type="spellEnd"/>
          </w:p>
        </w:tc>
        <w:tc>
          <w:tcPr>
            <w:tcW w:w="1559" w:type="dxa"/>
          </w:tcPr>
          <w:p w:rsidR="00C91CFE" w:rsidRDefault="00C91CFE" w:rsidP="00DF239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右孩子</w:t>
            </w:r>
          </w:p>
          <w:p w:rsidR="00C91CFE" w:rsidRDefault="00C91CFE" w:rsidP="00DF239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Rchild</w:t>
            </w:r>
            <w:proofErr w:type="spellEnd"/>
          </w:p>
        </w:tc>
      </w:tr>
      <w:tr w:rsidR="008440DD" w:rsidTr="00A82B43">
        <w:tc>
          <w:tcPr>
            <w:tcW w:w="1126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  <w:tc>
          <w:tcPr>
            <w:tcW w:w="1126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</w:t>
            </w:r>
          </w:p>
        </w:tc>
        <w:tc>
          <w:tcPr>
            <w:tcW w:w="1418" w:type="dxa"/>
          </w:tcPr>
          <w:p w:rsidR="008440DD" w:rsidRPr="009600D3" w:rsidRDefault="008440DD" w:rsidP="008440DD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9600D3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4</w:t>
            </w: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8440DD" w:rsidTr="00A82B43">
        <w:tc>
          <w:tcPr>
            <w:tcW w:w="1126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  <w:tc>
          <w:tcPr>
            <w:tcW w:w="1126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B</w:t>
            </w:r>
          </w:p>
        </w:tc>
        <w:tc>
          <w:tcPr>
            <w:tcW w:w="1418" w:type="dxa"/>
          </w:tcPr>
          <w:p w:rsidR="008440DD" w:rsidRPr="009600D3" w:rsidRDefault="008440DD" w:rsidP="008440DD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9600D3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5</w:t>
            </w: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8440DD" w:rsidTr="00A82B43">
        <w:tc>
          <w:tcPr>
            <w:tcW w:w="1126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3</w:t>
            </w:r>
          </w:p>
        </w:tc>
        <w:tc>
          <w:tcPr>
            <w:tcW w:w="1126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C</w:t>
            </w:r>
          </w:p>
        </w:tc>
        <w:tc>
          <w:tcPr>
            <w:tcW w:w="1418" w:type="dxa"/>
          </w:tcPr>
          <w:p w:rsidR="008440DD" w:rsidRPr="009600D3" w:rsidRDefault="008440DD" w:rsidP="008440DD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9600D3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6</w:t>
            </w: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8440DD" w:rsidTr="00A82B43">
        <w:tc>
          <w:tcPr>
            <w:tcW w:w="1126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4</w:t>
            </w:r>
          </w:p>
        </w:tc>
        <w:tc>
          <w:tcPr>
            <w:tcW w:w="1126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D</w:t>
            </w:r>
          </w:p>
        </w:tc>
        <w:tc>
          <w:tcPr>
            <w:tcW w:w="1418" w:type="dxa"/>
          </w:tcPr>
          <w:p w:rsidR="008440DD" w:rsidRPr="009600D3" w:rsidRDefault="008440DD" w:rsidP="008440DD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9600D3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7</w:t>
            </w: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8440DD" w:rsidRDefault="008440DD" w:rsidP="008440DD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DE6873" w:rsidTr="00A82B43">
        <w:tc>
          <w:tcPr>
            <w:tcW w:w="1126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126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  <w:tr w:rsidR="00DE6873" w:rsidTr="00A82B43">
        <w:tc>
          <w:tcPr>
            <w:tcW w:w="1126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126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  <w:tr w:rsidR="00DE6873" w:rsidTr="00A82B43">
        <w:tc>
          <w:tcPr>
            <w:tcW w:w="1126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126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</w:tbl>
    <w:p w:rsidR="0074255F" w:rsidRDefault="0074255F" w:rsidP="00DF23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哈夫曼树生成后情况：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4"/>
        <w:gridCol w:w="1149"/>
        <w:gridCol w:w="1398"/>
        <w:gridCol w:w="1535"/>
        <w:gridCol w:w="1559"/>
        <w:gridCol w:w="1559"/>
      </w:tblGrid>
      <w:tr w:rsidR="00DE6873" w:rsidTr="00DE6873">
        <w:tc>
          <w:tcPr>
            <w:tcW w:w="1124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次序Order</w:t>
            </w:r>
          </w:p>
        </w:tc>
        <w:tc>
          <w:tcPr>
            <w:tcW w:w="114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名称</w:t>
            </w:r>
          </w:p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Name</w:t>
            </w:r>
          </w:p>
        </w:tc>
        <w:tc>
          <w:tcPr>
            <w:tcW w:w="1398" w:type="dxa"/>
          </w:tcPr>
          <w:p w:rsidR="00DE6873" w:rsidRDefault="00DE6873" w:rsidP="00DE6873">
            <w:pPr>
              <w:ind w:firstLineChars="50" w:firstLine="181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权值</w:t>
            </w:r>
          </w:p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Weight</w:t>
            </w:r>
          </w:p>
        </w:tc>
        <w:tc>
          <w:tcPr>
            <w:tcW w:w="1535" w:type="dxa"/>
          </w:tcPr>
          <w:p w:rsidR="00DE6873" w:rsidRDefault="00DE6873" w:rsidP="00DE6873">
            <w:pPr>
              <w:ind w:firstLineChars="50" w:firstLine="181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双亲</w:t>
            </w:r>
          </w:p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Parent</w:t>
            </w:r>
            <w:r>
              <w:rPr>
                <w:rFonts w:asciiTheme="minorEastAsia" w:eastAsiaTheme="minorEastAsia" w:hAnsiTheme="minorEastAsia"/>
                <w:b/>
                <w:sz w:val="36"/>
                <w:szCs w:val="36"/>
              </w:rPr>
              <w:t>s</w:t>
            </w:r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左孩子</w:t>
            </w:r>
          </w:p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Lchild</w:t>
            </w:r>
            <w:proofErr w:type="spellEnd"/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右孩子</w:t>
            </w:r>
          </w:p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Rchild</w:t>
            </w:r>
            <w:proofErr w:type="spellEnd"/>
          </w:p>
        </w:tc>
      </w:tr>
      <w:tr w:rsidR="00DE6873" w:rsidTr="00DE6873">
        <w:tc>
          <w:tcPr>
            <w:tcW w:w="1124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  <w:tc>
          <w:tcPr>
            <w:tcW w:w="114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</w:t>
            </w:r>
          </w:p>
        </w:tc>
        <w:tc>
          <w:tcPr>
            <w:tcW w:w="139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4</w:t>
            </w:r>
          </w:p>
        </w:tc>
        <w:tc>
          <w:tcPr>
            <w:tcW w:w="1535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/>
                <w:b/>
                <w:sz w:val="36"/>
                <w:szCs w:val="36"/>
              </w:rPr>
              <w:t>5</w:t>
            </w:r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DE6873" w:rsidTr="00DE6873">
        <w:tc>
          <w:tcPr>
            <w:tcW w:w="1124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  <w:tc>
          <w:tcPr>
            <w:tcW w:w="114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B</w:t>
            </w:r>
          </w:p>
        </w:tc>
        <w:tc>
          <w:tcPr>
            <w:tcW w:w="139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5</w:t>
            </w:r>
          </w:p>
        </w:tc>
        <w:tc>
          <w:tcPr>
            <w:tcW w:w="1535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5</w:t>
            </w:r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DE6873" w:rsidTr="00DE6873">
        <w:tc>
          <w:tcPr>
            <w:tcW w:w="1124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114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C</w:t>
            </w:r>
          </w:p>
        </w:tc>
        <w:tc>
          <w:tcPr>
            <w:tcW w:w="139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6</w:t>
            </w:r>
          </w:p>
        </w:tc>
        <w:tc>
          <w:tcPr>
            <w:tcW w:w="1535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6</w:t>
            </w:r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DE6873" w:rsidTr="00DE6873">
        <w:tc>
          <w:tcPr>
            <w:tcW w:w="1124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4</w:t>
            </w:r>
          </w:p>
        </w:tc>
        <w:tc>
          <w:tcPr>
            <w:tcW w:w="114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D</w:t>
            </w:r>
          </w:p>
        </w:tc>
        <w:tc>
          <w:tcPr>
            <w:tcW w:w="139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7</w:t>
            </w:r>
          </w:p>
        </w:tc>
        <w:tc>
          <w:tcPr>
            <w:tcW w:w="1535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6</w:t>
            </w:r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DE6873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DE6873" w:rsidTr="00DE6873">
        <w:tc>
          <w:tcPr>
            <w:tcW w:w="1124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5</w:t>
            </w:r>
          </w:p>
        </w:tc>
        <w:tc>
          <w:tcPr>
            <w:tcW w:w="1149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39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9</w:t>
            </w:r>
          </w:p>
        </w:tc>
        <w:tc>
          <w:tcPr>
            <w:tcW w:w="1535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7</w:t>
            </w: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</w:tr>
      <w:tr w:rsidR="00DE6873" w:rsidTr="00DE6873">
        <w:tc>
          <w:tcPr>
            <w:tcW w:w="1124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6</w:t>
            </w:r>
          </w:p>
        </w:tc>
        <w:tc>
          <w:tcPr>
            <w:tcW w:w="1149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39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13</w:t>
            </w:r>
          </w:p>
        </w:tc>
        <w:tc>
          <w:tcPr>
            <w:tcW w:w="1535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7</w:t>
            </w: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4</w:t>
            </w:r>
          </w:p>
        </w:tc>
      </w:tr>
      <w:tr w:rsidR="00DE6873" w:rsidTr="00DE6873">
        <w:tc>
          <w:tcPr>
            <w:tcW w:w="1124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7</w:t>
            </w:r>
          </w:p>
        </w:tc>
        <w:tc>
          <w:tcPr>
            <w:tcW w:w="1149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398" w:type="dxa"/>
          </w:tcPr>
          <w:p w:rsidR="00DE6873" w:rsidRPr="005C24E5" w:rsidRDefault="00DE6873" w:rsidP="00DE6873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5C24E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22</w:t>
            </w:r>
          </w:p>
        </w:tc>
        <w:tc>
          <w:tcPr>
            <w:tcW w:w="1535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5</w:t>
            </w:r>
          </w:p>
        </w:tc>
        <w:tc>
          <w:tcPr>
            <w:tcW w:w="1559" w:type="dxa"/>
          </w:tcPr>
          <w:p w:rsidR="00DE6873" w:rsidRPr="00C25217" w:rsidRDefault="00DE6873" w:rsidP="00DE6873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6</w:t>
            </w:r>
          </w:p>
        </w:tc>
      </w:tr>
    </w:tbl>
    <w:p w:rsidR="00F03813" w:rsidRDefault="001F4CBC" w:rsidP="00DF23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/>
          <w:b/>
          <w:sz w:val="36"/>
          <w:szCs w:val="36"/>
        </w:rPr>
        <w:t>H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uffman1.c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#define LEAFN 4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#define M 2*LEAFN-1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#define MIN 9999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struct tree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int </w:t>
      </w:r>
      <w:proofErr w:type="spellStart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weight</w:t>
      </w:r>
      <w:r w:rsidR="004106F7">
        <w:rPr>
          <w:rFonts w:asciiTheme="minorEastAsia" w:eastAsiaTheme="minorEastAsia" w:hAnsiTheme="minorEastAsia"/>
          <w:b/>
          <w:sz w:val="36"/>
          <w:szCs w:val="36"/>
        </w:rPr>
        <w:t>,</w:t>
      </w:r>
      <w:r w:rsidRPr="00B6576E">
        <w:rPr>
          <w:rFonts w:asciiTheme="minorEastAsia" w:eastAsiaTheme="minorEastAsia" w:hAnsiTheme="minorEastAsia"/>
          <w:b/>
          <w:sz w:val="36"/>
          <w:szCs w:val="36"/>
        </w:rPr>
        <w:t>parent</w:t>
      </w:r>
      <w:proofErr w:type="gramEnd"/>
      <w:r w:rsidR="004106F7">
        <w:rPr>
          <w:rFonts w:asciiTheme="minorEastAsia" w:eastAsiaTheme="minorEastAsia" w:hAnsiTheme="minorEastAsia"/>
          <w:b/>
          <w:sz w:val="36"/>
          <w:szCs w:val="36"/>
        </w:rPr>
        <w:t>,</w:t>
      </w:r>
      <w:r w:rsidRPr="00B6576E">
        <w:rPr>
          <w:rFonts w:asciiTheme="minorEastAsia" w:eastAsiaTheme="minorEastAsia" w:hAnsiTheme="minorEastAsia"/>
          <w:b/>
          <w:sz w:val="36"/>
          <w:szCs w:val="36"/>
        </w:rPr>
        <w:t>lch,rch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}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[M+1]={{0},{4},{5},{6},{7}};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creathuffmantree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)</w:t>
      </w:r>
      <w:r w:rsidR="00AB17CE">
        <w:rPr>
          <w:rFonts w:asciiTheme="minorEastAsia" w:eastAsiaTheme="minorEastAsia" w:hAnsiTheme="minorEastAsia"/>
          <w:b/>
          <w:sz w:val="36"/>
          <w:szCs w:val="36"/>
        </w:rPr>
        <w:t>//</w:t>
      </w:r>
      <w:r w:rsidR="00AB17CE">
        <w:rPr>
          <w:rFonts w:asciiTheme="minorEastAsia" w:eastAsiaTheme="minorEastAsia" w:hAnsiTheme="minorEastAsia" w:hint="eastAsia"/>
          <w:b/>
          <w:sz w:val="36"/>
          <w:szCs w:val="36"/>
        </w:rPr>
        <w:t>构建哈夫曼树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int 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i,j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,p1,p2,s1,s2;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for(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=LEAFN+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1;i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&lt;=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M;i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++)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{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p1=p2=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0;s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1=s2=MIN;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for(j=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1;j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&lt;=i-1;j++)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 if(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[j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].parent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==0)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lastRenderedPageBreak/>
        <w:t xml:space="preserve">    if(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[j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&lt;s1)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  {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   s2=s1;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   s1=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[j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   p2=p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1;p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1=j;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  }</w:t>
      </w:r>
    </w:p>
    <w:p w:rsidR="0099367C" w:rsidRDefault="00B6576E" w:rsidP="0099367C">
      <w:pPr>
        <w:ind w:firstLine="735"/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else if(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[j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&lt;s2)</w:t>
      </w:r>
    </w:p>
    <w:p w:rsidR="00B6576E" w:rsidRPr="00B6576E" w:rsidRDefault="00B6576E" w:rsidP="0099367C">
      <w:pPr>
        <w:ind w:firstLine="735"/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{s2=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[j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;p2=j;}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  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[p1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].parent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[p2].parent=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  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lch</w:t>
      </w:r>
      <w:proofErr w:type="spellEnd"/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=p1;hftree[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rch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=p2;</w:t>
      </w:r>
    </w:p>
    <w:p w:rsidR="00033123" w:rsidRDefault="00B6576E" w:rsidP="00033123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[p1].weight+</w:t>
      </w:r>
    </w:p>
    <w:p w:rsidR="00B6576E" w:rsidRPr="00B6576E" w:rsidRDefault="00B6576E" w:rsidP="00033123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[p2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}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main(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)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int 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B6576E" w:rsidRPr="00B6576E" w:rsidRDefault="00B6576E" w:rsidP="00240F46">
      <w:pPr>
        <w:ind w:left="1807" w:hangingChars="500" w:hanging="1807"/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"</w:t>
      </w:r>
      <w:r w:rsidR="00663FB3">
        <w:rPr>
          <w:rFonts w:asciiTheme="minorEastAsia" w:eastAsiaTheme="minorEastAsia" w:hAnsiTheme="minorEastAsia" w:hint="eastAsia"/>
          <w:b/>
          <w:sz w:val="36"/>
          <w:szCs w:val="36"/>
        </w:rPr>
        <w:t>构建哈夫曼树之前：</w:t>
      </w: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\n Order Weight Parent 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:\n");</w:t>
      </w:r>
    </w:p>
    <w:p w:rsidR="00240F46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for(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1;i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&lt;=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M;i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++)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("%4d%7d%7d%7d%7d\n",</w:t>
      </w:r>
    </w:p>
    <w:p w:rsidR="00B6576E" w:rsidRPr="00B6576E" w:rsidRDefault="00B6576E" w:rsidP="00240F4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i,hftree</w:t>
      </w:r>
      <w:proofErr w:type="spellEnd"/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weight,hftree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].parent,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r w:rsidRPr="00B6576E">
        <w:rPr>
          <w:rFonts w:asciiTheme="minorEastAsia" w:eastAsiaTheme="minorEastAsia" w:hAnsiTheme="minorEastAsia"/>
          <w:b/>
          <w:sz w:val="36"/>
          <w:szCs w:val="36"/>
        </w:rPr>
        <w:tab/>
        <w:t xml:space="preserve">      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lch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,hftree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rch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240F46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creathuffmantree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proofErr w:type="spellStart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"\n</w:t>
      </w:r>
      <w:r w:rsidR="001E36CF">
        <w:rPr>
          <w:rFonts w:asciiTheme="minorEastAsia" w:eastAsiaTheme="minorEastAsia" w:hAnsiTheme="minorEastAsia" w:hint="eastAsia"/>
          <w:b/>
          <w:sz w:val="36"/>
          <w:szCs w:val="36"/>
        </w:rPr>
        <w:t>构建哈夫曼树之后：</w:t>
      </w: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\n Order Weight Parent 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:\n");</w:t>
      </w:r>
    </w:p>
    <w:p w:rsidR="002E0AA1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 xml:space="preserve"> for(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1;i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&lt;=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M;i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++)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("%4d%7d%7d%7d%7d\n",</w:t>
      </w:r>
    </w:p>
    <w:p w:rsidR="00B6576E" w:rsidRPr="00B6576E" w:rsidRDefault="00B6576E" w:rsidP="002E0AA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i,hftree</w:t>
      </w:r>
      <w:proofErr w:type="spellEnd"/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weight,hftree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].parent,</w:t>
      </w:r>
    </w:p>
    <w:p w:rsidR="00B6576E" w:rsidRPr="00B6576E" w:rsidRDefault="00B6576E" w:rsidP="00B6576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ab/>
      </w:r>
      <w:r w:rsidRPr="00B6576E">
        <w:rPr>
          <w:rFonts w:asciiTheme="minorEastAsia" w:eastAsiaTheme="minorEastAsia" w:hAnsiTheme="minorEastAsia"/>
          <w:b/>
          <w:sz w:val="36"/>
          <w:szCs w:val="36"/>
        </w:rPr>
        <w:tab/>
        <w:t xml:space="preserve">      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B6576E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lch</w:t>
      </w:r>
      <w:proofErr w:type="gramEnd"/>
      <w:r w:rsidRPr="00B6576E">
        <w:rPr>
          <w:rFonts w:asciiTheme="minorEastAsia" w:eastAsiaTheme="minorEastAsia" w:hAnsiTheme="minorEastAsia"/>
          <w:b/>
          <w:sz w:val="36"/>
          <w:szCs w:val="36"/>
        </w:rPr>
        <w:t>,hftree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B6576E">
        <w:rPr>
          <w:rFonts w:asciiTheme="minorEastAsia" w:eastAsiaTheme="minorEastAsia" w:hAnsiTheme="minorEastAsia"/>
          <w:b/>
          <w:sz w:val="36"/>
          <w:szCs w:val="36"/>
        </w:rPr>
        <w:t>rch</w:t>
      </w:r>
      <w:proofErr w:type="spellEnd"/>
      <w:r w:rsidRPr="00B6576E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321E88" w:rsidRDefault="00B6576E" w:rsidP="00321E88">
      <w:pPr>
        <w:rPr>
          <w:rFonts w:asciiTheme="minorEastAsia" w:eastAsiaTheme="minorEastAsia" w:hAnsiTheme="minorEastAsia"/>
          <w:b/>
          <w:sz w:val="36"/>
          <w:szCs w:val="36"/>
        </w:rPr>
      </w:pPr>
      <w:r w:rsidRPr="00B6576E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321E88" w:rsidRPr="00290BB9" w:rsidRDefault="00321E88" w:rsidP="00321E88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思考题</w:t>
      </w:r>
      <w:r>
        <w:rPr>
          <w:rFonts w:asciiTheme="minorEastAsia" w:eastAsiaTheme="minorEastAsia" w:hAnsiTheme="minorEastAsia"/>
          <w:b/>
          <w:sz w:val="36"/>
          <w:szCs w:val="36"/>
        </w:rPr>
        <w:t>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构造</w:t>
      </w:r>
      <w:r>
        <w:rPr>
          <w:rFonts w:asciiTheme="minorEastAsia" w:eastAsiaTheme="minorEastAsia" w:hAnsiTheme="minorEastAsia"/>
          <w:b/>
          <w:sz w:val="36"/>
          <w:szCs w:val="36"/>
        </w:rPr>
        <w:t>出的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哈夫曼树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是唯一的吗</w:t>
      </w:r>
      <w:r>
        <w:rPr>
          <w:rFonts w:asciiTheme="minorEastAsia" w:eastAsiaTheme="minorEastAsia" w:hAnsiTheme="minorEastAsia"/>
          <w:b/>
          <w:sz w:val="36"/>
          <w:szCs w:val="36"/>
        </w:rPr>
        <w:t>？</w:t>
      </w:r>
    </w:p>
    <w:p w:rsidR="00290BB9" w:rsidRPr="00F84AA6" w:rsidRDefault="00290BB9" w:rsidP="00290BB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例</w:t>
      </w:r>
      <w:r w:rsidR="004F6014">
        <w:rPr>
          <w:rFonts w:asciiTheme="minorEastAsia" w:eastAsiaTheme="minorEastAsia" w:hAnsiTheme="minorEastAsia" w:hint="eastAsia"/>
          <w:b/>
          <w:sz w:val="36"/>
          <w:szCs w:val="36"/>
        </w:rPr>
        <w:t>2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：4个叶子结点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A，B，C，</w:t>
      </w:r>
      <w:r w:rsidR="00220342">
        <w:rPr>
          <w:rFonts w:asciiTheme="minorEastAsia" w:eastAsiaTheme="minorEastAsia" w:hAnsiTheme="minorEastAsia" w:hint="eastAsia"/>
          <w:b/>
          <w:sz w:val="36"/>
          <w:szCs w:val="36"/>
        </w:rPr>
        <w:t>D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的权值分别是4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5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10，构建哈夫曼树</w:t>
      </w:r>
    </w:p>
    <w:p w:rsidR="00765752" w:rsidRPr="00765752" w:rsidRDefault="00290BB9" w:rsidP="00765752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第1步：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在</w:t>
      </w:r>
      <w:r w:rsidR="00E65F53">
        <w:rPr>
          <w:rFonts w:asciiTheme="minorEastAsia" w:eastAsiaTheme="minorEastAsia" w:hAnsiTheme="minorEastAsia"/>
          <w:b/>
          <w:sz w:val="36"/>
          <w:szCs w:val="36"/>
        </w:rPr>
        <w:t>结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点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4，5，7，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10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中</w:t>
      </w:r>
      <w:r w:rsidR="00E65F53">
        <w:rPr>
          <w:rFonts w:asciiTheme="minorEastAsia" w:eastAsiaTheme="minorEastAsia" w:hAnsiTheme="minorEastAsia"/>
          <w:b/>
          <w:sz w:val="36"/>
          <w:szCs w:val="36"/>
        </w:rPr>
        <w:t>选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4和5</w:t>
      </w:r>
    </w:p>
    <w:p w:rsidR="00765752" w:rsidRDefault="00D97C50" w:rsidP="00765752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30" style="position:absolute;left:0;text-align:left;margin-left:.55pt;margin-top:4.1pt;width:43.1pt;height:43.3pt;z-index:25287833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30">
              <w:txbxContent>
                <w:p w:rsidR="00307556" w:rsidRPr="00A94B43" w:rsidRDefault="00307556" w:rsidP="00765752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33" style="position:absolute;left:0;text-align:left;margin-left:181.6pt;margin-top:.95pt;width:43.1pt;height:43.5pt;z-index:252881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33">
              <w:txbxContent>
                <w:p w:rsidR="00307556" w:rsidRPr="00C21842" w:rsidRDefault="00307556" w:rsidP="00765752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32" style="position:absolute;left:0;text-align:left;margin-left:282.55pt;margin-top:.95pt;width:43.1pt;height:43.3pt;z-index:25288038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32">
              <w:txbxContent>
                <w:p w:rsidR="00307556" w:rsidRPr="00765752" w:rsidRDefault="00307556" w:rsidP="00765752">
                  <w:pPr>
                    <w:jc w:val="center"/>
                    <w:rPr>
                      <w:szCs w:val="21"/>
                      <w:lang w:val="en-GB"/>
                    </w:rPr>
                  </w:pPr>
                  <w:r>
                    <w:rPr>
                      <w:szCs w:val="21"/>
                      <w:lang w:val="en-GB"/>
                    </w:rPr>
                    <w:t>D10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631" style="position:absolute;left:0;text-align:left;margin-left:89.75pt;margin-top:.95pt;width:44.95pt;height:43.5pt;z-index:252879360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31">
              <w:txbxContent>
                <w:p w:rsidR="00307556" w:rsidRPr="00F47BBF" w:rsidRDefault="00307556" w:rsidP="00765752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765752" w:rsidRPr="00F84AA6" w:rsidRDefault="00765752" w:rsidP="00765752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3A1047" w:rsidRDefault="00290BB9" w:rsidP="003A1047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第2步：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在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9，7，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10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中</w:t>
      </w:r>
      <w:r w:rsidR="00E65F53">
        <w:rPr>
          <w:rFonts w:asciiTheme="minorEastAsia" w:eastAsiaTheme="minorEastAsia" w:hAnsiTheme="minorEastAsia"/>
          <w:b/>
          <w:sz w:val="36"/>
          <w:szCs w:val="36"/>
        </w:rPr>
        <w:t>选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9和7</w:t>
      </w:r>
    </w:p>
    <w:p w:rsidR="003A1047" w:rsidRPr="00F25765" w:rsidRDefault="00D97C50" w:rsidP="003A1047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40" style="position:absolute;left:0;text-align:left;margin-left:74.25pt;margin-top:9.85pt;width:43.1pt;height:42.1pt;z-index:25288960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40">
              <w:txbxContent>
                <w:p w:rsidR="00307556" w:rsidRPr="00C21842" w:rsidRDefault="00307556" w:rsidP="003A1047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9</w:t>
                  </w:r>
                </w:p>
              </w:txbxContent>
            </v:textbox>
          </v:oval>
        </w:pict>
      </w:r>
    </w:p>
    <w:p w:rsidR="003A1047" w:rsidRDefault="00D97C50" w:rsidP="003A1047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638" type="#_x0000_t32" style="position:absolute;left:0;text-align:left;margin-left:32.5pt;margin-top:14pt;width:47.05pt;height:49.35pt;flip:x;z-index:25288755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39" type="#_x0000_t32" style="position:absolute;left:0;text-align:left;margin-left:109.85pt;margin-top:17.95pt;width:46.8pt;height:48.6pt;z-index:252888576" o:connectortype="straight"/>
        </w:pict>
      </w:r>
      <w:r w:rsidR="003A1047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3A1047" w:rsidRDefault="00D97C50" w:rsidP="003A1047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37" style="position:absolute;left:0;text-align:left;margin-left:239.45pt;margin-top:29.05pt;width:43.1pt;height:43.5pt;z-index:252886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37">
              <w:txbxContent>
                <w:p w:rsidR="00307556" w:rsidRPr="00C21842" w:rsidRDefault="00307556" w:rsidP="003A1047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34" style="position:absolute;left:0;text-align:left;margin-left:.55pt;margin-top:29.25pt;width:43.1pt;height:43.3pt;z-index:25288345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34">
              <w:txbxContent>
                <w:p w:rsidR="00307556" w:rsidRPr="00A94B43" w:rsidRDefault="00307556" w:rsidP="003A1047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3A1047" w:rsidRPr="00F84AA6" w:rsidRDefault="00D97C50" w:rsidP="003A1047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36" style="position:absolute;left:0;text-align:left;margin-left:338.15pt;margin-top:.95pt;width:43.1pt;height:43.3pt;z-index:25288550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36">
              <w:txbxContent>
                <w:p w:rsidR="00307556" w:rsidRPr="003A1047" w:rsidRDefault="00307556" w:rsidP="003A1047">
                  <w:pPr>
                    <w:jc w:val="center"/>
                    <w:rPr>
                      <w:szCs w:val="21"/>
                      <w:lang w:val="en-GB"/>
                    </w:rPr>
                  </w:pPr>
                  <w:r>
                    <w:rPr>
                      <w:rFonts w:hint="eastAsia"/>
                      <w:szCs w:val="21"/>
                      <w:lang w:val="en-GB"/>
                    </w:rPr>
                    <w:t>D10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635" style="position:absolute;left:0;text-align:left;margin-left:141.2pt;margin-top:.95pt;width:44.95pt;height:43.5pt;z-index:252884480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35">
              <w:txbxContent>
                <w:p w:rsidR="00307556" w:rsidRPr="00F47BBF" w:rsidRDefault="00307556" w:rsidP="003A1047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655AB0" w:rsidRDefault="00655AB0" w:rsidP="00655AB0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290BB9" w:rsidRDefault="00290BB9" w:rsidP="00655AB0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第3步：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只有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E65F53">
        <w:rPr>
          <w:rFonts w:asciiTheme="minorEastAsia" w:eastAsiaTheme="minorEastAsia" w:hAnsiTheme="minorEastAsia" w:hint="eastAsia"/>
          <w:b/>
          <w:sz w:val="36"/>
          <w:szCs w:val="36"/>
        </w:rPr>
        <w:t>10和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16</w:t>
      </w:r>
      <w:r w:rsidR="008C11EF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8C11EF">
        <w:rPr>
          <w:rFonts w:asciiTheme="minorEastAsia" w:eastAsiaTheme="minorEastAsia" w:hAnsiTheme="minorEastAsia"/>
          <w:b/>
          <w:sz w:val="36"/>
          <w:szCs w:val="36"/>
        </w:rPr>
        <w:t>结点D可以放在结点</w:t>
      </w:r>
      <w:r w:rsidR="008C11EF">
        <w:rPr>
          <w:rFonts w:asciiTheme="minorEastAsia" w:eastAsiaTheme="minorEastAsia" w:hAnsiTheme="minorEastAsia" w:hint="eastAsia"/>
          <w:b/>
          <w:sz w:val="36"/>
          <w:szCs w:val="36"/>
        </w:rPr>
        <w:t>16的</w:t>
      </w:r>
      <w:r w:rsidR="004E5E3B">
        <w:rPr>
          <w:rFonts w:asciiTheme="minorEastAsia" w:eastAsiaTheme="minorEastAsia" w:hAnsiTheme="minorEastAsia"/>
          <w:b/>
          <w:sz w:val="36"/>
          <w:szCs w:val="36"/>
        </w:rPr>
        <w:t>左</w:t>
      </w:r>
      <w:r w:rsidR="008C11EF">
        <w:rPr>
          <w:rFonts w:asciiTheme="minorEastAsia" w:eastAsiaTheme="minorEastAsia" w:hAnsiTheme="minorEastAsia"/>
          <w:b/>
          <w:sz w:val="36"/>
          <w:szCs w:val="36"/>
        </w:rPr>
        <w:t>边</w:t>
      </w:r>
      <w:r w:rsidR="008C11EF">
        <w:rPr>
          <w:rFonts w:asciiTheme="minorEastAsia" w:eastAsiaTheme="minorEastAsia" w:hAnsiTheme="minorEastAsia" w:hint="eastAsia"/>
          <w:b/>
          <w:sz w:val="36"/>
          <w:szCs w:val="36"/>
        </w:rPr>
        <w:t>或</w:t>
      </w:r>
      <w:r w:rsidR="004E5E3B">
        <w:rPr>
          <w:rFonts w:asciiTheme="minorEastAsia" w:eastAsiaTheme="minorEastAsia" w:hAnsiTheme="minorEastAsia"/>
          <w:b/>
          <w:sz w:val="36"/>
          <w:szCs w:val="36"/>
        </w:rPr>
        <w:t>右</w:t>
      </w:r>
      <w:r w:rsidR="008C11EF">
        <w:rPr>
          <w:rFonts w:asciiTheme="minorEastAsia" w:eastAsiaTheme="minorEastAsia" w:hAnsiTheme="minorEastAsia"/>
          <w:b/>
          <w:sz w:val="36"/>
          <w:szCs w:val="36"/>
        </w:rPr>
        <w:t>边）</w:t>
      </w:r>
    </w:p>
    <w:p w:rsidR="00CA28C3" w:rsidRDefault="00CA28C3" w:rsidP="003A1047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CA28C3" w:rsidRDefault="00D97C50" w:rsidP="00CA28C3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4648" style="position:absolute;left:0;text-align:left;margin-left:147.2pt;margin-top:2pt;width:43.1pt;height:42.1pt;z-index:25289881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48">
              <w:txbxContent>
                <w:p w:rsidR="00307556" w:rsidRPr="00C21842" w:rsidRDefault="00307556" w:rsidP="00CA28C3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16</w:t>
                  </w:r>
                </w:p>
              </w:txbxContent>
            </v:textbox>
          </v:oval>
        </w:pict>
      </w:r>
    </w:p>
    <w:p w:rsidR="00CA28C3" w:rsidRDefault="00D97C50" w:rsidP="00CA28C3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650" type="#_x0000_t32" style="position:absolute;left:0;text-align:left;margin-left:183.05pt;margin-top:7.6pt;width:54.2pt;height:49.55pt;z-index:252900864" o:connectortype="straigh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649" type="#_x0000_t32" style="position:absolute;left:0;text-align:left;margin-left:111.75pt;margin-top:7.6pt;width:41.85pt;height:39.75pt;flip:x;z-index:252899840" o:connectortype="straight"/>
        </w:pict>
      </w:r>
    </w:p>
    <w:p w:rsidR="00CA28C3" w:rsidRPr="00F25765" w:rsidRDefault="00D97C50" w:rsidP="00CA28C3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44" style="position:absolute;left:0;text-align:left;margin-left:230.95pt;margin-top:20.15pt;width:43.1pt;height:43.5pt;z-index:252894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44">
              <w:txbxContent>
                <w:p w:rsidR="00307556" w:rsidRPr="00C21842" w:rsidRDefault="00307556" w:rsidP="00CA28C3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47" style="position:absolute;left:0;text-align:left;margin-left:74.25pt;margin-top:9.85pt;width:43.1pt;height:42.1pt;z-index:25289779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47">
              <w:txbxContent>
                <w:p w:rsidR="00307556" w:rsidRPr="00C21842" w:rsidRDefault="00307556" w:rsidP="00CA28C3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9</w:t>
                  </w:r>
                </w:p>
              </w:txbxContent>
            </v:textbox>
          </v:oval>
        </w:pict>
      </w:r>
    </w:p>
    <w:p w:rsidR="00CA28C3" w:rsidRDefault="00D97C50" w:rsidP="00CA28C3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646" type="#_x0000_t32" style="position:absolute;left:0;text-align:left;margin-left:109.85pt;margin-top:17.95pt;width:46.8pt;height:48.6pt;z-index:25289676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45" type="#_x0000_t32" style="position:absolute;left:0;text-align:left;margin-left:32.5pt;margin-top:16.75pt;width:47.05pt;height:46.6pt;flip:x;z-index:252895744" o:connectortype="straight"/>
        </w:pict>
      </w:r>
      <w:r w:rsidR="00CA28C3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CA28C3" w:rsidRDefault="00D97C50" w:rsidP="00CA28C3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43" style="position:absolute;left:0;text-align:left;margin-left:338.15pt;margin-top:29.25pt;width:43.1pt;height:43.3pt;z-index:25289369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43">
              <w:txbxContent>
                <w:p w:rsidR="00307556" w:rsidRPr="003A1047" w:rsidRDefault="00307556" w:rsidP="00CA28C3">
                  <w:pPr>
                    <w:jc w:val="center"/>
                    <w:rPr>
                      <w:szCs w:val="21"/>
                      <w:lang w:val="en-GB"/>
                    </w:rPr>
                  </w:pPr>
                  <w:r>
                    <w:rPr>
                      <w:rFonts w:hint="eastAsia"/>
                      <w:szCs w:val="21"/>
                      <w:lang w:val="en-GB"/>
                    </w:rPr>
                    <w:t>D10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41" style="position:absolute;left:0;text-align:left;margin-left:.55pt;margin-top:29.25pt;width:43.1pt;height:43.3pt;z-index:25289164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41">
              <w:txbxContent>
                <w:p w:rsidR="00307556" w:rsidRPr="00A94B43" w:rsidRDefault="00307556" w:rsidP="00CA28C3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CA28C3" w:rsidRPr="00F84AA6" w:rsidRDefault="00D97C50" w:rsidP="00CA28C3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4642" style="position:absolute;left:0;text-align:left;margin-left:141.2pt;margin-top:.95pt;width:44.95pt;height:43.5pt;z-index:252892672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42">
              <w:txbxContent>
                <w:p w:rsidR="00307556" w:rsidRPr="00F47BBF" w:rsidRDefault="00307556" w:rsidP="00CA28C3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CA28C3" w:rsidRPr="00F84AA6" w:rsidRDefault="00CA28C3" w:rsidP="003A1047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2E35DE" w:rsidRDefault="002E35DE" w:rsidP="00290BB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4E5E3B" w:rsidRDefault="00290BB9" w:rsidP="003410EB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第4步</w:t>
      </w:r>
      <w:r w:rsidR="004E5E3B">
        <w:rPr>
          <w:rFonts w:asciiTheme="minorEastAsia" w:eastAsiaTheme="minorEastAsia" w:hAnsiTheme="minorEastAsia" w:hint="eastAsia"/>
          <w:b/>
          <w:sz w:val="36"/>
          <w:szCs w:val="36"/>
        </w:rPr>
        <w:t>（1）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r w:rsidR="004E5E3B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4E5E3B">
        <w:rPr>
          <w:rFonts w:asciiTheme="minorEastAsia" w:eastAsiaTheme="minorEastAsia" w:hAnsiTheme="minorEastAsia"/>
          <w:b/>
          <w:sz w:val="36"/>
          <w:szCs w:val="36"/>
        </w:rPr>
        <w:t>D放在结点</w:t>
      </w:r>
      <w:r w:rsidR="004E5E3B">
        <w:rPr>
          <w:rFonts w:asciiTheme="minorEastAsia" w:eastAsiaTheme="minorEastAsia" w:hAnsiTheme="minorEastAsia" w:hint="eastAsia"/>
          <w:b/>
          <w:sz w:val="36"/>
          <w:szCs w:val="36"/>
        </w:rPr>
        <w:t>16的</w:t>
      </w:r>
      <w:r w:rsidR="004E5E3B">
        <w:rPr>
          <w:rFonts w:asciiTheme="minorEastAsia" w:eastAsiaTheme="minorEastAsia" w:hAnsiTheme="minorEastAsia"/>
          <w:b/>
          <w:sz w:val="36"/>
          <w:szCs w:val="36"/>
        </w:rPr>
        <w:t>左边</w:t>
      </w:r>
    </w:p>
    <w:p w:rsidR="00290BB9" w:rsidRDefault="00290BB9" w:rsidP="003410EB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哈夫曼树成型</w:t>
      </w:r>
      <w:r w:rsidR="004E5E3B">
        <w:rPr>
          <w:rFonts w:asciiTheme="minorEastAsia" w:eastAsiaTheme="minorEastAsia" w:hAnsiTheme="minorEastAsia" w:hint="eastAsia"/>
          <w:b/>
          <w:sz w:val="36"/>
          <w:szCs w:val="36"/>
        </w:rPr>
        <w:t>之一：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WPL=10*1+7*2+(4+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5)*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3=51</w:t>
      </w:r>
    </w:p>
    <w:p w:rsidR="003410EB" w:rsidRDefault="00D97C50" w:rsidP="003410E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4661" style="position:absolute;left:0;text-align:left;margin-left:79.55pt;margin-top:7.65pt;width:43.1pt;height:42.1pt;z-index:25291315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61">
              <w:txbxContent>
                <w:p w:rsidR="00307556" w:rsidRPr="00C21842" w:rsidRDefault="00307556" w:rsidP="003410E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26</w:t>
                  </w:r>
                </w:p>
              </w:txbxContent>
            </v:textbox>
          </v:oval>
        </w:pict>
      </w:r>
    </w:p>
    <w:p w:rsidR="003410EB" w:rsidRDefault="00D97C50" w:rsidP="003410E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663" type="#_x0000_t32" style="position:absolute;left:0;text-align:left;margin-left:117.35pt;margin-top:11.8pt;width:45.6pt;height:51.4pt;z-index:252915200" o:connectortype="straigh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662" type="#_x0000_t32" style="position:absolute;left:0;text-align:left;margin-left:46pt;margin-top:15.75pt;width:42.15pt;height:51.4pt;flip:x;z-index:252914176" o:connectortype="straight"/>
        </w:pict>
      </w:r>
    </w:p>
    <w:p w:rsidR="003410EB" w:rsidRDefault="00D97C50" w:rsidP="003410E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4658" style="position:absolute;left:0;text-align:left;margin-left:156.65pt;margin-top:27.9pt;width:43.1pt;height:42.1pt;z-index:25291008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58">
              <w:txbxContent>
                <w:p w:rsidR="00307556" w:rsidRPr="00C21842" w:rsidRDefault="00307556" w:rsidP="003410E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16</w:t>
                  </w:r>
                </w:p>
              </w:txbxContent>
            </v:textbox>
          </v:oval>
        </w:pict>
      </w:r>
    </w:p>
    <w:p w:rsidR="003410EB" w:rsidRDefault="00D97C50" w:rsidP="003410EB">
      <w:pPr>
        <w:ind w:firstLineChars="50" w:firstLine="14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53" style="position:absolute;left:0;text-align:left;margin-left:12pt;margin-top:.8pt;width:43.1pt;height:43.3pt;z-index:25290496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53">
              <w:txbxContent>
                <w:p w:rsidR="00307556" w:rsidRPr="003A1047" w:rsidRDefault="00307556" w:rsidP="003410EB">
                  <w:pPr>
                    <w:jc w:val="center"/>
                    <w:rPr>
                      <w:szCs w:val="21"/>
                      <w:lang w:val="en-GB"/>
                    </w:rPr>
                  </w:pPr>
                  <w:r>
                    <w:rPr>
                      <w:rFonts w:hint="eastAsia"/>
                      <w:szCs w:val="21"/>
                      <w:lang w:val="en-GB"/>
                    </w:rPr>
                    <w:t>D10</w:t>
                  </w:r>
                </w:p>
              </w:txbxContent>
            </v:textbox>
          </v:oval>
        </w:pict>
      </w:r>
    </w:p>
    <w:p w:rsidR="003410EB" w:rsidRDefault="00D97C50" w:rsidP="003410E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659" type="#_x0000_t32" style="position:absolute;left:0;text-align:left;margin-left:111.75pt;margin-top:.7pt;width:51.2pt;height:46.65pt;flip:x;z-index:252911104" o:connectortype="straigh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660" type="#_x0000_t32" style="position:absolute;left:0;text-align:left;margin-left:192.85pt;margin-top:3.95pt;width:44.4pt;height:53.2pt;z-index:252912128" o:connectortype="straight"/>
        </w:pict>
      </w:r>
    </w:p>
    <w:p w:rsidR="003410EB" w:rsidRPr="00F25765" w:rsidRDefault="00D97C50" w:rsidP="003410EB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54" style="position:absolute;left:0;text-align:left;margin-left:230.95pt;margin-top:20.15pt;width:43.1pt;height:43.5pt;z-index:252905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54">
              <w:txbxContent>
                <w:p w:rsidR="00307556" w:rsidRPr="00C21842" w:rsidRDefault="00307556" w:rsidP="003410E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57" style="position:absolute;left:0;text-align:left;margin-left:74.25pt;margin-top:9.85pt;width:43.1pt;height:42.1pt;z-index:25290905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57">
              <w:txbxContent>
                <w:p w:rsidR="00307556" w:rsidRPr="00C21842" w:rsidRDefault="00307556" w:rsidP="003410E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9</w:t>
                  </w:r>
                </w:p>
              </w:txbxContent>
            </v:textbox>
          </v:oval>
        </w:pict>
      </w:r>
    </w:p>
    <w:p w:rsidR="003410EB" w:rsidRDefault="00D97C50" w:rsidP="003410EB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656" type="#_x0000_t32" style="position:absolute;left:0;text-align:left;margin-left:109.85pt;margin-top:17.95pt;width:46.8pt;height:48.6pt;z-index:25290803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55" type="#_x0000_t32" style="position:absolute;left:0;text-align:left;margin-left:32.5pt;margin-top:16.75pt;width:47.05pt;height:46.6pt;flip:x;z-index:252907008" o:connectortype="straight"/>
        </w:pict>
      </w:r>
      <w:r w:rsidR="003410EB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3410EB" w:rsidRDefault="00D97C50" w:rsidP="003410EB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51" style="position:absolute;left:0;text-align:left;margin-left:.55pt;margin-top:29.25pt;width:43.1pt;height:43.3pt;z-index:25290291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51">
              <w:txbxContent>
                <w:p w:rsidR="00307556" w:rsidRPr="00A94B43" w:rsidRDefault="00307556" w:rsidP="003410EB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3410EB" w:rsidRPr="00F84AA6" w:rsidRDefault="00D97C50" w:rsidP="003410EB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4652" style="position:absolute;left:0;text-align:left;margin-left:141.2pt;margin-top:.95pt;width:44.95pt;height:43.5pt;z-index:252903936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52">
              <w:txbxContent>
                <w:p w:rsidR="00307556" w:rsidRPr="00F47BBF" w:rsidRDefault="00307556" w:rsidP="003410E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87296F" w:rsidRDefault="0087296F" w:rsidP="00B6576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4E5E3B" w:rsidRDefault="004E5E3B" w:rsidP="004E5E3B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第4步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（2）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>
        <w:rPr>
          <w:rFonts w:asciiTheme="minorEastAsia" w:eastAsiaTheme="minorEastAsia" w:hAnsiTheme="minorEastAsia"/>
          <w:b/>
          <w:sz w:val="36"/>
          <w:szCs w:val="36"/>
        </w:rPr>
        <w:t>D放在结点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16的右</w:t>
      </w:r>
      <w:r>
        <w:rPr>
          <w:rFonts w:asciiTheme="minorEastAsia" w:eastAsiaTheme="minorEastAsia" w:hAnsiTheme="minorEastAsia"/>
          <w:b/>
          <w:sz w:val="36"/>
          <w:szCs w:val="36"/>
        </w:rPr>
        <w:t>边</w:t>
      </w:r>
    </w:p>
    <w:p w:rsidR="004E5E3B" w:rsidRDefault="004E5E3B" w:rsidP="004E5E3B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哈夫曼树成型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之二：WPL=10*1+7*2+(4+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5)*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3=51</w:t>
      </w:r>
    </w:p>
    <w:p w:rsidR="004E5E3B" w:rsidRDefault="00D97C50" w:rsidP="004E5E3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4750" style="position:absolute;left:0;text-align:left;margin-left:237.25pt;margin-top:7.65pt;width:43.1pt;height:42.1pt;z-index:25299712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750">
              <w:txbxContent>
                <w:p w:rsidR="00307556" w:rsidRPr="00C21842" w:rsidRDefault="00307556" w:rsidP="004E5E3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26</w:t>
                  </w:r>
                </w:p>
              </w:txbxContent>
            </v:textbox>
          </v:oval>
        </w:pict>
      </w:r>
    </w:p>
    <w:p w:rsidR="004E5E3B" w:rsidRDefault="00D97C50" w:rsidP="004E5E3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52" type="#_x0000_t32" style="position:absolute;left:0;text-align:left;margin-left:274.05pt;margin-top:11.8pt;width:45.6pt;height:51.4pt;z-index:252999168" o:connectortype="straigh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51" type="#_x0000_t32" style="position:absolute;left:0;text-align:left;margin-left:195.1pt;margin-top:11.8pt;width:49.55pt;height:51.4pt;flip:x;z-index:252998144" o:connectortype="straight"/>
        </w:pict>
      </w:r>
    </w:p>
    <w:p w:rsidR="004E5E3B" w:rsidRDefault="00D97C50" w:rsidP="004E5E3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742" style="position:absolute;left:0;text-align:left;margin-left:310.95pt;margin-top:26.7pt;width:43.1pt;height:43.3pt;z-index:25298892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742">
              <w:txbxContent>
                <w:p w:rsidR="00307556" w:rsidRPr="003A1047" w:rsidRDefault="00307556" w:rsidP="004E5E3B">
                  <w:pPr>
                    <w:jc w:val="center"/>
                    <w:rPr>
                      <w:szCs w:val="21"/>
                      <w:lang w:val="en-GB"/>
                    </w:rPr>
                  </w:pPr>
                  <w:r>
                    <w:rPr>
                      <w:rFonts w:hint="eastAsia"/>
                      <w:szCs w:val="21"/>
                      <w:lang w:val="en-GB"/>
                    </w:rPr>
                    <w:t>D10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4747" style="position:absolute;left:0;text-align:left;margin-left:156.65pt;margin-top:27.9pt;width:43.1pt;height:42.1pt;z-index:25299404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747">
              <w:txbxContent>
                <w:p w:rsidR="00307556" w:rsidRPr="00C21842" w:rsidRDefault="00307556" w:rsidP="004E5E3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16</w:t>
                  </w:r>
                </w:p>
              </w:txbxContent>
            </v:textbox>
          </v:oval>
        </w:pict>
      </w:r>
    </w:p>
    <w:p w:rsidR="004E5E3B" w:rsidRDefault="004E5E3B" w:rsidP="004E5E3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</w:p>
    <w:p w:rsidR="004E5E3B" w:rsidRDefault="00D97C50" w:rsidP="004E5E3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48" type="#_x0000_t32" style="position:absolute;left:0;text-align:left;margin-left:111.75pt;margin-top:.7pt;width:51.2pt;height:46.65pt;flip:x;z-index:252995072" o:connectortype="straigh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49" type="#_x0000_t32" style="position:absolute;left:0;text-align:left;margin-left:192.85pt;margin-top:3.95pt;width:44.4pt;height:53.2pt;z-index:252996096" o:connectortype="straight"/>
        </w:pict>
      </w:r>
    </w:p>
    <w:p w:rsidR="004E5E3B" w:rsidRPr="00F25765" w:rsidRDefault="00D97C50" w:rsidP="004E5E3B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743" style="position:absolute;left:0;text-align:left;margin-left:230.95pt;margin-top:20.15pt;width:43.1pt;height:43.5pt;z-index:2529899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743">
              <w:txbxContent>
                <w:p w:rsidR="00307556" w:rsidRPr="00C21842" w:rsidRDefault="00307556" w:rsidP="004E5E3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C7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746" style="position:absolute;left:0;text-align:left;margin-left:74.25pt;margin-top:9.85pt;width:43.1pt;height:42.1pt;z-index:25299302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746">
              <w:txbxContent>
                <w:p w:rsidR="00307556" w:rsidRPr="00C21842" w:rsidRDefault="00307556" w:rsidP="004E5E3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9</w:t>
                  </w:r>
                </w:p>
              </w:txbxContent>
            </v:textbox>
          </v:oval>
        </w:pict>
      </w:r>
    </w:p>
    <w:p w:rsidR="004E5E3B" w:rsidRDefault="00D97C50" w:rsidP="004E5E3B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4745" type="#_x0000_t32" style="position:absolute;left:0;text-align:left;margin-left:109.85pt;margin-top:17.95pt;width:46.8pt;height:48.6pt;z-index:25299200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44" type="#_x0000_t32" style="position:absolute;left:0;text-align:left;margin-left:32.5pt;margin-top:16.75pt;width:47.05pt;height:46.6pt;flip:x;z-index:252990976" o:connectortype="straight"/>
        </w:pict>
      </w:r>
      <w:r w:rsidR="004E5E3B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4E5E3B" w:rsidRDefault="00D97C50" w:rsidP="004E5E3B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740" style="position:absolute;left:0;text-align:left;margin-left:.55pt;margin-top:29.25pt;width:43.1pt;height:43.3pt;z-index:25298688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740">
              <w:txbxContent>
                <w:p w:rsidR="00307556" w:rsidRPr="00A94B43" w:rsidRDefault="00307556" w:rsidP="004E5E3B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4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4E5E3B" w:rsidRPr="00F84AA6" w:rsidRDefault="00D97C50" w:rsidP="004E5E3B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4741" style="position:absolute;left:0;text-align:left;margin-left:141.2pt;margin-top:.95pt;width:44.95pt;height:43.5pt;z-index:252987904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741">
              <w:txbxContent>
                <w:p w:rsidR="00307556" w:rsidRPr="00F47BBF" w:rsidRDefault="00307556" w:rsidP="004E5E3B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B5</w:t>
                  </w:r>
                </w:p>
              </w:txbxContent>
            </v:textbox>
          </v:oval>
        </w:pict>
      </w:r>
    </w:p>
    <w:p w:rsidR="004E5E3B" w:rsidRPr="004E5E3B" w:rsidRDefault="004E5E3B" w:rsidP="007B432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7B4325" w:rsidRDefault="007B4325" w:rsidP="007B432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结论</w:t>
      </w:r>
      <w:r>
        <w:rPr>
          <w:rFonts w:asciiTheme="minorEastAsia" w:eastAsiaTheme="minorEastAsia" w:hAnsiTheme="minorEastAsia"/>
          <w:b/>
          <w:sz w:val="36"/>
          <w:szCs w:val="36"/>
        </w:rPr>
        <w:t>：根据上例可见哈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夫</w:t>
      </w:r>
      <w:r>
        <w:rPr>
          <w:rFonts w:asciiTheme="minorEastAsia" w:eastAsiaTheme="minorEastAsia" w:hAnsiTheme="minorEastAsia"/>
          <w:b/>
          <w:sz w:val="36"/>
          <w:szCs w:val="36"/>
        </w:rPr>
        <w:t>曼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>
        <w:rPr>
          <w:rFonts w:asciiTheme="minorEastAsia" w:eastAsiaTheme="minorEastAsia" w:hAnsiTheme="minorEastAsia"/>
          <w:b/>
          <w:sz w:val="36"/>
          <w:szCs w:val="36"/>
        </w:rPr>
        <w:t>的构造</w:t>
      </w:r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不</w:t>
      </w:r>
      <w:proofErr w:type="gramEnd"/>
      <w:r>
        <w:rPr>
          <w:rFonts w:asciiTheme="minorEastAsia" w:eastAsiaTheme="minorEastAsia" w:hAnsiTheme="minorEastAsia"/>
          <w:b/>
          <w:sz w:val="36"/>
          <w:szCs w:val="36"/>
        </w:rPr>
        <w:t>唯一，但WPL的值一定最小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  <w:r w:rsidR="000A63A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553C01" w:rsidRDefault="000A63AC" w:rsidP="00072BD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例</w:t>
      </w:r>
      <w:r w:rsidR="006A7F19">
        <w:rPr>
          <w:rFonts w:asciiTheme="minorEastAsia" w:eastAsiaTheme="minorEastAsia" w:hAnsiTheme="minorEastAsia" w:hint="eastAsia"/>
          <w:b/>
          <w:sz w:val="36"/>
          <w:szCs w:val="36"/>
        </w:rPr>
        <w:t>3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：设有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8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个叶子结点</w:t>
      </w:r>
      <w:r w:rsidR="00881D7E">
        <w:rPr>
          <w:rFonts w:asciiTheme="minorEastAsia" w:eastAsiaTheme="minorEastAsia" w:hAnsiTheme="minorEastAsia" w:hint="eastAsia"/>
          <w:b/>
          <w:sz w:val="36"/>
          <w:szCs w:val="36"/>
        </w:rPr>
        <w:t>A</w:t>
      </w:r>
      <w:r w:rsidR="00072BDA">
        <w:rPr>
          <w:rFonts w:asciiTheme="minorEastAsia" w:eastAsiaTheme="minorEastAsia" w:hAnsiTheme="minorEastAsia" w:hint="eastAsia"/>
          <w:b/>
          <w:sz w:val="36"/>
          <w:szCs w:val="36"/>
        </w:rPr>
        <w:t>，B，C，D，E，F，G，</w:t>
      </w:r>
      <w:r w:rsidR="00881D7E">
        <w:rPr>
          <w:rFonts w:asciiTheme="minorEastAsia" w:eastAsiaTheme="minorEastAsia" w:hAnsiTheme="minorEastAsia" w:hint="eastAsia"/>
          <w:b/>
          <w:sz w:val="36"/>
          <w:szCs w:val="36"/>
        </w:rPr>
        <w:t>H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的权值分别是5</w:t>
      </w:r>
      <w:r w:rsidR="00072BDA">
        <w:rPr>
          <w:rFonts w:asciiTheme="minorEastAsia" w:eastAsiaTheme="minorEastAsia" w:hAnsiTheme="minorEastAsia" w:hint="eastAsia"/>
          <w:b/>
          <w:sz w:val="36"/>
          <w:szCs w:val="36"/>
        </w:rPr>
        <w:t>，29，7，8，14，23，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3</w:t>
      </w:r>
      <w:r w:rsidR="00072BDA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11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，构建哈夫曼树</w:t>
      </w:r>
    </w:p>
    <w:p w:rsidR="00144636" w:rsidRDefault="00144636" w:rsidP="00144636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哈夫曼树生成前初始情况：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418"/>
        <w:gridCol w:w="1485"/>
        <w:gridCol w:w="1560"/>
        <w:gridCol w:w="1559"/>
      </w:tblGrid>
      <w:tr w:rsidR="00BD4FCA" w:rsidTr="00697BC2">
        <w:tc>
          <w:tcPr>
            <w:tcW w:w="1154" w:type="dxa"/>
          </w:tcPr>
          <w:p w:rsidR="00575876" w:rsidRDefault="00575876" w:rsidP="0057587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次序</w:t>
            </w:r>
          </w:p>
          <w:p w:rsidR="004220F6" w:rsidRDefault="00575876" w:rsidP="0057587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Order</w:t>
            </w:r>
          </w:p>
        </w:tc>
        <w:tc>
          <w:tcPr>
            <w:tcW w:w="1154" w:type="dxa"/>
          </w:tcPr>
          <w:p w:rsidR="00575876" w:rsidRDefault="00575876" w:rsidP="0057587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名称</w:t>
            </w:r>
          </w:p>
          <w:p w:rsidR="00BD4FCA" w:rsidRDefault="00575876" w:rsidP="0057587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Name</w:t>
            </w:r>
          </w:p>
        </w:tc>
        <w:tc>
          <w:tcPr>
            <w:tcW w:w="1418" w:type="dxa"/>
          </w:tcPr>
          <w:p w:rsidR="00BD4FCA" w:rsidRDefault="00BD4FCA" w:rsidP="00C25217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权值</w:t>
            </w:r>
          </w:p>
          <w:p w:rsidR="00BD4FCA" w:rsidRDefault="00BD4FCA" w:rsidP="00C25217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Weight</w:t>
            </w:r>
          </w:p>
        </w:tc>
        <w:tc>
          <w:tcPr>
            <w:tcW w:w="1485" w:type="dxa"/>
          </w:tcPr>
          <w:p w:rsidR="00BD4FCA" w:rsidRDefault="00BD4FCA" w:rsidP="00C25217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双亲</w:t>
            </w:r>
          </w:p>
          <w:p w:rsidR="00BD4FCA" w:rsidRDefault="00BD4FCA" w:rsidP="00C25217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Parent</w:t>
            </w:r>
          </w:p>
        </w:tc>
        <w:tc>
          <w:tcPr>
            <w:tcW w:w="1560" w:type="dxa"/>
          </w:tcPr>
          <w:p w:rsidR="00BD4FCA" w:rsidRDefault="00BD4FCA" w:rsidP="00C25217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左孩子</w:t>
            </w:r>
          </w:p>
          <w:p w:rsidR="00BD4FCA" w:rsidRDefault="00BD4FCA" w:rsidP="00C25217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Lchild</w:t>
            </w:r>
            <w:proofErr w:type="spellEnd"/>
          </w:p>
        </w:tc>
        <w:tc>
          <w:tcPr>
            <w:tcW w:w="1559" w:type="dxa"/>
          </w:tcPr>
          <w:p w:rsidR="00BD4FCA" w:rsidRDefault="00BD4FCA" w:rsidP="00C25217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右孩子</w:t>
            </w:r>
          </w:p>
          <w:p w:rsidR="00BD4FCA" w:rsidRDefault="00BD4FCA" w:rsidP="00C25217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Rchild</w:t>
            </w:r>
            <w:proofErr w:type="spellEnd"/>
          </w:p>
        </w:tc>
      </w:tr>
      <w:tr w:rsidR="00EF6AD4" w:rsidTr="00697BC2"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</w:t>
            </w:r>
          </w:p>
        </w:tc>
        <w:tc>
          <w:tcPr>
            <w:tcW w:w="1418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5</w:t>
            </w: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697BC2"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B</w:t>
            </w:r>
          </w:p>
        </w:tc>
        <w:tc>
          <w:tcPr>
            <w:tcW w:w="1418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29</w:t>
            </w: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697BC2"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3</w:t>
            </w:r>
          </w:p>
        </w:tc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C</w:t>
            </w:r>
          </w:p>
        </w:tc>
        <w:tc>
          <w:tcPr>
            <w:tcW w:w="1418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7</w:t>
            </w: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697BC2"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D</w:t>
            </w:r>
          </w:p>
        </w:tc>
        <w:tc>
          <w:tcPr>
            <w:tcW w:w="1418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8</w:t>
            </w: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697BC2"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5</w:t>
            </w:r>
          </w:p>
        </w:tc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E</w:t>
            </w:r>
          </w:p>
        </w:tc>
        <w:tc>
          <w:tcPr>
            <w:tcW w:w="1418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14</w:t>
            </w: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697BC2"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6</w:t>
            </w:r>
          </w:p>
        </w:tc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F</w:t>
            </w:r>
          </w:p>
        </w:tc>
        <w:tc>
          <w:tcPr>
            <w:tcW w:w="1418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23</w:t>
            </w: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697BC2"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7</w:t>
            </w:r>
          </w:p>
        </w:tc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G</w:t>
            </w:r>
          </w:p>
        </w:tc>
        <w:tc>
          <w:tcPr>
            <w:tcW w:w="1418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3</w:t>
            </w: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697BC2"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8</w:t>
            </w:r>
          </w:p>
        </w:tc>
        <w:tc>
          <w:tcPr>
            <w:tcW w:w="1154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H</w:t>
            </w:r>
          </w:p>
        </w:tc>
        <w:tc>
          <w:tcPr>
            <w:tcW w:w="1418" w:type="dxa"/>
          </w:tcPr>
          <w:p w:rsidR="00EF6AD4" w:rsidRPr="0068387B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8387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11</w:t>
            </w: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697BC2"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  <w:tr w:rsidR="00EF6AD4" w:rsidTr="00697BC2"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  <w:tr w:rsidR="00EF6AD4" w:rsidTr="00697BC2"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  <w:tr w:rsidR="00EF6AD4" w:rsidTr="00697BC2"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  <w:tr w:rsidR="00EF6AD4" w:rsidTr="00697BC2"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  <w:tr w:rsidR="00EF6AD4" w:rsidTr="00697BC2"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154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D907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  <w:tr w:rsidR="00EF6AD4" w:rsidTr="00697BC2">
        <w:tc>
          <w:tcPr>
            <w:tcW w:w="1154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154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85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</w:tbl>
    <w:p w:rsidR="00244635" w:rsidRDefault="00244635" w:rsidP="00FB7B48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144636" w:rsidRDefault="00144636" w:rsidP="00FB7B48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哈夫曼树生成后情况：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418"/>
        <w:gridCol w:w="1559"/>
        <w:gridCol w:w="1559"/>
        <w:gridCol w:w="1559"/>
      </w:tblGrid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次序</w:t>
            </w:r>
          </w:p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Order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名称</w:t>
            </w:r>
          </w:p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Name</w:t>
            </w:r>
          </w:p>
        </w:tc>
        <w:tc>
          <w:tcPr>
            <w:tcW w:w="1418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权值</w:t>
            </w:r>
          </w:p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Weight</w:t>
            </w: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双亲</w:t>
            </w:r>
          </w:p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Parent</w:t>
            </w: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左孩子</w:t>
            </w:r>
          </w:p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Lchild</w:t>
            </w:r>
            <w:proofErr w:type="spellEnd"/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右孩子</w:t>
            </w:r>
          </w:p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Rchild</w:t>
            </w:r>
            <w:proofErr w:type="spellEnd"/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A</w:t>
            </w: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5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9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B</w:t>
            </w: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29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14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3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C</w:t>
            </w: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7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10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4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D</w:t>
            </w: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8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10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5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E</w:t>
            </w: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14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12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6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F</w:t>
            </w: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23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13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lastRenderedPageBreak/>
              <w:t>7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G</w:t>
            </w: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9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8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H</w:t>
            </w: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11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11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9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8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11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7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10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15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12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4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11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19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13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9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8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12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29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14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5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10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13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42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15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11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6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14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58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15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12</w:t>
            </w:r>
          </w:p>
        </w:tc>
      </w:tr>
      <w:tr w:rsidR="00EF6AD4" w:rsidTr="00E362A2"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15</w:t>
            </w:r>
          </w:p>
        </w:tc>
        <w:tc>
          <w:tcPr>
            <w:tcW w:w="1126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1418" w:type="dxa"/>
          </w:tcPr>
          <w:p w:rsidR="00EF6AD4" w:rsidRPr="00244635" w:rsidRDefault="00EF6AD4" w:rsidP="00EF6AD4">
            <w:pPr>
              <w:rPr>
                <w:rFonts w:asciiTheme="minorEastAsia" w:eastAsiaTheme="minorEastAsia" w:hAnsiTheme="minorEastAsia"/>
                <w:b/>
                <w:color w:val="FF0000"/>
                <w:sz w:val="36"/>
                <w:szCs w:val="36"/>
              </w:rPr>
            </w:pPr>
            <w:r w:rsidRPr="00244635">
              <w:rPr>
                <w:rFonts w:asciiTheme="minorEastAsia" w:eastAsiaTheme="minorEastAsia" w:hAnsiTheme="minorEastAsia" w:hint="eastAsia"/>
                <w:b/>
                <w:color w:val="FF0000"/>
                <w:sz w:val="36"/>
                <w:szCs w:val="36"/>
              </w:rPr>
              <w:t>100</w:t>
            </w:r>
          </w:p>
        </w:tc>
        <w:tc>
          <w:tcPr>
            <w:tcW w:w="1559" w:type="dxa"/>
          </w:tcPr>
          <w:p w:rsidR="00EF6AD4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无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13</w:t>
            </w:r>
          </w:p>
        </w:tc>
        <w:tc>
          <w:tcPr>
            <w:tcW w:w="1559" w:type="dxa"/>
          </w:tcPr>
          <w:p w:rsidR="00EF6AD4" w:rsidRPr="00866C9C" w:rsidRDefault="00EF6AD4" w:rsidP="00EF6AD4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866C9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14</w:t>
            </w:r>
          </w:p>
        </w:tc>
      </w:tr>
    </w:tbl>
    <w:p w:rsidR="00031416" w:rsidRDefault="00031416" w:rsidP="00DF23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4500748" cy="3200400"/>
            <wp:effectExtent l="76200" t="0" r="0" b="381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 w:rsidR="00D24AA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333C9D" w:rsidRDefault="00333C9D" w:rsidP="00DF23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WPL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=(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23+29)*2+(11+14)*3+(3+5+7+8)*4=271</w:t>
      </w:r>
    </w:p>
    <w:p w:rsidR="00D24AA1" w:rsidRDefault="00D24AA1" w:rsidP="00DF23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Huffman2.c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#define LEAFN 8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#define M 2*LEAFN-1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lastRenderedPageBreak/>
        <w:t>#define MIN 9999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struct tree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D24AA1" w:rsidRPr="00D24AA1" w:rsidRDefault="009E2C2D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int </w:t>
      </w:r>
      <w:proofErr w:type="spellStart"/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weight,</w:t>
      </w:r>
      <w:r w:rsidR="00D24AA1" w:rsidRPr="00D24AA1">
        <w:rPr>
          <w:rFonts w:asciiTheme="minorEastAsia" w:eastAsiaTheme="minorEastAsia" w:hAnsiTheme="minorEastAsia"/>
          <w:b/>
          <w:sz w:val="36"/>
          <w:szCs w:val="36"/>
        </w:rPr>
        <w:t>parent</w:t>
      </w:r>
      <w:proofErr w:type="gramEnd"/>
      <w:r>
        <w:rPr>
          <w:rFonts w:asciiTheme="minorEastAsia" w:eastAsiaTheme="minorEastAsia" w:hAnsiTheme="minorEastAsia"/>
          <w:b/>
          <w:sz w:val="36"/>
          <w:szCs w:val="36"/>
        </w:rPr>
        <w:t>,</w:t>
      </w:r>
      <w:r w:rsidR="00D24AA1" w:rsidRPr="00D24AA1">
        <w:rPr>
          <w:rFonts w:asciiTheme="minorEastAsia" w:eastAsiaTheme="minorEastAsia" w:hAnsiTheme="minorEastAsia"/>
          <w:b/>
          <w:sz w:val="36"/>
          <w:szCs w:val="36"/>
        </w:rPr>
        <w:t>lch,rch</w:t>
      </w:r>
      <w:proofErr w:type="spellEnd"/>
      <w:r w:rsidR="00D24AA1" w:rsidRPr="00D24AA1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D24AA1" w:rsidRPr="00D24AA1" w:rsidRDefault="00D24AA1" w:rsidP="009E2C2D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}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[M+1]={{0},{5},{29},{7},{8},{14},{23},{3},{11}};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creathuffmantree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)</w:t>
      </w:r>
      <w:r w:rsidR="00AB17CE">
        <w:rPr>
          <w:rFonts w:asciiTheme="minorEastAsia" w:eastAsiaTheme="minorEastAsia" w:hAnsiTheme="minorEastAsia"/>
          <w:b/>
          <w:sz w:val="36"/>
          <w:szCs w:val="36"/>
        </w:rPr>
        <w:t>//</w:t>
      </w:r>
      <w:r w:rsidR="00AB17CE">
        <w:rPr>
          <w:rFonts w:asciiTheme="minorEastAsia" w:eastAsiaTheme="minorEastAsia" w:hAnsiTheme="minorEastAsia" w:hint="eastAsia"/>
          <w:b/>
          <w:sz w:val="36"/>
          <w:szCs w:val="36"/>
        </w:rPr>
        <w:t>构建哈夫曼树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int 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i,j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,p1,p2,s1,s2;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for(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=LEAFN+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1;i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&lt;=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M;i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++)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{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p1=p2=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0;s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1=s2=MIN;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for(j=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1;j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&lt;=i-1;j++)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 if(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[j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].parent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==0)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  if(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[j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&lt;s1)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  {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   s2=s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1;s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1=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[j].weight;p2=p1;p1=j;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  }</w:t>
      </w:r>
    </w:p>
    <w:p w:rsidR="00B12CD0" w:rsidRDefault="00D24AA1" w:rsidP="00B12CD0">
      <w:pPr>
        <w:ind w:firstLine="735"/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else if(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[j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&lt;s2)</w:t>
      </w:r>
    </w:p>
    <w:p w:rsidR="00D24AA1" w:rsidRPr="00D24AA1" w:rsidRDefault="00D24AA1" w:rsidP="00B12CD0">
      <w:pPr>
        <w:ind w:firstLineChars="500" w:firstLine="1807"/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{s2=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[j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;p2=j;}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 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[p1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].parent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[p2].parent=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lastRenderedPageBreak/>
        <w:t xml:space="preserve">   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lch</w:t>
      </w:r>
      <w:proofErr w:type="spellEnd"/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=p1;hftree[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rch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=p2;</w:t>
      </w:r>
    </w:p>
    <w:p w:rsidR="00D55750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 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[p1].weight+</w:t>
      </w:r>
    </w:p>
    <w:p w:rsidR="00D24AA1" w:rsidRPr="00D24AA1" w:rsidRDefault="00D24AA1" w:rsidP="00D55750">
      <w:pPr>
        <w:ind w:firstLineChars="1050" w:firstLine="3795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[p2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].weight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}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void main</w:t>
      </w:r>
      <w:r w:rsidR="00E83DCF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E83DCF">
        <w:rPr>
          <w:rFonts w:asciiTheme="minorEastAsia" w:eastAsiaTheme="minorEastAsia" w:hAnsiTheme="minorEastAsia"/>
          <w:b/>
          <w:sz w:val="36"/>
          <w:szCs w:val="36"/>
        </w:rPr>
        <w:t>）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int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D55750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"</w:t>
      </w:r>
      <w:bookmarkStart w:id="1" w:name="_Hlk530390576"/>
      <w:r w:rsidR="00307556">
        <w:rPr>
          <w:rFonts w:asciiTheme="minorEastAsia" w:eastAsiaTheme="minorEastAsia" w:hAnsiTheme="minorEastAsia" w:hint="eastAsia"/>
          <w:b/>
          <w:sz w:val="36"/>
          <w:szCs w:val="36"/>
        </w:rPr>
        <w:t>构建</w:t>
      </w:r>
      <w:r w:rsidR="00663FB3">
        <w:rPr>
          <w:rFonts w:asciiTheme="minorEastAsia" w:eastAsiaTheme="minorEastAsia" w:hAnsiTheme="minorEastAsia" w:hint="eastAsia"/>
          <w:b/>
          <w:sz w:val="36"/>
          <w:szCs w:val="36"/>
        </w:rPr>
        <w:t>哈夫曼树之前：</w:t>
      </w:r>
      <w:bookmarkEnd w:id="1"/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\n Order Weight </w:t>
      </w:r>
    </w:p>
    <w:p w:rsidR="00D24AA1" w:rsidRPr="00D24AA1" w:rsidRDefault="00D24AA1" w:rsidP="00D55750">
      <w:pPr>
        <w:ind w:firstLineChars="650" w:firstLine="2349"/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Parent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:\n");</w:t>
      </w:r>
    </w:p>
    <w:p w:rsidR="007104A5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for(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1;i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&lt;=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M;i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++)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("%4d%7d%7d%7d%7d\n",</w:t>
      </w:r>
    </w:p>
    <w:p w:rsidR="00D24AA1" w:rsidRPr="00D24AA1" w:rsidRDefault="00D24AA1" w:rsidP="007104A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i,hftree</w:t>
      </w:r>
      <w:proofErr w:type="spellEnd"/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weight,hftree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].parent,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ab/>
      </w:r>
      <w:r w:rsidRPr="00D24AA1">
        <w:rPr>
          <w:rFonts w:asciiTheme="minorEastAsia" w:eastAsiaTheme="minorEastAsia" w:hAnsiTheme="minorEastAsia"/>
          <w:b/>
          <w:sz w:val="36"/>
          <w:szCs w:val="36"/>
        </w:rPr>
        <w:tab/>
        <w:t xml:space="preserve">     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lch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,hftree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rch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creathuffmantree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D55750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proofErr w:type="spellStart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"\n</w:t>
      </w:r>
      <w:r w:rsidR="001E36CF">
        <w:rPr>
          <w:rFonts w:asciiTheme="minorEastAsia" w:eastAsiaTheme="minorEastAsia" w:hAnsiTheme="minorEastAsia" w:hint="eastAsia"/>
          <w:b/>
          <w:sz w:val="36"/>
          <w:szCs w:val="36"/>
        </w:rPr>
        <w:t>构建哈夫曼树之后：</w:t>
      </w: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\n Order Weight </w:t>
      </w:r>
    </w:p>
    <w:p w:rsidR="00D24AA1" w:rsidRPr="00D24AA1" w:rsidRDefault="00D24AA1" w:rsidP="00D55750">
      <w:pPr>
        <w:ind w:firstLineChars="600" w:firstLine="2168"/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Parent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:\n");</w:t>
      </w:r>
    </w:p>
    <w:p w:rsidR="007104A5" w:rsidRDefault="00D24AA1" w:rsidP="007104A5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7104A5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D24AA1">
        <w:rPr>
          <w:rFonts w:asciiTheme="minorEastAsia" w:eastAsiaTheme="minorEastAsia" w:hAnsiTheme="minorEastAsia"/>
          <w:b/>
          <w:sz w:val="36"/>
          <w:szCs w:val="36"/>
        </w:rPr>
        <w:t>for(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1;i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&lt;=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M;i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++)</w:t>
      </w:r>
    </w:p>
    <w:p w:rsidR="007104A5" w:rsidRDefault="00D24AA1" w:rsidP="007104A5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"%4d%7d%7d%7d%7d\n",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,</w:t>
      </w:r>
    </w:p>
    <w:p w:rsidR="00D24AA1" w:rsidRPr="00D24AA1" w:rsidRDefault="00D24AA1" w:rsidP="007104A5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weight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,hftree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].parent,</w:t>
      </w:r>
    </w:p>
    <w:p w:rsidR="00D24AA1" w:rsidRP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 w:rsidRPr="00D24AA1">
        <w:rPr>
          <w:rFonts w:asciiTheme="minorEastAsia" w:eastAsiaTheme="minorEastAsia" w:hAnsiTheme="minorEastAsia"/>
          <w:b/>
          <w:sz w:val="36"/>
          <w:szCs w:val="36"/>
        </w:rPr>
        <w:tab/>
      </w:r>
      <w:r w:rsidRPr="00D24AA1">
        <w:rPr>
          <w:rFonts w:asciiTheme="minorEastAsia" w:eastAsiaTheme="minorEastAsia" w:hAnsiTheme="minorEastAsia"/>
          <w:b/>
          <w:sz w:val="36"/>
          <w:szCs w:val="36"/>
        </w:rPr>
        <w:tab/>
        <w:t xml:space="preserve">      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D24AA1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lch</w:t>
      </w:r>
      <w:proofErr w:type="gramEnd"/>
      <w:r w:rsidRPr="00D24AA1">
        <w:rPr>
          <w:rFonts w:asciiTheme="minorEastAsia" w:eastAsiaTheme="minorEastAsia" w:hAnsiTheme="minorEastAsia"/>
          <w:b/>
          <w:sz w:val="36"/>
          <w:szCs w:val="36"/>
        </w:rPr>
        <w:t>,hftree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].</w:t>
      </w:r>
      <w:proofErr w:type="spellStart"/>
      <w:r w:rsidRPr="00D24AA1">
        <w:rPr>
          <w:rFonts w:asciiTheme="minorEastAsia" w:eastAsiaTheme="minorEastAsia" w:hAnsiTheme="minorEastAsia"/>
          <w:b/>
          <w:sz w:val="36"/>
          <w:szCs w:val="36"/>
        </w:rPr>
        <w:t>rch</w:t>
      </w:r>
      <w:proofErr w:type="spellEnd"/>
      <w:r w:rsidRPr="00D24AA1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D24AA1" w:rsidRDefault="00D24AA1" w:rsidP="00D24AA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9C2E06" w:rsidRDefault="0074255F" w:rsidP="00DF23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</w:t>
      </w:r>
      <w:r w:rsidR="00DF2399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9C2E06">
        <w:rPr>
          <w:rFonts w:asciiTheme="minorEastAsia" w:eastAsiaTheme="minorEastAsia" w:hAnsiTheme="minorEastAsia" w:hint="eastAsia"/>
          <w:b/>
          <w:sz w:val="36"/>
          <w:szCs w:val="36"/>
        </w:rPr>
        <w:t>述评</w:t>
      </w:r>
      <w:r w:rsidR="009C2E06">
        <w:rPr>
          <w:rFonts w:asciiTheme="minorEastAsia" w:eastAsiaTheme="minorEastAsia" w:hAnsiTheme="minorEastAsia"/>
          <w:b/>
          <w:sz w:val="36"/>
          <w:szCs w:val="36"/>
        </w:rPr>
        <w:t>：</w:t>
      </w:r>
    </w:p>
    <w:p w:rsidR="009C2E06" w:rsidRDefault="009C2E06" w:rsidP="009C2E0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1)</w:t>
      </w:r>
      <w:r w:rsidR="00475497" w:rsidRPr="00F84AA6">
        <w:rPr>
          <w:rFonts w:asciiTheme="minorEastAsia" w:eastAsiaTheme="minorEastAsia" w:hAnsiTheme="minorEastAsia" w:hint="eastAsia"/>
          <w:b/>
          <w:sz w:val="36"/>
          <w:szCs w:val="36"/>
        </w:rPr>
        <w:t>给定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一组</w:t>
      </w:r>
      <w:r w:rsidR="00475497">
        <w:rPr>
          <w:rFonts w:asciiTheme="minorEastAsia" w:eastAsiaTheme="minorEastAsia" w:hAnsiTheme="minorEastAsia" w:hint="eastAsia"/>
          <w:b/>
          <w:sz w:val="36"/>
          <w:szCs w:val="36"/>
        </w:rPr>
        <w:t>权值</w:t>
      </w:r>
      <w:r w:rsidR="00475497">
        <w:rPr>
          <w:rFonts w:asciiTheme="minorEastAsia" w:eastAsiaTheme="minorEastAsia" w:hAnsiTheme="minorEastAsia"/>
          <w:b/>
          <w:sz w:val="36"/>
          <w:szCs w:val="36"/>
        </w:rPr>
        <w:t>确定</w:t>
      </w:r>
      <w:r w:rsidR="00475497">
        <w:rPr>
          <w:rFonts w:asciiTheme="minorEastAsia" w:eastAsiaTheme="minorEastAsia" w:hAnsiTheme="minorEastAsia" w:hint="eastAsia"/>
          <w:b/>
          <w:sz w:val="36"/>
          <w:szCs w:val="36"/>
        </w:rPr>
        <w:t>的叶子结点所构造的哈夫曼树</w:t>
      </w:r>
      <w:proofErr w:type="gramEnd"/>
      <w:r w:rsidR="00475497">
        <w:rPr>
          <w:rFonts w:asciiTheme="minorEastAsia" w:eastAsiaTheme="minorEastAsia" w:hAnsiTheme="minorEastAsia" w:hint="eastAsia"/>
          <w:b/>
          <w:sz w:val="36"/>
          <w:szCs w:val="36"/>
        </w:rPr>
        <w:t>，形状可以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不同（</w:t>
      </w:r>
      <w:r w:rsidR="00006277" w:rsidRPr="00F84AA6">
        <w:rPr>
          <w:rFonts w:asciiTheme="minorEastAsia" w:eastAsiaTheme="minorEastAsia" w:hAnsiTheme="minorEastAsia" w:hint="eastAsia"/>
          <w:b/>
          <w:sz w:val="36"/>
          <w:szCs w:val="36"/>
        </w:rPr>
        <w:t>即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不唯一），但它的带权路径长度WPL的值是相同的且一定最小。</w:t>
      </w:r>
    </w:p>
    <w:p w:rsidR="005242C0" w:rsidRPr="00F84AA6" w:rsidRDefault="009C2E06" w:rsidP="009C2E06">
      <w:pPr>
        <w:ind w:firstLineChars="100" w:firstLine="36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>(2)</w:t>
      </w:r>
      <w:r w:rsidRPr="009C2E0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哈夫曼树要使其WPL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的值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最小，必须使权值越大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（小）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的叶子结点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离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根结点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越近（远）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5242C0" w:rsidRPr="00F84AA6" w:rsidRDefault="009B5D0B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.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.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3</w:t>
      </w:r>
      <w:r w:rsidR="00374817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哈夫曼</w:t>
      </w:r>
      <w:r w:rsidR="005C0DBC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="005C0DBC">
        <w:rPr>
          <w:rFonts w:asciiTheme="minorEastAsia" w:eastAsiaTheme="minorEastAsia" w:hAnsiTheme="minorEastAsia"/>
          <w:b/>
          <w:sz w:val="36"/>
          <w:szCs w:val="36"/>
        </w:rPr>
        <w:t>的用途和</w:t>
      </w:r>
      <w:r w:rsidR="005C0DBC" w:rsidRPr="00F84AA6">
        <w:rPr>
          <w:rFonts w:asciiTheme="minorEastAsia" w:eastAsiaTheme="minorEastAsia" w:hAnsiTheme="minorEastAsia" w:hint="eastAsia"/>
          <w:b/>
          <w:sz w:val="36"/>
          <w:szCs w:val="36"/>
        </w:rPr>
        <w:t>哈夫曼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编码</w:t>
      </w:r>
    </w:p>
    <w:p w:rsidR="00664F4F" w:rsidRPr="00F84AA6" w:rsidRDefault="00664F4F" w:rsidP="00D60283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先看一个英文字母密码用二进制码代替的问题。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5242C0" w:rsidRPr="00F84AA6" w:rsidRDefault="00CF464D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若有</w:t>
      </w:r>
      <w:r w:rsidR="003C6374">
        <w:rPr>
          <w:rFonts w:asciiTheme="minorEastAsia" w:eastAsiaTheme="minorEastAsia" w:hAnsiTheme="minorEastAsia" w:hint="eastAsia"/>
          <w:b/>
          <w:sz w:val="36"/>
          <w:szCs w:val="36"/>
        </w:rPr>
        <w:t>英文字母构成的</w:t>
      </w:r>
      <w:r w:rsidR="00664F4F" w:rsidRPr="00F84AA6">
        <w:rPr>
          <w:rFonts w:asciiTheme="minorEastAsia" w:eastAsiaTheme="minorEastAsia" w:hAnsiTheme="minorEastAsia" w:hint="eastAsia"/>
          <w:b/>
          <w:sz w:val="36"/>
          <w:szCs w:val="36"/>
        </w:rPr>
        <w:t>密码</w:t>
      </w:r>
      <w:r w:rsidR="003C6374">
        <w:rPr>
          <w:rFonts w:asciiTheme="minorEastAsia" w:eastAsiaTheme="minorEastAsia" w:hAnsiTheme="minorEastAsia" w:hint="eastAsia"/>
          <w:b/>
          <w:sz w:val="36"/>
          <w:szCs w:val="36"/>
        </w:rPr>
        <w:t>是：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“ACBCCACBCCDCBC”，</w:t>
      </w:r>
      <w:r w:rsidR="00664F4F" w:rsidRPr="00F84AA6">
        <w:rPr>
          <w:rFonts w:asciiTheme="minorEastAsia" w:eastAsiaTheme="minorEastAsia" w:hAnsiTheme="minorEastAsia" w:hint="eastAsia"/>
          <w:b/>
          <w:sz w:val="36"/>
          <w:szCs w:val="36"/>
        </w:rPr>
        <w:t>其中A，B，C，D，分别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用二进制码00，01，10，11</w:t>
      </w:r>
      <w:r w:rsidR="00664F4F" w:rsidRPr="00F84AA6">
        <w:rPr>
          <w:rFonts w:asciiTheme="minorEastAsia" w:eastAsiaTheme="minorEastAsia" w:hAnsiTheme="minorEastAsia" w:hint="eastAsia"/>
          <w:b/>
          <w:sz w:val="36"/>
          <w:szCs w:val="36"/>
        </w:rPr>
        <w:t>，分别代替，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则译出的二进制</w:t>
      </w:r>
      <w:r w:rsidR="00664F4F" w:rsidRPr="00F84AA6">
        <w:rPr>
          <w:rFonts w:asciiTheme="minorEastAsia" w:eastAsiaTheme="minorEastAsia" w:hAnsiTheme="minorEastAsia" w:hint="eastAsia"/>
          <w:b/>
          <w:sz w:val="36"/>
          <w:szCs w:val="36"/>
        </w:rPr>
        <w:t>密码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是“0010011010001001101011100110”，</w:t>
      </w:r>
      <w:r w:rsidR="00664F4F" w:rsidRPr="00F84AA6">
        <w:rPr>
          <w:rFonts w:asciiTheme="minorEastAsia" w:eastAsiaTheme="minorEastAsia" w:hAnsiTheme="minorEastAsia" w:hint="eastAsia"/>
          <w:b/>
          <w:sz w:val="36"/>
          <w:szCs w:val="36"/>
        </w:rPr>
        <w:t>共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28位。</w:t>
      </w:r>
    </w:p>
    <w:p w:rsidR="005242C0" w:rsidRPr="00F84AA6" w:rsidRDefault="005242C0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当然希望代码短，消除冗余度，而且唯一。如果把A，B，C，D，的代码分别用0，00，1，01表示，会出现歧义，“01”是译成“D”还是译成“AC”呢？哈夫曼树可以解决这一问题。</w:t>
      </w:r>
    </w:p>
    <w:p w:rsidR="005242C0" w:rsidRPr="00F84AA6" w:rsidRDefault="005242C0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所要解决的是任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一</w:t>
      </w:r>
      <w:proofErr w:type="gramEnd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字符的编码都不是另一字符编码的前缀，称这种编码为前缀编码，又称哈夫曼编码。</w:t>
      </w:r>
    </w:p>
    <w:p w:rsidR="005242C0" w:rsidRPr="00F84AA6" w:rsidRDefault="005242C0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8E5EC9">
        <w:rPr>
          <w:rFonts w:asciiTheme="minorEastAsia" w:eastAsiaTheme="minorEastAsia" w:hAnsiTheme="minorEastAsia" w:hint="eastAsia"/>
          <w:b/>
          <w:sz w:val="36"/>
          <w:szCs w:val="36"/>
        </w:rPr>
        <w:t>将密码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中的不同字符作为二叉树的叶</w:t>
      </w:r>
      <w:r w:rsidR="005E1E99" w:rsidRPr="00F84AA6">
        <w:rPr>
          <w:rFonts w:asciiTheme="minorEastAsia" w:eastAsiaTheme="minorEastAsia" w:hAnsiTheme="minorEastAsia" w:hint="eastAsia"/>
          <w:b/>
          <w:sz w:val="36"/>
          <w:szCs w:val="36"/>
        </w:rPr>
        <w:t>子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结点，</w:t>
      </w:r>
      <w:r w:rsidR="00522869" w:rsidRPr="00F84AA6">
        <w:rPr>
          <w:rFonts w:asciiTheme="minorEastAsia" w:eastAsiaTheme="minorEastAsia" w:hAnsiTheme="minorEastAsia" w:hint="eastAsia"/>
          <w:b/>
          <w:sz w:val="36"/>
          <w:szCs w:val="36"/>
        </w:rPr>
        <w:t>用字符出现的频度作为叶</w:t>
      </w:r>
      <w:r w:rsidR="00634155">
        <w:rPr>
          <w:rFonts w:asciiTheme="minorEastAsia" w:eastAsiaTheme="minorEastAsia" w:hAnsiTheme="minorEastAsia" w:hint="eastAsia"/>
          <w:b/>
          <w:sz w:val="36"/>
          <w:szCs w:val="36"/>
        </w:rPr>
        <w:t>子</w:t>
      </w:r>
      <w:r w:rsidR="00522869" w:rsidRPr="00F84AA6">
        <w:rPr>
          <w:rFonts w:asciiTheme="minorEastAsia" w:eastAsiaTheme="minorEastAsia" w:hAnsiTheme="minorEastAsia" w:hint="eastAsia"/>
          <w:b/>
          <w:sz w:val="36"/>
          <w:szCs w:val="36"/>
        </w:rPr>
        <w:t>结点的权，左右分支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分别用0和1</w:t>
      </w:r>
      <w:r w:rsidR="00634155">
        <w:rPr>
          <w:rFonts w:asciiTheme="minorEastAsia" w:eastAsiaTheme="minorEastAsia" w:hAnsiTheme="minorEastAsia" w:hint="eastAsia"/>
          <w:b/>
          <w:sz w:val="36"/>
          <w:szCs w:val="36"/>
        </w:rPr>
        <w:t>（或1和0</w:t>
      </w:r>
      <w:r w:rsidR="00634155">
        <w:rPr>
          <w:rFonts w:asciiTheme="minorEastAsia" w:eastAsiaTheme="minorEastAsia" w:hAnsiTheme="minorEastAsia"/>
          <w:b/>
          <w:sz w:val="36"/>
          <w:szCs w:val="36"/>
        </w:rPr>
        <w:t>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表示。</w:t>
      </w:r>
    </w:p>
    <w:p w:rsidR="005242C0" w:rsidRPr="00F84AA6" w:rsidRDefault="00D16B14" w:rsidP="00AF7553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例</w:t>
      </w:r>
      <w:r>
        <w:rPr>
          <w:rFonts w:asciiTheme="minorEastAsia" w:eastAsiaTheme="minorEastAsia" w:hAnsiTheme="minorEastAsia"/>
          <w:b/>
          <w:sz w:val="36"/>
          <w:szCs w:val="36"/>
        </w:rPr>
        <w:t>：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电文A，B，C，D出现的频度</w:t>
      </w:r>
      <w:r w:rsidR="0014683A">
        <w:rPr>
          <w:rFonts w:asciiTheme="minorEastAsia" w:eastAsiaTheme="minorEastAsia" w:hAnsiTheme="minorEastAsia" w:hint="eastAsia"/>
          <w:b/>
          <w:sz w:val="36"/>
          <w:szCs w:val="36"/>
        </w:rPr>
        <w:t>（权值</w:t>
      </w:r>
      <w:r w:rsidR="0014683A">
        <w:rPr>
          <w:rFonts w:asciiTheme="minorEastAsia" w:eastAsiaTheme="minorEastAsia" w:hAnsiTheme="minorEastAsia"/>
          <w:b/>
          <w:sz w:val="36"/>
          <w:szCs w:val="36"/>
        </w:rPr>
        <w:t>）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分别是2，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3，8，1。</w:t>
      </w:r>
    </w:p>
    <w:p w:rsidR="004F2A5D" w:rsidRDefault="005242C0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构造的哈夫曼树是：</w:t>
      </w:r>
    </w:p>
    <w:p w:rsidR="004F2A5D" w:rsidRDefault="00D97C50" w:rsidP="004F2A5D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685" style="position:absolute;left:0;text-align:left;margin-left:206.35pt;margin-top:30.45pt;width:36.45pt;height:27.6pt;z-index:252935680">
            <v:textbox>
              <w:txbxContent>
                <w:p w:rsidR="00307556" w:rsidRPr="00903584" w:rsidRDefault="00307556" w:rsidP="0090358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903584"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75" type="#_x0000_t32" style="position:absolute;left:0;text-align:left;margin-left:281.3pt;margin-top:24.05pt;width:66.3pt;height:55.1pt;z-index:252928512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68" type="#_x0000_t32" style="position:absolute;left:0;text-align:left;margin-left:206.35pt;margin-top:24.05pt;width:43.6pt;height:40.6pt;flip:x;z-index:25292134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676" style="position:absolute;left:0;text-align:left;margin-left:242.3pt;margin-top:-11.65pt;width:43.1pt;height:42.1pt;z-index:25292953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76">
              <w:txbxContent>
                <w:p w:rsidR="00307556" w:rsidRPr="00C21842" w:rsidRDefault="00307556" w:rsidP="004F2A5D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14</w:t>
                  </w:r>
                </w:p>
              </w:txbxContent>
            </v:textbox>
          </v:oval>
        </w:pict>
      </w:r>
    </w:p>
    <w:p w:rsidR="004F2A5D" w:rsidRDefault="00D97C50" w:rsidP="004F2A5D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682" style="position:absolute;left:0;text-align:left;margin-left:295.3pt;margin-top:5.85pt;width:36.45pt;height:27.6pt;z-index:252932608">
            <v:textbox>
              <w:txbxContent>
                <w:p w:rsidR="00307556" w:rsidRPr="00903584" w:rsidRDefault="00307556" w:rsidP="0090358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64" style="position:absolute;left:0;text-align:left;margin-left:166.25pt;margin-top:26.5pt;width:43.1pt;height:42.1pt;z-index:25291724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64">
              <w:txbxContent>
                <w:p w:rsidR="00307556" w:rsidRPr="00C21842" w:rsidRDefault="00307556" w:rsidP="004F2A5D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6</w:t>
                  </w:r>
                </w:p>
              </w:txbxContent>
            </v:textbox>
          </v:oval>
        </w:pict>
      </w:r>
    </w:p>
    <w:p w:rsidR="004F2A5D" w:rsidRPr="00F25765" w:rsidRDefault="00D97C50" w:rsidP="004F2A5D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70" style="position:absolute;left:0;text-align:left;margin-left:344.8pt;margin-top:8.65pt;width:43.1pt;height:43.5pt;z-index:2529233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70">
              <w:txbxContent>
                <w:p w:rsidR="00307556" w:rsidRPr="00C21842" w:rsidRDefault="00307556" w:rsidP="004F2A5D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C8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74" type="#_x0000_t32" style="position:absolute;left:0;text-align:left;margin-left:206.35pt;margin-top:28.95pt;width:62.2pt;height:47.95pt;z-index:252927488" o:connectortype="straight" strokecolor="black [3213]"/>
        </w:pict>
      </w:r>
      <w:r w:rsidR="004F2A5D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4F2A5D">
        <w:rPr>
          <w:rFonts w:asciiTheme="minorEastAsia" w:eastAsiaTheme="minorEastAsia" w:hAnsiTheme="minorEastAsia"/>
          <w:b/>
          <w:sz w:val="28"/>
        </w:rPr>
        <w:t xml:space="preserve">  </w:t>
      </w:r>
      <w:r w:rsidR="004F2A5D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4F2A5D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4F2A5D" w:rsidRDefault="00D97C50" w:rsidP="004F2A5D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681" style="position:absolute;left:0;text-align:left;margin-left:222.2pt;margin-top:10.65pt;width:36.45pt;height:27.6pt;z-index:252931584">
            <v:textbox>
              <w:txbxContent>
                <w:p w:rsidR="00307556" w:rsidRPr="00903584" w:rsidRDefault="00307556" w:rsidP="0090358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rect id="_x0000_s4684" style="position:absolute;left:0;text-align:left;margin-left:127.25pt;margin-top:10.65pt;width:36.45pt;height:27.6pt;z-index:252934656">
            <v:textbox>
              <w:txbxContent>
                <w:p w:rsidR="00307556" w:rsidRPr="00903584" w:rsidRDefault="00307556" w:rsidP="0090358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903584"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66" type="#_x0000_t32" style="position:absolute;left:0;text-align:left;margin-left:113.4pt;margin-top:.35pt;width:57.05pt;height:48.65pt;flip:x;z-index:252919296" o:connectortype="straight"/>
        </w:pict>
      </w:r>
      <w:r w:rsidR="004F2A5D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4F2A5D" w:rsidRPr="00F25765" w:rsidRDefault="00D97C50" w:rsidP="004F2A5D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4667" style="position:absolute;left:0;text-align:left;margin-left:261.3pt;margin-top:9.45pt;width:44.95pt;height:43.5pt;z-index:252920320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67">
              <w:txbxContent>
                <w:p w:rsidR="00307556" w:rsidRPr="00F47BBF" w:rsidRDefault="00307556" w:rsidP="004F2A5D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B3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73" style="position:absolute;left:0;text-align:left;margin-left:84.15pt;margin-top:7.05pt;width:43.1pt;height:42.1pt;z-index:25292646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73">
              <w:txbxContent>
                <w:p w:rsidR="00307556" w:rsidRPr="00C21842" w:rsidRDefault="00307556" w:rsidP="004F2A5D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3</w:t>
                  </w:r>
                </w:p>
              </w:txbxContent>
            </v:textbox>
          </v:oval>
        </w:pict>
      </w:r>
    </w:p>
    <w:p w:rsidR="004F2A5D" w:rsidRDefault="00D97C50" w:rsidP="004F2A5D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680" style="position:absolute;left:0;text-align:left;margin-left:127.25pt;margin-top:24.6pt;width:36.45pt;height:27.6pt;z-index:252930560">
            <v:textbox>
              <w:txbxContent>
                <w:p w:rsidR="00307556" w:rsidRPr="00903584" w:rsidRDefault="00307556" w:rsidP="0090358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rect id="_x0000_s4683" style="position:absolute;left:0;text-align:left;margin-left:47.65pt;margin-top:21.75pt;width:36.45pt;height:27.6pt;z-index:252933632">
            <v:textbox>
              <w:txbxContent>
                <w:p w:rsidR="00307556" w:rsidRPr="00903584" w:rsidRDefault="00307556" w:rsidP="0090358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903584"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72" type="#_x0000_t32" style="position:absolute;left:0;text-align:left;margin-left:122.65pt;margin-top:11.85pt;width:43.6pt;height:45.4pt;z-index:25292544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71" type="#_x0000_t32" style="position:absolute;left:0;text-align:left;margin-left:43.5pt;margin-top:14.3pt;width:47.05pt;height:42.95pt;flip:x;z-index:252924416" o:connectortype="straight"/>
        </w:pict>
      </w:r>
      <w:r w:rsidR="004F2A5D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4F2A5D" w:rsidRDefault="00D97C50" w:rsidP="004F2A5D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69" style="position:absolute;left:0;text-align:left;margin-left:159.4pt;margin-top:18.6pt;width:43.1pt;height:43.3pt;z-index:25292236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69">
              <w:txbxContent>
                <w:p w:rsidR="00307556" w:rsidRPr="00C21842" w:rsidRDefault="00307556" w:rsidP="004F2A5D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D1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65" style="position:absolute;left:0;text-align:left;margin-left:9.45pt;margin-top:18.6pt;width:43.1pt;height:43.3pt;z-index:25291827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65">
              <w:txbxContent>
                <w:p w:rsidR="00307556" w:rsidRPr="00A94B43" w:rsidRDefault="00307556" w:rsidP="004F2A5D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2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4F2A5D" w:rsidRDefault="004F2A5D" w:rsidP="004F2A5D">
      <w:pPr>
        <w:rPr>
          <w:rFonts w:asciiTheme="minorEastAsia" w:eastAsiaTheme="minorEastAsia" w:hAnsiTheme="minorEastAsia"/>
          <w:b/>
          <w:sz w:val="28"/>
        </w:rPr>
      </w:pPr>
    </w:p>
    <w:p w:rsidR="004F2A5D" w:rsidRDefault="004F2A5D" w:rsidP="00F84AA6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</w:p>
    <w:p w:rsidR="00903584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 </w:t>
      </w:r>
      <w:r w:rsidR="00CF464D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89586C">
        <w:rPr>
          <w:rFonts w:ascii="Calibri" w:hAnsi="Calibri" w:cs="Calibri" w:hint="eastAsia"/>
          <w:b/>
          <w:sz w:val="36"/>
          <w:szCs w:val="36"/>
        </w:rPr>
        <w:t>（</w:t>
      </w:r>
      <w:r w:rsidR="0089586C">
        <w:rPr>
          <w:rFonts w:ascii="Calibri" w:hAnsi="Calibri" w:cs="Calibri" w:hint="eastAsia"/>
          <w:b/>
          <w:sz w:val="36"/>
          <w:szCs w:val="36"/>
        </w:rPr>
        <w:t>1</w:t>
      </w:r>
      <w:r w:rsidR="0089586C">
        <w:rPr>
          <w:rFonts w:ascii="Calibri" w:hAnsi="Calibri" w:cs="Calibri" w:hint="eastAsia"/>
          <w:b/>
          <w:sz w:val="36"/>
          <w:szCs w:val="36"/>
        </w:rPr>
        <w:t>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编码</w:t>
      </w:r>
      <w:r w:rsidR="00E55958">
        <w:rPr>
          <w:rFonts w:asciiTheme="minorEastAsia" w:eastAsiaTheme="minorEastAsia" w:hAnsiTheme="minorEastAsia" w:hint="eastAsia"/>
          <w:b/>
          <w:sz w:val="36"/>
          <w:szCs w:val="36"/>
        </w:rPr>
        <w:t>方案</w:t>
      </w:r>
      <w:r w:rsidR="00B21954">
        <w:rPr>
          <w:rFonts w:asciiTheme="minorEastAsia" w:eastAsiaTheme="minorEastAsia" w:hAnsiTheme="minorEastAsia" w:hint="eastAsia"/>
          <w:b/>
          <w:sz w:val="36"/>
          <w:szCs w:val="36"/>
        </w:rPr>
        <w:t>1（</w:t>
      </w:r>
      <w:r w:rsidR="00903584">
        <w:rPr>
          <w:rFonts w:asciiTheme="minorEastAsia" w:eastAsiaTheme="minorEastAsia" w:hAnsiTheme="minorEastAsia" w:hint="eastAsia"/>
          <w:b/>
          <w:sz w:val="36"/>
          <w:szCs w:val="36"/>
        </w:rPr>
        <w:t>左、</w:t>
      </w:r>
      <w:proofErr w:type="gramStart"/>
      <w:r w:rsidR="00903584">
        <w:rPr>
          <w:rFonts w:asciiTheme="minorEastAsia" w:eastAsiaTheme="minorEastAsia" w:hAnsiTheme="minorEastAsia"/>
          <w:b/>
          <w:sz w:val="36"/>
          <w:szCs w:val="36"/>
        </w:rPr>
        <w:t>右</w:t>
      </w:r>
      <w:r w:rsidR="00903584">
        <w:rPr>
          <w:rFonts w:asciiTheme="minorEastAsia" w:eastAsiaTheme="minorEastAsia" w:hAnsiTheme="minorEastAsia" w:hint="eastAsia"/>
          <w:b/>
          <w:sz w:val="36"/>
          <w:szCs w:val="36"/>
        </w:rPr>
        <w:t>子树</w:t>
      </w:r>
      <w:proofErr w:type="gramEnd"/>
      <w:r w:rsidR="00903584">
        <w:rPr>
          <w:rFonts w:asciiTheme="minorEastAsia" w:eastAsiaTheme="minorEastAsia" w:hAnsiTheme="minorEastAsia" w:hint="eastAsia"/>
          <w:b/>
          <w:sz w:val="36"/>
          <w:szCs w:val="36"/>
        </w:rPr>
        <w:t>分别</w:t>
      </w:r>
      <w:proofErr w:type="gramStart"/>
      <w:r w:rsidR="00903584">
        <w:rPr>
          <w:rFonts w:asciiTheme="minorEastAsia" w:eastAsiaTheme="minorEastAsia" w:hAnsiTheme="minorEastAsia"/>
          <w:b/>
          <w:sz w:val="36"/>
          <w:szCs w:val="36"/>
        </w:rPr>
        <w:t>编</w:t>
      </w:r>
      <w:r w:rsidR="0089586C">
        <w:rPr>
          <w:rFonts w:asciiTheme="minorEastAsia" w:eastAsiaTheme="minorEastAsia" w:hAnsiTheme="minorEastAsia" w:hint="eastAsia"/>
          <w:b/>
          <w:sz w:val="36"/>
          <w:szCs w:val="36"/>
        </w:rPr>
        <w:t>吗</w:t>
      </w:r>
      <w:proofErr w:type="gramEnd"/>
      <w:r w:rsidR="00903584">
        <w:rPr>
          <w:rFonts w:asciiTheme="minorEastAsia" w:eastAsiaTheme="minorEastAsia" w:hAnsiTheme="minorEastAsia" w:hint="eastAsia"/>
          <w:b/>
          <w:sz w:val="36"/>
          <w:szCs w:val="36"/>
        </w:rPr>
        <w:t>为0,1</w:t>
      </w:r>
      <w:r w:rsidR="0089586C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89586C">
        <w:rPr>
          <w:rFonts w:asciiTheme="minorEastAsia" w:eastAsiaTheme="minorEastAsia" w:hAnsiTheme="minorEastAsia"/>
          <w:b/>
          <w:sz w:val="36"/>
          <w:szCs w:val="36"/>
        </w:rPr>
        <w:t>即上图情形</w:t>
      </w:r>
      <w:r w:rsidR="00B21954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 w:rsidR="00B21954">
        <w:rPr>
          <w:rFonts w:asciiTheme="minorEastAsia" w:eastAsiaTheme="minorEastAsia" w:hAnsiTheme="minorEastAsia"/>
          <w:b/>
          <w:sz w:val="36"/>
          <w:szCs w:val="36"/>
        </w:rPr>
        <w:t>：</w:t>
      </w:r>
    </w:p>
    <w:p w:rsidR="005242C0" w:rsidRPr="00F84AA6" w:rsidRDefault="00903584" w:rsidP="00903584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字母</w:t>
      </w:r>
      <w:r>
        <w:rPr>
          <w:rFonts w:asciiTheme="minorEastAsia" w:eastAsiaTheme="minorEastAsia" w:hAnsiTheme="minorEastAsia"/>
          <w:b/>
          <w:sz w:val="36"/>
          <w:szCs w:val="36"/>
        </w:rPr>
        <w:t>编码：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A(</w:t>
      </w:r>
      <w:proofErr w:type="gramStart"/>
      <w:r w:rsidR="005242C0" w:rsidRPr="0029169A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000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)，</w:t>
      </w:r>
      <w:proofErr w:type="gramEnd"/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B(</w:t>
      </w:r>
      <w:r w:rsidR="005242C0" w:rsidRPr="0029169A">
        <w:rPr>
          <w:rFonts w:asciiTheme="minorEastAsia" w:eastAsiaTheme="minorEastAsia" w:hAnsiTheme="minorEastAsia" w:hint="eastAsia"/>
          <w:b/>
          <w:color w:val="00B050"/>
          <w:sz w:val="36"/>
          <w:szCs w:val="36"/>
        </w:rPr>
        <w:t>01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)，C(</w:t>
      </w:r>
      <w:r w:rsidR="005242C0" w:rsidRPr="0029169A">
        <w:rPr>
          <w:rFonts w:asciiTheme="minorEastAsia" w:eastAsiaTheme="minorEastAsia" w:hAnsiTheme="minorEastAsia" w:hint="eastAsia"/>
          <w:b/>
          <w:color w:val="0070C0"/>
          <w:sz w:val="36"/>
          <w:szCs w:val="36"/>
        </w:rPr>
        <w:t>1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)，D(001)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原电文：“</w:t>
      </w:r>
      <w:r w:rsidRPr="0029169A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000</w:t>
      </w:r>
      <w:r w:rsidRPr="0029169A">
        <w:rPr>
          <w:rFonts w:asciiTheme="minorEastAsia" w:eastAsiaTheme="minorEastAsia" w:hAnsiTheme="minorEastAsia" w:hint="eastAsia"/>
          <w:b/>
          <w:color w:val="0070C0"/>
          <w:sz w:val="36"/>
          <w:szCs w:val="36"/>
        </w:rPr>
        <w:t>1</w:t>
      </w:r>
      <w:r w:rsidRPr="0029169A">
        <w:rPr>
          <w:rFonts w:asciiTheme="minorEastAsia" w:eastAsiaTheme="minorEastAsia" w:hAnsiTheme="minorEastAsia" w:hint="eastAsia"/>
          <w:b/>
          <w:color w:val="00B050"/>
          <w:sz w:val="36"/>
          <w:szCs w:val="36"/>
        </w:rPr>
        <w:t>01</w:t>
      </w:r>
      <w:r w:rsidRPr="0029169A">
        <w:rPr>
          <w:rFonts w:asciiTheme="minorEastAsia" w:eastAsiaTheme="minorEastAsia" w:hAnsiTheme="minorEastAsia" w:hint="eastAsia"/>
          <w:b/>
          <w:color w:val="0070C0"/>
          <w:sz w:val="36"/>
          <w:szCs w:val="36"/>
        </w:rPr>
        <w:t>11</w:t>
      </w:r>
      <w:r w:rsidRPr="0029169A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000</w:t>
      </w:r>
      <w:r w:rsidRPr="0029169A">
        <w:rPr>
          <w:rFonts w:asciiTheme="minorEastAsia" w:eastAsiaTheme="minorEastAsia" w:hAnsiTheme="minorEastAsia" w:hint="eastAsia"/>
          <w:b/>
          <w:color w:val="0070C0"/>
          <w:sz w:val="36"/>
          <w:szCs w:val="36"/>
        </w:rPr>
        <w:t>1</w:t>
      </w:r>
      <w:r w:rsidRPr="0029169A">
        <w:rPr>
          <w:rFonts w:asciiTheme="minorEastAsia" w:eastAsiaTheme="minorEastAsia" w:hAnsiTheme="minorEastAsia" w:hint="eastAsia"/>
          <w:b/>
          <w:color w:val="00B050"/>
          <w:sz w:val="36"/>
          <w:szCs w:val="36"/>
        </w:rPr>
        <w:t>01</w:t>
      </w:r>
      <w:r w:rsidRPr="0029169A">
        <w:rPr>
          <w:rFonts w:asciiTheme="minorEastAsia" w:eastAsiaTheme="minorEastAsia" w:hAnsiTheme="minorEastAsia" w:hint="eastAsia"/>
          <w:b/>
          <w:color w:val="0070C0"/>
          <w:sz w:val="36"/>
          <w:szCs w:val="36"/>
        </w:rPr>
        <w:t>11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001</w:t>
      </w:r>
      <w:r w:rsidRPr="0029169A">
        <w:rPr>
          <w:rFonts w:asciiTheme="minorEastAsia" w:eastAsiaTheme="minorEastAsia" w:hAnsiTheme="minorEastAsia" w:hint="eastAsia"/>
          <w:b/>
          <w:color w:val="0070C0"/>
          <w:sz w:val="36"/>
          <w:szCs w:val="36"/>
        </w:rPr>
        <w:t>1</w:t>
      </w:r>
      <w:r w:rsidRPr="0029169A">
        <w:rPr>
          <w:rFonts w:asciiTheme="minorEastAsia" w:eastAsiaTheme="minorEastAsia" w:hAnsiTheme="minorEastAsia" w:hint="eastAsia"/>
          <w:b/>
          <w:color w:val="00B050"/>
          <w:sz w:val="36"/>
          <w:szCs w:val="36"/>
        </w:rPr>
        <w:t>01</w:t>
      </w:r>
      <w:r w:rsidRPr="0029169A">
        <w:rPr>
          <w:rFonts w:asciiTheme="minorEastAsia" w:eastAsiaTheme="minorEastAsia" w:hAnsiTheme="minorEastAsia" w:hint="eastAsia"/>
          <w:b/>
          <w:color w:val="0070C0"/>
          <w:sz w:val="36"/>
          <w:szCs w:val="36"/>
        </w:rPr>
        <w:t>1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”23位即可。</w:t>
      </w:r>
    </w:p>
    <w:p w:rsidR="00B21954" w:rsidRPr="00B21954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E55958">
        <w:rPr>
          <w:rFonts w:asciiTheme="minorEastAsia" w:eastAsiaTheme="minorEastAsia" w:hAnsiTheme="minorEastAsia" w:hint="eastAsia"/>
          <w:b/>
          <w:sz w:val="36"/>
          <w:szCs w:val="36"/>
        </w:rPr>
        <w:t>由于</w:t>
      </w:r>
      <w:r w:rsidR="00E55958">
        <w:rPr>
          <w:rFonts w:asciiTheme="minorEastAsia" w:eastAsiaTheme="minorEastAsia" w:hAnsiTheme="minorEastAsia"/>
          <w:b/>
          <w:sz w:val="36"/>
          <w:szCs w:val="36"/>
        </w:rPr>
        <w:t>哈</w:t>
      </w:r>
      <w:r w:rsidR="00E55958">
        <w:rPr>
          <w:rFonts w:asciiTheme="minorEastAsia" w:eastAsiaTheme="minorEastAsia" w:hAnsiTheme="minorEastAsia" w:hint="eastAsia"/>
          <w:b/>
          <w:sz w:val="36"/>
          <w:szCs w:val="36"/>
        </w:rPr>
        <w:t>夫</w:t>
      </w:r>
      <w:r w:rsidR="00E55958">
        <w:rPr>
          <w:rFonts w:asciiTheme="minorEastAsia" w:eastAsiaTheme="minorEastAsia" w:hAnsiTheme="minorEastAsia"/>
          <w:b/>
          <w:sz w:val="36"/>
          <w:szCs w:val="36"/>
        </w:rPr>
        <w:t>曼</w:t>
      </w:r>
      <w:r w:rsidR="00E55958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="00E55958">
        <w:rPr>
          <w:rFonts w:asciiTheme="minorEastAsia" w:eastAsiaTheme="minorEastAsia" w:hAnsiTheme="minorEastAsia"/>
          <w:b/>
          <w:sz w:val="36"/>
          <w:szCs w:val="36"/>
        </w:rPr>
        <w:t>不是唯一的，所以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这种编码</w:t>
      </w:r>
      <w:r w:rsidR="00E55958">
        <w:rPr>
          <w:rFonts w:asciiTheme="minorEastAsia" w:eastAsiaTheme="minorEastAsia" w:hAnsiTheme="minorEastAsia" w:hint="eastAsia"/>
          <w:b/>
          <w:sz w:val="36"/>
          <w:szCs w:val="36"/>
        </w:rPr>
        <w:t>也不是唯一的。</w:t>
      </w:r>
      <w:r w:rsidR="00E55958">
        <w:rPr>
          <w:rFonts w:asciiTheme="minorEastAsia" w:eastAsiaTheme="minorEastAsia" w:hAnsiTheme="minorEastAsia"/>
          <w:b/>
          <w:sz w:val="36"/>
          <w:szCs w:val="36"/>
        </w:rPr>
        <w:t>如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将A和D交换</w:t>
      </w:r>
      <w:r w:rsidR="00B21954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B21954">
        <w:rPr>
          <w:rFonts w:asciiTheme="minorEastAsia" w:eastAsiaTheme="minorEastAsia" w:hAnsiTheme="minorEastAsia"/>
          <w:b/>
          <w:sz w:val="36"/>
          <w:szCs w:val="36"/>
        </w:rPr>
        <w:t>于是有</w:t>
      </w:r>
    </w:p>
    <w:p w:rsidR="00B21954" w:rsidRDefault="0089586C" w:rsidP="00E55958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hint="eastAsia"/>
          <w:b/>
          <w:sz w:val="36"/>
          <w:szCs w:val="36"/>
        </w:rPr>
        <w:t>（</w:t>
      </w:r>
      <w:r>
        <w:rPr>
          <w:rFonts w:ascii="Calibri" w:eastAsiaTheme="minorEastAsia" w:hAnsi="Calibri" w:hint="eastAsia"/>
          <w:b/>
          <w:sz w:val="36"/>
          <w:szCs w:val="36"/>
        </w:rPr>
        <w:t>2</w:t>
      </w:r>
      <w:r>
        <w:rPr>
          <w:rFonts w:ascii="Calibri" w:eastAsiaTheme="minorEastAsia" w:hAnsi="Calibri" w:hint="eastAsia"/>
          <w:b/>
          <w:sz w:val="36"/>
          <w:szCs w:val="36"/>
        </w:rPr>
        <w:t>）</w:t>
      </w:r>
      <w:r w:rsidR="00B21954" w:rsidRPr="00F84AA6">
        <w:rPr>
          <w:rFonts w:asciiTheme="minorEastAsia" w:eastAsiaTheme="minorEastAsia" w:hAnsiTheme="minorEastAsia" w:hint="eastAsia"/>
          <w:b/>
          <w:sz w:val="36"/>
          <w:szCs w:val="36"/>
        </w:rPr>
        <w:t>编码</w:t>
      </w:r>
      <w:r w:rsidR="00E55958">
        <w:rPr>
          <w:rFonts w:asciiTheme="minorEastAsia" w:eastAsiaTheme="minorEastAsia" w:hAnsiTheme="minorEastAsia" w:hint="eastAsia"/>
          <w:b/>
          <w:sz w:val="36"/>
          <w:szCs w:val="36"/>
        </w:rPr>
        <w:t>方式</w:t>
      </w:r>
      <w:r w:rsidR="00B21954">
        <w:rPr>
          <w:rFonts w:asciiTheme="minorEastAsia" w:eastAsiaTheme="minorEastAsia" w:hAnsiTheme="minorEastAsia" w:hint="eastAsia"/>
          <w:b/>
          <w:sz w:val="36"/>
          <w:szCs w:val="36"/>
        </w:rPr>
        <w:t>2：</w:t>
      </w:r>
    </w:p>
    <w:p w:rsidR="00B21954" w:rsidRDefault="00D97C50" w:rsidP="00B2195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704" style="position:absolute;left:0;text-align:left;margin-left:206.35pt;margin-top:30.45pt;width:36.45pt;height:27.6pt;z-index:252956160">
            <v:textbox>
              <w:txbxContent>
                <w:p w:rsidR="00307556" w:rsidRPr="00903584" w:rsidRDefault="00307556" w:rsidP="00B2195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903584"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97" type="#_x0000_t32" style="position:absolute;left:0;text-align:left;margin-left:281.3pt;margin-top:24.05pt;width:66.3pt;height:55.1pt;z-index:252948992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90" type="#_x0000_t32" style="position:absolute;left:0;text-align:left;margin-left:206.35pt;margin-top:24.05pt;width:43.6pt;height:40.6pt;flip:x;z-index:25294182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698" style="position:absolute;left:0;text-align:left;margin-left:242.3pt;margin-top:-11.65pt;width:43.1pt;height:42.1pt;z-index:25295001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98">
              <w:txbxContent>
                <w:p w:rsidR="00307556" w:rsidRPr="00C21842" w:rsidRDefault="00307556" w:rsidP="00B21954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14</w:t>
                  </w:r>
                </w:p>
              </w:txbxContent>
            </v:textbox>
          </v:oval>
        </w:pict>
      </w:r>
    </w:p>
    <w:p w:rsidR="00B21954" w:rsidRDefault="00D97C50" w:rsidP="00B2195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701" style="position:absolute;left:0;text-align:left;margin-left:295.3pt;margin-top:5.85pt;width:36.45pt;height:27.6pt;z-index:252953088">
            <v:textbox>
              <w:txbxContent>
                <w:p w:rsidR="00307556" w:rsidRPr="00903584" w:rsidRDefault="00307556" w:rsidP="00B2195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86" style="position:absolute;left:0;text-align:left;margin-left:166.25pt;margin-top:26.5pt;width:43.1pt;height:42.1pt;z-index:25293772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86">
              <w:txbxContent>
                <w:p w:rsidR="00307556" w:rsidRPr="00C21842" w:rsidRDefault="00307556" w:rsidP="00B21954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6</w:t>
                  </w:r>
                </w:p>
              </w:txbxContent>
            </v:textbox>
          </v:oval>
        </w:pict>
      </w:r>
    </w:p>
    <w:p w:rsidR="00B21954" w:rsidRPr="00F25765" w:rsidRDefault="00D97C50" w:rsidP="00B21954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92" style="position:absolute;left:0;text-align:left;margin-left:344.8pt;margin-top:8.65pt;width:43.1pt;height:43.5pt;z-index:252943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92">
              <w:txbxContent>
                <w:p w:rsidR="00307556" w:rsidRPr="00C21842" w:rsidRDefault="00307556" w:rsidP="00B21954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C8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96" type="#_x0000_t32" style="position:absolute;left:0;text-align:left;margin-left:206.35pt;margin-top:28.95pt;width:62.2pt;height:47.95pt;z-index:252947968" o:connectortype="straight" strokecolor="black [3213]"/>
        </w:pict>
      </w:r>
      <w:r w:rsidR="00B21954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B21954">
        <w:rPr>
          <w:rFonts w:asciiTheme="minorEastAsia" w:eastAsiaTheme="minorEastAsia" w:hAnsiTheme="minorEastAsia"/>
          <w:b/>
          <w:sz w:val="28"/>
        </w:rPr>
        <w:t xml:space="preserve">  </w:t>
      </w:r>
      <w:r w:rsidR="00B21954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B21954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B21954" w:rsidRDefault="00D97C50" w:rsidP="00B21954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700" style="position:absolute;left:0;text-align:left;margin-left:222.2pt;margin-top:10.65pt;width:36.45pt;height:27.6pt;z-index:252952064">
            <v:textbox>
              <w:txbxContent>
                <w:p w:rsidR="00307556" w:rsidRPr="00903584" w:rsidRDefault="00307556" w:rsidP="00B2195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rect id="_x0000_s4703" style="position:absolute;left:0;text-align:left;margin-left:127.25pt;margin-top:10.65pt;width:36.45pt;height:27.6pt;z-index:252955136">
            <v:textbox>
              <w:txbxContent>
                <w:p w:rsidR="00307556" w:rsidRPr="00903584" w:rsidRDefault="00307556" w:rsidP="00B2195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903584"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88" type="#_x0000_t32" style="position:absolute;left:0;text-align:left;margin-left:113.4pt;margin-top:.35pt;width:57.05pt;height:48.65pt;flip:x;z-index:252939776" o:connectortype="straight"/>
        </w:pict>
      </w:r>
      <w:r w:rsidR="00B21954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B21954" w:rsidRPr="00F25765" w:rsidRDefault="00D97C50" w:rsidP="00B21954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lastRenderedPageBreak/>
        <w:pict>
          <v:oval id="_x0000_s4689" style="position:absolute;left:0;text-align:left;margin-left:261.3pt;margin-top:9.45pt;width:44.95pt;height:43.5pt;z-index:252940800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89">
              <w:txbxContent>
                <w:p w:rsidR="00307556" w:rsidRPr="00F47BBF" w:rsidRDefault="00307556" w:rsidP="00B21954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B3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95" style="position:absolute;left:0;text-align:left;margin-left:84.15pt;margin-top:7.05pt;width:43.1pt;height:42.1pt;z-index:25294694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695">
              <w:txbxContent>
                <w:p w:rsidR="00307556" w:rsidRPr="00C21842" w:rsidRDefault="00307556" w:rsidP="00B21954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3</w:t>
                  </w:r>
                </w:p>
              </w:txbxContent>
            </v:textbox>
          </v:oval>
        </w:pict>
      </w:r>
    </w:p>
    <w:p w:rsidR="00B21954" w:rsidRDefault="00D97C50" w:rsidP="00B21954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699" style="position:absolute;left:0;text-align:left;margin-left:127.25pt;margin-top:24.6pt;width:36.45pt;height:27.6pt;z-index:252951040">
            <v:textbox>
              <w:txbxContent>
                <w:p w:rsidR="00307556" w:rsidRPr="00903584" w:rsidRDefault="00307556" w:rsidP="00B2195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rect id="_x0000_s4702" style="position:absolute;left:0;text-align:left;margin-left:47.65pt;margin-top:21.75pt;width:36.45pt;height:27.6pt;z-index:252954112">
            <v:textbox>
              <w:txbxContent>
                <w:p w:rsidR="00307556" w:rsidRPr="00903584" w:rsidRDefault="00307556" w:rsidP="00B21954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903584"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94" type="#_x0000_t32" style="position:absolute;left:0;text-align:left;margin-left:122.65pt;margin-top:11.85pt;width:43.6pt;height:45.4pt;z-index:25294592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693" type="#_x0000_t32" style="position:absolute;left:0;text-align:left;margin-left:43.5pt;margin-top:14.3pt;width:47.05pt;height:42.95pt;flip:x;z-index:252944896" o:connectortype="straight"/>
        </w:pict>
      </w:r>
      <w:r w:rsidR="00B21954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B21954" w:rsidRDefault="00D97C50" w:rsidP="00B21954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87" style="position:absolute;left:0;text-align:left;margin-left:157.05pt;margin-top:21pt;width:43.1pt;height:43.3pt;z-index:25293875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87">
              <w:txbxContent>
                <w:p w:rsidR="00307556" w:rsidRPr="00A94B43" w:rsidRDefault="00307556" w:rsidP="00B21954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2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691" style="position:absolute;left:0;text-align:left;margin-left:9.45pt;margin-top:21pt;width:43.1pt;height:43.3pt;z-index:25294284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691">
              <w:txbxContent>
                <w:p w:rsidR="00307556" w:rsidRPr="00C21842" w:rsidRDefault="00307556" w:rsidP="00B21954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D1</w:t>
                  </w:r>
                </w:p>
              </w:txbxContent>
            </v:textbox>
          </v:oval>
        </w:pict>
      </w:r>
    </w:p>
    <w:p w:rsidR="00B355CD" w:rsidRDefault="00B355CD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B355CD" w:rsidRDefault="00B355CD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89586C" w:rsidRDefault="005242C0" w:rsidP="00171E0A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编码</w:t>
      </w:r>
      <w:r w:rsidR="00E0641E">
        <w:rPr>
          <w:rFonts w:asciiTheme="minorEastAsia" w:eastAsiaTheme="minorEastAsia" w:hAnsiTheme="minorEastAsia" w:hint="eastAsia"/>
          <w:b/>
          <w:sz w:val="36"/>
          <w:szCs w:val="36"/>
        </w:rPr>
        <w:t>为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：A(</w:t>
      </w:r>
      <w:proofErr w:type="gramStart"/>
      <w:r w:rsidRPr="0029169A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001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)，</w:t>
      </w:r>
      <w:proofErr w:type="gramEnd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B(</w:t>
      </w:r>
      <w:r w:rsidRPr="0029169A">
        <w:rPr>
          <w:rFonts w:asciiTheme="minorEastAsia" w:eastAsiaTheme="minorEastAsia" w:hAnsiTheme="minorEastAsia" w:hint="eastAsia"/>
          <w:b/>
          <w:color w:val="00B050"/>
          <w:sz w:val="36"/>
          <w:szCs w:val="36"/>
        </w:rPr>
        <w:t>01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)，C(</w:t>
      </w:r>
      <w:r w:rsidRPr="0029169A">
        <w:rPr>
          <w:rFonts w:asciiTheme="minorEastAsia" w:eastAsiaTheme="minorEastAsia" w:hAnsiTheme="minorEastAsia" w:hint="eastAsia"/>
          <w:b/>
          <w:color w:val="0070C0"/>
          <w:sz w:val="36"/>
          <w:szCs w:val="36"/>
        </w:rPr>
        <w:t>1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)，D(000)</w:t>
      </w:r>
    </w:p>
    <w:p w:rsidR="00B21954" w:rsidRDefault="0089586C" w:rsidP="00D83D7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（3）</w:t>
      </w:r>
      <w:r w:rsidR="00D83D75" w:rsidRPr="00F84AA6">
        <w:rPr>
          <w:rFonts w:asciiTheme="minorEastAsia" w:eastAsiaTheme="minorEastAsia" w:hAnsiTheme="minorEastAsia" w:hint="eastAsia"/>
          <w:b/>
          <w:sz w:val="36"/>
          <w:szCs w:val="36"/>
        </w:rPr>
        <w:t>编码</w:t>
      </w:r>
      <w:r w:rsidR="00E55958">
        <w:rPr>
          <w:rFonts w:asciiTheme="minorEastAsia" w:eastAsiaTheme="minorEastAsia" w:hAnsiTheme="minorEastAsia" w:hint="eastAsia"/>
          <w:b/>
          <w:sz w:val="36"/>
          <w:szCs w:val="36"/>
        </w:rPr>
        <w:t>方式</w:t>
      </w:r>
      <w:r w:rsidR="00D83D75">
        <w:rPr>
          <w:rFonts w:asciiTheme="minorEastAsia" w:eastAsiaTheme="minorEastAsia" w:hAnsiTheme="minorEastAsia" w:hint="eastAsia"/>
          <w:b/>
          <w:sz w:val="36"/>
          <w:szCs w:val="36"/>
        </w:rPr>
        <w:t>3（左、</w:t>
      </w:r>
      <w:proofErr w:type="gramStart"/>
      <w:r w:rsidR="00D83D75">
        <w:rPr>
          <w:rFonts w:asciiTheme="minorEastAsia" w:eastAsiaTheme="minorEastAsia" w:hAnsiTheme="minorEastAsia"/>
          <w:b/>
          <w:sz w:val="36"/>
          <w:szCs w:val="36"/>
        </w:rPr>
        <w:t>右</w:t>
      </w:r>
      <w:r w:rsidR="00D83D75">
        <w:rPr>
          <w:rFonts w:asciiTheme="minorEastAsia" w:eastAsiaTheme="minorEastAsia" w:hAnsiTheme="minorEastAsia" w:hint="eastAsia"/>
          <w:b/>
          <w:sz w:val="36"/>
          <w:szCs w:val="36"/>
        </w:rPr>
        <w:t>子树</w:t>
      </w:r>
      <w:proofErr w:type="gramEnd"/>
      <w:r w:rsidR="00D83D75">
        <w:rPr>
          <w:rFonts w:asciiTheme="minorEastAsia" w:eastAsiaTheme="minorEastAsia" w:hAnsiTheme="minorEastAsia" w:hint="eastAsia"/>
          <w:b/>
          <w:sz w:val="36"/>
          <w:szCs w:val="36"/>
        </w:rPr>
        <w:t>分别</w:t>
      </w:r>
      <w:r w:rsidR="00D83D75">
        <w:rPr>
          <w:rFonts w:asciiTheme="minorEastAsia" w:eastAsiaTheme="minorEastAsia" w:hAnsiTheme="minorEastAsia"/>
          <w:b/>
          <w:sz w:val="36"/>
          <w:szCs w:val="36"/>
        </w:rPr>
        <w:t>编</w:t>
      </w:r>
      <w:r w:rsidR="00D83D75">
        <w:rPr>
          <w:rFonts w:asciiTheme="minorEastAsia" w:eastAsiaTheme="minorEastAsia" w:hAnsiTheme="minorEastAsia" w:hint="eastAsia"/>
          <w:b/>
          <w:sz w:val="36"/>
          <w:szCs w:val="36"/>
        </w:rPr>
        <w:t>为1，0）</w:t>
      </w:r>
      <w:r w:rsidR="00D83D75">
        <w:rPr>
          <w:rFonts w:asciiTheme="minorEastAsia" w:eastAsiaTheme="minorEastAsia" w:hAnsiTheme="minorEastAsia"/>
          <w:b/>
          <w:sz w:val="36"/>
          <w:szCs w:val="36"/>
        </w:rPr>
        <w:t>：</w:t>
      </w:r>
    </w:p>
    <w:p w:rsidR="00D83D75" w:rsidRDefault="00D83D75" w:rsidP="00D83D75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</w:p>
    <w:p w:rsidR="00D83D75" w:rsidRDefault="00D97C50" w:rsidP="00D83D75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723" style="position:absolute;left:0;text-align:left;margin-left:206.35pt;margin-top:30.45pt;width:36.45pt;height:27.6pt;z-index:252976640">
            <v:textbox>
              <w:txbxContent>
                <w:p w:rsidR="00307556" w:rsidRPr="00903584" w:rsidRDefault="00307556" w:rsidP="00D83D75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16" type="#_x0000_t32" style="position:absolute;left:0;text-align:left;margin-left:281.3pt;margin-top:24.05pt;width:66.3pt;height:55.1pt;z-index:252969472" o:connectortype="straight" strokecolor="black [3213]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09" type="#_x0000_t32" style="position:absolute;left:0;text-align:left;margin-left:206.35pt;margin-top:24.05pt;width:43.6pt;height:40.6pt;flip:x;z-index:252962304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oval id="_x0000_s4717" style="position:absolute;left:0;text-align:left;margin-left:242.3pt;margin-top:-11.65pt;width:43.1pt;height:42.1pt;z-index:25297049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717">
              <w:txbxContent>
                <w:p w:rsidR="00307556" w:rsidRPr="00C21842" w:rsidRDefault="00307556" w:rsidP="00D83D75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14</w:t>
                  </w:r>
                </w:p>
              </w:txbxContent>
            </v:textbox>
          </v:oval>
        </w:pict>
      </w:r>
    </w:p>
    <w:p w:rsidR="00D83D75" w:rsidRDefault="00D97C50" w:rsidP="00D83D75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720" style="position:absolute;left:0;text-align:left;margin-left:295.3pt;margin-top:5.85pt;width:36.45pt;height:27.6pt;z-index:252973568">
            <v:textbox>
              <w:txbxContent>
                <w:p w:rsidR="00307556" w:rsidRPr="00903584" w:rsidRDefault="00307556" w:rsidP="00D83D75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705" style="position:absolute;left:0;text-align:left;margin-left:166.25pt;margin-top:26.5pt;width:43.1pt;height:42.1pt;z-index:25295820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705">
              <w:txbxContent>
                <w:p w:rsidR="00307556" w:rsidRPr="00C21842" w:rsidRDefault="00307556" w:rsidP="00D83D75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6</w:t>
                  </w:r>
                </w:p>
              </w:txbxContent>
            </v:textbox>
          </v:oval>
        </w:pict>
      </w:r>
    </w:p>
    <w:p w:rsidR="00D83D75" w:rsidRPr="00F25765" w:rsidRDefault="00D97C50" w:rsidP="00D83D75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711" style="position:absolute;left:0;text-align:left;margin-left:344.8pt;margin-top:8.65pt;width:43.1pt;height:43.5pt;z-index:2529643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711">
              <w:txbxContent>
                <w:p w:rsidR="00307556" w:rsidRPr="00C21842" w:rsidRDefault="00307556" w:rsidP="00D83D75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C8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15" type="#_x0000_t32" style="position:absolute;left:0;text-align:left;margin-left:206.35pt;margin-top:28.95pt;width:62.2pt;height:47.95pt;z-index:252968448" o:connectortype="straight" strokecolor="black [3213]"/>
        </w:pict>
      </w:r>
      <w:r w:rsidR="00D83D75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D83D75">
        <w:rPr>
          <w:rFonts w:asciiTheme="minorEastAsia" w:eastAsiaTheme="minorEastAsia" w:hAnsiTheme="minorEastAsia"/>
          <w:b/>
          <w:sz w:val="28"/>
        </w:rPr>
        <w:t xml:space="preserve">  </w:t>
      </w:r>
      <w:r w:rsidR="00D83D75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  <w:r w:rsidR="00D83D75">
        <w:rPr>
          <w:rFonts w:asciiTheme="minorEastAsia" w:eastAsiaTheme="minorEastAsia" w:hAnsiTheme="minorEastAsia"/>
          <w:b/>
          <w:sz w:val="28"/>
        </w:rPr>
        <w:t xml:space="preserve">           </w:t>
      </w:r>
    </w:p>
    <w:p w:rsidR="00D83D75" w:rsidRDefault="00D97C50" w:rsidP="00D83D7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719" style="position:absolute;left:0;text-align:left;margin-left:222.2pt;margin-top:10.65pt;width:36.45pt;height:27.6pt;z-index:252972544">
            <v:textbox>
              <w:txbxContent>
                <w:p w:rsidR="00307556" w:rsidRPr="00903584" w:rsidRDefault="00307556" w:rsidP="00D83D75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rect id="_x0000_s4722" style="position:absolute;left:0;text-align:left;margin-left:127.25pt;margin-top:10.65pt;width:36.45pt;height:27.6pt;z-index:252975616">
            <v:textbox>
              <w:txbxContent>
                <w:p w:rsidR="00307556" w:rsidRPr="00903584" w:rsidRDefault="00307556" w:rsidP="00D83D75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07" type="#_x0000_t32" style="position:absolute;left:0;text-align:left;margin-left:113.4pt;margin-top:.35pt;width:57.05pt;height:48.65pt;flip:x;z-index:252960256" o:connectortype="straight"/>
        </w:pict>
      </w:r>
      <w:r w:rsidR="00D83D75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D83D75" w:rsidRPr="00F25765" w:rsidRDefault="00D97C50" w:rsidP="00D83D75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oval id="_x0000_s4708" style="position:absolute;left:0;text-align:left;margin-left:261.3pt;margin-top:9.45pt;width:44.95pt;height:43.5pt;z-index:252961280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708">
              <w:txbxContent>
                <w:p w:rsidR="00307556" w:rsidRPr="00F47BBF" w:rsidRDefault="00307556" w:rsidP="00D83D75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B3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714" style="position:absolute;left:0;text-align:left;margin-left:84.15pt;margin-top:7.05pt;width:43.1pt;height:42.1pt;z-index:25296742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4714">
              <w:txbxContent>
                <w:p w:rsidR="00307556" w:rsidRPr="00C21842" w:rsidRDefault="00307556" w:rsidP="00D83D75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GB"/>
                    </w:rPr>
                    <w:t>3</w:t>
                  </w:r>
                </w:p>
              </w:txbxContent>
            </v:textbox>
          </v:oval>
        </w:pict>
      </w:r>
    </w:p>
    <w:p w:rsidR="00D83D75" w:rsidRDefault="00D97C50" w:rsidP="00D83D7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rect id="_x0000_s4718" style="position:absolute;left:0;text-align:left;margin-left:127.25pt;margin-top:24.6pt;width:36.45pt;height:27.6pt;z-index:252971520">
            <v:textbox>
              <w:txbxContent>
                <w:p w:rsidR="00307556" w:rsidRPr="00903584" w:rsidRDefault="00307556" w:rsidP="00D83D75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rect id="_x0000_s4721" style="position:absolute;left:0;text-align:left;margin-left:47.65pt;margin-top:21.75pt;width:36.45pt;height:27.6pt;z-index:252974592">
            <v:textbox>
              <w:txbxContent>
                <w:p w:rsidR="00307556" w:rsidRPr="00903584" w:rsidRDefault="00307556" w:rsidP="00D83D75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13" type="#_x0000_t32" style="position:absolute;left:0;text-align:left;margin-left:122.65pt;margin-top:11.85pt;width:43.6pt;height:45.4pt;z-index:252966400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4712" type="#_x0000_t32" style="position:absolute;left:0;text-align:left;margin-left:43.5pt;margin-top:14.3pt;width:47.05pt;height:42.95pt;flip:x;z-index:252965376" o:connectortype="straight"/>
        </w:pict>
      </w:r>
      <w:r w:rsidR="00D83D75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D83D75" w:rsidRDefault="00D97C50" w:rsidP="00D83D75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710" style="position:absolute;left:0;text-align:left;margin-left:159.4pt;margin-top:18.6pt;width:43.1pt;height:43.3pt;z-index:252963328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710">
              <w:txbxContent>
                <w:p w:rsidR="00307556" w:rsidRPr="00C21842" w:rsidRDefault="00307556" w:rsidP="00D83D75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  <w:lang w:val="en-GB"/>
                    </w:rPr>
                    <w:t>D1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4706" style="position:absolute;left:0;text-align:left;margin-left:9.45pt;margin-top:18.6pt;width:43.1pt;height:43.3pt;z-index:25295923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#9bbb59 [3206]" strokecolor="#f2f2f2 [3041]" strokeweight="3pt">
            <v:shadow on="t" type="perspective" color="#4e6128 [1606]" opacity=".5" offset="1pt" offset2="-1pt"/>
            <v:textbox style="mso-next-textbox:#_x0000_s4706">
              <w:txbxContent>
                <w:p w:rsidR="00307556" w:rsidRPr="00A94B43" w:rsidRDefault="00307556" w:rsidP="00D83D75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 w:rsidRPr="00E77B97">
                    <w:rPr>
                      <w:rFonts w:hint="eastAsia"/>
                      <w:sz w:val="28"/>
                      <w:szCs w:val="28"/>
                      <w:lang w:val="en-GB"/>
                    </w:rPr>
                    <w:t>A</w:t>
                  </w:r>
                  <w:r>
                    <w:rPr>
                      <w:sz w:val="28"/>
                      <w:szCs w:val="28"/>
                      <w:lang w:val="en-GB"/>
                    </w:rPr>
                    <w:t>2</w:t>
                  </w:r>
                  <w:r>
                    <w:rPr>
                      <w:rFonts w:hint="eastAsia"/>
                      <w:sz w:val="36"/>
                      <w:szCs w:val="36"/>
                      <w:lang w:val="en-GB"/>
                    </w:rPr>
                    <w:t>4</w:t>
                  </w:r>
                </w:p>
              </w:txbxContent>
            </v:textbox>
          </v:oval>
        </w:pict>
      </w:r>
    </w:p>
    <w:p w:rsidR="00D83D75" w:rsidRPr="00B21954" w:rsidRDefault="00D83D75" w:rsidP="00D83D7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8D63CE" w:rsidRDefault="00E0641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E0641E" w:rsidRPr="00F84AA6" w:rsidRDefault="00E0641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编码为：A(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111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)，</w:t>
      </w:r>
      <w:proofErr w:type="gramEnd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B(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10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)，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C(0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)，D(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E55958">
        <w:rPr>
          <w:rFonts w:asciiTheme="minorEastAsia" w:eastAsiaTheme="minorEastAsia" w:hAnsiTheme="minorEastAsia" w:hint="eastAsia"/>
          <w:b/>
          <w:sz w:val="36"/>
          <w:szCs w:val="36"/>
        </w:rPr>
        <w:t>述评</w:t>
      </w:r>
      <w:r w:rsidR="00E55958">
        <w:rPr>
          <w:rFonts w:asciiTheme="minorEastAsia" w:eastAsiaTheme="minorEastAsia" w:hAnsiTheme="minorEastAsia"/>
          <w:b/>
          <w:sz w:val="36"/>
          <w:szCs w:val="36"/>
        </w:rPr>
        <w:t>：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实现频度越高的字符，编码越短（C），而出现频度越低的字符，编码越长（A，D），这是合理的。</w:t>
      </w: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D905E5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sectPr w:rsidR="00D905E5" w:rsidRPr="00F84A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C50" w:rsidRDefault="00D97C50" w:rsidP="007830C9">
      <w:r>
        <w:separator/>
      </w:r>
    </w:p>
  </w:endnote>
  <w:endnote w:type="continuationSeparator" w:id="0">
    <w:p w:rsidR="00D97C50" w:rsidRDefault="00D97C50" w:rsidP="0078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C50" w:rsidRDefault="00D97C50" w:rsidP="007830C9">
      <w:r>
        <w:separator/>
      </w:r>
    </w:p>
  </w:footnote>
  <w:footnote w:type="continuationSeparator" w:id="0">
    <w:p w:rsidR="00D97C50" w:rsidRDefault="00D97C50" w:rsidP="00783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2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06"/>
    <w:multiLevelType w:val="multilevel"/>
    <w:tmpl w:val="00000006"/>
    <w:lvl w:ilvl="0">
      <w:start w:val="2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1420"/>
        </w:tabs>
        <w:ind w:left="142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(%1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420"/>
      </w:pPr>
    </w:lvl>
    <w:lvl w:ilvl="2">
      <w:start w:val="1"/>
      <w:numFmt w:val="lowerRoman"/>
      <w:lvlText w:val="%3."/>
      <w:lvlJc w:val="right"/>
      <w:pPr>
        <w:tabs>
          <w:tab w:val="num" w:pos="1894"/>
        </w:tabs>
        <w:ind w:left="1894" w:hanging="420"/>
      </w:pPr>
    </w:lvl>
    <w:lvl w:ilvl="3">
      <w:start w:val="1"/>
      <w:numFmt w:val="decimal"/>
      <w:lvlText w:val="%4."/>
      <w:lvlJc w:val="left"/>
      <w:pPr>
        <w:tabs>
          <w:tab w:val="num" w:pos="2314"/>
        </w:tabs>
        <w:ind w:left="2314" w:hanging="420"/>
      </w:pPr>
    </w:lvl>
    <w:lvl w:ilvl="4">
      <w:start w:val="1"/>
      <w:numFmt w:val="lowerLetter"/>
      <w:lvlText w:val="%5)"/>
      <w:lvlJc w:val="left"/>
      <w:pPr>
        <w:tabs>
          <w:tab w:val="num" w:pos="2734"/>
        </w:tabs>
        <w:ind w:left="2734" w:hanging="420"/>
      </w:pPr>
    </w:lvl>
    <w:lvl w:ilvl="5">
      <w:start w:val="1"/>
      <w:numFmt w:val="lowerRoman"/>
      <w:lvlText w:val="%6."/>
      <w:lvlJc w:val="right"/>
      <w:pPr>
        <w:tabs>
          <w:tab w:val="num" w:pos="3154"/>
        </w:tabs>
        <w:ind w:left="3154" w:hanging="420"/>
      </w:pPr>
    </w:lvl>
    <w:lvl w:ilvl="6">
      <w:start w:val="1"/>
      <w:numFmt w:val="decimal"/>
      <w:lvlText w:val="%7."/>
      <w:lvlJc w:val="left"/>
      <w:pPr>
        <w:tabs>
          <w:tab w:val="num" w:pos="3574"/>
        </w:tabs>
        <w:ind w:left="3574" w:hanging="420"/>
      </w:pPr>
    </w:lvl>
    <w:lvl w:ilvl="7">
      <w:start w:val="1"/>
      <w:numFmt w:val="lowerLetter"/>
      <w:lvlText w:val="%8)"/>
      <w:lvlJc w:val="left"/>
      <w:pPr>
        <w:tabs>
          <w:tab w:val="num" w:pos="3994"/>
        </w:tabs>
        <w:ind w:left="3994" w:hanging="420"/>
      </w:pPr>
    </w:lvl>
    <w:lvl w:ilvl="8">
      <w:start w:val="1"/>
      <w:numFmt w:val="lowerRoman"/>
      <w:lvlText w:val="%9."/>
      <w:lvlJc w:val="right"/>
      <w:pPr>
        <w:tabs>
          <w:tab w:val="num" w:pos="4414"/>
        </w:tabs>
        <w:ind w:left="4414" w:hanging="420"/>
      </w:pPr>
    </w:lvl>
  </w:abstractNum>
  <w:abstractNum w:abstractNumId="4" w15:restartNumberingAfterBreak="0">
    <w:nsid w:val="0000000A"/>
    <w:multiLevelType w:val="multilevel"/>
    <w:tmpl w:val="0000000A"/>
    <w:lvl w:ilvl="0">
      <w:start w:val="6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34"/>
        </w:tabs>
        <w:ind w:left="93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8"/>
        </w:tabs>
        <w:ind w:left="1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2"/>
        </w:tabs>
        <w:ind w:left="17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6"/>
        </w:tabs>
        <w:ind w:left="1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10"/>
        </w:tabs>
        <w:ind w:left="2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84"/>
        </w:tabs>
        <w:ind w:left="3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98"/>
        </w:tabs>
        <w:ind w:left="32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72"/>
        </w:tabs>
        <w:ind w:left="3872" w:hanging="2160"/>
      </w:pPr>
      <w:rPr>
        <w:rFonts w:hint="default"/>
      </w:rPr>
    </w:lvl>
  </w:abstractNum>
  <w:abstractNum w:abstractNumId="5" w15:restartNumberingAfterBreak="0">
    <w:nsid w:val="0000000C"/>
    <w:multiLevelType w:val="multilevel"/>
    <w:tmpl w:val="0000000C"/>
    <w:lvl w:ilvl="0">
      <w:start w:val="6"/>
      <w:numFmt w:val="japaneseCounting"/>
      <w:lvlText w:val="第%1章"/>
      <w:lvlJc w:val="left"/>
      <w:pPr>
        <w:tabs>
          <w:tab w:val="num" w:pos="3720"/>
        </w:tabs>
        <w:ind w:left="3720" w:hanging="21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400"/>
        </w:tabs>
        <w:ind w:left="2400" w:hanging="42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4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420"/>
      </w:pPr>
    </w:lvl>
    <w:lvl w:ilvl="4">
      <w:start w:val="1"/>
      <w:numFmt w:val="lowerLetter"/>
      <w:lvlText w:val="%5)"/>
      <w:lvlJc w:val="left"/>
      <w:pPr>
        <w:tabs>
          <w:tab w:val="num" w:pos="3660"/>
        </w:tabs>
        <w:ind w:left="3660" w:hanging="42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42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420"/>
      </w:pPr>
    </w:lvl>
    <w:lvl w:ilvl="7">
      <w:start w:val="1"/>
      <w:numFmt w:val="lowerLetter"/>
      <w:lvlText w:val="%8)"/>
      <w:lvlJc w:val="left"/>
      <w:pPr>
        <w:tabs>
          <w:tab w:val="num" w:pos="4920"/>
        </w:tabs>
        <w:ind w:left="4920" w:hanging="420"/>
      </w:pPr>
    </w:lvl>
    <w:lvl w:ilvl="8">
      <w:start w:val="1"/>
      <w:numFmt w:val="lowerRoman"/>
      <w:lvlText w:val="%9."/>
      <w:lvlJc w:val="right"/>
      <w:pPr>
        <w:tabs>
          <w:tab w:val="num" w:pos="5340"/>
        </w:tabs>
        <w:ind w:left="5340" w:hanging="420"/>
      </w:pPr>
    </w:lvl>
  </w:abstractNum>
  <w:abstractNum w:abstractNumId="6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2134"/>
        </w:tabs>
        <w:ind w:left="2134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94"/>
        </w:tabs>
        <w:ind w:left="1894" w:hanging="420"/>
      </w:pPr>
    </w:lvl>
    <w:lvl w:ilvl="3">
      <w:start w:val="1"/>
      <w:numFmt w:val="decimal"/>
      <w:lvlText w:val="%4."/>
      <w:lvlJc w:val="left"/>
      <w:pPr>
        <w:tabs>
          <w:tab w:val="num" w:pos="2314"/>
        </w:tabs>
        <w:ind w:left="2314" w:hanging="420"/>
      </w:pPr>
    </w:lvl>
    <w:lvl w:ilvl="4">
      <w:start w:val="1"/>
      <w:numFmt w:val="lowerLetter"/>
      <w:lvlText w:val="%5)"/>
      <w:lvlJc w:val="left"/>
      <w:pPr>
        <w:tabs>
          <w:tab w:val="num" w:pos="2734"/>
        </w:tabs>
        <w:ind w:left="2734" w:hanging="420"/>
      </w:pPr>
    </w:lvl>
    <w:lvl w:ilvl="5">
      <w:start w:val="1"/>
      <w:numFmt w:val="lowerRoman"/>
      <w:lvlText w:val="%6."/>
      <w:lvlJc w:val="right"/>
      <w:pPr>
        <w:tabs>
          <w:tab w:val="num" w:pos="3154"/>
        </w:tabs>
        <w:ind w:left="3154" w:hanging="420"/>
      </w:pPr>
    </w:lvl>
    <w:lvl w:ilvl="6">
      <w:start w:val="1"/>
      <w:numFmt w:val="decimal"/>
      <w:lvlText w:val="%7."/>
      <w:lvlJc w:val="left"/>
      <w:pPr>
        <w:tabs>
          <w:tab w:val="num" w:pos="3574"/>
        </w:tabs>
        <w:ind w:left="3574" w:hanging="420"/>
      </w:pPr>
    </w:lvl>
    <w:lvl w:ilvl="7">
      <w:start w:val="1"/>
      <w:numFmt w:val="lowerLetter"/>
      <w:lvlText w:val="%8)"/>
      <w:lvlJc w:val="left"/>
      <w:pPr>
        <w:tabs>
          <w:tab w:val="num" w:pos="3994"/>
        </w:tabs>
        <w:ind w:left="3994" w:hanging="420"/>
      </w:pPr>
    </w:lvl>
    <w:lvl w:ilvl="8">
      <w:start w:val="1"/>
      <w:numFmt w:val="lowerRoman"/>
      <w:lvlText w:val="%9."/>
      <w:lvlJc w:val="right"/>
      <w:pPr>
        <w:tabs>
          <w:tab w:val="num" w:pos="4414"/>
        </w:tabs>
        <w:ind w:left="4414" w:hanging="420"/>
      </w:p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8" w15:restartNumberingAfterBreak="0">
    <w:nsid w:val="12184E48"/>
    <w:multiLevelType w:val="hybridMultilevel"/>
    <w:tmpl w:val="46A22A38"/>
    <w:lvl w:ilvl="0" w:tplc="0FC2D64E">
      <w:start w:val="1"/>
      <w:numFmt w:val="decimal"/>
      <w:lvlText w:val="（%1）"/>
      <w:lvlJc w:val="left"/>
      <w:pPr>
        <w:ind w:left="1360" w:hanging="108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9" w15:restartNumberingAfterBreak="0">
    <w:nsid w:val="2BD65B10"/>
    <w:multiLevelType w:val="multilevel"/>
    <w:tmpl w:val="00000000"/>
    <w:lvl w:ilvl="0">
      <w:start w:val="1"/>
      <w:numFmt w:val="decimal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76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958"/>
    <w:rsid w:val="000026EB"/>
    <w:rsid w:val="00002A12"/>
    <w:rsid w:val="0000386D"/>
    <w:rsid w:val="00003E4D"/>
    <w:rsid w:val="00004DCE"/>
    <w:rsid w:val="00006277"/>
    <w:rsid w:val="00007D5B"/>
    <w:rsid w:val="00011E8B"/>
    <w:rsid w:val="000131F7"/>
    <w:rsid w:val="00013E71"/>
    <w:rsid w:val="00024A02"/>
    <w:rsid w:val="0002631A"/>
    <w:rsid w:val="00026B48"/>
    <w:rsid w:val="00031416"/>
    <w:rsid w:val="00033123"/>
    <w:rsid w:val="0003335E"/>
    <w:rsid w:val="000347F6"/>
    <w:rsid w:val="00036494"/>
    <w:rsid w:val="00040084"/>
    <w:rsid w:val="00040D8D"/>
    <w:rsid w:val="000411BE"/>
    <w:rsid w:val="00043E3B"/>
    <w:rsid w:val="0004461D"/>
    <w:rsid w:val="00050477"/>
    <w:rsid w:val="00050EDC"/>
    <w:rsid w:val="00050FB6"/>
    <w:rsid w:val="0005310C"/>
    <w:rsid w:val="0005504E"/>
    <w:rsid w:val="000567DA"/>
    <w:rsid w:val="00056DE2"/>
    <w:rsid w:val="00060CC0"/>
    <w:rsid w:val="0006226B"/>
    <w:rsid w:val="0006332C"/>
    <w:rsid w:val="00064F48"/>
    <w:rsid w:val="00066982"/>
    <w:rsid w:val="00067E48"/>
    <w:rsid w:val="00070A7C"/>
    <w:rsid w:val="00072BDA"/>
    <w:rsid w:val="00075BC0"/>
    <w:rsid w:val="000766BB"/>
    <w:rsid w:val="00080CC0"/>
    <w:rsid w:val="000818D1"/>
    <w:rsid w:val="00081C1F"/>
    <w:rsid w:val="000840B2"/>
    <w:rsid w:val="00084FDC"/>
    <w:rsid w:val="00086EFB"/>
    <w:rsid w:val="0009095E"/>
    <w:rsid w:val="0009420F"/>
    <w:rsid w:val="000954F5"/>
    <w:rsid w:val="000971B5"/>
    <w:rsid w:val="000A0DCA"/>
    <w:rsid w:val="000A2D59"/>
    <w:rsid w:val="000A60C5"/>
    <w:rsid w:val="000A63AC"/>
    <w:rsid w:val="000A7E75"/>
    <w:rsid w:val="000B041A"/>
    <w:rsid w:val="000B0500"/>
    <w:rsid w:val="000B40BC"/>
    <w:rsid w:val="000B589B"/>
    <w:rsid w:val="000B7BFB"/>
    <w:rsid w:val="000B7DBA"/>
    <w:rsid w:val="000C0B31"/>
    <w:rsid w:val="000C28BE"/>
    <w:rsid w:val="000C2B25"/>
    <w:rsid w:val="000C3884"/>
    <w:rsid w:val="000C62B6"/>
    <w:rsid w:val="000D0FDE"/>
    <w:rsid w:val="000D6896"/>
    <w:rsid w:val="000D7CFC"/>
    <w:rsid w:val="000E0359"/>
    <w:rsid w:val="000E1FAC"/>
    <w:rsid w:val="000E2088"/>
    <w:rsid w:val="000E2BF2"/>
    <w:rsid w:val="000E2D6D"/>
    <w:rsid w:val="000F67BA"/>
    <w:rsid w:val="00101B55"/>
    <w:rsid w:val="001028D9"/>
    <w:rsid w:val="00102D9F"/>
    <w:rsid w:val="00102EA9"/>
    <w:rsid w:val="001041CC"/>
    <w:rsid w:val="00104DB2"/>
    <w:rsid w:val="001052F1"/>
    <w:rsid w:val="001065A2"/>
    <w:rsid w:val="00106807"/>
    <w:rsid w:val="00107F93"/>
    <w:rsid w:val="0011010F"/>
    <w:rsid w:val="001133C1"/>
    <w:rsid w:val="00114AFA"/>
    <w:rsid w:val="00115953"/>
    <w:rsid w:val="00116BA9"/>
    <w:rsid w:val="00121FDE"/>
    <w:rsid w:val="001228C9"/>
    <w:rsid w:val="001237F1"/>
    <w:rsid w:val="00127E4B"/>
    <w:rsid w:val="00131460"/>
    <w:rsid w:val="00131B8C"/>
    <w:rsid w:val="0013430A"/>
    <w:rsid w:val="00134E71"/>
    <w:rsid w:val="00135C50"/>
    <w:rsid w:val="001419E7"/>
    <w:rsid w:val="00143DB0"/>
    <w:rsid w:val="00144636"/>
    <w:rsid w:val="00144EED"/>
    <w:rsid w:val="0014683A"/>
    <w:rsid w:val="0014706D"/>
    <w:rsid w:val="00147377"/>
    <w:rsid w:val="00152990"/>
    <w:rsid w:val="00153ED7"/>
    <w:rsid w:val="00155E19"/>
    <w:rsid w:val="0015652D"/>
    <w:rsid w:val="00156C33"/>
    <w:rsid w:val="00161320"/>
    <w:rsid w:val="00162EE6"/>
    <w:rsid w:val="00167E36"/>
    <w:rsid w:val="00170119"/>
    <w:rsid w:val="00170FF4"/>
    <w:rsid w:val="00171640"/>
    <w:rsid w:val="00171A80"/>
    <w:rsid w:val="00171E0A"/>
    <w:rsid w:val="00172A27"/>
    <w:rsid w:val="0017344D"/>
    <w:rsid w:val="00182E5D"/>
    <w:rsid w:val="001858DF"/>
    <w:rsid w:val="00190BD3"/>
    <w:rsid w:val="001912E6"/>
    <w:rsid w:val="0019149A"/>
    <w:rsid w:val="001926B5"/>
    <w:rsid w:val="0019382E"/>
    <w:rsid w:val="0019431B"/>
    <w:rsid w:val="00194D86"/>
    <w:rsid w:val="00195D91"/>
    <w:rsid w:val="0019602F"/>
    <w:rsid w:val="00196610"/>
    <w:rsid w:val="00197492"/>
    <w:rsid w:val="001A27FB"/>
    <w:rsid w:val="001B6282"/>
    <w:rsid w:val="001B6FBB"/>
    <w:rsid w:val="001C2356"/>
    <w:rsid w:val="001C5FB2"/>
    <w:rsid w:val="001C6036"/>
    <w:rsid w:val="001C60C1"/>
    <w:rsid w:val="001C6FAA"/>
    <w:rsid w:val="001D0187"/>
    <w:rsid w:val="001D0250"/>
    <w:rsid w:val="001D0550"/>
    <w:rsid w:val="001D4E12"/>
    <w:rsid w:val="001D6653"/>
    <w:rsid w:val="001D68CA"/>
    <w:rsid w:val="001E1313"/>
    <w:rsid w:val="001E250B"/>
    <w:rsid w:val="001E36CF"/>
    <w:rsid w:val="001E4F52"/>
    <w:rsid w:val="001E6504"/>
    <w:rsid w:val="001E735E"/>
    <w:rsid w:val="001E74FA"/>
    <w:rsid w:val="001F1921"/>
    <w:rsid w:val="001F20A0"/>
    <w:rsid w:val="001F2A2D"/>
    <w:rsid w:val="001F4BB4"/>
    <w:rsid w:val="001F4CBC"/>
    <w:rsid w:val="001F5202"/>
    <w:rsid w:val="001F6B8F"/>
    <w:rsid w:val="001F71BB"/>
    <w:rsid w:val="002005FB"/>
    <w:rsid w:val="00203936"/>
    <w:rsid w:val="002049CD"/>
    <w:rsid w:val="00210B1C"/>
    <w:rsid w:val="00213577"/>
    <w:rsid w:val="00215DF9"/>
    <w:rsid w:val="002178FC"/>
    <w:rsid w:val="00220342"/>
    <w:rsid w:val="002215BB"/>
    <w:rsid w:val="002216C3"/>
    <w:rsid w:val="00222CF5"/>
    <w:rsid w:val="00225EB0"/>
    <w:rsid w:val="00227BDE"/>
    <w:rsid w:val="00232170"/>
    <w:rsid w:val="00232EF8"/>
    <w:rsid w:val="00235B81"/>
    <w:rsid w:val="00240F46"/>
    <w:rsid w:val="00244635"/>
    <w:rsid w:val="00246CB7"/>
    <w:rsid w:val="0024708D"/>
    <w:rsid w:val="00247F50"/>
    <w:rsid w:val="002523F1"/>
    <w:rsid w:val="00253EC1"/>
    <w:rsid w:val="00254DE6"/>
    <w:rsid w:val="00257A23"/>
    <w:rsid w:val="002630CD"/>
    <w:rsid w:val="00264021"/>
    <w:rsid w:val="00265C7D"/>
    <w:rsid w:val="00267E5D"/>
    <w:rsid w:val="00271F17"/>
    <w:rsid w:val="00272402"/>
    <w:rsid w:val="00282114"/>
    <w:rsid w:val="00283860"/>
    <w:rsid w:val="00286AFD"/>
    <w:rsid w:val="00290B95"/>
    <w:rsid w:val="00290BB9"/>
    <w:rsid w:val="0029169A"/>
    <w:rsid w:val="00292862"/>
    <w:rsid w:val="00294666"/>
    <w:rsid w:val="00294BBE"/>
    <w:rsid w:val="00294FFD"/>
    <w:rsid w:val="00296C9D"/>
    <w:rsid w:val="002A090E"/>
    <w:rsid w:val="002A1FA5"/>
    <w:rsid w:val="002A3189"/>
    <w:rsid w:val="002A36D3"/>
    <w:rsid w:val="002A3F90"/>
    <w:rsid w:val="002B10B1"/>
    <w:rsid w:val="002B2A69"/>
    <w:rsid w:val="002B31D2"/>
    <w:rsid w:val="002B33A0"/>
    <w:rsid w:val="002B3B96"/>
    <w:rsid w:val="002B4B87"/>
    <w:rsid w:val="002B4CC0"/>
    <w:rsid w:val="002B7D34"/>
    <w:rsid w:val="002C15B4"/>
    <w:rsid w:val="002C15BA"/>
    <w:rsid w:val="002C4564"/>
    <w:rsid w:val="002D0016"/>
    <w:rsid w:val="002D0D7E"/>
    <w:rsid w:val="002D2B9C"/>
    <w:rsid w:val="002D36E1"/>
    <w:rsid w:val="002D4768"/>
    <w:rsid w:val="002D4C69"/>
    <w:rsid w:val="002D5B44"/>
    <w:rsid w:val="002E0AA1"/>
    <w:rsid w:val="002E1057"/>
    <w:rsid w:val="002E33D9"/>
    <w:rsid w:val="002E35DE"/>
    <w:rsid w:val="002E49EE"/>
    <w:rsid w:val="002F0894"/>
    <w:rsid w:val="002F1513"/>
    <w:rsid w:val="002F3BEB"/>
    <w:rsid w:val="002F40D7"/>
    <w:rsid w:val="002F47EF"/>
    <w:rsid w:val="002F4FEA"/>
    <w:rsid w:val="002F553A"/>
    <w:rsid w:val="002F7EDA"/>
    <w:rsid w:val="003028C0"/>
    <w:rsid w:val="00303D95"/>
    <w:rsid w:val="003042F6"/>
    <w:rsid w:val="00304A01"/>
    <w:rsid w:val="003055CC"/>
    <w:rsid w:val="00307556"/>
    <w:rsid w:val="00307883"/>
    <w:rsid w:val="00307EAA"/>
    <w:rsid w:val="003131CF"/>
    <w:rsid w:val="00313D93"/>
    <w:rsid w:val="0031575F"/>
    <w:rsid w:val="00315BE0"/>
    <w:rsid w:val="00315F07"/>
    <w:rsid w:val="00317847"/>
    <w:rsid w:val="00321576"/>
    <w:rsid w:val="00321E88"/>
    <w:rsid w:val="00323519"/>
    <w:rsid w:val="00327DA4"/>
    <w:rsid w:val="00331B1A"/>
    <w:rsid w:val="003321E1"/>
    <w:rsid w:val="00333776"/>
    <w:rsid w:val="00333C9D"/>
    <w:rsid w:val="00333EB2"/>
    <w:rsid w:val="00336AE0"/>
    <w:rsid w:val="0033743B"/>
    <w:rsid w:val="003376EE"/>
    <w:rsid w:val="003410EB"/>
    <w:rsid w:val="0034515A"/>
    <w:rsid w:val="00347D9F"/>
    <w:rsid w:val="00351E1E"/>
    <w:rsid w:val="0035292E"/>
    <w:rsid w:val="00353743"/>
    <w:rsid w:val="00353BC2"/>
    <w:rsid w:val="0036123F"/>
    <w:rsid w:val="0036148B"/>
    <w:rsid w:val="0036358D"/>
    <w:rsid w:val="003714CE"/>
    <w:rsid w:val="0037229F"/>
    <w:rsid w:val="00374817"/>
    <w:rsid w:val="00374F54"/>
    <w:rsid w:val="00376628"/>
    <w:rsid w:val="00382918"/>
    <w:rsid w:val="00384C21"/>
    <w:rsid w:val="00384DA2"/>
    <w:rsid w:val="003853CE"/>
    <w:rsid w:val="00387A23"/>
    <w:rsid w:val="00387D6F"/>
    <w:rsid w:val="00390FA1"/>
    <w:rsid w:val="00391DEA"/>
    <w:rsid w:val="0039265A"/>
    <w:rsid w:val="003968C1"/>
    <w:rsid w:val="003A1047"/>
    <w:rsid w:val="003A10EC"/>
    <w:rsid w:val="003A1EFC"/>
    <w:rsid w:val="003A28D4"/>
    <w:rsid w:val="003A3006"/>
    <w:rsid w:val="003B0B1D"/>
    <w:rsid w:val="003B1337"/>
    <w:rsid w:val="003B13CF"/>
    <w:rsid w:val="003B3294"/>
    <w:rsid w:val="003B5153"/>
    <w:rsid w:val="003B6464"/>
    <w:rsid w:val="003C0EF3"/>
    <w:rsid w:val="003C131D"/>
    <w:rsid w:val="003C23C8"/>
    <w:rsid w:val="003C2553"/>
    <w:rsid w:val="003C2923"/>
    <w:rsid w:val="003C60D2"/>
    <w:rsid w:val="003C6374"/>
    <w:rsid w:val="003C6916"/>
    <w:rsid w:val="003C717B"/>
    <w:rsid w:val="003D0C32"/>
    <w:rsid w:val="003D0DB0"/>
    <w:rsid w:val="003D329C"/>
    <w:rsid w:val="003D4F7C"/>
    <w:rsid w:val="003D575A"/>
    <w:rsid w:val="003E2C47"/>
    <w:rsid w:val="003E39B3"/>
    <w:rsid w:val="003E4586"/>
    <w:rsid w:val="003E51CB"/>
    <w:rsid w:val="003F2C1D"/>
    <w:rsid w:val="003F2F12"/>
    <w:rsid w:val="003F433D"/>
    <w:rsid w:val="003F5F18"/>
    <w:rsid w:val="003F6A31"/>
    <w:rsid w:val="003F7CB5"/>
    <w:rsid w:val="004006E1"/>
    <w:rsid w:val="0040279F"/>
    <w:rsid w:val="004028F4"/>
    <w:rsid w:val="00403828"/>
    <w:rsid w:val="00405547"/>
    <w:rsid w:val="00407086"/>
    <w:rsid w:val="0040735B"/>
    <w:rsid w:val="00407A0A"/>
    <w:rsid w:val="004106F7"/>
    <w:rsid w:val="00411568"/>
    <w:rsid w:val="00412703"/>
    <w:rsid w:val="00415CD8"/>
    <w:rsid w:val="0042020D"/>
    <w:rsid w:val="00421776"/>
    <w:rsid w:val="004220F6"/>
    <w:rsid w:val="00425B3F"/>
    <w:rsid w:val="004320F1"/>
    <w:rsid w:val="00434192"/>
    <w:rsid w:val="00436B62"/>
    <w:rsid w:val="00436BA7"/>
    <w:rsid w:val="004413D4"/>
    <w:rsid w:val="00441595"/>
    <w:rsid w:val="00445906"/>
    <w:rsid w:val="0044650F"/>
    <w:rsid w:val="00450C7E"/>
    <w:rsid w:val="00461643"/>
    <w:rsid w:val="00461707"/>
    <w:rsid w:val="0046423A"/>
    <w:rsid w:val="00466F11"/>
    <w:rsid w:val="00470BA9"/>
    <w:rsid w:val="00475125"/>
    <w:rsid w:val="00475497"/>
    <w:rsid w:val="00475E85"/>
    <w:rsid w:val="00477FF3"/>
    <w:rsid w:val="00480454"/>
    <w:rsid w:val="00487F7B"/>
    <w:rsid w:val="0049013E"/>
    <w:rsid w:val="0049023E"/>
    <w:rsid w:val="0049241A"/>
    <w:rsid w:val="004930B2"/>
    <w:rsid w:val="00493A6A"/>
    <w:rsid w:val="00493E38"/>
    <w:rsid w:val="00495592"/>
    <w:rsid w:val="004A1255"/>
    <w:rsid w:val="004A291C"/>
    <w:rsid w:val="004A44EC"/>
    <w:rsid w:val="004A7C41"/>
    <w:rsid w:val="004B0111"/>
    <w:rsid w:val="004B123A"/>
    <w:rsid w:val="004B1E7C"/>
    <w:rsid w:val="004B28DB"/>
    <w:rsid w:val="004B2D39"/>
    <w:rsid w:val="004C0370"/>
    <w:rsid w:val="004C0421"/>
    <w:rsid w:val="004C074B"/>
    <w:rsid w:val="004C34AC"/>
    <w:rsid w:val="004C35A3"/>
    <w:rsid w:val="004D112E"/>
    <w:rsid w:val="004D31E2"/>
    <w:rsid w:val="004D5B2A"/>
    <w:rsid w:val="004D64C0"/>
    <w:rsid w:val="004E06F5"/>
    <w:rsid w:val="004E23C1"/>
    <w:rsid w:val="004E28C9"/>
    <w:rsid w:val="004E4421"/>
    <w:rsid w:val="004E4D49"/>
    <w:rsid w:val="004E5E3B"/>
    <w:rsid w:val="004F08F9"/>
    <w:rsid w:val="004F2A5D"/>
    <w:rsid w:val="004F5D1E"/>
    <w:rsid w:val="004F6014"/>
    <w:rsid w:val="004F6DC5"/>
    <w:rsid w:val="0050019D"/>
    <w:rsid w:val="0050054F"/>
    <w:rsid w:val="0050244B"/>
    <w:rsid w:val="00502877"/>
    <w:rsid w:val="00507A3D"/>
    <w:rsid w:val="005119F7"/>
    <w:rsid w:val="00512754"/>
    <w:rsid w:val="00514F17"/>
    <w:rsid w:val="00516ACC"/>
    <w:rsid w:val="00517302"/>
    <w:rsid w:val="005179C8"/>
    <w:rsid w:val="0052015D"/>
    <w:rsid w:val="00520627"/>
    <w:rsid w:val="0052256B"/>
    <w:rsid w:val="00522869"/>
    <w:rsid w:val="005242C0"/>
    <w:rsid w:val="0052447B"/>
    <w:rsid w:val="00525375"/>
    <w:rsid w:val="00532A65"/>
    <w:rsid w:val="005343C8"/>
    <w:rsid w:val="005347D7"/>
    <w:rsid w:val="00535C1E"/>
    <w:rsid w:val="00536580"/>
    <w:rsid w:val="00536E40"/>
    <w:rsid w:val="005374B7"/>
    <w:rsid w:val="00541916"/>
    <w:rsid w:val="005452A9"/>
    <w:rsid w:val="005452FD"/>
    <w:rsid w:val="005479AC"/>
    <w:rsid w:val="00547C8E"/>
    <w:rsid w:val="00547CE1"/>
    <w:rsid w:val="005500B6"/>
    <w:rsid w:val="0055290B"/>
    <w:rsid w:val="00553C01"/>
    <w:rsid w:val="0055527C"/>
    <w:rsid w:val="005552CB"/>
    <w:rsid w:val="0055679F"/>
    <w:rsid w:val="00556C0B"/>
    <w:rsid w:val="00560017"/>
    <w:rsid w:val="00561267"/>
    <w:rsid w:val="00562B5A"/>
    <w:rsid w:val="00563809"/>
    <w:rsid w:val="00563CE1"/>
    <w:rsid w:val="00564130"/>
    <w:rsid w:val="00565100"/>
    <w:rsid w:val="0056532E"/>
    <w:rsid w:val="00565600"/>
    <w:rsid w:val="00567B69"/>
    <w:rsid w:val="00571A59"/>
    <w:rsid w:val="005750EC"/>
    <w:rsid w:val="00575876"/>
    <w:rsid w:val="00575897"/>
    <w:rsid w:val="005774D2"/>
    <w:rsid w:val="0058292E"/>
    <w:rsid w:val="0058361A"/>
    <w:rsid w:val="005848E4"/>
    <w:rsid w:val="00586CBE"/>
    <w:rsid w:val="0059020B"/>
    <w:rsid w:val="005958DD"/>
    <w:rsid w:val="005A0511"/>
    <w:rsid w:val="005A6078"/>
    <w:rsid w:val="005A6EBF"/>
    <w:rsid w:val="005B1827"/>
    <w:rsid w:val="005B2866"/>
    <w:rsid w:val="005B3142"/>
    <w:rsid w:val="005B3CD1"/>
    <w:rsid w:val="005B3F08"/>
    <w:rsid w:val="005B42DC"/>
    <w:rsid w:val="005B75F9"/>
    <w:rsid w:val="005C030B"/>
    <w:rsid w:val="005C06D5"/>
    <w:rsid w:val="005C0DBC"/>
    <w:rsid w:val="005C0E65"/>
    <w:rsid w:val="005C1FC8"/>
    <w:rsid w:val="005C24E5"/>
    <w:rsid w:val="005C3774"/>
    <w:rsid w:val="005D4EF2"/>
    <w:rsid w:val="005D5A1F"/>
    <w:rsid w:val="005E1992"/>
    <w:rsid w:val="005E1D28"/>
    <w:rsid w:val="005E1E99"/>
    <w:rsid w:val="005E1F88"/>
    <w:rsid w:val="005E248D"/>
    <w:rsid w:val="005E2C51"/>
    <w:rsid w:val="005E3CCE"/>
    <w:rsid w:val="005E57F5"/>
    <w:rsid w:val="005E6FB7"/>
    <w:rsid w:val="005E72C0"/>
    <w:rsid w:val="005F087C"/>
    <w:rsid w:val="005F2E82"/>
    <w:rsid w:val="005F662D"/>
    <w:rsid w:val="005F6D16"/>
    <w:rsid w:val="005F71C5"/>
    <w:rsid w:val="006004EC"/>
    <w:rsid w:val="00603E0E"/>
    <w:rsid w:val="00610398"/>
    <w:rsid w:val="00611B7A"/>
    <w:rsid w:val="0061568E"/>
    <w:rsid w:val="006158BD"/>
    <w:rsid w:val="0062274A"/>
    <w:rsid w:val="00624A16"/>
    <w:rsid w:val="006252C7"/>
    <w:rsid w:val="006275CF"/>
    <w:rsid w:val="00627A4F"/>
    <w:rsid w:val="00630343"/>
    <w:rsid w:val="00632F60"/>
    <w:rsid w:val="00634155"/>
    <w:rsid w:val="00635C40"/>
    <w:rsid w:val="00637FD6"/>
    <w:rsid w:val="00640287"/>
    <w:rsid w:val="00640BAD"/>
    <w:rsid w:val="0064169E"/>
    <w:rsid w:val="00644428"/>
    <w:rsid w:val="00644A4B"/>
    <w:rsid w:val="00647B2B"/>
    <w:rsid w:val="006521AB"/>
    <w:rsid w:val="006522FF"/>
    <w:rsid w:val="006526C7"/>
    <w:rsid w:val="0065340D"/>
    <w:rsid w:val="00654109"/>
    <w:rsid w:val="00654F56"/>
    <w:rsid w:val="00655AB0"/>
    <w:rsid w:val="00660AB2"/>
    <w:rsid w:val="00660CD3"/>
    <w:rsid w:val="00660D53"/>
    <w:rsid w:val="00663F17"/>
    <w:rsid w:val="00663FB3"/>
    <w:rsid w:val="00664F4F"/>
    <w:rsid w:val="0066556D"/>
    <w:rsid w:val="006656B4"/>
    <w:rsid w:val="00665EB2"/>
    <w:rsid w:val="0067008C"/>
    <w:rsid w:val="006708B1"/>
    <w:rsid w:val="0067150D"/>
    <w:rsid w:val="00671BD5"/>
    <w:rsid w:val="00673318"/>
    <w:rsid w:val="006819B7"/>
    <w:rsid w:val="0068375A"/>
    <w:rsid w:val="0068387B"/>
    <w:rsid w:val="006844B0"/>
    <w:rsid w:val="0068630C"/>
    <w:rsid w:val="006870D3"/>
    <w:rsid w:val="006936D2"/>
    <w:rsid w:val="00695AAB"/>
    <w:rsid w:val="006966D5"/>
    <w:rsid w:val="00697626"/>
    <w:rsid w:val="00697BC2"/>
    <w:rsid w:val="006A18AC"/>
    <w:rsid w:val="006A2774"/>
    <w:rsid w:val="006A7F19"/>
    <w:rsid w:val="006B0567"/>
    <w:rsid w:val="006B2683"/>
    <w:rsid w:val="006B421C"/>
    <w:rsid w:val="006B4397"/>
    <w:rsid w:val="006B4A80"/>
    <w:rsid w:val="006B570D"/>
    <w:rsid w:val="006C0752"/>
    <w:rsid w:val="006C18C5"/>
    <w:rsid w:val="006C2082"/>
    <w:rsid w:val="006C4506"/>
    <w:rsid w:val="006C6028"/>
    <w:rsid w:val="006D1D86"/>
    <w:rsid w:val="006D1FEF"/>
    <w:rsid w:val="006D68CB"/>
    <w:rsid w:val="006E16C6"/>
    <w:rsid w:val="006E3C57"/>
    <w:rsid w:val="006E3C58"/>
    <w:rsid w:val="006E465A"/>
    <w:rsid w:val="006E4BFA"/>
    <w:rsid w:val="006E4FF0"/>
    <w:rsid w:val="006E54B3"/>
    <w:rsid w:val="006F06F3"/>
    <w:rsid w:val="006F2B3C"/>
    <w:rsid w:val="006F3699"/>
    <w:rsid w:val="006F4F12"/>
    <w:rsid w:val="00701233"/>
    <w:rsid w:val="00701EFD"/>
    <w:rsid w:val="00702AD3"/>
    <w:rsid w:val="00702FA0"/>
    <w:rsid w:val="00702FCE"/>
    <w:rsid w:val="00703014"/>
    <w:rsid w:val="007034A5"/>
    <w:rsid w:val="007052AA"/>
    <w:rsid w:val="007104A5"/>
    <w:rsid w:val="00710556"/>
    <w:rsid w:val="0071132A"/>
    <w:rsid w:val="00711C46"/>
    <w:rsid w:val="00714660"/>
    <w:rsid w:val="00715890"/>
    <w:rsid w:val="007158D2"/>
    <w:rsid w:val="0071749C"/>
    <w:rsid w:val="00717622"/>
    <w:rsid w:val="00717C3D"/>
    <w:rsid w:val="007214EB"/>
    <w:rsid w:val="007217E2"/>
    <w:rsid w:val="007225CB"/>
    <w:rsid w:val="00722FE9"/>
    <w:rsid w:val="007265F4"/>
    <w:rsid w:val="00732E37"/>
    <w:rsid w:val="00736547"/>
    <w:rsid w:val="007404CE"/>
    <w:rsid w:val="0074255F"/>
    <w:rsid w:val="00745821"/>
    <w:rsid w:val="00745E5D"/>
    <w:rsid w:val="00750902"/>
    <w:rsid w:val="00752204"/>
    <w:rsid w:val="00752E28"/>
    <w:rsid w:val="0075479D"/>
    <w:rsid w:val="00765752"/>
    <w:rsid w:val="00766D87"/>
    <w:rsid w:val="00770203"/>
    <w:rsid w:val="00772207"/>
    <w:rsid w:val="00774935"/>
    <w:rsid w:val="00775756"/>
    <w:rsid w:val="00775D50"/>
    <w:rsid w:val="007767C9"/>
    <w:rsid w:val="0078007F"/>
    <w:rsid w:val="00780662"/>
    <w:rsid w:val="0078249C"/>
    <w:rsid w:val="00782AC2"/>
    <w:rsid w:val="007830C9"/>
    <w:rsid w:val="00783820"/>
    <w:rsid w:val="00784EDA"/>
    <w:rsid w:val="007854AE"/>
    <w:rsid w:val="007856C2"/>
    <w:rsid w:val="00786DDE"/>
    <w:rsid w:val="007871FB"/>
    <w:rsid w:val="00790EB6"/>
    <w:rsid w:val="00791C27"/>
    <w:rsid w:val="00796D80"/>
    <w:rsid w:val="00797B10"/>
    <w:rsid w:val="007A1AF5"/>
    <w:rsid w:val="007A3ADE"/>
    <w:rsid w:val="007A78F9"/>
    <w:rsid w:val="007B0270"/>
    <w:rsid w:val="007B3B9B"/>
    <w:rsid w:val="007B4325"/>
    <w:rsid w:val="007B57FF"/>
    <w:rsid w:val="007B64A0"/>
    <w:rsid w:val="007C1551"/>
    <w:rsid w:val="007C4AAC"/>
    <w:rsid w:val="007C6E88"/>
    <w:rsid w:val="007C7753"/>
    <w:rsid w:val="007D2925"/>
    <w:rsid w:val="007D2D57"/>
    <w:rsid w:val="007D5900"/>
    <w:rsid w:val="007E52B2"/>
    <w:rsid w:val="007E5435"/>
    <w:rsid w:val="007E5677"/>
    <w:rsid w:val="007E767E"/>
    <w:rsid w:val="007F0691"/>
    <w:rsid w:val="007F1D46"/>
    <w:rsid w:val="007F28EF"/>
    <w:rsid w:val="007F75EA"/>
    <w:rsid w:val="007F7E19"/>
    <w:rsid w:val="00801B1E"/>
    <w:rsid w:val="00805F58"/>
    <w:rsid w:val="00810C89"/>
    <w:rsid w:val="008125F3"/>
    <w:rsid w:val="00820E83"/>
    <w:rsid w:val="00821C6A"/>
    <w:rsid w:val="00824B48"/>
    <w:rsid w:val="008252FE"/>
    <w:rsid w:val="008301FF"/>
    <w:rsid w:val="00830F5E"/>
    <w:rsid w:val="00834880"/>
    <w:rsid w:val="0083663F"/>
    <w:rsid w:val="00837C10"/>
    <w:rsid w:val="00840B91"/>
    <w:rsid w:val="008440DD"/>
    <w:rsid w:val="00845216"/>
    <w:rsid w:val="00845556"/>
    <w:rsid w:val="00846224"/>
    <w:rsid w:val="0084671E"/>
    <w:rsid w:val="00846BCD"/>
    <w:rsid w:val="00847B8A"/>
    <w:rsid w:val="0085027B"/>
    <w:rsid w:val="008502F7"/>
    <w:rsid w:val="00851797"/>
    <w:rsid w:val="00852D6E"/>
    <w:rsid w:val="008548CA"/>
    <w:rsid w:val="0085669B"/>
    <w:rsid w:val="00861C38"/>
    <w:rsid w:val="00863553"/>
    <w:rsid w:val="00863CAF"/>
    <w:rsid w:val="00865B25"/>
    <w:rsid w:val="00866C9C"/>
    <w:rsid w:val="00870046"/>
    <w:rsid w:val="008704C5"/>
    <w:rsid w:val="00870862"/>
    <w:rsid w:val="00870EEE"/>
    <w:rsid w:val="0087296F"/>
    <w:rsid w:val="00874083"/>
    <w:rsid w:val="00875BE4"/>
    <w:rsid w:val="00880525"/>
    <w:rsid w:val="00881D7E"/>
    <w:rsid w:val="00881FFA"/>
    <w:rsid w:val="00884E1C"/>
    <w:rsid w:val="00891466"/>
    <w:rsid w:val="0089586C"/>
    <w:rsid w:val="00895B32"/>
    <w:rsid w:val="00896165"/>
    <w:rsid w:val="008963E1"/>
    <w:rsid w:val="008A0DEC"/>
    <w:rsid w:val="008A1CC9"/>
    <w:rsid w:val="008A2E33"/>
    <w:rsid w:val="008A46A2"/>
    <w:rsid w:val="008A4734"/>
    <w:rsid w:val="008A599C"/>
    <w:rsid w:val="008A6609"/>
    <w:rsid w:val="008A6865"/>
    <w:rsid w:val="008B035F"/>
    <w:rsid w:val="008B2FBF"/>
    <w:rsid w:val="008B323A"/>
    <w:rsid w:val="008B4C78"/>
    <w:rsid w:val="008B51D8"/>
    <w:rsid w:val="008B5E10"/>
    <w:rsid w:val="008B60A9"/>
    <w:rsid w:val="008B6BE5"/>
    <w:rsid w:val="008C0457"/>
    <w:rsid w:val="008C11EF"/>
    <w:rsid w:val="008C32AB"/>
    <w:rsid w:val="008C3FF2"/>
    <w:rsid w:val="008C7F5B"/>
    <w:rsid w:val="008D375B"/>
    <w:rsid w:val="008D41D2"/>
    <w:rsid w:val="008D5D94"/>
    <w:rsid w:val="008D63CE"/>
    <w:rsid w:val="008E005A"/>
    <w:rsid w:val="008E0ACC"/>
    <w:rsid w:val="008E14ED"/>
    <w:rsid w:val="008E5EC9"/>
    <w:rsid w:val="008E79CA"/>
    <w:rsid w:val="008F3ED5"/>
    <w:rsid w:val="008F4107"/>
    <w:rsid w:val="008F5C41"/>
    <w:rsid w:val="008F7FB5"/>
    <w:rsid w:val="00900C79"/>
    <w:rsid w:val="00901AA5"/>
    <w:rsid w:val="0090208D"/>
    <w:rsid w:val="00903584"/>
    <w:rsid w:val="00903661"/>
    <w:rsid w:val="009036D7"/>
    <w:rsid w:val="00903B53"/>
    <w:rsid w:val="009066C6"/>
    <w:rsid w:val="0090757C"/>
    <w:rsid w:val="00915670"/>
    <w:rsid w:val="0091647A"/>
    <w:rsid w:val="009205ED"/>
    <w:rsid w:val="009206E6"/>
    <w:rsid w:val="009213B5"/>
    <w:rsid w:val="009230EF"/>
    <w:rsid w:val="00925650"/>
    <w:rsid w:val="00931E48"/>
    <w:rsid w:val="00931EE8"/>
    <w:rsid w:val="009322CF"/>
    <w:rsid w:val="00934D30"/>
    <w:rsid w:val="00935334"/>
    <w:rsid w:val="00936289"/>
    <w:rsid w:val="00937C8C"/>
    <w:rsid w:val="009406F4"/>
    <w:rsid w:val="009409FA"/>
    <w:rsid w:val="0094144B"/>
    <w:rsid w:val="00943FB8"/>
    <w:rsid w:val="009446A4"/>
    <w:rsid w:val="00946D66"/>
    <w:rsid w:val="0095349B"/>
    <w:rsid w:val="00953514"/>
    <w:rsid w:val="00954FF3"/>
    <w:rsid w:val="009553F0"/>
    <w:rsid w:val="00955DBD"/>
    <w:rsid w:val="00956567"/>
    <w:rsid w:val="009600D3"/>
    <w:rsid w:val="00966465"/>
    <w:rsid w:val="00973BFA"/>
    <w:rsid w:val="009743CC"/>
    <w:rsid w:val="00974469"/>
    <w:rsid w:val="00976D56"/>
    <w:rsid w:val="00977E30"/>
    <w:rsid w:val="00980C9F"/>
    <w:rsid w:val="0098206C"/>
    <w:rsid w:val="00985FAF"/>
    <w:rsid w:val="00987260"/>
    <w:rsid w:val="0098794E"/>
    <w:rsid w:val="009903BC"/>
    <w:rsid w:val="0099083D"/>
    <w:rsid w:val="00990ED9"/>
    <w:rsid w:val="00991D11"/>
    <w:rsid w:val="00992E29"/>
    <w:rsid w:val="0099367C"/>
    <w:rsid w:val="009A2B7E"/>
    <w:rsid w:val="009A3707"/>
    <w:rsid w:val="009B04F0"/>
    <w:rsid w:val="009B3014"/>
    <w:rsid w:val="009B3450"/>
    <w:rsid w:val="009B5D0B"/>
    <w:rsid w:val="009C2948"/>
    <w:rsid w:val="009C2E06"/>
    <w:rsid w:val="009C4F60"/>
    <w:rsid w:val="009C5A7A"/>
    <w:rsid w:val="009C65BC"/>
    <w:rsid w:val="009D0C15"/>
    <w:rsid w:val="009D2C7B"/>
    <w:rsid w:val="009D57A0"/>
    <w:rsid w:val="009D5F32"/>
    <w:rsid w:val="009D6703"/>
    <w:rsid w:val="009D7A2F"/>
    <w:rsid w:val="009E2C2D"/>
    <w:rsid w:val="009E4210"/>
    <w:rsid w:val="009F07B4"/>
    <w:rsid w:val="009F1881"/>
    <w:rsid w:val="009F3009"/>
    <w:rsid w:val="009F352E"/>
    <w:rsid w:val="009F601F"/>
    <w:rsid w:val="009F66A3"/>
    <w:rsid w:val="009F7D2C"/>
    <w:rsid w:val="00A02659"/>
    <w:rsid w:val="00A03972"/>
    <w:rsid w:val="00A041EC"/>
    <w:rsid w:val="00A05BC8"/>
    <w:rsid w:val="00A05DB3"/>
    <w:rsid w:val="00A05E89"/>
    <w:rsid w:val="00A0669E"/>
    <w:rsid w:val="00A0697F"/>
    <w:rsid w:val="00A078D5"/>
    <w:rsid w:val="00A11C42"/>
    <w:rsid w:val="00A13BAB"/>
    <w:rsid w:val="00A15085"/>
    <w:rsid w:val="00A158CB"/>
    <w:rsid w:val="00A15A00"/>
    <w:rsid w:val="00A16EED"/>
    <w:rsid w:val="00A242AF"/>
    <w:rsid w:val="00A24376"/>
    <w:rsid w:val="00A2523A"/>
    <w:rsid w:val="00A350DC"/>
    <w:rsid w:val="00A40731"/>
    <w:rsid w:val="00A40B98"/>
    <w:rsid w:val="00A444AA"/>
    <w:rsid w:val="00A446B7"/>
    <w:rsid w:val="00A45684"/>
    <w:rsid w:val="00A46C32"/>
    <w:rsid w:val="00A47665"/>
    <w:rsid w:val="00A54803"/>
    <w:rsid w:val="00A54F53"/>
    <w:rsid w:val="00A552FF"/>
    <w:rsid w:val="00A5758B"/>
    <w:rsid w:val="00A62FAD"/>
    <w:rsid w:val="00A647C4"/>
    <w:rsid w:val="00A74426"/>
    <w:rsid w:val="00A81F1D"/>
    <w:rsid w:val="00A82B43"/>
    <w:rsid w:val="00A84759"/>
    <w:rsid w:val="00A85E9F"/>
    <w:rsid w:val="00A86A21"/>
    <w:rsid w:val="00A87702"/>
    <w:rsid w:val="00A9042A"/>
    <w:rsid w:val="00A91146"/>
    <w:rsid w:val="00A92582"/>
    <w:rsid w:val="00A94B43"/>
    <w:rsid w:val="00AA0EC9"/>
    <w:rsid w:val="00AA276F"/>
    <w:rsid w:val="00AA6C80"/>
    <w:rsid w:val="00AA71B1"/>
    <w:rsid w:val="00AB17CE"/>
    <w:rsid w:val="00AB374F"/>
    <w:rsid w:val="00AB5EBF"/>
    <w:rsid w:val="00AB6318"/>
    <w:rsid w:val="00AB7932"/>
    <w:rsid w:val="00AC2363"/>
    <w:rsid w:val="00AC3E63"/>
    <w:rsid w:val="00AC43A6"/>
    <w:rsid w:val="00AC4DAD"/>
    <w:rsid w:val="00AD06A1"/>
    <w:rsid w:val="00AD2B43"/>
    <w:rsid w:val="00AD305E"/>
    <w:rsid w:val="00AD371B"/>
    <w:rsid w:val="00AD37E9"/>
    <w:rsid w:val="00AD4741"/>
    <w:rsid w:val="00AE0665"/>
    <w:rsid w:val="00AE7C0A"/>
    <w:rsid w:val="00AF07E3"/>
    <w:rsid w:val="00AF0841"/>
    <w:rsid w:val="00AF0DEE"/>
    <w:rsid w:val="00AF171D"/>
    <w:rsid w:val="00AF4AD8"/>
    <w:rsid w:val="00AF5D08"/>
    <w:rsid w:val="00AF6CE0"/>
    <w:rsid w:val="00AF7553"/>
    <w:rsid w:val="00B01024"/>
    <w:rsid w:val="00B0179D"/>
    <w:rsid w:val="00B02051"/>
    <w:rsid w:val="00B1080A"/>
    <w:rsid w:val="00B10F97"/>
    <w:rsid w:val="00B11538"/>
    <w:rsid w:val="00B12148"/>
    <w:rsid w:val="00B12653"/>
    <w:rsid w:val="00B12CD0"/>
    <w:rsid w:val="00B138D0"/>
    <w:rsid w:val="00B17242"/>
    <w:rsid w:val="00B209EA"/>
    <w:rsid w:val="00B21667"/>
    <w:rsid w:val="00B21954"/>
    <w:rsid w:val="00B22243"/>
    <w:rsid w:val="00B23613"/>
    <w:rsid w:val="00B25B32"/>
    <w:rsid w:val="00B260A2"/>
    <w:rsid w:val="00B2702C"/>
    <w:rsid w:val="00B27A89"/>
    <w:rsid w:val="00B30298"/>
    <w:rsid w:val="00B3445D"/>
    <w:rsid w:val="00B355CD"/>
    <w:rsid w:val="00B40E22"/>
    <w:rsid w:val="00B4159A"/>
    <w:rsid w:val="00B43840"/>
    <w:rsid w:val="00B43AEA"/>
    <w:rsid w:val="00B44187"/>
    <w:rsid w:val="00B53B05"/>
    <w:rsid w:val="00B54500"/>
    <w:rsid w:val="00B54980"/>
    <w:rsid w:val="00B57D98"/>
    <w:rsid w:val="00B62BEC"/>
    <w:rsid w:val="00B6576E"/>
    <w:rsid w:val="00B65D8A"/>
    <w:rsid w:val="00B66BA1"/>
    <w:rsid w:val="00B670F2"/>
    <w:rsid w:val="00B6717F"/>
    <w:rsid w:val="00B7046E"/>
    <w:rsid w:val="00B706AD"/>
    <w:rsid w:val="00B719F2"/>
    <w:rsid w:val="00B771AC"/>
    <w:rsid w:val="00B80032"/>
    <w:rsid w:val="00B84483"/>
    <w:rsid w:val="00B85397"/>
    <w:rsid w:val="00B85471"/>
    <w:rsid w:val="00B87ED7"/>
    <w:rsid w:val="00B911B4"/>
    <w:rsid w:val="00B92F12"/>
    <w:rsid w:val="00B92F2D"/>
    <w:rsid w:val="00B934B3"/>
    <w:rsid w:val="00B94236"/>
    <w:rsid w:val="00B96497"/>
    <w:rsid w:val="00B970D8"/>
    <w:rsid w:val="00B9740A"/>
    <w:rsid w:val="00BA0DCD"/>
    <w:rsid w:val="00BA1564"/>
    <w:rsid w:val="00BA4A65"/>
    <w:rsid w:val="00BA59D0"/>
    <w:rsid w:val="00BB06D6"/>
    <w:rsid w:val="00BB116D"/>
    <w:rsid w:val="00BB18F1"/>
    <w:rsid w:val="00BB3084"/>
    <w:rsid w:val="00BB371D"/>
    <w:rsid w:val="00BB37F8"/>
    <w:rsid w:val="00BB4053"/>
    <w:rsid w:val="00BB5FA5"/>
    <w:rsid w:val="00BB640F"/>
    <w:rsid w:val="00BB69CA"/>
    <w:rsid w:val="00BB6D57"/>
    <w:rsid w:val="00BC073F"/>
    <w:rsid w:val="00BC09CA"/>
    <w:rsid w:val="00BC0A2E"/>
    <w:rsid w:val="00BC0C22"/>
    <w:rsid w:val="00BC6C44"/>
    <w:rsid w:val="00BD055B"/>
    <w:rsid w:val="00BD16CF"/>
    <w:rsid w:val="00BD1820"/>
    <w:rsid w:val="00BD2189"/>
    <w:rsid w:val="00BD3ABB"/>
    <w:rsid w:val="00BD4A78"/>
    <w:rsid w:val="00BD4D18"/>
    <w:rsid w:val="00BD4FCA"/>
    <w:rsid w:val="00BE5E2B"/>
    <w:rsid w:val="00BE7E7E"/>
    <w:rsid w:val="00BF119F"/>
    <w:rsid w:val="00BF13D4"/>
    <w:rsid w:val="00BF1B32"/>
    <w:rsid w:val="00BF2709"/>
    <w:rsid w:val="00BF497A"/>
    <w:rsid w:val="00BF4B76"/>
    <w:rsid w:val="00BF509D"/>
    <w:rsid w:val="00C01A55"/>
    <w:rsid w:val="00C0499B"/>
    <w:rsid w:val="00C10A7C"/>
    <w:rsid w:val="00C115B1"/>
    <w:rsid w:val="00C134F3"/>
    <w:rsid w:val="00C143F7"/>
    <w:rsid w:val="00C15D14"/>
    <w:rsid w:val="00C1668C"/>
    <w:rsid w:val="00C205FC"/>
    <w:rsid w:val="00C21842"/>
    <w:rsid w:val="00C21B8A"/>
    <w:rsid w:val="00C232FF"/>
    <w:rsid w:val="00C23527"/>
    <w:rsid w:val="00C25217"/>
    <w:rsid w:val="00C25780"/>
    <w:rsid w:val="00C270A8"/>
    <w:rsid w:val="00C27825"/>
    <w:rsid w:val="00C27F43"/>
    <w:rsid w:val="00C31AEF"/>
    <w:rsid w:val="00C35B3C"/>
    <w:rsid w:val="00C378AD"/>
    <w:rsid w:val="00C400A0"/>
    <w:rsid w:val="00C4172E"/>
    <w:rsid w:val="00C41D61"/>
    <w:rsid w:val="00C42809"/>
    <w:rsid w:val="00C43240"/>
    <w:rsid w:val="00C436FB"/>
    <w:rsid w:val="00C44302"/>
    <w:rsid w:val="00C45DDE"/>
    <w:rsid w:val="00C46407"/>
    <w:rsid w:val="00C47444"/>
    <w:rsid w:val="00C476CF"/>
    <w:rsid w:val="00C51B8C"/>
    <w:rsid w:val="00C532CD"/>
    <w:rsid w:val="00C56E4B"/>
    <w:rsid w:val="00C62F0C"/>
    <w:rsid w:val="00C65CB7"/>
    <w:rsid w:val="00C65E1E"/>
    <w:rsid w:val="00C725D3"/>
    <w:rsid w:val="00C75C94"/>
    <w:rsid w:val="00C75CE4"/>
    <w:rsid w:val="00C81104"/>
    <w:rsid w:val="00C83E5B"/>
    <w:rsid w:val="00C85983"/>
    <w:rsid w:val="00C86F34"/>
    <w:rsid w:val="00C8735D"/>
    <w:rsid w:val="00C914F3"/>
    <w:rsid w:val="00C91CFE"/>
    <w:rsid w:val="00C94D26"/>
    <w:rsid w:val="00C9591D"/>
    <w:rsid w:val="00C971F8"/>
    <w:rsid w:val="00CA0971"/>
    <w:rsid w:val="00CA1326"/>
    <w:rsid w:val="00CA2472"/>
    <w:rsid w:val="00CA28C3"/>
    <w:rsid w:val="00CA2A68"/>
    <w:rsid w:val="00CA3F5E"/>
    <w:rsid w:val="00CA4EA3"/>
    <w:rsid w:val="00CA582A"/>
    <w:rsid w:val="00CA6096"/>
    <w:rsid w:val="00CA7E3D"/>
    <w:rsid w:val="00CB0460"/>
    <w:rsid w:val="00CB319E"/>
    <w:rsid w:val="00CB3425"/>
    <w:rsid w:val="00CB3D2A"/>
    <w:rsid w:val="00CB6151"/>
    <w:rsid w:val="00CB72B5"/>
    <w:rsid w:val="00CC09EA"/>
    <w:rsid w:val="00CC1798"/>
    <w:rsid w:val="00CC40DE"/>
    <w:rsid w:val="00CC5A25"/>
    <w:rsid w:val="00CD2311"/>
    <w:rsid w:val="00CD40F1"/>
    <w:rsid w:val="00CD4328"/>
    <w:rsid w:val="00CE0383"/>
    <w:rsid w:val="00CE378B"/>
    <w:rsid w:val="00CE6114"/>
    <w:rsid w:val="00CE6B85"/>
    <w:rsid w:val="00CF0FB9"/>
    <w:rsid w:val="00CF0FF6"/>
    <w:rsid w:val="00CF1222"/>
    <w:rsid w:val="00CF25A0"/>
    <w:rsid w:val="00CF27F1"/>
    <w:rsid w:val="00CF464D"/>
    <w:rsid w:val="00CF5A01"/>
    <w:rsid w:val="00D00362"/>
    <w:rsid w:val="00D01345"/>
    <w:rsid w:val="00D036A3"/>
    <w:rsid w:val="00D03E9B"/>
    <w:rsid w:val="00D053DC"/>
    <w:rsid w:val="00D055B2"/>
    <w:rsid w:val="00D05B57"/>
    <w:rsid w:val="00D05E07"/>
    <w:rsid w:val="00D06022"/>
    <w:rsid w:val="00D06F25"/>
    <w:rsid w:val="00D10D52"/>
    <w:rsid w:val="00D14983"/>
    <w:rsid w:val="00D158AC"/>
    <w:rsid w:val="00D16B14"/>
    <w:rsid w:val="00D17FC2"/>
    <w:rsid w:val="00D20256"/>
    <w:rsid w:val="00D220D2"/>
    <w:rsid w:val="00D230B2"/>
    <w:rsid w:val="00D2333B"/>
    <w:rsid w:val="00D237D1"/>
    <w:rsid w:val="00D24AA1"/>
    <w:rsid w:val="00D36C1D"/>
    <w:rsid w:val="00D406D5"/>
    <w:rsid w:val="00D40ACC"/>
    <w:rsid w:val="00D415AA"/>
    <w:rsid w:val="00D417D2"/>
    <w:rsid w:val="00D42883"/>
    <w:rsid w:val="00D4710A"/>
    <w:rsid w:val="00D505CE"/>
    <w:rsid w:val="00D50F24"/>
    <w:rsid w:val="00D55750"/>
    <w:rsid w:val="00D56576"/>
    <w:rsid w:val="00D60283"/>
    <w:rsid w:val="00D631AE"/>
    <w:rsid w:val="00D64087"/>
    <w:rsid w:val="00D66164"/>
    <w:rsid w:val="00D72DB3"/>
    <w:rsid w:val="00D7404B"/>
    <w:rsid w:val="00D83D75"/>
    <w:rsid w:val="00D83F60"/>
    <w:rsid w:val="00D848B3"/>
    <w:rsid w:val="00D84B98"/>
    <w:rsid w:val="00D85286"/>
    <w:rsid w:val="00D852F2"/>
    <w:rsid w:val="00D905E5"/>
    <w:rsid w:val="00D90735"/>
    <w:rsid w:val="00D92716"/>
    <w:rsid w:val="00D9399F"/>
    <w:rsid w:val="00D94C1E"/>
    <w:rsid w:val="00D954A6"/>
    <w:rsid w:val="00D9588B"/>
    <w:rsid w:val="00D958E8"/>
    <w:rsid w:val="00D968A0"/>
    <w:rsid w:val="00D968B7"/>
    <w:rsid w:val="00D9765A"/>
    <w:rsid w:val="00D97C50"/>
    <w:rsid w:val="00DA6D75"/>
    <w:rsid w:val="00DA6F3F"/>
    <w:rsid w:val="00DB0309"/>
    <w:rsid w:val="00DB0748"/>
    <w:rsid w:val="00DB1672"/>
    <w:rsid w:val="00DB1A9F"/>
    <w:rsid w:val="00DB1C8D"/>
    <w:rsid w:val="00DB1D07"/>
    <w:rsid w:val="00DB2B1D"/>
    <w:rsid w:val="00DB2E4F"/>
    <w:rsid w:val="00DB3A7F"/>
    <w:rsid w:val="00DB50B0"/>
    <w:rsid w:val="00DB6001"/>
    <w:rsid w:val="00DB742D"/>
    <w:rsid w:val="00DC0726"/>
    <w:rsid w:val="00DC17AC"/>
    <w:rsid w:val="00DC2139"/>
    <w:rsid w:val="00DC34EA"/>
    <w:rsid w:val="00DC6921"/>
    <w:rsid w:val="00DD0052"/>
    <w:rsid w:val="00DD04FA"/>
    <w:rsid w:val="00DD0573"/>
    <w:rsid w:val="00DD2C47"/>
    <w:rsid w:val="00DD3562"/>
    <w:rsid w:val="00DE149E"/>
    <w:rsid w:val="00DE2B31"/>
    <w:rsid w:val="00DE371D"/>
    <w:rsid w:val="00DE44D3"/>
    <w:rsid w:val="00DE4DB4"/>
    <w:rsid w:val="00DE560B"/>
    <w:rsid w:val="00DE6873"/>
    <w:rsid w:val="00DE76F4"/>
    <w:rsid w:val="00DF2399"/>
    <w:rsid w:val="00DF2718"/>
    <w:rsid w:val="00DF48C0"/>
    <w:rsid w:val="00DF5456"/>
    <w:rsid w:val="00E01176"/>
    <w:rsid w:val="00E025DD"/>
    <w:rsid w:val="00E035AA"/>
    <w:rsid w:val="00E0641E"/>
    <w:rsid w:val="00E07482"/>
    <w:rsid w:val="00E10F85"/>
    <w:rsid w:val="00E122D8"/>
    <w:rsid w:val="00E14CDB"/>
    <w:rsid w:val="00E15128"/>
    <w:rsid w:val="00E209BA"/>
    <w:rsid w:val="00E21399"/>
    <w:rsid w:val="00E217A9"/>
    <w:rsid w:val="00E21C35"/>
    <w:rsid w:val="00E239D1"/>
    <w:rsid w:val="00E23B8F"/>
    <w:rsid w:val="00E27133"/>
    <w:rsid w:val="00E318ED"/>
    <w:rsid w:val="00E32190"/>
    <w:rsid w:val="00E362A2"/>
    <w:rsid w:val="00E36C96"/>
    <w:rsid w:val="00E36FFC"/>
    <w:rsid w:val="00E37F96"/>
    <w:rsid w:val="00E40964"/>
    <w:rsid w:val="00E41783"/>
    <w:rsid w:val="00E432DD"/>
    <w:rsid w:val="00E43E21"/>
    <w:rsid w:val="00E50585"/>
    <w:rsid w:val="00E5178E"/>
    <w:rsid w:val="00E5468C"/>
    <w:rsid w:val="00E55958"/>
    <w:rsid w:val="00E61A72"/>
    <w:rsid w:val="00E627C2"/>
    <w:rsid w:val="00E640B3"/>
    <w:rsid w:val="00E65CB1"/>
    <w:rsid w:val="00E65CBA"/>
    <w:rsid w:val="00E65F53"/>
    <w:rsid w:val="00E67234"/>
    <w:rsid w:val="00E672E6"/>
    <w:rsid w:val="00E7027E"/>
    <w:rsid w:val="00E71A4A"/>
    <w:rsid w:val="00E74865"/>
    <w:rsid w:val="00E7549B"/>
    <w:rsid w:val="00E754A7"/>
    <w:rsid w:val="00E77B6D"/>
    <w:rsid w:val="00E77B97"/>
    <w:rsid w:val="00E82F63"/>
    <w:rsid w:val="00E83011"/>
    <w:rsid w:val="00E83DCF"/>
    <w:rsid w:val="00E83E07"/>
    <w:rsid w:val="00E84F99"/>
    <w:rsid w:val="00E85508"/>
    <w:rsid w:val="00E86606"/>
    <w:rsid w:val="00E9083D"/>
    <w:rsid w:val="00E92C16"/>
    <w:rsid w:val="00E92FF0"/>
    <w:rsid w:val="00E95CFD"/>
    <w:rsid w:val="00EA0733"/>
    <w:rsid w:val="00EA2022"/>
    <w:rsid w:val="00EA39D6"/>
    <w:rsid w:val="00EA56C3"/>
    <w:rsid w:val="00EA5E08"/>
    <w:rsid w:val="00EA6C0F"/>
    <w:rsid w:val="00EB1A31"/>
    <w:rsid w:val="00EB2811"/>
    <w:rsid w:val="00EB6CD8"/>
    <w:rsid w:val="00EC25E2"/>
    <w:rsid w:val="00EC2BFC"/>
    <w:rsid w:val="00EC308A"/>
    <w:rsid w:val="00EC45A9"/>
    <w:rsid w:val="00EC46FF"/>
    <w:rsid w:val="00EC778B"/>
    <w:rsid w:val="00ED215D"/>
    <w:rsid w:val="00ED42D3"/>
    <w:rsid w:val="00ED4346"/>
    <w:rsid w:val="00ED7CA6"/>
    <w:rsid w:val="00EE3566"/>
    <w:rsid w:val="00EE54C2"/>
    <w:rsid w:val="00EE6807"/>
    <w:rsid w:val="00EE6E3B"/>
    <w:rsid w:val="00EF022D"/>
    <w:rsid w:val="00EF03F9"/>
    <w:rsid w:val="00EF0E96"/>
    <w:rsid w:val="00EF39FD"/>
    <w:rsid w:val="00EF64AD"/>
    <w:rsid w:val="00EF6AD4"/>
    <w:rsid w:val="00F007B0"/>
    <w:rsid w:val="00F020C2"/>
    <w:rsid w:val="00F0275F"/>
    <w:rsid w:val="00F031A6"/>
    <w:rsid w:val="00F03813"/>
    <w:rsid w:val="00F03D80"/>
    <w:rsid w:val="00F0605B"/>
    <w:rsid w:val="00F06285"/>
    <w:rsid w:val="00F068AB"/>
    <w:rsid w:val="00F07299"/>
    <w:rsid w:val="00F07D31"/>
    <w:rsid w:val="00F10200"/>
    <w:rsid w:val="00F109A3"/>
    <w:rsid w:val="00F10FAC"/>
    <w:rsid w:val="00F1107F"/>
    <w:rsid w:val="00F13000"/>
    <w:rsid w:val="00F1303D"/>
    <w:rsid w:val="00F1427D"/>
    <w:rsid w:val="00F1515E"/>
    <w:rsid w:val="00F15269"/>
    <w:rsid w:val="00F16231"/>
    <w:rsid w:val="00F23A18"/>
    <w:rsid w:val="00F245C6"/>
    <w:rsid w:val="00F25765"/>
    <w:rsid w:val="00F31D10"/>
    <w:rsid w:val="00F329DE"/>
    <w:rsid w:val="00F33628"/>
    <w:rsid w:val="00F33804"/>
    <w:rsid w:val="00F33BB6"/>
    <w:rsid w:val="00F409ED"/>
    <w:rsid w:val="00F43547"/>
    <w:rsid w:val="00F46859"/>
    <w:rsid w:val="00F46C99"/>
    <w:rsid w:val="00F478D4"/>
    <w:rsid w:val="00F47BBF"/>
    <w:rsid w:val="00F507BA"/>
    <w:rsid w:val="00F5216D"/>
    <w:rsid w:val="00F52DBC"/>
    <w:rsid w:val="00F56249"/>
    <w:rsid w:val="00F57973"/>
    <w:rsid w:val="00F6024C"/>
    <w:rsid w:val="00F61832"/>
    <w:rsid w:val="00F626B3"/>
    <w:rsid w:val="00F62968"/>
    <w:rsid w:val="00F664C4"/>
    <w:rsid w:val="00F66833"/>
    <w:rsid w:val="00F671F9"/>
    <w:rsid w:val="00F7267F"/>
    <w:rsid w:val="00F72CE0"/>
    <w:rsid w:val="00F74B2A"/>
    <w:rsid w:val="00F75CFF"/>
    <w:rsid w:val="00F765E2"/>
    <w:rsid w:val="00F76C6E"/>
    <w:rsid w:val="00F81CCA"/>
    <w:rsid w:val="00F81ECE"/>
    <w:rsid w:val="00F82631"/>
    <w:rsid w:val="00F8303A"/>
    <w:rsid w:val="00F84AA6"/>
    <w:rsid w:val="00F94265"/>
    <w:rsid w:val="00F9764B"/>
    <w:rsid w:val="00FA0EBE"/>
    <w:rsid w:val="00FA1202"/>
    <w:rsid w:val="00FA27EC"/>
    <w:rsid w:val="00FA4720"/>
    <w:rsid w:val="00FA57E5"/>
    <w:rsid w:val="00FA631A"/>
    <w:rsid w:val="00FA6974"/>
    <w:rsid w:val="00FB1153"/>
    <w:rsid w:val="00FB228E"/>
    <w:rsid w:val="00FB27AC"/>
    <w:rsid w:val="00FB56FC"/>
    <w:rsid w:val="00FB5A11"/>
    <w:rsid w:val="00FB6C20"/>
    <w:rsid w:val="00FB7B48"/>
    <w:rsid w:val="00FC2526"/>
    <w:rsid w:val="00FC5B56"/>
    <w:rsid w:val="00FD08A6"/>
    <w:rsid w:val="00FE29C3"/>
    <w:rsid w:val="00FE3267"/>
    <w:rsid w:val="00FE52F8"/>
    <w:rsid w:val="00FF0D19"/>
    <w:rsid w:val="00FF18E6"/>
    <w:rsid w:val="00FF32D1"/>
    <w:rsid w:val="00FF368C"/>
    <w:rsid w:val="00FF54CA"/>
    <w:rsid w:val="00FF7A3A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64"/>
    <o:shapelayout v:ext="edit">
      <o:idmap v:ext="edit" data="1,3,4"/>
      <o:rules v:ext="edit">
        <o:r id="V:Rule1" type="connector" idref="#_x0000_s3882"/>
        <o:r id="V:Rule2" type="connector" idref="#_x0000_s3894"/>
        <o:r id="V:Rule3" type="connector" idref="#_x0000_s4752"/>
        <o:r id="V:Rule4" type="connector" idref="#_x0000_s4601"/>
        <o:r id="V:Rule5" type="connector" idref="#_x0000_s4693"/>
        <o:r id="V:Rule6" type="connector" idref="#_x0000_s4589"/>
        <o:r id="V:Rule7" type="connector" idref="#_x0000_s4646"/>
        <o:r id="V:Rule8" type="connector" idref="#_x0000_s4559"/>
        <o:r id="V:Rule9" type="connector" idref="#_x0000_s4621"/>
        <o:r id="V:Rule10" type="connector" idref="#_x0000_s4645"/>
        <o:r id="V:Rule11" type="connector" idref="#_x0000_s4666"/>
        <o:r id="V:Rule12" type="connector" idref="#_x0000_s3793"/>
        <o:r id="V:Rule13" type="connector" idref="#_x0000_s4757"/>
        <o:r id="V:Rule14" type="connector" idref="#_x0000_s3831"/>
        <o:r id="V:Rule15" type="connector" idref="#_x0000_s3866"/>
        <o:r id="V:Rule16" type="connector" idref="#_x0000_s3897"/>
        <o:r id="V:Rule17" type="connector" idref="#_x0000_s4671"/>
        <o:r id="V:Rule18" type="connector" idref="#_x0000_s3931"/>
        <o:r id="V:Rule19" type="connector" idref="#_x0000_s4751"/>
        <o:r id="V:Rule20" type="connector" idref="#_x0000_s4716"/>
        <o:r id="V:Rule21" type="connector" idref="#_x0000_s4735"/>
        <o:r id="V:Rule22" type="connector" idref="#_x0000_s3832"/>
        <o:r id="V:Rule23" type="connector" idref="#_x0000_s4733"/>
        <o:r id="V:Rule24" type="connector" idref="#_x0000_s4588"/>
        <o:r id="V:Rule25" type="connector" idref="#_x0000_s3905"/>
        <o:r id="V:Rule26" type="connector" idref="#_x0000_s4674"/>
        <o:r id="V:Rule27" type="connector" idref="#_x0000_s4565"/>
        <o:r id="V:Rule28" type="connector" idref="#_x0000_s3856"/>
        <o:r id="V:Rule29" type="connector" idref="#_x0000_s3898"/>
        <o:r id="V:Rule30" type="connector" idref="#_x0000_s3840"/>
        <o:r id="V:Rule31" type="connector" idref="#_x0000_s4598"/>
        <o:r id="V:Rule32" type="connector" idref="#_x0000_s3753"/>
        <o:r id="V:Rule33" type="connector" idref="#_x0000_s3738"/>
        <o:r id="V:Rule34" type="connector" idref="#_x0000_s3751"/>
        <o:r id="V:Rule35" type="connector" idref="#_x0000_s3855"/>
        <o:r id="V:Rule36" type="connector" idref="#_x0000_s4659"/>
        <o:r id="V:Rule37" type="connector" idref="#_x0000_s3747"/>
        <o:r id="V:Rule38" type="connector" idref="#_x0000_s4715"/>
        <o:r id="V:Rule39" type="connector" idref="#_x0000_s4638"/>
        <o:r id="V:Rule40" type="connector" idref="#_x0000_s3857"/>
        <o:r id="V:Rule41" type="connector" idref="#_x0000_s3890"/>
        <o:r id="V:Rule42" type="connector" idref="#_x0000_s4663"/>
        <o:r id="V:Rule43" type="connector" idref="#_x0000_s4744"/>
        <o:r id="V:Rule44" type="connector" idref="#_x0000_s4694"/>
        <o:r id="V:Rule45" type="connector" idref="#_x0000_s3864"/>
        <o:r id="V:Rule46" type="connector" idref="#_x0000_s3757"/>
        <o:r id="V:Rule47" type="connector" idref="#_x0000_s3825"/>
        <o:r id="V:Rule48" type="connector" idref="#_x0000_s3919"/>
        <o:r id="V:Rule49" type="connector" idref="#_x0000_s3912"/>
        <o:r id="V:Rule50" type="connector" idref="#_x0000_s3904"/>
        <o:r id="V:Rule51" type="connector" idref="#_x0000_s4662"/>
        <o:r id="V:Rule52" type="connector" idref="#_x0000_s4595"/>
        <o:r id="V:Rule53" type="connector" idref="#_x0000_s4627"/>
        <o:r id="V:Rule54" type="connector" idref="#_x0000_s3783"/>
        <o:r id="V:Rule55" type="connector" idref="#_x0000_s3122"/>
        <o:r id="V:Rule56" type="connector" idref="#_x0000_s3779"/>
        <o:r id="V:Rule57" type="connector" idref="#_x0000_s4707"/>
        <o:r id="V:Rule58" type="connector" idref="#_x0000_s3726"/>
        <o:r id="V:Rule59" type="connector" idref="#_x0000_s3758"/>
        <o:r id="V:Rule60" type="connector" idref="#_x0000_s3733"/>
        <o:r id="V:Rule61" type="connector" idref="#_x0000_s3839"/>
        <o:r id="V:Rule62" type="connector" idref="#_x0000_s4730"/>
        <o:r id="V:Rule63" type="connector" idref="#_x0000_s4555"/>
        <o:r id="V:Rule64" type="connector" idref="#_x0000_s3921"/>
        <o:r id="V:Rule65" type="connector" idref="#_x0000_s3867"/>
        <o:r id="V:Rule66" type="connector" idref="#_x0000_s3727"/>
        <o:r id="V:Rule67" type="connector" idref="#_x0000_s4553"/>
        <o:r id="V:Rule68" type="connector" idref="#_x0000_s3909"/>
        <o:r id="V:Rule69" type="connector" idref="#_x0000_s3828"/>
        <o:r id="V:Rule70" type="connector" idref="#_x0000_s4709"/>
        <o:r id="V:Rule71" type="connector" idref="#_x0000_s4656"/>
        <o:r id="V:Rule72" type="connector" idref="#_x0000_s3924"/>
        <o:r id="V:Rule73" type="connector" idref="#_x0000_s4540"/>
        <o:r id="V:Rule74" type="connector" idref="#_x0000_s4566"/>
        <o:r id="V:Rule75" type="connector" idref="#_x0000_s3780"/>
        <o:r id="V:Rule76" type="connector" idref="#_x0000_s3849"/>
        <o:r id="V:Rule77" type="connector" idref="#_x0000_s4536"/>
        <o:r id="V:Rule78" type="connector" idref="#_x0000_s3730"/>
        <o:r id="V:Rule79" type="connector" idref="#_x0000_s4568"/>
        <o:r id="V:Rule80" type="connector" idref="#_x0000_s3847"/>
        <o:r id="V:Rule81" type="connector" idref="#_x0000_s3794"/>
        <o:r id="V:Rule82" type="connector" idref="#_x0000_s3766"/>
        <o:r id="V:Rule83" type="connector" idref="#_x0000_s4731"/>
        <o:r id="V:Rule84" type="connector" idref="#_x0000_s4761"/>
        <o:r id="V:Rule85" type="connector" idref="#_x0000_s3876"/>
        <o:r id="V:Rule86" type="connector" idref="#_x0000_s4728"/>
        <o:r id="V:Rule87" type="connector" idref="#_x0000_s4539"/>
        <o:r id="V:Rule88" type="connector" idref="#_x0000_s3736"/>
        <o:r id="V:Rule89" type="connector" idref="#_x0000_s3874"/>
        <o:r id="V:Rule90" type="connector" idref="#_x0000_s3930"/>
        <o:r id="V:Rule91" type="connector" idref="#_x0000_s3782"/>
        <o:r id="V:Rule92" type="connector" idref="#_x0000_s3781"/>
        <o:r id="V:Rule93" type="connector" idref="#_x0000_s4745"/>
        <o:r id="V:Rule94" type="connector" idref="#_x0000_s3813"/>
        <o:r id="V:Rule95" type="connector" idref="#_x0000_s4762"/>
        <o:r id="V:Rule96" type="connector" idref="#_x0000_s4759"/>
        <o:r id="V:Rule97" type="connector" idref="#_x0000_s3121"/>
        <o:r id="V:Rule98" type="connector" idref="#_x0000_s4619"/>
        <o:r id="V:Rule99" type="connector" idref="#_x0000_s4531"/>
        <o:r id="V:Rule100" type="connector" idref="#_x0000_s4660"/>
        <o:r id="V:Rule101" type="connector" idref="#_x0000_s3863"/>
        <o:r id="V:Rule102" type="connector" idref="#_x0000_s3920"/>
        <o:r id="V:Rule103" type="connector" idref="#_x0000_s3768"/>
        <o:r id="V:Rule104" type="connector" idref="#_x0000_s4672"/>
        <o:r id="V:Rule105" type="connector" idref="#_x0000_s4552"/>
        <o:r id="V:Rule106" type="connector" idref="#_x0000_s4549"/>
        <o:r id="V:Rule107" type="connector" idref="#_x0000_s4625"/>
        <o:r id="V:Rule108" type="connector" idref="#_x0000_s3891"/>
        <o:r id="V:Rule109" type="connector" idref="#_x0000_s3868"/>
        <o:r id="V:Rule110" type="connector" idref="#_x0000_s3824"/>
        <o:r id="V:Rule111" type="connector" idref="#_x0000_s4543"/>
        <o:r id="V:Rule112" type="connector" idref="#_x0000_s4650"/>
        <o:r id="V:Rule113" type="connector" idref="#_x0000_s4758"/>
        <o:r id="V:Rule114" type="connector" idref="#_x0000_s4697"/>
        <o:r id="V:Rule115" type="connector" idref="#_x0000_s3843"/>
        <o:r id="V:Rule116" type="connector" idref="#_x0000_s3875"/>
        <o:r id="V:Rule117" type="connector" idref="#_x0000_s4749"/>
        <o:r id="V:Rule118" type="connector" idref="#_x0000_s4713"/>
        <o:r id="V:Rule119" type="connector" idref="#_x0000_s3883"/>
        <o:r id="V:Rule120" type="connector" idref="#_x0000_s4760"/>
        <o:r id="V:Rule121" type="connector" idref="#_x0000_s4556"/>
        <o:r id="V:Rule122" type="connector" idref="#_x0000_s4649"/>
        <o:r id="V:Rule123" type="connector" idref="#_x0000_s4690"/>
        <o:r id="V:Rule124" type="connector" idref="#_x0000_s4624"/>
        <o:r id="V:Rule125" type="connector" idref="#_x0000_s4688"/>
        <o:r id="V:Rule126" type="connector" idref="#_x0000_s4546"/>
        <o:r id="V:Rule127" type="connector" idref="#_x0000_s4763"/>
        <o:r id="V:Rule128" type="connector" idref="#_x0000_s3815"/>
        <o:r id="V:Rule129" type="connector" idref="#_x0000_s3729"/>
        <o:r id="V:Rule130" type="connector" idref="#_x0000_s3913"/>
        <o:r id="V:Rule131" type="connector" idref="#_x0000_s4668"/>
        <o:r id="V:Rule132" type="connector" idref="#_x0000_s3869"/>
        <o:r id="V:Rule133" type="connector" idref="#_x0000_s3739"/>
        <o:r id="V:Rule134" type="connector" idref="#_x0000_s4675"/>
        <o:r id="V:Rule135" type="connector" idref="#_x0000_s3927"/>
        <o:r id="V:Rule136" type="connector" idref="#_x0000_s4696"/>
        <o:r id="V:Rule137" type="connector" idref="#_x0000_s3889"/>
        <o:r id="V:Rule138" type="connector" idref="#_x0000_s3784"/>
        <o:r id="V:Rule139" type="connector" idref="#_x0000_s3750"/>
        <o:r id="V:Rule140" type="connector" idref="#_x0000_s3850"/>
        <o:r id="V:Rule141" type="connector" idref="#_x0000_s4729"/>
        <o:r id="V:Rule142" type="connector" idref="#_x0000_s3838"/>
        <o:r id="V:Rule143" type="connector" idref="#_x0000_s3731"/>
        <o:r id="V:Rule144" type="connector" idref="#_x0000_s4569"/>
        <o:r id="V:Rule145" type="connector" idref="#_x0000_s3769"/>
        <o:r id="V:Rule146" type="connector" idref="#_x0000_s3879"/>
        <o:r id="V:Rule147" type="connector" idref="#_x0000_s4542"/>
        <o:r id="V:Rule148" type="connector" idref="#_x0000_s3767"/>
        <o:r id="V:Rule149" type="connector" idref="#_x0000_s4655"/>
        <o:r id="V:Rule150" type="connector" idref="#_x0000_s3737"/>
        <o:r id="V:Rule151" type="connector" idref="#_x0000_s3906"/>
        <o:r id="V:Rule152" type="connector" idref="#_x0000_s4599"/>
        <o:r id="V:Rule153" type="connector" idref="#_x0000_s3728"/>
        <o:r id="V:Rule154" type="connector" idref="#_x0000_s3808"/>
        <o:r id="V:Rule155" type="connector" idref="#_x0000_s3860"/>
        <o:r id="V:Rule156" type="connector" idref="#_x0000_s4562"/>
        <o:r id="V:Rule157" type="connector" idref="#_x0000_s3928"/>
        <o:r id="V:Rule158" type="connector" idref="#_x0000_s4748"/>
        <o:r id="V:Rule159" type="connector" idref="#_x0000_s3846"/>
        <o:r id="V:Rule160" type="connector" idref="#_x0000_s3823"/>
        <o:r id="V:Rule161" type="connector" idref="#_x0000_s4734"/>
        <o:r id="V:Rule162" type="connector" idref="#_x0000_s4628"/>
        <o:r id="V:Rule163" type="connector" idref="#_x0000_s3795"/>
        <o:r id="V:Rule164" type="connector" idref="#_x0000_s4639"/>
        <o:r id="V:Rule165" type="connector" idref="#_x0000_s4712"/>
        <o:r id="V:Rule166" type="connector" idref="#_x0000_s4732"/>
        <o:r id="V:Rule167" type="connector" idref="#_x0000_s3732"/>
      </o:rules>
    </o:shapelayout>
  </w:shapeDefaults>
  <w:decimalSymbol w:val="."/>
  <w:listSeparator w:val=","/>
  <w14:docId w14:val="5288D181"/>
  <w15:docId w15:val="{9DFD12AE-C93A-4540-BAFC-23F58B3B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FA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7BA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F67BA"/>
    <w:rPr>
      <w:rFonts w:ascii="宋体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04DB2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AD305E"/>
    <w:rPr>
      <w:i/>
      <w:iCs/>
      <w:color w:val="808080" w:themeColor="text1" w:themeTint="7F"/>
    </w:rPr>
  </w:style>
  <w:style w:type="paragraph" w:styleId="a7">
    <w:name w:val="header"/>
    <w:basedOn w:val="a"/>
    <w:link w:val="a8"/>
    <w:uiPriority w:val="99"/>
    <w:unhideWhenUsed/>
    <w:rsid w:val="007830C9"/>
    <w:pPr>
      <w:tabs>
        <w:tab w:val="center" w:pos="4153"/>
        <w:tab w:val="right" w:pos="8306"/>
      </w:tabs>
    </w:pPr>
  </w:style>
  <w:style w:type="character" w:customStyle="1" w:styleId="a8">
    <w:name w:val="页眉 字符"/>
    <w:basedOn w:val="a0"/>
    <w:link w:val="a7"/>
    <w:uiPriority w:val="99"/>
    <w:rsid w:val="007830C9"/>
    <w:rPr>
      <w:kern w:val="2"/>
      <w:sz w:val="21"/>
    </w:rPr>
  </w:style>
  <w:style w:type="paragraph" w:styleId="a9">
    <w:name w:val="footer"/>
    <w:basedOn w:val="a"/>
    <w:link w:val="aa"/>
    <w:uiPriority w:val="99"/>
    <w:unhideWhenUsed/>
    <w:rsid w:val="007830C9"/>
    <w:pPr>
      <w:tabs>
        <w:tab w:val="center" w:pos="4153"/>
        <w:tab w:val="right" w:pos="8306"/>
      </w:tabs>
    </w:pPr>
  </w:style>
  <w:style w:type="character" w:customStyle="1" w:styleId="aa">
    <w:name w:val="页脚 字符"/>
    <w:basedOn w:val="a0"/>
    <w:link w:val="a9"/>
    <w:uiPriority w:val="99"/>
    <w:rsid w:val="007830C9"/>
    <w:rPr>
      <w:kern w:val="2"/>
      <w:sz w:val="21"/>
    </w:rPr>
  </w:style>
  <w:style w:type="table" w:styleId="ab">
    <w:name w:val="Table Grid"/>
    <w:basedOn w:val="a1"/>
    <w:uiPriority w:val="59"/>
    <w:rsid w:val="0093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74935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GB"/>
    </w:rPr>
  </w:style>
  <w:style w:type="character" w:styleId="ad">
    <w:name w:val="Placeholder Text"/>
    <w:basedOn w:val="a0"/>
    <w:uiPriority w:val="99"/>
    <w:semiHidden/>
    <w:rsid w:val="003C0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Data" Target="diagrams/data5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oleObject" Target="embeddings/oleObject3.bin"/><Relationship Id="rId38" Type="http://schemas.microsoft.com/office/2007/relationships/diagramDrawing" Target="diagrams/drawing5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image" Target="media/image3.wmf"/><Relationship Id="rId37" Type="http://schemas.openxmlformats.org/officeDocument/2006/relationships/diagramColors" Target="diagrams/colors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1.wmf"/><Relationship Id="rId36" Type="http://schemas.openxmlformats.org/officeDocument/2006/relationships/diagramQuickStyle" Target="diagrams/quickStyle5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2.wmf"/><Relationship Id="rId35" Type="http://schemas.openxmlformats.org/officeDocument/2006/relationships/diagramLayout" Target="diagrams/layout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7DACB9-0574-41F4-859D-28D50EEDDCC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3DEFE2B-DCEB-4656-88CC-13CC004FD5B2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79263E84-8C41-44C7-90FC-F4928AC45931}" type="parTrans" cxnId="{A6147F16-5CA9-4A35-9665-8B179D0D1DCC}">
      <dgm:prSet/>
      <dgm:spPr/>
      <dgm:t>
        <a:bodyPr/>
        <a:lstStyle/>
        <a:p>
          <a:endParaRPr lang="zh-CN" altLang="en-US"/>
        </a:p>
      </dgm:t>
    </dgm:pt>
    <dgm:pt modelId="{90BD22FE-7142-4E66-8F96-D9F86E2B392A}" type="sibTrans" cxnId="{A6147F16-5CA9-4A35-9665-8B179D0D1DCC}">
      <dgm:prSet/>
      <dgm:spPr/>
      <dgm:t>
        <a:bodyPr/>
        <a:lstStyle/>
        <a:p>
          <a:endParaRPr lang="zh-CN" altLang="en-US"/>
        </a:p>
      </dgm:t>
    </dgm:pt>
    <dgm:pt modelId="{FDDE8536-F29A-4A4F-BA25-C358B8B7E2D8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4D2FFF07-A9D9-41A1-89AB-7AD47A7DA691}" type="parTrans" cxnId="{6B36CC3D-38E2-4C84-88B1-24E68B9EF93E}">
      <dgm:prSet/>
      <dgm:spPr/>
      <dgm:t>
        <a:bodyPr/>
        <a:lstStyle/>
        <a:p>
          <a:endParaRPr lang="zh-CN" altLang="en-US"/>
        </a:p>
      </dgm:t>
    </dgm:pt>
    <dgm:pt modelId="{FFB9E49A-3923-4D64-A6B6-F1544AB6FD46}" type="sibTrans" cxnId="{6B36CC3D-38E2-4C84-88B1-24E68B9EF93E}">
      <dgm:prSet/>
      <dgm:spPr/>
      <dgm:t>
        <a:bodyPr/>
        <a:lstStyle/>
        <a:p>
          <a:endParaRPr lang="zh-CN" altLang="en-US"/>
        </a:p>
      </dgm:t>
    </dgm:pt>
    <dgm:pt modelId="{2118D52D-9807-48BD-AE41-B38310832C63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8ED05709-7467-4608-8391-31BB59D7423E}" type="parTrans" cxnId="{A46F9431-ADAA-4BF1-B92D-EBC1A4471A1B}">
      <dgm:prSet/>
      <dgm:spPr/>
      <dgm:t>
        <a:bodyPr/>
        <a:lstStyle/>
        <a:p>
          <a:endParaRPr lang="zh-CN" altLang="en-US"/>
        </a:p>
      </dgm:t>
    </dgm:pt>
    <dgm:pt modelId="{1A690638-B56A-4ED6-A6BC-F4718B882BE3}" type="sibTrans" cxnId="{A46F9431-ADAA-4BF1-B92D-EBC1A4471A1B}">
      <dgm:prSet/>
      <dgm:spPr/>
      <dgm:t>
        <a:bodyPr/>
        <a:lstStyle/>
        <a:p>
          <a:endParaRPr lang="zh-CN" altLang="en-US"/>
        </a:p>
      </dgm:t>
    </dgm:pt>
    <dgm:pt modelId="{1927B572-7F6A-4418-8DE1-7EE1B8919B50}">
      <dgm:prSet phldrT="[文本]"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AE65BCC7-087A-41BC-A3AC-C09817F75208}" type="parTrans" cxnId="{C091C39F-57A4-404D-8E02-E51E4F82F24F}">
      <dgm:prSet/>
      <dgm:spPr/>
      <dgm:t>
        <a:bodyPr/>
        <a:lstStyle/>
        <a:p>
          <a:endParaRPr lang="zh-CN" altLang="en-US"/>
        </a:p>
      </dgm:t>
    </dgm:pt>
    <dgm:pt modelId="{F8031E80-9E1E-453C-AE33-B4302A24E3D9}" type="sibTrans" cxnId="{C091C39F-57A4-404D-8E02-E51E4F82F24F}">
      <dgm:prSet/>
      <dgm:spPr/>
      <dgm:t>
        <a:bodyPr/>
        <a:lstStyle/>
        <a:p>
          <a:endParaRPr lang="zh-CN" altLang="en-US"/>
        </a:p>
      </dgm:t>
    </dgm:pt>
    <dgm:pt modelId="{DF06823A-47F9-476F-9204-FF01CD154BF9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0E219113-2512-4784-A77A-AFF65E1D69A9}" type="parTrans" cxnId="{3A10F2C3-3A87-45A6-8B74-0A42A04F8C9D}">
      <dgm:prSet/>
      <dgm:spPr/>
      <dgm:t>
        <a:bodyPr/>
        <a:lstStyle/>
        <a:p>
          <a:endParaRPr lang="zh-CN" altLang="en-US"/>
        </a:p>
      </dgm:t>
    </dgm:pt>
    <dgm:pt modelId="{D0883747-F18D-44E1-AB48-E81B814D5EDF}" type="sibTrans" cxnId="{3A10F2C3-3A87-45A6-8B74-0A42A04F8C9D}">
      <dgm:prSet/>
      <dgm:spPr/>
      <dgm:t>
        <a:bodyPr/>
        <a:lstStyle/>
        <a:p>
          <a:endParaRPr lang="zh-CN" altLang="en-US"/>
        </a:p>
      </dgm:t>
    </dgm:pt>
    <dgm:pt modelId="{BA3CDC4D-84D0-494B-8113-530E03B438D5}">
      <dgm:prSet phldrT="[文本]"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63252232-3697-46C4-82C7-1843119A855A}" type="parTrans" cxnId="{CE850AB6-377F-48A4-AAAA-501E238D4D43}">
      <dgm:prSet/>
      <dgm:spPr/>
      <dgm:t>
        <a:bodyPr/>
        <a:lstStyle/>
        <a:p>
          <a:endParaRPr lang="zh-CN" altLang="en-US"/>
        </a:p>
      </dgm:t>
    </dgm:pt>
    <dgm:pt modelId="{D9A2AACA-1AB8-413F-93CD-6F4DDFB2FFE7}" type="sibTrans" cxnId="{CE850AB6-377F-48A4-AAAA-501E238D4D43}">
      <dgm:prSet/>
      <dgm:spPr/>
      <dgm:t>
        <a:bodyPr/>
        <a:lstStyle/>
        <a:p>
          <a:endParaRPr lang="zh-CN" altLang="en-US"/>
        </a:p>
      </dgm:t>
    </dgm:pt>
    <dgm:pt modelId="{321F3672-BDF2-42EB-8213-CF3021717CE3}" type="pres">
      <dgm:prSet presAssocID="{B97DACB9-0574-41F4-859D-28D50EEDDC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041CD04-6025-4168-A86B-97000E402594}" type="pres">
      <dgm:prSet presAssocID="{13DEFE2B-DCEB-4656-88CC-13CC004FD5B2}" presName="hierRoot1" presStyleCnt="0"/>
      <dgm:spPr/>
    </dgm:pt>
    <dgm:pt modelId="{3E198A9F-F2B2-4478-BF82-7BD969EA6508}" type="pres">
      <dgm:prSet presAssocID="{13DEFE2B-DCEB-4656-88CC-13CC004FD5B2}" presName="composite" presStyleCnt="0"/>
      <dgm:spPr/>
    </dgm:pt>
    <dgm:pt modelId="{1A4874A7-1553-40D4-8173-DCAF40850F8B}" type="pres">
      <dgm:prSet presAssocID="{13DEFE2B-DCEB-4656-88CC-13CC004FD5B2}" presName="background" presStyleLbl="node0" presStyleIdx="0" presStyleCnt="1"/>
      <dgm:spPr/>
    </dgm:pt>
    <dgm:pt modelId="{2BFF2D37-5C45-449F-A8FA-79EB61FC1A52}" type="pres">
      <dgm:prSet presAssocID="{13DEFE2B-DCEB-4656-88CC-13CC004FD5B2}" presName="text" presStyleLbl="fgAcc0" presStyleIdx="0" presStyleCnt="1">
        <dgm:presLayoutVars>
          <dgm:chPref val="3"/>
        </dgm:presLayoutVars>
      </dgm:prSet>
      <dgm:spPr/>
    </dgm:pt>
    <dgm:pt modelId="{1A27E6ED-ABD8-4A4F-A081-B98F2A58BB80}" type="pres">
      <dgm:prSet presAssocID="{13DEFE2B-DCEB-4656-88CC-13CC004FD5B2}" presName="hierChild2" presStyleCnt="0"/>
      <dgm:spPr/>
    </dgm:pt>
    <dgm:pt modelId="{F2383729-FCF3-4017-AEFA-02F3CDBF0FE7}" type="pres">
      <dgm:prSet presAssocID="{4D2FFF07-A9D9-41A1-89AB-7AD47A7DA691}" presName="Name10" presStyleLbl="parChTrans1D2" presStyleIdx="0" presStyleCnt="2"/>
      <dgm:spPr/>
    </dgm:pt>
    <dgm:pt modelId="{C82046C2-E362-4DA5-9D9C-71B81348EE91}" type="pres">
      <dgm:prSet presAssocID="{FDDE8536-F29A-4A4F-BA25-C358B8B7E2D8}" presName="hierRoot2" presStyleCnt="0"/>
      <dgm:spPr/>
    </dgm:pt>
    <dgm:pt modelId="{6F876F19-E61C-4A2E-A50C-F52F2BBE560B}" type="pres">
      <dgm:prSet presAssocID="{FDDE8536-F29A-4A4F-BA25-C358B8B7E2D8}" presName="composite2" presStyleCnt="0"/>
      <dgm:spPr/>
    </dgm:pt>
    <dgm:pt modelId="{B28F72D1-EA69-472E-AF2A-460281DB1941}" type="pres">
      <dgm:prSet presAssocID="{FDDE8536-F29A-4A4F-BA25-C358B8B7E2D8}" presName="background2" presStyleLbl="node2" presStyleIdx="0" presStyleCnt="2"/>
      <dgm:spPr/>
    </dgm:pt>
    <dgm:pt modelId="{F8D107D9-C7A3-43F9-B4B8-9A0DBA6DFD4F}" type="pres">
      <dgm:prSet presAssocID="{FDDE8536-F29A-4A4F-BA25-C358B8B7E2D8}" presName="text2" presStyleLbl="fgAcc2" presStyleIdx="0" presStyleCnt="2">
        <dgm:presLayoutVars>
          <dgm:chPref val="3"/>
        </dgm:presLayoutVars>
      </dgm:prSet>
      <dgm:spPr/>
    </dgm:pt>
    <dgm:pt modelId="{D4C929E9-304A-4BE4-8B00-E245C54536FF}" type="pres">
      <dgm:prSet presAssocID="{FDDE8536-F29A-4A4F-BA25-C358B8B7E2D8}" presName="hierChild3" presStyleCnt="0"/>
      <dgm:spPr/>
    </dgm:pt>
    <dgm:pt modelId="{FE5EAD3D-2FBE-4B47-93B9-E63CEDF7A170}" type="pres">
      <dgm:prSet presAssocID="{8ED05709-7467-4608-8391-31BB59D7423E}" presName="Name17" presStyleLbl="parChTrans1D3" presStyleIdx="0" presStyleCnt="3"/>
      <dgm:spPr/>
    </dgm:pt>
    <dgm:pt modelId="{9404C3F2-D10C-451A-9A6A-88BAA10103E9}" type="pres">
      <dgm:prSet presAssocID="{2118D52D-9807-48BD-AE41-B38310832C63}" presName="hierRoot3" presStyleCnt="0"/>
      <dgm:spPr/>
    </dgm:pt>
    <dgm:pt modelId="{7A06E42B-A965-4CBA-B98E-83AEAE519F25}" type="pres">
      <dgm:prSet presAssocID="{2118D52D-9807-48BD-AE41-B38310832C63}" presName="composite3" presStyleCnt="0"/>
      <dgm:spPr/>
    </dgm:pt>
    <dgm:pt modelId="{E1B2E5C4-FD0B-4D77-874F-5D7DA0E220A1}" type="pres">
      <dgm:prSet presAssocID="{2118D52D-9807-48BD-AE41-B38310832C63}" presName="background3" presStyleLbl="node3" presStyleIdx="0" presStyleCnt="3"/>
      <dgm:spPr/>
    </dgm:pt>
    <dgm:pt modelId="{5E5CDE77-5185-4F9B-8E9D-23EB31009948}" type="pres">
      <dgm:prSet presAssocID="{2118D52D-9807-48BD-AE41-B38310832C63}" presName="text3" presStyleLbl="fgAcc3" presStyleIdx="0" presStyleCnt="3">
        <dgm:presLayoutVars>
          <dgm:chPref val="3"/>
        </dgm:presLayoutVars>
      </dgm:prSet>
      <dgm:spPr/>
    </dgm:pt>
    <dgm:pt modelId="{A5E4543B-3CD3-4A8C-B7EC-2D9B96149A65}" type="pres">
      <dgm:prSet presAssocID="{2118D52D-9807-48BD-AE41-B38310832C63}" presName="hierChild4" presStyleCnt="0"/>
      <dgm:spPr/>
    </dgm:pt>
    <dgm:pt modelId="{FC260B8C-47E4-4D11-8B8B-FC6AE201F1A5}" type="pres">
      <dgm:prSet presAssocID="{AE65BCC7-087A-41BC-A3AC-C09817F75208}" presName="Name17" presStyleLbl="parChTrans1D3" presStyleIdx="1" presStyleCnt="3"/>
      <dgm:spPr/>
    </dgm:pt>
    <dgm:pt modelId="{C7533474-2ECC-47E6-A494-C7244A4B7BEB}" type="pres">
      <dgm:prSet presAssocID="{1927B572-7F6A-4418-8DE1-7EE1B8919B50}" presName="hierRoot3" presStyleCnt="0"/>
      <dgm:spPr/>
    </dgm:pt>
    <dgm:pt modelId="{7B26C35E-DACC-4702-B864-B81F1F83BFDA}" type="pres">
      <dgm:prSet presAssocID="{1927B572-7F6A-4418-8DE1-7EE1B8919B50}" presName="composite3" presStyleCnt="0"/>
      <dgm:spPr/>
    </dgm:pt>
    <dgm:pt modelId="{5A6C3839-4E1A-410F-845C-7BFA8899A002}" type="pres">
      <dgm:prSet presAssocID="{1927B572-7F6A-4418-8DE1-7EE1B8919B50}" presName="background3" presStyleLbl="node3" presStyleIdx="1" presStyleCnt="3"/>
      <dgm:spPr/>
    </dgm:pt>
    <dgm:pt modelId="{37AE6A72-3E37-4C99-821A-AACC36EC3BE9}" type="pres">
      <dgm:prSet presAssocID="{1927B572-7F6A-4418-8DE1-7EE1B8919B50}" presName="text3" presStyleLbl="fgAcc3" presStyleIdx="1" presStyleCnt="3">
        <dgm:presLayoutVars>
          <dgm:chPref val="3"/>
        </dgm:presLayoutVars>
      </dgm:prSet>
      <dgm:spPr/>
    </dgm:pt>
    <dgm:pt modelId="{C4ED9F49-0FD6-4562-87FD-638B1B4761E6}" type="pres">
      <dgm:prSet presAssocID="{1927B572-7F6A-4418-8DE1-7EE1B8919B50}" presName="hierChild4" presStyleCnt="0"/>
      <dgm:spPr/>
    </dgm:pt>
    <dgm:pt modelId="{69B317DA-FC1B-4E8A-9C35-598C07E5A234}" type="pres">
      <dgm:prSet presAssocID="{0E219113-2512-4784-A77A-AFF65E1D69A9}" presName="Name10" presStyleLbl="parChTrans1D2" presStyleIdx="1" presStyleCnt="2"/>
      <dgm:spPr/>
    </dgm:pt>
    <dgm:pt modelId="{021F2AE9-5F64-4F02-AF5F-A991BF514C9A}" type="pres">
      <dgm:prSet presAssocID="{DF06823A-47F9-476F-9204-FF01CD154BF9}" presName="hierRoot2" presStyleCnt="0"/>
      <dgm:spPr/>
    </dgm:pt>
    <dgm:pt modelId="{EE919DB1-8103-404B-8FA1-ECD70769E2C0}" type="pres">
      <dgm:prSet presAssocID="{DF06823A-47F9-476F-9204-FF01CD154BF9}" presName="composite2" presStyleCnt="0"/>
      <dgm:spPr/>
    </dgm:pt>
    <dgm:pt modelId="{237CA99C-D4D5-4D4D-99A9-992868D1DF36}" type="pres">
      <dgm:prSet presAssocID="{DF06823A-47F9-476F-9204-FF01CD154BF9}" presName="background2" presStyleLbl="node2" presStyleIdx="1" presStyleCnt="2"/>
      <dgm:spPr/>
    </dgm:pt>
    <dgm:pt modelId="{C457D585-EC6E-45F3-BCFE-22E9403B9A3F}" type="pres">
      <dgm:prSet presAssocID="{DF06823A-47F9-476F-9204-FF01CD154BF9}" presName="text2" presStyleLbl="fgAcc2" presStyleIdx="1" presStyleCnt="2">
        <dgm:presLayoutVars>
          <dgm:chPref val="3"/>
        </dgm:presLayoutVars>
      </dgm:prSet>
      <dgm:spPr/>
    </dgm:pt>
    <dgm:pt modelId="{5A827622-0D13-4233-A60F-890C9D5562BA}" type="pres">
      <dgm:prSet presAssocID="{DF06823A-47F9-476F-9204-FF01CD154BF9}" presName="hierChild3" presStyleCnt="0"/>
      <dgm:spPr/>
    </dgm:pt>
    <dgm:pt modelId="{406349EB-9897-4E57-989D-86D90C4B09DE}" type="pres">
      <dgm:prSet presAssocID="{63252232-3697-46C4-82C7-1843119A855A}" presName="Name17" presStyleLbl="parChTrans1D3" presStyleIdx="2" presStyleCnt="3"/>
      <dgm:spPr/>
    </dgm:pt>
    <dgm:pt modelId="{1106EEDF-31A5-4F06-8BA0-734387F3E9A9}" type="pres">
      <dgm:prSet presAssocID="{BA3CDC4D-84D0-494B-8113-530E03B438D5}" presName="hierRoot3" presStyleCnt="0"/>
      <dgm:spPr/>
    </dgm:pt>
    <dgm:pt modelId="{92271485-FD22-4841-BC7F-349F2697B3E6}" type="pres">
      <dgm:prSet presAssocID="{BA3CDC4D-84D0-494B-8113-530E03B438D5}" presName="composite3" presStyleCnt="0"/>
      <dgm:spPr/>
    </dgm:pt>
    <dgm:pt modelId="{EE282DBA-1A76-4CB8-B71E-211EA0DA031C}" type="pres">
      <dgm:prSet presAssocID="{BA3CDC4D-84D0-494B-8113-530E03B438D5}" presName="background3" presStyleLbl="node3" presStyleIdx="2" presStyleCnt="3"/>
      <dgm:spPr/>
    </dgm:pt>
    <dgm:pt modelId="{9A16AECB-5855-4688-B974-B7CE03BDA124}" type="pres">
      <dgm:prSet presAssocID="{BA3CDC4D-84D0-494B-8113-530E03B438D5}" presName="text3" presStyleLbl="fgAcc3" presStyleIdx="2" presStyleCnt="3" custLinFactNeighborX="70917" custLinFactNeighborY="142">
        <dgm:presLayoutVars>
          <dgm:chPref val="3"/>
        </dgm:presLayoutVars>
      </dgm:prSet>
      <dgm:spPr/>
    </dgm:pt>
    <dgm:pt modelId="{4294DCC7-0E03-45B3-9B92-5A51CE614D32}" type="pres">
      <dgm:prSet presAssocID="{BA3CDC4D-84D0-494B-8113-530E03B438D5}" presName="hierChild4" presStyleCnt="0"/>
      <dgm:spPr/>
    </dgm:pt>
  </dgm:ptLst>
  <dgm:cxnLst>
    <dgm:cxn modelId="{A6147F16-5CA9-4A35-9665-8B179D0D1DCC}" srcId="{B97DACB9-0574-41F4-859D-28D50EEDDCC6}" destId="{13DEFE2B-DCEB-4656-88CC-13CC004FD5B2}" srcOrd="0" destOrd="0" parTransId="{79263E84-8C41-44C7-90FC-F4928AC45931}" sibTransId="{90BD22FE-7142-4E66-8F96-D9F86E2B392A}"/>
    <dgm:cxn modelId="{A2E8B71D-F4A2-41E0-A10B-8EB6434F2CD4}" type="presOf" srcId="{DF06823A-47F9-476F-9204-FF01CD154BF9}" destId="{C457D585-EC6E-45F3-BCFE-22E9403B9A3F}" srcOrd="0" destOrd="0" presId="urn:microsoft.com/office/officeart/2005/8/layout/hierarchy1"/>
    <dgm:cxn modelId="{A46F9431-ADAA-4BF1-B92D-EBC1A4471A1B}" srcId="{FDDE8536-F29A-4A4F-BA25-C358B8B7E2D8}" destId="{2118D52D-9807-48BD-AE41-B38310832C63}" srcOrd="0" destOrd="0" parTransId="{8ED05709-7467-4608-8391-31BB59D7423E}" sibTransId="{1A690638-B56A-4ED6-A6BC-F4718B882BE3}"/>
    <dgm:cxn modelId="{4392B934-75D3-4490-A1DC-605BCFC16D05}" type="presOf" srcId="{B97DACB9-0574-41F4-859D-28D50EEDDCC6}" destId="{321F3672-BDF2-42EB-8213-CF3021717CE3}" srcOrd="0" destOrd="0" presId="urn:microsoft.com/office/officeart/2005/8/layout/hierarchy1"/>
    <dgm:cxn modelId="{6B36CC3D-38E2-4C84-88B1-24E68B9EF93E}" srcId="{13DEFE2B-DCEB-4656-88CC-13CC004FD5B2}" destId="{FDDE8536-F29A-4A4F-BA25-C358B8B7E2D8}" srcOrd="0" destOrd="0" parTransId="{4D2FFF07-A9D9-41A1-89AB-7AD47A7DA691}" sibTransId="{FFB9E49A-3923-4D64-A6B6-F1544AB6FD46}"/>
    <dgm:cxn modelId="{70BA1C43-CC9A-4BEB-8C85-4564A5BAE74E}" type="presOf" srcId="{4D2FFF07-A9D9-41A1-89AB-7AD47A7DA691}" destId="{F2383729-FCF3-4017-AEFA-02F3CDBF0FE7}" srcOrd="0" destOrd="0" presId="urn:microsoft.com/office/officeart/2005/8/layout/hierarchy1"/>
    <dgm:cxn modelId="{CD73414E-4012-4A6C-B347-13B34E336FF3}" type="presOf" srcId="{63252232-3697-46C4-82C7-1843119A855A}" destId="{406349EB-9897-4E57-989D-86D90C4B09DE}" srcOrd="0" destOrd="0" presId="urn:microsoft.com/office/officeart/2005/8/layout/hierarchy1"/>
    <dgm:cxn modelId="{05602A76-0EE5-4D25-8E82-9C0792A1D089}" type="presOf" srcId="{BA3CDC4D-84D0-494B-8113-530E03B438D5}" destId="{9A16AECB-5855-4688-B974-B7CE03BDA124}" srcOrd="0" destOrd="0" presId="urn:microsoft.com/office/officeart/2005/8/layout/hierarchy1"/>
    <dgm:cxn modelId="{F9BB8278-D96D-4538-8339-6418D2F25938}" type="presOf" srcId="{13DEFE2B-DCEB-4656-88CC-13CC004FD5B2}" destId="{2BFF2D37-5C45-449F-A8FA-79EB61FC1A52}" srcOrd="0" destOrd="0" presId="urn:microsoft.com/office/officeart/2005/8/layout/hierarchy1"/>
    <dgm:cxn modelId="{27A6609D-9CAA-4E81-AB07-2F15BDF561EA}" type="presOf" srcId="{AE65BCC7-087A-41BC-A3AC-C09817F75208}" destId="{FC260B8C-47E4-4D11-8B8B-FC6AE201F1A5}" srcOrd="0" destOrd="0" presId="urn:microsoft.com/office/officeart/2005/8/layout/hierarchy1"/>
    <dgm:cxn modelId="{CEA7579F-0721-417B-8203-CCA5A20BC15B}" type="presOf" srcId="{1927B572-7F6A-4418-8DE1-7EE1B8919B50}" destId="{37AE6A72-3E37-4C99-821A-AACC36EC3BE9}" srcOrd="0" destOrd="0" presId="urn:microsoft.com/office/officeart/2005/8/layout/hierarchy1"/>
    <dgm:cxn modelId="{C091C39F-57A4-404D-8E02-E51E4F82F24F}" srcId="{FDDE8536-F29A-4A4F-BA25-C358B8B7E2D8}" destId="{1927B572-7F6A-4418-8DE1-7EE1B8919B50}" srcOrd="1" destOrd="0" parTransId="{AE65BCC7-087A-41BC-A3AC-C09817F75208}" sibTransId="{F8031E80-9E1E-453C-AE33-B4302A24E3D9}"/>
    <dgm:cxn modelId="{4F93D3AC-2FDE-44A2-A4DD-4F4977EE30B7}" type="presOf" srcId="{8ED05709-7467-4608-8391-31BB59D7423E}" destId="{FE5EAD3D-2FBE-4B47-93B9-E63CEDF7A170}" srcOrd="0" destOrd="0" presId="urn:microsoft.com/office/officeart/2005/8/layout/hierarchy1"/>
    <dgm:cxn modelId="{CE850AB6-377F-48A4-AAAA-501E238D4D43}" srcId="{DF06823A-47F9-476F-9204-FF01CD154BF9}" destId="{BA3CDC4D-84D0-494B-8113-530E03B438D5}" srcOrd="0" destOrd="0" parTransId="{63252232-3697-46C4-82C7-1843119A855A}" sibTransId="{D9A2AACA-1AB8-413F-93CD-6F4DDFB2FFE7}"/>
    <dgm:cxn modelId="{01DB12B8-F83A-4598-897C-B9C4F90465AE}" type="presOf" srcId="{FDDE8536-F29A-4A4F-BA25-C358B8B7E2D8}" destId="{F8D107D9-C7A3-43F9-B4B8-9A0DBA6DFD4F}" srcOrd="0" destOrd="0" presId="urn:microsoft.com/office/officeart/2005/8/layout/hierarchy1"/>
    <dgm:cxn modelId="{3A10F2C3-3A87-45A6-8B74-0A42A04F8C9D}" srcId="{13DEFE2B-DCEB-4656-88CC-13CC004FD5B2}" destId="{DF06823A-47F9-476F-9204-FF01CD154BF9}" srcOrd="1" destOrd="0" parTransId="{0E219113-2512-4784-A77A-AFF65E1D69A9}" sibTransId="{D0883747-F18D-44E1-AB48-E81B814D5EDF}"/>
    <dgm:cxn modelId="{901B74C6-5131-4448-AF6A-DAB00E9419C7}" type="presOf" srcId="{0E219113-2512-4784-A77A-AFF65E1D69A9}" destId="{69B317DA-FC1B-4E8A-9C35-598C07E5A234}" srcOrd="0" destOrd="0" presId="urn:microsoft.com/office/officeart/2005/8/layout/hierarchy1"/>
    <dgm:cxn modelId="{46E133DD-F159-4206-9537-83FB1AEB3D33}" type="presOf" srcId="{2118D52D-9807-48BD-AE41-B38310832C63}" destId="{5E5CDE77-5185-4F9B-8E9D-23EB31009948}" srcOrd="0" destOrd="0" presId="urn:microsoft.com/office/officeart/2005/8/layout/hierarchy1"/>
    <dgm:cxn modelId="{1C18843E-CCB0-444C-B024-A132DF4762F5}" type="presParOf" srcId="{321F3672-BDF2-42EB-8213-CF3021717CE3}" destId="{6041CD04-6025-4168-A86B-97000E402594}" srcOrd="0" destOrd="0" presId="urn:microsoft.com/office/officeart/2005/8/layout/hierarchy1"/>
    <dgm:cxn modelId="{E69B45D8-A528-41EE-8559-C8AACB914FFD}" type="presParOf" srcId="{6041CD04-6025-4168-A86B-97000E402594}" destId="{3E198A9F-F2B2-4478-BF82-7BD969EA6508}" srcOrd="0" destOrd="0" presId="urn:microsoft.com/office/officeart/2005/8/layout/hierarchy1"/>
    <dgm:cxn modelId="{03A99F73-4A68-41DA-9924-5F30CB0D6111}" type="presParOf" srcId="{3E198A9F-F2B2-4478-BF82-7BD969EA6508}" destId="{1A4874A7-1553-40D4-8173-DCAF40850F8B}" srcOrd="0" destOrd="0" presId="urn:microsoft.com/office/officeart/2005/8/layout/hierarchy1"/>
    <dgm:cxn modelId="{E9A4ABC3-69A6-4140-A5F6-4F18F1A947D1}" type="presParOf" srcId="{3E198A9F-F2B2-4478-BF82-7BD969EA6508}" destId="{2BFF2D37-5C45-449F-A8FA-79EB61FC1A52}" srcOrd="1" destOrd="0" presId="urn:microsoft.com/office/officeart/2005/8/layout/hierarchy1"/>
    <dgm:cxn modelId="{D49D5B48-DDE1-4FE0-9424-D33460F485E0}" type="presParOf" srcId="{6041CD04-6025-4168-A86B-97000E402594}" destId="{1A27E6ED-ABD8-4A4F-A081-B98F2A58BB80}" srcOrd="1" destOrd="0" presId="urn:microsoft.com/office/officeart/2005/8/layout/hierarchy1"/>
    <dgm:cxn modelId="{1C1FF60D-79DC-448F-AB66-DFC8B608D8A9}" type="presParOf" srcId="{1A27E6ED-ABD8-4A4F-A081-B98F2A58BB80}" destId="{F2383729-FCF3-4017-AEFA-02F3CDBF0FE7}" srcOrd="0" destOrd="0" presId="urn:microsoft.com/office/officeart/2005/8/layout/hierarchy1"/>
    <dgm:cxn modelId="{1B905CAE-6E9B-4A1F-BB16-FF9CA478E262}" type="presParOf" srcId="{1A27E6ED-ABD8-4A4F-A081-B98F2A58BB80}" destId="{C82046C2-E362-4DA5-9D9C-71B81348EE91}" srcOrd="1" destOrd="0" presId="urn:microsoft.com/office/officeart/2005/8/layout/hierarchy1"/>
    <dgm:cxn modelId="{78D5CECA-49E9-4CCB-AB01-39527693167C}" type="presParOf" srcId="{C82046C2-E362-4DA5-9D9C-71B81348EE91}" destId="{6F876F19-E61C-4A2E-A50C-F52F2BBE560B}" srcOrd="0" destOrd="0" presId="urn:microsoft.com/office/officeart/2005/8/layout/hierarchy1"/>
    <dgm:cxn modelId="{A8D228A4-E99C-4EAA-9D27-DE24EEF219CE}" type="presParOf" srcId="{6F876F19-E61C-4A2E-A50C-F52F2BBE560B}" destId="{B28F72D1-EA69-472E-AF2A-460281DB1941}" srcOrd="0" destOrd="0" presId="urn:microsoft.com/office/officeart/2005/8/layout/hierarchy1"/>
    <dgm:cxn modelId="{64711974-20E4-45B1-9099-1B107B9C2456}" type="presParOf" srcId="{6F876F19-E61C-4A2E-A50C-F52F2BBE560B}" destId="{F8D107D9-C7A3-43F9-B4B8-9A0DBA6DFD4F}" srcOrd="1" destOrd="0" presId="urn:microsoft.com/office/officeart/2005/8/layout/hierarchy1"/>
    <dgm:cxn modelId="{D6BAC473-D69C-422E-93FE-52349565F766}" type="presParOf" srcId="{C82046C2-E362-4DA5-9D9C-71B81348EE91}" destId="{D4C929E9-304A-4BE4-8B00-E245C54536FF}" srcOrd="1" destOrd="0" presId="urn:microsoft.com/office/officeart/2005/8/layout/hierarchy1"/>
    <dgm:cxn modelId="{AAF8F6B1-11A6-4083-B92C-6D4AAF405158}" type="presParOf" srcId="{D4C929E9-304A-4BE4-8B00-E245C54536FF}" destId="{FE5EAD3D-2FBE-4B47-93B9-E63CEDF7A170}" srcOrd="0" destOrd="0" presId="urn:microsoft.com/office/officeart/2005/8/layout/hierarchy1"/>
    <dgm:cxn modelId="{27861D3B-B214-45A0-81B8-AA61742989C5}" type="presParOf" srcId="{D4C929E9-304A-4BE4-8B00-E245C54536FF}" destId="{9404C3F2-D10C-451A-9A6A-88BAA10103E9}" srcOrd="1" destOrd="0" presId="urn:microsoft.com/office/officeart/2005/8/layout/hierarchy1"/>
    <dgm:cxn modelId="{9D3FD235-1ABD-4F69-AA03-B582E5573C4B}" type="presParOf" srcId="{9404C3F2-D10C-451A-9A6A-88BAA10103E9}" destId="{7A06E42B-A965-4CBA-B98E-83AEAE519F25}" srcOrd="0" destOrd="0" presId="urn:microsoft.com/office/officeart/2005/8/layout/hierarchy1"/>
    <dgm:cxn modelId="{93DF7E31-55B2-4E45-8657-46C1364C45D4}" type="presParOf" srcId="{7A06E42B-A965-4CBA-B98E-83AEAE519F25}" destId="{E1B2E5C4-FD0B-4D77-874F-5D7DA0E220A1}" srcOrd="0" destOrd="0" presId="urn:microsoft.com/office/officeart/2005/8/layout/hierarchy1"/>
    <dgm:cxn modelId="{83B86234-7A4D-4801-9ABC-E0DF752690BE}" type="presParOf" srcId="{7A06E42B-A965-4CBA-B98E-83AEAE519F25}" destId="{5E5CDE77-5185-4F9B-8E9D-23EB31009948}" srcOrd="1" destOrd="0" presId="urn:microsoft.com/office/officeart/2005/8/layout/hierarchy1"/>
    <dgm:cxn modelId="{4E8F2236-CF09-4DFB-898F-03326ED34006}" type="presParOf" srcId="{9404C3F2-D10C-451A-9A6A-88BAA10103E9}" destId="{A5E4543B-3CD3-4A8C-B7EC-2D9B96149A65}" srcOrd="1" destOrd="0" presId="urn:microsoft.com/office/officeart/2005/8/layout/hierarchy1"/>
    <dgm:cxn modelId="{4C284B42-2973-47A3-8E34-A7C17D12B3AF}" type="presParOf" srcId="{D4C929E9-304A-4BE4-8B00-E245C54536FF}" destId="{FC260B8C-47E4-4D11-8B8B-FC6AE201F1A5}" srcOrd="2" destOrd="0" presId="urn:microsoft.com/office/officeart/2005/8/layout/hierarchy1"/>
    <dgm:cxn modelId="{BB29803E-8B35-4539-B1EC-11E8AFA6E38E}" type="presParOf" srcId="{D4C929E9-304A-4BE4-8B00-E245C54536FF}" destId="{C7533474-2ECC-47E6-A494-C7244A4B7BEB}" srcOrd="3" destOrd="0" presId="urn:microsoft.com/office/officeart/2005/8/layout/hierarchy1"/>
    <dgm:cxn modelId="{4318D59C-619B-4D76-AB0A-D440ADA77AB2}" type="presParOf" srcId="{C7533474-2ECC-47E6-A494-C7244A4B7BEB}" destId="{7B26C35E-DACC-4702-B864-B81F1F83BFDA}" srcOrd="0" destOrd="0" presId="urn:microsoft.com/office/officeart/2005/8/layout/hierarchy1"/>
    <dgm:cxn modelId="{98F34368-4BAE-4DC8-BAFB-267F5278ABF2}" type="presParOf" srcId="{7B26C35E-DACC-4702-B864-B81F1F83BFDA}" destId="{5A6C3839-4E1A-410F-845C-7BFA8899A002}" srcOrd="0" destOrd="0" presId="urn:microsoft.com/office/officeart/2005/8/layout/hierarchy1"/>
    <dgm:cxn modelId="{5D9AF1EC-C8EA-40A0-AFBE-5E70F69D19D0}" type="presParOf" srcId="{7B26C35E-DACC-4702-B864-B81F1F83BFDA}" destId="{37AE6A72-3E37-4C99-821A-AACC36EC3BE9}" srcOrd="1" destOrd="0" presId="urn:microsoft.com/office/officeart/2005/8/layout/hierarchy1"/>
    <dgm:cxn modelId="{D3A1771E-38FF-419F-8C0E-E3BC3017D9A6}" type="presParOf" srcId="{C7533474-2ECC-47E6-A494-C7244A4B7BEB}" destId="{C4ED9F49-0FD6-4562-87FD-638B1B4761E6}" srcOrd="1" destOrd="0" presId="urn:microsoft.com/office/officeart/2005/8/layout/hierarchy1"/>
    <dgm:cxn modelId="{D3DEAB6A-A511-44A5-A998-63B184D47EB3}" type="presParOf" srcId="{1A27E6ED-ABD8-4A4F-A081-B98F2A58BB80}" destId="{69B317DA-FC1B-4E8A-9C35-598C07E5A234}" srcOrd="2" destOrd="0" presId="urn:microsoft.com/office/officeart/2005/8/layout/hierarchy1"/>
    <dgm:cxn modelId="{2398F66F-75CF-4656-8F65-301268BE69E3}" type="presParOf" srcId="{1A27E6ED-ABD8-4A4F-A081-B98F2A58BB80}" destId="{021F2AE9-5F64-4F02-AF5F-A991BF514C9A}" srcOrd="3" destOrd="0" presId="urn:microsoft.com/office/officeart/2005/8/layout/hierarchy1"/>
    <dgm:cxn modelId="{D31575C0-6F31-45FD-911C-91144D04DC2C}" type="presParOf" srcId="{021F2AE9-5F64-4F02-AF5F-A991BF514C9A}" destId="{EE919DB1-8103-404B-8FA1-ECD70769E2C0}" srcOrd="0" destOrd="0" presId="urn:microsoft.com/office/officeart/2005/8/layout/hierarchy1"/>
    <dgm:cxn modelId="{7A5EF556-755D-4BFC-9A1E-B7317797D5B3}" type="presParOf" srcId="{EE919DB1-8103-404B-8FA1-ECD70769E2C0}" destId="{237CA99C-D4D5-4D4D-99A9-992868D1DF36}" srcOrd="0" destOrd="0" presId="urn:microsoft.com/office/officeart/2005/8/layout/hierarchy1"/>
    <dgm:cxn modelId="{BD76A01F-6D17-4351-8753-5E92C3116281}" type="presParOf" srcId="{EE919DB1-8103-404B-8FA1-ECD70769E2C0}" destId="{C457D585-EC6E-45F3-BCFE-22E9403B9A3F}" srcOrd="1" destOrd="0" presId="urn:microsoft.com/office/officeart/2005/8/layout/hierarchy1"/>
    <dgm:cxn modelId="{8A9BBFF2-A4D9-4460-B0DD-8FB4C960442C}" type="presParOf" srcId="{021F2AE9-5F64-4F02-AF5F-A991BF514C9A}" destId="{5A827622-0D13-4233-A60F-890C9D5562BA}" srcOrd="1" destOrd="0" presId="urn:microsoft.com/office/officeart/2005/8/layout/hierarchy1"/>
    <dgm:cxn modelId="{C31B5155-EAEE-4DB8-BA99-966BBD45026C}" type="presParOf" srcId="{5A827622-0D13-4233-A60F-890C9D5562BA}" destId="{406349EB-9897-4E57-989D-86D90C4B09DE}" srcOrd="0" destOrd="0" presId="urn:microsoft.com/office/officeart/2005/8/layout/hierarchy1"/>
    <dgm:cxn modelId="{8A2F88F5-CF14-4578-A3BE-D984220F1C43}" type="presParOf" srcId="{5A827622-0D13-4233-A60F-890C9D5562BA}" destId="{1106EEDF-31A5-4F06-8BA0-734387F3E9A9}" srcOrd="1" destOrd="0" presId="urn:microsoft.com/office/officeart/2005/8/layout/hierarchy1"/>
    <dgm:cxn modelId="{298955DB-BAF6-4C0F-A144-21382B7D5889}" type="presParOf" srcId="{1106EEDF-31A5-4F06-8BA0-734387F3E9A9}" destId="{92271485-FD22-4841-BC7F-349F2697B3E6}" srcOrd="0" destOrd="0" presId="urn:microsoft.com/office/officeart/2005/8/layout/hierarchy1"/>
    <dgm:cxn modelId="{17B0EF74-6F1B-4291-8547-6B5A126D22DD}" type="presParOf" srcId="{92271485-FD22-4841-BC7F-349F2697B3E6}" destId="{EE282DBA-1A76-4CB8-B71E-211EA0DA031C}" srcOrd="0" destOrd="0" presId="urn:microsoft.com/office/officeart/2005/8/layout/hierarchy1"/>
    <dgm:cxn modelId="{754A0326-612B-44DE-84B3-6A6D354F23FC}" type="presParOf" srcId="{92271485-FD22-4841-BC7F-349F2697B3E6}" destId="{9A16AECB-5855-4688-B974-B7CE03BDA124}" srcOrd="1" destOrd="0" presId="urn:microsoft.com/office/officeart/2005/8/layout/hierarchy1"/>
    <dgm:cxn modelId="{CC2A15C0-3697-459C-A1E0-02138960EDB3}" type="presParOf" srcId="{1106EEDF-31A5-4F06-8BA0-734387F3E9A9}" destId="{4294DCC7-0E03-45B3-9B92-5A51CE614D3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7DACB9-0574-41F4-859D-28D50EEDDCC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3DEFE2B-DCEB-4656-88CC-13CC004FD5B2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79263E84-8C41-44C7-90FC-F4928AC45931}" type="parTrans" cxnId="{A6147F16-5CA9-4A35-9665-8B179D0D1DCC}">
      <dgm:prSet/>
      <dgm:spPr/>
      <dgm:t>
        <a:bodyPr/>
        <a:lstStyle/>
        <a:p>
          <a:endParaRPr lang="zh-CN" altLang="en-US"/>
        </a:p>
      </dgm:t>
    </dgm:pt>
    <dgm:pt modelId="{90BD22FE-7142-4E66-8F96-D9F86E2B392A}" type="sibTrans" cxnId="{A6147F16-5CA9-4A35-9665-8B179D0D1DCC}">
      <dgm:prSet/>
      <dgm:spPr/>
      <dgm:t>
        <a:bodyPr/>
        <a:lstStyle/>
        <a:p>
          <a:endParaRPr lang="zh-CN" altLang="en-US"/>
        </a:p>
      </dgm:t>
    </dgm:pt>
    <dgm:pt modelId="{FDDE8536-F29A-4A4F-BA25-C358B8B7E2D8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4D2FFF07-A9D9-41A1-89AB-7AD47A7DA691}" type="parTrans" cxnId="{6B36CC3D-38E2-4C84-88B1-24E68B9EF93E}">
      <dgm:prSet/>
      <dgm:spPr/>
      <dgm:t>
        <a:bodyPr/>
        <a:lstStyle/>
        <a:p>
          <a:endParaRPr lang="zh-CN" altLang="en-US"/>
        </a:p>
      </dgm:t>
    </dgm:pt>
    <dgm:pt modelId="{FFB9E49A-3923-4D64-A6B6-F1544AB6FD46}" type="sibTrans" cxnId="{6B36CC3D-38E2-4C84-88B1-24E68B9EF93E}">
      <dgm:prSet/>
      <dgm:spPr/>
      <dgm:t>
        <a:bodyPr/>
        <a:lstStyle/>
        <a:p>
          <a:endParaRPr lang="zh-CN" altLang="en-US"/>
        </a:p>
      </dgm:t>
    </dgm:pt>
    <dgm:pt modelId="{2118D52D-9807-48BD-AE41-B38310832C63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8ED05709-7467-4608-8391-31BB59D7423E}" type="parTrans" cxnId="{A46F9431-ADAA-4BF1-B92D-EBC1A4471A1B}">
      <dgm:prSet/>
      <dgm:spPr/>
      <dgm:t>
        <a:bodyPr/>
        <a:lstStyle/>
        <a:p>
          <a:endParaRPr lang="zh-CN" altLang="en-US"/>
        </a:p>
      </dgm:t>
    </dgm:pt>
    <dgm:pt modelId="{1A690638-B56A-4ED6-A6BC-F4718B882BE3}" type="sibTrans" cxnId="{A46F9431-ADAA-4BF1-B92D-EBC1A4471A1B}">
      <dgm:prSet/>
      <dgm:spPr/>
      <dgm:t>
        <a:bodyPr/>
        <a:lstStyle/>
        <a:p>
          <a:endParaRPr lang="zh-CN" altLang="en-US"/>
        </a:p>
      </dgm:t>
    </dgm:pt>
    <dgm:pt modelId="{DF06823A-47F9-476F-9204-FF01CD154BF9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0E219113-2512-4784-A77A-AFF65E1D69A9}" type="parTrans" cxnId="{3A10F2C3-3A87-45A6-8B74-0A42A04F8C9D}">
      <dgm:prSet/>
      <dgm:spPr/>
      <dgm:t>
        <a:bodyPr/>
        <a:lstStyle/>
        <a:p>
          <a:endParaRPr lang="zh-CN" altLang="en-US"/>
        </a:p>
      </dgm:t>
    </dgm:pt>
    <dgm:pt modelId="{D0883747-F18D-44E1-AB48-E81B814D5EDF}" type="sibTrans" cxnId="{3A10F2C3-3A87-45A6-8B74-0A42A04F8C9D}">
      <dgm:prSet/>
      <dgm:spPr/>
      <dgm:t>
        <a:bodyPr/>
        <a:lstStyle/>
        <a:p>
          <a:endParaRPr lang="zh-CN" altLang="en-US"/>
        </a:p>
      </dgm:t>
    </dgm:pt>
    <dgm:pt modelId="{484F2306-4AA0-4FC5-975C-0C3AD4C6E026}">
      <dgm:prSet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3B699338-6328-475B-B6BA-C7D12E8D737E}" type="parTrans" cxnId="{7912893B-C543-41B6-B09D-8E5B2A4C343B}">
      <dgm:prSet/>
      <dgm:spPr/>
      <dgm:t>
        <a:bodyPr/>
        <a:lstStyle/>
        <a:p>
          <a:endParaRPr lang="zh-CN" altLang="en-US"/>
        </a:p>
      </dgm:t>
    </dgm:pt>
    <dgm:pt modelId="{9B655E85-E024-48FD-B0C5-C7D9B7648D9F}" type="sibTrans" cxnId="{7912893B-C543-41B6-B09D-8E5B2A4C343B}">
      <dgm:prSet/>
      <dgm:spPr/>
      <dgm:t>
        <a:bodyPr/>
        <a:lstStyle/>
        <a:p>
          <a:endParaRPr lang="zh-CN" altLang="en-US"/>
        </a:p>
      </dgm:t>
    </dgm:pt>
    <dgm:pt modelId="{FE4E0104-8CB4-4D78-A9BE-B10DA1A9B40A}">
      <dgm:prSet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8650B482-5003-4F28-A625-8CBD49743442}" type="parTrans" cxnId="{2EEC2321-8E57-476A-9D95-24130CCBFA25}">
      <dgm:prSet/>
      <dgm:spPr/>
      <dgm:t>
        <a:bodyPr/>
        <a:lstStyle/>
        <a:p>
          <a:endParaRPr lang="zh-CN" altLang="en-US"/>
        </a:p>
      </dgm:t>
    </dgm:pt>
    <dgm:pt modelId="{4136B559-90C9-4100-9C90-4A8C777BCE9D}" type="sibTrans" cxnId="{2EEC2321-8E57-476A-9D95-24130CCBFA25}">
      <dgm:prSet/>
      <dgm:spPr/>
      <dgm:t>
        <a:bodyPr/>
        <a:lstStyle/>
        <a:p>
          <a:endParaRPr lang="zh-CN" altLang="en-US"/>
        </a:p>
      </dgm:t>
    </dgm:pt>
    <dgm:pt modelId="{321F3672-BDF2-42EB-8213-CF3021717CE3}" type="pres">
      <dgm:prSet presAssocID="{B97DACB9-0574-41F4-859D-28D50EEDDC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041CD04-6025-4168-A86B-97000E402594}" type="pres">
      <dgm:prSet presAssocID="{13DEFE2B-DCEB-4656-88CC-13CC004FD5B2}" presName="hierRoot1" presStyleCnt="0"/>
      <dgm:spPr/>
    </dgm:pt>
    <dgm:pt modelId="{3E198A9F-F2B2-4478-BF82-7BD969EA6508}" type="pres">
      <dgm:prSet presAssocID="{13DEFE2B-DCEB-4656-88CC-13CC004FD5B2}" presName="composite" presStyleCnt="0"/>
      <dgm:spPr/>
    </dgm:pt>
    <dgm:pt modelId="{1A4874A7-1553-40D4-8173-DCAF40850F8B}" type="pres">
      <dgm:prSet presAssocID="{13DEFE2B-DCEB-4656-88CC-13CC004FD5B2}" presName="background" presStyleLbl="node0" presStyleIdx="0" presStyleCnt="1"/>
      <dgm:spPr/>
    </dgm:pt>
    <dgm:pt modelId="{2BFF2D37-5C45-449F-A8FA-79EB61FC1A52}" type="pres">
      <dgm:prSet presAssocID="{13DEFE2B-DCEB-4656-88CC-13CC004FD5B2}" presName="text" presStyleLbl="fgAcc0" presStyleIdx="0" presStyleCnt="1">
        <dgm:presLayoutVars>
          <dgm:chPref val="3"/>
        </dgm:presLayoutVars>
      </dgm:prSet>
      <dgm:spPr/>
    </dgm:pt>
    <dgm:pt modelId="{1A27E6ED-ABD8-4A4F-A081-B98F2A58BB80}" type="pres">
      <dgm:prSet presAssocID="{13DEFE2B-DCEB-4656-88CC-13CC004FD5B2}" presName="hierChild2" presStyleCnt="0"/>
      <dgm:spPr/>
    </dgm:pt>
    <dgm:pt modelId="{F2383729-FCF3-4017-AEFA-02F3CDBF0FE7}" type="pres">
      <dgm:prSet presAssocID="{4D2FFF07-A9D9-41A1-89AB-7AD47A7DA691}" presName="Name10" presStyleLbl="parChTrans1D2" presStyleIdx="0" presStyleCnt="2"/>
      <dgm:spPr/>
    </dgm:pt>
    <dgm:pt modelId="{C82046C2-E362-4DA5-9D9C-71B81348EE91}" type="pres">
      <dgm:prSet presAssocID="{FDDE8536-F29A-4A4F-BA25-C358B8B7E2D8}" presName="hierRoot2" presStyleCnt="0"/>
      <dgm:spPr/>
    </dgm:pt>
    <dgm:pt modelId="{6F876F19-E61C-4A2E-A50C-F52F2BBE560B}" type="pres">
      <dgm:prSet presAssocID="{FDDE8536-F29A-4A4F-BA25-C358B8B7E2D8}" presName="composite2" presStyleCnt="0"/>
      <dgm:spPr/>
    </dgm:pt>
    <dgm:pt modelId="{B28F72D1-EA69-472E-AF2A-460281DB1941}" type="pres">
      <dgm:prSet presAssocID="{FDDE8536-F29A-4A4F-BA25-C358B8B7E2D8}" presName="background2" presStyleLbl="node2" presStyleIdx="0" presStyleCnt="2"/>
      <dgm:spPr/>
    </dgm:pt>
    <dgm:pt modelId="{F8D107D9-C7A3-43F9-B4B8-9A0DBA6DFD4F}" type="pres">
      <dgm:prSet presAssocID="{FDDE8536-F29A-4A4F-BA25-C358B8B7E2D8}" presName="text2" presStyleLbl="fgAcc2" presStyleIdx="0" presStyleCnt="2">
        <dgm:presLayoutVars>
          <dgm:chPref val="3"/>
        </dgm:presLayoutVars>
      </dgm:prSet>
      <dgm:spPr/>
    </dgm:pt>
    <dgm:pt modelId="{D4C929E9-304A-4BE4-8B00-E245C54536FF}" type="pres">
      <dgm:prSet presAssocID="{FDDE8536-F29A-4A4F-BA25-C358B8B7E2D8}" presName="hierChild3" presStyleCnt="0"/>
      <dgm:spPr/>
    </dgm:pt>
    <dgm:pt modelId="{FE5EAD3D-2FBE-4B47-93B9-E63CEDF7A170}" type="pres">
      <dgm:prSet presAssocID="{8ED05709-7467-4608-8391-31BB59D7423E}" presName="Name17" presStyleLbl="parChTrans1D3" presStyleIdx="0" presStyleCnt="3"/>
      <dgm:spPr/>
    </dgm:pt>
    <dgm:pt modelId="{9404C3F2-D10C-451A-9A6A-88BAA10103E9}" type="pres">
      <dgm:prSet presAssocID="{2118D52D-9807-48BD-AE41-B38310832C63}" presName="hierRoot3" presStyleCnt="0"/>
      <dgm:spPr/>
    </dgm:pt>
    <dgm:pt modelId="{7A06E42B-A965-4CBA-B98E-83AEAE519F25}" type="pres">
      <dgm:prSet presAssocID="{2118D52D-9807-48BD-AE41-B38310832C63}" presName="composite3" presStyleCnt="0"/>
      <dgm:spPr/>
    </dgm:pt>
    <dgm:pt modelId="{E1B2E5C4-FD0B-4D77-874F-5D7DA0E220A1}" type="pres">
      <dgm:prSet presAssocID="{2118D52D-9807-48BD-AE41-B38310832C63}" presName="background3" presStyleLbl="node3" presStyleIdx="0" presStyleCnt="3"/>
      <dgm:spPr/>
    </dgm:pt>
    <dgm:pt modelId="{5E5CDE77-5185-4F9B-8E9D-23EB31009948}" type="pres">
      <dgm:prSet presAssocID="{2118D52D-9807-48BD-AE41-B38310832C63}" presName="text3" presStyleLbl="fgAcc3" presStyleIdx="0" presStyleCnt="3">
        <dgm:presLayoutVars>
          <dgm:chPref val="3"/>
        </dgm:presLayoutVars>
      </dgm:prSet>
      <dgm:spPr/>
    </dgm:pt>
    <dgm:pt modelId="{A5E4543B-3CD3-4A8C-B7EC-2D9B96149A65}" type="pres">
      <dgm:prSet presAssocID="{2118D52D-9807-48BD-AE41-B38310832C63}" presName="hierChild4" presStyleCnt="0"/>
      <dgm:spPr/>
    </dgm:pt>
    <dgm:pt modelId="{33C5C621-B5A2-4D3E-BAB1-8086877579C1}" type="pres">
      <dgm:prSet presAssocID="{3B699338-6328-475B-B6BA-C7D12E8D737E}" presName="Name17" presStyleLbl="parChTrans1D3" presStyleIdx="1" presStyleCnt="3"/>
      <dgm:spPr/>
    </dgm:pt>
    <dgm:pt modelId="{90C16825-F3FC-4861-A619-BB8F33C423E0}" type="pres">
      <dgm:prSet presAssocID="{484F2306-4AA0-4FC5-975C-0C3AD4C6E026}" presName="hierRoot3" presStyleCnt="0"/>
      <dgm:spPr/>
    </dgm:pt>
    <dgm:pt modelId="{4E6F6C65-6CCF-4166-8C11-50D62B1C1B9A}" type="pres">
      <dgm:prSet presAssocID="{484F2306-4AA0-4FC5-975C-0C3AD4C6E026}" presName="composite3" presStyleCnt="0"/>
      <dgm:spPr/>
    </dgm:pt>
    <dgm:pt modelId="{CA54A70A-A8FC-4435-B497-CDBED48029A9}" type="pres">
      <dgm:prSet presAssocID="{484F2306-4AA0-4FC5-975C-0C3AD4C6E026}" presName="background3" presStyleLbl="node3" presStyleIdx="1" presStyleCnt="3"/>
      <dgm:spPr/>
    </dgm:pt>
    <dgm:pt modelId="{2CA80290-D541-4015-BBD6-276748F06DD8}" type="pres">
      <dgm:prSet presAssocID="{484F2306-4AA0-4FC5-975C-0C3AD4C6E026}" presName="text3" presStyleLbl="fgAcc3" presStyleIdx="1" presStyleCnt="3">
        <dgm:presLayoutVars>
          <dgm:chPref val="3"/>
        </dgm:presLayoutVars>
      </dgm:prSet>
      <dgm:spPr/>
    </dgm:pt>
    <dgm:pt modelId="{17C92311-E7FB-4F0E-AA78-1B8459E26B31}" type="pres">
      <dgm:prSet presAssocID="{484F2306-4AA0-4FC5-975C-0C3AD4C6E026}" presName="hierChild4" presStyleCnt="0"/>
      <dgm:spPr/>
    </dgm:pt>
    <dgm:pt modelId="{69B317DA-FC1B-4E8A-9C35-598C07E5A234}" type="pres">
      <dgm:prSet presAssocID="{0E219113-2512-4784-A77A-AFF65E1D69A9}" presName="Name10" presStyleLbl="parChTrans1D2" presStyleIdx="1" presStyleCnt="2"/>
      <dgm:spPr/>
    </dgm:pt>
    <dgm:pt modelId="{021F2AE9-5F64-4F02-AF5F-A991BF514C9A}" type="pres">
      <dgm:prSet presAssocID="{DF06823A-47F9-476F-9204-FF01CD154BF9}" presName="hierRoot2" presStyleCnt="0"/>
      <dgm:spPr/>
    </dgm:pt>
    <dgm:pt modelId="{EE919DB1-8103-404B-8FA1-ECD70769E2C0}" type="pres">
      <dgm:prSet presAssocID="{DF06823A-47F9-476F-9204-FF01CD154BF9}" presName="composite2" presStyleCnt="0"/>
      <dgm:spPr/>
    </dgm:pt>
    <dgm:pt modelId="{237CA99C-D4D5-4D4D-99A9-992868D1DF36}" type="pres">
      <dgm:prSet presAssocID="{DF06823A-47F9-476F-9204-FF01CD154BF9}" presName="background2" presStyleLbl="node2" presStyleIdx="1" presStyleCnt="2"/>
      <dgm:spPr/>
    </dgm:pt>
    <dgm:pt modelId="{C457D585-EC6E-45F3-BCFE-22E9403B9A3F}" type="pres">
      <dgm:prSet presAssocID="{DF06823A-47F9-476F-9204-FF01CD154BF9}" presName="text2" presStyleLbl="fgAcc2" presStyleIdx="1" presStyleCnt="2" custLinFactNeighborX="33913">
        <dgm:presLayoutVars>
          <dgm:chPref val="3"/>
        </dgm:presLayoutVars>
      </dgm:prSet>
      <dgm:spPr/>
    </dgm:pt>
    <dgm:pt modelId="{5A827622-0D13-4233-A60F-890C9D5562BA}" type="pres">
      <dgm:prSet presAssocID="{DF06823A-47F9-476F-9204-FF01CD154BF9}" presName="hierChild3" presStyleCnt="0"/>
      <dgm:spPr/>
    </dgm:pt>
    <dgm:pt modelId="{9B13C7AD-E755-4859-95D8-333315EDAB53}" type="pres">
      <dgm:prSet presAssocID="{8650B482-5003-4F28-A625-8CBD49743442}" presName="Name17" presStyleLbl="parChTrans1D3" presStyleIdx="2" presStyleCnt="3"/>
      <dgm:spPr/>
    </dgm:pt>
    <dgm:pt modelId="{F6D5FCDB-F5AE-4DCC-A353-29581ABDA4AF}" type="pres">
      <dgm:prSet presAssocID="{FE4E0104-8CB4-4D78-A9BE-B10DA1A9B40A}" presName="hierRoot3" presStyleCnt="0"/>
      <dgm:spPr/>
    </dgm:pt>
    <dgm:pt modelId="{80246019-BDA5-4348-B622-6514C72A2408}" type="pres">
      <dgm:prSet presAssocID="{FE4E0104-8CB4-4D78-A9BE-B10DA1A9B40A}" presName="composite3" presStyleCnt="0"/>
      <dgm:spPr/>
    </dgm:pt>
    <dgm:pt modelId="{AB8B465D-9CCB-4D7B-B1CB-43D1006B27F2}" type="pres">
      <dgm:prSet presAssocID="{FE4E0104-8CB4-4D78-A9BE-B10DA1A9B40A}" presName="background3" presStyleLbl="node3" presStyleIdx="2" presStyleCnt="3"/>
      <dgm:spPr/>
    </dgm:pt>
    <dgm:pt modelId="{3A231787-DC4C-4162-BC9C-D81E514BFB89}" type="pres">
      <dgm:prSet presAssocID="{FE4E0104-8CB4-4D78-A9BE-B10DA1A9B40A}" presName="text3" presStyleLbl="fgAcc3" presStyleIdx="2" presStyleCnt="3" custLinFactNeighborX="33913" custLinFactNeighborY="142">
        <dgm:presLayoutVars>
          <dgm:chPref val="3"/>
        </dgm:presLayoutVars>
      </dgm:prSet>
      <dgm:spPr/>
    </dgm:pt>
    <dgm:pt modelId="{7EF185B6-886E-4287-AD89-21F831FD5357}" type="pres">
      <dgm:prSet presAssocID="{FE4E0104-8CB4-4D78-A9BE-B10DA1A9B40A}" presName="hierChild4" presStyleCnt="0"/>
      <dgm:spPr/>
    </dgm:pt>
  </dgm:ptLst>
  <dgm:cxnLst>
    <dgm:cxn modelId="{A6147F16-5CA9-4A35-9665-8B179D0D1DCC}" srcId="{B97DACB9-0574-41F4-859D-28D50EEDDCC6}" destId="{13DEFE2B-DCEB-4656-88CC-13CC004FD5B2}" srcOrd="0" destOrd="0" parTransId="{79263E84-8C41-44C7-90FC-F4928AC45931}" sibTransId="{90BD22FE-7142-4E66-8F96-D9F86E2B392A}"/>
    <dgm:cxn modelId="{7121031B-C509-4434-8F50-C13E00B78D3D}" type="presOf" srcId="{13DEFE2B-DCEB-4656-88CC-13CC004FD5B2}" destId="{2BFF2D37-5C45-449F-A8FA-79EB61FC1A52}" srcOrd="0" destOrd="0" presId="urn:microsoft.com/office/officeart/2005/8/layout/hierarchy1"/>
    <dgm:cxn modelId="{2EEC2321-8E57-476A-9D95-24130CCBFA25}" srcId="{DF06823A-47F9-476F-9204-FF01CD154BF9}" destId="{FE4E0104-8CB4-4D78-A9BE-B10DA1A9B40A}" srcOrd="0" destOrd="0" parTransId="{8650B482-5003-4F28-A625-8CBD49743442}" sibTransId="{4136B559-90C9-4100-9C90-4A8C777BCE9D}"/>
    <dgm:cxn modelId="{A46F9431-ADAA-4BF1-B92D-EBC1A4471A1B}" srcId="{FDDE8536-F29A-4A4F-BA25-C358B8B7E2D8}" destId="{2118D52D-9807-48BD-AE41-B38310832C63}" srcOrd="0" destOrd="0" parTransId="{8ED05709-7467-4608-8391-31BB59D7423E}" sibTransId="{1A690638-B56A-4ED6-A6BC-F4718B882BE3}"/>
    <dgm:cxn modelId="{BD175738-9361-40B4-9B48-30B48A037E6A}" type="presOf" srcId="{8650B482-5003-4F28-A625-8CBD49743442}" destId="{9B13C7AD-E755-4859-95D8-333315EDAB53}" srcOrd="0" destOrd="0" presId="urn:microsoft.com/office/officeart/2005/8/layout/hierarchy1"/>
    <dgm:cxn modelId="{0B66E738-E03C-4B9F-8131-CAA8961CD2D1}" type="presOf" srcId="{4D2FFF07-A9D9-41A1-89AB-7AD47A7DA691}" destId="{F2383729-FCF3-4017-AEFA-02F3CDBF0FE7}" srcOrd="0" destOrd="0" presId="urn:microsoft.com/office/officeart/2005/8/layout/hierarchy1"/>
    <dgm:cxn modelId="{7912893B-C543-41B6-B09D-8E5B2A4C343B}" srcId="{FDDE8536-F29A-4A4F-BA25-C358B8B7E2D8}" destId="{484F2306-4AA0-4FC5-975C-0C3AD4C6E026}" srcOrd="1" destOrd="0" parTransId="{3B699338-6328-475B-B6BA-C7D12E8D737E}" sibTransId="{9B655E85-E024-48FD-B0C5-C7D9B7648D9F}"/>
    <dgm:cxn modelId="{6B36CC3D-38E2-4C84-88B1-24E68B9EF93E}" srcId="{13DEFE2B-DCEB-4656-88CC-13CC004FD5B2}" destId="{FDDE8536-F29A-4A4F-BA25-C358B8B7E2D8}" srcOrd="0" destOrd="0" parTransId="{4D2FFF07-A9D9-41A1-89AB-7AD47A7DA691}" sibTransId="{FFB9E49A-3923-4D64-A6B6-F1544AB6FD46}"/>
    <dgm:cxn modelId="{F4AAF647-CC07-46DB-BD2C-201032A6CB3C}" type="presOf" srcId="{FDDE8536-F29A-4A4F-BA25-C358B8B7E2D8}" destId="{F8D107D9-C7A3-43F9-B4B8-9A0DBA6DFD4F}" srcOrd="0" destOrd="0" presId="urn:microsoft.com/office/officeart/2005/8/layout/hierarchy1"/>
    <dgm:cxn modelId="{5EBD4075-000F-480C-A2A3-D1A30757E212}" type="presOf" srcId="{DF06823A-47F9-476F-9204-FF01CD154BF9}" destId="{C457D585-EC6E-45F3-BCFE-22E9403B9A3F}" srcOrd="0" destOrd="0" presId="urn:microsoft.com/office/officeart/2005/8/layout/hierarchy1"/>
    <dgm:cxn modelId="{9825F875-C5D0-4E1F-9C5D-D711E99A7A61}" type="presOf" srcId="{0E219113-2512-4784-A77A-AFF65E1D69A9}" destId="{69B317DA-FC1B-4E8A-9C35-598C07E5A234}" srcOrd="0" destOrd="0" presId="urn:microsoft.com/office/officeart/2005/8/layout/hierarchy1"/>
    <dgm:cxn modelId="{B7E6B65A-1B7E-433B-9385-7A5F8DD3C671}" type="presOf" srcId="{2118D52D-9807-48BD-AE41-B38310832C63}" destId="{5E5CDE77-5185-4F9B-8E9D-23EB31009948}" srcOrd="0" destOrd="0" presId="urn:microsoft.com/office/officeart/2005/8/layout/hierarchy1"/>
    <dgm:cxn modelId="{8C56417E-92BD-4A9D-A232-5025D189CF6E}" type="presOf" srcId="{B97DACB9-0574-41F4-859D-28D50EEDDCC6}" destId="{321F3672-BDF2-42EB-8213-CF3021717CE3}" srcOrd="0" destOrd="0" presId="urn:microsoft.com/office/officeart/2005/8/layout/hierarchy1"/>
    <dgm:cxn modelId="{7FCE3093-BB1F-4A8D-A667-9AC1DA3902EF}" type="presOf" srcId="{484F2306-4AA0-4FC5-975C-0C3AD4C6E026}" destId="{2CA80290-D541-4015-BBD6-276748F06DD8}" srcOrd="0" destOrd="0" presId="urn:microsoft.com/office/officeart/2005/8/layout/hierarchy1"/>
    <dgm:cxn modelId="{FAEC85AA-CC29-462F-A0DF-3F100F3717B7}" type="presOf" srcId="{3B699338-6328-475B-B6BA-C7D12E8D737E}" destId="{33C5C621-B5A2-4D3E-BAB1-8086877579C1}" srcOrd="0" destOrd="0" presId="urn:microsoft.com/office/officeart/2005/8/layout/hierarchy1"/>
    <dgm:cxn modelId="{D86D4FBE-272A-4C26-904C-4C760DAB0F9F}" type="presOf" srcId="{8ED05709-7467-4608-8391-31BB59D7423E}" destId="{FE5EAD3D-2FBE-4B47-93B9-E63CEDF7A170}" srcOrd="0" destOrd="0" presId="urn:microsoft.com/office/officeart/2005/8/layout/hierarchy1"/>
    <dgm:cxn modelId="{3A10F2C3-3A87-45A6-8B74-0A42A04F8C9D}" srcId="{13DEFE2B-DCEB-4656-88CC-13CC004FD5B2}" destId="{DF06823A-47F9-476F-9204-FF01CD154BF9}" srcOrd="1" destOrd="0" parTransId="{0E219113-2512-4784-A77A-AFF65E1D69A9}" sibTransId="{D0883747-F18D-44E1-AB48-E81B814D5EDF}"/>
    <dgm:cxn modelId="{492201D4-C60A-4239-96A8-FEE4FD9AB882}" type="presOf" srcId="{FE4E0104-8CB4-4D78-A9BE-B10DA1A9B40A}" destId="{3A231787-DC4C-4162-BC9C-D81E514BFB89}" srcOrd="0" destOrd="0" presId="urn:microsoft.com/office/officeart/2005/8/layout/hierarchy1"/>
    <dgm:cxn modelId="{7878ABD4-7CFF-46D3-A926-9CA3F37E5CF7}" type="presParOf" srcId="{321F3672-BDF2-42EB-8213-CF3021717CE3}" destId="{6041CD04-6025-4168-A86B-97000E402594}" srcOrd="0" destOrd="0" presId="urn:microsoft.com/office/officeart/2005/8/layout/hierarchy1"/>
    <dgm:cxn modelId="{EF964099-783E-42B5-99F2-8373CEDF3A97}" type="presParOf" srcId="{6041CD04-6025-4168-A86B-97000E402594}" destId="{3E198A9F-F2B2-4478-BF82-7BD969EA6508}" srcOrd="0" destOrd="0" presId="urn:microsoft.com/office/officeart/2005/8/layout/hierarchy1"/>
    <dgm:cxn modelId="{78FFD006-9BF6-40D8-8EEC-4916FDE4396F}" type="presParOf" srcId="{3E198A9F-F2B2-4478-BF82-7BD969EA6508}" destId="{1A4874A7-1553-40D4-8173-DCAF40850F8B}" srcOrd="0" destOrd="0" presId="urn:microsoft.com/office/officeart/2005/8/layout/hierarchy1"/>
    <dgm:cxn modelId="{E87DB82F-CA85-4BB6-95D8-F5878D6FBEB6}" type="presParOf" srcId="{3E198A9F-F2B2-4478-BF82-7BD969EA6508}" destId="{2BFF2D37-5C45-449F-A8FA-79EB61FC1A52}" srcOrd="1" destOrd="0" presId="urn:microsoft.com/office/officeart/2005/8/layout/hierarchy1"/>
    <dgm:cxn modelId="{27799E91-2E5B-49B3-9F1D-F31A86A7B695}" type="presParOf" srcId="{6041CD04-6025-4168-A86B-97000E402594}" destId="{1A27E6ED-ABD8-4A4F-A081-B98F2A58BB80}" srcOrd="1" destOrd="0" presId="urn:microsoft.com/office/officeart/2005/8/layout/hierarchy1"/>
    <dgm:cxn modelId="{CE1AD602-E994-4032-B375-AA5DBE9AA674}" type="presParOf" srcId="{1A27E6ED-ABD8-4A4F-A081-B98F2A58BB80}" destId="{F2383729-FCF3-4017-AEFA-02F3CDBF0FE7}" srcOrd="0" destOrd="0" presId="urn:microsoft.com/office/officeart/2005/8/layout/hierarchy1"/>
    <dgm:cxn modelId="{F838F6F8-102D-464E-A5E0-205222ABC7D5}" type="presParOf" srcId="{1A27E6ED-ABD8-4A4F-A081-B98F2A58BB80}" destId="{C82046C2-E362-4DA5-9D9C-71B81348EE91}" srcOrd="1" destOrd="0" presId="urn:microsoft.com/office/officeart/2005/8/layout/hierarchy1"/>
    <dgm:cxn modelId="{DA96B592-7CD3-47E0-95FD-376BEAABBA92}" type="presParOf" srcId="{C82046C2-E362-4DA5-9D9C-71B81348EE91}" destId="{6F876F19-E61C-4A2E-A50C-F52F2BBE560B}" srcOrd="0" destOrd="0" presId="urn:microsoft.com/office/officeart/2005/8/layout/hierarchy1"/>
    <dgm:cxn modelId="{95ADC99B-0B01-4480-BCBB-8A5A6FF47D3C}" type="presParOf" srcId="{6F876F19-E61C-4A2E-A50C-F52F2BBE560B}" destId="{B28F72D1-EA69-472E-AF2A-460281DB1941}" srcOrd="0" destOrd="0" presId="urn:microsoft.com/office/officeart/2005/8/layout/hierarchy1"/>
    <dgm:cxn modelId="{5ED7A82E-AB01-48DE-ADAE-8E96A0C8335E}" type="presParOf" srcId="{6F876F19-E61C-4A2E-A50C-F52F2BBE560B}" destId="{F8D107D9-C7A3-43F9-B4B8-9A0DBA6DFD4F}" srcOrd="1" destOrd="0" presId="urn:microsoft.com/office/officeart/2005/8/layout/hierarchy1"/>
    <dgm:cxn modelId="{5012186C-2CD2-4A0A-A51A-93CB0717F5B3}" type="presParOf" srcId="{C82046C2-E362-4DA5-9D9C-71B81348EE91}" destId="{D4C929E9-304A-4BE4-8B00-E245C54536FF}" srcOrd="1" destOrd="0" presId="urn:microsoft.com/office/officeart/2005/8/layout/hierarchy1"/>
    <dgm:cxn modelId="{A316EEDA-0090-4F41-9F90-73228D568F84}" type="presParOf" srcId="{D4C929E9-304A-4BE4-8B00-E245C54536FF}" destId="{FE5EAD3D-2FBE-4B47-93B9-E63CEDF7A170}" srcOrd="0" destOrd="0" presId="urn:microsoft.com/office/officeart/2005/8/layout/hierarchy1"/>
    <dgm:cxn modelId="{93146C5E-8D04-4FB4-8E14-FC121C8E0A13}" type="presParOf" srcId="{D4C929E9-304A-4BE4-8B00-E245C54536FF}" destId="{9404C3F2-D10C-451A-9A6A-88BAA10103E9}" srcOrd="1" destOrd="0" presId="urn:microsoft.com/office/officeart/2005/8/layout/hierarchy1"/>
    <dgm:cxn modelId="{F13E9D25-8B9D-4033-94AA-E4935DED3E1D}" type="presParOf" srcId="{9404C3F2-D10C-451A-9A6A-88BAA10103E9}" destId="{7A06E42B-A965-4CBA-B98E-83AEAE519F25}" srcOrd="0" destOrd="0" presId="urn:microsoft.com/office/officeart/2005/8/layout/hierarchy1"/>
    <dgm:cxn modelId="{CA95AF83-2837-4D33-9CE1-6282CD673441}" type="presParOf" srcId="{7A06E42B-A965-4CBA-B98E-83AEAE519F25}" destId="{E1B2E5C4-FD0B-4D77-874F-5D7DA0E220A1}" srcOrd="0" destOrd="0" presId="urn:microsoft.com/office/officeart/2005/8/layout/hierarchy1"/>
    <dgm:cxn modelId="{D3E7D00B-A4D0-4257-95D0-07651B01E5A4}" type="presParOf" srcId="{7A06E42B-A965-4CBA-B98E-83AEAE519F25}" destId="{5E5CDE77-5185-4F9B-8E9D-23EB31009948}" srcOrd="1" destOrd="0" presId="urn:microsoft.com/office/officeart/2005/8/layout/hierarchy1"/>
    <dgm:cxn modelId="{F89A40C8-D60D-4A52-844C-78ECD4430421}" type="presParOf" srcId="{9404C3F2-D10C-451A-9A6A-88BAA10103E9}" destId="{A5E4543B-3CD3-4A8C-B7EC-2D9B96149A65}" srcOrd="1" destOrd="0" presId="urn:microsoft.com/office/officeart/2005/8/layout/hierarchy1"/>
    <dgm:cxn modelId="{A048B07D-1D5D-457E-9691-902ECEE1F91D}" type="presParOf" srcId="{D4C929E9-304A-4BE4-8B00-E245C54536FF}" destId="{33C5C621-B5A2-4D3E-BAB1-8086877579C1}" srcOrd="2" destOrd="0" presId="urn:microsoft.com/office/officeart/2005/8/layout/hierarchy1"/>
    <dgm:cxn modelId="{51C1ECAD-B40F-4034-B63C-E9BEA06A747F}" type="presParOf" srcId="{D4C929E9-304A-4BE4-8B00-E245C54536FF}" destId="{90C16825-F3FC-4861-A619-BB8F33C423E0}" srcOrd="3" destOrd="0" presId="urn:microsoft.com/office/officeart/2005/8/layout/hierarchy1"/>
    <dgm:cxn modelId="{A144ED67-C99E-46A2-896A-3FDD2F6EB5B2}" type="presParOf" srcId="{90C16825-F3FC-4861-A619-BB8F33C423E0}" destId="{4E6F6C65-6CCF-4166-8C11-50D62B1C1B9A}" srcOrd="0" destOrd="0" presId="urn:microsoft.com/office/officeart/2005/8/layout/hierarchy1"/>
    <dgm:cxn modelId="{C7281A0D-FE3F-4EF9-8B1F-01A997789EB1}" type="presParOf" srcId="{4E6F6C65-6CCF-4166-8C11-50D62B1C1B9A}" destId="{CA54A70A-A8FC-4435-B497-CDBED48029A9}" srcOrd="0" destOrd="0" presId="urn:microsoft.com/office/officeart/2005/8/layout/hierarchy1"/>
    <dgm:cxn modelId="{0314D712-15CB-4BBB-AE98-033A56A167B1}" type="presParOf" srcId="{4E6F6C65-6CCF-4166-8C11-50D62B1C1B9A}" destId="{2CA80290-D541-4015-BBD6-276748F06DD8}" srcOrd="1" destOrd="0" presId="urn:microsoft.com/office/officeart/2005/8/layout/hierarchy1"/>
    <dgm:cxn modelId="{227F27FB-E53E-496C-9B01-3551C07FC809}" type="presParOf" srcId="{90C16825-F3FC-4861-A619-BB8F33C423E0}" destId="{17C92311-E7FB-4F0E-AA78-1B8459E26B31}" srcOrd="1" destOrd="0" presId="urn:microsoft.com/office/officeart/2005/8/layout/hierarchy1"/>
    <dgm:cxn modelId="{3204B392-9643-49D3-AF13-58AA03EBD071}" type="presParOf" srcId="{1A27E6ED-ABD8-4A4F-A081-B98F2A58BB80}" destId="{69B317DA-FC1B-4E8A-9C35-598C07E5A234}" srcOrd="2" destOrd="0" presId="urn:microsoft.com/office/officeart/2005/8/layout/hierarchy1"/>
    <dgm:cxn modelId="{66401C16-2075-4154-AEC0-4A2CC4AB3CB6}" type="presParOf" srcId="{1A27E6ED-ABD8-4A4F-A081-B98F2A58BB80}" destId="{021F2AE9-5F64-4F02-AF5F-A991BF514C9A}" srcOrd="3" destOrd="0" presId="urn:microsoft.com/office/officeart/2005/8/layout/hierarchy1"/>
    <dgm:cxn modelId="{6BF4F9CC-861E-49BB-A564-8B7EDBBA8C38}" type="presParOf" srcId="{021F2AE9-5F64-4F02-AF5F-A991BF514C9A}" destId="{EE919DB1-8103-404B-8FA1-ECD70769E2C0}" srcOrd="0" destOrd="0" presId="urn:microsoft.com/office/officeart/2005/8/layout/hierarchy1"/>
    <dgm:cxn modelId="{C1DDC2CB-2983-41D0-B2F5-8F461A8C60E8}" type="presParOf" srcId="{EE919DB1-8103-404B-8FA1-ECD70769E2C0}" destId="{237CA99C-D4D5-4D4D-99A9-992868D1DF36}" srcOrd="0" destOrd="0" presId="urn:microsoft.com/office/officeart/2005/8/layout/hierarchy1"/>
    <dgm:cxn modelId="{5E5C32EE-06F2-4D02-87A3-2E586EDF2E13}" type="presParOf" srcId="{EE919DB1-8103-404B-8FA1-ECD70769E2C0}" destId="{C457D585-EC6E-45F3-BCFE-22E9403B9A3F}" srcOrd="1" destOrd="0" presId="urn:microsoft.com/office/officeart/2005/8/layout/hierarchy1"/>
    <dgm:cxn modelId="{8074E880-FD5D-4C44-8509-AC0CDF2EB10D}" type="presParOf" srcId="{021F2AE9-5F64-4F02-AF5F-A991BF514C9A}" destId="{5A827622-0D13-4233-A60F-890C9D5562BA}" srcOrd="1" destOrd="0" presId="urn:microsoft.com/office/officeart/2005/8/layout/hierarchy1"/>
    <dgm:cxn modelId="{3551D109-5B5A-4B1E-8F25-F28D1F68D316}" type="presParOf" srcId="{5A827622-0D13-4233-A60F-890C9D5562BA}" destId="{9B13C7AD-E755-4859-95D8-333315EDAB53}" srcOrd="0" destOrd="0" presId="urn:microsoft.com/office/officeart/2005/8/layout/hierarchy1"/>
    <dgm:cxn modelId="{9B17C03F-9C98-4F26-9E68-FB52E3BB1576}" type="presParOf" srcId="{5A827622-0D13-4233-A60F-890C9D5562BA}" destId="{F6D5FCDB-F5AE-4DCC-A353-29581ABDA4AF}" srcOrd="1" destOrd="0" presId="urn:microsoft.com/office/officeart/2005/8/layout/hierarchy1"/>
    <dgm:cxn modelId="{B6194530-BD6C-413D-9177-8EB27FFE9DBB}" type="presParOf" srcId="{F6D5FCDB-F5AE-4DCC-A353-29581ABDA4AF}" destId="{80246019-BDA5-4348-B622-6514C72A2408}" srcOrd="0" destOrd="0" presId="urn:microsoft.com/office/officeart/2005/8/layout/hierarchy1"/>
    <dgm:cxn modelId="{3FF2BAB1-7F17-4817-9FFA-AD8996764ABC}" type="presParOf" srcId="{80246019-BDA5-4348-B622-6514C72A2408}" destId="{AB8B465D-9CCB-4D7B-B1CB-43D1006B27F2}" srcOrd="0" destOrd="0" presId="urn:microsoft.com/office/officeart/2005/8/layout/hierarchy1"/>
    <dgm:cxn modelId="{B07A34B7-4890-49BF-AEA9-C93FC2244B41}" type="presParOf" srcId="{80246019-BDA5-4348-B622-6514C72A2408}" destId="{3A231787-DC4C-4162-BC9C-D81E514BFB89}" srcOrd="1" destOrd="0" presId="urn:microsoft.com/office/officeart/2005/8/layout/hierarchy1"/>
    <dgm:cxn modelId="{A827F6A5-C637-4DF4-819D-4598D004F851}" type="presParOf" srcId="{F6D5FCDB-F5AE-4DCC-A353-29581ABDA4AF}" destId="{7EF185B6-886E-4287-AD89-21F831FD535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97DACB9-0574-41F4-859D-28D50EEDDCC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3DEFE2B-DCEB-4656-88CC-13CC004FD5B2}">
      <dgm:prSet phldrT="[文本]" custT="1"/>
      <dgm:spPr/>
      <dgm:t>
        <a:bodyPr/>
        <a:lstStyle/>
        <a:p>
          <a:r>
            <a:rPr lang="en-US" altLang="zh-CN" sz="1400"/>
            <a:t>A</a:t>
          </a:r>
        </a:p>
        <a:p>
          <a:r>
            <a:rPr lang="en-US" altLang="zh-CN" sz="1400"/>
            <a:t>1</a:t>
          </a:r>
          <a:endParaRPr lang="zh-CN" altLang="en-US" sz="1400"/>
        </a:p>
      </dgm:t>
    </dgm:pt>
    <dgm:pt modelId="{79263E84-8C41-44C7-90FC-F4928AC45931}" type="parTrans" cxnId="{A6147F16-5CA9-4A35-9665-8B179D0D1DCC}">
      <dgm:prSet/>
      <dgm:spPr/>
      <dgm:t>
        <a:bodyPr/>
        <a:lstStyle/>
        <a:p>
          <a:endParaRPr lang="zh-CN" altLang="en-US" sz="1400"/>
        </a:p>
      </dgm:t>
    </dgm:pt>
    <dgm:pt modelId="{90BD22FE-7142-4E66-8F96-D9F86E2B392A}" type="sibTrans" cxnId="{A6147F16-5CA9-4A35-9665-8B179D0D1DCC}">
      <dgm:prSet/>
      <dgm:spPr/>
      <dgm:t>
        <a:bodyPr/>
        <a:lstStyle/>
        <a:p>
          <a:endParaRPr lang="zh-CN" altLang="en-US" sz="1400"/>
        </a:p>
      </dgm:t>
    </dgm:pt>
    <dgm:pt modelId="{FDDE8536-F29A-4A4F-BA25-C358B8B7E2D8}">
      <dgm:prSet phldrT="[文本]" custT="1"/>
      <dgm:spPr/>
      <dgm:t>
        <a:bodyPr/>
        <a:lstStyle/>
        <a:p>
          <a:r>
            <a:rPr lang="en-US" altLang="zh-CN" sz="1400"/>
            <a:t>B</a:t>
          </a:r>
        </a:p>
        <a:p>
          <a:r>
            <a:rPr lang="en-US" altLang="zh-CN" sz="1400"/>
            <a:t>2</a:t>
          </a:r>
          <a:endParaRPr lang="zh-CN" altLang="en-US" sz="1400"/>
        </a:p>
      </dgm:t>
    </dgm:pt>
    <dgm:pt modelId="{4D2FFF07-A9D9-41A1-89AB-7AD47A7DA691}" type="parTrans" cxnId="{6B36CC3D-38E2-4C84-88B1-24E68B9EF93E}">
      <dgm:prSet/>
      <dgm:spPr/>
      <dgm:t>
        <a:bodyPr/>
        <a:lstStyle/>
        <a:p>
          <a:endParaRPr lang="zh-CN" altLang="en-US" sz="1400"/>
        </a:p>
      </dgm:t>
    </dgm:pt>
    <dgm:pt modelId="{FFB9E49A-3923-4D64-A6B6-F1544AB6FD46}" type="sibTrans" cxnId="{6B36CC3D-38E2-4C84-88B1-24E68B9EF93E}">
      <dgm:prSet/>
      <dgm:spPr/>
      <dgm:t>
        <a:bodyPr/>
        <a:lstStyle/>
        <a:p>
          <a:endParaRPr lang="zh-CN" altLang="en-US" sz="1400"/>
        </a:p>
      </dgm:t>
    </dgm:pt>
    <dgm:pt modelId="{2118D52D-9807-48BD-AE41-B38310832C63}">
      <dgm:prSet phldrT="[文本]" custT="1"/>
      <dgm:spPr/>
      <dgm:t>
        <a:bodyPr/>
        <a:lstStyle/>
        <a:p>
          <a:r>
            <a:rPr lang="en-US" altLang="zh-CN" sz="1400"/>
            <a:t>D</a:t>
          </a:r>
        </a:p>
        <a:p>
          <a:r>
            <a:rPr lang="en-US" altLang="zh-CN" sz="1400"/>
            <a:t>4</a:t>
          </a:r>
          <a:endParaRPr lang="zh-CN" altLang="en-US" sz="1400"/>
        </a:p>
      </dgm:t>
    </dgm:pt>
    <dgm:pt modelId="{8ED05709-7467-4608-8391-31BB59D7423E}" type="parTrans" cxnId="{A46F9431-ADAA-4BF1-B92D-EBC1A4471A1B}">
      <dgm:prSet/>
      <dgm:spPr/>
      <dgm:t>
        <a:bodyPr/>
        <a:lstStyle/>
        <a:p>
          <a:endParaRPr lang="zh-CN" altLang="en-US" sz="1400"/>
        </a:p>
      </dgm:t>
    </dgm:pt>
    <dgm:pt modelId="{1A690638-B56A-4ED6-A6BC-F4718B882BE3}" type="sibTrans" cxnId="{A46F9431-ADAA-4BF1-B92D-EBC1A4471A1B}">
      <dgm:prSet/>
      <dgm:spPr/>
      <dgm:t>
        <a:bodyPr/>
        <a:lstStyle/>
        <a:p>
          <a:endParaRPr lang="zh-CN" altLang="en-US" sz="1400"/>
        </a:p>
      </dgm:t>
    </dgm:pt>
    <dgm:pt modelId="{DF06823A-47F9-476F-9204-FF01CD154BF9}">
      <dgm:prSet phldrT="[文本]" custT="1"/>
      <dgm:spPr/>
      <dgm:t>
        <a:bodyPr/>
        <a:lstStyle/>
        <a:p>
          <a:r>
            <a:rPr lang="en-US" altLang="zh-CN" sz="1400"/>
            <a:t>C</a:t>
          </a:r>
        </a:p>
        <a:p>
          <a:r>
            <a:rPr lang="en-US" altLang="zh-CN" sz="1400"/>
            <a:t>3</a:t>
          </a:r>
          <a:endParaRPr lang="zh-CN" altLang="en-US" sz="1400"/>
        </a:p>
      </dgm:t>
    </dgm:pt>
    <dgm:pt modelId="{0E219113-2512-4784-A77A-AFF65E1D69A9}" type="parTrans" cxnId="{3A10F2C3-3A87-45A6-8B74-0A42A04F8C9D}">
      <dgm:prSet/>
      <dgm:spPr/>
      <dgm:t>
        <a:bodyPr/>
        <a:lstStyle/>
        <a:p>
          <a:endParaRPr lang="zh-CN" altLang="en-US" sz="1400"/>
        </a:p>
      </dgm:t>
    </dgm:pt>
    <dgm:pt modelId="{D0883747-F18D-44E1-AB48-E81B814D5EDF}" type="sibTrans" cxnId="{3A10F2C3-3A87-45A6-8B74-0A42A04F8C9D}">
      <dgm:prSet/>
      <dgm:spPr/>
      <dgm:t>
        <a:bodyPr/>
        <a:lstStyle/>
        <a:p>
          <a:endParaRPr lang="zh-CN" altLang="en-US" sz="1400"/>
        </a:p>
      </dgm:t>
    </dgm:pt>
    <dgm:pt modelId="{484F2306-4AA0-4FC5-975C-0C3AD4C6E026}">
      <dgm:prSet custT="1"/>
      <dgm:spPr/>
      <dgm:t>
        <a:bodyPr/>
        <a:lstStyle/>
        <a:p>
          <a:r>
            <a:rPr lang="en-US" altLang="zh-CN" sz="1400"/>
            <a:t>F</a:t>
          </a:r>
        </a:p>
        <a:p>
          <a:r>
            <a:rPr lang="en-US" altLang="zh-CN" sz="1400"/>
            <a:t>6</a:t>
          </a:r>
          <a:endParaRPr lang="zh-CN" altLang="en-US" sz="1400"/>
        </a:p>
      </dgm:t>
    </dgm:pt>
    <dgm:pt modelId="{3B699338-6328-475B-B6BA-C7D12E8D737E}" type="parTrans" cxnId="{7912893B-C543-41B6-B09D-8E5B2A4C343B}">
      <dgm:prSet/>
      <dgm:spPr/>
      <dgm:t>
        <a:bodyPr/>
        <a:lstStyle/>
        <a:p>
          <a:endParaRPr lang="zh-CN" altLang="en-US" sz="1400"/>
        </a:p>
      </dgm:t>
    </dgm:pt>
    <dgm:pt modelId="{9B655E85-E024-48FD-B0C5-C7D9B7648D9F}" type="sibTrans" cxnId="{7912893B-C543-41B6-B09D-8E5B2A4C343B}">
      <dgm:prSet/>
      <dgm:spPr/>
      <dgm:t>
        <a:bodyPr/>
        <a:lstStyle/>
        <a:p>
          <a:endParaRPr lang="zh-CN" altLang="en-US" sz="1400"/>
        </a:p>
      </dgm:t>
    </dgm:pt>
    <dgm:pt modelId="{FE4E0104-8CB4-4D78-A9BE-B10DA1A9B40A}">
      <dgm:prSet custT="1"/>
      <dgm:spPr/>
      <dgm:t>
        <a:bodyPr/>
        <a:lstStyle/>
        <a:p>
          <a:r>
            <a:rPr lang="en-US" altLang="zh-CN" sz="1400"/>
            <a:t>G</a:t>
          </a:r>
        </a:p>
        <a:p>
          <a:r>
            <a:rPr lang="en-US" altLang="zh-CN" sz="1400"/>
            <a:t>7</a:t>
          </a:r>
          <a:endParaRPr lang="zh-CN" altLang="en-US" sz="1400"/>
        </a:p>
      </dgm:t>
    </dgm:pt>
    <dgm:pt modelId="{8650B482-5003-4F28-A625-8CBD49743442}" type="parTrans" cxnId="{2EEC2321-8E57-476A-9D95-24130CCBFA25}">
      <dgm:prSet/>
      <dgm:spPr/>
      <dgm:t>
        <a:bodyPr/>
        <a:lstStyle/>
        <a:p>
          <a:endParaRPr lang="zh-CN" altLang="en-US" sz="1400"/>
        </a:p>
      </dgm:t>
    </dgm:pt>
    <dgm:pt modelId="{4136B559-90C9-4100-9C90-4A8C777BCE9D}" type="sibTrans" cxnId="{2EEC2321-8E57-476A-9D95-24130CCBFA25}">
      <dgm:prSet/>
      <dgm:spPr/>
      <dgm:t>
        <a:bodyPr/>
        <a:lstStyle/>
        <a:p>
          <a:endParaRPr lang="zh-CN" altLang="en-US" sz="1400"/>
        </a:p>
      </dgm:t>
    </dgm:pt>
    <dgm:pt modelId="{0CF6F9D2-A17F-4D1D-A4B3-37BDE50430BF}">
      <dgm:prSet custT="1"/>
      <dgm:spPr/>
      <dgm:t>
        <a:bodyPr/>
        <a:lstStyle/>
        <a:p>
          <a:r>
            <a:rPr lang="en-GB" sz="1400"/>
            <a:t>E</a:t>
          </a:r>
        </a:p>
        <a:p>
          <a:r>
            <a:rPr lang="en-GB" sz="1400"/>
            <a:t>5</a:t>
          </a:r>
        </a:p>
      </dgm:t>
    </dgm:pt>
    <dgm:pt modelId="{2AC24A0F-8BA8-41B0-93A7-F48CA5BDFEB1}" type="parTrans" cxnId="{BA231E5F-466B-40D6-8E40-89D1F6B84FE7}">
      <dgm:prSet/>
      <dgm:spPr/>
      <dgm:t>
        <a:bodyPr/>
        <a:lstStyle/>
        <a:p>
          <a:endParaRPr lang="en-GB" sz="1400"/>
        </a:p>
      </dgm:t>
    </dgm:pt>
    <dgm:pt modelId="{B0951813-0D61-4E11-B9D5-DAF0CFE78D5F}" type="sibTrans" cxnId="{BA231E5F-466B-40D6-8E40-89D1F6B84FE7}">
      <dgm:prSet/>
      <dgm:spPr/>
      <dgm:t>
        <a:bodyPr/>
        <a:lstStyle/>
        <a:p>
          <a:endParaRPr lang="en-GB" sz="1400"/>
        </a:p>
      </dgm:t>
    </dgm:pt>
    <dgm:pt modelId="{321F3672-BDF2-42EB-8213-CF3021717CE3}" type="pres">
      <dgm:prSet presAssocID="{B97DACB9-0574-41F4-859D-28D50EEDDC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041CD04-6025-4168-A86B-97000E402594}" type="pres">
      <dgm:prSet presAssocID="{13DEFE2B-DCEB-4656-88CC-13CC004FD5B2}" presName="hierRoot1" presStyleCnt="0"/>
      <dgm:spPr/>
    </dgm:pt>
    <dgm:pt modelId="{3E198A9F-F2B2-4478-BF82-7BD969EA6508}" type="pres">
      <dgm:prSet presAssocID="{13DEFE2B-DCEB-4656-88CC-13CC004FD5B2}" presName="composite" presStyleCnt="0"/>
      <dgm:spPr/>
    </dgm:pt>
    <dgm:pt modelId="{1A4874A7-1553-40D4-8173-DCAF40850F8B}" type="pres">
      <dgm:prSet presAssocID="{13DEFE2B-DCEB-4656-88CC-13CC004FD5B2}" presName="background" presStyleLbl="node0" presStyleIdx="0" presStyleCnt="1"/>
      <dgm:spPr/>
    </dgm:pt>
    <dgm:pt modelId="{2BFF2D37-5C45-449F-A8FA-79EB61FC1A52}" type="pres">
      <dgm:prSet presAssocID="{13DEFE2B-DCEB-4656-88CC-13CC004FD5B2}" presName="text" presStyleLbl="fgAcc0" presStyleIdx="0" presStyleCnt="1" custLinFactNeighborX="-17459" custLinFactNeighborY="1216">
        <dgm:presLayoutVars>
          <dgm:chPref val="3"/>
        </dgm:presLayoutVars>
      </dgm:prSet>
      <dgm:spPr/>
    </dgm:pt>
    <dgm:pt modelId="{1A27E6ED-ABD8-4A4F-A081-B98F2A58BB80}" type="pres">
      <dgm:prSet presAssocID="{13DEFE2B-DCEB-4656-88CC-13CC004FD5B2}" presName="hierChild2" presStyleCnt="0"/>
      <dgm:spPr/>
    </dgm:pt>
    <dgm:pt modelId="{F2383729-FCF3-4017-AEFA-02F3CDBF0FE7}" type="pres">
      <dgm:prSet presAssocID="{4D2FFF07-A9D9-41A1-89AB-7AD47A7DA691}" presName="Name10" presStyleLbl="parChTrans1D2" presStyleIdx="0" presStyleCnt="2"/>
      <dgm:spPr/>
    </dgm:pt>
    <dgm:pt modelId="{C82046C2-E362-4DA5-9D9C-71B81348EE91}" type="pres">
      <dgm:prSet presAssocID="{FDDE8536-F29A-4A4F-BA25-C358B8B7E2D8}" presName="hierRoot2" presStyleCnt="0"/>
      <dgm:spPr/>
    </dgm:pt>
    <dgm:pt modelId="{6F876F19-E61C-4A2E-A50C-F52F2BBE560B}" type="pres">
      <dgm:prSet presAssocID="{FDDE8536-F29A-4A4F-BA25-C358B8B7E2D8}" presName="composite2" presStyleCnt="0"/>
      <dgm:spPr/>
    </dgm:pt>
    <dgm:pt modelId="{B28F72D1-EA69-472E-AF2A-460281DB1941}" type="pres">
      <dgm:prSet presAssocID="{FDDE8536-F29A-4A4F-BA25-C358B8B7E2D8}" presName="background2" presStyleLbl="node2" presStyleIdx="0" presStyleCnt="2"/>
      <dgm:spPr/>
    </dgm:pt>
    <dgm:pt modelId="{F8D107D9-C7A3-43F9-B4B8-9A0DBA6DFD4F}" type="pres">
      <dgm:prSet presAssocID="{FDDE8536-F29A-4A4F-BA25-C358B8B7E2D8}" presName="text2" presStyleLbl="fgAcc2" presStyleIdx="0" presStyleCnt="2" custLinFactNeighborX="-19694" custLinFactNeighborY="-2202">
        <dgm:presLayoutVars>
          <dgm:chPref val="3"/>
        </dgm:presLayoutVars>
      </dgm:prSet>
      <dgm:spPr/>
    </dgm:pt>
    <dgm:pt modelId="{D4C929E9-304A-4BE4-8B00-E245C54536FF}" type="pres">
      <dgm:prSet presAssocID="{FDDE8536-F29A-4A4F-BA25-C358B8B7E2D8}" presName="hierChild3" presStyleCnt="0"/>
      <dgm:spPr/>
    </dgm:pt>
    <dgm:pt modelId="{FE5EAD3D-2FBE-4B47-93B9-E63CEDF7A170}" type="pres">
      <dgm:prSet presAssocID="{8ED05709-7467-4608-8391-31BB59D7423E}" presName="Name17" presStyleLbl="parChTrans1D3" presStyleIdx="0" presStyleCnt="4"/>
      <dgm:spPr/>
    </dgm:pt>
    <dgm:pt modelId="{9404C3F2-D10C-451A-9A6A-88BAA10103E9}" type="pres">
      <dgm:prSet presAssocID="{2118D52D-9807-48BD-AE41-B38310832C63}" presName="hierRoot3" presStyleCnt="0"/>
      <dgm:spPr/>
    </dgm:pt>
    <dgm:pt modelId="{7A06E42B-A965-4CBA-B98E-83AEAE519F25}" type="pres">
      <dgm:prSet presAssocID="{2118D52D-9807-48BD-AE41-B38310832C63}" presName="composite3" presStyleCnt="0"/>
      <dgm:spPr/>
    </dgm:pt>
    <dgm:pt modelId="{E1B2E5C4-FD0B-4D77-874F-5D7DA0E220A1}" type="pres">
      <dgm:prSet presAssocID="{2118D52D-9807-48BD-AE41-B38310832C63}" presName="background3" presStyleLbl="node3" presStyleIdx="0" presStyleCnt="4"/>
      <dgm:spPr/>
    </dgm:pt>
    <dgm:pt modelId="{5E5CDE77-5185-4F9B-8E9D-23EB31009948}" type="pres">
      <dgm:prSet presAssocID="{2118D52D-9807-48BD-AE41-B38310832C63}" presName="text3" presStyleLbl="fgAcc3" presStyleIdx="0" presStyleCnt="4" custLinFactNeighborX="-19694" custLinFactNeighborY="-4257">
        <dgm:presLayoutVars>
          <dgm:chPref val="3"/>
        </dgm:presLayoutVars>
      </dgm:prSet>
      <dgm:spPr/>
    </dgm:pt>
    <dgm:pt modelId="{A5E4543B-3CD3-4A8C-B7EC-2D9B96149A65}" type="pres">
      <dgm:prSet presAssocID="{2118D52D-9807-48BD-AE41-B38310832C63}" presName="hierChild4" presStyleCnt="0"/>
      <dgm:spPr/>
    </dgm:pt>
    <dgm:pt modelId="{830162CC-137B-48AB-AF94-E90E35DC6ACC}" type="pres">
      <dgm:prSet presAssocID="{2AC24A0F-8BA8-41B0-93A7-F48CA5BDFEB1}" presName="Name17" presStyleLbl="parChTrans1D3" presStyleIdx="1" presStyleCnt="4"/>
      <dgm:spPr/>
    </dgm:pt>
    <dgm:pt modelId="{258D12F5-D108-4E56-810D-4EF1451B6ED2}" type="pres">
      <dgm:prSet presAssocID="{0CF6F9D2-A17F-4D1D-A4B3-37BDE50430BF}" presName="hierRoot3" presStyleCnt="0"/>
      <dgm:spPr/>
    </dgm:pt>
    <dgm:pt modelId="{42C54217-965B-4ECB-8323-B655BE781F7B}" type="pres">
      <dgm:prSet presAssocID="{0CF6F9D2-A17F-4D1D-A4B3-37BDE50430BF}" presName="composite3" presStyleCnt="0"/>
      <dgm:spPr/>
    </dgm:pt>
    <dgm:pt modelId="{6C876FF8-C634-4DB7-B1E1-C842F5D32F5B}" type="pres">
      <dgm:prSet presAssocID="{0CF6F9D2-A17F-4D1D-A4B3-37BDE50430BF}" presName="background3" presStyleLbl="node3" presStyleIdx="1" presStyleCnt="4"/>
      <dgm:spPr/>
    </dgm:pt>
    <dgm:pt modelId="{66102F45-F152-41CF-BF53-3363D469B409}" type="pres">
      <dgm:prSet presAssocID="{0CF6F9D2-A17F-4D1D-A4B3-37BDE50430BF}" presName="text3" presStyleLbl="fgAcc3" presStyleIdx="1" presStyleCnt="4" custLinFactNeighborX="-19308" custLinFactNeighborY="-2433">
        <dgm:presLayoutVars>
          <dgm:chPref val="3"/>
        </dgm:presLayoutVars>
      </dgm:prSet>
      <dgm:spPr/>
    </dgm:pt>
    <dgm:pt modelId="{68210C43-D046-4E64-83F1-3EF7AA407275}" type="pres">
      <dgm:prSet presAssocID="{0CF6F9D2-A17F-4D1D-A4B3-37BDE50430BF}" presName="hierChild4" presStyleCnt="0"/>
      <dgm:spPr/>
    </dgm:pt>
    <dgm:pt modelId="{33C5C621-B5A2-4D3E-BAB1-8086877579C1}" type="pres">
      <dgm:prSet presAssocID="{3B699338-6328-475B-B6BA-C7D12E8D737E}" presName="Name17" presStyleLbl="parChTrans1D3" presStyleIdx="2" presStyleCnt="4"/>
      <dgm:spPr/>
    </dgm:pt>
    <dgm:pt modelId="{90C16825-F3FC-4861-A619-BB8F33C423E0}" type="pres">
      <dgm:prSet presAssocID="{484F2306-4AA0-4FC5-975C-0C3AD4C6E026}" presName="hierRoot3" presStyleCnt="0"/>
      <dgm:spPr/>
    </dgm:pt>
    <dgm:pt modelId="{4E6F6C65-6CCF-4166-8C11-50D62B1C1B9A}" type="pres">
      <dgm:prSet presAssocID="{484F2306-4AA0-4FC5-975C-0C3AD4C6E026}" presName="composite3" presStyleCnt="0"/>
      <dgm:spPr/>
    </dgm:pt>
    <dgm:pt modelId="{CA54A70A-A8FC-4435-B497-CDBED48029A9}" type="pres">
      <dgm:prSet presAssocID="{484F2306-4AA0-4FC5-975C-0C3AD4C6E026}" presName="background3" presStyleLbl="node3" presStyleIdx="2" presStyleCnt="4"/>
      <dgm:spPr/>
    </dgm:pt>
    <dgm:pt modelId="{2CA80290-D541-4015-BBD6-276748F06DD8}" type="pres">
      <dgm:prSet presAssocID="{484F2306-4AA0-4FC5-975C-0C3AD4C6E026}" presName="text3" presStyleLbl="fgAcc3" presStyleIdx="2" presStyleCnt="4" custLinFactNeighborX="-26259" custLinFactNeighborY="-3649">
        <dgm:presLayoutVars>
          <dgm:chPref val="3"/>
        </dgm:presLayoutVars>
      </dgm:prSet>
      <dgm:spPr/>
    </dgm:pt>
    <dgm:pt modelId="{17C92311-E7FB-4F0E-AA78-1B8459E26B31}" type="pres">
      <dgm:prSet presAssocID="{484F2306-4AA0-4FC5-975C-0C3AD4C6E026}" presName="hierChild4" presStyleCnt="0"/>
      <dgm:spPr/>
    </dgm:pt>
    <dgm:pt modelId="{69B317DA-FC1B-4E8A-9C35-598C07E5A234}" type="pres">
      <dgm:prSet presAssocID="{0E219113-2512-4784-A77A-AFF65E1D69A9}" presName="Name10" presStyleLbl="parChTrans1D2" presStyleIdx="1" presStyleCnt="2"/>
      <dgm:spPr/>
    </dgm:pt>
    <dgm:pt modelId="{021F2AE9-5F64-4F02-AF5F-A991BF514C9A}" type="pres">
      <dgm:prSet presAssocID="{DF06823A-47F9-476F-9204-FF01CD154BF9}" presName="hierRoot2" presStyleCnt="0"/>
      <dgm:spPr/>
    </dgm:pt>
    <dgm:pt modelId="{EE919DB1-8103-404B-8FA1-ECD70769E2C0}" type="pres">
      <dgm:prSet presAssocID="{DF06823A-47F9-476F-9204-FF01CD154BF9}" presName="composite2" presStyleCnt="0"/>
      <dgm:spPr/>
    </dgm:pt>
    <dgm:pt modelId="{237CA99C-D4D5-4D4D-99A9-992868D1DF36}" type="pres">
      <dgm:prSet presAssocID="{DF06823A-47F9-476F-9204-FF01CD154BF9}" presName="background2" presStyleLbl="node2" presStyleIdx="1" presStyleCnt="2"/>
      <dgm:spPr/>
    </dgm:pt>
    <dgm:pt modelId="{C457D585-EC6E-45F3-BCFE-22E9403B9A3F}" type="pres">
      <dgm:prSet presAssocID="{DF06823A-47F9-476F-9204-FF01CD154BF9}" presName="text2" presStyleLbl="fgAcc2" presStyleIdx="1" presStyleCnt="2" custLinFactNeighborX="44128">
        <dgm:presLayoutVars>
          <dgm:chPref val="3"/>
        </dgm:presLayoutVars>
      </dgm:prSet>
      <dgm:spPr/>
    </dgm:pt>
    <dgm:pt modelId="{5A827622-0D13-4233-A60F-890C9D5562BA}" type="pres">
      <dgm:prSet presAssocID="{DF06823A-47F9-476F-9204-FF01CD154BF9}" presName="hierChild3" presStyleCnt="0"/>
      <dgm:spPr/>
    </dgm:pt>
    <dgm:pt modelId="{9B13C7AD-E755-4859-95D8-333315EDAB53}" type="pres">
      <dgm:prSet presAssocID="{8650B482-5003-4F28-A625-8CBD49743442}" presName="Name17" presStyleLbl="parChTrans1D3" presStyleIdx="3" presStyleCnt="4"/>
      <dgm:spPr/>
    </dgm:pt>
    <dgm:pt modelId="{F6D5FCDB-F5AE-4DCC-A353-29581ABDA4AF}" type="pres">
      <dgm:prSet presAssocID="{FE4E0104-8CB4-4D78-A9BE-B10DA1A9B40A}" presName="hierRoot3" presStyleCnt="0"/>
      <dgm:spPr/>
    </dgm:pt>
    <dgm:pt modelId="{80246019-BDA5-4348-B622-6514C72A2408}" type="pres">
      <dgm:prSet presAssocID="{FE4E0104-8CB4-4D78-A9BE-B10DA1A9B40A}" presName="composite3" presStyleCnt="0"/>
      <dgm:spPr/>
    </dgm:pt>
    <dgm:pt modelId="{AB8B465D-9CCB-4D7B-B1CB-43D1006B27F2}" type="pres">
      <dgm:prSet presAssocID="{FE4E0104-8CB4-4D78-A9BE-B10DA1A9B40A}" presName="background3" presStyleLbl="node3" presStyleIdx="3" presStyleCnt="4"/>
      <dgm:spPr/>
    </dgm:pt>
    <dgm:pt modelId="{3A231787-DC4C-4162-BC9C-D81E514BFB89}" type="pres">
      <dgm:prSet presAssocID="{FE4E0104-8CB4-4D78-A9BE-B10DA1A9B40A}" presName="text3" presStyleLbl="fgAcc3" presStyleIdx="3" presStyleCnt="4" custLinFactNeighborX="-30760" custLinFactNeighborY="-3649">
        <dgm:presLayoutVars>
          <dgm:chPref val="3"/>
        </dgm:presLayoutVars>
      </dgm:prSet>
      <dgm:spPr/>
    </dgm:pt>
    <dgm:pt modelId="{7EF185B6-886E-4287-AD89-21F831FD5357}" type="pres">
      <dgm:prSet presAssocID="{FE4E0104-8CB4-4D78-A9BE-B10DA1A9B40A}" presName="hierChild4" presStyleCnt="0"/>
      <dgm:spPr/>
    </dgm:pt>
  </dgm:ptLst>
  <dgm:cxnLst>
    <dgm:cxn modelId="{79594707-4A85-4AA8-B25F-62C87784D3CC}" type="presOf" srcId="{8ED05709-7467-4608-8391-31BB59D7423E}" destId="{FE5EAD3D-2FBE-4B47-93B9-E63CEDF7A170}" srcOrd="0" destOrd="0" presId="urn:microsoft.com/office/officeart/2005/8/layout/hierarchy1"/>
    <dgm:cxn modelId="{A6147F16-5CA9-4A35-9665-8B179D0D1DCC}" srcId="{B97DACB9-0574-41F4-859D-28D50EEDDCC6}" destId="{13DEFE2B-DCEB-4656-88CC-13CC004FD5B2}" srcOrd="0" destOrd="0" parTransId="{79263E84-8C41-44C7-90FC-F4928AC45931}" sibTransId="{90BD22FE-7142-4E66-8F96-D9F86E2B392A}"/>
    <dgm:cxn modelId="{2EEC2321-8E57-476A-9D95-24130CCBFA25}" srcId="{DF06823A-47F9-476F-9204-FF01CD154BF9}" destId="{FE4E0104-8CB4-4D78-A9BE-B10DA1A9B40A}" srcOrd="0" destOrd="0" parTransId="{8650B482-5003-4F28-A625-8CBD49743442}" sibTransId="{4136B559-90C9-4100-9C90-4A8C777BCE9D}"/>
    <dgm:cxn modelId="{A46F9431-ADAA-4BF1-B92D-EBC1A4471A1B}" srcId="{FDDE8536-F29A-4A4F-BA25-C358B8B7E2D8}" destId="{2118D52D-9807-48BD-AE41-B38310832C63}" srcOrd="0" destOrd="0" parTransId="{8ED05709-7467-4608-8391-31BB59D7423E}" sibTransId="{1A690638-B56A-4ED6-A6BC-F4718B882BE3}"/>
    <dgm:cxn modelId="{32B9D831-3065-4B61-9FBA-C96999BB1E89}" type="presOf" srcId="{FE4E0104-8CB4-4D78-A9BE-B10DA1A9B40A}" destId="{3A231787-DC4C-4162-BC9C-D81E514BFB89}" srcOrd="0" destOrd="0" presId="urn:microsoft.com/office/officeart/2005/8/layout/hierarchy1"/>
    <dgm:cxn modelId="{1F674C32-E0FD-4D40-91C4-CCE768F52FF8}" type="presOf" srcId="{4D2FFF07-A9D9-41A1-89AB-7AD47A7DA691}" destId="{F2383729-FCF3-4017-AEFA-02F3CDBF0FE7}" srcOrd="0" destOrd="0" presId="urn:microsoft.com/office/officeart/2005/8/layout/hierarchy1"/>
    <dgm:cxn modelId="{7912893B-C543-41B6-B09D-8E5B2A4C343B}" srcId="{FDDE8536-F29A-4A4F-BA25-C358B8B7E2D8}" destId="{484F2306-4AA0-4FC5-975C-0C3AD4C6E026}" srcOrd="2" destOrd="0" parTransId="{3B699338-6328-475B-B6BA-C7D12E8D737E}" sibTransId="{9B655E85-E024-48FD-B0C5-C7D9B7648D9F}"/>
    <dgm:cxn modelId="{6B36CC3D-38E2-4C84-88B1-24E68B9EF93E}" srcId="{13DEFE2B-DCEB-4656-88CC-13CC004FD5B2}" destId="{FDDE8536-F29A-4A4F-BA25-C358B8B7E2D8}" srcOrd="0" destOrd="0" parTransId="{4D2FFF07-A9D9-41A1-89AB-7AD47A7DA691}" sibTransId="{FFB9E49A-3923-4D64-A6B6-F1544AB6FD46}"/>
    <dgm:cxn modelId="{BA231E5F-466B-40D6-8E40-89D1F6B84FE7}" srcId="{FDDE8536-F29A-4A4F-BA25-C358B8B7E2D8}" destId="{0CF6F9D2-A17F-4D1D-A4B3-37BDE50430BF}" srcOrd="1" destOrd="0" parTransId="{2AC24A0F-8BA8-41B0-93A7-F48CA5BDFEB1}" sibTransId="{B0951813-0D61-4E11-B9D5-DAF0CFE78D5F}"/>
    <dgm:cxn modelId="{AE154D44-0D24-4AC8-90D9-7CDB5737ACAA}" type="presOf" srcId="{2AC24A0F-8BA8-41B0-93A7-F48CA5BDFEB1}" destId="{830162CC-137B-48AB-AF94-E90E35DC6ACC}" srcOrd="0" destOrd="0" presId="urn:microsoft.com/office/officeart/2005/8/layout/hierarchy1"/>
    <dgm:cxn modelId="{305CAE67-A942-4883-BBBB-1440C18B3C7B}" type="presOf" srcId="{13DEFE2B-DCEB-4656-88CC-13CC004FD5B2}" destId="{2BFF2D37-5C45-449F-A8FA-79EB61FC1A52}" srcOrd="0" destOrd="0" presId="urn:microsoft.com/office/officeart/2005/8/layout/hierarchy1"/>
    <dgm:cxn modelId="{E8917B49-1867-449A-9E7A-138FAB186C39}" type="presOf" srcId="{3B699338-6328-475B-B6BA-C7D12E8D737E}" destId="{33C5C621-B5A2-4D3E-BAB1-8086877579C1}" srcOrd="0" destOrd="0" presId="urn:microsoft.com/office/officeart/2005/8/layout/hierarchy1"/>
    <dgm:cxn modelId="{3909926A-08D6-4948-9BBF-3E52A160AD27}" type="presOf" srcId="{484F2306-4AA0-4FC5-975C-0C3AD4C6E026}" destId="{2CA80290-D541-4015-BBD6-276748F06DD8}" srcOrd="0" destOrd="0" presId="urn:microsoft.com/office/officeart/2005/8/layout/hierarchy1"/>
    <dgm:cxn modelId="{23D3726B-E470-44AA-AF4E-22E1B8AA69A4}" type="presOf" srcId="{8650B482-5003-4F28-A625-8CBD49743442}" destId="{9B13C7AD-E755-4859-95D8-333315EDAB53}" srcOrd="0" destOrd="0" presId="urn:microsoft.com/office/officeart/2005/8/layout/hierarchy1"/>
    <dgm:cxn modelId="{9560EC94-4D17-4FDA-A860-E2EE872F20B1}" type="presOf" srcId="{0CF6F9D2-A17F-4D1D-A4B3-37BDE50430BF}" destId="{66102F45-F152-41CF-BF53-3363D469B409}" srcOrd="0" destOrd="0" presId="urn:microsoft.com/office/officeart/2005/8/layout/hierarchy1"/>
    <dgm:cxn modelId="{C51042AD-29EC-439B-945D-DFACE644F45D}" type="presOf" srcId="{FDDE8536-F29A-4A4F-BA25-C358B8B7E2D8}" destId="{F8D107D9-C7A3-43F9-B4B8-9A0DBA6DFD4F}" srcOrd="0" destOrd="0" presId="urn:microsoft.com/office/officeart/2005/8/layout/hierarchy1"/>
    <dgm:cxn modelId="{3A10F2C3-3A87-45A6-8B74-0A42A04F8C9D}" srcId="{13DEFE2B-DCEB-4656-88CC-13CC004FD5B2}" destId="{DF06823A-47F9-476F-9204-FF01CD154BF9}" srcOrd="1" destOrd="0" parTransId="{0E219113-2512-4784-A77A-AFF65E1D69A9}" sibTransId="{D0883747-F18D-44E1-AB48-E81B814D5EDF}"/>
    <dgm:cxn modelId="{151F04CF-8594-4A43-8947-99665437877F}" type="presOf" srcId="{B97DACB9-0574-41F4-859D-28D50EEDDCC6}" destId="{321F3672-BDF2-42EB-8213-CF3021717CE3}" srcOrd="0" destOrd="0" presId="urn:microsoft.com/office/officeart/2005/8/layout/hierarchy1"/>
    <dgm:cxn modelId="{0E6422D1-F9DE-4F2C-9143-5E6E45554AC2}" type="presOf" srcId="{0E219113-2512-4784-A77A-AFF65E1D69A9}" destId="{69B317DA-FC1B-4E8A-9C35-598C07E5A234}" srcOrd="0" destOrd="0" presId="urn:microsoft.com/office/officeart/2005/8/layout/hierarchy1"/>
    <dgm:cxn modelId="{A864ECE1-B70E-4E08-AD57-9AEB72D31111}" type="presOf" srcId="{2118D52D-9807-48BD-AE41-B38310832C63}" destId="{5E5CDE77-5185-4F9B-8E9D-23EB31009948}" srcOrd="0" destOrd="0" presId="urn:microsoft.com/office/officeart/2005/8/layout/hierarchy1"/>
    <dgm:cxn modelId="{0D42FCE2-3AF2-42F2-AE67-145112DA7C58}" type="presOf" srcId="{DF06823A-47F9-476F-9204-FF01CD154BF9}" destId="{C457D585-EC6E-45F3-BCFE-22E9403B9A3F}" srcOrd="0" destOrd="0" presId="urn:microsoft.com/office/officeart/2005/8/layout/hierarchy1"/>
    <dgm:cxn modelId="{8D764F0B-8D43-49EB-961B-3D707E5970DD}" type="presParOf" srcId="{321F3672-BDF2-42EB-8213-CF3021717CE3}" destId="{6041CD04-6025-4168-A86B-97000E402594}" srcOrd="0" destOrd="0" presId="urn:microsoft.com/office/officeart/2005/8/layout/hierarchy1"/>
    <dgm:cxn modelId="{CFD69270-57BE-4E9A-840C-24597F43F372}" type="presParOf" srcId="{6041CD04-6025-4168-A86B-97000E402594}" destId="{3E198A9F-F2B2-4478-BF82-7BD969EA6508}" srcOrd="0" destOrd="0" presId="urn:microsoft.com/office/officeart/2005/8/layout/hierarchy1"/>
    <dgm:cxn modelId="{43AEFD50-A1FF-4AFC-BAD0-AD461A3F57EE}" type="presParOf" srcId="{3E198A9F-F2B2-4478-BF82-7BD969EA6508}" destId="{1A4874A7-1553-40D4-8173-DCAF40850F8B}" srcOrd="0" destOrd="0" presId="urn:microsoft.com/office/officeart/2005/8/layout/hierarchy1"/>
    <dgm:cxn modelId="{9E5B75C7-27AB-471D-B222-752EFD3F6876}" type="presParOf" srcId="{3E198A9F-F2B2-4478-BF82-7BD969EA6508}" destId="{2BFF2D37-5C45-449F-A8FA-79EB61FC1A52}" srcOrd="1" destOrd="0" presId="urn:microsoft.com/office/officeart/2005/8/layout/hierarchy1"/>
    <dgm:cxn modelId="{1C85E003-B5B7-472D-8D3C-C6361F04AD03}" type="presParOf" srcId="{6041CD04-6025-4168-A86B-97000E402594}" destId="{1A27E6ED-ABD8-4A4F-A081-B98F2A58BB80}" srcOrd="1" destOrd="0" presId="urn:microsoft.com/office/officeart/2005/8/layout/hierarchy1"/>
    <dgm:cxn modelId="{3219D356-BB85-4A9F-B0F9-E5AC50C69983}" type="presParOf" srcId="{1A27E6ED-ABD8-4A4F-A081-B98F2A58BB80}" destId="{F2383729-FCF3-4017-AEFA-02F3CDBF0FE7}" srcOrd="0" destOrd="0" presId="urn:microsoft.com/office/officeart/2005/8/layout/hierarchy1"/>
    <dgm:cxn modelId="{E04B973D-6516-487C-9980-30407ECDE18A}" type="presParOf" srcId="{1A27E6ED-ABD8-4A4F-A081-B98F2A58BB80}" destId="{C82046C2-E362-4DA5-9D9C-71B81348EE91}" srcOrd="1" destOrd="0" presId="urn:microsoft.com/office/officeart/2005/8/layout/hierarchy1"/>
    <dgm:cxn modelId="{29AE8903-849D-4338-8055-087F8FF88DFB}" type="presParOf" srcId="{C82046C2-E362-4DA5-9D9C-71B81348EE91}" destId="{6F876F19-E61C-4A2E-A50C-F52F2BBE560B}" srcOrd="0" destOrd="0" presId="urn:microsoft.com/office/officeart/2005/8/layout/hierarchy1"/>
    <dgm:cxn modelId="{4A8DCC85-D249-4CF5-92CA-E8B1AB811F84}" type="presParOf" srcId="{6F876F19-E61C-4A2E-A50C-F52F2BBE560B}" destId="{B28F72D1-EA69-472E-AF2A-460281DB1941}" srcOrd="0" destOrd="0" presId="urn:microsoft.com/office/officeart/2005/8/layout/hierarchy1"/>
    <dgm:cxn modelId="{86E3C238-CE71-4305-A173-FB75DEFC0ED2}" type="presParOf" srcId="{6F876F19-E61C-4A2E-A50C-F52F2BBE560B}" destId="{F8D107D9-C7A3-43F9-B4B8-9A0DBA6DFD4F}" srcOrd="1" destOrd="0" presId="urn:microsoft.com/office/officeart/2005/8/layout/hierarchy1"/>
    <dgm:cxn modelId="{769AF4A9-34C9-4F38-8E8C-181DD2C26CD9}" type="presParOf" srcId="{C82046C2-E362-4DA5-9D9C-71B81348EE91}" destId="{D4C929E9-304A-4BE4-8B00-E245C54536FF}" srcOrd="1" destOrd="0" presId="urn:microsoft.com/office/officeart/2005/8/layout/hierarchy1"/>
    <dgm:cxn modelId="{8D4B3BD9-DE22-46DC-B150-C5AF12D12F07}" type="presParOf" srcId="{D4C929E9-304A-4BE4-8B00-E245C54536FF}" destId="{FE5EAD3D-2FBE-4B47-93B9-E63CEDF7A170}" srcOrd="0" destOrd="0" presId="urn:microsoft.com/office/officeart/2005/8/layout/hierarchy1"/>
    <dgm:cxn modelId="{7BFEBE53-69C5-4A5B-ADF3-0682470694F0}" type="presParOf" srcId="{D4C929E9-304A-4BE4-8B00-E245C54536FF}" destId="{9404C3F2-D10C-451A-9A6A-88BAA10103E9}" srcOrd="1" destOrd="0" presId="urn:microsoft.com/office/officeart/2005/8/layout/hierarchy1"/>
    <dgm:cxn modelId="{A4283227-9481-4F2F-B8E2-7EFFF3BFB0DD}" type="presParOf" srcId="{9404C3F2-D10C-451A-9A6A-88BAA10103E9}" destId="{7A06E42B-A965-4CBA-B98E-83AEAE519F25}" srcOrd="0" destOrd="0" presId="urn:microsoft.com/office/officeart/2005/8/layout/hierarchy1"/>
    <dgm:cxn modelId="{2ABA293F-53D6-4790-92F9-3E455E909F5F}" type="presParOf" srcId="{7A06E42B-A965-4CBA-B98E-83AEAE519F25}" destId="{E1B2E5C4-FD0B-4D77-874F-5D7DA0E220A1}" srcOrd="0" destOrd="0" presId="urn:microsoft.com/office/officeart/2005/8/layout/hierarchy1"/>
    <dgm:cxn modelId="{FA915E7E-0CCA-4BCE-B60F-1C4C22C09088}" type="presParOf" srcId="{7A06E42B-A965-4CBA-B98E-83AEAE519F25}" destId="{5E5CDE77-5185-4F9B-8E9D-23EB31009948}" srcOrd="1" destOrd="0" presId="urn:microsoft.com/office/officeart/2005/8/layout/hierarchy1"/>
    <dgm:cxn modelId="{9ED2BDB1-DCE8-4C8C-AB32-A655A370B009}" type="presParOf" srcId="{9404C3F2-D10C-451A-9A6A-88BAA10103E9}" destId="{A5E4543B-3CD3-4A8C-B7EC-2D9B96149A65}" srcOrd="1" destOrd="0" presId="urn:microsoft.com/office/officeart/2005/8/layout/hierarchy1"/>
    <dgm:cxn modelId="{AA79A88A-67FA-462B-9E49-A1986F73E5CA}" type="presParOf" srcId="{D4C929E9-304A-4BE4-8B00-E245C54536FF}" destId="{830162CC-137B-48AB-AF94-E90E35DC6ACC}" srcOrd="2" destOrd="0" presId="urn:microsoft.com/office/officeart/2005/8/layout/hierarchy1"/>
    <dgm:cxn modelId="{96129E1F-C81D-4D2A-8E59-2ECA280BE90C}" type="presParOf" srcId="{D4C929E9-304A-4BE4-8B00-E245C54536FF}" destId="{258D12F5-D108-4E56-810D-4EF1451B6ED2}" srcOrd="3" destOrd="0" presId="urn:microsoft.com/office/officeart/2005/8/layout/hierarchy1"/>
    <dgm:cxn modelId="{F41BD7A9-DA44-4FEC-80EC-4FB008569ADA}" type="presParOf" srcId="{258D12F5-D108-4E56-810D-4EF1451B6ED2}" destId="{42C54217-965B-4ECB-8323-B655BE781F7B}" srcOrd="0" destOrd="0" presId="urn:microsoft.com/office/officeart/2005/8/layout/hierarchy1"/>
    <dgm:cxn modelId="{481BC5F3-0A6C-4A8E-A5B1-39A035CA4204}" type="presParOf" srcId="{42C54217-965B-4ECB-8323-B655BE781F7B}" destId="{6C876FF8-C634-4DB7-B1E1-C842F5D32F5B}" srcOrd="0" destOrd="0" presId="urn:microsoft.com/office/officeart/2005/8/layout/hierarchy1"/>
    <dgm:cxn modelId="{802317CB-4BA6-4EBB-99AD-37B24A42386B}" type="presParOf" srcId="{42C54217-965B-4ECB-8323-B655BE781F7B}" destId="{66102F45-F152-41CF-BF53-3363D469B409}" srcOrd="1" destOrd="0" presId="urn:microsoft.com/office/officeart/2005/8/layout/hierarchy1"/>
    <dgm:cxn modelId="{166AC04D-1A9A-49A0-A8DF-062217A4FE0C}" type="presParOf" srcId="{258D12F5-D108-4E56-810D-4EF1451B6ED2}" destId="{68210C43-D046-4E64-83F1-3EF7AA407275}" srcOrd="1" destOrd="0" presId="urn:microsoft.com/office/officeart/2005/8/layout/hierarchy1"/>
    <dgm:cxn modelId="{D7D359F9-B3F9-4EC5-A90E-ED2DF965027E}" type="presParOf" srcId="{D4C929E9-304A-4BE4-8B00-E245C54536FF}" destId="{33C5C621-B5A2-4D3E-BAB1-8086877579C1}" srcOrd="4" destOrd="0" presId="urn:microsoft.com/office/officeart/2005/8/layout/hierarchy1"/>
    <dgm:cxn modelId="{3AAF40DB-E508-4B7E-A08D-C52B4439DC60}" type="presParOf" srcId="{D4C929E9-304A-4BE4-8B00-E245C54536FF}" destId="{90C16825-F3FC-4861-A619-BB8F33C423E0}" srcOrd="5" destOrd="0" presId="urn:microsoft.com/office/officeart/2005/8/layout/hierarchy1"/>
    <dgm:cxn modelId="{BC04AFCA-DBAB-4B9C-A81A-3E9BFD05A44B}" type="presParOf" srcId="{90C16825-F3FC-4861-A619-BB8F33C423E0}" destId="{4E6F6C65-6CCF-4166-8C11-50D62B1C1B9A}" srcOrd="0" destOrd="0" presId="urn:microsoft.com/office/officeart/2005/8/layout/hierarchy1"/>
    <dgm:cxn modelId="{DBF1BBF6-02D1-4C3E-BF00-5A51CE158674}" type="presParOf" srcId="{4E6F6C65-6CCF-4166-8C11-50D62B1C1B9A}" destId="{CA54A70A-A8FC-4435-B497-CDBED48029A9}" srcOrd="0" destOrd="0" presId="urn:microsoft.com/office/officeart/2005/8/layout/hierarchy1"/>
    <dgm:cxn modelId="{9DE86C88-D8C8-4D70-BAEB-BB463AA1D5A8}" type="presParOf" srcId="{4E6F6C65-6CCF-4166-8C11-50D62B1C1B9A}" destId="{2CA80290-D541-4015-BBD6-276748F06DD8}" srcOrd="1" destOrd="0" presId="urn:microsoft.com/office/officeart/2005/8/layout/hierarchy1"/>
    <dgm:cxn modelId="{EEDD80EE-DF06-46D1-93F0-53591CF364AC}" type="presParOf" srcId="{90C16825-F3FC-4861-A619-BB8F33C423E0}" destId="{17C92311-E7FB-4F0E-AA78-1B8459E26B31}" srcOrd="1" destOrd="0" presId="urn:microsoft.com/office/officeart/2005/8/layout/hierarchy1"/>
    <dgm:cxn modelId="{E45F7A5B-D7F0-40FC-A97E-797590535050}" type="presParOf" srcId="{1A27E6ED-ABD8-4A4F-A081-B98F2A58BB80}" destId="{69B317DA-FC1B-4E8A-9C35-598C07E5A234}" srcOrd="2" destOrd="0" presId="urn:microsoft.com/office/officeart/2005/8/layout/hierarchy1"/>
    <dgm:cxn modelId="{B8098156-4D00-4722-9F30-78D3426FECBF}" type="presParOf" srcId="{1A27E6ED-ABD8-4A4F-A081-B98F2A58BB80}" destId="{021F2AE9-5F64-4F02-AF5F-A991BF514C9A}" srcOrd="3" destOrd="0" presId="urn:microsoft.com/office/officeart/2005/8/layout/hierarchy1"/>
    <dgm:cxn modelId="{AFB52577-92A8-4D98-9EB5-76C49FCB59C2}" type="presParOf" srcId="{021F2AE9-5F64-4F02-AF5F-A991BF514C9A}" destId="{EE919DB1-8103-404B-8FA1-ECD70769E2C0}" srcOrd="0" destOrd="0" presId="urn:microsoft.com/office/officeart/2005/8/layout/hierarchy1"/>
    <dgm:cxn modelId="{BB8A3C4E-81DA-4353-AE7D-B4854C99BFF5}" type="presParOf" srcId="{EE919DB1-8103-404B-8FA1-ECD70769E2C0}" destId="{237CA99C-D4D5-4D4D-99A9-992868D1DF36}" srcOrd="0" destOrd="0" presId="urn:microsoft.com/office/officeart/2005/8/layout/hierarchy1"/>
    <dgm:cxn modelId="{A8EA14B5-C20A-4D53-BD93-E64FD0925466}" type="presParOf" srcId="{EE919DB1-8103-404B-8FA1-ECD70769E2C0}" destId="{C457D585-EC6E-45F3-BCFE-22E9403B9A3F}" srcOrd="1" destOrd="0" presId="urn:microsoft.com/office/officeart/2005/8/layout/hierarchy1"/>
    <dgm:cxn modelId="{F3FE7CB6-62C9-45F4-9A6B-382EA754C78C}" type="presParOf" srcId="{021F2AE9-5F64-4F02-AF5F-A991BF514C9A}" destId="{5A827622-0D13-4233-A60F-890C9D5562BA}" srcOrd="1" destOrd="0" presId="urn:microsoft.com/office/officeart/2005/8/layout/hierarchy1"/>
    <dgm:cxn modelId="{3B20B908-58AB-49E9-9DB4-F0B188DBFC0A}" type="presParOf" srcId="{5A827622-0D13-4233-A60F-890C9D5562BA}" destId="{9B13C7AD-E755-4859-95D8-333315EDAB53}" srcOrd="0" destOrd="0" presId="urn:microsoft.com/office/officeart/2005/8/layout/hierarchy1"/>
    <dgm:cxn modelId="{6BFB05D8-04E0-4D03-BEC3-DB86758CC98E}" type="presParOf" srcId="{5A827622-0D13-4233-A60F-890C9D5562BA}" destId="{F6D5FCDB-F5AE-4DCC-A353-29581ABDA4AF}" srcOrd="1" destOrd="0" presId="urn:microsoft.com/office/officeart/2005/8/layout/hierarchy1"/>
    <dgm:cxn modelId="{0723A9FE-FCC3-4A4E-BF09-30824666E85D}" type="presParOf" srcId="{F6D5FCDB-F5AE-4DCC-A353-29581ABDA4AF}" destId="{80246019-BDA5-4348-B622-6514C72A2408}" srcOrd="0" destOrd="0" presId="urn:microsoft.com/office/officeart/2005/8/layout/hierarchy1"/>
    <dgm:cxn modelId="{62FF7B51-0E82-4C69-B6BF-5364DF6970C4}" type="presParOf" srcId="{80246019-BDA5-4348-B622-6514C72A2408}" destId="{AB8B465D-9CCB-4D7B-B1CB-43D1006B27F2}" srcOrd="0" destOrd="0" presId="urn:microsoft.com/office/officeart/2005/8/layout/hierarchy1"/>
    <dgm:cxn modelId="{48322DC8-1C25-43BB-BBE5-35659BA37C96}" type="presParOf" srcId="{80246019-BDA5-4348-B622-6514C72A2408}" destId="{3A231787-DC4C-4162-BC9C-D81E514BFB89}" srcOrd="1" destOrd="0" presId="urn:microsoft.com/office/officeart/2005/8/layout/hierarchy1"/>
    <dgm:cxn modelId="{B5794D3C-38E1-4624-ABBE-EAFCB7A1C1A2}" type="presParOf" srcId="{F6D5FCDB-F5AE-4DCC-A353-29581ABDA4AF}" destId="{7EF185B6-886E-4287-AD89-21F831FD535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887AE1F-45BA-4637-A910-1CEA60D3272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B99104C-9DDE-461C-8493-8395FC3E9294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BFF36E9C-E89D-48C2-9272-988ED79DE645}" type="parTrans" cxnId="{CCD8F4DA-81A0-4F1B-8516-38789400EE0D}">
      <dgm:prSet/>
      <dgm:spPr/>
      <dgm:t>
        <a:bodyPr/>
        <a:lstStyle/>
        <a:p>
          <a:endParaRPr lang="zh-CN" altLang="en-US"/>
        </a:p>
      </dgm:t>
    </dgm:pt>
    <dgm:pt modelId="{CB29C33F-B4F8-4A8B-A8D8-403A25F252CB}" type="sibTrans" cxnId="{CCD8F4DA-81A0-4F1B-8516-38789400EE0D}">
      <dgm:prSet/>
      <dgm:spPr/>
      <dgm:t>
        <a:bodyPr/>
        <a:lstStyle/>
        <a:p>
          <a:endParaRPr lang="zh-CN" altLang="en-US"/>
        </a:p>
      </dgm:t>
    </dgm:pt>
    <dgm:pt modelId="{BD812CF6-014E-413A-89B3-D88F234C0A72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21B160DD-48C7-4D2F-A580-3E939C49FD2F}" type="parTrans" cxnId="{7862FC0B-5A8F-4A86-A490-0B6A4D2D0CCD}">
      <dgm:prSet/>
      <dgm:spPr/>
      <dgm:t>
        <a:bodyPr/>
        <a:lstStyle/>
        <a:p>
          <a:endParaRPr lang="zh-CN" altLang="en-US"/>
        </a:p>
      </dgm:t>
    </dgm:pt>
    <dgm:pt modelId="{89D8210F-668A-4771-AC64-AF9B2F8BD271}" type="sibTrans" cxnId="{7862FC0B-5A8F-4A86-A490-0B6A4D2D0CCD}">
      <dgm:prSet/>
      <dgm:spPr/>
      <dgm:t>
        <a:bodyPr/>
        <a:lstStyle/>
        <a:p>
          <a:endParaRPr lang="zh-CN" altLang="en-US"/>
        </a:p>
      </dgm:t>
    </dgm:pt>
    <dgm:pt modelId="{AB70889D-D3DE-4A09-9F44-E7CD2C9312CC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4348A8B0-7D93-4547-9641-929C050A69B2}" type="parTrans" cxnId="{CA16DB2D-4476-4CF6-8255-BB6918D178E9}">
      <dgm:prSet/>
      <dgm:spPr/>
      <dgm:t>
        <a:bodyPr/>
        <a:lstStyle/>
        <a:p>
          <a:endParaRPr lang="zh-CN" altLang="en-US"/>
        </a:p>
      </dgm:t>
    </dgm:pt>
    <dgm:pt modelId="{75AFF538-6A75-4443-8049-2D4E140EA683}" type="sibTrans" cxnId="{CA16DB2D-4476-4CF6-8255-BB6918D178E9}">
      <dgm:prSet/>
      <dgm:spPr/>
      <dgm:t>
        <a:bodyPr/>
        <a:lstStyle/>
        <a:p>
          <a:endParaRPr lang="zh-CN" altLang="en-US"/>
        </a:p>
      </dgm:t>
    </dgm:pt>
    <dgm:pt modelId="{7A8D86C2-7983-4328-9AC9-668C07C5790D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6DEF23CC-4478-4484-8465-8EFD6F94AFCC}" type="parTrans" cxnId="{16AC9850-3C6B-4703-AB8D-586E7B29C8B0}">
      <dgm:prSet/>
      <dgm:spPr/>
      <dgm:t>
        <a:bodyPr/>
        <a:lstStyle/>
        <a:p>
          <a:endParaRPr lang="zh-CN" altLang="en-US"/>
        </a:p>
      </dgm:t>
    </dgm:pt>
    <dgm:pt modelId="{118E6333-4CB1-46BF-9B89-3A3E0A4D9683}" type="sibTrans" cxnId="{16AC9850-3C6B-4703-AB8D-586E7B29C8B0}">
      <dgm:prSet/>
      <dgm:spPr/>
      <dgm:t>
        <a:bodyPr/>
        <a:lstStyle/>
        <a:p>
          <a:endParaRPr lang="zh-CN" altLang="en-US"/>
        </a:p>
      </dgm:t>
    </dgm:pt>
    <dgm:pt modelId="{1F589736-BA4C-49DC-BFDD-D0494A4BB643}">
      <dgm:prSet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74DE86D4-BF37-4A62-8BE6-6E45407A1490}" type="parTrans" cxnId="{1269F2D2-6BAB-41F9-8C23-91D7906642D4}">
      <dgm:prSet/>
      <dgm:spPr/>
      <dgm:t>
        <a:bodyPr/>
        <a:lstStyle/>
        <a:p>
          <a:endParaRPr lang="zh-CN" altLang="en-US"/>
        </a:p>
      </dgm:t>
    </dgm:pt>
    <dgm:pt modelId="{B0F8EF03-F38E-4F6C-A3EB-DBD34E1210A9}" type="sibTrans" cxnId="{1269F2D2-6BAB-41F9-8C23-91D7906642D4}">
      <dgm:prSet/>
      <dgm:spPr/>
      <dgm:t>
        <a:bodyPr/>
        <a:lstStyle/>
        <a:p>
          <a:endParaRPr lang="zh-CN" altLang="en-US"/>
        </a:p>
      </dgm:t>
    </dgm:pt>
    <dgm:pt modelId="{BDA32731-7264-48C5-A5F1-3A9AA561D830}">
      <dgm:prSet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515F7830-D398-4DD7-8D0B-6079822B7A7D}" type="parTrans" cxnId="{D8312ECC-1347-47EB-94D9-0D684ED98CE3}">
      <dgm:prSet/>
      <dgm:spPr/>
      <dgm:t>
        <a:bodyPr/>
        <a:lstStyle/>
        <a:p>
          <a:endParaRPr lang="zh-CN" altLang="en-US"/>
        </a:p>
      </dgm:t>
    </dgm:pt>
    <dgm:pt modelId="{B301B40E-C5EA-424E-8946-EA700F89D3D7}" type="sibTrans" cxnId="{D8312ECC-1347-47EB-94D9-0D684ED98CE3}">
      <dgm:prSet/>
      <dgm:spPr/>
      <dgm:t>
        <a:bodyPr/>
        <a:lstStyle/>
        <a:p>
          <a:endParaRPr lang="zh-CN" altLang="en-US"/>
        </a:p>
      </dgm:t>
    </dgm:pt>
    <dgm:pt modelId="{B016D4C2-7CAF-4159-86A0-270841848DB3}" type="pres">
      <dgm:prSet presAssocID="{9887AE1F-45BA-4637-A910-1CEA60D3272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0BEBCF5-832B-416D-BEC9-C98B37F26BDC}" type="pres">
      <dgm:prSet presAssocID="{7B99104C-9DDE-461C-8493-8395FC3E9294}" presName="hierRoot1" presStyleCnt="0"/>
      <dgm:spPr/>
    </dgm:pt>
    <dgm:pt modelId="{EA73FFE3-F51C-4CA9-989B-6869665E04D0}" type="pres">
      <dgm:prSet presAssocID="{7B99104C-9DDE-461C-8493-8395FC3E9294}" presName="composite" presStyleCnt="0"/>
      <dgm:spPr/>
    </dgm:pt>
    <dgm:pt modelId="{0BE686E2-C0F7-477E-BF1F-50FF5206AAD7}" type="pres">
      <dgm:prSet presAssocID="{7B99104C-9DDE-461C-8493-8395FC3E9294}" presName="background" presStyleLbl="node0" presStyleIdx="0" presStyleCnt="1"/>
      <dgm:spPr/>
    </dgm:pt>
    <dgm:pt modelId="{32C126BD-9A28-4B51-961A-9FBC2085BE14}" type="pres">
      <dgm:prSet presAssocID="{7B99104C-9DDE-461C-8493-8395FC3E9294}" presName="text" presStyleLbl="fgAcc0" presStyleIdx="0" presStyleCnt="1">
        <dgm:presLayoutVars>
          <dgm:chPref val="3"/>
        </dgm:presLayoutVars>
      </dgm:prSet>
      <dgm:spPr/>
    </dgm:pt>
    <dgm:pt modelId="{53761044-CA32-429E-B15F-54528D1E1D81}" type="pres">
      <dgm:prSet presAssocID="{7B99104C-9DDE-461C-8493-8395FC3E9294}" presName="hierChild2" presStyleCnt="0"/>
      <dgm:spPr/>
    </dgm:pt>
    <dgm:pt modelId="{39C89CA4-6FB7-4AEB-BDD5-1D060E61BBA7}" type="pres">
      <dgm:prSet presAssocID="{21B160DD-48C7-4D2F-A580-3E939C49FD2F}" presName="Name10" presStyleLbl="parChTrans1D2" presStyleIdx="0" presStyleCnt="2"/>
      <dgm:spPr/>
    </dgm:pt>
    <dgm:pt modelId="{201512E8-20CE-42E6-AD64-F6052F277543}" type="pres">
      <dgm:prSet presAssocID="{BD812CF6-014E-413A-89B3-D88F234C0A72}" presName="hierRoot2" presStyleCnt="0"/>
      <dgm:spPr/>
    </dgm:pt>
    <dgm:pt modelId="{C36C0DEC-050F-4625-BA74-2B785A881829}" type="pres">
      <dgm:prSet presAssocID="{BD812CF6-014E-413A-89B3-D88F234C0A72}" presName="composite2" presStyleCnt="0"/>
      <dgm:spPr/>
    </dgm:pt>
    <dgm:pt modelId="{0B89BFBC-3DEB-40B7-94D4-641E061F80EF}" type="pres">
      <dgm:prSet presAssocID="{BD812CF6-014E-413A-89B3-D88F234C0A72}" presName="background2" presStyleLbl="node2" presStyleIdx="0" presStyleCnt="2"/>
      <dgm:spPr/>
    </dgm:pt>
    <dgm:pt modelId="{91B8CF6F-E50A-4A26-84D0-FE492D2236F0}" type="pres">
      <dgm:prSet presAssocID="{BD812CF6-014E-413A-89B3-D88F234C0A72}" presName="text2" presStyleLbl="fgAcc2" presStyleIdx="0" presStyleCnt="2" custLinFactNeighborX="-55015">
        <dgm:presLayoutVars>
          <dgm:chPref val="3"/>
        </dgm:presLayoutVars>
      </dgm:prSet>
      <dgm:spPr/>
    </dgm:pt>
    <dgm:pt modelId="{E87E7938-B67D-4CB9-993C-343D25BDDFD7}" type="pres">
      <dgm:prSet presAssocID="{BD812CF6-014E-413A-89B3-D88F234C0A72}" presName="hierChild3" presStyleCnt="0"/>
      <dgm:spPr/>
    </dgm:pt>
    <dgm:pt modelId="{F2E3202E-AC27-4166-A76B-0EC8AEED0740}" type="pres">
      <dgm:prSet presAssocID="{4348A8B0-7D93-4547-9641-929C050A69B2}" presName="Name10" presStyleLbl="parChTrans1D2" presStyleIdx="1" presStyleCnt="2"/>
      <dgm:spPr/>
    </dgm:pt>
    <dgm:pt modelId="{BC0971D1-FC62-4E1C-ABFE-87A7FD5A41D2}" type="pres">
      <dgm:prSet presAssocID="{AB70889D-D3DE-4A09-9F44-E7CD2C9312CC}" presName="hierRoot2" presStyleCnt="0"/>
      <dgm:spPr/>
    </dgm:pt>
    <dgm:pt modelId="{CE87E5E0-A676-457F-A908-87149E90F685}" type="pres">
      <dgm:prSet presAssocID="{AB70889D-D3DE-4A09-9F44-E7CD2C9312CC}" presName="composite2" presStyleCnt="0"/>
      <dgm:spPr/>
    </dgm:pt>
    <dgm:pt modelId="{71AFEB7C-6254-4772-8FB9-7C0BD857BC2B}" type="pres">
      <dgm:prSet presAssocID="{AB70889D-D3DE-4A09-9F44-E7CD2C9312CC}" presName="background2" presStyleLbl="node2" presStyleIdx="1" presStyleCnt="2"/>
      <dgm:spPr/>
    </dgm:pt>
    <dgm:pt modelId="{F1EDF1A3-4702-4A5D-8AB0-B5B4419988E9}" type="pres">
      <dgm:prSet presAssocID="{AB70889D-D3DE-4A09-9F44-E7CD2C9312CC}" presName="text2" presStyleLbl="fgAcc2" presStyleIdx="1" presStyleCnt="2" custLinFactNeighborX="62351" custLinFactNeighborY="825">
        <dgm:presLayoutVars>
          <dgm:chPref val="3"/>
        </dgm:presLayoutVars>
      </dgm:prSet>
      <dgm:spPr/>
    </dgm:pt>
    <dgm:pt modelId="{D9CC6A57-3A3A-42B5-9444-8E653E15B25F}" type="pres">
      <dgm:prSet presAssocID="{AB70889D-D3DE-4A09-9F44-E7CD2C9312CC}" presName="hierChild3" presStyleCnt="0"/>
      <dgm:spPr/>
    </dgm:pt>
    <dgm:pt modelId="{8401F2CD-D15F-40FD-A360-31DDDA511AAA}" type="pres">
      <dgm:prSet presAssocID="{6DEF23CC-4478-4484-8465-8EFD6F94AFCC}" presName="Name17" presStyleLbl="parChTrans1D3" presStyleIdx="0" presStyleCnt="2"/>
      <dgm:spPr/>
    </dgm:pt>
    <dgm:pt modelId="{DFFA9C7C-62C6-42BA-8855-4C1BA49F3DA4}" type="pres">
      <dgm:prSet presAssocID="{7A8D86C2-7983-4328-9AC9-668C07C5790D}" presName="hierRoot3" presStyleCnt="0"/>
      <dgm:spPr/>
    </dgm:pt>
    <dgm:pt modelId="{65E86839-A601-41A0-9089-27CC0A770797}" type="pres">
      <dgm:prSet presAssocID="{7A8D86C2-7983-4328-9AC9-668C07C5790D}" presName="composite3" presStyleCnt="0"/>
      <dgm:spPr/>
    </dgm:pt>
    <dgm:pt modelId="{40C14F19-0B95-4AD0-9A01-8C7B6ADC6F24}" type="pres">
      <dgm:prSet presAssocID="{7A8D86C2-7983-4328-9AC9-668C07C5790D}" presName="background3" presStyleLbl="node3" presStyleIdx="0" presStyleCnt="2"/>
      <dgm:spPr/>
    </dgm:pt>
    <dgm:pt modelId="{0AE05979-BB74-4487-9B65-86CCD5754B7B}" type="pres">
      <dgm:prSet presAssocID="{7A8D86C2-7983-4328-9AC9-668C07C5790D}" presName="text3" presStyleLbl="fgAcc3" presStyleIdx="0" presStyleCnt="2" custLinFactNeighborX="33396">
        <dgm:presLayoutVars>
          <dgm:chPref val="3"/>
        </dgm:presLayoutVars>
      </dgm:prSet>
      <dgm:spPr/>
    </dgm:pt>
    <dgm:pt modelId="{8400061E-66BB-4248-9DE9-D1DB386A9DF9}" type="pres">
      <dgm:prSet presAssocID="{7A8D86C2-7983-4328-9AC9-668C07C5790D}" presName="hierChild4" presStyleCnt="0"/>
      <dgm:spPr/>
    </dgm:pt>
    <dgm:pt modelId="{09291C6F-8D69-4276-9940-2689ECF66E56}" type="pres">
      <dgm:prSet presAssocID="{515F7830-D398-4DD7-8D0B-6079822B7A7D}" presName="Name23" presStyleLbl="parChTrans1D4" presStyleIdx="0" presStyleCnt="1"/>
      <dgm:spPr/>
    </dgm:pt>
    <dgm:pt modelId="{7ADFFB1F-8028-4EB9-BB28-EED10CC7D3B4}" type="pres">
      <dgm:prSet presAssocID="{BDA32731-7264-48C5-A5F1-3A9AA561D830}" presName="hierRoot4" presStyleCnt="0"/>
      <dgm:spPr/>
    </dgm:pt>
    <dgm:pt modelId="{D744EFE6-4788-4F34-80D6-F37FF59BC82C}" type="pres">
      <dgm:prSet presAssocID="{BDA32731-7264-48C5-A5F1-3A9AA561D830}" presName="composite4" presStyleCnt="0"/>
      <dgm:spPr/>
    </dgm:pt>
    <dgm:pt modelId="{39C953AB-743E-42E2-92FE-E18DF48E2350}" type="pres">
      <dgm:prSet presAssocID="{BDA32731-7264-48C5-A5F1-3A9AA561D830}" presName="background4" presStyleLbl="node4" presStyleIdx="0" presStyleCnt="1"/>
      <dgm:spPr/>
    </dgm:pt>
    <dgm:pt modelId="{58289DAB-1BF3-4EDB-939C-D7C76B847E8D}" type="pres">
      <dgm:prSet presAssocID="{BDA32731-7264-48C5-A5F1-3A9AA561D830}" presName="text4" presStyleLbl="fgAcc4" presStyleIdx="0" presStyleCnt="1" custLinFactX="13899" custLinFactNeighborX="100000" custLinFactNeighborY="97">
        <dgm:presLayoutVars>
          <dgm:chPref val="3"/>
        </dgm:presLayoutVars>
      </dgm:prSet>
      <dgm:spPr/>
    </dgm:pt>
    <dgm:pt modelId="{252EB9F9-0C34-4308-A703-8B61ED9106E8}" type="pres">
      <dgm:prSet presAssocID="{BDA32731-7264-48C5-A5F1-3A9AA561D830}" presName="hierChild5" presStyleCnt="0"/>
      <dgm:spPr/>
    </dgm:pt>
    <dgm:pt modelId="{72EA33DC-A909-498A-A98C-A1CD9C45409A}" type="pres">
      <dgm:prSet presAssocID="{74DE86D4-BF37-4A62-8BE6-6E45407A1490}" presName="Name17" presStyleLbl="parChTrans1D3" presStyleIdx="1" presStyleCnt="2"/>
      <dgm:spPr/>
    </dgm:pt>
    <dgm:pt modelId="{F65F93EF-A63A-4E6E-BF43-CA651FD0D193}" type="pres">
      <dgm:prSet presAssocID="{1F589736-BA4C-49DC-BFDD-D0494A4BB643}" presName="hierRoot3" presStyleCnt="0"/>
      <dgm:spPr/>
    </dgm:pt>
    <dgm:pt modelId="{29F4C2BF-B311-4006-A3E9-DADDB4682C9A}" type="pres">
      <dgm:prSet presAssocID="{1F589736-BA4C-49DC-BFDD-D0494A4BB643}" presName="composite3" presStyleCnt="0"/>
      <dgm:spPr/>
    </dgm:pt>
    <dgm:pt modelId="{6A778322-8C73-4B8C-AB9F-F611DD04315A}" type="pres">
      <dgm:prSet presAssocID="{1F589736-BA4C-49DC-BFDD-D0494A4BB643}" presName="background3" presStyleLbl="node3" presStyleIdx="1" presStyleCnt="2"/>
      <dgm:spPr/>
    </dgm:pt>
    <dgm:pt modelId="{5534DEA3-8A6E-4663-9E8E-DAF2DB05F51E}" type="pres">
      <dgm:prSet presAssocID="{1F589736-BA4C-49DC-BFDD-D0494A4BB643}" presName="text3" presStyleLbl="fgAcc3" presStyleIdx="1" presStyleCnt="2" custLinFactNeighborX="91226" custLinFactNeighborY="-2504">
        <dgm:presLayoutVars>
          <dgm:chPref val="3"/>
        </dgm:presLayoutVars>
      </dgm:prSet>
      <dgm:spPr/>
    </dgm:pt>
    <dgm:pt modelId="{967BAD9A-9AA4-4889-AF26-57A7EB1AED74}" type="pres">
      <dgm:prSet presAssocID="{1F589736-BA4C-49DC-BFDD-D0494A4BB643}" presName="hierChild4" presStyleCnt="0"/>
      <dgm:spPr/>
    </dgm:pt>
  </dgm:ptLst>
  <dgm:cxnLst>
    <dgm:cxn modelId="{25FB9D0A-517C-4836-8D77-ADD208DEF09C}" type="presOf" srcId="{1F589736-BA4C-49DC-BFDD-D0494A4BB643}" destId="{5534DEA3-8A6E-4663-9E8E-DAF2DB05F51E}" srcOrd="0" destOrd="0" presId="urn:microsoft.com/office/officeart/2005/8/layout/hierarchy1"/>
    <dgm:cxn modelId="{6436F30B-3F25-4938-BCC6-907F585E82CC}" type="presOf" srcId="{9887AE1F-45BA-4637-A910-1CEA60D3272A}" destId="{B016D4C2-7CAF-4159-86A0-270841848DB3}" srcOrd="0" destOrd="0" presId="urn:microsoft.com/office/officeart/2005/8/layout/hierarchy1"/>
    <dgm:cxn modelId="{7862FC0B-5A8F-4A86-A490-0B6A4D2D0CCD}" srcId="{7B99104C-9DDE-461C-8493-8395FC3E9294}" destId="{BD812CF6-014E-413A-89B3-D88F234C0A72}" srcOrd="0" destOrd="0" parTransId="{21B160DD-48C7-4D2F-A580-3E939C49FD2F}" sibTransId="{89D8210F-668A-4771-AC64-AF9B2F8BD271}"/>
    <dgm:cxn modelId="{2825B913-FCD6-4B52-91BA-FE4749959F77}" type="presOf" srcId="{AB70889D-D3DE-4A09-9F44-E7CD2C9312CC}" destId="{F1EDF1A3-4702-4A5D-8AB0-B5B4419988E9}" srcOrd="0" destOrd="0" presId="urn:microsoft.com/office/officeart/2005/8/layout/hierarchy1"/>
    <dgm:cxn modelId="{3BB53C19-71DA-4A58-97DB-38EC0F3C06B9}" type="presOf" srcId="{515F7830-D398-4DD7-8D0B-6079822B7A7D}" destId="{09291C6F-8D69-4276-9940-2689ECF66E56}" srcOrd="0" destOrd="0" presId="urn:microsoft.com/office/officeart/2005/8/layout/hierarchy1"/>
    <dgm:cxn modelId="{CA16DB2D-4476-4CF6-8255-BB6918D178E9}" srcId="{7B99104C-9DDE-461C-8493-8395FC3E9294}" destId="{AB70889D-D3DE-4A09-9F44-E7CD2C9312CC}" srcOrd="1" destOrd="0" parTransId="{4348A8B0-7D93-4547-9641-929C050A69B2}" sibTransId="{75AFF538-6A75-4443-8049-2D4E140EA683}"/>
    <dgm:cxn modelId="{E8E05F3C-BD9A-4D4F-8511-14623E5C70D1}" type="presOf" srcId="{7B99104C-9DDE-461C-8493-8395FC3E9294}" destId="{32C126BD-9A28-4B51-961A-9FBC2085BE14}" srcOrd="0" destOrd="0" presId="urn:microsoft.com/office/officeart/2005/8/layout/hierarchy1"/>
    <dgm:cxn modelId="{FBAC706D-3389-443A-8141-1095C34B221D}" type="presOf" srcId="{6DEF23CC-4478-4484-8465-8EFD6F94AFCC}" destId="{8401F2CD-D15F-40FD-A360-31DDDA511AAA}" srcOrd="0" destOrd="0" presId="urn:microsoft.com/office/officeart/2005/8/layout/hierarchy1"/>
    <dgm:cxn modelId="{16AC9850-3C6B-4703-AB8D-586E7B29C8B0}" srcId="{AB70889D-D3DE-4A09-9F44-E7CD2C9312CC}" destId="{7A8D86C2-7983-4328-9AC9-668C07C5790D}" srcOrd="0" destOrd="0" parTransId="{6DEF23CC-4478-4484-8465-8EFD6F94AFCC}" sibTransId="{118E6333-4CB1-46BF-9B89-3A3E0A4D9683}"/>
    <dgm:cxn modelId="{71AFC357-A845-4E8B-9F85-634C843CC486}" type="presOf" srcId="{BDA32731-7264-48C5-A5F1-3A9AA561D830}" destId="{58289DAB-1BF3-4EDB-939C-D7C76B847E8D}" srcOrd="0" destOrd="0" presId="urn:microsoft.com/office/officeart/2005/8/layout/hierarchy1"/>
    <dgm:cxn modelId="{CD360985-ED38-4E40-8551-69AF8FD12467}" type="presOf" srcId="{21B160DD-48C7-4D2F-A580-3E939C49FD2F}" destId="{39C89CA4-6FB7-4AEB-BDD5-1D060E61BBA7}" srcOrd="0" destOrd="0" presId="urn:microsoft.com/office/officeart/2005/8/layout/hierarchy1"/>
    <dgm:cxn modelId="{0799898D-5DD5-4217-8E32-95C06D4E57AA}" type="presOf" srcId="{74DE86D4-BF37-4A62-8BE6-6E45407A1490}" destId="{72EA33DC-A909-498A-A98C-A1CD9C45409A}" srcOrd="0" destOrd="0" presId="urn:microsoft.com/office/officeart/2005/8/layout/hierarchy1"/>
    <dgm:cxn modelId="{2AB8A493-6BAA-44DA-BF03-4F865244B7FC}" type="presOf" srcId="{BD812CF6-014E-413A-89B3-D88F234C0A72}" destId="{91B8CF6F-E50A-4A26-84D0-FE492D2236F0}" srcOrd="0" destOrd="0" presId="urn:microsoft.com/office/officeart/2005/8/layout/hierarchy1"/>
    <dgm:cxn modelId="{C932E8AA-3550-4794-9A26-14CB3EEE21C0}" type="presOf" srcId="{4348A8B0-7D93-4547-9641-929C050A69B2}" destId="{F2E3202E-AC27-4166-A76B-0EC8AEED0740}" srcOrd="0" destOrd="0" presId="urn:microsoft.com/office/officeart/2005/8/layout/hierarchy1"/>
    <dgm:cxn modelId="{403CBDC3-FB0C-4EF8-ACFA-68CDE167FDD9}" type="presOf" srcId="{7A8D86C2-7983-4328-9AC9-668C07C5790D}" destId="{0AE05979-BB74-4487-9B65-86CCD5754B7B}" srcOrd="0" destOrd="0" presId="urn:microsoft.com/office/officeart/2005/8/layout/hierarchy1"/>
    <dgm:cxn modelId="{D8312ECC-1347-47EB-94D9-0D684ED98CE3}" srcId="{7A8D86C2-7983-4328-9AC9-668C07C5790D}" destId="{BDA32731-7264-48C5-A5F1-3A9AA561D830}" srcOrd="0" destOrd="0" parTransId="{515F7830-D398-4DD7-8D0B-6079822B7A7D}" sibTransId="{B301B40E-C5EA-424E-8946-EA700F89D3D7}"/>
    <dgm:cxn modelId="{1269F2D2-6BAB-41F9-8C23-91D7906642D4}" srcId="{AB70889D-D3DE-4A09-9F44-E7CD2C9312CC}" destId="{1F589736-BA4C-49DC-BFDD-D0494A4BB643}" srcOrd="1" destOrd="0" parTransId="{74DE86D4-BF37-4A62-8BE6-6E45407A1490}" sibTransId="{B0F8EF03-F38E-4F6C-A3EB-DBD34E1210A9}"/>
    <dgm:cxn modelId="{CCD8F4DA-81A0-4F1B-8516-38789400EE0D}" srcId="{9887AE1F-45BA-4637-A910-1CEA60D3272A}" destId="{7B99104C-9DDE-461C-8493-8395FC3E9294}" srcOrd="0" destOrd="0" parTransId="{BFF36E9C-E89D-48C2-9272-988ED79DE645}" sibTransId="{CB29C33F-B4F8-4A8B-A8D8-403A25F252CB}"/>
    <dgm:cxn modelId="{6AC37F2F-DA33-4F9F-9497-D0D7799A571E}" type="presParOf" srcId="{B016D4C2-7CAF-4159-86A0-270841848DB3}" destId="{10BEBCF5-832B-416D-BEC9-C98B37F26BDC}" srcOrd="0" destOrd="0" presId="urn:microsoft.com/office/officeart/2005/8/layout/hierarchy1"/>
    <dgm:cxn modelId="{87EE1D1C-04F9-492E-AA4C-F0F818797066}" type="presParOf" srcId="{10BEBCF5-832B-416D-BEC9-C98B37F26BDC}" destId="{EA73FFE3-F51C-4CA9-989B-6869665E04D0}" srcOrd="0" destOrd="0" presId="urn:microsoft.com/office/officeart/2005/8/layout/hierarchy1"/>
    <dgm:cxn modelId="{0FE53FEF-AE34-492B-9DD3-68F33977F748}" type="presParOf" srcId="{EA73FFE3-F51C-4CA9-989B-6869665E04D0}" destId="{0BE686E2-C0F7-477E-BF1F-50FF5206AAD7}" srcOrd="0" destOrd="0" presId="urn:microsoft.com/office/officeart/2005/8/layout/hierarchy1"/>
    <dgm:cxn modelId="{8DE0F0BB-3D3C-4464-A5F2-2D2817071046}" type="presParOf" srcId="{EA73FFE3-F51C-4CA9-989B-6869665E04D0}" destId="{32C126BD-9A28-4B51-961A-9FBC2085BE14}" srcOrd="1" destOrd="0" presId="urn:microsoft.com/office/officeart/2005/8/layout/hierarchy1"/>
    <dgm:cxn modelId="{4A69D448-1183-482A-AFCE-82FC57C16B0C}" type="presParOf" srcId="{10BEBCF5-832B-416D-BEC9-C98B37F26BDC}" destId="{53761044-CA32-429E-B15F-54528D1E1D81}" srcOrd="1" destOrd="0" presId="urn:microsoft.com/office/officeart/2005/8/layout/hierarchy1"/>
    <dgm:cxn modelId="{1055D303-2470-4604-BF5B-B0ED64238291}" type="presParOf" srcId="{53761044-CA32-429E-B15F-54528D1E1D81}" destId="{39C89CA4-6FB7-4AEB-BDD5-1D060E61BBA7}" srcOrd="0" destOrd="0" presId="urn:microsoft.com/office/officeart/2005/8/layout/hierarchy1"/>
    <dgm:cxn modelId="{4B0AFF73-5838-413D-ACA8-92BFFB9DFAFE}" type="presParOf" srcId="{53761044-CA32-429E-B15F-54528D1E1D81}" destId="{201512E8-20CE-42E6-AD64-F6052F277543}" srcOrd="1" destOrd="0" presId="urn:microsoft.com/office/officeart/2005/8/layout/hierarchy1"/>
    <dgm:cxn modelId="{B5E2FC05-6294-48E9-815D-1FB436BC6E54}" type="presParOf" srcId="{201512E8-20CE-42E6-AD64-F6052F277543}" destId="{C36C0DEC-050F-4625-BA74-2B785A881829}" srcOrd="0" destOrd="0" presId="urn:microsoft.com/office/officeart/2005/8/layout/hierarchy1"/>
    <dgm:cxn modelId="{7B003623-E4BE-4735-8991-15DD54794FC8}" type="presParOf" srcId="{C36C0DEC-050F-4625-BA74-2B785A881829}" destId="{0B89BFBC-3DEB-40B7-94D4-641E061F80EF}" srcOrd="0" destOrd="0" presId="urn:microsoft.com/office/officeart/2005/8/layout/hierarchy1"/>
    <dgm:cxn modelId="{7F9A3B00-4748-4FCB-AAE5-35588BC6D5A7}" type="presParOf" srcId="{C36C0DEC-050F-4625-BA74-2B785A881829}" destId="{91B8CF6F-E50A-4A26-84D0-FE492D2236F0}" srcOrd="1" destOrd="0" presId="urn:microsoft.com/office/officeart/2005/8/layout/hierarchy1"/>
    <dgm:cxn modelId="{D663682D-DDE7-41BD-A634-B02CD169D003}" type="presParOf" srcId="{201512E8-20CE-42E6-AD64-F6052F277543}" destId="{E87E7938-B67D-4CB9-993C-343D25BDDFD7}" srcOrd="1" destOrd="0" presId="urn:microsoft.com/office/officeart/2005/8/layout/hierarchy1"/>
    <dgm:cxn modelId="{76BA5DD5-8A2B-4E77-97E4-9208CB1E0742}" type="presParOf" srcId="{53761044-CA32-429E-B15F-54528D1E1D81}" destId="{F2E3202E-AC27-4166-A76B-0EC8AEED0740}" srcOrd="2" destOrd="0" presId="urn:microsoft.com/office/officeart/2005/8/layout/hierarchy1"/>
    <dgm:cxn modelId="{1AD02286-E753-45AB-86B0-FFC4A66A6D87}" type="presParOf" srcId="{53761044-CA32-429E-B15F-54528D1E1D81}" destId="{BC0971D1-FC62-4E1C-ABFE-87A7FD5A41D2}" srcOrd="3" destOrd="0" presId="urn:microsoft.com/office/officeart/2005/8/layout/hierarchy1"/>
    <dgm:cxn modelId="{850C6090-688F-4584-A71D-22E4115456F0}" type="presParOf" srcId="{BC0971D1-FC62-4E1C-ABFE-87A7FD5A41D2}" destId="{CE87E5E0-A676-457F-A908-87149E90F685}" srcOrd="0" destOrd="0" presId="urn:microsoft.com/office/officeart/2005/8/layout/hierarchy1"/>
    <dgm:cxn modelId="{20CECB23-3E80-46DF-8E0C-215BE00456A4}" type="presParOf" srcId="{CE87E5E0-A676-457F-A908-87149E90F685}" destId="{71AFEB7C-6254-4772-8FB9-7C0BD857BC2B}" srcOrd="0" destOrd="0" presId="urn:microsoft.com/office/officeart/2005/8/layout/hierarchy1"/>
    <dgm:cxn modelId="{2295C9C6-6CB4-4743-8076-A9EAEAF5EC5E}" type="presParOf" srcId="{CE87E5E0-A676-457F-A908-87149E90F685}" destId="{F1EDF1A3-4702-4A5D-8AB0-B5B4419988E9}" srcOrd="1" destOrd="0" presId="urn:microsoft.com/office/officeart/2005/8/layout/hierarchy1"/>
    <dgm:cxn modelId="{E5F7B63E-D02F-4E2F-82E6-D78DF3FD17D5}" type="presParOf" srcId="{BC0971D1-FC62-4E1C-ABFE-87A7FD5A41D2}" destId="{D9CC6A57-3A3A-42B5-9444-8E653E15B25F}" srcOrd="1" destOrd="0" presId="urn:microsoft.com/office/officeart/2005/8/layout/hierarchy1"/>
    <dgm:cxn modelId="{61DEAE9B-27E5-4793-9319-4766C0DBFA61}" type="presParOf" srcId="{D9CC6A57-3A3A-42B5-9444-8E653E15B25F}" destId="{8401F2CD-D15F-40FD-A360-31DDDA511AAA}" srcOrd="0" destOrd="0" presId="urn:microsoft.com/office/officeart/2005/8/layout/hierarchy1"/>
    <dgm:cxn modelId="{AC7230D0-C11E-4A5D-AA6F-479BE0001A8E}" type="presParOf" srcId="{D9CC6A57-3A3A-42B5-9444-8E653E15B25F}" destId="{DFFA9C7C-62C6-42BA-8855-4C1BA49F3DA4}" srcOrd="1" destOrd="0" presId="urn:microsoft.com/office/officeart/2005/8/layout/hierarchy1"/>
    <dgm:cxn modelId="{A6873EFD-5B34-4BFE-AB0B-1CD0D64A6BA7}" type="presParOf" srcId="{DFFA9C7C-62C6-42BA-8855-4C1BA49F3DA4}" destId="{65E86839-A601-41A0-9089-27CC0A770797}" srcOrd="0" destOrd="0" presId="urn:microsoft.com/office/officeart/2005/8/layout/hierarchy1"/>
    <dgm:cxn modelId="{CAF3213A-9DBC-4206-B9B6-9FD63B6F237A}" type="presParOf" srcId="{65E86839-A601-41A0-9089-27CC0A770797}" destId="{40C14F19-0B95-4AD0-9A01-8C7B6ADC6F24}" srcOrd="0" destOrd="0" presId="urn:microsoft.com/office/officeart/2005/8/layout/hierarchy1"/>
    <dgm:cxn modelId="{C6E6C566-C5AA-4CAF-A885-52388114D80B}" type="presParOf" srcId="{65E86839-A601-41A0-9089-27CC0A770797}" destId="{0AE05979-BB74-4487-9B65-86CCD5754B7B}" srcOrd="1" destOrd="0" presId="urn:microsoft.com/office/officeart/2005/8/layout/hierarchy1"/>
    <dgm:cxn modelId="{5D71D833-7789-48BA-B542-EF812583AF60}" type="presParOf" srcId="{DFFA9C7C-62C6-42BA-8855-4C1BA49F3DA4}" destId="{8400061E-66BB-4248-9DE9-D1DB386A9DF9}" srcOrd="1" destOrd="0" presId="urn:microsoft.com/office/officeart/2005/8/layout/hierarchy1"/>
    <dgm:cxn modelId="{E0ACD34F-978B-47E3-A895-461FDD7B3A73}" type="presParOf" srcId="{8400061E-66BB-4248-9DE9-D1DB386A9DF9}" destId="{09291C6F-8D69-4276-9940-2689ECF66E56}" srcOrd="0" destOrd="0" presId="urn:microsoft.com/office/officeart/2005/8/layout/hierarchy1"/>
    <dgm:cxn modelId="{76D589B1-316B-4B50-B5A3-CD897A4CF8ED}" type="presParOf" srcId="{8400061E-66BB-4248-9DE9-D1DB386A9DF9}" destId="{7ADFFB1F-8028-4EB9-BB28-EED10CC7D3B4}" srcOrd="1" destOrd="0" presId="urn:microsoft.com/office/officeart/2005/8/layout/hierarchy1"/>
    <dgm:cxn modelId="{084975E7-1472-45BE-8256-1D30439F1D9B}" type="presParOf" srcId="{7ADFFB1F-8028-4EB9-BB28-EED10CC7D3B4}" destId="{D744EFE6-4788-4F34-80D6-F37FF59BC82C}" srcOrd="0" destOrd="0" presId="urn:microsoft.com/office/officeart/2005/8/layout/hierarchy1"/>
    <dgm:cxn modelId="{3BAB3885-D631-41EA-8469-2D174831E9FE}" type="presParOf" srcId="{D744EFE6-4788-4F34-80D6-F37FF59BC82C}" destId="{39C953AB-743E-42E2-92FE-E18DF48E2350}" srcOrd="0" destOrd="0" presId="urn:microsoft.com/office/officeart/2005/8/layout/hierarchy1"/>
    <dgm:cxn modelId="{AAEA9DCE-CCFC-43B4-920D-BBA597729E91}" type="presParOf" srcId="{D744EFE6-4788-4F34-80D6-F37FF59BC82C}" destId="{58289DAB-1BF3-4EDB-939C-D7C76B847E8D}" srcOrd="1" destOrd="0" presId="urn:microsoft.com/office/officeart/2005/8/layout/hierarchy1"/>
    <dgm:cxn modelId="{E360148D-1791-4E15-9349-089C881993E3}" type="presParOf" srcId="{7ADFFB1F-8028-4EB9-BB28-EED10CC7D3B4}" destId="{252EB9F9-0C34-4308-A703-8B61ED9106E8}" srcOrd="1" destOrd="0" presId="urn:microsoft.com/office/officeart/2005/8/layout/hierarchy1"/>
    <dgm:cxn modelId="{C39099D8-5128-4554-8A72-4B859C111F81}" type="presParOf" srcId="{D9CC6A57-3A3A-42B5-9444-8E653E15B25F}" destId="{72EA33DC-A909-498A-A98C-A1CD9C45409A}" srcOrd="2" destOrd="0" presId="urn:microsoft.com/office/officeart/2005/8/layout/hierarchy1"/>
    <dgm:cxn modelId="{2A5CF975-5421-4618-B991-27D8B3B81188}" type="presParOf" srcId="{D9CC6A57-3A3A-42B5-9444-8E653E15B25F}" destId="{F65F93EF-A63A-4E6E-BF43-CA651FD0D193}" srcOrd="3" destOrd="0" presId="urn:microsoft.com/office/officeart/2005/8/layout/hierarchy1"/>
    <dgm:cxn modelId="{4C9D26E6-5EB2-4FE8-AE3F-7458D8630051}" type="presParOf" srcId="{F65F93EF-A63A-4E6E-BF43-CA651FD0D193}" destId="{29F4C2BF-B311-4006-A3E9-DADDB4682C9A}" srcOrd="0" destOrd="0" presId="urn:microsoft.com/office/officeart/2005/8/layout/hierarchy1"/>
    <dgm:cxn modelId="{9BED38A2-9C52-46E2-B819-488F19DB6144}" type="presParOf" srcId="{29F4C2BF-B311-4006-A3E9-DADDB4682C9A}" destId="{6A778322-8C73-4B8C-AB9F-F611DD04315A}" srcOrd="0" destOrd="0" presId="urn:microsoft.com/office/officeart/2005/8/layout/hierarchy1"/>
    <dgm:cxn modelId="{3D669924-0F39-4923-B3E0-11093426C78C}" type="presParOf" srcId="{29F4C2BF-B311-4006-A3E9-DADDB4682C9A}" destId="{5534DEA3-8A6E-4663-9E8E-DAF2DB05F51E}" srcOrd="1" destOrd="0" presId="urn:microsoft.com/office/officeart/2005/8/layout/hierarchy1"/>
    <dgm:cxn modelId="{23606E40-513C-454A-A69B-BF3C73EFE559}" type="presParOf" srcId="{F65F93EF-A63A-4E6E-BF43-CA651FD0D193}" destId="{967BAD9A-9AA4-4889-AF26-57A7EB1AED7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25FB9AA-C3E2-4917-B124-AC4124B45C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F13F345-2B07-44A6-97E3-3AF043B3AA33}">
      <dgm:prSet phldrT="[文本]"/>
      <dgm:spPr/>
      <dgm:t>
        <a:bodyPr/>
        <a:lstStyle/>
        <a:p>
          <a:r>
            <a:rPr lang="en-GB"/>
            <a:t>100</a:t>
          </a:r>
        </a:p>
      </dgm:t>
    </dgm:pt>
    <dgm:pt modelId="{19F76E36-2C89-429C-9EC5-59FB63389D4F}" type="parTrans" cxnId="{142F0337-8144-4BF6-8D70-3380E2948B06}">
      <dgm:prSet/>
      <dgm:spPr/>
      <dgm:t>
        <a:bodyPr/>
        <a:lstStyle/>
        <a:p>
          <a:endParaRPr lang="en-GB"/>
        </a:p>
      </dgm:t>
    </dgm:pt>
    <dgm:pt modelId="{4F4C2152-10CC-413A-8996-8A7DB5DC7812}" type="sibTrans" cxnId="{142F0337-8144-4BF6-8D70-3380E2948B06}">
      <dgm:prSet/>
      <dgm:spPr/>
      <dgm:t>
        <a:bodyPr/>
        <a:lstStyle/>
        <a:p>
          <a:endParaRPr lang="en-GB"/>
        </a:p>
      </dgm:t>
    </dgm:pt>
    <dgm:pt modelId="{6FFBA1F8-3E9E-4A6A-AAD8-16A6AEE5941C}">
      <dgm:prSet phldrT="[文本]"/>
      <dgm:spPr/>
      <dgm:t>
        <a:bodyPr/>
        <a:lstStyle/>
        <a:p>
          <a:r>
            <a:rPr lang="en-GB"/>
            <a:t>42</a:t>
          </a:r>
        </a:p>
      </dgm:t>
    </dgm:pt>
    <dgm:pt modelId="{1300F56D-5EF9-42AB-AE76-4FE797B4B761}" type="parTrans" cxnId="{8E9FAAE3-DD0C-4D2B-81BC-70F22219AE37}">
      <dgm:prSet/>
      <dgm:spPr/>
      <dgm:t>
        <a:bodyPr/>
        <a:lstStyle/>
        <a:p>
          <a:endParaRPr lang="en-GB"/>
        </a:p>
      </dgm:t>
    </dgm:pt>
    <dgm:pt modelId="{27FA29EE-532F-4A05-B6FC-BF14784C0F26}" type="sibTrans" cxnId="{8E9FAAE3-DD0C-4D2B-81BC-70F22219AE37}">
      <dgm:prSet/>
      <dgm:spPr/>
      <dgm:t>
        <a:bodyPr/>
        <a:lstStyle/>
        <a:p>
          <a:endParaRPr lang="en-GB"/>
        </a:p>
      </dgm:t>
    </dgm:pt>
    <dgm:pt modelId="{CB91CFD0-3B35-4192-8EFE-269E80300C08}">
      <dgm:prSet phldrT="[文本]"/>
      <dgm:spPr/>
      <dgm:t>
        <a:bodyPr/>
        <a:lstStyle/>
        <a:p>
          <a:r>
            <a:rPr lang="en-GB"/>
            <a:t>19</a:t>
          </a:r>
        </a:p>
      </dgm:t>
    </dgm:pt>
    <dgm:pt modelId="{AF9A78CA-F531-4211-A64A-C68EFA34DCC4}" type="parTrans" cxnId="{CBE218C5-6B6B-4C42-B4EF-CAC048A2ECD3}">
      <dgm:prSet/>
      <dgm:spPr/>
      <dgm:t>
        <a:bodyPr/>
        <a:lstStyle/>
        <a:p>
          <a:endParaRPr lang="en-GB"/>
        </a:p>
      </dgm:t>
    </dgm:pt>
    <dgm:pt modelId="{B8CDBCDA-73A7-4487-B3A2-AA7D99EB7DE0}" type="sibTrans" cxnId="{CBE218C5-6B6B-4C42-B4EF-CAC048A2ECD3}">
      <dgm:prSet/>
      <dgm:spPr/>
      <dgm:t>
        <a:bodyPr/>
        <a:lstStyle/>
        <a:p>
          <a:endParaRPr lang="en-GB"/>
        </a:p>
      </dgm:t>
    </dgm:pt>
    <dgm:pt modelId="{09760DA5-CDDB-4B65-B55C-E9457638395E}">
      <dgm:prSet phldrT="[文本]"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GB"/>
            <a:t>F23</a:t>
          </a:r>
        </a:p>
      </dgm:t>
    </dgm:pt>
    <dgm:pt modelId="{9EC7DC84-8164-46F8-B4F2-E8B9D245F283}" type="parTrans" cxnId="{E35DE367-EC77-4B56-A072-01FE7708AACF}">
      <dgm:prSet/>
      <dgm:spPr/>
      <dgm:t>
        <a:bodyPr/>
        <a:lstStyle/>
        <a:p>
          <a:endParaRPr lang="en-GB"/>
        </a:p>
      </dgm:t>
    </dgm:pt>
    <dgm:pt modelId="{AB2213C9-63B2-4F9F-BEB3-E815F612BE39}" type="sibTrans" cxnId="{E35DE367-EC77-4B56-A072-01FE7708AACF}">
      <dgm:prSet/>
      <dgm:spPr/>
      <dgm:t>
        <a:bodyPr/>
        <a:lstStyle/>
        <a:p>
          <a:endParaRPr lang="en-GB"/>
        </a:p>
      </dgm:t>
    </dgm:pt>
    <dgm:pt modelId="{64E58C17-AE99-4090-B3BC-DD14E1C9A44C}">
      <dgm:prSet phldrT="[文本]"/>
      <dgm:spPr/>
      <dgm:t>
        <a:bodyPr/>
        <a:lstStyle/>
        <a:p>
          <a:r>
            <a:rPr lang="en-GB"/>
            <a:t>58</a:t>
          </a:r>
        </a:p>
      </dgm:t>
    </dgm:pt>
    <dgm:pt modelId="{A017A5B5-6C41-4179-8CB4-CCFB42CBD7C1}" type="parTrans" cxnId="{73FD96BB-33E1-4FA1-BF26-8929C480035E}">
      <dgm:prSet/>
      <dgm:spPr/>
      <dgm:t>
        <a:bodyPr/>
        <a:lstStyle/>
        <a:p>
          <a:endParaRPr lang="en-GB"/>
        </a:p>
      </dgm:t>
    </dgm:pt>
    <dgm:pt modelId="{DEFF7332-C954-4877-A578-153AA92457D3}" type="sibTrans" cxnId="{73FD96BB-33E1-4FA1-BF26-8929C480035E}">
      <dgm:prSet/>
      <dgm:spPr/>
      <dgm:t>
        <a:bodyPr/>
        <a:lstStyle/>
        <a:p>
          <a:endParaRPr lang="en-GB"/>
        </a:p>
      </dgm:t>
    </dgm:pt>
    <dgm:pt modelId="{54153282-0B39-4F12-A808-CEA199C47D21}">
      <dgm:prSet phldrT="[文本]"/>
      <dgm:spPr/>
      <dgm:t>
        <a:bodyPr/>
        <a:lstStyle/>
        <a:p>
          <a:r>
            <a:rPr lang="en-GB"/>
            <a:t>29</a:t>
          </a:r>
        </a:p>
      </dgm:t>
    </dgm:pt>
    <dgm:pt modelId="{29803F5B-A100-4B24-B355-84B39876C6B8}" type="parTrans" cxnId="{F99499B4-E452-453F-9904-C8E6C2DF6FFA}">
      <dgm:prSet/>
      <dgm:spPr/>
      <dgm:t>
        <a:bodyPr/>
        <a:lstStyle/>
        <a:p>
          <a:endParaRPr lang="en-GB"/>
        </a:p>
      </dgm:t>
    </dgm:pt>
    <dgm:pt modelId="{8265363F-570E-4124-A30B-1CBED324A291}" type="sibTrans" cxnId="{F99499B4-E452-453F-9904-C8E6C2DF6FFA}">
      <dgm:prSet/>
      <dgm:spPr/>
      <dgm:t>
        <a:bodyPr/>
        <a:lstStyle/>
        <a:p>
          <a:endParaRPr lang="en-GB"/>
        </a:p>
      </dgm:t>
    </dgm:pt>
    <dgm:pt modelId="{F394E8D0-69B1-4FBD-A5D1-05A2CA2BB40F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GB"/>
            <a:t>B29</a:t>
          </a:r>
        </a:p>
      </dgm:t>
    </dgm:pt>
    <dgm:pt modelId="{34208BAC-1F7B-400B-9098-A8A2350AB527}" type="parTrans" cxnId="{8762F2CF-C414-45D7-BA4B-C87F15076708}">
      <dgm:prSet/>
      <dgm:spPr/>
      <dgm:t>
        <a:bodyPr/>
        <a:lstStyle/>
        <a:p>
          <a:endParaRPr lang="en-GB"/>
        </a:p>
      </dgm:t>
    </dgm:pt>
    <dgm:pt modelId="{7A11BD7D-3FD8-4232-9109-3814C11D9294}" type="sibTrans" cxnId="{8762F2CF-C414-45D7-BA4B-C87F15076708}">
      <dgm:prSet/>
      <dgm:spPr/>
      <dgm:t>
        <a:bodyPr/>
        <a:lstStyle/>
        <a:p>
          <a:endParaRPr lang="en-GB"/>
        </a:p>
      </dgm:t>
    </dgm:pt>
    <dgm:pt modelId="{0B8EE2E9-4FC5-45E3-AC19-F10D47E488D1}">
      <dgm:prSet/>
      <dgm:spPr/>
      <dgm:t>
        <a:bodyPr/>
        <a:lstStyle/>
        <a:p>
          <a:r>
            <a:rPr lang="en-GB"/>
            <a:t>8</a:t>
          </a:r>
        </a:p>
      </dgm:t>
    </dgm:pt>
    <dgm:pt modelId="{28297DDF-EE93-497E-9E96-DE3A76A67F25}" type="parTrans" cxnId="{D2C91943-D68B-46CE-86B4-712CB32B1042}">
      <dgm:prSet/>
      <dgm:spPr/>
      <dgm:t>
        <a:bodyPr/>
        <a:lstStyle/>
        <a:p>
          <a:endParaRPr lang="en-GB"/>
        </a:p>
      </dgm:t>
    </dgm:pt>
    <dgm:pt modelId="{842B7042-AB42-4A84-8C79-9D360F31DB5D}" type="sibTrans" cxnId="{D2C91943-D68B-46CE-86B4-712CB32B1042}">
      <dgm:prSet/>
      <dgm:spPr/>
      <dgm:t>
        <a:bodyPr/>
        <a:lstStyle/>
        <a:p>
          <a:endParaRPr lang="en-GB"/>
        </a:p>
      </dgm:t>
    </dgm:pt>
    <dgm:pt modelId="{3E318495-44FC-46B1-8AAC-C53FA646096D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GB"/>
            <a:t>H11</a:t>
          </a:r>
        </a:p>
      </dgm:t>
    </dgm:pt>
    <dgm:pt modelId="{E622214C-05A2-4870-B574-62171B74E098}" type="parTrans" cxnId="{5FE52CF9-5136-4CC3-BC74-D9A2E14FF8A9}">
      <dgm:prSet/>
      <dgm:spPr/>
      <dgm:t>
        <a:bodyPr/>
        <a:lstStyle/>
        <a:p>
          <a:endParaRPr lang="en-GB"/>
        </a:p>
      </dgm:t>
    </dgm:pt>
    <dgm:pt modelId="{7F9489B2-3D40-4E7E-9989-74C10274C8BD}" type="sibTrans" cxnId="{5FE52CF9-5136-4CC3-BC74-D9A2E14FF8A9}">
      <dgm:prSet/>
      <dgm:spPr/>
      <dgm:t>
        <a:bodyPr/>
        <a:lstStyle/>
        <a:p>
          <a:endParaRPr lang="en-GB"/>
        </a:p>
      </dgm:t>
    </dgm:pt>
    <dgm:pt modelId="{01401580-4BDA-4563-B944-CD4F085050BE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GB"/>
            <a:t>G3</a:t>
          </a:r>
        </a:p>
      </dgm:t>
    </dgm:pt>
    <dgm:pt modelId="{B552A50F-80F3-4BAF-91AC-1ABA8F04783A}" type="parTrans" cxnId="{03E742AD-5814-4271-B7B6-822C658288D2}">
      <dgm:prSet/>
      <dgm:spPr/>
      <dgm:t>
        <a:bodyPr/>
        <a:lstStyle/>
        <a:p>
          <a:endParaRPr lang="en-GB"/>
        </a:p>
      </dgm:t>
    </dgm:pt>
    <dgm:pt modelId="{9A85DC2E-C975-400F-B846-362964DDC9F1}" type="sibTrans" cxnId="{03E742AD-5814-4271-B7B6-822C658288D2}">
      <dgm:prSet/>
      <dgm:spPr/>
      <dgm:t>
        <a:bodyPr/>
        <a:lstStyle/>
        <a:p>
          <a:endParaRPr lang="en-GB"/>
        </a:p>
      </dgm:t>
    </dgm:pt>
    <dgm:pt modelId="{1078DB74-EA93-4351-9292-A4F7A426B77C}">
      <dgm:prSet/>
      <dgm:spPr>
        <a:solidFill>
          <a:srgbClr val="00B050">
            <a:alpha val="90000"/>
          </a:srgbClr>
        </a:solidFill>
        <a:ln>
          <a:solidFill>
            <a:srgbClr val="00B050"/>
          </a:solidFill>
        </a:ln>
      </dgm:spPr>
      <dgm:t>
        <a:bodyPr/>
        <a:lstStyle/>
        <a:p>
          <a:r>
            <a:rPr lang="en-GB"/>
            <a:t>A5</a:t>
          </a:r>
        </a:p>
      </dgm:t>
    </dgm:pt>
    <dgm:pt modelId="{239954BA-F312-42A7-B85A-E03E734B06C5}" type="parTrans" cxnId="{38388157-DEB5-4EFF-A383-AF23FA749D22}">
      <dgm:prSet/>
      <dgm:spPr/>
      <dgm:t>
        <a:bodyPr/>
        <a:lstStyle/>
        <a:p>
          <a:endParaRPr lang="en-GB"/>
        </a:p>
      </dgm:t>
    </dgm:pt>
    <dgm:pt modelId="{5F34F2C1-7C4E-4B18-ABE2-63EA6B00B273}" type="sibTrans" cxnId="{38388157-DEB5-4EFF-A383-AF23FA749D22}">
      <dgm:prSet/>
      <dgm:spPr/>
      <dgm:t>
        <a:bodyPr/>
        <a:lstStyle/>
        <a:p>
          <a:endParaRPr lang="en-GB"/>
        </a:p>
      </dgm:t>
    </dgm:pt>
    <dgm:pt modelId="{2EB14DB0-7EF7-4A75-A157-FAA7122DCC46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GB"/>
            <a:t>E14</a:t>
          </a:r>
        </a:p>
      </dgm:t>
    </dgm:pt>
    <dgm:pt modelId="{938370E2-21DC-4D67-A003-C2A144D377AE}" type="parTrans" cxnId="{3CD2A0CA-6D1C-4FB9-9EE9-7D3AEF282E29}">
      <dgm:prSet/>
      <dgm:spPr/>
      <dgm:t>
        <a:bodyPr/>
        <a:lstStyle/>
        <a:p>
          <a:endParaRPr lang="en-GB"/>
        </a:p>
      </dgm:t>
    </dgm:pt>
    <dgm:pt modelId="{7A1A5976-B481-4B8D-985D-0AB79D932ECF}" type="sibTrans" cxnId="{3CD2A0CA-6D1C-4FB9-9EE9-7D3AEF282E29}">
      <dgm:prSet/>
      <dgm:spPr/>
      <dgm:t>
        <a:bodyPr/>
        <a:lstStyle/>
        <a:p>
          <a:endParaRPr lang="en-GB"/>
        </a:p>
      </dgm:t>
    </dgm:pt>
    <dgm:pt modelId="{47C9BC4C-9B5C-4997-8F83-B57FD6A23541}">
      <dgm:prSet/>
      <dgm:spPr/>
      <dgm:t>
        <a:bodyPr/>
        <a:lstStyle/>
        <a:p>
          <a:r>
            <a:rPr lang="en-GB"/>
            <a:t>15</a:t>
          </a:r>
        </a:p>
      </dgm:t>
    </dgm:pt>
    <dgm:pt modelId="{7B869B1B-8890-4C68-8419-44F390088CA0}" type="parTrans" cxnId="{09939B7F-9401-4858-A472-9FF9D31C8D86}">
      <dgm:prSet/>
      <dgm:spPr/>
      <dgm:t>
        <a:bodyPr/>
        <a:lstStyle/>
        <a:p>
          <a:endParaRPr lang="en-GB"/>
        </a:p>
      </dgm:t>
    </dgm:pt>
    <dgm:pt modelId="{66004497-6508-40BC-9350-84B66AE39826}" type="sibTrans" cxnId="{09939B7F-9401-4858-A472-9FF9D31C8D86}">
      <dgm:prSet/>
      <dgm:spPr/>
      <dgm:t>
        <a:bodyPr/>
        <a:lstStyle/>
        <a:p>
          <a:endParaRPr lang="en-GB"/>
        </a:p>
      </dgm:t>
    </dgm:pt>
    <dgm:pt modelId="{9EC16989-01BA-4A04-8A2E-D3024227906C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GB"/>
            <a:t>C7</a:t>
          </a:r>
        </a:p>
      </dgm:t>
    </dgm:pt>
    <dgm:pt modelId="{DAAF7FED-1686-4BBC-B954-BBFAE805D314}" type="parTrans" cxnId="{73FA3649-BE64-42F7-830A-18D2AB7263E8}">
      <dgm:prSet/>
      <dgm:spPr/>
      <dgm:t>
        <a:bodyPr/>
        <a:lstStyle/>
        <a:p>
          <a:endParaRPr lang="en-GB"/>
        </a:p>
      </dgm:t>
    </dgm:pt>
    <dgm:pt modelId="{3CAFF99F-6832-4E16-81B4-A2B408951454}" type="sibTrans" cxnId="{73FA3649-BE64-42F7-830A-18D2AB7263E8}">
      <dgm:prSet/>
      <dgm:spPr/>
      <dgm:t>
        <a:bodyPr/>
        <a:lstStyle/>
        <a:p>
          <a:endParaRPr lang="en-GB"/>
        </a:p>
      </dgm:t>
    </dgm:pt>
    <dgm:pt modelId="{99EA64E5-0A86-4340-8406-C72412EC1F2E}">
      <dgm:prSet/>
      <dgm:spPr>
        <a:solidFill>
          <a:srgbClr val="00B050">
            <a:alpha val="90000"/>
          </a:srgbClr>
        </a:solidFill>
        <a:ln>
          <a:solidFill>
            <a:srgbClr val="00B050"/>
          </a:solidFill>
        </a:ln>
      </dgm:spPr>
      <dgm:t>
        <a:bodyPr/>
        <a:lstStyle/>
        <a:p>
          <a:r>
            <a:rPr lang="en-GB"/>
            <a:t>D8</a:t>
          </a:r>
        </a:p>
      </dgm:t>
    </dgm:pt>
    <dgm:pt modelId="{56234FF1-DFD0-404C-8110-B4419FEC4FE2}" type="parTrans" cxnId="{34D99C79-285F-4D97-85EC-019B0C52F742}">
      <dgm:prSet/>
      <dgm:spPr/>
      <dgm:t>
        <a:bodyPr/>
        <a:lstStyle/>
        <a:p>
          <a:endParaRPr lang="en-GB"/>
        </a:p>
      </dgm:t>
    </dgm:pt>
    <dgm:pt modelId="{F99E0CE7-DF60-4356-A56B-279BA7934FAC}" type="sibTrans" cxnId="{34D99C79-285F-4D97-85EC-019B0C52F742}">
      <dgm:prSet/>
      <dgm:spPr/>
      <dgm:t>
        <a:bodyPr/>
        <a:lstStyle/>
        <a:p>
          <a:endParaRPr lang="en-GB"/>
        </a:p>
      </dgm:t>
    </dgm:pt>
    <dgm:pt modelId="{8D73DCCD-1415-4D8C-A61F-1955834E03BD}" type="pres">
      <dgm:prSet presAssocID="{125FB9AA-C3E2-4917-B124-AC4124B45C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D8D9CF2-C74F-43C8-B4B1-CB39680F3DC4}" type="pres">
      <dgm:prSet presAssocID="{9F13F345-2B07-44A6-97E3-3AF043B3AA33}" presName="hierRoot1" presStyleCnt="0"/>
      <dgm:spPr/>
    </dgm:pt>
    <dgm:pt modelId="{2AD4FC18-C6AC-4BFA-AEB5-548E265AFF2B}" type="pres">
      <dgm:prSet presAssocID="{9F13F345-2B07-44A6-97E3-3AF043B3AA33}" presName="composite" presStyleCnt="0"/>
      <dgm:spPr/>
    </dgm:pt>
    <dgm:pt modelId="{1094FABE-44D8-486D-9278-66B593A6A1BA}" type="pres">
      <dgm:prSet presAssocID="{9F13F345-2B07-44A6-97E3-3AF043B3AA33}" presName="background" presStyleLbl="node0" presStyleIdx="0" presStyleCnt="1"/>
      <dgm:spPr/>
    </dgm:pt>
    <dgm:pt modelId="{E5DC0F8A-C316-4854-8F4F-2CDC63B85624}" type="pres">
      <dgm:prSet presAssocID="{9F13F345-2B07-44A6-97E3-3AF043B3AA33}" presName="text" presStyleLbl="fgAcc0" presStyleIdx="0" presStyleCnt="1">
        <dgm:presLayoutVars>
          <dgm:chPref val="3"/>
        </dgm:presLayoutVars>
      </dgm:prSet>
      <dgm:spPr/>
    </dgm:pt>
    <dgm:pt modelId="{8D5EAD99-AF1A-4069-9409-54834010DE2D}" type="pres">
      <dgm:prSet presAssocID="{9F13F345-2B07-44A6-97E3-3AF043B3AA33}" presName="hierChild2" presStyleCnt="0"/>
      <dgm:spPr/>
    </dgm:pt>
    <dgm:pt modelId="{157ECECF-1375-46E9-BD8D-65BCD5A4B8A6}" type="pres">
      <dgm:prSet presAssocID="{1300F56D-5EF9-42AB-AE76-4FE797B4B761}" presName="Name10" presStyleLbl="parChTrans1D2" presStyleIdx="0" presStyleCnt="2"/>
      <dgm:spPr/>
    </dgm:pt>
    <dgm:pt modelId="{14E93D05-27F1-48BC-858A-474E1E187BF6}" type="pres">
      <dgm:prSet presAssocID="{6FFBA1F8-3E9E-4A6A-AAD8-16A6AEE5941C}" presName="hierRoot2" presStyleCnt="0"/>
      <dgm:spPr/>
    </dgm:pt>
    <dgm:pt modelId="{45FE2FB9-0062-4EF0-9A47-595A0589E2F4}" type="pres">
      <dgm:prSet presAssocID="{6FFBA1F8-3E9E-4A6A-AAD8-16A6AEE5941C}" presName="composite2" presStyleCnt="0"/>
      <dgm:spPr/>
    </dgm:pt>
    <dgm:pt modelId="{B3A860D4-84CD-4520-AF58-F45EEA547E93}" type="pres">
      <dgm:prSet presAssocID="{6FFBA1F8-3E9E-4A6A-AAD8-16A6AEE5941C}" presName="background2" presStyleLbl="node2" presStyleIdx="0" presStyleCnt="2"/>
      <dgm:spPr/>
    </dgm:pt>
    <dgm:pt modelId="{3FE68EAD-5A3E-4EE9-BB13-188A402C0D61}" type="pres">
      <dgm:prSet presAssocID="{6FFBA1F8-3E9E-4A6A-AAD8-16A6AEE5941C}" presName="text2" presStyleLbl="fgAcc2" presStyleIdx="0" presStyleCnt="2">
        <dgm:presLayoutVars>
          <dgm:chPref val="3"/>
        </dgm:presLayoutVars>
      </dgm:prSet>
      <dgm:spPr/>
    </dgm:pt>
    <dgm:pt modelId="{EFB39454-3D67-442B-919E-183667E19753}" type="pres">
      <dgm:prSet presAssocID="{6FFBA1F8-3E9E-4A6A-AAD8-16A6AEE5941C}" presName="hierChild3" presStyleCnt="0"/>
      <dgm:spPr/>
    </dgm:pt>
    <dgm:pt modelId="{9D17B7F5-4318-4141-9F00-C0AB79D7DF40}" type="pres">
      <dgm:prSet presAssocID="{AF9A78CA-F531-4211-A64A-C68EFA34DCC4}" presName="Name17" presStyleLbl="parChTrans1D3" presStyleIdx="0" presStyleCnt="4"/>
      <dgm:spPr/>
    </dgm:pt>
    <dgm:pt modelId="{3EA4689A-911E-455E-967D-C1885FC301A9}" type="pres">
      <dgm:prSet presAssocID="{CB91CFD0-3B35-4192-8EFE-269E80300C08}" presName="hierRoot3" presStyleCnt="0"/>
      <dgm:spPr/>
    </dgm:pt>
    <dgm:pt modelId="{C569E098-DF25-4846-AC0C-3A58C990B3E1}" type="pres">
      <dgm:prSet presAssocID="{CB91CFD0-3B35-4192-8EFE-269E80300C08}" presName="composite3" presStyleCnt="0"/>
      <dgm:spPr/>
    </dgm:pt>
    <dgm:pt modelId="{D99FF824-49DA-49C8-A233-C128EA6D8973}" type="pres">
      <dgm:prSet presAssocID="{CB91CFD0-3B35-4192-8EFE-269E80300C08}" presName="background3" presStyleLbl="node3" presStyleIdx="0" presStyleCnt="4"/>
      <dgm:spPr/>
    </dgm:pt>
    <dgm:pt modelId="{464BE544-0EB8-4D9B-AC97-9CC7FC8972CD}" type="pres">
      <dgm:prSet presAssocID="{CB91CFD0-3B35-4192-8EFE-269E80300C08}" presName="text3" presStyleLbl="fgAcc3" presStyleIdx="0" presStyleCnt="4">
        <dgm:presLayoutVars>
          <dgm:chPref val="3"/>
        </dgm:presLayoutVars>
      </dgm:prSet>
      <dgm:spPr/>
    </dgm:pt>
    <dgm:pt modelId="{18229A30-3F80-417C-9081-71BEF150FEED}" type="pres">
      <dgm:prSet presAssocID="{CB91CFD0-3B35-4192-8EFE-269E80300C08}" presName="hierChild4" presStyleCnt="0"/>
      <dgm:spPr/>
    </dgm:pt>
    <dgm:pt modelId="{E4E205CA-B738-4F3C-A6E5-D773715C5BA6}" type="pres">
      <dgm:prSet presAssocID="{28297DDF-EE93-497E-9E96-DE3A76A67F25}" presName="Name23" presStyleLbl="parChTrans1D4" presStyleIdx="0" presStyleCnt="8"/>
      <dgm:spPr/>
    </dgm:pt>
    <dgm:pt modelId="{9281143A-78ED-4DA7-A14C-AD029E163B1A}" type="pres">
      <dgm:prSet presAssocID="{0B8EE2E9-4FC5-45E3-AC19-F10D47E488D1}" presName="hierRoot4" presStyleCnt="0"/>
      <dgm:spPr/>
    </dgm:pt>
    <dgm:pt modelId="{27461FCA-96DA-45F3-A8C7-26EFD4DEC9EE}" type="pres">
      <dgm:prSet presAssocID="{0B8EE2E9-4FC5-45E3-AC19-F10D47E488D1}" presName="composite4" presStyleCnt="0"/>
      <dgm:spPr/>
    </dgm:pt>
    <dgm:pt modelId="{20689ABC-E28C-43F9-9E7A-F8CE5F05BB26}" type="pres">
      <dgm:prSet presAssocID="{0B8EE2E9-4FC5-45E3-AC19-F10D47E488D1}" presName="background4" presStyleLbl="node4" presStyleIdx="0" presStyleCnt="8"/>
      <dgm:spPr/>
    </dgm:pt>
    <dgm:pt modelId="{297FD681-C18B-4F16-BF13-8AC4FF02504C}" type="pres">
      <dgm:prSet presAssocID="{0B8EE2E9-4FC5-45E3-AC19-F10D47E488D1}" presName="text4" presStyleLbl="fgAcc4" presStyleIdx="0" presStyleCnt="8">
        <dgm:presLayoutVars>
          <dgm:chPref val="3"/>
        </dgm:presLayoutVars>
      </dgm:prSet>
      <dgm:spPr/>
    </dgm:pt>
    <dgm:pt modelId="{A4B832A6-FB6B-4E22-9910-9E92290F0FE4}" type="pres">
      <dgm:prSet presAssocID="{0B8EE2E9-4FC5-45E3-AC19-F10D47E488D1}" presName="hierChild5" presStyleCnt="0"/>
      <dgm:spPr/>
    </dgm:pt>
    <dgm:pt modelId="{FD4EB116-E1E5-4821-8B7B-24B7F6FC9F84}" type="pres">
      <dgm:prSet presAssocID="{B552A50F-80F3-4BAF-91AC-1ABA8F04783A}" presName="Name23" presStyleLbl="parChTrans1D4" presStyleIdx="1" presStyleCnt="8"/>
      <dgm:spPr/>
    </dgm:pt>
    <dgm:pt modelId="{D61CAE15-BB0B-4B59-AB2E-B0E7662B14C7}" type="pres">
      <dgm:prSet presAssocID="{01401580-4BDA-4563-B944-CD4F085050BE}" presName="hierRoot4" presStyleCnt="0"/>
      <dgm:spPr/>
    </dgm:pt>
    <dgm:pt modelId="{148B210E-665E-4AB0-AC66-8521514A21C5}" type="pres">
      <dgm:prSet presAssocID="{01401580-4BDA-4563-B944-CD4F085050BE}" presName="composite4" presStyleCnt="0"/>
      <dgm:spPr/>
    </dgm:pt>
    <dgm:pt modelId="{D19E3B6A-B24F-4432-A81A-001B8225AFD0}" type="pres">
      <dgm:prSet presAssocID="{01401580-4BDA-4563-B944-CD4F085050BE}" presName="background4" presStyleLbl="node4" presStyleIdx="1" presStyleCnt="8"/>
      <dgm:spPr/>
    </dgm:pt>
    <dgm:pt modelId="{DD4CC191-2847-4CA3-875C-49E009F98A7F}" type="pres">
      <dgm:prSet presAssocID="{01401580-4BDA-4563-B944-CD4F085050BE}" presName="text4" presStyleLbl="fgAcc4" presStyleIdx="1" presStyleCnt="8" custLinFactNeighborX="-23685" custLinFactNeighborY="193">
        <dgm:presLayoutVars>
          <dgm:chPref val="3"/>
        </dgm:presLayoutVars>
      </dgm:prSet>
      <dgm:spPr/>
    </dgm:pt>
    <dgm:pt modelId="{D211E1B9-A7C0-401F-A7DB-233CC2012BB9}" type="pres">
      <dgm:prSet presAssocID="{01401580-4BDA-4563-B944-CD4F085050BE}" presName="hierChild5" presStyleCnt="0"/>
      <dgm:spPr/>
    </dgm:pt>
    <dgm:pt modelId="{1CA2E532-A60B-4EF3-BE8D-331D028EFB54}" type="pres">
      <dgm:prSet presAssocID="{239954BA-F312-42A7-B85A-E03E734B06C5}" presName="Name23" presStyleLbl="parChTrans1D4" presStyleIdx="2" presStyleCnt="8"/>
      <dgm:spPr/>
    </dgm:pt>
    <dgm:pt modelId="{F8ED8C5C-DC1F-46A5-919B-C320D9CD30A1}" type="pres">
      <dgm:prSet presAssocID="{1078DB74-EA93-4351-9292-A4F7A426B77C}" presName="hierRoot4" presStyleCnt="0"/>
      <dgm:spPr/>
    </dgm:pt>
    <dgm:pt modelId="{62630294-D05A-46FF-A974-3E9FAA9C5713}" type="pres">
      <dgm:prSet presAssocID="{1078DB74-EA93-4351-9292-A4F7A426B77C}" presName="composite4" presStyleCnt="0"/>
      <dgm:spPr/>
    </dgm:pt>
    <dgm:pt modelId="{75154AE9-ADE7-4872-864B-272E4D5CD2DC}" type="pres">
      <dgm:prSet presAssocID="{1078DB74-EA93-4351-9292-A4F7A426B77C}" presName="background4" presStyleLbl="node4" presStyleIdx="2" presStyleCnt="8"/>
      <dgm:spPr/>
    </dgm:pt>
    <dgm:pt modelId="{43366C55-3D95-4D72-BCF8-7EF245BF65CA}" type="pres">
      <dgm:prSet presAssocID="{1078DB74-EA93-4351-9292-A4F7A426B77C}" presName="text4" presStyleLbl="fgAcc4" presStyleIdx="2" presStyleCnt="8" custLinFactNeighborX="10722" custLinFactNeighborY="193">
        <dgm:presLayoutVars>
          <dgm:chPref val="3"/>
        </dgm:presLayoutVars>
      </dgm:prSet>
      <dgm:spPr/>
    </dgm:pt>
    <dgm:pt modelId="{E1C55EC1-54D7-4F66-9766-0812A350480B}" type="pres">
      <dgm:prSet presAssocID="{1078DB74-EA93-4351-9292-A4F7A426B77C}" presName="hierChild5" presStyleCnt="0"/>
      <dgm:spPr/>
    </dgm:pt>
    <dgm:pt modelId="{D22D6645-A120-439F-8691-A0E30947EB89}" type="pres">
      <dgm:prSet presAssocID="{E622214C-05A2-4870-B574-62171B74E098}" presName="Name23" presStyleLbl="parChTrans1D4" presStyleIdx="3" presStyleCnt="8"/>
      <dgm:spPr/>
    </dgm:pt>
    <dgm:pt modelId="{E17E2E22-6AAF-455A-B612-47118D3E6F5C}" type="pres">
      <dgm:prSet presAssocID="{3E318495-44FC-46B1-8AAC-C53FA646096D}" presName="hierRoot4" presStyleCnt="0"/>
      <dgm:spPr/>
    </dgm:pt>
    <dgm:pt modelId="{8B920DC8-58C4-488E-8172-E3536021B2B8}" type="pres">
      <dgm:prSet presAssocID="{3E318495-44FC-46B1-8AAC-C53FA646096D}" presName="composite4" presStyleCnt="0"/>
      <dgm:spPr/>
    </dgm:pt>
    <dgm:pt modelId="{75EDAF7B-BC20-4D0E-90CD-2F26E27C71B2}" type="pres">
      <dgm:prSet presAssocID="{3E318495-44FC-46B1-8AAC-C53FA646096D}" presName="background4" presStyleLbl="node4" presStyleIdx="3" presStyleCnt="8"/>
      <dgm:spPr/>
    </dgm:pt>
    <dgm:pt modelId="{2C8808E1-2D75-4E21-A0E6-CBFB8B06E5D6}" type="pres">
      <dgm:prSet presAssocID="{3E318495-44FC-46B1-8AAC-C53FA646096D}" presName="text4" presStyleLbl="fgAcc4" presStyleIdx="3" presStyleCnt="8">
        <dgm:presLayoutVars>
          <dgm:chPref val="3"/>
        </dgm:presLayoutVars>
      </dgm:prSet>
      <dgm:spPr/>
    </dgm:pt>
    <dgm:pt modelId="{7D8A41C7-CEA1-4B47-8C7F-42B96D0D6B51}" type="pres">
      <dgm:prSet presAssocID="{3E318495-44FC-46B1-8AAC-C53FA646096D}" presName="hierChild5" presStyleCnt="0"/>
      <dgm:spPr/>
    </dgm:pt>
    <dgm:pt modelId="{65D62F23-C25D-4667-8A74-AA39C9D506E5}" type="pres">
      <dgm:prSet presAssocID="{9EC7DC84-8164-46F8-B4F2-E8B9D245F283}" presName="Name17" presStyleLbl="parChTrans1D3" presStyleIdx="1" presStyleCnt="4"/>
      <dgm:spPr/>
    </dgm:pt>
    <dgm:pt modelId="{E884E83A-6B5F-473B-A35E-1EEEDF9505BC}" type="pres">
      <dgm:prSet presAssocID="{09760DA5-CDDB-4B65-B55C-E9457638395E}" presName="hierRoot3" presStyleCnt="0"/>
      <dgm:spPr/>
    </dgm:pt>
    <dgm:pt modelId="{34121921-5625-4153-BC17-47E371DBD17B}" type="pres">
      <dgm:prSet presAssocID="{09760DA5-CDDB-4B65-B55C-E9457638395E}" presName="composite3" presStyleCnt="0"/>
      <dgm:spPr/>
    </dgm:pt>
    <dgm:pt modelId="{23C3D137-7EB9-43DF-AB6E-4C324EBE123D}" type="pres">
      <dgm:prSet presAssocID="{09760DA5-CDDB-4B65-B55C-E9457638395E}" presName="background3" presStyleLbl="node3" presStyleIdx="1" presStyleCnt="4"/>
      <dgm:spPr/>
    </dgm:pt>
    <dgm:pt modelId="{4253383F-35A4-4692-B48A-11D99D8A988D}" type="pres">
      <dgm:prSet presAssocID="{09760DA5-CDDB-4B65-B55C-E9457638395E}" presName="text3" presStyleLbl="fgAcc3" presStyleIdx="1" presStyleCnt="4">
        <dgm:presLayoutVars>
          <dgm:chPref val="3"/>
        </dgm:presLayoutVars>
      </dgm:prSet>
      <dgm:spPr/>
    </dgm:pt>
    <dgm:pt modelId="{920899C0-C9F4-428A-9095-A24B8F01674D}" type="pres">
      <dgm:prSet presAssocID="{09760DA5-CDDB-4B65-B55C-E9457638395E}" presName="hierChild4" presStyleCnt="0"/>
      <dgm:spPr/>
    </dgm:pt>
    <dgm:pt modelId="{2D7BE158-32A0-4DCD-B574-4D557ADC221F}" type="pres">
      <dgm:prSet presAssocID="{A017A5B5-6C41-4179-8CB4-CCFB42CBD7C1}" presName="Name10" presStyleLbl="parChTrans1D2" presStyleIdx="1" presStyleCnt="2"/>
      <dgm:spPr/>
    </dgm:pt>
    <dgm:pt modelId="{4C90B9A8-58BF-49FA-8676-E4CCA548EEB5}" type="pres">
      <dgm:prSet presAssocID="{64E58C17-AE99-4090-B3BC-DD14E1C9A44C}" presName="hierRoot2" presStyleCnt="0"/>
      <dgm:spPr/>
    </dgm:pt>
    <dgm:pt modelId="{AEA5E8E5-A1E1-4420-909C-6F146CD3847A}" type="pres">
      <dgm:prSet presAssocID="{64E58C17-AE99-4090-B3BC-DD14E1C9A44C}" presName="composite2" presStyleCnt="0"/>
      <dgm:spPr/>
    </dgm:pt>
    <dgm:pt modelId="{1D70065E-17CB-418F-B635-47289EA610AE}" type="pres">
      <dgm:prSet presAssocID="{64E58C17-AE99-4090-B3BC-DD14E1C9A44C}" presName="background2" presStyleLbl="node2" presStyleIdx="1" presStyleCnt="2"/>
      <dgm:spPr/>
    </dgm:pt>
    <dgm:pt modelId="{0BA2694E-27EA-460F-82F2-8EA68CAC8997}" type="pres">
      <dgm:prSet presAssocID="{64E58C17-AE99-4090-B3BC-DD14E1C9A44C}" presName="text2" presStyleLbl="fgAcc2" presStyleIdx="1" presStyleCnt="2">
        <dgm:presLayoutVars>
          <dgm:chPref val="3"/>
        </dgm:presLayoutVars>
      </dgm:prSet>
      <dgm:spPr/>
    </dgm:pt>
    <dgm:pt modelId="{BA10917C-4F44-4174-B34F-0D87546B4F61}" type="pres">
      <dgm:prSet presAssocID="{64E58C17-AE99-4090-B3BC-DD14E1C9A44C}" presName="hierChild3" presStyleCnt="0"/>
      <dgm:spPr/>
    </dgm:pt>
    <dgm:pt modelId="{781DF306-D231-4C42-8E4B-924336CF6D1A}" type="pres">
      <dgm:prSet presAssocID="{29803F5B-A100-4B24-B355-84B39876C6B8}" presName="Name17" presStyleLbl="parChTrans1D3" presStyleIdx="2" presStyleCnt="4"/>
      <dgm:spPr/>
    </dgm:pt>
    <dgm:pt modelId="{071AD839-CACD-4F88-B9B8-F1239992CE8A}" type="pres">
      <dgm:prSet presAssocID="{54153282-0B39-4F12-A808-CEA199C47D21}" presName="hierRoot3" presStyleCnt="0"/>
      <dgm:spPr/>
    </dgm:pt>
    <dgm:pt modelId="{3370044D-9948-4DA9-9C93-D43C90345DDE}" type="pres">
      <dgm:prSet presAssocID="{54153282-0B39-4F12-A808-CEA199C47D21}" presName="composite3" presStyleCnt="0"/>
      <dgm:spPr/>
    </dgm:pt>
    <dgm:pt modelId="{8D4A97A2-DD8B-4452-B702-F4595D224552}" type="pres">
      <dgm:prSet presAssocID="{54153282-0B39-4F12-A808-CEA199C47D21}" presName="background3" presStyleLbl="node3" presStyleIdx="2" presStyleCnt="4"/>
      <dgm:spPr/>
    </dgm:pt>
    <dgm:pt modelId="{CA3006B4-8ADB-47A6-A537-734F8FDF1920}" type="pres">
      <dgm:prSet presAssocID="{54153282-0B39-4F12-A808-CEA199C47D21}" presName="text3" presStyleLbl="fgAcc3" presStyleIdx="2" presStyleCnt="4">
        <dgm:presLayoutVars>
          <dgm:chPref val="3"/>
        </dgm:presLayoutVars>
      </dgm:prSet>
      <dgm:spPr/>
    </dgm:pt>
    <dgm:pt modelId="{AD092356-999B-482C-9FF5-D9BA365CA0F6}" type="pres">
      <dgm:prSet presAssocID="{54153282-0B39-4F12-A808-CEA199C47D21}" presName="hierChild4" presStyleCnt="0"/>
      <dgm:spPr/>
    </dgm:pt>
    <dgm:pt modelId="{65E21403-6D02-459F-B69F-6E903E26C15B}" type="pres">
      <dgm:prSet presAssocID="{938370E2-21DC-4D67-A003-C2A144D377AE}" presName="Name23" presStyleLbl="parChTrans1D4" presStyleIdx="4" presStyleCnt="8"/>
      <dgm:spPr/>
    </dgm:pt>
    <dgm:pt modelId="{00C23102-70ED-4DEF-AB14-15ADC5C77792}" type="pres">
      <dgm:prSet presAssocID="{2EB14DB0-7EF7-4A75-A157-FAA7122DCC46}" presName="hierRoot4" presStyleCnt="0"/>
      <dgm:spPr/>
    </dgm:pt>
    <dgm:pt modelId="{0A58A83B-CB85-4712-A8A7-8086D6B89442}" type="pres">
      <dgm:prSet presAssocID="{2EB14DB0-7EF7-4A75-A157-FAA7122DCC46}" presName="composite4" presStyleCnt="0"/>
      <dgm:spPr/>
    </dgm:pt>
    <dgm:pt modelId="{AF803FD5-5A65-474B-B7D6-EAF8CB583109}" type="pres">
      <dgm:prSet presAssocID="{2EB14DB0-7EF7-4A75-A157-FAA7122DCC46}" presName="background4" presStyleLbl="node4" presStyleIdx="4" presStyleCnt="8"/>
      <dgm:spPr/>
    </dgm:pt>
    <dgm:pt modelId="{8E834AE7-6B07-49DC-BE79-C42EAB7499B0}" type="pres">
      <dgm:prSet presAssocID="{2EB14DB0-7EF7-4A75-A157-FAA7122DCC46}" presName="text4" presStyleLbl="fgAcc4" presStyleIdx="4" presStyleCnt="8">
        <dgm:presLayoutVars>
          <dgm:chPref val="3"/>
        </dgm:presLayoutVars>
      </dgm:prSet>
      <dgm:spPr/>
    </dgm:pt>
    <dgm:pt modelId="{E770410A-9D59-4603-852C-9A6560A656F7}" type="pres">
      <dgm:prSet presAssocID="{2EB14DB0-7EF7-4A75-A157-FAA7122DCC46}" presName="hierChild5" presStyleCnt="0"/>
      <dgm:spPr/>
    </dgm:pt>
    <dgm:pt modelId="{FEF7DB7F-B0CE-46AA-8E58-16A1E819FB5E}" type="pres">
      <dgm:prSet presAssocID="{7B869B1B-8890-4C68-8419-44F390088CA0}" presName="Name23" presStyleLbl="parChTrans1D4" presStyleIdx="5" presStyleCnt="8"/>
      <dgm:spPr/>
    </dgm:pt>
    <dgm:pt modelId="{0A621E27-FB1A-4CA4-BD21-5D9372370829}" type="pres">
      <dgm:prSet presAssocID="{47C9BC4C-9B5C-4997-8F83-B57FD6A23541}" presName="hierRoot4" presStyleCnt="0"/>
      <dgm:spPr/>
    </dgm:pt>
    <dgm:pt modelId="{20610251-1CEF-44F2-B2E4-7DE81C4652CF}" type="pres">
      <dgm:prSet presAssocID="{47C9BC4C-9B5C-4997-8F83-B57FD6A23541}" presName="composite4" presStyleCnt="0"/>
      <dgm:spPr/>
    </dgm:pt>
    <dgm:pt modelId="{AF6BE8C9-BABA-4B82-9D0B-E066C80ED828}" type="pres">
      <dgm:prSet presAssocID="{47C9BC4C-9B5C-4997-8F83-B57FD6A23541}" presName="background4" presStyleLbl="node4" presStyleIdx="5" presStyleCnt="8"/>
      <dgm:spPr/>
    </dgm:pt>
    <dgm:pt modelId="{3F8FE6C0-6827-470A-999B-61BE6AEA9B39}" type="pres">
      <dgm:prSet presAssocID="{47C9BC4C-9B5C-4997-8F83-B57FD6A23541}" presName="text4" presStyleLbl="fgAcc4" presStyleIdx="5" presStyleCnt="8">
        <dgm:presLayoutVars>
          <dgm:chPref val="3"/>
        </dgm:presLayoutVars>
      </dgm:prSet>
      <dgm:spPr/>
    </dgm:pt>
    <dgm:pt modelId="{B713A143-7BD7-4526-A718-B1D927F17395}" type="pres">
      <dgm:prSet presAssocID="{47C9BC4C-9B5C-4997-8F83-B57FD6A23541}" presName="hierChild5" presStyleCnt="0"/>
      <dgm:spPr/>
    </dgm:pt>
    <dgm:pt modelId="{EBAA9588-9825-43F0-B08C-AA2AC2001F3B}" type="pres">
      <dgm:prSet presAssocID="{DAAF7FED-1686-4BBC-B954-BBFAE805D314}" presName="Name23" presStyleLbl="parChTrans1D4" presStyleIdx="6" presStyleCnt="8"/>
      <dgm:spPr/>
    </dgm:pt>
    <dgm:pt modelId="{2D0E3D02-BD78-4729-86CA-020DA6C81127}" type="pres">
      <dgm:prSet presAssocID="{9EC16989-01BA-4A04-8A2E-D3024227906C}" presName="hierRoot4" presStyleCnt="0"/>
      <dgm:spPr/>
    </dgm:pt>
    <dgm:pt modelId="{210D9903-A0B9-4C5A-9DB0-94F35B791259}" type="pres">
      <dgm:prSet presAssocID="{9EC16989-01BA-4A04-8A2E-D3024227906C}" presName="composite4" presStyleCnt="0"/>
      <dgm:spPr/>
    </dgm:pt>
    <dgm:pt modelId="{5201EFE1-9E8D-49B0-BF91-74FD0FFDA125}" type="pres">
      <dgm:prSet presAssocID="{9EC16989-01BA-4A04-8A2E-D3024227906C}" presName="background4" presStyleLbl="node4" presStyleIdx="6" presStyleCnt="8"/>
      <dgm:spPr/>
    </dgm:pt>
    <dgm:pt modelId="{37AC0F6C-0BF2-4C2C-AF11-5EE21167B657}" type="pres">
      <dgm:prSet presAssocID="{9EC16989-01BA-4A04-8A2E-D3024227906C}" presName="text4" presStyleLbl="fgAcc4" presStyleIdx="6" presStyleCnt="8">
        <dgm:presLayoutVars>
          <dgm:chPref val="3"/>
        </dgm:presLayoutVars>
      </dgm:prSet>
      <dgm:spPr/>
    </dgm:pt>
    <dgm:pt modelId="{96003D1C-2207-4E74-B8FC-A79640881313}" type="pres">
      <dgm:prSet presAssocID="{9EC16989-01BA-4A04-8A2E-D3024227906C}" presName="hierChild5" presStyleCnt="0"/>
      <dgm:spPr/>
    </dgm:pt>
    <dgm:pt modelId="{3C3877C5-2F34-4940-8B29-72C5577B0A57}" type="pres">
      <dgm:prSet presAssocID="{56234FF1-DFD0-404C-8110-B4419FEC4FE2}" presName="Name23" presStyleLbl="parChTrans1D4" presStyleIdx="7" presStyleCnt="8"/>
      <dgm:spPr/>
    </dgm:pt>
    <dgm:pt modelId="{881DA457-A3F2-4586-95C8-00FB29C86FDC}" type="pres">
      <dgm:prSet presAssocID="{99EA64E5-0A86-4340-8406-C72412EC1F2E}" presName="hierRoot4" presStyleCnt="0"/>
      <dgm:spPr/>
    </dgm:pt>
    <dgm:pt modelId="{403198D6-B57F-4E80-9E9B-858AE892FAE7}" type="pres">
      <dgm:prSet presAssocID="{99EA64E5-0A86-4340-8406-C72412EC1F2E}" presName="composite4" presStyleCnt="0"/>
      <dgm:spPr/>
    </dgm:pt>
    <dgm:pt modelId="{CEC94807-A110-4688-8C48-CB5EE475E654}" type="pres">
      <dgm:prSet presAssocID="{99EA64E5-0A86-4340-8406-C72412EC1F2E}" presName="background4" presStyleLbl="node4" presStyleIdx="7" presStyleCnt="8"/>
      <dgm:spPr/>
    </dgm:pt>
    <dgm:pt modelId="{EC1DA469-67ED-4827-ABEF-09AA6EFFE02B}" type="pres">
      <dgm:prSet presAssocID="{99EA64E5-0A86-4340-8406-C72412EC1F2E}" presName="text4" presStyleLbl="fgAcc4" presStyleIdx="7" presStyleCnt="8" custLinFactNeighborX="39793" custLinFactNeighborY="1414">
        <dgm:presLayoutVars>
          <dgm:chPref val="3"/>
        </dgm:presLayoutVars>
      </dgm:prSet>
      <dgm:spPr/>
    </dgm:pt>
    <dgm:pt modelId="{77E31624-DA25-46F0-9831-32CC76779722}" type="pres">
      <dgm:prSet presAssocID="{99EA64E5-0A86-4340-8406-C72412EC1F2E}" presName="hierChild5" presStyleCnt="0"/>
      <dgm:spPr/>
    </dgm:pt>
    <dgm:pt modelId="{614B11F2-AE1A-478F-97A0-3E9F2C1ED84C}" type="pres">
      <dgm:prSet presAssocID="{34208BAC-1F7B-400B-9098-A8A2350AB527}" presName="Name17" presStyleLbl="parChTrans1D3" presStyleIdx="3" presStyleCnt="4"/>
      <dgm:spPr/>
    </dgm:pt>
    <dgm:pt modelId="{F5A99671-104E-419A-B0F6-E6D58E29D602}" type="pres">
      <dgm:prSet presAssocID="{F394E8D0-69B1-4FBD-A5D1-05A2CA2BB40F}" presName="hierRoot3" presStyleCnt="0"/>
      <dgm:spPr/>
    </dgm:pt>
    <dgm:pt modelId="{A1D7735C-67B6-4304-AEE8-1FBE1F2C0AC7}" type="pres">
      <dgm:prSet presAssocID="{F394E8D0-69B1-4FBD-A5D1-05A2CA2BB40F}" presName="composite3" presStyleCnt="0"/>
      <dgm:spPr/>
    </dgm:pt>
    <dgm:pt modelId="{50E4D646-6C9B-457A-9DCF-DDA80DBFEDA7}" type="pres">
      <dgm:prSet presAssocID="{F394E8D0-69B1-4FBD-A5D1-05A2CA2BB40F}" presName="background3" presStyleLbl="node3" presStyleIdx="3" presStyleCnt="4"/>
      <dgm:spPr/>
    </dgm:pt>
    <dgm:pt modelId="{8F0BC254-84AE-4E56-B20A-EF4544C27023}" type="pres">
      <dgm:prSet presAssocID="{F394E8D0-69B1-4FBD-A5D1-05A2CA2BB40F}" presName="text3" presStyleLbl="fgAcc3" presStyleIdx="3" presStyleCnt="4">
        <dgm:presLayoutVars>
          <dgm:chPref val="3"/>
        </dgm:presLayoutVars>
      </dgm:prSet>
      <dgm:spPr/>
    </dgm:pt>
    <dgm:pt modelId="{85369B61-205E-4B82-AAF4-4EC81778A7A4}" type="pres">
      <dgm:prSet presAssocID="{F394E8D0-69B1-4FBD-A5D1-05A2CA2BB40F}" presName="hierChild4" presStyleCnt="0"/>
      <dgm:spPr/>
    </dgm:pt>
  </dgm:ptLst>
  <dgm:cxnLst>
    <dgm:cxn modelId="{21D4A70B-5CD0-4675-83C6-41F240F6BCF0}" type="presOf" srcId="{938370E2-21DC-4D67-A003-C2A144D377AE}" destId="{65E21403-6D02-459F-B69F-6E903E26C15B}" srcOrd="0" destOrd="0" presId="urn:microsoft.com/office/officeart/2005/8/layout/hierarchy1"/>
    <dgm:cxn modelId="{8DA5200F-305D-4BB8-AC78-78222AF1C825}" type="presOf" srcId="{09760DA5-CDDB-4B65-B55C-E9457638395E}" destId="{4253383F-35A4-4692-B48A-11D99D8A988D}" srcOrd="0" destOrd="0" presId="urn:microsoft.com/office/officeart/2005/8/layout/hierarchy1"/>
    <dgm:cxn modelId="{7752A51C-17FC-4BA8-9B53-47E668098844}" type="presOf" srcId="{CB91CFD0-3B35-4192-8EFE-269E80300C08}" destId="{464BE544-0EB8-4D9B-AC97-9CC7FC8972CD}" srcOrd="0" destOrd="0" presId="urn:microsoft.com/office/officeart/2005/8/layout/hierarchy1"/>
    <dgm:cxn modelId="{B562B927-CF78-4BB3-8D8A-FACA1447703A}" type="presOf" srcId="{B552A50F-80F3-4BAF-91AC-1ABA8F04783A}" destId="{FD4EB116-E1E5-4821-8B7B-24B7F6FC9F84}" srcOrd="0" destOrd="0" presId="urn:microsoft.com/office/officeart/2005/8/layout/hierarchy1"/>
    <dgm:cxn modelId="{142F0337-8144-4BF6-8D70-3380E2948B06}" srcId="{125FB9AA-C3E2-4917-B124-AC4124B45CEC}" destId="{9F13F345-2B07-44A6-97E3-3AF043B3AA33}" srcOrd="0" destOrd="0" parTransId="{19F76E36-2C89-429C-9EC5-59FB63389D4F}" sibTransId="{4F4C2152-10CC-413A-8996-8A7DB5DC7812}"/>
    <dgm:cxn modelId="{DF00713A-B00B-40B3-A815-4CA370A8C496}" type="presOf" srcId="{3E318495-44FC-46B1-8AAC-C53FA646096D}" destId="{2C8808E1-2D75-4E21-A0E6-CBFB8B06E5D6}" srcOrd="0" destOrd="0" presId="urn:microsoft.com/office/officeart/2005/8/layout/hierarchy1"/>
    <dgm:cxn modelId="{FEF9153C-FE1E-4808-BB28-690B61F50D76}" type="presOf" srcId="{AF9A78CA-F531-4211-A64A-C68EFA34DCC4}" destId="{9D17B7F5-4318-4141-9F00-C0AB79D7DF40}" srcOrd="0" destOrd="0" presId="urn:microsoft.com/office/officeart/2005/8/layout/hierarchy1"/>
    <dgm:cxn modelId="{329B7440-070D-42BF-853F-9E59F7C1063D}" type="presOf" srcId="{54153282-0B39-4F12-A808-CEA199C47D21}" destId="{CA3006B4-8ADB-47A6-A537-734F8FDF1920}" srcOrd="0" destOrd="0" presId="urn:microsoft.com/office/officeart/2005/8/layout/hierarchy1"/>
    <dgm:cxn modelId="{630E0C60-18BC-49EC-81D5-69B52E952149}" type="presOf" srcId="{1078DB74-EA93-4351-9292-A4F7A426B77C}" destId="{43366C55-3D95-4D72-BCF8-7EF245BF65CA}" srcOrd="0" destOrd="0" presId="urn:microsoft.com/office/officeart/2005/8/layout/hierarchy1"/>
    <dgm:cxn modelId="{17F1D760-B7C5-4EBE-B145-144E6BDA3828}" type="presOf" srcId="{56234FF1-DFD0-404C-8110-B4419FEC4FE2}" destId="{3C3877C5-2F34-4940-8B29-72C5577B0A57}" srcOrd="0" destOrd="0" presId="urn:microsoft.com/office/officeart/2005/8/layout/hierarchy1"/>
    <dgm:cxn modelId="{D2C91943-D68B-46CE-86B4-712CB32B1042}" srcId="{CB91CFD0-3B35-4192-8EFE-269E80300C08}" destId="{0B8EE2E9-4FC5-45E3-AC19-F10D47E488D1}" srcOrd="0" destOrd="0" parTransId="{28297DDF-EE93-497E-9E96-DE3A76A67F25}" sibTransId="{842B7042-AB42-4A84-8C79-9D360F31DB5D}"/>
    <dgm:cxn modelId="{E35DE367-EC77-4B56-A072-01FE7708AACF}" srcId="{6FFBA1F8-3E9E-4A6A-AAD8-16A6AEE5941C}" destId="{09760DA5-CDDB-4B65-B55C-E9457638395E}" srcOrd="1" destOrd="0" parTransId="{9EC7DC84-8164-46F8-B4F2-E8B9D245F283}" sibTransId="{AB2213C9-63B2-4F9F-BEB3-E815F612BE39}"/>
    <dgm:cxn modelId="{73FA3649-BE64-42F7-830A-18D2AB7263E8}" srcId="{47C9BC4C-9B5C-4997-8F83-B57FD6A23541}" destId="{9EC16989-01BA-4A04-8A2E-D3024227906C}" srcOrd="0" destOrd="0" parTransId="{DAAF7FED-1686-4BBC-B954-BBFAE805D314}" sibTransId="{3CAFF99F-6832-4E16-81B4-A2B408951454}"/>
    <dgm:cxn modelId="{24052E6B-1E9B-405A-8E6C-4DF9BB5D32C7}" type="presOf" srcId="{9EC7DC84-8164-46F8-B4F2-E8B9D245F283}" destId="{65D62F23-C25D-4667-8A74-AA39C9D506E5}" srcOrd="0" destOrd="0" presId="urn:microsoft.com/office/officeart/2005/8/layout/hierarchy1"/>
    <dgm:cxn modelId="{5481C96D-CF95-4FB7-A578-5B00F50B1B1B}" type="presOf" srcId="{7B869B1B-8890-4C68-8419-44F390088CA0}" destId="{FEF7DB7F-B0CE-46AA-8E58-16A1E819FB5E}" srcOrd="0" destOrd="0" presId="urn:microsoft.com/office/officeart/2005/8/layout/hierarchy1"/>
    <dgm:cxn modelId="{B1433E6E-A312-496A-B9A7-56527F63E3BA}" type="presOf" srcId="{1300F56D-5EF9-42AB-AE76-4FE797B4B761}" destId="{157ECECF-1375-46E9-BD8D-65BCD5A4B8A6}" srcOrd="0" destOrd="0" presId="urn:microsoft.com/office/officeart/2005/8/layout/hierarchy1"/>
    <dgm:cxn modelId="{950B4975-A601-454B-94BC-2D1C31B0D6DE}" type="presOf" srcId="{DAAF7FED-1686-4BBC-B954-BBFAE805D314}" destId="{EBAA9588-9825-43F0-B08C-AA2AC2001F3B}" srcOrd="0" destOrd="0" presId="urn:microsoft.com/office/officeart/2005/8/layout/hierarchy1"/>
    <dgm:cxn modelId="{809C1B56-4D95-4E55-A2B5-0270E33BFD62}" type="presOf" srcId="{9F13F345-2B07-44A6-97E3-3AF043B3AA33}" destId="{E5DC0F8A-C316-4854-8F4F-2CDC63B85624}" srcOrd="0" destOrd="0" presId="urn:microsoft.com/office/officeart/2005/8/layout/hierarchy1"/>
    <dgm:cxn modelId="{38388157-DEB5-4EFF-A383-AF23FA749D22}" srcId="{0B8EE2E9-4FC5-45E3-AC19-F10D47E488D1}" destId="{1078DB74-EA93-4351-9292-A4F7A426B77C}" srcOrd="1" destOrd="0" parTransId="{239954BA-F312-42A7-B85A-E03E734B06C5}" sibTransId="{5F34F2C1-7C4E-4B18-ABE2-63EA6B00B273}"/>
    <dgm:cxn modelId="{34D99C79-285F-4D97-85EC-019B0C52F742}" srcId="{47C9BC4C-9B5C-4997-8F83-B57FD6A23541}" destId="{99EA64E5-0A86-4340-8406-C72412EC1F2E}" srcOrd="1" destOrd="0" parTransId="{56234FF1-DFD0-404C-8110-B4419FEC4FE2}" sibTransId="{F99E0CE7-DF60-4356-A56B-279BA7934FAC}"/>
    <dgm:cxn modelId="{09939B7F-9401-4858-A472-9FF9D31C8D86}" srcId="{54153282-0B39-4F12-A808-CEA199C47D21}" destId="{47C9BC4C-9B5C-4997-8F83-B57FD6A23541}" srcOrd="1" destOrd="0" parTransId="{7B869B1B-8890-4C68-8419-44F390088CA0}" sibTransId="{66004497-6508-40BC-9350-84B66AE39826}"/>
    <dgm:cxn modelId="{2E51D186-F3CA-4F6C-8450-0C1D389CF6E8}" type="presOf" srcId="{239954BA-F312-42A7-B85A-E03E734B06C5}" destId="{1CA2E532-A60B-4EF3-BE8D-331D028EFB54}" srcOrd="0" destOrd="0" presId="urn:microsoft.com/office/officeart/2005/8/layout/hierarchy1"/>
    <dgm:cxn modelId="{726ABE90-ABB2-433D-9A39-A0BFAAF0BB4E}" type="presOf" srcId="{A017A5B5-6C41-4179-8CB4-CCFB42CBD7C1}" destId="{2D7BE158-32A0-4DCD-B574-4D557ADC221F}" srcOrd="0" destOrd="0" presId="urn:microsoft.com/office/officeart/2005/8/layout/hierarchy1"/>
    <dgm:cxn modelId="{B48C329C-97B8-4A2A-B4BC-5985818AA0C8}" type="presOf" srcId="{47C9BC4C-9B5C-4997-8F83-B57FD6A23541}" destId="{3F8FE6C0-6827-470A-999B-61BE6AEA9B39}" srcOrd="0" destOrd="0" presId="urn:microsoft.com/office/officeart/2005/8/layout/hierarchy1"/>
    <dgm:cxn modelId="{AE65EC9E-99B5-46E9-8EC9-20E4F3A85557}" type="presOf" srcId="{01401580-4BDA-4563-B944-CD4F085050BE}" destId="{DD4CC191-2847-4CA3-875C-49E009F98A7F}" srcOrd="0" destOrd="0" presId="urn:microsoft.com/office/officeart/2005/8/layout/hierarchy1"/>
    <dgm:cxn modelId="{85B1EFA0-C297-44E8-8772-C217770F0407}" type="presOf" srcId="{28297DDF-EE93-497E-9E96-DE3A76A67F25}" destId="{E4E205CA-B738-4F3C-A6E5-D773715C5BA6}" srcOrd="0" destOrd="0" presId="urn:microsoft.com/office/officeart/2005/8/layout/hierarchy1"/>
    <dgm:cxn modelId="{04EC80A8-12F4-4C13-8757-E5F76AAE995D}" type="presOf" srcId="{E622214C-05A2-4870-B574-62171B74E098}" destId="{D22D6645-A120-439F-8691-A0E30947EB89}" srcOrd="0" destOrd="0" presId="urn:microsoft.com/office/officeart/2005/8/layout/hierarchy1"/>
    <dgm:cxn modelId="{03E742AD-5814-4271-B7B6-822C658288D2}" srcId="{0B8EE2E9-4FC5-45E3-AC19-F10D47E488D1}" destId="{01401580-4BDA-4563-B944-CD4F085050BE}" srcOrd="0" destOrd="0" parTransId="{B552A50F-80F3-4BAF-91AC-1ABA8F04783A}" sibTransId="{9A85DC2E-C975-400F-B846-362964DDC9F1}"/>
    <dgm:cxn modelId="{B67F2DAF-E573-4EA6-BD7B-C5A9BC352AD1}" type="presOf" srcId="{125FB9AA-C3E2-4917-B124-AC4124B45CEC}" destId="{8D73DCCD-1415-4D8C-A61F-1955834E03BD}" srcOrd="0" destOrd="0" presId="urn:microsoft.com/office/officeart/2005/8/layout/hierarchy1"/>
    <dgm:cxn modelId="{B26073B0-5189-4675-BDB7-C715FB9376B6}" type="presOf" srcId="{34208BAC-1F7B-400B-9098-A8A2350AB527}" destId="{614B11F2-AE1A-478F-97A0-3E9F2C1ED84C}" srcOrd="0" destOrd="0" presId="urn:microsoft.com/office/officeart/2005/8/layout/hierarchy1"/>
    <dgm:cxn modelId="{5AC0F8B1-7E85-4156-A094-5204CBAE08A2}" type="presOf" srcId="{64E58C17-AE99-4090-B3BC-DD14E1C9A44C}" destId="{0BA2694E-27EA-460F-82F2-8EA68CAC8997}" srcOrd="0" destOrd="0" presId="urn:microsoft.com/office/officeart/2005/8/layout/hierarchy1"/>
    <dgm:cxn modelId="{F99499B4-E452-453F-9904-C8E6C2DF6FFA}" srcId="{64E58C17-AE99-4090-B3BC-DD14E1C9A44C}" destId="{54153282-0B39-4F12-A808-CEA199C47D21}" srcOrd="0" destOrd="0" parTransId="{29803F5B-A100-4B24-B355-84B39876C6B8}" sibTransId="{8265363F-570E-4124-A30B-1CBED324A291}"/>
    <dgm:cxn modelId="{73FD96BB-33E1-4FA1-BF26-8929C480035E}" srcId="{9F13F345-2B07-44A6-97E3-3AF043B3AA33}" destId="{64E58C17-AE99-4090-B3BC-DD14E1C9A44C}" srcOrd="1" destOrd="0" parTransId="{A017A5B5-6C41-4179-8CB4-CCFB42CBD7C1}" sibTransId="{DEFF7332-C954-4877-A578-153AA92457D3}"/>
    <dgm:cxn modelId="{CBE218C5-6B6B-4C42-B4EF-CAC048A2ECD3}" srcId="{6FFBA1F8-3E9E-4A6A-AAD8-16A6AEE5941C}" destId="{CB91CFD0-3B35-4192-8EFE-269E80300C08}" srcOrd="0" destOrd="0" parTransId="{AF9A78CA-F531-4211-A64A-C68EFA34DCC4}" sibTransId="{B8CDBCDA-73A7-4487-B3A2-AA7D99EB7DE0}"/>
    <dgm:cxn modelId="{3CD2A0CA-6D1C-4FB9-9EE9-7D3AEF282E29}" srcId="{54153282-0B39-4F12-A808-CEA199C47D21}" destId="{2EB14DB0-7EF7-4A75-A157-FAA7122DCC46}" srcOrd="0" destOrd="0" parTransId="{938370E2-21DC-4D67-A003-C2A144D377AE}" sibTransId="{7A1A5976-B481-4B8D-985D-0AB79D932ECF}"/>
    <dgm:cxn modelId="{8762F2CF-C414-45D7-BA4B-C87F15076708}" srcId="{64E58C17-AE99-4090-B3BC-DD14E1C9A44C}" destId="{F394E8D0-69B1-4FBD-A5D1-05A2CA2BB40F}" srcOrd="1" destOrd="0" parTransId="{34208BAC-1F7B-400B-9098-A8A2350AB527}" sibTransId="{7A11BD7D-3FD8-4232-9109-3814C11D9294}"/>
    <dgm:cxn modelId="{8D0245D0-81B7-4BE9-8EF3-80610DB68386}" type="presOf" srcId="{99EA64E5-0A86-4340-8406-C72412EC1F2E}" destId="{EC1DA469-67ED-4827-ABEF-09AA6EFFE02B}" srcOrd="0" destOrd="0" presId="urn:microsoft.com/office/officeart/2005/8/layout/hierarchy1"/>
    <dgm:cxn modelId="{C426E2D1-64EA-48CD-A939-D5F6EB0626AF}" type="presOf" srcId="{F394E8D0-69B1-4FBD-A5D1-05A2CA2BB40F}" destId="{8F0BC254-84AE-4E56-B20A-EF4544C27023}" srcOrd="0" destOrd="0" presId="urn:microsoft.com/office/officeart/2005/8/layout/hierarchy1"/>
    <dgm:cxn modelId="{80E1F5D4-D037-44B8-A95D-CB3830F68622}" type="presOf" srcId="{0B8EE2E9-4FC5-45E3-AC19-F10D47E488D1}" destId="{297FD681-C18B-4F16-BF13-8AC4FF02504C}" srcOrd="0" destOrd="0" presId="urn:microsoft.com/office/officeart/2005/8/layout/hierarchy1"/>
    <dgm:cxn modelId="{07899EE1-3494-4BF9-A2B4-CC10398CC40F}" type="presOf" srcId="{2EB14DB0-7EF7-4A75-A157-FAA7122DCC46}" destId="{8E834AE7-6B07-49DC-BE79-C42EAB7499B0}" srcOrd="0" destOrd="0" presId="urn:microsoft.com/office/officeart/2005/8/layout/hierarchy1"/>
    <dgm:cxn modelId="{8E9FAAE3-DD0C-4D2B-81BC-70F22219AE37}" srcId="{9F13F345-2B07-44A6-97E3-3AF043B3AA33}" destId="{6FFBA1F8-3E9E-4A6A-AAD8-16A6AEE5941C}" srcOrd="0" destOrd="0" parTransId="{1300F56D-5EF9-42AB-AE76-4FE797B4B761}" sibTransId="{27FA29EE-532F-4A05-B6FC-BF14784C0F26}"/>
    <dgm:cxn modelId="{F0FE11E5-4B87-4C11-86A6-B39901CE2EC6}" type="presOf" srcId="{9EC16989-01BA-4A04-8A2E-D3024227906C}" destId="{37AC0F6C-0BF2-4C2C-AF11-5EE21167B657}" srcOrd="0" destOrd="0" presId="urn:microsoft.com/office/officeart/2005/8/layout/hierarchy1"/>
    <dgm:cxn modelId="{AA86E0F2-2E2D-4631-8412-F61EEE9E4BDC}" type="presOf" srcId="{29803F5B-A100-4B24-B355-84B39876C6B8}" destId="{781DF306-D231-4C42-8E4B-924336CF6D1A}" srcOrd="0" destOrd="0" presId="urn:microsoft.com/office/officeart/2005/8/layout/hierarchy1"/>
    <dgm:cxn modelId="{313911F4-87FC-4349-B37E-38C6FD96A088}" type="presOf" srcId="{6FFBA1F8-3E9E-4A6A-AAD8-16A6AEE5941C}" destId="{3FE68EAD-5A3E-4EE9-BB13-188A402C0D61}" srcOrd="0" destOrd="0" presId="urn:microsoft.com/office/officeart/2005/8/layout/hierarchy1"/>
    <dgm:cxn modelId="{5FE52CF9-5136-4CC3-BC74-D9A2E14FF8A9}" srcId="{CB91CFD0-3B35-4192-8EFE-269E80300C08}" destId="{3E318495-44FC-46B1-8AAC-C53FA646096D}" srcOrd="1" destOrd="0" parTransId="{E622214C-05A2-4870-B574-62171B74E098}" sibTransId="{7F9489B2-3D40-4E7E-9989-74C10274C8BD}"/>
    <dgm:cxn modelId="{C0AD5664-203D-40D3-BCB9-93C7422834AF}" type="presParOf" srcId="{8D73DCCD-1415-4D8C-A61F-1955834E03BD}" destId="{4D8D9CF2-C74F-43C8-B4B1-CB39680F3DC4}" srcOrd="0" destOrd="0" presId="urn:microsoft.com/office/officeart/2005/8/layout/hierarchy1"/>
    <dgm:cxn modelId="{C34AE0A5-1515-41BC-AB84-3DBF416A67EF}" type="presParOf" srcId="{4D8D9CF2-C74F-43C8-B4B1-CB39680F3DC4}" destId="{2AD4FC18-C6AC-4BFA-AEB5-548E265AFF2B}" srcOrd="0" destOrd="0" presId="urn:microsoft.com/office/officeart/2005/8/layout/hierarchy1"/>
    <dgm:cxn modelId="{AE64DA4F-DBF0-4734-ABBE-77C53548BF1E}" type="presParOf" srcId="{2AD4FC18-C6AC-4BFA-AEB5-548E265AFF2B}" destId="{1094FABE-44D8-486D-9278-66B593A6A1BA}" srcOrd="0" destOrd="0" presId="urn:microsoft.com/office/officeart/2005/8/layout/hierarchy1"/>
    <dgm:cxn modelId="{0B735628-D702-4CAE-B3CB-89C5AC739FFA}" type="presParOf" srcId="{2AD4FC18-C6AC-4BFA-AEB5-548E265AFF2B}" destId="{E5DC0F8A-C316-4854-8F4F-2CDC63B85624}" srcOrd="1" destOrd="0" presId="urn:microsoft.com/office/officeart/2005/8/layout/hierarchy1"/>
    <dgm:cxn modelId="{F60CC5FC-BA9B-49CA-9754-D8EC8C57CFC6}" type="presParOf" srcId="{4D8D9CF2-C74F-43C8-B4B1-CB39680F3DC4}" destId="{8D5EAD99-AF1A-4069-9409-54834010DE2D}" srcOrd="1" destOrd="0" presId="urn:microsoft.com/office/officeart/2005/8/layout/hierarchy1"/>
    <dgm:cxn modelId="{938F1875-D7B7-402D-B795-85E5325BAA59}" type="presParOf" srcId="{8D5EAD99-AF1A-4069-9409-54834010DE2D}" destId="{157ECECF-1375-46E9-BD8D-65BCD5A4B8A6}" srcOrd="0" destOrd="0" presId="urn:microsoft.com/office/officeart/2005/8/layout/hierarchy1"/>
    <dgm:cxn modelId="{E6789B83-708D-491C-B851-34BEC8DE1DDC}" type="presParOf" srcId="{8D5EAD99-AF1A-4069-9409-54834010DE2D}" destId="{14E93D05-27F1-48BC-858A-474E1E187BF6}" srcOrd="1" destOrd="0" presId="urn:microsoft.com/office/officeart/2005/8/layout/hierarchy1"/>
    <dgm:cxn modelId="{593C00BF-FD5B-451C-9D01-6DAEEDA1C373}" type="presParOf" srcId="{14E93D05-27F1-48BC-858A-474E1E187BF6}" destId="{45FE2FB9-0062-4EF0-9A47-595A0589E2F4}" srcOrd="0" destOrd="0" presId="urn:microsoft.com/office/officeart/2005/8/layout/hierarchy1"/>
    <dgm:cxn modelId="{26BA77A5-69CB-4DAD-BE4A-DD88BD3DBD54}" type="presParOf" srcId="{45FE2FB9-0062-4EF0-9A47-595A0589E2F4}" destId="{B3A860D4-84CD-4520-AF58-F45EEA547E93}" srcOrd="0" destOrd="0" presId="urn:microsoft.com/office/officeart/2005/8/layout/hierarchy1"/>
    <dgm:cxn modelId="{91341D29-FDF5-425D-8B2A-FBB19183518E}" type="presParOf" srcId="{45FE2FB9-0062-4EF0-9A47-595A0589E2F4}" destId="{3FE68EAD-5A3E-4EE9-BB13-188A402C0D61}" srcOrd="1" destOrd="0" presId="urn:microsoft.com/office/officeart/2005/8/layout/hierarchy1"/>
    <dgm:cxn modelId="{776B9C7F-19CC-48DE-A985-D96A908D952A}" type="presParOf" srcId="{14E93D05-27F1-48BC-858A-474E1E187BF6}" destId="{EFB39454-3D67-442B-919E-183667E19753}" srcOrd="1" destOrd="0" presId="urn:microsoft.com/office/officeart/2005/8/layout/hierarchy1"/>
    <dgm:cxn modelId="{1F2728CD-678D-447E-83F9-72C8544FB3C7}" type="presParOf" srcId="{EFB39454-3D67-442B-919E-183667E19753}" destId="{9D17B7F5-4318-4141-9F00-C0AB79D7DF40}" srcOrd="0" destOrd="0" presId="urn:microsoft.com/office/officeart/2005/8/layout/hierarchy1"/>
    <dgm:cxn modelId="{DAB455D0-150F-4849-943D-F30FB0BE8007}" type="presParOf" srcId="{EFB39454-3D67-442B-919E-183667E19753}" destId="{3EA4689A-911E-455E-967D-C1885FC301A9}" srcOrd="1" destOrd="0" presId="urn:microsoft.com/office/officeart/2005/8/layout/hierarchy1"/>
    <dgm:cxn modelId="{647F31FE-B3DD-4130-A378-89C0396393FF}" type="presParOf" srcId="{3EA4689A-911E-455E-967D-C1885FC301A9}" destId="{C569E098-DF25-4846-AC0C-3A58C990B3E1}" srcOrd="0" destOrd="0" presId="urn:microsoft.com/office/officeart/2005/8/layout/hierarchy1"/>
    <dgm:cxn modelId="{32997E2C-214B-4DC2-AB8A-133A685E08BF}" type="presParOf" srcId="{C569E098-DF25-4846-AC0C-3A58C990B3E1}" destId="{D99FF824-49DA-49C8-A233-C128EA6D8973}" srcOrd="0" destOrd="0" presId="urn:microsoft.com/office/officeart/2005/8/layout/hierarchy1"/>
    <dgm:cxn modelId="{6AE980AF-5720-410F-B1A5-40DA0700009F}" type="presParOf" srcId="{C569E098-DF25-4846-AC0C-3A58C990B3E1}" destId="{464BE544-0EB8-4D9B-AC97-9CC7FC8972CD}" srcOrd="1" destOrd="0" presId="urn:microsoft.com/office/officeart/2005/8/layout/hierarchy1"/>
    <dgm:cxn modelId="{B5C8134E-E64C-4015-BF1F-FE8E6E371C9F}" type="presParOf" srcId="{3EA4689A-911E-455E-967D-C1885FC301A9}" destId="{18229A30-3F80-417C-9081-71BEF150FEED}" srcOrd="1" destOrd="0" presId="urn:microsoft.com/office/officeart/2005/8/layout/hierarchy1"/>
    <dgm:cxn modelId="{8CF007AA-1067-4871-8D55-B01BE4F0C0A9}" type="presParOf" srcId="{18229A30-3F80-417C-9081-71BEF150FEED}" destId="{E4E205CA-B738-4F3C-A6E5-D773715C5BA6}" srcOrd="0" destOrd="0" presId="urn:microsoft.com/office/officeart/2005/8/layout/hierarchy1"/>
    <dgm:cxn modelId="{4AB94B70-87A6-4C61-8431-F85453483D96}" type="presParOf" srcId="{18229A30-3F80-417C-9081-71BEF150FEED}" destId="{9281143A-78ED-4DA7-A14C-AD029E163B1A}" srcOrd="1" destOrd="0" presId="urn:microsoft.com/office/officeart/2005/8/layout/hierarchy1"/>
    <dgm:cxn modelId="{BCD1DD17-FC0D-44AA-A034-6B4703E22AE4}" type="presParOf" srcId="{9281143A-78ED-4DA7-A14C-AD029E163B1A}" destId="{27461FCA-96DA-45F3-A8C7-26EFD4DEC9EE}" srcOrd="0" destOrd="0" presId="urn:microsoft.com/office/officeart/2005/8/layout/hierarchy1"/>
    <dgm:cxn modelId="{CB7C6742-4A37-4800-B3E5-74F6D0FC495E}" type="presParOf" srcId="{27461FCA-96DA-45F3-A8C7-26EFD4DEC9EE}" destId="{20689ABC-E28C-43F9-9E7A-F8CE5F05BB26}" srcOrd="0" destOrd="0" presId="urn:microsoft.com/office/officeart/2005/8/layout/hierarchy1"/>
    <dgm:cxn modelId="{1E86D50E-631A-4C7F-B693-2376833DAEE5}" type="presParOf" srcId="{27461FCA-96DA-45F3-A8C7-26EFD4DEC9EE}" destId="{297FD681-C18B-4F16-BF13-8AC4FF02504C}" srcOrd="1" destOrd="0" presId="urn:microsoft.com/office/officeart/2005/8/layout/hierarchy1"/>
    <dgm:cxn modelId="{7F0BA8CD-5DDE-4CAF-8A99-F5E595F1A0B8}" type="presParOf" srcId="{9281143A-78ED-4DA7-A14C-AD029E163B1A}" destId="{A4B832A6-FB6B-4E22-9910-9E92290F0FE4}" srcOrd="1" destOrd="0" presId="urn:microsoft.com/office/officeart/2005/8/layout/hierarchy1"/>
    <dgm:cxn modelId="{405A928A-9583-4485-822F-2EF599613737}" type="presParOf" srcId="{A4B832A6-FB6B-4E22-9910-9E92290F0FE4}" destId="{FD4EB116-E1E5-4821-8B7B-24B7F6FC9F84}" srcOrd="0" destOrd="0" presId="urn:microsoft.com/office/officeart/2005/8/layout/hierarchy1"/>
    <dgm:cxn modelId="{A9166A3B-6873-4241-969C-84F2FA40D398}" type="presParOf" srcId="{A4B832A6-FB6B-4E22-9910-9E92290F0FE4}" destId="{D61CAE15-BB0B-4B59-AB2E-B0E7662B14C7}" srcOrd="1" destOrd="0" presId="urn:microsoft.com/office/officeart/2005/8/layout/hierarchy1"/>
    <dgm:cxn modelId="{40A372F4-FE5C-459C-A96E-94860875909B}" type="presParOf" srcId="{D61CAE15-BB0B-4B59-AB2E-B0E7662B14C7}" destId="{148B210E-665E-4AB0-AC66-8521514A21C5}" srcOrd="0" destOrd="0" presId="urn:microsoft.com/office/officeart/2005/8/layout/hierarchy1"/>
    <dgm:cxn modelId="{16865B4D-EC3C-46C3-A73C-D31B6E363258}" type="presParOf" srcId="{148B210E-665E-4AB0-AC66-8521514A21C5}" destId="{D19E3B6A-B24F-4432-A81A-001B8225AFD0}" srcOrd="0" destOrd="0" presId="urn:microsoft.com/office/officeart/2005/8/layout/hierarchy1"/>
    <dgm:cxn modelId="{D4BE51F8-7BCE-46F4-9702-B8B9654ACC2D}" type="presParOf" srcId="{148B210E-665E-4AB0-AC66-8521514A21C5}" destId="{DD4CC191-2847-4CA3-875C-49E009F98A7F}" srcOrd="1" destOrd="0" presId="urn:microsoft.com/office/officeart/2005/8/layout/hierarchy1"/>
    <dgm:cxn modelId="{E88226CE-54A1-436A-BF50-8BEF0F62E8AB}" type="presParOf" srcId="{D61CAE15-BB0B-4B59-AB2E-B0E7662B14C7}" destId="{D211E1B9-A7C0-401F-A7DB-233CC2012BB9}" srcOrd="1" destOrd="0" presId="urn:microsoft.com/office/officeart/2005/8/layout/hierarchy1"/>
    <dgm:cxn modelId="{59438CAB-13F2-415F-AE1C-B756019AAE85}" type="presParOf" srcId="{A4B832A6-FB6B-4E22-9910-9E92290F0FE4}" destId="{1CA2E532-A60B-4EF3-BE8D-331D028EFB54}" srcOrd="2" destOrd="0" presId="urn:microsoft.com/office/officeart/2005/8/layout/hierarchy1"/>
    <dgm:cxn modelId="{42C09C39-7577-4276-A91A-74CEAD53F8D4}" type="presParOf" srcId="{A4B832A6-FB6B-4E22-9910-9E92290F0FE4}" destId="{F8ED8C5C-DC1F-46A5-919B-C320D9CD30A1}" srcOrd="3" destOrd="0" presId="urn:microsoft.com/office/officeart/2005/8/layout/hierarchy1"/>
    <dgm:cxn modelId="{EA271C6F-01E3-41E3-9EB1-D5BDADB3CFA0}" type="presParOf" srcId="{F8ED8C5C-DC1F-46A5-919B-C320D9CD30A1}" destId="{62630294-D05A-46FF-A974-3E9FAA9C5713}" srcOrd="0" destOrd="0" presId="urn:microsoft.com/office/officeart/2005/8/layout/hierarchy1"/>
    <dgm:cxn modelId="{CECB74C3-F852-44ED-9EB8-87B0788B3677}" type="presParOf" srcId="{62630294-D05A-46FF-A974-3E9FAA9C5713}" destId="{75154AE9-ADE7-4872-864B-272E4D5CD2DC}" srcOrd="0" destOrd="0" presId="urn:microsoft.com/office/officeart/2005/8/layout/hierarchy1"/>
    <dgm:cxn modelId="{4340ACD0-3511-45E6-94C0-117F0A63721F}" type="presParOf" srcId="{62630294-D05A-46FF-A974-3E9FAA9C5713}" destId="{43366C55-3D95-4D72-BCF8-7EF245BF65CA}" srcOrd="1" destOrd="0" presId="urn:microsoft.com/office/officeart/2005/8/layout/hierarchy1"/>
    <dgm:cxn modelId="{B0215D76-7D04-436C-A6E6-15061942AB41}" type="presParOf" srcId="{F8ED8C5C-DC1F-46A5-919B-C320D9CD30A1}" destId="{E1C55EC1-54D7-4F66-9766-0812A350480B}" srcOrd="1" destOrd="0" presId="urn:microsoft.com/office/officeart/2005/8/layout/hierarchy1"/>
    <dgm:cxn modelId="{5B45CDA8-5D54-46CA-8C41-B82B3BC535C7}" type="presParOf" srcId="{18229A30-3F80-417C-9081-71BEF150FEED}" destId="{D22D6645-A120-439F-8691-A0E30947EB89}" srcOrd="2" destOrd="0" presId="urn:microsoft.com/office/officeart/2005/8/layout/hierarchy1"/>
    <dgm:cxn modelId="{01393A36-7A5B-4B8E-A018-AD2D929F09CA}" type="presParOf" srcId="{18229A30-3F80-417C-9081-71BEF150FEED}" destId="{E17E2E22-6AAF-455A-B612-47118D3E6F5C}" srcOrd="3" destOrd="0" presId="urn:microsoft.com/office/officeart/2005/8/layout/hierarchy1"/>
    <dgm:cxn modelId="{D6A87ACD-B17C-4E8F-9CD6-BF0C09466166}" type="presParOf" srcId="{E17E2E22-6AAF-455A-B612-47118D3E6F5C}" destId="{8B920DC8-58C4-488E-8172-E3536021B2B8}" srcOrd="0" destOrd="0" presId="urn:microsoft.com/office/officeart/2005/8/layout/hierarchy1"/>
    <dgm:cxn modelId="{399C0596-F4B9-4874-9280-8A6599D11CF6}" type="presParOf" srcId="{8B920DC8-58C4-488E-8172-E3536021B2B8}" destId="{75EDAF7B-BC20-4D0E-90CD-2F26E27C71B2}" srcOrd="0" destOrd="0" presId="urn:microsoft.com/office/officeart/2005/8/layout/hierarchy1"/>
    <dgm:cxn modelId="{9C962E1D-75BF-4AB5-A8B2-DD805BDB8C14}" type="presParOf" srcId="{8B920DC8-58C4-488E-8172-E3536021B2B8}" destId="{2C8808E1-2D75-4E21-A0E6-CBFB8B06E5D6}" srcOrd="1" destOrd="0" presId="urn:microsoft.com/office/officeart/2005/8/layout/hierarchy1"/>
    <dgm:cxn modelId="{A274F70D-593D-4B17-8D33-6CD3BA838C3F}" type="presParOf" srcId="{E17E2E22-6AAF-455A-B612-47118D3E6F5C}" destId="{7D8A41C7-CEA1-4B47-8C7F-42B96D0D6B51}" srcOrd="1" destOrd="0" presId="urn:microsoft.com/office/officeart/2005/8/layout/hierarchy1"/>
    <dgm:cxn modelId="{8A9E38F2-CE9E-45C6-A6B2-513C45DCE0EE}" type="presParOf" srcId="{EFB39454-3D67-442B-919E-183667E19753}" destId="{65D62F23-C25D-4667-8A74-AA39C9D506E5}" srcOrd="2" destOrd="0" presId="urn:microsoft.com/office/officeart/2005/8/layout/hierarchy1"/>
    <dgm:cxn modelId="{278EA95B-CD7C-42C1-922D-5D85DB1B8341}" type="presParOf" srcId="{EFB39454-3D67-442B-919E-183667E19753}" destId="{E884E83A-6B5F-473B-A35E-1EEEDF9505BC}" srcOrd="3" destOrd="0" presId="urn:microsoft.com/office/officeart/2005/8/layout/hierarchy1"/>
    <dgm:cxn modelId="{D456450D-1E9F-4A06-ABFD-DFEF20C151E8}" type="presParOf" srcId="{E884E83A-6B5F-473B-A35E-1EEEDF9505BC}" destId="{34121921-5625-4153-BC17-47E371DBD17B}" srcOrd="0" destOrd="0" presId="urn:microsoft.com/office/officeart/2005/8/layout/hierarchy1"/>
    <dgm:cxn modelId="{93E0726E-F676-4E86-AA59-1366FF9CEB9B}" type="presParOf" srcId="{34121921-5625-4153-BC17-47E371DBD17B}" destId="{23C3D137-7EB9-43DF-AB6E-4C324EBE123D}" srcOrd="0" destOrd="0" presId="urn:microsoft.com/office/officeart/2005/8/layout/hierarchy1"/>
    <dgm:cxn modelId="{6C94EEF2-968B-4768-861E-0BB6A14D77D2}" type="presParOf" srcId="{34121921-5625-4153-BC17-47E371DBD17B}" destId="{4253383F-35A4-4692-B48A-11D99D8A988D}" srcOrd="1" destOrd="0" presId="urn:microsoft.com/office/officeart/2005/8/layout/hierarchy1"/>
    <dgm:cxn modelId="{D4533565-DA95-490E-9B2D-4E684EF4BEDF}" type="presParOf" srcId="{E884E83A-6B5F-473B-A35E-1EEEDF9505BC}" destId="{920899C0-C9F4-428A-9095-A24B8F01674D}" srcOrd="1" destOrd="0" presId="urn:microsoft.com/office/officeart/2005/8/layout/hierarchy1"/>
    <dgm:cxn modelId="{EFAFE82B-2172-4EEC-A098-5A10A45D58F7}" type="presParOf" srcId="{8D5EAD99-AF1A-4069-9409-54834010DE2D}" destId="{2D7BE158-32A0-4DCD-B574-4D557ADC221F}" srcOrd="2" destOrd="0" presId="urn:microsoft.com/office/officeart/2005/8/layout/hierarchy1"/>
    <dgm:cxn modelId="{01994424-D0E7-4442-BAF4-E2E171B9EE24}" type="presParOf" srcId="{8D5EAD99-AF1A-4069-9409-54834010DE2D}" destId="{4C90B9A8-58BF-49FA-8676-E4CCA548EEB5}" srcOrd="3" destOrd="0" presId="urn:microsoft.com/office/officeart/2005/8/layout/hierarchy1"/>
    <dgm:cxn modelId="{3DB6F551-5F93-4331-8736-B979563298EC}" type="presParOf" srcId="{4C90B9A8-58BF-49FA-8676-E4CCA548EEB5}" destId="{AEA5E8E5-A1E1-4420-909C-6F146CD3847A}" srcOrd="0" destOrd="0" presId="urn:microsoft.com/office/officeart/2005/8/layout/hierarchy1"/>
    <dgm:cxn modelId="{BF71B1CA-E636-497C-8F62-B7318CD0F457}" type="presParOf" srcId="{AEA5E8E5-A1E1-4420-909C-6F146CD3847A}" destId="{1D70065E-17CB-418F-B635-47289EA610AE}" srcOrd="0" destOrd="0" presId="urn:microsoft.com/office/officeart/2005/8/layout/hierarchy1"/>
    <dgm:cxn modelId="{80134951-9599-43E1-AFB6-1290163CD42E}" type="presParOf" srcId="{AEA5E8E5-A1E1-4420-909C-6F146CD3847A}" destId="{0BA2694E-27EA-460F-82F2-8EA68CAC8997}" srcOrd="1" destOrd="0" presId="urn:microsoft.com/office/officeart/2005/8/layout/hierarchy1"/>
    <dgm:cxn modelId="{9B172426-B632-4EA7-A105-06F81E86FF5C}" type="presParOf" srcId="{4C90B9A8-58BF-49FA-8676-E4CCA548EEB5}" destId="{BA10917C-4F44-4174-B34F-0D87546B4F61}" srcOrd="1" destOrd="0" presId="urn:microsoft.com/office/officeart/2005/8/layout/hierarchy1"/>
    <dgm:cxn modelId="{465052D3-CA12-4804-A446-CC0BB8045689}" type="presParOf" srcId="{BA10917C-4F44-4174-B34F-0D87546B4F61}" destId="{781DF306-D231-4C42-8E4B-924336CF6D1A}" srcOrd="0" destOrd="0" presId="urn:microsoft.com/office/officeart/2005/8/layout/hierarchy1"/>
    <dgm:cxn modelId="{D891399C-67A2-4904-9296-1A24DD618156}" type="presParOf" srcId="{BA10917C-4F44-4174-B34F-0D87546B4F61}" destId="{071AD839-CACD-4F88-B9B8-F1239992CE8A}" srcOrd="1" destOrd="0" presId="urn:microsoft.com/office/officeart/2005/8/layout/hierarchy1"/>
    <dgm:cxn modelId="{92EFEC9B-F6DF-4FF5-8E33-4190248D5E27}" type="presParOf" srcId="{071AD839-CACD-4F88-B9B8-F1239992CE8A}" destId="{3370044D-9948-4DA9-9C93-D43C90345DDE}" srcOrd="0" destOrd="0" presId="urn:microsoft.com/office/officeart/2005/8/layout/hierarchy1"/>
    <dgm:cxn modelId="{751580EF-5328-4A35-928F-D52CC0DC251C}" type="presParOf" srcId="{3370044D-9948-4DA9-9C93-D43C90345DDE}" destId="{8D4A97A2-DD8B-4452-B702-F4595D224552}" srcOrd="0" destOrd="0" presId="urn:microsoft.com/office/officeart/2005/8/layout/hierarchy1"/>
    <dgm:cxn modelId="{3DD62A08-81A3-4B80-9726-5EE02ECF4305}" type="presParOf" srcId="{3370044D-9948-4DA9-9C93-D43C90345DDE}" destId="{CA3006B4-8ADB-47A6-A537-734F8FDF1920}" srcOrd="1" destOrd="0" presId="urn:microsoft.com/office/officeart/2005/8/layout/hierarchy1"/>
    <dgm:cxn modelId="{B76F039D-D1AA-4B7B-B29B-4226BAB93AA6}" type="presParOf" srcId="{071AD839-CACD-4F88-B9B8-F1239992CE8A}" destId="{AD092356-999B-482C-9FF5-D9BA365CA0F6}" srcOrd="1" destOrd="0" presId="urn:microsoft.com/office/officeart/2005/8/layout/hierarchy1"/>
    <dgm:cxn modelId="{53136E01-A7F0-4B27-BB0A-6A7C1FF8B0BD}" type="presParOf" srcId="{AD092356-999B-482C-9FF5-D9BA365CA0F6}" destId="{65E21403-6D02-459F-B69F-6E903E26C15B}" srcOrd="0" destOrd="0" presId="urn:microsoft.com/office/officeart/2005/8/layout/hierarchy1"/>
    <dgm:cxn modelId="{7A3E215D-29F7-41D0-8238-7F9105FD902B}" type="presParOf" srcId="{AD092356-999B-482C-9FF5-D9BA365CA0F6}" destId="{00C23102-70ED-4DEF-AB14-15ADC5C77792}" srcOrd="1" destOrd="0" presId="urn:microsoft.com/office/officeart/2005/8/layout/hierarchy1"/>
    <dgm:cxn modelId="{ADB72AD7-4BF7-4F16-A2E4-B080D36DF14E}" type="presParOf" srcId="{00C23102-70ED-4DEF-AB14-15ADC5C77792}" destId="{0A58A83B-CB85-4712-A8A7-8086D6B89442}" srcOrd="0" destOrd="0" presId="urn:microsoft.com/office/officeart/2005/8/layout/hierarchy1"/>
    <dgm:cxn modelId="{20EFB7E0-FF40-4A48-82CE-8F98434E7F91}" type="presParOf" srcId="{0A58A83B-CB85-4712-A8A7-8086D6B89442}" destId="{AF803FD5-5A65-474B-B7D6-EAF8CB583109}" srcOrd="0" destOrd="0" presId="urn:microsoft.com/office/officeart/2005/8/layout/hierarchy1"/>
    <dgm:cxn modelId="{992537FD-707E-4F44-9CBA-47A88D166BA1}" type="presParOf" srcId="{0A58A83B-CB85-4712-A8A7-8086D6B89442}" destId="{8E834AE7-6B07-49DC-BE79-C42EAB7499B0}" srcOrd="1" destOrd="0" presId="urn:microsoft.com/office/officeart/2005/8/layout/hierarchy1"/>
    <dgm:cxn modelId="{6274E7B3-D150-40AB-B0E1-28D866FC7C8A}" type="presParOf" srcId="{00C23102-70ED-4DEF-AB14-15ADC5C77792}" destId="{E770410A-9D59-4603-852C-9A6560A656F7}" srcOrd="1" destOrd="0" presId="urn:microsoft.com/office/officeart/2005/8/layout/hierarchy1"/>
    <dgm:cxn modelId="{8F4DF03E-1F42-4954-87AA-A9BEF744B6FA}" type="presParOf" srcId="{AD092356-999B-482C-9FF5-D9BA365CA0F6}" destId="{FEF7DB7F-B0CE-46AA-8E58-16A1E819FB5E}" srcOrd="2" destOrd="0" presId="urn:microsoft.com/office/officeart/2005/8/layout/hierarchy1"/>
    <dgm:cxn modelId="{3FC95CE2-B7AE-471B-A17D-EEE02F344ABA}" type="presParOf" srcId="{AD092356-999B-482C-9FF5-D9BA365CA0F6}" destId="{0A621E27-FB1A-4CA4-BD21-5D9372370829}" srcOrd="3" destOrd="0" presId="urn:microsoft.com/office/officeart/2005/8/layout/hierarchy1"/>
    <dgm:cxn modelId="{EC8B28EB-1B6D-4182-A488-9541C7BFD594}" type="presParOf" srcId="{0A621E27-FB1A-4CA4-BD21-5D9372370829}" destId="{20610251-1CEF-44F2-B2E4-7DE81C4652CF}" srcOrd="0" destOrd="0" presId="urn:microsoft.com/office/officeart/2005/8/layout/hierarchy1"/>
    <dgm:cxn modelId="{353FAB0C-DDDD-4DB8-B059-7E5A3BC3B6BA}" type="presParOf" srcId="{20610251-1CEF-44F2-B2E4-7DE81C4652CF}" destId="{AF6BE8C9-BABA-4B82-9D0B-E066C80ED828}" srcOrd="0" destOrd="0" presId="urn:microsoft.com/office/officeart/2005/8/layout/hierarchy1"/>
    <dgm:cxn modelId="{71B4A96A-4CC1-4C3D-B95D-A1430E88BAFC}" type="presParOf" srcId="{20610251-1CEF-44F2-B2E4-7DE81C4652CF}" destId="{3F8FE6C0-6827-470A-999B-61BE6AEA9B39}" srcOrd="1" destOrd="0" presId="urn:microsoft.com/office/officeart/2005/8/layout/hierarchy1"/>
    <dgm:cxn modelId="{3DDD3A49-472C-40E1-A14A-D53CF415C933}" type="presParOf" srcId="{0A621E27-FB1A-4CA4-BD21-5D9372370829}" destId="{B713A143-7BD7-4526-A718-B1D927F17395}" srcOrd="1" destOrd="0" presId="urn:microsoft.com/office/officeart/2005/8/layout/hierarchy1"/>
    <dgm:cxn modelId="{0A67B5CB-C22E-47F3-BBE8-41AB826C7E0E}" type="presParOf" srcId="{B713A143-7BD7-4526-A718-B1D927F17395}" destId="{EBAA9588-9825-43F0-B08C-AA2AC2001F3B}" srcOrd="0" destOrd="0" presId="urn:microsoft.com/office/officeart/2005/8/layout/hierarchy1"/>
    <dgm:cxn modelId="{85CACB34-E7B4-460D-85FB-64B3B087BE0C}" type="presParOf" srcId="{B713A143-7BD7-4526-A718-B1D927F17395}" destId="{2D0E3D02-BD78-4729-86CA-020DA6C81127}" srcOrd="1" destOrd="0" presId="urn:microsoft.com/office/officeart/2005/8/layout/hierarchy1"/>
    <dgm:cxn modelId="{10774980-9E39-41FB-84E5-AE01B27C948C}" type="presParOf" srcId="{2D0E3D02-BD78-4729-86CA-020DA6C81127}" destId="{210D9903-A0B9-4C5A-9DB0-94F35B791259}" srcOrd="0" destOrd="0" presId="urn:microsoft.com/office/officeart/2005/8/layout/hierarchy1"/>
    <dgm:cxn modelId="{1B304AF1-CC3D-4EB6-A67F-CDFEBABC8A0A}" type="presParOf" srcId="{210D9903-A0B9-4C5A-9DB0-94F35B791259}" destId="{5201EFE1-9E8D-49B0-BF91-74FD0FFDA125}" srcOrd="0" destOrd="0" presId="urn:microsoft.com/office/officeart/2005/8/layout/hierarchy1"/>
    <dgm:cxn modelId="{6538DC8D-41F9-4D62-AFB8-1D436FE19A7C}" type="presParOf" srcId="{210D9903-A0B9-4C5A-9DB0-94F35B791259}" destId="{37AC0F6C-0BF2-4C2C-AF11-5EE21167B657}" srcOrd="1" destOrd="0" presId="urn:microsoft.com/office/officeart/2005/8/layout/hierarchy1"/>
    <dgm:cxn modelId="{E6FAD2E5-F095-4CC8-A861-29CFD720936C}" type="presParOf" srcId="{2D0E3D02-BD78-4729-86CA-020DA6C81127}" destId="{96003D1C-2207-4E74-B8FC-A79640881313}" srcOrd="1" destOrd="0" presId="urn:microsoft.com/office/officeart/2005/8/layout/hierarchy1"/>
    <dgm:cxn modelId="{AC59EE5F-FD03-496C-ADD4-56152DF3C66F}" type="presParOf" srcId="{B713A143-7BD7-4526-A718-B1D927F17395}" destId="{3C3877C5-2F34-4940-8B29-72C5577B0A57}" srcOrd="2" destOrd="0" presId="urn:microsoft.com/office/officeart/2005/8/layout/hierarchy1"/>
    <dgm:cxn modelId="{4BC3AD7C-C83C-4888-8452-A6678D2F3FD3}" type="presParOf" srcId="{B713A143-7BD7-4526-A718-B1D927F17395}" destId="{881DA457-A3F2-4586-95C8-00FB29C86FDC}" srcOrd="3" destOrd="0" presId="urn:microsoft.com/office/officeart/2005/8/layout/hierarchy1"/>
    <dgm:cxn modelId="{0DD2DB5F-34A4-4914-90D6-6DDF06CAA36D}" type="presParOf" srcId="{881DA457-A3F2-4586-95C8-00FB29C86FDC}" destId="{403198D6-B57F-4E80-9E9B-858AE892FAE7}" srcOrd="0" destOrd="0" presId="urn:microsoft.com/office/officeart/2005/8/layout/hierarchy1"/>
    <dgm:cxn modelId="{A9D57526-325E-451E-8EB9-9B3E689D0F12}" type="presParOf" srcId="{403198D6-B57F-4E80-9E9B-858AE892FAE7}" destId="{CEC94807-A110-4688-8C48-CB5EE475E654}" srcOrd="0" destOrd="0" presId="urn:microsoft.com/office/officeart/2005/8/layout/hierarchy1"/>
    <dgm:cxn modelId="{84A56447-CE63-4F8E-A73E-32199433D40D}" type="presParOf" srcId="{403198D6-B57F-4E80-9E9B-858AE892FAE7}" destId="{EC1DA469-67ED-4827-ABEF-09AA6EFFE02B}" srcOrd="1" destOrd="0" presId="urn:microsoft.com/office/officeart/2005/8/layout/hierarchy1"/>
    <dgm:cxn modelId="{6CB6B7D3-29BD-4610-916C-493E936C58C9}" type="presParOf" srcId="{881DA457-A3F2-4586-95C8-00FB29C86FDC}" destId="{77E31624-DA25-46F0-9831-32CC76779722}" srcOrd="1" destOrd="0" presId="urn:microsoft.com/office/officeart/2005/8/layout/hierarchy1"/>
    <dgm:cxn modelId="{7178EE2C-DC75-4A87-96EF-AECB5CB20DA2}" type="presParOf" srcId="{BA10917C-4F44-4174-B34F-0D87546B4F61}" destId="{614B11F2-AE1A-478F-97A0-3E9F2C1ED84C}" srcOrd="2" destOrd="0" presId="urn:microsoft.com/office/officeart/2005/8/layout/hierarchy1"/>
    <dgm:cxn modelId="{37EF1F7F-4E53-4176-BE32-A3F1D624578B}" type="presParOf" srcId="{BA10917C-4F44-4174-B34F-0D87546B4F61}" destId="{F5A99671-104E-419A-B0F6-E6D58E29D602}" srcOrd="3" destOrd="0" presId="urn:microsoft.com/office/officeart/2005/8/layout/hierarchy1"/>
    <dgm:cxn modelId="{315E4030-17E3-4B2A-B980-0F6B3DCB4E18}" type="presParOf" srcId="{F5A99671-104E-419A-B0F6-E6D58E29D602}" destId="{A1D7735C-67B6-4304-AEE8-1FBE1F2C0AC7}" srcOrd="0" destOrd="0" presId="urn:microsoft.com/office/officeart/2005/8/layout/hierarchy1"/>
    <dgm:cxn modelId="{5C49FAB1-435B-4C4E-9455-C0D5CC61D007}" type="presParOf" srcId="{A1D7735C-67B6-4304-AEE8-1FBE1F2C0AC7}" destId="{50E4D646-6C9B-457A-9DCF-DDA80DBFEDA7}" srcOrd="0" destOrd="0" presId="urn:microsoft.com/office/officeart/2005/8/layout/hierarchy1"/>
    <dgm:cxn modelId="{FCD02727-A4E9-4089-83BB-ADF78B047C86}" type="presParOf" srcId="{A1D7735C-67B6-4304-AEE8-1FBE1F2C0AC7}" destId="{8F0BC254-84AE-4E56-B20A-EF4544C27023}" srcOrd="1" destOrd="0" presId="urn:microsoft.com/office/officeart/2005/8/layout/hierarchy1"/>
    <dgm:cxn modelId="{FD44094A-0D42-4825-A05E-A40139B5BAE3}" type="presParOf" srcId="{F5A99671-104E-419A-B0F6-E6D58E29D602}" destId="{85369B61-205E-4B82-AAF4-4EC81778A7A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349EB-9897-4E57-989D-86D90C4B09DE}">
      <dsp:nvSpPr>
        <dsp:cNvPr id="0" name=""/>
        <dsp:cNvSpPr/>
      </dsp:nvSpPr>
      <dsp:spPr>
        <a:xfrm>
          <a:off x="2686719" y="1148436"/>
          <a:ext cx="521493" cy="214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06"/>
              </a:lnTo>
              <a:lnTo>
                <a:pt x="521493" y="146406"/>
              </a:lnTo>
              <a:lnTo>
                <a:pt x="521493" y="214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317DA-FC1B-4E8A-9C35-598C07E5A234}">
      <dsp:nvSpPr>
        <dsp:cNvPr id="0" name=""/>
        <dsp:cNvSpPr/>
      </dsp:nvSpPr>
      <dsp:spPr>
        <a:xfrm>
          <a:off x="2012639" y="467615"/>
          <a:ext cx="674079" cy="2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44"/>
              </a:lnTo>
              <a:lnTo>
                <a:pt x="674079" y="145744"/>
              </a:lnTo>
              <a:lnTo>
                <a:pt x="674079" y="2138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60B8C-47E4-4D11-8B8B-FC6AE201F1A5}">
      <dsp:nvSpPr>
        <dsp:cNvPr id="0" name=""/>
        <dsp:cNvSpPr/>
      </dsp:nvSpPr>
      <dsp:spPr>
        <a:xfrm>
          <a:off x="1338560" y="1148436"/>
          <a:ext cx="449386" cy="2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44"/>
              </a:lnTo>
              <a:lnTo>
                <a:pt x="449386" y="145744"/>
              </a:lnTo>
              <a:lnTo>
                <a:pt x="449386" y="213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AD3D-2FBE-4B47-93B9-E63CEDF7A170}">
      <dsp:nvSpPr>
        <dsp:cNvPr id="0" name=""/>
        <dsp:cNvSpPr/>
      </dsp:nvSpPr>
      <dsp:spPr>
        <a:xfrm>
          <a:off x="889173" y="1148436"/>
          <a:ext cx="449386" cy="213867"/>
        </a:xfrm>
        <a:custGeom>
          <a:avLst/>
          <a:gdLst/>
          <a:ahLst/>
          <a:cxnLst/>
          <a:rect l="0" t="0" r="0" b="0"/>
          <a:pathLst>
            <a:path>
              <a:moveTo>
                <a:pt x="449386" y="0"/>
              </a:moveTo>
              <a:lnTo>
                <a:pt x="449386" y="145744"/>
              </a:lnTo>
              <a:lnTo>
                <a:pt x="0" y="145744"/>
              </a:lnTo>
              <a:lnTo>
                <a:pt x="0" y="213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83729-FCF3-4017-AEFA-02F3CDBF0FE7}">
      <dsp:nvSpPr>
        <dsp:cNvPr id="0" name=""/>
        <dsp:cNvSpPr/>
      </dsp:nvSpPr>
      <dsp:spPr>
        <a:xfrm>
          <a:off x="1338560" y="467615"/>
          <a:ext cx="674079" cy="213867"/>
        </a:xfrm>
        <a:custGeom>
          <a:avLst/>
          <a:gdLst/>
          <a:ahLst/>
          <a:cxnLst/>
          <a:rect l="0" t="0" r="0" b="0"/>
          <a:pathLst>
            <a:path>
              <a:moveTo>
                <a:pt x="674079" y="0"/>
              </a:moveTo>
              <a:lnTo>
                <a:pt x="674079" y="145744"/>
              </a:lnTo>
              <a:lnTo>
                <a:pt x="0" y="145744"/>
              </a:lnTo>
              <a:lnTo>
                <a:pt x="0" y="2138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874A7-1553-40D4-8173-DCAF40850F8B}">
      <dsp:nvSpPr>
        <dsp:cNvPr id="0" name=""/>
        <dsp:cNvSpPr/>
      </dsp:nvSpPr>
      <dsp:spPr>
        <a:xfrm>
          <a:off x="1644960" y="662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FF2D37-5C45-449F-A8FA-79EB61FC1A52}">
      <dsp:nvSpPr>
        <dsp:cNvPr id="0" name=""/>
        <dsp:cNvSpPr/>
      </dsp:nvSpPr>
      <dsp:spPr>
        <a:xfrm>
          <a:off x="1726666" y="78283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A</a:t>
          </a:r>
          <a:endParaRPr lang="zh-CN" altLang="en-US" sz="2000" kern="1200"/>
        </a:p>
      </dsp:txBody>
      <dsp:txXfrm>
        <a:off x="1740343" y="91960"/>
        <a:ext cx="708005" cy="439599"/>
      </dsp:txXfrm>
    </dsp:sp>
    <dsp:sp modelId="{B28F72D1-EA69-472E-AF2A-460281DB1941}">
      <dsp:nvSpPr>
        <dsp:cNvPr id="0" name=""/>
        <dsp:cNvSpPr/>
      </dsp:nvSpPr>
      <dsp:spPr>
        <a:xfrm>
          <a:off x="970880" y="681482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D107D9-C7A3-43F9-B4B8-9A0DBA6DFD4F}">
      <dsp:nvSpPr>
        <dsp:cNvPr id="0" name=""/>
        <dsp:cNvSpPr/>
      </dsp:nvSpPr>
      <dsp:spPr>
        <a:xfrm>
          <a:off x="1052586" y="759103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B</a:t>
          </a:r>
          <a:endParaRPr lang="zh-CN" altLang="en-US" sz="2000" kern="1200"/>
        </a:p>
      </dsp:txBody>
      <dsp:txXfrm>
        <a:off x="1066263" y="772780"/>
        <a:ext cx="708005" cy="439599"/>
      </dsp:txXfrm>
    </dsp:sp>
    <dsp:sp modelId="{E1B2E5C4-FD0B-4D77-874F-5D7DA0E220A1}">
      <dsp:nvSpPr>
        <dsp:cNvPr id="0" name=""/>
        <dsp:cNvSpPr/>
      </dsp:nvSpPr>
      <dsp:spPr>
        <a:xfrm>
          <a:off x="521493" y="1362303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5CDE77-5185-4F9B-8E9D-23EB31009948}">
      <dsp:nvSpPr>
        <dsp:cNvPr id="0" name=""/>
        <dsp:cNvSpPr/>
      </dsp:nvSpPr>
      <dsp:spPr>
        <a:xfrm>
          <a:off x="603200" y="1439924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D</a:t>
          </a:r>
          <a:endParaRPr lang="zh-CN" altLang="en-US" sz="2000" kern="1200"/>
        </a:p>
      </dsp:txBody>
      <dsp:txXfrm>
        <a:off x="616877" y="1453601"/>
        <a:ext cx="708005" cy="439599"/>
      </dsp:txXfrm>
    </dsp:sp>
    <dsp:sp modelId="{5A6C3839-4E1A-410F-845C-7BFA8899A002}">
      <dsp:nvSpPr>
        <dsp:cNvPr id="0" name=""/>
        <dsp:cNvSpPr/>
      </dsp:nvSpPr>
      <dsp:spPr>
        <a:xfrm>
          <a:off x="1420266" y="1362303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E6A72-3E37-4C99-821A-AACC36EC3BE9}">
      <dsp:nvSpPr>
        <dsp:cNvPr id="0" name=""/>
        <dsp:cNvSpPr/>
      </dsp:nvSpPr>
      <dsp:spPr>
        <a:xfrm>
          <a:off x="1501973" y="1439924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E</a:t>
          </a:r>
          <a:endParaRPr lang="zh-CN" altLang="en-US" sz="2000" kern="1200"/>
        </a:p>
      </dsp:txBody>
      <dsp:txXfrm>
        <a:off x="1515650" y="1453601"/>
        <a:ext cx="708005" cy="439599"/>
      </dsp:txXfrm>
    </dsp:sp>
    <dsp:sp modelId="{237CA99C-D4D5-4D4D-99A9-992868D1DF36}">
      <dsp:nvSpPr>
        <dsp:cNvPr id="0" name=""/>
        <dsp:cNvSpPr/>
      </dsp:nvSpPr>
      <dsp:spPr>
        <a:xfrm>
          <a:off x="2319039" y="681482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57D585-EC6E-45F3-BCFE-22E9403B9A3F}">
      <dsp:nvSpPr>
        <dsp:cNvPr id="0" name=""/>
        <dsp:cNvSpPr/>
      </dsp:nvSpPr>
      <dsp:spPr>
        <a:xfrm>
          <a:off x="2400746" y="759103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C</a:t>
          </a:r>
          <a:endParaRPr lang="zh-CN" altLang="en-US" sz="2000" kern="1200"/>
        </a:p>
      </dsp:txBody>
      <dsp:txXfrm>
        <a:off x="2414423" y="772780"/>
        <a:ext cx="708005" cy="439599"/>
      </dsp:txXfrm>
    </dsp:sp>
    <dsp:sp modelId="{EE282DBA-1A76-4CB8-B71E-211EA0DA031C}">
      <dsp:nvSpPr>
        <dsp:cNvPr id="0" name=""/>
        <dsp:cNvSpPr/>
      </dsp:nvSpPr>
      <dsp:spPr>
        <a:xfrm>
          <a:off x="2840533" y="1362965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16AECB-5855-4688-B974-B7CE03BDA124}">
      <dsp:nvSpPr>
        <dsp:cNvPr id="0" name=""/>
        <dsp:cNvSpPr/>
      </dsp:nvSpPr>
      <dsp:spPr>
        <a:xfrm>
          <a:off x="2922240" y="1440586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F</a:t>
          </a:r>
          <a:endParaRPr lang="zh-CN" altLang="en-US" sz="2000" kern="1200"/>
        </a:p>
      </dsp:txBody>
      <dsp:txXfrm>
        <a:off x="2935917" y="1454263"/>
        <a:ext cx="708005" cy="4395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13C7AD-E755-4859-95D8-333315EDAB53}">
      <dsp:nvSpPr>
        <dsp:cNvPr id="0" name=""/>
        <dsp:cNvSpPr/>
      </dsp:nvSpPr>
      <dsp:spPr>
        <a:xfrm>
          <a:off x="2890382" y="1148436"/>
          <a:ext cx="91440" cy="214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317DA-FC1B-4E8A-9C35-598C07E5A234}">
      <dsp:nvSpPr>
        <dsp:cNvPr id="0" name=""/>
        <dsp:cNvSpPr/>
      </dsp:nvSpPr>
      <dsp:spPr>
        <a:xfrm>
          <a:off x="2012639" y="467615"/>
          <a:ext cx="923462" cy="2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44"/>
              </a:lnTo>
              <a:lnTo>
                <a:pt x="923462" y="145744"/>
              </a:lnTo>
              <a:lnTo>
                <a:pt x="923462" y="2138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5C621-B5A2-4D3E-BAB1-8086877579C1}">
      <dsp:nvSpPr>
        <dsp:cNvPr id="0" name=""/>
        <dsp:cNvSpPr/>
      </dsp:nvSpPr>
      <dsp:spPr>
        <a:xfrm>
          <a:off x="1338560" y="1148436"/>
          <a:ext cx="449386" cy="2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44"/>
              </a:lnTo>
              <a:lnTo>
                <a:pt x="449386" y="145744"/>
              </a:lnTo>
              <a:lnTo>
                <a:pt x="449386" y="213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AD3D-2FBE-4B47-93B9-E63CEDF7A170}">
      <dsp:nvSpPr>
        <dsp:cNvPr id="0" name=""/>
        <dsp:cNvSpPr/>
      </dsp:nvSpPr>
      <dsp:spPr>
        <a:xfrm>
          <a:off x="889173" y="1148436"/>
          <a:ext cx="449386" cy="213867"/>
        </a:xfrm>
        <a:custGeom>
          <a:avLst/>
          <a:gdLst/>
          <a:ahLst/>
          <a:cxnLst/>
          <a:rect l="0" t="0" r="0" b="0"/>
          <a:pathLst>
            <a:path>
              <a:moveTo>
                <a:pt x="449386" y="0"/>
              </a:moveTo>
              <a:lnTo>
                <a:pt x="449386" y="145744"/>
              </a:lnTo>
              <a:lnTo>
                <a:pt x="0" y="145744"/>
              </a:lnTo>
              <a:lnTo>
                <a:pt x="0" y="213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83729-FCF3-4017-AEFA-02F3CDBF0FE7}">
      <dsp:nvSpPr>
        <dsp:cNvPr id="0" name=""/>
        <dsp:cNvSpPr/>
      </dsp:nvSpPr>
      <dsp:spPr>
        <a:xfrm>
          <a:off x="1338560" y="467615"/>
          <a:ext cx="674079" cy="213867"/>
        </a:xfrm>
        <a:custGeom>
          <a:avLst/>
          <a:gdLst/>
          <a:ahLst/>
          <a:cxnLst/>
          <a:rect l="0" t="0" r="0" b="0"/>
          <a:pathLst>
            <a:path>
              <a:moveTo>
                <a:pt x="674079" y="0"/>
              </a:moveTo>
              <a:lnTo>
                <a:pt x="674079" y="145744"/>
              </a:lnTo>
              <a:lnTo>
                <a:pt x="0" y="145744"/>
              </a:lnTo>
              <a:lnTo>
                <a:pt x="0" y="2138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874A7-1553-40D4-8173-DCAF40850F8B}">
      <dsp:nvSpPr>
        <dsp:cNvPr id="0" name=""/>
        <dsp:cNvSpPr/>
      </dsp:nvSpPr>
      <dsp:spPr>
        <a:xfrm>
          <a:off x="1644960" y="662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FF2D37-5C45-449F-A8FA-79EB61FC1A52}">
      <dsp:nvSpPr>
        <dsp:cNvPr id="0" name=""/>
        <dsp:cNvSpPr/>
      </dsp:nvSpPr>
      <dsp:spPr>
        <a:xfrm>
          <a:off x="1726666" y="78283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A</a:t>
          </a:r>
          <a:endParaRPr lang="zh-CN" altLang="en-US" sz="2000" kern="1200"/>
        </a:p>
      </dsp:txBody>
      <dsp:txXfrm>
        <a:off x="1740343" y="91960"/>
        <a:ext cx="708005" cy="439599"/>
      </dsp:txXfrm>
    </dsp:sp>
    <dsp:sp modelId="{B28F72D1-EA69-472E-AF2A-460281DB1941}">
      <dsp:nvSpPr>
        <dsp:cNvPr id="0" name=""/>
        <dsp:cNvSpPr/>
      </dsp:nvSpPr>
      <dsp:spPr>
        <a:xfrm>
          <a:off x="970880" y="681482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D107D9-C7A3-43F9-B4B8-9A0DBA6DFD4F}">
      <dsp:nvSpPr>
        <dsp:cNvPr id="0" name=""/>
        <dsp:cNvSpPr/>
      </dsp:nvSpPr>
      <dsp:spPr>
        <a:xfrm>
          <a:off x="1052586" y="759103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B</a:t>
          </a:r>
          <a:endParaRPr lang="zh-CN" altLang="en-US" sz="2000" kern="1200"/>
        </a:p>
      </dsp:txBody>
      <dsp:txXfrm>
        <a:off x="1066263" y="772780"/>
        <a:ext cx="708005" cy="439599"/>
      </dsp:txXfrm>
    </dsp:sp>
    <dsp:sp modelId="{E1B2E5C4-FD0B-4D77-874F-5D7DA0E220A1}">
      <dsp:nvSpPr>
        <dsp:cNvPr id="0" name=""/>
        <dsp:cNvSpPr/>
      </dsp:nvSpPr>
      <dsp:spPr>
        <a:xfrm>
          <a:off x="521493" y="1362303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5CDE77-5185-4F9B-8E9D-23EB31009948}">
      <dsp:nvSpPr>
        <dsp:cNvPr id="0" name=""/>
        <dsp:cNvSpPr/>
      </dsp:nvSpPr>
      <dsp:spPr>
        <a:xfrm>
          <a:off x="603200" y="1439924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D</a:t>
          </a:r>
          <a:endParaRPr lang="zh-CN" altLang="en-US" sz="2000" kern="1200"/>
        </a:p>
      </dsp:txBody>
      <dsp:txXfrm>
        <a:off x="616877" y="1453601"/>
        <a:ext cx="708005" cy="439599"/>
      </dsp:txXfrm>
    </dsp:sp>
    <dsp:sp modelId="{CA54A70A-A8FC-4435-B497-CDBED48029A9}">
      <dsp:nvSpPr>
        <dsp:cNvPr id="0" name=""/>
        <dsp:cNvSpPr/>
      </dsp:nvSpPr>
      <dsp:spPr>
        <a:xfrm>
          <a:off x="1420266" y="1362303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A80290-D541-4015-BBD6-276748F06DD8}">
      <dsp:nvSpPr>
        <dsp:cNvPr id="0" name=""/>
        <dsp:cNvSpPr/>
      </dsp:nvSpPr>
      <dsp:spPr>
        <a:xfrm>
          <a:off x="1501973" y="1439924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E</a:t>
          </a:r>
          <a:endParaRPr lang="zh-CN" altLang="en-US" sz="2000" kern="1200"/>
        </a:p>
      </dsp:txBody>
      <dsp:txXfrm>
        <a:off x="1515650" y="1453601"/>
        <a:ext cx="708005" cy="439599"/>
      </dsp:txXfrm>
    </dsp:sp>
    <dsp:sp modelId="{237CA99C-D4D5-4D4D-99A9-992868D1DF36}">
      <dsp:nvSpPr>
        <dsp:cNvPr id="0" name=""/>
        <dsp:cNvSpPr/>
      </dsp:nvSpPr>
      <dsp:spPr>
        <a:xfrm>
          <a:off x="2568422" y="681482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57D585-EC6E-45F3-BCFE-22E9403B9A3F}">
      <dsp:nvSpPr>
        <dsp:cNvPr id="0" name=""/>
        <dsp:cNvSpPr/>
      </dsp:nvSpPr>
      <dsp:spPr>
        <a:xfrm>
          <a:off x="2650129" y="759103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C</a:t>
          </a:r>
          <a:endParaRPr lang="zh-CN" altLang="en-US" sz="2000" kern="1200"/>
        </a:p>
      </dsp:txBody>
      <dsp:txXfrm>
        <a:off x="2663806" y="772780"/>
        <a:ext cx="708005" cy="439599"/>
      </dsp:txXfrm>
    </dsp:sp>
    <dsp:sp modelId="{AB8B465D-9CCB-4D7B-B1CB-43D1006B27F2}">
      <dsp:nvSpPr>
        <dsp:cNvPr id="0" name=""/>
        <dsp:cNvSpPr/>
      </dsp:nvSpPr>
      <dsp:spPr>
        <a:xfrm>
          <a:off x="2568422" y="1362965"/>
          <a:ext cx="735359" cy="466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231787-DC4C-4162-BC9C-D81E514BFB89}">
      <dsp:nvSpPr>
        <dsp:cNvPr id="0" name=""/>
        <dsp:cNvSpPr/>
      </dsp:nvSpPr>
      <dsp:spPr>
        <a:xfrm>
          <a:off x="2650129" y="1440586"/>
          <a:ext cx="735359" cy="466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F</a:t>
          </a:r>
          <a:endParaRPr lang="zh-CN" altLang="en-US" sz="2000" kern="1200"/>
        </a:p>
      </dsp:txBody>
      <dsp:txXfrm>
        <a:off x="2663806" y="1454263"/>
        <a:ext cx="708005" cy="4395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13C7AD-E755-4859-95D8-333315EDAB53}">
      <dsp:nvSpPr>
        <dsp:cNvPr id="0" name=""/>
        <dsp:cNvSpPr/>
      </dsp:nvSpPr>
      <dsp:spPr>
        <a:xfrm>
          <a:off x="3662962" y="1763178"/>
          <a:ext cx="293191" cy="253968"/>
        </a:xfrm>
        <a:custGeom>
          <a:avLst/>
          <a:gdLst/>
          <a:ahLst/>
          <a:cxnLst/>
          <a:rect l="0" t="0" r="0" b="0"/>
          <a:pathLst>
            <a:path>
              <a:moveTo>
                <a:pt x="293191" y="0"/>
              </a:moveTo>
              <a:lnTo>
                <a:pt x="293191" y="166068"/>
              </a:lnTo>
              <a:lnTo>
                <a:pt x="0" y="166068"/>
              </a:lnTo>
              <a:lnTo>
                <a:pt x="0" y="2539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317DA-FC1B-4E8A-9C35-598C07E5A234}">
      <dsp:nvSpPr>
        <dsp:cNvPr id="0" name=""/>
        <dsp:cNvSpPr/>
      </dsp:nvSpPr>
      <dsp:spPr>
        <a:xfrm>
          <a:off x="2629475" y="892038"/>
          <a:ext cx="1326678" cy="268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28"/>
              </a:lnTo>
              <a:lnTo>
                <a:pt x="1326678" y="180728"/>
              </a:lnTo>
              <a:lnTo>
                <a:pt x="1326678" y="2686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5C621-B5A2-4D3E-BAB1-8086877579C1}">
      <dsp:nvSpPr>
        <dsp:cNvPr id="0" name=""/>
        <dsp:cNvSpPr/>
      </dsp:nvSpPr>
      <dsp:spPr>
        <a:xfrm>
          <a:off x="1448576" y="1749911"/>
          <a:ext cx="1097400" cy="267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336"/>
              </a:lnTo>
              <a:lnTo>
                <a:pt x="1097400" y="179336"/>
              </a:lnTo>
              <a:lnTo>
                <a:pt x="1097400" y="267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162CC-137B-48AB-AF94-E90E35DC6ACC}">
      <dsp:nvSpPr>
        <dsp:cNvPr id="0" name=""/>
        <dsp:cNvSpPr/>
      </dsp:nvSpPr>
      <dsp:spPr>
        <a:xfrm>
          <a:off x="1402856" y="1749911"/>
          <a:ext cx="91440" cy="274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662"/>
              </a:lnTo>
              <a:lnTo>
                <a:pt x="49382" y="186662"/>
              </a:lnTo>
              <a:lnTo>
                <a:pt x="49382" y="2745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AD3D-2FBE-4B47-93B9-E63CEDF7A170}">
      <dsp:nvSpPr>
        <dsp:cNvPr id="0" name=""/>
        <dsp:cNvSpPr/>
      </dsp:nvSpPr>
      <dsp:spPr>
        <a:xfrm>
          <a:off x="368992" y="1749911"/>
          <a:ext cx="1079583" cy="263572"/>
        </a:xfrm>
        <a:custGeom>
          <a:avLst/>
          <a:gdLst/>
          <a:ahLst/>
          <a:cxnLst/>
          <a:rect l="0" t="0" r="0" b="0"/>
          <a:pathLst>
            <a:path>
              <a:moveTo>
                <a:pt x="1079583" y="0"/>
              </a:moveTo>
              <a:lnTo>
                <a:pt x="1079583" y="175672"/>
              </a:lnTo>
              <a:lnTo>
                <a:pt x="0" y="175672"/>
              </a:lnTo>
              <a:lnTo>
                <a:pt x="0" y="263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83729-FCF3-4017-AEFA-02F3CDBF0FE7}">
      <dsp:nvSpPr>
        <dsp:cNvPr id="0" name=""/>
        <dsp:cNvSpPr/>
      </dsp:nvSpPr>
      <dsp:spPr>
        <a:xfrm>
          <a:off x="1448576" y="892038"/>
          <a:ext cx="1180898" cy="255360"/>
        </a:xfrm>
        <a:custGeom>
          <a:avLst/>
          <a:gdLst/>
          <a:ahLst/>
          <a:cxnLst/>
          <a:rect l="0" t="0" r="0" b="0"/>
          <a:pathLst>
            <a:path>
              <a:moveTo>
                <a:pt x="1180898" y="0"/>
              </a:moveTo>
              <a:lnTo>
                <a:pt x="1180898" y="167460"/>
              </a:lnTo>
              <a:lnTo>
                <a:pt x="0" y="167460"/>
              </a:lnTo>
              <a:lnTo>
                <a:pt x="0" y="2553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874A7-1553-40D4-8173-DCAF40850F8B}">
      <dsp:nvSpPr>
        <dsp:cNvPr id="0" name=""/>
        <dsp:cNvSpPr/>
      </dsp:nvSpPr>
      <dsp:spPr>
        <a:xfrm>
          <a:off x="2155055" y="289525"/>
          <a:ext cx="948839" cy="602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FF2D37-5C45-449F-A8FA-79EB61FC1A52}">
      <dsp:nvSpPr>
        <dsp:cNvPr id="0" name=""/>
        <dsp:cNvSpPr/>
      </dsp:nvSpPr>
      <dsp:spPr>
        <a:xfrm>
          <a:off x="2260482" y="389680"/>
          <a:ext cx="948839" cy="602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A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2278129" y="407327"/>
        <a:ext cx="913545" cy="567218"/>
      </dsp:txXfrm>
    </dsp:sp>
    <dsp:sp modelId="{B28F72D1-EA69-472E-AF2A-460281DB1941}">
      <dsp:nvSpPr>
        <dsp:cNvPr id="0" name=""/>
        <dsp:cNvSpPr/>
      </dsp:nvSpPr>
      <dsp:spPr>
        <a:xfrm>
          <a:off x="974156" y="1147398"/>
          <a:ext cx="948839" cy="602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D107D9-C7A3-43F9-B4B8-9A0DBA6DFD4F}">
      <dsp:nvSpPr>
        <dsp:cNvPr id="0" name=""/>
        <dsp:cNvSpPr/>
      </dsp:nvSpPr>
      <dsp:spPr>
        <a:xfrm>
          <a:off x="1079583" y="1247553"/>
          <a:ext cx="948839" cy="602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B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2</a:t>
          </a:r>
          <a:endParaRPr lang="zh-CN" altLang="en-US" sz="1400" kern="1200"/>
        </a:p>
      </dsp:txBody>
      <dsp:txXfrm>
        <a:off x="1097230" y="1265200"/>
        <a:ext cx="913545" cy="567218"/>
      </dsp:txXfrm>
    </dsp:sp>
    <dsp:sp modelId="{E1B2E5C4-FD0B-4D77-874F-5D7DA0E220A1}">
      <dsp:nvSpPr>
        <dsp:cNvPr id="0" name=""/>
        <dsp:cNvSpPr/>
      </dsp:nvSpPr>
      <dsp:spPr>
        <a:xfrm>
          <a:off x="-105426" y="2013483"/>
          <a:ext cx="948839" cy="602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5CDE77-5185-4F9B-8E9D-23EB31009948}">
      <dsp:nvSpPr>
        <dsp:cNvPr id="0" name=""/>
        <dsp:cNvSpPr/>
      </dsp:nvSpPr>
      <dsp:spPr>
        <a:xfrm>
          <a:off x="0" y="2113639"/>
          <a:ext cx="948839" cy="602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D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4</a:t>
          </a:r>
          <a:endParaRPr lang="zh-CN" altLang="en-US" sz="1400" kern="1200"/>
        </a:p>
      </dsp:txBody>
      <dsp:txXfrm>
        <a:off x="17647" y="2131286"/>
        <a:ext cx="913545" cy="567218"/>
      </dsp:txXfrm>
    </dsp:sp>
    <dsp:sp modelId="{6C876FF8-C634-4DB7-B1E1-C842F5D32F5B}">
      <dsp:nvSpPr>
        <dsp:cNvPr id="0" name=""/>
        <dsp:cNvSpPr/>
      </dsp:nvSpPr>
      <dsp:spPr>
        <a:xfrm>
          <a:off x="977819" y="2024473"/>
          <a:ext cx="948839" cy="602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102F45-F152-41CF-BF53-3363D469B409}">
      <dsp:nvSpPr>
        <dsp:cNvPr id="0" name=""/>
        <dsp:cNvSpPr/>
      </dsp:nvSpPr>
      <dsp:spPr>
        <a:xfrm>
          <a:off x="1083245" y="2124628"/>
          <a:ext cx="948839" cy="602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5</a:t>
          </a:r>
        </a:p>
      </dsp:txBody>
      <dsp:txXfrm>
        <a:off x="1100892" y="2142275"/>
        <a:ext cx="913545" cy="567218"/>
      </dsp:txXfrm>
    </dsp:sp>
    <dsp:sp modelId="{CA54A70A-A8FC-4435-B497-CDBED48029A9}">
      <dsp:nvSpPr>
        <dsp:cNvPr id="0" name=""/>
        <dsp:cNvSpPr/>
      </dsp:nvSpPr>
      <dsp:spPr>
        <a:xfrm>
          <a:off x="2071557" y="2017147"/>
          <a:ext cx="948839" cy="602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A80290-D541-4015-BBD6-276748F06DD8}">
      <dsp:nvSpPr>
        <dsp:cNvPr id="0" name=""/>
        <dsp:cNvSpPr/>
      </dsp:nvSpPr>
      <dsp:spPr>
        <a:xfrm>
          <a:off x="2176984" y="2117302"/>
          <a:ext cx="948839" cy="602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F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6</a:t>
          </a:r>
          <a:endParaRPr lang="zh-CN" altLang="en-US" sz="1400" kern="1200"/>
        </a:p>
      </dsp:txBody>
      <dsp:txXfrm>
        <a:off x="2194631" y="2134949"/>
        <a:ext cx="913545" cy="567218"/>
      </dsp:txXfrm>
    </dsp:sp>
    <dsp:sp modelId="{237CA99C-D4D5-4D4D-99A9-992868D1DF36}">
      <dsp:nvSpPr>
        <dsp:cNvPr id="0" name=""/>
        <dsp:cNvSpPr/>
      </dsp:nvSpPr>
      <dsp:spPr>
        <a:xfrm>
          <a:off x="3481734" y="1160665"/>
          <a:ext cx="948839" cy="602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57D585-EC6E-45F3-BCFE-22E9403B9A3F}">
      <dsp:nvSpPr>
        <dsp:cNvPr id="0" name=""/>
        <dsp:cNvSpPr/>
      </dsp:nvSpPr>
      <dsp:spPr>
        <a:xfrm>
          <a:off x="3587160" y="1260821"/>
          <a:ext cx="948839" cy="602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C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3604807" y="1278468"/>
        <a:ext cx="913545" cy="567218"/>
      </dsp:txXfrm>
    </dsp:sp>
    <dsp:sp modelId="{AB8B465D-9CCB-4D7B-B1CB-43D1006B27F2}">
      <dsp:nvSpPr>
        <dsp:cNvPr id="0" name=""/>
        <dsp:cNvSpPr/>
      </dsp:nvSpPr>
      <dsp:spPr>
        <a:xfrm>
          <a:off x="3188542" y="2017147"/>
          <a:ext cx="948839" cy="602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231787-DC4C-4162-BC9C-D81E514BFB89}">
      <dsp:nvSpPr>
        <dsp:cNvPr id="0" name=""/>
        <dsp:cNvSpPr/>
      </dsp:nvSpPr>
      <dsp:spPr>
        <a:xfrm>
          <a:off x="3293969" y="2117302"/>
          <a:ext cx="948839" cy="602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7</a:t>
          </a:r>
          <a:endParaRPr lang="zh-CN" altLang="en-US" sz="1400" kern="1200"/>
        </a:p>
      </dsp:txBody>
      <dsp:txXfrm>
        <a:off x="3311616" y="2134949"/>
        <a:ext cx="913545" cy="56721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EA33DC-A909-498A-A98C-A1CD9C45409A}">
      <dsp:nvSpPr>
        <dsp:cNvPr id="0" name=""/>
        <dsp:cNvSpPr/>
      </dsp:nvSpPr>
      <dsp:spPr>
        <a:xfrm>
          <a:off x="2513842" y="1169705"/>
          <a:ext cx="672065" cy="201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34"/>
              </a:lnTo>
              <a:lnTo>
                <a:pt x="672065" y="132234"/>
              </a:lnTo>
              <a:lnTo>
                <a:pt x="672065" y="2014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91C6F-8D69-4276-9940-2689ECF66E56}">
      <dsp:nvSpPr>
        <dsp:cNvPr id="0" name=""/>
        <dsp:cNvSpPr/>
      </dsp:nvSpPr>
      <dsp:spPr>
        <a:xfrm>
          <a:off x="1841179" y="1857255"/>
          <a:ext cx="601240" cy="217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98"/>
              </a:lnTo>
              <a:lnTo>
                <a:pt x="601240" y="148098"/>
              </a:lnTo>
              <a:lnTo>
                <a:pt x="601240" y="2172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1F2CD-D15F-40FD-A360-31DDDA511AAA}">
      <dsp:nvSpPr>
        <dsp:cNvPr id="0" name=""/>
        <dsp:cNvSpPr/>
      </dsp:nvSpPr>
      <dsp:spPr>
        <a:xfrm>
          <a:off x="1841179" y="1169705"/>
          <a:ext cx="672663" cy="213297"/>
        </a:xfrm>
        <a:custGeom>
          <a:avLst/>
          <a:gdLst/>
          <a:ahLst/>
          <a:cxnLst/>
          <a:rect l="0" t="0" r="0" b="0"/>
          <a:pathLst>
            <a:path>
              <a:moveTo>
                <a:pt x="672663" y="0"/>
              </a:moveTo>
              <a:lnTo>
                <a:pt x="672663" y="144109"/>
              </a:lnTo>
              <a:lnTo>
                <a:pt x="0" y="144109"/>
              </a:lnTo>
              <a:lnTo>
                <a:pt x="0" y="2132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3202E-AC27-4166-A76B-0EC8AEED0740}">
      <dsp:nvSpPr>
        <dsp:cNvPr id="0" name=""/>
        <dsp:cNvSpPr/>
      </dsp:nvSpPr>
      <dsp:spPr>
        <a:xfrm>
          <a:off x="1591759" y="474329"/>
          <a:ext cx="922083" cy="221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935"/>
              </a:lnTo>
              <a:lnTo>
                <a:pt x="922083" y="151935"/>
              </a:lnTo>
              <a:lnTo>
                <a:pt x="922083" y="2211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89CA4-6FB7-4AEB-BDD5-1D060E61BBA7}">
      <dsp:nvSpPr>
        <dsp:cNvPr id="0" name=""/>
        <dsp:cNvSpPr/>
      </dsp:nvSpPr>
      <dsp:spPr>
        <a:xfrm>
          <a:off x="724465" y="474329"/>
          <a:ext cx="867293" cy="217210"/>
        </a:xfrm>
        <a:custGeom>
          <a:avLst/>
          <a:gdLst/>
          <a:ahLst/>
          <a:cxnLst/>
          <a:rect l="0" t="0" r="0" b="0"/>
          <a:pathLst>
            <a:path>
              <a:moveTo>
                <a:pt x="867293" y="0"/>
              </a:moveTo>
              <a:lnTo>
                <a:pt x="867293" y="148022"/>
              </a:lnTo>
              <a:lnTo>
                <a:pt x="0" y="148022"/>
              </a:lnTo>
              <a:lnTo>
                <a:pt x="0" y="217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686E2-C0F7-477E-BF1F-50FF5206AAD7}">
      <dsp:nvSpPr>
        <dsp:cNvPr id="0" name=""/>
        <dsp:cNvSpPr/>
      </dsp:nvSpPr>
      <dsp:spPr>
        <a:xfrm>
          <a:off x="1218331" y="76"/>
          <a:ext cx="746855" cy="4742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C126BD-9A28-4B51-961A-9FBC2085BE14}">
      <dsp:nvSpPr>
        <dsp:cNvPr id="0" name=""/>
        <dsp:cNvSpPr/>
      </dsp:nvSpPr>
      <dsp:spPr>
        <a:xfrm>
          <a:off x="1301315" y="78910"/>
          <a:ext cx="746855" cy="4742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A</a:t>
          </a:r>
          <a:endParaRPr lang="zh-CN" altLang="en-US" sz="2000" kern="1200"/>
        </a:p>
      </dsp:txBody>
      <dsp:txXfrm>
        <a:off x="1315205" y="92800"/>
        <a:ext cx="719075" cy="446472"/>
      </dsp:txXfrm>
    </dsp:sp>
    <dsp:sp modelId="{0B89BFBC-3DEB-40B7-94D4-641E061F80EF}">
      <dsp:nvSpPr>
        <dsp:cNvPr id="0" name=""/>
        <dsp:cNvSpPr/>
      </dsp:nvSpPr>
      <dsp:spPr>
        <a:xfrm>
          <a:off x="351038" y="691539"/>
          <a:ext cx="746855" cy="4742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B8CF6F-E50A-4A26-84D0-FE492D2236F0}">
      <dsp:nvSpPr>
        <dsp:cNvPr id="0" name=""/>
        <dsp:cNvSpPr/>
      </dsp:nvSpPr>
      <dsp:spPr>
        <a:xfrm>
          <a:off x="434021" y="770374"/>
          <a:ext cx="746855" cy="4742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B</a:t>
          </a:r>
          <a:endParaRPr lang="zh-CN" altLang="en-US" sz="2000" kern="1200"/>
        </a:p>
      </dsp:txBody>
      <dsp:txXfrm>
        <a:off x="447911" y="784264"/>
        <a:ext cx="719075" cy="446472"/>
      </dsp:txXfrm>
    </dsp:sp>
    <dsp:sp modelId="{71AFEB7C-6254-4772-8FB9-7C0BD857BC2B}">
      <dsp:nvSpPr>
        <dsp:cNvPr id="0" name=""/>
        <dsp:cNvSpPr/>
      </dsp:nvSpPr>
      <dsp:spPr>
        <a:xfrm>
          <a:off x="2140414" y="695452"/>
          <a:ext cx="746855" cy="4742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EDF1A3-4702-4A5D-8AB0-B5B4419988E9}">
      <dsp:nvSpPr>
        <dsp:cNvPr id="0" name=""/>
        <dsp:cNvSpPr/>
      </dsp:nvSpPr>
      <dsp:spPr>
        <a:xfrm>
          <a:off x="2223398" y="774286"/>
          <a:ext cx="746855" cy="4742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C</a:t>
          </a:r>
          <a:endParaRPr lang="zh-CN" altLang="en-US" sz="2000" kern="1200"/>
        </a:p>
      </dsp:txBody>
      <dsp:txXfrm>
        <a:off x="2237288" y="788176"/>
        <a:ext cx="719075" cy="446472"/>
      </dsp:txXfrm>
    </dsp:sp>
    <dsp:sp modelId="{40C14F19-0B95-4AD0-9A01-8C7B6ADC6F24}">
      <dsp:nvSpPr>
        <dsp:cNvPr id="0" name=""/>
        <dsp:cNvSpPr/>
      </dsp:nvSpPr>
      <dsp:spPr>
        <a:xfrm>
          <a:off x="1467751" y="1383002"/>
          <a:ext cx="746855" cy="4742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E05979-BB74-4487-9B65-86CCD5754B7B}">
      <dsp:nvSpPr>
        <dsp:cNvPr id="0" name=""/>
        <dsp:cNvSpPr/>
      </dsp:nvSpPr>
      <dsp:spPr>
        <a:xfrm>
          <a:off x="1550735" y="1461837"/>
          <a:ext cx="746855" cy="4742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D</a:t>
          </a:r>
          <a:endParaRPr lang="zh-CN" altLang="en-US" sz="2000" kern="1200"/>
        </a:p>
      </dsp:txBody>
      <dsp:txXfrm>
        <a:off x="1564625" y="1475727"/>
        <a:ext cx="719075" cy="446472"/>
      </dsp:txXfrm>
    </dsp:sp>
    <dsp:sp modelId="{39C953AB-743E-42E2-92FE-E18DF48E2350}">
      <dsp:nvSpPr>
        <dsp:cNvPr id="0" name=""/>
        <dsp:cNvSpPr/>
      </dsp:nvSpPr>
      <dsp:spPr>
        <a:xfrm>
          <a:off x="2068992" y="2074542"/>
          <a:ext cx="746855" cy="4742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289DAB-1BF3-4EDB-939C-D7C76B847E8D}">
      <dsp:nvSpPr>
        <dsp:cNvPr id="0" name=""/>
        <dsp:cNvSpPr/>
      </dsp:nvSpPr>
      <dsp:spPr>
        <a:xfrm>
          <a:off x="2151976" y="2153377"/>
          <a:ext cx="746855" cy="4742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F</a:t>
          </a:r>
          <a:endParaRPr lang="zh-CN" altLang="en-US" sz="2000" kern="1200"/>
        </a:p>
      </dsp:txBody>
      <dsp:txXfrm>
        <a:off x="2165866" y="2167267"/>
        <a:ext cx="719075" cy="446472"/>
      </dsp:txXfrm>
    </dsp:sp>
    <dsp:sp modelId="{6A778322-8C73-4B8C-AB9F-F611DD04315A}">
      <dsp:nvSpPr>
        <dsp:cNvPr id="0" name=""/>
        <dsp:cNvSpPr/>
      </dsp:nvSpPr>
      <dsp:spPr>
        <a:xfrm>
          <a:off x="2812480" y="1371127"/>
          <a:ext cx="746855" cy="4742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34DEA3-8A6E-4663-9E8E-DAF2DB05F51E}">
      <dsp:nvSpPr>
        <dsp:cNvPr id="0" name=""/>
        <dsp:cNvSpPr/>
      </dsp:nvSpPr>
      <dsp:spPr>
        <a:xfrm>
          <a:off x="2895464" y="1449962"/>
          <a:ext cx="746855" cy="4742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E</a:t>
          </a:r>
          <a:endParaRPr lang="zh-CN" altLang="en-US" sz="2000" kern="1200"/>
        </a:p>
      </dsp:txBody>
      <dsp:txXfrm>
        <a:off x="2909354" y="1463852"/>
        <a:ext cx="719075" cy="44647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4B11F2-AE1A-478F-97A0-3E9F2C1ED84C}">
      <dsp:nvSpPr>
        <dsp:cNvPr id="0" name=""/>
        <dsp:cNvSpPr/>
      </dsp:nvSpPr>
      <dsp:spPr>
        <a:xfrm>
          <a:off x="3530274" y="1124237"/>
          <a:ext cx="439965" cy="20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88"/>
              </a:lnTo>
              <a:lnTo>
                <a:pt x="439965" y="142688"/>
              </a:lnTo>
              <a:lnTo>
                <a:pt x="439965" y="209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877C5-2F34-4940-8B29-72C5577B0A57}">
      <dsp:nvSpPr>
        <dsp:cNvPr id="0" name=""/>
        <dsp:cNvSpPr/>
      </dsp:nvSpPr>
      <dsp:spPr>
        <a:xfrm>
          <a:off x="3530274" y="2457333"/>
          <a:ext cx="530508" cy="20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13"/>
              </a:lnTo>
              <a:lnTo>
                <a:pt x="530508" y="143213"/>
              </a:lnTo>
              <a:lnTo>
                <a:pt x="530508" y="20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A9588-9825-43F0-B08C-AA2AC2001F3B}">
      <dsp:nvSpPr>
        <dsp:cNvPr id="0" name=""/>
        <dsp:cNvSpPr/>
      </dsp:nvSpPr>
      <dsp:spPr>
        <a:xfrm>
          <a:off x="3090308" y="2457333"/>
          <a:ext cx="439965" cy="209383"/>
        </a:xfrm>
        <a:custGeom>
          <a:avLst/>
          <a:gdLst/>
          <a:ahLst/>
          <a:cxnLst/>
          <a:rect l="0" t="0" r="0" b="0"/>
          <a:pathLst>
            <a:path>
              <a:moveTo>
                <a:pt x="439965" y="0"/>
              </a:moveTo>
              <a:lnTo>
                <a:pt x="439965" y="142688"/>
              </a:lnTo>
              <a:lnTo>
                <a:pt x="0" y="142688"/>
              </a:lnTo>
              <a:lnTo>
                <a:pt x="0" y="209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7DB7F-B0CE-46AA-8E58-16A1E819FB5E}">
      <dsp:nvSpPr>
        <dsp:cNvPr id="0" name=""/>
        <dsp:cNvSpPr/>
      </dsp:nvSpPr>
      <dsp:spPr>
        <a:xfrm>
          <a:off x="3090308" y="1790785"/>
          <a:ext cx="439965" cy="20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88"/>
              </a:lnTo>
              <a:lnTo>
                <a:pt x="439965" y="142688"/>
              </a:lnTo>
              <a:lnTo>
                <a:pt x="439965" y="209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21403-6D02-459F-B69F-6E903E26C15B}">
      <dsp:nvSpPr>
        <dsp:cNvPr id="0" name=""/>
        <dsp:cNvSpPr/>
      </dsp:nvSpPr>
      <dsp:spPr>
        <a:xfrm>
          <a:off x="2650342" y="1790785"/>
          <a:ext cx="439965" cy="209383"/>
        </a:xfrm>
        <a:custGeom>
          <a:avLst/>
          <a:gdLst/>
          <a:ahLst/>
          <a:cxnLst/>
          <a:rect l="0" t="0" r="0" b="0"/>
          <a:pathLst>
            <a:path>
              <a:moveTo>
                <a:pt x="439965" y="0"/>
              </a:moveTo>
              <a:lnTo>
                <a:pt x="439965" y="142688"/>
              </a:lnTo>
              <a:lnTo>
                <a:pt x="0" y="142688"/>
              </a:lnTo>
              <a:lnTo>
                <a:pt x="0" y="209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DF306-D231-4C42-8E4B-924336CF6D1A}">
      <dsp:nvSpPr>
        <dsp:cNvPr id="0" name=""/>
        <dsp:cNvSpPr/>
      </dsp:nvSpPr>
      <dsp:spPr>
        <a:xfrm>
          <a:off x="3090308" y="1124237"/>
          <a:ext cx="439965" cy="209383"/>
        </a:xfrm>
        <a:custGeom>
          <a:avLst/>
          <a:gdLst/>
          <a:ahLst/>
          <a:cxnLst/>
          <a:rect l="0" t="0" r="0" b="0"/>
          <a:pathLst>
            <a:path>
              <a:moveTo>
                <a:pt x="439965" y="0"/>
              </a:moveTo>
              <a:lnTo>
                <a:pt x="439965" y="142688"/>
              </a:lnTo>
              <a:lnTo>
                <a:pt x="0" y="142688"/>
              </a:lnTo>
              <a:lnTo>
                <a:pt x="0" y="209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BE158-32A0-4DCD-B574-4D557ADC221F}">
      <dsp:nvSpPr>
        <dsp:cNvPr id="0" name=""/>
        <dsp:cNvSpPr/>
      </dsp:nvSpPr>
      <dsp:spPr>
        <a:xfrm>
          <a:off x="2650342" y="457689"/>
          <a:ext cx="879931" cy="20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88"/>
              </a:lnTo>
              <a:lnTo>
                <a:pt x="879931" y="142688"/>
              </a:lnTo>
              <a:lnTo>
                <a:pt x="879931" y="209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62F23-C25D-4667-8A74-AA39C9D506E5}">
      <dsp:nvSpPr>
        <dsp:cNvPr id="0" name=""/>
        <dsp:cNvSpPr/>
      </dsp:nvSpPr>
      <dsp:spPr>
        <a:xfrm>
          <a:off x="1770411" y="1124237"/>
          <a:ext cx="439965" cy="20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88"/>
              </a:lnTo>
              <a:lnTo>
                <a:pt x="439965" y="142688"/>
              </a:lnTo>
              <a:lnTo>
                <a:pt x="439965" y="209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D6645-A120-439F-8691-A0E30947EB89}">
      <dsp:nvSpPr>
        <dsp:cNvPr id="0" name=""/>
        <dsp:cNvSpPr/>
      </dsp:nvSpPr>
      <dsp:spPr>
        <a:xfrm>
          <a:off x="1330445" y="1790785"/>
          <a:ext cx="439965" cy="20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88"/>
              </a:lnTo>
              <a:lnTo>
                <a:pt x="439965" y="142688"/>
              </a:lnTo>
              <a:lnTo>
                <a:pt x="439965" y="209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2E532-A60B-4EF3-BE8D-331D028EFB54}">
      <dsp:nvSpPr>
        <dsp:cNvPr id="0" name=""/>
        <dsp:cNvSpPr/>
      </dsp:nvSpPr>
      <dsp:spPr>
        <a:xfrm>
          <a:off x="890480" y="2457333"/>
          <a:ext cx="517158" cy="20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13"/>
              </a:lnTo>
              <a:lnTo>
                <a:pt x="517158" y="143213"/>
              </a:lnTo>
              <a:lnTo>
                <a:pt x="517158" y="20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EB116-E1E5-4821-8B7B-24B7F6FC9F84}">
      <dsp:nvSpPr>
        <dsp:cNvPr id="0" name=""/>
        <dsp:cNvSpPr/>
      </dsp:nvSpPr>
      <dsp:spPr>
        <a:xfrm>
          <a:off x="279995" y="2457333"/>
          <a:ext cx="610484" cy="209908"/>
        </a:xfrm>
        <a:custGeom>
          <a:avLst/>
          <a:gdLst/>
          <a:ahLst/>
          <a:cxnLst/>
          <a:rect l="0" t="0" r="0" b="0"/>
          <a:pathLst>
            <a:path>
              <a:moveTo>
                <a:pt x="610484" y="0"/>
              </a:moveTo>
              <a:lnTo>
                <a:pt x="610484" y="143213"/>
              </a:lnTo>
              <a:lnTo>
                <a:pt x="0" y="143213"/>
              </a:lnTo>
              <a:lnTo>
                <a:pt x="0" y="20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205CA-B738-4F3C-A6E5-D773715C5BA6}">
      <dsp:nvSpPr>
        <dsp:cNvPr id="0" name=""/>
        <dsp:cNvSpPr/>
      </dsp:nvSpPr>
      <dsp:spPr>
        <a:xfrm>
          <a:off x="890480" y="1790785"/>
          <a:ext cx="439965" cy="209383"/>
        </a:xfrm>
        <a:custGeom>
          <a:avLst/>
          <a:gdLst/>
          <a:ahLst/>
          <a:cxnLst/>
          <a:rect l="0" t="0" r="0" b="0"/>
          <a:pathLst>
            <a:path>
              <a:moveTo>
                <a:pt x="439965" y="0"/>
              </a:moveTo>
              <a:lnTo>
                <a:pt x="439965" y="142688"/>
              </a:lnTo>
              <a:lnTo>
                <a:pt x="0" y="142688"/>
              </a:lnTo>
              <a:lnTo>
                <a:pt x="0" y="209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7B7F5-4318-4141-9F00-C0AB79D7DF40}">
      <dsp:nvSpPr>
        <dsp:cNvPr id="0" name=""/>
        <dsp:cNvSpPr/>
      </dsp:nvSpPr>
      <dsp:spPr>
        <a:xfrm>
          <a:off x="1330445" y="1124237"/>
          <a:ext cx="439965" cy="209383"/>
        </a:xfrm>
        <a:custGeom>
          <a:avLst/>
          <a:gdLst/>
          <a:ahLst/>
          <a:cxnLst/>
          <a:rect l="0" t="0" r="0" b="0"/>
          <a:pathLst>
            <a:path>
              <a:moveTo>
                <a:pt x="439965" y="0"/>
              </a:moveTo>
              <a:lnTo>
                <a:pt x="439965" y="142688"/>
              </a:lnTo>
              <a:lnTo>
                <a:pt x="0" y="142688"/>
              </a:lnTo>
              <a:lnTo>
                <a:pt x="0" y="209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ECECF-1375-46E9-BD8D-65BCD5A4B8A6}">
      <dsp:nvSpPr>
        <dsp:cNvPr id="0" name=""/>
        <dsp:cNvSpPr/>
      </dsp:nvSpPr>
      <dsp:spPr>
        <a:xfrm>
          <a:off x="1770411" y="457689"/>
          <a:ext cx="879931" cy="209383"/>
        </a:xfrm>
        <a:custGeom>
          <a:avLst/>
          <a:gdLst/>
          <a:ahLst/>
          <a:cxnLst/>
          <a:rect l="0" t="0" r="0" b="0"/>
          <a:pathLst>
            <a:path>
              <a:moveTo>
                <a:pt x="879931" y="0"/>
              </a:moveTo>
              <a:lnTo>
                <a:pt x="879931" y="142688"/>
              </a:lnTo>
              <a:lnTo>
                <a:pt x="0" y="142688"/>
              </a:lnTo>
              <a:lnTo>
                <a:pt x="0" y="209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4FABE-44D8-486D-9278-66B593A6A1BA}">
      <dsp:nvSpPr>
        <dsp:cNvPr id="0" name=""/>
        <dsp:cNvSpPr/>
      </dsp:nvSpPr>
      <dsp:spPr>
        <a:xfrm>
          <a:off x="2290370" y="524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DC0F8A-C316-4854-8F4F-2CDC63B85624}">
      <dsp:nvSpPr>
        <dsp:cNvPr id="0" name=""/>
        <dsp:cNvSpPr/>
      </dsp:nvSpPr>
      <dsp:spPr>
        <a:xfrm>
          <a:off x="2370364" y="76518"/>
          <a:ext cx="719943" cy="457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100</a:t>
          </a:r>
        </a:p>
      </dsp:txBody>
      <dsp:txXfrm>
        <a:off x="2383754" y="89908"/>
        <a:ext cx="693163" cy="430384"/>
      </dsp:txXfrm>
    </dsp:sp>
    <dsp:sp modelId="{B3A860D4-84CD-4520-AF58-F45EEA547E93}">
      <dsp:nvSpPr>
        <dsp:cNvPr id="0" name=""/>
        <dsp:cNvSpPr/>
      </dsp:nvSpPr>
      <dsp:spPr>
        <a:xfrm>
          <a:off x="1410439" y="667072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E68EAD-5A3E-4EE9-BB13-188A402C0D61}">
      <dsp:nvSpPr>
        <dsp:cNvPr id="0" name=""/>
        <dsp:cNvSpPr/>
      </dsp:nvSpPr>
      <dsp:spPr>
        <a:xfrm>
          <a:off x="1490433" y="743066"/>
          <a:ext cx="719943" cy="457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42</a:t>
          </a:r>
        </a:p>
      </dsp:txBody>
      <dsp:txXfrm>
        <a:off x="1503823" y="756456"/>
        <a:ext cx="693163" cy="430384"/>
      </dsp:txXfrm>
    </dsp:sp>
    <dsp:sp modelId="{D99FF824-49DA-49C8-A233-C128EA6D8973}">
      <dsp:nvSpPr>
        <dsp:cNvPr id="0" name=""/>
        <dsp:cNvSpPr/>
      </dsp:nvSpPr>
      <dsp:spPr>
        <a:xfrm>
          <a:off x="970473" y="1333620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4BE544-0EB8-4D9B-AC97-9CC7FC8972CD}">
      <dsp:nvSpPr>
        <dsp:cNvPr id="0" name=""/>
        <dsp:cNvSpPr/>
      </dsp:nvSpPr>
      <dsp:spPr>
        <a:xfrm>
          <a:off x="1050467" y="1409614"/>
          <a:ext cx="719943" cy="457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19</a:t>
          </a:r>
        </a:p>
      </dsp:txBody>
      <dsp:txXfrm>
        <a:off x="1063857" y="1423004"/>
        <a:ext cx="693163" cy="430384"/>
      </dsp:txXfrm>
    </dsp:sp>
    <dsp:sp modelId="{20689ABC-E28C-43F9-9E7A-F8CE5F05BB26}">
      <dsp:nvSpPr>
        <dsp:cNvPr id="0" name=""/>
        <dsp:cNvSpPr/>
      </dsp:nvSpPr>
      <dsp:spPr>
        <a:xfrm>
          <a:off x="530508" y="2000168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7FD681-C18B-4F16-BF13-8AC4FF02504C}">
      <dsp:nvSpPr>
        <dsp:cNvPr id="0" name=""/>
        <dsp:cNvSpPr/>
      </dsp:nvSpPr>
      <dsp:spPr>
        <a:xfrm>
          <a:off x="610501" y="2076162"/>
          <a:ext cx="719943" cy="457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8</a:t>
          </a:r>
        </a:p>
      </dsp:txBody>
      <dsp:txXfrm>
        <a:off x="623891" y="2089552"/>
        <a:ext cx="693163" cy="430384"/>
      </dsp:txXfrm>
    </dsp:sp>
    <dsp:sp modelId="{D19E3B6A-B24F-4432-A81A-001B8225AFD0}">
      <dsp:nvSpPr>
        <dsp:cNvPr id="0" name=""/>
        <dsp:cNvSpPr/>
      </dsp:nvSpPr>
      <dsp:spPr>
        <a:xfrm>
          <a:off x="-79976" y="2667241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4CC191-2847-4CA3-875C-49E009F98A7F}">
      <dsp:nvSpPr>
        <dsp:cNvPr id="0" name=""/>
        <dsp:cNvSpPr/>
      </dsp:nvSpPr>
      <dsp:spPr>
        <a:xfrm>
          <a:off x="17" y="2743235"/>
          <a:ext cx="719943" cy="457164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G3</a:t>
          </a:r>
        </a:p>
      </dsp:txBody>
      <dsp:txXfrm>
        <a:off x="13407" y="2756625"/>
        <a:ext cx="693163" cy="430384"/>
      </dsp:txXfrm>
    </dsp:sp>
    <dsp:sp modelId="{75154AE9-ADE7-4872-864B-272E4D5CD2DC}">
      <dsp:nvSpPr>
        <dsp:cNvPr id="0" name=""/>
        <dsp:cNvSpPr/>
      </dsp:nvSpPr>
      <dsp:spPr>
        <a:xfrm>
          <a:off x="1047666" y="2667241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366C55-3D95-4D72-BCF8-7EF245BF65CA}">
      <dsp:nvSpPr>
        <dsp:cNvPr id="0" name=""/>
        <dsp:cNvSpPr/>
      </dsp:nvSpPr>
      <dsp:spPr>
        <a:xfrm>
          <a:off x="1127659" y="2743235"/>
          <a:ext cx="719943" cy="457164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A5</a:t>
          </a:r>
        </a:p>
      </dsp:txBody>
      <dsp:txXfrm>
        <a:off x="1141049" y="2756625"/>
        <a:ext cx="693163" cy="430384"/>
      </dsp:txXfrm>
    </dsp:sp>
    <dsp:sp modelId="{75EDAF7B-BC20-4D0E-90CD-2F26E27C71B2}">
      <dsp:nvSpPr>
        <dsp:cNvPr id="0" name=""/>
        <dsp:cNvSpPr/>
      </dsp:nvSpPr>
      <dsp:spPr>
        <a:xfrm>
          <a:off x="1410439" y="2000168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8808E1-2D75-4E21-A0E6-CBFB8B06E5D6}">
      <dsp:nvSpPr>
        <dsp:cNvPr id="0" name=""/>
        <dsp:cNvSpPr/>
      </dsp:nvSpPr>
      <dsp:spPr>
        <a:xfrm>
          <a:off x="1490433" y="2076162"/>
          <a:ext cx="719943" cy="457164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H11</a:t>
          </a:r>
        </a:p>
      </dsp:txBody>
      <dsp:txXfrm>
        <a:off x="1503823" y="2089552"/>
        <a:ext cx="693163" cy="430384"/>
      </dsp:txXfrm>
    </dsp:sp>
    <dsp:sp modelId="{23C3D137-7EB9-43DF-AB6E-4C324EBE123D}">
      <dsp:nvSpPr>
        <dsp:cNvPr id="0" name=""/>
        <dsp:cNvSpPr/>
      </dsp:nvSpPr>
      <dsp:spPr>
        <a:xfrm>
          <a:off x="1850405" y="1333620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53383F-35A4-4692-B48A-11D99D8A988D}">
      <dsp:nvSpPr>
        <dsp:cNvPr id="0" name=""/>
        <dsp:cNvSpPr/>
      </dsp:nvSpPr>
      <dsp:spPr>
        <a:xfrm>
          <a:off x="1930398" y="1409614"/>
          <a:ext cx="719943" cy="457164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F23</a:t>
          </a:r>
        </a:p>
      </dsp:txBody>
      <dsp:txXfrm>
        <a:off x="1943788" y="1423004"/>
        <a:ext cx="693163" cy="430384"/>
      </dsp:txXfrm>
    </dsp:sp>
    <dsp:sp modelId="{1D70065E-17CB-418F-B635-47289EA610AE}">
      <dsp:nvSpPr>
        <dsp:cNvPr id="0" name=""/>
        <dsp:cNvSpPr/>
      </dsp:nvSpPr>
      <dsp:spPr>
        <a:xfrm>
          <a:off x="3170302" y="667072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2694E-27EA-460F-82F2-8EA68CAC8997}">
      <dsp:nvSpPr>
        <dsp:cNvPr id="0" name=""/>
        <dsp:cNvSpPr/>
      </dsp:nvSpPr>
      <dsp:spPr>
        <a:xfrm>
          <a:off x="3250296" y="743066"/>
          <a:ext cx="719943" cy="457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58</a:t>
          </a:r>
        </a:p>
      </dsp:txBody>
      <dsp:txXfrm>
        <a:off x="3263686" y="756456"/>
        <a:ext cx="693163" cy="430384"/>
      </dsp:txXfrm>
    </dsp:sp>
    <dsp:sp modelId="{8D4A97A2-DD8B-4452-B702-F4595D224552}">
      <dsp:nvSpPr>
        <dsp:cNvPr id="0" name=""/>
        <dsp:cNvSpPr/>
      </dsp:nvSpPr>
      <dsp:spPr>
        <a:xfrm>
          <a:off x="2730336" y="1333620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3006B4-8ADB-47A6-A537-734F8FDF1920}">
      <dsp:nvSpPr>
        <dsp:cNvPr id="0" name=""/>
        <dsp:cNvSpPr/>
      </dsp:nvSpPr>
      <dsp:spPr>
        <a:xfrm>
          <a:off x="2810330" y="1409614"/>
          <a:ext cx="719943" cy="457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29</a:t>
          </a:r>
        </a:p>
      </dsp:txBody>
      <dsp:txXfrm>
        <a:off x="2823720" y="1423004"/>
        <a:ext cx="693163" cy="430384"/>
      </dsp:txXfrm>
    </dsp:sp>
    <dsp:sp modelId="{AF803FD5-5A65-474B-B7D6-EAF8CB583109}">
      <dsp:nvSpPr>
        <dsp:cNvPr id="0" name=""/>
        <dsp:cNvSpPr/>
      </dsp:nvSpPr>
      <dsp:spPr>
        <a:xfrm>
          <a:off x="2290370" y="2000168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834AE7-6B07-49DC-BE79-C42EAB7499B0}">
      <dsp:nvSpPr>
        <dsp:cNvPr id="0" name=""/>
        <dsp:cNvSpPr/>
      </dsp:nvSpPr>
      <dsp:spPr>
        <a:xfrm>
          <a:off x="2370364" y="2076162"/>
          <a:ext cx="719943" cy="457164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E14</a:t>
          </a:r>
        </a:p>
      </dsp:txBody>
      <dsp:txXfrm>
        <a:off x="2383754" y="2089552"/>
        <a:ext cx="693163" cy="430384"/>
      </dsp:txXfrm>
    </dsp:sp>
    <dsp:sp modelId="{AF6BE8C9-BABA-4B82-9D0B-E066C80ED828}">
      <dsp:nvSpPr>
        <dsp:cNvPr id="0" name=""/>
        <dsp:cNvSpPr/>
      </dsp:nvSpPr>
      <dsp:spPr>
        <a:xfrm>
          <a:off x="3170302" y="2000168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8FE6C0-6827-470A-999B-61BE6AEA9B39}">
      <dsp:nvSpPr>
        <dsp:cNvPr id="0" name=""/>
        <dsp:cNvSpPr/>
      </dsp:nvSpPr>
      <dsp:spPr>
        <a:xfrm>
          <a:off x="3250296" y="2076162"/>
          <a:ext cx="719943" cy="457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15</a:t>
          </a:r>
        </a:p>
      </dsp:txBody>
      <dsp:txXfrm>
        <a:off x="3263686" y="2089552"/>
        <a:ext cx="693163" cy="430384"/>
      </dsp:txXfrm>
    </dsp:sp>
    <dsp:sp modelId="{5201EFE1-9E8D-49B0-BF91-74FD0FFDA125}">
      <dsp:nvSpPr>
        <dsp:cNvPr id="0" name=""/>
        <dsp:cNvSpPr/>
      </dsp:nvSpPr>
      <dsp:spPr>
        <a:xfrm>
          <a:off x="2730336" y="2666716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C0F6C-0BF2-4C2C-AF11-5EE21167B657}">
      <dsp:nvSpPr>
        <dsp:cNvPr id="0" name=""/>
        <dsp:cNvSpPr/>
      </dsp:nvSpPr>
      <dsp:spPr>
        <a:xfrm>
          <a:off x="2810330" y="2742710"/>
          <a:ext cx="719943" cy="457164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C7</a:t>
          </a:r>
        </a:p>
      </dsp:txBody>
      <dsp:txXfrm>
        <a:off x="2823720" y="2756100"/>
        <a:ext cx="693163" cy="430384"/>
      </dsp:txXfrm>
    </dsp:sp>
    <dsp:sp modelId="{CEC94807-A110-4688-8C48-CB5EE475E654}">
      <dsp:nvSpPr>
        <dsp:cNvPr id="0" name=""/>
        <dsp:cNvSpPr/>
      </dsp:nvSpPr>
      <dsp:spPr>
        <a:xfrm>
          <a:off x="3700810" y="2667241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1DA469-67ED-4827-ABEF-09AA6EFFE02B}">
      <dsp:nvSpPr>
        <dsp:cNvPr id="0" name=""/>
        <dsp:cNvSpPr/>
      </dsp:nvSpPr>
      <dsp:spPr>
        <a:xfrm>
          <a:off x="3780804" y="2743235"/>
          <a:ext cx="719943" cy="457164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D8</a:t>
          </a:r>
        </a:p>
      </dsp:txBody>
      <dsp:txXfrm>
        <a:off x="3794194" y="2756625"/>
        <a:ext cx="693163" cy="430384"/>
      </dsp:txXfrm>
    </dsp:sp>
    <dsp:sp modelId="{50E4D646-6C9B-457A-9DCF-DDA80DBFEDA7}">
      <dsp:nvSpPr>
        <dsp:cNvPr id="0" name=""/>
        <dsp:cNvSpPr/>
      </dsp:nvSpPr>
      <dsp:spPr>
        <a:xfrm>
          <a:off x="3610267" y="1333620"/>
          <a:ext cx="719943" cy="457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0BC254-84AE-4E56-B20A-EF4544C27023}">
      <dsp:nvSpPr>
        <dsp:cNvPr id="0" name=""/>
        <dsp:cNvSpPr/>
      </dsp:nvSpPr>
      <dsp:spPr>
        <a:xfrm>
          <a:off x="3690261" y="1409614"/>
          <a:ext cx="719943" cy="457164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B29</a:t>
          </a:r>
        </a:p>
      </dsp:txBody>
      <dsp:txXfrm>
        <a:off x="3703651" y="1423004"/>
        <a:ext cx="693163" cy="430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6D0BA-6D00-4484-9228-8B0ADFAC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31</Pages>
  <Words>1335</Words>
  <Characters>7616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Manager/>
  <Company>BHU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第六章</dc:title>
  <dc:subject/>
  <dc:creator>李书通</dc:creator>
  <cp:keywords/>
  <dc:description/>
  <cp:lastModifiedBy>李书通</cp:lastModifiedBy>
  <cp:revision>958</cp:revision>
  <cp:lastPrinted>1900-12-31T16:00:00Z</cp:lastPrinted>
  <dcterms:created xsi:type="dcterms:W3CDTF">2011-04-18T00:55:00Z</dcterms:created>
  <dcterms:modified xsi:type="dcterms:W3CDTF">2018-11-19T07:43:00Z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