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42C0" w:rsidRPr="00F25765" w:rsidRDefault="005242C0">
      <w:pPr>
        <w:numPr>
          <w:ilvl w:val="2"/>
          <w:numId w:val="4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二叉树的按层次遍历</w:t>
      </w:r>
    </w:p>
    <w:p w:rsidR="005242C0" w:rsidRPr="00F25765" w:rsidRDefault="004B2D39" w:rsidP="00DD0573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先</w:t>
      </w:r>
      <w:r w:rsidR="001D68CA"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根结点，再</w:t>
      </w:r>
      <w:r w:rsidR="001D68CA"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根结点的孩子结点，再</w:t>
      </w:r>
      <w:r w:rsidR="001D68CA"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孩子结点的孩子结点，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Pr="00F25765" w:rsidRDefault="005242C0">
      <w:pPr>
        <w:ind w:left="428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具体如下：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884E1C">
        <w:rPr>
          <w:rFonts w:ascii="MS Mincho" w:eastAsia="MS Mincho" w:hAnsi="MS Mincho" w:cs="MS Mincho" w:hint="eastAsia"/>
          <w:b/>
          <w:sz w:val="36"/>
          <w:szCs w:val="36"/>
        </w:rPr>
        <w:t>(</w:t>
      </w:r>
      <w:proofErr w:type="gramStart"/>
      <w:r w:rsidR="00884E1C">
        <w:rPr>
          <w:rFonts w:ascii="MS Mincho" w:eastAsia="MS Mincho" w:hAnsi="MS Mincho" w:cs="MS Mincho" w:hint="eastAsia"/>
          <w:b/>
          <w:sz w:val="36"/>
          <w:szCs w:val="36"/>
        </w:rPr>
        <w:t>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设置一个队列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，将其置空，若树非空，先将根结点入队；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884E1C">
        <w:rPr>
          <w:rFonts w:ascii="MS Mincho" w:eastAsia="MS Mincho" w:hAnsi="MS Mincho" w:cs="MS Mincho" w:hint="eastAsia"/>
          <w:b/>
          <w:sz w:val="36"/>
          <w:szCs w:val="36"/>
        </w:rPr>
        <w:t>(</w:t>
      </w:r>
      <w:proofErr w:type="gramStart"/>
      <w:r w:rsidR="00884E1C">
        <w:rPr>
          <w:rFonts w:ascii="MS Mincho" w:eastAsia="MS Mincho" w:hAnsi="MS Mincho" w:cs="MS Mincho" w:hint="eastAsia"/>
          <w:b/>
          <w:sz w:val="36"/>
          <w:szCs w:val="36"/>
        </w:rPr>
        <w:t>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重复下述操作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，直至队列为空：</w:t>
      </w:r>
    </w:p>
    <w:p w:rsidR="005242C0" w:rsidRPr="00F25765" w:rsidRDefault="0019431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E9083D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队首结点出队，</w:t>
      </w:r>
      <w:r w:rsidR="001D68CA"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该结点；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E9083D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若该结点有左子树，则将左子树的根结点入队；若该结点</w:t>
      </w:r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有右子树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，则</w:t>
      </w:r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将右子树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的根结点入队。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>typedef struct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*s[MAXSIZE];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front,rear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}Sequence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//顺序队列类型</w:t>
      </w:r>
    </w:p>
    <w:p w:rsidR="0049356F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ScanLevel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*t)</w:t>
      </w:r>
    </w:p>
    <w:p w:rsidR="005242C0" w:rsidRPr="00F25765" w:rsidRDefault="005242C0" w:rsidP="0049356F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//按层次遍历二叉树</w:t>
      </w:r>
      <w:r w:rsidR="00C35B3C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（非递归）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Sequence que;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 定义队列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=0;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//初始化队列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t!=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NULL)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//树非空，将根结点入队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]=t;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("二叉树的层次结点是：");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while(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//队列非空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++;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//队头出队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t=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];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"%c ",t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data); // </w:t>
      </w:r>
      <w:r w:rsidR="001D68CA"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if(t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NULL)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//左孩子入队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]=t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if(t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NULL)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//右孩子入队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]=t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0347F6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根据按层次遍历的思想，创建二叉树;</w:t>
      </w:r>
    </w:p>
    <w:p w:rsidR="00575897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r w:rsidR="000347F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37229F" w:rsidRPr="00F25765">
        <w:rPr>
          <w:rFonts w:asciiTheme="minorEastAsia" w:eastAsiaTheme="minorEastAsia" w:hAnsiTheme="minorEastAsia" w:hint="eastAsia"/>
          <w:b/>
          <w:sz w:val="36"/>
          <w:szCs w:val="36"/>
        </w:rPr>
        <w:t>由于二叉树的结点构成比较复杂，创建和遍历时</w:t>
      </w:r>
      <w:r w:rsidR="00AE0665" w:rsidRPr="00F25765">
        <w:rPr>
          <w:rFonts w:asciiTheme="minorEastAsia" w:eastAsiaTheme="minorEastAsia" w:hAnsiTheme="minorEastAsia" w:hint="eastAsia"/>
          <w:b/>
          <w:sz w:val="36"/>
          <w:szCs w:val="36"/>
        </w:rPr>
        <w:t>必须有规律才能在机器上实施，</w:t>
      </w:r>
      <w:r w:rsidR="0037229F" w:rsidRPr="00F25765">
        <w:rPr>
          <w:rFonts w:asciiTheme="minorEastAsia" w:eastAsiaTheme="minorEastAsia" w:hAnsiTheme="minorEastAsia" w:hint="eastAsia"/>
          <w:b/>
          <w:sz w:val="36"/>
          <w:szCs w:val="36"/>
        </w:rPr>
        <w:t>这就想到以前讲过的完全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</w:t>
      </w:r>
      <w:r w:rsidR="0037229F" w:rsidRPr="00F25765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完全二叉树</w:t>
      </w:r>
      <w:r w:rsidR="0037229F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结点有对应的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编号，然后按层次逐个输入</w:t>
      </w:r>
      <w:r w:rsidR="00575897" w:rsidRPr="00F25765">
        <w:rPr>
          <w:rFonts w:asciiTheme="minorEastAsia" w:eastAsiaTheme="minorEastAsia" w:hAnsiTheme="minorEastAsia" w:hint="eastAsia"/>
          <w:b/>
          <w:sz w:val="36"/>
          <w:szCs w:val="36"/>
        </w:rPr>
        <w:t>各结点的编号和数据，直至结束。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若</w:t>
      </w:r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输入非根结点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，根据其编号</w:t>
      </w:r>
      <w:r w:rsidR="00575897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（偶数为左子树结点，奇数</w:t>
      </w:r>
      <w:proofErr w:type="gramStart"/>
      <w:r w:rsidR="00575897" w:rsidRPr="00F25765">
        <w:rPr>
          <w:rFonts w:asciiTheme="minorEastAsia" w:eastAsiaTheme="minorEastAsia" w:hAnsiTheme="minorEastAsia" w:hint="eastAsia"/>
          <w:b/>
          <w:sz w:val="36"/>
          <w:szCs w:val="36"/>
        </w:rPr>
        <w:t>为右子树</w:t>
      </w:r>
      <w:proofErr w:type="gramEnd"/>
      <w:r w:rsidR="00575897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，将其链接到其双亲结点的相应指针域上。</w:t>
      </w:r>
    </w:p>
    <w:p w:rsidR="005242C0" w:rsidRPr="00F25765" w:rsidRDefault="00FE52F8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例如：上述曾经讨论过的二叉树</w:t>
      </w:r>
    </w:p>
    <w:p w:rsidR="00745821" w:rsidRPr="00F25765" w:rsidRDefault="009205ED">
      <w:pPr>
        <w:rPr>
          <w:rFonts w:asciiTheme="minorEastAsia" w:eastAsiaTheme="minorEastAsia" w:hAnsiTheme="minorEastAsia"/>
          <w:b/>
          <w:noProof/>
          <w:sz w:val="24"/>
          <w:szCs w:val="24"/>
        </w:rPr>
      </w:pPr>
      <w:r w:rsidRPr="00F25765"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 wp14:anchorId="78B38EAA" wp14:editId="1B751821">
            <wp:extent cx="3420000" cy="2340000"/>
            <wp:effectExtent l="0" t="0" r="0" b="41275"/>
            <wp:docPr id="48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45821" w:rsidRPr="00F25765" w:rsidRDefault="0074582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用添加虚结点的办法补成一棵完全二叉树</w:t>
      </w:r>
      <w:r w:rsidR="00D631AE" w:rsidRPr="00F25765">
        <w:rPr>
          <w:rFonts w:asciiTheme="minorEastAsia" w:eastAsiaTheme="minorEastAsia" w:hAnsiTheme="minorEastAsia" w:hint="eastAsia"/>
          <w:b/>
          <w:sz w:val="36"/>
          <w:szCs w:val="36"/>
        </w:rPr>
        <w:t>且对结点编号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745821" w:rsidRPr="00F25765" w:rsidRDefault="009205ED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drawing>
          <wp:inline distT="0" distB="0" distL="0" distR="0" wp14:anchorId="762B73F1" wp14:editId="7C0BC91A">
            <wp:extent cx="5328000" cy="2700000"/>
            <wp:effectExtent l="0" t="0" r="0" b="0"/>
            <wp:docPr id="49" name="图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B7932" w:rsidRPr="00F25765" w:rsidRDefault="0074582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这里</w:t>
      </w:r>
      <w:r w:rsidR="00D631AE" w:rsidRPr="00F25765">
        <w:rPr>
          <w:rFonts w:asciiTheme="minorEastAsia" w:eastAsiaTheme="minorEastAsia" w:hAnsiTheme="minorEastAsia" w:hint="eastAsia"/>
          <w:b/>
          <w:sz w:val="36"/>
          <w:szCs w:val="36"/>
        </w:rPr>
        <w:t>带@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的结点</w:t>
      </w:r>
      <w:r w:rsidR="00D631AE" w:rsidRPr="00F25765">
        <w:rPr>
          <w:rFonts w:asciiTheme="minorEastAsia" w:eastAsiaTheme="minorEastAsia" w:hAnsiTheme="minorEastAsia" w:hint="eastAsia"/>
          <w:b/>
          <w:sz w:val="36"/>
          <w:szCs w:val="36"/>
        </w:rPr>
        <w:t>是虚结点；</w:t>
      </w:r>
      <w:r w:rsidR="00AB7932" w:rsidRPr="00F25765">
        <w:rPr>
          <w:rFonts w:asciiTheme="minorEastAsia" w:eastAsiaTheme="minorEastAsia" w:hAnsiTheme="minorEastAsia" w:hint="eastAsia"/>
          <w:b/>
          <w:sz w:val="36"/>
          <w:szCs w:val="36"/>
        </w:rPr>
        <w:t>除根结点外，左子树结点都是偶数编号，</w:t>
      </w:r>
      <w:proofErr w:type="gramStart"/>
      <w:r w:rsidR="00AB7932" w:rsidRPr="00F25765">
        <w:rPr>
          <w:rFonts w:asciiTheme="minorEastAsia" w:eastAsiaTheme="minorEastAsia" w:hAnsiTheme="minorEastAsia" w:hint="eastAsia"/>
          <w:b/>
          <w:sz w:val="36"/>
          <w:szCs w:val="36"/>
        </w:rPr>
        <w:t>右子树</w:t>
      </w:r>
      <w:proofErr w:type="gramEnd"/>
      <w:r w:rsidR="00AB7932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结点都是奇数编号。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FILE *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t,*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p,*seq[MAXSIZE];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x;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fopen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("</w:t>
      </w:r>
      <w:r w:rsidR="003F2C1D" w:rsidRPr="00F25765">
        <w:rPr>
          <w:rFonts w:asciiTheme="minorEastAsia" w:eastAsiaTheme="minorEastAsia" w:hAnsiTheme="minorEastAsia"/>
          <w:b/>
          <w:sz w:val="36"/>
          <w:szCs w:val="36"/>
        </w:rPr>
        <w:t>p</w:t>
      </w:r>
      <w:r w:rsidR="003F2C1D" w:rsidRPr="00F25765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="003F2C1D" w:rsidRPr="00F25765">
        <w:rPr>
          <w:rFonts w:asciiTheme="minorEastAsia" w:eastAsiaTheme="minorEastAsia" w:hAnsiTheme="minorEastAsia"/>
          <w:b/>
          <w:sz w:val="36"/>
          <w:szCs w:val="36"/>
        </w:rPr>
        <w:t>-</w:t>
      </w:r>
      <w:r w:rsidR="003F2C1D" w:rsidRPr="00F25765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.dat","r");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("输入二叉树的层次结点：\n");</w:t>
      </w:r>
    </w:p>
    <w:p w:rsidR="00990ED9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,"%d %c",&amp;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,&amp;x);</w:t>
      </w:r>
    </w:p>
    <w:p w:rsidR="005242C0" w:rsidRPr="00F25765" w:rsidRDefault="005242C0" w:rsidP="00990ED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"%d %c\n",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i,x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x!=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'@')</w:t>
      </w:r>
      <w:r w:rsidR="004A44EC" w:rsidRPr="00F25765">
        <w:rPr>
          <w:rFonts w:asciiTheme="minorEastAsia" w:eastAsiaTheme="minorEastAsia" w:hAnsiTheme="minorEastAsia" w:hint="eastAsia"/>
          <w:b/>
          <w:sz w:val="36"/>
          <w:szCs w:val="36"/>
        </w:rPr>
        <w:t>//建立根结点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data=x;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else return NULL;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seq[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]=t;</w:t>
      </w:r>
    </w:p>
    <w:p w:rsidR="00CB0460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,"%d %c",&amp;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,&amp;x);</w:t>
      </w:r>
    </w:p>
    <w:p w:rsidR="005242C0" w:rsidRPr="00F25765" w:rsidRDefault="005242C0" w:rsidP="00CB046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"%d %c\n",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i,x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   while(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x!=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'@')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="004A44EC"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data=x;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seq[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]=p;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if(i%2==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0)seq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/2]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=p;</w:t>
      </w:r>
      <w:r w:rsidR="004A44EC" w:rsidRPr="00F25765">
        <w:rPr>
          <w:rFonts w:asciiTheme="minorEastAsia" w:eastAsiaTheme="minorEastAsia" w:hAnsiTheme="minorEastAsia" w:hint="eastAsia"/>
          <w:b/>
          <w:sz w:val="36"/>
          <w:szCs w:val="36"/>
        </w:rPr>
        <w:t>//建立左子树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else seq[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/2]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=p;</w:t>
      </w:r>
      <w:r w:rsidR="004A44EC" w:rsidRPr="00F25765">
        <w:rPr>
          <w:rFonts w:asciiTheme="minorEastAsia" w:eastAsiaTheme="minorEastAsia" w:hAnsiTheme="minorEastAsia" w:hint="eastAsia"/>
          <w:b/>
          <w:sz w:val="36"/>
          <w:szCs w:val="36"/>
        </w:rPr>
        <w:t>//建立右子树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r w:rsidR="004A44EC"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,"%d %c",&amp;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,&amp;x);</w:t>
      </w:r>
    </w:p>
    <w:p w:rsidR="005242C0" w:rsidRPr="00F25765" w:rsidRDefault="005242C0" w:rsidP="00F25765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"%d %c\n",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i,x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fclose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("\n");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return t;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lastRenderedPageBreak/>
        <w:t>}</w:t>
      </w:r>
    </w:p>
    <w:p w:rsidR="004E28C9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程序</w:t>
      </w:r>
      <w:r w:rsidR="00FF32D1" w:rsidRPr="00F25765">
        <w:rPr>
          <w:rFonts w:asciiTheme="minorEastAsia" w:eastAsiaTheme="minorEastAsia" w:hAnsiTheme="minorEastAsia" w:hint="eastAsia"/>
          <w:b/>
          <w:sz w:val="36"/>
          <w:szCs w:val="36"/>
        </w:rPr>
        <w:t>p6-1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.c</w:t>
      </w:r>
      <w:r w:rsidR="004E28C9"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二叉树的层次建立和遍历</w:t>
      </w:r>
    </w:p>
    <w:p w:rsidR="00BF119F" w:rsidRPr="00F25765" w:rsidRDefault="00BF119F" w:rsidP="004E28C9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输入时</w:t>
      </w:r>
      <w:r w:rsidR="00BB37F8" w:rsidRPr="00F25765">
        <w:rPr>
          <w:rFonts w:asciiTheme="minorEastAsia" w:eastAsiaTheme="minorEastAsia" w:hAnsiTheme="minorEastAsia" w:hint="eastAsia"/>
          <w:b/>
          <w:sz w:val="36"/>
          <w:szCs w:val="36"/>
        </w:rPr>
        <w:t>注意结点</w:t>
      </w:r>
      <w:r w:rsidR="007B3B9B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的编号</w:t>
      </w:r>
      <w:r w:rsidR="00535C1E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（@作为结束标志）</w:t>
      </w:r>
    </w:p>
    <w:p w:rsidR="005B3F08" w:rsidRPr="00F25765" w:rsidRDefault="009205ED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6B2EE1A7" wp14:editId="0093C393">
            <wp:extent cx="5328000" cy="3024000"/>
            <wp:effectExtent l="0" t="0" r="0" b="0"/>
            <wp:docPr id="50" name="图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BF119F" w:rsidRPr="00F25765" w:rsidRDefault="00BF119F">
      <w:pPr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输入文件</w:t>
      </w:r>
      <w:r w:rsidR="007B3B9B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（编号和内容</w:t>
      </w:r>
      <w:r w:rsidR="00C86F34" w:rsidRPr="00F25765">
        <w:rPr>
          <w:rFonts w:asciiTheme="minorEastAsia" w:eastAsiaTheme="minorEastAsia" w:hAnsiTheme="minorEastAsia" w:hint="eastAsia"/>
          <w:b/>
          <w:sz w:val="36"/>
          <w:szCs w:val="36"/>
        </w:rPr>
        <w:t>，@ 作为结束标志）：</w:t>
      </w:r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550B3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A</w:t>
      </w:r>
      <w:proofErr w:type="gramEnd"/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2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50B3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B</w:t>
      </w:r>
      <w:proofErr w:type="gramEnd"/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50B3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C</w:t>
      </w:r>
      <w:proofErr w:type="gramEnd"/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5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50B3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D</w:t>
      </w:r>
      <w:proofErr w:type="gramEnd"/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50B33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E</w:t>
      </w:r>
      <w:proofErr w:type="gramEnd"/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10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F</w:t>
      </w:r>
    </w:p>
    <w:p w:rsidR="00BF119F" w:rsidRPr="000347F6" w:rsidRDefault="00BF119F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13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G</w:t>
      </w:r>
    </w:p>
    <w:p w:rsidR="00D505CE" w:rsidRPr="000347F6" w:rsidRDefault="00D505CE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4413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@</w:t>
      </w:r>
      <w:r w:rsidR="00535C1E" w:rsidRPr="000347F6">
        <w:rPr>
          <w:rFonts w:asciiTheme="minorEastAsia" w:eastAsiaTheme="minorEastAsia" w:hAnsiTheme="minorEastAsia" w:hint="eastAsia"/>
          <w:b/>
          <w:sz w:val="36"/>
          <w:szCs w:val="36"/>
        </w:rPr>
        <w:t xml:space="preserve"> //作为结束标志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#define MAXSIZE 100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#include&lt;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stdio.h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&gt;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lastRenderedPageBreak/>
        <w:t xml:space="preserve">typedef char 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typedef struct node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data;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struct node *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,*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typedef struct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*s[MAXSIZE];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front,rear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}Sequence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)</w:t>
      </w:r>
      <w:r w:rsidR="0035292E">
        <w:rPr>
          <w:rFonts w:asciiTheme="minorEastAsia" w:eastAsiaTheme="minorEastAsia" w:hAnsiTheme="minorEastAsia" w:hint="eastAsia"/>
          <w:b/>
          <w:sz w:val="36"/>
          <w:szCs w:val="36"/>
        </w:rPr>
        <w:t>//二叉树</w:t>
      </w:r>
      <w:r w:rsidR="0035292E">
        <w:rPr>
          <w:rFonts w:asciiTheme="minorEastAsia" w:eastAsiaTheme="minorEastAsia" w:hAnsiTheme="minorEastAsia"/>
          <w:b/>
          <w:sz w:val="36"/>
          <w:szCs w:val="36"/>
        </w:rPr>
        <w:t>的层次创建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FILE *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t,*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p,*seq[MAXSIZE];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x;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7F069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fopen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("</w:t>
      </w:r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p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>-</w:t>
      </w:r>
      <w:r w:rsidR="00E07482" w:rsidRPr="000347F6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.dat","r");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("输入二叉树的层次结点：\n");</w:t>
      </w:r>
    </w:p>
    <w:p w:rsidR="0035292E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,"%d %c",&amp;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,&amp;x);</w:t>
      </w:r>
    </w:p>
    <w:p w:rsidR="005242C0" w:rsidRPr="000347F6" w:rsidRDefault="005242C0" w:rsidP="0035292E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lastRenderedPageBreak/>
        <w:t>printf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"%d %c\n",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i,x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x!=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'@')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>data=x;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else return NULL;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seq[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]=t;</w:t>
      </w:r>
    </w:p>
    <w:p w:rsidR="002A36D3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,"%d %c",&amp;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,&amp;x);</w:t>
      </w:r>
    </w:p>
    <w:p w:rsidR="005242C0" w:rsidRPr="000347F6" w:rsidRDefault="005242C0" w:rsidP="002A36D3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"%d %c\n",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i,x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 while(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x!=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'@')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>data=x;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p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=NULL;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seq[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]=p;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if(i%2==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0)seq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/2]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=p;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else seq[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/2]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=p;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r w:rsidR="00A05E8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,"%d %c",&amp;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,&amp;x);</w:t>
      </w:r>
    </w:p>
    <w:p w:rsidR="005242C0" w:rsidRPr="000347F6" w:rsidRDefault="00A05E89" w:rsidP="00A05E8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  </w:t>
      </w:r>
      <w:proofErr w:type="spellStart"/>
      <w:proofErr w:type="gramStart"/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"%d %c\n",</w:t>
      </w:r>
      <w:proofErr w:type="spellStart"/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i,x</w:t>
      </w:r>
      <w:proofErr w:type="spellEnd"/>
      <w:r w:rsidR="005242C0" w:rsidRPr="000347F6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fclose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);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("\n");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return t;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ScanLevel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*t)</w:t>
      </w:r>
      <w:r w:rsidR="0035292E" w:rsidRPr="0035292E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35292E">
        <w:rPr>
          <w:rFonts w:asciiTheme="minorEastAsia" w:eastAsiaTheme="minorEastAsia" w:hAnsiTheme="minorEastAsia" w:hint="eastAsia"/>
          <w:b/>
          <w:sz w:val="36"/>
          <w:szCs w:val="36"/>
        </w:rPr>
        <w:t>//二叉树</w:t>
      </w:r>
      <w:r w:rsidR="0035292E">
        <w:rPr>
          <w:rFonts w:asciiTheme="minorEastAsia" w:eastAsiaTheme="minorEastAsia" w:hAnsiTheme="minorEastAsia"/>
          <w:b/>
          <w:sz w:val="36"/>
          <w:szCs w:val="36"/>
        </w:rPr>
        <w:t>的层次</w:t>
      </w:r>
      <w:r w:rsidR="0035292E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Sequence que;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=0;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t!=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]=t;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("二叉树的层次结点是：");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while(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t=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que.front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];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"%c ",t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 xml:space="preserve">data); // </w:t>
      </w:r>
      <w:r w:rsidR="001D68CA" w:rsidRPr="000347F6">
        <w:rPr>
          <w:rFonts w:asciiTheme="minorEastAsia" w:eastAsiaTheme="minorEastAsia" w:hAnsiTheme="minorEastAsia" w:hint="eastAsia"/>
          <w:b/>
          <w:sz w:val="36"/>
          <w:szCs w:val="36"/>
        </w:rPr>
        <w:t>遍历</w:t>
      </w:r>
      <w:r w:rsidRPr="000347F6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if(t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]=t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if(t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que.s</w:t>
      </w:r>
      <w:proofErr w:type="spellEnd"/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que.rear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]=t</w:t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main(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*t;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  <w:t>t=</w:t>
      </w:r>
      <w:proofErr w:type="spellStart"/>
      <w:proofErr w:type="gramStart"/>
      <w:r w:rsidRPr="000347F6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0347F6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ScanLevel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(t);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proofErr w:type="spellStart"/>
      <w:r w:rsidRPr="000347F6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0347F6">
        <w:rPr>
          <w:rFonts w:asciiTheme="minorEastAsia" w:eastAsiaTheme="minorEastAsia" w:hAnsiTheme="minorEastAsia"/>
          <w:b/>
          <w:sz w:val="36"/>
          <w:szCs w:val="36"/>
        </w:rPr>
        <w:t>("\n");</w:t>
      </w:r>
    </w:p>
    <w:p w:rsidR="005242C0" w:rsidRPr="000347F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0347F6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6.4.5二叉树遍历的应用</w:t>
      </w:r>
    </w:p>
    <w:p w:rsidR="00615E37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通过遍历二叉树，可以输出树中的结点</w:t>
      </w:r>
      <w:r w:rsidR="00702FA0" w:rsidRPr="00F25765">
        <w:rPr>
          <w:rFonts w:asciiTheme="minorEastAsia" w:eastAsiaTheme="minorEastAsia" w:hAnsiTheme="minorEastAsia" w:hint="eastAsia"/>
          <w:b/>
          <w:sz w:val="36"/>
          <w:szCs w:val="36"/>
        </w:rPr>
        <w:t>数据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，统计和查找结点中的信息等。</w:t>
      </w:r>
    </w:p>
    <w:p w:rsidR="005242C0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如统计树中结点数、叶子数、树的深度，查找最大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（小）结点</w:t>
      </w:r>
      <w:r w:rsidR="00BB4053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的值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等。</w:t>
      </w:r>
    </w:p>
    <w:p w:rsidR="005242C0" w:rsidRPr="00F25765" w:rsidRDefault="00A05E89" w:rsidP="00A05E8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884E1C">
        <w:rPr>
          <w:rFonts w:ascii="Calibri" w:eastAsiaTheme="minorEastAsia" w:hAnsi="Calibri" w:cs="Calibri"/>
          <w:b/>
          <w:sz w:val="36"/>
          <w:szCs w:val="36"/>
        </w:rPr>
        <w:t>(</w:t>
      </w:r>
      <w:proofErr w:type="gramStart"/>
      <w:r w:rsidR="00884E1C">
        <w:rPr>
          <w:rFonts w:ascii="Calibri" w:eastAsiaTheme="minorEastAsia" w:hAnsi="Calibri" w:cs="Calibri"/>
          <w:b/>
          <w:sz w:val="36"/>
          <w:szCs w:val="36"/>
        </w:rPr>
        <w:t>1)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求二叉树的结点数</w:t>
      </w:r>
      <w:proofErr w:type="gramEnd"/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（中序法）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int 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NodeNumber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=0;</w:t>
      </w:r>
      <w:r w:rsidR="00AF07E3" w:rsidRPr="00F25765">
        <w:rPr>
          <w:rFonts w:asciiTheme="minorEastAsia" w:eastAsiaTheme="minorEastAsia" w:hAnsiTheme="minorEastAsia" w:hint="eastAsia"/>
          <w:b/>
          <w:sz w:val="36"/>
          <w:szCs w:val="36"/>
        </w:rPr>
        <w:t>//统计结点个数</w:t>
      </w:r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计数变量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void </w:t>
      </w:r>
      <w:proofErr w:type="spellStart"/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if(</w:t>
      </w:r>
      <w:proofErr w:type="spellStart"/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!=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NULL)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//遍历左子树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NodeNumber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++;</w:t>
      </w:r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//遍历根结点（统计结点）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/</w:t>
      </w:r>
      <w:proofErr w:type="gramEnd"/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/遍历右子树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}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5242C0" w:rsidRDefault="00A05E89" w:rsidP="00A05E8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</w:t>
      </w:r>
      <w:r w:rsidR="00884E1C">
        <w:rPr>
          <w:rFonts w:ascii="Calibri" w:eastAsiaTheme="minorEastAsia" w:hAnsi="Calibri" w:cs="Calibri"/>
          <w:b/>
          <w:sz w:val="36"/>
          <w:szCs w:val="36"/>
        </w:rPr>
        <w:t>(</w:t>
      </w:r>
      <w:proofErr w:type="gramStart"/>
      <w:r w:rsidR="00884E1C">
        <w:rPr>
          <w:rFonts w:ascii="Calibri" w:eastAsiaTheme="minorEastAsia" w:hAnsi="Calibri" w:cs="Calibri"/>
          <w:b/>
          <w:sz w:val="36"/>
          <w:szCs w:val="36"/>
        </w:rPr>
        <w:t>2</w:t>
      </w:r>
      <w:r w:rsidR="00884E1C">
        <w:rPr>
          <w:rFonts w:ascii="Calibri" w:eastAsiaTheme="minorEastAsia" w:hAnsi="Calibri" w:cs="Calibri" w:hint="eastAsia"/>
          <w:b/>
          <w:sz w:val="36"/>
          <w:szCs w:val="36"/>
        </w:rPr>
        <w:t>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二叉树的递归建立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先序法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FD707D" w:rsidRPr="00F25765" w:rsidRDefault="00FD707D" w:rsidP="00A05E8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不用</w:t>
      </w:r>
      <w:r>
        <w:rPr>
          <w:rFonts w:asciiTheme="minorEastAsia" w:eastAsiaTheme="minorEastAsia" w:hAnsiTheme="minorEastAsia"/>
          <w:b/>
          <w:sz w:val="36"/>
          <w:szCs w:val="36"/>
        </w:rPr>
        <w:t>层次法而用先序、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中序和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后序法建立二叉树不一定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要</w:t>
      </w:r>
      <w:r>
        <w:rPr>
          <w:rFonts w:asciiTheme="minorEastAsia" w:eastAsiaTheme="minorEastAsia" w:hAnsiTheme="minorEastAsia"/>
          <w:b/>
          <w:sz w:val="36"/>
          <w:szCs w:val="36"/>
        </w:rPr>
        <w:t>按虚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补</w:t>
      </w:r>
      <w:r>
        <w:rPr>
          <w:rFonts w:asciiTheme="minorEastAsia" w:eastAsiaTheme="minorEastAsia" w:hAnsiTheme="minorEastAsia"/>
          <w:b/>
          <w:sz w:val="36"/>
          <w:szCs w:val="36"/>
        </w:rPr>
        <w:t>成完全二叉树，但要提供</w:t>
      </w:r>
      <w:r w:rsidR="009D68B9">
        <w:rPr>
          <w:rFonts w:asciiTheme="minorEastAsia" w:eastAsiaTheme="minorEastAsia" w:hAnsiTheme="minorEastAsia" w:hint="eastAsia"/>
          <w:b/>
          <w:sz w:val="36"/>
          <w:szCs w:val="36"/>
        </w:rPr>
        <w:t>左右子</w:t>
      </w:r>
      <w:r w:rsidR="009D68B9">
        <w:rPr>
          <w:rFonts w:asciiTheme="minorEastAsia" w:eastAsiaTheme="minorEastAsia" w:hAnsiTheme="minorEastAsia"/>
          <w:b/>
          <w:sz w:val="36"/>
          <w:szCs w:val="36"/>
        </w:rPr>
        <w:t>树</w:t>
      </w:r>
      <w:r>
        <w:rPr>
          <w:rFonts w:asciiTheme="minorEastAsia" w:eastAsiaTheme="minorEastAsia" w:hAnsiTheme="minorEastAsia"/>
          <w:b/>
          <w:sz w:val="36"/>
          <w:szCs w:val="36"/>
        </w:rPr>
        <w:t>是否</w:t>
      </w:r>
      <w:r w:rsidR="009D68B9">
        <w:rPr>
          <w:rFonts w:asciiTheme="minorEastAsia" w:eastAsiaTheme="minorEastAsia" w:hAnsiTheme="minorEastAsia" w:hint="eastAsia"/>
          <w:b/>
          <w:sz w:val="36"/>
          <w:szCs w:val="36"/>
        </w:rPr>
        <w:t>存在</w:t>
      </w:r>
      <w:r>
        <w:rPr>
          <w:rFonts w:asciiTheme="minorEastAsia" w:eastAsiaTheme="minorEastAsia" w:hAnsiTheme="minorEastAsia"/>
          <w:b/>
          <w:sz w:val="36"/>
          <w:szCs w:val="36"/>
        </w:rPr>
        <w:t>（</w:t>
      </w:r>
      <w:r w:rsidR="009D68B9">
        <w:rPr>
          <w:rFonts w:asciiTheme="minorEastAsia" w:eastAsiaTheme="minorEastAsia" w:hAnsiTheme="minorEastAsia" w:hint="eastAsia"/>
          <w:b/>
          <w:sz w:val="36"/>
          <w:szCs w:val="36"/>
        </w:rPr>
        <w:t>如</w:t>
      </w:r>
      <w:r w:rsidR="009D68B9">
        <w:rPr>
          <w:rFonts w:asciiTheme="minorEastAsia" w:eastAsiaTheme="minorEastAsia" w:hAnsiTheme="minorEastAsia"/>
          <w:b/>
          <w:sz w:val="36"/>
          <w:szCs w:val="36"/>
        </w:rPr>
        <w:t>不存在则用@虚</w:t>
      </w:r>
      <w:r w:rsidR="009D68B9">
        <w:rPr>
          <w:rFonts w:asciiTheme="minorEastAsia" w:eastAsiaTheme="minorEastAsia" w:hAnsiTheme="minorEastAsia" w:hint="eastAsia"/>
          <w:b/>
          <w:sz w:val="36"/>
          <w:szCs w:val="36"/>
        </w:rPr>
        <w:t>补</w:t>
      </w:r>
      <w:r w:rsidR="002C21F6">
        <w:rPr>
          <w:rFonts w:asciiTheme="minorEastAsia" w:eastAsiaTheme="minorEastAsia" w:hAnsiTheme="minorEastAsia" w:hint="eastAsia"/>
          <w:b/>
          <w:sz w:val="36"/>
          <w:szCs w:val="36"/>
        </w:rPr>
        <w:t>以</w:t>
      </w:r>
      <w:r w:rsidR="002C21F6">
        <w:rPr>
          <w:rFonts w:asciiTheme="minorEastAsia" w:eastAsiaTheme="minorEastAsia" w:hAnsiTheme="minorEastAsia"/>
          <w:b/>
          <w:sz w:val="36"/>
          <w:szCs w:val="36"/>
        </w:rPr>
        <w:t>示容易判断</w:t>
      </w:r>
      <w:r>
        <w:rPr>
          <w:rFonts w:asciiTheme="minorEastAsia" w:eastAsiaTheme="minorEastAsia" w:hAnsiTheme="minorEastAsia"/>
          <w:b/>
          <w:sz w:val="36"/>
          <w:szCs w:val="36"/>
        </w:rPr>
        <w:t>）。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//先序法建立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*t;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x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scanf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("%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c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",&amp;</w:t>
      </w:r>
      <w:proofErr w:type="gram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x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x==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’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@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’)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return NULL;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else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  <w:t>{</w:t>
      </w:r>
    </w:p>
    <w:p w:rsidR="00C23527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t</w:t>
      </w:r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5242C0" w:rsidRPr="00F25765" w:rsidRDefault="00436B62" w:rsidP="00C23527">
      <w:pPr>
        <w:ind w:left="280"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//建立根结点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data=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x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//建立左子树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F25765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Pr="00F25765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F25765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F25765">
        <w:rPr>
          <w:rFonts w:asciiTheme="minorEastAsia" w:eastAsiaTheme="minorEastAsia" w:hAnsiTheme="minorEastAsia"/>
          <w:b/>
          <w:sz w:val="36"/>
          <w:szCs w:val="36"/>
        </w:rPr>
        <w:t>);</w:t>
      </w:r>
      <w:r w:rsidR="00436B62" w:rsidRPr="00F25765">
        <w:rPr>
          <w:rFonts w:asciiTheme="minorEastAsia" w:eastAsiaTheme="minorEastAsia" w:hAnsiTheme="minorEastAsia" w:hint="eastAsia"/>
          <w:b/>
          <w:sz w:val="36"/>
          <w:szCs w:val="36"/>
        </w:rPr>
        <w:t>//建立右子树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r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eturn t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AF07E3" w:rsidRDefault="005242C0">
      <w:pPr>
        <w:ind w:left="280"/>
        <w:rPr>
          <w:rFonts w:eastAsia="隶书"/>
          <w:b/>
          <w:sz w:val="36"/>
          <w:szCs w:val="36"/>
        </w:rPr>
      </w:pPr>
      <w:r w:rsidRPr="00AF07E3">
        <w:rPr>
          <w:rFonts w:eastAsia="隶书"/>
          <w:b/>
          <w:sz w:val="36"/>
          <w:szCs w:val="36"/>
        </w:rPr>
        <w:t>}</w:t>
      </w:r>
    </w:p>
    <w:p w:rsidR="00CB6151" w:rsidRPr="00F84AA6" w:rsidRDefault="00D230B2" w:rsidP="00BF1B32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 xml:space="preserve"> </w:t>
      </w:r>
      <w:r w:rsidR="00FF32D1" w:rsidRPr="00F84AA6">
        <w:rPr>
          <w:rFonts w:asciiTheme="minorEastAsia" w:eastAsiaTheme="minorEastAsia" w:hAnsiTheme="minorEastAsia" w:hint="eastAsia"/>
          <w:b/>
          <w:sz w:val="36"/>
          <w:szCs w:val="36"/>
        </w:rPr>
        <w:t>p6-2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.c</w:t>
      </w:r>
      <w:proofErr w:type="gramStart"/>
      <w:r w:rsidR="00C94D26">
        <w:rPr>
          <w:rFonts w:asciiTheme="minorEastAsia" w:eastAsiaTheme="minorEastAsia" w:hAnsiTheme="minorEastAsia" w:hint="eastAsia"/>
          <w:b/>
          <w:sz w:val="36"/>
          <w:szCs w:val="36"/>
        </w:rPr>
        <w:t>递归“</w:t>
      </w:r>
      <w:proofErr w:type="gramEnd"/>
      <w:r w:rsidR="00C94D26">
        <w:rPr>
          <w:rFonts w:asciiTheme="minorEastAsia" w:eastAsiaTheme="minorEastAsia" w:hAnsiTheme="minorEastAsia" w:hint="eastAsia"/>
          <w:b/>
          <w:sz w:val="36"/>
          <w:szCs w:val="36"/>
        </w:rPr>
        <w:t>先序”创建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二叉树</w:t>
      </w:r>
      <w:r w:rsidR="00003E4D" w:rsidRPr="00F84AA6">
        <w:rPr>
          <w:rFonts w:asciiTheme="minorEastAsia" w:eastAsiaTheme="minorEastAsia" w:hAnsiTheme="minorEastAsia" w:hint="eastAsia"/>
          <w:b/>
          <w:sz w:val="36"/>
          <w:szCs w:val="36"/>
        </w:rPr>
        <w:t>并用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四种</w:t>
      </w:r>
      <w:r w:rsidR="00003E4D" w:rsidRPr="00F84AA6">
        <w:rPr>
          <w:rFonts w:asciiTheme="minorEastAsia" w:eastAsiaTheme="minorEastAsia" w:hAnsiTheme="minorEastAsia" w:hint="eastAsia"/>
          <w:b/>
          <w:sz w:val="36"/>
          <w:szCs w:val="36"/>
        </w:rPr>
        <w:t>方法</w:t>
      </w:r>
      <w:r w:rsidR="005242C0" w:rsidRPr="00F84AA6">
        <w:rPr>
          <w:rFonts w:asciiTheme="minorEastAsia" w:eastAsiaTheme="minorEastAsia" w:hAnsiTheme="minorEastAsia" w:hint="eastAsia"/>
          <w:b/>
          <w:sz w:val="36"/>
          <w:szCs w:val="36"/>
        </w:rPr>
        <w:t>遍历（先序、中序、后序和按层次）</w:t>
      </w:r>
      <w:r w:rsidR="00003E4D" w:rsidRPr="00F84AA6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870EEE" w:rsidRPr="00F84AA6" w:rsidRDefault="009205ED" w:rsidP="00CB6151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 wp14:anchorId="78723DCF" wp14:editId="51BA2E7A">
            <wp:extent cx="3024000" cy="2124000"/>
            <wp:effectExtent l="0" t="0" r="0" b="29210"/>
            <wp:docPr id="51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CB6151" w:rsidRPr="00F84AA6" w:rsidRDefault="00CB6151" w:rsidP="00F84AA6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                </w:t>
      </w:r>
    </w:p>
    <w:p w:rsidR="00881FFA" w:rsidRPr="00F84AA6" w:rsidRDefault="009205ED" w:rsidP="00870EEE">
      <w:pPr>
        <w:rPr>
          <w:rFonts w:asciiTheme="minorEastAsia" w:eastAsiaTheme="minorEastAsia" w:hAnsiTheme="minorEastAsia"/>
          <w:b/>
          <w:noProof/>
          <w:sz w:val="36"/>
          <w:szCs w:val="36"/>
        </w:rPr>
      </w:pPr>
      <w:r w:rsidRPr="00F84AA6"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drawing>
          <wp:inline distT="0" distB="0" distL="0" distR="0" wp14:anchorId="6E95D6F5" wp14:editId="056470A4">
            <wp:extent cx="3924000" cy="2880000"/>
            <wp:effectExtent l="0" t="0" r="0" b="15875"/>
            <wp:docPr id="52" name="图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321576" w:rsidRPr="00F84AA6" w:rsidRDefault="00321576" w:rsidP="00870EEE">
      <w:pPr>
        <w:rPr>
          <w:rFonts w:asciiTheme="minorEastAsia" w:eastAsiaTheme="minorEastAsia" w:hAnsiTheme="minorEastAsia"/>
          <w:b/>
          <w:noProof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 xml:space="preserve"> </w:t>
      </w:r>
      <w:r w:rsidR="00837C10">
        <w:rPr>
          <w:rFonts w:asciiTheme="minorEastAsia" w:eastAsiaTheme="minorEastAsia" w:hAnsiTheme="minorEastAsia" w:hint="eastAsia"/>
          <w:b/>
          <w:noProof/>
          <w:sz w:val="36"/>
          <w:szCs w:val="36"/>
        </w:rPr>
        <w:t xml:space="preserve"> </w:t>
      </w:r>
      <w:r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这棵树不是完全二叉树，但</w:t>
      </w:r>
      <w:r w:rsidR="009E0CBB">
        <w:rPr>
          <w:rFonts w:asciiTheme="minorEastAsia" w:eastAsiaTheme="minorEastAsia" w:hAnsiTheme="minorEastAsia" w:hint="eastAsia"/>
          <w:b/>
          <w:noProof/>
          <w:sz w:val="36"/>
          <w:szCs w:val="36"/>
        </w:rPr>
        <w:t>二叉树</w:t>
      </w:r>
      <w:r w:rsidR="009E0CBB">
        <w:rPr>
          <w:rFonts w:asciiTheme="minorEastAsia" w:eastAsiaTheme="minorEastAsia" w:hAnsiTheme="minorEastAsia"/>
          <w:b/>
          <w:noProof/>
          <w:sz w:val="36"/>
          <w:szCs w:val="36"/>
        </w:rPr>
        <w:t>建立的过程中</w:t>
      </w:r>
      <w:r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每个结点要指明它的左右子树是否存在，若不存在补上一个空结点</w:t>
      </w:r>
      <w:r w:rsidR="000A60C5"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（@）</w:t>
      </w:r>
      <w:r w:rsidRPr="00F84AA6">
        <w:rPr>
          <w:rFonts w:asciiTheme="minorEastAsia" w:eastAsiaTheme="minorEastAsia" w:hAnsiTheme="minorEastAsia" w:hint="eastAsia"/>
          <w:b/>
          <w:noProof/>
          <w:sz w:val="36"/>
          <w:szCs w:val="36"/>
        </w:rPr>
        <w:t>为的是容易存储和判断。</w:t>
      </w:r>
    </w:p>
    <w:p w:rsidR="00294BBE" w:rsidRPr="00F84AA6" w:rsidRDefault="00294BBE" w:rsidP="00294BBE">
      <w:pPr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输入</w:t>
      </w:r>
      <w:r w:rsidR="00FB228E" w:rsidRPr="00F84AA6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proofErr w:type="gramStart"/>
      <w:r w:rsidR="00FB228E" w:rsidRPr="00F84AA6">
        <w:rPr>
          <w:rFonts w:asciiTheme="minorEastAsia" w:eastAsiaTheme="minorEastAsia" w:hAnsiTheme="minorEastAsia" w:hint="eastAsia"/>
          <w:b/>
          <w:sz w:val="36"/>
          <w:szCs w:val="36"/>
        </w:rPr>
        <w:t>先序</w:t>
      </w:r>
      <w:r w:rsidR="002D394D">
        <w:rPr>
          <w:rFonts w:asciiTheme="minorEastAsia" w:eastAsiaTheme="minorEastAsia" w:hAnsiTheme="minorEastAsia" w:hint="eastAsia"/>
          <w:b/>
          <w:sz w:val="36"/>
          <w:szCs w:val="36"/>
        </w:rPr>
        <w:t>法</w:t>
      </w:r>
      <w:proofErr w:type="gramEnd"/>
      <w:r w:rsidR="00FB228E" w:rsidRPr="00F84AA6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文件：</w:t>
      </w:r>
      <w:r w:rsidRPr="00F84AA6">
        <w:rPr>
          <w:rFonts w:asciiTheme="minorEastAsia" w:eastAsiaTheme="minorEastAsia" w:hAnsiTheme="minorEastAsia" w:hint="eastAsia"/>
          <w:b/>
          <w:sz w:val="28"/>
        </w:rPr>
        <w:t>AB@DF@@@CE@G@@@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#define MAXSIZE 100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#include&lt;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stdio.h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&gt;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typedef char 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typedef struct node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data;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struct node *</w:t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,*</w:t>
      </w:r>
      <w:proofErr w:type="spellStart"/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FILE *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CreatTree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 )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//先序递归</w:t>
      </w:r>
      <w:r w:rsidR="000A0DCA">
        <w:rPr>
          <w:rFonts w:asciiTheme="minorEastAsia" w:eastAsiaTheme="minorEastAsia" w:hAnsiTheme="minorEastAsia" w:hint="eastAsia"/>
          <w:b/>
          <w:sz w:val="36"/>
          <w:szCs w:val="36"/>
        </w:rPr>
        <w:t>创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建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char x;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*t;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x=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fgetc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if(x=='@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')return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NULL;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else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="00A84759"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A84759" w:rsidRPr="00837C10">
        <w:rPr>
          <w:rFonts w:asciiTheme="minorEastAsia" w:eastAsiaTheme="minorEastAsia" w:hAnsiTheme="minorEastAsia" w:hint="eastAsia"/>
          <w:b/>
          <w:sz w:val="36"/>
          <w:szCs w:val="36"/>
        </w:rPr>
        <w:t>d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>ata=x;</w:t>
      </w:r>
    </w:p>
    <w:p w:rsidR="005242C0" w:rsidRPr="00837C10" w:rsidRDefault="00A84759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CreatTree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A84759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t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CreatTree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return t;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PreOrder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)//先序递归遍历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("%3c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",bt</w:t>
      </w:r>
      <w:proofErr w:type="gramEnd"/>
      <w:r w:rsidR="00283860"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>data);</w:t>
      </w:r>
    </w:p>
    <w:p w:rsidR="005242C0" w:rsidRPr="00837C10" w:rsidRDefault="0028386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28386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 w:rsidP="003321E1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void PreOrder1(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)//先序非递归遍历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s[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100],*p=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int top=0;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while(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p!=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NULL||top&gt;0)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while(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p!=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387A23" w:rsidRDefault="005242C0" w:rsidP="00837C10">
      <w:pPr>
        <w:ind w:leftChars="133" w:left="27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("%</w:t>
      </w:r>
      <w:r w:rsidR="00283860" w:rsidRPr="00837C10">
        <w:rPr>
          <w:rFonts w:asciiTheme="minorEastAsia" w:eastAsiaTheme="minorEastAsia" w:hAnsiTheme="minorEastAsia"/>
          <w:b/>
          <w:sz w:val="36"/>
          <w:szCs w:val="36"/>
        </w:rPr>
        <w:t>3c</w:t>
      </w:r>
      <w:proofErr w:type="gramStart"/>
      <w:r w:rsidR="00283860" w:rsidRPr="00837C10">
        <w:rPr>
          <w:rFonts w:asciiTheme="minorEastAsia" w:eastAsiaTheme="minorEastAsia" w:hAnsiTheme="minorEastAsia"/>
          <w:b/>
          <w:sz w:val="36"/>
          <w:szCs w:val="36"/>
        </w:rPr>
        <w:t>",p</w:t>
      </w:r>
      <w:proofErr w:type="gramEnd"/>
      <w:r w:rsidR="00283860"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283860" w:rsidRPr="00837C10">
        <w:rPr>
          <w:rFonts w:asciiTheme="minorEastAsia" w:eastAsiaTheme="minorEastAsia" w:hAnsiTheme="minorEastAsia"/>
          <w:b/>
          <w:sz w:val="36"/>
          <w:szCs w:val="36"/>
        </w:rPr>
        <w:t>data); s[++top]=p;</w:t>
      </w:r>
    </w:p>
    <w:p w:rsidR="005242C0" w:rsidRPr="00837C10" w:rsidRDefault="00283860" w:rsidP="00837C10">
      <w:pPr>
        <w:ind w:leftChars="133" w:left="27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p=p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;}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p=s[top--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];p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)//中序递归遍历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InOrder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("%3c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",bt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data);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InOrder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void InOrder1(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)//中序非递归遍历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*s[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MAXSIZE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],*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p=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int top=0;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while(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p!=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NULL||top&gt;0)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while(</w:t>
      </w:r>
      <w:proofErr w:type="gramStart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p!=</w:t>
      </w:r>
      <w:proofErr w:type="gramEnd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NULL){s[++top]=</w:t>
      </w:r>
      <w:proofErr w:type="spellStart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p;p</w:t>
      </w:r>
      <w:proofErr w:type="spellEnd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=p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;}</w:t>
      </w:r>
    </w:p>
    <w:p w:rsidR="0056532E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p=s[top--];</w:t>
      </w:r>
    </w:p>
    <w:p w:rsidR="005242C0" w:rsidRPr="00837C10" w:rsidRDefault="004F5D1E" w:rsidP="0056532E">
      <w:pPr>
        <w:ind w:left="280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("%3c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",p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>data);p=p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PostOrder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)//后序递归遍历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PostOrder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PostOrder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("%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3c</w:t>
      </w:r>
      <w:proofErr w:type="gramStart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",bt</w:t>
      </w:r>
      <w:proofErr w:type="gramEnd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>data);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void PostOrder1(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)//后序非递归遍历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*s1[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MAXSIZE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],*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p=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int s2[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MAXSIZE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],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,top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=0;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do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{</w:t>
      </w:r>
    </w:p>
    <w:p w:rsidR="00703014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while(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p!=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ULL){s1[top]=p;s2[top++]=0;</w:t>
      </w:r>
    </w:p>
    <w:p w:rsidR="005242C0" w:rsidRPr="00837C10" w:rsidRDefault="004F5D1E" w:rsidP="00703014">
      <w:pPr>
        <w:ind w:left="280" w:firstLineChars="850" w:firstLine="3072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p=p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if(top&gt;0)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 b=s2[--top]; p=s1[top];</w:t>
      </w:r>
    </w:p>
    <w:p w:rsidR="00703014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 if(b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==</w:t>
      </w:r>
      <w:proofErr w:type="gramStart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0){</w:t>
      </w:r>
      <w:proofErr w:type="gramEnd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s1[top]=p;s2[top++]=1;</w:t>
      </w:r>
    </w:p>
    <w:p w:rsidR="005242C0" w:rsidRPr="00837C10" w:rsidRDefault="004F5D1E" w:rsidP="00703014">
      <w:pPr>
        <w:ind w:left="280" w:firstLineChars="650" w:firstLine="2349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p=p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;}</w:t>
      </w:r>
    </w:p>
    <w:p w:rsidR="005242C0" w:rsidRPr="00837C10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 else {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("%3c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",p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data); p=NULL;}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 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}while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(top&gt;0);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void </w:t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LevelOrder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)//层次遍历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*q[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MAXSIZE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],*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p;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front,rear</w:t>
      </w:r>
      <w:proofErr w:type="spellEnd"/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q[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1]=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bt;front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=rear=1;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while(front&lt;=rear)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p=q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[front</w:t>
      </w:r>
      <w:proofErr w:type="gramStart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];front</w:t>
      </w:r>
      <w:proofErr w:type="gramEnd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++;</w:t>
      </w:r>
      <w:proofErr w:type="spellStart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t>("%3c",p</w:t>
      </w:r>
      <w:r w:rsidR="004F5D1E"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>data);</w:t>
      </w:r>
    </w:p>
    <w:p w:rsidR="00BB06D6" w:rsidRDefault="004F5D1E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if(p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NUL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t>L)</w:t>
      </w:r>
    </w:p>
    <w:p w:rsidR="005242C0" w:rsidRPr="00837C10" w:rsidRDefault="004F5D1E" w:rsidP="00BB06D6">
      <w:pPr>
        <w:ind w:left="280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{rear+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+;q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[rear]=p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;}</w:t>
      </w:r>
    </w:p>
    <w:p w:rsidR="00BB06D6" w:rsidRDefault="004F5D1E" w:rsidP="00BB06D6">
      <w:pPr>
        <w:ind w:left="280" w:firstLine="735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if(p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5242C0" w:rsidRPr="00837C10" w:rsidRDefault="004F5D1E" w:rsidP="00BB06D6">
      <w:pPr>
        <w:ind w:left="280"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{rear+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+;q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[rear]=p</w:t>
      </w:r>
      <w:r w:rsidRPr="00837C1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;}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main(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 xml:space="preserve"> *t;</w:t>
      </w:r>
    </w:p>
    <w:p w:rsidR="005242C0" w:rsidRPr="00837C10" w:rsidRDefault="00A041EC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fopen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("</w:t>
      </w:r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p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-</w:t>
      </w: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2</w:t>
      </w:r>
      <w:r w:rsidR="005242C0" w:rsidRPr="00837C10">
        <w:rPr>
          <w:rFonts w:asciiTheme="minorEastAsia" w:eastAsiaTheme="minorEastAsia" w:hAnsiTheme="minorEastAsia"/>
          <w:b/>
          <w:sz w:val="36"/>
          <w:szCs w:val="36"/>
        </w:rPr>
        <w:t>.dat","r");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("输入数据在文件中读出！\n\n");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  <w:t>t=</w:t>
      </w:r>
      <w:proofErr w:type="spellStart"/>
      <w:proofErr w:type="gramStart"/>
      <w:r w:rsidRPr="00837C10">
        <w:rPr>
          <w:rFonts w:asciiTheme="minorEastAsia" w:eastAsiaTheme="minorEastAsia" w:hAnsiTheme="minorEastAsia"/>
          <w:b/>
          <w:sz w:val="36"/>
          <w:szCs w:val="36"/>
        </w:rPr>
        <w:t>CreatTree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fclose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837C10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837C10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F46C99" w:rsidRDefault="005242C0" w:rsidP="00F46C99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ab/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"先序递归法遍历：  ");</w:t>
      </w:r>
    </w:p>
    <w:p w:rsidR="005242C0" w:rsidRPr="00837C10" w:rsidRDefault="005242C0" w:rsidP="00F46C99">
      <w:pPr>
        <w:ind w:left="28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PreOrder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(t</w:t>
      </w:r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("先序非递归法遍历："</w:t>
      </w:r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);PreOrder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1(t);</w:t>
      </w:r>
    </w:p>
    <w:p w:rsidR="005242C0" w:rsidRPr="00837C10" w:rsidRDefault="005242C0" w:rsidP="00837C10">
      <w:pPr>
        <w:ind w:leftChars="133" w:left="279" w:firstLineChars="49" w:firstLine="177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"中序递归法遍历：  ");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(t);</w:t>
      </w:r>
    </w:p>
    <w:p w:rsidR="005242C0" w:rsidRPr="00837C10" w:rsidRDefault="005242C0" w:rsidP="00837C10">
      <w:pPr>
        <w:ind w:leftChars="133" w:left="279" w:firstLineChars="49" w:firstLine="177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("中序非递归法遍历："</w:t>
      </w:r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);InOrder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1(t);</w:t>
      </w:r>
    </w:p>
    <w:p w:rsidR="005242C0" w:rsidRPr="00837C10" w:rsidRDefault="005242C0" w:rsidP="00837C10">
      <w:pPr>
        <w:ind w:leftChars="133" w:left="279" w:firstLineChars="49" w:firstLine="177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"后序递归法遍历：  ");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PostOrder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(t);</w:t>
      </w:r>
    </w:p>
    <w:p w:rsidR="005242C0" w:rsidRPr="00837C10" w:rsidRDefault="005242C0" w:rsidP="00837C10">
      <w:pPr>
        <w:ind w:leftChars="133" w:left="279" w:firstLineChars="49" w:firstLine="177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("后序非递归法遍历："</w:t>
      </w:r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);PostOrder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1(t);</w:t>
      </w:r>
    </w:p>
    <w:p w:rsidR="005242C0" w:rsidRPr="00837C10" w:rsidRDefault="005242C0" w:rsidP="00837C10">
      <w:pPr>
        <w:ind w:leftChars="133" w:left="279" w:firstLineChars="49" w:firstLine="177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("\n\n");</w:t>
      </w:r>
    </w:p>
    <w:p w:rsidR="005242C0" w:rsidRPr="00837C10" w:rsidRDefault="005242C0" w:rsidP="00837C10">
      <w:pPr>
        <w:ind w:firstLineChars="147" w:firstLine="53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"按层次遍历：      ");</w:t>
      </w: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LevelOrder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(t);</w:t>
      </w:r>
    </w:p>
    <w:p w:rsidR="005242C0" w:rsidRPr="00837C10" w:rsidRDefault="005242C0" w:rsidP="00837C10">
      <w:pPr>
        <w:ind w:firstLineChars="147" w:firstLine="53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37C10">
        <w:rPr>
          <w:rFonts w:asciiTheme="minorEastAsia" w:eastAsiaTheme="minorEastAsia" w:hAnsiTheme="minorEastAsia" w:hint="eastAsia"/>
          <w:b/>
          <w:sz w:val="36"/>
          <w:szCs w:val="36"/>
        </w:rPr>
        <w:t>("\n\n");</w:t>
      </w:r>
    </w:p>
    <w:p w:rsidR="005242C0" w:rsidRPr="00837C10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837C10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49013E" w:rsidRPr="00F84AA6" w:rsidRDefault="0049013E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程序p6-3.c</w:t>
      </w:r>
      <w:r w:rsidR="007E5677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家族树的建立和统计</w:t>
      </w:r>
      <w:r w:rsidR="002973AE">
        <w:rPr>
          <w:rFonts w:asciiTheme="minorEastAsia" w:eastAsiaTheme="minorEastAsia" w:hAnsiTheme="minorEastAsia" w:hint="eastAsia"/>
          <w:b/>
          <w:sz w:val="36"/>
          <w:szCs w:val="36"/>
        </w:rPr>
        <w:t>（层次建立和遍历</w:t>
      </w:r>
      <w:bookmarkStart w:id="0" w:name="_GoBack"/>
      <w:bookmarkEnd w:id="0"/>
      <w:r w:rsidR="002973AE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0C2B25" w:rsidRPr="00F84AA6" w:rsidRDefault="006E3C57" w:rsidP="00F84AA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（1）</w:t>
      </w:r>
      <w:r w:rsidR="000C2B25" w:rsidRPr="00F84AA6">
        <w:rPr>
          <w:rFonts w:asciiTheme="minorEastAsia" w:eastAsiaTheme="minorEastAsia" w:hAnsiTheme="minorEastAsia" w:hint="eastAsia"/>
          <w:b/>
          <w:sz w:val="36"/>
          <w:szCs w:val="36"/>
        </w:rPr>
        <w:t>该家族的平均年龄；</w:t>
      </w:r>
    </w:p>
    <w:p w:rsidR="000C2B25" w:rsidRPr="00F84AA6" w:rsidRDefault="000C2B25" w:rsidP="000C2B2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6E3C57">
        <w:rPr>
          <w:rFonts w:asciiTheme="minorEastAsia" w:eastAsiaTheme="minorEastAsia" w:hAnsiTheme="minorEastAsia" w:hint="eastAsia"/>
          <w:b/>
          <w:sz w:val="36"/>
          <w:szCs w:val="36"/>
        </w:rPr>
        <w:t>（2）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指定的某个家族成员的辈分；</w:t>
      </w:r>
    </w:p>
    <w:p w:rsidR="000C2B25" w:rsidRPr="00F84AA6" w:rsidRDefault="000C2B25" w:rsidP="000C2B2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6E3C57">
        <w:rPr>
          <w:rFonts w:asciiTheme="minorEastAsia" w:eastAsiaTheme="minorEastAsia" w:hAnsiTheme="minorEastAsia" w:hint="eastAsia"/>
          <w:b/>
          <w:sz w:val="36"/>
          <w:szCs w:val="36"/>
        </w:rPr>
        <w:t>（3）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输出指定的某个辈分的所有家族成员。</w:t>
      </w:r>
    </w:p>
    <w:p w:rsidR="00144EED" w:rsidRPr="00F84AA6" w:rsidRDefault="009205ED" w:rsidP="000C2B2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drawing>
          <wp:inline distT="0" distB="0" distL="0" distR="0" wp14:anchorId="7941EBF6" wp14:editId="710638E5">
            <wp:extent cx="5436000" cy="2883511"/>
            <wp:effectExtent l="0" t="0" r="0" b="0"/>
            <wp:docPr id="53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0C2B25" w:rsidRPr="00F84AA6" w:rsidRDefault="001D0250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按先序输入</w:t>
      </w:r>
      <w:proofErr w:type="gramEnd"/>
      <w:r w:rsidR="00D72DB3" w:rsidRPr="00F84AA6">
        <w:rPr>
          <w:rFonts w:asciiTheme="minorEastAsia" w:eastAsiaTheme="minorEastAsia" w:hAnsiTheme="minorEastAsia" w:hint="eastAsia"/>
          <w:b/>
          <w:sz w:val="36"/>
          <w:szCs w:val="36"/>
        </w:rPr>
        <w:t>（其中0为虚结点）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1D0250" w:rsidRPr="00F84AA6" w:rsidRDefault="001D0250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60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景奇</w:t>
      </w:r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Jingqi</w:t>
      </w:r>
      <w:proofErr w:type="spell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D0250" w:rsidRPr="00F84AA6" w:rsidRDefault="001D0250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58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宏恩</w:t>
      </w:r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Hongen</w:t>
      </w:r>
      <w:proofErr w:type="spell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D0250" w:rsidRPr="00F84AA6" w:rsidRDefault="001D0250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66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新民</w:t>
      </w:r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Xinmin</w:t>
      </w:r>
      <w:proofErr w:type="spell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D0250" w:rsidRPr="00F84AA6" w:rsidRDefault="001D0250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43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意海</w:t>
      </w:r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Yihai</w:t>
      </w:r>
      <w:proofErr w:type="spellEnd"/>
      <w:r w:rsidR="0019382E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D0250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69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新主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Xinzhu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86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意河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Yihe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73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意江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Yijiang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55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宏亮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Hongliang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88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新诚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Xincheng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55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意凌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Yiling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70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新胜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Xinsheng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66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意山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Yishan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66 </w:t>
      </w: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意水</w:t>
      </w:r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Yishui</w:t>
      </w:r>
      <w:proofErr w:type="spellEnd"/>
      <w:r w:rsidR="001B6FBB" w:rsidRPr="00F84AA6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144EED" w:rsidRPr="00F84AA6" w:rsidRDefault="00144EED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36358D"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XX</w:t>
      </w:r>
      <w:proofErr w:type="gramEnd"/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#define MAX 100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#include&lt;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stdio.h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&gt;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typedef struct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int age;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 xml:space="preserve">char 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name[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20];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typedef struct node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lastRenderedPageBreak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data;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struct node *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,*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FILE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int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TotalAge,TotalNumber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Traversing(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*t);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*t);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NodeLevel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t,int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h,DataType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x);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OutPutLevelNode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t,int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h);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visitstring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t,int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h);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main(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*root;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x;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int h;</w:t>
      </w:r>
    </w:p>
    <w:p w:rsidR="0049013E" w:rsidRPr="006B0567" w:rsidRDefault="00775D50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fopen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("</w:t>
      </w:r>
      <w:r w:rsidR="0049013E" w:rsidRPr="006B0567">
        <w:rPr>
          <w:rFonts w:asciiTheme="minorEastAsia" w:eastAsiaTheme="minorEastAsia" w:hAnsiTheme="minorEastAsia"/>
          <w:b/>
          <w:sz w:val="36"/>
          <w:szCs w:val="36"/>
        </w:rPr>
        <w:t>p</w:t>
      </w: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>-</w:t>
      </w:r>
      <w:r w:rsidR="0049013E" w:rsidRPr="006B0567">
        <w:rPr>
          <w:rFonts w:asciiTheme="minorEastAsia" w:eastAsiaTheme="minorEastAsia" w:hAnsiTheme="minorEastAsia"/>
          <w:b/>
          <w:sz w:val="36"/>
          <w:szCs w:val="36"/>
        </w:rPr>
        <w:t>3.dat","r");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root=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fclose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TotalAge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=0;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TotalNumber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=0;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(root);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if(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TotalNumber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==0)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("\n家族为空！\n");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exit(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0);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"一、家族的平均年龄：%.2f\n",</w:t>
      </w:r>
    </w:p>
    <w:p w:rsidR="0049013E" w:rsidRPr="006B0567" w:rsidRDefault="0049013E" w:rsidP="006B0567">
      <w:pPr>
        <w:ind w:firstLineChars="500" w:firstLine="1807"/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(float)</w:t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TotalAge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/</w:t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TotalNumber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("\n二、输入要查找的家族成员的年龄：");</w:t>
      </w:r>
    </w:p>
    <w:p w:rsidR="0049013E" w:rsidRPr="006B0567" w:rsidRDefault="0049013E" w:rsidP="006B0567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scanf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("%d</w:t>
      </w:r>
      <w:proofErr w:type="gram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",&amp;</w:t>
      </w:r>
      <w:proofErr w:type="spellStart"/>
      <w:proofErr w:type="gram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x.age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"年龄为%d的的家族成员：\n姓名   年龄   辈份\n",</w:t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x.age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NodeLevel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(root,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1,x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("\n三、输入辈份：");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scanf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("%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",&amp;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h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proofErr w:type="gram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"辈份为%d的所有家族的成员：\n姓名   年龄   辈份\</w:t>
      </w:r>
      <w:proofErr w:type="spellStart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n",h</w:t>
      </w:r>
      <w:proofErr w:type="spellEnd"/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if(h&gt;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0)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OutPutLevelNode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root,h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); 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("\n");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</w:t>
      </w:r>
      <w:r w:rsidR="00CD4328" w:rsidRPr="006B0567">
        <w:rPr>
          <w:rFonts w:asciiTheme="minorEastAsia" w:eastAsiaTheme="minorEastAsia" w:hAnsiTheme="minorEastAsia" w:hint="eastAsia"/>
          <w:b/>
          <w:sz w:val="36"/>
          <w:szCs w:val="36"/>
        </w:rPr>
        <w:t>//层次创建二叉树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root,*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s;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pp;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root=NULL;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fscanf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fp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,"%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d%s</w:t>
      </w:r>
      <w:proofErr w:type="spellEnd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",&amp;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pp.age,pp.name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pp.age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0)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=(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*)malloc(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sizeof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>data=pp;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CreateTree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root=s;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return root;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Traversing(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*t)</w:t>
      </w:r>
      <w:r w:rsidR="002005FB">
        <w:rPr>
          <w:rFonts w:asciiTheme="minorEastAsia" w:eastAsiaTheme="minorEastAsia" w:hAnsiTheme="minorEastAsia" w:hint="eastAsia"/>
          <w:b/>
          <w:sz w:val="36"/>
          <w:szCs w:val="36"/>
        </w:rPr>
        <w:t>//年龄</w:t>
      </w:r>
      <w:r w:rsidR="002005FB">
        <w:rPr>
          <w:rFonts w:asciiTheme="minorEastAsia" w:eastAsiaTheme="minorEastAsia" w:hAnsiTheme="minorEastAsia"/>
          <w:b/>
          <w:sz w:val="36"/>
          <w:szCs w:val="36"/>
        </w:rPr>
        <w:t>求和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TotalAge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+=t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data.age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TotalNumber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++;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2005FB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visitstring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t,int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h)</w:t>
      </w:r>
    </w:p>
    <w:p w:rsidR="0049013E" w:rsidRPr="002005FB" w:rsidRDefault="002005FB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lastRenderedPageBreak/>
        <w:t>//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输出</w:t>
      </w:r>
      <w:r>
        <w:rPr>
          <w:rFonts w:asciiTheme="minorEastAsia" w:eastAsiaTheme="minorEastAsia" w:hAnsiTheme="minorEastAsia"/>
          <w:b/>
          <w:sz w:val="36"/>
          <w:szCs w:val="36"/>
        </w:rPr>
        <w:t>姓名和年龄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2005FB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"%s%6d%6d\n",</w:t>
      </w:r>
    </w:p>
    <w:p w:rsidR="0049013E" w:rsidRPr="006B0567" w:rsidRDefault="0049013E" w:rsidP="002005FB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data.name,t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data.age,h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*t)</w:t>
      </w:r>
      <w:r w:rsidR="00CD4328" w:rsidRPr="006B0567">
        <w:rPr>
          <w:rFonts w:asciiTheme="minorEastAsia" w:eastAsiaTheme="minorEastAsia" w:hAnsiTheme="minorEastAsia" w:hint="eastAsia"/>
          <w:b/>
          <w:sz w:val="36"/>
          <w:szCs w:val="36"/>
        </w:rPr>
        <w:t>//先序查找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t!=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Traversing(t);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     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PreOrder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6E4FF0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NodeLevel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t,int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h,DataType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x)</w:t>
      </w:r>
    </w:p>
    <w:p w:rsidR="00FF18E6" w:rsidRPr="006B0567" w:rsidRDefault="0049013E" w:rsidP="00FF18E6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  <w:r w:rsidR="00FF18E6" w:rsidRPr="006B0567">
        <w:rPr>
          <w:rFonts w:asciiTheme="minorEastAsia" w:eastAsiaTheme="minorEastAsia" w:hAnsiTheme="minorEastAsia" w:hint="eastAsia"/>
          <w:b/>
          <w:sz w:val="36"/>
          <w:szCs w:val="36"/>
        </w:rPr>
        <w:t>//层次遍历统计年龄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t!=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 xml:space="preserve"> if(t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data.age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==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x.age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visitstring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t,h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 xml:space="preserve"> 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NodeLevel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lchild,h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+1,x);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 xml:space="preserve"> 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NodeLevel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(t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rchild,h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+1,x);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  <w:t>}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FF18E6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void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OutPutLevelNode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t,int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h)</w:t>
      </w:r>
    </w:p>
    <w:p w:rsidR="0049013E" w:rsidRPr="006B0567" w:rsidRDefault="0049013E" w:rsidP="00FF18E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{</w:t>
      </w:r>
      <w:r w:rsidR="00FF18E6" w:rsidRPr="006B0567">
        <w:rPr>
          <w:rFonts w:asciiTheme="minorEastAsia" w:eastAsiaTheme="minorEastAsia" w:hAnsiTheme="minorEastAsia" w:hint="eastAsia"/>
          <w:b/>
          <w:sz w:val="36"/>
          <w:szCs w:val="36"/>
        </w:rPr>
        <w:t>//层次遍历输出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BTree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*s[MAX];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i,begin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,last,level,num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begin=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1;last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=1;level=1;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num=1;s[last]=t;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while(level&lt;h)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for(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1;i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num;i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++)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if(s[begin]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last++;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s[last]=s[begin]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lchild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 xml:space="preserve">            if(s[begin]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!=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NULL)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last++;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s[last]=s[begin]</w:t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rchild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begin++;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num=last-begin+1;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level++;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B94236" w:rsidRDefault="0049013E" w:rsidP="00B94236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ab/>
        <w:t>for(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begin;i</w:t>
      </w:r>
      <w:proofErr w:type="spellEnd"/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&lt;=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last;i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++)</w:t>
      </w:r>
    </w:p>
    <w:p w:rsidR="0049013E" w:rsidRPr="006B0567" w:rsidRDefault="0049013E" w:rsidP="00B94236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visitstring</w:t>
      </w:r>
      <w:proofErr w:type="spellEnd"/>
      <w:r w:rsidRPr="006B0567">
        <w:rPr>
          <w:rFonts w:asciiTheme="minorEastAsia" w:eastAsiaTheme="minorEastAsia" w:hAnsiTheme="minorEastAsia"/>
          <w:b/>
          <w:sz w:val="36"/>
          <w:szCs w:val="36"/>
        </w:rPr>
        <w:t>(s[</w:t>
      </w:r>
      <w:proofErr w:type="spellStart"/>
      <w:r w:rsidRPr="006B0567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proofErr w:type="gramStart"/>
      <w:r w:rsidRPr="006B0567">
        <w:rPr>
          <w:rFonts w:asciiTheme="minorEastAsia" w:eastAsiaTheme="minorEastAsia" w:hAnsiTheme="minorEastAsia"/>
          <w:b/>
          <w:sz w:val="36"/>
          <w:szCs w:val="36"/>
        </w:rPr>
        <w:t>],h</w:t>
      </w:r>
      <w:proofErr w:type="gramEnd"/>
      <w:r w:rsidRPr="006B056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49013E" w:rsidRPr="006B0567" w:rsidRDefault="0049013E" w:rsidP="0049013E">
      <w:p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5242C0" w:rsidRDefault="005242C0">
      <w:pPr>
        <w:numPr>
          <w:ilvl w:val="1"/>
          <w:numId w:val="4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6B0567">
        <w:rPr>
          <w:rFonts w:asciiTheme="minorEastAsia" w:eastAsiaTheme="minorEastAsia" w:hAnsiTheme="minorEastAsia" w:hint="eastAsia"/>
          <w:b/>
          <w:sz w:val="36"/>
          <w:szCs w:val="36"/>
        </w:rPr>
        <w:t>线索二叉树</w:t>
      </w:r>
    </w:p>
    <w:p w:rsidR="00B21667" w:rsidRDefault="007E5435" w:rsidP="007E5435">
      <w:pPr>
        <w:pStyle w:val="a5"/>
        <w:ind w:left="555"/>
        <w:rPr>
          <w:rFonts w:asciiTheme="minorEastAsia" w:eastAsiaTheme="minorEastAsia" w:hAnsiTheme="minorEastAsia"/>
          <w:b/>
          <w:sz w:val="36"/>
          <w:szCs w:val="36"/>
        </w:rPr>
      </w:pPr>
      <w:r w:rsidRPr="007E5435">
        <w:rPr>
          <w:rFonts w:asciiTheme="minorEastAsia" w:eastAsiaTheme="minorEastAsia" w:hAnsiTheme="minorEastAsia" w:hint="eastAsia"/>
          <w:b/>
          <w:sz w:val="36"/>
          <w:szCs w:val="36"/>
        </w:rPr>
        <w:t>●二叉树的指针域，有许多处于空状态，可以加</w:t>
      </w:r>
    </w:p>
    <w:p w:rsidR="007E5435" w:rsidRPr="007E5435" w:rsidRDefault="007E5435" w:rsidP="007E5435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1667">
        <w:rPr>
          <w:rFonts w:asciiTheme="minorEastAsia" w:eastAsiaTheme="minorEastAsia" w:hAnsiTheme="minorEastAsia" w:hint="eastAsia"/>
          <w:b/>
          <w:sz w:val="36"/>
          <w:szCs w:val="36"/>
        </w:rPr>
        <w:t>以利用，保存遍历时该结</w:t>
      </w:r>
      <w:r w:rsidRPr="007E5435">
        <w:rPr>
          <w:rFonts w:asciiTheme="minorEastAsia" w:eastAsiaTheme="minorEastAsia" w:hAnsiTheme="minorEastAsia" w:hint="eastAsia"/>
          <w:b/>
          <w:sz w:val="36"/>
          <w:szCs w:val="36"/>
        </w:rPr>
        <w:t>点的直接前驱或直接后继结点的地址，这些地址称为线索，带有线索的二叉树称为线索二叉树。</w:t>
      </w:r>
    </w:p>
    <w:p w:rsidR="007E5435" w:rsidRDefault="007E5435" w:rsidP="007E5435">
      <w:pPr>
        <w:pStyle w:val="a5"/>
        <w:ind w:left="555"/>
        <w:rPr>
          <w:rFonts w:asciiTheme="minorEastAsia" w:eastAsiaTheme="minorEastAsia" w:hAnsiTheme="minorEastAsia"/>
          <w:b/>
          <w:sz w:val="36"/>
          <w:szCs w:val="36"/>
        </w:rPr>
      </w:pPr>
      <w:r w:rsidRPr="007E5435">
        <w:rPr>
          <w:rFonts w:asciiTheme="minorEastAsia" w:eastAsiaTheme="minorEastAsia" w:hAnsiTheme="minorEastAsia" w:hint="eastAsia"/>
          <w:b/>
          <w:sz w:val="36"/>
          <w:szCs w:val="36"/>
        </w:rPr>
        <w:t>处理这样的树既便利又可以提高效率。</w:t>
      </w:r>
    </w:p>
    <w:p w:rsidR="00296C9D" w:rsidRDefault="00296C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296C9D" w:rsidRDefault="00C0279D" w:rsidP="00296C9D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276" style="position:absolute;left:0;text-align:left;margin-left:183.5pt;margin-top:-29.95pt;width:1in;height:44.9pt;z-index:252561920">
            <v:textbox>
              <w:txbxContent>
                <w:p w:rsidR="0044650F" w:rsidRPr="00265C7D" w:rsidRDefault="0044650F" w:rsidP="00296C9D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269" type="#_x0000_t32" style="position:absolute;left:0;text-align:left;margin-left:218.95pt;margin-top:14.95pt;width:0;height:25.15pt;z-index:252554752" o:connectortype="straight">
            <v:stroke endarrow="block"/>
          </v:shape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70" type="#_x0000_t32" style="position:absolute;left:0;text-align:left;margin-left:135.8pt;margin-top:26.3pt;width:43.05pt;height:44.75pt;flip:x;z-index:25255577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71" type="#_x0000_t32" style="position:absolute;left:0;text-align:left;margin-left:255.5pt;margin-top:26.75pt;width:38.35pt;height:44.3pt;z-index:252556800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49" style="position:absolute;left:0;text-align:left;margin-left:194.25pt;margin-top:8.9pt;width:45.85pt;height:34.25pt;z-index:252534272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0" style="position:absolute;left:0;text-align:left;margin-left:240.1pt;margin-top:8.9pt;width:30.85pt;height:34.25pt;z-index:252535296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48" style="position:absolute;left:0;text-align:left;margin-left:163.85pt;margin-top:8.9pt;width:30.4pt;height:34.25pt;z-index:252533248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296C9D" w:rsidRDefault="00296C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4" type="#_x0000_t32" style="position:absolute;left:0;text-align:left;margin-left:318.15pt;margin-top:9.55pt;width:30.4pt;height:33.8pt;flip:x;z-index:252992000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3" type="#_x0000_t32" style="position:absolute;left:0;text-align:left;margin-left:81.55pt;margin-top:9.1pt;width:30.4pt;height:33.8pt;flip:x;z-index:252990976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73" type="#_x0000_t32" style="position:absolute;left:0;text-align:left;margin-left:255.5pt;margin-top:28.45pt;width:31.8pt;height:51.85pt;z-index:252558848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72" type="#_x0000_t32" style="position:absolute;left:0;text-align:left;margin-left:149.4pt;margin-top:28.45pt;width:26.15pt;height:51.85pt;flip:x;z-index:25255782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3" style="position:absolute;left:0;text-align:left;margin-left:159.2pt;margin-top:9.1pt;width:30.85pt;height:34.25pt;z-index:252538368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6" style="position:absolute;left:0;text-align:left;margin-left:317.7pt;margin-top:8.65pt;width:30.85pt;height:34.25pt;z-index:252541440">
            <v:textbox>
              <w:txbxContent>
                <w:p w:rsidR="0044650F" w:rsidRPr="0090757C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5" style="position:absolute;left:0;text-align:left;margin-left:270.95pt;margin-top:8.65pt;width:46.75pt;height:34.25pt;z-index:252540416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4" style="position:absolute;left:0;text-align:left;margin-left:240.55pt;margin-top:8.65pt;width:30.4pt;height:34.25pt;z-index:252539392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2" style="position:absolute;left:0;text-align:left;margin-left:111.95pt;margin-top:9.1pt;width:47.25pt;height:34.25pt;z-index:252537344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1" style="position:absolute;left:0;text-align:left;margin-left:81.55pt;margin-top:9.1pt;width:30.4pt;height:34.25pt;z-index:252536320">
            <v:textbox>
              <w:txbxContent>
                <w:p w:rsidR="0044650F" w:rsidRPr="0090757C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296C9D" w:rsidRDefault="00296C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6" type="#_x0000_t32" style="position:absolute;left:0;text-align:left;margin-left:230.25pt;margin-top:18.35pt;width:30.4pt;height:33.8pt;flip:x;z-index:252994048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5" type="#_x0000_t32" style="position:absolute;left:0;text-align:left;margin-left:175.55pt;margin-top:18.35pt;width:30.4pt;height:33.8pt;flip:x;z-index:252993024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2" style="position:absolute;left:0;text-align:left;margin-left:312.55pt;margin-top:17.9pt;width:30.85pt;height:34.25pt;z-index:252547584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1" style="position:absolute;left:0;text-align:left;margin-left:260.65pt;margin-top:17.9pt;width:51.9pt;height:34.25pt;z-index:252546560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0" style="position:absolute;left:0;text-align:left;margin-left:230.25pt;margin-top:17.9pt;width:30.4pt;height:34.25pt;z-index:252545536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9" style="position:absolute;left:0;text-align:left;margin-left:175.55pt;margin-top:17.9pt;width:30.85pt;height:34.25pt;z-index:252544512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8" style="position:absolute;left:0;text-align:left;margin-left:123.65pt;margin-top:17.9pt;width:51.9pt;height:34.25pt;z-index:252543488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57" style="position:absolute;left:0;text-align:left;margin-left:93.25pt;margin-top:17.9pt;width:30.4pt;height:34.25pt;z-index:252542464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75" type="#_x0000_t32" style="position:absolute;left:0;text-align:left;margin-left:324.25pt;margin-top:4pt;width:9.8pt;height:58.45pt;z-index:25256089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44"/>
          <w:szCs w:val="44"/>
        </w:rPr>
        <w:pict>
          <v:shape id="_x0000_s4274" type="#_x0000_t32" style="position:absolute;left:0;text-align:left;margin-left:100.3pt;margin-top:4pt;width:11.65pt;height:58.45pt;flip:x;z-index:252559872" o:connectortype="straight">
            <v:stroke endarrow="block"/>
          </v:shape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20" type="#_x0000_t32" style="position:absolute;left:0;text-align:left;margin-left:356.95pt;margin-top:31.25pt;width:30.4pt;height:33.8pt;flip:x;z-index:252998144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9" type="#_x0000_t32" style="position:absolute;left:0;text-align:left;margin-left:274.65pt;margin-top:31.25pt;width:30.4pt;height:33.8pt;flip:x;z-index:252997120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6" style="position:absolute;left:0;text-align:left;margin-left:274.65pt;margin-top:31.25pt;width:30.4pt;height:34.25pt;z-index:252551680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7" style="position:absolute;left:0;text-align:left;margin-left:305.05pt;margin-top:31.25pt;width:51.9pt;height:34.25pt;z-index:252552704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8" style="position:absolute;left:0;text-align:left;margin-left:356.95pt;margin-top:31.25pt;width:30.85pt;height:34.25pt;z-index:252553728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5" style="position:absolute;left:0;text-align:left;margin-left:125pt;margin-top:31.25pt;width:30.85pt;height:34.25pt;z-index:252550656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4" style="position:absolute;left:0;text-align:left;margin-left:73.1pt;margin-top:31.25pt;width:51.9pt;height:34.25pt;z-index:252549632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63" style="position:absolute;left:0;text-align:left;margin-left:42.7pt;margin-top:31.25pt;width:30.4pt;height:34.25pt;z-index:252548608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pict>
          <v:shape id="_x0000_s4818" type="#_x0000_t32" style="position:absolute;left:0;text-align:left;margin-left:123.95pt;margin-top:.5pt;width:30.4pt;height:33.8pt;flip:x;z-index:252996096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7" type="#_x0000_t32" style="position:absolute;left:0;text-align:left;margin-left:42.7pt;margin-top:.5pt;width:30.4pt;height:33.8pt;flip:x;z-index:252995072" o:connectortype="straight" strokeweight="1pt"/>
        </w:pict>
      </w:r>
    </w:p>
    <w:p w:rsidR="0085027B" w:rsidRDefault="0085027B" w:rsidP="007E5435">
      <w:pPr>
        <w:pStyle w:val="a5"/>
        <w:ind w:left="555"/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F84AA6" w:rsidRDefault="005242C0" w:rsidP="00F84AA6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</w:p>
    <w:p w:rsidR="005242C0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D74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给二叉树的结点添加线索的过程，称为二叉树的线索化。这样的二叉树称为线索二叉树。</w:t>
      </w:r>
    </w:p>
    <w:p w:rsidR="00E92FF0" w:rsidRPr="00F84AA6" w:rsidRDefault="00E92FF0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线索化</w:t>
      </w:r>
      <w:r>
        <w:rPr>
          <w:rFonts w:asciiTheme="minorEastAsia" w:eastAsiaTheme="minorEastAsia" w:hAnsiTheme="minorEastAsia"/>
          <w:b/>
          <w:sz w:val="36"/>
          <w:szCs w:val="36"/>
        </w:rPr>
        <w:t>的方法是：若结点左</w:t>
      </w:r>
      <w:r w:rsidR="00DB1A9F">
        <w:rPr>
          <w:rFonts w:asciiTheme="minorEastAsia" w:eastAsiaTheme="minorEastAsia" w:hAnsiTheme="minorEastAsia" w:hint="eastAsia"/>
          <w:b/>
          <w:sz w:val="36"/>
          <w:szCs w:val="36"/>
        </w:rPr>
        <w:t>（右</w:t>
      </w:r>
      <w:r w:rsidR="00DB1A9F">
        <w:rPr>
          <w:rFonts w:asciiTheme="minorEastAsia" w:eastAsiaTheme="minorEastAsia" w:hAnsiTheme="minorEastAsia"/>
          <w:b/>
          <w:sz w:val="36"/>
          <w:szCs w:val="36"/>
        </w:rPr>
        <w:t>）</w:t>
      </w:r>
      <w:proofErr w:type="gramStart"/>
      <w:r>
        <w:rPr>
          <w:rFonts w:asciiTheme="minorEastAsia" w:eastAsiaTheme="minorEastAsia" w:hAnsiTheme="minorEastAsia"/>
          <w:b/>
          <w:sz w:val="36"/>
          <w:szCs w:val="36"/>
        </w:rPr>
        <w:t>子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针</w:t>
      </w:r>
      <w:r>
        <w:rPr>
          <w:rFonts w:asciiTheme="minorEastAsia" w:eastAsiaTheme="minorEastAsia" w:hAnsiTheme="minorEastAsia"/>
          <w:b/>
          <w:sz w:val="36"/>
          <w:szCs w:val="36"/>
        </w:rPr>
        <w:t>为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1F6B8F">
        <w:rPr>
          <w:rFonts w:asciiTheme="minorEastAsia" w:eastAsiaTheme="minorEastAsia" w:hAnsiTheme="minorEastAsia" w:hint="eastAsia"/>
          <w:b/>
          <w:sz w:val="36"/>
          <w:szCs w:val="36"/>
        </w:rPr>
        <w:t>将</w:t>
      </w:r>
      <w:r w:rsidR="001F6B8F">
        <w:rPr>
          <w:rFonts w:asciiTheme="minorEastAsia" w:eastAsiaTheme="minorEastAsia" w:hAnsiTheme="minorEastAsia"/>
          <w:b/>
          <w:sz w:val="36"/>
          <w:szCs w:val="36"/>
        </w:rPr>
        <w:t>其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改</w:t>
      </w:r>
      <w:r w:rsidR="001F6B8F">
        <w:rPr>
          <w:rFonts w:asciiTheme="minorEastAsia" w:eastAsiaTheme="minorEastAsia" w:hAnsiTheme="minorEastAsia" w:hint="eastAsia"/>
          <w:b/>
          <w:sz w:val="36"/>
          <w:szCs w:val="36"/>
        </w:rPr>
        <w:t>为</w:t>
      </w:r>
      <w:r>
        <w:rPr>
          <w:rFonts w:asciiTheme="minorEastAsia" w:eastAsiaTheme="minorEastAsia" w:hAnsiTheme="minorEastAsia"/>
          <w:b/>
          <w:sz w:val="36"/>
          <w:szCs w:val="36"/>
        </w:rPr>
        <w:t>直接</w:t>
      </w:r>
      <w:r w:rsidR="001F6B8F">
        <w:rPr>
          <w:rFonts w:asciiTheme="minorEastAsia" w:eastAsiaTheme="minorEastAsia" w:hAnsiTheme="minorEastAsia" w:hint="eastAsia"/>
          <w:b/>
          <w:sz w:val="36"/>
          <w:szCs w:val="36"/>
        </w:rPr>
        <w:t>指向</w:t>
      </w:r>
      <w:r w:rsidR="00461707">
        <w:rPr>
          <w:rFonts w:asciiTheme="minorEastAsia" w:eastAsiaTheme="minorEastAsia" w:hAnsiTheme="minorEastAsia"/>
          <w:b/>
          <w:sz w:val="36"/>
          <w:szCs w:val="36"/>
        </w:rPr>
        <w:t>该</w:t>
      </w:r>
      <w:r w:rsidR="00461707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>
        <w:rPr>
          <w:rFonts w:asciiTheme="minorEastAsia" w:eastAsiaTheme="minorEastAsia" w:hAnsiTheme="minorEastAsia"/>
          <w:b/>
          <w:sz w:val="36"/>
          <w:szCs w:val="36"/>
        </w:rPr>
        <w:t>前驱</w:t>
      </w:r>
      <w:r w:rsidR="00DB1A9F">
        <w:rPr>
          <w:rFonts w:asciiTheme="minorEastAsia" w:eastAsiaTheme="minorEastAsia" w:hAnsiTheme="minorEastAsia" w:hint="eastAsia"/>
          <w:b/>
          <w:sz w:val="36"/>
          <w:szCs w:val="36"/>
        </w:rPr>
        <w:t>（后继</w:t>
      </w:r>
      <w:r w:rsidR="00DB1A9F">
        <w:rPr>
          <w:rFonts w:asciiTheme="minorEastAsia" w:eastAsiaTheme="minorEastAsia" w:hAnsiTheme="minorEastAsia"/>
          <w:b/>
          <w:sz w:val="36"/>
          <w:szCs w:val="36"/>
        </w:rPr>
        <w:t>）</w:t>
      </w:r>
      <w:r w:rsidR="001F6B8F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>
        <w:rPr>
          <w:rFonts w:asciiTheme="minorEastAsia" w:eastAsiaTheme="minorEastAsia" w:hAnsiTheme="minorEastAsia"/>
          <w:b/>
          <w:sz w:val="36"/>
          <w:szCs w:val="36"/>
        </w:rPr>
        <w:t>指针</w:t>
      </w:r>
      <w:r w:rsidR="00DB1A9F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DB1A9F">
        <w:rPr>
          <w:rFonts w:asciiTheme="minorEastAsia" w:eastAsiaTheme="minorEastAsia" w:hAnsiTheme="minorEastAsia"/>
          <w:b/>
          <w:sz w:val="36"/>
          <w:szCs w:val="36"/>
        </w:rPr>
        <w:t>称为左</w:t>
      </w:r>
      <w:r w:rsidR="00DB1A9F">
        <w:rPr>
          <w:rFonts w:asciiTheme="minorEastAsia" w:eastAsiaTheme="minorEastAsia" w:hAnsiTheme="minorEastAsia" w:hint="eastAsia"/>
          <w:b/>
          <w:sz w:val="36"/>
          <w:szCs w:val="36"/>
        </w:rPr>
        <w:t>（右</w:t>
      </w:r>
      <w:r w:rsidR="00DB1A9F">
        <w:rPr>
          <w:rFonts w:asciiTheme="minorEastAsia" w:eastAsiaTheme="minorEastAsia" w:hAnsiTheme="minorEastAsia"/>
          <w:b/>
          <w:sz w:val="36"/>
          <w:szCs w:val="36"/>
        </w:rPr>
        <w:t>）线索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8A46A2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如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先序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线索二叉树：</w:t>
      </w:r>
      <w:r w:rsidR="00296C9D">
        <w:rPr>
          <w:rFonts w:asciiTheme="minorEastAsia" w:eastAsiaTheme="minorEastAsia" w:hAnsiTheme="minorEastAsia" w:hint="eastAsia"/>
          <w:b/>
          <w:sz w:val="36"/>
          <w:szCs w:val="36"/>
        </w:rPr>
        <w:t>A，B，D，F，C，E，G</w:t>
      </w:r>
    </w:p>
    <w:p w:rsidR="00296C9D" w:rsidRDefault="00296C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296C9D" w:rsidRDefault="00C0279D" w:rsidP="00296C9D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305" style="position:absolute;left:0;text-align:left;margin-left:183.5pt;margin-top:-29.95pt;width:1in;height:44.9pt;z-index:252592640">
            <v:textbox>
              <w:txbxContent>
                <w:p w:rsidR="0044650F" w:rsidRPr="00265C7D" w:rsidRDefault="0044650F" w:rsidP="00296C9D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98" type="#_x0000_t32" style="position:absolute;left:0;text-align:left;margin-left:218.95pt;margin-top:14.95pt;width:0;height:25.15pt;z-index:252585472" o:connectortype="straight">
            <v:stroke endarrow="block"/>
          </v:shape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4306" type="#_x0000_t38" style="position:absolute;left:0;text-align:left;margin-left:94.2pt;margin-top:26.75pt;width:68.95pt;height:64.1pt;flip:y;z-index:252593664" o:connectortype="curved" adj="10792,86417,-57704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299" type="#_x0000_t32" style="position:absolute;left:0;text-align:left;margin-left:135.8pt;margin-top:26.3pt;width:43.05pt;height:44.75pt;flip:x;z-index:25258649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0" type="#_x0000_t32" style="position:absolute;left:0;text-align:left;margin-left:255.5pt;margin-top:26.75pt;width:38.35pt;height:44.3pt;z-index:252587520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78" style="position:absolute;left:0;text-align:left;margin-left:194.25pt;margin-top:8.9pt;width:45.85pt;height:34.25pt;z-index:252564992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79" style="position:absolute;left:0;text-align:left;margin-left:240.1pt;margin-top:8.9pt;width:30.85pt;height:34.25pt;z-index:252566016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77" style="position:absolute;left:0;text-align:left;margin-left:163.85pt;margin-top:8.9pt;width:30.4pt;height:34.25pt;z-index:252563968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296C9D" w:rsidRDefault="00296C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7" type="#_x0000_t38" style="position:absolute;left:0;text-align:left;margin-left:291.15pt;margin-top:40.7pt;width:55.85pt;height:23.4pt;rotation:90;z-index:252594688" o:connectortype="curved" adj="10790,-233031,-162744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2" type="#_x0000_t32" style="position:absolute;left:0;text-align:left;margin-left:255.5pt;margin-top:28.45pt;width:31.8pt;height:51.85pt;z-index:252589568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1" type="#_x0000_t32" style="position:absolute;left:0;text-align:left;margin-left:149.4pt;margin-top:28.45pt;width:26.15pt;height:51.85pt;flip:x;z-index:25258854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2" style="position:absolute;left:0;text-align:left;margin-left:159.2pt;margin-top:9.1pt;width:30.85pt;height:34.25pt;z-index:252569088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5" style="position:absolute;left:0;text-align:left;margin-left:317.7pt;margin-top:8.65pt;width:30.85pt;height:34.25pt;z-index:252572160">
            <v:textbox>
              <w:txbxContent>
                <w:p w:rsidR="0044650F" w:rsidRPr="0090757C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4" style="position:absolute;left:0;text-align:left;margin-left:270.95pt;margin-top:8.65pt;width:46.75pt;height:34.25pt;z-index:252571136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3" style="position:absolute;left:0;text-align:left;margin-left:240.55pt;margin-top:8.65pt;width:30.4pt;height:34.25pt;z-index:252570112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1" style="position:absolute;left:0;text-align:left;margin-left:111.95pt;margin-top:9.1pt;width:47.25pt;height:34.25pt;z-index:252568064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0" style="position:absolute;left:0;text-align:left;margin-left:81.55pt;margin-top:9.1pt;width:30.4pt;height:34.25pt;z-index:252567040">
            <v:textbox>
              <w:txbxContent>
                <w:p w:rsidR="0044650F" w:rsidRPr="0090757C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11" type="#_x0000_t38" style="position:absolute;left:0;text-align:left;margin-left:128.65pt;margin-top:21.15pt;width:130.25pt;height:112.25pt;rotation:270;z-index:252598784" o:connectortype="curved" adj="10796,-77279,-37752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9" type="#_x0000_t38" style="position:absolute;left:0;text-align:left;margin-left:223.7pt;margin-top:32.25pt;width:54.25pt;height:14.05pt;rotation:270;z-index:252596736" o:connectortype="curved" adj="10790,-500567,-132905" strokecolor="red">
            <v:stroke endarrow="block"/>
          </v:shape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1" style="position:absolute;left:0;text-align:left;margin-left:312.55pt;margin-top:17.9pt;width:30.85pt;height:34.25pt;z-index:252578304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0" style="position:absolute;left:0;text-align:left;margin-left:260.65pt;margin-top:17.9pt;width:51.9pt;height:34.25pt;z-index:252577280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9" style="position:absolute;left:0;text-align:left;margin-left:230.25pt;margin-top:17.9pt;width:30.4pt;height:34.25pt;z-index:252576256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8" style="position:absolute;left:0;text-align:left;margin-left:175.55pt;margin-top:17.9pt;width:30.85pt;height:34.25pt;z-index:252575232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7" style="position:absolute;left:0;text-align:left;margin-left:123.65pt;margin-top:17.9pt;width:51.9pt;height:34.25pt;z-index:252574208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86" style="position:absolute;left:0;text-align:left;margin-left:93.25pt;margin-top:17.9pt;width:30.4pt;height:34.25pt;z-index:252573184">
            <v:textbox>
              <w:txbxContent>
                <w:p w:rsidR="0044650F" w:rsidRPr="003F2F12" w:rsidRDefault="0044650F" w:rsidP="00296C9D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12" type="#_x0000_t38" style="position:absolute;left:0;text-align:left;margin-left:239.05pt;margin-top:31.8pt;width:59.05pt;height:37.4pt;rotation:270;flip:x;z-index:252599808" o:connectortype="curved" adj="10791,231940,-13801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10" type="#_x0000_t38" style="position:absolute;left:0;text-align:left;margin-left:48.35pt;margin-top:28.1pt;width:59.05pt;height:44.8pt;rotation:270;z-index:252597760" o:connectortype="curved" adj="10791,-193629,-5322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8" type="#_x0000_t38" style="position:absolute;left:0;text-align:left;margin-left:134.6pt;margin-top:7.05pt;width:58.45pt;height:52.4pt;rotation:90;z-index:252595712" o:connectortype="curved" adj="10791,-134217,-103492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04" type="#_x0000_t32" style="position:absolute;left:0;text-align:left;margin-left:324.25pt;margin-top:4pt;width:9.8pt;height:58.45pt;z-index:25259161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44"/>
          <w:szCs w:val="44"/>
        </w:rPr>
        <w:pict>
          <v:shape id="_x0000_s4303" type="#_x0000_t32" style="position:absolute;left:0;text-align:left;margin-left:100.3pt;margin-top:4pt;width:11.65pt;height:58.45pt;flip:x;z-index:252590592" o:connectortype="straight">
            <v:stroke endarrow="block"/>
          </v:shape>
        </w:pict>
      </w:r>
    </w:p>
    <w:p w:rsidR="00296C9D" w:rsidRDefault="00C027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84" type="#_x0000_t32" style="position:absolute;left:0;text-align:left;margin-left:356.95pt;margin-top:31.25pt;width:30.85pt;height:34.25pt;flip:x;z-index:252984832" o:connectortype="straight" strokecolor="red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5" style="position:absolute;left:0;text-align:left;margin-left:274.65pt;margin-top:31.25pt;width:30.4pt;height:34.25pt;z-index:252582400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6" style="position:absolute;left:0;text-align:left;margin-left:305.05pt;margin-top:31.25pt;width:51.9pt;height:34.25pt;z-index:252583424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7" style="position:absolute;left:0;text-align:left;margin-left:356.95pt;margin-top:31.25pt;width:30.85pt;height:34.25pt;z-index:252584448" strokecolor="black [3213]">
            <v:textbox>
              <w:txbxContent>
                <w:p w:rsidR="0044650F" w:rsidRPr="001D0550" w:rsidRDefault="0044650F" w:rsidP="00296C9D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4" style="position:absolute;left:0;text-align:left;margin-left:125pt;margin-top:31.25pt;width:30.85pt;height:34.25pt;z-index:252581376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3" style="position:absolute;left:0;text-align:left;margin-left:73.1pt;margin-top:31.25pt;width:51.9pt;height:34.25pt;z-index:252580352">
            <v:textbox>
              <w:txbxContent>
                <w:p w:rsidR="0044650F" w:rsidRPr="003F2F12" w:rsidRDefault="0044650F" w:rsidP="00296C9D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292" style="position:absolute;left:0;text-align:left;margin-left:42.7pt;margin-top:31.25pt;width:30.4pt;height:34.25pt;z-index:252579328">
            <v:textbox>
              <w:txbxContent>
                <w:p w:rsidR="0044650F" w:rsidRPr="0006226B" w:rsidRDefault="0044650F" w:rsidP="00296C9D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296C9D" w:rsidRDefault="00296C9D" w:rsidP="00296C9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985FAF" w:rsidRPr="00F84AA6" w:rsidRDefault="00985FAF" w:rsidP="00985FAF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</w:p>
    <w:p w:rsidR="005242C0" w:rsidRDefault="005242C0" w:rsidP="007404CE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如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中序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线索二叉树：</w:t>
      </w:r>
      <w:proofErr w:type="gramStart"/>
      <w:r w:rsidR="001D0550">
        <w:rPr>
          <w:rFonts w:asciiTheme="minorEastAsia" w:eastAsiaTheme="minorEastAsia" w:hAnsiTheme="minorEastAsia" w:hint="eastAsia"/>
          <w:b/>
          <w:sz w:val="36"/>
          <w:szCs w:val="36"/>
        </w:rPr>
        <w:t>B,F</w:t>
      </w:r>
      <w:proofErr w:type="gramEnd"/>
      <w:r w:rsidR="001D0550">
        <w:rPr>
          <w:rFonts w:asciiTheme="minorEastAsia" w:eastAsiaTheme="minorEastAsia" w:hAnsiTheme="minorEastAsia" w:hint="eastAsia"/>
          <w:b/>
          <w:sz w:val="36"/>
          <w:szCs w:val="36"/>
        </w:rPr>
        <w:t>,D,A,E,G,C</w:t>
      </w:r>
    </w:p>
    <w:p w:rsidR="001D0550" w:rsidRDefault="001D0550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1D0550" w:rsidRDefault="00C0279D" w:rsidP="001D0550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pict>
          <v:oval id="_x0000_s4341" style="position:absolute;left:0;text-align:left;margin-left:183.5pt;margin-top:-29.95pt;width:1in;height:44.9pt;z-index:252630528">
            <v:textbox>
              <w:txbxContent>
                <w:p w:rsidR="0044650F" w:rsidRPr="00265C7D" w:rsidRDefault="0044650F" w:rsidP="001D0550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34" type="#_x0000_t32" style="position:absolute;left:0;text-align:left;margin-left:218.95pt;margin-top:14.95pt;width:0;height:25.15pt;z-index:252623360" o:connectortype="straight">
            <v:stroke endarrow="block"/>
          </v:shape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35" type="#_x0000_t32" style="position:absolute;left:0;text-align:left;margin-left:135.8pt;margin-top:26.3pt;width:43.05pt;height:44.75pt;flip:x;z-index:25262438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36" type="#_x0000_t32" style="position:absolute;left:0;text-align:left;margin-left:255.5pt;margin-top:26.75pt;width:38.35pt;height:44.3pt;z-index:252625408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4" style="position:absolute;left:0;text-align:left;margin-left:194.25pt;margin-top:8.9pt;width:45.85pt;height:34.25pt;z-index:252602880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5" style="position:absolute;left:0;text-align:left;margin-left:240.1pt;margin-top:8.9pt;width:30.85pt;height:34.25pt;z-index:252603904">
            <v:textbox>
              <w:txbxContent>
                <w:p w:rsidR="0044650F" w:rsidRPr="003F2F12" w:rsidRDefault="0044650F" w:rsidP="001D055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3" style="position:absolute;left:0;text-align:left;margin-left:163.85pt;margin-top:8.9pt;width:30.4pt;height:34.25pt;z-index:252601856">
            <v:textbox>
              <w:txbxContent>
                <w:p w:rsidR="0044650F" w:rsidRPr="003F2F12" w:rsidRDefault="0044650F" w:rsidP="001D055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2" type="#_x0000_t38" style="position:absolute;left:0;text-align:left;margin-left:177.65pt;margin-top:59.35pt;width:116.85pt;height:22.1pt;rotation:270;flip:x;z-index:252663296" o:connectortype="curved" adj="10795,257245,-6232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1" type="#_x0000_t38" style="position:absolute;left:0;text-align:left;margin-left:139.15pt;margin-top:62.85pt;width:116.85pt;height:15.1pt;rotation:270;z-index:252662272" o:connectortype="curved" adj="10795,-376498,-51768" strokecolor="red">
            <v:stroke endarrow="block"/>
          </v:shape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811" type="#_x0000_t32" style="position:absolute;left:0;text-align:left;margin-left:81.55pt;margin-top:9.1pt;width:30.4pt;height:33.8pt;flip:x;z-index:252989952" o:connectortype="straight" strokecolor="red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85" type="#_x0000_t32" style="position:absolute;left:0;text-align:left;margin-left:317.7pt;margin-top:9.1pt;width:30.85pt;height:33.8pt;flip:x;z-index:252985856" o:connectortype="straight" strokecolor="red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38" type="#_x0000_t32" style="position:absolute;left:0;text-align:left;margin-left:255.5pt;margin-top:28.45pt;width:31.8pt;height:51.85pt;z-index:25262745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37" type="#_x0000_t32" style="position:absolute;left:0;text-align:left;margin-left:149.4pt;margin-top:28.45pt;width:26.15pt;height:51.85pt;flip:x;z-index:252626432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8" style="position:absolute;left:0;text-align:left;margin-left:159.2pt;margin-top:9.1pt;width:30.85pt;height:34.25pt;z-index:252606976">
            <v:textbox>
              <w:txbxContent>
                <w:p w:rsidR="0044650F" w:rsidRPr="003F2F12" w:rsidRDefault="0044650F" w:rsidP="001D055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1" style="position:absolute;left:0;text-align:left;margin-left:317.7pt;margin-top:8.65pt;width:30.85pt;height:34.25pt;z-index:252610048">
            <v:textbox>
              <w:txbxContent>
                <w:p w:rsidR="0044650F" w:rsidRPr="00F16231" w:rsidRDefault="0044650F" w:rsidP="001D0550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0" style="position:absolute;left:0;text-align:left;margin-left:270.95pt;margin-top:8.65pt;width:46.75pt;height:34.25pt;z-index:252609024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9" style="position:absolute;left:0;text-align:left;margin-left:240.55pt;margin-top:8.65pt;width:30.4pt;height:34.25pt;z-index:252608000">
            <v:textbox>
              <w:txbxContent>
                <w:p w:rsidR="0044650F" w:rsidRPr="003F2F12" w:rsidRDefault="0044650F" w:rsidP="001D055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7" style="position:absolute;left:0;text-align:left;margin-left:111.95pt;margin-top:9.1pt;width:47.25pt;height:34.25pt;z-index:252605952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16" style="position:absolute;left:0;text-align:left;margin-left:81.55pt;margin-top:9.1pt;width:30.4pt;height:34.25pt;z-index:252604928">
            <v:textbox>
              <w:txbxContent>
                <w:p w:rsidR="0044650F" w:rsidRPr="00F16231" w:rsidRDefault="0044650F" w:rsidP="001D0550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6" type="#_x0000_t38" style="position:absolute;left:0;text-align:left;margin-left:291.7pt;margin-top:63.4pt;width:130.95pt;height:27.6pt;rotation:270;flip:x;z-index:252667392" o:connectortype="curved" adj="10796,265657,-76041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3" type="#_x0000_t38" style="position:absolute;left:0;text-align:left;margin-left:6pt;margin-top:61.65pt;width:130.5pt;height:31.5pt;rotation:270;z-index:252664320" o:connectortype="curved" adj="10800,-232766,-24083" strokecolor="red">
            <v:stroke endarrow="block"/>
          </v:shape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7" style="position:absolute;left:0;text-align:left;margin-left:312.55pt;margin-top:17.9pt;width:30.85pt;height:34.25pt;z-index:252616192">
            <v:textbox>
              <w:txbxContent>
                <w:p w:rsidR="0044650F" w:rsidRPr="003F2F12" w:rsidRDefault="0044650F" w:rsidP="001D055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6" style="position:absolute;left:0;text-align:left;margin-left:260.65pt;margin-top:17.9pt;width:51.9pt;height:34.25pt;z-index:252615168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5" style="position:absolute;left:0;text-align:left;margin-left:230.25pt;margin-top:17.9pt;width:30.4pt;height:34.25pt;z-index:252614144">
            <v:textbox>
              <w:txbxContent>
                <w:p w:rsidR="0044650F" w:rsidRPr="0006226B" w:rsidRDefault="0044650F" w:rsidP="001D0550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4" style="position:absolute;left:0;text-align:left;margin-left:175.55pt;margin-top:17.9pt;width:30.85pt;height:34.25pt;z-index:252613120">
            <v:textbox>
              <w:txbxContent>
                <w:p w:rsidR="0044650F" w:rsidRPr="0006226B" w:rsidRDefault="0044650F" w:rsidP="001D0550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3" style="position:absolute;left:0;text-align:left;margin-left:123.65pt;margin-top:17.9pt;width:51.9pt;height:34.25pt;z-index:252612096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2" style="position:absolute;left:0;text-align:left;margin-left:93.25pt;margin-top:17.9pt;width:30.4pt;height:34.25pt;z-index:252611072">
            <v:textbox>
              <w:txbxContent>
                <w:p w:rsidR="0044650F" w:rsidRPr="003F2F12" w:rsidRDefault="0044650F" w:rsidP="001D055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5" type="#_x0000_t38" style="position:absolute;left:0;text-align:left;margin-left:251.35pt;margin-top:44.25pt;width:59.3pt;height:12.65pt;rotation:270;flip:x;z-index:252666368" o:connectortype="curved" adj="10800,579614,-137431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4" type="#_x0000_t38" style="position:absolute;left:0;text-align:left;margin-left:117.15pt;margin-top:41.5pt;width:59.3pt;height:18.15pt;rotation:270;z-index:252665344" o:connectortype="curved" adj="10800,-403974,-82940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40" type="#_x0000_t32" style="position:absolute;left:0;text-align:left;margin-left:324.25pt;margin-top:4pt;width:9.8pt;height:58.45pt;z-index:25262950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44"/>
          <w:szCs w:val="44"/>
        </w:rPr>
        <w:pict>
          <v:shape id="_x0000_s4339" type="#_x0000_t32" style="position:absolute;left:0;text-align:left;margin-left:100.3pt;margin-top:4pt;width:11.65pt;height:58.45pt;flip:x;z-index:252628480" o:connectortype="straight">
            <v:stroke endarrow="block"/>
          </v:shape>
        </w:pict>
      </w:r>
    </w:p>
    <w:p w:rsidR="001D0550" w:rsidRDefault="00C0279D" w:rsidP="001D0550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31" style="position:absolute;left:0;text-align:left;margin-left:274.65pt;margin-top:31.25pt;width:30.4pt;height:34.25pt;z-index:252620288">
            <v:textbox>
              <w:txbxContent>
                <w:p w:rsidR="0044650F" w:rsidRPr="0006226B" w:rsidRDefault="0044650F" w:rsidP="001D0550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32" style="position:absolute;left:0;text-align:left;margin-left:305.05pt;margin-top:31.25pt;width:51.9pt;height:34.25pt;z-index:252621312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33" style="position:absolute;left:0;text-align:left;margin-left:356.95pt;margin-top:31.25pt;width:30.85pt;height:34.25pt;z-index:252622336">
            <v:textbox>
              <w:txbxContent>
                <w:p w:rsidR="0044650F" w:rsidRPr="0006226B" w:rsidRDefault="0044650F" w:rsidP="001D0550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30" style="position:absolute;left:0;text-align:left;margin-left:125pt;margin-top:31.25pt;width:30.85pt;height:34.25pt;z-index:252619264">
            <v:textbox>
              <w:txbxContent>
                <w:p w:rsidR="0044650F" w:rsidRPr="0006226B" w:rsidRDefault="0044650F" w:rsidP="001D0550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9" style="position:absolute;left:0;text-align:left;margin-left:73.1pt;margin-top:31.25pt;width:51.9pt;height:34.25pt;z-index:252618240">
            <v:textbox>
              <w:txbxContent>
                <w:p w:rsidR="0044650F" w:rsidRPr="003F2F12" w:rsidRDefault="0044650F" w:rsidP="001D0550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28" style="position:absolute;left:0;text-align:left;margin-left:42.7pt;margin-top:31.25pt;width:30.4pt;height:34.25pt;z-index:252617216">
            <v:textbox>
              <w:txbxContent>
                <w:p w:rsidR="0044650F" w:rsidRPr="0006226B" w:rsidRDefault="0044650F" w:rsidP="001D0550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B85397" w:rsidRDefault="00B85397" w:rsidP="00F84AA6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</w:p>
    <w:p w:rsidR="008A46A2" w:rsidRDefault="00BB69CA" w:rsidP="00F84AA6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如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后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序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线索二叉树：</w:t>
      </w:r>
      <w:proofErr w:type="gramStart"/>
      <w:r w:rsidR="00347D9F">
        <w:rPr>
          <w:rFonts w:asciiTheme="minorEastAsia" w:eastAsiaTheme="minorEastAsia" w:hAnsiTheme="minorEastAsia" w:hint="eastAsia"/>
          <w:b/>
          <w:sz w:val="36"/>
          <w:szCs w:val="36"/>
        </w:rPr>
        <w:t>F,D</w:t>
      </w:r>
      <w:proofErr w:type="gramEnd"/>
      <w:r w:rsidR="00347D9F">
        <w:rPr>
          <w:rFonts w:asciiTheme="minorEastAsia" w:eastAsiaTheme="minorEastAsia" w:hAnsiTheme="minorEastAsia" w:hint="eastAsia"/>
          <w:b/>
          <w:sz w:val="36"/>
          <w:szCs w:val="36"/>
        </w:rPr>
        <w:t>,B,G,E,C,A</w:t>
      </w:r>
    </w:p>
    <w:p w:rsidR="00F16231" w:rsidRDefault="00F16231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F16231" w:rsidRDefault="00C0279D" w:rsidP="00F16231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370" style="position:absolute;left:0;text-align:left;margin-left:183.5pt;margin-top:-29.95pt;width:1in;height:44.9pt;z-index:252661248">
            <v:textbox>
              <w:txbxContent>
                <w:p w:rsidR="0044650F" w:rsidRPr="00265C7D" w:rsidRDefault="0044650F" w:rsidP="00F16231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63" type="#_x0000_t32" style="position:absolute;left:0;text-align:left;margin-left:218.95pt;margin-top:14.95pt;width:0;height:25.15pt;z-index:252654080" o:connectortype="straight">
            <v:stroke endarrow="block"/>
          </v:shape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64" type="#_x0000_t32" style="position:absolute;left:0;text-align:left;margin-left:135.8pt;margin-top:26.3pt;width:43.05pt;height:44.75pt;flip:x;z-index:25265510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65" type="#_x0000_t32" style="position:absolute;left:0;text-align:left;margin-left:255.5pt;margin-top:26.75pt;width:38.35pt;height:44.3pt;z-index:252656128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3" style="position:absolute;left:0;text-align:left;margin-left:194.25pt;margin-top:8.9pt;width:45.85pt;height:34.25pt;z-index:252633600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4" style="position:absolute;left:0;text-align:left;margin-left:240.1pt;margin-top:8.9pt;width:30.85pt;height:34.25pt;z-index:252634624">
            <v:textbox>
              <w:txbxContent>
                <w:p w:rsidR="0044650F" w:rsidRPr="003F2F12" w:rsidRDefault="0044650F" w:rsidP="00F1623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2" style="position:absolute;left:0;text-align:left;margin-left:163.85pt;margin-top:8.9pt;width:30.4pt;height:34.25pt;z-index:252632576">
            <v:textbox>
              <w:txbxContent>
                <w:p w:rsidR="0044650F" w:rsidRPr="003F2F12" w:rsidRDefault="0044650F" w:rsidP="00F1623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8" type="#_x0000_t38" style="position:absolute;left:0;text-align:left;margin-left:270.95pt;margin-top:7.95pt;width:60.75pt;height:51.7pt;rotation:180;z-index:252669440" o:connectortype="curved" adj="10791,-250531,-149938" strokecolor="red">
            <v:stroke endarrow="block"/>
          </v:shape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7" type="#_x0000_t38" style="position:absolute;left:0;text-align:left;margin-left:76.65pt;margin-top:45.05pt;width:51.85pt;height:18.7pt;rotation:90;flip:x;z-index:252668416" o:connectortype="curved" adj="10790,692644,-76339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67" type="#_x0000_t32" style="position:absolute;left:0;text-align:left;margin-left:255.5pt;margin-top:28.45pt;width:31.8pt;height:51.85pt;z-index:25265817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66" type="#_x0000_t32" style="position:absolute;left:0;text-align:left;margin-left:149.4pt;margin-top:28.45pt;width:26.15pt;height:51.85pt;flip:x;z-index:252657152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7" style="position:absolute;left:0;text-align:left;margin-left:159.2pt;margin-top:9.1pt;width:30.85pt;height:34.25pt;z-index:252637696">
            <v:textbox>
              <w:txbxContent>
                <w:p w:rsidR="0044650F" w:rsidRPr="003F2F12" w:rsidRDefault="0044650F" w:rsidP="00F1623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0" style="position:absolute;left:0;text-align:left;margin-left:317.7pt;margin-top:8.65pt;width:30.85pt;height:34.25pt;z-index:252640768">
            <v:textbox>
              <w:txbxContent>
                <w:p w:rsidR="0044650F" w:rsidRPr="0090757C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9" style="position:absolute;left:0;text-align:left;margin-left:270.95pt;margin-top:8.65pt;width:46.75pt;height:34.25pt;z-index:252639744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8" style="position:absolute;left:0;text-align:left;margin-left:240.55pt;margin-top:8.65pt;width:30.4pt;height:34.25pt;z-index:252638720">
            <v:textbox>
              <w:txbxContent>
                <w:p w:rsidR="0044650F" w:rsidRPr="003F2F12" w:rsidRDefault="0044650F" w:rsidP="00F1623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6" style="position:absolute;left:0;text-align:left;margin-left:111.95pt;margin-top:9.1pt;width:47.25pt;height:34.25pt;z-index:252636672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45" style="position:absolute;left:0;text-align:left;margin-left:81.55pt;margin-top:9.1pt;width:30.4pt;height:34.25pt;z-index:252635648">
            <v:textbox>
              <w:txbxContent>
                <w:p w:rsidR="0044650F" w:rsidRPr="0090757C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82" type="#_x0000_t38" style="position:absolute;left:0;text-align:left;margin-left:174.05pt;margin-top:28.15pt;width:129.3pt;height:97.25pt;rotation:270;flip:x;z-index:252673536" o:connectortype="curved" adj="10800,165215,-63029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79" type="#_x0000_t38" style="position:absolute;left:0;text-align:left;margin-left:157.3pt;margin-top:33.7pt;width:54.25pt;height:11.2pt;rotation:270;flip:x;z-index:252670464" o:connectortype="curved" adj="10790,1289829,-111504" strokecolor="red">
            <v:stroke endarrow="block"/>
          </v:shape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6" style="position:absolute;left:0;text-align:left;margin-left:312.55pt;margin-top:17.9pt;width:30.85pt;height:34.25pt;z-index:252646912">
            <v:textbox>
              <w:txbxContent>
                <w:p w:rsidR="0044650F" w:rsidRPr="003F2F12" w:rsidRDefault="0044650F" w:rsidP="00F1623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5" style="position:absolute;left:0;text-align:left;margin-left:260.65pt;margin-top:17.9pt;width:51.9pt;height:34.25pt;z-index:252645888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4" style="position:absolute;left:0;text-align:left;margin-left:230.25pt;margin-top:17.9pt;width:30.4pt;height:34.25pt;z-index:252644864">
            <v:textbox>
              <w:txbxContent>
                <w:p w:rsidR="0044650F" w:rsidRPr="0006226B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3" style="position:absolute;left:0;text-align:left;margin-left:175.55pt;margin-top:17.9pt;width:30.85pt;height:34.25pt;z-index:252643840">
            <v:textbox>
              <w:txbxContent>
                <w:p w:rsidR="0044650F" w:rsidRPr="0006226B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2" style="position:absolute;left:0;text-align:left;margin-left:123.65pt;margin-top:17.9pt;width:51.9pt;height:34.25pt;z-index:252642816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1" style="position:absolute;left:0;text-align:left;margin-left:93.25pt;margin-top:17.9pt;width:30.4pt;height:34.25pt;z-index:252641792">
            <v:textbox>
              <w:txbxContent>
                <w:p w:rsidR="0044650F" w:rsidRPr="003F2F12" w:rsidRDefault="0044650F" w:rsidP="00F1623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83" type="#_x0000_t38" style="position:absolute;left:0;text-align:left;margin-left:325.1pt;margin-top:33.15pt;width:58.1pt;height:33.7pt;rotation:270;flip:x;z-index:252674560" o:connectortype="curved" adj="10800,476770,-171387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81" type="#_x0000_t38" style="position:absolute;left:0;text-align:left;margin-left:114.5pt;margin-top:44.15pt;width:58.1pt;height:11.7pt;rotation:270;z-index:252672512" o:connectortype="curved" adj="10800,-1373262,-8465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80" type="#_x0000_t38" style="position:absolute;left:0;text-align:left;margin-left:237.95pt;margin-top:6.6pt;width:58.45pt;height:53.3pt;rotation:90;flip:x;z-index:252671488" o:connectortype="curved" adj="10791,271033,-122154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369" type="#_x0000_t32" style="position:absolute;left:0;text-align:left;margin-left:324.25pt;margin-top:4pt;width:9.8pt;height:58.45pt;z-index:25266022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44"/>
          <w:szCs w:val="44"/>
        </w:rPr>
        <w:pict>
          <v:shape id="_x0000_s4368" type="#_x0000_t32" style="position:absolute;left:0;text-align:left;margin-left:100.3pt;margin-top:4pt;width:11.65pt;height:58.45pt;flip:x;z-index:252659200" o:connectortype="straight">
            <v:stroke endarrow="block"/>
          </v:shape>
        </w:pict>
      </w:r>
    </w:p>
    <w:p w:rsidR="00F16231" w:rsidRDefault="00C0279D" w:rsidP="00F162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60" style="position:absolute;left:0;text-align:left;margin-left:274.65pt;margin-top:31.25pt;width:30.4pt;height:34.25pt;z-index:252651008">
            <v:textbox>
              <w:txbxContent>
                <w:p w:rsidR="0044650F" w:rsidRPr="0006226B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61" style="position:absolute;left:0;text-align:left;margin-left:305.05pt;margin-top:31.25pt;width:51.9pt;height:34.25pt;z-index:252652032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62" style="position:absolute;left:0;text-align:left;margin-left:356.95pt;margin-top:31.25pt;width:30.85pt;height:34.25pt;z-index:252653056">
            <v:textbox>
              <w:txbxContent>
                <w:p w:rsidR="0044650F" w:rsidRPr="0006226B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9" style="position:absolute;left:0;text-align:left;margin-left:125pt;margin-top:31.25pt;width:30.85pt;height:34.25pt;z-index:252649984">
            <v:textbox>
              <w:txbxContent>
                <w:p w:rsidR="0044650F" w:rsidRPr="0006226B" w:rsidRDefault="0044650F" w:rsidP="00F1623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8" style="position:absolute;left:0;text-align:left;margin-left:73.1pt;margin-top:31.25pt;width:51.9pt;height:34.25pt;z-index:252648960">
            <v:textbox>
              <w:txbxContent>
                <w:p w:rsidR="0044650F" w:rsidRPr="003F2F12" w:rsidRDefault="0044650F" w:rsidP="00F1623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57" style="position:absolute;left:0;text-align:left;margin-left:42.7pt;margin-top:31.25pt;width:30.4pt;height:34.25pt;z-index:252647936">
            <v:textbox>
              <w:txbxContent>
                <w:p w:rsidR="0044650F" w:rsidRPr="00347D9F" w:rsidRDefault="0044650F" w:rsidP="00F16231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E5178E" w:rsidRDefault="00C0279D" w:rsidP="00F06285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86" type="#_x0000_t32" style="position:absolute;left:0;text-align:left;margin-left:42.7pt;margin-top:.05pt;width:30.4pt;height:34.25pt;flip:x;z-index:252986880" o:connectortype="straight" strokecolor="red" strokeweight="1pt"/>
        </w:pict>
      </w:r>
    </w:p>
    <w:p w:rsidR="00562B5A" w:rsidRDefault="005242C0">
      <w:pPr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 </w:t>
      </w:r>
    </w:p>
    <w:p w:rsidR="00EA6C0F" w:rsidRDefault="00EA6C0F" w:rsidP="00884E1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A6C0F">
        <w:rPr>
          <w:rFonts w:asciiTheme="minorEastAsia" w:eastAsiaTheme="minorEastAsia" w:hAnsiTheme="minorEastAsia" w:hint="eastAsia"/>
          <w:b/>
          <w:sz w:val="36"/>
          <w:szCs w:val="36"/>
        </w:rPr>
        <w:t>●在一个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线索二叉树中，为了区别每个结点的左右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指针域所存放的是孩子指针还是线索，必须在结点的结构中增加两个线索标志域，左</w:t>
      </w:r>
      <w:r w:rsidR="000A7E7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0A7E75">
        <w:rPr>
          <w:rFonts w:asciiTheme="minorEastAsia" w:eastAsiaTheme="minorEastAsia" w:hAnsiTheme="minorEastAsia"/>
          <w:b/>
          <w:sz w:val="36"/>
          <w:szCs w:val="36"/>
        </w:rPr>
        <w:t>右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线索标志域（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ltag</w:t>
      </w:r>
      <w:proofErr w:type="spellEnd"/>
      <w:r w:rsidR="000A7E7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rtag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），这两个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域分别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用0和1表示是孩子指针还是线索。</w:t>
      </w:r>
      <w:r w:rsidR="00F1303D">
        <w:rPr>
          <w:rFonts w:asciiTheme="minorEastAsia" w:eastAsiaTheme="minorEastAsia" w:hAnsiTheme="minorEastAsia" w:hint="eastAsia"/>
          <w:b/>
          <w:sz w:val="36"/>
          <w:szCs w:val="36"/>
        </w:rPr>
        <w:t>结构为：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F10FAC" w:rsidRDefault="00C0279D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85" style="position:absolute;left:0;text-align:left;margin-left:-245.1pt;margin-top:33.35pt;width:1in;height:36.9pt;z-index:252675584">
            <v:textbox>
              <w:txbxContent>
                <w:p w:rsidR="0044650F" w:rsidRPr="00F10FAC" w:rsidRDefault="0044650F">
                  <w:pPr>
                    <w:rPr>
                      <w:sz w:val="36"/>
                      <w:szCs w:val="36"/>
                    </w:rPr>
                  </w:pPr>
                  <w:r w:rsidRPr="00F10FAC">
                    <w:rPr>
                      <w:rFonts w:hint="eastAsia"/>
                      <w:sz w:val="36"/>
                      <w:szCs w:val="36"/>
                    </w:rPr>
                    <w:t>Lchild</w:t>
                  </w:r>
                </w:p>
              </w:txbxContent>
            </v:textbox>
          </v:rect>
        </w:pict>
      </w:r>
    </w:p>
    <w:p w:rsidR="00F10FAC" w:rsidRPr="00EA6C0F" w:rsidRDefault="00C0279D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21" style="position:absolute;left:0;text-align:left;margin-left:29.7pt;margin-top:2.15pt;width:1in;height:36.9pt;z-index:252713472">
            <v:textbox>
              <w:txbxContent>
                <w:p w:rsidR="0044650F" w:rsidRPr="00F10FAC" w:rsidRDefault="0044650F" w:rsidP="00562B5A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Lchild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86" style="position:absolute;left:0;text-align:left;margin-left:101.7pt;margin-top:2.15pt;width:1in;height:36.9pt;z-index:252676608">
            <v:textbox>
              <w:txbxContent>
                <w:p w:rsidR="0044650F" w:rsidRPr="00F10FAC" w:rsidRDefault="0044650F" w:rsidP="00E640B3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 w:rsidRPr="00F10FAC">
                    <w:rPr>
                      <w:rFonts w:hint="eastAsia"/>
                      <w:sz w:val="36"/>
                      <w:szCs w:val="36"/>
                    </w:rPr>
                    <w:t>Ltag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87" style="position:absolute;left:0;text-align:left;margin-left:173.7pt;margin-top:2.15pt;width:1in;height:36.9pt;z-index:252677632">
            <v:textbox>
              <w:txbxContent>
                <w:p w:rsidR="0044650F" w:rsidRPr="00F10FAC" w:rsidRDefault="0044650F">
                  <w:pPr>
                    <w:rPr>
                      <w:sz w:val="36"/>
                      <w:szCs w:val="36"/>
                    </w:rPr>
                  </w:pPr>
                  <w:r w:rsidRPr="00F10FAC">
                    <w:rPr>
                      <w:rFonts w:hint="eastAsia"/>
                      <w:sz w:val="36"/>
                      <w:szCs w:val="36"/>
                    </w:rPr>
                    <w:t>Data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88" style="position:absolute;left:0;text-align:left;margin-left:245.7pt;margin-top:2.15pt;width:1in;height:36.9pt;z-index:252678656">
            <v:textbox>
              <w:txbxContent>
                <w:p w:rsidR="0044650F" w:rsidRPr="00F10FAC" w:rsidRDefault="0044650F" w:rsidP="00E640B3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 w:rsidRPr="00F10FAC">
                    <w:rPr>
                      <w:rFonts w:hint="eastAsia"/>
                      <w:sz w:val="36"/>
                      <w:szCs w:val="36"/>
                    </w:rPr>
                    <w:t>Rtag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89" style="position:absolute;left:0;text-align:left;margin-left:317.7pt;margin-top:2.15pt;width:1in;height:36.9pt;z-index:252679680">
            <v:textbox>
              <w:txbxContent>
                <w:p w:rsidR="0044650F" w:rsidRPr="00F10FAC" w:rsidRDefault="0044650F">
                  <w:pPr>
                    <w:rPr>
                      <w:sz w:val="36"/>
                      <w:szCs w:val="36"/>
                    </w:rPr>
                  </w:pPr>
                  <w:r w:rsidRPr="00F10FAC">
                    <w:rPr>
                      <w:rFonts w:asciiTheme="minorEastAsia" w:eastAsiaTheme="minorEastAsia" w:hAnsiTheme="minorEastAsia" w:hint="eastAsia"/>
                      <w:b/>
                      <w:sz w:val="36"/>
                      <w:szCs w:val="36"/>
                    </w:rPr>
                    <w:t>Rchild</w:t>
                  </w:r>
                </w:p>
              </w:txbxContent>
            </v:textbox>
          </v:rect>
        </w:pict>
      </w:r>
    </w:p>
    <w:p w:rsidR="00F1303D" w:rsidRDefault="005242C0" w:rsidP="00F1303D">
      <w:pPr>
        <w:rPr>
          <w:rFonts w:asciiTheme="minorEastAsia" w:eastAsiaTheme="minorEastAsia" w:hAnsiTheme="minorEastAsia"/>
          <w:b/>
          <w:sz w:val="28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F10FAC" w:rsidRDefault="00F10FAC" w:rsidP="00F1303D">
      <w:pPr>
        <w:rPr>
          <w:rFonts w:asciiTheme="minorEastAsia" w:eastAsiaTheme="minorEastAsia" w:hAnsiTheme="minorEastAsia"/>
          <w:b/>
          <w:sz w:val="28"/>
        </w:rPr>
      </w:pPr>
    </w:p>
    <w:p w:rsidR="00F1303D" w:rsidRDefault="00F1303D" w:rsidP="00F1303D">
      <w:pPr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ltag=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0 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child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指向左孩子结点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                                  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lchild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指向结点的某种遍历次序下的前驱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左线索</m:t>
                    </m:r>
                  </m:e>
                </m:d>
              </m:e>
            </m:eqArr>
          </m:e>
        </m:d>
      </m:oMath>
      <w:r w:rsidRPr="005958DD">
        <w:rPr>
          <w:rFonts w:asciiTheme="minorEastAsia" w:eastAsiaTheme="minorEastAsia" w:hAnsiTheme="minorEastAsia" w:hint="eastAsia"/>
          <w:b/>
          <w:sz w:val="30"/>
          <w:szCs w:val="30"/>
        </w:rPr>
        <w:t xml:space="preserve"> </w:t>
      </w:r>
    </w:p>
    <w:p w:rsidR="005958DD" w:rsidRDefault="005958DD" w:rsidP="00F1303D">
      <w:pPr>
        <w:rPr>
          <w:rFonts w:asciiTheme="minorEastAsia" w:eastAsiaTheme="minorEastAsia" w:hAnsiTheme="minorEastAsia"/>
          <w:b/>
          <w:sz w:val="30"/>
          <w:szCs w:val="30"/>
        </w:rPr>
      </w:pPr>
    </w:p>
    <w:p w:rsidR="00D053DC" w:rsidRPr="00FB27AC" w:rsidRDefault="005958DD">
      <w:pPr>
        <w:rPr>
          <w:rFonts w:asciiTheme="minorEastAsia" w:eastAsiaTheme="minorEastAsia" w:hAnsiTheme="minorEastAsia"/>
          <w:b/>
          <w:sz w:val="30"/>
          <w:szCs w:val="3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rtag=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child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指向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hint="eastAsia"/>
                      <w:sz w:val="28"/>
                      <w:szCs w:val="28"/>
                    </w:rPr>
                    <m:t>右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孩子结点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rchild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指向结点的某种遍历次序下的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hint="eastAsia"/>
                      <w:sz w:val="28"/>
                      <w:szCs w:val="28"/>
                    </w:rPr>
                    <m:t>后继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hint="eastAsia"/>
                          <w:sz w:val="28"/>
                          <w:szCs w:val="28"/>
                        </w:rPr>
                        <m:t>右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线索</m:t>
                      </m:r>
                    </m:e>
                  </m:d>
                </m:e>
              </m:eqArr>
            </m:e>
          </m:d>
        </m:oMath>
      </m:oMathPara>
    </w:p>
    <w:p w:rsidR="00A242AF" w:rsidRDefault="00A242AF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5242C0" w:rsidRPr="00F84AA6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36"/>
          <w:szCs w:val="36"/>
        </w:rPr>
        <w:t>定义如下：</w:t>
      </w:r>
    </w:p>
    <w:p w:rsidR="005242C0" w:rsidRPr="00D053DC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84AA6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typedef struct </w:t>
      </w:r>
      <w:proofErr w:type="spell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BThrnode</w:t>
      </w:r>
      <w:proofErr w:type="spellEnd"/>
    </w:p>
    <w:p w:rsidR="005242C0" w:rsidRPr="00D053DC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5242C0" w:rsidRPr="00D053DC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</w:t>
      </w:r>
      <w:proofErr w:type="spellStart"/>
      <w:proofErr w:type="gram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ltag,rtag</w:t>
      </w:r>
      <w:proofErr w:type="spellEnd"/>
      <w:proofErr w:type="gram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5242C0" w:rsidRPr="00D053DC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data;</w:t>
      </w:r>
    </w:p>
    <w:p w:rsidR="005242C0" w:rsidRPr="00D053DC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struct </w:t>
      </w:r>
      <w:proofErr w:type="spell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BThrnode</w:t>
      </w:r>
      <w:proofErr w:type="spell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proofErr w:type="gram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,*</w:t>
      </w:r>
      <w:proofErr w:type="spellStart"/>
      <w:proofErr w:type="gram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5242C0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gram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BThrTree</w:t>
      </w:r>
      <w:proofErr w:type="spellEnd"/>
      <w:proofErr w:type="gramEnd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36148B" w:rsidRDefault="0036148B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D053DC">
        <w:rPr>
          <w:rFonts w:asciiTheme="minorEastAsia" w:eastAsiaTheme="minorEastAsia" w:hAnsiTheme="minorEastAsia" w:hint="eastAsia"/>
          <w:b/>
          <w:sz w:val="36"/>
          <w:szCs w:val="36"/>
        </w:rPr>
        <w:t>BThrTree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TTreeNode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D4EF2" w:rsidRDefault="005A6078" w:rsidP="006521A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例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中序</w:t>
      </w:r>
      <w:r w:rsidR="001E735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线索二叉树的存储结构</w:t>
      </w:r>
      <w:r w:rsidR="006521AB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2040FF" w:rsidRDefault="006521AB" w:rsidP="006521A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5F71C5">
        <w:rPr>
          <w:rFonts w:asciiTheme="minorEastAsia" w:eastAsiaTheme="minorEastAsia" w:hAnsiTheme="minorEastAsia" w:hint="eastAsia"/>
          <w:b/>
          <w:sz w:val="36"/>
          <w:szCs w:val="36"/>
        </w:rPr>
        <w:t>B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5F71C5">
        <w:rPr>
          <w:rFonts w:asciiTheme="minorEastAsia" w:eastAsiaTheme="minorEastAsia" w:hAnsiTheme="minorEastAsia" w:hint="eastAsia"/>
          <w:b/>
          <w:sz w:val="36"/>
          <w:szCs w:val="36"/>
        </w:rPr>
        <w:t>F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5F71C5">
        <w:rPr>
          <w:rFonts w:asciiTheme="minorEastAsia" w:eastAsiaTheme="minorEastAsia" w:hAnsiTheme="minorEastAsia" w:hint="eastAsia"/>
          <w:b/>
          <w:sz w:val="36"/>
          <w:szCs w:val="36"/>
        </w:rPr>
        <w:t>D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5F71C5">
        <w:rPr>
          <w:rFonts w:asciiTheme="minorEastAsia" w:eastAsiaTheme="minorEastAsia" w:hAnsiTheme="minorEastAsia" w:hint="eastAsia"/>
          <w:b/>
          <w:sz w:val="36"/>
          <w:szCs w:val="36"/>
        </w:rPr>
        <w:t>A，E，G，C</w:t>
      </w:r>
    </w:p>
    <w:p w:rsidR="002040FF" w:rsidRDefault="002040FF" w:rsidP="006521A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</w:p>
    <w:p w:rsidR="00562B5A" w:rsidRDefault="00562B5A" w:rsidP="00562B5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562B5A" w:rsidRDefault="00C0279D" w:rsidP="00562B5A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4418" style="position:absolute;left:0;text-align:left;margin-left:183.5pt;margin-top:-29.95pt;width:1in;height:44.9pt;z-index:252710400">
            <v:textbox>
              <w:txbxContent>
                <w:p w:rsidR="0044650F" w:rsidRPr="00265C7D" w:rsidRDefault="0044650F" w:rsidP="00562B5A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11" type="#_x0000_t32" style="position:absolute;left:0;text-align:left;margin-left:218.95pt;margin-top:14.95pt;width:0;height:25.15pt;z-index:252703232" o:connectortype="straight">
            <v:stroke endarrow="block"/>
          </v:shape>
        </w:pict>
      </w:r>
    </w:p>
    <w:p w:rsidR="00562B5A" w:rsidRDefault="00C0279D" w:rsidP="00562B5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13" type="#_x0000_t32" style="position:absolute;left:0;text-align:left;margin-left:282.4pt;margin-top:26.3pt;width:29pt;height:44.75pt;z-index:252705280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12" type="#_x0000_t32" style="position:absolute;left:0;text-align:left;margin-left:123.4pt;margin-top:26.3pt;width:29.7pt;height:44.75pt;flip:x;z-index:25270425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90" style="position:absolute;left:0;text-align:left;margin-left:139.55pt;margin-top:8.9pt;width:30.7pt;height:34.25pt;z-index:252681728">
            <v:textbox>
              <w:txbxContent>
                <w:p w:rsidR="0044650F" w:rsidRPr="003F2F12" w:rsidRDefault="0044650F" w:rsidP="00562B5A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92" style="position:absolute;left:0;text-align:left;margin-left:267.7pt;margin-top:8.9pt;width:31.9pt;height:34.25pt;z-index:252683776">
            <v:textbox>
              <w:txbxContent>
                <w:p w:rsidR="0044650F" w:rsidRPr="003F2F12" w:rsidRDefault="0044650F" w:rsidP="00562B5A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20" style="position:absolute;left:0;text-align:left;margin-left:240.1pt;margin-top:8.9pt;width:27.6pt;height:34.25pt;z-index:252712448">
            <v:textbox>
              <w:txbxContent>
                <w:p w:rsidR="0044650F" w:rsidRPr="00562B5A" w:rsidRDefault="0044650F">
                  <w:pPr>
                    <w:rPr>
                      <w:sz w:val="36"/>
                      <w:szCs w:val="36"/>
                    </w:rPr>
                  </w:pPr>
                  <w:r w:rsidRPr="00562B5A">
                    <w:rPr>
                      <w:rFonts w:hint="eastAsia"/>
                      <w:sz w:val="36"/>
                      <w:szCs w:val="36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19" style="position:absolute;left:0;text-align:left;margin-left:170.25pt;margin-top:8.9pt;width:28.9pt;height:34.25pt;z-index:252711424">
            <v:textbox>
              <w:txbxContent>
                <w:p w:rsidR="0044650F" w:rsidRPr="00562B5A" w:rsidRDefault="0044650F">
                  <w:pPr>
                    <w:rPr>
                      <w:sz w:val="36"/>
                      <w:szCs w:val="36"/>
                    </w:rPr>
                  </w:pPr>
                  <w:r w:rsidRPr="00562B5A">
                    <w:rPr>
                      <w:rFonts w:hint="eastAsia"/>
                      <w:sz w:val="36"/>
                      <w:szCs w:val="36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391" style="position:absolute;left:0;text-align:left;margin-left:194.25pt;margin-top:8.9pt;width:45.85pt;height:34.25pt;z-index:252682752">
            <v:textbox>
              <w:txbxContent>
                <w:p w:rsidR="0044650F" w:rsidRPr="003F2F12" w:rsidRDefault="0044650F" w:rsidP="00562B5A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</w:p>
    <w:p w:rsidR="00562B5A" w:rsidRDefault="00C0279D" w:rsidP="00562B5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90" type="#_x0000_t38" style="position:absolute;left:0;text-align:left;margin-left:142.65pt;margin-top:62.05pt;width:115.95pt;height:15.75pt;rotation:270;z-index:252781056" o:connectortype="curved" adj="10795,-530880,-5267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89" type="#_x0000_t38" style="position:absolute;left:0;text-align:left;margin-left:174.6pt;margin-top:62.4pt;width:115.95pt;height:15.05pt;rotation:270;flip:x;z-index:252780032" o:connectortype="curved" adj="10795,555572,-61493" strokecolor="red">
            <v:stroke endarrow="block"/>
          </v:shape>
        </w:pict>
      </w:r>
    </w:p>
    <w:p w:rsidR="00102EA9" w:rsidRDefault="00C0279D" w:rsidP="00102EA9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88" type="#_x0000_t32" style="position:absolute;left:0;text-align:left;margin-left:366.6pt;margin-top:8.65pt;width:31.9pt;height:34.25pt;flip:x;z-index:252988928" o:connectortype="straight" strokecolor="red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787" type="#_x0000_t32" style="position:absolute;left:0;text-align:left;margin-left:39.5pt;margin-top:8.65pt;width:30.7pt;height:34.25pt;flip:x;z-index:252987904" o:connectortype="straight" strokecolor="red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86" type="#_x0000_t32" style="position:absolute;left:0;text-align:left;margin-left:247.55pt;margin-top:25.2pt;width:60.8pt;height:53.2pt;z-index:252776960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85" type="#_x0000_t32" style="position:absolute;left:0;text-align:left;margin-left:126.95pt;margin-top:25.2pt;width:60.75pt;height:53.2pt;flip:x;z-index:25277593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35" style="position:absolute;left:0;text-align:left;margin-left:366.6pt;margin-top:8.65pt;width:31.9pt;height:34.25pt;z-index:252727808">
            <v:textbox style="mso-next-textbox:#_x0000_s4435">
              <w:txbxContent>
                <w:p w:rsidR="0044650F" w:rsidRPr="0014706D" w:rsidRDefault="0044650F" w:rsidP="00102EA9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41" style="position:absolute;left:0;text-align:left;margin-left:339pt;margin-top:8.65pt;width:27.6pt;height:34.25pt;z-index:252733952">
            <v:textbox style="mso-next-textbox:#_x0000_s4441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34" style="position:absolute;left:0;text-align:left;margin-left:293.15pt;margin-top:8.65pt;width:45.85pt;height:34.25pt;z-index:252726784">
            <v:textbox style="mso-next-textbox:#_x0000_s4434">
              <w:txbxContent>
                <w:p w:rsidR="0044650F" w:rsidRPr="003F2F12" w:rsidRDefault="0044650F" w:rsidP="00102EA9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40" style="position:absolute;left:0;text-align:left;margin-left:264.25pt;margin-top:8.65pt;width:28.9pt;height:34.25pt;z-index:252732928">
            <v:textbox style="mso-next-textbox:#_x0000_s4440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 w:rsidRPr="00562B5A">
                    <w:rPr>
                      <w:rFonts w:hint="eastAsia"/>
                      <w:sz w:val="36"/>
                      <w:szCs w:val="36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33" style="position:absolute;left:0;text-align:left;margin-left:233.55pt;margin-top:8.65pt;width:30.7pt;height:34.25pt;z-index:252725760">
            <v:textbox style="mso-next-textbox:#_x0000_s4433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26" style="position:absolute;left:0;text-align:left;margin-left:172.55pt;margin-top:8.65pt;width:31.9pt;height:34.25pt;z-index:252717568">
            <v:textbox style="mso-next-textbox:#_x0000_s4426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32" style="position:absolute;left:0;text-align:left;margin-left:144.95pt;margin-top:8.65pt;width:27.6pt;height:34.25pt;z-index:252723712">
            <v:textbox style="mso-next-textbox:#_x0000_s4432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 w:rsidRPr="00562B5A">
                    <w:rPr>
                      <w:rFonts w:hint="eastAsia"/>
                      <w:sz w:val="36"/>
                      <w:szCs w:val="36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25" style="position:absolute;left:0;text-align:left;margin-left:99.1pt;margin-top:8.65pt;width:45.85pt;height:34.25pt;z-index:252716544">
            <v:textbox style="mso-next-textbox:#_x0000_s4425">
              <w:txbxContent>
                <w:p w:rsidR="0044650F" w:rsidRPr="003F2F12" w:rsidRDefault="0044650F" w:rsidP="00102EA9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31" style="position:absolute;left:0;text-align:left;margin-left:70.2pt;margin-top:8.65pt;width:28.9pt;height:34.25pt;z-index:252722688">
            <v:textbox style="mso-next-textbox:#_x0000_s4431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24" style="position:absolute;left:0;text-align:left;margin-left:39.5pt;margin-top:8.65pt;width:30.7pt;height:34.25pt;z-index:252715520">
            <v:textbox style="mso-next-textbox:#_x0000_s4424">
              <w:txbxContent>
                <w:p w:rsidR="0044650F" w:rsidRPr="0014706D" w:rsidRDefault="0044650F" w:rsidP="00102EA9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102EA9" w:rsidRDefault="00C0279D" w:rsidP="00102E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92" type="#_x0000_t38" style="position:absolute;left:0;text-align:left;margin-left:294.95pt;margin-top:60.6pt;width:129.55pt;height:31.8pt;rotation:270;flip:x;z-index:252783104" o:connectortype="curved" adj="10796,314389,-77638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91" type="#_x0000_t38" style="position:absolute;left:0;text-align:left;margin-left:1.4pt;margin-top:58.3pt;width:129.55pt;height:36.4pt;rotation:270;z-index:252782080" o:connectortype="curved" adj="10796,-274658,-23009" strokecolor="red">
            <v:stroke endarrow="block"/>
          </v:shape>
        </w:pict>
      </w:r>
    </w:p>
    <w:p w:rsidR="00102EA9" w:rsidRDefault="00C0279D" w:rsidP="00102EA9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53" style="position:absolute;left:0;text-align:left;margin-left:357.85pt;margin-top:16pt;width:31.9pt;height:34.25pt;z-index:252748288">
            <v:textbox style="mso-next-textbox:#_x0000_s4453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59" style="position:absolute;left:0;text-align:left;margin-left:330.25pt;margin-top:16pt;width:27.6pt;height:34.25pt;z-index:252754432">
            <v:textbox style="mso-next-textbox:#_x0000_s4459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 w:rsidRPr="00562B5A">
                    <w:rPr>
                      <w:rFonts w:hint="eastAsia"/>
                      <w:sz w:val="36"/>
                      <w:szCs w:val="36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52" style="position:absolute;left:0;text-align:left;margin-left:284.4pt;margin-top:16pt;width:45.85pt;height:34.25pt;z-index:252747264">
            <v:textbox style="mso-next-textbox:#_x0000_s4452">
              <w:txbxContent>
                <w:p w:rsidR="0044650F" w:rsidRPr="003F2F12" w:rsidRDefault="0044650F" w:rsidP="00102EA9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58" style="position:absolute;left:0;text-align:left;margin-left:255.5pt;margin-top:16pt;width:28.9pt;height:34.25pt;z-index:252753408">
            <v:textbox style="mso-next-textbox:#_x0000_s4458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51" style="position:absolute;left:0;text-align:left;margin-left:224.8pt;margin-top:16pt;width:30.7pt;height:34.25pt;z-index:252746240">
            <v:textbox style="mso-next-textbox:#_x0000_s4451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42" style="position:absolute;left:0;text-align:left;margin-left:43.95pt;margin-top:16pt;width:30.7pt;height:34.25pt;z-index:252736000">
            <v:textbox style="mso-next-textbox:#_x0000_s4442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49" style="position:absolute;left:0;text-align:left;margin-left:74.65pt;margin-top:16pt;width:28.9pt;height:34.25pt;z-index:252743168">
            <v:textbox style="mso-next-textbox:#_x0000_s4449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 w:rsidRPr="00562B5A">
                    <w:rPr>
                      <w:rFonts w:hint="eastAsia"/>
                      <w:sz w:val="36"/>
                      <w:szCs w:val="36"/>
                    </w:rPr>
                    <w:t>0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43" style="position:absolute;left:0;text-align:left;margin-left:103.55pt;margin-top:16pt;width:45.85pt;height:34.25pt;z-index:252737024">
            <v:textbox style="mso-next-textbox:#_x0000_s4443">
              <w:txbxContent>
                <w:p w:rsidR="0044650F" w:rsidRPr="003F2F12" w:rsidRDefault="0044650F" w:rsidP="00102EA9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50" style="position:absolute;left:0;text-align:left;margin-left:149.4pt;margin-top:16pt;width:27.6pt;height:34.25pt;z-index:252744192">
            <v:textbox style="mso-next-textbox:#_x0000_s4450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44" style="position:absolute;left:0;text-align:left;margin-left:177pt;margin-top:16pt;width:31.9pt;height:34.25pt;z-index:252738048">
            <v:textbox style="mso-next-textbox:#_x0000_s4444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102EA9" w:rsidRDefault="00C0279D" w:rsidP="00102E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94" type="#_x0000_t38" style="position:absolute;left:0;text-align:left;margin-left:206.05pt;margin-top:42.3pt;width:59.8pt;height:13.3pt;rotation:270;flip:x;z-index:252785152" o:connectortype="curved" adj="10800,751696,-120136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93" type="#_x0000_t38" style="position:absolute;left:0;text-align:left;margin-left:161.4pt;margin-top:41.05pt;width:59.8pt;height:15.75pt;rotation:270;z-index:252784128" o:connectortype="curved" adj="10800,-634766,-9875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88" type="#_x0000_t32" style="position:absolute;left:0;text-align:left;margin-left:308.35pt;margin-top:3.1pt;width:64.05pt;height:58.45pt;flip:x;z-index:252779008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4487" type="#_x0000_t32" style="position:absolute;left:0;text-align:left;margin-left:56.8pt;margin-top:3.1pt;width:59.85pt;height:58.45pt;z-index:252777984" o:connectortype="straight">
            <v:stroke endarrow="block"/>
          </v:shape>
        </w:pict>
      </w:r>
    </w:p>
    <w:p w:rsidR="00102EA9" w:rsidRDefault="00C0279D" w:rsidP="00102EA9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62" style="position:absolute;left:0;text-align:left;margin-left:34.2pt;margin-top:30.35pt;width:31.9pt;height:34.25pt;z-index:252758528">
            <v:textbox style="mso-next-textbox:#_x0000_s4462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68" style="position:absolute;left:0;text-align:left;margin-left:66.1pt;margin-top:30.35pt;width:27.6pt;height:34.25pt;z-index:252764672">
            <v:textbox style="mso-next-textbox:#_x0000_s4468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61" style="position:absolute;left:0;text-align:left;margin-left:93.7pt;margin-top:30.35pt;width:45.85pt;height:34.25pt;z-index:252757504">
            <v:textbox style="mso-next-textbox:#_x0000_s4461">
              <w:txbxContent>
                <w:p w:rsidR="0044650F" w:rsidRPr="003F2F12" w:rsidRDefault="0044650F" w:rsidP="00102EA9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67" style="position:absolute;left:0;text-align:left;margin-left:139.55pt;margin-top:30.35pt;width:28.9pt;height:34.25pt;z-index:252763648">
            <v:textbox style="mso-next-textbox:#_x0000_s4467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60" style="position:absolute;left:0;text-align:left;margin-left:168.45pt;margin-top:30.35pt;width:30.7pt;height:34.25pt;z-index:252756480">
            <v:textbox style="mso-next-textbox:#_x0000_s4460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71" style="position:absolute;left:0;text-align:left;margin-left:362.35pt;margin-top:30.35pt;width:31.9pt;height:34.25pt;z-index:252768768">
            <v:textbox style="mso-next-textbox:#_x0000_s4471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77" style="position:absolute;left:0;text-align:left;margin-left:334.75pt;margin-top:30.35pt;width:27.6pt;height:34.25pt;z-index:252774912">
            <v:textbox style="mso-next-textbox:#_x0000_s4477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70" style="position:absolute;left:0;text-align:left;margin-left:288.9pt;margin-top:30.35pt;width:45.85pt;height:34.25pt;z-index:252767744">
            <v:textbox style="mso-next-textbox:#_x0000_s4470">
              <w:txbxContent>
                <w:p w:rsidR="0044650F" w:rsidRPr="003F2F12" w:rsidRDefault="0044650F" w:rsidP="00102EA9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76" style="position:absolute;left:0;text-align:left;margin-left:260pt;margin-top:30.35pt;width:28.9pt;height:34.25pt;z-index:252773888">
            <v:textbox style="mso-next-textbox:#_x0000_s4476">
              <w:txbxContent>
                <w:p w:rsidR="0044650F" w:rsidRPr="00562B5A" w:rsidRDefault="0044650F" w:rsidP="00102EA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4469" style="position:absolute;left:0;text-align:left;margin-left:229.3pt;margin-top:30.35pt;width:30.7pt;height:34.25pt;z-index:252766720">
            <v:textbox style="mso-next-textbox:#_x0000_s4469">
              <w:txbxContent>
                <w:p w:rsidR="0044650F" w:rsidRPr="003F2F12" w:rsidRDefault="0044650F" w:rsidP="00102EA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102EA9" w:rsidRDefault="00102EA9" w:rsidP="00102E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102EA9" w:rsidRDefault="00102EA9" w:rsidP="00102EA9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</w:p>
    <w:p w:rsidR="005A6078" w:rsidRDefault="00CA097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建立中序线索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化的算法：</w:t>
      </w:r>
    </w:p>
    <w:p w:rsidR="00CA0971" w:rsidRDefault="00CA097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void </w:t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InThread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TTreeNode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*HT)</w:t>
      </w:r>
    </w:p>
    <w:p w:rsidR="00CA0971" w:rsidRDefault="00CA097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{</w:t>
      </w:r>
      <w:r w:rsidR="0062274A">
        <w:rPr>
          <w:rFonts w:asciiTheme="minorEastAsia" w:eastAsiaTheme="minorEastAsia" w:hAnsiTheme="minorEastAsia" w:hint="eastAsia"/>
          <w:b/>
          <w:sz w:val="36"/>
          <w:szCs w:val="36"/>
        </w:rPr>
        <w:t>//对以树根指针为HT的二叉树加中序线索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3D329C" w:rsidRDefault="00CA097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static 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TTreeNode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*pre=NULL;</w:t>
      </w:r>
    </w:p>
    <w:p w:rsidR="00CA0971" w:rsidRDefault="0062274A" w:rsidP="003D329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//指向前驱结点的指针</w:t>
      </w:r>
    </w:p>
    <w:p w:rsidR="00CA0971" w:rsidRDefault="00CA097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HT!=NULL)</w:t>
      </w:r>
    </w:p>
    <w:p w:rsidR="00CA0971" w:rsidRDefault="00CA097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</w:t>
      </w:r>
    </w:p>
    <w:p w:rsidR="004C0370" w:rsidRDefault="004C0370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>f(</w:t>
      </w:r>
      <w:proofErr w:type="gramEnd"/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>HT</w:t>
      </w:r>
      <w:r w:rsidR="00CA0971" w:rsidRPr="00CA0971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>ltag</w:t>
      </w:r>
      <w:proofErr w:type="spellEnd"/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>==0)</w:t>
      </w:r>
      <w:proofErr w:type="spellStart"/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>InThread</w:t>
      </w:r>
      <w:proofErr w:type="spellEnd"/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>(HT</w:t>
      </w:r>
      <w:r w:rsidR="00CA0971" w:rsidRPr="00CA0971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EE54C2" w:rsidRDefault="00EE54C2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//</w:t>
      </w:r>
      <w:r w:rsidR="005A0511">
        <w:rPr>
          <w:rFonts w:asciiTheme="minorEastAsia" w:eastAsiaTheme="minorEastAsia" w:hAnsiTheme="minorEastAsia" w:hint="eastAsia"/>
          <w:b/>
          <w:sz w:val="36"/>
          <w:szCs w:val="36"/>
        </w:rPr>
        <w:t>当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左子树非空给予加中序线索</w:t>
      </w:r>
    </w:p>
    <w:p w:rsidR="003D329C" w:rsidRDefault="00327DA4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pre!=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NULL&amp;&amp;pre</w:t>
      </w:r>
      <w:r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rtag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==1)</w:t>
      </w:r>
    </w:p>
    <w:p w:rsidR="00327DA4" w:rsidRDefault="00327DA4" w:rsidP="003D329C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pre</w:t>
      </w:r>
      <w:r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=HT;</w:t>
      </w:r>
    </w:p>
    <w:p w:rsidR="00EE54C2" w:rsidRDefault="00EE54C2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//给前驱结点加后继线索</w:t>
      </w:r>
    </w:p>
    <w:p w:rsidR="00EE54C2" w:rsidRDefault="00327DA4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HT</w:t>
      </w:r>
      <w:r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==NULL)</w:t>
      </w:r>
    </w:p>
    <w:p w:rsidR="00EE54C2" w:rsidRDefault="00327DA4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r w:rsidR="00EE54C2">
        <w:rPr>
          <w:rFonts w:asciiTheme="minorEastAsia" w:eastAsiaTheme="minorEastAsia" w:hAnsiTheme="minorEastAsia" w:hint="eastAsia"/>
          <w:b/>
          <w:sz w:val="36"/>
          <w:szCs w:val="36"/>
        </w:rPr>
        <w:t>//给当前结点加前驱线索</w:t>
      </w:r>
    </w:p>
    <w:p w:rsidR="00EE54C2" w:rsidRDefault="00EE54C2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327DA4">
        <w:rPr>
          <w:rFonts w:asciiTheme="minorEastAsia" w:eastAsiaTheme="minorEastAsia" w:hAnsiTheme="minorEastAsia" w:hint="eastAsia"/>
          <w:b/>
          <w:sz w:val="36"/>
          <w:szCs w:val="36"/>
        </w:rPr>
        <w:t>HT</w:t>
      </w:r>
      <w:r w:rsidR="00327DA4"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327DA4">
        <w:rPr>
          <w:rFonts w:asciiTheme="minorEastAsia" w:eastAsiaTheme="minorEastAsia" w:hAnsiTheme="minorEastAsia" w:hint="eastAsia"/>
          <w:b/>
          <w:sz w:val="36"/>
          <w:szCs w:val="36"/>
        </w:rPr>
        <w:t>ltag</w:t>
      </w:r>
      <w:proofErr w:type="spellEnd"/>
      <w:r w:rsidR="00327DA4">
        <w:rPr>
          <w:rFonts w:asciiTheme="minorEastAsia" w:eastAsiaTheme="minorEastAsia" w:hAnsiTheme="minorEastAsia" w:hint="eastAsia"/>
          <w:b/>
          <w:sz w:val="36"/>
          <w:szCs w:val="36"/>
        </w:rPr>
        <w:t>=</w:t>
      </w:r>
      <w:proofErr w:type="gramStart"/>
      <w:r w:rsidR="00327DA4">
        <w:rPr>
          <w:rFonts w:asciiTheme="minorEastAsia" w:eastAsiaTheme="minorEastAsia" w:hAnsiTheme="minorEastAsia" w:hint="eastAsia"/>
          <w:b/>
          <w:sz w:val="36"/>
          <w:szCs w:val="36"/>
        </w:rPr>
        <w:t>1;HT</w:t>
      </w:r>
      <w:proofErr w:type="gramEnd"/>
      <w:r w:rsidR="00327DA4"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="00327DA4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="00327DA4">
        <w:rPr>
          <w:rFonts w:asciiTheme="minorEastAsia" w:eastAsiaTheme="minorEastAsia" w:hAnsiTheme="minorEastAsia" w:hint="eastAsia"/>
          <w:b/>
          <w:sz w:val="36"/>
          <w:szCs w:val="36"/>
        </w:rPr>
        <w:t>=pre;</w:t>
      </w:r>
    </w:p>
    <w:p w:rsidR="00327DA4" w:rsidRDefault="00327DA4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327DA4" w:rsidRDefault="00327DA4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HT</w:t>
      </w:r>
      <w:r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==NULL)HT</w:t>
      </w:r>
      <w:r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rtag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=1;</w:t>
      </w:r>
    </w:p>
    <w:p w:rsidR="005750EC" w:rsidRDefault="005750EC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//给右指针域为空的结点加右线索标志</w:t>
      </w:r>
    </w:p>
    <w:p w:rsidR="00327DA4" w:rsidRDefault="00327DA4" w:rsidP="004C0370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pre=HT;</w:t>
      </w:r>
      <w:r w:rsidR="006C4506">
        <w:rPr>
          <w:rFonts w:asciiTheme="minorEastAsia" w:eastAsiaTheme="minorEastAsia" w:hAnsiTheme="minorEastAsia" w:hint="eastAsia"/>
          <w:b/>
          <w:sz w:val="36"/>
          <w:szCs w:val="36"/>
        </w:rPr>
        <w:t>//把刚访问过的结点置为前驱结点</w:t>
      </w:r>
    </w:p>
    <w:p w:rsidR="00327DA4" w:rsidRDefault="00327DA4" w:rsidP="00327DA4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HT</w:t>
      </w:r>
      <w:r w:rsidRPr="00327DA4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rtag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==0)</w:t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InThread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(HT</w:t>
      </w:r>
      <w:r w:rsidRPr="00CA0971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6C4506" w:rsidRDefault="006C4506" w:rsidP="00327DA4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</w:t>
      </w:r>
      <w:r w:rsidR="005A0511">
        <w:rPr>
          <w:rFonts w:asciiTheme="minorEastAsia" w:eastAsiaTheme="minorEastAsia" w:hAnsiTheme="minorEastAsia" w:hint="eastAsia"/>
          <w:b/>
          <w:sz w:val="36"/>
          <w:szCs w:val="36"/>
        </w:rPr>
        <w:t>当右子树非空给予加中序线索</w:t>
      </w:r>
    </w:p>
    <w:p w:rsidR="00327DA4" w:rsidRDefault="00327DA4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CA0971" w:rsidRDefault="00327DA4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}</w:t>
      </w:r>
      <w:r w:rsidR="00CA097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F0605B" w:rsidRDefault="00F0605B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F57973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中序线索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二叉树进行遍历算法就变得简单：</w:t>
      </w:r>
    </w:p>
    <w:p w:rsidR="00F0605B" w:rsidRDefault="00F0605B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D9765A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proofErr w:type="gramStart"/>
      <w:r w:rsidR="00D9765A">
        <w:rPr>
          <w:rFonts w:asciiTheme="minorEastAsia" w:eastAsiaTheme="minorEastAsia" w:hAnsiTheme="minorEastAsia" w:hint="eastAsia"/>
          <w:b/>
          <w:sz w:val="36"/>
          <w:szCs w:val="36"/>
        </w:rPr>
        <w:t>ThInorder</w:t>
      </w:r>
      <w:proofErr w:type="spellEnd"/>
      <w:r w:rsidR="00D9765A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="00D9765A">
        <w:rPr>
          <w:rFonts w:asciiTheme="minorEastAsia" w:eastAsiaTheme="minorEastAsia" w:hAnsiTheme="minorEastAsia" w:hint="eastAsia"/>
          <w:b/>
          <w:sz w:val="36"/>
          <w:szCs w:val="36"/>
        </w:rPr>
        <w:t>TTreeNode</w:t>
      </w:r>
      <w:proofErr w:type="spellEnd"/>
      <w:r w:rsidR="00D9765A">
        <w:rPr>
          <w:rFonts w:asciiTheme="minorEastAsia" w:eastAsiaTheme="minorEastAsia" w:hAnsiTheme="minorEastAsia" w:hint="eastAsia"/>
          <w:b/>
          <w:sz w:val="36"/>
          <w:szCs w:val="36"/>
        </w:rPr>
        <w:t xml:space="preserve"> *HT)</w:t>
      </w:r>
      <w:r w:rsidR="00D220D2">
        <w:rPr>
          <w:rFonts w:asciiTheme="minorEastAsia" w:eastAsiaTheme="minorEastAsia" w:hAnsiTheme="minorEastAsia" w:hint="eastAsia"/>
          <w:b/>
          <w:sz w:val="36"/>
          <w:szCs w:val="36"/>
        </w:rPr>
        <w:t>//HT为树根指针</w:t>
      </w:r>
    </w:p>
    <w:p w:rsidR="00D9765A" w:rsidRDefault="00D9765A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{</w:t>
      </w:r>
    </w:p>
    <w:p w:rsidR="00D9765A" w:rsidRDefault="00D9765A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gramEnd"/>
      <w:r w:rsidR="00F07299">
        <w:rPr>
          <w:rFonts w:asciiTheme="minorEastAsia" w:eastAsiaTheme="minorEastAsia" w:hAnsiTheme="minorEastAsia" w:hint="eastAsia"/>
          <w:b/>
          <w:sz w:val="36"/>
          <w:szCs w:val="36"/>
        </w:rPr>
        <w:t>HT!=NULL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F07299" w:rsidRDefault="00F07299" w:rsidP="00327DA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 </w:t>
      </w:r>
    </w:p>
    <w:p w:rsidR="00F07299" w:rsidRDefault="00F07299" w:rsidP="00D220D2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while(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HT</w:t>
      </w:r>
      <w:r w:rsidRPr="00F0729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ltag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==0)HT=HT</w:t>
      </w:r>
      <w:r w:rsidRPr="00F0729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D220D2" w:rsidRDefault="00D220D2" w:rsidP="00D220D2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//查找出中序遍历中的第一个结点</w:t>
      </w:r>
    </w:p>
    <w:p w:rsidR="00F07299" w:rsidRDefault="00F07299" w:rsidP="00F07299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do{</w:t>
      </w:r>
      <w:proofErr w:type="gramEnd"/>
    </w:p>
    <w:p w:rsidR="00F07299" w:rsidRDefault="00F07299" w:rsidP="00F07299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>
        <w:rPr>
          <w:rFonts w:asciiTheme="minorEastAsia" w:eastAsiaTheme="minorEastAsia" w:hAnsiTheme="minorEastAsia"/>
          <w:b/>
          <w:sz w:val="36"/>
          <w:szCs w:val="36"/>
        </w:rPr>
        <w:t>“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>
        <w:rPr>
          <w:rFonts w:asciiTheme="minorEastAsia" w:eastAsiaTheme="minorEastAsia" w:hAnsiTheme="minorEastAsia"/>
          <w:b/>
          <w:sz w:val="36"/>
          <w:szCs w:val="36"/>
        </w:rPr>
        <w:t>“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,HT</w:t>
      </w:r>
      <w:r w:rsidRPr="00F0729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data);</w:t>
      </w:r>
    </w:p>
    <w:p w:rsidR="003D329C" w:rsidRDefault="00F07299" w:rsidP="00F07299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HT=</w:t>
      </w:r>
      <w:proofErr w:type="spellStart"/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InorderNext</w:t>
      </w:r>
      <w:proofErr w:type="spellEnd"/>
      <w:r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HT);</w:t>
      </w:r>
    </w:p>
    <w:p w:rsidR="00F07299" w:rsidRDefault="00D220D2" w:rsidP="003D329C">
      <w:pPr>
        <w:ind w:firstLineChars="300" w:firstLine="108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//查找出HT结点的中序后继结点</w:t>
      </w:r>
    </w:p>
    <w:p w:rsidR="00F07299" w:rsidRDefault="00F07299" w:rsidP="00F07299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}while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(HT!=NULL);</w:t>
      </w:r>
    </w:p>
    <w:p w:rsidR="00F07299" w:rsidRDefault="00F07299" w:rsidP="00F072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CB3425" w:rsidRDefault="00CB3425" w:rsidP="00F0729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sectPr w:rsidR="00CB34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79D" w:rsidRDefault="00C0279D" w:rsidP="007830C9">
      <w:r>
        <w:separator/>
      </w:r>
    </w:p>
  </w:endnote>
  <w:endnote w:type="continuationSeparator" w:id="0">
    <w:p w:rsidR="00C0279D" w:rsidRDefault="00C0279D" w:rsidP="0078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79D" w:rsidRDefault="00C0279D" w:rsidP="007830C9">
      <w:r>
        <w:separator/>
      </w:r>
    </w:p>
  </w:footnote>
  <w:footnote w:type="continuationSeparator" w:id="0">
    <w:p w:rsidR="00C0279D" w:rsidRDefault="00C0279D" w:rsidP="0078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6"/>
    <w:multiLevelType w:val="multilevel"/>
    <w:tmpl w:val="00000006"/>
    <w:lvl w:ilvl="0">
      <w:start w:val="2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1420"/>
        </w:tabs>
        <w:ind w:left="14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420"/>
      </w:pPr>
    </w:lvl>
    <w:lvl w:ilvl="2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4" w15:restartNumberingAfterBreak="0">
    <w:nsid w:val="0000000A"/>
    <w:multiLevelType w:val="multilevel"/>
    <w:tmpl w:val="0000000A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34"/>
        </w:tabs>
        <w:ind w:left="93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8"/>
        </w:tabs>
        <w:ind w:left="1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2"/>
        </w:tabs>
        <w:ind w:left="17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6"/>
        </w:tabs>
        <w:ind w:left="1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10"/>
        </w:tabs>
        <w:ind w:left="2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84"/>
        </w:tabs>
        <w:ind w:left="3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98"/>
        </w:tabs>
        <w:ind w:left="32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72"/>
        </w:tabs>
        <w:ind w:left="3872" w:hanging="2160"/>
      </w:pPr>
      <w:rPr>
        <w:rFonts w:hint="default"/>
      </w:rPr>
    </w:lvl>
  </w:abstractNum>
  <w:abstractNum w:abstractNumId="5" w15:restartNumberingAfterBreak="0">
    <w:nsid w:val="0000000C"/>
    <w:multiLevelType w:val="multilevel"/>
    <w:tmpl w:val="0000000C"/>
    <w:lvl w:ilvl="0">
      <w:start w:val="6"/>
      <w:numFmt w:val="japaneseCounting"/>
      <w:lvlText w:val="第%1章"/>
      <w:lvlJc w:val="left"/>
      <w:pPr>
        <w:tabs>
          <w:tab w:val="num" w:pos="3720"/>
        </w:tabs>
        <w:ind w:left="3720" w:hanging="21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400"/>
        </w:tabs>
        <w:ind w:left="2400" w:hanging="42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4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420"/>
      </w:pPr>
    </w:lvl>
    <w:lvl w:ilvl="4">
      <w:start w:val="1"/>
      <w:numFmt w:val="lowerLetter"/>
      <w:lvlText w:val="%5)"/>
      <w:lvlJc w:val="left"/>
      <w:pPr>
        <w:tabs>
          <w:tab w:val="num" w:pos="3660"/>
        </w:tabs>
        <w:ind w:left="3660" w:hanging="42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42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420"/>
      </w:pPr>
    </w:lvl>
    <w:lvl w:ilvl="7">
      <w:start w:val="1"/>
      <w:numFmt w:val="lowerLetter"/>
      <w:lvlText w:val="%8)"/>
      <w:lvlJc w:val="left"/>
      <w:pPr>
        <w:tabs>
          <w:tab w:val="num" w:pos="4920"/>
        </w:tabs>
        <w:ind w:left="4920" w:hanging="420"/>
      </w:pPr>
    </w:lvl>
    <w:lvl w:ilvl="8">
      <w:start w:val="1"/>
      <w:numFmt w:val="lowerRoman"/>
      <w:lvlText w:val="%9."/>
      <w:lvlJc w:val="right"/>
      <w:pPr>
        <w:tabs>
          <w:tab w:val="num" w:pos="5340"/>
        </w:tabs>
        <w:ind w:left="5340" w:hanging="42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2134"/>
        </w:tabs>
        <w:ind w:left="2134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8" w15:restartNumberingAfterBreak="0">
    <w:nsid w:val="12184E48"/>
    <w:multiLevelType w:val="hybridMultilevel"/>
    <w:tmpl w:val="46A22A38"/>
    <w:lvl w:ilvl="0" w:tplc="0FC2D64E">
      <w:start w:val="1"/>
      <w:numFmt w:val="decimal"/>
      <w:lvlText w:val="（%1）"/>
      <w:lvlJc w:val="left"/>
      <w:pPr>
        <w:ind w:left="1360" w:hanging="108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 w15:restartNumberingAfterBreak="0">
    <w:nsid w:val="2BD65B10"/>
    <w:multiLevelType w:val="multilevel"/>
    <w:tmpl w:val="00000000"/>
    <w:lvl w:ilvl="0">
      <w:start w:val="1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8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958"/>
    <w:rsid w:val="000026EB"/>
    <w:rsid w:val="00002A12"/>
    <w:rsid w:val="0000386D"/>
    <w:rsid w:val="00003E4D"/>
    <w:rsid w:val="00004DCE"/>
    <w:rsid w:val="00006277"/>
    <w:rsid w:val="00007D5B"/>
    <w:rsid w:val="00011E8B"/>
    <w:rsid w:val="000131F7"/>
    <w:rsid w:val="00024A02"/>
    <w:rsid w:val="0002631A"/>
    <w:rsid w:val="00026B48"/>
    <w:rsid w:val="00031416"/>
    <w:rsid w:val="00033123"/>
    <w:rsid w:val="0003335E"/>
    <w:rsid w:val="000347F6"/>
    <w:rsid w:val="00036494"/>
    <w:rsid w:val="00040084"/>
    <w:rsid w:val="00040D8D"/>
    <w:rsid w:val="000411BE"/>
    <w:rsid w:val="00043E3B"/>
    <w:rsid w:val="0004461D"/>
    <w:rsid w:val="00050477"/>
    <w:rsid w:val="00050EDC"/>
    <w:rsid w:val="00050FB6"/>
    <w:rsid w:val="00052B21"/>
    <w:rsid w:val="0005310C"/>
    <w:rsid w:val="000567DA"/>
    <w:rsid w:val="00056DE2"/>
    <w:rsid w:val="0006226B"/>
    <w:rsid w:val="0006332C"/>
    <w:rsid w:val="00064F48"/>
    <w:rsid w:val="00066982"/>
    <w:rsid w:val="00067E48"/>
    <w:rsid w:val="00070A7C"/>
    <w:rsid w:val="00072BDA"/>
    <w:rsid w:val="00075BC0"/>
    <w:rsid w:val="000766BB"/>
    <w:rsid w:val="00080CC0"/>
    <w:rsid w:val="000818D1"/>
    <w:rsid w:val="00081C1F"/>
    <w:rsid w:val="000840B2"/>
    <w:rsid w:val="00084FDC"/>
    <w:rsid w:val="00086EFB"/>
    <w:rsid w:val="0009095E"/>
    <w:rsid w:val="0009420F"/>
    <w:rsid w:val="000971B5"/>
    <w:rsid w:val="000A0DCA"/>
    <w:rsid w:val="000A2D59"/>
    <w:rsid w:val="000A60C5"/>
    <w:rsid w:val="000A63AC"/>
    <w:rsid w:val="000A7E75"/>
    <w:rsid w:val="000B041A"/>
    <w:rsid w:val="000B0500"/>
    <w:rsid w:val="000B40BC"/>
    <w:rsid w:val="000B589B"/>
    <w:rsid w:val="000B7BFB"/>
    <w:rsid w:val="000B7DBA"/>
    <w:rsid w:val="000C0B31"/>
    <w:rsid w:val="000C28BE"/>
    <w:rsid w:val="000C2B25"/>
    <w:rsid w:val="000C3884"/>
    <w:rsid w:val="000C62B6"/>
    <w:rsid w:val="000D0FDE"/>
    <w:rsid w:val="000D6896"/>
    <w:rsid w:val="000D7CFC"/>
    <w:rsid w:val="000E0359"/>
    <w:rsid w:val="000E1FAC"/>
    <w:rsid w:val="000E2088"/>
    <w:rsid w:val="000E2BF2"/>
    <w:rsid w:val="000E2D6D"/>
    <w:rsid w:val="000F67BA"/>
    <w:rsid w:val="00101B55"/>
    <w:rsid w:val="001028D9"/>
    <w:rsid w:val="00102D9F"/>
    <w:rsid w:val="00102EA9"/>
    <w:rsid w:val="001041CC"/>
    <w:rsid w:val="00104DB2"/>
    <w:rsid w:val="001052F1"/>
    <w:rsid w:val="00106807"/>
    <w:rsid w:val="00107F93"/>
    <w:rsid w:val="0011010F"/>
    <w:rsid w:val="001133C1"/>
    <w:rsid w:val="00114AFA"/>
    <w:rsid w:val="00115953"/>
    <w:rsid w:val="00116BA9"/>
    <w:rsid w:val="00121FDE"/>
    <w:rsid w:val="001228C9"/>
    <w:rsid w:val="001237F1"/>
    <w:rsid w:val="00127E4B"/>
    <w:rsid w:val="00131460"/>
    <w:rsid w:val="00131B8C"/>
    <w:rsid w:val="0013430A"/>
    <w:rsid w:val="00134E71"/>
    <w:rsid w:val="00135C50"/>
    <w:rsid w:val="001419E7"/>
    <w:rsid w:val="00143DB0"/>
    <w:rsid w:val="00144636"/>
    <w:rsid w:val="00144EED"/>
    <w:rsid w:val="0014683A"/>
    <w:rsid w:val="0014706D"/>
    <w:rsid w:val="00147377"/>
    <w:rsid w:val="0015273A"/>
    <w:rsid w:val="00152990"/>
    <w:rsid w:val="00153ED7"/>
    <w:rsid w:val="00155E19"/>
    <w:rsid w:val="0015652D"/>
    <w:rsid w:val="00156C33"/>
    <w:rsid w:val="00161320"/>
    <w:rsid w:val="00162EE6"/>
    <w:rsid w:val="00167E36"/>
    <w:rsid w:val="00170FF4"/>
    <w:rsid w:val="00171A80"/>
    <w:rsid w:val="00172A27"/>
    <w:rsid w:val="0017344D"/>
    <w:rsid w:val="00182E5D"/>
    <w:rsid w:val="00190BD3"/>
    <w:rsid w:val="001912E6"/>
    <w:rsid w:val="0019149A"/>
    <w:rsid w:val="001926B5"/>
    <w:rsid w:val="0019382E"/>
    <w:rsid w:val="0019431B"/>
    <w:rsid w:val="00194D86"/>
    <w:rsid w:val="00195D91"/>
    <w:rsid w:val="0019602F"/>
    <w:rsid w:val="00196610"/>
    <w:rsid w:val="00197492"/>
    <w:rsid w:val="001A27FB"/>
    <w:rsid w:val="001A5E23"/>
    <w:rsid w:val="001B6282"/>
    <w:rsid w:val="001B6FBB"/>
    <w:rsid w:val="001C2356"/>
    <w:rsid w:val="001C5FB2"/>
    <w:rsid w:val="001C6036"/>
    <w:rsid w:val="001C60C1"/>
    <w:rsid w:val="001C6FAA"/>
    <w:rsid w:val="001D0187"/>
    <w:rsid w:val="001D0250"/>
    <w:rsid w:val="001D0550"/>
    <w:rsid w:val="001D4E12"/>
    <w:rsid w:val="001D6653"/>
    <w:rsid w:val="001D68CA"/>
    <w:rsid w:val="001E1313"/>
    <w:rsid w:val="001E250B"/>
    <w:rsid w:val="001E4F52"/>
    <w:rsid w:val="001E6504"/>
    <w:rsid w:val="001E735E"/>
    <w:rsid w:val="001E74FA"/>
    <w:rsid w:val="001F060F"/>
    <w:rsid w:val="001F1921"/>
    <w:rsid w:val="001F20A0"/>
    <w:rsid w:val="001F2A2D"/>
    <w:rsid w:val="001F4BB4"/>
    <w:rsid w:val="001F4CBC"/>
    <w:rsid w:val="001F5202"/>
    <w:rsid w:val="001F6B8F"/>
    <w:rsid w:val="001F71BB"/>
    <w:rsid w:val="002005FB"/>
    <w:rsid w:val="00200BA8"/>
    <w:rsid w:val="00200F4E"/>
    <w:rsid w:val="00203936"/>
    <w:rsid w:val="002040FF"/>
    <w:rsid w:val="002049CD"/>
    <w:rsid w:val="00210B1C"/>
    <w:rsid w:val="00213577"/>
    <w:rsid w:val="00215DF9"/>
    <w:rsid w:val="002178FC"/>
    <w:rsid w:val="00220342"/>
    <w:rsid w:val="002215BB"/>
    <w:rsid w:val="002216C3"/>
    <w:rsid w:val="00222CF5"/>
    <w:rsid w:val="00225EB0"/>
    <w:rsid w:val="00227BDE"/>
    <w:rsid w:val="00232170"/>
    <w:rsid w:val="00232EF8"/>
    <w:rsid w:val="00235B81"/>
    <w:rsid w:val="00240F46"/>
    <w:rsid w:val="00246CB7"/>
    <w:rsid w:val="0024708D"/>
    <w:rsid w:val="00247F50"/>
    <w:rsid w:val="00253EC1"/>
    <w:rsid w:val="00257A23"/>
    <w:rsid w:val="002630CD"/>
    <w:rsid w:val="00264021"/>
    <w:rsid w:val="00265C7D"/>
    <w:rsid w:val="00267E5D"/>
    <w:rsid w:val="00271F17"/>
    <w:rsid w:val="00272402"/>
    <w:rsid w:val="00282114"/>
    <w:rsid w:val="00283860"/>
    <w:rsid w:val="00286AFD"/>
    <w:rsid w:val="00290B95"/>
    <w:rsid w:val="00290BB9"/>
    <w:rsid w:val="0029169A"/>
    <w:rsid w:val="00292862"/>
    <w:rsid w:val="00293CFD"/>
    <w:rsid w:val="00294666"/>
    <w:rsid w:val="00294BBE"/>
    <w:rsid w:val="00294FFD"/>
    <w:rsid w:val="00296C9D"/>
    <w:rsid w:val="002973AE"/>
    <w:rsid w:val="002A090E"/>
    <w:rsid w:val="002A1FA5"/>
    <w:rsid w:val="002A3189"/>
    <w:rsid w:val="002A36D3"/>
    <w:rsid w:val="002A3F90"/>
    <w:rsid w:val="002B10B1"/>
    <w:rsid w:val="002B31D2"/>
    <w:rsid w:val="002B33A0"/>
    <w:rsid w:val="002B3B96"/>
    <w:rsid w:val="002B4B87"/>
    <w:rsid w:val="002B4CC0"/>
    <w:rsid w:val="002B7D34"/>
    <w:rsid w:val="002C15B4"/>
    <w:rsid w:val="002C15BA"/>
    <w:rsid w:val="002C21F6"/>
    <w:rsid w:val="002C4564"/>
    <w:rsid w:val="002D0016"/>
    <w:rsid w:val="002D07B5"/>
    <w:rsid w:val="002D0D7E"/>
    <w:rsid w:val="002D2B9C"/>
    <w:rsid w:val="002D36E1"/>
    <w:rsid w:val="002D394D"/>
    <w:rsid w:val="002D4768"/>
    <w:rsid w:val="002D4C69"/>
    <w:rsid w:val="002D5B44"/>
    <w:rsid w:val="002E0AA1"/>
    <w:rsid w:val="002E1057"/>
    <w:rsid w:val="002E33D9"/>
    <w:rsid w:val="002E35DE"/>
    <w:rsid w:val="002E49EE"/>
    <w:rsid w:val="002F0894"/>
    <w:rsid w:val="002F1513"/>
    <w:rsid w:val="002F3BEB"/>
    <w:rsid w:val="002F40D7"/>
    <w:rsid w:val="002F47EF"/>
    <w:rsid w:val="002F4FEA"/>
    <w:rsid w:val="002F553A"/>
    <w:rsid w:val="002F7EDA"/>
    <w:rsid w:val="003028C0"/>
    <w:rsid w:val="00303D95"/>
    <w:rsid w:val="003042F6"/>
    <w:rsid w:val="00304A01"/>
    <w:rsid w:val="003055CC"/>
    <w:rsid w:val="00307883"/>
    <w:rsid w:val="00307EAA"/>
    <w:rsid w:val="003131CF"/>
    <w:rsid w:val="00313D93"/>
    <w:rsid w:val="0031575F"/>
    <w:rsid w:val="00315BE0"/>
    <w:rsid w:val="00315F07"/>
    <w:rsid w:val="00317847"/>
    <w:rsid w:val="00321576"/>
    <w:rsid w:val="00321E88"/>
    <w:rsid w:val="00323519"/>
    <w:rsid w:val="00327DA4"/>
    <w:rsid w:val="00331B1A"/>
    <w:rsid w:val="003321E1"/>
    <w:rsid w:val="00333776"/>
    <w:rsid w:val="00333C9D"/>
    <w:rsid w:val="00333EB2"/>
    <w:rsid w:val="00336AE0"/>
    <w:rsid w:val="0033743B"/>
    <w:rsid w:val="003410EB"/>
    <w:rsid w:val="0034515A"/>
    <w:rsid w:val="00347D9F"/>
    <w:rsid w:val="00351E1E"/>
    <w:rsid w:val="0035292E"/>
    <w:rsid w:val="00353743"/>
    <w:rsid w:val="00353BC2"/>
    <w:rsid w:val="0036123F"/>
    <w:rsid w:val="0036148B"/>
    <w:rsid w:val="0036358D"/>
    <w:rsid w:val="003714CE"/>
    <w:rsid w:val="0037229F"/>
    <w:rsid w:val="00374817"/>
    <w:rsid w:val="00374F54"/>
    <w:rsid w:val="00376628"/>
    <w:rsid w:val="00382918"/>
    <w:rsid w:val="00384C21"/>
    <w:rsid w:val="00384DA2"/>
    <w:rsid w:val="003853CE"/>
    <w:rsid w:val="00387A23"/>
    <w:rsid w:val="00387D6F"/>
    <w:rsid w:val="00390FA1"/>
    <w:rsid w:val="0039265A"/>
    <w:rsid w:val="003968C1"/>
    <w:rsid w:val="003A1047"/>
    <w:rsid w:val="003A10EC"/>
    <w:rsid w:val="003A1EFC"/>
    <w:rsid w:val="003A28D4"/>
    <w:rsid w:val="003A3006"/>
    <w:rsid w:val="003B0B1D"/>
    <w:rsid w:val="003B1337"/>
    <w:rsid w:val="003B13CF"/>
    <w:rsid w:val="003B3294"/>
    <w:rsid w:val="003B5153"/>
    <w:rsid w:val="003B6464"/>
    <w:rsid w:val="003C0EF3"/>
    <w:rsid w:val="003C131D"/>
    <w:rsid w:val="003C23C8"/>
    <w:rsid w:val="003C2553"/>
    <w:rsid w:val="003C2923"/>
    <w:rsid w:val="003C60D2"/>
    <w:rsid w:val="003C6374"/>
    <w:rsid w:val="003C6916"/>
    <w:rsid w:val="003C717B"/>
    <w:rsid w:val="003D0C32"/>
    <w:rsid w:val="003D0DB0"/>
    <w:rsid w:val="003D30B2"/>
    <w:rsid w:val="003D329C"/>
    <w:rsid w:val="003D4F7C"/>
    <w:rsid w:val="003D575A"/>
    <w:rsid w:val="003E2C47"/>
    <w:rsid w:val="003E39B3"/>
    <w:rsid w:val="003E4586"/>
    <w:rsid w:val="003E51CB"/>
    <w:rsid w:val="003F2C1D"/>
    <w:rsid w:val="003F2F12"/>
    <w:rsid w:val="003F433D"/>
    <w:rsid w:val="003F5F18"/>
    <w:rsid w:val="003F6A31"/>
    <w:rsid w:val="003F7CB5"/>
    <w:rsid w:val="004006E1"/>
    <w:rsid w:val="0040279F"/>
    <w:rsid w:val="004028F4"/>
    <w:rsid w:val="00403828"/>
    <w:rsid w:val="00405547"/>
    <w:rsid w:val="00407086"/>
    <w:rsid w:val="0040735B"/>
    <w:rsid w:val="00407A0A"/>
    <w:rsid w:val="004106F7"/>
    <w:rsid w:val="00411568"/>
    <w:rsid w:val="00412703"/>
    <w:rsid w:val="00415CD8"/>
    <w:rsid w:val="0042020D"/>
    <w:rsid w:val="00421776"/>
    <w:rsid w:val="004320F1"/>
    <w:rsid w:val="00434192"/>
    <w:rsid w:val="00436B62"/>
    <w:rsid w:val="00436BA7"/>
    <w:rsid w:val="004413D4"/>
    <w:rsid w:val="00441595"/>
    <w:rsid w:val="00443E8D"/>
    <w:rsid w:val="00445906"/>
    <w:rsid w:val="0044650F"/>
    <w:rsid w:val="00450C7E"/>
    <w:rsid w:val="00461643"/>
    <w:rsid w:val="00461707"/>
    <w:rsid w:val="0046423A"/>
    <w:rsid w:val="00466F11"/>
    <w:rsid w:val="00470BA9"/>
    <w:rsid w:val="00475125"/>
    <w:rsid w:val="00475497"/>
    <w:rsid w:val="00475E85"/>
    <w:rsid w:val="00477FF3"/>
    <w:rsid w:val="00480454"/>
    <w:rsid w:val="00487F7B"/>
    <w:rsid w:val="0049013E"/>
    <w:rsid w:val="0049023E"/>
    <w:rsid w:val="0049241A"/>
    <w:rsid w:val="004930B2"/>
    <w:rsid w:val="0049356F"/>
    <w:rsid w:val="00493A6A"/>
    <w:rsid w:val="00495592"/>
    <w:rsid w:val="004A1255"/>
    <w:rsid w:val="004A291C"/>
    <w:rsid w:val="004A44EC"/>
    <w:rsid w:val="004A7C41"/>
    <w:rsid w:val="004B0111"/>
    <w:rsid w:val="004B1E7C"/>
    <w:rsid w:val="004B28DB"/>
    <w:rsid w:val="004B2D39"/>
    <w:rsid w:val="004C0370"/>
    <w:rsid w:val="004C0421"/>
    <w:rsid w:val="004C074B"/>
    <w:rsid w:val="004C34AC"/>
    <w:rsid w:val="004C35A3"/>
    <w:rsid w:val="004D112E"/>
    <w:rsid w:val="004D31E2"/>
    <w:rsid w:val="004D5B2A"/>
    <w:rsid w:val="004E06F5"/>
    <w:rsid w:val="004E23C1"/>
    <w:rsid w:val="004E28C9"/>
    <w:rsid w:val="004E4421"/>
    <w:rsid w:val="004E4D49"/>
    <w:rsid w:val="004F08F9"/>
    <w:rsid w:val="004F2A5D"/>
    <w:rsid w:val="004F5D1E"/>
    <w:rsid w:val="004F6014"/>
    <w:rsid w:val="004F6DC5"/>
    <w:rsid w:val="0050019D"/>
    <w:rsid w:val="0050054F"/>
    <w:rsid w:val="0050244B"/>
    <w:rsid w:val="00502877"/>
    <w:rsid w:val="00507A3D"/>
    <w:rsid w:val="005119F7"/>
    <w:rsid w:val="00512754"/>
    <w:rsid w:val="00514F17"/>
    <w:rsid w:val="00516ACC"/>
    <w:rsid w:val="00517302"/>
    <w:rsid w:val="005179C8"/>
    <w:rsid w:val="0052015D"/>
    <w:rsid w:val="00520627"/>
    <w:rsid w:val="0052256B"/>
    <w:rsid w:val="00522869"/>
    <w:rsid w:val="005242C0"/>
    <w:rsid w:val="0052447B"/>
    <w:rsid w:val="00525375"/>
    <w:rsid w:val="00532A65"/>
    <w:rsid w:val="005343C8"/>
    <w:rsid w:val="005347D7"/>
    <w:rsid w:val="00535C1E"/>
    <w:rsid w:val="00536E40"/>
    <w:rsid w:val="005374B7"/>
    <w:rsid w:val="00541916"/>
    <w:rsid w:val="005452A9"/>
    <w:rsid w:val="005452FD"/>
    <w:rsid w:val="005479AC"/>
    <w:rsid w:val="00547C8E"/>
    <w:rsid w:val="00547CE1"/>
    <w:rsid w:val="005500B6"/>
    <w:rsid w:val="00550B33"/>
    <w:rsid w:val="0055290B"/>
    <w:rsid w:val="0055527C"/>
    <w:rsid w:val="005552CB"/>
    <w:rsid w:val="0055679F"/>
    <w:rsid w:val="00556C0B"/>
    <w:rsid w:val="00557A9E"/>
    <w:rsid w:val="00560017"/>
    <w:rsid w:val="00561267"/>
    <w:rsid w:val="00562B5A"/>
    <w:rsid w:val="00563809"/>
    <w:rsid w:val="00563CE1"/>
    <w:rsid w:val="00564130"/>
    <w:rsid w:val="00565100"/>
    <w:rsid w:val="0056532E"/>
    <w:rsid w:val="00565600"/>
    <w:rsid w:val="00567B69"/>
    <w:rsid w:val="00571A59"/>
    <w:rsid w:val="005750EC"/>
    <w:rsid w:val="00575897"/>
    <w:rsid w:val="005774D2"/>
    <w:rsid w:val="0058292E"/>
    <w:rsid w:val="0058361A"/>
    <w:rsid w:val="005848E4"/>
    <w:rsid w:val="00586CBE"/>
    <w:rsid w:val="0059020B"/>
    <w:rsid w:val="005909E6"/>
    <w:rsid w:val="005958DD"/>
    <w:rsid w:val="005A0511"/>
    <w:rsid w:val="005A6078"/>
    <w:rsid w:val="005A6EBF"/>
    <w:rsid w:val="005B1827"/>
    <w:rsid w:val="005B2866"/>
    <w:rsid w:val="005B3142"/>
    <w:rsid w:val="005B3CD1"/>
    <w:rsid w:val="005B3F08"/>
    <w:rsid w:val="005B42DC"/>
    <w:rsid w:val="005B75F9"/>
    <w:rsid w:val="005C030B"/>
    <w:rsid w:val="005C06D5"/>
    <w:rsid w:val="005C0DBC"/>
    <w:rsid w:val="005C0E65"/>
    <w:rsid w:val="005C1FC8"/>
    <w:rsid w:val="005C3774"/>
    <w:rsid w:val="005D4EF2"/>
    <w:rsid w:val="005D5A1F"/>
    <w:rsid w:val="005E1992"/>
    <w:rsid w:val="005E1D28"/>
    <w:rsid w:val="005E1E99"/>
    <w:rsid w:val="005E1F88"/>
    <w:rsid w:val="005E248D"/>
    <w:rsid w:val="005E2C51"/>
    <w:rsid w:val="005E3CCE"/>
    <w:rsid w:val="005E57F5"/>
    <w:rsid w:val="005E6FB7"/>
    <w:rsid w:val="005E72C0"/>
    <w:rsid w:val="005F087C"/>
    <w:rsid w:val="005F2E82"/>
    <w:rsid w:val="005F662D"/>
    <w:rsid w:val="005F6D16"/>
    <w:rsid w:val="005F71C5"/>
    <w:rsid w:val="006004EC"/>
    <w:rsid w:val="00610398"/>
    <w:rsid w:val="00611B7A"/>
    <w:rsid w:val="0061568E"/>
    <w:rsid w:val="006158BD"/>
    <w:rsid w:val="00615E37"/>
    <w:rsid w:val="0062274A"/>
    <w:rsid w:val="00624A16"/>
    <w:rsid w:val="006252C7"/>
    <w:rsid w:val="006275CF"/>
    <w:rsid w:val="00627A4F"/>
    <w:rsid w:val="00630343"/>
    <w:rsid w:val="00632F60"/>
    <w:rsid w:val="00634155"/>
    <w:rsid w:val="00635C40"/>
    <w:rsid w:val="00637FD6"/>
    <w:rsid w:val="00640287"/>
    <w:rsid w:val="00640BAD"/>
    <w:rsid w:val="0064169E"/>
    <w:rsid w:val="00644428"/>
    <w:rsid w:val="00644A4B"/>
    <w:rsid w:val="006521AB"/>
    <w:rsid w:val="006522FF"/>
    <w:rsid w:val="006526C7"/>
    <w:rsid w:val="00654109"/>
    <w:rsid w:val="00654F56"/>
    <w:rsid w:val="00655AB0"/>
    <w:rsid w:val="00660AB2"/>
    <w:rsid w:val="00660CD3"/>
    <w:rsid w:val="00660D53"/>
    <w:rsid w:val="00663F17"/>
    <w:rsid w:val="00664F4F"/>
    <w:rsid w:val="0066556D"/>
    <w:rsid w:val="006656B4"/>
    <w:rsid w:val="00665EB2"/>
    <w:rsid w:val="0067008C"/>
    <w:rsid w:val="006708B1"/>
    <w:rsid w:val="0067150D"/>
    <w:rsid w:val="00671BD5"/>
    <w:rsid w:val="00673318"/>
    <w:rsid w:val="006819B7"/>
    <w:rsid w:val="0068375A"/>
    <w:rsid w:val="006844B0"/>
    <w:rsid w:val="0068630C"/>
    <w:rsid w:val="006870D3"/>
    <w:rsid w:val="006936D2"/>
    <w:rsid w:val="00695AAB"/>
    <w:rsid w:val="006966D5"/>
    <w:rsid w:val="00697626"/>
    <w:rsid w:val="006A18AC"/>
    <w:rsid w:val="006A7F19"/>
    <w:rsid w:val="006B0567"/>
    <w:rsid w:val="006B2683"/>
    <w:rsid w:val="006B421C"/>
    <w:rsid w:val="006B4397"/>
    <w:rsid w:val="006B4A80"/>
    <w:rsid w:val="006B570D"/>
    <w:rsid w:val="006C0752"/>
    <w:rsid w:val="006C18C5"/>
    <w:rsid w:val="006C2082"/>
    <w:rsid w:val="006C4506"/>
    <w:rsid w:val="006C6028"/>
    <w:rsid w:val="006D1D86"/>
    <w:rsid w:val="006D1FEF"/>
    <w:rsid w:val="006D68CB"/>
    <w:rsid w:val="006E16C6"/>
    <w:rsid w:val="006E3C57"/>
    <w:rsid w:val="006E3C58"/>
    <w:rsid w:val="006E465A"/>
    <w:rsid w:val="006E4BFA"/>
    <w:rsid w:val="006E4FF0"/>
    <w:rsid w:val="006E54B3"/>
    <w:rsid w:val="006F06F3"/>
    <w:rsid w:val="006F2B3C"/>
    <w:rsid w:val="006F3699"/>
    <w:rsid w:val="006F4F12"/>
    <w:rsid w:val="00701233"/>
    <w:rsid w:val="00701EFD"/>
    <w:rsid w:val="00702AD3"/>
    <w:rsid w:val="00702FA0"/>
    <w:rsid w:val="00702FCE"/>
    <w:rsid w:val="00703014"/>
    <w:rsid w:val="007034A5"/>
    <w:rsid w:val="007052AA"/>
    <w:rsid w:val="007104A5"/>
    <w:rsid w:val="00710556"/>
    <w:rsid w:val="0071132A"/>
    <w:rsid w:val="00711C46"/>
    <w:rsid w:val="00714660"/>
    <w:rsid w:val="00715890"/>
    <w:rsid w:val="007158D2"/>
    <w:rsid w:val="0071749C"/>
    <w:rsid w:val="00717622"/>
    <w:rsid w:val="00717C3D"/>
    <w:rsid w:val="007217E2"/>
    <w:rsid w:val="007225CB"/>
    <w:rsid w:val="00722FE9"/>
    <w:rsid w:val="007265F4"/>
    <w:rsid w:val="00732E37"/>
    <w:rsid w:val="00736547"/>
    <w:rsid w:val="007404CE"/>
    <w:rsid w:val="0074255F"/>
    <w:rsid w:val="00745821"/>
    <w:rsid w:val="00745E5D"/>
    <w:rsid w:val="00750902"/>
    <w:rsid w:val="00752204"/>
    <w:rsid w:val="00752E28"/>
    <w:rsid w:val="0075479D"/>
    <w:rsid w:val="00765752"/>
    <w:rsid w:val="00766D87"/>
    <w:rsid w:val="00770203"/>
    <w:rsid w:val="00772207"/>
    <w:rsid w:val="00774935"/>
    <w:rsid w:val="00775756"/>
    <w:rsid w:val="00775D50"/>
    <w:rsid w:val="007767C9"/>
    <w:rsid w:val="0078007F"/>
    <w:rsid w:val="00780662"/>
    <w:rsid w:val="0078249C"/>
    <w:rsid w:val="00782AC2"/>
    <w:rsid w:val="007830C9"/>
    <w:rsid w:val="00783820"/>
    <w:rsid w:val="00784EDA"/>
    <w:rsid w:val="007854AE"/>
    <w:rsid w:val="007856C2"/>
    <w:rsid w:val="007871FB"/>
    <w:rsid w:val="00790EB6"/>
    <w:rsid w:val="00796D80"/>
    <w:rsid w:val="00797B10"/>
    <w:rsid w:val="007A1AF5"/>
    <w:rsid w:val="007A3ADE"/>
    <w:rsid w:val="007A78F9"/>
    <w:rsid w:val="007B0270"/>
    <w:rsid w:val="007B3B9B"/>
    <w:rsid w:val="007B4325"/>
    <w:rsid w:val="007B57FF"/>
    <w:rsid w:val="007B64A0"/>
    <w:rsid w:val="007C1551"/>
    <w:rsid w:val="007C4AAC"/>
    <w:rsid w:val="007C6E88"/>
    <w:rsid w:val="007C7753"/>
    <w:rsid w:val="007D2925"/>
    <w:rsid w:val="007D2D57"/>
    <w:rsid w:val="007D5900"/>
    <w:rsid w:val="007E52B2"/>
    <w:rsid w:val="007E5435"/>
    <w:rsid w:val="007E5677"/>
    <w:rsid w:val="007E767E"/>
    <w:rsid w:val="007F0691"/>
    <w:rsid w:val="007F1D46"/>
    <w:rsid w:val="007F28EF"/>
    <w:rsid w:val="007F75EA"/>
    <w:rsid w:val="007F7E19"/>
    <w:rsid w:val="00801B1E"/>
    <w:rsid w:val="00805F58"/>
    <w:rsid w:val="00810C89"/>
    <w:rsid w:val="008125F3"/>
    <w:rsid w:val="00820E83"/>
    <w:rsid w:val="00821C6A"/>
    <w:rsid w:val="00824B48"/>
    <w:rsid w:val="008252FE"/>
    <w:rsid w:val="00830F5E"/>
    <w:rsid w:val="00834880"/>
    <w:rsid w:val="0083663F"/>
    <w:rsid w:val="00837C10"/>
    <w:rsid w:val="00840B91"/>
    <w:rsid w:val="00845216"/>
    <w:rsid w:val="00845556"/>
    <w:rsid w:val="00846BCD"/>
    <w:rsid w:val="00847B8A"/>
    <w:rsid w:val="0085027B"/>
    <w:rsid w:val="00852D6E"/>
    <w:rsid w:val="008548CA"/>
    <w:rsid w:val="0085669B"/>
    <w:rsid w:val="00861C38"/>
    <w:rsid w:val="00863553"/>
    <w:rsid w:val="00863CAF"/>
    <w:rsid w:val="00865B25"/>
    <w:rsid w:val="00866C9C"/>
    <w:rsid w:val="00870046"/>
    <w:rsid w:val="008704C5"/>
    <w:rsid w:val="00870862"/>
    <w:rsid w:val="00870EEE"/>
    <w:rsid w:val="008725BC"/>
    <w:rsid w:val="0087296F"/>
    <w:rsid w:val="00874083"/>
    <w:rsid w:val="00875BE4"/>
    <w:rsid w:val="00880525"/>
    <w:rsid w:val="00881D7E"/>
    <w:rsid w:val="00881FFA"/>
    <w:rsid w:val="00884E1C"/>
    <w:rsid w:val="00891466"/>
    <w:rsid w:val="0089586C"/>
    <w:rsid w:val="00895B32"/>
    <w:rsid w:val="00896165"/>
    <w:rsid w:val="008963E1"/>
    <w:rsid w:val="008A0DEC"/>
    <w:rsid w:val="008A2E33"/>
    <w:rsid w:val="008A46A2"/>
    <w:rsid w:val="008A4734"/>
    <w:rsid w:val="008A599C"/>
    <w:rsid w:val="008B035F"/>
    <w:rsid w:val="008B2FBF"/>
    <w:rsid w:val="008B323A"/>
    <w:rsid w:val="008B4C78"/>
    <w:rsid w:val="008B51D8"/>
    <w:rsid w:val="008B5E10"/>
    <w:rsid w:val="008B60A9"/>
    <w:rsid w:val="008B6BE5"/>
    <w:rsid w:val="008C0457"/>
    <w:rsid w:val="008C11EF"/>
    <w:rsid w:val="008C3FF2"/>
    <w:rsid w:val="008C7F5B"/>
    <w:rsid w:val="008D375B"/>
    <w:rsid w:val="008D41D2"/>
    <w:rsid w:val="008D5D94"/>
    <w:rsid w:val="008D63CE"/>
    <w:rsid w:val="008E005A"/>
    <w:rsid w:val="008E0ACC"/>
    <w:rsid w:val="008E5EC9"/>
    <w:rsid w:val="008E79CA"/>
    <w:rsid w:val="008F3ED5"/>
    <w:rsid w:val="008F4107"/>
    <w:rsid w:val="008F5C41"/>
    <w:rsid w:val="008F7FB5"/>
    <w:rsid w:val="00900C79"/>
    <w:rsid w:val="00901AA5"/>
    <w:rsid w:val="0090208D"/>
    <w:rsid w:val="00903584"/>
    <w:rsid w:val="00903661"/>
    <w:rsid w:val="009036D7"/>
    <w:rsid w:val="00903B53"/>
    <w:rsid w:val="009066C6"/>
    <w:rsid w:val="0090757C"/>
    <w:rsid w:val="00915670"/>
    <w:rsid w:val="0091647A"/>
    <w:rsid w:val="009205ED"/>
    <w:rsid w:val="009206E6"/>
    <w:rsid w:val="009230EF"/>
    <w:rsid w:val="00925650"/>
    <w:rsid w:val="00931E48"/>
    <w:rsid w:val="00931EE8"/>
    <w:rsid w:val="009322CF"/>
    <w:rsid w:val="00934D30"/>
    <w:rsid w:val="00935334"/>
    <w:rsid w:val="00936289"/>
    <w:rsid w:val="00937C8C"/>
    <w:rsid w:val="009406F4"/>
    <w:rsid w:val="0094144B"/>
    <w:rsid w:val="00943FB8"/>
    <w:rsid w:val="009446A4"/>
    <w:rsid w:val="00946D66"/>
    <w:rsid w:val="0095349B"/>
    <w:rsid w:val="00953514"/>
    <w:rsid w:val="009553F0"/>
    <w:rsid w:val="00955DBD"/>
    <w:rsid w:val="00956567"/>
    <w:rsid w:val="00962656"/>
    <w:rsid w:val="00966465"/>
    <w:rsid w:val="00973BFA"/>
    <w:rsid w:val="009743CC"/>
    <w:rsid w:val="00974469"/>
    <w:rsid w:val="00976D56"/>
    <w:rsid w:val="00977DBB"/>
    <w:rsid w:val="00977E30"/>
    <w:rsid w:val="00980C9F"/>
    <w:rsid w:val="0098206C"/>
    <w:rsid w:val="00985FAF"/>
    <w:rsid w:val="00987260"/>
    <w:rsid w:val="0098794E"/>
    <w:rsid w:val="009903BC"/>
    <w:rsid w:val="0099083D"/>
    <w:rsid w:val="00990ED9"/>
    <w:rsid w:val="00991D11"/>
    <w:rsid w:val="00992E29"/>
    <w:rsid w:val="0099367C"/>
    <w:rsid w:val="009A2B7E"/>
    <w:rsid w:val="009A3707"/>
    <w:rsid w:val="009A7208"/>
    <w:rsid w:val="009B04F0"/>
    <w:rsid w:val="009B3014"/>
    <w:rsid w:val="009B3450"/>
    <w:rsid w:val="009B5D0B"/>
    <w:rsid w:val="009C2948"/>
    <w:rsid w:val="009C4F60"/>
    <w:rsid w:val="009C5A7A"/>
    <w:rsid w:val="009C65BC"/>
    <w:rsid w:val="009D0C15"/>
    <w:rsid w:val="009D2C7B"/>
    <w:rsid w:val="009D57A0"/>
    <w:rsid w:val="009D5F32"/>
    <w:rsid w:val="009D6703"/>
    <w:rsid w:val="009D68B9"/>
    <w:rsid w:val="009D7A2F"/>
    <w:rsid w:val="009E0CBB"/>
    <w:rsid w:val="009E2C2D"/>
    <w:rsid w:val="009E4210"/>
    <w:rsid w:val="009F07B4"/>
    <w:rsid w:val="009F1881"/>
    <w:rsid w:val="009F3009"/>
    <w:rsid w:val="009F352E"/>
    <w:rsid w:val="009F601F"/>
    <w:rsid w:val="009F66A3"/>
    <w:rsid w:val="00A02659"/>
    <w:rsid w:val="00A03972"/>
    <w:rsid w:val="00A041EC"/>
    <w:rsid w:val="00A05BC8"/>
    <w:rsid w:val="00A05DB3"/>
    <w:rsid w:val="00A05E89"/>
    <w:rsid w:val="00A0669E"/>
    <w:rsid w:val="00A0697F"/>
    <w:rsid w:val="00A078D5"/>
    <w:rsid w:val="00A07ABD"/>
    <w:rsid w:val="00A11C42"/>
    <w:rsid w:val="00A13BAB"/>
    <w:rsid w:val="00A158CB"/>
    <w:rsid w:val="00A15A00"/>
    <w:rsid w:val="00A16EED"/>
    <w:rsid w:val="00A242AF"/>
    <w:rsid w:val="00A24376"/>
    <w:rsid w:val="00A2523A"/>
    <w:rsid w:val="00A350DC"/>
    <w:rsid w:val="00A40731"/>
    <w:rsid w:val="00A40B98"/>
    <w:rsid w:val="00A444AA"/>
    <w:rsid w:val="00A446B7"/>
    <w:rsid w:val="00A45684"/>
    <w:rsid w:val="00A46C32"/>
    <w:rsid w:val="00A47665"/>
    <w:rsid w:val="00A54803"/>
    <w:rsid w:val="00A54F53"/>
    <w:rsid w:val="00A5758B"/>
    <w:rsid w:val="00A62FAD"/>
    <w:rsid w:val="00A647C4"/>
    <w:rsid w:val="00A74426"/>
    <w:rsid w:val="00A82B43"/>
    <w:rsid w:val="00A84759"/>
    <w:rsid w:val="00A85E9F"/>
    <w:rsid w:val="00A87702"/>
    <w:rsid w:val="00A9042A"/>
    <w:rsid w:val="00A91146"/>
    <w:rsid w:val="00A94B43"/>
    <w:rsid w:val="00AA0EC9"/>
    <w:rsid w:val="00AA276F"/>
    <w:rsid w:val="00AA6C80"/>
    <w:rsid w:val="00AA71B1"/>
    <w:rsid w:val="00AB374F"/>
    <w:rsid w:val="00AB5EBF"/>
    <w:rsid w:val="00AB6318"/>
    <w:rsid w:val="00AB7932"/>
    <w:rsid w:val="00AC2363"/>
    <w:rsid w:val="00AC43A6"/>
    <w:rsid w:val="00AC4DAD"/>
    <w:rsid w:val="00AD06A1"/>
    <w:rsid w:val="00AD2B43"/>
    <w:rsid w:val="00AD305E"/>
    <w:rsid w:val="00AD371B"/>
    <w:rsid w:val="00AD37E9"/>
    <w:rsid w:val="00AD4741"/>
    <w:rsid w:val="00AE0665"/>
    <w:rsid w:val="00AF07E3"/>
    <w:rsid w:val="00AF0841"/>
    <w:rsid w:val="00AF0DEE"/>
    <w:rsid w:val="00AF171D"/>
    <w:rsid w:val="00AF5D08"/>
    <w:rsid w:val="00AF6CE0"/>
    <w:rsid w:val="00AF7553"/>
    <w:rsid w:val="00AF7600"/>
    <w:rsid w:val="00B01024"/>
    <w:rsid w:val="00B0179D"/>
    <w:rsid w:val="00B02051"/>
    <w:rsid w:val="00B1080A"/>
    <w:rsid w:val="00B10F97"/>
    <w:rsid w:val="00B11538"/>
    <w:rsid w:val="00B12148"/>
    <w:rsid w:val="00B12653"/>
    <w:rsid w:val="00B12CD0"/>
    <w:rsid w:val="00B138D0"/>
    <w:rsid w:val="00B17242"/>
    <w:rsid w:val="00B209EA"/>
    <w:rsid w:val="00B21667"/>
    <w:rsid w:val="00B21954"/>
    <w:rsid w:val="00B22243"/>
    <w:rsid w:val="00B23613"/>
    <w:rsid w:val="00B25B32"/>
    <w:rsid w:val="00B260A2"/>
    <w:rsid w:val="00B2702C"/>
    <w:rsid w:val="00B27A89"/>
    <w:rsid w:val="00B30298"/>
    <w:rsid w:val="00B3445D"/>
    <w:rsid w:val="00B355CD"/>
    <w:rsid w:val="00B40E22"/>
    <w:rsid w:val="00B4159A"/>
    <w:rsid w:val="00B43840"/>
    <w:rsid w:val="00B43AEA"/>
    <w:rsid w:val="00B44187"/>
    <w:rsid w:val="00B53B05"/>
    <w:rsid w:val="00B54500"/>
    <w:rsid w:val="00B54980"/>
    <w:rsid w:val="00B57D98"/>
    <w:rsid w:val="00B62BEC"/>
    <w:rsid w:val="00B6576E"/>
    <w:rsid w:val="00B65D8A"/>
    <w:rsid w:val="00B66BA1"/>
    <w:rsid w:val="00B670F2"/>
    <w:rsid w:val="00B6717F"/>
    <w:rsid w:val="00B7046E"/>
    <w:rsid w:val="00B706AD"/>
    <w:rsid w:val="00B719F2"/>
    <w:rsid w:val="00B771AC"/>
    <w:rsid w:val="00B80032"/>
    <w:rsid w:val="00B84483"/>
    <w:rsid w:val="00B85397"/>
    <w:rsid w:val="00B85471"/>
    <w:rsid w:val="00B87ED7"/>
    <w:rsid w:val="00B911B4"/>
    <w:rsid w:val="00B92F12"/>
    <w:rsid w:val="00B92F2D"/>
    <w:rsid w:val="00B934B3"/>
    <w:rsid w:val="00B94236"/>
    <w:rsid w:val="00B96497"/>
    <w:rsid w:val="00B970D8"/>
    <w:rsid w:val="00B9740A"/>
    <w:rsid w:val="00BA0DCD"/>
    <w:rsid w:val="00BA1564"/>
    <w:rsid w:val="00BA4A65"/>
    <w:rsid w:val="00BA59D0"/>
    <w:rsid w:val="00BB06D6"/>
    <w:rsid w:val="00BB116D"/>
    <w:rsid w:val="00BB18F1"/>
    <w:rsid w:val="00BB3084"/>
    <w:rsid w:val="00BB371D"/>
    <w:rsid w:val="00BB37F8"/>
    <w:rsid w:val="00BB4053"/>
    <w:rsid w:val="00BB5FA5"/>
    <w:rsid w:val="00BB640F"/>
    <w:rsid w:val="00BB69CA"/>
    <w:rsid w:val="00BB6D57"/>
    <w:rsid w:val="00BC073F"/>
    <w:rsid w:val="00BC09CA"/>
    <w:rsid w:val="00BC0A2E"/>
    <w:rsid w:val="00BC0C22"/>
    <w:rsid w:val="00BC6C44"/>
    <w:rsid w:val="00BD055B"/>
    <w:rsid w:val="00BD16CF"/>
    <w:rsid w:val="00BD3ABB"/>
    <w:rsid w:val="00BD4A78"/>
    <w:rsid w:val="00BD4D18"/>
    <w:rsid w:val="00BD4FCA"/>
    <w:rsid w:val="00BE5E2B"/>
    <w:rsid w:val="00BE7E7E"/>
    <w:rsid w:val="00BF119F"/>
    <w:rsid w:val="00BF13D4"/>
    <w:rsid w:val="00BF1B32"/>
    <w:rsid w:val="00BF497A"/>
    <w:rsid w:val="00BF4B76"/>
    <w:rsid w:val="00C01A55"/>
    <w:rsid w:val="00C0279D"/>
    <w:rsid w:val="00C0499B"/>
    <w:rsid w:val="00C10A7C"/>
    <w:rsid w:val="00C115B1"/>
    <w:rsid w:val="00C134F3"/>
    <w:rsid w:val="00C143F7"/>
    <w:rsid w:val="00C15D14"/>
    <w:rsid w:val="00C1668C"/>
    <w:rsid w:val="00C205FC"/>
    <w:rsid w:val="00C21842"/>
    <w:rsid w:val="00C21B8A"/>
    <w:rsid w:val="00C232FF"/>
    <w:rsid w:val="00C23527"/>
    <w:rsid w:val="00C25217"/>
    <w:rsid w:val="00C25780"/>
    <w:rsid w:val="00C270A8"/>
    <w:rsid w:val="00C27825"/>
    <w:rsid w:val="00C27F43"/>
    <w:rsid w:val="00C31AEF"/>
    <w:rsid w:val="00C35B3C"/>
    <w:rsid w:val="00C378AD"/>
    <w:rsid w:val="00C400A0"/>
    <w:rsid w:val="00C4172E"/>
    <w:rsid w:val="00C41D61"/>
    <w:rsid w:val="00C42809"/>
    <w:rsid w:val="00C43240"/>
    <w:rsid w:val="00C436FB"/>
    <w:rsid w:val="00C44302"/>
    <w:rsid w:val="00C45DDE"/>
    <w:rsid w:val="00C46407"/>
    <w:rsid w:val="00C47444"/>
    <w:rsid w:val="00C476CF"/>
    <w:rsid w:val="00C51B8C"/>
    <w:rsid w:val="00C532CD"/>
    <w:rsid w:val="00C56E4B"/>
    <w:rsid w:val="00C62F0C"/>
    <w:rsid w:val="00C65CB7"/>
    <w:rsid w:val="00C65E1E"/>
    <w:rsid w:val="00C75C94"/>
    <w:rsid w:val="00C75CE4"/>
    <w:rsid w:val="00C81104"/>
    <w:rsid w:val="00C83E5B"/>
    <w:rsid w:val="00C85983"/>
    <w:rsid w:val="00C86F34"/>
    <w:rsid w:val="00C8735D"/>
    <w:rsid w:val="00C914F3"/>
    <w:rsid w:val="00C91CFE"/>
    <w:rsid w:val="00C94D26"/>
    <w:rsid w:val="00C9591D"/>
    <w:rsid w:val="00C971F8"/>
    <w:rsid w:val="00CA0971"/>
    <w:rsid w:val="00CA1326"/>
    <w:rsid w:val="00CA28C3"/>
    <w:rsid w:val="00CA2A68"/>
    <w:rsid w:val="00CA3F5E"/>
    <w:rsid w:val="00CA4EA3"/>
    <w:rsid w:val="00CA582A"/>
    <w:rsid w:val="00CA6096"/>
    <w:rsid w:val="00CA7E3D"/>
    <w:rsid w:val="00CB0460"/>
    <w:rsid w:val="00CB319E"/>
    <w:rsid w:val="00CB3425"/>
    <w:rsid w:val="00CB3D2A"/>
    <w:rsid w:val="00CB6151"/>
    <w:rsid w:val="00CB72B5"/>
    <w:rsid w:val="00CC09EA"/>
    <w:rsid w:val="00CC1798"/>
    <w:rsid w:val="00CC40DE"/>
    <w:rsid w:val="00CC5A25"/>
    <w:rsid w:val="00CD2311"/>
    <w:rsid w:val="00CD4328"/>
    <w:rsid w:val="00CE0383"/>
    <w:rsid w:val="00CE6114"/>
    <w:rsid w:val="00CE6B85"/>
    <w:rsid w:val="00CF0FB9"/>
    <w:rsid w:val="00CF0FF6"/>
    <w:rsid w:val="00CF25A0"/>
    <w:rsid w:val="00CF27F1"/>
    <w:rsid w:val="00CF464D"/>
    <w:rsid w:val="00CF5A01"/>
    <w:rsid w:val="00D00362"/>
    <w:rsid w:val="00D01345"/>
    <w:rsid w:val="00D036A3"/>
    <w:rsid w:val="00D03E9B"/>
    <w:rsid w:val="00D053DC"/>
    <w:rsid w:val="00D055B2"/>
    <w:rsid w:val="00D05B57"/>
    <w:rsid w:val="00D05E07"/>
    <w:rsid w:val="00D06022"/>
    <w:rsid w:val="00D06F25"/>
    <w:rsid w:val="00D10D52"/>
    <w:rsid w:val="00D14983"/>
    <w:rsid w:val="00D158AC"/>
    <w:rsid w:val="00D16B14"/>
    <w:rsid w:val="00D17FC2"/>
    <w:rsid w:val="00D20256"/>
    <w:rsid w:val="00D220D2"/>
    <w:rsid w:val="00D230B2"/>
    <w:rsid w:val="00D2333B"/>
    <w:rsid w:val="00D237D1"/>
    <w:rsid w:val="00D24AA1"/>
    <w:rsid w:val="00D36C1D"/>
    <w:rsid w:val="00D406D5"/>
    <w:rsid w:val="00D40ACC"/>
    <w:rsid w:val="00D415AA"/>
    <w:rsid w:val="00D417D2"/>
    <w:rsid w:val="00D42883"/>
    <w:rsid w:val="00D4710A"/>
    <w:rsid w:val="00D505CE"/>
    <w:rsid w:val="00D50F24"/>
    <w:rsid w:val="00D55750"/>
    <w:rsid w:val="00D56576"/>
    <w:rsid w:val="00D60283"/>
    <w:rsid w:val="00D631AE"/>
    <w:rsid w:val="00D64087"/>
    <w:rsid w:val="00D66164"/>
    <w:rsid w:val="00D66C1B"/>
    <w:rsid w:val="00D72DB3"/>
    <w:rsid w:val="00D7404B"/>
    <w:rsid w:val="00D83D75"/>
    <w:rsid w:val="00D83F60"/>
    <w:rsid w:val="00D848B3"/>
    <w:rsid w:val="00D85286"/>
    <w:rsid w:val="00D852F2"/>
    <w:rsid w:val="00D905E5"/>
    <w:rsid w:val="00D92716"/>
    <w:rsid w:val="00D9399F"/>
    <w:rsid w:val="00D94C1E"/>
    <w:rsid w:val="00D954A6"/>
    <w:rsid w:val="00D9588B"/>
    <w:rsid w:val="00D958E8"/>
    <w:rsid w:val="00D968A0"/>
    <w:rsid w:val="00D968B7"/>
    <w:rsid w:val="00D9765A"/>
    <w:rsid w:val="00DA6D75"/>
    <w:rsid w:val="00DA6F3F"/>
    <w:rsid w:val="00DB0309"/>
    <w:rsid w:val="00DB0748"/>
    <w:rsid w:val="00DB1672"/>
    <w:rsid w:val="00DB1A9F"/>
    <w:rsid w:val="00DB1C8D"/>
    <w:rsid w:val="00DB1D07"/>
    <w:rsid w:val="00DB2B1D"/>
    <w:rsid w:val="00DB2E4F"/>
    <w:rsid w:val="00DB3A7F"/>
    <w:rsid w:val="00DB50B0"/>
    <w:rsid w:val="00DB5BD8"/>
    <w:rsid w:val="00DB742D"/>
    <w:rsid w:val="00DC0726"/>
    <w:rsid w:val="00DC17AC"/>
    <w:rsid w:val="00DC2139"/>
    <w:rsid w:val="00DC34EA"/>
    <w:rsid w:val="00DC6921"/>
    <w:rsid w:val="00DD0052"/>
    <w:rsid w:val="00DD04FA"/>
    <w:rsid w:val="00DD0573"/>
    <w:rsid w:val="00DD3562"/>
    <w:rsid w:val="00DE2B31"/>
    <w:rsid w:val="00DE371D"/>
    <w:rsid w:val="00DE44D3"/>
    <w:rsid w:val="00DE4DB4"/>
    <w:rsid w:val="00DE560B"/>
    <w:rsid w:val="00DE76F4"/>
    <w:rsid w:val="00DF2399"/>
    <w:rsid w:val="00DF2718"/>
    <w:rsid w:val="00DF48C0"/>
    <w:rsid w:val="00DF5456"/>
    <w:rsid w:val="00E01176"/>
    <w:rsid w:val="00E025DD"/>
    <w:rsid w:val="00E035AA"/>
    <w:rsid w:val="00E0641E"/>
    <w:rsid w:val="00E07482"/>
    <w:rsid w:val="00E122D8"/>
    <w:rsid w:val="00E14CDB"/>
    <w:rsid w:val="00E15128"/>
    <w:rsid w:val="00E209BA"/>
    <w:rsid w:val="00E21399"/>
    <w:rsid w:val="00E217A9"/>
    <w:rsid w:val="00E239D1"/>
    <w:rsid w:val="00E23B8F"/>
    <w:rsid w:val="00E27133"/>
    <w:rsid w:val="00E318ED"/>
    <w:rsid w:val="00E32190"/>
    <w:rsid w:val="00E362A2"/>
    <w:rsid w:val="00E36C96"/>
    <w:rsid w:val="00E36FFC"/>
    <w:rsid w:val="00E37F96"/>
    <w:rsid w:val="00E40964"/>
    <w:rsid w:val="00E41783"/>
    <w:rsid w:val="00E432DD"/>
    <w:rsid w:val="00E43E21"/>
    <w:rsid w:val="00E50585"/>
    <w:rsid w:val="00E5178E"/>
    <w:rsid w:val="00E5468C"/>
    <w:rsid w:val="00E55958"/>
    <w:rsid w:val="00E61A72"/>
    <w:rsid w:val="00E627C2"/>
    <w:rsid w:val="00E635B1"/>
    <w:rsid w:val="00E640B3"/>
    <w:rsid w:val="00E65CB1"/>
    <w:rsid w:val="00E65CBA"/>
    <w:rsid w:val="00E65F53"/>
    <w:rsid w:val="00E67234"/>
    <w:rsid w:val="00E672E6"/>
    <w:rsid w:val="00E7027E"/>
    <w:rsid w:val="00E71A4A"/>
    <w:rsid w:val="00E74865"/>
    <w:rsid w:val="00E7549B"/>
    <w:rsid w:val="00E754A7"/>
    <w:rsid w:val="00E77B97"/>
    <w:rsid w:val="00E82F63"/>
    <w:rsid w:val="00E83011"/>
    <w:rsid w:val="00E83DCF"/>
    <w:rsid w:val="00E83E07"/>
    <w:rsid w:val="00E85508"/>
    <w:rsid w:val="00E86606"/>
    <w:rsid w:val="00E9083D"/>
    <w:rsid w:val="00E92C16"/>
    <w:rsid w:val="00E92FF0"/>
    <w:rsid w:val="00E95CFD"/>
    <w:rsid w:val="00EA0733"/>
    <w:rsid w:val="00EA2022"/>
    <w:rsid w:val="00EA39D6"/>
    <w:rsid w:val="00EA56C3"/>
    <w:rsid w:val="00EA5E08"/>
    <w:rsid w:val="00EA6C0F"/>
    <w:rsid w:val="00EB1A31"/>
    <w:rsid w:val="00EB2811"/>
    <w:rsid w:val="00EB6CD8"/>
    <w:rsid w:val="00EC25E2"/>
    <w:rsid w:val="00EC2BFC"/>
    <w:rsid w:val="00EC308A"/>
    <w:rsid w:val="00EC45A9"/>
    <w:rsid w:val="00EC46FF"/>
    <w:rsid w:val="00EC778B"/>
    <w:rsid w:val="00ED215D"/>
    <w:rsid w:val="00ED42D3"/>
    <w:rsid w:val="00ED4346"/>
    <w:rsid w:val="00ED7CA6"/>
    <w:rsid w:val="00EE3566"/>
    <w:rsid w:val="00EE54C2"/>
    <w:rsid w:val="00EE6807"/>
    <w:rsid w:val="00EE6E3B"/>
    <w:rsid w:val="00EF03F9"/>
    <w:rsid w:val="00EF0E96"/>
    <w:rsid w:val="00EF64AD"/>
    <w:rsid w:val="00F007B0"/>
    <w:rsid w:val="00F020C2"/>
    <w:rsid w:val="00F0275F"/>
    <w:rsid w:val="00F031A6"/>
    <w:rsid w:val="00F03813"/>
    <w:rsid w:val="00F03D80"/>
    <w:rsid w:val="00F0605B"/>
    <w:rsid w:val="00F06285"/>
    <w:rsid w:val="00F068AB"/>
    <w:rsid w:val="00F07299"/>
    <w:rsid w:val="00F07D31"/>
    <w:rsid w:val="00F10200"/>
    <w:rsid w:val="00F109A3"/>
    <w:rsid w:val="00F10FAC"/>
    <w:rsid w:val="00F1107F"/>
    <w:rsid w:val="00F13000"/>
    <w:rsid w:val="00F1303D"/>
    <w:rsid w:val="00F1427D"/>
    <w:rsid w:val="00F1515E"/>
    <w:rsid w:val="00F15269"/>
    <w:rsid w:val="00F16231"/>
    <w:rsid w:val="00F2047F"/>
    <w:rsid w:val="00F23A18"/>
    <w:rsid w:val="00F245C6"/>
    <w:rsid w:val="00F25765"/>
    <w:rsid w:val="00F31D10"/>
    <w:rsid w:val="00F329DE"/>
    <w:rsid w:val="00F33628"/>
    <w:rsid w:val="00F33804"/>
    <w:rsid w:val="00F33BB6"/>
    <w:rsid w:val="00F409ED"/>
    <w:rsid w:val="00F43547"/>
    <w:rsid w:val="00F46859"/>
    <w:rsid w:val="00F46C99"/>
    <w:rsid w:val="00F478D4"/>
    <w:rsid w:val="00F47BBF"/>
    <w:rsid w:val="00F507BA"/>
    <w:rsid w:val="00F5216D"/>
    <w:rsid w:val="00F52DBC"/>
    <w:rsid w:val="00F56249"/>
    <w:rsid w:val="00F57973"/>
    <w:rsid w:val="00F6024C"/>
    <w:rsid w:val="00F61832"/>
    <w:rsid w:val="00F626B3"/>
    <w:rsid w:val="00F62968"/>
    <w:rsid w:val="00F664C4"/>
    <w:rsid w:val="00F671F9"/>
    <w:rsid w:val="00F72CE0"/>
    <w:rsid w:val="00F74B2A"/>
    <w:rsid w:val="00F75814"/>
    <w:rsid w:val="00F75CFF"/>
    <w:rsid w:val="00F765E2"/>
    <w:rsid w:val="00F76C6E"/>
    <w:rsid w:val="00F81ECE"/>
    <w:rsid w:val="00F82631"/>
    <w:rsid w:val="00F84AA6"/>
    <w:rsid w:val="00F94265"/>
    <w:rsid w:val="00F9764B"/>
    <w:rsid w:val="00FA0EBE"/>
    <w:rsid w:val="00FA27EC"/>
    <w:rsid w:val="00FA4720"/>
    <w:rsid w:val="00FA57E5"/>
    <w:rsid w:val="00FA631A"/>
    <w:rsid w:val="00FA6974"/>
    <w:rsid w:val="00FB1153"/>
    <w:rsid w:val="00FB228E"/>
    <w:rsid w:val="00FB27AC"/>
    <w:rsid w:val="00FB6C20"/>
    <w:rsid w:val="00FB7B48"/>
    <w:rsid w:val="00FC5B56"/>
    <w:rsid w:val="00FD08A6"/>
    <w:rsid w:val="00FD707D"/>
    <w:rsid w:val="00FE3267"/>
    <w:rsid w:val="00FE52F8"/>
    <w:rsid w:val="00FF0D19"/>
    <w:rsid w:val="00FF18E6"/>
    <w:rsid w:val="00FF32D1"/>
    <w:rsid w:val="00FF368C"/>
    <w:rsid w:val="00FF54CA"/>
    <w:rsid w:val="00FF7A3A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21"/>
    <o:shapelayout v:ext="edit">
      <o:idmap v:ext="edit" data="1,3,4"/>
      <o:rules v:ext="edit">
        <o:r id="V:Rule1" type="connector" idref="#_x0000_s4489"/>
        <o:r id="V:Rule2" type="connector" idref="#_x0000_s4373"/>
        <o:r id="V:Rule3" type="connector" idref="#_x0000_s4364"/>
        <o:r id="V:Rule4" type="connector" idref="#_x0000_s4412"/>
        <o:r id="V:Rule5" type="connector" idref="#_x0000_s4339"/>
        <o:r id="V:Rule6" type="connector" idref="#_x0000_s4377"/>
        <o:r id="V:Rule7" type="connector" idref="#_x0000_s4310"/>
        <o:r id="V:Rule8" type="connector" idref="#_x0000_s4492"/>
        <o:r id="V:Rule9" type="connector" idref="#_x0000_s4813"/>
        <o:r id="V:Rule10" type="connector" idref="#_x0000_s4786"/>
        <o:r id="V:Rule11" type="connector" idref="#_x0000_s4380"/>
        <o:r id="V:Rule12" type="connector" idref="#_x0000_s4306"/>
        <o:r id="V:Rule13" type="connector" idref="#_x0000_s4273"/>
        <o:r id="V:Rule14" type="connector" idref="#_x0000_s4308"/>
        <o:r id="V:Rule15" type="connector" idref="#_x0000_s4816"/>
        <o:r id="V:Rule16" type="connector" idref="#_x0000_s4301"/>
        <o:r id="V:Rule17" type="connector" idref="#_x0000_s4787"/>
        <o:r id="V:Rule18" type="connector" idref="#_x0000_s4487"/>
        <o:r id="V:Rule19" type="connector" idref="#_x0000_s4368"/>
        <o:r id="V:Rule20" type="connector" idref="#_x0000_s4381"/>
        <o:r id="V:Rule21" type="connector" idref="#_x0000_s4485"/>
        <o:r id="V:Rule22" type="connector" idref="#_x0000_s4270"/>
        <o:r id="V:Rule23" type="connector" idref="#_x0000_s4334"/>
        <o:r id="V:Rule24" type="connector" idref="#_x0000_s4820"/>
        <o:r id="V:Rule25" type="connector" idref="#_x0000_s4785"/>
        <o:r id="V:Rule26" type="connector" idref="#_x0000_s4302"/>
        <o:r id="V:Rule27" type="connector" idref="#_x0000_s4819"/>
        <o:r id="V:Rule28" type="connector" idref="#_x0000_s4486"/>
        <o:r id="V:Rule29" type="connector" idref="#_x0000_s4784"/>
        <o:r id="V:Rule30" type="connector" idref="#_x0000_s4413"/>
        <o:r id="V:Rule31" type="connector" idref="#_x0000_s4274"/>
        <o:r id="V:Rule32" type="connector" idref="#_x0000_s4491"/>
        <o:r id="V:Rule33" type="connector" idref="#_x0000_s4269"/>
        <o:r id="V:Rule34" type="connector" idref="#_x0000_s4376"/>
        <o:r id="V:Rule35" type="connector" idref="#_x0000_s4299"/>
        <o:r id="V:Rule36" type="connector" idref="#_x0000_s4336"/>
        <o:r id="V:Rule37" type="connector" idref="#_x0000_s4338"/>
        <o:r id="V:Rule38" type="connector" idref="#_x0000_s4817"/>
        <o:r id="V:Rule39" type="connector" idref="#_x0000_s4383"/>
        <o:r id="V:Rule40" type="connector" idref="#_x0000_s4372"/>
        <o:r id="V:Rule41" type="connector" idref="#_x0000_s4374"/>
        <o:r id="V:Rule42" type="connector" idref="#_x0000_s4811"/>
        <o:r id="V:Rule43" type="connector" idref="#_x0000_s4379"/>
        <o:r id="V:Rule44" type="connector" idref="#_x0000_s4307"/>
        <o:r id="V:Rule45" type="connector" idref="#_x0000_s4309"/>
        <o:r id="V:Rule46" type="connector" idref="#_x0000_s4304"/>
        <o:r id="V:Rule47" type="connector" idref="#_x0000_s4367"/>
        <o:r id="V:Rule48" type="connector" idref="#_x0000_s4311"/>
        <o:r id="V:Rule49" type="connector" idref="#_x0000_s4366"/>
        <o:r id="V:Rule50" type="connector" idref="#_x0000_s4818"/>
        <o:r id="V:Rule51" type="connector" idref="#_x0000_s4488"/>
        <o:r id="V:Rule52" type="connector" idref="#_x0000_s4382"/>
        <o:r id="V:Rule53" type="connector" idref="#_x0000_s4494"/>
        <o:r id="V:Rule54" type="connector" idref="#_x0000_s4814"/>
        <o:r id="V:Rule55" type="connector" idref="#_x0000_s4493"/>
        <o:r id="V:Rule56" type="connector" idref="#_x0000_s4490"/>
        <o:r id="V:Rule57" type="connector" idref="#_x0000_s4272"/>
        <o:r id="V:Rule58" type="connector" idref="#_x0000_s4335"/>
        <o:r id="V:Rule59" type="connector" idref="#_x0000_s4371"/>
        <o:r id="V:Rule60" type="connector" idref="#_x0000_s4312"/>
        <o:r id="V:Rule61" type="connector" idref="#_x0000_s4300"/>
        <o:r id="V:Rule62" type="connector" idref="#_x0000_s4271"/>
        <o:r id="V:Rule63" type="connector" idref="#_x0000_s4298"/>
        <o:r id="V:Rule64" type="connector" idref="#_x0000_s4378"/>
        <o:r id="V:Rule65" type="connector" idref="#_x0000_s4340"/>
        <o:r id="V:Rule66" type="connector" idref="#_x0000_s4365"/>
        <o:r id="V:Rule67" type="connector" idref="#_x0000_s4363"/>
        <o:r id="V:Rule68" type="connector" idref="#_x0000_s4275"/>
        <o:r id="V:Rule69" type="connector" idref="#_x0000_s4303"/>
        <o:r id="V:Rule70" type="connector" idref="#_x0000_s4815"/>
        <o:r id="V:Rule71" type="connector" idref="#_x0000_s4375"/>
        <o:r id="V:Rule72" type="connector" idref="#_x0000_s4337"/>
        <o:r id="V:Rule73" type="connector" idref="#_x0000_s4369"/>
        <o:r id="V:Rule74" type="connector" idref="#_x0000_s4411"/>
        <o:r id="V:Rule75" type="connector" idref="#_x0000_s4788"/>
      </o:rules>
    </o:shapelayout>
  </w:shapeDefaults>
  <w:decimalSymbol w:val="."/>
  <w:listSeparator w:val=","/>
  <w14:docId w14:val="2980F842"/>
  <w15:docId w15:val="{9DFD12AE-C93A-4540-BAFC-23F58B3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A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7BA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F67BA"/>
    <w:rPr>
      <w:rFonts w:ascii="宋体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04DB2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AD305E"/>
    <w:rPr>
      <w:i/>
      <w:iCs/>
      <w:color w:val="808080" w:themeColor="text1" w:themeTint="7F"/>
    </w:rPr>
  </w:style>
  <w:style w:type="paragraph" w:styleId="a7">
    <w:name w:val="header"/>
    <w:basedOn w:val="a"/>
    <w:link w:val="a8"/>
    <w:uiPriority w:val="99"/>
    <w:unhideWhenUsed/>
    <w:rsid w:val="007830C9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7830C9"/>
    <w:rPr>
      <w:kern w:val="2"/>
      <w:sz w:val="21"/>
    </w:rPr>
  </w:style>
  <w:style w:type="paragraph" w:styleId="a9">
    <w:name w:val="footer"/>
    <w:basedOn w:val="a"/>
    <w:link w:val="aa"/>
    <w:uiPriority w:val="99"/>
    <w:unhideWhenUsed/>
    <w:rsid w:val="007830C9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7830C9"/>
    <w:rPr>
      <w:kern w:val="2"/>
      <w:sz w:val="21"/>
    </w:rPr>
  </w:style>
  <w:style w:type="table" w:styleId="ab">
    <w:name w:val="Table Grid"/>
    <w:basedOn w:val="a1"/>
    <w:uiPriority w:val="59"/>
    <w:rsid w:val="0093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74935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GB"/>
    </w:rPr>
  </w:style>
  <w:style w:type="character" w:styleId="ad">
    <w:name w:val="Placeholder Text"/>
    <w:basedOn w:val="a0"/>
    <w:uiPriority w:val="99"/>
    <w:semiHidden/>
    <w:rsid w:val="003C0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37640C38-6AD1-41FF-BAF7-A13E1129046B}">
      <dgm:prSet/>
      <dgm:spPr/>
      <dgm:t>
        <a:bodyPr/>
        <a:lstStyle/>
        <a:p>
          <a:r>
            <a:rPr lang="en-US" altLang="zh-CN"/>
            <a:t>G</a:t>
          </a:r>
          <a:endParaRPr lang="zh-CN" altLang="en-US"/>
        </a:p>
      </dgm:t>
    </dgm:pt>
    <dgm:pt modelId="{E0567A0B-9E62-4007-88A3-82AE1814E7B8}" type="par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8868020E-CF62-440F-BF10-CF60EA00272C}" type="sib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 custLinFactNeighborX="-42436" custLinFactNeighborY="5776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X="-34644" custLinFactNeighborX="-100000" custLinFactNeighborY="1650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2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2"/>
      <dgm:spPr/>
    </dgm:pt>
    <dgm:pt modelId="{3D6EC2FA-7548-4FA1-8C03-5018935057AC}" type="pres">
      <dgm:prSet presAssocID="{65160B6E-30FB-42F1-A54B-9B1C344D9990}" presName="text3" presStyleLbl="fgAcc3" presStyleIdx="0" presStyleCnt="2" custLinFactNeighborX="-36150" custLinFactNeighborY="-825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2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2"/>
      <dgm:spPr/>
    </dgm:pt>
    <dgm:pt modelId="{63B2773E-EE38-42AC-BB29-A103854409CD}" type="pres">
      <dgm:prSet presAssocID="{2BB4C189-91E9-4A28-BD31-B29CCE62151A}" presName="text4" presStyleLbl="fgAcc4" presStyleIdx="0" presStyleCnt="2" custLinFactX="-10021" custLinFactNeighborX="-100000" custLinFactNeighborY="-5775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57631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1" presStyleCnt="2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1" presStyleCnt="2"/>
      <dgm:spPr/>
    </dgm:pt>
    <dgm:pt modelId="{EA6F0205-BF1C-4589-A6DD-66291FFE3031}" type="pres">
      <dgm:prSet presAssocID="{756AFA52-4B44-4E50-BB74-C74771D4B5EE}" presName="text3" presStyleLbl="fgAcc3" presStyleIdx="1" presStyleCnt="2" custLinFactNeighborX="-20432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3774FE8E-7C09-44A4-B346-A848635FD315}" type="pres">
      <dgm:prSet presAssocID="{E0567A0B-9E62-4007-88A3-82AE1814E7B8}" presName="Name23" presStyleLbl="parChTrans1D4" presStyleIdx="1" presStyleCnt="2"/>
      <dgm:spPr/>
    </dgm:pt>
    <dgm:pt modelId="{7D9766E6-4FED-42C6-8797-C2E51718F2D0}" type="pres">
      <dgm:prSet presAssocID="{37640C38-6AD1-41FF-BAF7-A13E1129046B}" presName="hierRoot4" presStyleCnt="0"/>
      <dgm:spPr/>
    </dgm:pt>
    <dgm:pt modelId="{8BE9F356-C455-4E99-A89F-0F8BBE3A911C}" type="pres">
      <dgm:prSet presAssocID="{37640C38-6AD1-41FF-BAF7-A13E1129046B}" presName="composite4" presStyleCnt="0"/>
      <dgm:spPr/>
    </dgm:pt>
    <dgm:pt modelId="{FB5ACB61-DCD0-4B87-8F65-77BC19CE2F90}" type="pres">
      <dgm:prSet presAssocID="{37640C38-6AD1-41FF-BAF7-A13E1129046B}" presName="background4" presStyleLbl="node4" presStyleIdx="1" presStyleCnt="2"/>
      <dgm:spPr/>
    </dgm:pt>
    <dgm:pt modelId="{CFF82876-EA58-44D7-9C83-B7754C516048}" type="pres">
      <dgm:prSet presAssocID="{37640C38-6AD1-41FF-BAF7-A13E1129046B}" presName="text4" presStyleLbl="fgAcc4" presStyleIdx="1" presStyleCnt="2" custLinFactNeighborX="66536">
        <dgm:presLayoutVars>
          <dgm:chPref val="3"/>
        </dgm:presLayoutVars>
      </dgm:prSet>
      <dgm:spPr/>
    </dgm:pt>
    <dgm:pt modelId="{97095E19-2762-4F65-965F-005FC1AA8E33}" type="pres">
      <dgm:prSet presAssocID="{37640C38-6AD1-41FF-BAF7-A13E1129046B}" presName="hierChild5" presStyleCnt="0"/>
      <dgm:spPr/>
    </dgm:pt>
  </dgm:ptLst>
  <dgm:cxnLst>
    <dgm:cxn modelId="{1477EE13-9D0B-4345-B373-2C49877B2EE9}" type="presOf" srcId="{5E54852F-2F98-4941-81DE-DD80B27E921B}" destId="{4F56FEF8-EF8C-4C1F-9AFA-3472D4A012BD}" srcOrd="0" destOrd="0" presId="urn:microsoft.com/office/officeart/2005/8/layout/hierarchy1"/>
    <dgm:cxn modelId="{FF78B826-25D3-41C0-A214-6F88254DD167}" type="presOf" srcId="{0D651D7D-1ADE-4F3D-930C-24778280AFCD}" destId="{84B3D08E-D902-48E2-B00A-58C919E93917}" srcOrd="0" destOrd="0" presId="urn:microsoft.com/office/officeart/2005/8/layout/hierarchy1"/>
    <dgm:cxn modelId="{E4C2C238-B05B-4F60-A57F-FFF54F6024A4}" type="presOf" srcId="{84E5E83C-D3EF-431D-B263-CA33D8313FC0}" destId="{EA1D0C79-FDF1-4067-ACD7-22E7E6A28609}" srcOrd="0" destOrd="0" presId="urn:microsoft.com/office/officeart/2005/8/layout/hierarchy1"/>
    <dgm:cxn modelId="{EE491D3A-0575-4C1E-9B9A-E5AE5BC3AC79}" type="presOf" srcId="{65160B6E-30FB-42F1-A54B-9B1C344D9990}" destId="{3D6EC2FA-7548-4FA1-8C03-5018935057AC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9284446A-A0CB-4BC4-95DC-CE44CEFC7964}" type="presOf" srcId="{2635659D-C452-4283-86CD-D48C65E00BEC}" destId="{091B55D7-0AED-4046-A8A4-7A29C2DA4ADA}" srcOrd="0" destOrd="0" presId="urn:microsoft.com/office/officeart/2005/8/layout/hierarchy1"/>
    <dgm:cxn modelId="{9755BC82-01D4-45E2-ADB8-BFB11942F1DA}" type="presOf" srcId="{E0567A0B-9E62-4007-88A3-82AE1814E7B8}" destId="{3774FE8E-7C09-44A4-B346-A848635FD315}" srcOrd="0" destOrd="0" presId="urn:microsoft.com/office/officeart/2005/8/layout/hierarchy1"/>
    <dgm:cxn modelId="{CB7F9F99-9179-4396-AE53-127112536E45}" type="presOf" srcId="{966A017D-8FEC-461C-9534-0A6DEC8B13E7}" destId="{356BDC16-F516-4F35-8408-685C83E2F6E1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F5940AC1-B537-4A07-99AE-B973D0647C86}" type="presOf" srcId="{2F701401-4F05-4F4D-B08A-E308EF1FBB8B}" destId="{8562D5A7-524C-479A-B241-6B5F55D2B991}" srcOrd="0" destOrd="0" presId="urn:microsoft.com/office/officeart/2005/8/layout/hierarchy1"/>
    <dgm:cxn modelId="{2C716EC6-AA07-41D8-8F9C-780E756B2E94}" type="presOf" srcId="{2BB4C189-91E9-4A28-BD31-B29CCE62151A}" destId="{63B2773E-EE38-42AC-BB29-A103854409CD}" srcOrd="0" destOrd="0" presId="urn:microsoft.com/office/officeart/2005/8/layout/hierarchy1"/>
    <dgm:cxn modelId="{3E294AC7-69DD-4519-AF22-F8B3B2AC5D87}" srcId="{756AFA52-4B44-4E50-BB74-C74771D4B5EE}" destId="{37640C38-6AD1-41FF-BAF7-A13E1129046B}" srcOrd="0" destOrd="0" parTransId="{E0567A0B-9E62-4007-88A3-82AE1814E7B8}" sibTransId="{8868020E-CF62-440F-BF10-CF60EA00272C}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BF6A41E8-C4F4-49B0-B63E-61BB9BD8D775}" type="presOf" srcId="{6F62DDA8-E905-449A-B5E5-53ACD90059CF}" destId="{D306AFCD-1D37-4097-A2DF-471199A66429}" srcOrd="0" destOrd="0" presId="urn:microsoft.com/office/officeart/2005/8/layout/hierarchy1"/>
    <dgm:cxn modelId="{D4B1C0EF-BC1A-4CE8-BD79-959C08D01C0A}" type="presOf" srcId="{37640C38-6AD1-41FF-BAF7-A13E1129046B}" destId="{CFF82876-EA58-44D7-9C83-B7754C516048}" srcOrd="0" destOrd="0" presId="urn:microsoft.com/office/officeart/2005/8/layout/hierarchy1"/>
    <dgm:cxn modelId="{9BD275F3-E136-435F-938F-58F63C2EBE66}" type="presOf" srcId="{2EFE32C0-B20F-4779-A94C-C9657C45B677}" destId="{13694D4A-C7CC-481C-9B3E-C85C5B319F3F}" srcOrd="0" destOrd="0" presId="urn:microsoft.com/office/officeart/2005/8/layout/hierarchy1"/>
    <dgm:cxn modelId="{356B6EF8-3A4F-4FDE-BF90-3EF1A82722F3}" type="presOf" srcId="{756AFA52-4B44-4E50-BB74-C74771D4B5EE}" destId="{EA6F0205-BF1C-4589-A6DD-66291FFE3031}" srcOrd="0" destOrd="0" presId="urn:microsoft.com/office/officeart/2005/8/layout/hierarchy1"/>
    <dgm:cxn modelId="{D5FEBBFD-23D1-4E53-8D1A-F91AAA2F0FB8}" type="presOf" srcId="{93379CBD-DD64-4383-A5FB-FEA195B8CFA7}" destId="{42F68A89-CF56-4492-884B-3F7A2B4570F6}" srcOrd="0" destOrd="0" presId="urn:microsoft.com/office/officeart/2005/8/layout/hierarchy1"/>
    <dgm:cxn modelId="{7481BB46-490B-4316-A07A-2FEE1ADCCA30}" type="presParOf" srcId="{4F56FEF8-EF8C-4C1F-9AFA-3472D4A012BD}" destId="{233A1B42-63FA-4573-BFB5-8E3F25080FB1}" srcOrd="0" destOrd="0" presId="urn:microsoft.com/office/officeart/2005/8/layout/hierarchy1"/>
    <dgm:cxn modelId="{04F1F5FE-73A2-423A-B28A-A12DCD4474FE}" type="presParOf" srcId="{233A1B42-63FA-4573-BFB5-8E3F25080FB1}" destId="{C41C4B61-3440-4E5F-9EB2-BA02DBFC36DE}" srcOrd="0" destOrd="0" presId="urn:microsoft.com/office/officeart/2005/8/layout/hierarchy1"/>
    <dgm:cxn modelId="{8BCD5BB3-3948-4081-87BF-28F4E9C9E09C}" type="presParOf" srcId="{C41C4B61-3440-4E5F-9EB2-BA02DBFC36DE}" destId="{63CADCAF-2BBD-4F31-9965-C691DE01652F}" srcOrd="0" destOrd="0" presId="urn:microsoft.com/office/officeart/2005/8/layout/hierarchy1"/>
    <dgm:cxn modelId="{472C14C0-0D60-4FF3-80C9-73D7286BC979}" type="presParOf" srcId="{C41C4B61-3440-4E5F-9EB2-BA02DBFC36DE}" destId="{13694D4A-C7CC-481C-9B3E-C85C5B319F3F}" srcOrd="1" destOrd="0" presId="urn:microsoft.com/office/officeart/2005/8/layout/hierarchy1"/>
    <dgm:cxn modelId="{9BB6925A-DAE6-4C13-99E1-B7A2A3CE64AB}" type="presParOf" srcId="{233A1B42-63FA-4573-BFB5-8E3F25080FB1}" destId="{4C36FA4F-13AF-4BFC-B4E5-F64921843307}" srcOrd="1" destOrd="0" presId="urn:microsoft.com/office/officeart/2005/8/layout/hierarchy1"/>
    <dgm:cxn modelId="{3389AE6C-C803-4592-939E-588D93E3CFCC}" type="presParOf" srcId="{4C36FA4F-13AF-4BFC-B4E5-F64921843307}" destId="{D306AFCD-1D37-4097-A2DF-471199A66429}" srcOrd="0" destOrd="0" presId="urn:microsoft.com/office/officeart/2005/8/layout/hierarchy1"/>
    <dgm:cxn modelId="{C8EBA39A-BC0D-4C7E-9038-310FA44E40C9}" type="presParOf" srcId="{4C36FA4F-13AF-4BFC-B4E5-F64921843307}" destId="{2D58A15C-06D7-4899-A2CE-C1D019EDF5B0}" srcOrd="1" destOrd="0" presId="urn:microsoft.com/office/officeart/2005/8/layout/hierarchy1"/>
    <dgm:cxn modelId="{1C7F168D-12C4-474F-AB56-678D668103D9}" type="presParOf" srcId="{2D58A15C-06D7-4899-A2CE-C1D019EDF5B0}" destId="{3AFF4525-0B02-4A45-BF49-9CC8CD11A6F1}" srcOrd="0" destOrd="0" presId="urn:microsoft.com/office/officeart/2005/8/layout/hierarchy1"/>
    <dgm:cxn modelId="{412B1CF1-4F6D-452E-A385-39CD219D92F5}" type="presParOf" srcId="{3AFF4525-0B02-4A45-BF49-9CC8CD11A6F1}" destId="{C21E231E-F009-4095-8866-714E7840A9C8}" srcOrd="0" destOrd="0" presId="urn:microsoft.com/office/officeart/2005/8/layout/hierarchy1"/>
    <dgm:cxn modelId="{07C001B4-4144-4B3F-863E-6E07A80634D9}" type="presParOf" srcId="{3AFF4525-0B02-4A45-BF49-9CC8CD11A6F1}" destId="{8562D5A7-524C-479A-B241-6B5F55D2B991}" srcOrd="1" destOrd="0" presId="urn:microsoft.com/office/officeart/2005/8/layout/hierarchy1"/>
    <dgm:cxn modelId="{9D4ABB9D-E632-4947-B5F4-69F0E9983D52}" type="presParOf" srcId="{2D58A15C-06D7-4899-A2CE-C1D019EDF5B0}" destId="{F2E6CF56-8AAB-40C2-8E4A-E89C1EA589E9}" srcOrd="1" destOrd="0" presId="urn:microsoft.com/office/officeart/2005/8/layout/hierarchy1"/>
    <dgm:cxn modelId="{D869A6DE-021B-4CB2-90AB-2A703F56412D}" type="presParOf" srcId="{F2E6CF56-8AAB-40C2-8E4A-E89C1EA589E9}" destId="{356BDC16-F516-4F35-8408-685C83E2F6E1}" srcOrd="0" destOrd="0" presId="urn:microsoft.com/office/officeart/2005/8/layout/hierarchy1"/>
    <dgm:cxn modelId="{F645D58D-BF6D-4BEE-8E5C-2EBE8BECBF72}" type="presParOf" srcId="{F2E6CF56-8AAB-40C2-8E4A-E89C1EA589E9}" destId="{0E7FABAD-E251-4A05-BBFF-0B9F5394AA6B}" srcOrd="1" destOrd="0" presId="urn:microsoft.com/office/officeart/2005/8/layout/hierarchy1"/>
    <dgm:cxn modelId="{6EC65B5A-AA91-4918-BF05-3813D98BE3EB}" type="presParOf" srcId="{0E7FABAD-E251-4A05-BBFF-0B9F5394AA6B}" destId="{1AF1B291-CD82-454E-96D1-44FA106FFF38}" srcOrd="0" destOrd="0" presId="urn:microsoft.com/office/officeart/2005/8/layout/hierarchy1"/>
    <dgm:cxn modelId="{4354619A-E97A-45CE-A5C7-1AD690B3DB43}" type="presParOf" srcId="{1AF1B291-CD82-454E-96D1-44FA106FFF38}" destId="{B8D50801-5DD6-4163-AA5A-7AB2BD3BF949}" srcOrd="0" destOrd="0" presId="urn:microsoft.com/office/officeart/2005/8/layout/hierarchy1"/>
    <dgm:cxn modelId="{ACD204D6-3E91-4874-B48C-E8CDAC553F2F}" type="presParOf" srcId="{1AF1B291-CD82-454E-96D1-44FA106FFF38}" destId="{3D6EC2FA-7548-4FA1-8C03-5018935057AC}" srcOrd="1" destOrd="0" presId="urn:microsoft.com/office/officeart/2005/8/layout/hierarchy1"/>
    <dgm:cxn modelId="{3585F3E4-C5D2-4E84-B932-E6D3859722EA}" type="presParOf" srcId="{0E7FABAD-E251-4A05-BBFF-0B9F5394AA6B}" destId="{1275EFCE-AD90-4381-9C91-D1B4D1956AEB}" srcOrd="1" destOrd="0" presId="urn:microsoft.com/office/officeart/2005/8/layout/hierarchy1"/>
    <dgm:cxn modelId="{D3366BD9-B2EF-436E-A7D7-A280BB71C22A}" type="presParOf" srcId="{1275EFCE-AD90-4381-9C91-D1B4D1956AEB}" destId="{091B55D7-0AED-4046-A8A4-7A29C2DA4ADA}" srcOrd="0" destOrd="0" presId="urn:microsoft.com/office/officeart/2005/8/layout/hierarchy1"/>
    <dgm:cxn modelId="{63437A59-3783-4B5F-A07F-93314E5926EE}" type="presParOf" srcId="{1275EFCE-AD90-4381-9C91-D1B4D1956AEB}" destId="{42D72C7A-8642-4E4D-8ABB-DE1BEEC2DE8B}" srcOrd="1" destOrd="0" presId="urn:microsoft.com/office/officeart/2005/8/layout/hierarchy1"/>
    <dgm:cxn modelId="{B5D9ADE4-3A91-4B16-81E9-7D2E36EAB8F7}" type="presParOf" srcId="{42D72C7A-8642-4E4D-8ABB-DE1BEEC2DE8B}" destId="{4A79EAD5-0412-4E3D-A8DC-2B4238B5BF11}" srcOrd="0" destOrd="0" presId="urn:microsoft.com/office/officeart/2005/8/layout/hierarchy1"/>
    <dgm:cxn modelId="{AE81CF55-280B-4A5B-94B7-D306DDCE0A93}" type="presParOf" srcId="{4A79EAD5-0412-4E3D-A8DC-2B4238B5BF11}" destId="{5307A377-5144-4829-ABEA-82018AAF54C6}" srcOrd="0" destOrd="0" presId="urn:microsoft.com/office/officeart/2005/8/layout/hierarchy1"/>
    <dgm:cxn modelId="{2AFB7AA7-6BA0-4746-8718-FBBA9B1AAAD8}" type="presParOf" srcId="{4A79EAD5-0412-4E3D-A8DC-2B4238B5BF11}" destId="{63B2773E-EE38-42AC-BB29-A103854409CD}" srcOrd="1" destOrd="0" presId="urn:microsoft.com/office/officeart/2005/8/layout/hierarchy1"/>
    <dgm:cxn modelId="{39776DDD-A66B-4B12-804F-74C457CD2D20}" type="presParOf" srcId="{42D72C7A-8642-4E4D-8ABB-DE1BEEC2DE8B}" destId="{E35646CA-2F21-4CC7-9819-3C28BA5A8E39}" srcOrd="1" destOrd="0" presId="urn:microsoft.com/office/officeart/2005/8/layout/hierarchy1"/>
    <dgm:cxn modelId="{9383ABEA-F1D2-48C8-889C-6BED68ED38B4}" type="presParOf" srcId="{4C36FA4F-13AF-4BFC-B4E5-F64921843307}" destId="{42F68A89-CF56-4492-884B-3F7A2B4570F6}" srcOrd="2" destOrd="0" presId="urn:microsoft.com/office/officeart/2005/8/layout/hierarchy1"/>
    <dgm:cxn modelId="{14464687-0FCB-4B64-9313-F5978977805B}" type="presParOf" srcId="{4C36FA4F-13AF-4BFC-B4E5-F64921843307}" destId="{D0238275-48D9-439B-AC33-D24C400A2805}" srcOrd="3" destOrd="0" presId="urn:microsoft.com/office/officeart/2005/8/layout/hierarchy1"/>
    <dgm:cxn modelId="{60D53AEA-D28C-4144-9019-971E9300EB3E}" type="presParOf" srcId="{D0238275-48D9-439B-AC33-D24C400A2805}" destId="{9E2C3D1D-8AC9-4BD7-B7AD-2C12E20FC21A}" srcOrd="0" destOrd="0" presId="urn:microsoft.com/office/officeart/2005/8/layout/hierarchy1"/>
    <dgm:cxn modelId="{B28048A0-F447-4AE2-8EE9-7E713372785D}" type="presParOf" srcId="{9E2C3D1D-8AC9-4BD7-B7AD-2C12E20FC21A}" destId="{9433FD82-5B9E-428E-8402-F66548633697}" srcOrd="0" destOrd="0" presId="urn:microsoft.com/office/officeart/2005/8/layout/hierarchy1"/>
    <dgm:cxn modelId="{666F6B95-34F0-4F9E-9027-E64B1A96BE3B}" type="presParOf" srcId="{9E2C3D1D-8AC9-4BD7-B7AD-2C12E20FC21A}" destId="{EA1D0C79-FDF1-4067-ACD7-22E7E6A28609}" srcOrd="1" destOrd="0" presId="urn:microsoft.com/office/officeart/2005/8/layout/hierarchy1"/>
    <dgm:cxn modelId="{6FB34ACC-BB54-48E5-844E-3F2B91EE6EEC}" type="presParOf" srcId="{D0238275-48D9-439B-AC33-D24C400A2805}" destId="{486AC737-F215-40F4-AEB1-C496B29287FD}" srcOrd="1" destOrd="0" presId="urn:microsoft.com/office/officeart/2005/8/layout/hierarchy1"/>
    <dgm:cxn modelId="{EDF96ECF-42FB-4AFA-AF27-BC80EC4AAA4D}" type="presParOf" srcId="{486AC737-F215-40F4-AEB1-C496B29287FD}" destId="{84B3D08E-D902-48E2-B00A-58C919E93917}" srcOrd="0" destOrd="0" presId="urn:microsoft.com/office/officeart/2005/8/layout/hierarchy1"/>
    <dgm:cxn modelId="{A9B27E6A-A0FD-4469-AA94-2BAA3BDAC871}" type="presParOf" srcId="{486AC737-F215-40F4-AEB1-C496B29287FD}" destId="{F11CA77F-3057-48C0-A0F4-A7C689C3971D}" srcOrd="1" destOrd="0" presId="urn:microsoft.com/office/officeart/2005/8/layout/hierarchy1"/>
    <dgm:cxn modelId="{EC7C6578-DE70-47C6-B287-75B2FED8D8C9}" type="presParOf" srcId="{F11CA77F-3057-48C0-A0F4-A7C689C3971D}" destId="{2FF16615-D632-4723-B6D9-3A37D0A89017}" srcOrd="0" destOrd="0" presId="urn:microsoft.com/office/officeart/2005/8/layout/hierarchy1"/>
    <dgm:cxn modelId="{CB0918F1-A8D6-4059-921E-80EA45BB811A}" type="presParOf" srcId="{2FF16615-D632-4723-B6D9-3A37D0A89017}" destId="{4838EC16-31D6-4501-B0B2-DE3608BA07FF}" srcOrd="0" destOrd="0" presId="urn:microsoft.com/office/officeart/2005/8/layout/hierarchy1"/>
    <dgm:cxn modelId="{0313DA0E-398C-42F4-A9E8-A1875024F9AE}" type="presParOf" srcId="{2FF16615-D632-4723-B6D9-3A37D0A89017}" destId="{EA6F0205-BF1C-4589-A6DD-66291FFE3031}" srcOrd="1" destOrd="0" presId="urn:microsoft.com/office/officeart/2005/8/layout/hierarchy1"/>
    <dgm:cxn modelId="{83130B96-7F81-4E9A-9B38-0CE820712787}" type="presParOf" srcId="{F11CA77F-3057-48C0-A0F4-A7C689C3971D}" destId="{8DC8FC00-18C8-421D-928D-47B19BD220ED}" srcOrd="1" destOrd="0" presId="urn:microsoft.com/office/officeart/2005/8/layout/hierarchy1"/>
    <dgm:cxn modelId="{88B77797-699C-4F0A-A3E7-0F4B056AB587}" type="presParOf" srcId="{8DC8FC00-18C8-421D-928D-47B19BD220ED}" destId="{3774FE8E-7C09-44A4-B346-A848635FD315}" srcOrd="0" destOrd="0" presId="urn:microsoft.com/office/officeart/2005/8/layout/hierarchy1"/>
    <dgm:cxn modelId="{5AD5F424-3F6F-4332-A87D-4F6DF6F0A3DE}" type="presParOf" srcId="{8DC8FC00-18C8-421D-928D-47B19BD220ED}" destId="{7D9766E6-4FED-42C6-8797-C2E51718F2D0}" srcOrd="1" destOrd="0" presId="urn:microsoft.com/office/officeart/2005/8/layout/hierarchy1"/>
    <dgm:cxn modelId="{0C4E91E7-990C-4F19-B6C4-ACEC50464E67}" type="presParOf" srcId="{7D9766E6-4FED-42C6-8797-C2E51718F2D0}" destId="{8BE9F356-C455-4E99-A89F-0F8BBE3A911C}" srcOrd="0" destOrd="0" presId="urn:microsoft.com/office/officeart/2005/8/layout/hierarchy1"/>
    <dgm:cxn modelId="{A62194B6-1995-4651-AAAD-8883DA8D0763}" type="presParOf" srcId="{8BE9F356-C455-4E99-A89F-0F8BBE3A911C}" destId="{FB5ACB61-DCD0-4B87-8F65-77BC19CE2F90}" srcOrd="0" destOrd="0" presId="urn:microsoft.com/office/officeart/2005/8/layout/hierarchy1"/>
    <dgm:cxn modelId="{BDE393DF-E0E6-4468-ADFE-8CE6D2D852E4}" type="presParOf" srcId="{8BE9F356-C455-4E99-A89F-0F8BBE3A911C}" destId="{CFF82876-EA58-44D7-9C83-B7754C516048}" srcOrd="1" destOrd="0" presId="urn:microsoft.com/office/officeart/2005/8/layout/hierarchy1"/>
    <dgm:cxn modelId="{E18071F0-BA22-42CD-810B-FC9EFB51587A}" type="presParOf" srcId="{7D9766E6-4FED-42C6-8797-C2E51718F2D0}" destId="{97095E19-2762-4F65-965F-005FC1AA8E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37B796-09B9-49F5-A249-AB326404C65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2A674BD-C392-4927-A712-1BFCC7FA20AA}">
      <dgm:prSet phldrT="[文本]"/>
      <dgm:spPr/>
      <dgm:t>
        <a:bodyPr/>
        <a:lstStyle/>
        <a:p>
          <a:r>
            <a:rPr lang="en-US" altLang="zh-CN"/>
            <a:t>1A</a:t>
          </a:r>
          <a:endParaRPr lang="zh-CN" altLang="en-US"/>
        </a:p>
      </dgm:t>
    </dgm:pt>
    <dgm:pt modelId="{7838C5A8-5DBF-4EC9-AE42-8BF63BA2F6EA}" type="parTrans" cxnId="{11D13471-53ED-4AE9-9BE2-3C8E55DECD09}">
      <dgm:prSet/>
      <dgm:spPr/>
      <dgm:t>
        <a:bodyPr/>
        <a:lstStyle/>
        <a:p>
          <a:endParaRPr lang="zh-CN" altLang="en-US"/>
        </a:p>
      </dgm:t>
    </dgm:pt>
    <dgm:pt modelId="{9A9E0C69-1B00-4A25-BECF-318D9C380822}" type="sibTrans" cxnId="{11D13471-53ED-4AE9-9BE2-3C8E55DECD09}">
      <dgm:prSet/>
      <dgm:spPr/>
      <dgm:t>
        <a:bodyPr/>
        <a:lstStyle/>
        <a:p>
          <a:endParaRPr lang="zh-CN" altLang="en-US"/>
        </a:p>
      </dgm:t>
    </dgm:pt>
    <dgm:pt modelId="{CB464DDF-225E-4AE0-B914-A81F12B88C60}">
      <dgm:prSet phldrT="[文本]"/>
      <dgm:spPr/>
      <dgm:t>
        <a:bodyPr/>
        <a:lstStyle/>
        <a:p>
          <a:r>
            <a:rPr lang="en-US" altLang="zh-CN"/>
            <a:t>2B</a:t>
          </a:r>
          <a:endParaRPr lang="zh-CN" altLang="en-US"/>
        </a:p>
      </dgm:t>
    </dgm:pt>
    <dgm:pt modelId="{5F4F2379-EA26-4A5F-A35D-F248F271EB3C}" type="parTrans" cxnId="{877864F9-C018-4F5B-8DDA-7530F19735FB}">
      <dgm:prSet/>
      <dgm:spPr/>
      <dgm:t>
        <a:bodyPr/>
        <a:lstStyle/>
        <a:p>
          <a:endParaRPr lang="zh-CN" altLang="en-US"/>
        </a:p>
      </dgm:t>
    </dgm:pt>
    <dgm:pt modelId="{DD8601CE-EDE7-4CE1-AACE-447603B8BE0C}" type="sibTrans" cxnId="{877864F9-C018-4F5B-8DDA-7530F19735FB}">
      <dgm:prSet/>
      <dgm:spPr/>
      <dgm:t>
        <a:bodyPr/>
        <a:lstStyle/>
        <a:p>
          <a:endParaRPr lang="zh-CN" altLang="en-US"/>
        </a:p>
      </dgm:t>
    </dgm:pt>
    <dgm:pt modelId="{77BBC581-E7BE-4EA7-BA0A-BA9E272919D5}">
      <dgm:prSet phldrT="[文本]"/>
      <dgm:spPr/>
      <dgm:t>
        <a:bodyPr/>
        <a:lstStyle/>
        <a:p>
          <a:r>
            <a:rPr lang="en-US" altLang="zh-CN"/>
            <a:t>4@</a:t>
          </a:r>
          <a:endParaRPr lang="zh-CN" altLang="en-US"/>
        </a:p>
      </dgm:t>
    </dgm:pt>
    <dgm:pt modelId="{A4E091C1-04E0-436F-BC68-2E224FB363DA}" type="parTrans" cxnId="{460BA7F8-6D29-4901-AA1C-307C7B789376}">
      <dgm:prSet/>
      <dgm:spPr/>
      <dgm:t>
        <a:bodyPr/>
        <a:lstStyle/>
        <a:p>
          <a:endParaRPr lang="zh-CN" altLang="en-US"/>
        </a:p>
      </dgm:t>
    </dgm:pt>
    <dgm:pt modelId="{63E33EDE-219B-4B43-BED0-4DB69BBF3496}" type="sibTrans" cxnId="{460BA7F8-6D29-4901-AA1C-307C7B789376}">
      <dgm:prSet/>
      <dgm:spPr/>
      <dgm:t>
        <a:bodyPr/>
        <a:lstStyle/>
        <a:p>
          <a:endParaRPr lang="zh-CN" altLang="en-US"/>
        </a:p>
      </dgm:t>
    </dgm:pt>
    <dgm:pt modelId="{09F03DC9-89DC-406E-B138-5D047DE9E079}">
      <dgm:prSet phldrT="[文本]"/>
      <dgm:spPr/>
      <dgm:t>
        <a:bodyPr/>
        <a:lstStyle/>
        <a:p>
          <a:r>
            <a:rPr lang="en-US" altLang="zh-CN"/>
            <a:t>5D</a:t>
          </a:r>
          <a:endParaRPr lang="zh-CN" altLang="en-US"/>
        </a:p>
      </dgm:t>
    </dgm:pt>
    <dgm:pt modelId="{DCC0DCEF-4F6E-4664-92DC-A5B8B409EC6B}" type="parTrans" cxnId="{19A29CC9-2E85-4C02-AEA0-0DD2877F5844}">
      <dgm:prSet/>
      <dgm:spPr/>
      <dgm:t>
        <a:bodyPr/>
        <a:lstStyle/>
        <a:p>
          <a:endParaRPr lang="zh-CN" altLang="en-US"/>
        </a:p>
      </dgm:t>
    </dgm:pt>
    <dgm:pt modelId="{EB23D7A1-9921-4DAA-9D56-8027AD3ED4C8}" type="sibTrans" cxnId="{19A29CC9-2E85-4C02-AEA0-0DD2877F5844}">
      <dgm:prSet/>
      <dgm:spPr/>
      <dgm:t>
        <a:bodyPr/>
        <a:lstStyle/>
        <a:p>
          <a:endParaRPr lang="zh-CN" altLang="en-US"/>
        </a:p>
      </dgm:t>
    </dgm:pt>
    <dgm:pt modelId="{6E3BA4E0-3380-4833-AEE5-E2C3D2281724}">
      <dgm:prSet phldrT="[文本]"/>
      <dgm:spPr/>
      <dgm:t>
        <a:bodyPr/>
        <a:lstStyle/>
        <a:p>
          <a:r>
            <a:rPr lang="en-US" altLang="zh-CN"/>
            <a:t>3C</a:t>
          </a:r>
          <a:endParaRPr lang="zh-CN" altLang="en-US"/>
        </a:p>
      </dgm:t>
    </dgm:pt>
    <dgm:pt modelId="{C8796360-E4B1-4655-9A0F-A901B9DE0130}" type="parTrans" cxnId="{C31529F7-8B58-4161-B164-1C6CEBAD4ACA}">
      <dgm:prSet/>
      <dgm:spPr/>
      <dgm:t>
        <a:bodyPr/>
        <a:lstStyle/>
        <a:p>
          <a:endParaRPr lang="zh-CN" altLang="en-US"/>
        </a:p>
      </dgm:t>
    </dgm:pt>
    <dgm:pt modelId="{5E8F873B-286F-4F4A-AEA8-607EE5F383CE}" type="sibTrans" cxnId="{C31529F7-8B58-4161-B164-1C6CEBAD4ACA}">
      <dgm:prSet/>
      <dgm:spPr/>
      <dgm:t>
        <a:bodyPr/>
        <a:lstStyle/>
        <a:p>
          <a:endParaRPr lang="zh-CN" altLang="en-US"/>
        </a:p>
      </dgm:t>
    </dgm:pt>
    <dgm:pt modelId="{48164763-4D02-48FD-8294-536038960E92}">
      <dgm:prSet phldrT="[文本]"/>
      <dgm:spPr/>
      <dgm:t>
        <a:bodyPr/>
        <a:lstStyle/>
        <a:p>
          <a:r>
            <a:rPr lang="en-US" altLang="zh-CN"/>
            <a:t>6E</a:t>
          </a:r>
          <a:endParaRPr lang="zh-CN" altLang="en-US"/>
        </a:p>
      </dgm:t>
    </dgm:pt>
    <dgm:pt modelId="{FCED0F61-05CD-485B-8119-0FED91B01A8E}" type="parTrans" cxnId="{54DC6730-3120-4703-9E7A-60E0B682ECC0}">
      <dgm:prSet/>
      <dgm:spPr/>
      <dgm:t>
        <a:bodyPr/>
        <a:lstStyle/>
        <a:p>
          <a:endParaRPr lang="zh-CN" altLang="en-US"/>
        </a:p>
      </dgm:t>
    </dgm:pt>
    <dgm:pt modelId="{535909CE-0A23-485D-B1C1-45F129D63907}" type="sibTrans" cxnId="{54DC6730-3120-4703-9E7A-60E0B682ECC0}">
      <dgm:prSet/>
      <dgm:spPr/>
      <dgm:t>
        <a:bodyPr/>
        <a:lstStyle/>
        <a:p>
          <a:endParaRPr lang="zh-CN" altLang="en-US"/>
        </a:p>
      </dgm:t>
    </dgm:pt>
    <dgm:pt modelId="{1895309B-7399-4563-A9AB-CFCD59340387}">
      <dgm:prSet/>
      <dgm:spPr/>
      <dgm:t>
        <a:bodyPr/>
        <a:lstStyle/>
        <a:p>
          <a:r>
            <a:rPr lang="en-US" altLang="zh-CN"/>
            <a:t>7@</a:t>
          </a:r>
          <a:endParaRPr lang="zh-CN" altLang="en-US"/>
        </a:p>
      </dgm:t>
    </dgm:pt>
    <dgm:pt modelId="{9719CF2B-9AC3-4A32-8ED5-587F09FE887A}" type="parTrans" cxnId="{ACCC9FA5-3BD1-482B-ADF1-C80EB935AF59}">
      <dgm:prSet/>
      <dgm:spPr/>
      <dgm:t>
        <a:bodyPr/>
        <a:lstStyle/>
        <a:p>
          <a:endParaRPr lang="zh-CN" altLang="en-US"/>
        </a:p>
      </dgm:t>
    </dgm:pt>
    <dgm:pt modelId="{DFA790EB-7DC4-4443-B9EE-1F854E96CFCE}" type="sibTrans" cxnId="{ACCC9FA5-3BD1-482B-ADF1-C80EB935AF59}">
      <dgm:prSet/>
      <dgm:spPr/>
      <dgm:t>
        <a:bodyPr/>
        <a:lstStyle/>
        <a:p>
          <a:endParaRPr lang="zh-CN" altLang="en-US"/>
        </a:p>
      </dgm:t>
    </dgm:pt>
    <dgm:pt modelId="{71063C5F-17BC-4613-9440-24BABADA550C}">
      <dgm:prSet/>
      <dgm:spPr/>
      <dgm:t>
        <a:bodyPr/>
        <a:lstStyle/>
        <a:p>
          <a:r>
            <a:rPr lang="en-US" altLang="zh-CN"/>
            <a:t>8@</a:t>
          </a:r>
          <a:endParaRPr lang="zh-CN" altLang="en-US"/>
        </a:p>
      </dgm:t>
    </dgm:pt>
    <dgm:pt modelId="{87876DA9-BDD1-48C0-83B8-A29084E08F40}" type="parTrans" cxnId="{6B3CF65B-F010-4FD8-861A-1BFD1CC01474}">
      <dgm:prSet/>
      <dgm:spPr/>
      <dgm:t>
        <a:bodyPr/>
        <a:lstStyle/>
        <a:p>
          <a:endParaRPr lang="zh-CN" altLang="en-US"/>
        </a:p>
      </dgm:t>
    </dgm:pt>
    <dgm:pt modelId="{3C0B2899-A644-48AA-875F-162980B5E163}" type="sibTrans" cxnId="{6B3CF65B-F010-4FD8-861A-1BFD1CC01474}">
      <dgm:prSet/>
      <dgm:spPr/>
      <dgm:t>
        <a:bodyPr/>
        <a:lstStyle/>
        <a:p>
          <a:endParaRPr lang="zh-CN" altLang="en-US"/>
        </a:p>
      </dgm:t>
    </dgm:pt>
    <dgm:pt modelId="{6F0933C9-455D-4A67-AFC1-AA0F266089B5}">
      <dgm:prSet/>
      <dgm:spPr/>
      <dgm:t>
        <a:bodyPr/>
        <a:lstStyle/>
        <a:p>
          <a:r>
            <a:rPr lang="en-US" altLang="zh-CN"/>
            <a:t>9@</a:t>
          </a:r>
          <a:endParaRPr lang="zh-CN" altLang="en-US"/>
        </a:p>
      </dgm:t>
    </dgm:pt>
    <dgm:pt modelId="{D9421342-EBA1-43B1-A7AD-011B19E5F149}" type="parTrans" cxnId="{44267B4D-9FC6-48C1-893D-A2ADC4098302}">
      <dgm:prSet/>
      <dgm:spPr/>
      <dgm:t>
        <a:bodyPr/>
        <a:lstStyle/>
        <a:p>
          <a:endParaRPr lang="zh-CN" altLang="en-US"/>
        </a:p>
      </dgm:t>
    </dgm:pt>
    <dgm:pt modelId="{FBF5CD63-F6B8-4F17-BF88-23F65BF88018}" type="sibTrans" cxnId="{44267B4D-9FC6-48C1-893D-A2ADC4098302}">
      <dgm:prSet/>
      <dgm:spPr/>
      <dgm:t>
        <a:bodyPr/>
        <a:lstStyle/>
        <a:p>
          <a:endParaRPr lang="zh-CN" altLang="en-US"/>
        </a:p>
      </dgm:t>
    </dgm:pt>
    <dgm:pt modelId="{D8AF83B7-9DA1-45E3-AEEB-B573E5122596}">
      <dgm:prSet/>
      <dgm:spPr/>
      <dgm:t>
        <a:bodyPr/>
        <a:lstStyle/>
        <a:p>
          <a:r>
            <a:rPr lang="en-US" altLang="zh-CN"/>
            <a:t>10F</a:t>
          </a:r>
          <a:endParaRPr lang="zh-CN" altLang="en-US"/>
        </a:p>
      </dgm:t>
    </dgm:pt>
    <dgm:pt modelId="{A352998C-428F-496C-8C81-1791EE134D28}" type="parTrans" cxnId="{58A528BB-021B-44DF-BD25-EE0536338DED}">
      <dgm:prSet/>
      <dgm:spPr/>
      <dgm:t>
        <a:bodyPr/>
        <a:lstStyle/>
        <a:p>
          <a:endParaRPr lang="zh-CN" altLang="en-US"/>
        </a:p>
      </dgm:t>
    </dgm:pt>
    <dgm:pt modelId="{F74A8E24-0840-4C90-962A-4BF54F88F7B2}" type="sibTrans" cxnId="{58A528BB-021B-44DF-BD25-EE0536338DED}">
      <dgm:prSet/>
      <dgm:spPr/>
      <dgm:t>
        <a:bodyPr/>
        <a:lstStyle/>
        <a:p>
          <a:endParaRPr lang="zh-CN" altLang="en-US"/>
        </a:p>
      </dgm:t>
    </dgm:pt>
    <dgm:pt modelId="{59CE7E33-0DAC-45C7-A37D-587C62642FA0}">
      <dgm:prSet/>
      <dgm:spPr/>
      <dgm:t>
        <a:bodyPr/>
        <a:lstStyle/>
        <a:p>
          <a:r>
            <a:rPr lang="en-US" altLang="zh-CN"/>
            <a:t>11@</a:t>
          </a:r>
          <a:endParaRPr lang="zh-CN" altLang="en-US"/>
        </a:p>
      </dgm:t>
    </dgm:pt>
    <dgm:pt modelId="{40464A91-2172-40B9-A3FA-05B8B8BAB329}" type="parTrans" cxnId="{DDD75FAE-F417-4F5E-8F19-DF3B429CA010}">
      <dgm:prSet/>
      <dgm:spPr/>
      <dgm:t>
        <a:bodyPr/>
        <a:lstStyle/>
        <a:p>
          <a:endParaRPr lang="zh-CN" altLang="en-US"/>
        </a:p>
      </dgm:t>
    </dgm:pt>
    <dgm:pt modelId="{ED693C94-9B3D-4483-B01B-2589B547C8B8}" type="sibTrans" cxnId="{DDD75FAE-F417-4F5E-8F19-DF3B429CA010}">
      <dgm:prSet/>
      <dgm:spPr/>
      <dgm:t>
        <a:bodyPr/>
        <a:lstStyle/>
        <a:p>
          <a:endParaRPr lang="zh-CN" altLang="en-US"/>
        </a:p>
      </dgm:t>
    </dgm:pt>
    <dgm:pt modelId="{3D8A6AD3-045C-48FC-9A07-CD51886FF5B3}">
      <dgm:prSet/>
      <dgm:spPr/>
      <dgm:t>
        <a:bodyPr/>
        <a:lstStyle/>
        <a:p>
          <a:r>
            <a:rPr lang="en-US" altLang="zh-CN"/>
            <a:t>12@</a:t>
          </a:r>
          <a:endParaRPr lang="zh-CN" altLang="en-US"/>
        </a:p>
      </dgm:t>
    </dgm:pt>
    <dgm:pt modelId="{0FA0DC9F-C4EB-412A-9093-70E089C07290}" type="parTrans" cxnId="{309D26AD-C687-4195-B22B-4DA8F01B8C88}">
      <dgm:prSet/>
      <dgm:spPr/>
      <dgm:t>
        <a:bodyPr/>
        <a:lstStyle/>
        <a:p>
          <a:endParaRPr lang="zh-CN" altLang="en-US"/>
        </a:p>
      </dgm:t>
    </dgm:pt>
    <dgm:pt modelId="{53599B7D-8235-459B-BB9A-2FE35304C641}" type="sibTrans" cxnId="{309D26AD-C687-4195-B22B-4DA8F01B8C88}">
      <dgm:prSet/>
      <dgm:spPr/>
      <dgm:t>
        <a:bodyPr/>
        <a:lstStyle/>
        <a:p>
          <a:endParaRPr lang="zh-CN" altLang="en-US"/>
        </a:p>
      </dgm:t>
    </dgm:pt>
    <dgm:pt modelId="{4CEB5692-1253-40DC-A622-E62CA19C12E9}">
      <dgm:prSet/>
      <dgm:spPr/>
      <dgm:t>
        <a:bodyPr/>
        <a:lstStyle/>
        <a:p>
          <a:r>
            <a:rPr lang="en-US" altLang="zh-CN"/>
            <a:t>13G</a:t>
          </a:r>
          <a:endParaRPr lang="zh-CN" altLang="en-US"/>
        </a:p>
      </dgm:t>
    </dgm:pt>
    <dgm:pt modelId="{FE70FC24-3D2E-4FB3-98B5-F34B32EC7EB7}" type="parTrans" cxnId="{71F2C59A-C604-4891-8AFC-6FE7FA4B2EE0}">
      <dgm:prSet/>
      <dgm:spPr/>
      <dgm:t>
        <a:bodyPr/>
        <a:lstStyle/>
        <a:p>
          <a:endParaRPr lang="zh-CN" altLang="en-US"/>
        </a:p>
      </dgm:t>
    </dgm:pt>
    <dgm:pt modelId="{AA1A68AC-EAE7-4DB7-A9F4-AF4D861CD102}" type="sibTrans" cxnId="{71F2C59A-C604-4891-8AFC-6FE7FA4B2EE0}">
      <dgm:prSet/>
      <dgm:spPr/>
      <dgm:t>
        <a:bodyPr/>
        <a:lstStyle/>
        <a:p>
          <a:endParaRPr lang="zh-CN" altLang="en-US"/>
        </a:p>
      </dgm:t>
    </dgm:pt>
    <dgm:pt modelId="{ACF18EFE-3EA5-48B8-B3FC-CEE76EC4B5E0}" type="pres">
      <dgm:prSet presAssocID="{E237B796-09B9-49F5-A249-AB326404C6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DFCF0B0-0F2F-4152-B1B5-E552409141D9}" type="pres">
      <dgm:prSet presAssocID="{A2A674BD-C392-4927-A712-1BFCC7FA20AA}" presName="hierRoot1" presStyleCnt="0"/>
      <dgm:spPr/>
    </dgm:pt>
    <dgm:pt modelId="{2F17ACFB-3F54-46A2-9504-12A6CF964196}" type="pres">
      <dgm:prSet presAssocID="{A2A674BD-C392-4927-A712-1BFCC7FA20AA}" presName="composite" presStyleCnt="0"/>
      <dgm:spPr/>
    </dgm:pt>
    <dgm:pt modelId="{39A7D8C1-F894-4697-A2F7-106943F5B4D4}" type="pres">
      <dgm:prSet presAssocID="{A2A674BD-C392-4927-A712-1BFCC7FA20AA}" presName="background" presStyleLbl="node0" presStyleIdx="0" presStyleCnt="1"/>
      <dgm:spPr/>
    </dgm:pt>
    <dgm:pt modelId="{A5764880-6D21-490E-8FB1-42B7E330B103}" type="pres">
      <dgm:prSet presAssocID="{A2A674BD-C392-4927-A712-1BFCC7FA20AA}" presName="text" presStyleLbl="fgAcc0" presStyleIdx="0" presStyleCnt="1">
        <dgm:presLayoutVars>
          <dgm:chPref val="3"/>
        </dgm:presLayoutVars>
      </dgm:prSet>
      <dgm:spPr/>
    </dgm:pt>
    <dgm:pt modelId="{E1573299-D5A0-42D9-8ADA-9ECFA10EA053}" type="pres">
      <dgm:prSet presAssocID="{A2A674BD-C392-4927-A712-1BFCC7FA20AA}" presName="hierChild2" presStyleCnt="0"/>
      <dgm:spPr/>
    </dgm:pt>
    <dgm:pt modelId="{54129257-CCB2-4DBE-AE78-EE70FF91C6D8}" type="pres">
      <dgm:prSet presAssocID="{5F4F2379-EA26-4A5F-A35D-F248F271EB3C}" presName="Name10" presStyleLbl="parChTrans1D2" presStyleIdx="0" presStyleCnt="2"/>
      <dgm:spPr/>
    </dgm:pt>
    <dgm:pt modelId="{17E18D71-5471-4A5F-A839-E8392B88EF06}" type="pres">
      <dgm:prSet presAssocID="{CB464DDF-225E-4AE0-B914-A81F12B88C60}" presName="hierRoot2" presStyleCnt="0"/>
      <dgm:spPr/>
    </dgm:pt>
    <dgm:pt modelId="{EEE02701-8E68-4C2D-B786-AE9F676A51CF}" type="pres">
      <dgm:prSet presAssocID="{CB464DDF-225E-4AE0-B914-A81F12B88C60}" presName="composite2" presStyleCnt="0"/>
      <dgm:spPr/>
    </dgm:pt>
    <dgm:pt modelId="{D61949C1-63F4-4A0D-A0C9-6F828793BEB7}" type="pres">
      <dgm:prSet presAssocID="{CB464DDF-225E-4AE0-B914-A81F12B88C60}" presName="background2" presStyleLbl="node2" presStyleIdx="0" presStyleCnt="2"/>
      <dgm:spPr/>
    </dgm:pt>
    <dgm:pt modelId="{E14EDBB1-B675-4A9D-807D-745263792A87}" type="pres">
      <dgm:prSet presAssocID="{CB464DDF-225E-4AE0-B914-A81F12B88C60}" presName="text2" presStyleLbl="fgAcc2" presStyleIdx="0" presStyleCnt="2">
        <dgm:presLayoutVars>
          <dgm:chPref val="3"/>
        </dgm:presLayoutVars>
      </dgm:prSet>
      <dgm:spPr/>
    </dgm:pt>
    <dgm:pt modelId="{699FC90D-B6BA-4687-8EC4-7060E01FD8C7}" type="pres">
      <dgm:prSet presAssocID="{CB464DDF-225E-4AE0-B914-A81F12B88C60}" presName="hierChild3" presStyleCnt="0"/>
      <dgm:spPr/>
    </dgm:pt>
    <dgm:pt modelId="{247569FC-D5C0-4825-AD0E-3375624FA81F}" type="pres">
      <dgm:prSet presAssocID="{A4E091C1-04E0-436F-BC68-2E224FB363DA}" presName="Name17" presStyleLbl="parChTrans1D3" presStyleIdx="0" presStyleCnt="4"/>
      <dgm:spPr/>
    </dgm:pt>
    <dgm:pt modelId="{FA66796A-BF4C-42E2-A73D-7EF066A0F9B3}" type="pres">
      <dgm:prSet presAssocID="{77BBC581-E7BE-4EA7-BA0A-BA9E272919D5}" presName="hierRoot3" presStyleCnt="0"/>
      <dgm:spPr/>
    </dgm:pt>
    <dgm:pt modelId="{D8059B32-A9C8-4E46-830A-7B60F29ECE2C}" type="pres">
      <dgm:prSet presAssocID="{77BBC581-E7BE-4EA7-BA0A-BA9E272919D5}" presName="composite3" presStyleCnt="0"/>
      <dgm:spPr/>
    </dgm:pt>
    <dgm:pt modelId="{71F99938-96FA-4A21-917E-88CCECF7C9B8}" type="pres">
      <dgm:prSet presAssocID="{77BBC581-E7BE-4EA7-BA0A-BA9E272919D5}" presName="background3" presStyleLbl="node3" presStyleIdx="0" presStyleCnt="4"/>
      <dgm:spPr/>
    </dgm:pt>
    <dgm:pt modelId="{70D55304-285A-4E04-A089-C0259B6758F3}" type="pres">
      <dgm:prSet presAssocID="{77BBC581-E7BE-4EA7-BA0A-BA9E272919D5}" presName="text3" presStyleLbl="fgAcc3" presStyleIdx="0" presStyleCnt="4">
        <dgm:presLayoutVars>
          <dgm:chPref val="3"/>
        </dgm:presLayoutVars>
      </dgm:prSet>
      <dgm:spPr/>
    </dgm:pt>
    <dgm:pt modelId="{F5E9A550-C5EC-4ABF-981B-853C694F407A}" type="pres">
      <dgm:prSet presAssocID="{77BBC581-E7BE-4EA7-BA0A-BA9E272919D5}" presName="hierChild4" presStyleCnt="0"/>
      <dgm:spPr/>
    </dgm:pt>
    <dgm:pt modelId="{F6F4EBF5-C409-4EA1-AB6B-70731751D5F7}" type="pres">
      <dgm:prSet presAssocID="{87876DA9-BDD1-48C0-83B8-A29084E08F40}" presName="Name23" presStyleLbl="parChTrans1D4" presStyleIdx="0" presStyleCnt="6"/>
      <dgm:spPr/>
    </dgm:pt>
    <dgm:pt modelId="{DA4DA6F4-0153-4557-810F-CC29FD6440F7}" type="pres">
      <dgm:prSet presAssocID="{71063C5F-17BC-4613-9440-24BABADA550C}" presName="hierRoot4" presStyleCnt="0"/>
      <dgm:spPr/>
    </dgm:pt>
    <dgm:pt modelId="{4FC53AEE-9414-46FC-8A56-C17DC73AE6DA}" type="pres">
      <dgm:prSet presAssocID="{71063C5F-17BC-4613-9440-24BABADA550C}" presName="composite4" presStyleCnt="0"/>
      <dgm:spPr/>
    </dgm:pt>
    <dgm:pt modelId="{3F32DCA7-53F4-418D-BB66-E1494150A393}" type="pres">
      <dgm:prSet presAssocID="{71063C5F-17BC-4613-9440-24BABADA550C}" presName="background4" presStyleLbl="node4" presStyleIdx="0" presStyleCnt="6"/>
      <dgm:spPr/>
    </dgm:pt>
    <dgm:pt modelId="{718E16A5-CDDE-4126-A5F7-D02818EBF8AC}" type="pres">
      <dgm:prSet presAssocID="{71063C5F-17BC-4613-9440-24BABADA550C}" presName="text4" presStyleLbl="fgAcc4" presStyleIdx="0" presStyleCnt="6">
        <dgm:presLayoutVars>
          <dgm:chPref val="3"/>
        </dgm:presLayoutVars>
      </dgm:prSet>
      <dgm:spPr/>
    </dgm:pt>
    <dgm:pt modelId="{1EA22BBF-9F8C-4CEC-B09D-E39829FDF4A3}" type="pres">
      <dgm:prSet presAssocID="{71063C5F-17BC-4613-9440-24BABADA550C}" presName="hierChild5" presStyleCnt="0"/>
      <dgm:spPr/>
    </dgm:pt>
    <dgm:pt modelId="{DD62EA8E-F920-4E5F-B385-BDBFBFDB4ABD}" type="pres">
      <dgm:prSet presAssocID="{D9421342-EBA1-43B1-A7AD-011B19E5F149}" presName="Name23" presStyleLbl="parChTrans1D4" presStyleIdx="1" presStyleCnt="6"/>
      <dgm:spPr/>
    </dgm:pt>
    <dgm:pt modelId="{53725B36-FCAA-4349-9C76-D63D08170568}" type="pres">
      <dgm:prSet presAssocID="{6F0933C9-455D-4A67-AFC1-AA0F266089B5}" presName="hierRoot4" presStyleCnt="0"/>
      <dgm:spPr/>
    </dgm:pt>
    <dgm:pt modelId="{592BE5E4-6AC3-442A-8694-7FA14E53FDB9}" type="pres">
      <dgm:prSet presAssocID="{6F0933C9-455D-4A67-AFC1-AA0F266089B5}" presName="composite4" presStyleCnt="0"/>
      <dgm:spPr/>
    </dgm:pt>
    <dgm:pt modelId="{73C831BF-E20C-400E-AF80-5745EDABEAF4}" type="pres">
      <dgm:prSet presAssocID="{6F0933C9-455D-4A67-AFC1-AA0F266089B5}" presName="background4" presStyleLbl="node4" presStyleIdx="1" presStyleCnt="6"/>
      <dgm:spPr/>
    </dgm:pt>
    <dgm:pt modelId="{861C3721-FDD5-4180-BFAB-3A106D831A85}" type="pres">
      <dgm:prSet presAssocID="{6F0933C9-455D-4A67-AFC1-AA0F266089B5}" presName="text4" presStyleLbl="fgAcc4" presStyleIdx="1" presStyleCnt="6">
        <dgm:presLayoutVars>
          <dgm:chPref val="3"/>
        </dgm:presLayoutVars>
      </dgm:prSet>
      <dgm:spPr/>
    </dgm:pt>
    <dgm:pt modelId="{D3D5849E-ACA0-42C0-9F1B-5C9147A40C27}" type="pres">
      <dgm:prSet presAssocID="{6F0933C9-455D-4A67-AFC1-AA0F266089B5}" presName="hierChild5" presStyleCnt="0"/>
      <dgm:spPr/>
    </dgm:pt>
    <dgm:pt modelId="{37F79B7C-5627-4DCE-B952-882122985A73}" type="pres">
      <dgm:prSet presAssocID="{DCC0DCEF-4F6E-4664-92DC-A5B8B409EC6B}" presName="Name17" presStyleLbl="parChTrans1D3" presStyleIdx="1" presStyleCnt="4"/>
      <dgm:spPr/>
    </dgm:pt>
    <dgm:pt modelId="{5954DEB8-906E-414A-9530-B8A2F450AC26}" type="pres">
      <dgm:prSet presAssocID="{09F03DC9-89DC-406E-B138-5D047DE9E079}" presName="hierRoot3" presStyleCnt="0"/>
      <dgm:spPr/>
    </dgm:pt>
    <dgm:pt modelId="{8FBE59A7-29B3-4525-B04A-18479AE41DA4}" type="pres">
      <dgm:prSet presAssocID="{09F03DC9-89DC-406E-B138-5D047DE9E079}" presName="composite3" presStyleCnt="0"/>
      <dgm:spPr/>
    </dgm:pt>
    <dgm:pt modelId="{9A150ABB-90C8-4B75-898D-C0AB9CA536C2}" type="pres">
      <dgm:prSet presAssocID="{09F03DC9-89DC-406E-B138-5D047DE9E079}" presName="background3" presStyleLbl="node3" presStyleIdx="1" presStyleCnt="4"/>
      <dgm:spPr/>
    </dgm:pt>
    <dgm:pt modelId="{904329E5-37CA-460F-A25B-899DB489BB0F}" type="pres">
      <dgm:prSet presAssocID="{09F03DC9-89DC-406E-B138-5D047DE9E079}" presName="text3" presStyleLbl="fgAcc3" presStyleIdx="1" presStyleCnt="4">
        <dgm:presLayoutVars>
          <dgm:chPref val="3"/>
        </dgm:presLayoutVars>
      </dgm:prSet>
      <dgm:spPr/>
    </dgm:pt>
    <dgm:pt modelId="{DD8B0722-3EA5-442C-9B5E-12F49B82857C}" type="pres">
      <dgm:prSet presAssocID="{09F03DC9-89DC-406E-B138-5D047DE9E079}" presName="hierChild4" presStyleCnt="0"/>
      <dgm:spPr/>
    </dgm:pt>
    <dgm:pt modelId="{2F13227E-16BE-47C3-8E5E-B7DEF6903F98}" type="pres">
      <dgm:prSet presAssocID="{A352998C-428F-496C-8C81-1791EE134D28}" presName="Name23" presStyleLbl="parChTrans1D4" presStyleIdx="2" presStyleCnt="6"/>
      <dgm:spPr/>
    </dgm:pt>
    <dgm:pt modelId="{569774C4-F2CA-4219-B735-04F08E109142}" type="pres">
      <dgm:prSet presAssocID="{D8AF83B7-9DA1-45E3-AEEB-B573E5122596}" presName="hierRoot4" presStyleCnt="0"/>
      <dgm:spPr/>
    </dgm:pt>
    <dgm:pt modelId="{B2C35DD7-D2C0-4B21-8159-DB1FDEABF0CE}" type="pres">
      <dgm:prSet presAssocID="{D8AF83B7-9DA1-45E3-AEEB-B573E5122596}" presName="composite4" presStyleCnt="0"/>
      <dgm:spPr/>
    </dgm:pt>
    <dgm:pt modelId="{C0842FF4-47C3-4140-BBE9-EAA27E890DF7}" type="pres">
      <dgm:prSet presAssocID="{D8AF83B7-9DA1-45E3-AEEB-B573E5122596}" presName="background4" presStyleLbl="node4" presStyleIdx="2" presStyleCnt="6"/>
      <dgm:spPr/>
    </dgm:pt>
    <dgm:pt modelId="{505F2FB2-8799-4E0A-B3A4-84F208F2D2AE}" type="pres">
      <dgm:prSet presAssocID="{D8AF83B7-9DA1-45E3-AEEB-B573E5122596}" presName="text4" presStyleLbl="fgAcc4" presStyleIdx="2" presStyleCnt="6">
        <dgm:presLayoutVars>
          <dgm:chPref val="3"/>
        </dgm:presLayoutVars>
      </dgm:prSet>
      <dgm:spPr/>
    </dgm:pt>
    <dgm:pt modelId="{51B77AD2-3EDA-4CC8-9670-C12C95F40176}" type="pres">
      <dgm:prSet presAssocID="{D8AF83B7-9DA1-45E3-AEEB-B573E5122596}" presName="hierChild5" presStyleCnt="0"/>
      <dgm:spPr/>
    </dgm:pt>
    <dgm:pt modelId="{16935977-A9B0-4779-A33A-42BD5C50578A}" type="pres">
      <dgm:prSet presAssocID="{40464A91-2172-40B9-A3FA-05B8B8BAB329}" presName="Name23" presStyleLbl="parChTrans1D4" presStyleIdx="3" presStyleCnt="6"/>
      <dgm:spPr/>
    </dgm:pt>
    <dgm:pt modelId="{F9EC188E-C291-430C-A997-44EF7E553A8E}" type="pres">
      <dgm:prSet presAssocID="{59CE7E33-0DAC-45C7-A37D-587C62642FA0}" presName="hierRoot4" presStyleCnt="0"/>
      <dgm:spPr/>
    </dgm:pt>
    <dgm:pt modelId="{7A8A604C-AABB-459E-A9A1-6721CDACC547}" type="pres">
      <dgm:prSet presAssocID="{59CE7E33-0DAC-45C7-A37D-587C62642FA0}" presName="composite4" presStyleCnt="0"/>
      <dgm:spPr/>
    </dgm:pt>
    <dgm:pt modelId="{008D6D1E-00DB-4324-AA82-9177F5FE548C}" type="pres">
      <dgm:prSet presAssocID="{59CE7E33-0DAC-45C7-A37D-587C62642FA0}" presName="background4" presStyleLbl="node4" presStyleIdx="3" presStyleCnt="6"/>
      <dgm:spPr/>
    </dgm:pt>
    <dgm:pt modelId="{FA20BC1F-DB1A-47D8-A837-CBFE2DF32113}" type="pres">
      <dgm:prSet presAssocID="{59CE7E33-0DAC-45C7-A37D-587C62642FA0}" presName="text4" presStyleLbl="fgAcc4" presStyleIdx="3" presStyleCnt="6">
        <dgm:presLayoutVars>
          <dgm:chPref val="3"/>
        </dgm:presLayoutVars>
      </dgm:prSet>
      <dgm:spPr/>
    </dgm:pt>
    <dgm:pt modelId="{457DAFF4-6167-4ADD-B8AA-E1DD9C083C45}" type="pres">
      <dgm:prSet presAssocID="{59CE7E33-0DAC-45C7-A37D-587C62642FA0}" presName="hierChild5" presStyleCnt="0"/>
      <dgm:spPr/>
    </dgm:pt>
    <dgm:pt modelId="{18692AE4-A353-4C43-844C-99A5A04F93A6}" type="pres">
      <dgm:prSet presAssocID="{C8796360-E4B1-4655-9A0F-A901B9DE0130}" presName="Name10" presStyleLbl="parChTrans1D2" presStyleIdx="1" presStyleCnt="2"/>
      <dgm:spPr/>
    </dgm:pt>
    <dgm:pt modelId="{AF89D974-A09F-433B-859D-D6BD5FED2147}" type="pres">
      <dgm:prSet presAssocID="{6E3BA4E0-3380-4833-AEE5-E2C3D2281724}" presName="hierRoot2" presStyleCnt="0"/>
      <dgm:spPr/>
    </dgm:pt>
    <dgm:pt modelId="{ED41A708-F9A8-4C07-AAAE-4E94153AEBC0}" type="pres">
      <dgm:prSet presAssocID="{6E3BA4E0-3380-4833-AEE5-E2C3D2281724}" presName="composite2" presStyleCnt="0"/>
      <dgm:spPr/>
    </dgm:pt>
    <dgm:pt modelId="{B4576C14-2F41-4491-BD08-A3D92263481C}" type="pres">
      <dgm:prSet presAssocID="{6E3BA4E0-3380-4833-AEE5-E2C3D2281724}" presName="background2" presStyleLbl="node2" presStyleIdx="1" presStyleCnt="2"/>
      <dgm:spPr/>
    </dgm:pt>
    <dgm:pt modelId="{BD9451BF-30CD-41F5-9124-6D332B751346}" type="pres">
      <dgm:prSet presAssocID="{6E3BA4E0-3380-4833-AEE5-E2C3D2281724}" presName="text2" presStyleLbl="fgAcc2" presStyleIdx="1" presStyleCnt="2">
        <dgm:presLayoutVars>
          <dgm:chPref val="3"/>
        </dgm:presLayoutVars>
      </dgm:prSet>
      <dgm:spPr/>
    </dgm:pt>
    <dgm:pt modelId="{E6259A1A-3008-478D-A6AC-26DFBBD93526}" type="pres">
      <dgm:prSet presAssocID="{6E3BA4E0-3380-4833-AEE5-E2C3D2281724}" presName="hierChild3" presStyleCnt="0"/>
      <dgm:spPr/>
    </dgm:pt>
    <dgm:pt modelId="{5DDE1B10-42AD-4639-BC87-A5AB430054F9}" type="pres">
      <dgm:prSet presAssocID="{FCED0F61-05CD-485B-8119-0FED91B01A8E}" presName="Name17" presStyleLbl="parChTrans1D3" presStyleIdx="2" presStyleCnt="4"/>
      <dgm:spPr/>
    </dgm:pt>
    <dgm:pt modelId="{2A5827BF-333F-4E24-A1CF-C63DB4AE98F6}" type="pres">
      <dgm:prSet presAssocID="{48164763-4D02-48FD-8294-536038960E92}" presName="hierRoot3" presStyleCnt="0"/>
      <dgm:spPr/>
    </dgm:pt>
    <dgm:pt modelId="{803557EA-07BB-4819-8E26-1A0EDC615E2D}" type="pres">
      <dgm:prSet presAssocID="{48164763-4D02-48FD-8294-536038960E92}" presName="composite3" presStyleCnt="0"/>
      <dgm:spPr/>
    </dgm:pt>
    <dgm:pt modelId="{28FF1754-FF26-462D-AB46-9E3E02EBAF35}" type="pres">
      <dgm:prSet presAssocID="{48164763-4D02-48FD-8294-536038960E92}" presName="background3" presStyleLbl="node3" presStyleIdx="2" presStyleCnt="4"/>
      <dgm:spPr/>
    </dgm:pt>
    <dgm:pt modelId="{DF2826FC-5A90-4096-93D5-2088D58B685C}" type="pres">
      <dgm:prSet presAssocID="{48164763-4D02-48FD-8294-536038960E92}" presName="text3" presStyleLbl="fgAcc3" presStyleIdx="2" presStyleCnt="4">
        <dgm:presLayoutVars>
          <dgm:chPref val="3"/>
        </dgm:presLayoutVars>
      </dgm:prSet>
      <dgm:spPr/>
    </dgm:pt>
    <dgm:pt modelId="{34BBDE0D-72F3-4CDB-8895-BFC3FB6D5189}" type="pres">
      <dgm:prSet presAssocID="{48164763-4D02-48FD-8294-536038960E92}" presName="hierChild4" presStyleCnt="0"/>
      <dgm:spPr/>
    </dgm:pt>
    <dgm:pt modelId="{C3BDB935-DC03-438C-B9D9-E0E78ABBB4C0}" type="pres">
      <dgm:prSet presAssocID="{0FA0DC9F-C4EB-412A-9093-70E089C07290}" presName="Name23" presStyleLbl="parChTrans1D4" presStyleIdx="4" presStyleCnt="6"/>
      <dgm:spPr/>
    </dgm:pt>
    <dgm:pt modelId="{29737483-F96B-4B91-9CB7-5B703B4A38FF}" type="pres">
      <dgm:prSet presAssocID="{3D8A6AD3-045C-48FC-9A07-CD51886FF5B3}" presName="hierRoot4" presStyleCnt="0"/>
      <dgm:spPr/>
    </dgm:pt>
    <dgm:pt modelId="{312B29A0-7159-4924-94A3-1AF93EFF71F7}" type="pres">
      <dgm:prSet presAssocID="{3D8A6AD3-045C-48FC-9A07-CD51886FF5B3}" presName="composite4" presStyleCnt="0"/>
      <dgm:spPr/>
    </dgm:pt>
    <dgm:pt modelId="{B6991979-8FC3-4A0B-8FAE-D3C257D105CE}" type="pres">
      <dgm:prSet presAssocID="{3D8A6AD3-045C-48FC-9A07-CD51886FF5B3}" presName="background4" presStyleLbl="node4" presStyleIdx="4" presStyleCnt="6"/>
      <dgm:spPr/>
    </dgm:pt>
    <dgm:pt modelId="{1DCA304A-D84A-43B6-BFBE-A8174814E394}" type="pres">
      <dgm:prSet presAssocID="{3D8A6AD3-045C-48FC-9A07-CD51886FF5B3}" presName="text4" presStyleLbl="fgAcc4" presStyleIdx="4" presStyleCnt="6">
        <dgm:presLayoutVars>
          <dgm:chPref val="3"/>
        </dgm:presLayoutVars>
      </dgm:prSet>
      <dgm:spPr/>
    </dgm:pt>
    <dgm:pt modelId="{22765AA2-EC40-4BAC-940C-4CB78697AB3D}" type="pres">
      <dgm:prSet presAssocID="{3D8A6AD3-045C-48FC-9A07-CD51886FF5B3}" presName="hierChild5" presStyleCnt="0"/>
      <dgm:spPr/>
    </dgm:pt>
    <dgm:pt modelId="{AD70DED1-BF65-4294-8690-64E6F4655A79}" type="pres">
      <dgm:prSet presAssocID="{FE70FC24-3D2E-4FB3-98B5-F34B32EC7EB7}" presName="Name23" presStyleLbl="parChTrans1D4" presStyleIdx="5" presStyleCnt="6"/>
      <dgm:spPr/>
    </dgm:pt>
    <dgm:pt modelId="{8425B83D-46CD-4BE9-A33B-9D00026C8846}" type="pres">
      <dgm:prSet presAssocID="{4CEB5692-1253-40DC-A622-E62CA19C12E9}" presName="hierRoot4" presStyleCnt="0"/>
      <dgm:spPr/>
    </dgm:pt>
    <dgm:pt modelId="{20F2E412-69FB-4615-B68F-D681EE42283B}" type="pres">
      <dgm:prSet presAssocID="{4CEB5692-1253-40DC-A622-E62CA19C12E9}" presName="composite4" presStyleCnt="0"/>
      <dgm:spPr/>
    </dgm:pt>
    <dgm:pt modelId="{A2B616D1-8054-47E2-9C00-E60CEC830AAB}" type="pres">
      <dgm:prSet presAssocID="{4CEB5692-1253-40DC-A622-E62CA19C12E9}" presName="background4" presStyleLbl="node4" presStyleIdx="5" presStyleCnt="6"/>
      <dgm:spPr/>
    </dgm:pt>
    <dgm:pt modelId="{68CBA495-B7FF-483F-A9B2-FDFE1D2D6312}" type="pres">
      <dgm:prSet presAssocID="{4CEB5692-1253-40DC-A622-E62CA19C12E9}" presName="text4" presStyleLbl="fgAcc4" presStyleIdx="5" presStyleCnt="6">
        <dgm:presLayoutVars>
          <dgm:chPref val="3"/>
        </dgm:presLayoutVars>
      </dgm:prSet>
      <dgm:spPr/>
    </dgm:pt>
    <dgm:pt modelId="{47A9BFD3-4DF8-4946-95CF-8C4AA456708A}" type="pres">
      <dgm:prSet presAssocID="{4CEB5692-1253-40DC-A622-E62CA19C12E9}" presName="hierChild5" presStyleCnt="0"/>
      <dgm:spPr/>
    </dgm:pt>
    <dgm:pt modelId="{7DFE1802-1410-467E-ACDD-0E574F2742DD}" type="pres">
      <dgm:prSet presAssocID="{9719CF2B-9AC3-4A32-8ED5-587F09FE887A}" presName="Name17" presStyleLbl="parChTrans1D3" presStyleIdx="3" presStyleCnt="4"/>
      <dgm:spPr/>
    </dgm:pt>
    <dgm:pt modelId="{DD1CDF22-252D-4F3E-A1FA-6AF612D4FB5E}" type="pres">
      <dgm:prSet presAssocID="{1895309B-7399-4563-A9AB-CFCD59340387}" presName="hierRoot3" presStyleCnt="0"/>
      <dgm:spPr/>
    </dgm:pt>
    <dgm:pt modelId="{6F7B0553-2C21-4DE5-B949-BF1916BC78D7}" type="pres">
      <dgm:prSet presAssocID="{1895309B-7399-4563-A9AB-CFCD59340387}" presName="composite3" presStyleCnt="0"/>
      <dgm:spPr/>
    </dgm:pt>
    <dgm:pt modelId="{2E66FFD2-B407-495F-91F3-1649CF4A169D}" type="pres">
      <dgm:prSet presAssocID="{1895309B-7399-4563-A9AB-CFCD59340387}" presName="background3" presStyleLbl="node3" presStyleIdx="3" presStyleCnt="4"/>
      <dgm:spPr/>
    </dgm:pt>
    <dgm:pt modelId="{955EE014-6F02-41F2-A105-E75A6F6D6122}" type="pres">
      <dgm:prSet presAssocID="{1895309B-7399-4563-A9AB-CFCD59340387}" presName="text3" presStyleLbl="fgAcc3" presStyleIdx="3" presStyleCnt="4">
        <dgm:presLayoutVars>
          <dgm:chPref val="3"/>
        </dgm:presLayoutVars>
      </dgm:prSet>
      <dgm:spPr/>
    </dgm:pt>
    <dgm:pt modelId="{50C5C86D-CB1B-4065-8FC7-D6588281ABA6}" type="pres">
      <dgm:prSet presAssocID="{1895309B-7399-4563-A9AB-CFCD59340387}" presName="hierChild4" presStyleCnt="0"/>
      <dgm:spPr/>
    </dgm:pt>
  </dgm:ptLst>
  <dgm:cxnLst>
    <dgm:cxn modelId="{CB804A03-32AA-415F-B6CF-67E19B0C4929}" type="presOf" srcId="{6E3BA4E0-3380-4833-AEE5-E2C3D2281724}" destId="{BD9451BF-30CD-41F5-9124-6D332B751346}" srcOrd="0" destOrd="0" presId="urn:microsoft.com/office/officeart/2005/8/layout/hierarchy1"/>
    <dgm:cxn modelId="{4BA5D819-F7DB-47CC-B4D5-58276C2D6156}" type="presOf" srcId="{3D8A6AD3-045C-48FC-9A07-CD51886FF5B3}" destId="{1DCA304A-D84A-43B6-BFBE-A8174814E394}" srcOrd="0" destOrd="0" presId="urn:microsoft.com/office/officeart/2005/8/layout/hierarchy1"/>
    <dgm:cxn modelId="{B512CD1B-5FA5-45EF-8BF3-84F072BE6804}" type="presOf" srcId="{5F4F2379-EA26-4A5F-A35D-F248F271EB3C}" destId="{54129257-CCB2-4DBE-AE78-EE70FF91C6D8}" srcOrd="0" destOrd="0" presId="urn:microsoft.com/office/officeart/2005/8/layout/hierarchy1"/>
    <dgm:cxn modelId="{4C7C4427-686B-4F5A-9C90-E64A7A3BECD5}" type="presOf" srcId="{4CEB5692-1253-40DC-A622-E62CA19C12E9}" destId="{68CBA495-B7FF-483F-A9B2-FDFE1D2D6312}" srcOrd="0" destOrd="0" presId="urn:microsoft.com/office/officeart/2005/8/layout/hierarchy1"/>
    <dgm:cxn modelId="{54DC6730-3120-4703-9E7A-60E0B682ECC0}" srcId="{6E3BA4E0-3380-4833-AEE5-E2C3D2281724}" destId="{48164763-4D02-48FD-8294-536038960E92}" srcOrd="0" destOrd="0" parTransId="{FCED0F61-05CD-485B-8119-0FED91B01A8E}" sibTransId="{535909CE-0A23-485D-B1C1-45F129D63907}"/>
    <dgm:cxn modelId="{7E2AB434-11A6-4764-A780-9CD04D1A3DB5}" type="presOf" srcId="{71063C5F-17BC-4613-9440-24BABADA550C}" destId="{718E16A5-CDDE-4126-A5F7-D02818EBF8AC}" srcOrd="0" destOrd="0" presId="urn:microsoft.com/office/officeart/2005/8/layout/hierarchy1"/>
    <dgm:cxn modelId="{1245B739-D166-4A1A-BCBB-384C9128DE2F}" type="presOf" srcId="{CB464DDF-225E-4AE0-B914-A81F12B88C60}" destId="{E14EDBB1-B675-4A9D-807D-745263792A87}" srcOrd="0" destOrd="0" presId="urn:microsoft.com/office/officeart/2005/8/layout/hierarchy1"/>
    <dgm:cxn modelId="{6B3CF65B-F010-4FD8-861A-1BFD1CC01474}" srcId="{77BBC581-E7BE-4EA7-BA0A-BA9E272919D5}" destId="{71063C5F-17BC-4613-9440-24BABADA550C}" srcOrd="0" destOrd="0" parTransId="{87876DA9-BDD1-48C0-83B8-A29084E08F40}" sibTransId="{3C0B2899-A644-48AA-875F-162980B5E163}"/>
    <dgm:cxn modelId="{FB744760-33C1-45D8-BE23-2DF17B818A2F}" type="presOf" srcId="{48164763-4D02-48FD-8294-536038960E92}" destId="{DF2826FC-5A90-4096-93D5-2088D58B685C}" srcOrd="0" destOrd="0" presId="urn:microsoft.com/office/officeart/2005/8/layout/hierarchy1"/>
    <dgm:cxn modelId="{44267B4D-9FC6-48C1-893D-A2ADC4098302}" srcId="{77BBC581-E7BE-4EA7-BA0A-BA9E272919D5}" destId="{6F0933C9-455D-4A67-AFC1-AA0F266089B5}" srcOrd="1" destOrd="0" parTransId="{D9421342-EBA1-43B1-A7AD-011B19E5F149}" sibTransId="{FBF5CD63-F6B8-4F17-BF88-23F65BF88018}"/>
    <dgm:cxn modelId="{C2477D6D-A4C4-42E0-9783-9E4EE93498C5}" type="presOf" srcId="{A2A674BD-C392-4927-A712-1BFCC7FA20AA}" destId="{A5764880-6D21-490E-8FB1-42B7E330B103}" srcOrd="0" destOrd="0" presId="urn:microsoft.com/office/officeart/2005/8/layout/hierarchy1"/>
    <dgm:cxn modelId="{72032551-A6BC-41C2-B583-7FB46A0A9DB7}" type="presOf" srcId="{A4E091C1-04E0-436F-BC68-2E224FB363DA}" destId="{247569FC-D5C0-4825-AD0E-3375624FA81F}" srcOrd="0" destOrd="0" presId="urn:microsoft.com/office/officeart/2005/8/layout/hierarchy1"/>
    <dgm:cxn modelId="{11D13471-53ED-4AE9-9BE2-3C8E55DECD09}" srcId="{E237B796-09B9-49F5-A249-AB326404C656}" destId="{A2A674BD-C392-4927-A712-1BFCC7FA20AA}" srcOrd="0" destOrd="0" parTransId="{7838C5A8-5DBF-4EC9-AE42-8BF63BA2F6EA}" sibTransId="{9A9E0C69-1B00-4A25-BECF-318D9C380822}"/>
    <dgm:cxn modelId="{113B7158-2DF9-4A02-B2D3-E427ECA76F0D}" type="presOf" srcId="{77BBC581-E7BE-4EA7-BA0A-BA9E272919D5}" destId="{70D55304-285A-4E04-A089-C0259B6758F3}" srcOrd="0" destOrd="0" presId="urn:microsoft.com/office/officeart/2005/8/layout/hierarchy1"/>
    <dgm:cxn modelId="{A0F0325A-0DDB-4FAA-AD0B-564A57E3C641}" type="presOf" srcId="{C8796360-E4B1-4655-9A0F-A901B9DE0130}" destId="{18692AE4-A353-4C43-844C-99A5A04F93A6}" srcOrd="0" destOrd="0" presId="urn:microsoft.com/office/officeart/2005/8/layout/hierarchy1"/>
    <dgm:cxn modelId="{D1F0F87A-7F4A-4F82-BAE0-585B5D9D7989}" type="presOf" srcId="{87876DA9-BDD1-48C0-83B8-A29084E08F40}" destId="{F6F4EBF5-C409-4EA1-AB6B-70731751D5F7}" srcOrd="0" destOrd="0" presId="urn:microsoft.com/office/officeart/2005/8/layout/hierarchy1"/>
    <dgm:cxn modelId="{0BA37084-3D6E-4A06-95DC-45328DBA7DF6}" type="presOf" srcId="{59CE7E33-0DAC-45C7-A37D-587C62642FA0}" destId="{FA20BC1F-DB1A-47D8-A837-CBFE2DF32113}" srcOrd="0" destOrd="0" presId="urn:microsoft.com/office/officeart/2005/8/layout/hierarchy1"/>
    <dgm:cxn modelId="{569E118A-FCA9-4859-9B37-3F5EE3F50EA0}" type="presOf" srcId="{40464A91-2172-40B9-A3FA-05B8B8BAB329}" destId="{16935977-A9B0-4779-A33A-42BD5C50578A}" srcOrd="0" destOrd="0" presId="urn:microsoft.com/office/officeart/2005/8/layout/hierarchy1"/>
    <dgm:cxn modelId="{16220C8F-57E7-493D-BD4C-6B5BA0DEA76B}" type="presOf" srcId="{A352998C-428F-496C-8C81-1791EE134D28}" destId="{2F13227E-16BE-47C3-8E5E-B7DEF6903F98}" srcOrd="0" destOrd="0" presId="urn:microsoft.com/office/officeart/2005/8/layout/hierarchy1"/>
    <dgm:cxn modelId="{F3910F98-6E0A-47B3-B920-335366E33EE8}" type="presOf" srcId="{E237B796-09B9-49F5-A249-AB326404C656}" destId="{ACF18EFE-3EA5-48B8-B3FC-CEE76EC4B5E0}" srcOrd="0" destOrd="0" presId="urn:microsoft.com/office/officeart/2005/8/layout/hierarchy1"/>
    <dgm:cxn modelId="{71F2C59A-C604-4891-8AFC-6FE7FA4B2EE0}" srcId="{48164763-4D02-48FD-8294-536038960E92}" destId="{4CEB5692-1253-40DC-A622-E62CA19C12E9}" srcOrd="1" destOrd="0" parTransId="{FE70FC24-3D2E-4FB3-98B5-F34B32EC7EB7}" sibTransId="{AA1A68AC-EAE7-4DB7-A9F4-AF4D861CD102}"/>
    <dgm:cxn modelId="{67A28B9C-F895-4DB3-95A0-E06DEC9EF5A3}" type="presOf" srcId="{D8AF83B7-9DA1-45E3-AEEB-B573E5122596}" destId="{505F2FB2-8799-4E0A-B3A4-84F208F2D2AE}" srcOrd="0" destOrd="0" presId="urn:microsoft.com/office/officeart/2005/8/layout/hierarchy1"/>
    <dgm:cxn modelId="{D275069D-9198-45F9-9551-677882A2884A}" type="presOf" srcId="{9719CF2B-9AC3-4A32-8ED5-587F09FE887A}" destId="{7DFE1802-1410-467E-ACDD-0E574F2742DD}" srcOrd="0" destOrd="0" presId="urn:microsoft.com/office/officeart/2005/8/layout/hierarchy1"/>
    <dgm:cxn modelId="{1D42E49D-16FB-43D0-AE2C-8F93A5FA81C7}" type="presOf" srcId="{DCC0DCEF-4F6E-4664-92DC-A5B8B409EC6B}" destId="{37F79B7C-5627-4DCE-B952-882122985A73}" srcOrd="0" destOrd="0" presId="urn:microsoft.com/office/officeart/2005/8/layout/hierarchy1"/>
    <dgm:cxn modelId="{ACCC9FA5-3BD1-482B-ADF1-C80EB935AF59}" srcId="{6E3BA4E0-3380-4833-AEE5-E2C3D2281724}" destId="{1895309B-7399-4563-A9AB-CFCD59340387}" srcOrd="1" destOrd="0" parTransId="{9719CF2B-9AC3-4A32-8ED5-587F09FE887A}" sibTransId="{DFA790EB-7DC4-4443-B9EE-1F854E96CFCE}"/>
    <dgm:cxn modelId="{309D26AD-C687-4195-B22B-4DA8F01B8C88}" srcId="{48164763-4D02-48FD-8294-536038960E92}" destId="{3D8A6AD3-045C-48FC-9A07-CD51886FF5B3}" srcOrd="0" destOrd="0" parTransId="{0FA0DC9F-C4EB-412A-9093-70E089C07290}" sibTransId="{53599B7D-8235-459B-BB9A-2FE35304C641}"/>
    <dgm:cxn modelId="{DDD75FAE-F417-4F5E-8F19-DF3B429CA010}" srcId="{09F03DC9-89DC-406E-B138-5D047DE9E079}" destId="{59CE7E33-0DAC-45C7-A37D-587C62642FA0}" srcOrd="1" destOrd="0" parTransId="{40464A91-2172-40B9-A3FA-05B8B8BAB329}" sibTransId="{ED693C94-9B3D-4483-B01B-2589B547C8B8}"/>
    <dgm:cxn modelId="{EBC3D8AF-3B77-4448-9905-82DBD69BF5DE}" type="presOf" srcId="{FCED0F61-05CD-485B-8119-0FED91B01A8E}" destId="{5DDE1B10-42AD-4639-BC87-A5AB430054F9}" srcOrd="0" destOrd="0" presId="urn:microsoft.com/office/officeart/2005/8/layout/hierarchy1"/>
    <dgm:cxn modelId="{72E32DB1-F219-458F-9482-DA50EA0793B5}" type="presOf" srcId="{0FA0DC9F-C4EB-412A-9093-70E089C07290}" destId="{C3BDB935-DC03-438C-B9D9-E0E78ABBB4C0}" srcOrd="0" destOrd="0" presId="urn:microsoft.com/office/officeart/2005/8/layout/hierarchy1"/>
    <dgm:cxn modelId="{BC2311B4-D6EC-482A-99AD-BD0A4FF334AC}" type="presOf" srcId="{FE70FC24-3D2E-4FB3-98B5-F34B32EC7EB7}" destId="{AD70DED1-BF65-4294-8690-64E6F4655A79}" srcOrd="0" destOrd="0" presId="urn:microsoft.com/office/officeart/2005/8/layout/hierarchy1"/>
    <dgm:cxn modelId="{8B7CD3B4-97A0-4325-9555-377C5A833759}" type="presOf" srcId="{09F03DC9-89DC-406E-B138-5D047DE9E079}" destId="{904329E5-37CA-460F-A25B-899DB489BB0F}" srcOrd="0" destOrd="0" presId="urn:microsoft.com/office/officeart/2005/8/layout/hierarchy1"/>
    <dgm:cxn modelId="{58A528BB-021B-44DF-BD25-EE0536338DED}" srcId="{09F03DC9-89DC-406E-B138-5D047DE9E079}" destId="{D8AF83B7-9DA1-45E3-AEEB-B573E5122596}" srcOrd="0" destOrd="0" parTransId="{A352998C-428F-496C-8C81-1791EE134D28}" sibTransId="{F74A8E24-0840-4C90-962A-4BF54F88F7B2}"/>
    <dgm:cxn modelId="{19A29CC9-2E85-4C02-AEA0-0DD2877F5844}" srcId="{CB464DDF-225E-4AE0-B914-A81F12B88C60}" destId="{09F03DC9-89DC-406E-B138-5D047DE9E079}" srcOrd="1" destOrd="0" parTransId="{DCC0DCEF-4F6E-4664-92DC-A5B8B409EC6B}" sibTransId="{EB23D7A1-9921-4DAA-9D56-8027AD3ED4C8}"/>
    <dgm:cxn modelId="{6CD66EDD-C817-4174-BAAD-22E1E08C7AD9}" type="presOf" srcId="{D9421342-EBA1-43B1-A7AD-011B19E5F149}" destId="{DD62EA8E-F920-4E5F-B385-BDBFBFDB4ABD}" srcOrd="0" destOrd="0" presId="urn:microsoft.com/office/officeart/2005/8/layout/hierarchy1"/>
    <dgm:cxn modelId="{103896F2-1C9A-4744-A3E3-C22FA1F7C625}" type="presOf" srcId="{6F0933C9-455D-4A67-AFC1-AA0F266089B5}" destId="{861C3721-FDD5-4180-BFAB-3A106D831A85}" srcOrd="0" destOrd="0" presId="urn:microsoft.com/office/officeart/2005/8/layout/hierarchy1"/>
    <dgm:cxn modelId="{0032F1F4-FC6E-4BEE-8E78-65CC2038ACA3}" type="presOf" srcId="{1895309B-7399-4563-A9AB-CFCD59340387}" destId="{955EE014-6F02-41F2-A105-E75A6F6D6122}" srcOrd="0" destOrd="0" presId="urn:microsoft.com/office/officeart/2005/8/layout/hierarchy1"/>
    <dgm:cxn modelId="{C31529F7-8B58-4161-B164-1C6CEBAD4ACA}" srcId="{A2A674BD-C392-4927-A712-1BFCC7FA20AA}" destId="{6E3BA4E0-3380-4833-AEE5-E2C3D2281724}" srcOrd="1" destOrd="0" parTransId="{C8796360-E4B1-4655-9A0F-A901B9DE0130}" sibTransId="{5E8F873B-286F-4F4A-AEA8-607EE5F383CE}"/>
    <dgm:cxn modelId="{460BA7F8-6D29-4901-AA1C-307C7B789376}" srcId="{CB464DDF-225E-4AE0-B914-A81F12B88C60}" destId="{77BBC581-E7BE-4EA7-BA0A-BA9E272919D5}" srcOrd="0" destOrd="0" parTransId="{A4E091C1-04E0-436F-BC68-2E224FB363DA}" sibTransId="{63E33EDE-219B-4B43-BED0-4DB69BBF3496}"/>
    <dgm:cxn modelId="{877864F9-C018-4F5B-8DDA-7530F19735FB}" srcId="{A2A674BD-C392-4927-A712-1BFCC7FA20AA}" destId="{CB464DDF-225E-4AE0-B914-A81F12B88C60}" srcOrd="0" destOrd="0" parTransId="{5F4F2379-EA26-4A5F-A35D-F248F271EB3C}" sibTransId="{DD8601CE-EDE7-4CE1-AACE-447603B8BE0C}"/>
    <dgm:cxn modelId="{CE45066B-91AE-4C38-810A-173496E4F66A}" type="presParOf" srcId="{ACF18EFE-3EA5-48B8-B3FC-CEE76EC4B5E0}" destId="{0DFCF0B0-0F2F-4152-B1B5-E552409141D9}" srcOrd="0" destOrd="0" presId="urn:microsoft.com/office/officeart/2005/8/layout/hierarchy1"/>
    <dgm:cxn modelId="{FAA4115F-1966-408B-A5E0-7DE30FA6DD95}" type="presParOf" srcId="{0DFCF0B0-0F2F-4152-B1B5-E552409141D9}" destId="{2F17ACFB-3F54-46A2-9504-12A6CF964196}" srcOrd="0" destOrd="0" presId="urn:microsoft.com/office/officeart/2005/8/layout/hierarchy1"/>
    <dgm:cxn modelId="{5120B694-40AC-44C7-A11D-BA1CFBF41ABA}" type="presParOf" srcId="{2F17ACFB-3F54-46A2-9504-12A6CF964196}" destId="{39A7D8C1-F894-4697-A2F7-106943F5B4D4}" srcOrd="0" destOrd="0" presId="urn:microsoft.com/office/officeart/2005/8/layout/hierarchy1"/>
    <dgm:cxn modelId="{EF5D6E18-255B-4106-9226-3C76AA82E556}" type="presParOf" srcId="{2F17ACFB-3F54-46A2-9504-12A6CF964196}" destId="{A5764880-6D21-490E-8FB1-42B7E330B103}" srcOrd="1" destOrd="0" presId="urn:microsoft.com/office/officeart/2005/8/layout/hierarchy1"/>
    <dgm:cxn modelId="{2EFBA756-6371-4092-BDE9-730325586FE2}" type="presParOf" srcId="{0DFCF0B0-0F2F-4152-B1B5-E552409141D9}" destId="{E1573299-D5A0-42D9-8ADA-9ECFA10EA053}" srcOrd="1" destOrd="0" presId="urn:microsoft.com/office/officeart/2005/8/layout/hierarchy1"/>
    <dgm:cxn modelId="{B900E8BF-5982-4490-8664-B3E10E2DEB99}" type="presParOf" srcId="{E1573299-D5A0-42D9-8ADA-9ECFA10EA053}" destId="{54129257-CCB2-4DBE-AE78-EE70FF91C6D8}" srcOrd="0" destOrd="0" presId="urn:microsoft.com/office/officeart/2005/8/layout/hierarchy1"/>
    <dgm:cxn modelId="{8B9761F6-E23F-4F14-954F-E2E3FC10A97D}" type="presParOf" srcId="{E1573299-D5A0-42D9-8ADA-9ECFA10EA053}" destId="{17E18D71-5471-4A5F-A839-E8392B88EF06}" srcOrd="1" destOrd="0" presId="urn:microsoft.com/office/officeart/2005/8/layout/hierarchy1"/>
    <dgm:cxn modelId="{DC0731AC-435B-4C68-BFA6-D7E3B6F85D79}" type="presParOf" srcId="{17E18D71-5471-4A5F-A839-E8392B88EF06}" destId="{EEE02701-8E68-4C2D-B786-AE9F676A51CF}" srcOrd="0" destOrd="0" presId="urn:microsoft.com/office/officeart/2005/8/layout/hierarchy1"/>
    <dgm:cxn modelId="{E452E650-9986-49B3-A640-A0CD17CDA664}" type="presParOf" srcId="{EEE02701-8E68-4C2D-B786-AE9F676A51CF}" destId="{D61949C1-63F4-4A0D-A0C9-6F828793BEB7}" srcOrd="0" destOrd="0" presId="urn:microsoft.com/office/officeart/2005/8/layout/hierarchy1"/>
    <dgm:cxn modelId="{D8DF1C0E-50DE-40A3-805B-9273BAC0D47E}" type="presParOf" srcId="{EEE02701-8E68-4C2D-B786-AE9F676A51CF}" destId="{E14EDBB1-B675-4A9D-807D-745263792A87}" srcOrd="1" destOrd="0" presId="urn:microsoft.com/office/officeart/2005/8/layout/hierarchy1"/>
    <dgm:cxn modelId="{974A16C3-DB5D-4AA6-90FC-556CCE34E0CC}" type="presParOf" srcId="{17E18D71-5471-4A5F-A839-E8392B88EF06}" destId="{699FC90D-B6BA-4687-8EC4-7060E01FD8C7}" srcOrd="1" destOrd="0" presId="urn:microsoft.com/office/officeart/2005/8/layout/hierarchy1"/>
    <dgm:cxn modelId="{9829CCD7-0677-46FD-8C6D-FFA8DACD9EF1}" type="presParOf" srcId="{699FC90D-B6BA-4687-8EC4-7060E01FD8C7}" destId="{247569FC-D5C0-4825-AD0E-3375624FA81F}" srcOrd="0" destOrd="0" presId="urn:microsoft.com/office/officeart/2005/8/layout/hierarchy1"/>
    <dgm:cxn modelId="{41EBB0C1-C388-4E5B-8244-0EC3A93EC266}" type="presParOf" srcId="{699FC90D-B6BA-4687-8EC4-7060E01FD8C7}" destId="{FA66796A-BF4C-42E2-A73D-7EF066A0F9B3}" srcOrd="1" destOrd="0" presId="urn:microsoft.com/office/officeart/2005/8/layout/hierarchy1"/>
    <dgm:cxn modelId="{3C27096D-0DD2-4575-9523-D84A6EE8506B}" type="presParOf" srcId="{FA66796A-BF4C-42E2-A73D-7EF066A0F9B3}" destId="{D8059B32-A9C8-4E46-830A-7B60F29ECE2C}" srcOrd="0" destOrd="0" presId="urn:microsoft.com/office/officeart/2005/8/layout/hierarchy1"/>
    <dgm:cxn modelId="{D90D26B7-B033-48FD-8F4C-81F1F7D43589}" type="presParOf" srcId="{D8059B32-A9C8-4E46-830A-7B60F29ECE2C}" destId="{71F99938-96FA-4A21-917E-88CCECF7C9B8}" srcOrd="0" destOrd="0" presId="urn:microsoft.com/office/officeart/2005/8/layout/hierarchy1"/>
    <dgm:cxn modelId="{D1EF70CB-6555-4755-928D-A5E89A2240C0}" type="presParOf" srcId="{D8059B32-A9C8-4E46-830A-7B60F29ECE2C}" destId="{70D55304-285A-4E04-A089-C0259B6758F3}" srcOrd="1" destOrd="0" presId="urn:microsoft.com/office/officeart/2005/8/layout/hierarchy1"/>
    <dgm:cxn modelId="{70721673-F3A7-4E8A-AF89-4FE3E4E9EAD3}" type="presParOf" srcId="{FA66796A-BF4C-42E2-A73D-7EF066A0F9B3}" destId="{F5E9A550-C5EC-4ABF-981B-853C694F407A}" srcOrd="1" destOrd="0" presId="urn:microsoft.com/office/officeart/2005/8/layout/hierarchy1"/>
    <dgm:cxn modelId="{EE897C78-8CBB-422F-9541-108A93A5BACE}" type="presParOf" srcId="{F5E9A550-C5EC-4ABF-981B-853C694F407A}" destId="{F6F4EBF5-C409-4EA1-AB6B-70731751D5F7}" srcOrd="0" destOrd="0" presId="urn:microsoft.com/office/officeart/2005/8/layout/hierarchy1"/>
    <dgm:cxn modelId="{2CB4BEE2-78A1-4A1E-B578-47C48F8FBC7B}" type="presParOf" srcId="{F5E9A550-C5EC-4ABF-981B-853C694F407A}" destId="{DA4DA6F4-0153-4557-810F-CC29FD6440F7}" srcOrd="1" destOrd="0" presId="urn:microsoft.com/office/officeart/2005/8/layout/hierarchy1"/>
    <dgm:cxn modelId="{59647574-785A-44DF-9298-9AEDD438F955}" type="presParOf" srcId="{DA4DA6F4-0153-4557-810F-CC29FD6440F7}" destId="{4FC53AEE-9414-46FC-8A56-C17DC73AE6DA}" srcOrd="0" destOrd="0" presId="urn:microsoft.com/office/officeart/2005/8/layout/hierarchy1"/>
    <dgm:cxn modelId="{A6F93F46-12FD-4AD6-ACFB-2BA4631CBF6E}" type="presParOf" srcId="{4FC53AEE-9414-46FC-8A56-C17DC73AE6DA}" destId="{3F32DCA7-53F4-418D-BB66-E1494150A393}" srcOrd="0" destOrd="0" presId="urn:microsoft.com/office/officeart/2005/8/layout/hierarchy1"/>
    <dgm:cxn modelId="{F76033B1-545D-4CEC-BEBB-5F0919743AA0}" type="presParOf" srcId="{4FC53AEE-9414-46FC-8A56-C17DC73AE6DA}" destId="{718E16A5-CDDE-4126-A5F7-D02818EBF8AC}" srcOrd="1" destOrd="0" presId="urn:microsoft.com/office/officeart/2005/8/layout/hierarchy1"/>
    <dgm:cxn modelId="{A814CE58-3012-42A4-B64F-5D9DC09E406C}" type="presParOf" srcId="{DA4DA6F4-0153-4557-810F-CC29FD6440F7}" destId="{1EA22BBF-9F8C-4CEC-B09D-E39829FDF4A3}" srcOrd="1" destOrd="0" presId="urn:microsoft.com/office/officeart/2005/8/layout/hierarchy1"/>
    <dgm:cxn modelId="{1D8023DC-BC11-463D-8D06-187F185280AD}" type="presParOf" srcId="{F5E9A550-C5EC-4ABF-981B-853C694F407A}" destId="{DD62EA8E-F920-4E5F-B385-BDBFBFDB4ABD}" srcOrd="2" destOrd="0" presId="urn:microsoft.com/office/officeart/2005/8/layout/hierarchy1"/>
    <dgm:cxn modelId="{9C3DD51E-930E-46A0-BD3B-3548AF4502EA}" type="presParOf" srcId="{F5E9A550-C5EC-4ABF-981B-853C694F407A}" destId="{53725B36-FCAA-4349-9C76-D63D08170568}" srcOrd="3" destOrd="0" presId="urn:microsoft.com/office/officeart/2005/8/layout/hierarchy1"/>
    <dgm:cxn modelId="{A157ADA4-43E1-448D-A696-534B6146E606}" type="presParOf" srcId="{53725B36-FCAA-4349-9C76-D63D08170568}" destId="{592BE5E4-6AC3-442A-8694-7FA14E53FDB9}" srcOrd="0" destOrd="0" presId="urn:microsoft.com/office/officeart/2005/8/layout/hierarchy1"/>
    <dgm:cxn modelId="{350AE437-2E7C-4FD2-B3F1-989BA7D9CFC0}" type="presParOf" srcId="{592BE5E4-6AC3-442A-8694-7FA14E53FDB9}" destId="{73C831BF-E20C-400E-AF80-5745EDABEAF4}" srcOrd="0" destOrd="0" presId="urn:microsoft.com/office/officeart/2005/8/layout/hierarchy1"/>
    <dgm:cxn modelId="{15F6C0A6-E34F-4C96-95B6-716B3C72A58D}" type="presParOf" srcId="{592BE5E4-6AC3-442A-8694-7FA14E53FDB9}" destId="{861C3721-FDD5-4180-BFAB-3A106D831A85}" srcOrd="1" destOrd="0" presId="urn:microsoft.com/office/officeart/2005/8/layout/hierarchy1"/>
    <dgm:cxn modelId="{AC2A533A-7F45-44D9-A207-1A8AA9413984}" type="presParOf" srcId="{53725B36-FCAA-4349-9C76-D63D08170568}" destId="{D3D5849E-ACA0-42C0-9F1B-5C9147A40C27}" srcOrd="1" destOrd="0" presId="urn:microsoft.com/office/officeart/2005/8/layout/hierarchy1"/>
    <dgm:cxn modelId="{DF761E33-D5DB-4A95-AC49-CE05423FD93A}" type="presParOf" srcId="{699FC90D-B6BA-4687-8EC4-7060E01FD8C7}" destId="{37F79B7C-5627-4DCE-B952-882122985A73}" srcOrd="2" destOrd="0" presId="urn:microsoft.com/office/officeart/2005/8/layout/hierarchy1"/>
    <dgm:cxn modelId="{0AD5F9FA-F59C-40E1-956F-F5F36EAC99A8}" type="presParOf" srcId="{699FC90D-B6BA-4687-8EC4-7060E01FD8C7}" destId="{5954DEB8-906E-414A-9530-B8A2F450AC26}" srcOrd="3" destOrd="0" presId="urn:microsoft.com/office/officeart/2005/8/layout/hierarchy1"/>
    <dgm:cxn modelId="{B2A062F3-517E-4FD5-B743-442FB14D107F}" type="presParOf" srcId="{5954DEB8-906E-414A-9530-B8A2F450AC26}" destId="{8FBE59A7-29B3-4525-B04A-18479AE41DA4}" srcOrd="0" destOrd="0" presId="urn:microsoft.com/office/officeart/2005/8/layout/hierarchy1"/>
    <dgm:cxn modelId="{F9143AFE-A457-4313-A9DF-1E59F06C9975}" type="presParOf" srcId="{8FBE59A7-29B3-4525-B04A-18479AE41DA4}" destId="{9A150ABB-90C8-4B75-898D-C0AB9CA536C2}" srcOrd="0" destOrd="0" presId="urn:microsoft.com/office/officeart/2005/8/layout/hierarchy1"/>
    <dgm:cxn modelId="{F6A0AE54-B07E-4D73-BC2F-75D556C54D70}" type="presParOf" srcId="{8FBE59A7-29B3-4525-B04A-18479AE41DA4}" destId="{904329E5-37CA-460F-A25B-899DB489BB0F}" srcOrd="1" destOrd="0" presId="urn:microsoft.com/office/officeart/2005/8/layout/hierarchy1"/>
    <dgm:cxn modelId="{4E3086A1-578B-4BA4-9F0D-C25FD23D9B3C}" type="presParOf" srcId="{5954DEB8-906E-414A-9530-B8A2F450AC26}" destId="{DD8B0722-3EA5-442C-9B5E-12F49B82857C}" srcOrd="1" destOrd="0" presId="urn:microsoft.com/office/officeart/2005/8/layout/hierarchy1"/>
    <dgm:cxn modelId="{38E71B58-117D-45D9-B5A6-69F0ED2341E7}" type="presParOf" srcId="{DD8B0722-3EA5-442C-9B5E-12F49B82857C}" destId="{2F13227E-16BE-47C3-8E5E-B7DEF6903F98}" srcOrd="0" destOrd="0" presId="urn:microsoft.com/office/officeart/2005/8/layout/hierarchy1"/>
    <dgm:cxn modelId="{89A8F6EB-CDE1-48C4-9718-1731639CB87B}" type="presParOf" srcId="{DD8B0722-3EA5-442C-9B5E-12F49B82857C}" destId="{569774C4-F2CA-4219-B735-04F08E109142}" srcOrd="1" destOrd="0" presId="urn:microsoft.com/office/officeart/2005/8/layout/hierarchy1"/>
    <dgm:cxn modelId="{B8233C93-DACF-4858-91F7-EB72F24506CB}" type="presParOf" srcId="{569774C4-F2CA-4219-B735-04F08E109142}" destId="{B2C35DD7-D2C0-4B21-8159-DB1FDEABF0CE}" srcOrd="0" destOrd="0" presId="urn:microsoft.com/office/officeart/2005/8/layout/hierarchy1"/>
    <dgm:cxn modelId="{358A60EA-97F0-482B-A133-F209499CB006}" type="presParOf" srcId="{B2C35DD7-D2C0-4B21-8159-DB1FDEABF0CE}" destId="{C0842FF4-47C3-4140-BBE9-EAA27E890DF7}" srcOrd="0" destOrd="0" presId="urn:microsoft.com/office/officeart/2005/8/layout/hierarchy1"/>
    <dgm:cxn modelId="{5B66C87C-D25D-4250-B443-BABB4393EEA6}" type="presParOf" srcId="{B2C35DD7-D2C0-4B21-8159-DB1FDEABF0CE}" destId="{505F2FB2-8799-4E0A-B3A4-84F208F2D2AE}" srcOrd="1" destOrd="0" presId="urn:microsoft.com/office/officeart/2005/8/layout/hierarchy1"/>
    <dgm:cxn modelId="{C1C40758-4901-4A1D-8FC0-62D37A54CF70}" type="presParOf" srcId="{569774C4-F2CA-4219-B735-04F08E109142}" destId="{51B77AD2-3EDA-4CC8-9670-C12C95F40176}" srcOrd="1" destOrd="0" presId="urn:microsoft.com/office/officeart/2005/8/layout/hierarchy1"/>
    <dgm:cxn modelId="{5964D55B-3253-467B-AA96-41A6CA2A9442}" type="presParOf" srcId="{DD8B0722-3EA5-442C-9B5E-12F49B82857C}" destId="{16935977-A9B0-4779-A33A-42BD5C50578A}" srcOrd="2" destOrd="0" presId="urn:microsoft.com/office/officeart/2005/8/layout/hierarchy1"/>
    <dgm:cxn modelId="{8675DBAB-017E-487F-B2A2-41D21C2DA2C1}" type="presParOf" srcId="{DD8B0722-3EA5-442C-9B5E-12F49B82857C}" destId="{F9EC188E-C291-430C-A997-44EF7E553A8E}" srcOrd="3" destOrd="0" presId="urn:microsoft.com/office/officeart/2005/8/layout/hierarchy1"/>
    <dgm:cxn modelId="{41254B89-22F9-42A4-92C1-F202B3F6F5D6}" type="presParOf" srcId="{F9EC188E-C291-430C-A997-44EF7E553A8E}" destId="{7A8A604C-AABB-459E-A9A1-6721CDACC547}" srcOrd="0" destOrd="0" presId="urn:microsoft.com/office/officeart/2005/8/layout/hierarchy1"/>
    <dgm:cxn modelId="{3CE7C73B-264F-4636-B2F4-55680946A6DC}" type="presParOf" srcId="{7A8A604C-AABB-459E-A9A1-6721CDACC547}" destId="{008D6D1E-00DB-4324-AA82-9177F5FE548C}" srcOrd="0" destOrd="0" presId="urn:microsoft.com/office/officeart/2005/8/layout/hierarchy1"/>
    <dgm:cxn modelId="{57506E02-C817-47A3-BE61-61608D41602A}" type="presParOf" srcId="{7A8A604C-AABB-459E-A9A1-6721CDACC547}" destId="{FA20BC1F-DB1A-47D8-A837-CBFE2DF32113}" srcOrd="1" destOrd="0" presId="urn:microsoft.com/office/officeart/2005/8/layout/hierarchy1"/>
    <dgm:cxn modelId="{409D5023-F784-4908-9197-DD7231FA6390}" type="presParOf" srcId="{F9EC188E-C291-430C-A997-44EF7E553A8E}" destId="{457DAFF4-6167-4ADD-B8AA-E1DD9C083C45}" srcOrd="1" destOrd="0" presId="urn:microsoft.com/office/officeart/2005/8/layout/hierarchy1"/>
    <dgm:cxn modelId="{E0AC618E-A9EA-4321-A1AE-868762E77A9E}" type="presParOf" srcId="{E1573299-D5A0-42D9-8ADA-9ECFA10EA053}" destId="{18692AE4-A353-4C43-844C-99A5A04F93A6}" srcOrd="2" destOrd="0" presId="urn:microsoft.com/office/officeart/2005/8/layout/hierarchy1"/>
    <dgm:cxn modelId="{1989E8A2-C06B-4837-9D93-CF12DF331FC9}" type="presParOf" srcId="{E1573299-D5A0-42D9-8ADA-9ECFA10EA053}" destId="{AF89D974-A09F-433B-859D-D6BD5FED2147}" srcOrd="3" destOrd="0" presId="urn:microsoft.com/office/officeart/2005/8/layout/hierarchy1"/>
    <dgm:cxn modelId="{F96EB40D-7D21-4C49-9E89-D01F011809F6}" type="presParOf" srcId="{AF89D974-A09F-433B-859D-D6BD5FED2147}" destId="{ED41A708-F9A8-4C07-AAAE-4E94153AEBC0}" srcOrd="0" destOrd="0" presId="urn:microsoft.com/office/officeart/2005/8/layout/hierarchy1"/>
    <dgm:cxn modelId="{6D920F9D-C3DD-4C53-B9A4-08FE4A5A31D6}" type="presParOf" srcId="{ED41A708-F9A8-4C07-AAAE-4E94153AEBC0}" destId="{B4576C14-2F41-4491-BD08-A3D92263481C}" srcOrd="0" destOrd="0" presId="urn:microsoft.com/office/officeart/2005/8/layout/hierarchy1"/>
    <dgm:cxn modelId="{6B94D33F-00C4-481A-A5E3-7E918879BADB}" type="presParOf" srcId="{ED41A708-F9A8-4C07-AAAE-4E94153AEBC0}" destId="{BD9451BF-30CD-41F5-9124-6D332B751346}" srcOrd="1" destOrd="0" presId="urn:microsoft.com/office/officeart/2005/8/layout/hierarchy1"/>
    <dgm:cxn modelId="{56CFFDF5-1596-46CB-BFCE-12531C662096}" type="presParOf" srcId="{AF89D974-A09F-433B-859D-D6BD5FED2147}" destId="{E6259A1A-3008-478D-A6AC-26DFBBD93526}" srcOrd="1" destOrd="0" presId="urn:microsoft.com/office/officeart/2005/8/layout/hierarchy1"/>
    <dgm:cxn modelId="{38867FBA-42B4-4C9A-8BAB-D99D92957C6D}" type="presParOf" srcId="{E6259A1A-3008-478D-A6AC-26DFBBD93526}" destId="{5DDE1B10-42AD-4639-BC87-A5AB430054F9}" srcOrd="0" destOrd="0" presId="urn:microsoft.com/office/officeart/2005/8/layout/hierarchy1"/>
    <dgm:cxn modelId="{053C8FD7-2DAA-44EA-860B-95561A24FE30}" type="presParOf" srcId="{E6259A1A-3008-478D-A6AC-26DFBBD93526}" destId="{2A5827BF-333F-4E24-A1CF-C63DB4AE98F6}" srcOrd="1" destOrd="0" presId="urn:microsoft.com/office/officeart/2005/8/layout/hierarchy1"/>
    <dgm:cxn modelId="{761050DF-A35C-435A-A6A2-3D44897D859A}" type="presParOf" srcId="{2A5827BF-333F-4E24-A1CF-C63DB4AE98F6}" destId="{803557EA-07BB-4819-8E26-1A0EDC615E2D}" srcOrd="0" destOrd="0" presId="urn:microsoft.com/office/officeart/2005/8/layout/hierarchy1"/>
    <dgm:cxn modelId="{0E4D089C-9264-48F3-B24A-8860CB1FA179}" type="presParOf" srcId="{803557EA-07BB-4819-8E26-1A0EDC615E2D}" destId="{28FF1754-FF26-462D-AB46-9E3E02EBAF35}" srcOrd="0" destOrd="0" presId="urn:microsoft.com/office/officeart/2005/8/layout/hierarchy1"/>
    <dgm:cxn modelId="{E972B1B3-B052-425C-9649-F3CBFD0A83C9}" type="presParOf" srcId="{803557EA-07BB-4819-8E26-1A0EDC615E2D}" destId="{DF2826FC-5A90-4096-93D5-2088D58B685C}" srcOrd="1" destOrd="0" presId="urn:microsoft.com/office/officeart/2005/8/layout/hierarchy1"/>
    <dgm:cxn modelId="{8CF481BD-E9C4-41E5-B345-668AB2FCAAAF}" type="presParOf" srcId="{2A5827BF-333F-4E24-A1CF-C63DB4AE98F6}" destId="{34BBDE0D-72F3-4CDB-8895-BFC3FB6D5189}" srcOrd="1" destOrd="0" presId="urn:microsoft.com/office/officeart/2005/8/layout/hierarchy1"/>
    <dgm:cxn modelId="{E106A4B0-84B6-44B8-A523-F91B55B16BFA}" type="presParOf" srcId="{34BBDE0D-72F3-4CDB-8895-BFC3FB6D5189}" destId="{C3BDB935-DC03-438C-B9D9-E0E78ABBB4C0}" srcOrd="0" destOrd="0" presId="urn:microsoft.com/office/officeart/2005/8/layout/hierarchy1"/>
    <dgm:cxn modelId="{AA97A122-F246-470C-9D0C-09F93FAA1948}" type="presParOf" srcId="{34BBDE0D-72F3-4CDB-8895-BFC3FB6D5189}" destId="{29737483-F96B-4B91-9CB7-5B703B4A38FF}" srcOrd="1" destOrd="0" presId="urn:microsoft.com/office/officeart/2005/8/layout/hierarchy1"/>
    <dgm:cxn modelId="{B705F724-FCEE-4871-8103-67CC6E674AE6}" type="presParOf" srcId="{29737483-F96B-4B91-9CB7-5B703B4A38FF}" destId="{312B29A0-7159-4924-94A3-1AF93EFF71F7}" srcOrd="0" destOrd="0" presId="urn:microsoft.com/office/officeart/2005/8/layout/hierarchy1"/>
    <dgm:cxn modelId="{3156C058-137F-4D31-A411-3E96727721FD}" type="presParOf" srcId="{312B29A0-7159-4924-94A3-1AF93EFF71F7}" destId="{B6991979-8FC3-4A0B-8FAE-D3C257D105CE}" srcOrd="0" destOrd="0" presId="urn:microsoft.com/office/officeart/2005/8/layout/hierarchy1"/>
    <dgm:cxn modelId="{AE7BA613-3C53-4CB6-8294-EA86B34F1046}" type="presParOf" srcId="{312B29A0-7159-4924-94A3-1AF93EFF71F7}" destId="{1DCA304A-D84A-43B6-BFBE-A8174814E394}" srcOrd="1" destOrd="0" presId="urn:microsoft.com/office/officeart/2005/8/layout/hierarchy1"/>
    <dgm:cxn modelId="{2B117E83-8339-4E21-95E6-AFC4FD1911BC}" type="presParOf" srcId="{29737483-F96B-4B91-9CB7-5B703B4A38FF}" destId="{22765AA2-EC40-4BAC-940C-4CB78697AB3D}" srcOrd="1" destOrd="0" presId="urn:microsoft.com/office/officeart/2005/8/layout/hierarchy1"/>
    <dgm:cxn modelId="{F036FF9A-50B0-412B-A746-48A2AD9B2C61}" type="presParOf" srcId="{34BBDE0D-72F3-4CDB-8895-BFC3FB6D5189}" destId="{AD70DED1-BF65-4294-8690-64E6F4655A79}" srcOrd="2" destOrd="0" presId="urn:microsoft.com/office/officeart/2005/8/layout/hierarchy1"/>
    <dgm:cxn modelId="{11536EEE-D37B-49BB-99D6-7365D1318BAB}" type="presParOf" srcId="{34BBDE0D-72F3-4CDB-8895-BFC3FB6D5189}" destId="{8425B83D-46CD-4BE9-A33B-9D00026C8846}" srcOrd="3" destOrd="0" presId="urn:microsoft.com/office/officeart/2005/8/layout/hierarchy1"/>
    <dgm:cxn modelId="{0D3F1302-B1D2-4835-998B-E1A1D62F483D}" type="presParOf" srcId="{8425B83D-46CD-4BE9-A33B-9D00026C8846}" destId="{20F2E412-69FB-4615-B68F-D681EE42283B}" srcOrd="0" destOrd="0" presId="urn:microsoft.com/office/officeart/2005/8/layout/hierarchy1"/>
    <dgm:cxn modelId="{4AFD9819-07F3-4BC4-9691-4E0166347156}" type="presParOf" srcId="{20F2E412-69FB-4615-B68F-D681EE42283B}" destId="{A2B616D1-8054-47E2-9C00-E60CEC830AAB}" srcOrd="0" destOrd="0" presId="urn:microsoft.com/office/officeart/2005/8/layout/hierarchy1"/>
    <dgm:cxn modelId="{576545F3-CD82-4425-B1CA-90F9D9CA9D98}" type="presParOf" srcId="{20F2E412-69FB-4615-B68F-D681EE42283B}" destId="{68CBA495-B7FF-483F-A9B2-FDFE1D2D6312}" srcOrd="1" destOrd="0" presId="urn:microsoft.com/office/officeart/2005/8/layout/hierarchy1"/>
    <dgm:cxn modelId="{9BDEE639-7434-46F0-856A-C0E6C3FC88DA}" type="presParOf" srcId="{8425B83D-46CD-4BE9-A33B-9D00026C8846}" destId="{47A9BFD3-4DF8-4946-95CF-8C4AA456708A}" srcOrd="1" destOrd="0" presId="urn:microsoft.com/office/officeart/2005/8/layout/hierarchy1"/>
    <dgm:cxn modelId="{C44A5CC6-28AF-43AD-971A-6ECC6D826501}" type="presParOf" srcId="{E6259A1A-3008-478D-A6AC-26DFBBD93526}" destId="{7DFE1802-1410-467E-ACDD-0E574F2742DD}" srcOrd="2" destOrd="0" presId="urn:microsoft.com/office/officeart/2005/8/layout/hierarchy1"/>
    <dgm:cxn modelId="{C588420D-AC80-4D7E-AD43-30772CA92CDC}" type="presParOf" srcId="{E6259A1A-3008-478D-A6AC-26DFBBD93526}" destId="{DD1CDF22-252D-4F3E-A1FA-6AF612D4FB5E}" srcOrd="3" destOrd="0" presId="urn:microsoft.com/office/officeart/2005/8/layout/hierarchy1"/>
    <dgm:cxn modelId="{34ABBAF5-5374-45CC-91D2-5C02676989AB}" type="presParOf" srcId="{DD1CDF22-252D-4F3E-A1FA-6AF612D4FB5E}" destId="{6F7B0553-2C21-4DE5-B949-BF1916BC78D7}" srcOrd="0" destOrd="0" presId="urn:microsoft.com/office/officeart/2005/8/layout/hierarchy1"/>
    <dgm:cxn modelId="{6A2A8721-7B84-464A-B923-5E516EE74C1B}" type="presParOf" srcId="{6F7B0553-2C21-4DE5-B949-BF1916BC78D7}" destId="{2E66FFD2-B407-495F-91F3-1649CF4A169D}" srcOrd="0" destOrd="0" presId="urn:microsoft.com/office/officeart/2005/8/layout/hierarchy1"/>
    <dgm:cxn modelId="{8E88009B-CC27-47E1-A57E-6B9F13323276}" type="presParOf" srcId="{6F7B0553-2C21-4DE5-B949-BF1916BC78D7}" destId="{955EE014-6F02-41F2-A105-E75A6F6D6122}" srcOrd="1" destOrd="0" presId="urn:microsoft.com/office/officeart/2005/8/layout/hierarchy1"/>
    <dgm:cxn modelId="{30D0F46E-AF0D-4EB9-84AF-4D4CF6C8D388}" type="presParOf" srcId="{DD1CDF22-252D-4F3E-A1FA-6AF612D4FB5E}" destId="{50C5C86D-CB1B-4065-8FC7-D6588281ABA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CC41D38-FD06-4DAE-A773-CA83A10BD55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344B9D4-923A-4CA1-A6F4-806DBDC765E0}">
      <dgm:prSet phldrT="[文本]"/>
      <dgm:spPr/>
      <dgm:t>
        <a:bodyPr/>
        <a:lstStyle/>
        <a:p>
          <a:r>
            <a:rPr lang="en-US" altLang="zh-CN"/>
            <a:t>A</a:t>
          </a:r>
        </a:p>
        <a:p>
          <a:r>
            <a:rPr lang="en-US" altLang="zh-CN"/>
            <a:t>1</a:t>
          </a:r>
          <a:endParaRPr lang="zh-CN" altLang="en-US"/>
        </a:p>
      </dgm:t>
    </dgm:pt>
    <dgm:pt modelId="{76A44220-D436-4F1A-B2E1-C4C6B07587CA}" type="parTrans" cxnId="{B1C6601B-66EC-4C4B-A612-0FFAE58C4732}">
      <dgm:prSet/>
      <dgm:spPr/>
      <dgm:t>
        <a:bodyPr/>
        <a:lstStyle/>
        <a:p>
          <a:endParaRPr lang="zh-CN" altLang="en-US"/>
        </a:p>
      </dgm:t>
    </dgm:pt>
    <dgm:pt modelId="{A3969632-D9A3-4ADE-A140-09E6A830FA74}" type="sibTrans" cxnId="{B1C6601B-66EC-4C4B-A612-0FFAE58C4732}">
      <dgm:prSet/>
      <dgm:spPr/>
      <dgm:t>
        <a:bodyPr/>
        <a:lstStyle/>
        <a:p>
          <a:endParaRPr lang="zh-CN" altLang="en-US"/>
        </a:p>
      </dgm:t>
    </dgm:pt>
    <dgm:pt modelId="{10E6E044-43C6-4246-AC4A-4E64AB0E6990}">
      <dgm:prSet phldrT="[文本]"/>
      <dgm:spPr/>
      <dgm:t>
        <a:bodyPr/>
        <a:lstStyle/>
        <a:p>
          <a:r>
            <a:rPr lang="en-US" altLang="zh-CN"/>
            <a:t>B</a:t>
          </a:r>
        </a:p>
        <a:p>
          <a:r>
            <a:rPr lang="en-US" altLang="zh-CN"/>
            <a:t>2</a:t>
          </a:r>
          <a:endParaRPr lang="zh-CN" altLang="en-US"/>
        </a:p>
      </dgm:t>
    </dgm:pt>
    <dgm:pt modelId="{F2F94131-2058-484F-BA64-D2CE9DC2A9A1}" type="parTrans" cxnId="{F7CA27A0-3D2C-4EF1-8163-D1C4F33DD49A}">
      <dgm:prSet/>
      <dgm:spPr/>
      <dgm:t>
        <a:bodyPr/>
        <a:lstStyle/>
        <a:p>
          <a:endParaRPr lang="zh-CN" altLang="en-US"/>
        </a:p>
      </dgm:t>
    </dgm:pt>
    <dgm:pt modelId="{88B7BE77-49CD-4D6D-B4F4-5583AB7DAAA6}" type="sibTrans" cxnId="{F7CA27A0-3D2C-4EF1-8163-D1C4F33DD49A}">
      <dgm:prSet/>
      <dgm:spPr/>
      <dgm:t>
        <a:bodyPr/>
        <a:lstStyle/>
        <a:p>
          <a:endParaRPr lang="zh-CN" altLang="en-US"/>
        </a:p>
      </dgm:t>
    </dgm:pt>
    <dgm:pt modelId="{175FC2E6-7256-457D-9C20-C3048194E3AD}">
      <dgm:prSet phldrT="[文本]"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1F0DE02E-7A33-4CDF-9456-173E15AE724A}" type="parTrans" cxnId="{420C88AF-6EDE-4CF1-9092-56F9584AB056}">
      <dgm:prSet/>
      <dgm:spPr/>
      <dgm:t>
        <a:bodyPr/>
        <a:lstStyle/>
        <a:p>
          <a:endParaRPr lang="zh-CN" altLang="en-US"/>
        </a:p>
      </dgm:t>
    </dgm:pt>
    <dgm:pt modelId="{CEF508CE-B1D7-40B5-A25E-4371E9F00CB0}" type="sibTrans" cxnId="{420C88AF-6EDE-4CF1-9092-56F9584AB056}">
      <dgm:prSet/>
      <dgm:spPr/>
      <dgm:t>
        <a:bodyPr/>
        <a:lstStyle/>
        <a:p>
          <a:endParaRPr lang="zh-CN" altLang="en-US"/>
        </a:p>
      </dgm:t>
    </dgm:pt>
    <dgm:pt modelId="{9551A969-83D0-4B6B-A444-606072A6C347}">
      <dgm:prSet phldrT="[文本]"/>
      <dgm:spPr/>
      <dgm:t>
        <a:bodyPr/>
        <a:lstStyle/>
        <a:p>
          <a:r>
            <a:rPr lang="en-US" altLang="zh-CN"/>
            <a:t>D</a:t>
          </a:r>
        </a:p>
        <a:p>
          <a:r>
            <a:rPr lang="en-US" altLang="zh-CN"/>
            <a:t>5</a:t>
          </a:r>
          <a:endParaRPr lang="zh-CN" altLang="en-US"/>
        </a:p>
      </dgm:t>
    </dgm:pt>
    <dgm:pt modelId="{F7D830EE-C099-490D-A967-A2B5E6E03836}" type="parTrans" cxnId="{8DF4E189-00DD-44EA-BAC0-517A460A1E58}">
      <dgm:prSet/>
      <dgm:spPr/>
      <dgm:t>
        <a:bodyPr/>
        <a:lstStyle/>
        <a:p>
          <a:endParaRPr lang="zh-CN" altLang="en-US"/>
        </a:p>
      </dgm:t>
    </dgm:pt>
    <dgm:pt modelId="{B1443CFA-30DE-49C8-A05D-BF0BA8EF5D66}" type="sibTrans" cxnId="{8DF4E189-00DD-44EA-BAC0-517A460A1E58}">
      <dgm:prSet/>
      <dgm:spPr/>
      <dgm:t>
        <a:bodyPr/>
        <a:lstStyle/>
        <a:p>
          <a:endParaRPr lang="zh-CN" altLang="en-US"/>
        </a:p>
      </dgm:t>
    </dgm:pt>
    <dgm:pt modelId="{7B2FFD8F-A90F-4382-AF6D-F25BF9BE011B}">
      <dgm:prSet phldrT="[文本]"/>
      <dgm:spPr/>
      <dgm:t>
        <a:bodyPr/>
        <a:lstStyle/>
        <a:p>
          <a:r>
            <a:rPr lang="en-US" altLang="zh-CN"/>
            <a:t>C</a:t>
          </a:r>
        </a:p>
        <a:p>
          <a:r>
            <a:rPr lang="en-US" altLang="zh-CN"/>
            <a:t>3</a:t>
          </a:r>
          <a:endParaRPr lang="zh-CN" altLang="en-US"/>
        </a:p>
      </dgm:t>
    </dgm:pt>
    <dgm:pt modelId="{00933AB1-D5DC-4492-B430-4F0CE0F2D600}" type="parTrans" cxnId="{5C655B0A-E9FC-476F-96DA-6FF821029CBA}">
      <dgm:prSet/>
      <dgm:spPr/>
      <dgm:t>
        <a:bodyPr/>
        <a:lstStyle/>
        <a:p>
          <a:endParaRPr lang="zh-CN" altLang="en-US"/>
        </a:p>
      </dgm:t>
    </dgm:pt>
    <dgm:pt modelId="{7042E4E7-3983-45B8-8C28-12F5DEE1E5B8}" type="sibTrans" cxnId="{5C655B0A-E9FC-476F-96DA-6FF821029CBA}">
      <dgm:prSet/>
      <dgm:spPr/>
      <dgm:t>
        <a:bodyPr/>
        <a:lstStyle/>
        <a:p>
          <a:endParaRPr lang="zh-CN" altLang="en-US"/>
        </a:p>
      </dgm:t>
    </dgm:pt>
    <dgm:pt modelId="{1E924FB6-E545-4ACF-84FD-381ACF7AEDA8}">
      <dgm:prSet phldrT="[文本]"/>
      <dgm:spPr/>
      <dgm:t>
        <a:bodyPr/>
        <a:lstStyle/>
        <a:p>
          <a:r>
            <a:rPr lang="en-US" altLang="zh-CN"/>
            <a:t>E</a:t>
          </a:r>
        </a:p>
        <a:p>
          <a:r>
            <a:rPr lang="en-US" altLang="zh-CN"/>
            <a:t>6</a:t>
          </a:r>
          <a:endParaRPr lang="zh-CN" altLang="en-US"/>
        </a:p>
      </dgm:t>
    </dgm:pt>
    <dgm:pt modelId="{5FE5CE65-C4C4-47BE-B770-BB388CB78EA8}" type="parTrans" cxnId="{FC0B95E8-35D0-4CC8-9644-64A4E12420A6}">
      <dgm:prSet/>
      <dgm:spPr/>
      <dgm:t>
        <a:bodyPr/>
        <a:lstStyle/>
        <a:p>
          <a:endParaRPr lang="zh-CN" altLang="en-US"/>
        </a:p>
      </dgm:t>
    </dgm:pt>
    <dgm:pt modelId="{E24030E4-629A-4CDA-B6C4-46C3C1BC564E}" type="sibTrans" cxnId="{FC0B95E8-35D0-4CC8-9644-64A4E12420A6}">
      <dgm:prSet/>
      <dgm:spPr/>
      <dgm:t>
        <a:bodyPr/>
        <a:lstStyle/>
        <a:p>
          <a:endParaRPr lang="zh-CN" altLang="en-US"/>
        </a:p>
      </dgm:t>
    </dgm:pt>
    <dgm:pt modelId="{5BD61F0F-B020-4ECA-A5FF-5987A8BC1CBB}">
      <dgm:prSet/>
      <dgm:spPr/>
      <dgm:t>
        <a:bodyPr/>
        <a:lstStyle/>
        <a:p>
          <a:r>
            <a:rPr lang="en-US" altLang="zh-CN"/>
            <a:t>7</a:t>
          </a:r>
          <a:endParaRPr lang="zh-CN" altLang="en-US"/>
        </a:p>
      </dgm:t>
    </dgm:pt>
    <dgm:pt modelId="{904B9B00-F224-4EF7-8B14-7AFAB652E4F9}" type="parTrans" cxnId="{44687987-155A-49E9-A2CA-9A7BFD55B41D}">
      <dgm:prSet/>
      <dgm:spPr/>
      <dgm:t>
        <a:bodyPr/>
        <a:lstStyle/>
        <a:p>
          <a:endParaRPr lang="zh-CN" altLang="en-US"/>
        </a:p>
      </dgm:t>
    </dgm:pt>
    <dgm:pt modelId="{2AD755DB-B58A-42B3-931C-2CB7365B54A6}" type="sibTrans" cxnId="{44687987-155A-49E9-A2CA-9A7BFD55B41D}">
      <dgm:prSet/>
      <dgm:spPr/>
      <dgm:t>
        <a:bodyPr/>
        <a:lstStyle/>
        <a:p>
          <a:endParaRPr lang="zh-CN" altLang="en-US"/>
        </a:p>
      </dgm:t>
    </dgm:pt>
    <dgm:pt modelId="{BF21855C-48DB-47F7-8451-E55022F3998A}">
      <dgm:prSet/>
      <dgm:spPr/>
      <dgm:t>
        <a:bodyPr/>
        <a:lstStyle/>
        <a:p>
          <a:r>
            <a:rPr lang="en-US" altLang="zh-CN"/>
            <a:t>8</a:t>
          </a:r>
          <a:endParaRPr lang="zh-CN" altLang="en-US"/>
        </a:p>
      </dgm:t>
    </dgm:pt>
    <dgm:pt modelId="{C1811D66-84AC-4457-9534-4CC7BB6BD2D3}" type="parTrans" cxnId="{0251089D-0C13-4A6D-B509-EE3201AE4296}">
      <dgm:prSet/>
      <dgm:spPr/>
      <dgm:t>
        <a:bodyPr/>
        <a:lstStyle/>
        <a:p>
          <a:endParaRPr lang="zh-CN" altLang="en-US"/>
        </a:p>
      </dgm:t>
    </dgm:pt>
    <dgm:pt modelId="{D98FD70D-3F88-41AF-8B74-C6D71D77F9BE}" type="sibTrans" cxnId="{0251089D-0C13-4A6D-B509-EE3201AE4296}">
      <dgm:prSet/>
      <dgm:spPr/>
      <dgm:t>
        <a:bodyPr/>
        <a:lstStyle/>
        <a:p>
          <a:endParaRPr lang="zh-CN" altLang="en-US"/>
        </a:p>
      </dgm:t>
    </dgm:pt>
    <dgm:pt modelId="{7BB232BA-443B-44B6-B055-655DEB4832A9}">
      <dgm:prSet/>
      <dgm:spPr/>
      <dgm:t>
        <a:bodyPr/>
        <a:lstStyle/>
        <a:p>
          <a:r>
            <a:rPr lang="en-US" altLang="zh-CN"/>
            <a:t>9</a:t>
          </a:r>
          <a:endParaRPr lang="zh-CN" altLang="en-US"/>
        </a:p>
      </dgm:t>
    </dgm:pt>
    <dgm:pt modelId="{32DF7599-1367-4165-A7E7-568EB5985626}" type="parTrans" cxnId="{A8A56BF6-4D74-4A42-8686-01A9CD80DAF1}">
      <dgm:prSet/>
      <dgm:spPr/>
      <dgm:t>
        <a:bodyPr/>
        <a:lstStyle/>
        <a:p>
          <a:endParaRPr lang="zh-CN" altLang="en-US"/>
        </a:p>
      </dgm:t>
    </dgm:pt>
    <dgm:pt modelId="{4807944F-3ACB-44FD-ADEE-4E4563AC2946}" type="sibTrans" cxnId="{A8A56BF6-4D74-4A42-8686-01A9CD80DAF1}">
      <dgm:prSet/>
      <dgm:spPr/>
      <dgm:t>
        <a:bodyPr/>
        <a:lstStyle/>
        <a:p>
          <a:endParaRPr lang="zh-CN" altLang="en-US"/>
        </a:p>
      </dgm:t>
    </dgm:pt>
    <dgm:pt modelId="{AF7F8BF2-8788-491B-915C-3425A7703AE0}">
      <dgm:prSet/>
      <dgm:spPr/>
      <dgm:t>
        <a:bodyPr/>
        <a:lstStyle/>
        <a:p>
          <a:r>
            <a:rPr lang="en-US" altLang="zh-CN"/>
            <a:t>F</a:t>
          </a:r>
        </a:p>
        <a:p>
          <a:r>
            <a:rPr lang="en-US" altLang="zh-CN"/>
            <a:t>10</a:t>
          </a:r>
          <a:endParaRPr lang="zh-CN" altLang="en-US"/>
        </a:p>
      </dgm:t>
    </dgm:pt>
    <dgm:pt modelId="{8670070D-CA68-47F7-BABB-262B44F3EF70}" type="parTrans" cxnId="{435B22E4-E915-4082-8614-B7EB86508294}">
      <dgm:prSet/>
      <dgm:spPr/>
      <dgm:t>
        <a:bodyPr/>
        <a:lstStyle/>
        <a:p>
          <a:endParaRPr lang="zh-CN" altLang="en-US"/>
        </a:p>
      </dgm:t>
    </dgm:pt>
    <dgm:pt modelId="{72176DC3-3FD1-4518-86A4-458D50E71C94}" type="sibTrans" cxnId="{435B22E4-E915-4082-8614-B7EB86508294}">
      <dgm:prSet/>
      <dgm:spPr/>
      <dgm:t>
        <a:bodyPr/>
        <a:lstStyle/>
        <a:p>
          <a:endParaRPr lang="zh-CN" altLang="en-US"/>
        </a:p>
      </dgm:t>
    </dgm:pt>
    <dgm:pt modelId="{4BEF1986-6DD2-49FD-9EAC-5FF6E3616413}">
      <dgm:prSet/>
      <dgm:spPr/>
      <dgm:t>
        <a:bodyPr/>
        <a:lstStyle/>
        <a:p>
          <a:r>
            <a:rPr lang="en-US" altLang="zh-CN"/>
            <a:t>11</a:t>
          </a:r>
          <a:endParaRPr lang="zh-CN" altLang="en-US"/>
        </a:p>
      </dgm:t>
    </dgm:pt>
    <dgm:pt modelId="{4421AD04-B319-435B-A668-56CDA2ECD4F4}" type="parTrans" cxnId="{AF407D6F-959A-4C65-94D7-34471228F5DD}">
      <dgm:prSet/>
      <dgm:spPr/>
      <dgm:t>
        <a:bodyPr/>
        <a:lstStyle/>
        <a:p>
          <a:endParaRPr lang="zh-CN" altLang="en-US"/>
        </a:p>
      </dgm:t>
    </dgm:pt>
    <dgm:pt modelId="{6749E18D-4C37-4BBE-B35D-55B26CE5C118}" type="sibTrans" cxnId="{AF407D6F-959A-4C65-94D7-34471228F5DD}">
      <dgm:prSet/>
      <dgm:spPr/>
      <dgm:t>
        <a:bodyPr/>
        <a:lstStyle/>
        <a:p>
          <a:endParaRPr lang="zh-CN" altLang="en-US"/>
        </a:p>
      </dgm:t>
    </dgm:pt>
    <dgm:pt modelId="{77658D2C-9CDB-45E1-A510-64DDBC6BCE7C}">
      <dgm:prSet/>
      <dgm:spPr/>
      <dgm:t>
        <a:bodyPr/>
        <a:lstStyle/>
        <a:p>
          <a:r>
            <a:rPr lang="en-US" altLang="zh-CN"/>
            <a:t>12</a:t>
          </a:r>
          <a:endParaRPr lang="zh-CN" altLang="en-US"/>
        </a:p>
      </dgm:t>
    </dgm:pt>
    <dgm:pt modelId="{092FDAB0-1312-4100-BE9A-2DDDC5059BF3}" type="parTrans" cxnId="{1873DD77-5673-4922-851C-30ED3325490D}">
      <dgm:prSet/>
      <dgm:spPr/>
      <dgm:t>
        <a:bodyPr/>
        <a:lstStyle/>
        <a:p>
          <a:endParaRPr lang="zh-CN" altLang="en-US"/>
        </a:p>
      </dgm:t>
    </dgm:pt>
    <dgm:pt modelId="{1B51F259-F6BE-4EBA-B1ED-8644E47C623C}" type="sibTrans" cxnId="{1873DD77-5673-4922-851C-30ED3325490D}">
      <dgm:prSet/>
      <dgm:spPr/>
      <dgm:t>
        <a:bodyPr/>
        <a:lstStyle/>
        <a:p>
          <a:endParaRPr lang="zh-CN" altLang="en-US"/>
        </a:p>
      </dgm:t>
    </dgm:pt>
    <dgm:pt modelId="{BE0CC80D-018C-4C74-B287-67F7C9A09579}">
      <dgm:prSet/>
      <dgm:spPr/>
      <dgm:t>
        <a:bodyPr/>
        <a:lstStyle/>
        <a:p>
          <a:r>
            <a:rPr lang="en-US" altLang="zh-CN"/>
            <a:t>G</a:t>
          </a:r>
        </a:p>
        <a:p>
          <a:r>
            <a:rPr lang="en-US" altLang="zh-CN"/>
            <a:t>13</a:t>
          </a:r>
          <a:endParaRPr lang="zh-CN" altLang="en-US"/>
        </a:p>
      </dgm:t>
    </dgm:pt>
    <dgm:pt modelId="{964A10C1-77F7-435F-A69E-CBC60A020B76}" type="parTrans" cxnId="{B103ACF1-A29F-4FB1-91D9-FF9762D35EE1}">
      <dgm:prSet/>
      <dgm:spPr/>
      <dgm:t>
        <a:bodyPr/>
        <a:lstStyle/>
        <a:p>
          <a:endParaRPr lang="zh-CN" altLang="en-US"/>
        </a:p>
      </dgm:t>
    </dgm:pt>
    <dgm:pt modelId="{98A85B77-94DA-4939-ACAD-83C783BBF34E}" type="sibTrans" cxnId="{B103ACF1-A29F-4FB1-91D9-FF9762D35EE1}">
      <dgm:prSet/>
      <dgm:spPr/>
      <dgm:t>
        <a:bodyPr/>
        <a:lstStyle/>
        <a:p>
          <a:endParaRPr lang="zh-CN" altLang="en-US"/>
        </a:p>
      </dgm:t>
    </dgm:pt>
    <dgm:pt modelId="{1ADBCC31-5321-433B-80CF-D73971E01426}" type="pres">
      <dgm:prSet presAssocID="{7CC41D38-FD06-4DAE-A773-CA83A10BD55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4D205EC-90F8-4D10-8935-37A881AB53BF}" type="pres">
      <dgm:prSet presAssocID="{2344B9D4-923A-4CA1-A6F4-806DBDC765E0}" presName="hierRoot1" presStyleCnt="0"/>
      <dgm:spPr/>
    </dgm:pt>
    <dgm:pt modelId="{7D13AA26-5879-41EA-A227-F530A87E437E}" type="pres">
      <dgm:prSet presAssocID="{2344B9D4-923A-4CA1-A6F4-806DBDC765E0}" presName="composite" presStyleCnt="0"/>
      <dgm:spPr/>
    </dgm:pt>
    <dgm:pt modelId="{231957A3-1582-4FC8-93CC-47741CB3121D}" type="pres">
      <dgm:prSet presAssocID="{2344B9D4-923A-4CA1-A6F4-806DBDC765E0}" presName="background" presStyleLbl="node0" presStyleIdx="0" presStyleCnt="1"/>
      <dgm:spPr/>
    </dgm:pt>
    <dgm:pt modelId="{FF059F6F-A95D-473A-B1E0-E71EE71FA8AD}" type="pres">
      <dgm:prSet presAssocID="{2344B9D4-923A-4CA1-A6F4-806DBDC765E0}" presName="text" presStyleLbl="fgAcc0" presStyleIdx="0" presStyleCnt="1">
        <dgm:presLayoutVars>
          <dgm:chPref val="3"/>
        </dgm:presLayoutVars>
      </dgm:prSet>
      <dgm:spPr/>
    </dgm:pt>
    <dgm:pt modelId="{066FE1EF-A55D-4645-8CF4-EE3065079917}" type="pres">
      <dgm:prSet presAssocID="{2344B9D4-923A-4CA1-A6F4-806DBDC765E0}" presName="hierChild2" presStyleCnt="0"/>
      <dgm:spPr/>
    </dgm:pt>
    <dgm:pt modelId="{2D8A5A40-4451-4960-9E75-0B7C12891F57}" type="pres">
      <dgm:prSet presAssocID="{F2F94131-2058-484F-BA64-D2CE9DC2A9A1}" presName="Name10" presStyleLbl="parChTrans1D2" presStyleIdx="0" presStyleCnt="2"/>
      <dgm:spPr/>
    </dgm:pt>
    <dgm:pt modelId="{42744A79-4FDA-4085-AC7D-786D43D53867}" type="pres">
      <dgm:prSet presAssocID="{10E6E044-43C6-4246-AC4A-4E64AB0E6990}" presName="hierRoot2" presStyleCnt="0"/>
      <dgm:spPr/>
    </dgm:pt>
    <dgm:pt modelId="{DB0EBA69-BE05-41D2-BFE3-8E091CB64CD0}" type="pres">
      <dgm:prSet presAssocID="{10E6E044-43C6-4246-AC4A-4E64AB0E6990}" presName="composite2" presStyleCnt="0"/>
      <dgm:spPr/>
    </dgm:pt>
    <dgm:pt modelId="{BE9BC38D-475A-4F29-B166-0D38C5BE2D03}" type="pres">
      <dgm:prSet presAssocID="{10E6E044-43C6-4246-AC4A-4E64AB0E6990}" presName="background2" presStyleLbl="node2" presStyleIdx="0" presStyleCnt="2"/>
      <dgm:spPr/>
    </dgm:pt>
    <dgm:pt modelId="{C73E007E-3C4C-4D2E-A9CD-770CF5FB0DD6}" type="pres">
      <dgm:prSet presAssocID="{10E6E044-43C6-4246-AC4A-4E64AB0E6990}" presName="text2" presStyleLbl="fgAcc2" presStyleIdx="0" presStyleCnt="2">
        <dgm:presLayoutVars>
          <dgm:chPref val="3"/>
        </dgm:presLayoutVars>
      </dgm:prSet>
      <dgm:spPr/>
    </dgm:pt>
    <dgm:pt modelId="{504179B3-8F09-4DAF-A2A7-4E9C70FC305D}" type="pres">
      <dgm:prSet presAssocID="{10E6E044-43C6-4246-AC4A-4E64AB0E6990}" presName="hierChild3" presStyleCnt="0"/>
      <dgm:spPr/>
    </dgm:pt>
    <dgm:pt modelId="{306CB839-3323-4627-A283-9A3E812BFA03}" type="pres">
      <dgm:prSet presAssocID="{1F0DE02E-7A33-4CDF-9456-173E15AE724A}" presName="Name17" presStyleLbl="parChTrans1D3" presStyleIdx="0" presStyleCnt="4"/>
      <dgm:spPr/>
    </dgm:pt>
    <dgm:pt modelId="{020C33CA-33B0-4B34-B3D8-A3319AD28459}" type="pres">
      <dgm:prSet presAssocID="{175FC2E6-7256-457D-9C20-C3048194E3AD}" presName="hierRoot3" presStyleCnt="0"/>
      <dgm:spPr/>
    </dgm:pt>
    <dgm:pt modelId="{6278E300-47D0-4E73-ADC0-7D78EC872CC2}" type="pres">
      <dgm:prSet presAssocID="{175FC2E6-7256-457D-9C20-C3048194E3AD}" presName="composite3" presStyleCnt="0"/>
      <dgm:spPr/>
    </dgm:pt>
    <dgm:pt modelId="{50CF1E44-5968-4520-877C-625AF53E544C}" type="pres">
      <dgm:prSet presAssocID="{175FC2E6-7256-457D-9C20-C3048194E3AD}" presName="background3" presStyleLbl="node3" presStyleIdx="0" presStyleCnt="4"/>
      <dgm:spPr/>
    </dgm:pt>
    <dgm:pt modelId="{9FE6FEC9-3931-4D09-B114-818FC1661731}" type="pres">
      <dgm:prSet presAssocID="{175FC2E6-7256-457D-9C20-C3048194E3AD}" presName="text3" presStyleLbl="fgAcc3" presStyleIdx="0" presStyleCnt="4">
        <dgm:presLayoutVars>
          <dgm:chPref val="3"/>
        </dgm:presLayoutVars>
      </dgm:prSet>
      <dgm:spPr/>
    </dgm:pt>
    <dgm:pt modelId="{6191923A-2A5E-4B47-87F2-C120170E5D4F}" type="pres">
      <dgm:prSet presAssocID="{175FC2E6-7256-457D-9C20-C3048194E3AD}" presName="hierChild4" presStyleCnt="0"/>
      <dgm:spPr/>
    </dgm:pt>
    <dgm:pt modelId="{5B2802DF-AE0B-4007-B72D-DDFE2D0B4DF9}" type="pres">
      <dgm:prSet presAssocID="{C1811D66-84AC-4457-9534-4CC7BB6BD2D3}" presName="Name23" presStyleLbl="parChTrans1D4" presStyleIdx="0" presStyleCnt="6"/>
      <dgm:spPr/>
    </dgm:pt>
    <dgm:pt modelId="{2241D3CB-81A4-420C-8886-6AF51F868B9A}" type="pres">
      <dgm:prSet presAssocID="{BF21855C-48DB-47F7-8451-E55022F3998A}" presName="hierRoot4" presStyleCnt="0"/>
      <dgm:spPr/>
    </dgm:pt>
    <dgm:pt modelId="{1C0B5E38-DA0A-46BD-9F19-00E72EE372B7}" type="pres">
      <dgm:prSet presAssocID="{BF21855C-48DB-47F7-8451-E55022F3998A}" presName="composite4" presStyleCnt="0"/>
      <dgm:spPr/>
    </dgm:pt>
    <dgm:pt modelId="{4ADF84F5-77D7-42DE-BA47-676993756F68}" type="pres">
      <dgm:prSet presAssocID="{BF21855C-48DB-47F7-8451-E55022F3998A}" presName="background4" presStyleLbl="node4" presStyleIdx="0" presStyleCnt="6"/>
      <dgm:spPr/>
    </dgm:pt>
    <dgm:pt modelId="{45E6864F-9D0D-4758-AEFD-0A2374036090}" type="pres">
      <dgm:prSet presAssocID="{BF21855C-48DB-47F7-8451-E55022F3998A}" presName="text4" presStyleLbl="fgAcc4" presStyleIdx="0" presStyleCnt="6">
        <dgm:presLayoutVars>
          <dgm:chPref val="3"/>
        </dgm:presLayoutVars>
      </dgm:prSet>
      <dgm:spPr/>
    </dgm:pt>
    <dgm:pt modelId="{45CF7CFB-9E92-495D-8E04-906AC448886C}" type="pres">
      <dgm:prSet presAssocID="{BF21855C-48DB-47F7-8451-E55022F3998A}" presName="hierChild5" presStyleCnt="0"/>
      <dgm:spPr/>
    </dgm:pt>
    <dgm:pt modelId="{9E7ABF4A-1180-4D54-AE52-97D10A1B898A}" type="pres">
      <dgm:prSet presAssocID="{32DF7599-1367-4165-A7E7-568EB5985626}" presName="Name23" presStyleLbl="parChTrans1D4" presStyleIdx="1" presStyleCnt="6"/>
      <dgm:spPr/>
    </dgm:pt>
    <dgm:pt modelId="{69D83B23-BC8A-4280-ABE8-DB58F3985BB6}" type="pres">
      <dgm:prSet presAssocID="{7BB232BA-443B-44B6-B055-655DEB4832A9}" presName="hierRoot4" presStyleCnt="0"/>
      <dgm:spPr/>
    </dgm:pt>
    <dgm:pt modelId="{0F1A8518-8F96-4150-9F54-6FA4DC131F2A}" type="pres">
      <dgm:prSet presAssocID="{7BB232BA-443B-44B6-B055-655DEB4832A9}" presName="composite4" presStyleCnt="0"/>
      <dgm:spPr/>
    </dgm:pt>
    <dgm:pt modelId="{6D07471D-0EA4-432E-888B-A0F1EAB0F1CD}" type="pres">
      <dgm:prSet presAssocID="{7BB232BA-443B-44B6-B055-655DEB4832A9}" presName="background4" presStyleLbl="node4" presStyleIdx="1" presStyleCnt="6"/>
      <dgm:spPr/>
    </dgm:pt>
    <dgm:pt modelId="{86AF469E-D977-49C6-B601-ECDCDEE65435}" type="pres">
      <dgm:prSet presAssocID="{7BB232BA-443B-44B6-B055-655DEB4832A9}" presName="text4" presStyleLbl="fgAcc4" presStyleIdx="1" presStyleCnt="6">
        <dgm:presLayoutVars>
          <dgm:chPref val="3"/>
        </dgm:presLayoutVars>
      </dgm:prSet>
      <dgm:spPr/>
    </dgm:pt>
    <dgm:pt modelId="{0C339625-A083-4D98-936B-15DC33E95BCA}" type="pres">
      <dgm:prSet presAssocID="{7BB232BA-443B-44B6-B055-655DEB4832A9}" presName="hierChild5" presStyleCnt="0"/>
      <dgm:spPr/>
    </dgm:pt>
    <dgm:pt modelId="{B479BDFF-5E53-481D-9E39-7156D6B993A4}" type="pres">
      <dgm:prSet presAssocID="{F7D830EE-C099-490D-A967-A2B5E6E03836}" presName="Name17" presStyleLbl="parChTrans1D3" presStyleIdx="1" presStyleCnt="4"/>
      <dgm:spPr/>
    </dgm:pt>
    <dgm:pt modelId="{A06CF7D1-DFB4-4C0F-9285-06C3BFB787C6}" type="pres">
      <dgm:prSet presAssocID="{9551A969-83D0-4B6B-A444-606072A6C347}" presName="hierRoot3" presStyleCnt="0"/>
      <dgm:spPr/>
    </dgm:pt>
    <dgm:pt modelId="{318F5CC7-FD6E-47D1-8088-8B1DC4A8B4E5}" type="pres">
      <dgm:prSet presAssocID="{9551A969-83D0-4B6B-A444-606072A6C347}" presName="composite3" presStyleCnt="0"/>
      <dgm:spPr/>
    </dgm:pt>
    <dgm:pt modelId="{E318F593-E083-4E2E-AB97-882573BC8359}" type="pres">
      <dgm:prSet presAssocID="{9551A969-83D0-4B6B-A444-606072A6C347}" presName="background3" presStyleLbl="node3" presStyleIdx="1" presStyleCnt="4"/>
      <dgm:spPr/>
    </dgm:pt>
    <dgm:pt modelId="{9FAABDAE-0879-41C3-9677-CFAD4DD69F48}" type="pres">
      <dgm:prSet presAssocID="{9551A969-83D0-4B6B-A444-606072A6C347}" presName="text3" presStyleLbl="fgAcc3" presStyleIdx="1" presStyleCnt="4">
        <dgm:presLayoutVars>
          <dgm:chPref val="3"/>
        </dgm:presLayoutVars>
      </dgm:prSet>
      <dgm:spPr/>
    </dgm:pt>
    <dgm:pt modelId="{6A1B070A-A1B5-4628-9251-3E81E4F411B9}" type="pres">
      <dgm:prSet presAssocID="{9551A969-83D0-4B6B-A444-606072A6C347}" presName="hierChild4" presStyleCnt="0"/>
      <dgm:spPr/>
    </dgm:pt>
    <dgm:pt modelId="{F52311D1-811A-496D-A041-54F45BA58F0C}" type="pres">
      <dgm:prSet presAssocID="{8670070D-CA68-47F7-BABB-262B44F3EF70}" presName="Name23" presStyleLbl="parChTrans1D4" presStyleIdx="2" presStyleCnt="6"/>
      <dgm:spPr/>
    </dgm:pt>
    <dgm:pt modelId="{07B39F0E-5164-41CB-9EF3-BA8977B45AB7}" type="pres">
      <dgm:prSet presAssocID="{AF7F8BF2-8788-491B-915C-3425A7703AE0}" presName="hierRoot4" presStyleCnt="0"/>
      <dgm:spPr/>
    </dgm:pt>
    <dgm:pt modelId="{72FF41D0-B0E6-458B-BD3F-79DC6EF93A6F}" type="pres">
      <dgm:prSet presAssocID="{AF7F8BF2-8788-491B-915C-3425A7703AE0}" presName="composite4" presStyleCnt="0"/>
      <dgm:spPr/>
    </dgm:pt>
    <dgm:pt modelId="{7D4D42EB-4E22-421E-BB25-A3491978A918}" type="pres">
      <dgm:prSet presAssocID="{AF7F8BF2-8788-491B-915C-3425A7703AE0}" presName="background4" presStyleLbl="node4" presStyleIdx="2" presStyleCnt="6"/>
      <dgm:spPr/>
    </dgm:pt>
    <dgm:pt modelId="{94FB80B6-7DB6-48EF-B1CC-A84FCE1068AC}" type="pres">
      <dgm:prSet presAssocID="{AF7F8BF2-8788-491B-915C-3425A7703AE0}" presName="text4" presStyleLbl="fgAcc4" presStyleIdx="2" presStyleCnt="6">
        <dgm:presLayoutVars>
          <dgm:chPref val="3"/>
        </dgm:presLayoutVars>
      </dgm:prSet>
      <dgm:spPr/>
    </dgm:pt>
    <dgm:pt modelId="{B8D6BD07-9DB1-4731-88E2-F573829B515B}" type="pres">
      <dgm:prSet presAssocID="{AF7F8BF2-8788-491B-915C-3425A7703AE0}" presName="hierChild5" presStyleCnt="0"/>
      <dgm:spPr/>
    </dgm:pt>
    <dgm:pt modelId="{18DF0FB1-B0C9-40D3-9FC7-F84CF4427631}" type="pres">
      <dgm:prSet presAssocID="{4421AD04-B319-435B-A668-56CDA2ECD4F4}" presName="Name23" presStyleLbl="parChTrans1D4" presStyleIdx="3" presStyleCnt="6"/>
      <dgm:spPr/>
    </dgm:pt>
    <dgm:pt modelId="{029E0D10-36B8-4B6A-BED9-D92687E71219}" type="pres">
      <dgm:prSet presAssocID="{4BEF1986-6DD2-49FD-9EAC-5FF6E3616413}" presName="hierRoot4" presStyleCnt="0"/>
      <dgm:spPr/>
    </dgm:pt>
    <dgm:pt modelId="{72BCEC1F-8361-4A17-9647-933E2FADEB51}" type="pres">
      <dgm:prSet presAssocID="{4BEF1986-6DD2-49FD-9EAC-5FF6E3616413}" presName="composite4" presStyleCnt="0"/>
      <dgm:spPr/>
    </dgm:pt>
    <dgm:pt modelId="{217676DB-74F0-4F64-B7A0-AD98765655BF}" type="pres">
      <dgm:prSet presAssocID="{4BEF1986-6DD2-49FD-9EAC-5FF6E3616413}" presName="background4" presStyleLbl="node4" presStyleIdx="3" presStyleCnt="6"/>
      <dgm:spPr/>
    </dgm:pt>
    <dgm:pt modelId="{8D9283F0-2D0A-4860-AB75-D45634D36493}" type="pres">
      <dgm:prSet presAssocID="{4BEF1986-6DD2-49FD-9EAC-5FF6E3616413}" presName="text4" presStyleLbl="fgAcc4" presStyleIdx="3" presStyleCnt="6">
        <dgm:presLayoutVars>
          <dgm:chPref val="3"/>
        </dgm:presLayoutVars>
      </dgm:prSet>
      <dgm:spPr/>
    </dgm:pt>
    <dgm:pt modelId="{9CAF07DD-EB9A-48C9-A7DC-395D973636F7}" type="pres">
      <dgm:prSet presAssocID="{4BEF1986-6DD2-49FD-9EAC-5FF6E3616413}" presName="hierChild5" presStyleCnt="0"/>
      <dgm:spPr/>
    </dgm:pt>
    <dgm:pt modelId="{E1011940-FBF3-49B6-BFEB-9639588185AB}" type="pres">
      <dgm:prSet presAssocID="{00933AB1-D5DC-4492-B430-4F0CE0F2D600}" presName="Name10" presStyleLbl="parChTrans1D2" presStyleIdx="1" presStyleCnt="2"/>
      <dgm:spPr/>
    </dgm:pt>
    <dgm:pt modelId="{667FC31E-246D-4432-99A1-CEA59F5CA7CD}" type="pres">
      <dgm:prSet presAssocID="{7B2FFD8F-A90F-4382-AF6D-F25BF9BE011B}" presName="hierRoot2" presStyleCnt="0"/>
      <dgm:spPr/>
    </dgm:pt>
    <dgm:pt modelId="{D7F03FC8-6045-4234-B65A-0EE5016D9C91}" type="pres">
      <dgm:prSet presAssocID="{7B2FFD8F-A90F-4382-AF6D-F25BF9BE011B}" presName="composite2" presStyleCnt="0"/>
      <dgm:spPr/>
    </dgm:pt>
    <dgm:pt modelId="{D7E0022A-26C6-4582-A7F5-687FE064157B}" type="pres">
      <dgm:prSet presAssocID="{7B2FFD8F-A90F-4382-AF6D-F25BF9BE011B}" presName="background2" presStyleLbl="node2" presStyleIdx="1" presStyleCnt="2"/>
      <dgm:spPr/>
    </dgm:pt>
    <dgm:pt modelId="{31315528-3B29-486F-A275-CD72131E507C}" type="pres">
      <dgm:prSet presAssocID="{7B2FFD8F-A90F-4382-AF6D-F25BF9BE011B}" presName="text2" presStyleLbl="fgAcc2" presStyleIdx="1" presStyleCnt="2">
        <dgm:presLayoutVars>
          <dgm:chPref val="3"/>
        </dgm:presLayoutVars>
      </dgm:prSet>
      <dgm:spPr/>
    </dgm:pt>
    <dgm:pt modelId="{0DCC0342-FBFC-472A-A4E5-5C993692C90C}" type="pres">
      <dgm:prSet presAssocID="{7B2FFD8F-A90F-4382-AF6D-F25BF9BE011B}" presName="hierChild3" presStyleCnt="0"/>
      <dgm:spPr/>
    </dgm:pt>
    <dgm:pt modelId="{FDB18819-01F1-4D4B-A227-CED7A36A99C9}" type="pres">
      <dgm:prSet presAssocID="{5FE5CE65-C4C4-47BE-B770-BB388CB78EA8}" presName="Name17" presStyleLbl="parChTrans1D3" presStyleIdx="2" presStyleCnt="4"/>
      <dgm:spPr/>
    </dgm:pt>
    <dgm:pt modelId="{30FB1A62-002D-401E-8494-4C61DCBAAFDC}" type="pres">
      <dgm:prSet presAssocID="{1E924FB6-E545-4ACF-84FD-381ACF7AEDA8}" presName="hierRoot3" presStyleCnt="0"/>
      <dgm:spPr/>
    </dgm:pt>
    <dgm:pt modelId="{FF6FDF49-2DF0-48CD-A8FA-464AAFB84E69}" type="pres">
      <dgm:prSet presAssocID="{1E924FB6-E545-4ACF-84FD-381ACF7AEDA8}" presName="composite3" presStyleCnt="0"/>
      <dgm:spPr/>
    </dgm:pt>
    <dgm:pt modelId="{02DF0C61-33DE-415D-A7CA-0F7C073C228F}" type="pres">
      <dgm:prSet presAssocID="{1E924FB6-E545-4ACF-84FD-381ACF7AEDA8}" presName="background3" presStyleLbl="node3" presStyleIdx="2" presStyleCnt="4"/>
      <dgm:spPr/>
    </dgm:pt>
    <dgm:pt modelId="{CBCC1D6F-4D8C-40E2-A668-CB51BB806367}" type="pres">
      <dgm:prSet presAssocID="{1E924FB6-E545-4ACF-84FD-381ACF7AEDA8}" presName="text3" presStyleLbl="fgAcc3" presStyleIdx="2" presStyleCnt="4">
        <dgm:presLayoutVars>
          <dgm:chPref val="3"/>
        </dgm:presLayoutVars>
      </dgm:prSet>
      <dgm:spPr/>
    </dgm:pt>
    <dgm:pt modelId="{1F640BEF-5539-4A25-A22F-3FA807E00DB7}" type="pres">
      <dgm:prSet presAssocID="{1E924FB6-E545-4ACF-84FD-381ACF7AEDA8}" presName="hierChild4" presStyleCnt="0"/>
      <dgm:spPr/>
    </dgm:pt>
    <dgm:pt modelId="{699BD976-061E-4694-B8C1-DF666C8B0096}" type="pres">
      <dgm:prSet presAssocID="{092FDAB0-1312-4100-BE9A-2DDDC5059BF3}" presName="Name23" presStyleLbl="parChTrans1D4" presStyleIdx="4" presStyleCnt="6"/>
      <dgm:spPr/>
    </dgm:pt>
    <dgm:pt modelId="{DAA3BBBB-E891-43FC-9157-3D62691C22FC}" type="pres">
      <dgm:prSet presAssocID="{77658D2C-9CDB-45E1-A510-64DDBC6BCE7C}" presName="hierRoot4" presStyleCnt="0"/>
      <dgm:spPr/>
    </dgm:pt>
    <dgm:pt modelId="{9228810C-2B43-4836-A2BF-4014B25327E3}" type="pres">
      <dgm:prSet presAssocID="{77658D2C-9CDB-45E1-A510-64DDBC6BCE7C}" presName="composite4" presStyleCnt="0"/>
      <dgm:spPr/>
    </dgm:pt>
    <dgm:pt modelId="{426443B0-0429-427B-9CF8-311F4259D301}" type="pres">
      <dgm:prSet presAssocID="{77658D2C-9CDB-45E1-A510-64DDBC6BCE7C}" presName="background4" presStyleLbl="node4" presStyleIdx="4" presStyleCnt="6"/>
      <dgm:spPr/>
    </dgm:pt>
    <dgm:pt modelId="{CD1C6FDF-613F-4B18-AF47-CD561DD41BDE}" type="pres">
      <dgm:prSet presAssocID="{77658D2C-9CDB-45E1-A510-64DDBC6BCE7C}" presName="text4" presStyleLbl="fgAcc4" presStyleIdx="4" presStyleCnt="6">
        <dgm:presLayoutVars>
          <dgm:chPref val="3"/>
        </dgm:presLayoutVars>
      </dgm:prSet>
      <dgm:spPr/>
    </dgm:pt>
    <dgm:pt modelId="{C1D4BECA-AA60-47DC-83F1-7B2C53D4880F}" type="pres">
      <dgm:prSet presAssocID="{77658D2C-9CDB-45E1-A510-64DDBC6BCE7C}" presName="hierChild5" presStyleCnt="0"/>
      <dgm:spPr/>
    </dgm:pt>
    <dgm:pt modelId="{DA90E971-3CA1-45F2-9092-DA47CAF46AE2}" type="pres">
      <dgm:prSet presAssocID="{964A10C1-77F7-435F-A69E-CBC60A020B76}" presName="Name23" presStyleLbl="parChTrans1D4" presStyleIdx="5" presStyleCnt="6"/>
      <dgm:spPr/>
    </dgm:pt>
    <dgm:pt modelId="{3C9E352D-7F15-4312-8412-077622E05AE1}" type="pres">
      <dgm:prSet presAssocID="{BE0CC80D-018C-4C74-B287-67F7C9A09579}" presName="hierRoot4" presStyleCnt="0"/>
      <dgm:spPr/>
    </dgm:pt>
    <dgm:pt modelId="{B1C013F9-4F8A-4B14-8550-F9D8C571B522}" type="pres">
      <dgm:prSet presAssocID="{BE0CC80D-018C-4C74-B287-67F7C9A09579}" presName="composite4" presStyleCnt="0"/>
      <dgm:spPr/>
    </dgm:pt>
    <dgm:pt modelId="{811EB9F5-DEDF-48ED-9AA2-BEDC64B75CBB}" type="pres">
      <dgm:prSet presAssocID="{BE0CC80D-018C-4C74-B287-67F7C9A09579}" presName="background4" presStyleLbl="node4" presStyleIdx="5" presStyleCnt="6"/>
      <dgm:spPr/>
    </dgm:pt>
    <dgm:pt modelId="{1681AB0B-497D-4A2B-ADDF-7E44AB7573E3}" type="pres">
      <dgm:prSet presAssocID="{BE0CC80D-018C-4C74-B287-67F7C9A09579}" presName="text4" presStyleLbl="fgAcc4" presStyleIdx="5" presStyleCnt="6">
        <dgm:presLayoutVars>
          <dgm:chPref val="3"/>
        </dgm:presLayoutVars>
      </dgm:prSet>
      <dgm:spPr/>
    </dgm:pt>
    <dgm:pt modelId="{1A92F409-9E8F-4049-8139-680381CDF5D4}" type="pres">
      <dgm:prSet presAssocID="{BE0CC80D-018C-4C74-B287-67F7C9A09579}" presName="hierChild5" presStyleCnt="0"/>
      <dgm:spPr/>
    </dgm:pt>
    <dgm:pt modelId="{A2154FA6-E5B3-418A-AC7C-59C052775572}" type="pres">
      <dgm:prSet presAssocID="{904B9B00-F224-4EF7-8B14-7AFAB652E4F9}" presName="Name17" presStyleLbl="parChTrans1D3" presStyleIdx="3" presStyleCnt="4"/>
      <dgm:spPr/>
    </dgm:pt>
    <dgm:pt modelId="{32F1AE7D-AB0E-4177-9528-C0331F9053B0}" type="pres">
      <dgm:prSet presAssocID="{5BD61F0F-B020-4ECA-A5FF-5987A8BC1CBB}" presName="hierRoot3" presStyleCnt="0"/>
      <dgm:spPr/>
    </dgm:pt>
    <dgm:pt modelId="{0660D616-370B-48B3-8EB7-6EA6BB6805E2}" type="pres">
      <dgm:prSet presAssocID="{5BD61F0F-B020-4ECA-A5FF-5987A8BC1CBB}" presName="composite3" presStyleCnt="0"/>
      <dgm:spPr/>
    </dgm:pt>
    <dgm:pt modelId="{151DF6EC-18D7-4A7F-B7F3-DD3D3D36FBAE}" type="pres">
      <dgm:prSet presAssocID="{5BD61F0F-B020-4ECA-A5FF-5987A8BC1CBB}" presName="background3" presStyleLbl="node3" presStyleIdx="3" presStyleCnt="4"/>
      <dgm:spPr/>
    </dgm:pt>
    <dgm:pt modelId="{5E586A6A-8438-4B08-A0F5-2351E10C0689}" type="pres">
      <dgm:prSet presAssocID="{5BD61F0F-B020-4ECA-A5FF-5987A8BC1CBB}" presName="text3" presStyleLbl="fgAcc3" presStyleIdx="3" presStyleCnt="4">
        <dgm:presLayoutVars>
          <dgm:chPref val="3"/>
        </dgm:presLayoutVars>
      </dgm:prSet>
      <dgm:spPr/>
    </dgm:pt>
    <dgm:pt modelId="{7495443E-2D72-422C-877A-ADB20C413613}" type="pres">
      <dgm:prSet presAssocID="{5BD61F0F-B020-4ECA-A5FF-5987A8BC1CBB}" presName="hierChild4" presStyleCnt="0"/>
      <dgm:spPr/>
    </dgm:pt>
  </dgm:ptLst>
  <dgm:cxnLst>
    <dgm:cxn modelId="{B80F1D07-0D94-4F13-8D5B-7C9A160F2C0D}" type="presOf" srcId="{9551A969-83D0-4B6B-A444-606072A6C347}" destId="{9FAABDAE-0879-41C3-9677-CFAD4DD69F48}" srcOrd="0" destOrd="0" presId="urn:microsoft.com/office/officeart/2005/8/layout/hierarchy1"/>
    <dgm:cxn modelId="{5C655B0A-E9FC-476F-96DA-6FF821029CBA}" srcId="{2344B9D4-923A-4CA1-A6F4-806DBDC765E0}" destId="{7B2FFD8F-A90F-4382-AF6D-F25BF9BE011B}" srcOrd="1" destOrd="0" parTransId="{00933AB1-D5DC-4492-B430-4F0CE0F2D600}" sibTransId="{7042E4E7-3983-45B8-8C28-12F5DEE1E5B8}"/>
    <dgm:cxn modelId="{7C9D490F-30BE-4D61-A934-3D522D165956}" type="presOf" srcId="{32DF7599-1367-4165-A7E7-568EB5985626}" destId="{9E7ABF4A-1180-4D54-AE52-97D10A1B898A}" srcOrd="0" destOrd="0" presId="urn:microsoft.com/office/officeart/2005/8/layout/hierarchy1"/>
    <dgm:cxn modelId="{7F794313-0A3C-46A2-9047-981D76C6A55C}" type="presOf" srcId="{8670070D-CA68-47F7-BABB-262B44F3EF70}" destId="{F52311D1-811A-496D-A041-54F45BA58F0C}" srcOrd="0" destOrd="0" presId="urn:microsoft.com/office/officeart/2005/8/layout/hierarchy1"/>
    <dgm:cxn modelId="{B1C6601B-66EC-4C4B-A612-0FFAE58C4732}" srcId="{7CC41D38-FD06-4DAE-A773-CA83A10BD55C}" destId="{2344B9D4-923A-4CA1-A6F4-806DBDC765E0}" srcOrd="0" destOrd="0" parTransId="{76A44220-D436-4F1A-B2E1-C4C6B07587CA}" sibTransId="{A3969632-D9A3-4ADE-A140-09E6A830FA74}"/>
    <dgm:cxn modelId="{594D0C34-D7EC-4715-8725-2510FD45503E}" type="presOf" srcId="{4BEF1986-6DD2-49FD-9EAC-5FF6E3616413}" destId="{8D9283F0-2D0A-4860-AB75-D45634D36493}" srcOrd="0" destOrd="0" presId="urn:microsoft.com/office/officeart/2005/8/layout/hierarchy1"/>
    <dgm:cxn modelId="{7F097F34-2276-4BDD-BD45-B953725B75BD}" type="presOf" srcId="{092FDAB0-1312-4100-BE9A-2DDDC5059BF3}" destId="{699BD976-061E-4694-B8C1-DF666C8B0096}" srcOrd="0" destOrd="0" presId="urn:microsoft.com/office/officeart/2005/8/layout/hierarchy1"/>
    <dgm:cxn modelId="{AC3D1237-66E3-4F09-8E30-0162944340B1}" type="presOf" srcId="{904B9B00-F224-4EF7-8B14-7AFAB652E4F9}" destId="{A2154FA6-E5B3-418A-AC7C-59C052775572}" srcOrd="0" destOrd="0" presId="urn:microsoft.com/office/officeart/2005/8/layout/hierarchy1"/>
    <dgm:cxn modelId="{F187475D-DE9F-411E-9D87-21783CFCC9F0}" type="presOf" srcId="{7BB232BA-443B-44B6-B055-655DEB4832A9}" destId="{86AF469E-D977-49C6-B601-ECDCDEE65435}" srcOrd="0" destOrd="0" presId="urn:microsoft.com/office/officeart/2005/8/layout/hierarchy1"/>
    <dgm:cxn modelId="{B04D466B-F42E-4E7E-B699-5D36A196D6C3}" type="presOf" srcId="{1F0DE02E-7A33-4CDF-9456-173E15AE724A}" destId="{306CB839-3323-4627-A283-9A3E812BFA03}" srcOrd="0" destOrd="0" presId="urn:microsoft.com/office/officeart/2005/8/layout/hierarchy1"/>
    <dgm:cxn modelId="{AF407D6F-959A-4C65-94D7-34471228F5DD}" srcId="{9551A969-83D0-4B6B-A444-606072A6C347}" destId="{4BEF1986-6DD2-49FD-9EAC-5FF6E3616413}" srcOrd="1" destOrd="0" parTransId="{4421AD04-B319-435B-A668-56CDA2ECD4F4}" sibTransId="{6749E18D-4C37-4BBE-B35D-55B26CE5C118}"/>
    <dgm:cxn modelId="{6B28F66F-2EE4-4749-8D93-BAE32A7AE031}" type="presOf" srcId="{4421AD04-B319-435B-A668-56CDA2ECD4F4}" destId="{18DF0FB1-B0C9-40D3-9FC7-F84CF4427631}" srcOrd="0" destOrd="0" presId="urn:microsoft.com/office/officeart/2005/8/layout/hierarchy1"/>
    <dgm:cxn modelId="{1873DD77-5673-4922-851C-30ED3325490D}" srcId="{1E924FB6-E545-4ACF-84FD-381ACF7AEDA8}" destId="{77658D2C-9CDB-45E1-A510-64DDBC6BCE7C}" srcOrd="0" destOrd="0" parTransId="{092FDAB0-1312-4100-BE9A-2DDDC5059BF3}" sibTransId="{1B51F259-F6BE-4EBA-B1ED-8644E47C623C}"/>
    <dgm:cxn modelId="{32F0115A-383E-4831-B192-392A58646BB1}" type="presOf" srcId="{964A10C1-77F7-435F-A69E-CBC60A020B76}" destId="{DA90E971-3CA1-45F2-9092-DA47CAF46AE2}" srcOrd="0" destOrd="0" presId="urn:microsoft.com/office/officeart/2005/8/layout/hierarchy1"/>
    <dgm:cxn modelId="{AA496B5A-3A1D-4351-A801-15BC1A13E6EF}" type="presOf" srcId="{AF7F8BF2-8788-491B-915C-3425A7703AE0}" destId="{94FB80B6-7DB6-48EF-B1CC-A84FCE1068AC}" srcOrd="0" destOrd="0" presId="urn:microsoft.com/office/officeart/2005/8/layout/hierarchy1"/>
    <dgm:cxn modelId="{E26DFF86-B43F-450E-8A54-B2E9E0313F64}" type="presOf" srcId="{F2F94131-2058-484F-BA64-D2CE9DC2A9A1}" destId="{2D8A5A40-4451-4960-9E75-0B7C12891F57}" srcOrd="0" destOrd="0" presId="urn:microsoft.com/office/officeart/2005/8/layout/hierarchy1"/>
    <dgm:cxn modelId="{44687987-155A-49E9-A2CA-9A7BFD55B41D}" srcId="{7B2FFD8F-A90F-4382-AF6D-F25BF9BE011B}" destId="{5BD61F0F-B020-4ECA-A5FF-5987A8BC1CBB}" srcOrd="1" destOrd="0" parTransId="{904B9B00-F224-4EF7-8B14-7AFAB652E4F9}" sibTransId="{2AD755DB-B58A-42B3-931C-2CB7365B54A6}"/>
    <dgm:cxn modelId="{8DF4E189-00DD-44EA-BAC0-517A460A1E58}" srcId="{10E6E044-43C6-4246-AC4A-4E64AB0E6990}" destId="{9551A969-83D0-4B6B-A444-606072A6C347}" srcOrd="1" destOrd="0" parTransId="{F7D830EE-C099-490D-A967-A2B5E6E03836}" sibTransId="{B1443CFA-30DE-49C8-A05D-BF0BA8EF5D66}"/>
    <dgm:cxn modelId="{BF6C888E-0A6E-40FB-B06B-19C751310A0A}" type="presOf" srcId="{C1811D66-84AC-4457-9534-4CC7BB6BD2D3}" destId="{5B2802DF-AE0B-4007-B72D-DDFE2D0B4DF9}" srcOrd="0" destOrd="0" presId="urn:microsoft.com/office/officeart/2005/8/layout/hierarchy1"/>
    <dgm:cxn modelId="{ED600B91-8CFB-4155-A442-91B68B193F1F}" type="presOf" srcId="{BE0CC80D-018C-4C74-B287-67F7C9A09579}" destId="{1681AB0B-497D-4A2B-ADDF-7E44AB7573E3}" srcOrd="0" destOrd="0" presId="urn:microsoft.com/office/officeart/2005/8/layout/hierarchy1"/>
    <dgm:cxn modelId="{6A47C797-07DB-411D-B4AE-5DA1CF5317A1}" type="presOf" srcId="{00933AB1-D5DC-4492-B430-4F0CE0F2D600}" destId="{E1011940-FBF3-49B6-BFEB-9639588185AB}" srcOrd="0" destOrd="0" presId="urn:microsoft.com/office/officeart/2005/8/layout/hierarchy1"/>
    <dgm:cxn modelId="{15153E9C-2BF1-430B-B06C-85BC754AB12E}" type="presOf" srcId="{77658D2C-9CDB-45E1-A510-64DDBC6BCE7C}" destId="{CD1C6FDF-613F-4B18-AF47-CD561DD41BDE}" srcOrd="0" destOrd="0" presId="urn:microsoft.com/office/officeart/2005/8/layout/hierarchy1"/>
    <dgm:cxn modelId="{0251089D-0C13-4A6D-B509-EE3201AE4296}" srcId="{175FC2E6-7256-457D-9C20-C3048194E3AD}" destId="{BF21855C-48DB-47F7-8451-E55022F3998A}" srcOrd="0" destOrd="0" parTransId="{C1811D66-84AC-4457-9534-4CC7BB6BD2D3}" sibTransId="{D98FD70D-3F88-41AF-8B74-C6D71D77F9BE}"/>
    <dgm:cxn modelId="{5B15879E-D282-4E27-952B-DF909FA917E9}" type="presOf" srcId="{7B2FFD8F-A90F-4382-AF6D-F25BF9BE011B}" destId="{31315528-3B29-486F-A275-CD72131E507C}" srcOrd="0" destOrd="0" presId="urn:microsoft.com/office/officeart/2005/8/layout/hierarchy1"/>
    <dgm:cxn modelId="{F7CA27A0-3D2C-4EF1-8163-D1C4F33DD49A}" srcId="{2344B9D4-923A-4CA1-A6F4-806DBDC765E0}" destId="{10E6E044-43C6-4246-AC4A-4E64AB0E6990}" srcOrd="0" destOrd="0" parTransId="{F2F94131-2058-484F-BA64-D2CE9DC2A9A1}" sibTransId="{88B7BE77-49CD-4D6D-B4F4-5583AB7DAAA6}"/>
    <dgm:cxn modelId="{420C88AF-6EDE-4CF1-9092-56F9584AB056}" srcId="{10E6E044-43C6-4246-AC4A-4E64AB0E6990}" destId="{175FC2E6-7256-457D-9C20-C3048194E3AD}" srcOrd="0" destOrd="0" parTransId="{1F0DE02E-7A33-4CDF-9456-173E15AE724A}" sibTransId="{CEF508CE-B1D7-40B5-A25E-4371E9F00CB0}"/>
    <dgm:cxn modelId="{97A4CDB8-E512-47B6-9A5C-07D4534131BE}" type="presOf" srcId="{2344B9D4-923A-4CA1-A6F4-806DBDC765E0}" destId="{FF059F6F-A95D-473A-B1E0-E71EE71FA8AD}" srcOrd="0" destOrd="0" presId="urn:microsoft.com/office/officeart/2005/8/layout/hierarchy1"/>
    <dgm:cxn modelId="{E7FF70BD-DF07-4F1D-B5E5-7D3F1E67E9BA}" type="presOf" srcId="{175FC2E6-7256-457D-9C20-C3048194E3AD}" destId="{9FE6FEC9-3931-4D09-B114-818FC1661731}" srcOrd="0" destOrd="0" presId="urn:microsoft.com/office/officeart/2005/8/layout/hierarchy1"/>
    <dgm:cxn modelId="{5BC23CBE-7B55-4EA5-8457-54F042447FDB}" type="presOf" srcId="{10E6E044-43C6-4246-AC4A-4E64AB0E6990}" destId="{C73E007E-3C4C-4D2E-A9CD-770CF5FB0DD6}" srcOrd="0" destOrd="0" presId="urn:microsoft.com/office/officeart/2005/8/layout/hierarchy1"/>
    <dgm:cxn modelId="{5D839AC2-915A-42A4-84CC-EFCC99F35DEA}" type="presOf" srcId="{1E924FB6-E545-4ACF-84FD-381ACF7AEDA8}" destId="{CBCC1D6F-4D8C-40E2-A668-CB51BB806367}" srcOrd="0" destOrd="0" presId="urn:microsoft.com/office/officeart/2005/8/layout/hierarchy1"/>
    <dgm:cxn modelId="{489632CF-CDEB-4350-9520-75881339C787}" type="presOf" srcId="{7CC41D38-FD06-4DAE-A773-CA83A10BD55C}" destId="{1ADBCC31-5321-433B-80CF-D73971E01426}" srcOrd="0" destOrd="0" presId="urn:microsoft.com/office/officeart/2005/8/layout/hierarchy1"/>
    <dgm:cxn modelId="{F1ED54D9-9113-43DC-ABCA-557A5D06CB97}" type="presOf" srcId="{BF21855C-48DB-47F7-8451-E55022F3998A}" destId="{45E6864F-9D0D-4758-AEFD-0A2374036090}" srcOrd="0" destOrd="0" presId="urn:microsoft.com/office/officeart/2005/8/layout/hierarchy1"/>
    <dgm:cxn modelId="{6266E5E2-0B1C-47BE-8223-B85EA0DC39C3}" type="presOf" srcId="{5FE5CE65-C4C4-47BE-B770-BB388CB78EA8}" destId="{FDB18819-01F1-4D4B-A227-CED7A36A99C9}" srcOrd="0" destOrd="0" presId="urn:microsoft.com/office/officeart/2005/8/layout/hierarchy1"/>
    <dgm:cxn modelId="{435B22E4-E915-4082-8614-B7EB86508294}" srcId="{9551A969-83D0-4B6B-A444-606072A6C347}" destId="{AF7F8BF2-8788-491B-915C-3425A7703AE0}" srcOrd="0" destOrd="0" parTransId="{8670070D-CA68-47F7-BABB-262B44F3EF70}" sibTransId="{72176DC3-3FD1-4518-86A4-458D50E71C94}"/>
    <dgm:cxn modelId="{E89A46E4-4A92-42B3-AB3B-BF6A459B925D}" type="presOf" srcId="{5BD61F0F-B020-4ECA-A5FF-5987A8BC1CBB}" destId="{5E586A6A-8438-4B08-A0F5-2351E10C0689}" srcOrd="0" destOrd="0" presId="urn:microsoft.com/office/officeart/2005/8/layout/hierarchy1"/>
    <dgm:cxn modelId="{FC0B95E8-35D0-4CC8-9644-64A4E12420A6}" srcId="{7B2FFD8F-A90F-4382-AF6D-F25BF9BE011B}" destId="{1E924FB6-E545-4ACF-84FD-381ACF7AEDA8}" srcOrd="0" destOrd="0" parTransId="{5FE5CE65-C4C4-47BE-B770-BB388CB78EA8}" sibTransId="{E24030E4-629A-4CDA-B6C4-46C3C1BC564E}"/>
    <dgm:cxn modelId="{B103ACF1-A29F-4FB1-91D9-FF9762D35EE1}" srcId="{1E924FB6-E545-4ACF-84FD-381ACF7AEDA8}" destId="{BE0CC80D-018C-4C74-B287-67F7C9A09579}" srcOrd="1" destOrd="0" parTransId="{964A10C1-77F7-435F-A69E-CBC60A020B76}" sibTransId="{98A85B77-94DA-4939-ACAD-83C783BBF34E}"/>
    <dgm:cxn modelId="{D7F0C1F2-828F-43F7-87B8-A0DF31AAA4D5}" type="presOf" srcId="{F7D830EE-C099-490D-A967-A2B5E6E03836}" destId="{B479BDFF-5E53-481D-9E39-7156D6B993A4}" srcOrd="0" destOrd="0" presId="urn:microsoft.com/office/officeart/2005/8/layout/hierarchy1"/>
    <dgm:cxn modelId="{A8A56BF6-4D74-4A42-8686-01A9CD80DAF1}" srcId="{175FC2E6-7256-457D-9C20-C3048194E3AD}" destId="{7BB232BA-443B-44B6-B055-655DEB4832A9}" srcOrd="1" destOrd="0" parTransId="{32DF7599-1367-4165-A7E7-568EB5985626}" sibTransId="{4807944F-3ACB-44FD-ADEE-4E4563AC2946}"/>
    <dgm:cxn modelId="{01BE6886-7D07-48AB-8CEE-9BDF980AEF11}" type="presParOf" srcId="{1ADBCC31-5321-433B-80CF-D73971E01426}" destId="{64D205EC-90F8-4D10-8935-37A881AB53BF}" srcOrd="0" destOrd="0" presId="urn:microsoft.com/office/officeart/2005/8/layout/hierarchy1"/>
    <dgm:cxn modelId="{11706526-9D07-41D1-84A5-9F5125FBFB69}" type="presParOf" srcId="{64D205EC-90F8-4D10-8935-37A881AB53BF}" destId="{7D13AA26-5879-41EA-A227-F530A87E437E}" srcOrd="0" destOrd="0" presId="urn:microsoft.com/office/officeart/2005/8/layout/hierarchy1"/>
    <dgm:cxn modelId="{4F8CEBB4-311A-43CB-ACEE-A6EC98F485EC}" type="presParOf" srcId="{7D13AA26-5879-41EA-A227-F530A87E437E}" destId="{231957A3-1582-4FC8-93CC-47741CB3121D}" srcOrd="0" destOrd="0" presId="urn:microsoft.com/office/officeart/2005/8/layout/hierarchy1"/>
    <dgm:cxn modelId="{6D0927FB-3F2E-4FB9-9B00-9F371B16A6AC}" type="presParOf" srcId="{7D13AA26-5879-41EA-A227-F530A87E437E}" destId="{FF059F6F-A95D-473A-B1E0-E71EE71FA8AD}" srcOrd="1" destOrd="0" presId="urn:microsoft.com/office/officeart/2005/8/layout/hierarchy1"/>
    <dgm:cxn modelId="{2E043FE8-2429-440C-8AB9-2A8B6171F0BD}" type="presParOf" srcId="{64D205EC-90F8-4D10-8935-37A881AB53BF}" destId="{066FE1EF-A55D-4645-8CF4-EE3065079917}" srcOrd="1" destOrd="0" presId="urn:microsoft.com/office/officeart/2005/8/layout/hierarchy1"/>
    <dgm:cxn modelId="{E993E13F-1615-434F-96BE-9B59040BD4A3}" type="presParOf" srcId="{066FE1EF-A55D-4645-8CF4-EE3065079917}" destId="{2D8A5A40-4451-4960-9E75-0B7C12891F57}" srcOrd="0" destOrd="0" presId="urn:microsoft.com/office/officeart/2005/8/layout/hierarchy1"/>
    <dgm:cxn modelId="{CFF7B707-E9C9-409F-A038-E300C0A78A10}" type="presParOf" srcId="{066FE1EF-A55D-4645-8CF4-EE3065079917}" destId="{42744A79-4FDA-4085-AC7D-786D43D53867}" srcOrd="1" destOrd="0" presId="urn:microsoft.com/office/officeart/2005/8/layout/hierarchy1"/>
    <dgm:cxn modelId="{9B968FB8-3087-4D8A-9F4F-E217F0B5002F}" type="presParOf" srcId="{42744A79-4FDA-4085-AC7D-786D43D53867}" destId="{DB0EBA69-BE05-41D2-BFE3-8E091CB64CD0}" srcOrd="0" destOrd="0" presId="urn:microsoft.com/office/officeart/2005/8/layout/hierarchy1"/>
    <dgm:cxn modelId="{E9E884DA-CDD5-4F0C-AEB8-B33462FDF637}" type="presParOf" srcId="{DB0EBA69-BE05-41D2-BFE3-8E091CB64CD0}" destId="{BE9BC38D-475A-4F29-B166-0D38C5BE2D03}" srcOrd="0" destOrd="0" presId="urn:microsoft.com/office/officeart/2005/8/layout/hierarchy1"/>
    <dgm:cxn modelId="{BB280385-B452-48BA-9A4E-7F2F306B0944}" type="presParOf" srcId="{DB0EBA69-BE05-41D2-BFE3-8E091CB64CD0}" destId="{C73E007E-3C4C-4D2E-A9CD-770CF5FB0DD6}" srcOrd="1" destOrd="0" presId="urn:microsoft.com/office/officeart/2005/8/layout/hierarchy1"/>
    <dgm:cxn modelId="{0141BE54-3FB3-4D84-A4ED-0E56EF281D18}" type="presParOf" srcId="{42744A79-4FDA-4085-AC7D-786D43D53867}" destId="{504179B3-8F09-4DAF-A2A7-4E9C70FC305D}" srcOrd="1" destOrd="0" presId="urn:microsoft.com/office/officeart/2005/8/layout/hierarchy1"/>
    <dgm:cxn modelId="{3B706D34-BF31-48E7-8056-2D222B4EC746}" type="presParOf" srcId="{504179B3-8F09-4DAF-A2A7-4E9C70FC305D}" destId="{306CB839-3323-4627-A283-9A3E812BFA03}" srcOrd="0" destOrd="0" presId="urn:microsoft.com/office/officeart/2005/8/layout/hierarchy1"/>
    <dgm:cxn modelId="{AE49F551-D23F-4749-8E3E-64C693A4186F}" type="presParOf" srcId="{504179B3-8F09-4DAF-A2A7-4E9C70FC305D}" destId="{020C33CA-33B0-4B34-B3D8-A3319AD28459}" srcOrd="1" destOrd="0" presId="urn:microsoft.com/office/officeart/2005/8/layout/hierarchy1"/>
    <dgm:cxn modelId="{70153FCA-06F2-4DD8-BD2C-E05A8B343361}" type="presParOf" srcId="{020C33CA-33B0-4B34-B3D8-A3319AD28459}" destId="{6278E300-47D0-4E73-ADC0-7D78EC872CC2}" srcOrd="0" destOrd="0" presId="urn:microsoft.com/office/officeart/2005/8/layout/hierarchy1"/>
    <dgm:cxn modelId="{42B6D322-B658-4095-89DE-09ED2310EE10}" type="presParOf" srcId="{6278E300-47D0-4E73-ADC0-7D78EC872CC2}" destId="{50CF1E44-5968-4520-877C-625AF53E544C}" srcOrd="0" destOrd="0" presId="urn:microsoft.com/office/officeart/2005/8/layout/hierarchy1"/>
    <dgm:cxn modelId="{44A709E7-EF6E-4572-B00B-C3DCBDF56FAA}" type="presParOf" srcId="{6278E300-47D0-4E73-ADC0-7D78EC872CC2}" destId="{9FE6FEC9-3931-4D09-B114-818FC1661731}" srcOrd="1" destOrd="0" presId="urn:microsoft.com/office/officeart/2005/8/layout/hierarchy1"/>
    <dgm:cxn modelId="{06DB0191-D881-46CE-B338-CBF1B9E41B59}" type="presParOf" srcId="{020C33CA-33B0-4B34-B3D8-A3319AD28459}" destId="{6191923A-2A5E-4B47-87F2-C120170E5D4F}" srcOrd="1" destOrd="0" presId="urn:microsoft.com/office/officeart/2005/8/layout/hierarchy1"/>
    <dgm:cxn modelId="{049E9D68-51B5-421B-8187-0EEE75D34DCB}" type="presParOf" srcId="{6191923A-2A5E-4B47-87F2-C120170E5D4F}" destId="{5B2802DF-AE0B-4007-B72D-DDFE2D0B4DF9}" srcOrd="0" destOrd="0" presId="urn:microsoft.com/office/officeart/2005/8/layout/hierarchy1"/>
    <dgm:cxn modelId="{AC7C9A98-26D1-43BA-BA74-40069AB1FEB3}" type="presParOf" srcId="{6191923A-2A5E-4B47-87F2-C120170E5D4F}" destId="{2241D3CB-81A4-420C-8886-6AF51F868B9A}" srcOrd="1" destOrd="0" presId="urn:microsoft.com/office/officeart/2005/8/layout/hierarchy1"/>
    <dgm:cxn modelId="{B50C78EE-0436-4A35-93BF-62F75902DA50}" type="presParOf" srcId="{2241D3CB-81A4-420C-8886-6AF51F868B9A}" destId="{1C0B5E38-DA0A-46BD-9F19-00E72EE372B7}" srcOrd="0" destOrd="0" presId="urn:microsoft.com/office/officeart/2005/8/layout/hierarchy1"/>
    <dgm:cxn modelId="{DB9FEAB0-6671-4862-80DF-9E4FCC445213}" type="presParOf" srcId="{1C0B5E38-DA0A-46BD-9F19-00E72EE372B7}" destId="{4ADF84F5-77D7-42DE-BA47-676993756F68}" srcOrd="0" destOrd="0" presId="urn:microsoft.com/office/officeart/2005/8/layout/hierarchy1"/>
    <dgm:cxn modelId="{21D0BC0B-B5A7-4744-A885-6E0DE5051A1C}" type="presParOf" srcId="{1C0B5E38-DA0A-46BD-9F19-00E72EE372B7}" destId="{45E6864F-9D0D-4758-AEFD-0A2374036090}" srcOrd="1" destOrd="0" presId="urn:microsoft.com/office/officeart/2005/8/layout/hierarchy1"/>
    <dgm:cxn modelId="{C40B2A8B-A8CE-4193-9640-AE84C062D537}" type="presParOf" srcId="{2241D3CB-81A4-420C-8886-6AF51F868B9A}" destId="{45CF7CFB-9E92-495D-8E04-906AC448886C}" srcOrd="1" destOrd="0" presId="urn:microsoft.com/office/officeart/2005/8/layout/hierarchy1"/>
    <dgm:cxn modelId="{C9CF7351-165E-45D8-8A11-8368637A5417}" type="presParOf" srcId="{6191923A-2A5E-4B47-87F2-C120170E5D4F}" destId="{9E7ABF4A-1180-4D54-AE52-97D10A1B898A}" srcOrd="2" destOrd="0" presId="urn:microsoft.com/office/officeart/2005/8/layout/hierarchy1"/>
    <dgm:cxn modelId="{58ED293A-56B1-486B-B1E8-DFD4832CA8D6}" type="presParOf" srcId="{6191923A-2A5E-4B47-87F2-C120170E5D4F}" destId="{69D83B23-BC8A-4280-ABE8-DB58F3985BB6}" srcOrd="3" destOrd="0" presId="urn:microsoft.com/office/officeart/2005/8/layout/hierarchy1"/>
    <dgm:cxn modelId="{4B310332-C8C7-4B26-A672-CAC83207D08F}" type="presParOf" srcId="{69D83B23-BC8A-4280-ABE8-DB58F3985BB6}" destId="{0F1A8518-8F96-4150-9F54-6FA4DC131F2A}" srcOrd="0" destOrd="0" presId="urn:microsoft.com/office/officeart/2005/8/layout/hierarchy1"/>
    <dgm:cxn modelId="{2388F4F8-F676-478B-8A90-6775930F07C5}" type="presParOf" srcId="{0F1A8518-8F96-4150-9F54-6FA4DC131F2A}" destId="{6D07471D-0EA4-432E-888B-A0F1EAB0F1CD}" srcOrd="0" destOrd="0" presId="urn:microsoft.com/office/officeart/2005/8/layout/hierarchy1"/>
    <dgm:cxn modelId="{4F219C49-C990-440B-9B32-767E0FAD8248}" type="presParOf" srcId="{0F1A8518-8F96-4150-9F54-6FA4DC131F2A}" destId="{86AF469E-D977-49C6-B601-ECDCDEE65435}" srcOrd="1" destOrd="0" presId="urn:microsoft.com/office/officeart/2005/8/layout/hierarchy1"/>
    <dgm:cxn modelId="{5D8B5A47-3715-4FF2-9DA2-F534FFC5957E}" type="presParOf" srcId="{69D83B23-BC8A-4280-ABE8-DB58F3985BB6}" destId="{0C339625-A083-4D98-936B-15DC33E95BCA}" srcOrd="1" destOrd="0" presId="urn:microsoft.com/office/officeart/2005/8/layout/hierarchy1"/>
    <dgm:cxn modelId="{04A0C345-E7E5-45C2-81EB-D7B20D2B62CB}" type="presParOf" srcId="{504179B3-8F09-4DAF-A2A7-4E9C70FC305D}" destId="{B479BDFF-5E53-481D-9E39-7156D6B993A4}" srcOrd="2" destOrd="0" presId="urn:microsoft.com/office/officeart/2005/8/layout/hierarchy1"/>
    <dgm:cxn modelId="{B7A865F7-C3DE-4EE9-A4BD-7C79392FE301}" type="presParOf" srcId="{504179B3-8F09-4DAF-A2A7-4E9C70FC305D}" destId="{A06CF7D1-DFB4-4C0F-9285-06C3BFB787C6}" srcOrd="3" destOrd="0" presId="urn:microsoft.com/office/officeart/2005/8/layout/hierarchy1"/>
    <dgm:cxn modelId="{294277D3-430B-430A-BAFD-45D8120E82DF}" type="presParOf" srcId="{A06CF7D1-DFB4-4C0F-9285-06C3BFB787C6}" destId="{318F5CC7-FD6E-47D1-8088-8B1DC4A8B4E5}" srcOrd="0" destOrd="0" presId="urn:microsoft.com/office/officeart/2005/8/layout/hierarchy1"/>
    <dgm:cxn modelId="{9B6E5F0B-2D53-4D51-A2E5-B8DBBF70CE9A}" type="presParOf" srcId="{318F5CC7-FD6E-47D1-8088-8B1DC4A8B4E5}" destId="{E318F593-E083-4E2E-AB97-882573BC8359}" srcOrd="0" destOrd="0" presId="urn:microsoft.com/office/officeart/2005/8/layout/hierarchy1"/>
    <dgm:cxn modelId="{DE2DEA62-15C9-4AFC-B587-8F1CFA4F03BB}" type="presParOf" srcId="{318F5CC7-FD6E-47D1-8088-8B1DC4A8B4E5}" destId="{9FAABDAE-0879-41C3-9677-CFAD4DD69F48}" srcOrd="1" destOrd="0" presId="urn:microsoft.com/office/officeart/2005/8/layout/hierarchy1"/>
    <dgm:cxn modelId="{99845769-6E2C-45E7-B584-61C6F2A494D3}" type="presParOf" srcId="{A06CF7D1-DFB4-4C0F-9285-06C3BFB787C6}" destId="{6A1B070A-A1B5-4628-9251-3E81E4F411B9}" srcOrd="1" destOrd="0" presId="urn:microsoft.com/office/officeart/2005/8/layout/hierarchy1"/>
    <dgm:cxn modelId="{DEE1C2AC-72A1-42ED-B5E6-9C301056C18B}" type="presParOf" srcId="{6A1B070A-A1B5-4628-9251-3E81E4F411B9}" destId="{F52311D1-811A-496D-A041-54F45BA58F0C}" srcOrd="0" destOrd="0" presId="urn:microsoft.com/office/officeart/2005/8/layout/hierarchy1"/>
    <dgm:cxn modelId="{9754CD71-184B-4491-BE70-600A5598D00A}" type="presParOf" srcId="{6A1B070A-A1B5-4628-9251-3E81E4F411B9}" destId="{07B39F0E-5164-41CB-9EF3-BA8977B45AB7}" srcOrd="1" destOrd="0" presId="urn:microsoft.com/office/officeart/2005/8/layout/hierarchy1"/>
    <dgm:cxn modelId="{79A54069-4F70-4CBD-975D-525028F5897F}" type="presParOf" srcId="{07B39F0E-5164-41CB-9EF3-BA8977B45AB7}" destId="{72FF41D0-B0E6-458B-BD3F-79DC6EF93A6F}" srcOrd="0" destOrd="0" presId="urn:microsoft.com/office/officeart/2005/8/layout/hierarchy1"/>
    <dgm:cxn modelId="{0EA7F31B-FD62-4E5A-BD5C-8FBFAAF54505}" type="presParOf" srcId="{72FF41D0-B0E6-458B-BD3F-79DC6EF93A6F}" destId="{7D4D42EB-4E22-421E-BB25-A3491978A918}" srcOrd="0" destOrd="0" presId="urn:microsoft.com/office/officeart/2005/8/layout/hierarchy1"/>
    <dgm:cxn modelId="{6E09F8FC-6F72-452C-B6D7-F248E043788B}" type="presParOf" srcId="{72FF41D0-B0E6-458B-BD3F-79DC6EF93A6F}" destId="{94FB80B6-7DB6-48EF-B1CC-A84FCE1068AC}" srcOrd="1" destOrd="0" presId="urn:microsoft.com/office/officeart/2005/8/layout/hierarchy1"/>
    <dgm:cxn modelId="{71F23907-1CD4-4F3E-918C-AE8E12AE09DA}" type="presParOf" srcId="{07B39F0E-5164-41CB-9EF3-BA8977B45AB7}" destId="{B8D6BD07-9DB1-4731-88E2-F573829B515B}" srcOrd="1" destOrd="0" presId="urn:microsoft.com/office/officeart/2005/8/layout/hierarchy1"/>
    <dgm:cxn modelId="{18E7C64C-9FD3-4D05-B26D-A6A130C0F3DB}" type="presParOf" srcId="{6A1B070A-A1B5-4628-9251-3E81E4F411B9}" destId="{18DF0FB1-B0C9-40D3-9FC7-F84CF4427631}" srcOrd="2" destOrd="0" presId="urn:microsoft.com/office/officeart/2005/8/layout/hierarchy1"/>
    <dgm:cxn modelId="{976A0F11-768D-4D2D-9B8E-32DDA5C66A6C}" type="presParOf" srcId="{6A1B070A-A1B5-4628-9251-3E81E4F411B9}" destId="{029E0D10-36B8-4B6A-BED9-D92687E71219}" srcOrd="3" destOrd="0" presId="urn:microsoft.com/office/officeart/2005/8/layout/hierarchy1"/>
    <dgm:cxn modelId="{E1A496AD-DC22-4403-A6FE-FBD48B90A859}" type="presParOf" srcId="{029E0D10-36B8-4B6A-BED9-D92687E71219}" destId="{72BCEC1F-8361-4A17-9647-933E2FADEB51}" srcOrd="0" destOrd="0" presId="urn:microsoft.com/office/officeart/2005/8/layout/hierarchy1"/>
    <dgm:cxn modelId="{B20D7B36-90C0-4A63-9D8C-283827BAC679}" type="presParOf" srcId="{72BCEC1F-8361-4A17-9647-933E2FADEB51}" destId="{217676DB-74F0-4F64-B7A0-AD98765655BF}" srcOrd="0" destOrd="0" presId="urn:microsoft.com/office/officeart/2005/8/layout/hierarchy1"/>
    <dgm:cxn modelId="{AE428158-67D9-4961-8B96-37BAD767D203}" type="presParOf" srcId="{72BCEC1F-8361-4A17-9647-933E2FADEB51}" destId="{8D9283F0-2D0A-4860-AB75-D45634D36493}" srcOrd="1" destOrd="0" presId="urn:microsoft.com/office/officeart/2005/8/layout/hierarchy1"/>
    <dgm:cxn modelId="{096B163B-A860-4E7E-AEDD-474A942D8FA1}" type="presParOf" srcId="{029E0D10-36B8-4B6A-BED9-D92687E71219}" destId="{9CAF07DD-EB9A-48C9-A7DC-395D973636F7}" srcOrd="1" destOrd="0" presId="urn:microsoft.com/office/officeart/2005/8/layout/hierarchy1"/>
    <dgm:cxn modelId="{7060CA70-FE73-4490-9589-EB938BA6EB46}" type="presParOf" srcId="{066FE1EF-A55D-4645-8CF4-EE3065079917}" destId="{E1011940-FBF3-49B6-BFEB-9639588185AB}" srcOrd="2" destOrd="0" presId="urn:microsoft.com/office/officeart/2005/8/layout/hierarchy1"/>
    <dgm:cxn modelId="{1B4F35B9-DD6C-4CDD-9E02-1E67182DE79C}" type="presParOf" srcId="{066FE1EF-A55D-4645-8CF4-EE3065079917}" destId="{667FC31E-246D-4432-99A1-CEA59F5CA7CD}" srcOrd="3" destOrd="0" presId="urn:microsoft.com/office/officeart/2005/8/layout/hierarchy1"/>
    <dgm:cxn modelId="{6DD75863-5823-497B-8101-A837E60CCA9B}" type="presParOf" srcId="{667FC31E-246D-4432-99A1-CEA59F5CA7CD}" destId="{D7F03FC8-6045-4234-B65A-0EE5016D9C91}" srcOrd="0" destOrd="0" presId="urn:microsoft.com/office/officeart/2005/8/layout/hierarchy1"/>
    <dgm:cxn modelId="{2B1A0D37-DB66-4C5A-91AB-9837E1EAE0BD}" type="presParOf" srcId="{D7F03FC8-6045-4234-B65A-0EE5016D9C91}" destId="{D7E0022A-26C6-4582-A7F5-687FE064157B}" srcOrd="0" destOrd="0" presId="urn:microsoft.com/office/officeart/2005/8/layout/hierarchy1"/>
    <dgm:cxn modelId="{7943464F-61E4-4B8E-8991-F20F213413DA}" type="presParOf" srcId="{D7F03FC8-6045-4234-B65A-0EE5016D9C91}" destId="{31315528-3B29-486F-A275-CD72131E507C}" srcOrd="1" destOrd="0" presId="urn:microsoft.com/office/officeart/2005/8/layout/hierarchy1"/>
    <dgm:cxn modelId="{A5BEBC10-0FD5-4D2F-A46C-35D2F4B5BFA0}" type="presParOf" srcId="{667FC31E-246D-4432-99A1-CEA59F5CA7CD}" destId="{0DCC0342-FBFC-472A-A4E5-5C993692C90C}" srcOrd="1" destOrd="0" presId="urn:microsoft.com/office/officeart/2005/8/layout/hierarchy1"/>
    <dgm:cxn modelId="{877FEEAA-B8C1-4934-8A94-031440E5F649}" type="presParOf" srcId="{0DCC0342-FBFC-472A-A4E5-5C993692C90C}" destId="{FDB18819-01F1-4D4B-A227-CED7A36A99C9}" srcOrd="0" destOrd="0" presId="urn:microsoft.com/office/officeart/2005/8/layout/hierarchy1"/>
    <dgm:cxn modelId="{C3706102-2F39-449F-BD32-2EE4C26A228A}" type="presParOf" srcId="{0DCC0342-FBFC-472A-A4E5-5C993692C90C}" destId="{30FB1A62-002D-401E-8494-4C61DCBAAFDC}" srcOrd="1" destOrd="0" presId="urn:microsoft.com/office/officeart/2005/8/layout/hierarchy1"/>
    <dgm:cxn modelId="{1A800146-24EF-41C8-89F9-62DC673CC93F}" type="presParOf" srcId="{30FB1A62-002D-401E-8494-4C61DCBAAFDC}" destId="{FF6FDF49-2DF0-48CD-A8FA-464AAFB84E69}" srcOrd="0" destOrd="0" presId="urn:microsoft.com/office/officeart/2005/8/layout/hierarchy1"/>
    <dgm:cxn modelId="{9BAB7AAF-FD27-4E7C-B22B-7940CC40E919}" type="presParOf" srcId="{FF6FDF49-2DF0-48CD-A8FA-464AAFB84E69}" destId="{02DF0C61-33DE-415D-A7CA-0F7C073C228F}" srcOrd="0" destOrd="0" presId="urn:microsoft.com/office/officeart/2005/8/layout/hierarchy1"/>
    <dgm:cxn modelId="{AC2E3BC4-9DF0-43E2-8D48-5F4E5B4423A6}" type="presParOf" srcId="{FF6FDF49-2DF0-48CD-A8FA-464AAFB84E69}" destId="{CBCC1D6F-4D8C-40E2-A668-CB51BB806367}" srcOrd="1" destOrd="0" presId="urn:microsoft.com/office/officeart/2005/8/layout/hierarchy1"/>
    <dgm:cxn modelId="{2CE6A1CE-71C1-4A93-BD18-F7BA5E0C3C27}" type="presParOf" srcId="{30FB1A62-002D-401E-8494-4C61DCBAAFDC}" destId="{1F640BEF-5539-4A25-A22F-3FA807E00DB7}" srcOrd="1" destOrd="0" presId="urn:microsoft.com/office/officeart/2005/8/layout/hierarchy1"/>
    <dgm:cxn modelId="{061677F4-10A7-43BB-B600-F7815856C364}" type="presParOf" srcId="{1F640BEF-5539-4A25-A22F-3FA807E00DB7}" destId="{699BD976-061E-4694-B8C1-DF666C8B0096}" srcOrd="0" destOrd="0" presId="urn:microsoft.com/office/officeart/2005/8/layout/hierarchy1"/>
    <dgm:cxn modelId="{F8C5933E-8431-4C5D-B4F1-2FF21E775934}" type="presParOf" srcId="{1F640BEF-5539-4A25-A22F-3FA807E00DB7}" destId="{DAA3BBBB-E891-43FC-9157-3D62691C22FC}" srcOrd="1" destOrd="0" presId="urn:microsoft.com/office/officeart/2005/8/layout/hierarchy1"/>
    <dgm:cxn modelId="{A1B05CDC-5AAA-4855-8EDD-20B3DFB58C35}" type="presParOf" srcId="{DAA3BBBB-E891-43FC-9157-3D62691C22FC}" destId="{9228810C-2B43-4836-A2BF-4014B25327E3}" srcOrd="0" destOrd="0" presId="urn:microsoft.com/office/officeart/2005/8/layout/hierarchy1"/>
    <dgm:cxn modelId="{D79273B0-59E0-4C25-8BEC-84C639D496B9}" type="presParOf" srcId="{9228810C-2B43-4836-A2BF-4014B25327E3}" destId="{426443B0-0429-427B-9CF8-311F4259D301}" srcOrd="0" destOrd="0" presId="urn:microsoft.com/office/officeart/2005/8/layout/hierarchy1"/>
    <dgm:cxn modelId="{F9E8C85E-9F94-42F0-A773-C564187C1FF9}" type="presParOf" srcId="{9228810C-2B43-4836-A2BF-4014B25327E3}" destId="{CD1C6FDF-613F-4B18-AF47-CD561DD41BDE}" srcOrd="1" destOrd="0" presId="urn:microsoft.com/office/officeart/2005/8/layout/hierarchy1"/>
    <dgm:cxn modelId="{5A57067B-A462-4A20-9D83-C3638E08DADA}" type="presParOf" srcId="{DAA3BBBB-E891-43FC-9157-3D62691C22FC}" destId="{C1D4BECA-AA60-47DC-83F1-7B2C53D4880F}" srcOrd="1" destOrd="0" presId="urn:microsoft.com/office/officeart/2005/8/layout/hierarchy1"/>
    <dgm:cxn modelId="{BD3A21DB-B0A1-4B0D-AAB7-0E36DC3DB2D6}" type="presParOf" srcId="{1F640BEF-5539-4A25-A22F-3FA807E00DB7}" destId="{DA90E971-3CA1-45F2-9092-DA47CAF46AE2}" srcOrd="2" destOrd="0" presId="urn:microsoft.com/office/officeart/2005/8/layout/hierarchy1"/>
    <dgm:cxn modelId="{9D54FEE2-36D1-40E3-B487-D6AC6A160910}" type="presParOf" srcId="{1F640BEF-5539-4A25-A22F-3FA807E00DB7}" destId="{3C9E352D-7F15-4312-8412-077622E05AE1}" srcOrd="3" destOrd="0" presId="urn:microsoft.com/office/officeart/2005/8/layout/hierarchy1"/>
    <dgm:cxn modelId="{557DAE6A-603D-4A2D-AB1D-CA0B23185F97}" type="presParOf" srcId="{3C9E352D-7F15-4312-8412-077622E05AE1}" destId="{B1C013F9-4F8A-4B14-8550-F9D8C571B522}" srcOrd="0" destOrd="0" presId="urn:microsoft.com/office/officeart/2005/8/layout/hierarchy1"/>
    <dgm:cxn modelId="{4F3B245E-DBDC-4BF5-BE99-661D1C451C92}" type="presParOf" srcId="{B1C013F9-4F8A-4B14-8550-F9D8C571B522}" destId="{811EB9F5-DEDF-48ED-9AA2-BEDC64B75CBB}" srcOrd="0" destOrd="0" presId="urn:microsoft.com/office/officeart/2005/8/layout/hierarchy1"/>
    <dgm:cxn modelId="{49EF7C06-5ABF-44E5-8467-17FB7A39E1FF}" type="presParOf" srcId="{B1C013F9-4F8A-4B14-8550-F9D8C571B522}" destId="{1681AB0B-497D-4A2B-ADDF-7E44AB7573E3}" srcOrd="1" destOrd="0" presId="urn:microsoft.com/office/officeart/2005/8/layout/hierarchy1"/>
    <dgm:cxn modelId="{D68D0139-9DF0-4781-A897-05163A1745E1}" type="presParOf" srcId="{3C9E352D-7F15-4312-8412-077622E05AE1}" destId="{1A92F409-9E8F-4049-8139-680381CDF5D4}" srcOrd="1" destOrd="0" presId="urn:microsoft.com/office/officeart/2005/8/layout/hierarchy1"/>
    <dgm:cxn modelId="{D6C2C0CE-DFDD-4C7E-8D9D-F8855C4C08DD}" type="presParOf" srcId="{0DCC0342-FBFC-472A-A4E5-5C993692C90C}" destId="{A2154FA6-E5B3-418A-AC7C-59C052775572}" srcOrd="2" destOrd="0" presId="urn:microsoft.com/office/officeart/2005/8/layout/hierarchy1"/>
    <dgm:cxn modelId="{E7B21823-9C4B-4293-96D0-E8EDD024C231}" type="presParOf" srcId="{0DCC0342-FBFC-472A-A4E5-5C993692C90C}" destId="{32F1AE7D-AB0E-4177-9528-C0331F9053B0}" srcOrd="3" destOrd="0" presId="urn:microsoft.com/office/officeart/2005/8/layout/hierarchy1"/>
    <dgm:cxn modelId="{9D0D2602-DA72-4413-8D58-4E52A007E290}" type="presParOf" srcId="{32F1AE7D-AB0E-4177-9528-C0331F9053B0}" destId="{0660D616-370B-48B3-8EB7-6EA6BB6805E2}" srcOrd="0" destOrd="0" presId="urn:microsoft.com/office/officeart/2005/8/layout/hierarchy1"/>
    <dgm:cxn modelId="{2D9A7ACA-B491-483A-A8AF-8860CFECFE52}" type="presParOf" srcId="{0660D616-370B-48B3-8EB7-6EA6BB6805E2}" destId="{151DF6EC-18D7-4A7F-B7F3-DD3D3D36FBAE}" srcOrd="0" destOrd="0" presId="urn:microsoft.com/office/officeart/2005/8/layout/hierarchy1"/>
    <dgm:cxn modelId="{E47AA64B-A2EB-4CAD-A932-B4589DD29E66}" type="presParOf" srcId="{0660D616-370B-48B3-8EB7-6EA6BB6805E2}" destId="{5E586A6A-8438-4B08-A0F5-2351E10C0689}" srcOrd="1" destOrd="0" presId="urn:microsoft.com/office/officeart/2005/8/layout/hierarchy1"/>
    <dgm:cxn modelId="{A804B42D-FD6F-4FCA-8593-73E48E0094B9}" type="presParOf" srcId="{32F1AE7D-AB0E-4177-9528-C0331F9053B0}" destId="{7495443E-2D72-422C-877A-ADB20C4136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37640C38-6AD1-41FF-BAF7-A13E1129046B}">
      <dgm:prSet/>
      <dgm:spPr/>
      <dgm:t>
        <a:bodyPr/>
        <a:lstStyle/>
        <a:p>
          <a:r>
            <a:rPr lang="en-US" altLang="zh-CN"/>
            <a:t>G</a:t>
          </a:r>
          <a:endParaRPr lang="zh-CN" altLang="en-US"/>
        </a:p>
      </dgm:t>
    </dgm:pt>
    <dgm:pt modelId="{E0567A0B-9E62-4007-88A3-82AE1814E7B8}" type="par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8868020E-CF62-440F-BF10-CF60EA00272C}" type="sib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 custLinFactNeighborX="-42436" custLinFactNeighborY="5776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X="-34644" custLinFactNeighborX="-100000" custLinFactNeighborY="1650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2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2"/>
      <dgm:spPr/>
    </dgm:pt>
    <dgm:pt modelId="{3D6EC2FA-7548-4FA1-8C03-5018935057AC}" type="pres">
      <dgm:prSet presAssocID="{65160B6E-30FB-42F1-A54B-9B1C344D9990}" presName="text3" presStyleLbl="fgAcc3" presStyleIdx="0" presStyleCnt="2" custLinFactNeighborX="-36150" custLinFactNeighborY="-825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2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2"/>
      <dgm:spPr/>
    </dgm:pt>
    <dgm:pt modelId="{63B2773E-EE38-42AC-BB29-A103854409CD}" type="pres">
      <dgm:prSet presAssocID="{2BB4C189-91E9-4A28-BD31-B29CCE62151A}" presName="text4" presStyleLbl="fgAcc4" presStyleIdx="0" presStyleCnt="2" custLinFactX="-10021" custLinFactNeighborX="-100000" custLinFactNeighborY="-5775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57631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1" presStyleCnt="2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1" presStyleCnt="2"/>
      <dgm:spPr/>
    </dgm:pt>
    <dgm:pt modelId="{EA6F0205-BF1C-4589-A6DD-66291FFE3031}" type="pres">
      <dgm:prSet presAssocID="{756AFA52-4B44-4E50-BB74-C74771D4B5EE}" presName="text3" presStyleLbl="fgAcc3" presStyleIdx="1" presStyleCnt="2" custLinFactNeighborX="-20432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3774FE8E-7C09-44A4-B346-A848635FD315}" type="pres">
      <dgm:prSet presAssocID="{E0567A0B-9E62-4007-88A3-82AE1814E7B8}" presName="Name23" presStyleLbl="parChTrans1D4" presStyleIdx="1" presStyleCnt="2"/>
      <dgm:spPr/>
    </dgm:pt>
    <dgm:pt modelId="{7D9766E6-4FED-42C6-8797-C2E51718F2D0}" type="pres">
      <dgm:prSet presAssocID="{37640C38-6AD1-41FF-BAF7-A13E1129046B}" presName="hierRoot4" presStyleCnt="0"/>
      <dgm:spPr/>
    </dgm:pt>
    <dgm:pt modelId="{8BE9F356-C455-4E99-A89F-0F8BBE3A911C}" type="pres">
      <dgm:prSet presAssocID="{37640C38-6AD1-41FF-BAF7-A13E1129046B}" presName="composite4" presStyleCnt="0"/>
      <dgm:spPr/>
    </dgm:pt>
    <dgm:pt modelId="{FB5ACB61-DCD0-4B87-8F65-77BC19CE2F90}" type="pres">
      <dgm:prSet presAssocID="{37640C38-6AD1-41FF-BAF7-A13E1129046B}" presName="background4" presStyleLbl="node4" presStyleIdx="1" presStyleCnt="2"/>
      <dgm:spPr/>
    </dgm:pt>
    <dgm:pt modelId="{CFF82876-EA58-44D7-9C83-B7754C516048}" type="pres">
      <dgm:prSet presAssocID="{37640C38-6AD1-41FF-BAF7-A13E1129046B}" presName="text4" presStyleLbl="fgAcc4" presStyleIdx="1" presStyleCnt="2" custLinFactNeighborX="66536">
        <dgm:presLayoutVars>
          <dgm:chPref val="3"/>
        </dgm:presLayoutVars>
      </dgm:prSet>
      <dgm:spPr/>
    </dgm:pt>
    <dgm:pt modelId="{97095E19-2762-4F65-965F-005FC1AA8E33}" type="pres">
      <dgm:prSet presAssocID="{37640C38-6AD1-41FF-BAF7-A13E1129046B}" presName="hierChild5" presStyleCnt="0"/>
      <dgm:spPr/>
    </dgm:pt>
  </dgm:ptLst>
  <dgm:cxnLst>
    <dgm:cxn modelId="{8209B519-DF08-4667-9E4C-6CCFF1ED33C2}" type="presOf" srcId="{756AFA52-4B44-4E50-BB74-C74771D4B5EE}" destId="{EA6F0205-BF1C-4589-A6DD-66291FFE3031}" srcOrd="0" destOrd="0" presId="urn:microsoft.com/office/officeart/2005/8/layout/hierarchy1"/>
    <dgm:cxn modelId="{5209A91E-DB4E-444C-A53E-B42917C9726F}" type="presOf" srcId="{93379CBD-DD64-4383-A5FB-FEA195B8CFA7}" destId="{42F68A89-CF56-4492-884B-3F7A2B4570F6}" srcOrd="0" destOrd="0" presId="urn:microsoft.com/office/officeart/2005/8/layout/hierarchy1"/>
    <dgm:cxn modelId="{E003282D-F4FF-428E-8CC4-E615651ADD12}" type="presOf" srcId="{2F701401-4F05-4F4D-B08A-E308EF1FBB8B}" destId="{8562D5A7-524C-479A-B241-6B5F55D2B991}" srcOrd="0" destOrd="0" presId="urn:microsoft.com/office/officeart/2005/8/layout/hierarchy1"/>
    <dgm:cxn modelId="{647C3433-EFEA-4206-BE86-5E8CED7A2FDA}" type="presOf" srcId="{2EFE32C0-B20F-4779-A94C-C9657C45B677}" destId="{13694D4A-C7CC-481C-9B3E-C85C5B319F3F}" srcOrd="0" destOrd="0" presId="urn:microsoft.com/office/officeart/2005/8/layout/hierarchy1"/>
    <dgm:cxn modelId="{EDAA5E5B-66AA-4425-AEF6-A3A2A422A207}" type="presOf" srcId="{5E54852F-2F98-4941-81DE-DD80B27E921B}" destId="{4F56FEF8-EF8C-4C1F-9AFA-3472D4A012BD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33DAB04D-F19C-4302-848E-D8487A94F030}" type="presOf" srcId="{2635659D-C452-4283-86CD-D48C65E00BEC}" destId="{091B55D7-0AED-4046-A8A4-7A29C2DA4ADA}" srcOrd="0" destOrd="0" presId="urn:microsoft.com/office/officeart/2005/8/layout/hierarchy1"/>
    <dgm:cxn modelId="{A9174F6E-1A76-40CD-A7BF-F090152484B0}" type="presOf" srcId="{65160B6E-30FB-42F1-A54B-9B1C344D9990}" destId="{3D6EC2FA-7548-4FA1-8C03-5018935057AC}" srcOrd="0" destOrd="0" presId="urn:microsoft.com/office/officeart/2005/8/layout/hierarchy1"/>
    <dgm:cxn modelId="{73BC9777-4F73-4887-8B1F-8141CF1ABB17}" type="presOf" srcId="{E0567A0B-9E62-4007-88A3-82AE1814E7B8}" destId="{3774FE8E-7C09-44A4-B346-A848635FD315}" srcOrd="0" destOrd="0" presId="urn:microsoft.com/office/officeart/2005/8/layout/hierarchy1"/>
    <dgm:cxn modelId="{83A7B57A-9332-42A0-9580-BF04BF8FBD26}" type="presOf" srcId="{37640C38-6AD1-41FF-BAF7-A13E1129046B}" destId="{CFF82876-EA58-44D7-9C83-B7754C516048}" srcOrd="0" destOrd="0" presId="urn:microsoft.com/office/officeart/2005/8/layout/hierarchy1"/>
    <dgm:cxn modelId="{1AD65E81-FCAC-49E8-9854-79276FA72726}" type="presOf" srcId="{2BB4C189-91E9-4A28-BD31-B29CCE62151A}" destId="{63B2773E-EE38-42AC-BB29-A103854409CD}" srcOrd="0" destOrd="0" presId="urn:microsoft.com/office/officeart/2005/8/layout/hierarchy1"/>
    <dgm:cxn modelId="{CF4E61B9-44A9-4849-9899-1CDE5ADE5534}" type="presOf" srcId="{0D651D7D-1ADE-4F3D-930C-24778280AFCD}" destId="{84B3D08E-D902-48E2-B00A-58C919E93917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3E294AC7-69DD-4519-AF22-F8B3B2AC5D87}" srcId="{756AFA52-4B44-4E50-BB74-C74771D4B5EE}" destId="{37640C38-6AD1-41FF-BAF7-A13E1129046B}" srcOrd="0" destOrd="0" parTransId="{E0567A0B-9E62-4007-88A3-82AE1814E7B8}" sibTransId="{8868020E-CF62-440F-BF10-CF60EA00272C}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AEF482DB-DEFB-4ED5-9908-F651A1299E38}" type="presOf" srcId="{84E5E83C-D3EF-431D-B263-CA33D8313FC0}" destId="{EA1D0C79-FDF1-4067-ACD7-22E7E6A28609}" srcOrd="0" destOrd="0" presId="urn:microsoft.com/office/officeart/2005/8/layout/hierarchy1"/>
    <dgm:cxn modelId="{2FC9F7DB-2992-42F6-A52F-73FFAA59DF23}" type="presOf" srcId="{6F62DDA8-E905-449A-B5E5-53ACD90059CF}" destId="{D306AFCD-1D37-4097-A2DF-471199A66429}" srcOrd="0" destOrd="0" presId="urn:microsoft.com/office/officeart/2005/8/layout/hierarchy1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0E16A3F6-02BB-4F22-9226-783A3D890E39}" type="presOf" srcId="{966A017D-8FEC-461C-9534-0A6DEC8B13E7}" destId="{356BDC16-F516-4F35-8408-685C83E2F6E1}" srcOrd="0" destOrd="0" presId="urn:microsoft.com/office/officeart/2005/8/layout/hierarchy1"/>
    <dgm:cxn modelId="{66E2DB8F-0EC4-422E-BC05-C5B0B040C919}" type="presParOf" srcId="{4F56FEF8-EF8C-4C1F-9AFA-3472D4A012BD}" destId="{233A1B42-63FA-4573-BFB5-8E3F25080FB1}" srcOrd="0" destOrd="0" presId="urn:microsoft.com/office/officeart/2005/8/layout/hierarchy1"/>
    <dgm:cxn modelId="{C3A790CF-0131-4EC9-A715-C65F18F752B1}" type="presParOf" srcId="{233A1B42-63FA-4573-BFB5-8E3F25080FB1}" destId="{C41C4B61-3440-4E5F-9EB2-BA02DBFC36DE}" srcOrd="0" destOrd="0" presId="urn:microsoft.com/office/officeart/2005/8/layout/hierarchy1"/>
    <dgm:cxn modelId="{BA6C9E9A-1FA7-4C22-A416-3127B3E249D8}" type="presParOf" srcId="{C41C4B61-3440-4E5F-9EB2-BA02DBFC36DE}" destId="{63CADCAF-2BBD-4F31-9965-C691DE01652F}" srcOrd="0" destOrd="0" presId="urn:microsoft.com/office/officeart/2005/8/layout/hierarchy1"/>
    <dgm:cxn modelId="{6D859B90-D5D9-44B8-B01A-95E15300F14A}" type="presParOf" srcId="{C41C4B61-3440-4E5F-9EB2-BA02DBFC36DE}" destId="{13694D4A-C7CC-481C-9B3E-C85C5B319F3F}" srcOrd="1" destOrd="0" presId="urn:microsoft.com/office/officeart/2005/8/layout/hierarchy1"/>
    <dgm:cxn modelId="{079A59C4-4624-4F86-A1B2-4902AF4A13E9}" type="presParOf" srcId="{233A1B42-63FA-4573-BFB5-8E3F25080FB1}" destId="{4C36FA4F-13AF-4BFC-B4E5-F64921843307}" srcOrd="1" destOrd="0" presId="urn:microsoft.com/office/officeart/2005/8/layout/hierarchy1"/>
    <dgm:cxn modelId="{4C28B613-A62E-4714-B8C4-85337906D932}" type="presParOf" srcId="{4C36FA4F-13AF-4BFC-B4E5-F64921843307}" destId="{D306AFCD-1D37-4097-A2DF-471199A66429}" srcOrd="0" destOrd="0" presId="urn:microsoft.com/office/officeart/2005/8/layout/hierarchy1"/>
    <dgm:cxn modelId="{445F3246-C76A-4AB4-8AC2-CFFBED57637F}" type="presParOf" srcId="{4C36FA4F-13AF-4BFC-B4E5-F64921843307}" destId="{2D58A15C-06D7-4899-A2CE-C1D019EDF5B0}" srcOrd="1" destOrd="0" presId="urn:microsoft.com/office/officeart/2005/8/layout/hierarchy1"/>
    <dgm:cxn modelId="{29FD3E56-2632-4E59-8E46-505A32A3E9A5}" type="presParOf" srcId="{2D58A15C-06D7-4899-A2CE-C1D019EDF5B0}" destId="{3AFF4525-0B02-4A45-BF49-9CC8CD11A6F1}" srcOrd="0" destOrd="0" presId="urn:microsoft.com/office/officeart/2005/8/layout/hierarchy1"/>
    <dgm:cxn modelId="{C2857CE4-FD96-4A2B-A2CA-575946BF193A}" type="presParOf" srcId="{3AFF4525-0B02-4A45-BF49-9CC8CD11A6F1}" destId="{C21E231E-F009-4095-8866-714E7840A9C8}" srcOrd="0" destOrd="0" presId="urn:microsoft.com/office/officeart/2005/8/layout/hierarchy1"/>
    <dgm:cxn modelId="{1E690890-BBC5-4C32-86E9-55A6FB758D79}" type="presParOf" srcId="{3AFF4525-0B02-4A45-BF49-9CC8CD11A6F1}" destId="{8562D5A7-524C-479A-B241-6B5F55D2B991}" srcOrd="1" destOrd="0" presId="urn:microsoft.com/office/officeart/2005/8/layout/hierarchy1"/>
    <dgm:cxn modelId="{90B6A68D-C620-4006-8D53-CBC3DB25B263}" type="presParOf" srcId="{2D58A15C-06D7-4899-A2CE-C1D019EDF5B0}" destId="{F2E6CF56-8AAB-40C2-8E4A-E89C1EA589E9}" srcOrd="1" destOrd="0" presId="urn:microsoft.com/office/officeart/2005/8/layout/hierarchy1"/>
    <dgm:cxn modelId="{0C4D5EA2-7D8C-4192-BA02-50DA9C28A818}" type="presParOf" srcId="{F2E6CF56-8AAB-40C2-8E4A-E89C1EA589E9}" destId="{356BDC16-F516-4F35-8408-685C83E2F6E1}" srcOrd="0" destOrd="0" presId="urn:microsoft.com/office/officeart/2005/8/layout/hierarchy1"/>
    <dgm:cxn modelId="{641E99DC-5397-4B14-BF65-D50F5B4B8599}" type="presParOf" srcId="{F2E6CF56-8AAB-40C2-8E4A-E89C1EA589E9}" destId="{0E7FABAD-E251-4A05-BBFF-0B9F5394AA6B}" srcOrd="1" destOrd="0" presId="urn:microsoft.com/office/officeart/2005/8/layout/hierarchy1"/>
    <dgm:cxn modelId="{044486AA-C6D7-4338-9690-63CA6036D73C}" type="presParOf" srcId="{0E7FABAD-E251-4A05-BBFF-0B9F5394AA6B}" destId="{1AF1B291-CD82-454E-96D1-44FA106FFF38}" srcOrd="0" destOrd="0" presId="urn:microsoft.com/office/officeart/2005/8/layout/hierarchy1"/>
    <dgm:cxn modelId="{20552412-476C-45D4-8813-ED28AC520227}" type="presParOf" srcId="{1AF1B291-CD82-454E-96D1-44FA106FFF38}" destId="{B8D50801-5DD6-4163-AA5A-7AB2BD3BF949}" srcOrd="0" destOrd="0" presId="urn:microsoft.com/office/officeart/2005/8/layout/hierarchy1"/>
    <dgm:cxn modelId="{F7A4E4AB-97F1-4FF6-9886-BD4EC1FF5985}" type="presParOf" srcId="{1AF1B291-CD82-454E-96D1-44FA106FFF38}" destId="{3D6EC2FA-7548-4FA1-8C03-5018935057AC}" srcOrd="1" destOrd="0" presId="urn:microsoft.com/office/officeart/2005/8/layout/hierarchy1"/>
    <dgm:cxn modelId="{005595FC-8AE6-4656-8637-05E5EAC2CF5F}" type="presParOf" srcId="{0E7FABAD-E251-4A05-BBFF-0B9F5394AA6B}" destId="{1275EFCE-AD90-4381-9C91-D1B4D1956AEB}" srcOrd="1" destOrd="0" presId="urn:microsoft.com/office/officeart/2005/8/layout/hierarchy1"/>
    <dgm:cxn modelId="{CA097189-E66E-479A-90CF-F1137B4DC939}" type="presParOf" srcId="{1275EFCE-AD90-4381-9C91-D1B4D1956AEB}" destId="{091B55D7-0AED-4046-A8A4-7A29C2DA4ADA}" srcOrd="0" destOrd="0" presId="urn:microsoft.com/office/officeart/2005/8/layout/hierarchy1"/>
    <dgm:cxn modelId="{1165D8F3-A8C4-460C-9B0B-71B93A655FD6}" type="presParOf" srcId="{1275EFCE-AD90-4381-9C91-D1B4D1956AEB}" destId="{42D72C7A-8642-4E4D-8ABB-DE1BEEC2DE8B}" srcOrd="1" destOrd="0" presId="urn:microsoft.com/office/officeart/2005/8/layout/hierarchy1"/>
    <dgm:cxn modelId="{B01CE65F-068D-479D-B0EA-A89F958891E9}" type="presParOf" srcId="{42D72C7A-8642-4E4D-8ABB-DE1BEEC2DE8B}" destId="{4A79EAD5-0412-4E3D-A8DC-2B4238B5BF11}" srcOrd="0" destOrd="0" presId="urn:microsoft.com/office/officeart/2005/8/layout/hierarchy1"/>
    <dgm:cxn modelId="{74115774-F784-4867-A232-9698DF79F4C1}" type="presParOf" srcId="{4A79EAD5-0412-4E3D-A8DC-2B4238B5BF11}" destId="{5307A377-5144-4829-ABEA-82018AAF54C6}" srcOrd="0" destOrd="0" presId="urn:microsoft.com/office/officeart/2005/8/layout/hierarchy1"/>
    <dgm:cxn modelId="{3522C6CF-3006-4D4C-8FB0-01CA964868EB}" type="presParOf" srcId="{4A79EAD5-0412-4E3D-A8DC-2B4238B5BF11}" destId="{63B2773E-EE38-42AC-BB29-A103854409CD}" srcOrd="1" destOrd="0" presId="urn:microsoft.com/office/officeart/2005/8/layout/hierarchy1"/>
    <dgm:cxn modelId="{47554B56-9024-4BFC-B717-482A33E03F9A}" type="presParOf" srcId="{42D72C7A-8642-4E4D-8ABB-DE1BEEC2DE8B}" destId="{E35646CA-2F21-4CC7-9819-3C28BA5A8E39}" srcOrd="1" destOrd="0" presId="urn:microsoft.com/office/officeart/2005/8/layout/hierarchy1"/>
    <dgm:cxn modelId="{88917BBB-AB0E-4962-9568-E2123C1438DF}" type="presParOf" srcId="{4C36FA4F-13AF-4BFC-B4E5-F64921843307}" destId="{42F68A89-CF56-4492-884B-3F7A2B4570F6}" srcOrd="2" destOrd="0" presId="urn:microsoft.com/office/officeart/2005/8/layout/hierarchy1"/>
    <dgm:cxn modelId="{DF001D48-D665-47C0-9694-5E9E46A19B18}" type="presParOf" srcId="{4C36FA4F-13AF-4BFC-B4E5-F64921843307}" destId="{D0238275-48D9-439B-AC33-D24C400A2805}" srcOrd="3" destOrd="0" presId="urn:microsoft.com/office/officeart/2005/8/layout/hierarchy1"/>
    <dgm:cxn modelId="{839A5C1E-3D58-4284-8B10-2BF00768C494}" type="presParOf" srcId="{D0238275-48D9-439B-AC33-D24C400A2805}" destId="{9E2C3D1D-8AC9-4BD7-B7AD-2C12E20FC21A}" srcOrd="0" destOrd="0" presId="urn:microsoft.com/office/officeart/2005/8/layout/hierarchy1"/>
    <dgm:cxn modelId="{9889B8F2-E26E-4410-8B9B-79F45274E437}" type="presParOf" srcId="{9E2C3D1D-8AC9-4BD7-B7AD-2C12E20FC21A}" destId="{9433FD82-5B9E-428E-8402-F66548633697}" srcOrd="0" destOrd="0" presId="urn:microsoft.com/office/officeart/2005/8/layout/hierarchy1"/>
    <dgm:cxn modelId="{2F6E623A-D45C-4D4D-874C-8DF4AF8542EC}" type="presParOf" srcId="{9E2C3D1D-8AC9-4BD7-B7AD-2C12E20FC21A}" destId="{EA1D0C79-FDF1-4067-ACD7-22E7E6A28609}" srcOrd="1" destOrd="0" presId="urn:microsoft.com/office/officeart/2005/8/layout/hierarchy1"/>
    <dgm:cxn modelId="{B58AC398-1DE5-415C-BEAE-4BFDDA230FC9}" type="presParOf" srcId="{D0238275-48D9-439B-AC33-D24C400A2805}" destId="{486AC737-F215-40F4-AEB1-C496B29287FD}" srcOrd="1" destOrd="0" presId="urn:microsoft.com/office/officeart/2005/8/layout/hierarchy1"/>
    <dgm:cxn modelId="{5625B8A7-C1B8-41D5-A644-775996BB05D9}" type="presParOf" srcId="{486AC737-F215-40F4-AEB1-C496B29287FD}" destId="{84B3D08E-D902-48E2-B00A-58C919E93917}" srcOrd="0" destOrd="0" presId="urn:microsoft.com/office/officeart/2005/8/layout/hierarchy1"/>
    <dgm:cxn modelId="{2EA10410-E8CE-4FDE-A36A-A2B0A9A8E16C}" type="presParOf" srcId="{486AC737-F215-40F4-AEB1-C496B29287FD}" destId="{F11CA77F-3057-48C0-A0F4-A7C689C3971D}" srcOrd="1" destOrd="0" presId="urn:microsoft.com/office/officeart/2005/8/layout/hierarchy1"/>
    <dgm:cxn modelId="{70E0C119-606C-43D1-9681-E6B05ECA2DF7}" type="presParOf" srcId="{F11CA77F-3057-48C0-A0F4-A7C689C3971D}" destId="{2FF16615-D632-4723-B6D9-3A37D0A89017}" srcOrd="0" destOrd="0" presId="urn:microsoft.com/office/officeart/2005/8/layout/hierarchy1"/>
    <dgm:cxn modelId="{2A82C58F-8A6E-47D8-A28C-3D9D4EFE5D1C}" type="presParOf" srcId="{2FF16615-D632-4723-B6D9-3A37D0A89017}" destId="{4838EC16-31D6-4501-B0B2-DE3608BA07FF}" srcOrd="0" destOrd="0" presId="urn:microsoft.com/office/officeart/2005/8/layout/hierarchy1"/>
    <dgm:cxn modelId="{CF15128A-C8DA-4D02-9B2D-9A43366EAE64}" type="presParOf" srcId="{2FF16615-D632-4723-B6D9-3A37D0A89017}" destId="{EA6F0205-BF1C-4589-A6DD-66291FFE3031}" srcOrd="1" destOrd="0" presId="urn:microsoft.com/office/officeart/2005/8/layout/hierarchy1"/>
    <dgm:cxn modelId="{92BCC6E3-E3D4-4E20-B0AD-78AB5F7CAD9A}" type="presParOf" srcId="{F11CA77F-3057-48C0-A0F4-A7C689C3971D}" destId="{8DC8FC00-18C8-421D-928D-47B19BD220ED}" srcOrd="1" destOrd="0" presId="urn:microsoft.com/office/officeart/2005/8/layout/hierarchy1"/>
    <dgm:cxn modelId="{59D2D5D7-E0C7-46FA-A4C9-BB158D37C21A}" type="presParOf" srcId="{8DC8FC00-18C8-421D-928D-47B19BD220ED}" destId="{3774FE8E-7C09-44A4-B346-A848635FD315}" srcOrd="0" destOrd="0" presId="urn:microsoft.com/office/officeart/2005/8/layout/hierarchy1"/>
    <dgm:cxn modelId="{0D073B97-C8DB-4132-B224-5EDF6A051A9B}" type="presParOf" srcId="{8DC8FC00-18C8-421D-928D-47B19BD220ED}" destId="{7D9766E6-4FED-42C6-8797-C2E51718F2D0}" srcOrd="1" destOrd="0" presId="urn:microsoft.com/office/officeart/2005/8/layout/hierarchy1"/>
    <dgm:cxn modelId="{E522C8AE-1FEE-4603-A33F-AE757A867D66}" type="presParOf" srcId="{7D9766E6-4FED-42C6-8797-C2E51718F2D0}" destId="{8BE9F356-C455-4E99-A89F-0F8BBE3A911C}" srcOrd="0" destOrd="0" presId="urn:microsoft.com/office/officeart/2005/8/layout/hierarchy1"/>
    <dgm:cxn modelId="{41D58CAB-8366-48F1-9763-1F6B711661B9}" type="presParOf" srcId="{8BE9F356-C455-4E99-A89F-0F8BBE3A911C}" destId="{FB5ACB61-DCD0-4B87-8F65-77BC19CE2F90}" srcOrd="0" destOrd="0" presId="urn:microsoft.com/office/officeart/2005/8/layout/hierarchy1"/>
    <dgm:cxn modelId="{F364CE8C-C89C-48CD-9876-7901CE001A83}" type="presParOf" srcId="{8BE9F356-C455-4E99-A89F-0F8BBE3A911C}" destId="{CFF82876-EA58-44D7-9C83-B7754C516048}" srcOrd="1" destOrd="0" presId="urn:microsoft.com/office/officeart/2005/8/layout/hierarchy1"/>
    <dgm:cxn modelId="{4DDE7659-DE37-4B49-8617-888A14ACA90F}" type="presParOf" srcId="{7D9766E6-4FED-42C6-8797-C2E51718F2D0}" destId="{97095E19-2762-4F65-965F-005FC1AA8E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237B796-09B9-49F5-A249-AB326404C65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2A674BD-C392-4927-A712-1BFCC7FA20AA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7838C5A8-5DBF-4EC9-AE42-8BF63BA2F6EA}" type="parTrans" cxnId="{11D13471-53ED-4AE9-9BE2-3C8E55DECD09}">
      <dgm:prSet/>
      <dgm:spPr/>
      <dgm:t>
        <a:bodyPr/>
        <a:lstStyle/>
        <a:p>
          <a:endParaRPr lang="zh-CN" altLang="en-US"/>
        </a:p>
      </dgm:t>
    </dgm:pt>
    <dgm:pt modelId="{9A9E0C69-1B00-4A25-BECF-318D9C380822}" type="sibTrans" cxnId="{11D13471-53ED-4AE9-9BE2-3C8E55DECD09}">
      <dgm:prSet/>
      <dgm:spPr/>
      <dgm:t>
        <a:bodyPr/>
        <a:lstStyle/>
        <a:p>
          <a:endParaRPr lang="zh-CN" altLang="en-US"/>
        </a:p>
      </dgm:t>
    </dgm:pt>
    <dgm:pt modelId="{CB464DDF-225E-4AE0-B914-A81F12B88C60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5F4F2379-EA26-4A5F-A35D-F248F271EB3C}" type="parTrans" cxnId="{877864F9-C018-4F5B-8DDA-7530F19735FB}">
      <dgm:prSet/>
      <dgm:spPr/>
      <dgm:t>
        <a:bodyPr/>
        <a:lstStyle/>
        <a:p>
          <a:endParaRPr lang="zh-CN" altLang="en-US"/>
        </a:p>
      </dgm:t>
    </dgm:pt>
    <dgm:pt modelId="{DD8601CE-EDE7-4CE1-AACE-447603B8BE0C}" type="sibTrans" cxnId="{877864F9-C018-4F5B-8DDA-7530F19735FB}">
      <dgm:prSet/>
      <dgm:spPr/>
      <dgm:t>
        <a:bodyPr/>
        <a:lstStyle/>
        <a:p>
          <a:endParaRPr lang="zh-CN" altLang="en-US"/>
        </a:p>
      </dgm:t>
    </dgm:pt>
    <dgm:pt modelId="{77BBC581-E7BE-4EA7-BA0A-BA9E272919D5}">
      <dgm:prSet phldrT="[文本]"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A4E091C1-04E0-436F-BC68-2E224FB363DA}" type="parTrans" cxnId="{460BA7F8-6D29-4901-AA1C-307C7B789376}">
      <dgm:prSet/>
      <dgm:spPr/>
      <dgm:t>
        <a:bodyPr/>
        <a:lstStyle/>
        <a:p>
          <a:endParaRPr lang="zh-CN" altLang="en-US"/>
        </a:p>
      </dgm:t>
    </dgm:pt>
    <dgm:pt modelId="{63E33EDE-219B-4B43-BED0-4DB69BBF3496}" type="sibTrans" cxnId="{460BA7F8-6D29-4901-AA1C-307C7B789376}">
      <dgm:prSet/>
      <dgm:spPr/>
      <dgm:t>
        <a:bodyPr/>
        <a:lstStyle/>
        <a:p>
          <a:endParaRPr lang="zh-CN" altLang="en-US"/>
        </a:p>
      </dgm:t>
    </dgm:pt>
    <dgm:pt modelId="{09F03DC9-89DC-406E-B138-5D047DE9E079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DCC0DCEF-4F6E-4664-92DC-A5B8B409EC6B}" type="parTrans" cxnId="{19A29CC9-2E85-4C02-AEA0-0DD2877F5844}">
      <dgm:prSet/>
      <dgm:spPr/>
      <dgm:t>
        <a:bodyPr/>
        <a:lstStyle/>
        <a:p>
          <a:endParaRPr lang="zh-CN" altLang="en-US"/>
        </a:p>
      </dgm:t>
    </dgm:pt>
    <dgm:pt modelId="{EB23D7A1-9921-4DAA-9D56-8027AD3ED4C8}" type="sibTrans" cxnId="{19A29CC9-2E85-4C02-AEA0-0DD2877F5844}">
      <dgm:prSet/>
      <dgm:spPr/>
      <dgm:t>
        <a:bodyPr/>
        <a:lstStyle/>
        <a:p>
          <a:endParaRPr lang="zh-CN" altLang="en-US"/>
        </a:p>
      </dgm:t>
    </dgm:pt>
    <dgm:pt modelId="{6E3BA4E0-3380-4833-AEE5-E2C3D2281724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C8796360-E4B1-4655-9A0F-A901B9DE0130}" type="parTrans" cxnId="{C31529F7-8B58-4161-B164-1C6CEBAD4ACA}">
      <dgm:prSet/>
      <dgm:spPr/>
      <dgm:t>
        <a:bodyPr/>
        <a:lstStyle/>
        <a:p>
          <a:endParaRPr lang="zh-CN" altLang="en-US"/>
        </a:p>
      </dgm:t>
    </dgm:pt>
    <dgm:pt modelId="{5E8F873B-286F-4F4A-AEA8-607EE5F383CE}" type="sibTrans" cxnId="{C31529F7-8B58-4161-B164-1C6CEBAD4ACA}">
      <dgm:prSet/>
      <dgm:spPr/>
      <dgm:t>
        <a:bodyPr/>
        <a:lstStyle/>
        <a:p>
          <a:endParaRPr lang="zh-CN" altLang="en-US"/>
        </a:p>
      </dgm:t>
    </dgm:pt>
    <dgm:pt modelId="{48164763-4D02-48FD-8294-536038960E92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FCED0F61-05CD-485B-8119-0FED91B01A8E}" type="parTrans" cxnId="{54DC6730-3120-4703-9E7A-60E0B682ECC0}">
      <dgm:prSet/>
      <dgm:spPr/>
      <dgm:t>
        <a:bodyPr/>
        <a:lstStyle/>
        <a:p>
          <a:endParaRPr lang="zh-CN" altLang="en-US"/>
        </a:p>
      </dgm:t>
    </dgm:pt>
    <dgm:pt modelId="{535909CE-0A23-485D-B1C1-45F129D63907}" type="sibTrans" cxnId="{54DC6730-3120-4703-9E7A-60E0B682ECC0}">
      <dgm:prSet/>
      <dgm:spPr/>
      <dgm:t>
        <a:bodyPr/>
        <a:lstStyle/>
        <a:p>
          <a:endParaRPr lang="zh-CN" altLang="en-US"/>
        </a:p>
      </dgm:t>
    </dgm:pt>
    <dgm:pt modelId="{1895309B-7399-4563-A9AB-CFCD59340387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9719CF2B-9AC3-4A32-8ED5-587F09FE887A}" type="parTrans" cxnId="{ACCC9FA5-3BD1-482B-ADF1-C80EB935AF59}">
      <dgm:prSet/>
      <dgm:spPr/>
      <dgm:t>
        <a:bodyPr/>
        <a:lstStyle/>
        <a:p>
          <a:endParaRPr lang="zh-CN" altLang="en-US"/>
        </a:p>
      </dgm:t>
    </dgm:pt>
    <dgm:pt modelId="{DFA790EB-7DC4-4443-B9EE-1F854E96CFCE}" type="sibTrans" cxnId="{ACCC9FA5-3BD1-482B-ADF1-C80EB935AF59}">
      <dgm:prSet/>
      <dgm:spPr/>
      <dgm:t>
        <a:bodyPr/>
        <a:lstStyle/>
        <a:p>
          <a:endParaRPr lang="zh-CN" altLang="en-US"/>
        </a:p>
      </dgm:t>
    </dgm:pt>
    <dgm:pt modelId="{D8AF83B7-9DA1-45E3-AEEB-B573E5122596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A352998C-428F-496C-8C81-1791EE134D28}" type="parTrans" cxnId="{58A528BB-021B-44DF-BD25-EE0536338DED}">
      <dgm:prSet/>
      <dgm:spPr/>
      <dgm:t>
        <a:bodyPr/>
        <a:lstStyle/>
        <a:p>
          <a:endParaRPr lang="zh-CN" altLang="en-US"/>
        </a:p>
      </dgm:t>
    </dgm:pt>
    <dgm:pt modelId="{F74A8E24-0840-4C90-962A-4BF54F88F7B2}" type="sibTrans" cxnId="{58A528BB-021B-44DF-BD25-EE0536338DED}">
      <dgm:prSet/>
      <dgm:spPr/>
      <dgm:t>
        <a:bodyPr/>
        <a:lstStyle/>
        <a:p>
          <a:endParaRPr lang="zh-CN" altLang="en-US"/>
        </a:p>
      </dgm:t>
    </dgm:pt>
    <dgm:pt modelId="{59CE7E33-0DAC-45C7-A37D-587C62642FA0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40464A91-2172-40B9-A3FA-05B8B8BAB329}" type="parTrans" cxnId="{DDD75FAE-F417-4F5E-8F19-DF3B429CA010}">
      <dgm:prSet/>
      <dgm:spPr/>
      <dgm:t>
        <a:bodyPr/>
        <a:lstStyle/>
        <a:p>
          <a:endParaRPr lang="zh-CN" altLang="en-US"/>
        </a:p>
      </dgm:t>
    </dgm:pt>
    <dgm:pt modelId="{ED693C94-9B3D-4483-B01B-2589B547C8B8}" type="sibTrans" cxnId="{DDD75FAE-F417-4F5E-8F19-DF3B429CA010}">
      <dgm:prSet/>
      <dgm:spPr/>
      <dgm:t>
        <a:bodyPr/>
        <a:lstStyle/>
        <a:p>
          <a:endParaRPr lang="zh-CN" altLang="en-US"/>
        </a:p>
      </dgm:t>
    </dgm:pt>
    <dgm:pt modelId="{3D8A6AD3-045C-48FC-9A07-CD51886FF5B3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0FA0DC9F-C4EB-412A-9093-70E089C07290}" type="parTrans" cxnId="{309D26AD-C687-4195-B22B-4DA8F01B8C88}">
      <dgm:prSet/>
      <dgm:spPr/>
      <dgm:t>
        <a:bodyPr/>
        <a:lstStyle/>
        <a:p>
          <a:endParaRPr lang="zh-CN" altLang="en-US"/>
        </a:p>
      </dgm:t>
    </dgm:pt>
    <dgm:pt modelId="{53599B7D-8235-459B-BB9A-2FE35304C641}" type="sibTrans" cxnId="{309D26AD-C687-4195-B22B-4DA8F01B8C88}">
      <dgm:prSet/>
      <dgm:spPr/>
      <dgm:t>
        <a:bodyPr/>
        <a:lstStyle/>
        <a:p>
          <a:endParaRPr lang="zh-CN" altLang="en-US"/>
        </a:p>
      </dgm:t>
    </dgm:pt>
    <dgm:pt modelId="{4CEB5692-1253-40DC-A622-E62CA19C12E9}">
      <dgm:prSet/>
      <dgm:spPr/>
      <dgm:t>
        <a:bodyPr/>
        <a:lstStyle/>
        <a:p>
          <a:r>
            <a:rPr lang="en-US" altLang="zh-CN"/>
            <a:t>G</a:t>
          </a:r>
          <a:endParaRPr lang="zh-CN" altLang="en-US"/>
        </a:p>
      </dgm:t>
    </dgm:pt>
    <dgm:pt modelId="{FE70FC24-3D2E-4FB3-98B5-F34B32EC7EB7}" type="parTrans" cxnId="{71F2C59A-C604-4891-8AFC-6FE7FA4B2EE0}">
      <dgm:prSet/>
      <dgm:spPr/>
      <dgm:t>
        <a:bodyPr/>
        <a:lstStyle/>
        <a:p>
          <a:endParaRPr lang="zh-CN" altLang="en-US"/>
        </a:p>
      </dgm:t>
    </dgm:pt>
    <dgm:pt modelId="{AA1A68AC-EAE7-4DB7-A9F4-AF4D861CD102}" type="sibTrans" cxnId="{71F2C59A-C604-4891-8AFC-6FE7FA4B2EE0}">
      <dgm:prSet/>
      <dgm:spPr/>
      <dgm:t>
        <a:bodyPr/>
        <a:lstStyle/>
        <a:p>
          <a:endParaRPr lang="zh-CN" altLang="en-US"/>
        </a:p>
      </dgm:t>
    </dgm:pt>
    <dgm:pt modelId="{9941F4A1-27EC-43FE-8FD9-D685C406343A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AB74453B-90B8-443D-9856-5D493C45DC0C}" type="parTrans" cxnId="{B5AA1CA6-CF6B-43F9-81B7-FA18A487FBCC}">
      <dgm:prSet/>
      <dgm:spPr/>
      <dgm:t>
        <a:bodyPr/>
        <a:lstStyle/>
        <a:p>
          <a:endParaRPr lang="zh-CN" altLang="en-US"/>
        </a:p>
      </dgm:t>
    </dgm:pt>
    <dgm:pt modelId="{DF636D36-6D27-4081-B546-124DEE476106}" type="sibTrans" cxnId="{B5AA1CA6-CF6B-43F9-81B7-FA18A487FBCC}">
      <dgm:prSet/>
      <dgm:spPr/>
      <dgm:t>
        <a:bodyPr/>
        <a:lstStyle/>
        <a:p>
          <a:endParaRPr lang="zh-CN" altLang="en-US"/>
        </a:p>
      </dgm:t>
    </dgm:pt>
    <dgm:pt modelId="{515015D0-7CAB-4ABE-8D31-1CE2DA946FA4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8138A761-4873-4787-8161-A8161FF5606A}" type="parTrans" cxnId="{472E8158-A0C6-4F04-A7AF-CA0F196EE7BE}">
      <dgm:prSet/>
      <dgm:spPr/>
      <dgm:t>
        <a:bodyPr/>
        <a:lstStyle/>
        <a:p>
          <a:endParaRPr lang="zh-CN" altLang="en-US"/>
        </a:p>
      </dgm:t>
    </dgm:pt>
    <dgm:pt modelId="{E772159E-55CA-4BAD-8C57-C95093A91C5C}" type="sibTrans" cxnId="{472E8158-A0C6-4F04-A7AF-CA0F196EE7BE}">
      <dgm:prSet/>
      <dgm:spPr/>
      <dgm:t>
        <a:bodyPr/>
        <a:lstStyle/>
        <a:p>
          <a:endParaRPr lang="zh-CN" altLang="en-US"/>
        </a:p>
      </dgm:t>
    </dgm:pt>
    <dgm:pt modelId="{9DDB7561-D427-4436-8396-84D5913B51A0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1D75EF47-3EA3-4D0E-A585-44C3CF9FDFE4}" type="parTrans" cxnId="{78E20EED-C913-4C85-B515-CD0A42A221CD}">
      <dgm:prSet/>
      <dgm:spPr/>
      <dgm:t>
        <a:bodyPr/>
        <a:lstStyle/>
        <a:p>
          <a:endParaRPr lang="zh-CN" altLang="en-US"/>
        </a:p>
      </dgm:t>
    </dgm:pt>
    <dgm:pt modelId="{47C9F426-031E-4F7F-B2FF-D4A50DDB46F6}" type="sibTrans" cxnId="{78E20EED-C913-4C85-B515-CD0A42A221CD}">
      <dgm:prSet/>
      <dgm:spPr/>
      <dgm:t>
        <a:bodyPr/>
        <a:lstStyle/>
        <a:p>
          <a:endParaRPr lang="zh-CN" altLang="en-US"/>
        </a:p>
      </dgm:t>
    </dgm:pt>
    <dgm:pt modelId="{134CC29E-7B12-49C3-A5A3-0E95371B3CEA}">
      <dgm:prSet/>
      <dgm:spPr/>
      <dgm:t>
        <a:bodyPr/>
        <a:lstStyle/>
        <a:p>
          <a:r>
            <a:rPr lang="en-US" altLang="zh-CN"/>
            <a:t>@</a:t>
          </a:r>
          <a:endParaRPr lang="zh-CN" altLang="en-US"/>
        </a:p>
      </dgm:t>
    </dgm:pt>
    <dgm:pt modelId="{F374AE3A-1555-4545-8EDE-391B8F55A1AA}" type="parTrans" cxnId="{05B20073-F9E4-4F21-83AF-154F7EF32CE4}">
      <dgm:prSet/>
      <dgm:spPr/>
      <dgm:t>
        <a:bodyPr/>
        <a:lstStyle/>
        <a:p>
          <a:endParaRPr lang="zh-CN" altLang="en-US"/>
        </a:p>
      </dgm:t>
    </dgm:pt>
    <dgm:pt modelId="{BE1C9791-E88C-4E4E-9D63-8F6982EEEF5D}" type="sibTrans" cxnId="{05B20073-F9E4-4F21-83AF-154F7EF32CE4}">
      <dgm:prSet/>
      <dgm:spPr/>
      <dgm:t>
        <a:bodyPr/>
        <a:lstStyle/>
        <a:p>
          <a:endParaRPr lang="zh-CN" altLang="en-US"/>
        </a:p>
      </dgm:t>
    </dgm:pt>
    <dgm:pt modelId="{ACF18EFE-3EA5-48B8-B3FC-CEE76EC4B5E0}" type="pres">
      <dgm:prSet presAssocID="{E237B796-09B9-49F5-A249-AB326404C6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DFCF0B0-0F2F-4152-B1B5-E552409141D9}" type="pres">
      <dgm:prSet presAssocID="{A2A674BD-C392-4927-A712-1BFCC7FA20AA}" presName="hierRoot1" presStyleCnt="0"/>
      <dgm:spPr/>
    </dgm:pt>
    <dgm:pt modelId="{2F17ACFB-3F54-46A2-9504-12A6CF964196}" type="pres">
      <dgm:prSet presAssocID="{A2A674BD-C392-4927-A712-1BFCC7FA20AA}" presName="composite" presStyleCnt="0"/>
      <dgm:spPr/>
    </dgm:pt>
    <dgm:pt modelId="{39A7D8C1-F894-4697-A2F7-106943F5B4D4}" type="pres">
      <dgm:prSet presAssocID="{A2A674BD-C392-4927-A712-1BFCC7FA20AA}" presName="background" presStyleLbl="node0" presStyleIdx="0" presStyleCnt="1"/>
      <dgm:spPr/>
    </dgm:pt>
    <dgm:pt modelId="{A5764880-6D21-490E-8FB1-42B7E330B103}" type="pres">
      <dgm:prSet presAssocID="{A2A674BD-C392-4927-A712-1BFCC7FA20AA}" presName="text" presStyleLbl="fgAcc0" presStyleIdx="0" presStyleCnt="1">
        <dgm:presLayoutVars>
          <dgm:chPref val="3"/>
        </dgm:presLayoutVars>
      </dgm:prSet>
      <dgm:spPr/>
    </dgm:pt>
    <dgm:pt modelId="{E1573299-D5A0-42D9-8ADA-9ECFA10EA053}" type="pres">
      <dgm:prSet presAssocID="{A2A674BD-C392-4927-A712-1BFCC7FA20AA}" presName="hierChild2" presStyleCnt="0"/>
      <dgm:spPr/>
    </dgm:pt>
    <dgm:pt modelId="{54129257-CCB2-4DBE-AE78-EE70FF91C6D8}" type="pres">
      <dgm:prSet presAssocID="{5F4F2379-EA26-4A5F-A35D-F248F271EB3C}" presName="Name10" presStyleLbl="parChTrans1D2" presStyleIdx="0" presStyleCnt="2"/>
      <dgm:spPr/>
    </dgm:pt>
    <dgm:pt modelId="{17E18D71-5471-4A5F-A839-E8392B88EF06}" type="pres">
      <dgm:prSet presAssocID="{CB464DDF-225E-4AE0-B914-A81F12B88C60}" presName="hierRoot2" presStyleCnt="0"/>
      <dgm:spPr/>
    </dgm:pt>
    <dgm:pt modelId="{EEE02701-8E68-4C2D-B786-AE9F676A51CF}" type="pres">
      <dgm:prSet presAssocID="{CB464DDF-225E-4AE0-B914-A81F12B88C60}" presName="composite2" presStyleCnt="0"/>
      <dgm:spPr/>
    </dgm:pt>
    <dgm:pt modelId="{D61949C1-63F4-4A0D-A0C9-6F828793BEB7}" type="pres">
      <dgm:prSet presAssocID="{CB464DDF-225E-4AE0-B914-A81F12B88C60}" presName="background2" presStyleLbl="node2" presStyleIdx="0" presStyleCnt="2"/>
      <dgm:spPr/>
    </dgm:pt>
    <dgm:pt modelId="{E14EDBB1-B675-4A9D-807D-745263792A87}" type="pres">
      <dgm:prSet presAssocID="{CB464DDF-225E-4AE0-B914-A81F12B88C60}" presName="text2" presStyleLbl="fgAcc2" presStyleIdx="0" presStyleCnt="2">
        <dgm:presLayoutVars>
          <dgm:chPref val="3"/>
        </dgm:presLayoutVars>
      </dgm:prSet>
      <dgm:spPr/>
    </dgm:pt>
    <dgm:pt modelId="{699FC90D-B6BA-4687-8EC4-7060E01FD8C7}" type="pres">
      <dgm:prSet presAssocID="{CB464DDF-225E-4AE0-B914-A81F12B88C60}" presName="hierChild3" presStyleCnt="0"/>
      <dgm:spPr/>
    </dgm:pt>
    <dgm:pt modelId="{247569FC-D5C0-4825-AD0E-3375624FA81F}" type="pres">
      <dgm:prSet presAssocID="{A4E091C1-04E0-436F-BC68-2E224FB363DA}" presName="Name17" presStyleLbl="parChTrans1D3" presStyleIdx="0" presStyleCnt="4"/>
      <dgm:spPr/>
    </dgm:pt>
    <dgm:pt modelId="{FA66796A-BF4C-42E2-A73D-7EF066A0F9B3}" type="pres">
      <dgm:prSet presAssocID="{77BBC581-E7BE-4EA7-BA0A-BA9E272919D5}" presName="hierRoot3" presStyleCnt="0"/>
      <dgm:spPr/>
    </dgm:pt>
    <dgm:pt modelId="{D8059B32-A9C8-4E46-830A-7B60F29ECE2C}" type="pres">
      <dgm:prSet presAssocID="{77BBC581-E7BE-4EA7-BA0A-BA9E272919D5}" presName="composite3" presStyleCnt="0"/>
      <dgm:spPr/>
    </dgm:pt>
    <dgm:pt modelId="{71F99938-96FA-4A21-917E-88CCECF7C9B8}" type="pres">
      <dgm:prSet presAssocID="{77BBC581-E7BE-4EA7-BA0A-BA9E272919D5}" presName="background3" presStyleLbl="node3" presStyleIdx="0" presStyleCnt="4"/>
      <dgm:spPr/>
    </dgm:pt>
    <dgm:pt modelId="{70D55304-285A-4E04-A089-C0259B6758F3}" type="pres">
      <dgm:prSet presAssocID="{77BBC581-E7BE-4EA7-BA0A-BA9E272919D5}" presName="text3" presStyleLbl="fgAcc3" presStyleIdx="0" presStyleCnt="4">
        <dgm:presLayoutVars>
          <dgm:chPref val="3"/>
        </dgm:presLayoutVars>
      </dgm:prSet>
      <dgm:spPr/>
    </dgm:pt>
    <dgm:pt modelId="{F5E9A550-C5EC-4ABF-981B-853C694F407A}" type="pres">
      <dgm:prSet presAssocID="{77BBC581-E7BE-4EA7-BA0A-BA9E272919D5}" presName="hierChild4" presStyleCnt="0"/>
      <dgm:spPr/>
    </dgm:pt>
    <dgm:pt modelId="{37F79B7C-5627-4DCE-B952-882122985A73}" type="pres">
      <dgm:prSet presAssocID="{DCC0DCEF-4F6E-4664-92DC-A5B8B409EC6B}" presName="Name17" presStyleLbl="parChTrans1D3" presStyleIdx="1" presStyleCnt="4"/>
      <dgm:spPr/>
    </dgm:pt>
    <dgm:pt modelId="{5954DEB8-906E-414A-9530-B8A2F450AC26}" type="pres">
      <dgm:prSet presAssocID="{09F03DC9-89DC-406E-B138-5D047DE9E079}" presName="hierRoot3" presStyleCnt="0"/>
      <dgm:spPr/>
    </dgm:pt>
    <dgm:pt modelId="{8FBE59A7-29B3-4525-B04A-18479AE41DA4}" type="pres">
      <dgm:prSet presAssocID="{09F03DC9-89DC-406E-B138-5D047DE9E079}" presName="composite3" presStyleCnt="0"/>
      <dgm:spPr/>
    </dgm:pt>
    <dgm:pt modelId="{9A150ABB-90C8-4B75-898D-C0AB9CA536C2}" type="pres">
      <dgm:prSet presAssocID="{09F03DC9-89DC-406E-B138-5D047DE9E079}" presName="background3" presStyleLbl="node3" presStyleIdx="1" presStyleCnt="4"/>
      <dgm:spPr/>
    </dgm:pt>
    <dgm:pt modelId="{904329E5-37CA-460F-A25B-899DB489BB0F}" type="pres">
      <dgm:prSet presAssocID="{09F03DC9-89DC-406E-B138-5D047DE9E079}" presName="text3" presStyleLbl="fgAcc3" presStyleIdx="1" presStyleCnt="4">
        <dgm:presLayoutVars>
          <dgm:chPref val="3"/>
        </dgm:presLayoutVars>
      </dgm:prSet>
      <dgm:spPr/>
    </dgm:pt>
    <dgm:pt modelId="{DD8B0722-3EA5-442C-9B5E-12F49B82857C}" type="pres">
      <dgm:prSet presAssocID="{09F03DC9-89DC-406E-B138-5D047DE9E079}" presName="hierChild4" presStyleCnt="0"/>
      <dgm:spPr/>
    </dgm:pt>
    <dgm:pt modelId="{2F13227E-16BE-47C3-8E5E-B7DEF6903F98}" type="pres">
      <dgm:prSet presAssocID="{A352998C-428F-496C-8C81-1791EE134D28}" presName="Name23" presStyleLbl="parChTrans1D4" presStyleIdx="0" presStyleCnt="8"/>
      <dgm:spPr/>
    </dgm:pt>
    <dgm:pt modelId="{569774C4-F2CA-4219-B735-04F08E109142}" type="pres">
      <dgm:prSet presAssocID="{D8AF83B7-9DA1-45E3-AEEB-B573E5122596}" presName="hierRoot4" presStyleCnt="0"/>
      <dgm:spPr/>
    </dgm:pt>
    <dgm:pt modelId="{B2C35DD7-D2C0-4B21-8159-DB1FDEABF0CE}" type="pres">
      <dgm:prSet presAssocID="{D8AF83B7-9DA1-45E3-AEEB-B573E5122596}" presName="composite4" presStyleCnt="0"/>
      <dgm:spPr/>
    </dgm:pt>
    <dgm:pt modelId="{C0842FF4-47C3-4140-BBE9-EAA27E890DF7}" type="pres">
      <dgm:prSet presAssocID="{D8AF83B7-9DA1-45E3-AEEB-B573E5122596}" presName="background4" presStyleLbl="node4" presStyleIdx="0" presStyleCnt="8"/>
      <dgm:spPr/>
    </dgm:pt>
    <dgm:pt modelId="{505F2FB2-8799-4E0A-B3A4-84F208F2D2AE}" type="pres">
      <dgm:prSet presAssocID="{D8AF83B7-9DA1-45E3-AEEB-B573E5122596}" presName="text4" presStyleLbl="fgAcc4" presStyleIdx="0" presStyleCnt="8">
        <dgm:presLayoutVars>
          <dgm:chPref val="3"/>
        </dgm:presLayoutVars>
      </dgm:prSet>
      <dgm:spPr/>
    </dgm:pt>
    <dgm:pt modelId="{51B77AD2-3EDA-4CC8-9670-C12C95F40176}" type="pres">
      <dgm:prSet presAssocID="{D8AF83B7-9DA1-45E3-AEEB-B573E5122596}" presName="hierChild5" presStyleCnt="0"/>
      <dgm:spPr/>
    </dgm:pt>
    <dgm:pt modelId="{F2E45C6F-BB53-48F6-B698-568A1D5F484B}" type="pres">
      <dgm:prSet presAssocID="{AB74453B-90B8-443D-9856-5D493C45DC0C}" presName="Name23" presStyleLbl="parChTrans1D4" presStyleIdx="1" presStyleCnt="8"/>
      <dgm:spPr/>
    </dgm:pt>
    <dgm:pt modelId="{790694EE-FF70-4411-A0AC-6B21B2846812}" type="pres">
      <dgm:prSet presAssocID="{9941F4A1-27EC-43FE-8FD9-D685C406343A}" presName="hierRoot4" presStyleCnt="0"/>
      <dgm:spPr/>
    </dgm:pt>
    <dgm:pt modelId="{33ED0F47-7CAC-4FE7-A10A-524975BAB98C}" type="pres">
      <dgm:prSet presAssocID="{9941F4A1-27EC-43FE-8FD9-D685C406343A}" presName="composite4" presStyleCnt="0"/>
      <dgm:spPr/>
    </dgm:pt>
    <dgm:pt modelId="{C259F9E6-810B-484E-9C80-7B4291165B0C}" type="pres">
      <dgm:prSet presAssocID="{9941F4A1-27EC-43FE-8FD9-D685C406343A}" presName="background4" presStyleLbl="node4" presStyleIdx="1" presStyleCnt="8"/>
      <dgm:spPr/>
    </dgm:pt>
    <dgm:pt modelId="{575E9D88-EA33-4BD2-91E2-938E7686555B}" type="pres">
      <dgm:prSet presAssocID="{9941F4A1-27EC-43FE-8FD9-D685C406343A}" presName="text4" presStyleLbl="fgAcc4" presStyleIdx="1" presStyleCnt="8">
        <dgm:presLayoutVars>
          <dgm:chPref val="3"/>
        </dgm:presLayoutVars>
      </dgm:prSet>
      <dgm:spPr/>
    </dgm:pt>
    <dgm:pt modelId="{2B9829A6-DB56-4349-B9DA-20F0B4432EB9}" type="pres">
      <dgm:prSet presAssocID="{9941F4A1-27EC-43FE-8FD9-D685C406343A}" presName="hierChild5" presStyleCnt="0"/>
      <dgm:spPr/>
    </dgm:pt>
    <dgm:pt modelId="{DEFC3CC0-3685-4F2C-8C84-F7F2CC2CD0AF}" type="pres">
      <dgm:prSet presAssocID="{8138A761-4873-4787-8161-A8161FF5606A}" presName="Name23" presStyleLbl="parChTrans1D4" presStyleIdx="2" presStyleCnt="8"/>
      <dgm:spPr/>
    </dgm:pt>
    <dgm:pt modelId="{CFD55ED5-F7E7-40AD-B563-4499047F97B8}" type="pres">
      <dgm:prSet presAssocID="{515015D0-7CAB-4ABE-8D31-1CE2DA946FA4}" presName="hierRoot4" presStyleCnt="0"/>
      <dgm:spPr/>
    </dgm:pt>
    <dgm:pt modelId="{CA392490-5845-41A8-B1DD-600C4E1EF9BD}" type="pres">
      <dgm:prSet presAssocID="{515015D0-7CAB-4ABE-8D31-1CE2DA946FA4}" presName="composite4" presStyleCnt="0"/>
      <dgm:spPr/>
    </dgm:pt>
    <dgm:pt modelId="{AFA4C1ED-0FEB-4297-9CD1-3BD3C6EC7BF0}" type="pres">
      <dgm:prSet presAssocID="{515015D0-7CAB-4ABE-8D31-1CE2DA946FA4}" presName="background4" presStyleLbl="node4" presStyleIdx="2" presStyleCnt="8"/>
      <dgm:spPr/>
    </dgm:pt>
    <dgm:pt modelId="{732AE523-D9CF-4E3C-9DE9-827F9DC575C7}" type="pres">
      <dgm:prSet presAssocID="{515015D0-7CAB-4ABE-8D31-1CE2DA946FA4}" presName="text4" presStyleLbl="fgAcc4" presStyleIdx="2" presStyleCnt="8">
        <dgm:presLayoutVars>
          <dgm:chPref val="3"/>
        </dgm:presLayoutVars>
      </dgm:prSet>
      <dgm:spPr/>
    </dgm:pt>
    <dgm:pt modelId="{3C710200-8C07-429D-9130-AD2C9CC7F323}" type="pres">
      <dgm:prSet presAssocID="{515015D0-7CAB-4ABE-8D31-1CE2DA946FA4}" presName="hierChild5" presStyleCnt="0"/>
      <dgm:spPr/>
    </dgm:pt>
    <dgm:pt modelId="{16935977-A9B0-4779-A33A-42BD5C50578A}" type="pres">
      <dgm:prSet presAssocID="{40464A91-2172-40B9-A3FA-05B8B8BAB329}" presName="Name23" presStyleLbl="parChTrans1D4" presStyleIdx="3" presStyleCnt="8"/>
      <dgm:spPr/>
    </dgm:pt>
    <dgm:pt modelId="{F9EC188E-C291-430C-A997-44EF7E553A8E}" type="pres">
      <dgm:prSet presAssocID="{59CE7E33-0DAC-45C7-A37D-587C62642FA0}" presName="hierRoot4" presStyleCnt="0"/>
      <dgm:spPr/>
    </dgm:pt>
    <dgm:pt modelId="{7A8A604C-AABB-459E-A9A1-6721CDACC547}" type="pres">
      <dgm:prSet presAssocID="{59CE7E33-0DAC-45C7-A37D-587C62642FA0}" presName="composite4" presStyleCnt="0"/>
      <dgm:spPr/>
    </dgm:pt>
    <dgm:pt modelId="{008D6D1E-00DB-4324-AA82-9177F5FE548C}" type="pres">
      <dgm:prSet presAssocID="{59CE7E33-0DAC-45C7-A37D-587C62642FA0}" presName="background4" presStyleLbl="node4" presStyleIdx="3" presStyleCnt="8"/>
      <dgm:spPr/>
    </dgm:pt>
    <dgm:pt modelId="{FA20BC1F-DB1A-47D8-A837-CBFE2DF32113}" type="pres">
      <dgm:prSet presAssocID="{59CE7E33-0DAC-45C7-A37D-587C62642FA0}" presName="text4" presStyleLbl="fgAcc4" presStyleIdx="3" presStyleCnt="8">
        <dgm:presLayoutVars>
          <dgm:chPref val="3"/>
        </dgm:presLayoutVars>
      </dgm:prSet>
      <dgm:spPr/>
    </dgm:pt>
    <dgm:pt modelId="{457DAFF4-6167-4ADD-B8AA-E1DD9C083C45}" type="pres">
      <dgm:prSet presAssocID="{59CE7E33-0DAC-45C7-A37D-587C62642FA0}" presName="hierChild5" presStyleCnt="0"/>
      <dgm:spPr/>
    </dgm:pt>
    <dgm:pt modelId="{18692AE4-A353-4C43-844C-99A5A04F93A6}" type="pres">
      <dgm:prSet presAssocID="{C8796360-E4B1-4655-9A0F-A901B9DE0130}" presName="Name10" presStyleLbl="parChTrans1D2" presStyleIdx="1" presStyleCnt="2"/>
      <dgm:spPr/>
    </dgm:pt>
    <dgm:pt modelId="{AF89D974-A09F-433B-859D-D6BD5FED2147}" type="pres">
      <dgm:prSet presAssocID="{6E3BA4E0-3380-4833-AEE5-E2C3D2281724}" presName="hierRoot2" presStyleCnt="0"/>
      <dgm:spPr/>
    </dgm:pt>
    <dgm:pt modelId="{ED41A708-F9A8-4C07-AAAE-4E94153AEBC0}" type="pres">
      <dgm:prSet presAssocID="{6E3BA4E0-3380-4833-AEE5-E2C3D2281724}" presName="composite2" presStyleCnt="0"/>
      <dgm:spPr/>
    </dgm:pt>
    <dgm:pt modelId="{B4576C14-2F41-4491-BD08-A3D92263481C}" type="pres">
      <dgm:prSet presAssocID="{6E3BA4E0-3380-4833-AEE5-E2C3D2281724}" presName="background2" presStyleLbl="node2" presStyleIdx="1" presStyleCnt="2"/>
      <dgm:spPr/>
    </dgm:pt>
    <dgm:pt modelId="{BD9451BF-30CD-41F5-9124-6D332B751346}" type="pres">
      <dgm:prSet presAssocID="{6E3BA4E0-3380-4833-AEE5-E2C3D2281724}" presName="text2" presStyleLbl="fgAcc2" presStyleIdx="1" presStyleCnt="2">
        <dgm:presLayoutVars>
          <dgm:chPref val="3"/>
        </dgm:presLayoutVars>
      </dgm:prSet>
      <dgm:spPr/>
    </dgm:pt>
    <dgm:pt modelId="{E6259A1A-3008-478D-A6AC-26DFBBD93526}" type="pres">
      <dgm:prSet presAssocID="{6E3BA4E0-3380-4833-AEE5-E2C3D2281724}" presName="hierChild3" presStyleCnt="0"/>
      <dgm:spPr/>
    </dgm:pt>
    <dgm:pt modelId="{5DDE1B10-42AD-4639-BC87-A5AB430054F9}" type="pres">
      <dgm:prSet presAssocID="{FCED0F61-05CD-485B-8119-0FED91B01A8E}" presName="Name17" presStyleLbl="parChTrans1D3" presStyleIdx="2" presStyleCnt="4"/>
      <dgm:spPr/>
    </dgm:pt>
    <dgm:pt modelId="{2A5827BF-333F-4E24-A1CF-C63DB4AE98F6}" type="pres">
      <dgm:prSet presAssocID="{48164763-4D02-48FD-8294-536038960E92}" presName="hierRoot3" presStyleCnt="0"/>
      <dgm:spPr/>
    </dgm:pt>
    <dgm:pt modelId="{803557EA-07BB-4819-8E26-1A0EDC615E2D}" type="pres">
      <dgm:prSet presAssocID="{48164763-4D02-48FD-8294-536038960E92}" presName="composite3" presStyleCnt="0"/>
      <dgm:spPr/>
    </dgm:pt>
    <dgm:pt modelId="{28FF1754-FF26-462D-AB46-9E3E02EBAF35}" type="pres">
      <dgm:prSet presAssocID="{48164763-4D02-48FD-8294-536038960E92}" presName="background3" presStyleLbl="node3" presStyleIdx="2" presStyleCnt="4"/>
      <dgm:spPr/>
    </dgm:pt>
    <dgm:pt modelId="{DF2826FC-5A90-4096-93D5-2088D58B685C}" type="pres">
      <dgm:prSet presAssocID="{48164763-4D02-48FD-8294-536038960E92}" presName="text3" presStyleLbl="fgAcc3" presStyleIdx="2" presStyleCnt="4">
        <dgm:presLayoutVars>
          <dgm:chPref val="3"/>
        </dgm:presLayoutVars>
      </dgm:prSet>
      <dgm:spPr/>
    </dgm:pt>
    <dgm:pt modelId="{34BBDE0D-72F3-4CDB-8895-BFC3FB6D5189}" type="pres">
      <dgm:prSet presAssocID="{48164763-4D02-48FD-8294-536038960E92}" presName="hierChild4" presStyleCnt="0"/>
      <dgm:spPr/>
    </dgm:pt>
    <dgm:pt modelId="{C3BDB935-DC03-438C-B9D9-E0E78ABBB4C0}" type="pres">
      <dgm:prSet presAssocID="{0FA0DC9F-C4EB-412A-9093-70E089C07290}" presName="Name23" presStyleLbl="parChTrans1D4" presStyleIdx="4" presStyleCnt="8"/>
      <dgm:spPr/>
    </dgm:pt>
    <dgm:pt modelId="{29737483-F96B-4B91-9CB7-5B703B4A38FF}" type="pres">
      <dgm:prSet presAssocID="{3D8A6AD3-045C-48FC-9A07-CD51886FF5B3}" presName="hierRoot4" presStyleCnt="0"/>
      <dgm:spPr/>
    </dgm:pt>
    <dgm:pt modelId="{312B29A0-7159-4924-94A3-1AF93EFF71F7}" type="pres">
      <dgm:prSet presAssocID="{3D8A6AD3-045C-48FC-9A07-CD51886FF5B3}" presName="composite4" presStyleCnt="0"/>
      <dgm:spPr/>
    </dgm:pt>
    <dgm:pt modelId="{B6991979-8FC3-4A0B-8FAE-D3C257D105CE}" type="pres">
      <dgm:prSet presAssocID="{3D8A6AD3-045C-48FC-9A07-CD51886FF5B3}" presName="background4" presStyleLbl="node4" presStyleIdx="4" presStyleCnt="8"/>
      <dgm:spPr/>
    </dgm:pt>
    <dgm:pt modelId="{1DCA304A-D84A-43B6-BFBE-A8174814E394}" type="pres">
      <dgm:prSet presAssocID="{3D8A6AD3-045C-48FC-9A07-CD51886FF5B3}" presName="text4" presStyleLbl="fgAcc4" presStyleIdx="4" presStyleCnt="8">
        <dgm:presLayoutVars>
          <dgm:chPref val="3"/>
        </dgm:presLayoutVars>
      </dgm:prSet>
      <dgm:spPr/>
    </dgm:pt>
    <dgm:pt modelId="{22765AA2-EC40-4BAC-940C-4CB78697AB3D}" type="pres">
      <dgm:prSet presAssocID="{3D8A6AD3-045C-48FC-9A07-CD51886FF5B3}" presName="hierChild5" presStyleCnt="0"/>
      <dgm:spPr/>
    </dgm:pt>
    <dgm:pt modelId="{AD70DED1-BF65-4294-8690-64E6F4655A79}" type="pres">
      <dgm:prSet presAssocID="{FE70FC24-3D2E-4FB3-98B5-F34B32EC7EB7}" presName="Name23" presStyleLbl="parChTrans1D4" presStyleIdx="5" presStyleCnt="8"/>
      <dgm:spPr/>
    </dgm:pt>
    <dgm:pt modelId="{8425B83D-46CD-4BE9-A33B-9D00026C8846}" type="pres">
      <dgm:prSet presAssocID="{4CEB5692-1253-40DC-A622-E62CA19C12E9}" presName="hierRoot4" presStyleCnt="0"/>
      <dgm:spPr/>
    </dgm:pt>
    <dgm:pt modelId="{20F2E412-69FB-4615-B68F-D681EE42283B}" type="pres">
      <dgm:prSet presAssocID="{4CEB5692-1253-40DC-A622-E62CA19C12E9}" presName="composite4" presStyleCnt="0"/>
      <dgm:spPr/>
    </dgm:pt>
    <dgm:pt modelId="{A2B616D1-8054-47E2-9C00-E60CEC830AAB}" type="pres">
      <dgm:prSet presAssocID="{4CEB5692-1253-40DC-A622-E62CA19C12E9}" presName="background4" presStyleLbl="node4" presStyleIdx="5" presStyleCnt="8"/>
      <dgm:spPr/>
    </dgm:pt>
    <dgm:pt modelId="{68CBA495-B7FF-483F-A9B2-FDFE1D2D6312}" type="pres">
      <dgm:prSet presAssocID="{4CEB5692-1253-40DC-A622-E62CA19C12E9}" presName="text4" presStyleLbl="fgAcc4" presStyleIdx="5" presStyleCnt="8">
        <dgm:presLayoutVars>
          <dgm:chPref val="3"/>
        </dgm:presLayoutVars>
      </dgm:prSet>
      <dgm:spPr/>
    </dgm:pt>
    <dgm:pt modelId="{47A9BFD3-4DF8-4946-95CF-8C4AA456708A}" type="pres">
      <dgm:prSet presAssocID="{4CEB5692-1253-40DC-A622-E62CA19C12E9}" presName="hierChild5" presStyleCnt="0"/>
      <dgm:spPr/>
    </dgm:pt>
    <dgm:pt modelId="{8D9981F6-9CFA-41CF-AE78-CD4BD4648C80}" type="pres">
      <dgm:prSet presAssocID="{1D75EF47-3EA3-4D0E-A585-44C3CF9FDFE4}" presName="Name23" presStyleLbl="parChTrans1D4" presStyleIdx="6" presStyleCnt="8"/>
      <dgm:spPr/>
    </dgm:pt>
    <dgm:pt modelId="{03710AFC-BB82-4F83-92D0-F12106DE1CAB}" type="pres">
      <dgm:prSet presAssocID="{9DDB7561-D427-4436-8396-84D5913B51A0}" presName="hierRoot4" presStyleCnt="0"/>
      <dgm:spPr/>
    </dgm:pt>
    <dgm:pt modelId="{BB853EA3-D628-4C9A-A806-7DBD7F564ECB}" type="pres">
      <dgm:prSet presAssocID="{9DDB7561-D427-4436-8396-84D5913B51A0}" presName="composite4" presStyleCnt="0"/>
      <dgm:spPr/>
    </dgm:pt>
    <dgm:pt modelId="{493C3851-C7F8-463E-97A0-FCE84B54B21C}" type="pres">
      <dgm:prSet presAssocID="{9DDB7561-D427-4436-8396-84D5913B51A0}" presName="background4" presStyleLbl="node4" presStyleIdx="6" presStyleCnt="8"/>
      <dgm:spPr/>
    </dgm:pt>
    <dgm:pt modelId="{4D91F22A-147A-464D-B348-6C8BAEBE2904}" type="pres">
      <dgm:prSet presAssocID="{9DDB7561-D427-4436-8396-84D5913B51A0}" presName="text4" presStyleLbl="fgAcc4" presStyleIdx="6" presStyleCnt="8">
        <dgm:presLayoutVars>
          <dgm:chPref val="3"/>
        </dgm:presLayoutVars>
      </dgm:prSet>
      <dgm:spPr/>
    </dgm:pt>
    <dgm:pt modelId="{61AF3AC0-338C-4BBF-ACF2-16295F492E13}" type="pres">
      <dgm:prSet presAssocID="{9DDB7561-D427-4436-8396-84D5913B51A0}" presName="hierChild5" presStyleCnt="0"/>
      <dgm:spPr/>
    </dgm:pt>
    <dgm:pt modelId="{CFED1406-A330-40DC-BB20-25CBA1CF43CA}" type="pres">
      <dgm:prSet presAssocID="{F374AE3A-1555-4545-8EDE-391B8F55A1AA}" presName="Name23" presStyleLbl="parChTrans1D4" presStyleIdx="7" presStyleCnt="8"/>
      <dgm:spPr/>
    </dgm:pt>
    <dgm:pt modelId="{FF6763AE-A8DE-4D38-994E-BD9419B475A4}" type="pres">
      <dgm:prSet presAssocID="{134CC29E-7B12-49C3-A5A3-0E95371B3CEA}" presName="hierRoot4" presStyleCnt="0"/>
      <dgm:spPr/>
    </dgm:pt>
    <dgm:pt modelId="{8C700C40-AD47-491E-9B77-95E5D2A0B343}" type="pres">
      <dgm:prSet presAssocID="{134CC29E-7B12-49C3-A5A3-0E95371B3CEA}" presName="composite4" presStyleCnt="0"/>
      <dgm:spPr/>
    </dgm:pt>
    <dgm:pt modelId="{E023E843-9504-4BC5-9D75-69E12DF58B20}" type="pres">
      <dgm:prSet presAssocID="{134CC29E-7B12-49C3-A5A3-0E95371B3CEA}" presName="background4" presStyleLbl="node4" presStyleIdx="7" presStyleCnt="8"/>
      <dgm:spPr/>
    </dgm:pt>
    <dgm:pt modelId="{420C1EF3-B976-4154-8826-8978E6A2E5F9}" type="pres">
      <dgm:prSet presAssocID="{134CC29E-7B12-49C3-A5A3-0E95371B3CEA}" presName="text4" presStyleLbl="fgAcc4" presStyleIdx="7" presStyleCnt="8">
        <dgm:presLayoutVars>
          <dgm:chPref val="3"/>
        </dgm:presLayoutVars>
      </dgm:prSet>
      <dgm:spPr/>
    </dgm:pt>
    <dgm:pt modelId="{F4E61964-B1D3-4AE0-BA9E-BF87825DBDA7}" type="pres">
      <dgm:prSet presAssocID="{134CC29E-7B12-49C3-A5A3-0E95371B3CEA}" presName="hierChild5" presStyleCnt="0"/>
      <dgm:spPr/>
    </dgm:pt>
    <dgm:pt modelId="{7DFE1802-1410-467E-ACDD-0E574F2742DD}" type="pres">
      <dgm:prSet presAssocID="{9719CF2B-9AC3-4A32-8ED5-587F09FE887A}" presName="Name17" presStyleLbl="parChTrans1D3" presStyleIdx="3" presStyleCnt="4"/>
      <dgm:spPr/>
    </dgm:pt>
    <dgm:pt modelId="{DD1CDF22-252D-4F3E-A1FA-6AF612D4FB5E}" type="pres">
      <dgm:prSet presAssocID="{1895309B-7399-4563-A9AB-CFCD59340387}" presName="hierRoot3" presStyleCnt="0"/>
      <dgm:spPr/>
    </dgm:pt>
    <dgm:pt modelId="{6F7B0553-2C21-4DE5-B949-BF1916BC78D7}" type="pres">
      <dgm:prSet presAssocID="{1895309B-7399-4563-A9AB-CFCD59340387}" presName="composite3" presStyleCnt="0"/>
      <dgm:spPr/>
    </dgm:pt>
    <dgm:pt modelId="{2E66FFD2-B407-495F-91F3-1649CF4A169D}" type="pres">
      <dgm:prSet presAssocID="{1895309B-7399-4563-A9AB-CFCD59340387}" presName="background3" presStyleLbl="node3" presStyleIdx="3" presStyleCnt="4"/>
      <dgm:spPr/>
    </dgm:pt>
    <dgm:pt modelId="{955EE014-6F02-41F2-A105-E75A6F6D6122}" type="pres">
      <dgm:prSet presAssocID="{1895309B-7399-4563-A9AB-CFCD59340387}" presName="text3" presStyleLbl="fgAcc3" presStyleIdx="3" presStyleCnt="4">
        <dgm:presLayoutVars>
          <dgm:chPref val="3"/>
        </dgm:presLayoutVars>
      </dgm:prSet>
      <dgm:spPr/>
    </dgm:pt>
    <dgm:pt modelId="{50C5C86D-CB1B-4065-8FC7-D6588281ABA6}" type="pres">
      <dgm:prSet presAssocID="{1895309B-7399-4563-A9AB-CFCD59340387}" presName="hierChild4" presStyleCnt="0"/>
      <dgm:spPr/>
    </dgm:pt>
  </dgm:ptLst>
  <dgm:cxnLst>
    <dgm:cxn modelId="{03330E10-C303-4039-B16C-88125164AF8A}" type="presOf" srcId="{40464A91-2172-40B9-A3FA-05B8B8BAB329}" destId="{16935977-A9B0-4779-A33A-42BD5C50578A}" srcOrd="0" destOrd="0" presId="urn:microsoft.com/office/officeart/2005/8/layout/hierarchy1"/>
    <dgm:cxn modelId="{7E96251E-EFA5-4326-BE71-719DF063794C}" type="presOf" srcId="{09F03DC9-89DC-406E-B138-5D047DE9E079}" destId="{904329E5-37CA-460F-A25B-899DB489BB0F}" srcOrd="0" destOrd="0" presId="urn:microsoft.com/office/officeart/2005/8/layout/hierarchy1"/>
    <dgm:cxn modelId="{046F3323-09E4-410E-9AD6-42D4F6812A50}" type="presOf" srcId="{A352998C-428F-496C-8C81-1791EE134D28}" destId="{2F13227E-16BE-47C3-8E5E-B7DEF6903F98}" srcOrd="0" destOrd="0" presId="urn:microsoft.com/office/officeart/2005/8/layout/hierarchy1"/>
    <dgm:cxn modelId="{6316682B-C3A4-45BD-88C2-72B5039E908A}" type="presOf" srcId="{1895309B-7399-4563-A9AB-CFCD59340387}" destId="{955EE014-6F02-41F2-A105-E75A6F6D6122}" srcOrd="0" destOrd="0" presId="urn:microsoft.com/office/officeart/2005/8/layout/hierarchy1"/>
    <dgm:cxn modelId="{175C602E-8AE5-4EEB-80E2-123BAEC21EBA}" type="presOf" srcId="{1D75EF47-3EA3-4D0E-A585-44C3CF9FDFE4}" destId="{8D9981F6-9CFA-41CF-AE78-CD4BD4648C80}" srcOrd="0" destOrd="0" presId="urn:microsoft.com/office/officeart/2005/8/layout/hierarchy1"/>
    <dgm:cxn modelId="{54DC6730-3120-4703-9E7A-60E0B682ECC0}" srcId="{6E3BA4E0-3380-4833-AEE5-E2C3D2281724}" destId="{48164763-4D02-48FD-8294-536038960E92}" srcOrd="0" destOrd="0" parTransId="{FCED0F61-05CD-485B-8119-0FED91B01A8E}" sibTransId="{535909CE-0A23-485D-B1C1-45F129D63907}"/>
    <dgm:cxn modelId="{00F85335-DE5A-4868-918F-C104F9ADCF33}" type="presOf" srcId="{FCED0F61-05CD-485B-8119-0FED91B01A8E}" destId="{5DDE1B10-42AD-4639-BC87-A5AB430054F9}" srcOrd="0" destOrd="0" presId="urn:microsoft.com/office/officeart/2005/8/layout/hierarchy1"/>
    <dgm:cxn modelId="{A3C83E63-803D-43AD-B2CB-7A831B724492}" type="presOf" srcId="{5F4F2379-EA26-4A5F-A35D-F248F271EB3C}" destId="{54129257-CCB2-4DBE-AE78-EE70FF91C6D8}" srcOrd="0" destOrd="0" presId="urn:microsoft.com/office/officeart/2005/8/layout/hierarchy1"/>
    <dgm:cxn modelId="{DF70D264-0354-4A3F-9664-FEBED532F15A}" type="presOf" srcId="{9DDB7561-D427-4436-8396-84D5913B51A0}" destId="{4D91F22A-147A-464D-B348-6C8BAEBE2904}" srcOrd="0" destOrd="0" presId="urn:microsoft.com/office/officeart/2005/8/layout/hierarchy1"/>
    <dgm:cxn modelId="{3352B06D-9C29-4C3B-ABBB-3063F1131CE5}" type="presOf" srcId="{515015D0-7CAB-4ABE-8D31-1CE2DA946FA4}" destId="{732AE523-D9CF-4E3C-9DE9-827F9DC575C7}" srcOrd="0" destOrd="0" presId="urn:microsoft.com/office/officeart/2005/8/layout/hierarchy1"/>
    <dgm:cxn modelId="{11D13471-53ED-4AE9-9BE2-3C8E55DECD09}" srcId="{E237B796-09B9-49F5-A249-AB326404C656}" destId="{A2A674BD-C392-4927-A712-1BFCC7FA20AA}" srcOrd="0" destOrd="0" parTransId="{7838C5A8-5DBF-4EC9-AE42-8BF63BA2F6EA}" sibTransId="{9A9E0C69-1B00-4A25-BECF-318D9C380822}"/>
    <dgm:cxn modelId="{2688FF51-DDF4-4F14-A1FA-496F37160CF7}" type="presOf" srcId="{6E3BA4E0-3380-4833-AEE5-E2C3D2281724}" destId="{BD9451BF-30CD-41F5-9124-6D332B751346}" srcOrd="0" destOrd="0" presId="urn:microsoft.com/office/officeart/2005/8/layout/hierarchy1"/>
    <dgm:cxn modelId="{05B20073-F9E4-4F21-83AF-154F7EF32CE4}" srcId="{4CEB5692-1253-40DC-A622-E62CA19C12E9}" destId="{134CC29E-7B12-49C3-A5A3-0E95371B3CEA}" srcOrd="1" destOrd="0" parTransId="{F374AE3A-1555-4545-8EDE-391B8F55A1AA}" sibTransId="{BE1C9791-E88C-4E4E-9D63-8F6982EEEF5D}"/>
    <dgm:cxn modelId="{472E8158-A0C6-4F04-A7AF-CA0F196EE7BE}" srcId="{D8AF83B7-9DA1-45E3-AEEB-B573E5122596}" destId="{515015D0-7CAB-4ABE-8D31-1CE2DA946FA4}" srcOrd="1" destOrd="0" parTransId="{8138A761-4873-4787-8161-A8161FF5606A}" sibTransId="{E772159E-55CA-4BAD-8C57-C95093A91C5C}"/>
    <dgm:cxn modelId="{4BAA8B58-863E-4069-8BED-DEAD231E3DC1}" type="presOf" srcId="{8138A761-4873-4787-8161-A8161FF5606A}" destId="{DEFC3CC0-3685-4F2C-8C84-F7F2CC2CD0AF}" srcOrd="0" destOrd="0" presId="urn:microsoft.com/office/officeart/2005/8/layout/hierarchy1"/>
    <dgm:cxn modelId="{3223525A-20F3-40D3-9587-DCD1DA14872C}" type="presOf" srcId="{E237B796-09B9-49F5-A249-AB326404C656}" destId="{ACF18EFE-3EA5-48B8-B3FC-CEE76EC4B5E0}" srcOrd="0" destOrd="0" presId="urn:microsoft.com/office/officeart/2005/8/layout/hierarchy1"/>
    <dgm:cxn modelId="{7AD8F284-7A29-410B-A01A-6B940EA7EEFF}" type="presOf" srcId="{9719CF2B-9AC3-4A32-8ED5-587F09FE887A}" destId="{7DFE1802-1410-467E-ACDD-0E574F2742DD}" srcOrd="0" destOrd="0" presId="urn:microsoft.com/office/officeart/2005/8/layout/hierarchy1"/>
    <dgm:cxn modelId="{6439A285-06CF-4601-9B5B-9C46221A5D7A}" type="presOf" srcId="{DCC0DCEF-4F6E-4664-92DC-A5B8B409EC6B}" destId="{37F79B7C-5627-4DCE-B952-882122985A73}" srcOrd="0" destOrd="0" presId="urn:microsoft.com/office/officeart/2005/8/layout/hierarchy1"/>
    <dgm:cxn modelId="{4CFF868C-40DE-432D-AB53-07091DC8BB2F}" type="presOf" srcId="{CB464DDF-225E-4AE0-B914-A81F12B88C60}" destId="{E14EDBB1-B675-4A9D-807D-745263792A87}" srcOrd="0" destOrd="0" presId="urn:microsoft.com/office/officeart/2005/8/layout/hierarchy1"/>
    <dgm:cxn modelId="{F555DA94-04DA-4DB1-979F-DFD77AE3276E}" type="presOf" srcId="{4CEB5692-1253-40DC-A622-E62CA19C12E9}" destId="{68CBA495-B7FF-483F-A9B2-FDFE1D2D6312}" srcOrd="0" destOrd="0" presId="urn:microsoft.com/office/officeart/2005/8/layout/hierarchy1"/>
    <dgm:cxn modelId="{71F2C59A-C604-4891-8AFC-6FE7FA4B2EE0}" srcId="{48164763-4D02-48FD-8294-536038960E92}" destId="{4CEB5692-1253-40DC-A622-E62CA19C12E9}" srcOrd="1" destOrd="0" parTransId="{FE70FC24-3D2E-4FB3-98B5-F34B32EC7EB7}" sibTransId="{AA1A68AC-EAE7-4DB7-A9F4-AF4D861CD102}"/>
    <dgm:cxn modelId="{FAE5909D-71F6-4BDA-88A7-7D002B058AF4}" type="presOf" srcId="{AB74453B-90B8-443D-9856-5D493C45DC0C}" destId="{F2E45C6F-BB53-48F6-B698-568A1D5F484B}" srcOrd="0" destOrd="0" presId="urn:microsoft.com/office/officeart/2005/8/layout/hierarchy1"/>
    <dgm:cxn modelId="{06FC149F-4450-42DB-9EB2-9B616C08D900}" type="presOf" srcId="{0FA0DC9F-C4EB-412A-9093-70E089C07290}" destId="{C3BDB935-DC03-438C-B9D9-E0E78ABBB4C0}" srcOrd="0" destOrd="0" presId="urn:microsoft.com/office/officeart/2005/8/layout/hierarchy1"/>
    <dgm:cxn modelId="{ACCC9FA5-3BD1-482B-ADF1-C80EB935AF59}" srcId="{6E3BA4E0-3380-4833-AEE5-E2C3D2281724}" destId="{1895309B-7399-4563-A9AB-CFCD59340387}" srcOrd="1" destOrd="0" parTransId="{9719CF2B-9AC3-4A32-8ED5-587F09FE887A}" sibTransId="{DFA790EB-7DC4-4443-B9EE-1F854E96CFCE}"/>
    <dgm:cxn modelId="{B5AA1CA6-CF6B-43F9-81B7-FA18A487FBCC}" srcId="{D8AF83B7-9DA1-45E3-AEEB-B573E5122596}" destId="{9941F4A1-27EC-43FE-8FD9-D685C406343A}" srcOrd="0" destOrd="0" parTransId="{AB74453B-90B8-443D-9856-5D493C45DC0C}" sibTransId="{DF636D36-6D27-4081-B546-124DEE476106}"/>
    <dgm:cxn modelId="{309D26AD-C687-4195-B22B-4DA8F01B8C88}" srcId="{48164763-4D02-48FD-8294-536038960E92}" destId="{3D8A6AD3-045C-48FC-9A07-CD51886FF5B3}" srcOrd="0" destOrd="0" parTransId="{0FA0DC9F-C4EB-412A-9093-70E089C07290}" sibTransId="{53599B7D-8235-459B-BB9A-2FE35304C641}"/>
    <dgm:cxn modelId="{DDD75FAE-F417-4F5E-8F19-DF3B429CA010}" srcId="{09F03DC9-89DC-406E-B138-5D047DE9E079}" destId="{59CE7E33-0DAC-45C7-A37D-587C62642FA0}" srcOrd="1" destOrd="0" parTransId="{40464A91-2172-40B9-A3FA-05B8B8BAB329}" sibTransId="{ED693C94-9B3D-4483-B01B-2589B547C8B8}"/>
    <dgm:cxn modelId="{4F0CF8B5-2FDF-4A54-BE35-D22662559361}" type="presOf" srcId="{C8796360-E4B1-4655-9A0F-A901B9DE0130}" destId="{18692AE4-A353-4C43-844C-99A5A04F93A6}" srcOrd="0" destOrd="0" presId="urn:microsoft.com/office/officeart/2005/8/layout/hierarchy1"/>
    <dgm:cxn modelId="{58A528BB-021B-44DF-BD25-EE0536338DED}" srcId="{09F03DC9-89DC-406E-B138-5D047DE9E079}" destId="{D8AF83B7-9DA1-45E3-AEEB-B573E5122596}" srcOrd="0" destOrd="0" parTransId="{A352998C-428F-496C-8C81-1791EE134D28}" sibTransId="{F74A8E24-0840-4C90-962A-4BF54F88F7B2}"/>
    <dgm:cxn modelId="{9C977EC8-E077-4407-854F-F9BF02FEB6B4}" type="presOf" srcId="{FE70FC24-3D2E-4FB3-98B5-F34B32EC7EB7}" destId="{AD70DED1-BF65-4294-8690-64E6F4655A79}" srcOrd="0" destOrd="0" presId="urn:microsoft.com/office/officeart/2005/8/layout/hierarchy1"/>
    <dgm:cxn modelId="{19A29CC9-2E85-4C02-AEA0-0DD2877F5844}" srcId="{CB464DDF-225E-4AE0-B914-A81F12B88C60}" destId="{09F03DC9-89DC-406E-B138-5D047DE9E079}" srcOrd="1" destOrd="0" parTransId="{DCC0DCEF-4F6E-4664-92DC-A5B8B409EC6B}" sibTransId="{EB23D7A1-9921-4DAA-9D56-8027AD3ED4C8}"/>
    <dgm:cxn modelId="{64692FD2-1F40-467C-90ED-EFE1F7074BFB}" type="presOf" srcId="{48164763-4D02-48FD-8294-536038960E92}" destId="{DF2826FC-5A90-4096-93D5-2088D58B685C}" srcOrd="0" destOrd="0" presId="urn:microsoft.com/office/officeart/2005/8/layout/hierarchy1"/>
    <dgm:cxn modelId="{072B7ED3-9DEF-4744-A4B5-4B7A41F8AB0A}" type="presOf" srcId="{F374AE3A-1555-4545-8EDE-391B8F55A1AA}" destId="{CFED1406-A330-40DC-BB20-25CBA1CF43CA}" srcOrd="0" destOrd="0" presId="urn:microsoft.com/office/officeart/2005/8/layout/hierarchy1"/>
    <dgm:cxn modelId="{466B8AD6-73F7-4C51-84C5-EE8AEC29CD39}" type="presOf" srcId="{134CC29E-7B12-49C3-A5A3-0E95371B3CEA}" destId="{420C1EF3-B976-4154-8826-8978E6A2E5F9}" srcOrd="0" destOrd="0" presId="urn:microsoft.com/office/officeart/2005/8/layout/hierarchy1"/>
    <dgm:cxn modelId="{18187DE2-A364-4605-9D54-D6A679B2737C}" type="presOf" srcId="{9941F4A1-27EC-43FE-8FD9-D685C406343A}" destId="{575E9D88-EA33-4BD2-91E2-938E7686555B}" srcOrd="0" destOrd="0" presId="urn:microsoft.com/office/officeart/2005/8/layout/hierarchy1"/>
    <dgm:cxn modelId="{9CB4B6EB-DAFC-456D-9CE4-310C28A55A63}" type="presOf" srcId="{D8AF83B7-9DA1-45E3-AEEB-B573E5122596}" destId="{505F2FB2-8799-4E0A-B3A4-84F208F2D2AE}" srcOrd="0" destOrd="0" presId="urn:microsoft.com/office/officeart/2005/8/layout/hierarchy1"/>
    <dgm:cxn modelId="{78E20EED-C913-4C85-B515-CD0A42A221CD}" srcId="{4CEB5692-1253-40DC-A622-E62CA19C12E9}" destId="{9DDB7561-D427-4436-8396-84D5913B51A0}" srcOrd="0" destOrd="0" parTransId="{1D75EF47-3EA3-4D0E-A585-44C3CF9FDFE4}" sibTransId="{47C9F426-031E-4F7F-B2FF-D4A50DDB46F6}"/>
    <dgm:cxn modelId="{006841F6-69E1-42A2-91EF-74F4545A0894}" type="presOf" srcId="{59CE7E33-0DAC-45C7-A37D-587C62642FA0}" destId="{FA20BC1F-DB1A-47D8-A837-CBFE2DF32113}" srcOrd="0" destOrd="0" presId="urn:microsoft.com/office/officeart/2005/8/layout/hierarchy1"/>
    <dgm:cxn modelId="{C31529F7-8B58-4161-B164-1C6CEBAD4ACA}" srcId="{A2A674BD-C392-4927-A712-1BFCC7FA20AA}" destId="{6E3BA4E0-3380-4833-AEE5-E2C3D2281724}" srcOrd="1" destOrd="0" parTransId="{C8796360-E4B1-4655-9A0F-A901B9DE0130}" sibTransId="{5E8F873B-286F-4F4A-AEA8-607EE5F383CE}"/>
    <dgm:cxn modelId="{AC786AF7-B7A6-44B9-8500-1F055678C3CC}" type="presOf" srcId="{A4E091C1-04E0-436F-BC68-2E224FB363DA}" destId="{247569FC-D5C0-4825-AD0E-3375624FA81F}" srcOrd="0" destOrd="0" presId="urn:microsoft.com/office/officeart/2005/8/layout/hierarchy1"/>
    <dgm:cxn modelId="{460BA7F8-6D29-4901-AA1C-307C7B789376}" srcId="{CB464DDF-225E-4AE0-B914-A81F12B88C60}" destId="{77BBC581-E7BE-4EA7-BA0A-BA9E272919D5}" srcOrd="0" destOrd="0" parTransId="{A4E091C1-04E0-436F-BC68-2E224FB363DA}" sibTransId="{63E33EDE-219B-4B43-BED0-4DB69BBF3496}"/>
    <dgm:cxn modelId="{877864F9-C018-4F5B-8DDA-7530F19735FB}" srcId="{A2A674BD-C392-4927-A712-1BFCC7FA20AA}" destId="{CB464DDF-225E-4AE0-B914-A81F12B88C60}" srcOrd="0" destOrd="0" parTransId="{5F4F2379-EA26-4A5F-A35D-F248F271EB3C}" sibTransId="{DD8601CE-EDE7-4CE1-AACE-447603B8BE0C}"/>
    <dgm:cxn modelId="{2223B1F9-A781-4216-A40A-432B21841B1B}" type="presOf" srcId="{3D8A6AD3-045C-48FC-9A07-CD51886FF5B3}" destId="{1DCA304A-D84A-43B6-BFBE-A8174814E394}" srcOrd="0" destOrd="0" presId="urn:microsoft.com/office/officeart/2005/8/layout/hierarchy1"/>
    <dgm:cxn modelId="{81253AFA-745F-4F1A-AE2D-AF9C7444649F}" type="presOf" srcId="{77BBC581-E7BE-4EA7-BA0A-BA9E272919D5}" destId="{70D55304-285A-4E04-A089-C0259B6758F3}" srcOrd="0" destOrd="0" presId="urn:microsoft.com/office/officeart/2005/8/layout/hierarchy1"/>
    <dgm:cxn modelId="{76B28EFB-A7A4-44C9-AED9-52EDD00877A9}" type="presOf" srcId="{A2A674BD-C392-4927-A712-1BFCC7FA20AA}" destId="{A5764880-6D21-490E-8FB1-42B7E330B103}" srcOrd="0" destOrd="0" presId="urn:microsoft.com/office/officeart/2005/8/layout/hierarchy1"/>
    <dgm:cxn modelId="{B93483EF-CA08-446A-BFEE-7FA387DF6B3B}" type="presParOf" srcId="{ACF18EFE-3EA5-48B8-B3FC-CEE76EC4B5E0}" destId="{0DFCF0B0-0F2F-4152-B1B5-E552409141D9}" srcOrd="0" destOrd="0" presId="urn:microsoft.com/office/officeart/2005/8/layout/hierarchy1"/>
    <dgm:cxn modelId="{5AB9142F-64C8-4A18-9B52-52AAD4B51351}" type="presParOf" srcId="{0DFCF0B0-0F2F-4152-B1B5-E552409141D9}" destId="{2F17ACFB-3F54-46A2-9504-12A6CF964196}" srcOrd="0" destOrd="0" presId="urn:microsoft.com/office/officeart/2005/8/layout/hierarchy1"/>
    <dgm:cxn modelId="{4C265B16-57A1-4A9F-9315-E97F65FAADD8}" type="presParOf" srcId="{2F17ACFB-3F54-46A2-9504-12A6CF964196}" destId="{39A7D8C1-F894-4697-A2F7-106943F5B4D4}" srcOrd="0" destOrd="0" presId="urn:microsoft.com/office/officeart/2005/8/layout/hierarchy1"/>
    <dgm:cxn modelId="{16E5F307-1A38-4818-BEEC-DE6CDC3A127D}" type="presParOf" srcId="{2F17ACFB-3F54-46A2-9504-12A6CF964196}" destId="{A5764880-6D21-490E-8FB1-42B7E330B103}" srcOrd="1" destOrd="0" presId="urn:microsoft.com/office/officeart/2005/8/layout/hierarchy1"/>
    <dgm:cxn modelId="{A7E717F4-0C22-4412-9C6C-C06BCFC13B29}" type="presParOf" srcId="{0DFCF0B0-0F2F-4152-B1B5-E552409141D9}" destId="{E1573299-D5A0-42D9-8ADA-9ECFA10EA053}" srcOrd="1" destOrd="0" presId="urn:microsoft.com/office/officeart/2005/8/layout/hierarchy1"/>
    <dgm:cxn modelId="{97B6F949-2578-471E-A786-0C520C7A6C5B}" type="presParOf" srcId="{E1573299-D5A0-42D9-8ADA-9ECFA10EA053}" destId="{54129257-CCB2-4DBE-AE78-EE70FF91C6D8}" srcOrd="0" destOrd="0" presId="urn:microsoft.com/office/officeart/2005/8/layout/hierarchy1"/>
    <dgm:cxn modelId="{78B613AA-2101-45EA-B387-6BD60D1416EC}" type="presParOf" srcId="{E1573299-D5A0-42D9-8ADA-9ECFA10EA053}" destId="{17E18D71-5471-4A5F-A839-E8392B88EF06}" srcOrd="1" destOrd="0" presId="urn:microsoft.com/office/officeart/2005/8/layout/hierarchy1"/>
    <dgm:cxn modelId="{1519C437-6042-4779-82F9-73D9B9DC7B2E}" type="presParOf" srcId="{17E18D71-5471-4A5F-A839-E8392B88EF06}" destId="{EEE02701-8E68-4C2D-B786-AE9F676A51CF}" srcOrd="0" destOrd="0" presId="urn:microsoft.com/office/officeart/2005/8/layout/hierarchy1"/>
    <dgm:cxn modelId="{7F026681-2E51-4234-BE15-A1C30CCB8A8B}" type="presParOf" srcId="{EEE02701-8E68-4C2D-B786-AE9F676A51CF}" destId="{D61949C1-63F4-4A0D-A0C9-6F828793BEB7}" srcOrd="0" destOrd="0" presId="urn:microsoft.com/office/officeart/2005/8/layout/hierarchy1"/>
    <dgm:cxn modelId="{FA0121C3-E545-4C00-836F-8726B129BAFC}" type="presParOf" srcId="{EEE02701-8E68-4C2D-B786-AE9F676A51CF}" destId="{E14EDBB1-B675-4A9D-807D-745263792A87}" srcOrd="1" destOrd="0" presId="urn:microsoft.com/office/officeart/2005/8/layout/hierarchy1"/>
    <dgm:cxn modelId="{C394D00E-48AA-4620-A9B1-BD3E43735A81}" type="presParOf" srcId="{17E18D71-5471-4A5F-A839-E8392B88EF06}" destId="{699FC90D-B6BA-4687-8EC4-7060E01FD8C7}" srcOrd="1" destOrd="0" presId="urn:microsoft.com/office/officeart/2005/8/layout/hierarchy1"/>
    <dgm:cxn modelId="{41A946B5-87F1-40E0-AD21-86911689F726}" type="presParOf" srcId="{699FC90D-B6BA-4687-8EC4-7060E01FD8C7}" destId="{247569FC-D5C0-4825-AD0E-3375624FA81F}" srcOrd="0" destOrd="0" presId="urn:microsoft.com/office/officeart/2005/8/layout/hierarchy1"/>
    <dgm:cxn modelId="{55E0B442-3362-4229-B4E7-C3E52FD8B7F6}" type="presParOf" srcId="{699FC90D-B6BA-4687-8EC4-7060E01FD8C7}" destId="{FA66796A-BF4C-42E2-A73D-7EF066A0F9B3}" srcOrd="1" destOrd="0" presId="urn:microsoft.com/office/officeart/2005/8/layout/hierarchy1"/>
    <dgm:cxn modelId="{0ADED7D8-8F10-42FA-9944-F103F3D17E5B}" type="presParOf" srcId="{FA66796A-BF4C-42E2-A73D-7EF066A0F9B3}" destId="{D8059B32-A9C8-4E46-830A-7B60F29ECE2C}" srcOrd="0" destOrd="0" presId="urn:microsoft.com/office/officeart/2005/8/layout/hierarchy1"/>
    <dgm:cxn modelId="{477B282E-30EE-417F-BC54-FB62B7AF4D9F}" type="presParOf" srcId="{D8059B32-A9C8-4E46-830A-7B60F29ECE2C}" destId="{71F99938-96FA-4A21-917E-88CCECF7C9B8}" srcOrd="0" destOrd="0" presId="urn:microsoft.com/office/officeart/2005/8/layout/hierarchy1"/>
    <dgm:cxn modelId="{EFAF44C6-B201-4EB3-906B-E9E3791F9EC1}" type="presParOf" srcId="{D8059B32-A9C8-4E46-830A-7B60F29ECE2C}" destId="{70D55304-285A-4E04-A089-C0259B6758F3}" srcOrd="1" destOrd="0" presId="urn:microsoft.com/office/officeart/2005/8/layout/hierarchy1"/>
    <dgm:cxn modelId="{CCA1DBCF-73C5-467E-A8C3-C8CA745641D3}" type="presParOf" srcId="{FA66796A-BF4C-42E2-A73D-7EF066A0F9B3}" destId="{F5E9A550-C5EC-4ABF-981B-853C694F407A}" srcOrd="1" destOrd="0" presId="urn:microsoft.com/office/officeart/2005/8/layout/hierarchy1"/>
    <dgm:cxn modelId="{0C1ECE9F-0F11-401A-A9AA-DE9621DBD38D}" type="presParOf" srcId="{699FC90D-B6BA-4687-8EC4-7060E01FD8C7}" destId="{37F79B7C-5627-4DCE-B952-882122985A73}" srcOrd="2" destOrd="0" presId="urn:microsoft.com/office/officeart/2005/8/layout/hierarchy1"/>
    <dgm:cxn modelId="{4F229BD9-5B3D-473A-B5E9-E099978AE09D}" type="presParOf" srcId="{699FC90D-B6BA-4687-8EC4-7060E01FD8C7}" destId="{5954DEB8-906E-414A-9530-B8A2F450AC26}" srcOrd="3" destOrd="0" presId="urn:microsoft.com/office/officeart/2005/8/layout/hierarchy1"/>
    <dgm:cxn modelId="{CB4CFBF5-E585-41F0-9356-2BAD85A4261A}" type="presParOf" srcId="{5954DEB8-906E-414A-9530-B8A2F450AC26}" destId="{8FBE59A7-29B3-4525-B04A-18479AE41DA4}" srcOrd="0" destOrd="0" presId="urn:microsoft.com/office/officeart/2005/8/layout/hierarchy1"/>
    <dgm:cxn modelId="{238C26E5-1796-4A21-B6DE-0B0252F35EDE}" type="presParOf" srcId="{8FBE59A7-29B3-4525-B04A-18479AE41DA4}" destId="{9A150ABB-90C8-4B75-898D-C0AB9CA536C2}" srcOrd="0" destOrd="0" presId="urn:microsoft.com/office/officeart/2005/8/layout/hierarchy1"/>
    <dgm:cxn modelId="{01C0D841-532D-401F-9D95-255E9EBBB52E}" type="presParOf" srcId="{8FBE59A7-29B3-4525-B04A-18479AE41DA4}" destId="{904329E5-37CA-460F-A25B-899DB489BB0F}" srcOrd="1" destOrd="0" presId="urn:microsoft.com/office/officeart/2005/8/layout/hierarchy1"/>
    <dgm:cxn modelId="{F69D5429-8366-469A-A6C2-C8C5D4F40507}" type="presParOf" srcId="{5954DEB8-906E-414A-9530-B8A2F450AC26}" destId="{DD8B0722-3EA5-442C-9B5E-12F49B82857C}" srcOrd="1" destOrd="0" presId="urn:microsoft.com/office/officeart/2005/8/layout/hierarchy1"/>
    <dgm:cxn modelId="{B787E836-DA5F-4734-BB9E-6CAEDD010759}" type="presParOf" srcId="{DD8B0722-3EA5-442C-9B5E-12F49B82857C}" destId="{2F13227E-16BE-47C3-8E5E-B7DEF6903F98}" srcOrd="0" destOrd="0" presId="urn:microsoft.com/office/officeart/2005/8/layout/hierarchy1"/>
    <dgm:cxn modelId="{4FB7C05E-E89A-4082-8466-BEBBE553564A}" type="presParOf" srcId="{DD8B0722-3EA5-442C-9B5E-12F49B82857C}" destId="{569774C4-F2CA-4219-B735-04F08E109142}" srcOrd="1" destOrd="0" presId="urn:microsoft.com/office/officeart/2005/8/layout/hierarchy1"/>
    <dgm:cxn modelId="{F0B3F317-7140-4CA4-9E6A-14ADD4E6C75F}" type="presParOf" srcId="{569774C4-F2CA-4219-B735-04F08E109142}" destId="{B2C35DD7-D2C0-4B21-8159-DB1FDEABF0CE}" srcOrd="0" destOrd="0" presId="urn:microsoft.com/office/officeart/2005/8/layout/hierarchy1"/>
    <dgm:cxn modelId="{601EDF17-EC99-4746-9DAF-F7E7583D69B0}" type="presParOf" srcId="{B2C35DD7-D2C0-4B21-8159-DB1FDEABF0CE}" destId="{C0842FF4-47C3-4140-BBE9-EAA27E890DF7}" srcOrd="0" destOrd="0" presId="urn:microsoft.com/office/officeart/2005/8/layout/hierarchy1"/>
    <dgm:cxn modelId="{01CF9CA5-38B8-4A2B-B818-131F6AE5B61A}" type="presParOf" srcId="{B2C35DD7-D2C0-4B21-8159-DB1FDEABF0CE}" destId="{505F2FB2-8799-4E0A-B3A4-84F208F2D2AE}" srcOrd="1" destOrd="0" presId="urn:microsoft.com/office/officeart/2005/8/layout/hierarchy1"/>
    <dgm:cxn modelId="{99EF8C68-8C39-46E4-A61A-F2ECA7FECDD2}" type="presParOf" srcId="{569774C4-F2CA-4219-B735-04F08E109142}" destId="{51B77AD2-3EDA-4CC8-9670-C12C95F40176}" srcOrd="1" destOrd="0" presId="urn:microsoft.com/office/officeart/2005/8/layout/hierarchy1"/>
    <dgm:cxn modelId="{D7F94D3A-A9AA-4761-A60A-1BE0F311FD5B}" type="presParOf" srcId="{51B77AD2-3EDA-4CC8-9670-C12C95F40176}" destId="{F2E45C6F-BB53-48F6-B698-568A1D5F484B}" srcOrd="0" destOrd="0" presId="urn:microsoft.com/office/officeart/2005/8/layout/hierarchy1"/>
    <dgm:cxn modelId="{FEC2ECA2-0B67-43D5-BFA1-6B47779EE656}" type="presParOf" srcId="{51B77AD2-3EDA-4CC8-9670-C12C95F40176}" destId="{790694EE-FF70-4411-A0AC-6B21B2846812}" srcOrd="1" destOrd="0" presId="urn:microsoft.com/office/officeart/2005/8/layout/hierarchy1"/>
    <dgm:cxn modelId="{42D59603-1D69-44B8-B29A-D24883414C61}" type="presParOf" srcId="{790694EE-FF70-4411-A0AC-6B21B2846812}" destId="{33ED0F47-7CAC-4FE7-A10A-524975BAB98C}" srcOrd="0" destOrd="0" presId="urn:microsoft.com/office/officeart/2005/8/layout/hierarchy1"/>
    <dgm:cxn modelId="{C8FBB30C-D6C2-4430-B29B-5E4C36E6BE35}" type="presParOf" srcId="{33ED0F47-7CAC-4FE7-A10A-524975BAB98C}" destId="{C259F9E6-810B-484E-9C80-7B4291165B0C}" srcOrd="0" destOrd="0" presId="urn:microsoft.com/office/officeart/2005/8/layout/hierarchy1"/>
    <dgm:cxn modelId="{0CC9053E-76B7-406B-AF36-BD50E9947346}" type="presParOf" srcId="{33ED0F47-7CAC-4FE7-A10A-524975BAB98C}" destId="{575E9D88-EA33-4BD2-91E2-938E7686555B}" srcOrd="1" destOrd="0" presId="urn:microsoft.com/office/officeart/2005/8/layout/hierarchy1"/>
    <dgm:cxn modelId="{1124F9D8-CE23-4996-B1C6-FA13E0C0B5B6}" type="presParOf" srcId="{790694EE-FF70-4411-A0AC-6B21B2846812}" destId="{2B9829A6-DB56-4349-B9DA-20F0B4432EB9}" srcOrd="1" destOrd="0" presId="urn:microsoft.com/office/officeart/2005/8/layout/hierarchy1"/>
    <dgm:cxn modelId="{11290DC4-1566-4347-AC09-F8CF4B2FC9F9}" type="presParOf" srcId="{51B77AD2-3EDA-4CC8-9670-C12C95F40176}" destId="{DEFC3CC0-3685-4F2C-8C84-F7F2CC2CD0AF}" srcOrd="2" destOrd="0" presId="urn:microsoft.com/office/officeart/2005/8/layout/hierarchy1"/>
    <dgm:cxn modelId="{A31D4135-CE93-471A-97FD-416737AE764A}" type="presParOf" srcId="{51B77AD2-3EDA-4CC8-9670-C12C95F40176}" destId="{CFD55ED5-F7E7-40AD-B563-4499047F97B8}" srcOrd="3" destOrd="0" presId="urn:microsoft.com/office/officeart/2005/8/layout/hierarchy1"/>
    <dgm:cxn modelId="{F48BD30D-B6E9-4D8F-82DC-CAB846FB9B8B}" type="presParOf" srcId="{CFD55ED5-F7E7-40AD-B563-4499047F97B8}" destId="{CA392490-5845-41A8-B1DD-600C4E1EF9BD}" srcOrd="0" destOrd="0" presId="urn:microsoft.com/office/officeart/2005/8/layout/hierarchy1"/>
    <dgm:cxn modelId="{6E66B4FA-B03B-4A0E-916B-498F22BCE1C5}" type="presParOf" srcId="{CA392490-5845-41A8-B1DD-600C4E1EF9BD}" destId="{AFA4C1ED-0FEB-4297-9CD1-3BD3C6EC7BF0}" srcOrd="0" destOrd="0" presId="urn:microsoft.com/office/officeart/2005/8/layout/hierarchy1"/>
    <dgm:cxn modelId="{89C5B0AC-ADFB-40F8-8DC6-31F1FDBE6759}" type="presParOf" srcId="{CA392490-5845-41A8-B1DD-600C4E1EF9BD}" destId="{732AE523-D9CF-4E3C-9DE9-827F9DC575C7}" srcOrd="1" destOrd="0" presId="urn:microsoft.com/office/officeart/2005/8/layout/hierarchy1"/>
    <dgm:cxn modelId="{628CFA2E-5FBE-4AE8-BE4C-B39B23944624}" type="presParOf" srcId="{CFD55ED5-F7E7-40AD-B563-4499047F97B8}" destId="{3C710200-8C07-429D-9130-AD2C9CC7F323}" srcOrd="1" destOrd="0" presId="urn:microsoft.com/office/officeart/2005/8/layout/hierarchy1"/>
    <dgm:cxn modelId="{FE48CA93-D7C8-4263-A042-22FB66A08079}" type="presParOf" srcId="{DD8B0722-3EA5-442C-9B5E-12F49B82857C}" destId="{16935977-A9B0-4779-A33A-42BD5C50578A}" srcOrd="2" destOrd="0" presId="urn:microsoft.com/office/officeart/2005/8/layout/hierarchy1"/>
    <dgm:cxn modelId="{85513AC3-A771-4BAF-83C6-77920A2FCA89}" type="presParOf" srcId="{DD8B0722-3EA5-442C-9B5E-12F49B82857C}" destId="{F9EC188E-C291-430C-A997-44EF7E553A8E}" srcOrd="3" destOrd="0" presId="urn:microsoft.com/office/officeart/2005/8/layout/hierarchy1"/>
    <dgm:cxn modelId="{67E8FF55-773E-4A3A-9BFA-C025EB9B7436}" type="presParOf" srcId="{F9EC188E-C291-430C-A997-44EF7E553A8E}" destId="{7A8A604C-AABB-459E-A9A1-6721CDACC547}" srcOrd="0" destOrd="0" presId="urn:microsoft.com/office/officeart/2005/8/layout/hierarchy1"/>
    <dgm:cxn modelId="{FF18F46F-E7A0-4492-AD58-558EA15E7CC8}" type="presParOf" srcId="{7A8A604C-AABB-459E-A9A1-6721CDACC547}" destId="{008D6D1E-00DB-4324-AA82-9177F5FE548C}" srcOrd="0" destOrd="0" presId="urn:microsoft.com/office/officeart/2005/8/layout/hierarchy1"/>
    <dgm:cxn modelId="{74A9A2A6-D241-4D8C-AE20-97AB32477E12}" type="presParOf" srcId="{7A8A604C-AABB-459E-A9A1-6721CDACC547}" destId="{FA20BC1F-DB1A-47D8-A837-CBFE2DF32113}" srcOrd="1" destOrd="0" presId="urn:microsoft.com/office/officeart/2005/8/layout/hierarchy1"/>
    <dgm:cxn modelId="{87F12CC6-7979-49A2-85AA-7ADFB2186D37}" type="presParOf" srcId="{F9EC188E-C291-430C-A997-44EF7E553A8E}" destId="{457DAFF4-6167-4ADD-B8AA-E1DD9C083C45}" srcOrd="1" destOrd="0" presId="urn:microsoft.com/office/officeart/2005/8/layout/hierarchy1"/>
    <dgm:cxn modelId="{79A53527-CFFD-4F13-A776-51F849B2B8E6}" type="presParOf" srcId="{E1573299-D5A0-42D9-8ADA-9ECFA10EA053}" destId="{18692AE4-A353-4C43-844C-99A5A04F93A6}" srcOrd="2" destOrd="0" presId="urn:microsoft.com/office/officeart/2005/8/layout/hierarchy1"/>
    <dgm:cxn modelId="{C19D8FA2-827D-4332-9CF7-B94788C80630}" type="presParOf" srcId="{E1573299-D5A0-42D9-8ADA-9ECFA10EA053}" destId="{AF89D974-A09F-433B-859D-D6BD5FED2147}" srcOrd="3" destOrd="0" presId="urn:microsoft.com/office/officeart/2005/8/layout/hierarchy1"/>
    <dgm:cxn modelId="{E36D685B-1555-426E-9D0C-6961C7E91523}" type="presParOf" srcId="{AF89D974-A09F-433B-859D-D6BD5FED2147}" destId="{ED41A708-F9A8-4C07-AAAE-4E94153AEBC0}" srcOrd="0" destOrd="0" presId="urn:microsoft.com/office/officeart/2005/8/layout/hierarchy1"/>
    <dgm:cxn modelId="{966E85CE-F544-4813-92DE-0DFAAB910266}" type="presParOf" srcId="{ED41A708-F9A8-4C07-AAAE-4E94153AEBC0}" destId="{B4576C14-2F41-4491-BD08-A3D92263481C}" srcOrd="0" destOrd="0" presId="urn:microsoft.com/office/officeart/2005/8/layout/hierarchy1"/>
    <dgm:cxn modelId="{F3317BA0-F629-4EC0-9067-5D1B70E16ABB}" type="presParOf" srcId="{ED41A708-F9A8-4C07-AAAE-4E94153AEBC0}" destId="{BD9451BF-30CD-41F5-9124-6D332B751346}" srcOrd="1" destOrd="0" presId="urn:microsoft.com/office/officeart/2005/8/layout/hierarchy1"/>
    <dgm:cxn modelId="{EE43DB9D-A3B7-4A9E-9A67-12E950BC5BAB}" type="presParOf" srcId="{AF89D974-A09F-433B-859D-D6BD5FED2147}" destId="{E6259A1A-3008-478D-A6AC-26DFBBD93526}" srcOrd="1" destOrd="0" presId="urn:microsoft.com/office/officeart/2005/8/layout/hierarchy1"/>
    <dgm:cxn modelId="{56423AF2-8D8D-4ACB-84BA-1C20F3F7DE04}" type="presParOf" srcId="{E6259A1A-3008-478D-A6AC-26DFBBD93526}" destId="{5DDE1B10-42AD-4639-BC87-A5AB430054F9}" srcOrd="0" destOrd="0" presId="urn:microsoft.com/office/officeart/2005/8/layout/hierarchy1"/>
    <dgm:cxn modelId="{3B7A1602-B69D-42CD-899D-54B3BC69D7CA}" type="presParOf" srcId="{E6259A1A-3008-478D-A6AC-26DFBBD93526}" destId="{2A5827BF-333F-4E24-A1CF-C63DB4AE98F6}" srcOrd="1" destOrd="0" presId="urn:microsoft.com/office/officeart/2005/8/layout/hierarchy1"/>
    <dgm:cxn modelId="{57E6B821-9D65-462D-8428-D6BBF3158643}" type="presParOf" srcId="{2A5827BF-333F-4E24-A1CF-C63DB4AE98F6}" destId="{803557EA-07BB-4819-8E26-1A0EDC615E2D}" srcOrd="0" destOrd="0" presId="urn:microsoft.com/office/officeart/2005/8/layout/hierarchy1"/>
    <dgm:cxn modelId="{07E28EFC-D11F-45EF-89F4-030A4ECA4756}" type="presParOf" srcId="{803557EA-07BB-4819-8E26-1A0EDC615E2D}" destId="{28FF1754-FF26-462D-AB46-9E3E02EBAF35}" srcOrd="0" destOrd="0" presId="urn:microsoft.com/office/officeart/2005/8/layout/hierarchy1"/>
    <dgm:cxn modelId="{32C5F5BF-278A-4C68-A8A9-F005F5F152E4}" type="presParOf" srcId="{803557EA-07BB-4819-8E26-1A0EDC615E2D}" destId="{DF2826FC-5A90-4096-93D5-2088D58B685C}" srcOrd="1" destOrd="0" presId="urn:microsoft.com/office/officeart/2005/8/layout/hierarchy1"/>
    <dgm:cxn modelId="{7DCB39BD-4E7D-4D38-A077-2E0429CA6DB8}" type="presParOf" srcId="{2A5827BF-333F-4E24-A1CF-C63DB4AE98F6}" destId="{34BBDE0D-72F3-4CDB-8895-BFC3FB6D5189}" srcOrd="1" destOrd="0" presId="urn:microsoft.com/office/officeart/2005/8/layout/hierarchy1"/>
    <dgm:cxn modelId="{A057C927-753E-4704-A5D1-2E4B55BA6E20}" type="presParOf" srcId="{34BBDE0D-72F3-4CDB-8895-BFC3FB6D5189}" destId="{C3BDB935-DC03-438C-B9D9-E0E78ABBB4C0}" srcOrd="0" destOrd="0" presId="urn:microsoft.com/office/officeart/2005/8/layout/hierarchy1"/>
    <dgm:cxn modelId="{A0C5BBFA-6162-410C-BAB7-575500BA07E1}" type="presParOf" srcId="{34BBDE0D-72F3-4CDB-8895-BFC3FB6D5189}" destId="{29737483-F96B-4B91-9CB7-5B703B4A38FF}" srcOrd="1" destOrd="0" presId="urn:microsoft.com/office/officeart/2005/8/layout/hierarchy1"/>
    <dgm:cxn modelId="{3D96F9BA-6B35-483C-AF5C-22D0854F54CA}" type="presParOf" srcId="{29737483-F96B-4B91-9CB7-5B703B4A38FF}" destId="{312B29A0-7159-4924-94A3-1AF93EFF71F7}" srcOrd="0" destOrd="0" presId="urn:microsoft.com/office/officeart/2005/8/layout/hierarchy1"/>
    <dgm:cxn modelId="{FD78CADF-C781-4E74-98BC-FD2C8E3445D7}" type="presParOf" srcId="{312B29A0-7159-4924-94A3-1AF93EFF71F7}" destId="{B6991979-8FC3-4A0B-8FAE-D3C257D105CE}" srcOrd="0" destOrd="0" presId="urn:microsoft.com/office/officeart/2005/8/layout/hierarchy1"/>
    <dgm:cxn modelId="{094671FF-BFFB-41EC-9555-4AD0975753B0}" type="presParOf" srcId="{312B29A0-7159-4924-94A3-1AF93EFF71F7}" destId="{1DCA304A-D84A-43B6-BFBE-A8174814E394}" srcOrd="1" destOrd="0" presId="urn:microsoft.com/office/officeart/2005/8/layout/hierarchy1"/>
    <dgm:cxn modelId="{ED2D050E-CCA8-4BEB-8FED-49FF9019C645}" type="presParOf" srcId="{29737483-F96B-4B91-9CB7-5B703B4A38FF}" destId="{22765AA2-EC40-4BAC-940C-4CB78697AB3D}" srcOrd="1" destOrd="0" presId="urn:microsoft.com/office/officeart/2005/8/layout/hierarchy1"/>
    <dgm:cxn modelId="{AD157D04-E9AC-4EF5-B5D5-CAF0FE79A3C7}" type="presParOf" srcId="{34BBDE0D-72F3-4CDB-8895-BFC3FB6D5189}" destId="{AD70DED1-BF65-4294-8690-64E6F4655A79}" srcOrd="2" destOrd="0" presId="urn:microsoft.com/office/officeart/2005/8/layout/hierarchy1"/>
    <dgm:cxn modelId="{71FB8BD8-8B16-4E2F-B7C5-958FDA94EAAC}" type="presParOf" srcId="{34BBDE0D-72F3-4CDB-8895-BFC3FB6D5189}" destId="{8425B83D-46CD-4BE9-A33B-9D00026C8846}" srcOrd="3" destOrd="0" presId="urn:microsoft.com/office/officeart/2005/8/layout/hierarchy1"/>
    <dgm:cxn modelId="{B63555F4-4405-4F43-B88D-79BC032A7229}" type="presParOf" srcId="{8425B83D-46CD-4BE9-A33B-9D00026C8846}" destId="{20F2E412-69FB-4615-B68F-D681EE42283B}" srcOrd="0" destOrd="0" presId="urn:microsoft.com/office/officeart/2005/8/layout/hierarchy1"/>
    <dgm:cxn modelId="{5FC69109-EAEA-483C-ABBD-76E9DCE70BC9}" type="presParOf" srcId="{20F2E412-69FB-4615-B68F-D681EE42283B}" destId="{A2B616D1-8054-47E2-9C00-E60CEC830AAB}" srcOrd="0" destOrd="0" presId="urn:microsoft.com/office/officeart/2005/8/layout/hierarchy1"/>
    <dgm:cxn modelId="{67FFCFA4-C6E1-4B24-8F54-B4BFFA5E1446}" type="presParOf" srcId="{20F2E412-69FB-4615-B68F-D681EE42283B}" destId="{68CBA495-B7FF-483F-A9B2-FDFE1D2D6312}" srcOrd="1" destOrd="0" presId="urn:microsoft.com/office/officeart/2005/8/layout/hierarchy1"/>
    <dgm:cxn modelId="{6D2D12D4-3BD8-4656-B28C-7440D0F09263}" type="presParOf" srcId="{8425B83D-46CD-4BE9-A33B-9D00026C8846}" destId="{47A9BFD3-4DF8-4946-95CF-8C4AA456708A}" srcOrd="1" destOrd="0" presId="urn:microsoft.com/office/officeart/2005/8/layout/hierarchy1"/>
    <dgm:cxn modelId="{8915DA76-7082-478E-BF57-24EC67FDA451}" type="presParOf" srcId="{47A9BFD3-4DF8-4946-95CF-8C4AA456708A}" destId="{8D9981F6-9CFA-41CF-AE78-CD4BD4648C80}" srcOrd="0" destOrd="0" presId="urn:microsoft.com/office/officeart/2005/8/layout/hierarchy1"/>
    <dgm:cxn modelId="{1C2BE830-0E4D-4FA8-95BD-886397F53490}" type="presParOf" srcId="{47A9BFD3-4DF8-4946-95CF-8C4AA456708A}" destId="{03710AFC-BB82-4F83-92D0-F12106DE1CAB}" srcOrd="1" destOrd="0" presId="urn:microsoft.com/office/officeart/2005/8/layout/hierarchy1"/>
    <dgm:cxn modelId="{E4F11448-F7CA-41EE-9995-C32214D73C91}" type="presParOf" srcId="{03710AFC-BB82-4F83-92D0-F12106DE1CAB}" destId="{BB853EA3-D628-4C9A-A806-7DBD7F564ECB}" srcOrd="0" destOrd="0" presId="urn:microsoft.com/office/officeart/2005/8/layout/hierarchy1"/>
    <dgm:cxn modelId="{0161B590-CAFD-4520-85F1-66BD4B69B20E}" type="presParOf" srcId="{BB853EA3-D628-4C9A-A806-7DBD7F564ECB}" destId="{493C3851-C7F8-463E-97A0-FCE84B54B21C}" srcOrd="0" destOrd="0" presId="urn:microsoft.com/office/officeart/2005/8/layout/hierarchy1"/>
    <dgm:cxn modelId="{0A54FD26-9350-4DBF-AA5E-66FBD23EFAD9}" type="presParOf" srcId="{BB853EA3-D628-4C9A-A806-7DBD7F564ECB}" destId="{4D91F22A-147A-464D-B348-6C8BAEBE2904}" srcOrd="1" destOrd="0" presId="urn:microsoft.com/office/officeart/2005/8/layout/hierarchy1"/>
    <dgm:cxn modelId="{671C29F9-F58C-4853-B721-40726A00A782}" type="presParOf" srcId="{03710AFC-BB82-4F83-92D0-F12106DE1CAB}" destId="{61AF3AC0-338C-4BBF-ACF2-16295F492E13}" srcOrd="1" destOrd="0" presId="urn:microsoft.com/office/officeart/2005/8/layout/hierarchy1"/>
    <dgm:cxn modelId="{5BF7511E-3DBC-4840-AC82-DD8A58950449}" type="presParOf" srcId="{47A9BFD3-4DF8-4946-95CF-8C4AA456708A}" destId="{CFED1406-A330-40DC-BB20-25CBA1CF43CA}" srcOrd="2" destOrd="0" presId="urn:microsoft.com/office/officeart/2005/8/layout/hierarchy1"/>
    <dgm:cxn modelId="{CC5438A8-C4F4-4BC1-971A-9CFE20697A65}" type="presParOf" srcId="{47A9BFD3-4DF8-4946-95CF-8C4AA456708A}" destId="{FF6763AE-A8DE-4D38-994E-BD9419B475A4}" srcOrd="3" destOrd="0" presId="urn:microsoft.com/office/officeart/2005/8/layout/hierarchy1"/>
    <dgm:cxn modelId="{DE2505FC-178F-4524-84B6-497A6AEBE4A4}" type="presParOf" srcId="{FF6763AE-A8DE-4D38-994E-BD9419B475A4}" destId="{8C700C40-AD47-491E-9B77-95E5D2A0B343}" srcOrd="0" destOrd="0" presId="urn:microsoft.com/office/officeart/2005/8/layout/hierarchy1"/>
    <dgm:cxn modelId="{2FCA1B7F-625A-4654-93CD-D594A1F8305A}" type="presParOf" srcId="{8C700C40-AD47-491E-9B77-95E5D2A0B343}" destId="{E023E843-9504-4BC5-9D75-69E12DF58B20}" srcOrd="0" destOrd="0" presId="urn:microsoft.com/office/officeart/2005/8/layout/hierarchy1"/>
    <dgm:cxn modelId="{4E070059-37EA-44D1-B269-A1680E1F6557}" type="presParOf" srcId="{8C700C40-AD47-491E-9B77-95E5D2A0B343}" destId="{420C1EF3-B976-4154-8826-8978E6A2E5F9}" srcOrd="1" destOrd="0" presId="urn:microsoft.com/office/officeart/2005/8/layout/hierarchy1"/>
    <dgm:cxn modelId="{60CA8576-472E-45E6-98DC-63E035D7154A}" type="presParOf" srcId="{FF6763AE-A8DE-4D38-994E-BD9419B475A4}" destId="{F4E61964-B1D3-4AE0-BA9E-BF87825DBDA7}" srcOrd="1" destOrd="0" presId="urn:microsoft.com/office/officeart/2005/8/layout/hierarchy1"/>
    <dgm:cxn modelId="{AC497B8A-E168-47F6-87F5-06012286AE0D}" type="presParOf" srcId="{E6259A1A-3008-478D-A6AC-26DFBBD93526}" destId="{7DFE1802-1410-467E-ACDD-0E574F2742DD}" srcOrd="2" destOrd="0" presId="urn:microsoft.com/office/officeart/2005/8/layout/hierarchy1"/>
    <dgm:cxn modelId="{085C594C-68CD-4E73-8436-DA318C1E8F18}" type="presParOf" srcId="{E6259A1A-3008-478D-A6AC-26DFBBD93526}" destId="{DD1CDF22-252D-4F3E-A1FA-6AF612D4FB5E}" srcOrd="3" destOrd="0" presId="urn:microsoft.com/office/officeart/2005/8/layout/hierarchy1"/>
    <dgm:cxn modelId="{A26504B6-485E-46F5-9866-6BAC3F770934}" type="presParOf" srcId="{DD1CDF22-252D-4F3E-A1FA-6AF612D4FB5E}" destId="{6F7B0553-2C21-4DE5-B949-BF1916BC78D7}" srcOrd="0" destOrd="0" presId="urn:microsoft.com/office/officeart/2005/8/layout/hierarchy1"/>
    <dgm:cxn modelId="{0FAB717C-D354-425A-AD4C-B6E3FEC10022}" type="presParOf" srcId="{6F7B0553-2C21-4DE5-B949-BF1916BC78D7}" destId="{2E66FFD2-B407-495F-91F3-1649CF4A169D}" srcOrd="0" destOrd="0" presId="urn:microsoft.com/office/officeart/2005/8/layout/hierarchy1"/>
    <dgm:cxn modelId="{97EB82C5-35A7-422B-B7A1-7710BECC3AAF}" type="presParOf" srcId="{6F7B0553-2C21-4DE5-B949-BF1916BC78D7}" destId="{955EE014-6F02-41F2-A105-E75A6F6D6122}" srcOrd="1" destOrd="0" presId="urn:microsoft.com/office/officeart/2005/8/layout/hierarchy1"/>
    <dgm:cxn modelId="{81DAF174-F408-4F0D-B142-A6A5DFE7AB79}" type="presParOf" srcId="{DD1CDF22-252D-4F3E-A1FA-6AF612D4FB5E}" destId="{50C5C86D-CB1B-4065-8FC7-D6588281ABA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1C1ADC3-FE9A-4EAF-BD77-B720C19C55E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76E177F-7695-4F8E-883A-C1D231FC5E55}">
      <dgm:prSet phldrT="[文本]"/>
      <dgm:spPr/>
      <dgm:t>
        <a:bodyPr/>
        <a:lstStyle/>
        <a:p>
          <a:r>
            <a:rPr lang="zh-CN" altLang="en-US"/>
            <a:t>景奇</a:t>
          </a:r>
          <a:r>
            <a:rPr lang="en-US" altLang="zh-CN"/>
            <a:t>60</a:t>
          </a:r>
          <a:endParaRPr lang="zh-CN" altLang="en-US"/>
        </a:p>
      </dgm:t>
    </dgm:pt>
    <dgm:pt modelId="{52D6F792-352B-4E14-9542-BFF11AC9F446}" type="parTrans" cxnId="{D13F610B-5651-4F6E-98E3-0545686A037B}">
      <dgm:prSet/>
      <dgm:spPr/>
      <dgm:t>
        <a:bodyPr/>
        <a:lstStyle/>
        <a:p>
          <a:endParaRPr lang="zh-CN" altLang="en-US"/>
        </a:p>
      </dgm:t>
    </dgm:pt>
    <dgm:pt modelId="{D7A38E6A-0502-4155-B6AC-2144CC913E0C}" type="sibTrans" cxnId="{D13F610B-5651-4F6E-98E3-0545686A037B}">
      <dgm:prSet/>
      <dgm:spPr/>
      <dgm:t>
        <a:bodyPr/>
        <a:lstStyle/>
        <a:p>
          <a:endParaRPr lang="zh-CN" altLang="en-US"/>
        </a:p>
      </dgm:t>
    </dgm:pt>
    <dgm:pt modelId="{C6DD6CAD-1A80-4703-810C-B43633407DA2}">
      <dgm:prSet phldrT="[文本]"/>
      <dgm:spPr/>
      <dgm:t>
        <a:bodyPr/>
        <a:lstStyle/>
        <a:p>
          <a:r>
            <a:rPr lang="zh-CN" altLang="en-US"/>
            <a:t>宏恩</a:t>
          </a:r>
          <a:r>
            <a:rPr lang="en-US" altLang="zh-CN"/>
            <a:t>58</a:t>
          </a:r>
          <a:endParaRPr lang="zh-CN" altLang="en-US"/>
        </a:p>
      </dgm:t>
    </dgm:pt>
    <dgm:pt modelId="{977AFD9A-BF10-4F11-8236-46355B640DFF}" type="parTrans" cxnId="{59465A54-8547-405F-9B8E-9494F71E8036}">
      <dgm:prSet/>
      <dgm:spPr/>
      <dgm:t>
        <a:bodyPr/>
        <a:lstStyle/>
        <a:p>
          <a:endParaRPr lang="zh-CN" altLang="en-US"/>
        </a:p>
      </dgm:t>
    </dgm:pt>
    <dgm:pt modelId="{09FA9915-7DBA-4546-B004-EEE631AC3CC9}" type="sibTrans" cxnId="{59465A54-8547-405F-9B8E-9494F71E8036}">
      <dgm:prSet/>
      <dgm:spPr/>
      <dgm:t>
        <a:bodyPr/>
        <a:lstStyle/>
        <a:p>
          <a:endParaRPr lang="zh-CN" altLang="en-US"/>
        </a:p>
      </dgm:t>
    </dgm:pt>
    <dgm:pt modelId="{03C4B069-1917-4236-B344-10185108474D}">
      <dgm:prSet phldrT="[文本]"/>
      <dgm:spPr/>
      <dgm:t>
        <a:bodyPr/>
        <a:lstStyle/>
        <a:p>
          <a:r>
            <a:rPr lang="zh-CN" altLang="en-US"/>
            <a:t>新民</a:t>
          </a:r>
          <a:r>
            <a:rPr lang="en-US" altLang="zh-CN"/>
            <a:t>66</a:t>
          </a:r>
          <a:endParaRPr lang="zh-CN" altLang="en-US"/>
        </a:p>
      </dgm:t>
    </dgm:pt>
    <dgm:pt modelId="{A96C928C-9922-4CC4-8F26-DAF4D82328EB}" type="parTrans" cxnId="{CFC7F25B-68B0-4D12-902F-10292C32A42E}">
      <dgm:prSet/>
      <dgm:spPr/>
      <dgm:t>
        <a:bodyPr/>
        <a:lstStyle/>
        <a:p>
          <a:endParaRPr lang="zh-CN" altLang="en-US"/>
        </a:p>
      </dgm:t>
    </dgm:pt>
    <dgm:pt modelId="{32BCA242-70D9-4464-B1BA-B2779294027C}" type="sibTrans" cxnId="{CFC7F25B-68B0-4D12-902F-10292C32A42E}">
      <dgm:prSet/>
      <dgm:spPr/>
      <dgm:t>
        <a:bodyPr/>
        <a:lstStyle/>
        <a:p>
          <a:endParaRPr lang="zh-CN" altLang="en-US"/>
        </a:p>
      </dgm:t>
    </dgm:pt>
    <dgm:pt modelId="{49B1F86B-D123-4881-BF00-599BD03FBB21}">
      <dgm:prSet phldrT="[文本]"/>
      <dgm:spPr/>
      <dgm:t>
        <a:bodyPr/>
        <a:lstStyle/>
        <a:p>
          <a:r>
            <a:rPr lang="zh-CN" altLang="en-US"/>
            <a:t>新主</a:t>
          </a:r>
          <a:r>
            <a:rPr lang="en-US" altLang="zh-CN"/>
            <a:t>69</a:t>
          </a:r>
          <a:endParaRPr lang="zh-CN" altLang="en-US"/>
        </a:p>
      </dgm:t>
    </dgm:pt>
    <dgm:pt modelId="{63268F9C-7F96-46B8-8280-5A9D4ABF75F0}" type="parTrans" cxnId="{73331CC5-3C73-4F0E-9363-810F31FD78DC}">
      <dgm:prSet/>
      <dgm:spPr/>
      <dgm:t>
        <a:bodyPr/>
        <a:lstStyle/>
        <a:p>
          <a:endParaRPr lang="zh-CN" altLang="en-US"/>
        </a:p>
      </dgm:t>
    </dgm:pt>
    <dgm:pt modelId="{503F43A3-A127-44A1-B2E0-AB6AE9130976}" type="sibTrans" cxnId="{73331CC5-3C73-4F0E-9363-810F31FD78DC}">
      <dgm:prSet/>
      <dgm:spPr/>
      <dgm:t>
        <a:bodyPr/>
        <a:lstStyle/>
        <a:p>
          <a:endParaRPr lang="zh-CN" altLang="en-US"/>
        </a:p>
      </dgm:t>
    </dgm:pt>
    <dgm:pt modelId="{CB1F4BA9-462E-4133-BEFB-5C5E0B0EC3ED}">
      <dgm:prSet phldrT="[文本]"/>
      <dgm:spPr/>
      <dgm:t>
        <a:bodyPr/>
        <a:lstStyle/>
        <a:p>
          <a:r>
            <a:rPr lang="zh-CN" altLang="en-US"/>
            <a:t>宏亮</a:t>
          </a:r>
          <a:r>
            <a:rPr lang="en-US" altLang="zh-CN"/>
            <a:t>55</a:t>
          </a:r>
          <a:endParaRPr lang="zh-CN" altLang="en-US"/>
        </a:p>
      </dgm:t>
    </dgm:pt>
    <dgm:pt modelId="{05313B48-E5FA-4127-9994-01EDDCC6CC93}" type="parTrans" cxnId="{8254D830-A5B1-4506-8652-FDF2FC2B194E}">
      <dgm:prSet/>
      <dgm:spPr/>
      <dgm:t>
        <a:bodyPr/>
        <a:lstStyle/>
        <a:p>
          <a:endParaRPr lang="zh-CN" altLang="en-US"/>
        </a:p>
      </dgm:t>
    </dgm:pt>
    <dgm:pt modelId="{AE0C6A0A-0BD4-49A5-966E-A4599EFB7B34}" type="sibTrans" cxnId="{8254D830-A5B1-4506-8652-FDF2FC2B194E}">
      <dgm:prSet/>
      <dgm:spPr/>
      <dgm:t>
        <a:bodyPr/>
        <a:lstStyle/>
        <a:p>
          <a:endParaRPr lang="zh-CN" altLang="en-US"/>
        </a:p>
      </dgm:t>
    </dgm:pt>
    <dgm:pt modelId="{C9A27670-0C88-4831-8402-B436CBC153A9}">
      <dgm:prSet phldrT="[文本]"/>
      <dgm:spPr/>
      <dgm:t>
        <a:bodyPr/>
        <a:lstStyle/>
        <a:p>
          <a:r>
            <a:rPr lang="zh-CN" altLang="en-US"/>
            <a:t>新诚</a:t>
          </a:r>
          <a:r>
            <a:rPr lang="en-US" altLang="zh-CN"/>
            <a:t>88</a:t>
          </a:r>
          <a:endParaRPr lang="zh-CN" altLang="en-US"/>
        </a:p>
      </dgm:t>
    </dgm:pt>
    <dgm:pt modelId="{44A2990A-2AEB-496D-99EE-44938F4FB229}" type="parTrans" cxnId="{345D70E6-3060-478C-BF76-578D7F584081}">
      <dgm:prSet/>
      <dgm:spPr/>
      <dgm:t>
        <a:bodyPr/>
        <a:lstStyle/>
        <a:p>
          <a:endParaRPr lang="zh-CN" altLang="en-US"/>
        </a:p>
      </dgm:t>
    </dgm:pt>
    <dgm:pt modelId="{8EFE1F25-CED3-420D-86B5-2F86B66D89BF}" type="sibTrans" cxnId="{345D70E6-3060-478C-BF76-578D7F584081}">
      <dgm:prSet/>
      <dgm:spPr/>
      <dgm:t>
        <a:bodyPr/>
        <a:lstStyle/>
        <a:p>
          <a:endParaRPr lang="zh-CN" altLang="en-US"/>
        </a:p>
      </dgm:t>
    </dgm:pt>
    <dgm:pt modelId="{2CA3612D-5368-4BBE-B854-44EBE96A064D}">
      <dgm:prSet/>
      <dgm:spPr/>
      <dgm:t>
        <a:bodyPr/>
        <a:lstStyle/>
        <a:p>
          <a:r>
            <a:rPr lang="zh-CN" altLang="en-US"/>
            <a:t>新胜</a:t>
          </a:r>
          <a:r>
            <a:rPr lang="en-US" altLang="zh-CN"/>
            <a:t>70</a:t>
          </a:r>
          <a:endParaRPr lang="zh-CN" altLang="en-US"/>
        </a:p>
      </dgm:t>
    </dgm:pt>
    <dgm:pt modelId="{A8A05F26-B232-4BEC-BE5E-82C9D05E9E23}" type="parTrans" cxnId="{A17861E9-6809-44EB-88F3-DD87A4075A7B}">
      <dgm:prSet/>
      <dgm:spPr/>
      <dgm:t>
        <a:bodyPr/>
        <a:lstStyle/>
        <a:p>
          <a:endParaRPr lang="zh-CN" altLang="en-US"/>
        </a:p>
      </dgm:t>
    </dgm:pt>
    <dgm:pt modelId="{C47DF400-97BF-4EEA-8913-B0797C937F6E}" type="sibTrans" cxnId="{A17861E9-6809-44EB-88F3-DD87A4075A7B}">
      <dgm:prSet/>
      <dgm:spPr/>
      <dgm:t>
        <a:bodyPr/>
        <a:lstStyle/>
        <a:p>
          <a:endParaRPr lang="zh-CN" altLang="en-US"/>
        </a:p>
      </dgm:t>
    </dgm:pt>
    <dgm:pt modelId="{9E175689-26C0-4E22-BF3F-4F9C904C495F}">
      <dgm:prSet/>
      <dgm:spPr/>
      <dgm:t>
        <a:bodyPr/>
        <a:lstStyle/>
        <a:p>
          <a:r>
            <a:rPr lang="zh-CN" altLang="en-US"/>
            <a:t>意海</a:t>
          </a:r>
          <a:r>
            <a:rPr lang="en-US" altLang="zh-CN"/>
            <a:t>43</a:t>
          </a:r>
          <a:endParaRPr lang="zh-CN" altLang="en-US"/>
        </a:p>
      </dgm:t>
    </dgm:pt>
    <dgm:pt modelId="{C994D4AF-2361-410F-9A0C-B9CF885A4698}" type="parTrans" cxnId="{99A39BAE-83CB-4F4A-A989-01DED16E008E}">
      <dgm:prSet/>
      <dgm:spPr/>
      <dgm:t>
        <a:bodyPr/>
        <a:lstStyle/>
        <a:p>
          <a:endParaRPr lang="zh-CN" altLang="en-US"/>
        </a:p>
      </dgm:t>
    </dgm:pt>
    <dgm:pt modelId="{165A9FA6-EC12-4565-9815-0268E0FDEE5E}" type="sibTrans" cxnId="{99A39BAE-83CB-4F4A-A989-01DED16E008E}">
      <dgm:prSet/>
      <dgm:spPr/>
      <dgm:t>
        <a:bodyPr/>
        <a:lstStyle/>
        <a:p>
          <a:endParaRPr lang="zh-CN" altLang="en-US"/>
        </a:p>
      </dgm:t>
    </dgm:pt>
    <dgm:pt modelId="{D7F6AD1D-3C66-4F15-884B-249FB36C53EC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AA426E30-8BC1-4106-9924-E0E2B2CF739B}" type="parTrans" cxnId="{6CBBBC29-3E49-42E6-9BE0-854333E627B7}">
      <dgm:prSet/>
      <dgm:spPr/>
      <dgm:t>
        <a:bodyPr/>
        <a:lstStyle/>
        <a:p>
          <a:endParaRPr lang="zh-CN" altLang="en-US"/>
        </a:p>
      </dgm:t>
    </dgm:pt>
    <dgm:pt modelId="{F0C7C99C-4E4A-4B84-8754-52F2AD14AEB6}" type="sibTrans" cxnId="{6CBBBC29-3E49-42E6-9BE0-854333E627B7}">
      <dgm:prSet/>
      <dgm:spPr/>
      <dgm:t>
        <a:bodyPr/>
        <a:lstStyle/>
        <a:p>
          <a:endParaRPr lang="zh-CN" altLang="en-US"/>
        </a:p>
      </dgm:t>
    </dgm:pt>
    <dgm:pt modelId="{C361FE05-B981-498C-A106-958E3E283B78}">
      <dgm:prSet/>
      <dgm:spPr/>
      <dgm:t>
        <a:bodyPr/>
        <a:lstStyle/>
        <a:p>
          <a:r>
            <a:rPr lang="zh-CN" altLang="en-US"/>
            <a:t>意凌</a:t>
          </a:r>
          <a:r>
            <a:rPr lang="en-US" altLang="zh-CN"/>
            <a:t>55</a:t>
          </a:r>
          <a:endParaRPr lang="zh-CN" altLang="en-US"/>
        </a:p>
      </dgm:t>
    </dgm:pt>
    <dgm:pt modelId="{A94F1ACC-6763-4F6F-98E6-394F066D4671}" type="parTrans" cxnId="{1B92C9A1-8068-4BC6-A307-C3D80B5B6A40}">
      <dgm:prSet/>
      <dgm:spPr/>
      <dgm:t>
        <a:bodyPr/>
        <a:lstStyle/>
        <a:p>
          <a:endParaRPr lang="zh-CN" altLang="en-US"/>
        </a:p>
      </dgm:t>
    </dgm:pt>
    <dgm:pt modelId="{605BB8A3-FB48-42AD-8467-37A2479C412E}" type="sibTrans" cxnId="{1B92C9A1-8068-4BC6-A307-C3D80B5B6A40}">
      <dgm:prSet/>
      <dgm:spPr/>
      <dgm:t>
        <a:bodyPr/>
        <a:lstStyle/>
        <a:p>
          <a:endParaRPr lang="zh-CN" altLang="en-US"/>
        </a:p>
      </dgm:t>
    </dgm:pt>
    <dgm:pt modelId="{961338F8-E1D1-4E8A-A15C-307DDF93E794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3CA274D4-B78B-470F-A9A8-A1F6D2749453}" type="parTrans" cxnId="{AF548912-73D2-46EE-8C1C-F3E33778DCFF}">
      <dgm:prSet/>
      <dgm:spPr/>
      <dgm:t>
        <a:bodyPr/>
        <a:lstStyle/>
        <a:p>
          <a:endParaRPr lang="zh-CN" altLang="en-US"/>
        </a:p>
      </dgm:t>
    </dgm:pt>
    <dgm:pt modelId="{0CE24B8F-C6C4-4B02-9B6A-16A8EB783186}" type="sibTrans" cxnId="{AF548912-73D2-46EE-8C1C-F3E33778DCFF}">
      <dgm:prSet/>
      <dgm:spPr/>
      <dgm:t>
        <a:bodyPr/>
        <a:lstStyle/>
        <a:p>
          <a:endParaRPr lang="zh-CN" altLang="en-US"/>
        </a:p>
      </dgm:t>
    </dgm:pt>
    <dgm:pt modelId="{D43958ED-380E-4F1D-B6EF-07BA848CC815}">
      <dgm:prSet/>
      <dgm:spPr/>
      <dgm:t>
        <a:bodyPr/>
        <a:lstStyle/>
        <a:p>
          <a:r>
            <a:rPr lang="zh-CN" altLang="en-US"/>
            <a:t>意山</a:t>
          </a:r>
          <a:r>
            <a:rPr lang="en-US" altLang="zh-CN"/>
            <a:t>66</a:t>
          </a:r>
          <a:endParaRPr lang="zh-CN" altLang="en-US"/>
        </a:p>
      </dgm:t>
    </dgm:pt>
    <dgm:pt modelId="{9FAFB87C-F089-4F79-8F83-63CF42558C56}" type="parTrans" cxnId="{70D06A9C-0AA9-408D-B844-EA9B4657EDBA}">
      <dgm:prSet/>
      <dgm:spPr/>
      <dgm:t>
        <a:bodyPr/>
        <a:lstStyle/>
        <a:p>
          <a:endParaRPr lang="zh-CN" altLang="en-US"/>
        </a:p>
      </dgm:t>
    </dgm:pt>
    <dgm:pt modelId="{FF350469-41D6-4533-8814-8EADF95DC943}" type="sibTrans" cxnId="{70D06A9C-0AA9-408D-B844-EA9B4657EDBA}">
      <dgm:prSet/>
      <dgm:spPr/>
      <dgm:t>
        <a:bodyPr/>
        <a:lstStyle/>
        <a:p>
          <a:endParaRPr lang="zh-CN" altLang="en-US"/>
        </a:p>
      </dgm:t>
    </dgm:pt>
    <dgm:pt modelId="{2C41DB36-3F6E-41E8-813D-897F91B0999A}">
      <dgm:prSet/>
      <dgm:spPr/>
      <dgm:t>
        <a:bodyPr/>
        <a:lstStyle/>
        <a:p>
          <a:r>
            <a:rPr lang="zh-CN" altLang="en-US"/>
            <a:t>意水</a:t>
          </a:r>
          <a:r>
            <a:rPr lang="en-US" altLang="zh-CN"/>
            <a:t>61</a:t>
          </a:r>
          <a:endParaRPr lang="zh-CN" altLang="en-US"/>
        </a:p>
      </dgm:t>
    </dgm:pt>
    <dgm:pt modelId="{A1D5AB44-D790-4311-A85C-B39EC27DCAA3}" type="parTrans" cxnId="{3C01595F-54CC-4696-95DF-0A1C055AC847}">
      <dgm:prSet/>
      <dgm:spPr/>
      <dgm:t>
        <a:bodyPr/>
        <a:lstStyle/>
        <a:p>
          <a:endParaRPr lang="zh-CN" altLang="en-US"/>
        </a:p>
      </dgm:t>
    </dgm:pt>
    <dgm:pt modelId="{E2AD3938-3C21-414B-826F-DF4A27F71A6E}" type="sibTrans" cxnId="{3C01595F-54CC-4696-95DF-0A1C055AC847}">
      <dgm:prSet/>
      <dgm:spPr/>
      <dgm:t>
        <a:bodyPr/>
        <a:lstStyle/>
        <a:p>
          <a:endParaRPr lang="zh-CN" altLang="en-US"/>
        </a:p>
      </dgm:t>
    </dgm:pt>
    <dgm:pt modelId="{C7F93435-68DA-4A1F-8E6B-A905A56BD94F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B90A25C8-E577-4B55-B3E9-E5731DC6ADDC}" type="parTrans" cxnId="{6AFA43FF-D47A-4F34-AF3E-452C1BF7C297}">
      <dgm:prSet/>
      <dgm:spPr/>
      <dgm:t>
        <a:bodyPr/>
        <a:lstStyle/>
        <a:p>
          <a:endParaRPr lang="zh-CN" altLang="en-US"/>
        </a:p>
      </dgm:t>
    </dgm:pt>
    <dgm:pt modelId="{BEED85AF-C586-474A-8013-843ACE17C059}" type="sibTrans" cxnId="{6AFA43FF-D47A-4F34-AF3E-452C1BF7C297}">
      <dgm:prSet/>
      <dgm:spPr/>
      <dgm:t>
        <a:bodyPr/>
        <a:lstStyle/>
        <a:p>
          <a:endParaRPr lang="zh-CN" altLang="en-US"/>
        </a:p>
      </dgm:t>
    </dgm:pt>
    <dgm:pt modelId="{0FC8DF92-7A92-40F6-A8EE-FF6A119A3452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A213DB33-0626-4CA4-AF28-AB342AFCD60A}" type="parTrans" cxnId="{192F665F-8345-488F-B0AE-B2BA51A24AB3}">
      <dgm:prSet/>
      <dgm:spPr/>
      <dgm:t>
        <a:bodyPr/>
        <a:lstStyle/>
        <a:p>
          <a:endParaRPr lang="zh-CN" altLang="en-US"/>
        </a:p>
      </dgm:t>
    </dgm:pt>
    <dgm:pt modelId="{FAEDF667-0C67-40B1-BF05-7CFF579D2691}" type="sibTrans" cxnId="{192F665F-8345-488F-B0AE-B2BA51A24AB3}">
      <dgm:prSet/>
      <dgm:spPr/>
      <dgm:t>
        <a:bodyPr/>
        <a:lstStyle/>
        <a:p>
          <a:endParaRPr lang="zh-CN" altLang="en-US"/>
        </a:p>
      </dgm:t>
    </dgm:pt>
    <dgm:pt modelId="{11F87448-4CA0-4A50-BB08-4194114F3438}">
      <dgm:prSet/>
      <dgm:spPr/>
      <dgm:t>
        <a:bodyPr/>
        <a:lstStyle/>
        <a:p>
          <a:r>
            <a:rPr lang="zh-CN" altLang="en-US"/>
            <a:t>意河</a:t>
          </a:r>
          <a:r>
            <a:rPr lang="en-US" altLang="zh-CN"/>
            <a:t>86</a:t>
          </a:r>
          <a:endParaRPr lang="zh-CN" altLang="en-US"/>
        </a:p>
      </dgm:t>
    </dgm:pt>
    <dgm:pt modelId="{F73D4280-3614-4D00-BBA1-C089CDE14110}" type="parTrans" cxnId="{3954227D-28EF-44F7-A437-73454A665AB2}">
      <dgm:prSet/>
      <dgm:spPr/>
      <dgm:t>
        <a:bodyPr/>
        <a:lstStyle/>
        <a:p>
          <a:endParaRPr lang="zh-CN" altLang="en-US"/>
        </a:p>
      </dgm:t>
    </dgm:pt>
    <dgm:pt modelId="{63D07189-5483-4C0F-9128-F1D71B989026}" type="sibTrans" cxnId="{3954227D-28EF-44F7-A437-73454A665AB2}">
      <dgm:prSet/>
      <dgm:spPr/>
      <dgm:t>
        <a:bodyPr/>
        <a:lstStyle/>
        <a:p>
          <a:endParaRPr lang="zh-CN" altLang="en-US"/>
        </a:p>
      </dgm:t>
    </dgm:pt>
    <dgm:pt modelId="{34C44860-8441-4038-9DA4-1F1D49EAEC63}">
      <dgm:prSet/>
      <dgm:spPr/>
      <dgm:t>
        <a:bodyPr/>
        <a:lstStyle/>
        <a:p>
          <a:r>
            <a:rPr lang="zh-CN" altLang="en-US"/>
            <a:t>意江</a:t>
          </a:r>
          <a:r>
            <a:rPr lang="en-US" altLang="zh-CN"/>
            <a:t>73</a:t>
          </a:r>
          <a:endParaRPr lang="zh-CN" altLang="en-US"/>
        </a:p>
      </dgm:t>
    </dgm:pt>
    <dgm:pt modelId="{9A58370A-CCA6-4FB9-8696-F67062B29C8A}" type="parTrans" cxnId="{6BCFF1BB-BA95-43B4-991E-89AE09118DC6}">
      <dgm:prSet/>
      <dgm:spPr/>
      <dgm:t>
        <a:bodyPr/>
        <a:lstStyle/>
        <a:p>
          <a:endParaRPr lang="zh-CN" altLang="en-US"/>
        </a:p>
      </dgm:t>
    </dgm:pt>
    <dgm:pt modelId="{10C2AAD5-FCD7-4943-8A83-D80AC374030F}" type="sibTrans" cxnId="{6BCFF1B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A411-E1E55653BA93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828D8343-A283-4723-AD77-E61627D34F0E}" type="parTrans" cxnId="{470E6769-9B62-45B1-A33B-AB2737085F52}">
      <dgm:prSet/>
      <dgm:spPr/>
      <dgm:t>
        <a:bodyPr/>
        <a:lstStyle/>
        <a:p>
          <a:endParaRPr lang="zh-CN" altLang="en-US"/>
        </a:p>
      </dgm:t>
    </dgm:pt>
    <dgm:pt modelId="{4593161C-6E93-43F1-A50D-2424C6A93063}" type="sibTrans" cxnId="{470E6769-9B62-45B1-A33B-AB2737085F52}">
      <dgm:prSet/>
      <dgm:spPr/>
      <dgm:t>
        <a:bodyPr/>
        <a:lstStyle/>
        <a:p>
          <a:endParaRPr lang="zh-CN" altLang="en-US"/>
        </a:p>
      </dgm:t>
    </dgm:pt>
    <dgm:pt modelId="{7F9C3AD2-D65D-4DEA-A4EB-2D305047393D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4186BD99-34D2-4B8B-BECB-3DFFE5459723}" type="parTrans" cxnId="{71731A6A-583D-4751-832D-A0CF0B9226BA}">
      <dgm:prSet/>
      <dgm:spPr/>
      <dgm:t>
        <a:bodyPr/>
        <a:lstStyle/>
        <a:p>
          <a:endParaRPr lang="zh-CN" altLang="en-US"/>
        </a:p>
      </dgm:t>
    </dgm:pt>
    <dgm:pt modelId="{CD203CF2-4302-479E-A224-7FCFDE71F3C8}" type="sibTrans" cxnId="{71731A6A-583D-4751-832D-A0CF0B9226BA}">
      <dgm:prSet/>
      <dgm:spPr/>
      <dgm:t>
        <a:bodyPr/>
        <a:lstStyle/>
        <a:p>
          <a:endParaRPr lang="zh-CN" altLang="en-US"/>
        </a:p>
      </dgm:t>
    </dgm:pt>
    <dgm:pt modelId="{CA408252-0D95-41E1-863B-6849E5E076FA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72CEEA3A-4DCB-49F2-A065-23D78C40ED6C}" type="parTrans" cxnId="{E69154F9-4CD6-406F-81FD-C9BF7D4125DB}">
      <dgm:prSet/>
      <dgm:spPr/>
      <dgm:t>
        <a:bodyPr/>
        <a:lstStyle/>
        <a:p>
          <a:endParaRPr lang="zh-CN" altLang="en-US"/>
        </a:p>
      </dgm:t>
    </dgm:pt>
    <dgm:pt modelId="{EF7B006A-AF20-4346-870D-FCE607BC9F90}" type="sibTrans" cxnId="{E69154F9-4CD6-406F-81FD-C9BF7D4125DB}">
      <dgm:prSet/>
      <dgm:spPr/>
      <dgm:t>
        <a:bodyPr/>
        <a:lstStyle/>
        <a:p>
          <a:endParaRPr lang="zh-CN" altLang="en-US"/>
        </a:p>
      </dgm:t>
    </dgm:pt>
    <dgm:pt modelId="{B3173006-D011-46B8-8A89-84C76E6C5777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4076E670-6BD9-4066-AF85-46A6F93CB69E}" type="parTrans" cxnId="{AC6BCE02-4487-4D20-B99E-A814C31821FB}">
      <dgm:prSet/>
      <dgm:spPr/>
      <dgm:t>
        <a:bodyPr/>
        <a:lstStyle/>
        <a:p>
          <a:endParaRPr lang="zh-CN" altLang="en-US"/>
        </a:p>
      </dgm:t>
    </dgm:pt>
    <dgm:pt modelId="{F8624754-9972-4233-B4D9-4FF8B3B0119B}" type="sibTrans" cxnId="{AC6BCE02-4487-4D20-B99E-A814C31821FB}">
      <dgm:prSet/>
      <dgm:spPr/>
      <dgm:t>
        <a:bodyPr/>
        <a:lstStyle/>
        <a:p>
          <a:endParaRPr lang="zh-CN" altLang="en-US"/>
        </a:p>
      </dgm:t>
    </dgm:pt>
    <dgm:pt modelId="{9585BEE5-2F93-4C23-82F3-46D4D51B8BCE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AD9A22F1-6C58-4614-94BB-779875980424}" type="parTrans" cxnId="{CEE695B0-4895-41E5-9F78-D6AB57479FC6}">
      <dgm:prSet/>
      <dgm:spPr/>
      <dgm:t>
        <a:bodyPr/>
        <a:lstStyle/>
        <a:p>
          <a:endParaRPr lang="zh-CN" altLang="en-US"/>
        </a:p>
      </dgm:t>
    </dgm:pt>
    <dgm:pt modelId="{BD31A6E9-D4B2-43FA-825A-0C8EC8AE6914}" type="sibTrans" cxnId="{CEE695B0-4895-41E5-9F78-D6AB57479FC6}">
      <dgm:prSet/>
      <dgm:spPr/>
      <dgm:t>
        <a:bodyPr/>
        <a:lstStyle/>
        <a:p>
          <a:endParaRPr lang="zh-CN" altLang="en-US"/>
        </a:p>
      </dgm:t>
    </dgm:pt>
    <dgm:pt modelId="{E6717E70-25E8-46CC-8E94-F0BE4D207EC6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0BC061A2-24C1-4B5E-9B36-461A57154DAC}" type="parTrans" cxnId="{2171E154-94C8-48D7-AC8A-04832F259698}">
      <dgm:prSet/>
      <dgm:spPr/>
      <dgm:t>
        <a:bodyPr/>
        <a:lstStyle/>
        <a:p>
          <a:endParaRPr lang="zh-CN" altLang="en-US"/>
        </a:p>
      </dgm:t>
    </dgm:pt>
    <dgm:pt modelId="{E862FE22-F682-407C-A4F8-7B84687882D7}" type="sibTrans" cxnId="{2171E154-94C8-48D7-AC8A-04832F259698}">
      <dgm:prSet/>
      <dgm:spPr/>
      <dgm:t>
        <a:bodyPr/>
        <a:lstStyle/>
        <a:p>
          <a:endParaRPr lang="zh-CN" altLang="en-US"/>
        </a:p>
      </dgm:t>
    </dgm:pt>
    <dgm:pt modelId="{B2B4FBCE-5992-43C1-B606-3DDFD082823C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8A808106-DDD9-4710-A475-9A7217B6E32E}" type="parTrans" cxnId="{361ADEFE-A8BC-4705-9849-A7469B5C2370}">
      <dgm:prSet/>
      <dgm:spPr/>
      <dgm:t>
        <a:bodyPr/>
        <a:lstStyle/>
        <a:p>
          <a:endParaRPr lang="zh-CN" altLang="en-US"/>
        </a:p>
      </dgm:t>
    </dgm:pt>
    <dgm:pt modelId="{967A3A61-4852-4CE5-952D-4919613E01BE}" type="sibTrans" cxnId="{361ADEFE-A8BC-4705-9849-A7469B5C2370}">
      <dgm:prSet/>
      <dgm:spPr/>
      <dgm:t>
        <a:bodyPr/>
        <a:lstStyle/>
        <a:p>
          <a:endParaRPr lang="zh-CN" altLang="en-US"/>
        </a:p>
      </dgm:t>
    </dgm:pt>
    <dgm:pt modelId="{CE1B1573-3DAC-4403-B71A-317F192D88A1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B9C6B8B5-6AAB-490E-BAAC-5B89CF85496D}" type="parTrans" cxnId="{68841798-0997-4E83-8475-0F2443021763}">
      <dgm:prSet/>
      <dgm:spPr/>
      <dgm:t>
        <a:bodyPr/>
        <a:lstStyle/>
        <a:p>
          <a:endParaRPr lang="zh-CN" altLang="en-US"/>
        </a:p>
      </dgm:t>
    </dgm:pt>
    <dgm:pt modelId="{07634BE6-BB5F-4178-9E4B-A7E6065823F0}" type="sibTrans" cxnId="{68841798-0997-4E83-8475-0F2443021763}">
      <dgm:prSet/>
      <dgm:spPr/>
      <dgm:t>
        <a:bodyPr/>
        <a:lstStyle/>
        <a:p>
          <a:endParaRPr lang="zh-CN" altLang="en-US"/>
        </a:p>
      </dgm:t>
    </dgm:pt>
    <dgm:pt modelId="{60DD3F46-5469-4460-AC26-C707AA2E6A6A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1BEE5580-C50E-4139-83C6-707A6EA8A29D}" type="parTrans" cxnId="{54FDC37A-11B9-479D-8397-77E09C835CE7}">
      <dgm:prSet/>
      <dgm:spPr/>
      <dgm:t>
        <a:bodyPr/>
        <a:lstStyle/>
        <a:p>
          <a:endParaRPr lang="zh-CN" altLang="en-US"/>
        </a:p>
      </dgm:t>
    </dgm:pt>
    <dgm:pt modelId="{CB7375F2-CF79-470A-A06B-AA853919683A}" type="sibTrans" cxnId="{54FDC37A-11B9-479D-8397-77E09C835CE7}">
      <dgm:prSet/>
      <dgm:spPr/>
      <dgm:t>
        <a:bodyPr/>
        <a:lstStyle/>
        <a:p>
          <a:endParaRPr lang="zh-CN" altLang="en-US"/>
        </a:p>
      </dgm:t>
    </dgm:pt>
    <dgm:pt modelId="{074ECD4E-D4AE-4B84-946C-C698C2CE8176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DAB3D8EE-40C6-47F1-8DB5-6A58DBA1194F}" type="parTrans" cxnId="{B5DF418C-64FC-4DB2-BC25-14CB15D6B378}">
      <dgm:prSet/>
      <dgm:spPr/>
      <dgm:t>
        <a:bodyPr/>
        <a:lstStyle/>
        <a:p>
          <a:endParaRPr lang="zh-CN" altLang="en-US"/>
        </a:p>
      </dgm:t>
    </dgm:pt>
    <dgm:pt modelId="{C7658BCF-D4DE-4F39-84BE-20463B80DB53}" type="sibTrans" cxnId="{B5DF418C-64FC-4DB2-BC25-14CB15D6B378}">
      <dgm:prSet/>
      <dgm:spPr/>
      <dgm:t>
        <a:bodyPr/>
        <a:lstStyle/>
        <a:p>
          <a:endParaRPr lang="zh-CN" altLang="en-US"/>
        </a:p>
      </dgm:t>
    </dgm:pt>
    <dgm:pt modelId="{1CC1EB52-85FD-4701-9659-F051C111B354}" type="pres">
      <dgm:prSet presAssocID="{01C1ADC3-FE9A-4EAF-BD77-B720C19C55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19A0A0-4189-40AF-9DAA-11D77C947B37}" type="pres">
      <dgm:prSet presAssocID="{976E177F-7695-4F8E-883A-C1D231FC5E55}" presName="hierRoot1" presStyleCnt="0"/>
      <dgm:spPr/>
    </dgm:pt>
    <dgm:pt modelId="{F4528F67-3B7B-49BE-B7A6-3F996C40131F}" type="pres">
      <dgm:prSet presAssocID="{976E177F-7695-4F8E-883A-C1D231FC5E55}" presName="composite" presStyleCnt="0"/>
      <dgm:spPr/>
    </dgm:pt>
    <dgm:pt modelId="{F2C6C066-7D1E-47D1-9CBC-8CF89A32C4C1}" type="pres">
      <dgm:prSet presAssocID="{976E177F-7695-4F8E-883A-C1D231FC5E55}" presName="background" presStyleLbl="node0" presStyleIdx="0" presStyleCnt="1"/>
      <dgm:spPr/>
    </dgm:pt>
    <dgm:pt modelId="{464EAB61-5254-4F65-A7BD-FA0D6B5DACF9}" type="pres">
      <dgm:prSet presAssocID="{976E177F-7695-4F8E-883A-C1D231FC5E55}" presName="text" presStyleLbl="fgAcc0" presStyleIdx="0" presStyleCnt="1">
        <dgm:presLayoutVars>
          <dgm:chPref val="3"/>
        </dgm:presLayoutVars>
      </dgm:prSet>
      <dgm:spPr/>
    </dgm:pt>
    <dgm:pt modelId="{D0183A32-F2FD-4BD4-B551-FC7B31FABA59}" type="pres">
      <dgm:prSet presAssocID="{976E177F-7695-4F8E-883A-C1D231FC5E55}" presName="hierChild2" presStyleCnt="0"/>
      <dgm:spPr/>
    </dgm:pt>
    <dgm:pt modelId="{4D157324-8597-4512-B55E-966B3192E635}" type="pres">
      <dgm:prSet presAssocID="{977AFD9A-BF10-4F11-8236-46355B640DFF}" presName="Name10" presStyleLbl="parChTrans1D2" presStyleIdx="0" presStyleCnt="2"/>
      <dgm:spPr/>
    </dgm:pt>
    <dgm:pt modelId="{6E682AF6-7465-4549-B572-6D13972C9EF7}" type="pres">
      <dgm:prSet presAssocID="{C6DD6CAD-1A80-4703-810C-B43633407DA2}" presName="hierRoot2" presStyleCnt="0"/>
      <dgm:spPr/>
    </dgm:pt>
    <dgm:pt modelId="{A0A041F3-AD22-4646-ACCA-028EBA6517A4}" type="pres">
      <dgm:prSet presAssocID="{C6DD6CAD-1A80-4703-810C-B43633407DA2}" presName="composite2" presStyleCnt="0"/>
      <dgm:spPr/>
    </dgm:pt>
    <dgm:pt modelId="{4CBB626E-0FA1-4CBE-BBAF-3E40D5654EF8}" type="pres">
      <dgm:prSet presAssocID="{C6DD6CAD-1A80-4703-810C-B43633407DA2}" presName="background2" presStyleLbl="node2" presStyleIdx="0" presStyleCnt="2"/>
      <dgm:spPr/>
    </dgm:pt>
    <dgm:pt modelId="{5C4ADA93-1B95-491D-A3BF-7C53FFC17B1D}" type="pres">
      <dgm:prSet presAssocID="{C6DD6CAD-1A80-4703-810C-B43633407DA2}" presName="text2" presStyleLbl="fgAcc2" presStyleIdx="0" presStyleCnt="2">
        <dgm:presLayoutVars>
          <dgm:chPref val="3"/>
        </dgm:presLayoutVars>
      </dgm:prSet>
      <dgm:spPr/>
    </dgm:pt>
    <dgm:pt modelId="{0260FD00-4CAC-4710-BB7D-A7A97659BFD2}" type="pres">
      <dgm:prSet presAssocID="{C6DD6CAD-1A80-4703-810C-B43633407DA2}" presName="hierChild3" presStyleCnt="0"/>
      <dgm:spPr/>
    </dgm:pt>
    <dgm:pt modelId="{3735E96A-C7DF-4C6F-AE0A-C1E9E76EB2CA}" type="pres">
      <dgm:prSet presAssocID="{A96C928C-9922-4CC4-8F26-DAF4D82328EB}" presName="Name17" presStyleLbl="parChTrans1D3" presStyleIdx="0" presStyleCnt="4"/>
      <dgm:spPr/>
    </dgm:pt>
    <dgm:pt modelId="{B7EC9176-EEBF-4E51-B552-53EB54C05D86}" type="pres">
      <dgm:prSet presAssocID="{03C4B069-1917-4236-B344-10185108474D}" presName="hierRoot3" presStyleCnt="0"/>
      <dgm:spPr/>
    </dgm:pt>
    <dgm:pt modelId="{B79857E5-1D35-496B-8F00-AD775F421D84}" type="pres">
      <dgm:prSet presAssocID="{03C4B069-1917-4236-B344-10185108474D}" presName="composite3" presStyleCnt="0"/>
      <dgm:spPr/>
    </dgm:pt>
    <dgm:pt modelId="{EB66719E-389E-46D5-9786-74EF78532344}" type="pres">
      <dgm:prSet presAssocID="{03C4B069-1917-4236-B344-10185108474D}" presName="background3" presStyleLbl="node3" presStyleIdx="0" presStyleCnt="4"/>
      <dgm:spPr/>
    </dgm:pt>
    <dgm:pt modelId="{6E3D445F-1F70-4D81-827F-710103E8E76A}" type="pres">
      <dgm:prSet presAssocID="{03C4B069-1917-4236-B344-10185108474D}" presName="text3" presStyleLbl="fgAcc3" presStyleIdx="0" presStyleCnt="4">
        <dgm:presLayoutVars>
          <dgm:chPref val="3"/>
        </dgm:presLayoutVars>
      </dgm:prSet>
      <dgm:spPr/>
    </dgm:pt>
    <dgm:pt modelId="{32861B5C-795D-42A7-8F9A-D642D621B852}" type="pres">
      <dgm:prSet presAssocID="{03C4B069-1917-4236-B344-10185108474D}" presName="hierChild4" presStyleCnt="0"/>
      <dgm:spPr/>
    </dgm:pt>
    <dgm:pt modelId="{374D0918-E419-4A73-993E-8B4195433749}" type="pres">
      <dgm:prSet presAssocID="{C994D4AF-2361-410F-9A0C-B9CF885A4698}" presName="Name23" presStyleLbl="parChTrans1D4" presStyleIdx="0" presStyleCnt="20"/>
      <dgm:spPr/>
    </dgm:pt>
    <dgm:pt modelId="{7771632B-4BDC-4209-80CC-13A97DA65FE6}" type="pres">
      <dgm:prSet presAssocID="{9E175689-26C0-4E22-BF3F-4F9C904C495F}" presName="hierRoot4" presStyleCnt="0"/>
      <dgm:spPr/>
    </dgm:pt>
    <dgm:pt modelId="{E28D4748-74E9-4587-B306-CDA960DB7CA5}" type="pres">
      <dgm:prSet presAssocID="{9E175689-26C0-4E22-BF3F-4F9C904C495F}" presName="composite4" presStyleCnt="0"/>
      <dgm:spPr/>
    </dgm:pt>
    <dgm:pt modelId="{B6303692-83E3-4907-A350-35307F60B679}" type="pres">
      <dgm:prSet presAssocID="{9E175689-26C0-4E22-BF3F-4F9C904C495F}" presName="background4" presStyleLbl="node4" presStyleIdx="0" presStyleCnt="20"/>
      <dgm:spPr/>
    </dgm:pt>
    <dgm:pt modelId="{2409E521-0C42-4923-A42A-C3F437C777EB}" type="pres">
      <dgm:prSet presAssocID="{9E175689-26C0-4E22-BF3F-4F9C904C495F}" presName="text4" presStyleLbl="fgAcc4" presStyleIdx="0" presStyleCnt="20">
        <dgm:presLayoutVars>
          <dgm:chPref val="3"/>
        </dgm:presLayoutVars>
      </dgm:prSet>
      <dgm:spPr/>
    </dgm:pt>
    <dgm:pt modelId="{2ABBC646-7253-49FE-A69F-E324E75EC4EC}" type="pres">
      <dgm:prSet presAssocID="{9E175689-26C0-4E22-BF3F-4F9C904C495F}" presName="hierChild5" presStyleCnt="0"/>
      <dgm:spPr/>
    </dgm:pt>
    <dgm:pt modelId="{3C5A7E92-FCA5-43FD-BA9A-A0D4F09BC035}" type="pres">
      <dgm:prSet presAssocID="{B90A25C8-E577-4B55-B3E9-E5731DC6ADDC}" presName="Name23" presStyleLbl="parChTrans1D4" presStyleIdx="1" presStyleCnt="20"/>
      <dgm:spPr/>
    </dgm:pt>
    <dgm:pt modelId="{19095408-02A8-467F-A4F4-DDD61E479374}" type="pres">
      <dgm:prSet presAssocID="{C7F93435-68DA-4A1F-8E6B-A905A56BD94F}" presName="hierRoot4" presStyleCnt="0"/>
      <dgm:spPr/>
    </dgm:pt>
    <dgm:pt modelId="{65C0553F-0778-4E63-9543-ED42950DDDD8}" type="pres">
      <dgm:prSet presAssocID="{C7F93435-68DA-4A1F-8E6B-A905A56BD94F}" presName="composite4" presStyleCnt="0"/>
      <dgm:spPr/>
    </dgm:pt>
    <dgm:pt modelId="{868D2649-D86D-4DCB-BA40-3C902FABA8C8}" type="pres">
      <dgm:prSet presAssocID="{C7F93435-68DA-4A1F-8E6B-A905A56BD94F}" presName="background4" presStyleLbl="node4" presStyleIdx="1" presStyleCnt="20"/>
      <dgm:spPr/>
    </dgm:pt>
    <dgm:pt modelId="{D85D5E96-5FF6-4CE1-8B2B-674F2117B098}" type="pres">
      <dgm:prSet presAssocID="{C7F93435-68DA-4A1F-8E6B-A905A56BD94F}" presName="text4" presStyleLbl="fgAcc4" presStyleIdx="1" presStyleCnt="20">
        <dgm:presLayoutVars>
          <dgm:chPref val="3"/>
        </dgm:presLayoutVars>
      </dgm:prSet>
      <dgm:spPr/>
    </dgm:pt>
    <dgm:pt modelId="{785FED3A-5479-46CE-8090-0EE87581D812}" type="pres">
      <dgm:prSet presAssocID="{C7F93435-68DA-4A1F-8E6B-A905A56BD94F}" presName="hierChild5" presStyleCnt="0"/>
      <dgm:spPr/>
    </dgm:pt>
    <dgm:pt modelId="{DE299285-DFEF-443B-81D5-7A72E54CBC80}" type="pres">
      <dgm:prSet presAssocID="{A213DB33-0626-4CA4-AF28-AB342AFCD60A}" presName="Name23" presStyleLbl="parChTrans1D4" presStyleIdx="2" presStyleCnt="20"/>
      <dgm:spPr/>
    </dgm:pt>
    <dgm:pt modelId="{70C1FC33-5F49-49D0-ABD6-3A850EBBADE5}" type="pres">
      <dgm:prSet presAssocID="{0FC8DF92-7A92-40F6-A8EE-FF6A119A3452}" presName="hierRoot4" presStyleCnt="0"/>
      <dgm:spPr/>
    </dgm:pt>
    <dgm:pt modelId="{5CB1281C-0F6B-4C5B-8115-7C09F397138A}" type="pres">
      <dgm:prSet presAssocID="{0FC8DF92-7A92-40F6-A8EE-FF6A119A3452}" presName="composite4" presStyleCnt="0"/>
      <dgm:spPr/>
    </dgm:pt>
    <dgm:pt modelId="{8BC8C9DA-9BAB-48A5-84E8-95FD5AF8CB2E}" type="pres">
      <dgm:prSet presAssocID="{0FC8DF92-7A92-40F6-A8EE-FF6A119A3452}" presName="background4" presStyleLbl="node4" presStyleIdx="2" presStyleCnt="20"/>
      <dgm:spPr/>
    </dgm:pt>
    <dgm:pt modelId="{0239E443-7391-42DE-815E-6A6034FC6EB5}" type="pres">
      <dgm:prSet presAssocID="{0FC8DF92-7A92-40F6-A8EE-FF6A119A3452}" presName="text4" presStyleLbl="fgAcc4" presStyleIdx="2" presStyleCnt="20">
        <dgm:presLayoutVars>
          <dgm:chPref val="3"/>
        </dgm:presLayoutVars>
      </dgm:prSet>
      <dgm:spPr/>
    </dgm:pt>
    <dgm:pt modelId="{3F346DF5-9088-42D0-B485-2BF48E28E021}" type="pres">
      <dgm:prSet presAssocID="{0FC8DF92-7A92-40F6-A8EE-FF6A119A3452}" presName="hierChild5" presStyleCnt="0"/>
      <dgm:spPr/>
    </dgm:pt>
    <dgm:pt modelId="{CD8AA1DE-EEC9-4739-BEAE-DD890ED11A06}" type="pres">
      <dgm:prSet presAssocID="{AA426E30-8BC1-4106-9924-E0E2B2CF739B}" presName="Name23" presStyleLbl="parChTrans1D4" presStyleIdx="3" presStyleCnt="20"/>
      <dgm:spPr/>
    </dgm:pt>
    <dgm:pt modelId="{7DF93FC2-5E5C-4820-AF04-DFEFC0A76C80}" type="pres">
      <dgm:prSet presAssocID="{D7F6AD1D-3C66-4F15-884B-249FB36C53EC}" presName="hierRoot4" presStyleCnt="0"/>
      <dgm:spPr/>
    </dgm:pt>
    <dgm:pt modelId="{A395D6A8-FF4B-4929-B248-E8307AA69294}" type="pres">
      <dgm:prSet presAssocID="{D7F6AD1D-3C66-4F15-884B-249FB36C53EC}" presName="composite4" presStyleCnt="0"/>
      <dgm:spPr/>
    </dgm:pt>
    <dgm:pt modelId="{95A41CB8-123D-4939-B35E-FE3C0CA76387}" type="pres">
      <dgm:prSet presAssocID="{D7F6AD1D-3C66-4F15-884B-249FB36C53EC}" presName="background4" presStyleLbl="node4" presStyleIdx="3" presStyleCnt="20"/>
      <dgm:spPr/>
    </dgm:pt>
    <dgm:pt modelId="{C6A71DAC-54FB-4353-9B5C-404BE6378512}" type="pres">
      <dgm:prSet presAssocID="{D7F6AD1D-3C66-4F15-884B-249FB36C53EC}" presName="text4" presStyleLbl="fgAcc4" presStyleIdx="3" presStyleCnt="20">
        <dgm:presLayoutVars>
          <dgm:chPref val="3"/>
        </dgm:presLayoutVars>
      </dgm:prSet>
      <dgm:spPr/>
    </dgm:pt>
    <dgm:pt modelId="{E0090C29-A109-4206-B6D6-B7328178BEFD}" type="pres">
      <dgm:prSet presAssocID="{D7F6AD1D-3C66-4F15-884B-249FB36C53EC}" presName="hierChild5" presStyleCnt="0"/>
      <dgm:spPr/>
    </dgm:pt>
    <dgm:pt modelId="{46EB5C00-2CEF-4112-8F06-E49DC8C6CE67}" type="pres">
      <dgm:prSet presAssocID="{63268F9C-7F96-46B8-8280-5A9D4ABF75F0}" presName="Name17" presStyleLbl="parChTrans1D3" presStyleIdx="1" presStyleCnt="4"/>
      <dgm:spPr/>
    </dgm:pt>
    <dgm:pt modelId="{D8F03AFD-271E-41B9-8180-EDC2AF68FFE2}" type="pres">
      <dgm:prSet presAssocID="{49B1F86B-D123-4881-BF00-599BD03FBB21}" presName="hierRoot3" presStyleCnt="0"/>
      <dgm:spPr/>
    </dgm:pt>
    <dgm:pt modelId="{677D432D-23A3-45BE-A7EF-8CC29E9A3B2C}" type="pres">
      <dgm:prSet presAssocID="{49B1F86B-D123-4881-BF00-599BD03FBB21}" presName="composite3" presStyleCnt="0"/>
      <dgm:spPr/>
    </dgm:pt>
    <dgm:pt modelId="{B2C60C9C-023E-474E-9055-2EC5AB5BA4C6}" type="pres">
      <dgm:prSet presAssocID="{49B1F86B-D123-4881-BF00-599BD03FBB21}" presName="background3" presStyleLbl="node3" presStyleIdx="1" presStyleCnt="4"/>
      <dgm:spPr/>
    </dgm:pt>
    <dgm:pt modelId="{6515F50B-E1F1-44DC-86FA-45E282AB4A1E}" type="pres">
      <dgm:prSet presAssocID="{49B1F86B-D123-4881-BF00-599BD03FBB21}" presName="text3" presStyleLbl="fgAcc3" presStyleIdx="1" presStyleCnt="4">
        <dgm:presLayoutVars>
          <dgm:chPref val="3"/>
        </dgm:presLayoutVars>
      </dgm:prSet>
      <dgm:spPr/>
    </dgm:pt>
    <dgm:pt modelId="{70BB471A-9112-47C3-8BF4-95A191BC3464}" type="pres">
      <dgm:prSet presAssocID="{49B1F86B-D123-4881-BF00-599BD03FBB21}" presName="hierChild4" presStyleCnt="0"/>
      <dgm:spPr/>
    </dgm:pt>
    <dgm:pt modelId="{32621A9D-9DEB-4355-ABD3-47723D528929}" type="pres">
      <dgm:prSet presAssocID="{F73D4280-3614-4D00-BBA1-C089CDE14110}" presName="Name23" presStyleLbl="parChTrans1D4" presStyleIdx="4" presStyleCnt="20"/>
      <dgm:spPr/>
    </dgm:pt>
    <dgm:pt modelId="{D94E1A6A-1DC8-4DFD-8959-53936040BE4D}" type="pres">
      <dgm:prSet presAssocID="{11F87448-4CA0-4A50-BB08-4194114F3438}" presName="hierRoot4" presStyleCnt="0"/>
      <dgm:spPr/>
    </dgm:pt>
    <dgm:pt modelId="{2F16ACAE-078A-402C-96C5-AE658E2856BA}" type="pres">
      <dgm:prSet presAssocID="{11F87448-4CA0-4A50-BB08-4194114F3438}" presName="composite4" presStyleCnt="0"/>
      <dgm:spPr/>
    </dgm:pt>
    <dgm:pt modelId="{EA33E0A6-080C-4E76-B0EB-8F4EC7A7BAE9}" type="pres">
      <dgm:prSet presAssocID="{11F87448-4CA0-4A50-BB08-4194114F3438}" presName="background4" presStyleLbl="node4" presStyleIdx="4" presStyleCnt="20"/>
      <dgm:spPr/>
    </dgm:pt>
    <dgm:pt modelId="{C73A71DE-61B7-4DFB-A2AA-37B73502170D}" type="pres">
      <dgm:prSet presAssocID="{11F87448-4CA0-4A50-BB08-4194114F3438}" presName="text4" presStyleLbl="fgAcc4" presStyleIdx="4" presStyleCnt="20">
        <dgm:presLayoutVars>
          <dgm:chPref val="3"/>
        </dgm:presLayoutVars>
      </dgm:prSet>
      <dgm:spPr/>
    </dgm:pt>
    <dgm:pt modelId="{A0D132C6-FA93-4E8D-AA5B-4823634D27FF}" type="pres">
      <dgm:prSet presAssocID="{11F87448-4CA0-4A50-BB08-4194114F3438}" presName="hierChild5" presStyleCnt="0"/>
      <dgm:spPr/>
    </dgm:pt>
    <dgm:pt modelId="{9C925AA1-D326-4A33-8B69-82A35C5808EF}" type="pres">
      <dgm:prSet presAssocID="{828D8343-A283-4723-AD77-E61627D34F0E}" presName="Name23" presStyleLbl="parChTrans1D4" presStyleIdx="5" presStyleCnt="20"/>
      <dgm:spPr/>
    </dgm:pt>
    <dgm:pt modelId="{1B68A956-B825-478E-A54D-D8D769A9FA67}" type="pres">
      <dgm:prSet presAssocID="{5592BAAA-844D-4D24-A411-E1E55653BA93}" presName="hierRoot4" presStyleCnt="0"/>
      <dgm:spPr/>
    </dgm:pt>
    <dgm:pt modelId="{DA617162-29A1-49AA-A4FB-DBFADBBDABBB}" type="pres">
      <dgm:prSet presAssocID="{5592BAAA-844D-4D24-A411-E1E55653BA93}" presName="composite4" presStyleCnt="0"/>
      <dgm:spPr/>
    </dgm:pt>
    <dgm:pt modelId="{07D289A5-A925-4665-B479-2FDE6147EC71}" type="pres">
      <dgm:prSet presAssocID="{5592BAAA-844D-4D24-A411-E1E55653BA93}" presName="background4" presStyleLbl="node4" presStyleIdx="5" presStyleCnt="20"/>
      <dgm:spPr/>
    </dgm:pt>
    <dgm:pt modelId="{6D9B89B2-E0D1-45CB-B8B1-3B6EACA5D57D}" type="pres">
      <dgm:prSet presAssocID="{5592BAAA-844D-4D24-A411-E1E55653BA93}" presName="text4" presStyleLbl="fgAcc4" presStyleIdx="5" presStyleCnt="20">
        <dgm:presLayoutVars>
          <dgm:chPref val="3"/>
        </dgm:presLayoutVars>
      </dgm:prSet>
      <dgm:spPr/>
    </dgm:pt>
    <dgm:pt modelId="{8CD35D6F-26EA-48FE-AFC8-63C99B7321B7}" type="pres">
      <dgm:prSet presAssocID="{5592BAAA-844D-4D24-A411-E1E55653BA93}" presName="hierChild5" presStyleCnt="0"/>
      <dgm:spPr/>
    </dgm:pt>
    <dgm:pt modelId="{6E215C68-9C4E-4D46-B420-1B959C21EC88}" type="pres">
      <dgm:prSet presAssocID="{4186BD99-34D2-4B8B-BECB-3DFFE5459723}" presName="Name23" presStyleLbl="parChTrans1D4" presStyleIdx="6" presStyleCnt="20"/>
      <dgm:spPr/>
    </dgm:pt>
    <dgm:pt modelId="{449B76B7-992A-467D-A558-19AF4CC0EC34}" type="pres">
      <dgm:prSet presAssocID="{7F9C3AD2-D65D-4DEA-A4EB-2D305047393D}" presName="hierRoot4" presStyleCnt="0"/>
      <dgm:spPr/>
    </dgm:pt>
    <dgm:pt modelId="{77E42DC6-71E1-4A04-BA73-46944A551C80}" type="pres">
      <dgm:prSet presAssocID="{7F9C3AD2-D65D-4DEA-A4EB-2D305047393D}" presName="composite4" presStyleCnt="0"/>
      <dgm:spPr/>
    </dgm:pt>
    <dgm:pt modelId="{9CBF02B0-BD79-4E93-BB3B-7F3699D5243B}" type="pres">
      <dgm:prSet presAssocID="{7F9C3AD2-D65D-4DEA-A4EB-2D305047393D}" presName="background4" presStyleLbl="node4" presStyleIdx="6" presStyleCnt="20"/>
      <dgm:spPr/>
    </dgm:pt>
    <dgm:pt modelId="{5D69F486-F24F-42A3-8BFF-A39F34EEF5AE}" type="pres">
      <dgm:prSet presAssocID="{7F9C3AD2-D65D-4DEA-A4EB-2D305047393D}" presName="text4" presStyleLbl="fgAcc4" presStyleIdx="6" presStyleCnt="20">
        <dgm:presLayoutVars>
          <dgm:chPref val="3"/>
        </dgm:presLayoutVars>
      </dgm:prSet>
      <dgm:spPr/>
    </dgm:pt>
    <dgm:pt modelId="{2FF8E2F5-FC2C-4195-8917-13D2DC12C19A}" type="pres">
      <dgm:prSet presAssocID="{7F9C3AD2-D65D-4DEA-A4EB-2D305047393D}" presName="hierChild5" presStyleCnt="0"/>
      <dgm:spPr/>
    </dgm:pt>
    <dgm:pt modelId="{6DE73AB4-834E-47D4-B806-9098CB0D5147}" type="pres">
      <dgm:prSet presAssocID="{9A58370A-CCA6-4FB9-8696-F67062B29C8A}" presName="Name23" presStyleLbl="parChTrans1D4" presStyleIdx="7" presStyleCnt="20"/>
      <dgm:spPr/>
    </dgm:pt>
    <dgm:pt modelId="{75C411EF-30BF-4901-91F8-E1B7C14EEB0C}" type="pres">
      <dgm:prSet presAssocID="{34C44860-8441-4038-9DA4-1F1D49EAEC63}" presName="hierRoot4" presStyleCnt="0"/>
      <dgm:spPr/>
    </dgm:pt>
    <dgm:pt modelId="{74F249E6-71B4-4167-A12C-15143003BB55}" type="pres">
      <dgm:prSet presAssocID="{34C44860-8441-4038-9DA4-1F1D49EAEC63}" presName="composite4" presStyleCnt="0"/>
      <dgm:spPr/>
    </dgm:pt>
    <dgm:pt modelId="{935BB6D5-5E11-4173-9D84-38FE9E1567AC}" type="pres">
      <dgm:prSet presAssocID="{34C44860-8441-4038-9DA4-1F1D49EAEC63}" presName="background4" presStyleLbl="node4" presStyleIdx="7" presStyleCnt="20"/>
      <dgm:spPr/>
    </dgm:pt>
    <dgm:pt modelId="{FD900D8E-310D-40F0-8253-3610F5B8BDCD}" type="pres">
      <dgm:prSet presAssocID="{34C44860-8441-4038-9DA4-1F1D49EAEC63}" presName="text4" presStyleLbl="fgAcc4" presStyleIdx="7" presStyleCnt="20">
        <dgm:presLayoutVars>
          <dgm:chPref val="3"/>
        </dgm:presLayoutVars>
      </dgm:prSet>
      <dgm:spPr/>
    </dgm:pt>
    <dgm:pt modelId="{0206E978-88C0-4CDE-8C00-3EAAEA20845E}" type="pres">
      <dgm:prSet presAssocID="{34C44860-8441-4038-9DA4-1F1D49EAEC63}" presName="hierChild5" presStyleCnt="0"/>
      <dgm:spPr/>
    </dgm:pt>
    <dgm:pt modelId="{C50560DA-69D6-4966-BD45-7D7CB82F28D8}" type="pres">
      <dgm:prSet presAssocID="{72CEEA3A-4DCB-49F2-A065-23D78C40ED6C}" presName="Name23" presStyleLbl="parChTrans1D4" presStyleIdx="8" presStyleCnt="20"/>
      <dgm:spPr/>
    </dgm:pt>
    <dgm:pt modelId="{2E6838D3-CDE5-4B5A-AEAC-0C6DAB8EB0DC}" type="pres">
      <dgm:prSet presAssocID="{CA408252-0D95-41E1-863B-6849E5E076FA}" presName="hierRoot4" presStyleCnt="0"/>
      <dgm:spPr/>
    </dgm:pt>
    <dgm:pt modelId="{4B993801-9548-4BB8-B62E-09D3A20430AF}" type="pres">
      <dgm:prSet presAssocID="{CA408252-0D95-41E1-863B-6849E5E076FA}" presName="composite4" presStyleCnt="0"/>
      <dgm:spPr/>
    </dgm:pt>
    <dgm:pt modelId="{6EBFF624-9FA4-425B-B699-556E3488FEF2}" type="pres">
      <dgm:prSet presAssocID="{CA408252-0D95-41E1-863B-6849E5E076FA}" presName="background4" presStyleLbl="node4" presStyleIdx="8" presStyleCnt="20"/>
      <dgm:spPr/>
    </dgm:pt>
    <dgm:pt modelId="{1884F6DB-8FDF-4EAC-8498-FF8ADBFDF836}" type="pres">
      <dgm:prSet presAssocID="{CA408252-0D95-41E1-863B-6849E5E076FA}" presName="text4" presStyleLbl="fgAcc4" presStyleIdx="8" presStyleCnt="20">
        <dgm:presLayoutVars>
          <dgm:chPref val="3"/>
        </dgm:presLayoutVars>
      </dgm:prSet>
      <dgm:spPr/>
    </dgm:pt>
    <dgm:pt modelId="{E5B061FE-663E-4130-8ADC-829B6BFCE453}" type="pres">
      <dgm:prSet presAssocID="{CA408252-0D95-41E1-863B-6849E5E076FA}" presName="hierChild5" presStyleCnt="0"/>
      <dgm:spPr/>
    </dgm:pt>
    <dgm:pt modelId="{417E49AD-DFB7-448B-A701-F9AA897DB575}" type="pres">
      <dgm:prSet presAssocID="{4076E670-6BD9-4066-AF85-46A6F93CB69E}" presName="Name23" presStyleLbl="parChTrans1D4" presStyleIdx="9" presStyleCnt="20"/>
      <dgm:spPr/>
    </dgm:pt>
    <dgm:pt modelId="{2EC8388D-E030-4C91-AFB5-B344C2AA5061}" type="pres">
      <dgm:prSet presAssocID="{B3173006-D011-46B8-8A89-84C76E6C5777}" presName="hierRoot4" presStyleCnt="0"/>
      <dgm:spPr/>
    </dgm:pt>
    <dgm:pt modelId="{DFAA7433-A644-4200-B4C3-D290610B066B}" type="pres">
      <dgm:prSet presAssocID="{B3173006-D011-46B8-8A89-84C76E6C5777}" presName="composite4" presStyleCnt="0"/>
      <dgm:spPr/>
    </dgm:pt>
    <dgm:pt modelId="{FABA4D21-1032-4D0C-8E2A-D8D6A105C7CC}" type="pres">
      <dgm:prSet presAssocID="{B3173006-D011-46B8-8A89-84C76E6C5777}" presName="background4" presStyleLbl="node4" presStyleIdx="9" presStyleCnt="20"/>
      <dgm:spPr/>
    </dgm:pt>
    <dgm:pt modelId="{1FE7E0B3-43C9-433F-8F3C-B7F5A561A07F}" type="pres">
      <dgm:prSet presAssocID="{B3173006-D011-46B8-8A89-84C76E6C5777}" presName="text4" presStyleLbl="fgAcc4" presStyleIdx="9" presStyleCnt="20">
        <dgm:presLayoutVars>
          <dgm:chPref val="3"/>
        </dgm:presLayoutVars>
      </dgm:prSet>
      <dgm:spPr/>
    </dgm:pt>
    <dgm:pt modelId="{EA8515EC-B28F-47DB-9CEB-91EFC036C4AD}" type="pres">
      <dgm:prSet presAssocID="{B3173006-D011-46B8-8A89-84C76E6C5777}" presName="hierChild5" presStyleCnt="0"/>
      <dgm:spPr/>
    </dgm:pt>
    <dgm:pt modelId="{7AC176C8-4CAE-4C79-8F13-0AED2B3CDF25}" type="pres">
      <dgm:prSet presAssocID="{05313B48-E5FA-4127-9994-01EDDCC6CC93}" presName="Name10" presStyleLbl="parChTrans1D2" presStyleIdx="1" presStyleCnt="2"/>
      <dgm:spPr/>
    </dgm:pt>
    <dgm:pt modelId="{814E3696-7AF9-4714-B8F9-98B5847756A8}" type="pres">
      <dgm:prSet presAssocID="{CB1F4BA9-462E-4133-BEFB-5C5E0B0EC3ED}" presName="hierRoot2" presStyleCnt="0"/>
      <dgm:spPr/>
    </dgm:pt>
    <dgm:pt modelId="{9E382422-7829-4E34-9044-29CE8445434D}" type="pres">
      <dgm:prSet presAssocID="{CB1F4BA9-462E-4133-BEFB-5C5E0B0EC3ED}" presName="composite2" presStyleCnt="0"/>
      <dgm:spPr/>
    </dgm:pt>
    <dgm:pt modelId="{29D2F850-19B2-4409-BA23-664A86A04E7A}" type="pres">
      <dgm:prSet presAssocID="{CB1F4BA9-462E-4133-BEFB-5C5E0B0EC3ED}" presName="background2" presStyleLbl="node2" presStyleIdx="1" presStyleCnt="2"/>
      <dgm:spPr/>
    </dgm:pt>
    <dgm:pt modelId="{74807B70-287A-42D5-9CD0-C3F319B5AAEB}" type="pres">
      <dgm:prSet presAssocID="{CB1F4BA9-462E-4133-BEFB-5C5E0B0EC3ED}" presName="text2" presStyleLbl="fgAcc2" presStyleIdx="1" presStyleCnt="2">
        <dgm:presLayoutVars>
          <dgm:chPref val="3"/>
        </dgm:presLayoutVars>
      </dgm:prSet>
      <dgm:spPr/>
    </dgm:pt>
    <dgm:pt modelId="{316B202F-E9A4-4BC4-AEB7-DB03406AF28A}" type="pres">
      <dgm:prSet presAssocID="{CB1F4BA9-462E-4133-BEFB-5C5E0B0EC3ED}" presName="hierChild3" presStyleCnt="0"/>
      <dgm:spPr/>
    </dgm:pt>
    <dgm:pt modelId="{917A4BA2-EE80-472D-9ADC-F9E68DB05346}" type="pres">
      <dgm:prSet presAssocID="{44A2990A-2AEB-496D-99EE-44938F4FB229}" presName="Name17" presStyleLbl="parChTrans1D3" presStyleIdx="2" presStyleCnt="4"/>
      <dgm:spPr/>
    </dgm:pt>
    <dgm:pt modelId="{63E1E417-521E-4709-B194-27803DAAE0E4}" type="pres">
      <dgm:prSet presAssocID="{C9A27670-0C88-4831-8402-B436CBC153A9}" presName="hierRoot3" presStyleCnt="0"/>
      <dgm:spPr/>
    </dgm:pt>
    <dgm:pt modelId="{B1EA0728-16C7-4448-8FAC-512AED4CFA67}" type="pres">
      <dgm:prSet presAssocID="{C9A27670-0C88-4831-8402-B436CBC153A9}" presName="composite3" presStyleCnt="0"/>
      <dgm:spPr/>
    </dgm:pt>
    <dgm:pt modelId="{6DDEA738-9965-4685-82B1-799F5E01FAF6}" type="pres">
      <dgm:prSet presAssocID="{C9A27670-0C88-4831-8402-B436CBC153A9}" presName="background3" presStyleLbl="node3" presStyleIdx="2" presStyleCnt="4"/>
      <dgm:spPr/>
    </dgm:pt>
    <dgm:pt modelId="{B2323D12-58E1-4E06-B0A6-4100917245CB}" type="pres">
      <dgm:prSet presAssocID="{C9A27670-0C88-4831-8402-B436CBC153A9}" presName="text3" presStyleLbl="fgAcc3" presStyleIdx="2" presStyleCnt="4">
        <dgm:presLayoutVars>
          <dgm:chPref val="3"/>
        </dgm:presLayoutVars>
      </dgm:prSet>
      <dgm:spPr/>
    </dgm:pt>
    <dgm:pt modelId="{7B492A7C-EB9C-4505-9F81-D8ECFC6C8EDE}" type="pres">
      <dgm:prSet presAssocID="{C9A27670-0C88-4831-8402-B436CBC153A9}" presName="hierChild4" presStyleCnt="0"/>
      <dgm:spPr/>
    </dgm:pt>
    <dgm:pt modelId="{5D7F8E08-A2D1-4D4A-B0BE-27239489EFAB}" type="pres">
      <dgm:prSet presAssocID="{A94F1ACC-6763-4F6F-98E6-394F066D4671}" presName="Name23" presStyleLbl="parChTrans1D4" presStyleIdx="10" presStyleCnt="20"/>
      <dgm:spPr/>
    </dgm:pt>
    <dgm:pt modelId="{49DDBA96-9D82-4F44-9F1C-D519233EED30}" type="pres">
      <dgm:prSet presAssocID="{C361FE05-B981-498C-A106-958E3E283B78}" presName="hierRoot4" presStyleCnt="0"/>
      <dgm:spPr/>
    </dgm:pt>
    <dgm:pt modelId="{D3B04275-4F82-48E0-AD68-FBBD51D18372}" type="pres">
      <dgm:prSet presAssocID="{C361FE05-B981-498C-A106-958E3E283B78}" presName="composite4" presStyleCnt="0"/>
      <dgm:spPr/>
    </dgm:pt>
    <dgm:pt modelId="{21168950-8456-468A-B57C-76FFB174968C}" type="pres">
      <dgm:prSet presAssocID="{C361FE05-B981-498C-A106-958E3E283B78}" presName="background4" presStyleLbl="node4" presStyleIdx="10" presStyleCnt="20"/>
      <dgm:spPr/>
    </dgm:pt>
    <dgm:pt modelId="{D58E3F17-D7B1-4606-80E4-186BA61FDD50}" type="pres">
      <dgm:prSet presAssocID="{C361FE05-B981-498C-A106-958E3E283B78}" presName="text4" presStyleLbl="fgAcc4" presStyleIdx="10" presStyleCnt="20">
        <dgm:presLayoutVars>
          <dgm:chPref val="3"/>
        </dgm:presLayoutVars>
      </dgm:prSet>
      <dgm:spPr/>
    </dgm:pt>
    <dgm:pt modelId="{E08CE15C-1EA9-444F-BED9-1D2C08CC8E7C}" type="pres">
      <dgm:prSet presAssocID="{C361FE05-B981-498C-A106-958E3E283B78}" presName="hierChild5" presStyleCnt="0"/>
      <dgm:spPr/>
    </dgm:pt>
    <dgm:pt modelId="{E7871DE3-E278-4805-B300-97A29BC54382}" type="pres">
      <dgm:prSet presAssocID="{AD9A22F1-6C58-4614-94BB-779875980424}" presName="Name23" presStyleLbl="parChTrans1D4" presStyleIdx="11" presStyleCnt="20"/>
      <dgm:spPr/>
    </dgm:pt>
    <dgm:pt modelId="{4FFDF071-ADCC-4811-BBF3-1CBD8BADA822}" type="pres">
      <dgm:prSet presAssocID="{9585BEE5-2F93-4C23-82F3-46D4D51B8BCE}" presName="hierRoot4" presStyleCnt="0"/>
      <dgm:spPr/>
    </dgm:pt>
    <dgm:pt modelId="{2C427610-4B30-4201-B766-A787C4B37DC5}" type="pres">
      <dgm:prSet presAssocID="{9585BEE5-2F93-4C23-82F3-46D4D51B8BCE}" presName="composite4" presStyleCnt="0"/>
      <dgm:spPr/>
    </dgm:pt>
    <dgm:pt modelId="{8C6A4E46-F3E4-4512-9145-7BCC48679410}" type="pres">
      <dgm:prSet presAssocID="{9585BEE5-2F93-4C23-82F3-46D4D51B8BCE}" presName="background4" presStyleLbl="node4" presStyleIdx="11" presStyleCnt="20"/>
      <dgm:spPr/>
    </dgm:pt>
    <dgm:pt modelId="{0C05C759-9BD8-4F73-9854-28F91488D130}" type="pres">
      <dgm:prSet presAssocID="{9585BEE5-2F93-4C23-82F3-46D4D51B8BCE}" presName="text4" presStyleLbl="fgAcc4" presStyleIdx="11" presStyleCnt="20">
        <dgm:presLayoutVars>
          <dgm:chPref val="3"/>
        </dgm:presLayoutVars>
      </dgm:prSet>
      <dgm:spPr/>
    </dgm:pt>
    <dgm:pt modelId="{D409EB80-64AF-4078-9C1F-CCC4B67A7987}" type="pres">
      <dgm:prSet presAssocID="{9585BEE5-2F93-4C23-82F3-46D4D51B8BCE}" presName="hierChild5" presStyleCnt="0"/>
      <dgm:spPr/>
    </dgm:pt>
    <dgm:pt modelId="{740388B2-392E-4672-8C56-B3DB62483264}" type="pres">
      <dgm:prSet presAssocID="{0BC061A2-24C1-4B5E-9B36-461A57154DAC}" presName="Name23" presStyleLbl="parChTrans1D4" presStyleIdx="12" presStyleCnt="20"/>
      <dgm:spPr/>
    </dgm:pt>
    <dgm:pt modelId="{DFFFD86F-A3E3-4FE6-BD04-AD8517CE49A4}" type="pres">
      <dgm:prSet presAssocID="{E6717E70-25E8-46CC-8E94-F0BE4D207EC6}" presName="hierRoot4" presStyleCnt="0"/>
      <dgm:spPr/>
    </dgm:pt>
    <dgm:pt modelId="{C99CEA1F-1E0F-47D4-913C-A5116E5F81E6}" type="pres">
      <dgm:prSet presAssocID="{E6717E70-25E8-46CC-8E94-F0BE4D207EC6}" presName="composite4" presStyleCnt="0"/>
      <dgm:spPr/>
    </dgm:pt>
    <dgm:pt modelId="{BC9623F2-4DCF-4AB3-85FA-64FAC8C63BF1}" type="pres">
      <dgm:prSet presAssocID="{E6717E70-25E8-46CC-8E94-F0BE4D207EC6}" presName="background4" presStyleLbl="node4" presStyleIdx="12" presStyleCnt="20"/>
      <dgm:spPr/>
    </dgm:pt>
    <dgm:pt modelId="{1287C980-3D97-42E4-96CB-0D9DCE7F6E5F}" type="pres">
      <dgm:prSet presAssocID="{E6717E70-25E8-46CC-8E94-F0BE4D207EC6}" presName="text4" presStyleLbl="fgAcc4" presStyleIdx="12" presStyleCnt="20">
        <dgm:presLayoutVars>
          <dgm:chPref val="3"/>
        </dgm:presLayoutVars>
      </dgm:prSet>
      <dgm:spPr/>
    </dgm:pt>
    <dgm:pt modelId="{CA979887-5015-4E08-A346-0042BB27332A}" type="pres">
      <dgm:prSet presAssocID="{E6717E70-25E8-46CC-8E94-F0BE4D207EC6}" presName="hierChild5" presStyleCnt="0"/>
      <dgm:spPr/>
    </dgm:pt>
    <dgm:pt modelId="{E905320D-6385-4442-9CDD-EFFE2562DD36}" type="pres">
      <dgm:prSet presAssocID="{3CA274D4-B78B-470F-A9A8-A1F6D2749453}" presName="Name23" presStyleLbl="parChTrans1D4" presStyleIdx="13" presStyleCnt="20"/>
      <dgm:spPr/>
    </dgm:pt>
    <dgm:pt modelId="{1EC9D60A-E37C-4085-9A77-BC8505B451F8}" type="pres">
      <dgm:prSet presAssocID="{961338F8-E1D1-4E8A-A15C-307DDF93E794}" presName="hierRoot4" presStyleCnt="0"/>
      <dgm:spPr/>
    </dgm:pt>
    <dgm:pt modelId="{4283EB87-08EC-461F-BB71-431F407D5B07}" type="pres">
      <dgm:prSet presAssocID="{961338F8-E1D1-4E8A-A15C-307DDF93E794}" presName="composite4" presStyleCnt="0"/>
      <dgm:spPr/>
    </dgm:pt>
    <dgm:pt modelId="{19D0B5B6-B98B-4F41-A62A-4316DE290466}" type="pres">
      <dgm:prSet presAssocID="{961338F8-E1D1-4E8A-A15C-307DDF93E794}" presName="background4" presStyleLbl="node4" presStyleIdx="13" presStyleCnt="20"/>
      <dgm:spPr/>
    </dgm:pt>
    <dgm:pt modelId="{24CBB9EA-3CBE-435A-A871-92FAE1C01A78}" type="pres">
      <dgm:prSet presAssocID="{961338F8-E1D1-4E8A-A15C-307DDF93E794}" presName="text4" presStyleLbl="fgAcc4" presStyleIdx="13" presStyleCnt="20">
        <dgm:presLayoutVars>
          <dgm:chPref val="3"/>
        </dgm:presLayoutVars>
      </dgm:prSet>
      <dgm:spPr/>
    </dgm:pt>
    <dgm:pt modelId="{E7507EEA-D35F-4422-8CDA-78B7E33197CD}" type="pres">
      <dgm:prSet presAssocID="{961338F8-E1D1-4E8A-A15C-307DDF93E794}" presName="hierChild5" presStyleCnt="0"/>
      <dgm:spPr/>
    </dgm:pt>
    <dgm:pt modelId="{DB061C68-67A7-4F40-8E26-077597B4566F}" type="pres">
      <dgm:prSet presAssocID="{A8A05F26-B232-4BEC-BE5E-82C9D05E9E23}" presName="Name17" presStyleLbl="parChTrans1D3" presStyleIdx="3" presStyleCnt="4"/>
      <dgm:spPr/>
    </dgm:pt>
    <dgm:pt modelId="{B534D4CF-662F-4C98-8E94-84684FA74BAC}" type="pres">
      <dgm:prSet presAssocID="{2CA3612D-5368-4BBE-B854-44EBE96A064D}" presName="hierRoot3" presStyleCnt="0"/>
      <dgm:spPr/>
    </dgm:pt>
    <dgm:pt modelId="{8615107A-1C33-412D-9CC2-B384CF8251DC}" type="pres">
      <dgm:prSet presAssocID="{2CA3612D-5368-4BBE-B854-44EBE96A064D}" presName="composite3" presStyleCnt="0"/>
      <dgm:spPr/>
    </dgm:pt>
    <dgm:pt modelId="{EF22D319-3000-48D9-8F81-814F889742EC}" type="pres">
      <dgm:prSet presAssocID="{2CA3612D-5368-4BBE-B854-44EBE96A064D}" presName="background3" presStyleLbl="node3" presStyleIdx="3" presStyleCnt="4"/>
      <dgm:spPr/>
    </dgm:pt>
    <dgm:pt modelId="{9BFFA803-D673-44AF-97C3-F4469903E49E}" type="pres">
      <dgm:prSet presAssocID="{2CA3612D-5368-4BBE-B854-44EBE96A064D}" presName="text3" presStyleLbl="fgAcc3" presStyleIdx="3" presStyleCnt="4">
        <dgm:presLayoutVars>
          <dgm:chPref val="3"/>
        </dgm:presLayoutVars>
      </dgm:prSet>
      <dgm:spPr/>
    </dgm:pt>
    <dgm:pt modelId="{DB659701-D1E6-4C0B-93C3-64D3F8549FF9}" type="pres">
      <dgm:prSet presAssocID="{2CA3612D-5368-4BBE-B854-44EBE96A064D}" presName="hierChild4" presStyleCnt="0"/>
      <dgm:spPr/>
    </dgm:pt>
    <dgm:pt modelId="{D28BB3CA-D32C-4353-9815-1CB9B4C706B6}" type="pres">
      <dgm:prSet presAssocID="{9FAFB87C-F089-4F79-8F83-63CF42558C56}" presName="Name23" presStyleLbl="parChTrans1D4" presStyleIdx="14" presStyleCnt="20"/>
      <dgm:spPr/>
    </dgm:pt>
    <dgm:pt modelId="{7ABA8B86-DA16-4F13-9672-5481E3365D9E}" type="pres">
      <dgm:prSet presAssocID="{D43958ED-380E-4F1D-B6EF-07BA848CC815}" presName="hierRoot4" presStyleCnt="0"/>
      <dgm:spPr/>
    </dgm:pt>
    <dgm:pt modelId="{A2B8C3C1-B84A-40ED-B12C-2675BC7F75D8}" type="pres">
      <dgm:prSet presAssocID="{D43958ED-380E-4F1D-B6EF-07BA848CC815}" presName="composite4" presStyleCnt="0"/>
      <dgm:spPr/>
    </dgm:pt>
    <dgm:pt modelId="{F578862B-7E2A-4211-AA5A-8CD32E5F184C}" type="pres">
      <dgm:prSet presAssocID="{D43958ED-380E-4F1D-B6EF-07BA848CC815}" presName="background4" presStyleLbl="node4" presStyleIdx="14" presStyleCnt="20"/>
      <dgm:spPr/>
    </dgm:pt>
    <dgm:pt modelId="{6D56B3A6-93C9-4A4E-BB01-16A036D15564}" type="pres">
      <dgm:prSet presAssocID="{D43958ED-380E-4F1D-B6EF-07BA848CC815}" presName="text4" presStyleLbl="fgAcc4" presStyleIdx="14" presStyleCnt="20">
        <dgm:presLayoutVars>
          <dgm:chPref val="3"/>
        </dgm:presLayoutVars>
      </dgm:prSet>
      <dgm:spPr/>
    </dgm:pt>
    <dgm:pt modelId="{324DAFD2-D73A-4CBF-B2D5-3BE216C59AA4}" type="pres">
      <dgm:prSet presAssocID="{D43958ED-380E-4F1D-B6EF-07BA848CC815}" presName="hierChild5" presStyleCnt="0"/>
      <dgm:spPr/>
    </dgm:pt>
    <dgm:pt modelId="{084E8FB7-CBF1-4BEF-A10A-AA503599043A}" type="pres">
      <dgm:prSet presAssocID="{8A808106-DDD9-4710-A475-9A7217B6E32E}" presName="Name23" presStyleLbl="parChTrans1D4" presStyleIdx="15" presStyleCnt="20"/>
      <dgm:spPr/>
    </dgm:pt>
    <dgm:pt modelId="{BECAB2A6-349E-430E-8809-BC0FC9210A53}" type="pres">
      <dgm:prSet presAssocID="{B2B4FBCE-5992-43C1-B606-3DDFD082823C}" presName="hierRoot4" presStyleCnt="0"/>
      <dgm:spPr/>
    </dgm:pt>
    <dgm:pt modelId="{CFFEE49F-301C-4BFF-8BE8-C21374635DB5}" type="pres">
      <dgm:prSet presAssocID="{B2B4FBCE-5992-43C1-B606-3DDFD082823C}" presName="composite4" presStyleCnt="0"/>
      <dgm:spPr/>
    </dgm:pt>
    <dgm:pt modelId="{4343D1BC-ACB7-4900-9BA3-D28EFB418611}" type="pres">
      <dgm:prSet presAssocID="{B2B4FBCE-5992-43C1-B606-3DDFD082823C}" presName="background4" presStyleLbl="node4" presStyleIdx="15" presStyleCnt="20"/>
      <dgm:spPr/>
    </dgm:pt>
    <dgm:pt modelId="{F00803B5-4E76-4955-BA4A-2430A4E1D55B}" type="pres">
      <dgm:prSet presAssocID="{B2B4FBCE-5992-43C1-B606-3DDFD082823C}" presName="text4" presStyleLbl="fgAcc4" presStyleIdx="15" presStyleCnt="20">
        <dgm:presLayoutVars>
          <dgm:chPref val="3"/>
        </dgm:presLayoutVars>
      </dgm:prSet>
      <dgm:spPr/>
    </dgm:pt>
    <dgm:pt modelId="{E82F88A5-930E-4BBE-8D52-07C88BD4C3A4}" type="pres">
      <dgm:prSet presAssocID="{B2B4FBCE-5992-43C1-B606-3DDFD082823C}" presName="hierChild5" presStyleCnt="0"/>
      <dgm:spPr/>
    </dgm:pt>
    <dgm:pt modelId="{9E9F7BBD-5FD9-4AE8-A213-B6B71018B1AF}" type="pres">
      <dgm:prSet presAssocID="{B9C6B8B5-6AAB-490E-BAAC-5B89CF85496D}" presName="Name23" presStyleLbl="parChTrans1D4" presStyleIdx="16" presStyleCnt="20"/>
      <dgm:spPr/>
    </dgm:pt>
    <dgm:pt modelId="{1538F25D-9934-418E-BA61-A3E21A71DA67}" type="pres">
      <dgm:prSet presAssocID="{CE1B1573-3DAC-4403-B71A-317F192D88A1}" presName="hierRoot4" presStyleCnt="0"/>
      <dgm:spPr/>
    </dgm:pt>
    <dgm:pt modelId="{B81ACB69-F431-4E9D-8141-E6B39AF5AD04}" type="pres">
      <dgm:prSet presAssocID="{CE1B1573-3DAC-4403-B71A-317F192D88A1}" presName="composite4" presStyleCnt="0"/>
      <dgm:spPr/>
    </dgm:pt>
    <dgm:pt modelId="{98B1F39E-AA0B-49DE-B81D-D2192C4B7114}" type="pres">
      <dgm:prSet presAssocID="{CE1B1573-3DAC-4403-B71A-317F192D88A1}" presName="background4" presStyleLbl="node4" presStyleIdx="16" presStyleCnt="20"/>
      <dgm:spPr/>
    </dgm:pt>
    <dgm:pt modelId="{DDDEB7B0-55E8-4276-86B3-296F55846877}" type="pres">
      <dgm:prSet presAssocID="{CE1B1573-3DAC-4403-B71A-317F192D88A1}" presName="text4" presStyleLbl="fgAcc4" presStyleIdx="16" presStyleCnt="20">
        <dgm:presLayoutVars>
          <dgm:chPref val="3"/>
        </dgm:presLayoutVars>
      </dgm:prSet>
      <dgm:spPr/>
    </dgm:pt>
    <dgm:pt modelId="{C8F309CD-CFAC-4C68-BA72-DADAEC0FFFEC}" type="pres">
      <dgm:prSet presAssocID="{CE1B1573-3DAC-4403-B71A-317F192D88A1}" presName="hierChild5" presStyleCnt="0"/>
      <dgm:spPr/>
    </dgm:pt>
    <dgm:pt modelId="{617F3311-24CC-4C9D-8B22-47EDF17BF745}" type="pres">
      <dgm:prSet presAssocID="{A1D5AB44-D790-4311-A85C-B39EC27DCAA3}" presName="Name23" presStyleLbl="parChTrans1D4" presStyleIdx="17" presStyleCnt="20"/>
      <dgm:spPr/>
    </dgm:pt>
    <dgm:pt modelId="{FEE85A64-DAC3-4C83-8AA2-ACD96CAE23FC}" type="pres">
      <dgm:prSet presAssocID="{2C41DB36-3F6E-41E8-813D-897F91B0999A}" presName="hierRoot4" presStyleCnt="0"/>
      <dgm:spPr/>
    </dgm:pt>
    <dgm:pt modelId="{9FBCFA6F-8A71-4292-9CA1-5F3611910174}" type="pres">
      <dgm:prSet presAssocID="{2C41DB36-3F6E-41E8-813D-897F91B0999A}" presName="composite4" presStyleCnt="0"/>
      <dgm:spPr/>
    </dgm:pt>
    <dgm:pt modelId="{77F75442-972B-44A3-9838-D42E699CE0C4}" type="pres">
      <dgm:prSet presAssocID="{2C41DB36-3F6E-41E8-813D-897F91B0999A}" presName="background4" presStyleLbl="node4" presStyleIdx="17" presStyleCnt="20"/>
      <dgm:spPr/>
    </dgm:pt>
    <dgm:pt modelId="{58775C85-50AB-4E3F-AF73-9313FD2751AE}" type="pres">
      <dgm:prSet presAssocID="{2C41DB36-3F6E-41E8-813D-897F91B0999A}" presName="text4" presStyleLbl="fgAcc4" presStyleIdx="17" presStyleCnt="20">
        <dgm:presLayoutVars>
          <dgm:chPref val="3"/>
        </dgm:presLayoutVars>
      </dgm:prSet>
      <dgm:spPr/>
    </dgm:pt>
    <dgm:pt modelId="{62A0D84A-E065-4FD5-BCAC-0444A086B31B}" type="pres">
      <dgm:prSet presAssocID="{2C41DB36-3F6E-41E8-813D-897F91B0999A}" presName="hierChild5" presStyleCnt="0"/>
      <dgm:spPr/>
    </dgm:pt>
    <dgm:pt modelId="{883EACDF-CB97-4B28-83D9-CD372DBE2EAE}" type="pres">
      <dgm:prSet presAssocID="{1BEE5580-C50E-4139-83C6-707A6EA8A29D}" presName="Name23" presStyleLbl="parChTrans1D4" presStyleIdx="18" presStyleCnt="20"/>
      <dgm:spPr/>
    </dgm:pt>
    <dgm:pt modelId="{9F42450A-814D-4BD9-83FF-529B9AE344A3}" type="pres">
      <dgm:prSet presAssocID="{60DD3F46-5469-4460-AC26-C707AA2E6A6A}" presName="hierRoot4" presStyleCnt="0"/>
      <dgm:spPr/>
    </dgm:pt>
    <dgm:pt modelId="{809A76D2-D2A9-4554-88FE-AF3CEBE34B76}" type="pres">
      <dgm:prSet presAssocID="{60DD3F46-5469-4460-AC26-C707AA2E6A6A}" presName="composite4" presStyleCnt="0"/>
      <dgm:spPr/>
    </dgm:pt>
    <dgm:pt modelId="{25D7B46C-7AEA-4DB6-A20E-C1126F00C5A1}" type="pres">
      <dgm:prSet presAssocID="{60DD3F46-5469-4460-AC26-C707AA2E6A6A}" presName="background4" presStyleLbl="node4" presStyleIdx="18" presStyleCnt="20"/>
      <dgm:spPr/>
    </dgm:pt>
    <dgm:pt modelId="{DC8BE6D4-41A4-49BA-95DB-CCDA64F60CF1}" type="pres">
      <dgm:prSet presAssocID="{60DD3F46-5469-4460-AC26-C707AA2E6A6A}" presName="text4" presStyleLbl="fgAcc4" presStyleIdx="18" presStyleCnt="20">
        <dgm:presLayoutVars>
          <dgm:chPref val="3"/>
        </dgm:presLayoutVars>
      </dgm:prSet>
      <dgm:spPr/>
    </dgm:pt>
    <dgm:pt modelId="{F6FD54D9-2F33-422C-BFAE-DF502109B426}" type="pres">
      <dgm:prSet presAssocID="{60DD3F46-5469-4460-AC26-C707AA2E6A6A}" presName="hierChild5" presStyleCnt="0"/>
      <dgm:spPr/>
    </dgm:pt>
    <dgm:pt modelId="{54A37F09-E3B5-4112-A4FF-A4C4DC73CC88}" type="pres">
      <dgm:prSet presAssocID="{DAB3D8EE-40C6-47F1-8DB5-6A58DBA1194F}" presName="Name23" presStyleLbl="parChTrans1D4" presStyleIdx="19" presStyleCnt="20"/>
      <dgm:spPr/>
    </dgm:pt>
    <dgm:pt modelId="{3F518097-62E5-441F-BCB9-AD41E096F8D5}" type="pres">
      <dgm:prSet presAssocID="{074ECD4E-D4AE-4B84-946C-C698C2CE8176}" presName="hierRoot4" presStyleCnt="0"/>
      <dgm:spPr/>
    </dgm:pt>
    <dgm:pt modelId="{B25B3A2E-185E-4307-8819-457DE7E853D0}" type="pres">
      <dgm:prSet presAssocID="{074ECD4E-D4AE-4B84-946C-C698C2CE8176}" presName="composite4" presStyleCnt="0"/>
      <dgm:spPr/>
    </dgm:pt>
    <dgm:pt modelId="{E5B20FE6-C6C7-4A29-9D71-D0C40E04B9D5}" type="pres">
      <dgm:prSet presAssocID="{074ECD4E-D4AE-4B84-946C-C698C2CE8176}" presName="background4" presStyleLbl="node4" presStyleIdx="19" presStyleCnt="20"/>
      <dgm:spPr/>
    </dgm:pt>
    <dgm:pt modelId="{526ADC66-47E7-4F46-BEAA-32F69093EDEB}" type="pres">
      <dgm:prSet presAssocID="{074ECD4E-D4AE-4B84-946C-C698C2CE8176}" presName="text4" presStyleLbl="fgAcc4" presStyleIdx="19" presStyleCnt="20">
        <dgm:presLayoutVars>
          <dgm:chPref val="3"/>
        </dgm:presLayoutVars>
      </dgm:prSet>
      <dgm:spPr/>
    </dgm:pt>
    <dgm:pt modelId="{D6E779B7-371C-47DC-B42F-A83054C948BF}" type="pres">
      <dgm:prSet presAssocID="{074ECD4E-D4AE-4B84-946C-C698C2CE8176}" presName="hierChild5" presStyleCnt="0"/>
      <dgm:spPr/>
    </dgm:pt>
  </dgm:ptLst>
  <dgm:cxnLst>
    <dgm:cxn modelId="{AC6BCE02-4487-4D20-B99E-A814C31821FB}" srcId="{34C44860-8441-4038-9DA4-1F1D49EAEC63}" destId="{B3173006-D011-46B8-8A89-84C76E6C5777}" srcOrd="1" destOrd="0" parTransId="{4076E670-6BD9-4066-AF85-46A6F93CB69E}" sibTransId="{F8624754-9972-4233-B4D9-4FF8B3B0119B}"/>
    <dgm:cxn modelId="{B7237A05-6ED8-4937-8E8B-1DEFAC5FC951}" type="presOf" srcId="{9E175689-26C0-4E22-BF3F-4F9C904C495F}" destId="{2409E521-0C42-4923-A42A-C3F437C777EB}" srcOrd="0" destOrd="0" presId="urn:microsoft.com/office/officeart/2005/8/layout/hierarchy1"/>
    <dgm:cxn modelId="{D13F610B-5651-4F6E-98E3-0545686A037B}" srcId="{01C1ADC3-FE9A-4EAF-BD77-B720C19C55E6}" destId="{976E177F-7695-4F8E-883A-C1D231FC5E55}" srcOrd="0" destOrd="0" parTransId="{52D6F792-352B-4E14-9542-BFF11AC9F446}" sibTransId="{D7A38E6A-0502-4155-B6AC-2144CC913E0C}"/>
    <dgm:cxn modelId="{AF548912-73D2-46EE-8C1C-F3E33778DCFF}" srcId="{C9A27670-0C88-4831-8402-B436CBC153A9}" destId="{961338F8-E1D1-4E8A-A15C-307DDF93E794}" srcOrd="1" destOrd="0" parTransId="{3CA274D4-B78B-470F-A9A8-A1F6D2749453}" sibTransId="{0CE24B8F-C6C4-4B02-9B6A-16A8EB783186}"/>
    <dgm:cxn modelId="{ED2DDF12-33E9-4FD0-AA5C-6D550DAD2FCB}" type="presOf" srcId="{C994D4AF-2361-410F-9A0C-B9CF885A4698}" destId="{374D0918-E419-4A73-993E-8B4195433749}" srcOrd="0" destOrd="0" presId="urn:microsoft.com/office/officeart/2005/8/layout/hierarchy1"/>
    <dgm:cxn modelId="{459B0316-E825-4D8A-ABC3-3E5F2D09E0C9}" type="presOf" srcId="{CA408252-0D95-41E1-863B-6849E5E076FA}" destId="{1884F6DB-8FDF-4EAC-8498-FF8ADBFDF836}" srcOrd="0" destOrd="0" presId="urn:microsoft.com/office/officeart/2005/8/layout/hierarchy1"/>
    <dgm:cxn modelId="{DCE38120-7E23-4967-A165-22CCE84C0E84}" type="presOf" srcId="{E6717E70-25E8-46CC-8E94-F0BE4D207EC6}" destId="{1287C980-3D97-42E4-96CB-0D9DCE7F6E5F}" srcOrd="0" destOrd="0" presId="urn:microsoft.com/office/officeart/2005/8/layout/hierarchy1"/>
    <dgm:cxn modelId="{FD142A22-0153-421B-91A9-B90CDA6F2F27}" type="presOf" srcId="{11F87448-4CA0-4A50-BB08-4194114F3438}" destId="{C73A71DE-61B7-4DFB-A2AA-37B73502170D}" srcOrd="0" destOrd="0" presId="urn:microsoft.com/office/officeart/2005/8/layout/hierarchy1"/>
    <dgm:cxn modelId="{58064524-44FE-4E87-A229-31EB1627986D}" type="presOf" srcId="{F73D4280-3614-4D00-BBA1-C089CDE14110}" destId="{32621A9D-9DEB-4355-ABD3-47723D528929}" srcOrd="0" destOrd="0" presId="urn:microsoft.com/office/officeart/2005/8/layout/hierarchy1"/>
    <dgm:cxn modelId="{6CBBBC29-3E49-42E6-9BE0-854333E627B7}" srcId="{03C4B069-1917-4236-B344-10185108474D}" destId="{D7F6AD1D-3C66-4F15-884B-249FB36C53EC}" srcOrd="1" destOrd="0" parTransId="{AA426E30-8BC1-4106-9924-E0E2B2CF739B}" sibTransId="{F0C7C99C-4E4A-4B84-8754-52F2AD14AEB6}"/>
    <dgm:cxn modelId="{8254D830-A5B1-4506-8652-FDF2FC2B194E}" srcId="{976E177F-7695-4F8E-883A-C1D231FC5E55}" destId="{CB1F4BA9-462E-4133-BEFB-5C5E0B0EC3ED}" srcOrd="1" destOrd="0" parTransId="{05313B48-E5FA-4127-9994-01EDDCC6CC93}" sibTransId="{AE0C6A0A-0BD4-49A5-966E-A4599EFB7B34}"/>
    <dgm:cxn modelId="{9E73A431-A65E-4F95-B453-00E7E644BD4F}" type="presOf" srcId="{C9A27670-0C88-4831-8402-B436CBC153A9}" destId="{B2323D12-58E1-4E06-B0A6-4100917245CB}" srcOrd="0" destOrd="0" presId="urn:microsoft.com/office/officeart/2005/8/layout/hierarchy1"/>
    <dgm:cxn modelId="{C55DF137-E6CD-4F0C-9CC2-DED0CFE7D0A9}" type="presOf" srcId="{4186BD99-34D2-4B8B-BECB-3DFFE5459723}" destId="{6E215C68-9C4E-4D46-B420-1B959C21EC88}" srcOrd="0" destOrd="0" presId="urn:microsoft.com/office/officeart/2005/8/layout/hierarchy1"/>
    <dgm:cxn modelId="{CFC7F25B-68B0-4D12-902F-10292C32A42E}" srcId="{C6DD6CAD-1A80-4703-810C-B43633407DA2}" destId="{03C4B069-1917-4236-B344-10185108474D}" srcOrd="0" destOrd="0" parTransId="{A96C928C-9922-4CC4-8F26-DAF4D82328EB}" sibTransId="{32BCA242-70D9-4464-B1BA-B2779294027C}"/>
    <dgm:cxn modelId="{192F665F-8345-488F-B0AE-B2BA51A24AB3}" srcId="{9E175689-26C0-4E22-BF3F-4F9C904C495F}" destId="{0FC8DF92-7A92-40F6-A8EE-FF6A119A3452}" srcOrd="1" destOrd="0" parTransId="{A213DB33-0626-4CA4-AF28-AB342AFCD60A}" sibTransId="{FAEDF667-0C67-40B1-BF05-7CFF579D2691}"/>
    <dgm:cxn modelId="{3C01595F-54CC-4696-95DF-0A1C055AC847}" srcId="{2CA3612D-5368-4BBE-B854-44EBE96A064D}" destId="{2C41DB36-3F6E-41E8-813D-897F91B0999A}" srcOrd="1" destOrd="0" parTransId="{A1D5AB44-D790-4311-A85C-B39EC27DCAA3}" sibTransId="{E2AD3938-3C21-414B-826F-DF4A27F71A6E}"/>
    <dgm:cxn modelId="{00455746-82D2-4E04-900D-2B9C7B941530}" type="presOf" srcId="{C6DD6CAD-1A80-4703-810C-B43633407DA2}" destId="{5C4ADA93-1B95-491D-A3BF-7C53FFC17B1D}" srcOrd="0" destOrd="0" presId="urn:microsoft.com/office/officeart/2005/8/layout/hierarchy1"/>
    <dgm:cxn modelId="{7B93D466-4687-4A90-AAC1-0666FBA173B6}" type="presOf" srcId="{7F9C3AD2-D65D-4DEA-A4EB-2D305047393D}" destId="{5D69F486-F24F-42A3-8BFF-A39F34EEF5AE}" srcOrd="0" destOrd="0" presId="urn:microsoft.com/office/officeart/2005/8/layout/hierarchy1"/>
    <dgm:cxn modelId="{21E30B47-19E6-4FB0-A8CA-6AAD120AA7FC}" type="presOf" srcId="{C7F93435-68DA-4A1F-8E6B-A905A56BD94F}" destId="{D85D5E96-5FF6-4CE1-8B2B-674F2117B098}" srcOrd="0" destOrd="0" presId="urn:microsoft.com/office/officeart/2005/8/layout/hierarchy1"/>
    <dgm:cxn modelId="{298A6467-1CAF-4403-BA75-6B39308C1D04}" type="presOf" srcId="{CE1B1573-3DAC-4403-B71A-317F192D88A1}" destId="{DDDEB7B0-55E8-4276-86B3-296F55846877}" srcOrd="0" destOrd="0" presId="urn:microsoft.com/office/officeart/2005/8/layout/hierarchy1"/>
    <dgm:cxn modelId="{7A35D348-46E5-40CA-8553-398139F4EDE6}" type="presOf" srcId="{A94F1ACC-6763-4F6F-98E6-394F066D4671}" destId="{5D7F8E08-A2D1-4D4A-B0BE-27239489EFAB}" srcOrd="0" destOrd="0" presId="urn:microsoft.com/office/officeart/2005/8/layout/hierarchy1"/>
    <dgm:cxn modelId="{470E6769-9B62-45B1-A33B-AB2737085F52}" srcId="{11F87448-4CA0-4A50-BB08-4194114F3438}" destId="{5592BAAA-844D-4D24-A411-E1E55653BA93}" srcOrd="0" destOrd="0" parTransId="{828D8343-A283-4723-AD77-E61627D34F0E}" sibTransId="{4593161C-6E93-43F1-A50D-2424C6A93063}"/>
    <dgm:cxn modelId="{71731A6A-583D-4751-832D-A0CF0B9226BA}" srcId="{11F87448-4CA0-4A50-BB08-4194114F3438}" destId="{7F9C3AD2-D65D-4DEA-A4EB-2D305047393D}" srcOrd="1" destOrd="0" parTransId="{4186BD99-34D2-4B8B-BECB-3DFFE5459723}" sibTransId="{CD203CF2-4302-479E-A224-7FCFDE71F3C8}"/>
    <dgm:cxn modelId="{5330354C-0A8B-4A0C-8CAA-E6174B65190A}" type="presOf" srcId="{CB1F4BA9-462E-4133-BEFB-5C5E0B0EC3ED}" destId="{74807B70-287A-42D5-9CD0-C3F319B5AAEB}" srcOrd="0" destOrd="0" presId="urn:microsoft.com/office/officeart/2005/8/layout/hierarchy1"/>
    <dgm:cxn modelId="{13925C6F-E789-468A-A535-AF5550616924}" type="presOf" srcId="{828D8343-A283-4723-AD77-E61627D34F0E}" destId="{9C925AA1-D326-4A33-8B69-82A35C5808EF}" srcOrd="0" destOrd="0" presId="urn:microsoft.com/office/officeart/2005/8/layout/hierarchy1"/>
    <dgm:cxn modelId="{D7AF556F-C581-4F34-9F7F-33F8372F9CAE}" type="presOf" srcId="{074ECD4E-D4AE-4B84-946C-C698C2CE8176}" destId="{526ADC66-47E7-4F46-BEAA-32F69093EDEB}" srcOrd="0" destOrd="0" presId="urn:microsoft.com/office/officeart/2005/8/layout/hierarchy1"/>
    <dgm:cxn modelId="{9EDCD970-8BBE-4F56-BB44-9655E319D2F1}" type="presOf" srcId="{9A58370A-CCA6-4FB9-8696-F67062B29C8A}" destId="{6DE73AB4-834E-47D4-B806-9098CB0D5147}" srcOrd="0" destOrd="0" presId="urn:microsoft.com/office/officeart/2005/8/layout/hierarchy1"/>
    <dgm:cxn modelId="{59465A54-8547-405F-9B8E-9494F71E8036}" srcId="{976E177F-7695-4F8E-883A-C1D231FC5E55}" destId="{C6DD6CAD-1A80-4703-810C-B43633407DA2}" srcOrd="0" destOrd="0" parTransId="{977AFD9A-BF10-4F11-8236-46355B640DFF}" sibTransId="{09FA9915-7DBA-4546-B004-EEE631AC3CC9}"/>
    <dgm:cxn modelId="{2171E154-94C8-48D7-AC8A-04832F259698}" srcId="{C361FE05-B981-498C-A106-958E3E283B78}" destId="{E6717E70-25E8-46CC-8E94-F0BE4D207EC6}" srcOrd="1" destOrd="0" parTransId="{0BC061A2-24C1-4B5E-9B36-461A57154DAC}" sibTransId="{E862FE22-F682-407C-A4F8-7B84687882D7}"/>
    <dgm:cxn modelId="{7A136079-AAF6-4B77-9FC0-C90A9384F6A6}" type="presOf" srcId="{B2B4FBCE-5992-43C1-B606-3DDFD082823C}" destId="{F00803B5-4E76-4955-BA4A-2430A4E1D55B}" srcOrd="0" destOrd="0" presId="urn:microsoft.com/office/officeart/2005/8/layout/hierarchy1"/>
    <dgm:cxn modelId="{D0554859-97C0-4E66-966C-1ACC3A609634}" type="presOf" srcId="{976E177F-7695-4F8E-883A-C1D231FC5E55}" destId="{464EAB61-5254-4F65-A7BD-FA0D6B5DACF9}" srcOrd="0" destOrd="0" presId="urn:microsoft.com/office/officeart/2005/8/layout/hierarchy1"/>
    <dgm:cxn modelId="{8089F659-8A20-4607-A3D7-022A07037B97}" type="presOf" srcId="{A1D5AB44-D790-4311-A85C-B39EC27DCAA3}" destId="{617F3311-24CC-4C9D-8B22-47EDF17BF745}" srcOrd="0" destOrd="0" presId="urn:microsoft.com/office/officeart/2005/8/layout/hierarchy1"/>
    <dgm:cxn modelId="{D4A8A07A-30C5-4E0F-B954-5C2B70705C27}" type="presOf" srcId="{49B1F86B-D123-4881-BF00-599BD03FBB21}" destId="{6515F50B-E1F1-44DC-86FA-45E282AB4A1E}" srcOrd="0" destOrd="0" presId="urn:microsoft.com/office/officeart/2005/8/layout/hierarchy1"/>
    <dgm:cxn modelId="{54FDC37A-11B9-479D-8397-77E09C835CE7}" srcId="{2C41DB36-3F6E-41E8-813D-897F91B0999A}" destId="{60DD3F46-5469-4460-AC26-C707AA2E6A6A}" srcOrd="0" destOrd="0" parTransId="{1BEE5580-C50E-4139-83C6-707A6EA8A29D}" sibTransId="{CB7375F2-CF79-470A-A06B-AA853919683A}"/>
    <dgm:cxn modelId="{648F0E7D-6EAB-4C6C-A0FC-0175A6BAA2DA}" type="presOf" srcId="{961338F8-E1D1-4E8A-A15C-307DDF93E794}" destId="{24CBB9EA-3CBE-435A-A871-92FAE1C01A78}" srcOrd="0" destOrd="0" presId="urn:microsoft.com/office/officeart/2005/8/layout/hierarchy1"/>
    <dgm:cxn modelId="{3954227D-28EF-44F7-A437-73454A665AB2}" srcId="{49B1F86B-D123-4881-BF00-599BD03FBB21}" destId="{11F87448-4CA0-4A50-BB08-4194114F3438}" srcOrd="0" destOrd="0" parTransId="{F73D4280-3614-4D00-BBA1-C089CDE14110}" sibTransId="{63D07189-5483-4C0F-9128-F1D71B989026}"/>
    <dgm:cxn modelId="{1D36487E-537A-44F8-9CD1-0D41CF7C44F6}" type="presOf" srcId="{5592BAAA-844D-4D24-A411-E1E55653BA93}" destId="{6D9B89B2-E0D1-45CB-B8B1-3B6EACA5D57D}" srcOrd="0" destOrd="0" presId="urn:microsoft.com/office/officeart/2005/8/layout/hierarchy1"/>
    <dgm:cxn modelId="{9706677F-AE06-4569-B88B-8E815A2178C0}" type="presOf" srcId="{63268F9C-7F96-46B8-8280-5A9D4ABF75F0}" destId="{46EB5C00-2CEF-4112-8F06-E49DC8C6CE67}" srcOrd="0" destOrd="0" presId="urn:microsoft.com/office/officeart/2005/8/layout/hierarchy1"/>
    <dgm:cxn modelId="{6BC2787F-83B8-4435-880B-102A4A5BA85B}" type="presOf" srcId="{72CEEA3A-4DCB-49F2-A065-23D78C40ED6C}" destId="{C50560DA-69D6-4966-BD45-7D7CB82F28D8}" srcOrd="0" destOrd="0" presId="urn:microsoft.com/office/officeart/2005/8/layout/hierarchy1"/>
    <dgm:cxn modelId="{9D8BBC80-CB59-4696-83DE-CAB602A9028D}" type="presOf" srcId="{01C1ADC3-FE9A-4EAF-BD77-B720C19C55E6}" destId="{1CC1EB52-85FD-4701-9659-F051C111B354}" srcOrd="0" destOrd="0" presId="urn:microsoft.com/office/officeart/2005/8/layout/hierarchy1"/>
    <dgm:cxn modelId="{B5DF418C-64FC-4DB2-BC25-14CB15D6B378}" srcId="{2C41DB36-3F6E-41E8-813D-897F91B0999A}" destId="{074ECD4E-D4AE-4B84-946C-C698C2CE8176}" srcOrd="1" destOrd="0" parTransId="{DAB3D8EE-40C6-47F1-8DB5-6A58DBA1194F}" sibTransId="{C7658BCF-D4DE-4F39-84BE-20463B80DB53}"/>
    <dgm:cxn modelId="{86D11A8D-D0A3-47D8-B56E-43204E1B896B}" type="presOf" srcId="{9FAFB87C-F089-4F79-8F83-63CF42558C56}" destId="{D28BB3CA-D32C-4353-9815-1CB9B4C706B6}" srcOrd="0" destOrd="0" presId="urn:microsoft.com/office/officeart/2005/8/layout/hierarchy1"/>
    <dgm:cxn modelId="{733FA28F-69EA-4767-9FD3-FF3DC488C1C7}" type="presOf" srcId="{AA426E30-8BC1-4106-9924-E0E2B2CF739B}" destId="{CD8AA1DE-EEC9-4739-BEAE-DD890ED11A06}" srcOrd="0" destOrd="0" presId="urn:microsoft.com/office/officeart/2005/8/layout/hierarchy1"/>
    <dgm:cxn modelId="{3D52C592-9F96-4FFF-A507-7111BA3EEDBF}" type="presOf" srcId="{B3173006-D011-46B8-8A89-84C76E6C5777}" destId="{1FE7E0B3-43C9-433F-8F3C-B7F5A561A07F}" srcOrd="0" destOrd="0" presId="urn:microsoft.com/office/officeart/2005/8/layout/hierarchy1"/>
    <dgm:cxn modelId="{959C1098-842F-4802-B002-77749EEE94FB}" type="presOf" srcId="{B90A25C8-E577-4B55-B3E9-E5731DC6ADDC}" destId="{3C5A7E92-FCA5-43FD-BA9A-A0D4F09BC035}" srcOrd="0" destOrd="0" presId="urn:microsoft.com/office/officeart/2005/8/layout/hierarchy1"/>
    <dgm:cxn modelId="{68841798-0997-4E83-8475-0F2443021763}" srcId="{D43958ED-380E-4F1D-B6EF-07BA848CC815}" destId="{CE1B1573-3DAC-4403-B71A-317F192D88A1}" srcOrd="1" destOrd="0" parTransId="{B9C6B8B5-6AAB-490E-BAAC-5B89CF85496D}" sibTransId="{07634BE6-BB5F-4178-9E4B-A7E6065823F0}"/>
    <dgm:cxn modelId="{70D06A9C-0AA9-408D-B844-EA9B4657EDBA}" srcId="{2CA3612D-5368-4BBE-B854-44EBE96A064D}" destId="{D43958ED-380E-4F1D-B6EF-07BA848CC815}" srcOrd="0" destOrd="0" parTransId="{9FAFB87C-F089-4F79-8F83-63CF42558C56}" sibTransId="{FF350469-41D6-4533-8814-8EADF95DC943}"/>
    <dgm:cxn modelId="{D138619D-C2C2-474F-871F-906AE5481F65}" type="presOf" srcId="{1BEE5580-C50E-4139-83C6-707A6EA8A29D}" destId="{883EACDF-CB97-4B28-83D9-CD372DBE2EAE}" srcOrd="0" destOrd="0" presId="urn:microsoft.com/office/officeart/2005/8/layout/hierarchy1"/>
    <dgm:cxn modelId="{4B78D19D-FD0E-4BD6-A532-9F06E14C8CB9}" type="presOf" srcId="{D7F6AD1D-3C66-4F15-884B-249FB36C53EC}" destId="{C6A71DAC-54FB-4353-9B5C-404BE6378512}" srcOrd="0" destOrd="0" presId="urn:microsoft.com/office/officeart/2005/8/layout/hierarchy1"/>
    <dgm:cxn modelId="{1B92C9A1-8068-4BC6-A307-C3D80B5B6A40}" srcId="{C9A27670-0C88-4831-8402-B436CBC153A9}" destId="{C361FE05-B981-498C-A106-958E3E283B78}" srcOrd="0" destOrd="0" parTransId="{A94F1ACC-6763-4F6F-98E6-394F066D4671}" sibTransId="{605BB8A3-FB48-42AD-8467-37A2479C412E}"/>
    <dgm:cxn modelId="{688C1EA7-EB99-4F9E-A386-D94FCA1A540F}" type="presOf" srcId="{05313B48-E5FA-4127-9994-01EDDCC6CC93}" destId="{7AC176C8-4CAE-4C79-8F13-0AED2B3CDF25}" srcOrd="0" destOrd="0" presId="urn:microsoft.com/office/officeart/2005/8/layout/hierarchy1"/>
    <dgm:cxn modelId="{9FF060AE-CAB0-4A76-8382-7EB4A6B80B49}" type="presOf" srcId="{AD9A22F1-6C58-4614-94BB-779875980424}" destId="{E7871DE3-E278-4805-B300-97A29BC54382}" srcOrd="0" destOrd="0" presId="urn:microsoft.com/office/officeart/2005/8/layout/hierarchy1"/>
    <dgm:cxn modelId="{99A39BAE-83CB-4F4A-A989-01DED16E008E}" srcId="{03C4B069-1917-4236-B344-10185108474D}" destId="{9E175689-26C0-4E22-BF3F-4F9C904C495F}" srcOrd="0" destOrd="0" parTransId="{C994D4AF-2361-410F-9A0C-B9CF885A4698}" sibTransId="{165A9FA6-EC12-4565-9815-0268E0FDEE5E}"/>
    <dgm:cxn modelId="{CEE695B0-4895-41E5-9F78-D6AB57479FC6}" srcId="{C361FE05-B981-498C-A106-958E3E283B78}" destId="{9585BEE5-2F93-4C23-82F3-46D4D51B8BCE}" srcOrd="0" destOrd="0" parTransId="{AD9A22F1-6C58-4614-94BB-779875980424}" sibTransId="{BD31A6E9-D4B2-43FA-825A-0C8EC8AE6914}"/>
    <dgm:cxn modelId="{D65BCAB5-88E7-4AE1-9546-8A44211B77FF}" type="presOf" srcId="{A213DB33-0626-4CA4-AF28-AB342AFCD60A}" destId="{DE299285-DFEF-443B-81D5-7A72E54CBC80}" srcOrd="0" destOrd="0" presId="urn:microsoft.com/office/officeart/2005/8/layout/hierarchy1"/>
    <dgm:cxn modelId="{B2B914B8-9498-434A-9202-449BAEC5B1CE}" type="presOf" srcId="{D43958ED-380E-4F1D-B6EF-07BA848CC815}" destId="{6D56B3A6-93C9-4A4E-BB01-16A036D15564}" srcOrd="0" destOrd="0" presId="urn:microsoft.com/office/officeart/2005/8/layout/hierarchy1"/>
    <dgm:cxn modelId="{6BCFF1BB-BA95-43B4-991E-89AE09118DC6}" srcId="{49B1F86B-D123-4881-BF00-599BD03FBB21}" destId="{34C44860-8441-4038-9DA4-1F1D49EAEC63}" srcOrd="1" destOrd="0" parTransId="{9A58370A-CCA6-4FB9-8696-F67062B29C8A}" sibTransId="{10C2AAD5-FCD7-4943-8A83-D80AC374030F}"/>
    <dgm:cxn modelId="{F8E40CBF-C80B-4738-AB6E-78B8BA12F5E0}" type="presOf" srcId="{0BC061A2-24C1-4B5E-9B36-461A57154DAC}" destId="{740388B2-392E-4672-8C56-B3DB62483264}" srcOrd="0" destOrd="0" presId="urn:microsoft.com/office/officeart/2005/8/layout/hierarchy1"/>
    <dgm:cxn modelId="{B19FA7C1-11B7-4097-8FE7-E2183C445AA2}" type="presOf" srcId="{B9C6B8B5-6AAB-490E-BAAC-5B89CF85496D}" destId="{9E9F7BBD-5FD9-4AE8-A213-B6B71018B1AF}" srcOrd="0" destOrd="0" presId="urn:microsoft.com/office/officeart/2005/8/layout/hierarchy1"/>
    <dgm:cxn modelId="{3B3107C4-C85B-467D-A877-C0AC0910F878}" type="presOf" srcId="{4076E670-6BD9-4066-AF85-46A6F93CB69E}" destId="{417E49AD-DFB7-448B-A701-F9AA897DB575}" srcOrd="0" destOrd="0" presId="urn:microsoft.com/office/officeart/2005/8/layout/hierarchy1"/>
    <dgm:cxn modelId="{1F1C35C4-11D9-4E72-ADB6-0C6B387D11A9}" type="presOf" srcId="{60DD3F46-5469-4460-AC26-C707AA2E6A6A}" destId="{DC8BE6D4-41A4-49BA-95DB-CCDA64F60CF1}" srcOrd="0" destOrd="0" presId="urn:microsoft.com/office/officeart/2005/8/layout/hierarchy1"/>
    <dgm:cxn modelId="{73331CC5-3C73-4F0E-9363-810F31FD78DC}" srcId="{C6DD6CAD-1A80-4703-810C-B43633407DA2}" destId="{49B1F86B-D123-4881-BF00-599BD03FBB21}" srcOrd="1" destOrd="0" parTransId="{63268F9C-7F96-46B8-8280-5A9D4ABF75F0}" sibTransId="{503F43A3-A127-44A1-B2E0-AB6AE9130976}"/>
    <dgm:cxn modelId="{27895CCA-20D2-4467-8A56-83DD501DB366}" type="presOf" srcId="{8A808106-DDD9-4710-A475-9A7217B6E32E}" destId="{084E8FB7-CBF1-4BEF-A10A-AA503599043A}" srcOrd="0" destOrd="0" presId="urn:microsoft.com/office/officeart/2005/8/layout/hierarchy1"/>
    <dgm:cxn modelId="{DAB1EBD7-3400-4CAC-9688-6F2A0DC5CEF6}" type="presOf" srcId="{2C41DB36-3F6E-41E8-813D-897F91B0999A}" destId="{58775C85-50AB-4E3F-AF73-9313FD2751AE}" srcOrd="0" destOrd="0" presId="urn:microsoft.com/office/officeart/2005/8/layout/hierarchy1"/>
    <dgm:cxn modelId="{CC6565D8-BED9-42DA-A77C-94FB5B573B0A}" type="presOf" srcId="{44A2990A-2AEB-496D-99EE-44938F4FB229}" destId="{917A4BA2-EE80-472D-9ADC-F9E68DB05346}" srcOrd="0" destOrd="0" presId="urn:microsoft.com/office/officeart/2005/8/layout/hierarchy1"/>
    <dgm:cxn modelId="{FBD2A2D9-5B19-4119-8A6F-B41670BC0562}" type="presOf" srcId="{A8A05F26-B232-4BEC-BE5E-82C9D05E9E23}" destId="{DB061C68-67A7-4F40-8E26-077597B4566F}" srcOrd="0" destOrd="0" presId="urn:microsoft.com/office/officeart/2005/8/layout/hierarchy1"/>
    <dgm:cxn modelId="{345D70E6-3060-478C-BF76-578D7F584081}" srcId="{CB1F4BA9-462E-4133-BEFB-5C5E0B0EC3ED}" destId="{C9A27670-0C88-4831-8402-B436CBC153A9}" srcOrd="0" destOrd="0" parTransId="{44A2990A-2AEB-496D-99EE-44938F4FB229}" sibTransId="{8EFE1F25-CED3-420D-86B5-2F86B66D89BF}"/>
    <dgm:cxn modelId="{A17861E9-6809-44EB-88F3-DD87A4075A7B}" srcId="{CB1F4BA9-462E-4133-BEFB-5C5E0B0EC3ED}" destId="{2CA3612D-5368-4BBE-B854-44EBE96A064D}" srcOrd="1" destOrd="0" parTransId="{A8A05F26-B232-4BEC-BE5E-82C9D05E9E23}" sibTransId="{C47DF400-97BF-4EEA-8913-B0797C937F6E}"/>
    <dgm:cxn modelId="{D094D6E9-81F1-43B1-8A16-40C924553724}" type="presOf" srcId="{977AFD9A-BF10-4F11-8236-46355B640DFF}" destId="{4D157324-8597-4512-B55E-966B3192E635}" srcOrd="0" destOrd="0" presId="urn:microsoft.com/office/officeart/2005/8/layout/hierarchy1"/>
    <dgm:cxn modelId="{84D4FAEB-E5C4-4C7A-A918-505E918AA928}" type="presOf" srcId="{34C44860-8441-4038-9DA4-1F1D49EAEC63}" destId="{FD900D8E-310D-40F0-8253-3610F5B8BDCD}" srcOrd="0" destOrd="0" presId="urn:microsoft.com/office/officeart/2005/8/layout/hierarchy1"/>
    <dgm:cxn modelId="{C2A00BF4-E525-415B-958A-0B900A088B45}" type="presOf" srcId="{0FC8DF92-7A92-40F6-A8EE-FF6A119A3452}" destId="{0239E443-7391-42DE-815E-6A6034FC6EB5}" srcOrd="0" destOrd="0" presId="urn:microsoft.com/office/officeart/2005/8/layout/hierarchy1"/>
    <dgm:cxn modelId="{E69154F9-4CD6-406F-81FD-C9BF7D4125DB}" srcId="{34C44860-8441-4038-9DA4-1F1D49EAEC63}" destId="{CA408252-0D95-41E1-863B-6849E5E076FA}" srcOrd="0" destOrd="0" parTransId="{72CEEA3A-4DCB-49F2-A065-23D78C40ED6C}" sibTransId="{EF7B006A-AF20-4346-870D-FCE607BC9F90}"/>
    <dgm:cxn modelId="{FB63D3F9-1530-4E31-94A5-EE5CBB459E9B}" type="presOf" srcId="{A96C928C-9922-4CC4-8F26-DAF4D82328EB}" destId="{3735E96A-C7DF-4C6F-AE0A-C1E9E76EB2CA}" srcOrd="0" destOrd="0" presId="urn:microsoft.com/office/officeart/2005/8/layout/hierarchy1"/>
    <dgm:cxn modelId="{2BACE0F9-9D89-40BF-B025-C1D47EBCA9CE}" type="presOf" srcId="{DAB3D8EE-40C6-47F1-8DB5-6A58DBA1194F}" destId="{54A37F09-E3B5-4112-A4FF-A4C4DC73CC88}" srcOrd="0" destOrd="0" presId="urn:microsoft.com/office/officeart/2005/8/layout/hierarchy1"/>
    <dgm:cxn modelId="{7D1EEBF9-9603-4510-B22C-6EDA53754A5E}" type="presOf" srcId="{9585BEE5-2F93-4C23-82F3-46D4D51B8BCE}" destId="{0C05C759-9BD8-4F73-9854-28F91488D130}" srcOrd="0" destOrd="0" presId="urn:microsoft.com/office/officeart/2005/8/layout/hierarchy1"/>
    <dgm:cxn modelId="{7CC543FA-B28E-4AE6-8FA3-085DEE376D6E}" type="presOf" srcId="{3CA274D4-B78B-470F-A9A8-A1F6D2749453}" destId="{E905320D-6385-4442-9CDD-EFFE2562DD36}" srcOrd="0" destOrd="0" presId="urn:microsoft.com/office/officeart/2005/8/layout/hierarchy1"/>
    <dgm:cxn modelId="{0468D7FA-0106-427D-8676-4192BCF5650A}" type="presOf" srcId="{03C4B069-1917-4236-B344-10185108474D}" destId="{6E3D445F-1F70-4D81-827F-710103E8E76A}" srcOrd="0" destOrd="0" presId="urn:microsoft.com/office/officeart/2005/8/layout/hierarchy1"/>
    <dgm:cxn modelId="{AAEB1EFB-5563-479E-A5B9-9A32DE2917EC}" type="presOf" srcId="{2CA3612D-5368-4BBE-B854-44EBE96A064D}" destId="{9BFFA803-D673-44AF-97C3-F4469903E49E}" srcOrd="0" destOrd="0" presId="urn:microsoft.com/office/officeart/2005/8/layout/hierarchy1"/>
    <dgm:cxn modelId="{C69694FC-D8A9-4796-B4A8-514ACD060DB3}" type="presOf" srcId="{C361FE05-B981-498C-A106-958E3E283B78}" destId="{D58E3F17-D7B1-4606-80E4-186BA61FDD50}" srcOrd="0" destOrd="0" presId="urn:microsoft.com/office/officeart/2005/8/layout/hierarchy1"/>
    <dgm:cxn modelId="{361ADEFE-A8BC-4705-9849-A7469B5C2370}" srcId="{D43958ED-380E-4F1D-B6EF-07BA848CC815}" destId="{B2B4FBCE-5992-43C1-B606-3DDFD082823C}" srcOrd="0" destOrd="0" parTransId="{8A808106-DDD9-4710-A475-9A7217B6E32E}" sibTransId="{967A3A61-4852-4CE5-952D-4919613E01BE}"/>
    <dgm:cxn modelId="{6AFA43FF-D47A-4F34-AF3E-452C1BF7C297}" srcId="{9E175689-26C0-4E22-BF3F-4F9C904C495F}" destId="{C7F93435-68DA-4A1F-8E6B-A905A56BD94F}" srcOrd="0" destOrd="0" parTransId="{B90A25C8-E577-4B55-B3E9-E5731DC6ADDC}" sibTransId="{BEED85AF-C586-474A-8013-843ACE17C059}"/>
    <dgm:cxn modelId="{649208BB-D861-4FAD-8DEB-33F5F4383341}" type="presParOf" srcId="{1CC1EB52-85FD-4701-9659-F051C111B354}" destId="{7F19A0A0-4189-40AF-9DAA-11D77C947B37}" srcOrd="0" destOrd="0" presId="urn:microsoft.com/office/officeart/2005/8/layout/hierarchy1"/>
    <dgm:cxn modelId="{422BD6D5-6A85-4FAE-BA07-97E5DAC30090}" type="presParOf" srcId="{7F19A0A0-4189-40AF-9DAA-11D77C947B37}" destId="{F4528F67-3B7B-49BE-B7A6-3F996C40131F}" srcOrd="0" destOrd="0" presId="urn:microsoft.com/office/officeart/2005/8/layout/hierarchy1"/>
    <dgm:cxn modelId="{9B2DE829-3F71-4461-9882-703C1DD6EE8F}" type="presParOf" srcId="{F4528F67-3B7B-49BE-B7A6-3F996C40131F}" destId="{F2C6C066-7D1E-47D1-9CBC-8CF89A32C4C1}" srcOrd="0" destOrd="0" presId="urn:microsoft.com/office/officeart/2005/8/layout/hierarchy1"/>
    <dgm:cxn modelId="{4502BC67-6CC4-474E-AF06-EE8248CF27C2}" type="presParOf" srcId="{F4528F67-3B7B-49BE-B7A6-3F996C40131F}" destId="{464EAB61-5254-4F65-A7BD-FA0D6B5DACF9}" srcOrd="1" destOrd="0" presId="urn:microsoft.com/office/officeart/2005/8/layout/hierarchy1"/>
    <dgm:cxn modelId="{3C6FCF5D-ADA3-4E5D-B8D7-8FD955F2F84B}" type="presParOf" srcId="{7F19A0A0-4189-40AF-9DAA-11D77C947B37}" destId="{D0183A32-F2FD-4BD4-B551-FC7B31FABA59}" srcOrd="1" destOrd="0" presId="urn:microsoft.com/office/officeart/2005/8/layout/hierarchy1"/>
    <dgm:cxn modelId="{5A209E88-2941-4853-AF04-3E39EC476E53}" type="presParOf" srcId="{D0183A32-F2FD-4BD4-B551-FC7B31FABA59}" destId="{4D157324-8597-4512-B55E-966B3192E635}" srcOrd="0" destOrd="0" presId="urn:microsoft.com/office/officeart/2005/8/layout/hierarchy1"/>
    <dgm:cxn modelId="{A8AF59D7-5024-46A3-A63C-AFDA51432F66}" type="presParOf" srcId="{D0183A32-F2FD-4BD4-B551-FC7B31FABA59}" destId="{6E682AF6-7465-4549-B572-6D13972C9EF7}" srcOrd="1" destOrd="0" presId="urn:microsoft.com/office/officeart/2005/8/layout/hierarchy1"/>
    <dgm:cxn modelId="{84C46CF3-EF87-45BC-89CA-BDFAE0D321AF}" type="presParOf" srcId="{6E682AF6-7465-4549-B572-6D13972C9EF7}" destId="{A0A041F3-AD22-4646-ACCA-028EBA6517A4}" srcOrd="0" destOrd="0" presId="urn:microsoft.com/office/officeart/2005/8/layout/hierarchy1"/>
    <dgm:cxn modelId="{1F2EF23E-0597-4399-83E0-DF79823E38B6}" type="presParOf" srcId="{A0A041F3-AD22-4646-ACCA-028EBA6517A4}" destId="{4CBB626E-0FA1-4CBE-BBAF-3E40D5654EF8}" srcOrd="0" destOrd="0" presId="urn:microsoft.com/office/officeart/2005/8/layout/hierarchy1"/>
    <dgm:cxn modelId="{EB979BAF-5944-437F-B358-937EC56A6A29}" type="presParOf" srcId="{A0A041F3-AD22-4646-ACCA-028EBA6517A4}" destId="{5C4ADA93-1B95-491D-A3BF-7C53FFC17B1D}" srcOrd="1" destOrd="0" presId="urn:microsoft.com/office/officeart/2005/8/layout/hierarchy1"/>
    <dgm:cxn modelId="{4943A792-D936-44BC-8688-01AC5B163F31}" type="presParOf" srcId="{6E682AF6-7465-4549-B572-6D13972C9EF7}" destId="{0260FD00-4CAC-4710-BB7D-A7A97659BFD2}" srcOrd="1" destOrd="0" presId="urn:microsoft.com/office/officeart/2005/8/layout/hierarchy1"/>
    <dgm:cxn modelId="{559BA371-97C4-45C4-B907-339FA2CDD207}" type="presParOf" srcId="{0260FD00-4CAC-4710-BB7D-A7A97659BFD2}" destId="{3735E96A-C7DF-4C6F-AE0A-C1E9E76EB2CA}" srcOrd="0" destOrd="0" presId="urn:microsoft.com/office/officeart/2005/8/layout/hierarchy1"/>
    <dgm:cxn modelId="{55572005-1378-4A2D-B111-99E552D38B89}" type="presParOf" srcId="{0260FD00-4CAC-4710-BB7D-A7A97659BFD2}" destId="{B7EC9176-EEBF-4E51-B552-53EB54C05D86}" srcOrd="1" destOrd="0" presId="urn:microsoft.com/office/officeart/2005/8/layout/hierarchy1"/>
    <dgm:cxn modelId="{F6323199-BCDB-46D4-9310-E9D78E0A57D0}" type="presParOf" srcId="{B7EC9176-EEBF-4E51-B552-53EB54C05D86}" destId="{B79857E5-1D35-496B-8F00-AD775F421D84}" srcOrd="0" destOrd="0" presId="urn:microsoft.com/office/officeart/2005/8/layout/hierarchy1"/>
    <dgm:cxn modelId="{D5FA436E-6FBD-4508-8112-A736ED736713}" type="presParOf" srcId="{B79857E5-1D35-496B-8F00-AD775F421D84}" destId="{EB66719E-389E-46D5-9786-74EF78532344}" srcOrd="0" destOrd="0" presId="urn:microsoft.com/office/officeart/2005/8/layout/hierarchy1"/>
    <dgm:cxn modelId="{49FC4E00-DF02-4ECF-9E70-17847A777A85}" type="presParOf" srcId="{B79857E5-1D35-496B-8F00-AD775F421D84}" destId="{6E3D445F-1F70-4D81-827F-710103E8E76A}" srcOrd="1" destOrd="0" presId="urn:microsoft.com/office/officeart/2005/8/layout/hierarchy1"/>
    <dgm:cxn modelId="{B2FF7F7D-A1E2-476A-A27B-125B00236DC8}" type="presParOf" srcId="{B7EC9176-EEBF-4E51-B552-53EB54C05D86}" destId="{32861B5C-795D-42A7-8F9A-D642D621B852}" srcOrd="1" destOrd="0" presId="urn:microsoft.com/office/officeart/2005/8/layout/hierarchy1"/>
    <dgm:cxn modelId="{11AFD85E-13D7-4691-BDDF-2CBE19A81AC6}" type="presParOf" srcId="{32861B5C-795D-42A7-8F9A-D642D621B852}" destId="{374D0918-E419-4A73-993E-8B4195433749}" srcOrd="0" destOrd="0" presId="urn:microsoft.com/office/officeart/2005/8/layout/hierarchy1"/>
    <dgm:cxn modelId="{2A5DD719-FD25-44CB-9634-3E53A0E7B7FB}" type="presParOf" srcId="{32861B5C-795D-42A7-8F9A-D642D621B852}" destId="{7771632B-4BDC-4209-80CC-13A97DA65FE6}" srcOrd="1" destOrd="0" presId="urn:microsoft.com/office/officeart/2005/8/layout/hierarchy1"/>
    <dgm:cxn modelId="{0A5A2BE1-1C64-4AD3-8F12-EB564C4465B0}" type="presParOf" srcId="{7771632B-4BDC-4209-80CC-13A97DA65FE6}" destId="{E28D4748-74E9-4587-B306-CDA960DB7CA5}" srcOrd="0" destOrd="0" presId="urn:microsoft.com/office/officeart/2005/8/layout/hierarchy1"/>
    <dgm:cxn modelId="{36F7AF98-7AC0-486A-8AB1-64AA7F45B7A6}" type="presParOf" srcId="{E28D4748-74E9-4587-B306-CDA960DB7CA5}" destId="{B6303692-83E3-4907-A350-35307F60B679}" srcOrd="0" destOrd="0" presId="urn:microsoft.com/office/officeart/2005/8/layout/hierarchy1"/>
    <dgm:cxn modelId="{B9D3E470-0823-4490-B3FF-6316FBA8F4FA}" type="presParOf" srcId="{E28D4748-74E9-4587-B306-CDA960DB7CA5}" destId="{2409E521-0C42-4923-A42A-C3F437C777EB}" srcOrd="1" destOrd="0" presId="urn:microsoft.com/office/officeart/2005/8/layout/hierarchy1"/>
    <dgm:cxn modelId="{F27A22A0-D446-45E5-AE0D-0DDC13DA71AA}" type="presParOf" srcId="{7771632B-4BDC-4209-80CC-13A97DA65FE6}" destId="{2ABBC646-7253-49FE-A69F-E324E75EC4EC}" srcOrd="1" destOrd="0" presId="urn:microsoft.com/office/officeart/2005/8/layout/hierarchy1"/>
    <dgm:cxn modelId="{507F7553-4420-4504-B2D2-4E470B02221C}" type="presParOf" srcId="{2ABBC646-7253-49FE-A69F-E324E75EC4EC}" destId="{3C5A7E92-FCA5-43FD-BA9A-A0D4F09BC035}" srcOrd="0" destOrd="0" presId="urn:microsoft.com/office/officeart/2005/8/layout/hierarchy1"/>
    <dgm:cxn modelId="{5228D7D9-3691-4A35-8D1E-4B6BBB5A9D1D}" type="presParOf" srcId="{2ABBC646-7253-49FE-A69F-E324E75EC4EC}" destId="{19095408-02A8-467F-A4F4-DDD61E479374}" srcOrd="1" destOrd="0" presId="urn:microsoft.com/office/officeart/2005/8/layout/hierarchy1"/>
    <dgm:cxn modelId="{411CBAD3-409C-42DF-A40D-37DEF429694B}" type="presParOf" srcId="{19095408-02A8-467F-A4F4-DDD61E479374}" destId="{65C0553F-0778-4E63-9543-ED42950DDDD8}" srcOrd="0" destOrd="0" presId="urn:microsoft.com/office/officeart/2005/8/layout/hierarchy1"/>
    <dgm:cxn modelId="{53E8C5D2-4ECB-415A-856F-295A0618F191}" type="presParOf" srcId="{65C0553F-0778-4E63-9543-ED42950DDDD8}" destId="{868D2649-D86D-4DCB-BA40-3C902FABA8C8}" srcOrd="0" destOrd="0" presId="urn:microsoft.com/office/officeart/2005/8/layout/hierarchy1"/>
    <dgm:cxn modelId="{BEBBFFE6-7E51-4986-B1C8-25F72E305842}" type="presParOf" srcId="{65C0553F-0778-4E63-9543-ED42950DDDD8}" destId="{D85D5E96-5FF6-4CE1-8B2B-674F2117B098}" srcOrd="1" destOrd="0" presId="urn:microsoft.com/office/officeart/2005/8/layout/hierarchy1"/>
    <dgm:cxn modelId="{18B8DDC1-091F-496E-91AD-4ED5A3B34984}" type="presParOf" srcId="{19095408-02A8-467F-A4F4-DDD61E479374}" destId="{785FED3A-5479-46CE-8090-0EE87581D812}" srcOrd="1" destOrd="0" presId="urn:microsoft.com/office/officeart/2005/8/layout/hierarchy1"/>
    <dgm:cxn modelId="{8E464A70-F77F-42B8-B122-D765D1DF5C68}" type="presParOf" srcId="{2ABBC646-7253-49FE-A69F-E324E75EC4EC}" destId="{DE299285-DFEF-443B-81D5-7A72E54CBC80}" srcOrd="2" destOrd="0" presId="urn:microsoft.com/office/officeart/2005/8/layout/hierarchy1"/>
    <dgm:cxn modelId="{D8C7C4A6-C7D0-42F3-8030-32086A95190A}" type="presParOf" srcId="{2ABBC646-7253-49FE-A69F-E324E75EC4EC}" destId="{70C1FC33-5F49-49D0-ABD6-3A850EBBADE5}" srcOrd="3" destOrd="0" presId="urn:microsoft.com/office/officeart/2005/8/layout/hierarchy1"/>
    <dgm:cxn modelId="{4B388BCD-4F8C-485F-B222-6473FC692F2B}" type="presParOf" srcId="{70C1FC33-5F49-49D0-ABD6-3A850EBBADE5}" destId="{5CB1281C-0F6B-4C5B-8115-7C09F397138A}" srcOrd="0" destOrd="0" presId="urn:microsoft.com/office/officeart/2005/8/layout/hierarchy1"/>
    <dgm:cxn modelId="{3A5A19E2-6F9F-4D75-80E0-943C4A40EC7F}" type="presParOf" srcId="{5CB1281C-0F6B-4C5B-8115-7C09F397138A}" destId="{8BC8C9DA-9BAB-48A5-84E8-95FD5AF8CB2E}" srcOrd="0" destOrd="0" presId="urn:microsoft.com/office/officeart/2005/8/layout/hierarchy1"/>
    <dgm:cxn modelId="{39A532AD-48E3-4D7B-B7AD-CEDC9B151221}" type="presParOf" srcId="{5CB1281C-0F6B-4C5B-8115-7C09F397138A}" destId="{0239E443-7391-42DE-815E-6A6034FC6EB5}" srcOrd="1" destOrd="0" presId="urn:microsoft.com/office/officeart/2005/8/layout/hierarchy1"/>
    <dgm:cxn modelId="{212555B9-1C9B-4B0F-B208-9B997E4329D0}" type="presParOf" srcId="{70C1FC33-5F49-49D0-ABD6-3A850EBBADE5}" destId="{3F346DF5-9088-42D0-B485-2BF48E28E021}" srcOrd="1" destOrd="0" presId="urn:microsoft.com/office/officeart/2005/8/layout/hierarchy1"/>
    <dgm:cxn modelId="{29C3E520-CAEE-40A1-8A77-64CDD990A93C}" type="presParOf" srcId="{32861B5C-795D-42A7-8F9A-D642D621B852}" destId="{CD8AA1DE-EEC9-4739-BEAE-DD890ED11A06}" srcOrd="2" destOrd="0" presId="urn:microsoft.com/office/officeart/2005/8/layout/hierarchy1"/>
    <dgm:cxn modelId="{9B917EC4-51D3-42B0-A4A4-D2A178E1AB6C}" type="presParOf" srcId="{32861B5C-795D-42A7-8F9A-D642D621B852}" destId="{7DF93FC2-5E5C-4820-AF04-DFEFC0A76C80}" srcOrd="3" destOrd="0" presId="urn:microsoft.com/office/officeart/2005/8/layout/hierarchy1"/>
    <dgm:cxn modelId="{C5F319EC-284F-49AC-895A-A799B9C9ED44}" type="presParOf" srcId="{7DF93FC2-5E5C-4820-AF04-DFEFC0A76C80}" destId="{A395D6A8-FF4B-4929-B248-E8307AA69294}" srcOrd="0" destOrd="0" presId="urn:microsoft.com/office/officeart/2005/8/layout/hierarchy1"/>
    <dgm:cxn modelId="{AB6C6EA7-B8A5-4E58-B518-0D9D5D72B47C}" type="presParOf" srcId="{A395D6A8-FF4B-4929-B248-E8307AA69294}" destId="{95A41CB8-123D-4939-B35E-FE3C0CA76387}" srcOrd="0" destOrd="0" presId="urn:microsoft.com/office/officeart/2005/8/layout/hierarchy1"/>
    <dgm:cxn modelId="{0720DEF1-B4E9-433E-A62C-2135E2937202}" type="presParOf" srcId="{A395D6A8-FF4B-4929-B248-E8307AA69294}" destId="{C6A71DAC-54FB-4353-9B5C-404BE6378512}" srcOrd="1" destOrd="0" presId="urn:microsoft.com/office/officeart/2005/8/layout/hierarchy1"/>
    <dgm:cxn modelId="{712FE090-8A0E-491C-B29D-AD7224226B38}" type="presParOf" srcId="{7DF93FC2-5E5C-4820-AF04-DFEFC0A76C80}" destId="{E0090C29-A109-4206-B6D6-B7328178BEFD}" srcOrd="1" destOrd="0" presId="urn:microsoft.com/office/officeart/2005/8/layout/hierarchy1"/>
    <dgm:cxn modelId="{EDD24510-C31A-43E7-86A8-410F656C146D}" type="presParOf" srcId="{0260FD00-4CAC-4710-BB7D-A7A97659BFD2}" destId="{46EB5C00-2CEF-4112-8F06-E49DC8C6CE67}" srcOrd="2" destOrd="0" presId="urn:microsoft.com/office/officeart/2005/8/layout/hierarchy1"/>
    <dgm:cxn modelId="{37C0B5BF-F5CB-4B50-B98C-B1891C014EC6}" type="presParOf" srcId="{0260FD00-4CAC-4710-BB7D-A7A97659BFD2}" destId="{D8F03AFD-271E-41B9-8180-EDC2AF68FFE2}" srcOrd="3" destOrd="0" presId="urn:microsoft.com/office/officeart/2005/8/layout/hierarchy1"/>
    <dgm:cxn modelId="{C7F1859A-9E68-450E-BA03-44B89A015DC9}" type="presParOf" srcId="{D8F03AFD-271E-41B9-8180-EDC2AF68FFE2}" destId="{677D432D-23A3-45BE-A7EF-8CC29E9A3B2C}" srcOrd="0" destOrd="0" presId="urn:microsoft.com/office/officeart/2005/8/layout/hierarchy1"/>
    <dgm:cxn modelId="{9979D905-D839-4E8A-9FAE-7E4999407900}" type="presParOf" srcId="{677D432D-23A3-45BE-A7EF-8CC29E9A3B2C}" destId="{B2C60C9C-023E-474E-9055-2EC5AB5BA4C6}" srcOrd="0" destOrd="0" presId="urn:microsoft.com/office/officeart/2005/8/layout/hierarchy1"/>
    <dgm:cxn modelId="{77A452B7-6F5F-4068-ABE5-0DCEE3183DE7}" type="presParOf" srcId="{677D432D-23A3-45BE-A7EF-8CC29E9A3B2C}" destId="{6515F50B-E1F1-44DC-86FA-45E282AB4A1E}" srcOrd="1" destOrd="0" presId="urn:microsoft.com/office/officeart/2005/8/layout/hierarchy1"/>
    <dgm:cxn modelId="{72E6A206-869E-4BED-97D2-787E4BC570CF}" type="presParOf" srcId="{D8F03AFD-271E-41B9-8180-EDC2AF68FFE2}" destId="{70BB471A-9112-47C3-8BF4-95A191BC3464}" srcOrd="1" destOrd="0" presId="urn:microsoft.com/office/officeart/2005/8/layout/hierarchy1"/>
    <dgm:cxn modelId="{B502C203-0B41-4F51-BB01-0F1C5FE1DC82}" type="presParOf" srcId="{70BB471A-9112-47C3-8BF4-95A191BC3464}" destId="{32621A9D-9DEB-4355-ABD3-47723D528929}" srcOrd="0" destOrd="0" presId="urn:microsoft.com/office/officeart/2005/8/layout/hierarchy1"/>
    <dgm:cxn modelId="{C14E2B30-6B7C-4059-A26D-4B6E3885E178}" type="presParOf" srcId="{70BB471A-9112-47C3-8BF4-95A191BC3464}" destId="{D94E1A6A-1DC8-4DFD-8959-53936040BE4D}" srcOrd="1" destOrd="0" presId="urn:microsoft.com/office/officeart/2005/8/layout/hierarchy1"/>
    <dgm:cxn modelId="{CDED269F-00C4-43BB-9291-ABA69F65DE5C}" type="presParOf" srcId="{D94E1A6A-1DC8-4DFD-8959-53936040BE4D}" destId="{2F16ACAE-078A-402C-96C5-AE658E2856BA}" srcOrd="0" destOrd="0" presId="urn:microsoft.com/office/officeart/2005/8/layout/hierarchy1"/>
    <dgm:cxn modelId="{9626B5BD-5EB8-4A76-B3F7-15804825616B}" type="presParOf" srcId="{2F16ACAE-078A-402C-96C5-AE658E2856BA}" destId="{EA33E0A6-080C-4E76-B0EB-8F4EC7A7BAE9}" srcOrd="0" destOrd="0" presId="urn:microsoft.com/office/officeart/2005/8/layout/hierarchy1"/>
    <dgm:cxn modelId="{3C8301A3-8171-4A45-8BDF-4617F71DFD5E}" type="presParOf" srcId="{2F16ACAE-078A-402C-96C5-AE658E2856BA}" destId="{C73A71DE-61B7-4DFB-A2AA-37B73502170D}" srcOrd="1" destOrd="0" presId="urn:microsoft.com/office/officeart/2005/8/layout/hierarchy1"/>
    <dgm:cxn modelId="{6DB0905B-4DE2-4623-BDE1-93C7803A0E4F}" type="presParOf" srcId="{D94E1A6A-1DC8-4DFD-8959-53936040BE4D}" destId="{A0D132C6-FA93-4E8D-AA5B-4823634D27FF}" srcOrd="1" destOrd="0" presId="urn:microsoft.com/office/officeart/2005/8/layout/hierarchy1"/>
    <dgm:cxn modelId="{64D5DE94-89FF-411B-A6C0-C9A247868F6C}" type="presParOf" srcId="{A0D132C6-FA93-4E8D-AA5B-4823634D27FF}" destId="{9C925AA1-D326-4A33-8B69-82A35C5808EF}" srcOrd="0" destOrd="0" presId="urn:microsoft.com/office/officeart/2005/8/layout/hierarchy1"/>
    <dgm:cxn modelId="{B8882B47-1D48-4233-9364-D90114C30174}" type="presParOf" srcId="{A0D132C6-FA93-4E8D-AA5B-4823634D27FF}" destId="{1B68A956-B825-478E-A54D-D8D769A9FA67}" srcOrd="1" destOrd="0" presId="urn:microsoft.com/office/officeart/2005/8/layout/hierarchy1"/>
    <dgm:cxn modelId="{231A85F9-5E4C-45F6-B5E0-8C8A6095A884}" type="presParOf" srcId="{1B68A956-B825-478E-A54D-D8D769A9FA67}" destId="{DA617162-29A1-49AA-A4FB-DBFADBBDABBB}" srcOrd="0" destOrd="0" presId="urn:microsoft.com/office/officeart/2005/8/layout/hierarchy1"/>
    <dgm:cxn modelId="{8936AC74-1B96-40DA-93D6-CA759E9A55C9}" type="presParOf" srcId="{DA617162-29A1-49AA-A4FB-DBFADBBDABBB}" destId="{07D289A5-A925-4665-B479-2FDE6147EC71}" srcOrd="0" destOrd="0" presId="urn:microsoft.com/office/officeart/2005/8/layout/hierarchy1"/>
    <dgm:cxn modelId="{7F962F55-58E8-453F-966F-B4A9C79559B5}" type="presParOf" srcId="{DA617162-29A1-49AA-A4FB-DBFADBBDABBB}" destId="{6D9B89B2-E0D1-45CB-B8B1-3B6EACA5D57D}" srcOrd="1" destOrd="0" presId="urn:microsoft.com/office/officeart/2005/8/layout/hierarchy1"/>
    <dgm:cxn modelId="{39C7268E-F742-4EB0-A4CA-57AEC3E19281}" type="presParOf" srcId="{1B68A956-B825-478E-A54D-D8D769A9FA67}" destId="{8CD35D6F-26EA-48FE-AFC8-63C99B7321B7}" srcOrd="1" destOrd="0" presId="urn:microsoft.com/office/officeart/2005/8/layout/hierarchy1"/>
    <dgm:cxn modelId="{59F56423-0332-4365-AEBB-2217B56FF813}" type="presParOf" srcId="{A0D132C6-FA93-4E8D-AA5B-4823634D27FF}" destId="{6E215C68-9C4E-4D46-B420-1B959C21EC88}" srcOrd="2" destOrd="0" presId="urn:microsoft.com/office/officeart/2005/8/layout/hierarchy1"/>
    <dgm:cxn modelId="{BA4C4158-809F-44C4-90CC-18267CC61843}" type="presParOf" srcId="{A0D132C6-FA93-4E8D-AA5B-4823634D27FF}" destId="{449B76B7-992A-467D-A558-19AF4CC0EC34}" srcOrd="3" destOrd="0" presId="urn:microsoft.com/office/officeart/2005/8/layout/hierarchy1"/>
    <dgm:cxn modelId="{A5C151B8-9681-4B28-99A2-1B663FB28BBD}" type="presParOf" srcId="{449B76B7-992A-467D-A558-19AF4CC0EC34}" destId="{77E42DC6-71E1-4A04-BA73-46944A551C80}" srcOrd="0" destOrd="0" presId="urn:microsoft.com/office/officeart/2005/8/layout/hierarchy1"/>
    <dgm:cxn modelId="{DF81A042-CCD1-4998-B00B-6F3C35603723}" type="presParOf" srcId="{77E42DC6-71E1-4A04-BA73-46944A551C80}" destId="{9CBF02B0-BD79-4E93-BB3B-7F3699D5243B}" srcOrd="0" destOrd="0" presId="urn:microsoft.com/office/officeart/2005/8/layout/hierarchy1"/>
    <dgm:cxn modelId="{F4E77FE7-590A-4314-A542-4A3D1B5080BE}" type="presParOf" srcId="{77E42DC6-71E1-4A04-BA73-46944A551C80}" destId="{5D69F486-F24F-42A3-8BFF-A39F34EEF5AE}" srcOrd="1" destOrd="0" presId="urn:microsoft.com/office/officeart/2005/8/layout/hierarchy1"/>
    <dgm:cxn modelId="{86A5D809-8B9C-452B-B1CC-EB19139EBD77}" type="presParOf" srcId="{449B76B7-992A-467D-A558-19AF4CC0EC34}" destId="{2FF8E2F5-FC2C-4195-8917-13D2DC12C19A}" srcOrd="1" destOrd="0" presId="urn:microsoft.com/office/officeart/2005/8/layout/hierarchy1"/>
    <dgm:cxn modelId="{87053517-C11F-42D5-86A0-93B9A2420027}" type="presParOf" srcId="{70BB471A-9112-47C3-8BF4-95A191BC3464}" destId="{6DE73AB4-834E-47D4-B806-9098CB0D5147}" srcOrd="2" destOrd="0" presId="urn:microsoft.com/office/officeart/2005/8/layout/hierarchy1"/>
    <dgm:cxn modelId="{B44F19EE-CF2A-42FA-9A95-4F139AF5CCCB}" type="presParOf" srcId="{70BB471A-9112-47C3-8BF4-95A191BC3464}" destId="{75C411EF-30BF-4901-91F8-E1B7C14EEB0C}" srcOrd="3" destOrd="0" presId="urn:microsoft.com/office/officeart/2005/8/layout/hierarchy1"/>
    <dgm:cxn modelId="{39A181D6-EA7A-495E-9C78-512828CE631E}" type="presParOf" srcId="{75C411EF-30BF-4901-91F8-E1B7C14EEB0C}" destId="{74F249E6-71B4-4167-A12C-15143003BB55}" srcOrd="0" destOrd="0" presId="urn:microsoft.com/office/officeart/2005/8/layout/hierarchy1"/>
    <dgm:cxn modelId="{6EEF103C-020E-44E9-9288-55E508F6F27D}" type="presParOf" srcId="{74F249E6-71B4-4167-A12C-15143003BB55}" destId="{935BB6D5-5E11-4173-9D84-38FE9E1567AC}" srcOrd="0" destOrd="0" presId="urn:microsoft.com/office/officeart/2005/8/layout/hierarchy1"/>
    <dgm:cxn modelId="{7EC9F7D6-9B88-4DE4-A195-B18FD3ED378C}" type="presParOf" srcId="{74F249E6-71B4-4167-A12C-15143003BB55}" destId="{FD900D8E-310D-40F0-8253-3610F5B8BDCD}" srcOrd="1" destOrd="0" presId="urn:microsoft.com/office/officeart/2005/8/layout/hierarchy1"/>
    <dgm:cxn modelId="{357FAC6F-A5F8-46B3-80EE-B6C2E2D7D7F4}" type="presParOf" srcId="{75C411EF-30BF-4901-91F8-E1B7C14EEB0C}" destId="{0206E978-88C0-4CDE-8C00-3EAAEA20845E}" srcOrd="1" destOrd="0" presId="urn:microsoft.com/office/officeart/2005/8/layout/hierarchy1"/>
    <dgm:cxn modelId="{39207BAD-541B-4DFF-8608-7F0A1D0BF82E}" type="presParOf" srcId="{0206E978-88C0-4CDE-8C00-3EAAEA20845E}" destId="{C50560DA-69D6-4966-BD45-7D7CB82F28D8}" srcOrd="0" destOrd="0" presId="urn:microsoft.com/office/officeart/2005/8/layout/hierarchy1"/>
    <dgm:cxn modelId="{5472F4AD-0C69-462E-92D9-EC0FE9DE18F8}" type="presParOf" srcId="{0206E978-88C0-4CDE-8C00-3EAAEA20845E}" destId="{2E6838D3-CDE5-4B5A-AEAC-0C6DAB8EB0DC}" srcOrd="1" destOrd="0" presId="urn:microsoft.com/office/officeart/2005/8/layout/hierarchy1"/>
    <dgm:cxn modelId="{9022FD5C-8320-4957-9CA2-524F14CF9059}" type="presParOf" srcId="{2E6838D3-CDE5-4B5A-AEAC-0C6DAB8EB0DC}" destId="{4B993801-9548-4BB8-B62E-09D3A20430AF}" srcOrd="0" destOrd="0" presId="urn:microsoft.com/office/officeart/2005/8/layout/hierarchy1"/>
    <dgm:cxn modelId="{6B58D147-6733-42CC-A567-FC38704637DB}" type="presParOf" srcId="{4B993801-9548-4BB8-B62E-09D3A20430AF}" destId="{6EBFF624-9FA4-425B-B699-556E3488FEF2}" srcOrd="0" destOrd="0" presId="urn:microsoft.com/office/officeart/2005/8/layout/hierarchy1"/>
    <dgm:cxn modelId="{382D7C21-9D57-486A-B521-A29998E4F3C8}" type="presParOf" srcId="{4B993801-9548-4BB8-B62E-09D3A20430AF}" destId="{1884F6DB-8FDF-4EAC-8498-FF8ADBFDF836}" srcOrd="1" destOrd="0" presId="urn:microsoft.com/office/officeart/2005/8/layout/hierarchy1"/>
    <dgm:cxn modelId="{3C2684AE-0FFA-49ED-A17A-D8FF40C0C033}" type="presParOf" srcId="{2E6838D3-CDE5-4B5A-AEAC-0C6DAB8EB0DC}" destId="{E5B061FE-663E-4130-8ADC-829B6BFCE453}" srcOrd="1" destOrd="0" presId="urn:microsoft.com/office/officeart/2005/8/layout/hierarchy1"/>
    <dgm:cxn modelId="{220DE4F7-3921-42FD-90D6-BAA8B5B0167C}" type="presParOf" srcId="{0206E978-88C0-4CDE-8C00-3EAAEA20845E}" destId="{417E49AD-DFB7-448B-A701-F9AA897DB575}" srcOrd="2" destOrd="0" presId="urn:microsoft.com/office/officeart/2005/8/layout/hierarchy1"/>
    <dgm:cxn modelId="{9DD4B76A-8CDC-4C99-82AE-73BDBFC9CC2D}" type="presParOf" srcId="{0206E978-88C0-4CDE-8C00-3EAAEA20845E}" destId="{2EC8388D-E030-4C91-AFB5-B344C2AA5061}" srcOrd="3" destOrd="0" presId="urn:microsoft.com/office/officeart/2005/8/layout/hierarchy1"/>
    <dgm:cxn modelId="{041C8C9B-57DD-4322-A868-B71291204D0A}" type="presParOf" srcId="{2EC8388D-E030-4C91-AFB5-B344C2AA5061}" destId="{DFAA7433-A644-4200-B4C3-D290610B066B}" srcOrd="0" destOrd="0" presId="urn:microsoft.com/office/officeart/2005/8/layout/hierarchy1"/>
    <dgm:cxn modelId="{D6268B5E-824D-403F-A67A-5434EB1622DB}" type="presParOf" srcId="{DFAA7433-A644-4200-B4C3-D290610B066B}" destId="{FABA4D21-1032-4D0C-8E2A-D8D6A105C7CC}" srcOrd="0" destOrd="0" presId="urn:microsoft.com/office/officeart/2005/8/layout/hierarchy1"/>
    <dgm:cxn modelId="{92979814-50A3-447E-A27E-30462CB5D35A}" type="presParOf" srcId="{DFAA7433-A644-4200-B4C3-D290610B066B}" destId="{1FE7E0B3-43C9-433F-8F3C-B7F5A561A07F}" srcOrd="1" destOrd="0" presId="urn:microsoft.com/office/officeart/2005/8/layout/hierarchy1"/>
    <dgm:cxn modelId="{C0570DBA-F0DA-4A90-9276-BF3C6BC2A7DC}" type="presParOf" srcId="{2EC8388D-E030-4C91-AFB5-B344C2AA5061}" destId="{EA8515EC-B28F-47DB-9CEB-91EFC036C4AD}" srcOrd="1" destOrd="0" presId="urn:microsoft.com/office/officeart/2005/8/layout/hierarchy1"/>
    <dgm:cxn modelId="{FD0239C8-A598-4734-A5AE-2BBBD65537F5}" type="presParOf" srcId="{D0183A32-F2FD-4BD4-B551-FC7B31FABA59}" destId="{7AC176C8-4CAE-4C79-8F13-0AED2B3CDF25}" srcOrd="2" destOrd="0" presId="urn:microsoft.com/office/officeart/2005/8/layout/hierarchy1"/>
    <dgm:cxn modelId="{C76B07D8-7ADD-4619-A4D8-C2482907E2B4}" type="presParOf" srcId="{D0183A32-F2FD-4BD4-B551-FC7B31FABA59}" destId="{814E3696-7AF9-4714-B8F9-98B5847756A8}" srcOrd="3" destOrd="0" presId="urn:microsoft.com/office/officeart/2005/8/layout/hierarchy1"/>
    <dgm:cxn modelId="{64ADD046-22D1-4FB6-B486-73A6435D81FB}" type="presParOf" srcId="{814E3696-7AF9-4714-B8F9-98B5847756A8}" destId="{9E382422-7829-4E34-9044-29CE8445434D}" srcOrd="0" destOrd="0" presId="urn:microsoft.com/office/officeart/2005/8/layout/hierarchy1"/>
    <dgm:cxn modelId="{3E9BD75C-5AA3-42A2-A1A1-19981EFF1DB7}" type="presParOf" srcId="{9E382422-7829-4E34-9044-29CE8445434D}" destId="{29D2F850-19B2-4409-BA23-664A86A04E7A}" srcOrd="0" destOrd="0" presId="urn:microsoft.com/office/officeart/2005/8/layout/hierarchy1"/>
    <dgm:cxn modelId="{E76EBAF6-4E0C-4DAF-8633-CCF9D36D7D7A}" type="presParOf" srcId="{9E382422-7829-4E34-9044-29CE8445434D}" destId="{74807B70-287A-42D5-9CD0-C3F319B5AAEB}" srcOrd="1" destOrd="0" presId="urn:microsoft.com/office/officeart/2005/8/layout/hierarchy1"/>
    <dgm:cxn modelId="{9BFA7F29-33B8-4333-8EFA-1CCD4F7EC0F7}" type="presParOf" srcId="{814E3696-7AF9-4714-B8F9-98B5847756A8}" destId="{316B202F-E9A4-4BC4-AEB7-DB03406AF28A}" srcOrd="1" destOrd="0" presId="urn:microsoft.com/office/officeart/2005/8/layout/hierarchy1"/>
    <dgm:cxn modelId="{6376BC2D-ECF5-4CB4-9371-BA26CA87D39F}" type="presParOf" srcId="{316B202F-E9A4-4BC4-AEB7-DB03406AF28A}" destId="{917A4BA2-EE80-472D-9ADC-F9E68DB05346}" srcOrd="0" destOrd="0" presId="urn:microsoft.com/office/officeart/2005/8/layout/hierarchy1"/>
    <dgm:cxn modelId="{84472B49-EE76-4E22-B65B-BF3C1C4D21A6}" type="presParOf" srcId="{316B202F-E9A4-4BC4-AEB7-DB03406AF28A}" destId="{63E1E417-521E-4709-B194-27803DAAE0E4}" srcOrd="1" destOrd="0" presId="urn:microsoft.com/office/officeart/2005/8/layout/hierarchy1"/>
    <dgm:cxn modelId="{1F728605-8B46-4358-A952-7D8EE1DBF0B6}" type="presParOf" srcId="{63E1E417-521E-4709-B194-27803DAAE0E4}" destId="{B1EA0728-16C7-4448-8FAC-512AED4CFA67}" srcOrd="0" destOrd="0" presId="urn:microsoft.com/office/officeart/2005/8/layout/hierarchy1"/>
    <dgm:cxn modelId="{81619414-6339-4897-B9F1-28BE0DCF6D11}" type="presParOf" srcId="{B1EA0728-16C7-4448-8FAC-512AED4CFA67}" destId="{6DDEA738-9965-4685-82B1-799F5E01FAF6}" srcOrd="0" destOrd="0" presId="urn:microsoft.com/office/officeart/2005/8/layout/hierarchy1"/>
    <dgm:cxn modelId="{D19E07FA-B967-4935-AFB3-7B75068327A7}" type="presParOf" srcId="{B1EA0728-16C7-4448-8FAC-512AED4CFA67}" destId="{B2323D12-58E1-4E06-B0A6-4100917245CB}" srcOrd="1" destOrd="0" presId="urn:microsoft.com/office/officeart/2005/8/layout/hierarchy1"/>
    <dgm:cxn modelId="{C345A03A-5B77-42B7-B86E-2C2B19F1C535}" type="presParOf" srcId="{63E1E417-521E-4709-B194-27803DAAE0E4}" destId="{7B492A7C-EB9C-4505-9F81-D8ECFC6C8EDE}" srcOrd="1" destOrd="0" presId="urn:microsoft.com/office/officeart/2005/8/layout/hierarchy1"/>
    <dgm:cxn modelId="{099980A5-163E-48EA-B2ED-B80300D9479C}" type="presParOf" srcId="{7B492A7C-EB9C-4505-9F81-D8ECFC6C8EDE}" destId="{5D7F8E08-A2D1-4D4A-B0BE-27239489EFAB}" srcOrd="0" destOrd="0" presId="urn:microsoft.com/office/officeart/2005/8/layout/hierarchy1"/>
    <dgm:cxn modelId="{49464CEA-F68C-49DA-A71E-08D3C584D986}" type="presParOf" srcId="{7B492A7C-EB9C-4505-9F81-D8ECFC6C8EDE}" destId="{49DDBA96-9D82-4F44-9F1C-D519233EED30}" srcOrd="1" destOrd="0" presId="urn:microsoft.com/office/officeart/2005/8/layout/hierarchy1"/>
    <dgm:cxn modelId="{38FB843E-7E75-4651-9F98-BDEE624B1CCE}" type="presParOf" srcId="{49DDBA96-9D82-4F44-9F1C-D519233EED30}" destId="{D3B04275-4F82-48E0-AD68-FBBD51D18372}" srcOrd="0" destOrd="0" presId="urn:microsoft.com/office/officeart/2005/8/layout/hierarchy1"/>
    <dgm:cxn modelId="{C843041B-B12B-4775-9B67-E26548D51EA1}" type="presParOf" srcId="{D3B04275-4F82-48E0-AD68-FBBD51D18372}" destId="{21168950-8456-468A-B57C-76FFB174968C}" srcOrd="0" destOrd="0" presId="urn:microsoft.com/office/officeart/2005/8/layout/hierarchy1"/>
    <dgm:cxn modelId="{6406196F-BA07-4627-A45F-AEB50D829DA6}" type="presParOf" srcId="{D3B04275-4F82-48E0-AD68-FBBD51D18372}" destId="{D58E3F17-D7B1-4606-80E4-186BA61FDD50}" srcOrd="1" destOrd="0" presId="urn:microsoft.com/office/officeart/2005/8/layout/hierarchy1"/>
    <dgm:cxn modelId="{2C2CFAAC-376F-48AD-9C8D-5834070DD998}" type="presParOf" srcId="{49DDBA96-9D82-4F44-9F1C-D519233EED30}" destId="{E08CE15C-1EA9-444F-BED9-1D2C08CC8E7C}" srcOrd="1" destOrd="0" presId="urn:microsoft.com/office/officeart/2005/8/layout/hierarchy1"/>
    <dgm:cxn modelId="{F2092029-E911-4D2A-AF9C-AB492AE4F4F1}" type="presParOf" srcId="{E08CE15C-1EA9-444F-BED9-1D2C08CC8E7C}" destId="{E7871DE3-E278-4805-B300-97A29BC54382}" srcOrd="0" destOrd="0" presId="urn:microsoft.com/office/officeart/2005/8/layout/hierarchy1"/>
    <dgm:cxn modelId="{7C59612F-B41C-4959-ADCA-23BF11DD9D3D}" type="presParOf" srcId="{E08CE15C-1EA9-444F-BED9-1D2C08CC8E7C}" destId="{4FFDF071-ADCC-4811-BBF3-1CBD8BADA822}" srcOrd="1" destOrd="0" presId="urn:microsoft.com/office/officeart/2005/8/layout/hierarchy1"/>
    <dgm:cxn modelId="{51DBABC5-96ED-4C9D-9B41-052D5FCC4B5D}" type="presParOf" srcId="{4FFDF071-ADCC-4811-BBF3-1CBD8BADA822}" destId="{2C427610-4B30-4201-B766-A787C4B37DC5}" srcOrd="0" destOrd="0" presId="urn:microsoft.com/office/officeart/2005/8/layout/hierarchy1"/>
    <dgm:cxn modelId="{E544291F-5B45-4745-B873-B21BFD27FEBC}" type="presParOf" srcId="{2C427610-4B30-4201-B766-A787C4B37DC5}" destId="{8C6A4E46-F3E4-4512-9145-7BCC48679410}" srcOrd="0" destOrd="0" presId="urn:microsoft.com/office/officeart/2005/8/layout/hierarchy1"/>
    <dgm:cxn modelId="{C7979BFF-F8C9-402C-91BE-9A9858E087FD}" type="presParOf" srcId="{2C427610-4B30-4201-B766-A787C4B37DC5}" destId="{0C05C759-9BD8-4F73-9854-28F91488D130}" srcOrd="1" destOrd="0" presId="urn:microsoft.com/office/officeart/2005/8/layout/hierarchy1"/>
    <dgm:cxn modelId="{F856CB14-7093-4BE4-A407-074E7E78240B}" type="presParOf" srcId="{4FFDF071-ADCC-4811-BBF3-1CBD8BADA822}" destId="{D409EB80-64AF-4078-9C1F-CCC4B67A7987}" srcOrd="1" destOrd="0" presId="urn:microsoft.com/office/officeart/2005/8/layout/hierarchy1"/>
    <dgm:cxn modelId="{84559949-AA98-448C-9B61-A86655FC3591}" type="presParOf" srcId="{E08CE15C-1EA9-444F-BED9-1D2C08CC8E7C}" destId="{740388B2-392E-4672-8C56-B3DB62483264}" srcOrd="2" destOrd="0" presId="urn:microsoft.com/office/officeart/2005/8/layout/hierarchy1"/>
    <dgm:cxn modelId="{8A78C28C-0ED9-43DA-A47A-BCA09482C549}" type="presParOf" srcId="{E08CE15C-1EA9-444F-BED9-1D2C08CC8E7C}" destId="{DFFFD86F-A3E3-4FE6-BD04-AD8517CE49A4}" srcOrd="3" destOrd="0" presId="urn:microsoft.com/office/officeart/2005/8/layout/hierarchy1"/>
    <dgm:cxn modelId="{25F1B37F-CF57-4F2A-874D-87DE00A1644D}" type="presParOf" srcId="{DFFFD86F-A3E3-4FE6-BD04-AD8517CE49A4}" destId="{C99CEA1F-1E0F-47D4-913C-A5116E5F81E6}" srcOrd="0" destOrd="0" presId="urn:microsoft.com/office/officeart/2005/8/layout/hierarchy1"/>
    <dgm:cxn modelId="{ECE0263E-A1BC-4A7F-9E57-8567B09F90D0}" type="presParOf" srcId="{C99CEA1F-1E0F-47D4-913C-A5116E5F81E6}" destId="{BC9623F2-4DCF-4AB3-85FA-64FAC8C63BF1}" srcOrd="0" destOrd="0" presId="urn:microsoft.com/office/officeart/2005/8/layout/hierarchy1"/>
    <dgm:cxn modelId="{B166CBAF-87D6-41D2-9E08-5EB941F42D35}" type="presParOf" srcId="{C99CEA1F-1E0F-47D4-913C-A5116E5F81E6}" destId="{1287C980-3D97-42E4-96CB-0D9DCE7F6E5F}" srcOrd="1" destOrd="0" presId="urn:microsoft.com/office/officeart/2005/8/layout/hierarchy1"/>
    <dgm:cxn modelId="{92B57C2A-37DF-4D6E-B6CE-C64988A01A87}" type="presParOf" srcId="{DFFFD86F-A3E3-4FE6-BD04-AD8517CE49A4}" destId="{CA979887-5015-4E08-A346-0042BB27332A}" srcOrd="1" destOrd="0" presId="urn:microsoft.com/office/officeart/2005/8/layout/hierarchy1"/>
    <dgm:cxn modelId="{293D46DF-4A56-4AD1-B941-51A066BE9017}" type="presParOf" srcId="{7B492A7C-EB9C-4505-9F81-D8ECFC6C8EDE}" destId="{E905320D-6385-4442-9CDD-EFFE2562DD36}" srcOrd="2" destOrd="0" presId="urn:microsoft.com/office/officeart/2005/8/layout/hierarchy1"/>
    <dgm:cxn modelId="{FE458860-9D1A-4421-8F90-C41B8EE89AD6}" type="presParOf" srcId="{7B492A7C-EB9C-4505-9F81-D8ECFC6C8EDE}" destId="{1EC9D60A-E37C-4085-9A77-BC8505B451F8}" srcOrd="3" destOrd="0" presId="urn:microsoft.com/office/officeart/2005/8/layout/hierarchy1"/>
    <dgm:cxn modelId="{5A889A0E-F01F-4434-93E1-87361D1953F0}" type="presParOf" srcId="{1EC9D60A-E37C-4085-9A77-BC8505B451F8}" destId="{4283EB87-08EC-461F-BB71-431F407D5B07}" srcOrd="0" destOrd="0" presId="urn:microsoft.com/office/officeart/2005/8/layout/hierarchy1"/>
    <dgm:cxn modelId="{C7292697-2F47-449B-83F1-DDDBB6C3F880}" type="presParOf" srcId="{4283EB87-08EC-461F-BB71-431F407D5B07}" destId="{19D0B5B6-B98B-4F41-A62A-4316DE290466}" srcOrd="0" destOrd="0" presId="urn:microsoft.com/office/officeart/2005/8/layout/hierarchy1"/>
    <dgm:cxn modelId="{9E24591E-5A1F-4A02-8EC9-2B4D5D961B0C}" type="presParOf" srcId="{4283EB87-08EC-461F-BB71-431F407D5B07}" destId="{24CBB9EA-3CBE-435A-A871-92FAE1C01A78}" srcOrd="1" destOrd="0" presId="urn:microsoft.com/office/officeart/2005/8/layout/hierarchy1"/>
    <dgm:cxn modelId="{3A04A264-F8C3-4009-8D3B-7678E1DC3441}" type="presParOf" srcId="{1EC9D60A-E37C-4085-9A77-BC8505B451F8}" destId="{E7507EEA-D35F-4422-8CDA-78B7E33197CD}" srcOrd="1" destOrd="0" presId="urn:microsoft.com/office/officeart/2005/8/layout/hierarchy1"/>
    <dgm:cxn modelId="{1177B78F-C9A4-4E52-920A-F51A4D031885}" type="presParOf" srcId="{316B202F-E9A4-4BC4-AEB7-DB03406AF28A}" destId="{DB061C68-67A7-4F40-8E26-077597B4566F}" srcOrd="2" destOrd="0" presId="urn:microsoft.com/office/officeart/2005/8/layout/hierarchy1"/>
    <dgm:cxn modelId="{572A088D-A1C7-4265-A5A6-5DB99D9FB2F0}" type="presParOf" srcId="{316B202F-E9A4-4BC4-AEB7-DB03406AF28A}" destId="{B534D4CF-662F-4C98-8E94-84684FA74BAC}" srcOrd="3" destOrd="0" presId="urn:microsoft.com/office/officeart/2005/8/layout/hierarchy1"/>
    <dgm:cxn modelId="{3CD799A7-B423-4FC9-BFBD-0B576CEBA2BD}" type="presParOf" srcId="{B534D4CF-662F-4C98-8E94-84684FA74BAC}" destId="{8615107A-1C33-412D-9CC2-B384CF8251DC}" srcOrd="0" destOrd="0" presId="urn:microsoft.com/office/officeart/2005/8/layout/hierarchy1"/>
    <dgm:cxn modelId="{8F09D8C7-FCDA-4634-815A-3101365360AB}" type="presParOf" srcId="{8615107A-1C33-412D-9CC2-B384CF8251DC}" destId="{EF22D319-3000-48D9-8F81-814F889742EC}" srcOrd="0" destOrd="0" presId="urn:microsoft.com/office/officeart/2005/8/layout/hierarchy1"/>
    <dgm:cxn modelId="{550F9FEF-404A-4AFD-A90F-29AF9B388C44}" type="presParOf" srcId="{8615107A-1C33-412D-9CC2-B384CF8251DC}" destId="{9BFFA803-D673-44AF-97C3-F4469903E49E}" srcOrd="1" destOrd="0" presId="urn:microsoft.com/office/officeart/2005/8/layout/hierarchy1"/>
    <dgm:cxn modelId="{1EB7A556-EB5C-404D-A595-215BC9E9F65E}" type="presParOf" srcId="{B534D4CF-662F-4C98-8E94-84684FA74BAC}" destId="{DB659701-D1E6-4C0B-93C3-64D3F8549FF9}" srcOrd="1" destOrd="0" presId="urn:microsoft.com/office/officeart/2005/8/layout/hierarchy1"/>
    <dgm:cxn modelId="{2D3797DB-D05E-4739-9E09-99062FC2E0A1}" type="presParOf" srcId="{DB659701-D1E6-4C0B-93C3-64D3F8549FF9}" destId="{D28BB3CA-D32C-4353-9815-1CB9B4C706B6}" srcOrd="0" destOrd="0" presId="urn:microsoft.com/office/officeart/2005/8/layout/hierarchy1"/>
    <dgm:cxn modelId="{73B23EC3-A722-402C-B8CA-3C5D7B9015AB}" type="presParOf" srcId="{DB659701-D1E6-4C0B-93C3-64D3F8549FF9}" destId="{7ABA8B86-DA16-4F13-9672-5481E3365D9E}" srcOrd="1" destOrd="0" presId="urn:microsoft.com/office/officeart/2005/8/layout/hierarchy1"/>
    <dgm:cxn modelId="{F43F1C6D-7EBB-4B54-A50C-6B9BBF85F537}" type="presParOf" srcId="{7ABA8B86-DA16-4F13-9672-5481E3365D9E}" destId="{A2B8C3C1-B84A-40ED-B12C-2675BC7F75D8}" srcOrd="0" destOrd="0" presId="urn:microsoft.com/office/officeart/2005/8/layout/hierarchy1"/>
    <dgm:cxn modelId="{8DFF7FFA-75BB-4311-90DD-1D4D0A66384D}" type="presParOf" srcId="{A2B8C3C1-B84A-40ED-B12C-2675BC7F75D8}" destId="{F578862B-7E2A-4211-AA5A-8CD32E5F184C}" srcOrd="0" destOrd="0" presId="urn:microsoft.com/office/officeart/2005/8/layout/hierarchy1"/>
    <dgm:cxn modelId="{1977A55B-DBD2-43D6-B6EA-A1F371C7EFB8}" type="presParOf" srcId="{A2B8C3C1-B84A-40ED-B12C-2675BC7F75D8}" destId="{6D56B3A6-93C9-4A4E-BB01-16A036D15564}" srcOrd="1" destOrd="0" presId="urn:microsoft.com/office/officeart/2005/8/layout/hierarchy1"/>
    <dgm:cxn modelId="{B399EF5D-4BE4-4993-B5FA-665FA1647AFD}" type="presParOf" srcId="{7ABA8B86-DA16-4F13-9672-5481E3365D9E}" destId="{324DAFD2-D73A-4CBF-B2D5-3BE216C59AA4}" srcOrd="1" destOrd="0" presId="urn:microsoft.com/office/officeart/2005/8/layout/hierarchy1"/>
    <dgm:cxn modelId="{9979A496-1F30-488B-8B2E-65A54E76F7F4}" type="presParOf" srcId="{324DAFD2-D73A-4CBF-B2D5-3BE216C59AA4}" destId="{084E8FB7-CBF1-4BEF-A10A-AA503599043A}" srcOrd="0" destOrd="0" presId="urn:microsoft.com/office/officeart/2005/8/layout/hierarchy1"/>
    <dgm:cxn modelId="{C2777E39-11E4-4E90-B841-896018019540}" type="presParOf" srcId="{324DAFD2-D73A-4CBF-B2D5-3BE216C59AA4}" destId="{BECAB2A6-349E-430E-8809-BC0FC9210A53}" srcOrd="1" destOrd="0" presId="urn:microsoft.com/office/officeart/2005/8/layout/hierarchy1"/>
    <dgm:cxn modelId="{EB6F38C1-775F-4D51-A96F-0CC404F94C2A}" type="presParOf" srcId="{BECAB2A6-349E-430E-8809-BC0FC9210A53}" destId="{CFFEE49F-301C-4BFF-8BE8-C21374635DB5}" srcOrd="0" destOrd="0" presId="urn:microsoft.com/office/officeart/2005/8/layout/hierarchy1"/>
    <dgm:cxn modelId="{4F0C08E7-C7C3-4725-9DB8-E5AB14C42193}" type="presParOf" srcId="{CFFEE49F-301C-4BFF-8BE8-C21374635DB5}" destId="{4343D1BC-ACB7-4900-9BA3-D28EFB418611}" srcOrd="0" destOrd="0" presId="urn:microsoft.com/office/officeart/2005/8/layout/hierarchy1"/>
    <dgm:cxn modelId="{A5B8EDF5-E136-4396-916F-5600C971BCC6}" type="presParOf" srcId="{CFFEE49F-301C-4BFF-8BE8-C21374635DB5}" destId="{F00803B5-4E76-4955-BA4A-2430A4E1D55B}" srcOrd="1" destOrd="0" presId="urn:microsoft.com/office/officeart/2005/8/layout/hierarchy1"/>
    <dgm:cxn modelId="{9343B856-FD6B-4891-A5F8-6E17A46D990F}" type="presParOf" srcId="{BECAB2A6-349E-430E-8809-BC0FC9210A53}" destId="{E82F88A5-930E-4BBE-8D52-07C88BD4C3A4}" srcOrd="1" destOrd="0" presId="urn:microsoft.com/office/officeart/2005/8/layout/hierarchy1"/>
    <dgm:cxn modelId="{82D806F1-EBFF-499C-B0EF-98E1B04C5077}" type="presParOf" srcId="{324DAFD2-D73A-4CBF-B2D5-3BE216C59AA4}" destId="{9E9F7BBD-5FD9-4AE8-A213-B6B71018B1AF}" srcOrd="2" destOrd="0" presId="urn:microsoft.com/office/officeart/2005/8/layout/hierarchy1"/>
    <dgm:cxn modelId="{690C0789-422B-4D55-A62B-2B31B5ED5EE8}" type="presParOf" srcId="{324DAFD2-D73A-4CBF-B2D5-3BE216C59AA4}" destId="{1538F25D-9934-418E-BA61-A3E21A71DA67}" srcOrd="3" destOrd="0" presId="urn:microsoft.com/office/officeart/2005/8/layout/hierarchy1"/>
    <dgm:cxn modelId="{88E959E5-DE35-4C22-B1F3-3EB972C5AC9D}" type="presParOf" srcId="{1538F25D-9934-418E-BA61-A3E21A71DA67}" destId="{B81ACB69-F431-4E9D-8141-E6B39AF5AD04}" srcOrd="0" destOrd="0" presId="urn:microsoft.com/office/officeart/2005/8/layout/hierarchy1"/>
    <dgm:cxn modelId="{AC27FEB2-FFB4-45FA-84E5-B0729482B3BD}" type="presParOf" srcId="{B81ACB69-F431-4E9D-8141-E6B39AF5AD04}" destId="{98B1F39E-AA0B-49DE-B81D-D2192C4B7114}" srcOrd="0" destOrd="0" presId="urn:microsoft.com/office/officeart/2005/8/layout/hierarchy1"/>
    <dgm:cxn modelId="{27B56FE6-32F8-4926-BF6A-35612DA4C7F6}" type="presParOf" srcId="{B81ACB69-F431-4E9D-8141-E6B39AF5AD04}" destId="{DDDEB7B0-55E8-4276-86B3-296F55846877}" srcOrd="1" destOrd="0" presId="urn:microsoft.com/office/officeart/2005/8/layout/hierarchy1"/>
    <dgm:cxn modelId="{73B72390-1368-4F02-8300-7E2527BFEF87}" type="presParOf" srcId="{1538F25D-9934-418E-BA61-A3E21A71DA67}" destId="{C8F309CD-CFAC-4C68-BA72-DADAEC0FFFEC}" srcOrd="1" destOrd="0" presId="urn:microsoft.com/office/officeart/2005/8/layout/hierarchy1"/>
    <dgm:cxn modelId="{8F745A6B-7EAD-4AA6-82EA-0D7D98CE92EC}" type="presParOf" srcId="{DB659701-D1E6-4C0B-93C3-64D3F8549FF9}" destId="{617F3311-24CC-4C9D-8B22-47EDF17BF745}" srcOrd="2" destOrd="0" presId="urn:microsoft.com/office/officeart/2005/8/layout/hierarchy1"/>
    <dgm:cxn modelId="{C718FD7C-8064-44E7-AB35-77E74236720C}" type="presParOf" srcId="{DB659701-D1E6-4C0B-93C3-64D3F8549FF9}" destId="{FEE85A64-DAC3-4C83-8AA2-ACD96CAE23FC}" srcOrd="3" destOrd="0" presId="urn:microsoft.com/office/officeart/2005/8/layout/hierarchy1"/>
    <dgm:cxn modelId="{08144D3D-27A0-48C6-BBB0-593540BBDFC2}" type="presParOf" srcId="{FEE85A64-DAC3-4C83-8AA2-ACD96CAE23FC}" destId="{9FBCFA6F-8A71-4292-9CA1-5F3611910174}" srcOrd="0" destOrd="0" presId="urn:microsoft.com/office/officeart/2005/8/layout/hierarchy1"/>
    <dgm:cxn modelId="{885BCC05-BEFB-4D4F-8FBD-0D786E2CA285}" type="presParOf" srcId="{9FBCFA6F-8A71-4292-9CA1-5F3611910174}" destId="{77F75442-972B-44A3-9838-D42E699CE0C4}" srcOrd="0" destOrd="0" presId="urn:microsoft.com/office/officeart/2005/8/layout/hierarchy1"/>
    <dgm:cxn modelId="{2A263499-EEA5-4C5F-AAA5-BE05731D3843}" type="presParOf" srcId="{9FBCFA6F-8A71-4292-9CA1-5F3611910174}" destId="{58775C85-50AB-4E3F-AF73-9313FD2751AE}" srcOrd="1" destOrd="0" presId="urn:microsoft.com/office/officeart/2005/8/layout/hierarchy1"/>
    <dgm:cxn modelId="{EABF8F7A-88D7-400E-80CE-422EA6B01B90}" type="presParOf" srcId="{FEE85A64-DAC3-4C83-8AA2-ACD96CAE23FC}" destId="{62A0D84A-E065-4FD5-BCAC-0444A086B31B}" srcOrd="1" destOrd="0" presId="urn:microsoft.com/office/officeart/2005/8/layout/hierarchy1"/>
    <dgm:cxn modelId="{14698289-32FA-438A-A184-EADC9ACAD1BF}" type="presParOf" srcId="{62A0D84A-E065-4FD5-BCAC-0444A086B31B}" destId="{883EACDF-CB97-4B28-83D9-CD372DBE2EAE}" srcOrd="0" destOrd="0" presId="urn:microsoft.com/office/officeart/2005/8/layout/hierarchy1"/>
    <dgm:cxn modelId="{261A9866-46C9-4F3E-B827-9CA1E27CC80F}" type="presParOf" srcId="{62A0D84A-E065-4FD5-BCAC-0444A086B31B}" destId="{9F42450A-814D-4BD9-83FF-529B9AE344A3}" srcOrd="1" destOrd="0" presId="urn:microsoft.com/office/officeart/2005/8/layout/hierarchy1"/>
    <dgm:cxn modelId="{54FBBF98-7B0B-4493-AEE6-BE3F9776A7A1}" type="presParOf" srcId="{9F42450A-814D-4BD9-83FF-529B9AE344A3}" destId="{809A76D2-D2A9-4554-88FE-AF3CEBE34B76}" srcOrd="0" destOrd="0" presId="urn:microsoft.com/office/officeart/2005/8/layout/hierarchy1"/>
    <dgm:cxn modelId="{007B6309-DC01-44DB-A0AD-383FE6457339}" type="presParOf" srcId="{809A76D2-D2A9-4554-88FE-AF3CEBE34B76}" destId="{25D7B46C-7AEA-4DB6-A20E-C1126F00C5A1}" srcOrd="0" destOrd="0" presId="urn:microsoft.com/office/officeart/2005/8/layout/hierarchy1"/>
    <dgm:cxn modelId="{318FDA5B-425E-44F6-863D-30E51FD69CD0}" type="presParOf" srcId="{809A76D2-D2A9-4554-88FE-AF3CEBE34B76}" destId="{DC8BE6D4-41A4-49BA-95DB-CCDA64F60CF1}" srcOrd="1" destOrd="0" presId="urn:microsoft.com/office/officeart/2005/8/layout/hierarchy1"/>
    <dgm:cxn modelId="{6BC5B17B-F207-4AB0-953B-92DC13580220}" type="presParOf" srcId="{9F42450A-814D-4BD9-83FF-529B9AE344A3}" destId="{F6FD54D9-2F33-422C-BFAE-DF502109B426}" srcOrd="1" destOrd="0" presId="urn:microsoft.com/office/officeart/2005/8/layout/hierarchy1"/>
    <dgm:cxn modelId="{D9E684C7-C8F6-45D3-BE10-877F6472FE01}" type="presParOf" srcId="{62A0D84A-E065-4FD5-BCAC-0444A086B31B}" destId="{54A37F09-E3B5-4112-A4FF-A4C4DC73CC88}" srcOrd="2" destOrd="0" presId="urn:microsoft.com/office/officeart/2005/8/layout/hierarchy1"/>
    <dgm:cxn modelId="{A46D567B-5A98-4CE6-9746-569B4AC3920C}" type="presParOf" srcId="{62A0D84A-E065-4FD5-BCAC-0444A086B31B}" destId="{3F518097-62E5-441F-BCB9-AD41E096F8D5}" srcOrd="3" destOrd="0" presId="urn:microsoft.com/office/officeart/2005/8/layout/hierarchy1"/>
    <dgm:cxn modelId="{945C91EF-8AE6-43D9-829E-90590DCC34D4}" type="presParOf" srcId="{3F518097-62E5-441F-BCB9-AD41E096F8D5}" destId="{B25B3A2E-185E-4307-8819-457DE7E853D0}" srcOrd="0" destOrd="0" presId="urn:microsoft.com/office/officeart/2005/8/layout/hierarchy1"/>
    <dgm:cxn modelId="{107DDA6E-5ABA-4D81-98E0-BDBB894E82A0}" type="presParOf" srcId="{B25B3A2E-185E-4307-8819-457DE7E853D0}" destId="{E5B20FE6-C6C7-4A29-9D71-D0C40E04B9D5}" srcOrd="0" destOrd="0" presId="urn:microsoft.com/office/officeart/2005/8/layout/hierarchy1"/>
    <dgm:cxn modelId="{28F575B8-515E-417F-8754-92DFB5B80583}" type="presParOf" srcId="{B25B3A2E-185E-4307-8819-457DE7E853D0}" destId="{526ADC66-47E7-4F46-BEAA-32F69093EDEB}" srcOrd="1" destOrd="0" presId="urn:microsoft.com/office/officeart/2005/8/layout/hierarchy1"/>
    <dgm:cxn modelId="{99146751-CD49-41B8-9AC7-A84088E492F0}" type="presParOf" srcId="{3F518097-62E5-441F-BCB9-AD41E096F8D5}" destId="{D6E779B7-371C-47DC-B42F-A83054C948B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4FE8E-7C09-44A4-B346-A848635FD315}">
      <dsp:nvSpPr>
        <dsp:cNvPr id="0" name=""/>
        <dsp:cNvSpPr/>
      </dsp:nvSpPr>
      <dsp:spPr>
        <a:xfrm>
          <a:off x="1943587" y="1653913"/>
          <a:ext cx="578377" cy="193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08"/>
              </a:lnTo>
              <a:lnTo>
                <a:pt x="578377" y="131808"/>
              </a:lnTo>
              <a:lnTo>
                <a:pt x="578377" y="1934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1943587" y="1038191"/>
          <a:ext cx="519155" cy="193417"/>
        </a:xfrm>
        <a:custGeom>
          <a:avLst/>
          <a:gdLst/>
          <a:ahLst/>
          <a:cxnLst/>
          <a:rect l="0" t="0" r="0" b="0"/>
          <a:pathLst>
            <a:path>
              <a:moveTo>
                <a:pt x="519155" y="0"/>
              </a:moveTo>
              <a:lnTo>
                <a:pt x="519155" y="131808"/>
              </a:lnTo>
              <a:lnTo>
                <a:pt x="0" y="131808"/>
              </a:lnTo>
              <a:lnTo>
                <a:pt x="0" y="1934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1390833" y="446861"/>
          <a:ext cx="1071909" cy="16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16"/>
              </a:lnTo>
              <a:lnTo>
                <a:pt x="1071909" y="107416"/>
              </a:lnTo>
              <a:lnTo>
                <a:pt x="1071909" y="1690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534945" y="1650429"/>
          <a:ext cx="491276" cy="172513"/>
        </a:xfrm>
        <a:custGeom>
          <a:avLst/>
          <a:gdLst/>
          <a:ahLst/>
          <a:cxnLst/>
          <a:rect l="0" t="0" r="0" b="0"/>
          <a:pathLst>
            <a:path>
              <a:moveTo>
                <a:pt x="491276" y="0"/>
              </a:moveTo>
              <a:lnTo>
                <a:pt x="491276" y="110904"/>
              </a:lnTo>
              <a:lnTo>
                <a:pt x="0" y="110904"/>
              </a:lnTo>
              <a:lnTo>
                <a:pt x="0" y="172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371190" y="1045159"/>
          <a:ext cx="655030" cy="18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56"/>
              </a:lnTo>
              <a:lnTo>
                <a:pt x="655030" y="121356"/>
              </a:lnTo>
              <a:lnTo>
                <a:pt x="655030" y="1829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371190" y="446861"/>
          <a:ext cx="1019643" cy="175993"/>
        </a:xfrm>
        <a:custGeom>
          <a:avLst/>
          <a:gdLst/>
          <a:ahLst/>
          <a:cxnLst/>
          <a:rect l="0" t="0" r="0" b="0"/>
          <a:pathLst>
            <a:path>
              <a:moveTo>
                <a:pt x="1019643" y="0"/>
              </a:moveTo>
              <a:lnTo>
                <a:pt x="1019643" y="114384"/>
              </a:lnTo>
              <a:lnTo>
                <a:pt x="0" y="114384"/>
              </a:lnTo>
              <a:lnTo>
                <a:pt x="0" y="1759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1058310" y="24557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1132204" y="94756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A</a:t>
          </a:r>
          <a:endParaRPr lang="zh-CN" altLang="en-US" sz="1800" kern="1200"/>
        </a:p>
      </dsp:txBody>
      <dsp:txXfrm>
        <a:off x="1144573" y="107125"/>
        <a:ext cx="640308" cy="397566"/>
      </dsp:txXfrm>
    </dsp:sp>
    <dsp:sp modelId="{C21E231E-F009-4095-8866-714E7840A9C8}">
      <dsp:nvSpPr>
        <dsp:cNvPr id="0" name=""/>
        <dsp:cNvSpPr/>
      </dsp:nvSpPr>
      <dsp:spPr>
        <a:xfrm>
          <a:off x="38667" y="622855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112561" y="693054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B</a:t>
          </a:r>
          <a:endParaRPr lang="zh-CN" altLang="en-US" sz="1800" kern="1200"/>
        </a:p>
      </dsp:txBody>
      <dsp:txXfrm>
        <a:off x="124930" y="705423"/>
        <a:ext cx="640308" cy="397566"/>
      </dsp:txXfrm>
    </dsp:sp>
    <dsp:sp modelId="{B8D50801-5DD6-4163-AA5A-7AB2BD3BF949}">
      <dsp:nvSpPr>
        <dsp:cNvPr id="0" name=""/>
        <dsp:cNvSpPr/>
      </dsp:nvSpPr>
      <dsp:spPr>
        <a:xfrm>
          <a:off x="693698" y="1228125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767592" y="1298324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</a:t>
          </a:r>
          <a:endParaRPr lang="zh-CN" altLang="en-US" sz="1800" kern="1200"/>
        </a:p>
      </dsp:txBody>
      <dsp:txXfrm>
        <a:off x="779961" y="1310693"/>
        <a:ext cx="640308" cy="397566"/>
      </dsp:txXfrm>
    </dsp:sp>
    <dsp:sp modelId="{5307A377-5144-4829-ABEA-82018AAF54C6}">
      <dsp:nvSpPr>
        <dsp:cNvPr id="0" name=""/>
        <dsp:cNvSpPr/>
      </dsp:nvSpPr>
      <dsp:spPr>
        <a:xfrm>
          <a:off x="202421" y="1822943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276315" y="1893142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</a:t>
          </a:r>
          <a:endParaRPr lang="zh-CN" altLang="en-US" sz="1800" kern="1200"/>
        </a:p>
      </dsp:txBody>
      <dsp:txXfrm>
        <a:off x="288684" y="1905511"/>
        <a:ext cx="640308" cy="397566"/>
      </dsp:txXfrm>
    </dsp:sp>
    <dsp:sp modelId="{9433FD82-5B9E-428E-8402-F66548633697}">
      <dsp:nvSpPr>
        <dsp:cNvPr id="0" name=""/>
        <dsp:cNvSpPr/>
      </dsp:nvSpPr>
      <dsp:spPr>
        <a:xfrm>
          <a:off x="2130219" y="615887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2204113" y="686086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</a:t>
          </a:r>
          <a:endParaRPr lang="zh-CN" altLang="en-US" sz="1800" kern="1200"/>
        </a:p>
      </dsp:txBody>
      <dsp:txXfrm>
        <a:off x="2216482" y="698455"/>
        <a:ext cx="640308" cy="397566"/>
      </dsp:txXfrm>
    </dsp:sp>
    <dsp:sp modelId="{4838EC16-31D6-4501-B0B2-DE3608BA07FF}">
      <dsp:nvSpPr>
        <dsp:cNvPr id="0" name=""/>
        <dsp:cNvSpPr/>
      </dsp:nvSpPr>
      <dsp:spPr>
        <a:xfrm>
          <a:off x="1611064" y="1231609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1684958" y="1301808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E</a:t>
          </a:r>
          <a:endParaRPr lang="zh-CN" altLang="en-US" sz="1800" kern="1200"/>
        </a:p>
      </dsp:txBody>
      <dsp:txXfrm>
        <a:off x="1697327" y="1314177"/>
        <a:ext cx="640308" cy="397566"/>
      </dsp:txXfrm>
    </dsp:sp>
    <dsp:sp modelId="{FB5ACB61-DCD0-4B87-8F65-77BC19CE2F90}">
      <dsp:nvSpPr>
        <dsp:cNvPr id="0" name=""/>
        <dsp:cNvSpPr/>
      </dsp:nvSpPr>
      <dsp:spPr>
        <a:xfrm>
          <a:off x="2189442" y="1847331"/>
          <a:ext cx="665046" cy="422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F82876-EA58-44D7-9C83-B7754C516048}">
      <dsp:nvSpPr>
        <dsp:cNvPr id="0" name=""/>
        <dsp:cNvSpPr/>
      </dsp:nvSpPr>
      <dsp:spPr>
        <a:xfrm>
          <a:off x="2263336" y="1917530"/>
          <a:ext cx="665046" cy="42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G</a:t>
          </a:r>
          <a:endParaRPr lang="zh-CN" altLang="en-US" sz="1800" kern="1200"/>
        </a:p>
      </dsp:txBody>
      <dsp:txXfrm>
        <a:off x="2275705" y="1929899"/>
        <a:ext cx="640308" cy="3975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FE1802-1410-467E-ACDD-0E574F2742DD}">
      <dsp:nvSpPr>
        <dsp:cNvPr id="0" name=""/>
        <dsp:cNvSpPr/>
      </dsp:nvSpPr>
      <dsp:spPr>
        <a:xfrm>
          <a:off x="4493548" y="1215424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0DED1-BF65-4294-8690-64E6F4655A79}">
      <dsp:nvSpPr>
        <dsp:cNvPr id="0" name=""/>
        <dsp:cNvSpPr/>
      </dsp:nvSpPr>
      <dsp:spPr>
        <a:xfrm>
          <a:off x="4078599" y="1844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DB935-DC03-438C-B9D9-E0E78ABBB4C0}">
      <dsp:nvSpPr>
        <dsp:cNvPr id="0" name=""/>
        <dsp:cNvSpPr/>
      </dsp:nvSpPr>
      <dsp:spPr>
        <a:xfrm>
          <a:off x="3663650" y="1844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1B10-42AD-4639-BC87-A5AB430054F9}">
      <dsp:nvSpPr>
        <dsp:cNvPr id="0" name=""/>
        <dsp:cNvSpPr/>
      </dsp:nvSpPr>
      <dsp:spPr>
        <a:xfrm>
          <a:off x="4078599" y="1215424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92AE4-A353-4C43-844C-99A5A04F93A6}">
      <dsp:nvSpPr>
        <dsp:cNvPr id="0" name=""/>
        <dsp:cNvSpPr/>
      </dsp:nvSpPr>
      <dsp:spPr>
        <a:xfrm>
          <a:off x="3041226" y="586776"/>
          <a:ext cx="1452322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1452322" y="134575"/>
              </a:lnTo>
              <a:lnTo>
                <a:pt x="1452322" y="1974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35977-A9B0-4779-A33A-42BD5C50578A}">
      <dsp:nvSpPr>
        <dsp:cNvPr id="0" name=""/>
        <dsp:cNvSpPr/>
      </dsp:nvSpPr>
      <dsp:spPr>
        <a:xfrm>
          <a:off x="2418802" y="1844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3227E-16BE-47C3-8E5E-B7DEF6903F98}">
      <dsp:nvSpPr>
        <dsp:cNvPr id="0" name=""/>
        <dsp:cNvSpPr/>
      </dsp:nvSpPr>
      <dsp:spPr>
        <a:xfrm>
          <a:off x="2003853" y="1844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79B7C-5627-4DCE-B952-882122985A73}">
      <dsp:nvSpPr>
        <dsp:cNvPr id="0" name=""/>
        <dsp:cNvSpPr/>
      </dsp:nvSpPr>
      <dsp:spPr>
        <a:xfrm>
          <a:off x="1588904" y="1215424"/>
          <a:ext cx="829898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829898" y="134575"/>
              </a:lnTo>
              <a:lnTo>
                <a:pt x="829898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2EA8E-F920-4E5F-B385-BDBFBFDB4ABD}">
      <dsp:nvSpPr>
        <dsp:cNvPr id="0" name=""/>
        <dsp:cNvSpPr/>
      </dsp:nvSpPr>
      <dsp:spPr>
        <a:xfrm>
          <a:off x="759005" y="1844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4EBF5-C409-4EA1-AB6B-70731751D5F7}">
      <dsp:nvSpPr>
        <dsp:cNvPr id="0" name=""/>
        <dsp:cNvSpPr/>
      </dsp:nvSpPr>
      <dsp:spPr>
        <a:xfrm>
          <a:off x="344056" y="1844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569FC-D5C0-4825-AD0E-3375624FA81F}">
      <dsp:nvSpPr>
        <dsp:cNvPr id="0" name=""/>
        <dsp:cNvSpPr/>
      </dsp:nvSpPr>
      <dsp:spPr>
        <a:xfrm>
          <a:off x="759005" y="1215424"/>
          <a:ext cx="829898" cy="197478"/>
        </a:xfrm>
        <a:custGeom>
          <a:avLst/>
          <a:gdLst/>
          <a:ahLst/>
          <a:cxnLst/>
          <a:rect l="0" t="0" r="0" b="0"/>
          <a:pathLst>
            <a:path>
              <a:moveTo>
                <a:pt x="829898" y="0"/>
              </a:moveTo>
              <a:lnTo>
                <a:pt x="829898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29257-CCB2-4DBE-AE78-EE70FF91C6D8}">
      <dsp:nvSpPr>
        <dsp:cNvPr id="0" name=""/>
        <dsp:cNvSpPr/>
      </dsp:nvSpPr>
      <dsp:spPr>
        <a:xfrm>
          <a:off x="1588904" y="586776"/>
          <a:ext cx="1452322" cy="197478"/>
        </a:xfrm>
        <a:custGeom>
          <a:avLst/>
          <a:gdLst/>
          <a:ahLst/>
          <a:cxnLst/>
          <a:rect l="0" t="0" r="0" b="0"/>
          <a:pathLst>
            <a:path>
              <a:moveTo>
                <a:pt x="1452322" y="0"/>
              </a:moveTo>
              <a:lnTo>
                <a:pt x="1452322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7D8C1-F894-4697-A2F7-106943F5B4D4}">
      <dsp:nvSpPr>
        <dsp:cNvPr id="0" name=""/>
        <dsp:cNvSpPr/>
      </dsp:nvSpPr>
      <dsp:spPr>
        <a:xfrm>
          <a:off x="2701722" y="155606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64880-6D21-490E-8FB1-42B7E330B103}">
      <dsp:nvSpPr>
        <dsp:cNvPr id="0" name=""/>
        <dsp:cNvSpPr/>
      </dsp:nvSpPr>
      <dsp:spPr>
        <a:xfrm>
          <a:off x="2777167" y="227279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1A</a:t>
          </a:r>
          <a:endParaRPr lang="zh-CN" altLang="en-US" sz="1800" kern="1200"/>
        </a:p>
      </dsp:txBody>
      <dsp:txXfrm>
        <a:off x="2789796" y="239908"/>
        <a:ext cx="653749" cy="405911"/>
      </dsp:txXfrm>
    </dsp:sp>
    <dsp:sp modelId="{D61949C1-63F4-4A0D-A0C9-6F828793BEB7}">
      <dsp:nvSpPr>
        <dsp:cNvPr id="0" name=""/>
        <dsp:cNvSpPr/>
      </dsp:nvSpPr>
      <dsp:spPr>
        <a:xfrm>
          <a:off x="1249400" y="784254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EDBB1-B675-4A9D-807D-745263792A87}">
      <dsp:nvSpPr>
        <dsp:cNvPr id="0" name=""/>
        <dsp:cNvSpPr/>
      </dsp:nvSpPr>
      <dsp:spPr>
        <a:xfrm>
          <a:off x="1324845" y="855927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2B</a:t>
          </a:r>
          <a:endParaRPr lang="zh-CN" altLang="en-US" sz="1800" kern="1200"/>
        </a:p>
      </dsp:txBody>
      <dsp:txXfrm>
        <a:off x="1337474" y="868556"/>
        <a:ext cx="653749" cy="405911"/>
      </dsp:txXfrm>
    </dsp:sp>
    <dsp:sp modelId="{71F99938-96FA-4A21-917E-88CCECF7C9B8}">
      <dsp:nvSpPr>
        <dsp:cNvPr id="0" name=""/>
        <dsp:cNvSpPr/>
      </dsp:nvSpPr>
      <dsp:spPr>
        <a:xfrm>
          <a:off x="419501" y="1412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D55304-285A-4E04-A089-C0259B6758F3}">
      <dsp:nvSpPr>
        <dsp:cNvPr id="0" name=""/>
        <dsp:cNvSpPr/>
      </dsp:nvSpPr>
      <dsp:spPr>
        <a:xfrm>
          <a:off x="494947" y="1484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4@</a:t>
          </a:r>
          <a:endParaRPr lang="zh-CN" altLang="en-US" sz="1800" kern="1200"/>
        </a:p>
      </dsp:txBody>
      <dsp:txXfrm>
        <a:off x="507576" y="1497204"/>
        <a:ext cx="653749" cy="405911"/>
      </dsp:txXfrm>
    </dsp:sp>
    <dsp:sp modelId="{3F32DCA7-53F4-418D-BB66-E1494150A393}">
      <dsp:nvSpPr>
        <dsp:cNvPr id="0" name=""/>
        <dsp:cNvSpPr/>
      </dsp:nvSpPr>
      <dsp:spPr>
        <a:xfrm>
          <a:off x="4552" y="2041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E16A5-CDDE-4126-A5F7-D02818EBF8AC}">
      <dsp:nvSpPr>
        <dsp:cNvPr id="0" name=""/>
        <dsp:cNvSpPr/>
      </dsp:nvSpPr>
      <dsp:spPr>
        <a:xfrm>
          <a:off x="79998" y="2113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8@</a:t>
          </a:r>
          <a:endParaRPr lang="zh-CN" altLang="en-US" sz="1800" kern="1200"/>
        </a:p>
      </dsp:txBody>
      <dsp:txXfrm>
        <a:off x="92627" y="2125852"/>
        <a:ext cx="653749" cy="405911"/>
      </dsp:txXfrm>
    </dsp:sp>
    <dsp:sp modelId="{73C831BF-E20C-400E-AF80-5745EDABEAF4}">
      <dsp:nvSpPr>
        <dsp:cNvPr id="0" name=""/>
        <dsp:cNvSpPr/>
      </dsp:nvSpPr>
      <dsp:spPr>
        <a:xfrm>
          <a:off x="834451" y="2041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1C3721-FDD5-4180-BFAB-3A106D831A85}">
      <dsp:nvSpPr>
        <dsp:cNvPr id="0" name=""/>
        <dsp:cNvSpPr/>
      </dsp:nvSpPr>
      <dsp:spPr>
        <a:xfrm>
          <a:off x="909896" y="2113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9@</a:t>
          </a:r>
          <a:endParaRPr lang="zh-CN" altLang="en-US" sz="1800" kern="1200"/>
        </a:p>
      </dsp:txBody>
      <dsp:txXfrm>
        <a:off x="922525" y="2125852"/>
        <a:ext cx="653749" cy="405911"/>
      </dsp:txXfrm>
    </dsp:sp>
    <dsp:sp modelId="{9A150ABB-90C8-4B75-898D-C0AB9CA536C2}">
      <dsp:nvSpPr>
        <dsp:cNvPr id="0" name=""/>
        <dsp:cNvSpPr/>
      </dsp:nvSpPr>
      <dsp:spPr>
        <a:xfrm>
          <a:off x="2079298" y="1412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4329E5-37CA-460F-A25B-899DB489BB0F}">
      <dsp:nvSpPr>
        <dsp:cNvPr id="0" name=""/>
        <dsp:cNvSpPr/>
      </dsp:nvSpPr>
      <dsp:spPr>
        <a:xfrm>
          <a:off x="2154744" y="1484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5D</a:t>
          </a:r>
          <a:endParaRPr lang="zh-CN" altLang="en-US" sz="1800" kern="1200"/>
        </a:p>
      </dsp:txBody>
      <dsp:txXfrm>
        <a:off x="2167373" y="1497204"/>
        <a:ext cx="653749" cy="405911"/>
      </dsp:txXfrm>
    </dsp:sp>
    <dsp:sp modelId="{C0842FF4-47C3-4140-BBE9-EAA27E890DF7}">
      <dsp:nvSpPr>
        <dsp:cNvPr id="0" name=""/>
        <dsp:cNvSpPr/>
      </dsp:nvSpPr>
      <dsp:spPr>
        <a:xfrm>
          <a:off x="1664349" y="2041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F2FB2-8799-4E0A-B3A4-84F208F2D2AE}">
      <dsp:nvSpPr>
        <dsp:cNvPr id="0" name=""/>
        <dsp:cNvSpPr/>
      </dsp:nvSpPr>
      <dsp:spPr>
        <a:xfrm>
          <a:off x="1739794" y="2113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10F</a:t>
          </a:r>
          <a:endParaRPr lang="zh-CN" altLang="en-US" sz="1800" kern="1200"/>
        </a:p>
      </dsp:txBody>
      <dsp:txXfrm>
        <a:off x="1752423" y="2125852"/>
        <a:ext cx="653749" cy="405911"/>
      </dsp:txXfrm>
    </dsp:sp>
    <dsp:sp modelId="{008D6D1E-00DB-4324-AA82-9177F5FE548C}">
      <dsp:nvSpPr>
        <dsp:cNvPr id="0" name=""/>
        <dsp:cNvSpPr/>
      </dsp:nvSpPr>
      <dsp:spPr>
        <a:xfrm>
          <a:off x="2494248" y="2041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0BC1F-DB1A-47D8-A837-CBFE2DF32113}">
      <dsp:nvSpPr>
        <dsp:cNvPr id="0" name=""/>
        <dsp:cNvSpPr/>
      </dsp:nvSpPr>
      <dsp:spPr>
        <a:xfrm>
          <a:off x="2569693" y="2113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11@</a:t>
          </a:r>
          <a:endParaRPr lang="zh-CN" altLang="en-US" sz="1800" kern="1200"/>
        </a:p>
      </dsp:txBody>
      <dsp:txXfrm>
        <a:off x="2582322" y="2125852"/>
        <a:ext cx="653749" cy="405911"/>
      </dsp:txXfrm>
    </dsp:sp>
    <dsp:sp modelId="{B4576C14-2F41-4491-BD08-A3D92263481C}">
      <dsp:nvSpPr>
        <dsp:cNvPr id="0" name=""/>
        <dsp:cNvSpPr/>
      </dsp:nvSpPr>
      <dsp:spPr>
        <a:xfrm>
          <a:off x="4154044" y="784254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451BF-30CD-41F5-9124-6D332B751346}">
      <dsp:nvSpPr>
        <dsp:cNvPr id="0" name=""/>
        <dsp:cNvSpPr/>
      </dsp:nvSpPr>
      <dsp:spPr>
        <a:xfrm>
          <a:off x="4229490" y="855927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3C</a:t>
          </a:r>
          <a:endParaRPr lang="zh-CN" altLang="en-US" sz="1800" kern="1200"/>
        </a:p>
      </dsp:txBody>
      <dsp:txXfrm>
        <a:off x="4242119" y="868556"/>
        <a:ext cx="653749" cy="405911"/>
      </dsp:txXfrm>
    </dsp:sp>
    <dsp:sp modelId="{28FF1754-FF26-462D-AB46-9E3E02EBAF35}">
      <dsp:nvSpPr>
        <dsp:cNvPr id="0" name=""/>
        <dsp:cNvSpPr/>
      </dsp:nvSpPr>
      <dsp:spPr>
        <a:xfrm>
          <a:off x="3739095" y="1412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826FC-5A90-4096-93D5-2088D58B685C}">
      <dsp:nvSpPr>
        <dsp:cNvPr id="0" name=""/>
        <dsp:cNvSpPr/>
      </dsp:nvSpPr>
      <dsp:spPr>
        <a:xfrm>
          <a:off x="3814541" y="1484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6E</a:t>
          </a:r>
          <a:endParaRPr lang="zh-CN" altLang="en-US" sz="1800" kern="1200"/>
        </a:p>
      </dsp:txBody>
      <dsp:txXfrm>
        <a:off x="3827170" y="1497204"/>
        <a:ext cx="653749" cy="405911"/>
      </dsp:txXfrm>
    </dsp:sp>
    <dsp:sp modelId="{B6991979-8FC3-4A0B-8FAE-D3C257D105CE}">
      <dsp:nvSpPr>
        <dsp:cNvPr id="0" name=""/>
        <dsp:cNvSpPr/>
      </dsp:nvSpPr>
      <dsp:spPr>
        <a:xfrm>
          <a:off x="3324146" y="2041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CA304A-D84A-43B6-BFBE-A8174814E394}">
      <dsp:nvSpPr>
        <dsp:cNvPr id="0" name=""/>
        <dsp:cNvSpPr/>
      </dsp:nvSpPr>
      <dsp:spPr>
        <a:xfrm>
          <a:off x="3399591" y="2113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12@</a:t>
          </a:r>
          <a:endParaRPr lang="zh-CN" altLang="en-US" sz="1800" kern="1200"/>
        </a:p>
      </dsp:txBody>
      <dsp:txXfrm>
        <a:off x="3412220" y="2125852"/>
        <a:ext cx="653749" cy="405911"/>
      </dsp:txXfrm>
    </dsp:sp>
    <dsp:sp modelId="{A2B616D1-8054-47E2-9C00-E60CEC830AAB}">
      <dsp:nvSpPr>
        <dsp:cNvPr id="0" name=""/>
        <dsp:cNvSpPr/>
      </dsp:nvSpPr>
      <dsp:spPr>
        <a:xfrm>
          <a:off x="4154044" y="2041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CBA495-B7FF-483F-A9B2-FDFE1D2D6312}">
      <dsp:nvSpPr>
        <dsp:cNvPr id="0" name=""/>
        <dsp:cNvSpPr/>
      </dsp:nvSpPr>
      <dsp:spPr>
        <a:xfrm>
          <a:off x="4229490" y="2113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13G</a:t>
          </a:r>
          <a:endParaRPr lang="zh-CN" altLang="en-US" sz="1800" kern="1200"/>
        </a:p>
      </dsp:txBody>
      <dsp:txXfrm>
        <a:off x="4242119" y="2125852"/>
        <a:ext cx="653749" cy="405911"/>
      </dsp:txXfrm>
    </dsp:sp>
    <dsp:sp modelId="{2E66FFD2-B407-495F-91F3-1649CF4A169D}">
      <dsp:nvSpPr>
        <dsp:cNvPr id="0" name=""/>
        <dsp:cNvSpPr/>
      </dsp:nvSpPr>
      <dsp:spPr>
        <a:xfrm>
          <a:off x="4568994" y="1412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5EE014-6F02-41F2-A105-E75A6F6D6122}">
      <dsp:nvSpPr>
        <dsp:cNvPr id="0" name=""/>
        <dsp:cNvSpPr/>
      </dsp:nvSpPr>
      <dsp:spPr>
        <a:xfrm>
          <a:off x="4644439" y="1484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7@</a:t>
          </a:r>
          <a:endParaRPr lang="zh-CN" altLang="en-US" sz="1800" kern="1200"/>
        </a:p>
      </dsp:txBody>
      <dsp:txXfrm>
        <a:off x="4657068" y="1497204"/>
        <a:ext cx="653749" cy="4059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154FA6-E5B3-418A-AC7C-59C052775572}">
      <dsp:nvSpPr>
        <dsp:cNvPr id="0" name=""/>
        <dsp:cNvSpPr/>
      </dsp:nvSpPr>
      <dsp:spPr>
        <a:xfrm>
          <a:off x="4493548" y="1377424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0E971-3CA1-45F2-9092-DA47CAF46AE2}">
      <dsp:nvSpPr>
        <dsp:cNvPr id="0" name=""/>
        <dsp:cNvSpPr/>
      </dsp:nvSpPr>
      <dsp:spPr>
        <a:xfrm>
          <a:off x="4078599" y="2006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BD976-061E-4694-B8C1-DF666C8B0096}">
      <dsp:nvSpPr>
        <dsp:cNvPr id="0" name=""/>
        <dsp:cNvSpPr/>
      </dsp:nvSpPr>
      <dsp:spPr>
        <a:xfrm>
          <a:off x="3663650" y="2006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18819-01F1-4D4B-A227-CED7A36A99C9}">
      <dsp:nvSpPr>
        <dsp:cNvPr id="0" name=""/>
        <dsp:cNvSpPr/>
      </dsp:nvSpPr>
      <dsp:spPr>
        <a:xfrm>
          <a:off x="4078599" y="1377424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11940-FBF3-49B6-BFEB-9639588185AB}">
      <dsp:nvSpPr>
        <dsp:cNvPr id="0" name=""/>
        <dsp:cNvSpPr/>
      </dsp:nvSpPr>
      <dsp:spPr>
        <a:xfrm>
          <a:off x="3041226" y="748776"/>
          <a:ext cx="1452322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1452322" y="134575"/>
              </a:lnTo>
              <a:lnTo>
                <a:pt x="1452322" y="1974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F0FB1-B0C9-40D3-9FC7-F84CF4427631}">
      <dsp:nvSpPr>
        <dsp:cNvPr id="0" name=""/>
        <dsp:cNvSpPr/>
      </dsp:nvSpPr>
      <dsp:spPr>
        <a:xfrm>
          <a:off x="2418802" y="2006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311D1-811A-496D-A041-54F45BA58F0C}">
      <dsp:nvSpPr>
        <dsp:cNvPr id="0" name=""/>
        <dsp:cNvSpPr/>
      </dsp:nvSpPr>
      <dsp:spPr>
        <a:xfrm>
          <a:off x="2003853" y="2006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9BDFF-5E53-481D-9E39-7156D6B993A4}">
      <dsp:nvSpPr>
        <dsp:cNvPr id="0" name=""/>
        <dsp:cNvSpPr/>
      </dsp:nvSpPr>
      <dsp:spPr>
        <a:xfrm>
          <a:off x="1588904" y="1377424"/>
          <a:ext cx="829898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829898" y="134575"/>
              </a:lnTo>
              <a:lnTo>
                <a:pt x="829898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ABF4A-1180-4D54-AE52-97D10A1B898A}">
      <dsp:nvSpPr>
        <dsp:cNvPr id="0" name=""/>
        <dsp:cNvSpPr/>
      </dsp:nvSpPr>
      <dsp:spPr>
        <a:xfrm>
          <a:off x="759005" y="2006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75"/>
              </a:lnTo>
              <a:lnTo>
                <a:pt x="414949" y="134575"/>
              </a:lnTo>
              <a:lnTo>
                <a:pt x="414949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802DF-AE0B-4007-B72D-DDFE2D0B4DF9}">
      <dsp:nvSpPr>
        <dsp:cNvPr id="0" name=""/>
        <dsp:cNvSpPr/>
      </dsp:nvSpPr>
      <dsp:spPr>
        <a:xfrm>
          <a:off x="344056" y="2006072"/>
          <a:ext cx="414949" cy="197478"/>
        </a:xfrm>
        <a:custGeom>
          <a:avLst/>
          <a:gdLst/>
          <a:ahLst/>
          <a:cxnLst/>
          <a:rect l="0" t="0" r="0" b="0"/>
          <a:pathLst>
            <a:path>
              <a:moveTo>
                <a:pt x="414949" y="0"/>
              </a:moveTo>
              <a:lnTo>
                <a:pt x="414949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CB839-3323-4627-A283-9A3E812BFA03}">
      <dsp:nvSpPr>
        <dsp:cNvPr id="0" name=""/>
        <dsp:cNvSpPr/>
      </dsp:nvSpPr>
      <dsp:spPr>
        <a:xfrm>
          <a:off x="759005" y="1377424"/>
          <a:ext cx="829898" cy="197478"/>
        </a:xfrm>
        <a:custGeom>
          <a:avLst/>
          <a:gdLst/>
          <a:ahLst/>
          <a:cxnLst/>
          <a:rect l="0" t="0" r="0" b="0"/>
          <a:pathLst>
            <a:path>
              <a:moveTo>
                <a:pt x="829898" y="0"/>
              </a:moveTo>
              <a:lnTo>
                <a:pt x="829898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A5A40-4451-4960-9E75-0B7C12891F57}">
      <dsp:nvSpPr>
        <dsp:cNvPr id="0" name=""/>
        <dsp:cNvSpPr/>
      </dsp:nvSpPr>
      <dsp:spPr>
        <a:xfrm>
          <a:off x="1588904" y="748776"/>
          <a:ext cx="1452322" cy="197478"/>
        </a:xfrm>
        <a:custGeom>
          <a:avLst/>
          <a:gdLst/>
          <a:ahLst/>
          <a:cxnLst/>
          <a:rect l="0" t="0" r="0" b="0"/>
          <a:pathLst>
            <a:path>
              <a:moveTo>
                <a:pt x="1452322" y="0"/>
              </a:moveTo>
              <a:lnTo>
                <a:pt x="1452322" y="134575"/>
              </a:lnTo>
              <a:lnTo>
                <a:pt x="0" y="134575"/>
              </a:lnTo>
              <a:lnTo>
                <a:pt x="0" y="1974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957A3-1582-4FC8-93CC-47741CB3121D}">
      <dsp:nvSpPr>
        <dsp:cNvPr id="0" name=""/>
        <dsp:cNvSpPr/>
      </dsp:nvSpPr>
      <dsp:spPr>
        <a:xfrm>
          <a:off x="2701722" y="317606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059F6F-A95D-473A-B1E0-E71EE71FA8AD}">
      <dsp:nvSpPr>
        <dsp:cNvPr id="0" name=""/>
        <dsp:cNvSpPr/>
      </dsp:nvSpPr>
      <dsp:spPr>
        <a:xfrm>
          <a:off x="2777167" y="389279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1</a:t>
          </a:r>
          <a:endParaRPr lang="zh-CN" altLang="en-US" sz="900" kern="1200"/>
        </a:p>
      </dsp:txBody>
      <dsp:txXfrm>
        <a:off x="2789796" y="401908"/>
        <a:ext cx="653749" cy="405911"/>
      </dsp:txXfrm>
    </dsp:sp>
    <dsp:sp modelId="{BE9BC38D-475A-4F29-B166-0D38C5BE2D03}">
      <dsp:nvSpPr>
        <dsp:cNvPr id="0" name=""/>
        <dsp:cNvSpPr/>
      </dsp:nvSpPr>
      <dsp:spPr>
        <a:xfrm>
          <a:off x="1249400" y="946254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3E007E-3C4C-4D2E-A9CD-770CF5FB0DD6}">
      <dsp:nvSpPr>
        <dsp:cNvPr id="0" name=""/>
        <dsp:cNvSpPr/>
      </dsp:nvSpPr>
      <dsp:spPr>
        <a:xfrm>
          <a:off x="1324845" y="1017927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B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1337474" y="1030556"/>
        <a:ext cx="653749" cy="405911"/>
      </dsp:txXfrm>
    </dsp:sp>
    <dsp:sp modelId="{50CF1E44-5968-4520-877C-625AF53E544C}">
      <dsp:nvSpPr>
        <dsp:cNvPr id="0" name=""/>
        <dsp:cNvSpPr/>
      </dsp:nvSpPr>
      <dsp:spPr>
        <a:xfrm>
          <a:off x="419501" y="1574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E6FEC9-3931-4D09-B114-818FC1661731}">
      <dsp:nvSpPr>
        <dsp:cNvPr id="0" name=""/>
        <dsp:cNvSpPr/>
      </dsp:nvSpPr>
      <dsp:spPr>
        <a:xfrm>
          <a:off x="494947" y="1646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4</a:t>
          </a:r>
          <a:endParaRPr lang="zh-CN" altLang="en-US" sz="900" kern="1200"/>
        </a:p>
      </dsp:txBody>
      <dsp:txXfrm>
        <a:off x="507576" y="1659204"/>
        <a:ext cx="653749" cy="405911"/>
      </dsp:txXfrm>
    </dsp:sp>
    <dsp:sp modelId="{4ADF84F5-77D7-42DE-BA47-676993756F68}">
      <dsp:nvSpPr>
        <dsp:cNvPr id="0" name=""/>
        <dsp:cNvSpPr/>
      </dsp:nvSpPr>
      <dsp:spPr>
        <a:xfrm>
          <a:off x="4552" y="2203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E6864F-9D0D-4758-AEFD-0A2374036090}">
      <dsp:nvSpPr>
        <dsp:cNvPr id="0" name=""/>
        <dsp:cNvSpPr/>
      </dsp:nvSpPr>
      <dsp:spPr>
        <a:xfrm>
          <a:off x="79998" y="2275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8</a:t>
          </a:r>
          <a:endParaRPr lang="zh-CN" altLang="en-US" sz="900" kern="1200"/>
        </a:p>
      </dsp:txBody>
      <dsp:txXfrm>
        <a:off x="92627" y="2287852"/>
        <a:ext cx="653749" cy="405911"/>
      </dsp:txXfrm>
    </dsp:sp>
    <dsp:sp modelId="{6D07471D-0EA4-432E-888B-A0F1EAB0F1CD}">
      <dsp:nvSpPr>
        <dsp:cNvPr id="0" name=""/>
        <dsp:cNvSpPr/>
      </dsp:nvSpPr>
      <dsp:spPr>
        <a:xfrm>
          <a:off x="834451" y="2203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AF469E-D977-49C6-B601-ECDCDEE65435}">
      <dsp:nvSpPr>
        <dsp:cNvPr id="0" name=""/>
        <dsp:cNvSpPr/>
      </dsp:nvSpPr>
      <dsp:spPr>
        <a:xfrm>
          <a:off x="909896" y="2275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9</a:t>
          </a:r>
          <a:endParaRPr lang="zh-CN" altLang="en-US" sz="900" kern="1200"/>
        </a:p>
      </dsp:txBody>
      <dsp:txXfrm>
        <a:off x="922525" y="2287852"/>
        <a:ext cx="653749" cy="405911"/>
      </dsp:txXfrm>
    </dsp:sp>
    <dsp:sp modelId="{E318F593-E083-4E2E-AB97-882573BC8359}">
      <dsp:nvSpPr>
        <dsp:cNvPr id="0" name=""/>
        <dsp:cNvSpPr/>
      </dsp:nvSpPr>
      <dsp:spPr>
        <a:xfrm>
          <a:off x="2079298" y="1574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AABDAE-0879-41C3-9677-CFAD4DD69F48}">
      <dsp:nvSpPr>
        <dsp:cNvPr id="0" name=""/>
        <dsp:cNvSpPr/>
      </dsp:nvSpPr>
      <dsp:spPr>
        <a:xfrm>
          <a:off x="2154744" y="1646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5</a:t>
          </a:r>
          <a:endParaRPr lang="zh-CN" altLang="en-US" sz="900" kern="1200"/>
        </a:p>
      </dsp:txBody>
      <dsp:txXfrm>
        <a:off x="2167373" y="1659204"/>
        <a:ext cx="653749" cy="405911"/>
      </dsp:txXfrm>
    </dsp:sp>
    <dsp:sp modelId="{7D4D42EB-4E22-421E-BB25-A3491978A918}">
      <dsp:nvSpPr>
        <dsp:cNvPr id="0" name=""/>
        <dsp:cNvSpPr/>
      </dsp:nvSpPr>
      <dsp:spPr>
        <a:xfrm>
          <a:off x="1664349" y="2203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FB80B6-7DB6-48EF-B1CC-A84FCE1068AC}">
      <dsp:nvSpPr>
        <dsp:cNvPr id="0" name=""/>
        <dsp:cNvSpPr/>
      </dsp:nvSpPr>
      <dsp:spPr>
        <a:xfrm>
          <a:off x="1739794" y="2275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F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10</a:t>
          </a:r>
          <a:endParaRPr lang="zh-CN" altLang="en-US" sz="900" kern="1200"/>
        </a:p>
      </dsp:txBody>
      <dsp:txXfrm>
        <a:off x="1752423" y="2287852"/>
        <a:ext cx="653749" cy="405911"/>
      </dsp:txXfrm>
    </dsp:sp>
    <dsp:sp modelId="{217676DB-74F0-4F64-B7A0-AD98765655BF}">
      <dsp:nvSpPr>
        <dsp:cNvPr id="0" name=""/>
        <dsp:cNvSpPr/>
      </dsp:nvSpPr>
      <dsp:spPr>
        <a:xfrm>
          <a:off x="2494248" y="2203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9283F0-2D0A-4860-AB75-D45634D36493}">
      <dsp:nvSpPr>
        <dsp:cNvPr id="0" name=""/>
        <dsp:cNvSpPr/>
      </dsp:nvSpPr>
      <dsp:spPr>
        <a:xfrm>
          <a:off x="2569693" y="2275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11</a:t>
          </a:r>
          <a:endParaRPr lang="zh-CN" altLang="en-US" sz="900" kern="1200"/>
        </a:p>
      </dsp:txBody>
      <dsp:txXfrm>
        <a:off x="2582322" y="2287852"/>
        <a:ext cx="653749" cy="405911"/>
      </dsp:txXfrm>
    </dsp:sp>
    <dsp:sp modelId="{D7E0022A-26C6-4582-A7F5-687FE064157B}">
      <dsp:nvSpPr>
        <dsp:cNvPr id="0" name=""/>
        <dsp:cNvSpPr/>
      </dsp:nvSpPr>
      <dsp:spPr>
        <a:xfrm>
          <a:off x="4154044" y="946254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315528-3B29-486F-A275-CD72131E507C}">
      <dsp:nvSpPr>
        <dsp:cNvPr id="0" name=""/>
        <dsp:cNvSpPr/>
      </dsp:nvSpPr>
      <dsp:spPr>
        <a:xfrm>
          <a:off x="4229490" y="1017927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3</a:t>
          </a:r>
          <a:endParaRPr lang="zh-CN" altLang="en-US" sz="900" kern="1200"/>
        </a:p>
      </dsp:txBody>
      <dsp:txXfrm>
        <a:off x="4242119" y="1030556"/>
        <a:ext cx="653749" cy="405911"/>
      </dsp:txXfrm>
    </dsp:sp>
    <dsp:sp modelId="{02DF0C61-33DE-415D-A7CA-0F7C073C228F}">
      <dsp:nvSpPr>
        <dsp:cNvPr id="0" name=""/>
        <dsp:cNvSpPr/>
      </dsp:nvSpPr>
      <dsp:spPr>
        <a:xfrm>
          <a:off x="3739095" y="1574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CC1D6F-4D8C-40E2-A668-CB51BB806367}">
      <dsp:nvSpPr>
        <dsp:cNvPr id="0" name=""/>
        <dsp:cNvSpPr/>
      </dsp:nvSpPr>
      <dsp:spPr>
        <a:xfrm>
          <a:off x="3814541" y="1646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6</a:t>
          </a:r>
          <a:endParaRPr lang="zh-CN" altLang="en-US" sz="900" kern="1200"/>
        </a:p>
      </dsp:txBody>
      <dsp:txXfrm>
        <a:off x="3827170" y="1659204"/>
        <a:ext cx="653749" cy="405911"/>
      </dsp:txXfrm>
    </dsp:sp>
    <dsp:sp modelId="{426443B0-0429-427B-9CF8-311F4259D301}">
      <dsp:nvSpPr>
        <dsp:cNvPr id="0" name=""/>
        <dsp:cNvSpPr/>
      </dsp:nvSpPr>
      <dsp:spPr>
        <a:xfrm>
          <a:off x="3324146" y="2203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C6FDF-613F-4B18-AF47-CD561DD41BDE}">
      <dsp:nvSpPr>
        <dsp:cNvPr id="0" name=""/>
        <dsp:cNvSpPr/>
      </dsp:nvSpPr>
      <dsp:spPr>
        <a:xfrm>
          <a:off x="3399591" y="2275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12</a:t>
          </a:r>
          <a:endParaRPr lang="zh-CN" altLang="en-US" sz="900" kern="1200"/>
        </a:p>
      </dsp:txBody>
      <dsp:txXfrm>
        <a:off x="3412220" y="2287852"/>
        <a:ext cx="653749" cy="405911"/>
      </dsp:txXfrm>
    </dsp:sp>
    <dsp:sp modelId="{811EB9F5-DEDF-48ED-9AA2-BEDC64B75CBB}">
      <dsp:nvSpPr>
        <dsp:cNvPr id="0" name=""/>
        <dsp:cNvSpPr/>
      </dsp:nvSpPr>
      <dsp:spPr>
        <a:xfrm>
          <a:off x="4154044" y="2203550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1AB0B-497D-4A2B-ADDF-7E44AB7573E3}">
      <dsp:nvSpPr>
        <dsp:cNvPr id="0" name=""/>
        <dsp:cNvSpPr/>
      </dsp:nvSpPr>
      <dsp:spPr>
        <a:xfrm>
          <a:off x="4229490" y="2275223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13</a:t>
          </a:r>
          <a:endParaRPr lang="zh-CN" altLang="en-US" sz="900" kern="1200"/>
        </a:p>
      </dsp:txBody>
      <dsp:txXfrm>
        <a:off x="4242119" y="2287852"/>
        <a:ext cx="653749" cy="405911"/>
      </dsp:txXfrm>
    </dsp:sp>
    <dsp:sp modelId="{151DF6EC-18D7-4A7F-B7F3-DD3D3D36FBAE}">
      <dsp:nvSpPr>
        <dsp:cNvPr id="0" name=""/>
        <dsp:cNvSpPr/>
      </dsp:nvSpPr>
      <dsp:spPr>
        <a:xfrm>
          <a:off x="4568994" y="1574902"/>
          <a:ext cx="679007" cy="431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86A6A-8438-4B08-A0F5-2351E10C0689}">
      <dsp:nvSpPr>
        <dsp:cNvPr id="0" name=""/>
        <dsp:cNvSpPr/>
      </dsp:nvSpPr>
      <dsp:spPr>
        <a:xfrm>
          <a:off x="4644439" y="1646575"/>
          <a:ext cx="679007" cy="431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7</a:t>
          </a:r>
          <a:endParaRPr lang="zh-CN" altLang="en-US" sz="900" kern="1200"/>
        </a:p>
      </dsp:txBody>
      <dsp:txXfrm>
        <a:off x="4657068" y="1659204"/>
        <a:ext cx="653749" cy="405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4FE8E-7C09-44A4-B346-A848635FD315}">
      <dsp:nvSpPr>
        <dsp:cNvPr id="0" name=""/>
        <dsp:cNvSpPr/>
      </dsp:nvSpPr>
      <dsp:spPr>
        <a:xfrm>
          <a:off x="1723908" y="1501001"/>
          <a:ext cx="524698" cy="175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75"/>
              </a:lnTo>
              <a:lnTo>
                <a:pt x="524698" y="119575"/>
              </a:lnTo>
              <a:lnTo>
                <a:pt x="524698" y="175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1723908" y="942424"/>
          <a:ext cx="470972" cy="175466"/>
        </a:xfrm>
        <a:custGeom>
          <a:avLst/>
          <a:gdLst/>
          <a:ahLst/>
          <a:cxnLst/>
          <a:rect l="0" t="0" r="0" b="0"/>
          <a:pathLst>
            <a:path>
              <a:moveTo>
                <a:pt x="470972" y="0"/>
              </a:moveTo>
              <a:lnTo>
                <a:pt x="470972" y="119575"/>
              </a:lnTo>
              <a:lnTo>
                <a:pt x="0" y="119575"/>
              </a:lnTo>
              <a:lnTo>
                <a:pt x="0" y="175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1222455" y="405976"/>
          <a:ext cx="972425" cy="153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46"/>
              </a:lnTo>
              <a:lnTo>
                <a:pt x="972425" y="97446"/>
              </a:lnTo>
              <a:lnTo>
                <a:pt x="972425" y="1533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446001" y="1497840"/>
          <a:ext cx="445681" cy="156502"/>
        </a:xfrm>
        <a:custGeom>
          <a:avLst/>
          <a:gdLst/>
          <a:ahLst/>
          <a:cxnLst/>
          <a:rect l="0" t="0" r="0" b="0"/>
          <a:pathLst>
            <a:path>
              <a:moveTo>
                <a:pt x="445681" y="0"/>
              </a:moveTo>
              <a:lnTo>
                <a:pt x="445681" y="100611"/>
              </a:lnTo>
              <a:lnTo>
                <a:pt x="0" y="100611"/>
              </a:lnTo>
              <a:lnTo>
                <a:pt x="0" y="1565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297445" y="948745"/>
          <a:ext cx="594237" cy="165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93"/>
              </a:lnTo>
              <a:lnTo>
                <a:pt x="594237" y="110093"/>
              </a:lnTo>
              <a:lnTo>
                <a:pt x="594237" y="1659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297445" y="405976"/>
          <a:ext cx="925010" cy="159659"/>
        </a:xfrm>
        <a:custGeom>
          <a:avLst/>
          <a:gdLst/>
          <a:ahLst/>
          <a:cxnLst/>
          <a:rect l="0" t="0" r="0" b="0"/>
          <a:pathLst>
            <a:path>
              <a:moveTo>
                <a:pt x="925010" y="0"/>
              </a:moveTo>
              <a:lnTo>
                <a:pt x="925010" y="103768"/>
              </a:lnTo>
              <a:lnTo>
                <a:pt x="0" y="103768"/>
              </a:lnTo>
              <a:lnTo>
                <a:pt x="0" y="1596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920793" y="22865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987829" y="86549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A</a:t>
          </a:r>
          <a:endParaRPr lang="zh-CN" altLang="en-US" sz="1600" kern="1200"/>
        </a:p>
      </dsp:txBody>
      <dsp:txXfrm>
        <a:off x="999050" y="97770"/>
        <a:ext cx="580881" cy="360668"/>
      </dsp:txXfrm>
    </dsp:sp>
    <dsp:sp modelId="{C21E231E-F009-4095-8866-714E7840A9C8}">
      <dsp:nvSpPr>
        <dsp:cNvPr id="0" name=""/>
        <dsp:cNvSpPr/>
      </dsp:nvSpPr>
      <dsp:spPr>
        <a:xfrm>
          <a:off x="-4216" y="565635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62819" y="629319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B</a:t>
          </a:r>
          <a:endParaRPr lang="zh-CN" altLang="en-US" sz="1600" kern="1200"/>
        </a:p>
      </dsp:txBody>
      <dsp:txXfrm>
        <a:off x="74040" y="640540"/>
        <a:ext cx="580881" cy="360668"/>
      </dsp:txXfrm>
    </dsp:sp>
    <dsp:sp modelId="{B8D50801-5DD6-4163-AA5A-7AB2BD3BF949}">
      <dsp:nvSpPr>
        <dsp:cNvPr id="0" name=""/>
        <dsp:cNvSpPr/>
      </dsp:nvSpPr>
      <dsp:spPr>
        <a:xfrm>
          <a:off x="590021" y="1114730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657057" y="1178414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D</a:t>
          </a:r>
          <a:endParaRPr lang="zh-CN" altLang="en-US" sz="1600" kern="1200"/>
        </a:p>
      </dsp:txBody>
      <dsp:txXfrm>
        <a:off x="668278" y="1189635"/>
        <a:ext cx="580881" cy="360668"/>
      </dsp:txXfrm>
    </dsp:sp>
    <dsp:sp modelId="{5307A377-5144-4829-ABEA-82018AAF54C6}">
      <dsp:nvSpPr>
        <dsp:cNvPr id="0" name=""/>
        <dsp:cNvSpPr/>
      </dsp:nvSpPr>
      <dsp:spPr>
        <a:xfrm>
          <a:off x="144340" y="1654343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211376" y="1718027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F</a:t>
          </a:r>
          <a:endParaRPr lang="zh-CN" altLang="en-US" sz="1600" kern="1200"/>
        </a:p>
      </dsp:txBody>
      <dsp:txXfrm>
        <a:off x="222597" y="1729248"/>
        <a:ext cx="580881" cy="360668"/>
      </dsp:txXfrm>
    </dsp:sp>
    <dsp:sp modelId="{9433FD82-5B9E-428E-8402-F66548633697}">
      <dsp:nvSpPr>
        <dsp:cNvPr id="0" name=""/>
        <dsp:cNvSpPr/>
      </dsp:nvSpPr>
      <dsp:spPr>
        <a:xfrm>
          <a:off x="1893219" y="559314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1960255" y="622998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C</a:t>
          </a:r>
          <a:endParaRPr lang="zh-CN" altLang="en-US" sz="1600" kern="1200"/>
        </a:p>
      </dsp:txBody>
      <dsp:txXfrm>
        <a:off x="1971476" y="634219"/>
        <a:ext cx="580881" cy="360668"/>
      </dsp:txXfrm>
    </dsp:sp>
    <dsp:sp modelId="{4838EC16-31D6-4501-B0B2-DE3608BA07FF}">
      <dsp:nvSpPr>
        <dsp:cNvPr id="0" name=""/>
        <dsp:cNvSpPr/>
      </dsp:nvSpPr>
      <dsp:spPr>
        <a:xfrm>
          <a:off x="1422246" y="1117891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1489282" y="1181575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E</a:t>
          </a:r>
          <a:endParaRPr lang="zh-CN" altLang="en-US" sz="1600" kern="1200"/>
        </a:p>
      </dsp:txBody>
      <dsp:txXfrm>
        <a:off x="1500503" y="1192796"/>
        <a:ext cx="580881" cy="360668"/>
      </dsp:txXfrm>
    </dsp:sp>
    <dsp:sp modelId="{FB5ACB61-DCD0-4B87-8F65-77BC19CE2F90}">
      <dsp:nvSpPr>
        <dsp:cNvPr id="0" name=""/>
        <dsp:cNvSpPr/>
      </dsp:nvSpPr>
      <dsp:spPr>
        <a:xfrm>
          <a:off x="1946945" y="1676468"/>
          <a:ext cx="603323" cy="383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F82876-EA58-44D7-9C83-B7754C516048}">
      <dsp:nvSpPr>
        <dsp:cNvPr id="0" name=""/>
        <dsp:cNvSpPr/>
      </dsp:nvSpPr>
      <dsp:spPr>
        <a:xfrm>
          <a:off x="2013981" y="1740152"/>
          <a:ext cx="603323" cy="383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G</a:t>
          </a:r>
          <a:endParaRPr lang="zh-CN" altLang="en-US" sz="1600" kern="1200"/>
        </a:p>
      </dsp:txBody>
      <dsp:txXfrm>
        <a:off x="2025202" y="1751373"/>
        <a:ext cx="580881" cy="3606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FE1802-1410-467E-ACDD-0E574F2742DD}">
      <dsp:nvSpPr>
        <dsp:cNvPr id="0" name=""/>
        <dsp:cNvSpPr/>
      </dsp:nvSpPr>
      <dsp:spPr>
        <a:xfrm>
          <a:off x="3113142" y="1011918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395705" y="128334"/>
              </a:lnTo>
              <a:lnTo>
                <a:pt x="395705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D1406-A330-40DC-BB20-25CBA1CF43CA}">
      <dsp:nvSpPr>
        <dsp:cNvPr id="0" name=""/>
        <dsp:cNvSpPr/>
      </dsp:nvSpPr>
      <dsp:spPr>
        <a:xfrm>
          <a:off x="3113142" y="2210905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395705" y="128334"/>
              </a:lnTo>
              <a:lnTo>
                <a:pt x="395705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981F6-9CFA-41CF-AE78-CD4BD4648C80}">
      <dsp:nvSpPr>
        <dsp:cNvPr id="0" name=""/>
        <dsp:cNvSpPr/>
      </dsp:nvSpPr>
      <dsp:spPr>
        <a:xfrm>
          <a:off x="2717437" y="2210905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395705" y="0"/>
              </a:moveTo>
              <a:lnTo>
                <a:pt x="39570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0DED1-BF65-4294-8690-64E6F4655A79}">
      <dsp:nvSpPr>
        <dsp:cNvPr id="0" name=""/>
        <dsp:cNvSpPr/>
      </dsp:nvSpPr>
      <dsp:spPr>
        <a:xfrm>
          <a:off x="2717437" y="1611412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395705" y="128334"/>
              </a:lnTo>
              <a:lnTo>
                <a:pt x="395705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DB935-DC03-438C-B9D9-E0E78ABBB4C0}">
      <dsp:nvSpPr>
        <dsp:cNvPr id="0" name=""/>
        <dsp:cNvSpPr/>
      </dsp:nvSpPr>
      <dsp:spPr>
        <a:xfrm>
          <a:off x="2321731" y="1611412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395705" y="0"/>
              </a:moveTo>
              <a:lnTo>
                <a:pt x="39570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1B10-42AD-4639-BC87-A5AB430054F9}">
      <dsp:nvSpPr>
        <dsp:cNvPr id="0" name=""/>
        <dsp:cNvSpPr/>
      </dsp:nvSpPr>
      <dsp:spPr>
        <a:xfrm>
          <a:off x="2717437" y="1011918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395705" y="0"/>
              </a:moveTo>
              <a:lnTo>
                <a:pt x="39570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92AE4-A353-4C43-844C-99A5A04F93A6}">
      <dsp:nvSpPr>
        <dsp:cNvPr id="0" name=""/>
        <dsp:cNvSpPr/>
      </dsp:nvSpPr>
      <dsp:spPr>
        <a:xfrm>
          <a:off x="1926026" y="412425"/>
          <a:ext cx="118711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1187115" y="128334"/>
              </a:lnTo>
              <a:lnTo>
                <a:pt x="1187115" y="1883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35977-A9B0-4779-A33A-42BD5C50578A}">
      <dsp:nvSpPr>
        <dsp:cNvPr id="0" name=""/>
        <dsp:cNvSpPr/>
      </dsp:nvSpPr>
      <dsp:spPr>
        <a:xfrm>
          <a:off x="1134616" y="1611412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395705" y="128334"/>
              </a:lnTo>
              <a:lnTo>
                <a:pt x="395705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C3CC0-3685-4F2C-8C84-F7F2CC2CD0AF}">
      <dsp:nvSpPr>
        <dsp:cNvPr id="0" name=""/>
        <dsp:cNvSpPr/>
      </dsp:nvSpPr>
      <dsp:spPr>
        <a:xfrm>
          <a:off x="738911" y="2210905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395705" y="128334"/>
              </a:lnTo>
              <a:lnTo>
                <a:pt x="395705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45C6F-BB53-48F6-B698-568A1D5F484B}">
      <dsp:nvSpPr>
        <dsp:cNvPr id="0" name=""/>
        <dsp:cNvSpPr/>
      </dsp:nvSpPr>
      <dsp:spPr>
        <a:xfrm>
          <a:off x="343206" y="2210905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395705" y="0"/>
              </a:moveTo>
              <a:lnTo>
                <a:pt x="39570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3227E-16BE-47C3-8E5E-B7DEF6903F98}">
      <dsp:nvSpPr>
        <dsp:cNvPr id="0" name=""/>
        <dsp:cNvSpPr/>
      </dsp:nvSpPr>
      <dsp:spPr>
        <a:xfrm>
          <a:off x="738911" y="1611412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395705" y="0"/>
              </a:moveTo>
              <a:lnTo>
                <a:pt x="39570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79B7C-5627-4DCE-B952-882122985A73}">
      <dsp:nvSpPr>
        <dsp:cNvPr id="0" name=""/>
        <dsp:cNvSpPr/>
      </dsp:nvSpPr>
      <dsp:spPr>
        <a:xfrm>
          <a:off x="738911" y="1011918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4"/>
              </a:lnTo>
              <a:lnTo>
                <a:pt x="395705" y="128334"/>
              </a:lnTo>
              <a:lnTo>
                <a:pt x="395705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569FC-D5C0-4825-AD0E-3375624FA81F}">
      <dsp:nvSpPr>
        <dsp:cNvPr id="0" name=""/>
        <dsp:cNvSpPr/>
      </dsp:nvSpPr>
      <dsp:spPr>
        <a:xfrm>
          <a:off x="343206" y="1011918"/>
          <a:ext cx="395705" cy="188319"/>
        </a:xfrm>
        <a:custGeom>
          <a:avLst/>
          <a:gdLst/>
          <a:ahLst/>
          <a:cxnLst/>
          <a:rect l="0" t="0" r="0" b="0"/>
          <a:pathLst>
            <a:path>
              <a:moveTo>
                <a:pt x="395705" y="0"/>
              </a:moveTo>
              <a:lnTo>
                <a:pt x="39570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29257-CCB2-4DBE-AE78-EE70FF91C6D8}">
      <dsp:nvSpPr>
        <dsp:cNvPr id="0" name=""/>
        <dsp:cNvSpPr/>
      </dsp:nvSpPr>
      <dsp:spPr>
        <a:xfrm>
          <a:off x="738911" y="412425"/>
          <a:ext cx="1187115" cy="188319"/>
        </a:xfrm>
        <a:custGeom>
          <a:avLst/>
          <a:gdLst/>
          <a:ahLst/>
          <a:cxnLst/>
          <a:rect l="0" t="0" r="0" b="0"/>
          <a:pathLst>
            <a:path>
              <a:moveTo>
                <a:pt x="1187115" y="0"/>
              </a:moveTo>
              <a:lnTo>
                <a:pt x="1187115" y="128334"/>
              </a:lnTo>
              <a:lnTo>
                <a:pt x="0" y="128334"/>
              </a:lnTo>
              <a:lnTo>
                <a:pt x="0" y="1883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7D8C1-F894-4697-A2F7-106943F5B4D4}">
      <dsp:nvSpPr>
        <dsp:cNvPr id="0" name=""/>
        <dsp:cNvSpPr/>
      </dsp:nvSpPr>
      <dsp:spPr>
        <a:xfrm>
          <a:off x="1602268" y="1252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64880-6D21-490E-8FB1-42B7E330B103}">
      <dsp:nvSpPr>
        <dsp:cNvPr id="0" name=""/>
        <dsp:cNvSpPr/>
      </dsp:nvSpPr>
      <dsp:spPr>
        <a:xfrm>
          <a:off x="1674214" y="69601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A</a:t>
          </a:r>
          <a:endParaRPr lang="zh-CN" altLang="en-US" sz="1700" kern="1200"/>
        </a:p>
      </dsp:txBody>
      <dsp:txXfrm>
        <a:off x="1686257" y="81644"/>
        <a:ext cx="623431" cy="387087"/>
      </dsp:txXfrm>
    </dsp:sp>
    <dsp:sp modelId="{D61949C1-63F4-4A0D-A0C9-6F828793BEB7}">
      <dsp:nvSpPr>
        <dsp:cNvPr id="0" name=""/>
        <dsp:cNvSpPr/>
      </dsp:nvSpPr>
      <dsp:spPr>
        <a:xfrm>
          <a:off x="415152" y="600745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EDBB1-B675-4A9D-807D-745263792A87}">
      <dsp:nvSpPr>
        <dsp:cNvPr id="0" name=""/>
        <dsp:cNvSpPr/>
      </dsp:nvSpPr>
      <dsp:spPr>
        <a:xfrm>
          <a:off x="487099" y="669094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B</a:t>
          </a:r>
          <a:endParaRPr lang="zh-CN" altLang="en-US" sz="1700" kern="1200"/>
        </a:p>
      </dsp:txBody>
      <dsp:txXfrm>
        <a:off x="499142" y="681137"/>
        <a:ext cx="623431" cy="387087"/>
      </dsp:txXfrm>
    </dsp:sp>
    <dsp:sp modelId="{71F99938-96FA-4A21-917E-88CCECF7C9B8}">
      <dsp:nvSpPr>
        <dsp:cNvPr id="0" name=""/>
        <dsp:cNvSpPr/>
      </dsp:nvSpPr>
      <dsp:spPr>
        <a:xfrm>
          <a:off x="19447" y="1200238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D55304-285A-4E04-A089-C0259B6758F3}">
      <dsp:nvSpPr>
        <dsp:cNvPr id="0" name=""/>
        <dsp:cNvSpPr/>
      </dsp:nvSpPr>
      <dsp:spPr>
        <a:xfrm>
          <a:off x="91393" y="1268587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103436" y="1280630"/>
        <a:ext cx="623431" cy="387087"/>
      </dsp:txXfrm>
    </dsp:sp>
    <dsp:sp modelId="{9A150ABB-90C8-4B75-898D-C0AB9CA536C2}">
      <dsp:nvSpPr>
        <dsp:cNvPr id="0" name=""/>
        <dsp:cNvSpPr/>
      </dsp:nvSpPr>
      <dsp:spPr>
        <a:xfrm>
          <a:off x="810857" y="1200238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4329E5-37CA-460F-A25B-899DB489BB0F}">
      <dsp:nvSpPr>
        <dsp:cNvPr id="0" name=""/>
        <dsp:cNvSpPr/>
      </dsp:nvSpPr>
      <dsp:spPr>
        <a:xfrm>
          <a:off x="882804" y="1268587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D</a:t>
          </a:r>
          <a:endParaRPr lang="zh-CN" altLang="en-US" sz="1700" kern="1200"/>
        </a:p>
      </dsp:txBody>
      <dsp:txXfrm>
        <a:off x="894847" y="1280630"/>
        <a:ext cx="623431" cy="387087"/>
      </dsp:txXfrm>
    </dsp:sp>
    <dsp:sp modelId="{C0842FF4-47C3-4140-BBE9-EAA27E890DF7}">
      <dsp:nvSpPr>
        <dsp:cNvPr id="0" name=""/>
        <dsp:cNvSpPr/>
      </dsp:nvSpPr>
      <dsp:spPr>
        <a:xfrm>
          <a:off x="415152" y="1799731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F2FB2-8799-4E0A-B3A4-84F208F2D2AE}">
      <dsp:nvSpPr>
        <dsp:cNvPr id="0" name=""/>
        <dsp:cNvSpPr/>
      </dsp:nvSpPr>
      <dsp:spPr>
        <a:xfrm>
          <a:off x="487099" y="1868081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F</a:t>
          </a:r>
          <a:endParaRPr lang="zh-CN" altLang="en-US" sz="1700" kern="1200"/>
        </a:p>
      </dsp:txBody>
      <dsp:txXfrm>
        <a:off x="499142" y="1880124"/>
        <a:ext cx="623431" cy="387087"/>
      </dsp:txXfrm>
    </dsp:sp>
    <dsp:sp modelId="{C259F9E6-810B-484E-9C80-7B4291165B0C}">
      <dsp:nvSpPr>
        <dsp:cNvPr id="0" name=""/>
        <dsp:cNvSpPr/>
      </dsp:nvSpPr>
      <dsp:spPr>
        <a:xfrm>
          <a:off x="19447" y="2399225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E9D88-EA33-4BD2-91E2-938E7686555B}">
      <dsp:nvSpPr>
        <dsp:cNvPr id="0" name=""/>
        <dsp:cNvSpPr/>
      </dsp:nvSpPr>
      <dsp:spPr>
        <a:xfrm>
          <a:off x="91393" y="2467574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103436" y="2479617"/>
        <a:ext cx="623431" cy="387087"/>
      </dsp:txXfrm>
    </dsp:sp>
    <dsp:sp modelId="{AFA4C1ED-0FEB-4297-9CD1-3BD3C6EC7BF0}">
      <dsp:nvSpPr>
        <dsp:cNvPr id="0" name=""/>
        <dsp:cNvSpPr/>
      </dsp:nvSpPr>
      <dsp:spPr>
        <a:xfrm>
          <a:off x="810857" y="2399225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2AE523-D9CF-4E3C-9DE9-827F9DC575C7}">
      <dsp:nvSpPr>
        <dsp:cNvPr id="0" name=""/>
        <dsp:cNvSpPr/>
      </dsp:nvSpPr>
      <dsp:spPr>
        <a:xfrm>
          <a:off x="882804" y="2467574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894847" y="2479617"/>
        <a:ext cx="623431" cy="387087"/>
      </dsp:txXfrm>
    </dsp:sp>
    <dsp:sp modelId="{008D6D1E-00DB-4324-AA82-9177F5FE548C}">
      <dsp:nvSpPr>
        <dsp:cNvPr id="0" name=""/>
        <dsp:cNvSpPr/>
      </dsp:nvSpPr>
      <dsp:spPr>
        <a:xfrm>
          <a:off x="1206562" y="1799731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0BC1F-DB1A-47D8-A837-CBFE2DF32113}">
      <dsp:nvSpPr>
        <dsp:cNvPr id="0" name=""/>
        <dsp:cNvSpPr/>
      </dsp:nvSpPr>
      <dsp:spPr>
        <a:xfrm>
          <a:off x="1278509" y="1868081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1290552" y="1880124"/>
        <a:ext cx="623431" cy="387087"/>
      </dsp:txXfrm>
    </dsp:sp>
    <dsp:sp modelId="{B4576C14-2F41-4491-BD08-A3D92263481C}">
      <dsp:nvSpPr>
        <dsp:cNvPr id="0" name=""/>
        <dsp:cNvSpPr/>
      </dsp:nvSpPr>
      <dsp:spPr>
        <a:xfrm>
          <a:off x="2789383" y="600745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451BF-30CD-41F5-9124-6D332B751346}">
      <dsp:nvSpPr>
        <dsp:cNvPr id="0" name=""/>
        <dsp:cNvSpPr/>
      </dsp:nvSpPr>
      <dsp:spPr>
        <a:xfrm>
          <a:off x="2861329" y="669094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C</a:t>
          </a:r>
          <a:endParaRPr lang="zh-CN" altLang="en-US" sz="1700" kern="1200"/>
        </a:p>
      </dsp:txBody>
      <dsp:txXfrm>
        <a:off x="2873372" y="681137"/>
        <a:ext cx="623431" cy="387087"/>
      </dsp:txXfrm>
    </dsp:sp>
    <dsp:sp modelId="{28FF1754-FF26-462D-AB46-9E3E02EBAF35}">
      <dsp:nvSpPr>
        <dsp:cNvPr id="0" name=""/>
        <dsp:cNvSpPr/>
      </dsp:nvSpPr>
      <dsp:spPr>
        <a:xfrm>
          <a:off x="2393678" y="1200238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826FC-5A90-4096-93D5-2088D58B685C}">
      <dsp:nvSpPr>
        <dsp:cNvPr id="0" name=""/>
        <dsp:cNvSpPr/>
      </dsp:nvSpPr>
      <dsp:spPr>
        <a:xfrm>
          <a:off x="2465624" y="1268587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E</a:t>
          </a:r>
          <a:endParaRPr lang="zh-CN" altLang="en-US" sz="1700" kern="1200"/>
        </a:p>
      </dsp:txBody>
      <dsp:txXfrm>
        <a:off x="2477667" y="1280630"/>
        <a:ext cx="623431" cy="387087"/>
      </dsp:txXfrm>
    </dsp:sp>
    <dsp:sp modelId="{B6991979-8FC3-4A0B-8FAE-D3C257D105CE}">
      <dsp:nvSpPr>
        <dsp:cNvPr id="0" name=""/>
        <dsp:cNvSpPr/>
      </dsp:nvSpPr>
      <dsp:spPr>
        <a:xfrm>
          <a:off x="1997973" y="1799731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CA304A-D84A-43B6-BFBE-A8174814E394}">
      <dsp:nvSpPr>
        <dsp:cNvPr id="0" name=""/>
        <dsp:cNvSpPr/>
      </dsp:nvSpPr>
      <dsp:spPr>
        <a:xfrm>
          <a:off x="2069919" y="1868081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2081962" y="1880124"/>
        <a:ext cx="623431" cy="387087"/>
      </dsp:txXfrm>
    </dsp:sp>
    <dsp:sp modelId="{A2B616D1-8054-47E2-9C00-E60CEC830AAB}">
      <dsp:nvSpPr>
        <dsp:cNvPr id="0" name=""/>
        <dsp:cNvSpPr/>
      </dsp:nvSpPr>
      <dsp:spPr>
        <a:xfrm>
          <a:off x="2789383" y="1799731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CBA495-B7FF-483F-A9B2-FDFE1D2D6312}">
      <dsp:nvSpPr>
        <dsp:cNvPr id="0" name=""/>
        <dsp:cNvSpPr/>
      </dsp:nvSpPr>
      <dsp:spPr>
        <a:xfrm>
          <a:off x="2861329" y="1868081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G</a:t>
          </a:r>
          <a:endParaRPr lang="zh-CN" altLang="en-US" sz="1700" kern="1200"/>
        </a:p>
      </dsp:txBody>
      <dsp:txXfrm>
        <a:off x="2873372" y="1880124"/>
        <a:ext cx="623431" cy="387087"/>
      </dsp:txXfrm>
    </dsp:sp>
    <dsp:sp modelId="{493C3851-C7F8-463E-97A0-FCE84B54B21C}">
      <dsp:nvSpPr>
        <dsp:cNvPr id="0" name=""/>
        <dsp:cNvSpPr/>
      </dsp:nvSpPr>
      <dsp:spPr>
        <a:xfrm>
          <a:off x="2393678" y="2399225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1F22A-147A-464D-B348-6C8BAEBE2904}">
      <dsp:nvSpPr>
        <dsp:cNvPr id="0" name=""/>
        <dsp:cNvSpPr/>
      </dsp:nvSpPr>
      <dsp:spPr>
        <a:xfrm>
          <a:off x="2465624" y="2467574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2477667" y="2479617"/>
        <a:ext cx="623431" cy="387087"/>
      </dsp:txXfrm>
    </dsp:sp>
    <dsp:sp modelId="{E023E843-9504-4BC5-9D75-69E12DF58B20}">
      <dsp:nvSpPr>
        <dsp:cNvPr id="0" name=""/>
        <dsp:cNvSpPr/>
      </dsp:nvSpPr>
      <dsp:spPr>
        <a:xfrm>
          <a:off x="3185088" y="2399225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0C1EF3-B976-4154-8826-8978E6A2E5F9}">
      <dsp:nvSpPr>
        <dsp:cNvPr id="0" name=""/>
        <dsp:cNvSpPr/>
      </dsp:nvSpPr>
      <dsp:spPr>
        <a:xfrm>
          <a:off x="3257034" y="2467574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3269077" y="2479617"/>
        <a:ext cx="623431" cy="387087"/>
      </dsp:txXfrm>
    </dsp:sp>
    <dsp:sp modelId="{2E66FFD2-B407-495F-91F3-1649CF4A169D}">
      <dsp:nvSpPr>
        <dsp:cNvPr id="0" name=""/>
        <dsp:cNvSpPr/>
      </dsp:nvSpPr>
      <dsp:spPr>
        <a:xfrm>
          <a:off x="3185088" y="1200238"/>
          <a:ext cx="647517" cy="411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5EE014-6F02-41F2-A105-E75A6F6D6122}">
      <dsp:nvSpPr>
        <dsp:cNvPr id="0" name=""/>
        <dsp:cNvSpPr/>
      </dsp:nvSpPr>
      <dsp:spPr>
        <a:xfrm>
          <a:off x="3257034" y="1268587"/>
          <a:ext cx="647517" cy="411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@</a:t>
          </a:r>
          <a:endParaRPr lang="zh-CN" altLang="en-US" sz="1700" kern="1200"/>
        </a:p>
      </dsp:txBody>
      <dsp:txXfrm>
        <a:off x="3269077" y="1280630"/>
        <a:ext cx="623431" cy="38708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37F09-E3B5-4112-A4FF-A4C4DC73CC88}">
      <dsp:nvSpPr>
        <dsp:cNvPr id="0" name=""/>
        <dsp:cNvSpPr/>
      </dsp:nvSpPr>
      <dsp:spPr>
        <a:xfrm>
          <a:off x="4978299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EACDF-CB97-4B28-83D9-CD372DBE2EAE}">
      <dsp:nvSpPr>
        <dsp:cNvPr id="0" name=""/>
        <dsp:cNvSpPr/>
      </dsp:nvSpPr>
      <dsp:spPr>
        <a:xfrm>
          <a:off x="4750196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F3311-24CC-4C9D-8B22-47EDF17BF745}">
      <dsp:nvSpPr>
        <dsp:cNvPr id="0" name=""/>
        <dsp:cNvSpPr/>
      </dsp:nvSpPr>
      <dsp:spPr>
        <a:xfrm>
          <a:off x="4522092" y="1540565"/>
          <a:ext cx="456207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456207" y="73978"/>
              </a:lnTo>
              <a:lnTo>
                <a:pt x="456207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F7BBD-5FD9-4AE8-A213-B6B71018B1AF}">
      <dsp:nvSpPr>
        <dsp:cNvPr id="0" name=""/>
        <dsp:cNvSpPr/>
      </dsp:nvSpPr>
      <dsp:spPr>
        <a:xfrm>
          <a:off x="4065885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E8FB7-CBF1-4BEF-A10A-AA503599043A}">
      <dsp:nvSpPr>
        <dsp:cNvPr id="0" name=""/>
        <dsp:cNvSpPr/>
      </dsp:nvSpPr>
      <dsp:spPr>
        <a:xfrm>
          <a:off x="3837781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BB3CA-D32C-4353-9815-1CB9B4C706B6}">
      <dsp:nvSpPr>
        <dsp:cNvPr id="0" name=""/>
        <dsp:cNvSpPr/>
      </dsp:nvSpPr>
      <dsp:spPr>
        <a:xfrm>
          <a:off x="4065885" y="1540565"/>
          <a:ext cx="456207" cy="108556"/>
        </a:xfrm>
        <a:custGeom>
          <a:avLst/>
          <a:gdLst/>
          <a:ahLst/>
          <a:cxnLst/>
          <a:rect l="0" t="0" r="0" b="0"/>
          <a:pathLst>
            <a:path>
              <a:moveTo>
                <a:pt x="456207" y="0"/>
              </a:moveTo>
              <a:lnTo>
                <a:pt x="456207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61C68-67A7-4F40-8E26-077597B4566F}">
      <dsp:nvSpPr>
        <dsp:cNvPr id="0" name=""/>
        <dsp:cNvSpPr/>
      </dsp:nvSpPr>
      <dsp:spPr>
        <a:xfrm>
          <a:off x="3951833" y="1194988"/>
          <a:ext cx="570259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570259" y="73978"/>
              </a:lnTo>
              <a:lnTo>
                <a:pt x="570259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5320D-6385-4442-9CDD-EFFE2562DD36}">
      <dsp:nvSpPr>
        <dsp:cNvPr id="0" name=""/>
        <dsp:cNvSpPr/>
      </dsp:nvSpPr>
      <dsp:spPr>
        <a:xfrm>
          <a:off x="3381574" y="1540565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388B2-392E-4672-8C56-B3DB62483264}">
      <dsp:nvSpPr>
        <dsp:cNvPr id="0" name=""/>
        <dsp:cNvSpPr/>
      </dsp:nvSpPr>
      <dsp:spPr>
        <a:xfrm>
          <a:off x="3153470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71DE3-E278-4805-B300-97A29BC54382}">
      <dsp:nvSpPr>
        <dsp:cNvPr id="0" name=""/>
        <dsp:cNvSpPr/>
      </dsp:nvSpPr>
      <dsp:spPr>
        <a:xfrm>
          <a:off x="2925366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F8E08-A2D1-4D4A-B0BE-27239489EFAB}">
      <dsp:nvSpPr>
        <dsp:cNvPr id="0" name=""/>
        <dsp:cNvSpPr/>
      </dsp:nvSpPr>
      <dsp:spPr>
        <a:xfrm>
          <a:off x="3153470" y="1540565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A4BA2-EE80-472D-9ADC-F9E68DB05346}">
      <dsp:nvSpPr>
        <dsp:cNvPr id="0" name=""/>
        <dsp:cNvSpPr/>
      </dsp:nvSpPr>
      <dsp:spPr>
        <a:xfrm>
          <a:off x="3381574" y="1194988"/>
          <a:ext cx="570259" cy="108556"/>
        </a:xfrm>
        <a:custGeom>
          <a:avLst/>
          <a:gdLst/>
          <a:ahLst/>
          <a:cxnLst/>
          <a:rect l="0" t="0" r="0" b="0"/>
          <a:pathLst>
            <a:path>
              <a:moveTo>
                <a:pt x="570259" y="0"/>
              </a:moveTo>
              <a:lnTo>
                <a:pt x="570259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176C8-4CAE-4C79-8F13-0AED2B3CDF25}">
      <dsp:nvSpPr>
        <dsp:cNvPr id="0" name=""/>
        <dsp:cNvSpPr/>
      </dsp:nvSpPr>
      <dsp:spPr>
        <a:xfrm>
          <a:off x="2583211" y="849411"/>
          <a:ext cx="1368621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1368621" y="73978"/>
              </a:lnTo>
              <a:lnTo>
                <a:pt x="1368621" y="1085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E49AD-DFB7-448B-A701-F9AA897DB575}">
      <dsp:nvSpPr>
        <dsp:cNvPr id="0" name=""/>
        <dsp:cNvSpPr/>
      </dsp:nvSpPr>
      <dsp:spPr>
        <a:xfrm>
          <a:off x="2241056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560DA-69D6-4966-BD45-7D7CB82F28D8}">
      <dsp:nvSpPr>
        <dsp:cNvPr id="0" name=""/>
        <dsp:cNvSpPr/>
      </dsp:nvSpPr>
      <dsp:spPr>
        <a:xfrm>
          <a:off x="2012952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73AB4-834E-47D4-B806-9098CB0D5147}">
      <dsp:nvSpPr>
        <dsp:cNvPr id="0" name=""/>
        <dsp:cNvSpPr/>
      </dsp:nvSpPr>
      <dsp:spPr>
        <a:xfrm>
          <a:off x="1784848" y="1540565"/>
          <a:ext cx="456207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456207" y="73978"/>
              </a:lnTo>
              <a:lnTo>
                <a:pt x="456207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15C68-9C4E-4D46-B420-1B959C21EC88}">
      <dsp:nvSpPr>
        <dsp:cNvPr id="0" name=""/>
        <dsp:cNvSpPr/>
      </dsp:nvSpPr>
      <dsp:spPr>
        <a:xfrm>
          <a:off x="1328641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25AA1-D326-4A33-8B69-82A35C5808EF}">
      <dsp:nvSpPr>
        <dsp:cNvPr id="0" name=""/>
        <dsp:cNvSpPr/>
      </dsp:nvSpPr>
      <dsp:spPr>
        <a:xfrm>
          <a:off x="1100537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21A9D-9DEB-4355-ABD3-47723D528929}">
      <dsp:nvSpPr>
        <dsp:cNvPr id="0" name=""/>
        <dsp:cNvSpPr/>
      </dsp:nvSpPr>
      <dsp:spPr>
        <a:xfrm>
          <a:off x="1328641" y="1540565"/>
          <a:ext cx="456207" cy="108556"/>
        </a:xfrm>
        <a:custGeom>
          <a:avLst/>
          <a:gdLst/>
          <a:ahLst/>
          <a:cxnLst/>
          <a:rect l="0" t="0" r="0" b="0"/>
          <a:pathLst>
            <a:path>
              <a:moveTo>
                <a:pt x="456207" y="0"/>
              </a:moveTo>
              <a:lnTo>
                <a:pt x="456207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B5C00-2CEF-4112-8F06-E49DC8C6CE67}">
      <dsp:nvSpPr>
        <dsp:cNvPr id="0" name=""/>
        <dsp:cNvSpPr/>
      </dsp:nvSpPr>
      <dsp:spPr>
        <a:xfrm>
          <a:off x="1214589" y="1194988"/>
          <a:ext cx="570259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570259" y="73978"/>
              </a:lnTo>
              <a:lnTo>
                <a:pt x="570259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AA1DE-EEC9-4739-BEAE-DD890ED11A06}">
      <dsp:nvSpPr>
        <dsp:cNvPr id="0" name=""/>
        <dsp:cNvSpPr/>
      </dsp:nvSpPr>
      <dsp:spPr>
        <a:xfrm>
          <a:off x="644330" y="1540565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9285-DFEF-443B-81D5-7A72E54CBC80}">
      <dsp:nvSpPr>
        <dsp:cNvPr id="0" name=""/>
        <dsp:cNvSpPr/>
      </dsp:nvSpPr>
      <dsp:spPr>
        <a:xfrm>
          <a:off x="416226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8"/>
              </a:lnTo>
              <a:lnTo>
                <a:pt x="228103" y="73978"/>
              </a:lnTo>
              <a:lnTo>
                <a:pt x="228103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A7E92-FCA5-43FD-BA9A-A0D4F09BC035}">
      <dsp:nvSpPr>
        <dsp:cNvPr id="0" name=""/>
        <dsp:cNvSpPr/>
      </dsp:nvSpPr>
      <dsp:spPr>
        <a:xfrm>
          <a:off x="188123" y="1886142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D0918-E419-4A73-993E-8B4195433749}">
      <dsp:nvSpPr>
        <dsp:cNvPr id="0" name=""/>
        <dsp:cNvSpPr/>
      </dsp:nvSpPr>
      <dsp:spPr>
        <a:xfrm>
          <a:off x="416226" y="1540565"/>
          <a:ext cx="228103" cy="108556"/>
        </a:xfrm>
        <a:custGeom>
          <a:avLst/>
          <a:gdLst/>
          <a:ahLst/>
          <a:cxnLst/>
          <a:rect l="0" t="0" r="0" b="0"/>
          <a:pathLst>
            <a:path>
              <a:moveTo>
                <a:pt x="228103" y="0"/>
              </a:moveTo>
              <a:lnTo>
                <a:pt x="228103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5E96A-C7DF-4C6F-AE0A-C1E9E76EB2CA}">
      <dsp:nvSpPr>
        <dsp:cNvPr id="0" name=""/>
        <dsp:cNvSpPr/>
      </dsp:nvSpPr>
      <dsp:spPr>
        <a:xfrm>
          <a:off x="644330" y="1194988"/>
          <a:ext cx="570259" cy="108556"/>
        </a:xfrm>
        <a:custGeom>
          <a:avLst/>
          <a:gdLst/>
          <a:ahLst/>
          <a:cxnLst/>
          <a:rect l="0" t="0" r="0" b="0"/>
          <a:pathLst>
            <a:path>
              <a:moveTo>
                <a:pt x="570259" y="0"/>
              </a:moveTo>
              <a:lnTo>
                <a:pt x="570259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57324-8597-4512-B55E-966B3192E635}">
      <dsp:nvSpPr>
        <dsp:cNvPr id="0" name=""/>
        <dsp:cNvSpPr/>
      </dsp:nvSpPr>
      <dsp:spPr>
        <a:xfrm>
          <a:off x="1214589" y="849411"/>
          <a:ext cx="1368621" cy="108556"/>
        </a:xfrm>
        <a:custGeom>
          <a:avLst/>
          <a:gdLst/>
          <a:ahLst/>
          <a:cxnLst/>
          <a:rect l="0" t="0" r="0" b="0"/>
          <a:pathLst>
            <a:path>
              <a:moveTo>
                <a:pt x="1368621" y="0"/>
              </a:moveTo>
              <a:lnTo>
                <a:pt x="1368621" y="73978"/>
              </a:lnTo>
              <a:lnTo>
                <a:pt x="0" y="73978"/>
              </a:lnTo>
              <a:lnTo>
                <a:pt x="0" y="1085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6C066-7D1E-47D1-9CBC-8CF89A32C4C1}">
      <dsp:nvSpPr>
        <dsp:cNvPr id="0" name=""/>
        <dsp:cNvSpPr/>
      </dsp:nvSpPr>
      <dsp:spPr>
        <a:xfrm>
          <a:off x="2396581" y="612391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4EAB61-5254-4F65-A7BD-FA0D6B5DACF9}">
      <dsp:nvSpPr>
        <dsp:cNvPr id="0" name=""/>
        <dsp:cNvSpPr/>
      </dsp:nvSpPr>
      <dsp:spPr>
        <a:xfrm>
          <a:off x="2438054" y="651791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景奇</a:t>
          </a:r>
          <a:r>
            <a:rPr lang="en-US" altLang="zh-CN" sz="700" kern="1200"/>
            <a:t>60</a:t>
          </a:r>
          <a:endParaRPr lang="zh-CN" altLang="en-US" sz="700" kern="1200"/>
        </a:p>
      </dsp:txBody>
      <dsp:txXfrm>
        <a:off x="2444996" y="658733"/>
        <a:ext cx="359376" cy="223136"/>
      </dsp:txXfrm>
    </dsp:sp>
    <dsp:sp modelId="{4CBB626E-0FA1-4CBE-BBAF-3E40D5654EF8}">
      <dsp:nvSpPr>
        <dsp:cNvPr id="0" name=""/>
        <dsp:cNvSpPr/>
      </dsp:nvSpPr>
      <dsp:spPr>
        <a:xfrm>
          <a:off x="1027959" y="957968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ADA93-1B95-491D-A3BF-7C53FFC17B1D}">
      <dsp:nvSpPr>
        <dsp:cNvPr id="0" name=""/>
        <dsp:cNvSpPr/>
      </dsp:nvSpPr>
      <dsp:spPr>
        <a:xfrm>
          <a:off x="1069432" y="997368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宏恩</a:t>
          </a:r>
          <a:r>
            <a:rPr lang="en-US" altLang="zh-CN" sz="700" kern="1200"/>
            <a:t>58</a:t>
          </a:r>
          <a:endParaRPr lang="zh-CN" altLang="en-US" sz="700" kern="1200"/>
        </a:p>
      </dsp:txBody>
      <dsp:txXfrm>
        <a:off x="1076374" y="1004310"/>
        <a:ext cx="359376" cy="223136"/>
      </dsp:txXfrm>
    </dsp:sp>
    <dsp:sp modelId="{EB66719E-389E-46D5-9786-74EF78532344}">
      <dsp:nvSpPr>
        <dsp:cNvPr id="0" name=""/>
        <dsp:cNvSpPr/>
      </dsp:nvSpPr>
      <dsp:spPr>
        <a:xfrm>
          <a:off x="457700" y="1303545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3D445F-1F70-4D81-827F-710103E8E76A}">
      <dsp:nvSpPr>
        <dsp:cNvPr id="0" name=""/>
        <dsp:cNvSpPr/>
      </dsp:nvSpPr>
      <dsp:spPr>
        <a:xfrm>
          <a:off x="499173" y="1342945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新民</a:t>
          </a:r>
          <a:r>
            <a:rPr lang="en-US" altLang="zh-CN" sz="700" kern="1200"/>
            <a:t>66</a:t>
          </a:r>
          <a:endParaRPr lang="zh-CN" altLang="en-US" sz="700" kern="1200"/>
        </a:p>
      </dsp:txBody>
      <dsp:txXfrm>
        <a:off x="506115" y="1349887"/>
        <a:ext cx="359376" cy="223136"/>
      </dsp:txXfrm>
    </dsp:sp>
    <dsp:sp modelId="{B6303692-83E3-4907-A350-35307F60B679}">
      <dsp:nvSpPr>
        <dsp:cNvPr id="0" name=""/>
        <dsp:cNvSpPr/>
      </dsp:nvSpPr>
      <dsp:spPr>
        <a:xfrm>
          <a:off x="229596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09E521-0C42-4923-A42A-C3F437C777EB}">
      <dsp:nvSpPr>
        <dsp:cNvPr id="0" name=""/>
        <dsp:cNvSpPr/>
      </dsp:nvSpPr>
      <dsp:spPr>
        <a:xfrm>
          <a:off x="271070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意海</a:t>
          </a:r>
          <a:r>
            <a:rPr lang="en-US" altLang="zh-CN" sz="700" kern="1200"/>
            <a:t>43</a:t>
          </a:r>
          <a:endParaRPr lang="zh-CN" altLang="en-US" sz="700" kern="1200"/>
        </a:p>
      </dsp:txBody>
      <dsp:txXfrm>
        <a:off x="278012" y="1695464"/>
        <a:ext cx="359376" cy="223136"/>
      </dsp:txXfrm>
    </dsp:sp>
    <dsp:sp modelId="{868D2649-D86D-4DCB-BA40-3C902FABA8C8}">
      <dsp:nvSpPr>
        <dsp:cNvPr id="0" name=""/>
        <dsp:cNvSpPr/>
      </dsp:nvSpPr>
      <dsp:spPr>
        <a:xfrm>
          <a:off x="1493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D5E96-5FF6-4CE1-8B2B-674F2117B098}">
      <dsp:nvSpPr>
        <dsp:cNvPr id="0" name=""/>
        <dsp:cNvSpPr/>
      </dsp:nvSpPr>
      <dsp:spPr>
        <a:xfrm>
          <a:off x="42966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49908" y="2041041"/>
        <a:ext cx="359376" cy="223136"/>
      </dsp:txXfrm>
    </dsp:sp>
    <dsp:sp modelId="{8BC8C9DA-9BAB-48A5-84E8-95FD5AF8CB2E}">
      <dsp:nvSpPr>
        <dsp:cNvPr id="0" name=""/>
        <dsp:cNvSpPr/>
      </dsp:nvSpPr>
      <dsp:spPr>
        <a:xfrm>
          <a:off x="457700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39E443-7391-42DE-815E-6A6034FC6EB5}">
      <dsp:nvSpPr>
        <dsp:cNvPr id="0" name=""/>
        <dsp:cNvSpPr/>
      </dsp:nvSpPr>
      <dsp:spPr>
        <a:xfrm>
          <a:off x="499173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506115" y="2041041"/>
        <a:ext cx="359376" cy="223136"/>
      </dsp:txXfrm>
    </dsp:sp>
    <dsp:sp modelId="{95A41CB8-123D-4939-B35E-FE3C0CA76387}">
      <dsp:nvSpPr>
        <dsp:cNvPr id="0" name=""/>
        <dsp:cNvSpPr/>
      </dsp:nvSpPr>
      <dsp:spPr>
        <a:xfrm>
          <a:off x="685803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71DAC-54FB-4353-9B5C-404BE6378512}">
      <dsp:nvSpPr>
        <dsp:cNvPr id="0" name=""/>
        <dsp:cNvSpPr/>
      </dsp:nvSpPr>
      <dsp:spPr>
        <a:xfrm>
          <a:off x="727277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734219" y="1695464"/>
        <a:ext cx="359376" cy="223136"/>
      </dsp:txXfrm>
    </dsp:sp>
    <dsp:sp modelId="{B2C60C9C-023E-474E-9055-2EC5AB5BA4C6}">
      <dsp:nvSpPr>
        <dsp:cNvPr id="0" name=""/>
        <dsp:cNvSpPr/>
      </dsp:nvSpPr>
      <dsp:spPr>
        <a:xfrm>
          <a:off x="1598218" y="1303545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15F50B-E1F1-44DC-86FA-45E282AB4A1E}">
      <dsp:nvSpPr>
        <dsp:cNvPr id="0" name=""/>
        <dsp:cNvSpPr/>
      </dsp:nvSpPr>
      <dsp:spPr>
        <a:xfrm>
          <a:off x="1639691" y="1342945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新主</a:t>
          </a:r>
          <a:r>
            <a:rPr lang="en-US" altLang="zh-CN" sz="700" kern="1200"/>
            <a:t>69</a:t>
          </a:r>
          <a:endParaRPr lang="zh-CN" altLang="en-US" sz="700" kern="1200"/>
        </a:p>
      </dsp:txBody>
      <dsp:txXfrm>
        <a:off x="1646633" y="1349887"/>
        <a:ext cx="359376" cy="223136"/>
      </dsp:txXfrm>
    </dsp:sp>
    <dsp:sp modelId="{EA33E0A6-080C-4E76-B0EB-8F4EC7A7BAE9}">
      <dsp:nvSpPr>
        <dsp:cNvPr id="0" name=""/>
        <dsp:cNvSpPr/>
      </dsp:nvSpPr>
      <dsp:spPr>
        <a:xfrm>
          <a:off x="1142011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3A71DE-61B7-4DFB-A2AA-37B73502170D}">
      <dsp:nvSpPr>
        <dsp:cNvPr id="0" name=""/>
        <dsp:cNvSpPr/>
      </dsp:nvSpPr>
      <dsp:spPr>
        <a:xfrm>
          <a:off x="1183484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意河</a:t>
          </a:r>
          <a:r>
            <a:rPr lang="en-US" altLang="zh-CN" sz="700" kern="1200"/>
            <a:t>86</a:t>
          </a:r>
          <a:endParaRPr lang="zh-CN" altLang="en-US" sz="700" kern="1200"/>
        </a:p>
      </dsp:txBody>
      <dsp:txXfrm>
        <a:off x="1190426" y="1695464"/>
        <a:ext cx="359376" cy="223136"/>
      </dsp:txXfrm>
    </dsp:sp>
    <dsp:sp modelId="{07D289A5-A925-4665-B479-2FDE6147EC71}">
      <dsp:nvSpPr>
        <dsp:cNvPr id="0" name=""/>
        <dsp:cNvSpPr/>
      </dsp:nvSpPr>
      <dsp:spPr>
        <a:xfrm>
          <a:off x="913907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9B89B2-E0D1-45CB-B8B1-3B6EACA5D57D}">
      <dsp:nvSpPr>
        <dsp:cNvPr id="0" name=""/>
        <dsp:cNvSpPr/>
      </dsp:nvSpPr>
      <dsp:spPr>
        <a:xfrm>
          <a:off x="955380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962322" y="2041041"/>
        <a:ext cx="359376" cy="223136"/>
      </dsp:txXfrm>
    </dsp:sp>
    <dsp:sp modelId="{9CBF02B0-BD79-4E93-BB3B-7F3699D5243B}">
      <dsp:nvSpPr>
        <dsp:cNvPr id="0" name=""/>
        <dsp:cNvSpPr/>
      </dsp:nvSpPr>
      <dsp:spPr>
        <a:xfrm>
          <a:off x="1370114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9F486-F24F-42A3-8BFF-A39F34EEF5AE}">
      <dsp:nvSpPr>
        <dsp:cNvPr id="0" name=""/>
        <dsp:cNvSpPr/>
      </dsp:nvSpPr>
      <dsp:spPr>
        <a:xfrm>
          <a:off x="1411588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1418530" y="2041041"/>
        <a:ext cx="359376" cy="223136"/>
      </dsp:txXfrm>
    </dsp:sp>
    <dsp:sp modelId="{935BB6D5-5E11-4173-9D84-38FE9E1567AC}">
      <dsp:nvSpPr>
        <dsp:cNvPr id="0" name=""/>
        <dsp:cNvSpPr/>
      </dsp:nvSpPr>
      <dsp:spPr>
        <a:xfrm>
          <a:off x="2054425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900D8E-310D-40F0-8253-3610F5B8BDCD}">
      <dsp:nvSpPr>
        <dsp:cNvPr id="0" name=""/>
        <dsp:cNvSpPr/>
      </dsp:nvSpPr>
      <dsp:spPr>
        <a:xfrm>
          <a:off x="2095899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意江</a:t>
          </a:r>
          <a:r>
            <a:rPr lang="en-US" altLang="zh-CN" sz="700" kern="1200"/>
            <a:t>73</a:t>
          </a:r>
          <a:endParaRPr lang="zh-CN" altLang="en-US" sz="700" kern="1200"/>
        </a:p>
      </dsp:txBody>
      <dsp:txXfrm>
        <a:off x="2102841" y="1695464"/>
        <a:ext cx="359376" cy="223136"/>
      </dsp:txXfrm>
    </dsp:sp>
    <dsp:sp modelId="{6EBFF624-9FA4-425B-B699-556E3488FEF2}">
      <dsp:nvSpPr>
        <dsp:cNvPr id="0" name=""/>
        <dsp:cNvSpPr/>
      </dsp:nvSpPr>
      <dsp:spPr>
        <a:xfrm>
          <a:off x="1826322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84F6DB-8FDF-4EAC-8498-FF8ADBFDF836}">
      <dsp:nvSpPr>
        <dsp:cNvPr id="0" name=""/>
        <dsp:cNvSpPr/>
      </dsp:nvSpPr>
      <dsp:spPr>
        <a:xfrm>
          <a:off x="1867795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1874737" y="2041041"/>
        <a:ext cx="359376" cy="223136"/>
      </dsp:txXfrm>
    </dsp:sp>
    <dsp:sp modelId="{FABA4D21-1032-4D0C-8E2A-D8D6A105C7CC}">
      <dsp:nvSpPr>
        <dsp:cNvPr id="0" name=""/>
        <dsp:cNvSpPr/>
      </dsp:nvSpPr>
      <dsp:spPr>
        <a:xfrm>
          <a:off x="2282529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E7E0B3-43C9-433F-8F3C-B7F5A561A07F}">
      <dsp:nvSpPr>
        <dsp:cNvPr id="0" name=""/>
        <dsp:cNvSpPr/>
      </dsp:nvSpPr>
      <dsp:spPr>
        <a:xfrm>
          <a:off x="2324002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2330944" y="2041041"/>
        <a:ext cx="359376" cy="223136"/>
      </dsp:txXfrm>
    </dsp:sp>
    <dsp:sp modelId="{29D2F850-19B2-4409-BA23-664A86A04E7A}">
      <dsp:nvSpPr>
        <dsp:cNvPr id="0" name=""/>
        <dsp:cNvSpPr/>
      </dsp:nvSpPr>
      <dsp:spPr>
        <a:xfrm>
          <a:off x="3765203" y="957968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807B70-287A-42D5-9CD0-C3F319B5AAEB}">
      <dsp:nvSpPr>
        <dsp:cNvPr id="0" name=""/>
        <dsp:cNvSpPr/>
      </dsp:nvSpPr>
      <dsp:spPr>
        <a:xfrm>
          <a:off x="3806676" y="997368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宏亮</a:t>
          </a:r>
          <a:r>
            <a:rPr lang="en-US" altLang="zh-CN" sz="700" kern="1200"/>
            <a:t>55</a:t>
          </a:r>
          <a:endParaRPr lang="zh-CN" altLang="en-US" sz="700" kern="1200"/>
        </a:p>
      </dsp:txBody>
      <dsp:txXfrm>
        <a:off x="3813618" y="1004310"/>
        <a:ext cx="359376" cy="223136"/>
      </dsp:txXfrm>
    </dsp:sp>
    <dsp:sp modelId="{6DDEA738-9965-4685-82B1-799F5E01FAF6}">
      <dsp:nvSpPr>
        <dsp:cNvPr id="0" name=""/>
        <dsp:cNvSpPr/>
      </dsp:nvSpPr>
      <dsp:spPr>
        <a:xfrm>
          <a:off x="3194943" y="1303545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323D12-58E1-4E06-B0A6-4100917245CB}">
      <dsp:nvSpPr>
        <dsp:cNvPr id="0" name=""/>
        <dsp:cNvSpPr/>
      </dsp:nvSpPr>
      <dsp:spPr>
        <a:xfrm>
          <a:off x="3236417" y="1342945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新诚</a:t>
          </a:r>
          <a:r>
            <a:rPr lang="en-US" altLang="zh-CN" sz="700" kern="1200"/>
            <a:t>88</a:t>
          </a:r>
          <a:endParaRPr lang="zh-CN" altLang="en-US" sz="700" kern="1200"/>
        </a:p>
      </dsp:txBody>
      <dsp:txXfrm>
        <a:off x="3243359" y="1349887"/>
        <a:ext cx="359376" cy="223136"/>
      </dsp:txXfrm>
    </dsp:sp>
    <dsp:sp modelId="{21168950-8456-468A-B57C-76FFB174968C}">
      <dsp:nvSpPr>
        <dsp:cNvPr id="0" name=""/>
        <dsp:cNvSpPr/>
      </dsp:nvSpPr>
      <dsp:spPr>
        <a:xfrm>
          <a:off x="2966840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8E3F17-D7B1-4606-80E4-186BA61FDD50}">
      <dsp:nvSpPr>
        <dsp:cNvPr id="0" name=""/>
        <dsp:cNvSpPr/>
      </dsp:nvSpPr>
      <dsp:spPr>
        <a:xfrm>
          <a:off x="3008313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意凌</a:t>
          </a:r>
          <a:r>
            <a:rPr lang="en-US" altLang="zh-CN" sz="700" kern="1200"/>
            <a:t>55</a:t>
          </a:r>
          <a:endParaRPr lang="zh-CN" altLang="en-US" sz="700" kern="1200"/>
        </a:p>
      </dsp:txBody>
      <dsp:txXfrm>
        <a:off x="3015255" y="1695464"/>
        <a:ext cx="359376" cy="223136"/>
      </dsp:txXfrm>
    </dsp:sp>
    <dsp:sp modelId="{8C6A4E46-F3E4-4512-9145-7BCC48679410}">
      <dsp:nvSpPr>
        <dsp:cNvPr id="0" name=""/>
        <dsp:cNvSpPr/>
      </dsp:nvSpPr>
      <dsp:spPr>
        <a:xfrm>
          <a:off x="2738736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05C759-9BD8-4F73-9854-28F91488D130}">
      <dsp:nvSpPr>
        <dsp:cNvPr id="0" name=""/>
        <dsp:cNvSpPr/>
      </dsp:nvSpPr>
      <dsp:spPr>
        <a:xfrm>
          <a:off x="2780210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2787152" y="2041041"/>
        <a:ext cx="359376" cy="223136"/>
      </dsp:txXfrm>
    </dsp:sp>
    <dsp:sp modelId="{BC9623F2-4DCF-4AB3-85FA-64FAC8C63BF1}">
      <dsp:nvSpPr>
        <dsp:cNvPr id="0" name=""/>
        <dsp:cNvSpPr/>
      </dsp:nvSpPr>
      <dsp:spPr>
        <a:xfrm>
          <a:off x="3194943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87C980-3D97-42E4-96CB-0D9DCE7F6E5F}">
      <dsp:nvSpPr>
        <dsp:cNvPr id="0" name=""/>
        <dsp:cNvSpPr/>
      </dsp:nvSpPr>
      <dsp:spPr>
        <a:xfrm>
          <a:off x="3236417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3243359" y="2041041"/>
        <a:ext cx="359376" cy="223136"/>
      </dsp:txXfrm>
    </dsp:sp>
    <dsp:sp modelId="{19D0B5B6-B98B-4F41-A62A-4316DE290466}">
      <dsp:nvSpPr>
        <dsp:cNvPr id="0" name=""/>
        <dsp:cNvSpPr/>
      </dsp:nvSpPr>
      <dsp:spPr>
        <a:xfrm>
          <a:off x="3423047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BB9EA-3CBE-435A-A871-92FAE1C01A78}">
      <dsp:nvSpPr>
        <dsp:cNvPr id="0" name=""/>
        <dsp:cNvSpPr/>
      </dsp:nvSpPr>
      <dsp:spPr>
        <a:xfrm>
          <a:off x="3464520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3471462" y="1695464"/>
        <a:ext cx="359376" cy="223136"/>
      </dsp:txXfrm>
    </dsp:sp>
    <dsp:sp modelId="{EF22D319-3000-48D9-8F81-814F889742EC}">
      <dsp:nvSpPr>
        <dsp:cNvPr id="0" name=""/>
        <dsp:cNvSpPr/>
      </dsp:nvSpPr>
      <dsp:spPr>
        <a:xfrm>
          <a:off x="4335462" y="1303545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FA803-D673-44AF-97C3-F4469903E49E}">
      <dsp:nvSpPr>
        <dsp:cNvPr id="0" name=""/>
        <dsp:cNvSpPr/>
      </dsp:nvSpPr>
      <dsp:spPr>
        <a:xfrm>
          <a:off x="4376935" y="1342945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新胜</a:t>
          </a:r>
          <a:r>
            <a:rPr lang="en-US" altLang="zh-CN" sz="700" kern="1200"/>
            <a:t>70</a:t>
          </a:r>
          <a:endParaRPr lang="zh-CN" altLang="en-US" sz="700" kern="1200"/>
        </a:p>
      </dsp:txBody>
      <dsp:txXfrm>
        <a:off x="4383877" y="1349887"/>
        <a:ext cx="359376" cy="223136"/>
      </dsp:txXfrm>
    </dsp:sp>
    <dsp:sp modelId="{F578862B-7E2A-4211-AA5A-8CD32E5F184C}">
      <dsp:nvSpPr>
        <dsp:cNvPr id="0" name=""/>
        <dsp:cNvSpPr/>
      </dsp:nvSpPr>
      <dsp:spPr>
        <a:xfrm>
          <a:off x="3879254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56B3A6-93C9-4A4E-BB01-16A036D15564}">
      <dsp:nvSpPr>
        <dsp:cNvPr id="0" name=""/>
        <dsp:cNvSpPr/>
      </dsp:nvSpPr>
      <dsp:spPr>
        <a:xfrm>
          <a:off x="3920728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意山</a:t>
          </a:r>
          <a:r>
            <a:rPr lang="en-US" altLang="zh-CN" sz="700" kern="1200"/>
            <a:t>66</a:t>
          </a:r>
          <a:endParaRPr lang="zh-CN" altLang="en-US" sz="700" kern="1200"/>
        </a:p>
      </dsp:txBody>
      <dsp:txXfrm>
        <a:off x="3927670" y="1695464"/>
        <a:ext cx="359376" cy="223136"/>
      </dsp:txXfrm>
    </dsp:sp>
    <dsp:sp modelId="{4343D1BC-ACB7-4900-9BA3-D28EFB418611}">
      <dsp:nvSpPr>
        <dsp:cNvPr id="0" name=""/>
        <dsp:cNvSpPr/>
      </dsp:nvSpPr>
      <dsp:spPr>
        <a:xfrm>
          <a:off x="3651151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0803B5-4E76-4955-BA4A-2430A4E1D55B}">
      <dsp:nvSpPr>
        <dsp:cNvPr id="0" name=""/>
        <dsp:cNvSpPr/>
      </dsp:nvSpPr>
      <dsp:spPr>
        <a:xfrm>
          <a:off x="3692624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3699566" y="2041041"/>
        <a:ext cx="359376" cy="223136"/>
      </dsp:txXfrm>
    </dsp:sp>
    <dsp:sp modelId="{98B1F39E-AA0B-49DE-B81D-D2192C4B7114}">
      <dsp:nvSpPr>
        <dsp:cNvPr id="0" name=""/>
        <dsp:cNvSpPr/>
      </dsp:nvSpPr>
      <dsp:spPr>
        <a:xfrm>
          <a:off x="4107358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DEB7B0-55E8-4276-86B3-296F55846877}">
      <dsp:nvSpPr>
        <dsp:cNvPr id="0" name=""/>
        <dsp:cNvSpPr/>
      </dsp:nvSpPr>
      <dsp:spPr>
        <a:xfrm>
          <a:off x="4148831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4155773" y="2041041"/>
        <a:ext cx="359376" cy="223136"/>
      </dsp:txXfrm>
    </dsp:sp>
    <dsp:sp modelId="{77F75442-972B-44A3-9838-D42E699CE0C4}">
      <dsp:nvSpPr>
        <dsp:cNvPr id="0" name=""/>
        <dsp:cNvSpPr/>
      </dsp:nvSpPr>
      <dsp:spPr>
        <a:xfrm>
          <a:off x="4791669" y="1649122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775C85-50AB-4E3F-AF73-9313FD2751AE}">
      <dsp:nvSpPr>
        <dsp:cNvPr id="0" name=""/>
        <dsp:cNvSpPr/>
      </dsp:nvSpPr>
      <dsp:spPr>
        <a:xfrm>
          <a:off x="4833142" y="1688522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意水</a:t>
          </a:r>
          <a:r>
            <a:rPr lang="en-US" altLang="zh-CN" sz="700" kern="1200"/>
            <a:t>61</a:t>
          </a:r>
          <a:endParaRPr lang="zh-CN" altLang="en-US" sz="700" kern="1200"/>
        </a:p>
      </dsp:txBody>
      <dsp:txXfrm>
        <a:off x="4840084" y="1695464"/>
        <a:ext cx="359376" cy="223136"/>
      </dsp:txXfrm>
    </dsp:sp>
    <dsp:sp modelId="{25D7B46C-7AEA-4DB6-A20E-C1126F00C5A1}">
      <dsp:nvSpPr>
        <dsp:cNvPr id="0" name=""/>
        <dsp:cNvSpPr/>
      </dsp:nvSpPr>
      <dsp:spPr>
        <a:xfrm>
          <a:off x="4563565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8BE6D4-41A4-49BA-95DB-CCDA64F60CF1}">
      <dsp:nvSpPr>
        <dsp:cNvPr id="0" name=""/>
        <dsp:cNvSpPr/>
      </dsp:nvSpPr>
      <dsp:spPr>
        <a:xfrm>
          <a:off x="4605039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4611981" y="2041041"/>
        <a:ext cx="359376" cy="223136"/>
      </dsp:txXfrm>
    </dsp:sp>
    <dsp:sp modelId="{E5B20FE6-C6C7-4A29-9D71-D0C40E04B9D5}">
      <dsp:nvSpPr>
        <dsp:cNvPr id="0" name=""/>
        <dsp:cNvSpPr/>
      </dsp:nvSpPr>
      <dsp:spPr>
        <a:xfrm>
          <a:off x="5019773" y="1994699"/>
          <a:ext cx="373260" cy="237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6ADC66-47E7-4F46-BEAA-32F69093EDEB}">
      <dsp:nvSpPr>
        <dsp:cNvPr id="0" name=""/>
        <dsp:cNvSpPr/>
      </dsp:nvSpPr>
      <dsp:spPr>
        <a:xfrm>
          <a:off x="5061246" y="2034099"/>
          <a:ext cx="373260" cy="237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5068188" y="2041041"/>
        <a:ext cx="359376" cy="223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71F8F-B2CE-4509-9A7A-D1F7E662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33</Pages>
  <Words>1521</Words>
  <Characters>8673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BHU</Company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第六章</dc:title>
  <dc:subject/>
  <dc:creator>李书通</dc:creator>
  <cp:keywords/>
  <dc:description/>
  <cp:lastModifiedBy>李书通</cp:lastModifiedBy>
  <cp:revision>915</cp:revision>
  <cp:lastPrinted>1900-12-31T16:00:00Z</cp:lastPrinted>
  <dcterms:created xsi:type="dcterms:W3CDTF">2011-04-18T00:55:00Z</dcterms:created>
  <dcterms:modified xsi:type="dcterms:W3CDTF">2019-04-14T23:44:00Z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