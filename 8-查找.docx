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diagrams/data31.xml" ContentType="application/vnd.openxmlformats-officedocument.drawingml.diagramData+xml"/>
  <Override PartName="/word/diagrams/layout31.xml" ContentType="application/vnd.openxmlformats-officedocument.drawingml.diagramLayout+xml"/>
  <Override PartName="/word/diagrams/quickStyle31.xml" ContentType="application/vnd.openxmlformats-officedocument.drawingml.diagramStyle+xml"/>
  <Override PartName="/word/diagrams/colors31.xml" ContentType="application/vnd.openxmlformats-officedocument.drawingml.diagramColors+xml"/>
  <Override PartName="/word/diagrams/drawing31.xml" ContentType="application/vnd.ms-office.drawingml.diagramDrawing+xml"/>
  <Override PartName="/word/diagrams/data32.xml" ContentType="application/vnd.openxmlformats-officedocument.drawingml.diagramData+xml"/>
  <Override PartName="/word/diagrams/layout32.xml" ContentType="application/vnd.openxmlformats-officedocument.drawingml.diagramLayout+xml"/>
  <Override PartName="/word/diagrams/quickStyle32.xml" ContentType="application/vnd.openxmlformats-officedocument.drawingml.diagramStyle+xml"/>
  <Override PartName="/word/diagrams/colors32.xml" ContentType="application/vnd.openxmlformats-officedocument.drawingml.diagramColors+xml"/>
  <Override PartName="/word/diagrams/drawing32.xml" ContentType="application/vnd.ms-office.drawingml.diagramDrawing+xml"/>
  <Override PartName="/word/diagrams/data33.xml" ContentType="application/vnd.openxmlformats-officedocument.drawingml.diagramData+xml"/>
  <Override PartName="/word/diagrams/layout33.xml" ContentType="application/vnd.openxmlformats-officedocument.drawingml.diagramLayout+xml"/>
  <Override PartName="/word/diagrams/quickStyle33.xml" ContentType="application/vnd.openxmlformats-officedocument.drawingml.diagramStyle+xml"/>
  <Override PartName="/word/diagrams/colors33.xml" ContentType="application/vnd.openxmlformats-officedocument.drawingml.diagramColors+xml"/>
  <Override PartName="/word/diagrams/drawing33.xml" ContentType="application/vnd.ms-office.drawingml.diagramDrawing+xml"/>
  <Override PartName="/word/diagrams/data34.xml" ContentType="application/vnd.openxmlformats-officedocument.drawingml.diagramData+xml"/>
  <Override PartName="/word/diagrams/layout34.xml" ContentType="application/vnd.openxmlformats-officedocument.drawingml.diagramLayout+xml"/>
  <Override PartName="/word/diagrams/quickStyle34.xml" ContentType="application/vnd.openxmlformats-officedocument.drawingml.diagramStyle+xml"/>
  <Override PartName="/word/diagrams/colors34.xml" ContentType="application/vnd.openxmlformats-officedocument.drawingml.diagramColors+xml"/>
  <Override PartName="/word/diagrams/drawing34.xml" ContentType="application/vnd.ms-office.drawingml.diagramDrawing+xml"/>
  <Override PartName="/word/diagrams/data35.xml" ContentType="application/vnd.openxmlformats-officedocument.drawingml.diagramData+xml"/>
  <Override PartName="/word/diagrams/layout35.xml" ContentType="application/vnd.openxmlformats-officedocument.drawingml.diagramLayout+xml"/>
  <Override PartName="/word/diagrams/quickStyle35.xml" ContentType="application/vnd.openxmlformats-officedocument.drawingml.diagramStyle+xml"/>
  <Override PartName="/word/diagrams/colors35.xml" ContentType="application/vnd.openxmlformats-officedocument.drawingml.diagramColors+xml"/>
  <Override PartName="/word/diagrams/drawing35.xml" ContentType="application/vnd.ms-office.drawingml.diagramDrawing+xml"/>
  <Override PartName="/word/diagrams/data36.xml" ContentType="application/vnd.openxmlformats-officedocument.drawingml.diagramData+xml"/>
  <Override PartName="/word/diagrams/layout36.xml" ContentType="application/vnd.openxmlformats-officedocument.drawingml.diagramLayout+xml"/>
  <Override PartName="/word/diagrams/quickStyle36.xml" ContentType="application/vnd.openxmlformats-officedocument.drawingml.diagramStyle+xml"/>
  <Override PartName="/word/diagrams/colors36.xml" ContentType="application/vnd.openxmlformats-officedocument.drawingml.diagramColors+xml"/>
  <Override PartName="/word/diagrams/drawing36.xml" ContentType="application/vnd.ms-office.drawingml.diagramDrawing+xml"/>
  <Override PartName="/word/diagrams/data37.xml" ContentType="application/vnd.openxmlformats-officedocument.drawingml.diagramData+xml"/>
  <Override PartName="/word/diagrams/layout37.xml" ContentType="application/vnd.openxmlformats-officedocument.drawingml.diagramLayout+xml"/>
  <Override PartName="/word/diagrams/quickStyle37.xml" ContentType="application/vnd.openxmlformats-officedocument.drawingml.diagramStyle+xml"/>
  <Override PartName="/word/diagrams/colors37.xml" ContentType="application/vnd.openxmlformats-officedocument.drawingml.diagramColors+xml"/>
  <Override PartName="/word/diagrams/drawing37.xml" ContentType="application/vnd.ms-office.drawingml.diagramDrawing+xml"/>
  <Override PartName="/word/diagrams/data38.xml" ContentType="application/vnd.openxmlformats-officedocument.drawingml.diagramData+xml"/>
  <Override PartName="/word/diagrams/layout38.xml" ContentType="application/vnd.openxmlformats-officedocument.drawingml.diagramLayout+xml"/>
  <Override PartName="/word/diagrams/quickStyle38.xml" ContentType="application/vnd.openxmlformats-officedocument.drawingml.diagramStyle+xml"/>
  <Override PartName="/word/diagrams/colors38.xml" ContentType="application/vnd.openxmlformats-officedocument.drawingml.diagramColors+xml"/>
  <Override PartName="/word/diagrams/drawing38.xml" ContentType="application/vnd.ms-office.drawingml.diagramDrawing+xml"/>
  <Override PartName="/word/diagrams/data39.xml" ContentType="application/vnd.openxmlformats-officedocument.drawingml.diagramData+xml"/>
  <Override PartName="/word/diagrams/layout39.xml" ContentType="application/vnd.openxmlformats-officedocument.drawingml.diagramLayout+xml"/>
  <Override PartName="/word/diagrams/quickStyle39.xml" ContentType="application/vnd.openxmlformats-officedocument.drawingml.diagramStyle+xml"/>
  <Override PartName="/word/diagrams/colors39.xml" ContentType="application/vnd.openxmlformats-officedocument.drawingml.diagramColors+xml"/>
  <Override PartName="/word/diagrams/drawing39.xml" ContentType="application/vnd.ms-office.drawingml.diagramDrawing+xml"/>
  <Override PartName="/word/diagrams/data40.xml" ContentType="application/vnd.openxmlformats-officedocument.drawingml.diagramData+xml"/>
  <Override PartName="/word/diagrams/layout40.xml" ContentType="application/vnd.openxmlformats-officedocument.drawingml.diagramLayout+xml"/>
  <Override PartName="/word/diagrams/quickStyle40.xml" ContentType="application/vnd.openxmlformats-officedocument.drawingml.diagramStyle+xml"/>
  <Override PartName="/word/diagrams/colors40.xml" ContentType="application/vnd.openxmlformats-officedocument.drawingml.diagramColors+xml"/>
  <Override PartName="/word/diagrams/drawing40.xml" ContentType="application/vnd.ms-office.drawingml.diagramDrawing+xml"/>
  <Override PartName="/word/diagrams/data41.xml" ContentType="application/vnd.openxmlformats-officedocument.drawingml.diagramData+xml"/>
  <Override PartName="/word/diagrams/layout41.xml" ContentType="application/vnd.openxmlformats-officedocument.drawingml.diagramLayout+xml"/>
  <Override PartName="/word/diagrams/quickStyle41.xml" ContentType="application/vnd.openxmlformats-officedocument.drawingml.diagramStyle+xml"/>
  <Override PartName="/word/diagrams/colors41.xml" ContentType="application/vnd.openxmlformats-officedocument.drawingml.diagramColors+xml"/>
  <Override PartName="/word/diagrams/drawing41.xml" ContentType="application/vnd.ms-office.drawingml.diagramDrawing+xml"/>
  <Override PartName="/word/diagrams/data42.xml" ContentType="application/vnd.openxmlformats-officedocument.drawingml.diagramData+xml"/>
  <Override PartName="/word/diagrams/layout42.xml" ContentType="application/vnd.openxmlformats-officedocument.drawingml.diagramLayout+xml"/>
  <Override PartName="/word/diagrams/quickStyle42.xml" ContentType="application/vnd.openxmlformats-officedocument.drawingml.diagramStyle+xml"/>
  <Override PartName="/word/diagrams/colors42.xml" ContentType="application/vnd.openxmlformats-officedocument.drawingml.diagramColors+xml"/>
  <Override PartName="/word/diagrams/drawing42.xml" ContentType="application/vnd.ms-office.drawingml.diagramDrawing+xml"/>
  <Override PartName="/word/diagrams/data43.xml" ContentType="application/vnd.openxmlformats-officedocument.drawingml.diagramData+xml"/>
  <Override PartName="/word/diagrams/layout43.xml" ContentType="application/vnd.openxmlformats-officedocument.drawingml.diagramLayout+xml"/>
  <Override PartName="/word/diagrams/quickStyle43.xml" ContentType="application/vnd.openxmlformats-officedocument.drawingml.diagramStyle+xml"/>
  <Override PartName="/word/diagrams/colors43.xml" ContentType="application/vnd.openxmlformats-officedocument.drawingml.diagramColors+xml"/>
  <Override PartName="/word/diagrams/drawing43.xml" ContentType="application/vnd.ms-office.drawingml.diagramDrawing+xml"/>
  <Override PartName="/word/diagrams/data44.xml" ContentType="application/vnd.openxmlformats-officedocument.drawingml.diagramData+xml"/>
  <Override PartName="/word/diagrams/layout44.xml" ContentType="application/vnd.openxmlformats-officedocument.drawingml.diagramLayout+xml"/>
  <Override PartName="/word/diagrams/quickStyle44.xml" ContentType="application/vnd.openxmlformats-officedocument.drawingml.diagramStyle+xml"/>
  <Override PartName="/word/diagrams/colors44.xml" ContentType="application/vnd.openxmlformats-officedocument.drawingml.diagramColors+xml"/>
  <Override PartName="/word/diagrams/drawing44.xml" ContentType="application/vnd.ms-office.drawingml.diagramDrawing+xml"/>
  <Override PartName="/word/diagrams/data45.xml" ContentType="application/vnd.openxmlformats-officedocument.drawingml.diagramData+xml"/>
  <Override PartName="/word/diagrams/layout45.xml" ContentType="application/vnd.openxmlformats-officedocument.drawingml.diagramLayout+xml"/>
  <Override PartName="/word/diagrams/quickStyle45.xml" ContentType="application/vnd.openxmlformats-officedocument.drawingml.diagramStyle+xml"/>
  <Override PartName="/word/diagrams/colors45.xml" ContentType="application/vnd.openxmlformats-officedocument.drawingml.diagramColors+xml"/>
  <Override PartName="/word/diagrams/drawing45.xml" ContentType="application/vnd.ms-office.drawingml.diagramDrawing+xml"/>
  <Override PartName="/word/diagrams/data46.xml" ContentType="application/vnd.openxmlformats-officedocument.drawingml.diagramData+xml"/>
  <Override PartName="/word/diagrams/layout46.xml" ContentType="application/vnd.openxmlformats-officedocument.drawingml.diagramLayout+xml"/>
  <Override PartName="/word/diagrams/quickStyle46.xml" ContentType="application/vnd.openxmlformats-officedocument.drawingml.diagramStyle+xml"/>
  <Override PartName="/word/diagrams/colors46.xml" ContentType="application/vnd.openxmlformats-officedocument.drawingml.diagramColors+xml"/>
  <Override PartName="/word/diagrams/drawing46.xml" ContentType="application/vnd.ms-office.drawingml.diagramDrawing+xml"/>
  <Override PartName="/word/diagrams/data47.xml" ContentType="application/vnd.openxmlformats-officedocument.drawingml.diagramData+xml"/>
  <Override PartName="/word/diagrams/layout47.xml" ContentType="application/vnd.openxmlformats-officedocument.drawingml.diagramLayout+xml"/>
  <Override PartName="/word/diagrams/quickStyle47.xml" ContentType="application/vnd.openxmlformats-officedocument.drawingml.diagramStyle+xml"/>
  <Override PartName="/word/diagrams/colors47.xml" ContentType="application/vnd.openxmlformats-officedocument.drawingml.diagramColors+xml"/>
  <Override PartName="/word/diagrams/drawing47.xml" ContentType="application/vnd.ms-office.drawingml.diagramDrawing+xml"/>
  <Override PartName="/word/diagrams/data48.xml" ContentType="application/vnd.openxmlformats-officedocument.drawingml.diagramData+xml"/>
  <Override PartName="/word/diagrams/layout48.xml" ContentType="application/vnd.openxmlformats-officedocument.drawingml.diagramLayout+xml"/>
  <Override PartName="/word/diagrams/quickStyle48.xml" ContentType="application/vnd.openxmlformats-officedocument.drawingml.diagramStyle+xml"/>
  <Override PartName="/word/diagrams/colors48.xml" ContentType="application/vnd.openxmlformats-officedocument.drawingml.diagramColors+xml"/>
  <Override PartName="/word/diagrams/drawing48.xml" ContentType="application/vnd.ms-office.drawingml.diagramDrawing+xml"/>
  <Override PartName="/word/diagrams/data49.xml" ContentType="application/vnd.openxmlformats-officedocument.drawingml.diagramData+xml"/>
  <Override PartName="/word/diagrams/layout49.xml" ContentType="application/vnd.openxmlformats-officedocument.drawingml.diagramLayout+xml"/>
  <Override PartName="/word/diagrams/quickStyle49.xml" ContentType="application/vnd.openxmlformats-officedocument.drawingml.diagramStyle+xml"/>
  <Override PartName="/word/diagrams/colors49.xml" ContentType="application/vnd.openxmlformats-officedocument.drawingml.diagramColors+xml"/>
  <Override PartName="/word/diagrams/drawing49.xml" ContentType="application/vnd.ms-office.drawingml.diagramDrawing+xml"/>
  <Override PartName="/word/diagrams/data50.xml" ContentType="application/vnd.openxmlformats-officedocument.drawingml.diagramData+xml"/>
  <Override PartName="/word/diagrams/layout50.xml" ContentType="application/vnd.openxmlformats-officedocument.drawingml.diagramLayout+xml"/>
  <Override PartName="/word/diagrams/quickStyle50.xml" ContentType="application/vnd.openxmlformats-officedocument.drawingml.diagramStyle+xml"/>
  <Override PartName="/word/diagrams/colors50.xml" ContentType="application/vnd.openxmlformats-officedocument.drawingml.diagramColors+xml"/>
  <Override PartName="/word/diagrams/drawing50.xml" ContentType="application/vnd.ms-office.drawingml.diagramDrawing+xml"/>
  <Override PartName="/word/diagrams/data51.xml" ContentType="application/vnd.openxmlformats-officedocument.drawingml.diagramData+xml"/>
  <Override PartName="/word/diagrams/layout51.xml" ContentType="application/vnd.openxmlformats-officedocument.drawingml.diagramLayout+xml"/>
  <Override PartName="/word/diagrams/quickStyle51.xml" ContentType="application/vnd.openxmlformats-officedocument.drawingml.diagramStyle+xml"/>
  <Override PartName="/word/diagrams/colors51.xml" ContentType="application/vnd.openxmlformats-officedocument.drawingml.diagramColors+xml"/>
  <Override PartName="/word/diagrams/drawing51.xml" ContentType="application/vnd.ms-office.drawingml.diagramDrawing+xml"/>
  <Override PartName="/word/diagrams/data52.xml" ContentType="application/vnd.openxmlformats-officedocument.drawingml.diagramData+xml"/>
  <Override PartName="/word/diagrams/layout52.xml" ContentType="application/vnd.openxmlformats-officedocument.drawingml.diagramLayout+xml"/>
  <Override PartName="/word/diagrams/quickStyle52.xml" ContentType="application/vnd.openxmlformats-officedocument.drawingml.diagramStyle+xml"/>
  <Override PartName="/word/diagrams/colors52.xml" ContentType="application/vnd.openxmlformats-officedocument.drawingml.diagramColors+xml"/>
  <Override PartName="/word/diagrams/drawing52.xml" ContentType="application/vnd.ms-office.drawingml.diagramDrawing+xml"/>
  <Override PartName="/word/diagrams/data53.xml" ContentType="application/vnd.openxmlformats-officedocument.drawingml.diagramData+xml"/>
  <Override PartName="/word/diagrams/layout53.xml" ContentType="application/vnd.openxmlformats-officedocument.drawingml.diagramLayout+xml"/>
  <Override PartName="/word/diagrams/quickStyle53.xml" ContentType="application/vnd.openxmlformats-officedocument.drawingml.diagramStyle+xml"/>
  <Override PartName="/word/diagrams/colors53.xml" ContentType="application/vnd.openxmlformats-officedocument.drawingml.diagramColors+xml"/>
  <Override PartName="/word/diagrams/drawing53.xml" ContentType="application/vnd.ms-office.drawingml.diagramDrawing+xml"/>
  <Override PartName="/word/diagrams/data54.xml" ContentType="application/vnd.openxmlformats-officedocument.drawingml.diagramData+xml"/>
  <Override PartName="/word/diagrams/layout54.xml" ContentType="application/vnd.openxmlformats-officedocument.drawingml.diagramLayout+xml"/>
  <Override PartName="/word/diagrams/quickStyle54.xml" ContentType="application/vnd.openxmlformats-officedocument.drawingml.diagramStyle+xml"/>
  <Override PartName="/word/diagrams/colors54.xml" ContentType="application/vnd.openxmlformats-officedocument.drawingml.diagramColors+xml"/>
  <Override PartName="/word/diagrams/drawing54.xml" ContentType="application/vnd.ms-office.drawingml.diagramDrawing+xml"/>
  <Override PartName="/word/diagrams/data55.xml" ContentType="application/vnd.openxmlformats-officedocument.drawingml.diagramData+xml"/>
  <Override PartName="/word/diagrams/layout55.xml" ContentType="application/vnd.openxmlformats-officedocument.drawingml.diagramLayout+xml"/>
  <Override PartName="/word/diagrams/quickStyle55.xml" ContentType="application/vnd.openxmlformats-officedocument.drawingml.diagramStyle+xml"/>
  <Override PartName="/word/diagrams/colors55.xml" ContentType="application/vnd.openxmlformats-officedocument.drawingml.diagramColors+xml"/>
  <Override PartName="/word/diagrams/drawing55.xml" ContentType="application/vnd.ms-office.drawingml.diagramDrawing+xml"/>
  <Override PartName="/word/diagrams/data56.xml" ContentType="application/vnd.openxmlformats-officedocument.drawingml.diagramData+xml"/>
  <Override PartName="/word/diagrams/layout56.xml" ContentType="application/vnd.openxmlformats-officedocument.drawingml.diagramLayout+xml"/>
  <Override PartName="/word/diagrams/quickStyle56.xml" ContentType="application/vnd.openxmlformats-officedocument.drawingml.diagramStyle+xml"/>
  <Override PartName="/word/diagrams/colors56.xml" ContentType="application/vnd.openxmlformats-officedocument.drawingml.diagramColors+xml"/>
  <Override PartName="/word/diagrams/drawing56.xml" ContentType="application/vnd.ms-office.drawingml.diagramDrawing+xml"/>
  <Override PartName="/word/diagrams/data57.xml" ContentType="application/vnd.openxmlformats-officedocument.drawingml.diagramData+xml"/>
  <Override PartName="/word/diagrams/layout57.xml" ContentType="application/vnd.openxmlformats-officedocument.drawingml.diagramLayout+xml"/>
  <Override PartName="/word/diagrams/quickStyle57.xml" ContentType="application/vnd.openxmlformats-officedocument.drawingml.diagramStyle+xml"/>
  <Override PartName="/word/diagrams/colors57.xml" ContentType="application/vnd.openxmlformats-officedocument.drawingml.diagramColors+xml"/>
  <Override PartName="/word/diagrams/drawing57.xml" ContentType="application/vnd.ms-office.drawingml.diagramDrawing+xml"/>
  <Override PartName="/word/diagrams/data58.xml" ContentType="application/vnd.openxmlformats-officedocument.drawingml.diagramData+xml"/>
  <Override PartName="/word/diagrams/layout58.xml" ContentType="application/vnd.openxmlformats-officedocument.drawingml.diagramLayout+xml"/>
  <Override PartName="/word/diagrams/quickStyle58.xml" ContentType="application/vnd.openxmlformats-officedocument.drawingml.diagramStyle+xml"/>
  <Override PartName="/word/diagrams/colors58.xml" ContentType="application/vnd.openxmlformats-officedocument.drawingml.diagramColors+xml"/>
  <Override PartName="/word/diagrams/drawing58.xml" ContentType="application/vnd.ms-office.drawingml.diagramDrawing+xml"/>
  <Override PartName="/word/diagrams/data59.xml" ContentType="application/vnd.openxmlformats-officedocument.drawingml.diagramData+xml"/>
  <Override PartName="/word/diagrams/layout59.xml" ContentType="application/vnd.openxmlformats-officedocument.drawingml.diagramLayout+xml"/>
  <Override PartName="/word/diagrams/quickStyle59.xml" ContentType="application/vnd.openxmlformats-officedocument.drawingml.diagramStyle+xml"/>
  <Override PartName="/word/diagrams/colors59.xml" ContentType="application/vnd.openxmlformats-officedocument.drawingml.diagramColors+xml"/>
  <Override PartName="/word/diagrams/drawing59.xml" ContentType="application/vnd.ms-office.drawingml.diagramDrawing+xml"/>
  <Override PartName="/word/diagrams/data60.xml" ContentType="application/vnd.openxmlformats-officedocument.drawingml.diagramData+xml"/>
  <Override PartName="/word/diagrams/layout60.xml" ContentType="application/vnd.openxmlformats-officedocument.drawingml.diagramLayout+xml"/>
  <Override PartName="/word/diagrams/quickStyle60.xml" ContentType="application/vnd.openxmlformats-officedocument.drawingml.diagramStyle+xml"/>
  <Override PartName="/word/diagrams/colors60.xml" ContentType="application/vnd.openxmlformats-officedocument.drawingml.diagramColors+xml"/>
  <Override PartName="/word/diagrams/drawing60.xml" ContentType="application/vnd.ms-office.drawingml.diagramDrawing+xml"/>
  <Override PartName="/word/diagrams/data61.xml" ContentType="application/vnd.openxmlformats-officedocument.drawingml.diagramData+xml"/>
  <Override PartName="/word/diagrams/layout61.xml" ContentType="application/vnd.openxmlformats-officedocument.drawingml.diagramLayout+xml"/>
  <Override PartName="/word/diagrams/quickStyle61.xml" ContentType="application/vnd.openxmlformats-officedocument.drawingml.diagramStyle+xml"/>
  <Override PartName="/word/diagrams/colors61.xml" ContentType="application/vnd.openxmlformats-officedocument.drawingml.diagramColors+xml"/>
  <Override PartName="/word/diagrams/drawing61.xml" ContentType="application/vnd.ms-office.drawingml.diagramDrawing+xml"/>
  <Override PartName="/word/diagrams/data62.xml" ContentType="application/vnd.openxmlformats-officedocument.drawingml.diagramData+xml"/>
  <Override PartName="/word/diagrams/layout62.xml" ContentType="application/vnd.openxmlformats-officedocument.drawingml.diagramLayout+xml"/>
  <Override PartName="/word/diagrams/quickStyle62.xml" ContentType="application/vnd.openxmlformats-officedocument.drawingml.diagramStyle+xml"/>
  <Override PartName="/word/diagrams/colors62.xml" ContentType="application/vnd.openxmlformats-officedocument.drawingml.diagramColors+xml"/>
  <Override PartName="/word/diagrams/drawing62.xml" ContentType="application/vnd.ms-office.drawingml.diagramDrawing+xml"/>
  <Override PartName="/word/diagrams/data63.xml" ContentType="application/vnd.openxmlformats-officedocument.drawingml.diagramData+xml"/>
  <Override PartName="/word/diagrams/layout63.xml" ContentType="application/vnd.openxmlformats-officedocument.drawingml.diagramLayout+xml"/>
  <Override PartName="/word/diagrams/quickStyle63.xml" ContentType="application/vnd.openxmlformats-officedocument.drawingml.diagramStyle+xml"/>
  <Override PartName="/word/diagrams/colors63.xml" ContentType="application/vnd.openxmlformats-officedocument.drawingml.diagramColors+xml"/>
  <Override PartName="/word/diagrams/drawing63.xml" ContentType="application/vnd.ms-office.drawingml.diagramDrawing+xml"/>
  <Override PartName="/word/diagrams/data64.xml" ContentType="application/vnd.openxmlformats-officedocument.drawingml.diagramData+xml"/>
  <Override PartName="/word/diagrams/layout64.xml" ContentType="application/vnd.openxmlformats-officedocument.drawingml.diagramLayout+xml"/>
  <Override PartName="/word/diagrams/quickStyle64.xml" ContentType="application/vnd.openxmlformats-officedocument.drawingml.diagramStyle+xml"/>
  <Override PartName="/word/diagrams/colors64.xml" ContentType="application/vnd.openxmlformats-officedocument.drawingml.diagramColors+xml"/>
  <Override PartName="/word/diagrams/drawing64.xml" ContentType="application/vnd.ms-office.drawingml.diagramDrawing+xml"/>
  <Override PartName="/word/diagrams/data65.xml" ContentType="application/vnd.openxmlformats-officedocument.drawingml.diagramData+xml"/>
  <Override PartName="/word/diagrams/layout65.xml" ContentType="application/vnd.openxmlformats-officedocument.drawingml.diagramLayout+xml"/>
  <Override PartName="/word/diagrams/quickStyle65.xml" ContentType="application/vnd.openxmlformats-officedocument.drawingml.diagramStyle+xml"/>
  <Override PartName="/word/diagrams/colors65.xml" ContentType="application/vnd.openxmlformats-officedocument.drawingml.diagramColors+xml"/>
  <Override PartName="/word/diagrams/drawing65.xml" ContentType="application/vnd.ms-office.drawingml.diagramDrawing+xml"/>
  <Override PartName="/word/diagrams/data66.xml" ContentType="application/vnd.openxmlformats-officedocument.drawingml.diagramData+xml"/>
  <Override PartName="/word/diagrams/layout66.xml" ContentType="application/vnd.openxmlformats-officedocument.drawingml.diagramLayout+xml"/>
  <Override PartName="/word/diagrams/quickStyle66.xml" ContentType="application/vnd.openxmlformats-officedocument.drawingml.diagramStyle+xml"/>
  <Override PartName="/word/diagrams/colors66.xml" ContentType="application/vnd.openxmlformats-officedocument.drawingml.diagramColors+xml"/>
  <Override PartName="/word/diagrams/drawing66.xml" ContentType="application/vnd.ms-office.drawingml.diagramDrawing+xml"/>
  <Override PartName="/word/diagrams/data67.xml" ContentType="application/vnd.openxmlformats-officedocument.drawingml.diagramData+xml"/>
  <Override PartName="/word/diagrams/layout67.xml" ContentType="application/vnd.openxmlformats-officedocument.drawingml.diagramLayout+xml"/>
  <Override PartName="/word/diagrams/quickStyle67.xml" ContentType="application/vnd.openxmlformats-officedocument.drawingml.diagramStyle+xml"/>
  <Override PartName="/word/diagrams/colors67.xml" ContentType="application/vnd.openxmlformats-officedocument.drawingml.diagramColors+xml"/>
  <Override PartName="/word/diagrams/drawing67.xml" ContentType="application/vnd.ms-office.drawingml.diagramDrawing+xml"/>
  <Override PartName="/word/diagrams/data68.xml" ContentType="application/vnd.openxmlformats-officedocument.drawingml.diagramData+xml"/>
  <Override PartName="/word/diagrams/layout68.xml" ContentType="application/vnd.openxmlformats-officedocument.drawingml.diagramLayout+xml"/>
  <Override PartName="/word/diagrams/quickStyle68.xml" ContentType="application/vnd.openxmlformats-officedocument.drawingml.diagramStyle+xml"/>
  <Override PartName="/word/diagrams/colors68.xml" ContentType="application/vnd.openxmlformats-officedocument.drawingml.diagramColors+xml"/>
  <Override PartName="/word/diagrams/drawing68.xml" ContentType="application/vnd.ms-office.drawingml.diagramDrawing+xml"/>
  <Override PartName="/word/diagrams/data69.xml" ContentType="application/vnd.openxmlformats-officedocument.drawingml.diagramData+xml"/>
  <Override PartName="/word/diagrams/layout69.xml" ContentType="application/vnd.openxmlformats-officedocument.drawingml.diagramLayout+xml"/>
  <Override PartName="/word/diagrams/quickStyle69.xml" ContentType="application/vnd.openxmlformats-officedocument.drawingml.diagramStyle+xml"/>
  <Override PartName="/word/diagrams/colors69.xml" ContentType="application/vnd.openxmlformats-officedocument.drawingml.diagramColors+xml"/>
  <Override PartName="/word/diagrams/drawing69.xml" ContentType="application/vnd.ms-office.drawingml.diagramDrawing+xml"/>
  <Override PartName="/word/diagrams/data70.xml" ContentType="application/vnd.openxmlformats-officedocument.drawingml.diagramData+xml"/>
  <Override PartName="/word/diagrams/layout70.xml" ContentType="application/vnd.openxmlformats-officedocument.drawingml.diagramLayout+xml"/>
  <Override PartName="/word/diagrams/quickStyle70.xml" ContentType="application/vnd.openxmlformats-officedocument.drawingml.diagramStyle+xml"/>
  <Override PartName="/word/diagrams/colors70.xml" ContentType="application/vnd.openxmlformats-officedocument.drawingml.diagramColors+xml"/>
  <Override PartName="/word/diagrams/drawing70.xml" ContentType="application/vnd.ms-office.drawingml.diagramDrawing+xml"/>
  <Override PartName="/word/diagrams/data71.xml" ContentType="application/vnd.openxmlformats-officedocument.drawingml.diagramData+xml"/>
  <Override PartName="/word/diagrams/layout71.xml" ContentType="application/vnd.openxmlformats-officedocument.drawingml.diagramLayout+xml"/>
  <Override PartName="/word/diagrams/quickStyle71.xml" ContentType="application/vnd.openxmlformats-officedocument.drawingml.diagramStyle+xml"/>
  <Override PartName="/word/diagrams/colors71.xml" ContentType="application/vnd.openxmlformats-officedocument.drawingml.diagramColors+xml"/>
  <Override PartName="/word/diagrams/drawing71.xml" ContentType="application/vnd.ms-office.drawingml.diagramDrawing+xml"/>
  <Override PartName="/word/diagrams/data72.xml" ContentType="application/vnd.openxmlformats-officedocument.drawingml.diagramData+xml"/>
  <Override PartName="/word/diagrams/layout72.xml" ContentType="application/vnd.openxmlformats-officedocument.drawingml.diagramLayout+xml"/>
  <Override PartName="/word/diagrams/quickStyle72.xml" ContentType="application/vnd.openxmlformats-officedocument.drawingml.diagramStyle+xml"/>
  <Override PartName="/word/diagrams/colors72.xml" ContentType="application/vnd.openxmlformats-officedocument.drawingml.diagramColors+xml"/>
  <Override PartName="/word/diagrams/drawing72.xml" ContentType="application/vnd.ms-office.drawingml.diagramDrawing+xml"/>
  <Override PartName="/word/diagrams/data73.xml" ContentType="application/vnd.openxmlformats-officedocument.drawingml.diagramData+xml"/>
  <Override PartName="/word/diagrams/layout73.xml" ContentType="application/vnd.openxmlformats-officedocument.drawingml.diagramLayout+xml"/>
  <Override PartName="/word/diagrams/quickStyle73.xml" ContentType="application/vnd.openxmlformats-officedocument.drawingml.diagramStyle+xml"/>
  <Override PartName="/word/diagrams/colors73.xml" ContentType="application/vnd.openxmlformats-officedocument.drawingml.diagramColors+xml"/>
  <Override PartName="/word/diagrams/drawing73.xml" ContentType="application/vnd.ms-office.drawingml.diagramDrawing+xml"/>
  <Override PartName="/word/diagrams/data74.xml" ContentType="application/vnd.openxmlformats-officedocument.drawingml.diagramData+xml"/>
  <Override PartName="/word/diagrams/layout74.xml" ContentType="application/vnd.openxmlformats-officedocument.drawingml.diagramLayout+xml"/>
  <Override PartName="/word/diagrams/quickStyle74.xml" ContentType="application/vnd.openxmlformats-officedocument.drawingml.diagramStyle+xml"/>
  <Override PartName="/word/diagrams/colors74.xml" ContentType="application/vnd.openxmlformats-officedocument.drawingml.diagramColors+xml"/>
  <Override PartName="/word/diagrams/drawing74.xml" ContentType="application/vnd.ms-office.drawingml.diagramDrawing+xml"/>
  <Override PartName="/word/diagrams/data75.xml" ContentType="application/vnd.openxmlformats-officedocument.drawingml.diagramData+xml"/>
  <Override PartName="/word/diagrams/layout75.xml" ContentType="application/vnd.openxmlformats-officedocument.drawingml.diagramLayout+xml"/>
  <Override PartName="/word/diagrams/quickStyle75.xml" ContentType="application/vnd.openxmlformats-officedocument.drawingml.diagramStyle+xml"/>
  <Override PartName="/word/diagrams/colors75.xml" ContentType="application/vnd.openxmlformats-officedocument.drawingml.diagramColors+xml"/>
  <Override PartName="/word/diagrams/drawing75.xml" ContentType="application/vnd.ms-office.drawingml.diagramDrawing+xml"/>
  <Override PartName="/word/diagrams/data76.xml" ContentType="application/vnd.openxmlformats-officedocument.drawingml.diagramData+xml"/>
  <Override PartName="/word/diagrams/layout76.xml" ContentType="application/vnd.openxmlformats-officedocument.drawingml.diagramLayout+xml"/>
  <Override PartName="/word/diagrams/quickStyle76.xml" ContentType="application/vnd.openxmlformats-officedocument.drawingml.diagramStyle+xml"/>
  <Override PartName="/word/diagrams/colors76.xml" ContentType="application/vnd.openxmlformats-officedocument.drawingml.diagramColors+xml"/>
  <Override PartName="/word/diagrams/drawing76.xml" ContentType="application/vnd.ms-office.drawingml.diagramDrawing+xml"/>
  <Override PartName="/word/diagrams/data77.xml" ContentType="application/vnd.openxmlformats-officedocument.drawingml.diagramData+xml"/>
  <Override PartName="/word/diagrams/layout77.xml" ContentType="application/vnd.openxmlformats-officedocument.drawingml.diagramLayout+xml"/>
  <Override PartName="/word/diagrams/quickStyle77.xml" ContentType="application/vnd.openxmlformats-officedocument.drawingml.diagramStyle+xml"/>
  <Override PartName="/word/diagrams/colors77.xml" ContentType="application/vnd.openxmlformats-officedocument.drawingml.diagramColors+xml"/>
  <Override PartName="/word/diagrams/drawing77.xml" ContentType="application/vnd.ms-office.drawingml.diagramDrawing+xml"/>
  <Override PartName="/word/diagrams/data78.xml" ContentType="application/vnd.openxmlformats-officedocument.drawingml.diagramData+xml"/>
  <Override PartName="/word/diagrams/layout78.xml" ContentType="application/vnd.openxmlformats-officedocument.drawingml.diagramLayout+xml"/>
  <Override PartName="/word/diagrams/quickStyle78.xml" ContentType="application/vnd.openxmlformats-officedocument.drawingml.diagramStyle+xml"/>
  <Override PartName="/word/diagrams/colors78.xml" ContentType="application/vnd.openxmlformats-officedocument.drawingml.diagramColors+xml"/>
  <Override PartName="/word/diagrams/drawing78.xml" ContentType="application/vnd.ms-office.drawingml.diagramDrawing+xml"/>
  <Override PartName="/word/diagrams/data79.xml" ContentType="application/vnd.openxmlformats-officedocument.drawingml.diagramData+xml"/>
  <Override PartName="/word/diagrams/layout79.xml" ContentType="application/vnd.openxmlformats-officedocument.drawingml.diagramLayout+xml"/>
  <Override PartName="/word/diagrams/quickStyle79.xml" ContentType="application/vnd.openxmlformats-officedocument.drawingml.diagramStyle+xml"/>
  <Override PartName="/word/diagrams/colors79.xml" ContentType="application/vnd.openxmlformats-officedocument.drawingml.diagramColors+xml"/>
  <Override PartName="/word/diagrams/drawing79.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D7A" w:rsidRPr="00071D7A" w:rsidRDefault="00B853F6" w:rsidP="00B853F6">
      <w:pPr>
        <w:ind w:firstLineChars="350" w:firstLine="1827"/>
        <w:rPr>
          <w:b/>
          <w:sz w:val="52"/>
          <w:szCs w:val="52"/>
        </w:rPr>
      </w:pPr>
      <w:bookmarkStart w:id="0" w:name="_Hlk484335272"/>
      <w:bookmarkEnd w:id="0"/>
      <w:r>
        <w:rPr>
          <w:rFonts w:hint="eastAsia"/>
          <w:b/>
          <w:sz w:val="52"/>
          <w:szCs w:val="52"/>
        </w:rPr>
        <w:t>第八章</w:t>
      </w:r>
      <w:r>
        <w:rPr>
          <w:rFonts w:hint="eastAsia"/>
          <w:b/>
          <w:sz w:val="52"/>
          <w:szCs w:val="52"/>
        </w:rPr>
        <w:t xml:space="preserve"> </w:t>
      </w:r>
      <w:r w:rsidR="00071D7A" w:rsidRPr="00071D7A">
        <w:rPr>
          <w:rFonts w:hint="eastAsia"/>
          <w:b/>
          <w:sz w:val="52"/>
          <w:szCs w:val="52"/>
        </w:rPr>
        <w:t>查找</w:t>
      </w:r>
    </w:p>
    <w:p w:rsidR="00A702B6" w:rsidRDefault="004D0C67" w:rsidP="004D0C67">
      <w:pPr>
        <w:rPr>
          <w:rFonts w:ascii="宋体" w:hAnsi="宋体"/>
          <w:b/>
          <w:sz w:val="36"/>
          <w:szCs w:val="36"/>
        </w:rPr>
      </w:pPr>
      <w:r>
        <w:rPr>
          <w:rFonts w:ascii="宋体" w:hAnsi="宋体" w:hint="eastAsia"/>
          <w:b/>
          <w:sz w:val="36"/>
          <w:szCs w:val="36"/>
        </w:rPr>
        <w:t xml:space="preserve">  </w:t>
      </w:r>
      <w:r w:rsidR="00A702B6">
        <w:rPr>
          <w:rFonts w:ascii="宋体" w:hAnsi="宋体" w:hint="eastAsia"/>
          <w:b/>
          <w:sz w:val="36"/>
          <w:szCs w:val="36"/>
        </w:rPr>
        <w:t>为什么要研究查找？</w:t>
      </w:r>
    </w:p>
    <w:p w:rsidR="00071D7A" w:rsidRPr="008A70B0" w:rsidRDefault="004D0C67" w:rsidP="003023FC">
      <w:pPr>
        <w:rPr>
          <w:rFonts w:ascii="宋体" w:hAnsi="宋体"/>
          <w:b/>
          <w:sz w:val="36"/>
          <w:szCs w:val="36"/>
        </w:rPr>
      </w:pPr>
      <w:r>
        <w:rPr>
          <w:rFonts w:ascii="宋体" w:hAnsi="宋体" w:hint="eastAsia"/>
          <w:b/>
          <w:sz w:val="36"/>
          <w:szCs w:val="36"/>
        </w:rPr>
        <w:t xml:space="preserve">  </w:t>
      </w:r>
      <w:r w:rsidR="00071D7A" w:rsidRPr="00071D7A">
        <w:rPr>
          <w:rFonts w:ascii="宋体" w:hAnsi="宋体" w:hint="eastAsia"/>
          <w:b/>
          <w:sz w:val="36"/>
          <w:szCs w:val="36"/>
        </w:rPr>
        <w:t>查找</w:t>
      </w:r>
      <w:r w:rsidR="00684C6A">
        <w:rPr>
          <w:rFonts w:ascii="宋体" w:hAnsi="宋体" w:hint="eastAsia"/>
          <w:b/>
          <w:sz w:val="36"/>
          <w:szCs w:val="36"/>
        </w:rPr>
        <w:t>（</w:t>
      </w:r>
      <w:r w:rsidR="008A70B0">
        <w:rPr>
          <w:rFonts w:ascii="宋体" w:hAnsi="宋体" w:hint="eastAsia"/>
          <w:b/>
          <w:sz w:val="36"/>
          <w:szCs w:val="36"/>
        </w:rPr>
        <w:t>Searching,</w:t>
      </w:r>
      <w:r w:rsidR="00071D7A" w:rsidRPr="00071D7A">
        <w:rPr>
          <w:rFonts w:ascii="宋体" w:hAnsi="宋体" w:hint="eastAsia"/>
          <w:b/>
          <w:sz w:val="36"/>
          <w:szCs w:val="36"/>
        </w:rPr>
        <w:t>又称检索</w:t>
      </w:r>
      <w:r w:rsidR="00684C6A">
        <w:rPr>
          <w:rFonts w:ascii="宋体" w:hAnsi="宋体" w:hint="eastAsia"/>
          <w:b/>
          <w:sz w:val="36"/>
          <w:szCs w:val="36"/>
        </w:rPr>
        <w:t>或搜索）无论是在</w:t>
      </w:r>
      <w:r w:rsidR="00071D7A" w:rsidRPr="00071D7A">
        <w:rPr>
          <w:rFonts w:ascii="宋体" w:hAnsi="宋体" w:hint="eastAsia"/>
          <w:b/>
          <w:sz w:val="36"/>
          <w:szCs w:val="36"/>
        </w:rPr>
        <w:t>日常生活中</w:t>
      </w:r>
      <w:r w:rsidR="00684C6A">
        <w:rPr>
          <w:rFonts w:ascii="宋体" w:hAnsi="宋体" w:hint="eastAsia"/>
          <w:b/>
          <w:sz w:val="36"/>
          <w:szCs w:val="36"/>
        </w:rPr>
        <w:t>，还是在计算机的系统软件和应用软件都会广泛涉及到。信息检索已经成为计算机应用领域中的一个方面。</w:t>
      </w:r>
      <w:r w:rsidR="00CE69D1">
        <w:rPr>
          <w:rFonts w:ascii="宋体" w:hAnsi="宋体" w:hint="eastAsia"/>
          <w:b/>
          <w:sz w:val="36"/>
          <w:szCs w:val="36"/>
        </w:rPr>
        <w:t>当所要查找数据量相当大时，寻找一种高效的查找方法就显得尤为重要。如果数据元素或记录项很多以至于内存都无法存放所有的数据元素或记录，则有必要把一些数据元素存储到磁盘或磁带上去，在这种情况下</w:t>
      </w:r>
      <w:r w:rsidR="00937E97">
        <w:rPr>
          <w:rFonts w:ascii="宋体" w:hAnsi="宋体" w:hint="eastAsia"/>
          <w:b/>
          <w:sz w:val="36"/>
          <w:szCs w:val="36"/>
        </w:rPr>
        <w:t>的查找叫做外部查找；而如果</w:t>
      </w:r>
      <w:r w:rsidR="00A43268">
        <w:rPr>
          <w:rFonts w:ascii="宋体" w:hAnsi="宋体" w:hint="eastAsia"/>
          <w:b/>
          <w:sz w:val="36"/>
          <w:szCs w:val="36"/>
        </w:rPr>
        <w:t>所需要的查找的数据元素都在内存中，则称这种情况下的查找为内部查找（这里只考虑内部查找，当然有些算法在外部查找中同样适用）</w:t>
      </w:r>
      <w:r w:rsidR="00642A95">
        <w:rPr>
          <w:rFonts w:ascii="宋体" w:hAnsi="宋体" w:hint="eastAsia"/>
          <w:b/>
          <w:sz w:val="36"/>
          <w:szCs w:val="36"/>
        </w:rPr>
        <w:t>。</w:t>
      </w:r>
    </w:p>
    <w:p w:rsidR="00071D7A" w:rsidRPr="00071D7A" w:rsidRDefault="004F03A0" w:rsidP="00071D7A">
      <w:pPr>
        <w:ind w:firstLineChars="100" w:firstLine="361"/>
        <w:rPr>
          <w:rFonts w:ascii="宋体" w:hAnsi="宋体"/>
          <w:b/>
          <w:sz w:val="36"/>
          <w:szCs w:val="36"/>
        </w:rPr>
      </w:pPr>
      <w:r>
        <w:rPr>
          <w:rFonts w:ascii="宋体" w:hAnsi="宋体" w:hint="eastAsia"/>
          <w:b/>
          <w:sz w:val="36"/>
          <w:szCs w:val="36"/>
        </w:rPr>
        <w:t>8</w:t>
      </w:r>
      <w:r w:rsidR="00071D7A" w:rsidRPr="00071D7A">
        <w:rPr>
          <w:rFonts w:ascii="宋体" w:hAnsi="宋体" w:hint="eastAsia"/>
          <w:b/>
          <w:sz w:val="36"/>
          <w:szCs w:val="36"/>
        </w:rPr>
        <w:t>.1基本概念</w:t>
      </w:r>
    </w:p>
    <w:p w:rsidR="00071D7A" w:rsidRPr="00071D7A" w:rsidRDefault="004F03A0" w:rsidP="00071D7A">
      <w:pPr>
        <w:ind w:firstLineChars="100" w:firstLine="361"/>
        <w:rPr>
          <w:rFonts w:ascii="宋体" w:hAnsi="宋体"/>
          <w:b/>
          <w:sz w:val="36"/>
          <w:szCs w:val="36"/>
        </w:rPr>
      </w:pPr>
      <w:r>
        <w:rPr>
          <w:rFonts w:ascii="宋体" w:hAnsi="宋体" w:hint="eastAsia"/>
          <w:b/>
          <w:sz w:val="36"/>
          <w:szCs w:val="36"/>
        </w:rPr>
        <w:t>8</w:t>
      </w:r>
      <w:r w:rsidR="00CC57F5">
        <w:rPr>
          <w:rFonts w:ascii="宋体" w:hAnsi="宋体" w:hint="eastAsia"/>
          <w:b/>
          <w:sz w:val="36"/>
          <w:szCs w:val="36"/>
        </w:rPr>
        <w:t>.1.</w:t>
      </w:r>
      <w:r w:rsidR="00071D7A" w:rsidRPr="00071D7A">
        <w:rPr>
          <w:rFonts w:ascii="宋体" w:hAnsi="宋体" w:hint="eastAsia"/>
          <w:b/>
          <w:sz w:val="36"/>
          <w:szCs w:val="36"/>
        </w:rPr>
        <w:t>1</w:t>
      </w:r>
      <w:r w:rsidR="00CC57F5">
        <w:rPr>
          <w:rFonts w:ascii="宋体" w:hAnsi="宋体" w:hint="eastAsia"/>
          <w:b/>
          <w:sz w:val="36"/>
          <w:szCs w:val="36"/>
        </w:rPr>
        <w:t xml:space="preserve"> </w:t>
      </w:r>
      <w:r w:rsidR="00071D7A" w:rsidRPr="00071D7A">
        <w:rPr>
          <w:rFonts w:ascii="宋体" w:hAnsi="宋体" w:hint="eastAsia"/>
          <w:b/>
          <w:sz w:val="36"/>
          <w:szCs w:val="36"/>
        </w:rPr>
        <w:t>集合</w:t>
      </w:r>
    </w:p>
    <w:p w:rsidR="00071D7A" w:rsidRPr="00071D7A" w:rsidRDefault="008A70B0" w:rsidP="00071D7A">
      <w:pPr>
        <w:ind w:firstLineChars="98" w:firstLine="354"/>
        <w:rPr>
          <w:rFonts w:ascii="宋体" w:hAnsi="宋体"/>
          <w:b/>
          <w:sz w:val="36"/>
          <w:szCs w:val="36"/>
        </w:rPr>
      </w:pPr>
      <w:r>
        <w:rPr>
          <w:rFonts w:ascii="宋体" w:hAnsi="宋体" w:hint="eastAsia"/>
          <w:b/>
          <w:sz w:val="36"/>
          <w:szCs w:val="36"/>
        </w:rPr>
        <w:t>由任意一些可分辨的对象构成的整体，集合的元素没任何限制。为</w:t>
      </w:r>
      <w:r w:rsidR="00071D7A" w:rsidRPr="00071D7A">
        <w:rPr>
          <w:rFonts w:ascii="宋体" w:hAnsi="宋体" w:hint="eastAsia"/>
          <w:b/>
          <w:sz w:val="36"/>
          <w:szCs w:val="36"/>
        </w:rPr>
        <w:t>方便起见，我们只考虑类型相同的数据元素构成的集合。</w:t>
      </w:r>
    </w:p>
    <w:p w:rsidR="00071D7A" w:rsidRPr="00071D7A" w:rsidRDefault="00071D7A" w:rsidP="00071D7A">
      <w:pPr>
        <w:rPr>
          <w:rFonts w:ascii="宋体" w:hAnsi="宋体"/>
          <w:b/>
          <w:sz w:val="36"/>
          <w:szCs w:val="36"/>
        </w:rPr>
      </w:pPr>
      <w:r w:rsidRPr="00071D7A">
        <w:rPr>
          <w:rFonts w:ascii="宋体" w:hAnsi="宋体" w:hint="eastAsia"/>
          <w:b/>
          <w:sz w:val="36"/>
          <w:szCs w:val="36"/>
        </w:rPr>
        <w:t xml:space="preserve">  集合中元素之间不存在逻辑关系，即元素除了同处于一个集合外，没有其他关系。</w:t>
      </w:r>
    </w:p>
    <w:p w:rsidR="00071D7A" w:rsidRPr="00071D7A" w:rsidRDefault="00071D7A" w:rsidP="00071D7A">
      <w:pPr>
        <w:rPr>
          <w:rFonts w:ascii="宋体" w:hAnsi="宋体"/>
          <w:b/>
          <w:sz w:val="36"/>
          <w:szCs w:val="36"/>
        </w:rPr>
      </w:pPr>
      <w:r w:rsidRPr="00071D7A">
        <w:rPr>
          <w:rFonts w:ascii="宋体" w:hAnsi="宋体" w:hint="eastAsia"/>
          <w:b/>
          <w:sz w:val="36"/>
          <w:szCs w:val="36"/>
        </w:rPr>
        <w:t xml:space="preserve">  </w:t>
      </w:r>
      <w:r w:rsidR="004F03A0">
        <w:rPr>
          <w:rFonts w:ascii="宋体" w:hAnsi="宋体" w:hint="eastAsia"/>
          <w:b/>
          <w:sz w:val="36"/>
          <w:szCs w:val="36"/>
        </w:rPr>
        <w:t>8</w:t>
      </w:r>
      <w:r w:rsidR="00CC57F5">
        <w:rPr>
          <w:rFonts w:ascii="宋体" w:hAnsi="宋体" w:hint="eastAsia"/>
          <w:b/>
          <w:sz w:val="36"/>
          <w:szCs w:val="36"/>
        </w:rPr>
        <w:t>.1.</w:t>
      </w:r>
      <w:r w:rsidRPr="00071D7A">
        <w:rPr>
          <w:rFonts w:ascii="宋体" w:hAnsi="宋体" w:hint="eastAsia"/>
          <w:b/>
          <w:sz w:val="36"/>
          <w:szCs w:val="36"/>
        </w:rPr>
        <w:t>2查找表（Search Table）</w:t>
      </w:r>
    </w:p>
    <w:p w:rsidR="00071D7A" w:rsidRPr="00071D7A" w:rsidRDefault="00071D7A" w:rsidP="00071D7A">
      <w:pPr>
        <w:rPr>
          <w:b/>
          <w:sz w:val="36"/>
          <w:szCs w:val="36"/>
        </w:rPr>
      </w:pPr>
      <w:r w:rsidRPr="00071D7A">
        <w:rPr>
          <w:rFonts w:hint="eastAsia"/>
          <w:b/>
          <w:sz w:val="36"/>
          <w:szCs w:val="36"/>
        </w:rPr>
        <w:lastRenderedPageBreak/>
        <w:t xml:space="preserve">  </w:t>
      </w:r>
      <w:r w:rsidR="00642A95">
        <w:rPr>
          <w:rFonts w:hint="eastAsia"/>
          <w:b/>
          <w:sz w:val="36"/>
          <w:szCs w:val="36"/>
        </w:rPr>
        <w:t>查找表是</w:t>
      </w:r>
      <w:r w:rsidRPr="00071D7A">
        <w:rPr>
          <w:rFonts w:hint="eastAsia"/>
          <w:b/>
          <w:sz w:val="36"/>
          <w:szCs w:val="36"/>
        </w:rPr>
        <w:t>由同一类型的数据元素（或记录）构成的集合。</w:t>
      </w:r>
    </w:p>
    <w:p w:rsidR="00071D7A" w:rsidRPr="00071D7A" w:rsidRDefault="00071D7A" w:rsidP="00071D7A">
      <w:pPr>
        <w:rPr>
          <w:b/>
          <w:sz w:val="36"/>
          <w:szCs w:val="36"/>
        </w:rPr>
      </w:pPr>
      <w:r w:rsidRPr="00071D7A">
        <w:rPr>
          <w:rFonts w:hint="eastAsia"/>
          <w:b/>
          <w:sz w:val="36"/>
          <w:szCs w:val="36"/>
        </w:rPr>
        <w:t xml:space="preserve">  </w:t>
      </w:r>
      <w:r w:rsidRPr="00071D7A">
        <w:rPr>
          <w:rFonts w:hint="eastAsia"/>
          <w:b/>
          <w:sz w:val="36"/>
          <w:szCs w:val="36"/>
        </w:rPr>
        <w:t>关键字（</w:t>
      </w:r>
      <w:r w:rsidRPr="00071D7A">
        <w:rPr>
          <w:rFonts w:hint="eastAsia"/>
          <w:b/>
          <w:sz w:val="36"/>
          <w:szCs w:val="36"/>
        </w:rPr>
        <w:t>Key</w:t>
      </w:r>
      <w:r w:rsidRPr="00071D7A">
        <w:rPr>
          <w:rFonts w:hint="eastAsia"/>
          <w:b/>
          <w:sz w:val="36"/>
          <w:szCs w:val="36"/>
        </w:rPr>
        <w:t>）</w:t>
      </w:r>
      <w:r w:rsidR="002874F2">
        <w:rPr>
          <w:rFonts w:hint="eastAsia"/>
          <w:b/>
          <w:sz w:val="36"/>
          <w:szCs w:val="36"/>
        </w:rPr>
        <w:t>：</w:t>
      </w:r>
      <w:r w:rsidRPr="00071D7A">
        <w:rPr>
          <w:rFonts w:hint="eastAsia"/>
          <w:b/>
          <w:sz w:val="36"/>
          <w:szCs w:val="36"/>
        </w:rPr>
        <w:t>是数据元素（或记录）中某个数据项的值，用它可以标识一个数据元素（或记录）。若此关键字可以唯一地标识一个记录，则称此关键字为主关键字（</w:t>
      </w:r>
      <w:r w:rsidRPr="00071D7A">
        <w:rPr>
          <w:rFonts w:hint="eastAsia"/>
          <w:b/>
          <w:sz w:val="36"/>
          <w:szCs w:val="36"/>
        </w:rPr>
        <w:t>Primary Key</w:t>
      </w:r>
      <w:r w:rsidRPr="00071D7A">
        <w:rPr>
          <w:rFonts w:hint="eastAsia"/>
          <w:b/>
          <w:sz w:val="36"/>
          <w:szCs w:val="36"/>
        </w:rPr>
        <w:t>）。有些关键字不能唯一地标识数据元素，则称次关键字。</w:t>
      </w:r>
    </w:p>
    <w:p w:rsidR="00071D7A" w:rsidRPr="00071D7A" w:rsidRDefault="00071D7A" w:rsidP="00071D7A">
      <w:pPr>
        <w:rPr>
          <w:b/>
          <w:sz w:val="36"/>
          <w:szCs w:val="36"/>
        </w:rPr>
      </w:pPr>
      <w:r w:rsidRPr="00071D7A">
        <w:rPr>
          <w:rFonts w:hint="eastAsia"/>
          <w:b/>
          <w:sz w:val="36"/>
          <w:szCs w:val="36"/>
        </w:rPr>
        <w:t xml:space="preserve">  </w:t>
      </w:r>
      <w:r w:rsidRPr="00071D7A">
        <w:rPr>
          <w:rFonts w:hint="eastAsia"/>
          <w:b/>
          <w:sz w:val="36"/>
          <w:szCs w:val="36"/>
        </w:rPr>
        <w:t>查找</w:t>
      </w:r>
      <w:r w:rsidR="002874F2">
        <w:rPr>
          <w:rFonts w:hint="eastAsia"/>
          <w:b/>
          <w:sz w:val="36"/>
          <w:szCs w:val="36"/>
        </w:rPr>
        <w:t>（又称为检索）：</w:t>
      </w:r>
      <w:r w:rsidRPr="00071D7A">
        <w:rPr>
          <w:rFonts w:hint="eastAsia"/>
          <w:b/>
          <w:sz w:val="36"/>
          <w:szCs w:val="36"/>
        </w:rPr>
        <w:t>根据给定的某个值，</w:t>
      </w:r>
      <w:r w:rsidR="002874F2">
        <w:rPr>
          <w:rFonts w:hint="eastAsia"/>
          <w:b/>
          <w:sz w:val="36"/>
          <w:szCs w:val="36"/>
        </w:rPr>
        <w:t>在查找表中确定一个关键字值等于给定值的记录。</w:t>
      </w:r>
      <w:r w:rsidRPr="00071D7A">
        <w:rPr>
          <w:rFonts w:hint="eastAsia"/>
          <w:b/>
          <w:sz w:val="36"/>
          <w:szCs w:val="36"/>
        </w:rPr>
        <w:t>若</w:t>
      </w:r>
      <w:r w:rsidR="002874F2">
        <w:rPr>
          <w:rFonts w:hint="eastAsia"/>
          <w:b/>
          <w:sz w:val="36"/>
          <w:szCs w:val="36"/>
        </w:rPr>
        <w:t>表中存在</w:t>
      </w:r>
      <w:r w:rsidR="00116A79">
        <w:rPr>
          <w:rFonts w:hint="eastAsia"/>
          <w:b/>
          <w:sz w:val="36"/>
          <w:szCs w:val="36"/>
        </w:rPr>
        <w:t>这样</w:t>
      </w:r>
      <w:r w:rsidR="00540BCD">
        <w:rPr>
          <w:rFonts w:hint="eastAsia"/>
          <w:b/>
          <w:sz w:val="36"/>
          <w:szCs w:val="36"/>
        </w:rPr>
        <w:t>的</w:t>
      </w:r>
      <w:r w:rsidR="00116A79">
        <w:rPr>
          <w:rFonts w:hint="eastAsia"/>
          <w:b/>
          <w:sz w:val="36"/>
          <w:szCs w:val="36"/>
        </w:rPr>
        <w:t>一个</w:t>
      </w:r>
      <w:r w:rsidR="00540BCD">
        <w:rPr>
          <w:rFonts w:hint="eastAsia"/>
          <w:b/>
          <w:sz w:val="36"/>
          <w:szCs w:val="36"/>
        </w:rPr>
        <w:t>记录</w:t>
      </w:r>
      <w:r w:rsidRPr="00071D7A">
        <w:rPr>
          <w:rFonts w:hint="eastAsia"/>
          <w:b/>
          <w:sz w:val="36"/>
          <w:szCs w:val="36"/>
        </w:rPr>
        <w:t>，则</w:t>
      </w:r>
      <w:r w:rsidR="00116A79">
        <w:rPr>
          <w:rFonts w:hint="eastAsia"/>
          <w:b/>
          <w:sz w:val="36"/>
          <w:szCs w:val="36"/>
        </w:rPr>
        <w:t>称</w:t>
      </w:r>
      <w:r w:rsidRPr="00071D7A">
        <w:rPr>
          <w:rFonts w:hint="eastAsia"/>
          <w:b/>
          <w:sz w:val="36"/>
          <w:szCs w:val="36"/>
        </w:rPr>
        <w:t>查找成功，否则</w:t>
      </w:r>
      <w:r w:rsidR="00116A79">
        <w:rPr>
          <w:rFonts w:hint="eastAsia"/>
          <w:b/>
          <w:sz w:val="36"/>
          <w:szCs w:val="36"/>
        </w:rPr>
        <w:t>查找不成功</w:t>
      </w:r>
      <w:r w:rsidRPr="00071D7A">
        <w:rPr>
          <w:rFonts w:hint="eastAsia"/>
          <w:b/>
          <w:sz w:val="36"/>
          <w:szCs w:val="36"/>
        </w:rPr>
        <w:t>。</w:t>
      </w:r>
    </w:p>
    <w:p w:rsidR="00071D7A" w:rsidRPr="00071D7A" w:rsidRDefault="00071D7A" w:rsidP="00071D7A">
      <w:pPr>
        <w:rPr>
          <w:b/>
          <w:sz w:val="36"/>
          <w:szCs w:val="36"/>
        </w:rPr>
      </w:pPr>
      <w:r w:rsidRPr="00071D7A">
        <w:rPr>
          <w:rFonts w:hint="eastAsia"/>
          <w:b/>
          <w:sz w:val="36"/>
          <w:szCs w:val="36"/>
        </w:rPr>
        <w:t xml:space="preserve">  </w:t>
      </w:r>
      <w:r w:rsidRPr="00071D7A">
        <w:rPr>
          <w:rFonts w:hint="eastAsia"/>
          <w:b/>
          <w:sz w:val="36"/>
          <w:szCs w:val="36"/>
        </w:rPr>
        <w:t>查找操作使用较频繁，主要考虑时间和空间复杂度，由于查找只需几个辅助空间，所以主要考虑时间性能。用记录的关键字与给定的值比较次数作为衡量查找算法的优劣。</w:t>
      </w:r>
    </w:p>
    <w:p w:rsidR="00071D7A" w:rsidRPr="00071D7A" w:rsidRDefault="00071D7A" w:rsidP="00071D7A">
      <w:pPr>
        <w:rPr>
          <w:b/>
          <w:sz w:val="36"/>
          <w:szCs w:val="36"/>
        </w:rPr>
      </w:pPr>
      <w:r w:rsidRPr="00071D7A">
        <w:rPr>
          <w:rFonts w:hint="eastAsia"/>
          <w:b/>
          <w:sz w:val="36"/>
          <w:szCs w:val="36"/>
        </w:rPr>
        <w:t xml:space="preserve">  </w:t>
      </w:r>
      <w:r w:rsidRPr="00071D7A">
        <w:rPr>
          <w:rFonts w:hint="eastAsia"/>
          <w:b/>
          <w:sz w:val="36"/>
          <w:szCs w:val="36"/>
        </w:rPr>
        <w:t>通常把在查找过程中对关键字需要执行的平均比较次数称为平均查找长度</w:t>
      </w:r>
      <w:r w:rsidRPr="00071D7A">
        <w:rPr>
          <w:rFonts w:hint="eastAsia"/>
          <w:b/>
          <w:sz w:val="36"/>
          <w:szCs w:val="36"/>
        </w:rPr>
        <w:t>ASL</w:t>
      </w:r>
      <w:r w:rsidRPr="00071D7A">
        <w:rPr>
          <w:rFonts w:hint="eastAsia"/>
          <w:b/>
          <w:sz w:val="36"/>
          <w:szCs w:val="36"/>
        </w:rPr>
        <w:t>（</w:t>
      </w:r>
      <w:r w:rsidRPr="00071D7A">
        <w:rPr>
          <w:rFonts w:hint="eastAsia"/>
          <w:b/>
          <w:sz w:val="36"/>
          <w:szCs w:val="36"/>
        </w:rPr>
        <w:t>Average Search Length</w:t>
      </w:r>
      <w:r w:rsidRPr="00071D7A">
        <w:rPr>
          <w:rFonts w:hint="eastAsia"/>
          <w:b/>
          <w:sz w:val="36"/>
          <w:szCs w:val="36"/>
        </w:rPr>
        <w:t>）</w:t>
      </w:r>
      <w:r w:rsidRPr="00071D7A">
        <w:rPr>
          <w:rFonts w:hint="eastAsia"/>
          <w:b/>
          <w:sz w:val="36"/>
          <w:szCs w:val="36"/>
        </w:rPr>
        <w:t>:</w:t>
      </w:r>
    </w:p>
    <w:p w:rsidR="001A3CE4" w:rsidRDefault="00071D7A" w:rsidP="00071D7A">
      <w:pPr>
        <w:rPr>
          <w:b/>
          <w:position w:val="-10"/>
          <w:sz w:val="36"/>
          <w:szCs w:val="36"/>
        </w:rPr>
      </w:pPr>
      <w:r w:rsidRPr="00071D7A">
        <w:rPr>
          <w:rFonts w:hint="eastAsia"/>
          <w:b/>
          <w:sz w:val="36"/>
          <w:szCs w:val="36"/>
        </w:rPr>
        <w:t xml:space="preserve">    </w:t>
      </w:r>
      <w:r w:rsidR="001E6156" w:rsidRPr="00071D7A">
        <w:rPr>
          <w:b/>
          <w:position w:val="-28"/>
          <w:sz w:val="36"/>
          <w:szCs w:val="36"/>
        </w:rPr>
        <w:object w:dxaOrig="16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1pt;height:36pt" o:ole="">
            <v:imagedata r:id="rId8" o:title=""/>
          </v:shape>
          <o:OLEObject Type="Embed" ProgID="Equation.3" ShapeID="_x0000_i1025" DrawAspect="Content" ObjectID="_1608196321" r:id="rId9"/>
        </w:object>
      </w:r>
      <w:r w:rsidRPr="00071D7A">
        <w:rPr>
          <w:b/>
          <w:position w:val="-10"/>
          <w:sz w:val="36"/>
          <w:szCs w:val="36"/>
        </w:rPr>
        <w:object w:dxaOrig="181" w:dyaOrig="341">
          <v:shape id="_x0000_i1026" type="#_x0000_t75" style="width:7.2pt;height:14.4pt;mso-position-horizontal-relative:page;mso-position-vertical-relative:page" o:ole="">
            <v:imagedata r:id="rId10" o:title=""/>
          </v:shape>
          <o:OLEObject Type="Embed" ProgID="Equation.3" ShapeID="_x0000_i1026" DrawAspect="Content" ObjectID="_1608196322" r:id="rId11"/>
        </w:object>
      </w:r>
    </w:p>
    <w:p w:rsidR="00071D7A" w:rsidRPr="001A3CE4" w:rsidRDefault="00071D7A" w:rsidP="001E6156">
      <w:pPr>
        <w:ind w:firstLineChars="100" w:firstLine="361"/>
        <w:rPr>
          <w:b/>
          <w:position w:val="-10"/>
          <w:sz w:val="36"/>
          <w:szCs w:val="36"/>
        </w:rPr>
      </w:pPr>
      <w:r w:rsidRPr="00071D7A">
        <w:rPr>
          <w:rFonts w:hint="eastAsia"/>
          <w:b/>
          <w:sz w:val="36"/>
          <w:szCs w:val="36"/>
        </w:rPr>
        <w:t>其中：</w:t>
      </w:r>
      <w:r w:rsidRPr="00071D7A">
        <w:rPr>
          <w:b/>
          <w:position w:val="-14"/>
          <w:sz w:val="36"/>
          <w:szCs w:val="36"/>
        </w:rPr>
        <w:object w:dxaOrig="360" w:dyaOrig="380">
          <v:shape id="_x0000_i1027" type="#_x0000_t75" style="width:21.6pt;height:21.9pt" o:ole="">
            <v:imagedata r:id="rId12" o:title=""/>
          </v:shape>
          <o:OLEObject Type="Embed" ProgID="Equation.3" ShapeID="_x0000_i1027" DrawAspect="Content" ObjectID="_1608196323" r:id="rId13"/>
        </w:object>
      </w:r>
      <w:r w:rsidRPr="00071D7A">
        <w:rPr>
          <w:rFonts w:hint="eastAsia"/>
          <w:b/>
          <w:sz w:val="36"/>
          <w:szCs w:val="36"/>
        </w:rPr>
        <w:t>为查找第</w:t>
      </w:r>
      <w:r w:rsidRPr="00071D7A">
        <w:rPr>
          <w:rFonts w:hint="eastAsia"/>
          <w:b/>
          <w:sz w:val="36"/>
          <w:szCs w:val="36"/>
        </w:rPr>
        <w:t>i</w:t>
      </w:r>
      <w:proofErr w:type="gramStart"/>
      <w:r w:rsidRPr="00071D7A">
        <w:rPr>
          <w:rFonts w:hint="eastAsia"/>
          <w:b/>
          <w:sz w:val="36"/>
          <w:szCs w:val="36"/>
        </w:rPr>
        <w:t>个</w:t>
      </w:r>
      <w:proofErr w:type="gramEnd"/>
      <w:r w:rsidRPr="00071D7A">
        <w:rPr>
          <w:rFonts w:hint="eastAsia"/>
          <w:b/>
          <w:sz w:val="36"/>
          <w:szCs w:val="36"/>
        </w:rPr>
        <w:t>记录时的概率，且</w:t>
      </w:r>
      <w:r w:rsidR="00930837" w:rsidRPr="00071D7A">
        <w:rPr>
          <w:b/>
          <w:position w:val="-28"/>
          <w:sz w:val="36"/>
          <w:szCs w:val="36"/>
        </w:rPr>
        <w:object w:dxaOrig="940" w:dyaOrig="680">
          <v:shape id="_x0000_i1028" type="#_x0000_t75" style="width:79.2pt;height:36pt" o:ole="">
            <v:imagedata r:id="rId14" o:title=""/>
          </v:shape>
          <o:OLEObject Type="Embed" ProgID="Equation.3" ShapeID="_x0000_i1028" DrawAspect="Content" ObjectID="_1608196324" r:id="rId15"/>
        </w:object>
      </w:r>
      <w:r w:rsidRPr="00071D7A">
        <w:rPr>
          <w:rFonts w:hint="eastAsia"/>
          <w:b/>
          <w:sz w:val="36"/>
          <w:szCs w:val="36"/>
        </w:rPr>
        <w:t>，</w:t>
      </w:r>
    </w:p>
    <w:p w:rsidR="00071D7A" w:rsidRPr="00071D7A" w:rsidRDefault="00071D7A" w:rsidP="00071D7A">
      <w:pPr>
        <w:rPr>
          <w:b/>
          <w:sz w:val="36"/>
          <w:szCs w:val="36"/>
        </w:rPr>
      </w:pPr>
      <w:r w:rsidRPr="00071D7A">
        <w:rPr>
          <w:rFonts w:hint="eastAsia"/>
          <w:b/>
          <w:sz w:val="36"/>
          <w:szCs w:val="36"/>
        </w:rPr>
        <w:t xml:space="preserve">     </w:t>
      </w:r>
      <w:r w:rsidR="001E6156">
        <w:rPr>
          <w:rFonts w:hint="eastAsia"/>
          <w:b/>
          <w:sz w:val="36"/>
          <w:szCs w:val="36"/>
        </w:rPr>
        <w:t xml:space="preserve">  </w:t>
      </w:r>
      <w:r w:rsidRPr="00071D7A">
        <w:rPr>
          <w:rFonts w:hint="eastAsia"/>
          <w:b/>
          <w:sz w:val="36"/>
          <w:szCs w:val="36"/>
        </w:rPr>
        <w:t xml:space="preserve"> </w:t>
      </w:r>
      <w:r w:rsidR="00B77EA0" w:rsidRPr="00071D7A">
        <w:rPr>
          <w:b/>
          <w:position w:val="-14"/>
          <w:sz w:val="36"/>
          <w:szCs w:val="36"/>
        </w:rPr>
        <w:object w:dxaOrig="360" w:dyaOrig="400">
          <v:shape id="_x0000_i1029" type="#_x0000_t75" style="width:21.6pt;height:21.9pt" o:ole="">
            <v:imagedata r:id="rId16" o:title=""/>
          </v:shape>
          <o:OLEObject Type="Embed" ProgID="Equation.3" ShapeID="_x0000_i1029" DrawAspect="Content" ObjectID="_1608196325" r:id="rId17"/>
        </w:object>
      </w:r>
      <w:r w:rsidRPr="00071D7A">
        <w:rPr>
          <w:rFonts w:hint="eastAsia"/>
          <w:b/>
          <w:sz w:val="36"/>
          <w:szCs w:val="36"/>
        </w:rPr>
        <w:t>为</w:t>
      </w:r>
      <w:proofErr w:type="gramStart"/>
      <w:r w:rsidRPr="00071D7A">
        <w:rPr>
          <w:rFonts w:hint="eastAsia"/>
          <w:b/>
          <w:sz w:val="36"/>
          <w:szCs w:val="36"/>
        </w:rPr>
        <w:t>找到第</w:t>
      </w:r>
      <w:proofErr w:type="gramEnd"/>
      <w:r w:rsidRPr="00071D7A">
        <w:rPr>
          <w:rFonts w:hint="eastAsia"/>
          <w:b/>
          <w:sz w:val="36"/>
          <w:szCs w:val="36"/>
        </w:rPr>
        <w:t>i</w:t>
      </w:r>
      <w:r w:rsidRPr="00071D7A">
        <w:rPr>
          <w:rFonts w:hint="eastAsia"/>
          <w:b/>
          <w:sz w:val="36"/>
          <w:szCs w:val="36"/>
        </w:rPr>
        <w:t>个记录时所需要的比较次数。</w:t>
      </w:r>
    </w:p>
    <w:p w:rsidR="00071D7A" w:rsidRPr="00071D7A" w:rsidRDefault="0094669B" w:rsidP="00B77EA0">
      <w:pPr>
        <w:ind w:firstLineChars="100" w:firstLine="361"/>
        <w:rPr>
          <w:b/>
          <w:sz w:val="36"/>
          <w:szCs w:val="36"/>
        </w:rPr>
      </w:pPr>
      <w:r>
        <w:rPr>
          <w:rFonts w:hint="eastAsia"/>
          <w:b/>
          <w:sz w:val="36"/>
          <w:szCs w:val="36"/>
        </w:rPr>
        <w:t>假</w:t>
      </w:r>
      <w:r w:rsidR="001E6156">
        <w:rPr>
          <w:rFonts w:hint="eastAsia"/>
          <w:b/>
          <w:sz w:val="36"/>
          <w:szCs w:val="36"/>
        </w:rPr>
        <w:t>如一百之内的自然数放到与下标对应的数组中，</w:t>
      </w:r>
      <w:r w:rsidR="001E6156">
        <w:rPr>
          <w:rFonts w:hint="eastAsia"/>
          <w:b/>
          <w:sz w:val="36"/>
          <w:szCs w:val="36"/>
        </w:rPr>
        <w:lastRenderedPageBreak/>
        <w:t>即</w:t>
      </w:r>
      <w:r w:rsidR="00071D7A" w:rsidRPr="00071D7A">
        <w:rPr>
          <w:rFonts w:hint="eastAsia"/>
          <w:b/>
          <w:sz w:val="36"/>
          <w:szCs w:val="3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992"/>
        <w:gridCol w:w="851"/>
        <w:gridCol w:w="850"/>
        <w:gridCol w:w="1276"/>
      </w:tblGrid>
      <w:tr w:rsidR="00071D7A" w:rsidRPr="00071D7A" w:rsidTr="00162349">
        <w:tc>
          <w:tcPr>
            <w:tcW w:w="959" w:type="dxa"/>
          </w:tcPr>
          <w:p w:rsidR="00071D7A" w:rsidRPr="00071D7A" w:rsidRDefault="00071D7A" w:rsidP="00050765">
            <w:pPr>
              <w:rPr>
                <w:b/>
                <w:sz w:val="36"/>
                <w:szCs w:val="36"/>
              </w:rPr>
            </w:pPr>
            <w:proofErr w:type="gramStart"/>
            <w:r w:rsidRPr="00071D7A">
              <w:rPr>
                <w:rFonts w:hint="eastAsia"/>
                <w:b/>
                <w:sz w:val="36"/>
                <w:szCs w:val="36"/>
              </w:rPr>
              <w:t>a[</w:t>
            </w:r>
            <w:proofErr w:type="gramEnd"/>
            <w:r w:rsidRPr="00071D7A">
              <w:rPr>
                <w:rFonts w:hint="eastAsia"/>
                <w:b/>
                <w:sz w:val="36"/>
                <w:szCs w:val="36"/>
              </w:rPr>
              <w:t>1]</w:t>
            </w:r>
          </w:p>
        </w:tc>
        <w:tc>
          <w:tcPr>
            <w:tcW w:w="992" w:type="dxa"/>
          </w:tcPr>
          <w:p w:rsidR="00071D7A" w:rsidRPr="00071D7A" w:rsidRDefault="00071D7A" w:rsidP="00050765">
            <w:pPr>
              <w:rPr>
                <w:b/>
                <w:sz w:val="36"/>
                <w:szCs w:val="36"/>
              </w:rPr>
            </w:pPr>
            <w:proofErr w:type="gramStart"/>
            <w:r w:rsidRPr="00071D7A">
              <w:rPr>
                <w:rFonts w:hint="eastAsia"/>
                <w:b/>
                <w:sz w:val="36"/>
                <w:szCs w:val="36"/>
              </w:rPr>
              <w:t>a[</w:t>
            </w:r>
            <w:proofErr w:type="gramEnd"/>
            <w:r w:rsidRPr="00071D7A">
              <w:rPr>
                <w:rFonts w:hint="eastAsia"/>
                <w:b/>
                <w:sz w:val="36"/>
                <w:szCs w:val="36"/>
              </w:rPr>
              <w:t>2]</w:t>
            </w:r>
          </w:p>
        </w:tc>
        <w:tc>
          <w:tcPr>
            <w:tcW w:w="851" w:type="dxa"/>
          </w:tcPr>
          <w:p w:rsidR="00071D7A" w:rsidRPr="00071D7A" w:rsidRDefault="00071D7A" w:rsidP="00050765">
            <w:pPr>
              <w:rPr>
                <w:b/>
                <w:sz w:val="36"/>
                <w:szCs w:val="36"/>
              </w:rPr>
            </w:pPr>
            <w:proofErr w:type="gramStart"/>
            <w:r w:rsidRPr="00071D7A">
              <w:rPr>
                <w:rFonts w:hint="eastAsia"/>
                <w:b/>
                <w:sz w:val="36"/>
                <w:szCs w:val="36"/>
              </w:rPr>
              <w:t>a[</w:t>
            </w:r>
            <w:proofErr w:type="gramEnd"/>
            <w:r w:rsidRPr="00071D7A">
              <w:rPr>
                <w:rFonts w:hint="eastAsia"/>
                <w:b/>
                <w:sz w:val="36"/>
                <w:szCs w:val="36"/>
              </w:rPr>
              <w:t>3]</w:t>
            </w:r>
          </w:p>
        </w:tc>
        <w:tc>
          <w:tcPr>
            <w:tcW w:w="850" w:type="dxa"/>
          </w:tcPr>
          <w:p w:rsidR="00071D7A" w:rsidRPr="00071D7A" w:rsidRDefault="00071D7A" w:rsidP="00050765">
            <w:pPr>
              <w:rPr>
                <w:b/>
                <w:sz w:val="36"/>
                <w:szCs w:val="36"/>
              </w:rPr>
            </w:pPr>
            <w:r w:rsidRPr="00071D7A">
              <w:rPr>
                <w:b/>
                <w:sz w:val="36"/>
                <w:szCs w:val="36"/>
              </w:rPr>
              <w:t>…</w:t>
            </w:r>
            <w:r w:rsidRPr="00071D7A">
              <w:rPr>
                <w:rFonts w:hint="eastAsia"/>
                <w:b/>
                <w:sz w:val="36"/>
                <w:szCs w:val="36"/>
              </w:rPr>
              <w:t>..</w:t>
            </w:r>
          </w:p>
        </w:tc>
        <w:tc>
          <w:tcPr>
            <w:tcW w:w="1276" w:type="dxa"/>
          </w:tcPr>
          <w:p w:rsidR="00071D7A" w:rsidRPr="00071D7A" w:rsidRDefault="00071D7A" w:rsidP="00050765">
            <w:pPr>
              <w:rPr>
                <w:b/>
                <w:sz w:val="36"/>
                <w:szCs w:val="36"/>
              </w:rPr>
            </w:pPr>
            <w:proofErr w:type="gramStart"/>
            <w:r w:rsidRPr="00071D7A">
              <w:rPr>
                <w:rFonts w:hint="eastAsia"/>
                <w:b/>
                <w:sz w:val="36"/>
                <w:szCs w:val="36"/>
              </w:rPr>
              <w:t>a[</w:t>
            </w:r>
            <w:proofErr w:type="gramEnd"/>
            <w:r w:rsidRPr="00071D7A">
              <w:rPr>
                <w:rFonts w:hint="eastAsia"/>
                <w:b/>
                <w:sz w:val="36"/>
                <w:szCs w:val="36"/>
              </w:rPr>
              <w:t>100]</w:t>
            </w:r>
          </w:p>
        </w:tc>
      </w:tr>
      <w:tr w:rsidR="00071D7A" w:rsidRPr="00071D7A" w:rsidTr="00162349">
        <w:tc>
          <w:tcPr>
            <w:tcW w:w="959" w:type="dxa"/>
          </w:tcPr>
          <w:p w:rsidR="00071D7A" w:rsidRPr="00071D7A" w:rsidRDefault="00071D7A" w:rsidP="00050765">
            <w:pPr>
              <w:rPr>
                <w:b/>
                <w:sz w:val="36"/>
                <w:szCs w:val="36"/>
              </w:rPr>
            </w:pPr>
            <w:r w:rsidRPr="00071D7A">
              <w:rPr>
                <w:rFonts w:hint="eastAsia"/>
                <w:b/>
                <w:sz w:val="36"/>
                <w:szCs w:val="36"/>
              </w:rPr>
              <w:t xml:space="preserve"> 1</w:t>
            </w:r>
          </w:p>
        </w:tc>
        <w:tc>
          <w:tcPr>
            <w:tcW w:w="992" w:type="dxa"/>
          </w:tcPr>
          <w:p w:rsidR="00071D7A" w:rsidRPr="00071D7A" w:rsidRDefault="00071D7A" w:rsidP="00071D7A">
            <w:pPr>
              <w:ind w:firstLineChars="49" w:firstLine="177"/>
              <w:rPr>
                <w:b/>
                <w:sz w:val="36"/>
                <w:szCs w:val="36"/>
              </w:rPr>
            </w:pPr>
            <w:r w:rsidRPr="00071D7A">
              <w:rPr>
                <w:rFonts w:hint="eastAsia"/>
                <w:b/>
                <w:sz w:val="36"/>
                <w:szCs w:val="36"/>
              </w:rPr>
              <w:t>2</w:t>
            </w:r>
          </w:p>
        </w:tc>
        <w:tc>
          <w:tcPr>
            <w:tcW w:w="851" w:type="dxa"/>
          </w:tcPr>
          <w:p w:rsidR="00071D7A" w:rsidRPr="00071D7A" w:rsidRDefault="00071D7A" w:rsidP="00071D7A">
            <w:pPr>
              <w:ind w:firstLineChars="49" w:firstLine="177"/>
              <w:rPr>
                <w:b/>
                <w:sz w:val="36"/>
                <w:szCs w:val="36"/>
              </w:rPr>
            </w:pPr>
            <w:r w:rsidRPr="00071D7A">
              <w:rPr>
                <w:rFonts w:hint="eastAsia"/>
                <w:b/>
                <w:sz w:val="36"/>
                <w:szCs w:val="36"/>
              </w:rPr>
              <w:t>3</w:t>
            </w:r>
          </w:p>
        </w:tc>
        <w:tc>
          <w:tcPr>
            <w:tcW w:w="850" w:type="dxa"/>
          </w:tcPr>
          <w:p w:rsidR="00071D7A" w:rsidRPr="00071D7A" w:rsidRDefault="00071D7A" w:rsidP="00050765">
            <w:pPr>
              <w:rPr>
                <w:b/>
                <w:sz w:val="36"/>
                <w:szCs w:val="36"/>
              </w:rPr>
            </w:pPr>
            <w:r w:rsidRPr="00071D7A">
              <w:rPr>
                <w:b/>
                <w:sz w:val="36"/>
                <w:szCs w:val="36"/>
              </w:rPr>
              <w:t>…</w:t>
            </w:r>
            <w:r w:rsidRPr="00071D7A">
              <w:rPr>
                <w:rFonts w:hint="eastAsia"/>
                <w:b/>
                <w:sz w:val="36"/>
                <w:szCs w:val="36"/>
              </w:rPr>
              <w:t>..</w:t>
            </w:r>
          </w:p>
        </w:tc>
        <w:tc>
          <w:tcPr>
            <w:tcW w:w="1276" w:type="dxa"/>
          </w:tcPr>
          <w:p w:rsidR="00071D7A" w:rsidRPr="00071D7A" w:rsidRDefault="00071D7A" w:rsidP="00071D7A">
            <w:pPr>
              <w:ind w:firstLineChars="49" w:firstLine="177"/>
              <w:rPr>
                <w:b/>
                <w:sz w:val="36"/>
                <w:szCs w:val="36"/>
              </w:rPr>
            </w:pPr>
            <w:r w:rsidRPr="00071D7A">
              <w:rPr>
                <w:rFonts w:hint="eastAsia"/>
                <w:b/>
                <w:sz w:val="36"/>
                <w:szCs w:val="36"/>
              </w:rPr>
              <w:t>100</w:t>
            </w:r>
          </w:p>
        </w:tc>
      </w:tr>
    </w:tbl>
    <w:p w:rsidR="00071D7A" w:rsidRPr="00071D7A" w:rsidRDefault="00071D7A" w:rsidP="00B77EA0">
      <w:pPr>
        <w:ind w:firstLineChars="98" w:firstLine="354"/>
        <w:rPr>
          <w:b/>
          <w:sz w:val="36"/>
          <w:szCs w:val="36"/>
        </w:rPr>
      </w:pPr>
      <w:r w:rsidRPr="00071D7A">
        <w:rPr>
          <w:rFonts w:hint="eastAsia"/>
          <w:b/>
          <w:sz w:val="36"/>
          <w:szCs w:val="36"/>
        </w:rPr>
        <w:t>如果</w:t>
      </w:r>
      <w:r w:rsidRPr="002E2209">
        <w:rPr>
          <w:rFonts w:hint="eastAsia"/>
          <w:b/>
          <w:sz w:val="36"/>
          <w:szCs w:val="36"/>
          <w:u w:val="single"/>
        </w:rPr>
        <w:t>顺序查找</w:t>
      </w:r>
      <w:r w:rsidRPr="00071D7A">
        <w:rPr>
          <w:rFonts w:hint="eastAsia"/>
          <w:b/>
          <w:sz w:val="36"/>
          <w:szCs w:val="36"/>
        </w:rPr>
        <w:t>（从头到尾或从尾到头查找），假设每个元素查找概率相等</w:t>
      </w:r>
      <w:r w:rsidR="00930837" w:rsidRPr="00071D7A">
        <w:rPr>
          <w:b/>
          <w:position w:val="-24"/>
          <w:sz w:val="36"/>
          <w:szCs w:val="36"/>
        </w:rPr>
        <w:object w:dxaOrig="762" w:dyaOrig="622">
          <v:shape id="_x0000_i1030" type="#_x0000_t75" style="width:57.9pt;height:28.8pt;mso-position-horizontal-relative:page;mso-position-vertical-relative:page" o:ole="">
            <v:imagedata r:id="rId18" o:title=""/>
          </v:shape>
          <o:OLEObject Type="Embed" ProgID="Equation.3" ShapeID="_x0000_i1030" DrawAspect="Content" ObjectID="_1608196326" r:id="rId19"/>
        </w:object>
      </w:r>
      <w:r w:rsidRPr="00071D7A">
        <w:rPr>
          <w:b/>
          <w:position w:val="-10"/>
          <w:sz w:val="36"/>
          <w:szCs w:val="36"/>
        </w:rPr>
        <w:object w:dxaOrig="181" w:dyaOrig="341">
          <v:shape id="_x0000_i1031" type="#_x0000_t75" style="width:7.2pt;height:14.4pt;mso-position-horizontal-relative:page;mso-position-vertical-relative:page" o:ole="">
            <v:imagedata r:id="rId10" o:title=""/>
          </v:shape>
          <o:OLEObject Type="Embed" ProgID="Equation.3" ShapeID="_x0000_i1031" DrawAspect="Content" ObjectID="_1608196327" r:id="rId20"/>
        </w:object>
      </w:r>
      <w:r w:rsidRPr="00071D7A">
        <w:rPr>
          <w:rFonts w:hint="eastAsia"/>
          <w:b/>
          <w:sz w:val="36"/>
          <w:szCs w:val="36"/>
        </w:rPr>
        <w:t>，则</w:t>
      </w:r>
    </w:p>
    <w:p w:rsidR="00071D7A" w:rsidRPr="00071D7A" w:rsidRDefault="001E6156" w:rsidP="00071D7A">
      <w:pPr>
        <w:ind w:firstLineChars="100" w:firstLine="361"/>
        <w:rPr>
          <w:b/>
          <w:sz w:val="36"/>
          <w:szCs w:val="36"/>
        </w:rPr>
      </w:pPr>
      <w:r w:rsidRPr="00930837">
        <w:rPr>
          <w:b/>
          <w:position w:val="-28"/>
          <w:sz w:val="36"/>
          <w:szCs w:val="36"/>
        </w:rPr>
        <w:object w:dxaOrig="5200" w:dyaOrig="680">
          <v:shape id="_x0000_i1032" type="#_x0000_t75" style="width:302.4pt;height:43.2pt" o:ole="">
            <v:imagedata r:id="rId21" o:title=""/>
          </v:shape>
          <o:OLEObject Type="Embed" ProgID="Equation.3" ShapeID="_x0000_i1032" DrawAspect="Content" ObjectID="_1608196328" r:id="rId22"/>
        </w:object>
      </w:r>
    </w:p>
    <w:p w:rsidR="002E2209" w:rsidRDefault="00295C3F" w:rsidP="00071D7A">
      <w:pPr>
        <w:rPr>
          <w:b/>
          <w:sz w:val="36"/>
          <w:szCs w:val="36"/>
        </w:rPr>
      </w:pPr>
      <w:r>
        <w:rPr>
          <w:rFonts w:hint="eastAsia"/>
          <w:b/>
          <w:sz w:val="36"/>
          <w:szCs w:val="36"/>
        </w:rPr>
        <w:t>即要查找到一个元素平均为</w:t>
      </w:r>
      <w:r>
        <w:rPr>
          <w:rFonts w:hint="eastAsia"/>
          <w:b/>
          <w:sz w:val="36"/>
          <w:szCs w:val="36"/>
        </w:rPr>
        <w:t>50.50</w:t>
      </w:r>
      <w:r>
        <w:rPr>
          <w:rFonts w:hint="eastAsia"/>
          <w:b/>
          <w:sz w:val="36"/>
          <w:szCs w:val="36"/>
        </w:rPr>
        <w:t>次，</w:t>
      </w:r>
      <w:r w:rsidR="00DB5CB0">
        <w:rPr>
          <w:rFonts w:hint="eastAsia"/>
          <w:b/>
          <w:sz w:val="36"/>
          <w:szCs w:val="36"/>
        </w:rPr>
        <w:t>显然这种方式效率较低；</w:t>
      </w:r>
    </w:p>
    <w:p w:rsidR="00071D7A" w:rsidRPr="00071D7A" w:rsidRDefault="00071D7A" w:rsidP="002E2209">
      <w:pPr>
        <w:ind w:firstLineChars="49" w:firstLine="177"/>
        <w:rPr>
          <w:b/>
          <w:sz w:val="36"/>
          <w:szCs w:val="36"/>
        </w:rPr>
      </w:pPr>
      <w:r w:rsidRPr="00071D7A">
        <w:rPr>
          <w:rFonts w:hint="eastAsia"/>
          <w:b/>
          <w:sz w:val="36"/>
          <w:szCs w:val="36"/>
        </w:rPr>
        <w:t>如果</w:t>
      </w:r>
      <w:r w:rsidRPr="00B77EA0">
        <w:rPr>
          <w:rFonts w:hint="eastAsia"/>
          <w:b/>
          <w:sz w:val="36"/>
          <w:szCs w:val="36"/>
          <w:u w:val="single"/>
        </w:rPr>
        <w:t>按下标</w:t>
      </w:r>
      <w:r w:rsidRPr="00071D7A">
        <w:rPr>
          <w:rFonts w:hint="eastAsia"/>
          <w:b/>
          <w:sz w:val="36"/>
          <w:szCs w:val="36"/>
        </w:rPr>
        <w:t>查找，则</w:t>
      </w:r>
    </w:p>
    <w:p w:rsidR="001E6156" w:rsidRDefault="00FC6AA5" w:rsidP="001E6156">
      <w:pPr>
        <w:ind w:firstLineChars="100" w:firstLine="361"/>
        <w:rPr>
          <w:b/>
          <w:sz w:val="36"/>
          <w:szCs w:val="36"/>
        </w:rPr>
      </w:pPr>
      <w:r w:rsidRPr="00930837">
        <w:rPr>
          <w:b/>
          <w:position w:val="-28"/>
          <w:sz w:val="36"/>
          <w:szCs w:val="36"/>
        </w:rPr>
        <w:object w:dxaOrig="4440" w:dyaOrig="680">
          <v:shape id="_x0000_i1033" type="#_x0000_t75" style="width:259.2pt;height:43.2pt" o:ole="">
            <v:imagedata r:id="rId23" o:title=""/>
          </v:shape>
          <o:OLEObject Type="Embed" ProgID="Equation.3" ShapeID="_x0000_i1033" DrawAspect="Content" ObjectID="_1608196329" r:id="rId24"/>
        </w:object>
      </w:r>
    </w:p>
    <w:p w:rsidR="00071D7A" w:rsidRPr="00071D7A" w:rsidRDefault="00295C3F" w:rsidP="00295C3F">
      <w:pPr>
        <w:rPr>
          <w:b/>
          <w:sz w:val="36"/>
          <w:szCs w:val="36"/>
        </w:rPr>
      </w:pPr>
      <w:r>
        <w:rPr>
          <w:rFonts w:hint="eastAsia"/>
          <w:b/>
          <w:sz w:val="36"/>
          <w:szCs w:val="36"/>
        </w:rPr>
        <w:t>即查找到一个元素只需</w:t>
      </w:r>
      <w:r>
        <w:rPr>
          <w:rFonts w:hint="eastAsia"/>
          <w:b/>
          <w:sz w:val="36"/>
          <w:szCs w:val="36"/>
        </w:rPr>
        <w:t>1</w:t>
      </w:r>
      <w:r>
        <w:rPr>
          <w:rFonts w:hint="eastAsia"/>
          <w:b/>
          <w:sz w:val="36"/>
          <w:szCs w:val="36"/>
        </w:rPr>
        <w:t>次，</w:t>
      </w:r>
      <w:r w:rsidR="00071D7A" w:rsidRPr="00071D7A">
        <w:rPr>
          <w:rFonts w:hint="eastAsia"/>
          <w:b/>
          <w:sz w:val="36"/>
          <w:szCs w:val="36"/>
        </w:rPr>
        <w:t>显然这种方式效率最高。</w:t>
      </w:r>
    </w:p>
    <w:p w:rsidR="00071D7A" w:rsidRPr="00071D7A" w:rsidRDefault="007341CF" w:rsidP="00071D7A">
      <w:pPr>
        <w:rPr>
          <w:b/>
          <w:sz w:val="36"/>
          <w:szCs w:val="36"/>
        </w:rPr>
      </w:pPr>
      <w:r>
        <w:rPr>
          <w:rFonts w:hint="eastAsia"/>
          <w:b/>
          <w:sz w:val="36"/>
          <w:szCs w:val="36"/>
        </w:rPr>
        <w:t xml:space="preserve">  8</w:t>
      </w:r>
      <w:r w:rsidR="00071D7A" w:rsidRPr="00071D7A">
        <w:rPr>
          <w:rFonts w:hint="eastAsia"/>
          <w:b/>
          <w:sz w:val="36"/>
          <w:szCs w:val="36"/>
        </w:rPr>
        <w:t xml:space="preserve">.2 </w:t>
      </w:r>
      <w:r w:rsidR="00071D7A" w:rsidRPr="00071D7A">
        <w:rPr>
          <w:rFonts w:hint="eastAsia"/>
          <w:b/>
          <w:sz w:val="36"/>
          <w:szCs w:val="36"/>
        </w:rPr>
        <w:t>静态查找</w:t>
      </w:r>
    </w:p>
    <w:p w:rsidR="00071D7A" w:rsidRPr="00071D7A" w:rsidRDefault="00071D7A" w:rsidP="00071D7A">
      <w:pPr>
        <w:rPr>
          <w:b/>
          <w:sz w:val="36"/>
          <w:szCs w:val="36"/>
        </w:rPr>
      </w:pPr>
      <w:r w:rsidRPr="00071D7A">
        <w:rPr>
          <w:rFonts w:hint="eastAsia"/>
          <w:b/>
          <w:sz w:val="36"/>
          <w:szCs w:val="36"/>
        </w:rPr>
        <w:t xml:space="preserve">  </w:t>
      </w:r>
      <w:r w:rsidRPr="00071D7A">
        <w:rPr>
          <w:rFonts w:hint="eastAsia"/>
          <w:b/>
          <w:sz w:val="36"/>
          <w:szCs w:val="36"/>
        </w:rPr>
        <w:t>静态查找主要适用于固定大小的线性表，对线性表不进行修改。静态查找以顺序表或线性链表作为存储。</w:t>
      </w:r>
    </w:p>
    <w:p w:rsidR="00071D7A" w:rsidRPr="00071D7A" w:rsidRDefault="00071D7A" w:rsidP="00071D7A">
      <w:pPr>
        <w:rPr>
          <w:b/>
          <w:sz w:val="36"/>
          <w:szCs w:val="36"/>
        </w:rPr>
      </w:pPr>
      <w:r w:rsidRPr="00071D7A">
        <w:rPr>
          <w:rFonts w:hint="eastAsia"/>
          <w:b/>
          <w:sz w:val="36"/>
          <w:szCs w:val="36"/>
        </w:rPr>
        <w:t xml:space="preserve">  </w:t>
      </w:r>
      <w:r w:rsidRPr="00071D7A">
        <w:rPr>
          <w:rFonts w:hint="eastAsia"/>
          <w:b/>
          <w:sz w:val="36"/>
          <w:szCs w:val="36"/>
        </w:rPr>
        <w:t>顺序表的定义如下：</w:t>
      </w:r>
    </w:p>
    <w:p w:rsidR="00071D7A" w:rsidRPr="00071D7A" w:rsidRDefault="00071D7A" w:rsidP="00071D7A">
      <w:pPr>
        <w:rPr>
          <w:b/>
          <w:sz w:val="36"/>
          <w:szCs w:val="36"/>
        </w:rPr>
      </w:pPr>
      <w:r w:rsidRPr="00071D7A">
        <w:rPr>
          <w:rFonts w:hint="eastAsia"/>
          <w:b/>
          <w:sz w:val="36"/>
          <w:szCs w:val="36"/>
        </w:rPr>
        <w:t xml:space="preserve">  #define MAXSIZE 100</w:t>
      </w:r>
    </w:p>
    <w:p w:rsidR="00071D7A" w:rsidRPr="00071D7A" w:rsidRDefault="00071D7A" w:rsidP="00071D7A">
      <w:pPr>
        <w:rPr>
          <w:b/>
          <w:sz w:val="36"/>
          <w:szCs w:val="36"/>
        </w:rPr>
      </w:pPr>
      <w:r w:rsidRPr="00071D7A">
        <w:rPr>
          <w:rFonts w:hint="eastAsia"/>
          <w:b/>
          <w:sz w:val="36"/>
          <w:szCs w:val="36"/>
        </w:rPr>
        <w:t xml:space="preserve">  </w:t>
      </w:r>
      <w:proofErr w:type="gramStart"/>
      <w:r w:rsidRPr="00071D7A">
        <w:rPr>
          <w:rFonts w:hint="eastAsia"/>
          <w:b/>
          <w:sz w:val="36"/>
          <w:szCs w:val="36"/>
        </w:rPr>
        <w:t>typedef  int</w:t>
      </w:r>
      <w:proofErr w:type="gramEnd"/>
      <w:r w:rsidRPr="00071D7A">
        <w:rPr>
          <w:rFonts w:hint="eastAsia"/>
          <w:b/>
          <w:sz w:val="36"/>
          <w:szCs w:val="36"/>
        </w:rPr>
        <w:t xml:space="preserve">  KeyType;</w:t>
      </w:r>
    </w:p>
    <w:p w:rsidR="00071D7A" w:rsidRPr="00071D7A" w:rsidRDefault="00071D7A" w:rsidP="00071D7A">
      <w:pPr>
        <w:rPr>
          <w:b/>
          <w:sz w:val="36"/>
          <w:szCs w:val="36"/>
        </w:rPr>
      </w:pPr>
      <w:r w:rsidRPr="00071D7A">
        <w:rPr>
          <w:rFonts w:hint="eastAsia"/>
          <w:b/>
          <w:sz w:val="36"/>
          <w:szCs w:val="36"/>
        </w:rPr>
        <w:t xml:space="preserve">  typedef struct</w:t>
      </w:r>
    </w:p>
    <w:p w:rsidR="00071D7A" w:rsidRPr="00071D7A" w:rsidRDefault="00071D7A" w:rsidP="00071D7A">
      <w:pPr>
        <w:rPr>
          <w:b/>
          <w:sz w:val="36"/>
          <w:szCs w:val="36"/>
        </w:rPr>
      </w:pPr>
      <w:r w:rsidRPr="00071D7A">
        <w:rPr>
          <w:rFonts w:hint="eastAsia"/>
          <w:b/>
          <w:sz w:val="36"/>
          <w:szCs w:val="36"/>
        </w:rPr>
        <w:t xml:space="preserve">  {</w:t>
      </w:r>
    </w:p>
    <w:p w:rsidR="00071D7A" w:rsidRPr="00071D7A" w:rsidRDefault="00071D7A" w:rsidP="00071D7A">
      <w:pPr>
        <w:rPr>
          <w:b/>
          <w:sz w:val="36"/>
          <w:szCs w:val="36"/>
        </w:rPr>
      </w:pPr>
      <w:r w:rsidRPr="00071D7A">
        <w:rPr>
          <w:rFonts w:hint="eastAsia"/>
          <w:b/>
          <w:sz w:val="36"/>
          <w:szCs w:val="36"/>
        </w:rPr>
        <w:t xml:space="preserve">   KeyType key;</w:t>
      </w:r>
    </w:p>
    <w:p w:rsidR="00071D7A" w:rsidRPr="00071D7A" w:rsidRDefault="00071D7A" w:rsidP="00071D7A">
      <w:pPr>
        <w:rPr>
          <w:b/>
          <w:sz w:val="36"/>
          <w:szCs w:val="36"/>
        </w:rPr>
      </w:pPr>
      <w:r w:rsidRPr="00071D7A">
        <w:rPr>
          <w:rFonts w:hint="eastAsia"/>
          <w:b/>
          <w:sz w:val="36"/>
          <w:szCs w:val="36"/>
        </w:rPr>
        <w:t xml:space="preserve">   </w:t>
      </w:r>
      <w:r w:rsidRPr="00071D7A">
        <w:rPr>
          <w:b/>
          <w:sz w:val="36"/>
          <w:szCs w:val="36"/>
        </w:rPr>
        <w:t>……</w:t>
      </w:r>
    </w:p>
    <w:p w:rsidR="00071D7A" w:rsidRPr="00071D7A" w:rsidRDefault="00071D7A" w:rsidP="00071D7A">
      <w:pPr>
        <w:rPr>
          <w:b/>
          <w:sz w:val="36"/>
          <w:szCs w:val="36"/>
        </w:rPr>
      </w:pPr>
      <w:r w:rsidRPr="00071D7A">
        <w:rPr>
          <w:rFonts w:hint="eastAsia"/>
          <w:b/>
          <w:sz w:val="36"/>
          <w:szCs w:val="36"/>
        </w:rPr>
        <w:lastRenderedPageBreak/>
        <w:t xml:space="preserve">  </w:t>
      </w:r>
      <w:proofErr w:type="gramStart"/>
      <w:r w:rsidRPr="00071D7A">
        <w:rPr>
          <w:rFonts w:hint="eastAsia"/>
          <w:b/>
          <w:sz w:val="36"/>
          <w:szCs w:val="36"/>
        </w:rPr>
        <w:t>}ElemtType</w:t>
      </w:r>
      <w:proofErr w:type="gramEnd"/>
      <w:r w:rsidRPr="00071D7A">
        <w:rPr>
          <w:rFonts w:hint="eastAsia"/>
          <w:b/>
          <w:sz w:val="36"/>
          <w:szCs w:val="36"/>
        </w:rPr>
        <w:t>;</w:t>
      </w:r>
    </w:p>
    <w:p w:rsidR="00071D7A" w:rsidRPr="00071D7A" w:rsidRDefault="00071D7A" w:rsidP="00071D7A">
      <w:pPr>
        <w:rPr>
          <w:b/>
          <w:sz w:val="36"/>
          <w:szCs w:val="36"/>
        </w:rPr>
      </w:pPr>
      <w:r w:rsidRPr="00071D7A">
        <w:rPr>
          <w:rFonts w:hint="eastAsia"/>
          <w:b/>
          <w:sz w:val="36"/>
          <w:szCs w:val="36"/>
        </w:rPr>
        <w:t xml:space="preserve">  typedef struct</w:t>
      </w:r>
    </w:p>
    <w:p w:rsidR="00071D7A" w:rsidRPr="00071D7A" w:rsidRDefault="00071D7A" w:rsidP="00071D7A">
      <w:pPr>
        <w:rPr>
          <w:b/>
          <w:sz w:val="36"/>
          <w:szCs w:val="36"/>
        </w:rPr>
      </w:pPr>
      <w:r w:rsidRPr="00071D7A">
        <w:rPr>
          <w:rFonts w:hint="eastAsia"/>
          <w:b/>
          <w:sz w:val="36"/>
          <w:szCs w:val="36"/>
        </w:rPr>
        <w:t xml:space="preserve">  {</w:t>
      </w:r>
    </w:p>
    <w:p w:rsidR="00071D7A" w:rsidRPr="00071D7A" w:rsidRDefault="00642DA6" w:rsidP="00071D7A">
      <w:pPr>
        <w:rPr>
          <w:b/>
          <w:sz w:val="36"/>
          <w:szCs w:val="36"/>
        </w:rPr>
      </w:pPr>
      <w:r>
        <w:rPr>
          <w:rFonts w:hint="eastAsia"/>
          <w:b/>
          <w:sz w:val="36"/>
          <w:szCs w:val="36"/>
        </w:rPr>
        <w:t xml:space="preserve">   ElemtType </w:t>
      </w:r>
      <w:proofErr w:type="gramStart"/>
      <w:r>
        <w:rPr>
          <w:rFonts w:hint="eastAsia"/>
          <w:b/>
          <w:sz w:val="36"/>
          <w:szCs w:val="36"/>
        </w:rPr>
        <w:t>elem[</w:t>
      </w:r>
      <w:proofErr w:type="gramEnd"/>
      <w:r>
        <w:rPr>
          <w:rFonts w:hint="eastAsia"/>
          <w:b/>
          <w:sz w:val="36"/>
          <w:szCs w:val="36"/>
        </w:rPr>
        <w:t>MAXSIZE</w:t>
      </w:r>
      <w:r w:rsidR="00071D7A" w:rsidRPr="00071D7A">
        <w:rPr>
          <w:rFonts w:hint="eastAsia"/>
          <w:b/>
          <w:sz w:val="36"/>
          <w:szCs w:val="36"/>
        </w:rPr>
        <w:t>];</w:t>
      </w:r>
    </w:p>
    <w:p w:rsidR="00071D7A" w:rsidRPr="00071D7A" w:rsidRDefault="00071D7A" w:rsidP="00071D7A">
      <w:pPr>
        <w:rPr>
          <w:b/>
          <w:sz w:val="36"/>
          <w:szCs w:val="36"/>
        </w:rPr>
      </w:pPr>
      <w:r w:rsidRPr="00071D7A">
        <w:rPr>
          <w:rFonts w:hint="eastAsia"/>
          <w:b/>
          <w:sz w:val="36"/>
          <w:szCs w:val="36"/>
        </w:rPr>
        <w:t xml:space="preserve">   int n;</w:t>
      </w:r>
    </w:p>
    <w:p w:rsidR="00071D7A" w:rsidRPr="00071D7A" w:rsidRDefault="00071D7A" w:rsidP="00071D7A">
      <w:pPr>
        <w:rPr>
          <w:b/>
          <w:sz w:val="36"/>
          <w:szCs w:val="36"/>
        </w:rPr>
      </w:pPr>
      <w:r w:rsidRPr="00071D7A">
        <w:rPr>
          <w:rFonts w:hint="eastAsia"/>
          <w:b/>
          <w:sz w:val="36"/>
          <w:szCs w:val="36"/>
        </w:rPr>
        <w:t xml:space="preserve">  </w:t>
      </w:r>
      <w:proofErr w:type="gramStart"/>
      <w:r w:rsidRPr="00071D7A">
        <w:rPr>
          <w:rFonts w:hint="eastAsia"/>
          <w:b/>
          <w:sz w:val="36"/>
          <w:szCs w:val="36"/>
        </w:rPr>
        <w:t>}SqTable</w:t>
      </w:r>
      <w:proofErr w:type="gramEnd"/>
      <w:r w:rsidRPr="00071D7A">
        <w:rPr>
          <w:rFonts w:hint="eastAsia"/>
          <w:b/>
          <w:sz w:val="36"/>
          <w:szCs w:val="36"/>
        </w:rPr>
        <w:t>;</w:t>
      </w:r>
    </w:p>
    <w:p w:rsidR="00071D7A" w:rsidRPr="00071D7A" w:rsidRDefault="00071D7A" w:rsidP="00071D7A">
      <w:pPr>
        <w:rPr>
          <w:b/>
          <w:sz w:val="36"/>
          <w:szCs w:val="36"/>
        </w:rPr>
      </w:pPr>
      <w:r w:rsidRPr="00071D7A">
        <w:rPr>
          <w:rFonts w:hint="eastAsia"/>
          <w:b/>
          <w:sz w:val="36"/>
          <w:szCs w:val="36"/>
        </w:rPr>
        <w:t xml:space="preserve">  </w:t>
      </w:r>
      <w:r w:rsidR="007C62ED">
        <w:rPr>
          <w:rFonts w:hint="eastAsia"/>
          <w:b/>
          <w:sz w:val="36"/>
          <w:szCs w:val="36"/>
        </w:rPr>
        <w:t>8</w:t>
      </w:r>
      <w:r w:rsidRPr="00071D7A">
        <w:rPr>
          <w:rFonts w:hint="eastAsia"/>
          <w:b/>
          <w:sz w:val="36"/>
          <w:szCs w:val="36"/>
        </w:rPr>
        <w:t xml:space="preserve">.2.1 </w:t>
      </w:r>
      <w:r w:rsidRPr="00071D7A">
        <w:rPr>
          <w:rFonts w:hint="eastAsia"/>
          <w:b/>
          <w:sz w:val="36"/>
          <w:szCs w:val="36"/>
        </w:rPr>
        <w:t>顺序查找</w:t>
      </w:r>
      <w:r w:rsidR="006146D9">
        <w:rPr>
          <w:rFonts w:hint="eastAsia"/>
          <w:b/>
          <w:sz w:val="36"/>
          <w:szCs w:val="36"/>
        </w:rPr>
        <w:t>（</w:t>
      </w:r>
      <w:r w:rsidR="006146D9">
        <w:rPr>
          <w:rFonts w:hint="eastAsia"/>
          <w:b/>
          <w:sz w:val="36"/>
          <w:szCs w:val="36"/>
        </w:rPr>
        <w:t>Sequential Search</w:t>
      </w:r>
      <w:r w:rsidR="006146D9">
        <w:rPr>
          <w:rFonts w:hint="eastAsia"/>
          <w:b/>
          <w:sz w:val="36"/>
          <w:szCs w:val="36"/>
        </w:rPr>
        <w:t>）</w:t>
      </w:r>
    </w:p>
    <w:p w:rsidR="00C97081" w:rsidRDefault="00071D7A" w:rsidP="00071D7A">
      <w:pPr>
        <w:rPr>
          <w:b/>
          <w:sz w:val="36"/>
          <w:szCs w:val="36"/>
        </w:rPr>
      </w:pPr>
      <w:r w:rsidRPr="00071D7A">
        <w:rPr>
          <w:rFonts w:hint="eastAsia"/>
          <w:b/>
          <w:sz w:val="36"/>
          <w:szCs w:val="36"/>
        </w:rPr>
        <w:t xml:space="preserve">  </w:t>
      </w:r>
      <w:r w:rsidRPr="00071D7A">
        <w:rPr>
          <w:rFonts w:hint="eastAsia"/>
          <w:b/>
          <w:sz w:val="36"/>
          <w:szCs w:val="36"/>
        </w:rPr>
        <w:t>适用于</w:t>
      </w:r>
      <w:proofErr w:type="gramStart"/>
      <w:r w:rsidRPr="00071D7A">
        <w:rPr>
          <w:rFonts w:hint="eastAsia"/>
          <w:b/>
          <w:sz w:val="36"/>
          <w:szCs w:val="36"/>
        </w:rPr>
        <w:t>有序表</w:t>
      </w:r>
      <w:proofErr w:type="gramEnd"/>
      <w:r w:rsidRPr="00071D7A">
        <w:rPr>
          <w:rFonts w:hint="eastAsia"/>
          <w:b/>
          <w:sz w:val="36"/>
          <w:szCs w:val="36"/>
        </w:rPr>
        <w:t>或无序表，最简单和最直接的查找方法</w:t>
      </w:r>
      <w:r w:rsidR="00C97081">
        <w:rPr>
          <w:rFonts w:hint="eastAsia"/>
          <w:b/>
          <w:sz w:val="36"/>
          <w:szCs w:val="36"/>
        </w:rPr>
        <w:t>。</w:t>
      </w:r>
    </w:p>
    <w:p w:rsidR="00071D7A" w:rsidRPr="00071D7A" w:rsidRDefault="00C97081" w:rsidP="00071D7A">
      <w:pPr>
        <w:rPr>
          <w:b/>
          <w:sz w:val="36"/>
          <w:szCs w:val="36"/>
        </w:rPr>
      </w:pPr>
      <w:r>
        <w:rPr>
          <w:rFonts w:hint="eastAsia"/>
          <w:b/>
          <w:sz w:val="36"/>
          <w:szCs w:val="36"/>
        </w:rPr>
        <w:t xml:space="preserve">  </w:t>
      </w:r>
      <w:r w:rsidR="00071D7A" w:rsidRPr="00071D7A">
        <w:rPr>
          <w:rFonts w:hint="eastAsia"/>
          <w:b/>
          <w:sz w:val="36"/>
          <w:szCs w:val="36"/>
        </w:rPr>
        <w:t>思路是：从表的一端开始，顺序扫描线性表，依次将记录的关键字与给定值比较，若某个记录的关键字与所找的值相等，则查找成功，否则查找失败。</w:t>
      </w:r>
    </w:p>
    <w:p w:rsidR="0009040F" w:rsidRDefault="00071D7A" w:rsidP="00071D7A">
      <w:pPr>
        <w:rPr>
          <w:b/>
          <w:sz w:val="36"/>
          <w:szCs w:val="36"/>
        </w:rPr>
      </w:pPr>
      <w:r w:rsidRPr="00071D7A">
        <w:rPr>
          <w:rFonts w:hint="eastAsia"/>
          <w:b/>
          <w:sz w:val="36"/>
          <w:szCs w:val="36"/>
        </w:rPr>
        <w:t xml:space="preserve">  </w:t>
      </w:r>
      <w:r w:rsidRPr="00071D7A">
        <w:rPr>
          <w:rFonts w:hint="eastAsia"/>
          <w:b/>
          <w:sz w:val="36"/>
          <w:szCs w:val="36"/>
        </w:rPr>
        <w:t>顺序查找算法如下：</w:t>
      </w:r>
    </w:p>
    <w:p w:rsidR="00071D7A" w:rsidRPr="00071D7A" w:rsidRDefault="0009040F" w:rsidP="00071D7A">
      <w:pPr>
        <w:rPr>
          <w:b/>
          <w:sz w:val="36"/>
          <w:szCs w:val="36"/>
        </w:rPr>
      </w:pPr>
      <w:r>
        <w:rPr>
          <w:rFonts w:hint="eastAsia"/>
          <w:b/>
          <w:sz w:val="36"/>
          <w:szCs w:val="36"/>
        </w:rPr>
        <w:t xml:space="preserve">  </w:t>
      </w:r>
      <w:r w:rsidR="00071D7A" w:rsidRPr="00071D7A">
        <w:rPr>
          <w:rFonts w:hint="eastAsia"/>
          <w:b/>
          <w:sz w:val="36"/>
          <w:szCs w:val="36"/>
        </w:rPr>
        <w:t>查找</w:t>
      </w:r>
      <w:r w:rsidR="00071D7A" w:rsidRPr="00071D7A">
        <w:rPr>
          <w:rFonts w:hint="eastAsia"/>
          <w:b/>
          <w:sz w:val="36"/>
          <w:szCs w:val="36"/>
        </w:rPr>
        <w:t>k</w:t>
      </w:r>
      <w:r w:rsidR="00071D7A" w:rsidRPr="00071D7A">
        <w:rPr>
          <w:rFonts w:hint="eastAsia"/>
          <w:b/>
          <w:sz w:val="36"/>
          <w:szCs w:val="36"/>
        </w:rPr>
        <w:t>（</w:t>
      </w:r>
      <w:r w:rsidR="00A023BE">
        <w:rPr>
          <w:rFonts w:hint="eastAsia"/>
          <w:b/>
          <w:sz w:val="36"/>
          <w:szCs w:val="36"/>
        </w:rPr>
        <w:t>反向</w:t>
      </w:r>
      <w:r w:rsidR="009D572C">
        <w:rPr>
          <w:rFonts w:hint="eastAsia"/>
          <w:b/>
          <w:sz w:val="36"/>
          <w:szCs w:val="36"/>
        </w:rPr>
        <w:t>进行，</w:t>
      </w:r>
      <w:r w:rsidR="00A023BE">
        <w:rPr>
          <w:rFonts w:hint="eastAsia"/>
          <w:b/>
          <w:sz w:val="36"/>
          <w:szCs w:val="36"/>
        </w:rPr>
        <w:t>即</w:t>
      </w:r>
      <w:r w:rsidR="00A023BE" w:rsidRPr="000A1E16">
        <w:rPr>
          <w:rFonts w:hint="eastAsia"/>
          <w:b/>
          <w:sz w:val="36"/>
          <w:szCs w:val="36"/>
        </w:rPr>
        <w:t>R.elem[n-1]</w:t>
      </w:r>
      <w:r w:rsidR="00A023BE" w:rsidRPr="000A1E16">
        <w:rPr>
          <w:rFonts w:hint="eastAsia"/>
          <w:b/>
          <w:sz w:val="36"/>
          <w:szCs w:val="36"/>
        </w:rPr>
        <w:t>，</w:t>
      </w:r>
      <w:r w:rsidR="00A023BE" w:rsidRPr="000A1E16">
        <w:rPr>
          <w:rFonts w:hint="eastAsia"/>
          <w:b/>
          <w:sz w:val="36"/>
          <w:szCs w:val="36"/>
        </w:rPr>
        <w:t>R.elem[n-2]</w:t>
      </w:r>
      <w:r w:rsidR="00A023BE" w:rsidRPr="000A1E16">
        <w:rPr>
          <w:rFonts w:hint="eastAsia"/>
          <w:b/>
          <w:sz w:val="36"/>
          <w:szCs w:val="36"/>
        </w:rPr>
        <w:t>，</w:t>
      </w:r>
      <w:r w:rsidR="00071D7A" w:rsidRPr="000A1E16">
        <w:rPr>
          <w:b/>
          <w:sz w:val="36"/>
          <w:szCs w:val="36"/>
        </w:rPr>
        <w:t>…</w:t>
      </w:r>
      <w:r w:rsidR="00A023BE" w:rsidRPr="000A1E16">
        <w:rPr>
          <w:rFonts w:hint="eastAsia"/>
          <w:b/>
          <w:sz w:val="36"/>
          <w:szCs w:val="36"/>
        </w:rPr>
        <w:t>，</w:t>
      </w:r>
      <w:r w:rsidR="00A023BE" w:rsidRPr="000A1E16">
        <w:rPr>
          <w:rFonts w:hint="eastAsia"/>
          <w:b/>
          <w:sz w:val="36"/>
          <w:szCs w:val="36"/>
        </w:rPr>
        <w:t>R.elem[</w:t>
      </w:r>
      <w:r w:rsidR="00071D7A" w:rsidRPr="000A1E16">
        <w:rPr>
          <w:rFonts w:hint="eastAsia"/>
          <w:b/>
          <w:sz w:val="36"/>
          <w:szCs w:val="36"/>
        </w:rPr>
        <w:t>0</w:t>
      </w:r>
      <w:r w:rsidR="00A023BE" w:rsidRPr="000A1E16">
        <w:rPr>
          <w:rFonts w:hint="eastAsia"/>
          <w:b/>
          <w:sz w:val="36"/>
          <w:szCs w:val="36"/>
        </w:rPr>
        <w:t>]</w:t>
      </w:r>
      <w:r w:rsidR="00071D7A" w:rsidRPr="00071D7A">
        <w:rPr>
          <w:rFonts w:hint="eastAsia"/>
          <w:b/>
          <w:sz w:val="36"/>
          <w:szCs w:val="3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4678"/>
      </w:tblGrid>
      <w:tr w:rsidR="00071D7A" w:rsidRPr="00071D7A" w:rsidTr="00FB1BB5">
        <w:tc>
          <w:tcPr>
            <w:tcW w:w="2660" w:type="dxa"/>
          </w:tcPr>
          <w:p w:rsidR="00071D7A" w:rsidRPr="00071D7A" w:rsidRDefault="00A023BE" w:rsidP="00826F07">
            <w:pPr>
              <w:rPr>
                <w:b/>
                <w:sz w:val="36"/>
                <w:szCs w:val="36"/>
              </w:rPr>
            </w:pPr>
            <w:proofErr w:type="gramStart"/>
            <w:r>
              <w:rPr>
                <w:rFonts w:hint="eastAsia"/>
                <w:b/>
                <w:sz w:val="36"/>
                <w:szCs w:val="36"/>
              </w:rPr>
              <w:t>R.elem</w:t>
            </w:r>
            <w:proofErr w:type="gramEnd"/>
            <w:r w:rsidR="00071D7A" w:rsidRPr="00071D7A">
              <w:rPr>
                <w:rFonts w:hint="eastAsia"/>
                <w:b/>
                <w:sz w:val="36"/>
                <w:szCs w:val="36"/>
              </w:rPr>
              <w:t>[0]</w:t>
            </w:r>
          </w:p>
        </w:tc>
        <w:tc>
          <w:tcPr>
            <w:tcW w:w="4678" w:type="dxa"/>
          </w:tcPr>
          <w:p w:rsidR="00BF3112" w:rsidRPr="000A1E16" w:rsidRDefault="00FC6AA5" w:rsidP="00050765">
            <w:pPr>
              <w:rPr>
                <w:b/>
                <w:sz w:val="36"/>
                <w:szCs w:val="36"/>
              </w:rPr>
            </w:pPr>
            <w:r w:rsidRPr="000A1E16">
              <w:rPr>
                <w:rFonts w:hint="eastAsia"/>
                <w:b/>
                <w:sz w:val="36"/>
                <w:szCs w:val="36"/>
              </w:rPr>
              <w:t>k</w:t>
            </w:r>
            <w:proofErr w:type="gramStart"/>
            <w:r w:rsidRPr="000A1E16">
              <w:rPr>
                <w:rFonts w:hint="eastAsia"/>
                <w:b/>
                <w:sz w:val="36"/>
                <w:szCs w:val="36"/>
              </w:rPr>
              <w:t>的</w:t>
            </w:r>
            <w:r w:rsidR="00071D7A" w:rsidRPr="000A1E16">
              <w:rPr>
                <w:rFonts w:hint="eastAsia"/>
                <w:b/>
                <w:sz w:val="36"/>
                <w:szCs w:val="36"/>
              </w:rPr>
              <w:t>“</w:t>
            </w:r>
            <w:proofErr w:type="gramEnd"/>
            <w:r w:rsidR="00071D7A" w:rsidRPr="000A1E16">
              <w:rPr>
                <w:rFonts w:hint="eastAsia"/>
                <w:b/>
                <w:sz w:val="36"/>
                <w:szCs w:val="36"/>
              </w:rPr>
              <w:t>监视哨”</w:t>
            </w:r>
            <w:r w:rsidR="00071D7A" w:rsidRPr="000A1E16">
              <w:rPr>
                <w:rFonts w:hint="eastAsia"/>
                <w:b/>
                <w:sz w:val="36"/>
                <w:szCs w:val="36"/>
              </w:rPr>
              <w:t xml:space="preserve"> </w:t>
            </w:r>
          </w:p>
          <w:p w:rsidR="00071D7A" w:rsidRPr="00071D7A" w:rsidRDefault="00071D7A" w:rsidP="00050765">
            <w:pPr>
              <w:rPr>
                <w:b/>
                <w:sz w:val="36"/>
                <w:szCs w:val="36"/>
              </w:rPr>
            </w:pPr>
            <w:r w:rsidRPr="000A1E16">
              <w:rPr>
                <w:rFonts w:hint="eastAsia"/>
                <w:b/>
                <w:sz w:val="36"/>
                <w:szCs w:val="36"/>
              </w:rPr>
              <w:t>查到此表示无</w:t>
            </w:r>
            <w:r w:rsidRPr="000A1E16">
              <w:rPr>
                <w:rFonts w:hint="eastAsia"/>
                <w:b/>
                <w:sz w:val="36"/>
                <w:szCs w:val="36"/>
              </w:rPr>
              <w:t>k</w:t>
            </w:r>
            <w:r w:rsidRPr="000A1E16">
              <w:rPr>
                <w:rFonts w:hint="eastAsia"/>
                <w:b/>
                <w:sz w:val="36"/>
                <w:szCs w:val="36"/>
              </w:rPr>
              <w:t>结束（失败）</w:t>
            </w:r>
          </w:p>
        </w:tc>
      </w:tr>
      <w:tr w:rsidR="00071D7A" w:rsidRPr="00071D7A" w:rsidTr="00FB1BB5">
        <w:tc>
          <w:tcPr>
            <w:tcW w:w="2660" w:type="dxa"/>
          </w:tcPr>
          <w:p w:rsidR="00071D7A" w:rsidRPr="00071D7A" w:rsidRDefault="00A023BE" w:rsidP="00826F07">
            <w:pPr>
              <w:rPr>
                <w:b/>
                <w:sz w:val="36"/>
                <w:szCs w:val="36"/>
              </w:rPr>
            </w:pPr>
            <w:proofErr w:type="gramStart"/>
            <w:r>
              <w:rPr>
                <w:rFonts w:hint="eastAsia"/>
                <w:b/>
                <w:sz w:val="36"/>
                <w:szCs w:val="36"/>
              </w:rPr>
              <w:t>R.elem</w:t>
            </w:r>
            <w:proofErr w:type="gramEnd"/>
            <w:r w:rsidR="00071D7A" w:rsidRPr="00071D7A">
              <w:rPr>
                <w:rFonts w:hint="eastAsia"/>
                <w:b/>
                <w:sz w:val="36"/>
                <w:szCs w:val="36"/>
              </w:rPr>
              <w:t>[1]</w:t>
            </w:r>
          </w:p>
        </w:tc>
        <w:tc>
          <w:tcPr>
            <w:tcW w:w="4678" w:type="dxa"/>
          </w:tcPr>
          <w:p w:rsidR="00071D7A" w:rsidRPr="00071D7A" w:rsidRDefault="00071D7A" w:rsidP="00050765">
            <w:pPr>
              <w:rPr>
                <w:b/>
                <w:sz w:val="36"/>
                <w:szCs w:val="36"/>
              </w:rPr>
            </w:pPr>
          </w:p>
        </w:tc>
      </w:tr>
      <w:tr w:rsidR="00071D7A" w:rsidRPr="00071D7A" w:rsidTr="00FB1BB5">
        <w:tc>
          <w:tcPr>
            <w:tcW w:w="2660" w:type="dxa"/>
          </w:tcPr>
          <w:p w:rsidR="00071D7A" w:rsidRPr="00071D7A" w:rsidRDefault="00A023BE" w:rsidP="00826F07">
            <w:pPr>
              <w:rPr>
                <w:b/>
                <w:sz w:val="36"/>
                <w:szCs w:val="36"/>
              </w:rPr>
            </w:pPr>
            <w:proofErr w:type="gramStart"/>
            <w:r>
              <w:rPr>
                <w:rFonts w:hint="eastAsia"/>
                <w:b/>
                <w:sz w:val="36"/>
                <w:szCs w:val="36"/>
              </w:rPr>
              <w:t>R.elem</w:t>
            </w:r>
            <w:proofErr w:type="gramEnd"/>
            <w:r w:rsidR="00071D7A" w:rsidRPr="00071D7A">
              <w:rPr>
                <w:rFonts w:hint="eastAsia"/>
                <w:b/>
                <w:sz w:val="36"/>
                <w:szCs w:val="36"/>
              </w:rPr>
              <w:t>[2]</w:t>
            </w:r>
          </w:p>
        </w:tc>
        <w:tc>
          <w:tcPr>
            <w:tcW w:w="4678" w:type="dxa"/>
          </w:tcPr>
          <w:p w:rsidR="00071D7A" w:rsidRPr="00071D7A" w:rsidRDefault="00071D7A" w:rsidP="00050765">
            <w:pPr>
              <w:rPr>
                <w:b/>
                <w:sz w:val="36"/>
                <w:szCs w:val="36"/>
              </w:rPr>
            </w:pPr>
          </w:p>
        </w:tc>
      </w:tr>
      <w:tr w:rsidR="00071D7A" w:rsidRPr="00071D7A" w:rsidTr="00FB1BB5">
        <w:tc>
          <w:tcPr>
            <w:tcW w:w="2660" w:type="dxa"/>
          </w:tcPr>
          <w:p w:rsidR="00071D7A" w:rsidRPr="00071D7A" w:rsidRDefault="00071D7A" w:rsidP="00050765">
            <w:pPr>
              <w:rPr>
                <w:b/>
                <w:sz w:val="36"/>
                <w:szCs w:val="36"/>
              </w:rPr>
            </w:pPr>
            <w:r w:rsidRPr="00071D7A">
              <w:rPr>
                <w:b/>
                <w:sz w:val="36"/>
                <w:szCs w:val="36"/>
              </w:rPr>
              <w:t>…</w:t>
            </w:r>
            <w:r w:rsidRPr="00071D7A">
              <w:rPr>
                <w:rFonts w:hint="eastAsia"/>
                <w:b/>
                <w:sz w:val="36"/>
                <w:szCs w:val="36"/>
              </w:rPr>
              <w:t>.</w:t>
            </w:r>
          </w:p>
        </w:tc>
        <w:tc>
          <w:tcPr>
            <w:tcW w:w="4678" w:type="dxa"/>
          </w:tcPr>
          <w:p w:rsidR="00071D7A" w:rsidRPr="00071D7A" w:rsidRDefault="00071D7A" w:rsidP="00050765">
            <w:pPr>
              <w:rPr>
                <w:b/>
                <w:sz w:val="36"/>
                <w:szCs w:val="36"/>
              </w:rPr>
            </w:pPr>
            <w:r w:rsidRPr="00071D7A">
              <w:rPr>
                <w:rFonts w:hint="eastAsia"/>
                <w:b/>
                <w:sz w:val="36"/>
                <w:szCs w:val="36"/>
              </w:rPr>
              <w:t>k</w:t>
            </w:r>
            <w:r w:rsidRPr="00071D7A">
              <w:rPr>
                <w:rFonts w:hint="eastAsia"/>
                <w:b/>
                <w:sz w:val="36"/>
                <w:szCs w:val="36"/>
              </w:rPr>
              <w:t>查到此退出（成功）</w:t>
            </w:r>
          </w:p>
        </w:tc>
      </w:tr>
      <w:tr w:rsidR="00071D7A" w:rsidRPr="00071D7A" w:rsidTr="00FB1BB5">
        <w:tc>
          <w:tcPr>
            <w:tcW w:w="2660" w:type="dxa"/>
          </w:tcPr>
          <w:p w:rsidR="00071D7A" w:rsidRPr="00071D7A" w:rsidRDefault="00071D7A" w:rsidP="00050765">
            <w:pPr>
              <w:rPr>
                <w:b/>
                <w:sz w:val="36"/>
                <w:szCs w:val="36"/>
              </w:rPr>
            </w:pPr>
            <w:r w:rsidRPr="00071D7A">
              <w:rPr>
                <w:b/>
                <w:sz w:val="36"/>
                <w:szCs w:val="36"/>
              </w:rPr>
              <w:t>…</w:t>
            </w:r>
            <w:r w:rsidRPr="00071D7A">
              <w:rPr>
                <w:rFonts w:hint="eastAsia"/>
                <w:b/>
                <w:sz w:val="36"/>
                <w:szCs w:val="36"/>
              </w:rPr>
              <w:t>.</w:t>
            </w:r>
          </w:p>
        </w:tc>
        <w:tc>
          <w:tcPr>
            <w:tcW w:w="4678" w:type="dxa"/>
          </w:tcPr>
          <w:p w:rsidR="00071D7A" w:rsidRPr="00071D7A" w:rsidRDefault="00071D7A" w:rsidP="00050765">
            <w:pPr>
              <w:rPr>
                <w:b/>
                <w:sz w:val="36"/>
                <w:szCs w:val="36"/>
              </w:rPr>
            </w:pPr>
          </w:p>
        </w:tc>
      </w:tr>
      <w:tr w:rsidR="00071D7A" w:rsidRPr="00071D7A" w:rsidTr="00FB1BB5">
        <w:tc>
          <w:tcPr>
            <w:tcW w:w="2660" w:type="dxa"/>
          </w:tcPr>
          <w:p w:rsidR="00071D7A" w:rsidRPr="00071D7A" w:rsidRDefault="00A023BE" w:rsidP="00826F07">
            <w:pPr>
              <w:rPr>
                <w:b/>
                <w:sz w:val="36"/>
                <w:szCs w:val="36"/>
              </w:rPr>
            </w:pPr>
            <w:proofErr w:type="gramStart"/>
            <w:r>
              <w:rPr>
                <w:rFonts w:hint="eastAsia"/>
                <w:b/>
                <w:sz w:val="36"/>
                <w:szCs w:val="36"/>
              </w:rPr>
              <w:t>R.elem</w:t>
            </w:r>
            <w:proofErr w:type="gramEnd"/>
            <w:r w:rsidR="00071D7A" w:rsidRPr="00071D7A">
              <w:rPr>
                <w:rFonts w:hint="eastAsia"/>
                <w:b/>
                <w:sz w:val="36"/>
                <w:szCs w:val="36"/>
              </w:rPr>
              <w:t>[n</w:t>
            </w:r>
            <w:r>
              <w:rPr>
                <w:rFonts w:hint="eastAsia"/>
                <w:b/>
                <w:sz w:val="36"/>
                <w:szCs w:val="36"/>
              </w:rPr>
              <w:t>-1</w:t>
            </w:r>
            <w:r w:rsidR="00071D7A" w:rsidRPr="00071D7A">
              <w:rPr>
                <w:rFonts w:hint="eastAsia"/>
                <w:b/>
                <w:sz w:val="36"/>
                <w:szCs w:val="36"/>
              </w:rPr>
              <w:t>]</w:t>
            </w:r>
          </w:p>
        </w:tc>
        <w:tc>
          <w:tcPr>
            <w:tcW w:w="4678" w:type="dxa"/>
          </w:tcPr>
          <w:p w:rsidR="00071D7A" w:rsidRPr="00071D7A" w:rsidRDefault="00071D7A" w:rsidP="00050765">
            <w:pPr>
              <w:rPr>
                <w:b/>
                <w:sz w:val="36"/>
                <w:szCs w:val="36"/>
              </w:rPr>
            </w:pPr>
          </w:p>
        </w:tc>
      </w:tr>
    </w:tbl>
    <w:p w:rsidR="00071D7A" w:rsidRPr="00071D7A" w:rsidRDefault="00071D7A" w:rsidP="00071D7A">
      <w:pPr>
        <w:rPr>
          <w:b/>
          <w:sz w:val="36"/>
          <w:szCs w:val="36"/>
        </w:rPr>
      </w:pPr>
    </w:p>
    <w:p w:rsidR="00071D7A" w:rsidRPr="00071D7A" w:rsidRDefault="00071D7A" w:rsidP="00071D7A">
      <w:pPr>
        <w:rPr>
          <w:b/>
          <w:sz w:val="36"/>
          <w:szCs w:val="36"/>
        </w:rPr>
      </w:pPr>
      <w:r w:rsidRPr="00071D7A">
        <w:rPr>
          <w:rFonts w:hint="eastAsia"/>
          <w:b/>
          <w:sz w:val="36"/>
          <w:szCs w:val="36"/>
        </w:rPr>
        <w:t xml:space="preserve">  int </w:t>
      </w:r>
      <w:proofErr w:type="gramStart"/>
      <w:r w:rsidRPr="00071D7A">
        <w:rPr>
          <w:rFonts w:hint="eastAsia"/>
          <w:b/>
          <w:sz w:val="36"/>
          <w:szCs w:val="36"/>
        </w:rPr>
        <w:t>SeqSearch(</w:t>
      </w:r>
      <w:proofErr w:type="gramEnd"/>
      <w:r w:rsidRPr="00071D7A">
        <w:rPr>
          <w:rFonts w:hint="eastAsia"/>
          <w:b/>
          <w:sz w:val="36"/>
          <w:szCs w:val="36"/>
        </w:rPr>
        <w:t>SqTable R,KeyType k)</w:t>
      </w:r>
    </w:p>
    <w:p w:rsidR="00071D7A" w:rsidRPr="00071D7A" w:rsidRDefault="00071D7A" w:rsidP="00071D7A">
      <w:pPr>
        <w:rPr>
          <w:b/>
          <w:sz w:val="36"/>
          <w:szCs w:val="36"/>
        </w:rPr>
      </w:pPr>
      <w:r w:rsidRPr="00071D7A">
        <w:rPr>
          <w:rFonts w:hint="eastAsia"/>
          <w:b/>
          <w:sz w:val="36"/>
          <w:szCs w:val="36"/>
        </w:rPr>
        <w:t xml:space="preserve">  </w:t>
      </w:r>
      <w:proofErr w:type="gramStart"/>
      <w:r w:rsidRPr="00071D7A">
        <w:rPr>
          <w:rFonts w:hint="eastAsia"/>
          <w:b/>
          <w:sz w:val="36"/>
          <w:szCs w:val="36"/>
        </w:rPr>
        <w:t>{ /</w:t>
      </w:r>
      <w:proofErr w:type="gramEnd"/>
      <w:r w:rsidRPr="00071D7A">
        <w:rPr>
          <w:rFonts w:hint="eastAsia"/>
          <w:b/>
          <w:sz w:val="36"/>
          <w:szCs w:val="36"/>
        </w:rPr>
        <w:t>/</w:t>
      </w:r>
      <w:r w:rsidRPr="00071D7A">
        <w:rPr>
          <w:rFonts w:hint="eastAsia"/>
          <w:b/>
          <w:sz w:val="36"/>
          <w:szCs w:val="36"/>
        </w:rPr>
        <w:t>在表</w:t>
      </w:r>
      <w:r w:rsidRPr="00071D7A">
        <w:rPr>
          <w:rFonts w:hint="eastAsia"/>
          <w:b/>
          <w:sz w:val="36"/>
          <w:szCs w:val="36"/>
        </w:rPr>
        <w:t>R</w:t>
      </w:r>
      <w:r w:rsidRPr="00071D7A">
        <w:rPr>
          <w:rFonts w:hint="eastAsia"/>
          <w:b/>
          <w:sz w:val="36"/>
          <w:szCs w:val="36"/>
        </w:rPr>
        <w:t>中查找</w:t>
      </w:r>
      <w:r w:rsidRPr="00071D7A">
        <w:rPr>
          <w:rFonts w:hint="eastAsia"/>
          <w:b/>
          <w:sz w:val="36"/>
          <w:szCs w:val="36"/>
        </w:rPr>
        <w:t>k</w:t>
      </w:r>
    </w:p>
    <w:p w:rsidR="00071D7A" w:rsidRPr="00071D7A" w:rsidRDefault="00071D7A" w:rsidP="00071D7A">
      <w:pPr>
        <w:rPr>
          <w:b/>
          <w:sz w:val="36"/>
          <w:szCs w:val="36"/>
        </w:rPr>
      </w:pPr>
      <w:r w:rsidRPr="00071D7A">
        <w:rPr>
          <w:rFonts w:hint="eastAsia"/>
          <w:b/>
          <w:sz w:val="36"/>
          <w:szCs w:val="36"/>
        </w:rPr>
        <w:t xml:space="preserve">   </w:t>
      </w:r>
      <w:proofErr w:type="gramStart"/>
      <w:r w:rsidRPr="00071D7A">
        <w:rPr>
          <w:rFonts w:hint="eastAsia"/>
          <w:b/>
          <w:sz w:val="36"/>
          <w:szCs w:val="36"/>
        </w:rPr>
        <w:t>R.elem</w:t>
      </w:r>
      <w:proofErr w:type="gramEnd"/>
      <w:r w:rsidRPr="00071D7A">
        <w:rPr>
          <w:rFonts w:hint="eastAsia"/>
          <w:b/>
          <w:sz w:val="36"/>
          <w:szCs w:val="36"/>
        </w:rPr>
        <w:t xml:space="preserve">[0].key=k;  /*  </w:t>
      </w:r>
      <w:r w:rsidRPr="00071D7A">
        <w:rPr>
          <w:rFonts w:hint="eastAsia"/>
          <w:b/>
          <w:sz w:val="36"/>
          <w:szCs w:val="36"/>
        </w:rPr>
        <w:t>监视哨</w:t>
      </w:r>
      <w:r w:rsidRPr="00071D7A">
        <w:rPr>
          <w:rFonts w:hint="eastAsia"/>
          <w:b/>
          <w:sz w:val="36"/>
          <w:szCs w:val="36"/>
        </w:rPr>
        <w:t xml:space="preserve">  */</w:t>
      </w:r>
    </w:p>
    <w:p w:rsidR="00071D7A" w:rsidRPr="00071D7A" w:rsidRDefault="00071D7A" w:rsidP="00071D7A">
      <w:pPr>
        <w:rPr>
          <w:b/>
          <w:sz w:val="36"/>
          <w:szCs w:val="36"/>
        </w:rPr>
      </w:pPr>
      <w:r w:rsidRPr="00071D7A">
        <w:rPr>
          <w:rFonts w:hint="eastAsia"/>
          <w:b/>
          <w:sz w:val="36"/>
          <w:szCs w:val="36"/>
        </w:rPr>
        <w:t xml:space="preserve">   i=R.n;</w:t>
      </w:r>
    </w:p>
    <w:p w:rsidR="00071D7A" w:rsidRPr="00071D7A" w:rsidRDefault="00071D7A" w:rsidP="00071D7A">
      <w:pPr>
        <w:rPr>
          <w:b/>
          <w:sz w:val="36"/>
          <w:szCs w:val="36"/>
        </w:rPr>
      </w:pPr>
      <w:r w:rsidRPr="00071D7A">
        <w:rPr>
          <w:rFonts w:hint="eastAsia"/>
          <w:b/>
          <w:sz w:val="36"/>
          <w:szCs w:val="36"/>
        </w:rPr>
        <w:t xml:space="preserve">   while(</w:t>
      </w:r>
      <w:proofErr w:type="gramStart"/>
      <w:r w:rsidRPr="00071D7A">
        <w:rPr>
          <w:rFonts w:hint="eastAsia"/>
          <w:b/>
          <w:sz w:val="36"/>
          <w:szCs w:val="36"/>
        </w:rPr>
        <w:t>R.elem</w:t>
      </w:r>
      <w:proofErr w:type="gramEnd"/>
      <w:r w:rsidRPr="00071D7A">
        <w:rPr>
          <w:rFonts w:hint="eastAsia"/>
          <w:b/>
          <w:sz w:val="36"/>
          <w:szCs w:val="36"/>
        </w:rPr>
        <w:t>[i].key!=k)i--;</w:t>
      </w:r>
    </w:p>
    <w:p w:rsidR="00071D7A" w:rsidRPr="00071D7A" w:rsidRDefault="00071D7A" w:rsidP="00071D7A">
      <w:pPr>
        <w:rPr>
          <w:b/>
          <w:sz w:val="36"/>
          <w:szCs w:val="36"/>
        </w:rPr>
      </w:pPr>
      <w:r w:rsidRPr="00071D7A">
        <w:rPr>
          <w:rFonts w:hint="eastAsia"/>
          <w:b/>
          <w:sz w:val="36"/>
          <w:szCs w:val="36"/>
        </w:rPr>
        <w:t xml:space="preserve">   return i;//</w:t>
      </w:r>
      <w:r w:rsidRPr="00071D7A">
        <w:rPr>
          <w:rFonts w:hint="eastAsia"/>
          <w:b/>
          <w:sz w:val="36"/>
          <w:szCs w:val="36"/>
        </w:rPr>
        <w:t>成功返回</w:t>
      </w:r>
      <w:proofErr w:type="gramStart"/>
      <w:r w:rsidRPr="00071D7A">
        <w:rPr>
          <w:b/>
          <w:sz w:val="36"/>
          <w:szCs w:val="36"/>
        </w:rPr>
        <w:t>i,</w:t>
      </w:r>
      <w:r w:rsidRPr="00071D7A">
        <w:rPr>
          <w:rFonts w:hint="eastAsia"/>
          <w:b/>
          <w:sz w:val="36"/>
          <w:szCs w:val="36"/>
        </w:rPr>
        <w:t>失败返回</w:t>
      </w:r>
      <w:proofErr w:type="gramEnd"/>
      <w:r w:rsidRPr="00071D7A">
        <w:rPr>
          <w:rFonts w:hint="eastAsia"/>
          <w:b/>
          <w:sz w:val="36"/>
          <w:szCs w:val="36"/>
        </w:rPr>
        <w:t>0</w:t>
      </w:r>
    </w:p>
    <w:p w:rsidR="00071D7A" w:rsidRPr="00071D7A" w:rsidRDefault="00071D7A" w:rsidP="00071D7A">
      <w:pPr>
        <w:rPr>
          <w:b/>
          <w:sz w:val="36"/>
          <w:szCs w:val="36"/>
        </w:rPr>
      </w:pPr>
      <w:r w:rsidRPr="00071D7A">
        <w:rPr>
          <w:rFonts w:hint="eastAsia"/>
          <w:b/>
          <w:sz w:val="36"/>
          <w:szCs w:val="36"/>
        </w:rPr>
        <w:t xml:space="preserve">  }</w:t>
      </w:r>
    </w:p>
    <w:p w:rsidR="00071D7A" w:rsidRPr="00071D7A" w:rsidRDefault="00071D7A" w:rsidP="00071D7A">
      <w:pPr>
        <w:rPr>
          <w:b/>
          <w:sz w:val="36"/>
          <w:szCs w:val="36"/>
        </w:rPr>
      </w:pPr>
      <w:r w:rsidRPr="00071D7A">
        <w:rPr>
          <w:rFonts w:hint="eastAsia"/>
          <w:b/>
          <w:sz w:val="36"/>
          <w:szCs w:val="36"/>
        </w:rPr>
        <w:t xml:space="preserve">  </w:t>
      </w:r>
      <w:r w:rsidRPr="00071D7A">
        <w:rPr>
          <w:rFonts w:hint="eastAsia"/>
          <w:b/>
          <w:sz w:val="36"/>
          <w:szCs w:val="36"/>
        </w:rPr>
        <w:t>顺序查找的性能分析：</w:t>
      </w:r>
    </w:p>
    <w:p w:rsidR="00071D7A" w:rsidRPr="00071D7A" w:rsidRDefault="00071D7A" w:rsidP="00071D7A">
      <w:pPr>
        <w:rPr>
          <w:b/>
          <w:sz w:val="36"/>
          <w:szCs w:val="36"/>
        </w:rPr>
      </w:pPr>
      <w:r w:rsidRPr="00071D7A">
        <w:rPr>
          <w:rFonts w:hint="eastAsia"/>
          <w:b/>
          <w:sz w:val="36"/>
          <w:szCs w:val="36"/>
        </w:rPr>
        <w:t xml:space="preserve">  </w:t>
      </w:r>
      <w:r w:rsidR="005D58F2" w:rsidRPr="00334704">
        <w:rPr>
          <w:b/>
          <w:position w:val="-10"/>
          <w:sz w:val="36"/>
          <w:szCs w:val="36"/>
        </w:rPr>
        <w:object w:dxaOrig="180" w:dyaOrig="340">
          <v:shape id="_x0000_i1034" type="#_x0000_t75" style="width:21.9pt;height:43.2pt" o:ole="">
            <v:imagedata r:id="rId25" o:title=""/>
          </v:shape>
          <o:OLEObject Type="Embed" ProgID="Equation.3" ShapeID="_x0000_i1034" DrawAspect="Content" ObjectID="_1608196330" r:id="rId26"/>
        </w:object>
      </w:r>
      <w:r w:rsidR="005D58F2" w:rsidRPr="00334704">
        <w:rPr>
          <w:b/>
          <w:position w:val="-28"/>
          <w:sz w:val="36"/>
          <w:szCs w:val="36"/>
        </w:rPr>
        <w:object w:dxaOrig="4900" w:dyaOrig="680">
          <v:shape id="_x0000_i1035" type="#_x0000_t75" style="width:281.1pt;height:43.2pt" o:ole="">
            <v:imagedata r:id="rId27" o:title=""/>
          </v:shape>
          <o:OLEObject Type="Embed" ProgID="Equation.3" ShapeID="_x0000_i1035" DrawAspect="Content" ObjectID="_1608196331" r:id="rId28"/>
        </w:object>
      </w:r>
    </w:p>
    <w:p w:rsidR="00071D7A" w:rsidRPr="00071D7A" w:rsidRDefault="00071D7A" w:rsidP="00071D7A">
      <w:pPr>
        <w:rPr>
          <w:b/>
          <w:sz w:val="36"/>
          <w:szCs w:val="36"/>
        </w:rPr>
      </w:pPr>
      <w:r w:rsidRPr="00071D7A">
        <w:rPr>
          <w:rFonts w:hint="eastAsia"/>
          <w:b/>
          <w:sz w:val="36"/>
          <w:szCs w:val="36"/>
        </w:rPr>
        <w:t xml:space="preserve">  </w:t>
      </w:r>
      <w:r w:rsidRPr="00071D7A">
        <w:rPr>
          <w:rFonts w:hint="eastAsia"/>
          <w:b/>
          <w:sz w:val="36"/>
          <w:szCs w:val="36"/>
        </w:rPr>
        <w:t>顺序查找算法比较简单，对</w:t>
      </w:r>
      <w:proofErr w:type="gramStart"/>
      <w:r w:rsidRPr="00071D7A">
        <w:rPr>
          <w:rFonts w:hint="eastAsia"/>
          <w:b/>
          <w:sz w:val="36"/>
          <w:szCs w:val="36"/>
        </w:rPr>
        <w:t>无序表和有序表</w:t>
      </w:r>
      <w:proofErr w:type="gramEnd"/>
      <w:r w:rsidRPr="00071D7A">
        <w:rPr>
          <w:rFonts w:hint="eastAsia"/>
          <w:b/>
          <w:sz w:val="36"/>
          <w:szCs w:val="36"/>
        </w:rPr>
        <w:t>及链式存储的线性表都适用。缺点是平均查找时间较长，效率低。</w:t>
      </w:r>
    </w:p>
    <w:p w:rsidR="00071D7A" w:rsidRPr="00071D7A" w:rsidRDefault="00071D7A" w:rsidP="00071D7A">
      <w:pPr>
        <w:rPr>
          <w:b/>
          <w:sz w:val="36"/>
          <w:szCs w:val="36"/>
        </w:rPr>
      </w:pPr>
      <w:r w:rsidRPr="00071D7A">
        <w:rPr>
          <w:rFonts w:hint="eastAsia"/>
          <w:b/>
          <w:sz w:val="36"/>
          <w:szCs w:val="36"/>
        </w:rPr>
        <w:t xml:space="preserve">  </w:t>
      </w:r>
      <w:r w:rsidR="007C62ED">
        <w:rPr>
          <w:rFonts w:hint="eastAsia"/>
          <w:b/>
          <w:sz w:val="36"/>
          <w:szCs w:val="36"/>
        </w:rPr>
        <w:t>8</w:t>
      </w:r>
      <w:r w:rsidRPr="00071D7A">
        <w:rPr>
          <w:rFonts w:hint="eastAsia"/>
          <w:b/>
          <w:sz w:val="36"/>
          <w:szCs w:val="36"/>
        </w:rPr>
        <w:t xml:space="preserve">.2.2 </w:t>
      </w:r>
      <w:r w:rsidRPr="00071D7A">
        <w:rPr>
          <w:rFonts w:hint="eastAsia"/>
          <w:b/>
          <w:sz w:val="36"/>
          <w:szCs w:val="36"/>
        </w:rPr>
        <w:t>二分查找（</w:t>
      </w:r>
      <w:r w:rsidR="009F7B8B" w:rsidRPr="00071D7A">
        <w:rPr>
          <w:rFonts w:hint="eastAsia"/>
          <w:b/>
          <w:sz w:val="36"/>
          <w:szCs w:val="36"/>
        </w:rPr>
        <w:t>Binary Search</w:t>
      </w:r>
      <w:r w:rsidR="009F7B8B">
        <w:rPr>
          <w:rFonts w:hint="eastAsia"/>
          <w:b/>
          <w:sz w:val="36"/>
          <w:szCs w:val="36"/>
        </w:rPr>
        <w:t>又称</w:t>
      </w:r>
      <w:r w:rsidRPr="00071D7A">
        <w:rPr>
          <w:rFonts w:hint="eastAsia"/>
          <w:b/>
          <w:sz w:val="36"/>
          <w:szCs w:val="36"/>
        </w:rPr>
        <w:t>折半查找）</w:t>
      </w:r>
    </w:p>
    <w:p w:rsidR="00DF1B48" w:rsidRDefault="005D58F2" w:rsidP="00071D7A">
      <w:pPr>
        <w:rPr>
          <w:b/>
          <w:sz w:val="36"/>
          <w:szCs w:val="36"/>
        </w:rPr>
      </w:pPr>
      <w:r>
        <w:rPr>
          <w:rFonts w:hint="eastAsia"/>
          <w:b/>
          <w:sz w:val="36"/>
          <w:szCs w:val="36"/>
        </w:rPr>
        <w:t xml:space="preserve">  </w:t>
      </w:r>
      <w:r w:rsidR="00071D7A" w:rsidRPr="00071D7A">
        <w:rPr>
          <w:rFonts w:hint="eastAsia"/>
          <w:b/>
          <w:sz w:val="36"/>
          <w:szCs w:val="36"/>
        </w:rPr>
        <w:t>适用于有序表。</w:t>
      </w:r>
    </w:p>
    <w:p w:rsidR="00071D7A" w:rsidRPr="00071D7A" w:rsidRDefault="00071D7A" w:rsidP="00DF1B48">
      <w:pPr>
        <w:ind w:firstLineChars="100" w:firstLine="361"/>
        <w:rPr>
          <w:b/>
          <w:sz w:val="36"/>
          <w:szCs w:val="36"/>
        </w:rPr>
      </w:pPr>
      <w:r w:rsidRPr="00071D7A">
        <w:rPr>
          <w:rFonts w:hint="eastAsia"/>
          <w:b/>
          <w:sz w:val="36"/>
          <w:szCs w:val="36"/>
        </w:rPr>
        <w:t>思路是：由于待查</w:t>
      </w:r>
      <w:r w:rsidR="00DF1B48">
        <w:rPr>
          <w:rFonts w:hint="eastAsia"/>
          <w:b/>
          <w:sz w:val="36"/>
          <w:szCs w:val="36"/>
        </w:rPr>
        <w:t>的</w:t>
      </w:r>
      <w:r w:rsidRPr="00071D7A">
        <w:rPr>
          <w:rFonts w:hint="eastAsia"/>
          <w:b/>
          <w:sz w:val="36"/>
          <w:szCs w:val="36"/>
        </w:rPr>
        <w:t>表中的数据元素按关键字有序（假设数据</w:t>
      </w:r>
      <w:proofErr w:type="gramStart"/>
      <w:r w:rsidRPr="00071D7A">
        <w:rPr>
          <w:rFonts w:hint="eastAsia"/>
          <w:b/>
          <w:sz w:val="36"/>
          <w:szCs w:val="36"/>
        </w:rPr>
        <w:t>排列自</w:t>
      </w:r>
      <w:proofErr w:type="gramEnd"/>
      <w:r w:rsidRPr="00071D7A">
        <w:rPr>
          <w:rFonts w:hint="eastAsia"/>
          <w:b/>
          <w:sz w:val="36"/>
          <w:szCs w:val="36"/>
        </w:rPr>
        <w:t>左至右为升序），选择位于表中查找区间</w:t>
      </w:r>
      <w:r w:rsidR="00F80BA1">
        <w:rPr>
          <w:rFonts w:hint="eastAsia"/>
          <w:b/>
          <w:sz w:val="36"/>
          <w:szCs w:val="36"/>
        </w:rPr>
        <w:t>内</w:t>
      </w:r>
      <w:r w:rsidRPr="00071D7A">
        <w:rPr>
          <w:rFonts w:hint="eastAsia"/>
          <w:b/>
          <w:sz w:val="36"/>
          <w:szCs w:val="36"/>
        </w:rPr>
        <w:t>中间位置上</w:t>
      </w:r>
      <w:r w:rsidR="00F80BA1">
        <w:rPr>
          <w:rFonts w:hint="eastAsia"/>
          <w:b/>
          <w:sz w:val="36"/>
          <w:szCs w:val="36"/>
        </w:rPr>
        <w:t>（下标为</w:t>
      </w:r>
      <w:r w:rsidR="00F80BA1" w:rsidRPr="00071D7A">
        <w:rPr>
          <w:rFonts w:hint="eastAsia"/>
          <w:b/>
          <w:sz w:val="36"/>
          <w:szCs w:val="36"/>
        </w:rPr>
        <w:t>i</w:t>
      </w:r>
      <w:r w:rsidR="00F80BA1">
        <w:rPr>
          <w:rFonts w:hint="eastAsia"/>
          <w:b/>
          <w:sz w:val="36"/>
          <w:szCs w:val="36"/>
        </w:rPr>
        <w:t>）</w:t>
      </w:r>
      <w:r w:rsidRPr="00071D7A">
        <w:rPr>
          <w:rFonts w:hint="eastAsia"/>
          <w:b/>
          <w:sz w:val="36"/>
          <w:szCs w:val="36"/>
        </w:rPr>
        <w:t>的数据元素，将其关键字与给定值</w:t>
      </w:r>
      <w:r w:rsidRPr="00071D7A">
        <w:rPr>
          <w:rFonts w:hint="eastAsia"/>
          <w:b/>
          <w:sz w:val="36"/>
          <w:szCs w:val="36"/>
        </w:rPr>
        <w:t>k</w:t>
      </w:r>
      <w:r w:rsidRPr="00071D7A">
        <w:rPr>
          <w:rFonts w:hint="eastAsia"/>
          <w:b/>
          <w:sz w:val="36"/>
          <w:szCs w:val="36"/>
        </w:rPr>
        <w:t>进行比较，结果可能有三种情况：</w:t>
      </w:r>
    </w:p>
    <w:p w:rsidR="00071D7A" w:rsidRPr="00071D7A" w:rsidRDefault="00071D7A" w:rsidP="00071D7A">
      <w:pPr>
        <w:rPr>
          <w:b/>
          <w:sz w:val="36"/>
          <w:szCs w:val="36"/>
        </w:rPr>
      </w:pPr>
      <w:r w:rsidRPr="00071D7A">
        <w:rPr>
          <w:rFonts w:hint="eastAsia"/>
          <w:b/>
          <w:sz w:val="36"/>
          <w:szCs w:val="36"/>
        </w:rPr>
        <w:t xml:space="preserve">  </w:t>
      </w:r>
      <w:r w:rsidRPr="00071D7A">
        <w:rPr>
          <w:rFonts w:hint="eastAsia"/>
          <w:b/>
          <w:sz w:val="36"/>
          <w:szCs w:val="36"/>
        </w:rPr>
        <w:t>若</w:t>
      </w:r>
      <w:r w:rsidR="00F21586" w:rsidRPr="00071D7A">
        <w:rPr>
          <w:rFonts w:hint="eastAsia"/>
          <w:b/>
          <w:sz w:val="36"/>
          <w:szCs w:val="36"/>
        </w:rPr>
        <w:t>k=</w:t>
      </w:r>
      <w:r w:rsidRPr="00071D7A">
        <w:rPr>
          <w:rFonts w:hint="eastAsia"/>
          <w:b/>
          <w:sz w:val="36"/>
          <w:szCs w:val="36"/>
        </w:rPr>
        <w:t>R.elem[i].key</w:t>
      </w:r>
      <w:r w:rsidRPr="00071D7A">
        <w:rPr>
          <w:rFonts w:hint="eastAsia"/>
          <w:b/>
          <w:sz w:val="36"/>
          <w:szCs w:val="36"/>
        </w:rPr>
        <w:t>，则查找成功；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2126"/>
        <w:gridCol w:w="2268"/>
      </w:tblGrid>
      <w:tr w:rsidR="00071D7A" w:rsidRPr="00071D7A" w:rsidTr="00F21586">
        <w:tc>
          <w:tcPr>
            <w:tcW w:w="2402" w:type="dxa"/>
          </w:tcPr>
          <w:p w:rsidR="00071D7A" w:rsidRPr="00071D7A" w:rsidRDefault="00071D7A" w:rsidP="00071D7A">
            <w:pPr>
              <w:ind w:firstLineChars="150" w:firstLine="542"/>
              <w:rPr>
                <w:b/>
                <w:sz w:val="36"/>
                <w:szCs w:val="36"/>
              </w:rPr>
            </w:pPr>
            <w:r w:rsidRPr="00071D7A">
              <w:rPr>
                <w:rFonts w:hint="eastAsia"/>
                <w:b/>
                <w:sz w:val="36"/>
                <w:szCs w:val="36"/>
              </w:rPr>
              <w:t>左半部</w:t>
            </w:r>
          </w:p>
        </w:tc>
        <w:tc>
          <w:tcPr>
            <w:tcW w:w="2126" w:type="dxa"/>
          </w:tcPr>
          <w:p w:rsidR="00071D7A" w:rsidRPr="00071D7A" w:rsidRDefault="00420689" w:rsidP="00050765">
            <w:pPr>
              <w:rPr>
                <w:b/>
                <w:sz w:val="36"/>
                <w:szCs w:val="36"/>
              </w:rPr>
            </w:pPr>
            <w:r>
              <w:rPr>
                <w:rFonts w:hint="eastAsia"/>
                <w:b/>
                <w:sz w:val="36"/>
                <w:szCs w:val="36"/>
              </w:rPr>
              <w:t xml:space="preserve"> </w:t>
            </w:r>
            <w:r w:rsidR="00071D7A" w:rsidRPr="00071D7A">
              <w:rPr>
                <w:rFonts w:hint="eastAsia"/>
                <w:b/>
                <w:sz w:val="36"/>
                <w:szCs w:val="36"/>
              </w:rPr>
              <w:t>折半元素</w:t>
            </w:r>
            <w:r w:rsidR="00071D7A" w:rsidRPr="00071D7A">
              <w:rPr>
                <w:rFonts w:hint="eastAsia"/>
                <w:b/>
                <w:sz w:val="36"/>
                <w:szCs w:val="36"/>
              </w:rPr>
              <w:t xml:space="preserve">   </w:t>
            </w:r>
          </w:p>
        </w:tc>
        <w:tc>
          <w:tcPr>
            <w:tcW w:w="2268" w:type="dxa"/>
          </w:tcPr>
          <w:p w:rsidR="00071D7A" w:rsidRPr="00071D7A" w:rsidRDefault="00071D7A" w:rsidP="00071D7A">
            <w:pPr>
              <w:ind w:firstLineChars="100" w:firstLine="361"/>
              <w:rPr>
                <w:b/>
                <w:sz w:val="36"/>
                <w:szCs w:val="36"/>
              </w:rPr>
            </w:pPr>
            <w:r w:rsidRPr="00071D7A">
              <w:rPr>
                <w:rFonts w:hint="eastAsia"/>
                <w:b/>
                <w:sz w:val="36"/>
                <w:szCs w:val="36"/>
              </w:rPr>
              <w:t>右半部</w:t>
            </w:r>
          </w:p>
        </w:tc>
      </w:tr>
      <w:tr w:rsidR="00071D7A" w:rsidRPr="00071D7A" w:rsidTr="00F21586">
        <w:tc>
          <w:tcPr>
            <w:tcW w:w="2402" w:type="dxa"/>
          </w:tcPr>
          <w:p w:rsidR="00071D7A" w:rsidRPr="00071D7A" w:rsidRDefault="00071D7A" w:rsidP="00050765">
            <w:pPr>
              <w:rPr>
                <w:b/>
                <w:sz w:val="36"/>
                <w:szCs w:val="36"/>
              </w:rPr>
            </w:pPr>
          </w:p>
        </w:tc>
        <w:tc>
          <w:tcPr>
            <w:tcW w:w="2126" w:type="dxa"/>
          </w:tcPr>
          <w:p w:rsidR="00071D7A" w:rsidRPr="00071D7A" w:rsidRDefault="00F21586" w:rsidP="00F21586">
            <w:pPr>
              <w:ind w:firstLineChars="100" w:firstLine="361"/>
              <w:rPr>
                <w:b/>
                <w:sz w:val="36"/>
                <w:szCs w:val="36"/>
              </w:rPr>
            </w:pPr>
            <w:r w:rsidRPr="00071D7A">
              <w:rPr>
                <w:rFonts w:hint="eastAsia"/>
                <w:b/>
                <w:sz w:val="36"/>
                <w:szCs w:val="36"/>
              </w:rPr>
              <w:t>k =</w:t>
            </w:r>
            <w:r w:rsidR="00071D7A" w:rsidRPr="00071D7A">
              <w:rPr>
                <w:rFonts w:hint="eastAsia"/>
                <w:b/>
                <w:sz w:val="36"/>
                <w:szCs w:val="36"/>
              </w:rPr>
              <w:t>[i]</w:t>
            </w:r>
            <w:r w:rsidRPr="00071D7A">
              <w:rPr>
                <w:rFonts w:hint="eastAsia"/>
                <w:b/>
                <w:sz w:val="36"/>
                <w:szCs w:val="36"/>
              </w:rPr>
              <w:t xml:space="preserve"> </w:t>
            </w:r>
          </w:p>
        </w:tc>
        <w:tc>
          <w:tcPr>
            <w:tcW w:w="2268" w:type="dxa"/>
          </w:tcPr>
          <w:p w:rsidR="00071D7A" w:rsidRPr="00071D7A" w:rsidRDefault="00071D7A" w:rsidP="00050765">
            <w:pPr>
              <w:rPr>
                <w:b/>
                <w:sz w:val="36"/>
                <w:szCs w:val="36"/>
              </w:rPr>
            </w:pPr>
          </w:p>
        </w:tc>
      </w:tr>
    </w:tbl>
    <w:p w:rsidR="00071D7A" w:rsidRPr="00071D7A" w:rsidRDefault="00071D7A" w:rsidP="00420689">
      <w:pPr>
        <w:ind w:firstLineChars="100" w:firstLine="361"/>
        <w:rPr>
          <w:b/>
          <w:sz w:val="36"/>
          <w:szCs w:val="36"/>
        </w:rPr>
      </w:pPr>
      <w:r w:rsidRPr="00071D7A">
        <w:rPr>
          <w:rFonts w:hint="eastAsia"/>
          <w:b/>
          <w:sz w:val="36"/>
          <w:szCs w:val="36"/>
        </w:rPr>
        <w:t>若</w:t>
      </w:r>
      <w:r w:rsidR="00F21586" w:rsidRPr="00071D7A">
        <w:rPr>
          <w:rFonts w:hint="eastAsia"/>
          <w:b/>
          <w:sz w:val="36"/>
          <w:szCs w:val="36"/>
        </w:rPr>
        <w:t>k</w:t>
      </w:r>
      <w:r w:rsidR="00F21586">
        <w:rPr>
          <w:rFonts w:hint="eastAsia"/>
          <w:b/>
          <w:sz w:val="36"/>
          <w:szCs w:val="36"/>
        </w:rPr>
        <w:t>&lt;</w:t>
      </w:r>
      <w:r w:rsidRPr="00071D7A">
        <w:rPr>
          <w:rFonts w:hint="eastAsia"/>
          <w:b/>
          <w:sz w:val="36"/>
          <w:szCs w:val="36"/>
        </w:rPr>
        <w:t>R.elem[i].key</w:t>
      </w:r>
      <w:r w:rsidRPr="00071D7A">
        <w:rPr>
          <w:rFonts w:hint="eastAsia"/>
          <w:b/>
          <w:sz w:val="36"/>
          <w:szCs w:val="36"/>
        </w:rPr>
        <w:t>，则查找的元素位于</w:t>
      </w:r>
      <w:r w:rsidR="00F21586">
        <w:rPr>
          <w:rFonts w:hint="eastAsia"/>
          <w:b/>
          <w:sz w:val="36"/>
          <w:szCs w:val="36"/>
        </w:rPr>
        <w:t>左半部</w:t>
      </w:r>
      <w:r w:rsidRPr="00071D7A">
        <w:rPr>
          <w:rFonts w:hint="eastAsia"/>
          <w:b/>
          <w:sz w:val="36"/>
          <w:szCs w:val="3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2320"/>
        <w:gridCol w:w="2074"/>
      </w:tblGrid>
      <w:tr w:rsidR="00071D7A" w:rsidRPr="00071D7A" w:rsidTr="005D58F2">
        <w:tc>
          <w:tcPr>
            <w:tcW w:w="2402" w:type="dxa"/>
          </w:tcPr>
          <w:p w:rsidR="00071D7A" w:rsidRPr="00071D7A" w:rsidRDefault="00071D7A" w:rsidP="00071D7A">
            <w:pPr>
              <w:ind w:firstLineChars="150" w:firstLine="542"/>
              <w:rPr>
                <w:b/>
                <w:sz w:val="36"/>
                <w:szCs w:val="36"/>
              </w:rPr>
            </w:pPr>
            <w:r w:rsidRPr="00071D7A">
              <w:rPr>
                <w:rFonts w:hint="eastAsia"/>
                <w:b/>
                <w:sz w:val="36"/>
                <w:szCs w:val="36"/>
              </w:rPr>
              <w:t>左半部</w:t>
            </w:r>
          </w:p>
        </w:tc>
        <w:tc>
          <w:tcPr>
            <w:tcW w:w="2320" w:type="dxa"/>
          </w:tcPr>
          <w:p w:rsidR="00071D7A" w:rsidRPr="00071D7A" w:rsidRDefault="00420689" w:rsidP="00050765">
            <w:pPr>
              <w:rPr>
                <w:b/>
                <w:sz w:val="36"/>
                <w:szCs w:val="36"/>
              </w:rPr>
            </w:pPr>
            <w:r>
              <w:rPr>
                <w:rFonts w:hint="eastAsia"/>
                <w:b/>
                <w:sz w:val="36"/>
                <w:szCs w:val="36"/>
              </w:rPr>
              <w:t xml:space="preserve"> </w:t>
            </w:r>
            <w:r w:rsidR="00071D7A" w:rsidRPr="00071D7A">
              <w:rPr>
                <w:rFonts w:hint="eastAsia"/>
                <w:b/>
                <w:sz w:val="36"/>
                <w:szCs w:val="36"/>
              </w:rPr>
              <w:t>折半元素</w:t>
            </w:r>
            <w:r w:rsidR="00071D7A" w:rsidRPr="00071D7A">
              <w:rPr>
                <w:rFonts w:hint="eastAsia"/>
                <w:b/>
                <w:sz w:val="36"/>
                <w:szCs w:val="36"/>
              </w:rPr>
              <w:t xml:space="preserve">   </w:t>
            </w:r>
          </w:p>
        </w:tc>
        <w:tc>
          <w:tcPr>
            <w:tcW w:w="2074" w:type="dxa"/>
          </w:tcPr>
          <w:p w:rsidR="00071D7A" w:rsidRPr="00071D7A" w:rsidRDefault="00071D7A" w:rsidP="00071D7A">
            <w:pPr>
              <w:ind w:firstLineChars="100" w:firstLine="361"/>
              <w:rPr>
                <w:b/>
                <w:sz w:val="36"/>
                <w:szCs w:val="36"/>
              </w:rPr>
            </w:pPr>
            <w:r w:rsidRPr="00071D7A">
              <w:rPr>
                <w:rFonts w:hint="eastAsia"/>
                <w:b/>
                <w:sz w:val="36"/>
                <w:szCs w:val="36"/>
              </w:rPr>
              <w:t>右半部</w:t>
            </w:r>
          </w:p>
        </w:tc>
      </w:tr>
      <w:tr w:rsidR="00071D7A" w:rsidRPr="00071D7A" w:rsidTr="005D58F2">
        <w:tc>
          <w:tcPr>
            <w:tcW w:w="2402" w:type="dxa"/>
          </w:tcPr>
          <w:p w:rsidR="00071D7A" w:rsidRPr="00071D7A" w:rsidRDefault="00071D7A" w:rsidP="00050765">
            <w:pPr>
              <w:rPr>
                <w:b/>
                <w:sz w:val="36"/>
                <w:szCs w:val="36"/>
              </w:rPr>
            </w:pPr>
            <w:r w:rsidRPr="00071D7A">
              <w:rPr>
                <w:rFonts w:hint="eastAsia"/>
                <w:b/>
                <w:sz w:val="36"/>
                <w:szCs w:val="36"/>
              </w:rPr>
              <w:t xml:space="preserve">    </w:t>
            </w:r>
            <w:r w:rsidR="00F21586">
              <w:rPr>
                <w:rFonts w:hint="eastAsia"/>
                <w:b/>
                <w:sz w:val="36"/>
                <w:szCs w:val="36"/>
              </w:rPr>
              <w:t>k&lt;[i]</w:t>
            </w:r>
          </w:p>
        </w:tc>
        <w:tc>
          <w:tcPr>
            <w:tcW w:w="2320" w:type="dxa"/>
          </w:tcPr>
          <w:p w:rsidR="00071D7A" w:rsidRPr="00071D7A" w:rsidRDefault="00071D7A" w:rsidP="00071D7A">
            <w:pPr>
              <w:ind w:firstLineChars="100" w:firstLine="361"/>
              <w:rPr>
                <w:b/>
                <w:sz w:val="36"/>
                <w:szCs w:val="36"/>
              </w:rPr>
            </w:pPr>
          </w:p>
        </w:tc>
        <w:tc>
          <w:tcPr>
            <w:tcW w:w="2074" w:type="dxa"/>
          </w:tcPr>
          <w:p w:rsidR="00071D7A" w:rsidRPr="00071D7A" w:rsidRDefault="00071D7A" w:rsidP="00050765">
            <w:pPr>
              <w:rPr>
                <w:b/>
                <w:sz w:val="36"/>
                <w:szCs w:val="36"/>
              </w:rPr>
            </w:pPr>
          </w:p>
        </w:tc>
      </w:tr>
    </w:tbl>
    <w:p w:rsidR="00071D7A" w:rsidRPr="00071D7A" w:rsidRDefault="00071D7A" w:rsidP="00B7679F">
      <w:pPr>
        <w:ind w:firstLineChars="98" w:firstLine="354"/>
        <w:rPr>
          <w:b/>
          <w:sz w:val="36"/>
          <w:szCs w:val="36"/>
        </w:rPr>
      </w:pPr>
      <w:r w:rsidRPr="00071D7A">
        <w:rPr>
          <w:rFonts w:hint="eastAsia"/>
          <w:b/>
          <w:sz w:val="36"/>
          <w:szCs w:val="36"/>
        </w:rPr>
        <w:t>若</w:t>
      </w:r>
      <w:r w:rsidR="00F21586" w:rsidRPr="00071D7A">
        <w:rPr>
          <w:rFonts w:hint="eastAsia"/>
          <w:b/>
          <w:sz w:val="36"/>
          <w:szCs w:val="36"/>
        </w:rPr>
        <w:t>k</w:t>
      </w:r>
      <w:r w:rsidR="00F21586">
        <w:rPr>
          <w:rFonts w:hint="eastAsia"/>
          <w:b/>
          <w:sz w:val="36"/>
          <w:szCs w:val="36"/>
        </w:rPr>
        <w:t>&gt;</w:t>
      </w:r>
      <w:r w:rsidRPr="00071D7A">
        <w:rPr>
          <w:rFonts w:hint="eastAsia"/>
          <w:b/>
          <w:sz w:val="36"/>
          <w:szCs w:val="36"/>
        </w:rPr>
        <w:t>R.elem[i].key</w:t>
      </w:r>
      <w:r w:rsidRPr="00071D7A">
        <w:rPr>
          <w:rFonts w:hint="eastAsia"/>
          <w:b/>
          <w:sz w:val="36"/>
          <w:szCs w:val="36"/>
        </w:rPr>
        <w:t>，则查找的元素位于</w:t>
      </w:r>
      <w:r w:rsidR="00F21586">
        <w:rPr>
          <w:rFonts w:hint="eastAsia"/>
          <w:b/>
          <w:sz w:val="36"/>
          <w:szCs w:val="36"/>
        </w:rPr>
        <w:t>右半部</w:t>
      </w:r>
      <w:r w:rsidRPr="00071D7A">
        <w:rPr>
          <w:rFonts w:hint="eastAsia"/>
          <w:b/>
          <w:sz w:val="36"/>
          <w:szCs w:val="3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2268"/>
        <w:gridCol w:w="2126"/>
      </w:tblGrid>
      <w:tr w:rsidR="00071D7A" w:rsidRPr="00071D7A" w:rsidTr="005D58F2">
        <w:tc>
          <w:tcPr>
            <w:tcW w:w="2402" w:type="dxa"/>
          </w:tcPr>
          <w:p w:rsidR="00071D7A" w:rsidRPr="00071D7A" w:rsidRDefault="00071D7A" w:rsidP="00071D7A">
            <w:pPr>
              <w:ind w:firstLineChars="150" w:firstLine="542"/>
              <w:rPr>
                <w:b/>
                <w:sz w:val="36"/>
                <w:szCs w:val="36"/>
              </w:rPr>
            </w:pPr>
            <w:r w:rsidRPr="00071D7A">
              <w:rPr>
                <w:rFonts w:hint="eastAsia"/>
                <w:b/>
                <w:sz w:val="36"/>
                <w:szCs w:val="36"/>
              </w:rPr>
              <w:t>左半部</w:t>
            </w:r>
          </w:p>
        </w:tc>
        <w:tc>
          <w:tcPr>
            <w:tcW w:w="2268" w:type="dxa"/>
          </w:tcPr>
          <w:p w:rsidR="00071D7A" w:rsidRPr="00071D7A" w:rsidRDefault="00071D7A" w:rsidP="00050765">
            <w:pPr>
              <w:rPr>
                <w:b/>
                <w:sz w:val="36"/>
                <w:szCs w:val="36"/>
              </w:rPr>
            </w:pPr>
            <w:r w:rsidRPr="00071D7A">
              <w:rPr>
                <w:rFonts w:hint="eastAsia"/>
                <w:b/>
                <w:sz w:val="36"/>
                <w:szCs w:val="36"/>
              </w:rPr>
              <w:t>折半元素</w:t>
            </w:r>
            <w:r w:rsidRPr="00071D7A">
              <w:rPr>
                <w:rFonts w:hint="eastAsia"/>
                <w:b/>
                <w:sz w:val="36"/>
                <w:szCs w:val="36"/>
              </w:rPr>
              <w:t xml:space="preserve">   </w:t>
            </w:r>
          </w:p>
        </w:tc>
        <w:tc>
          <w:tcPr>
            <w:tcW w:w="2126" w:type="dxa"/>
          </w:tcPr>
          <w:p w:rsidR="00071D7A" w:rsidRPr="00071D7A" w:rsidRDefault="00071D7A" w:rsidP="00071D7A">
            <w:pPr>
              <w:ind w:firstLineChars="100" w:firstLine="361"/>
              <w:rPr>
                <w:b/>
                <w:sz w:val="36"/>
                <w:szCs w:val="36"/>
              </w:rPr>
            </w:pPr>
            <w:r w:rsidRPr="00071D7A">
              <w:rPr>
                <w:rFonts w:hint="eastAsia"/>
                <w:b/>
                <w:sz w:val="36"/>
                <w:szCs w:val="36"/>
              </w:rPr>
              <w:t>右半部</w:t>
            </w:r>
          </w:p>
        </w:tc>
      </w:tr>
      <w:tr w:rsidR="00071D7A" w:rsidRPr="00071D7A" w:rsidTr="005D58F2">
        <w:tc>
          <w:tcPr>
            <w:tcW w:w="2402" w:type="dxa"/>
          </w:tcPr>
          <w:p w:rsidR="00071D7A" w:rsidRPr="00071D7A" w:rsidRDefault="00071D7A" w:rsidP="00050765">
            <w:pPr>
              <w:rPr>
                <w:b/>
                <w:sz w:val="36"/>
                <w:szCs w:val="36"/>
              </w:rPr>
            </w:pPr>
          </w:p>
        </w:tc>
        <w:tc>
          <w:tcPr>
            <w:tcW w:w="2268" w:type="dxa"/>
          </w:tcPr>
          <w:p w:rsidR="00071D7A" w:rsidRPr="00071D7A" w:rsidRDefault="00071D7A" w:rsidP="00071D7A">
            <w:pPr>
              <w:ind w:firstLineChars="100" w:firstLine="361"/>
              <w:rPr>
                <w:b/>
                <w:sz w:val="36"/>
                <w:szCs w:val="36"/>
              </w:rPr>
            </w:pPr>
          </w:p>
        </w:tc>
        <w:tc>
          <w:tcPr>
            <w:tcW w:w="2126" w:type="dxa"/>
          </w:tcPr>
          <w:p w:rsidR="00071D7A" w:rsidRPr="00071D7A" w:rsidRDefault="00F21586" w:rsidP="00F21586">
            <w:pPr>
              <w:rPr>
                <w:b/>
                <w:sz w:val="36"/>
                <w:szCs w:val="36"/>
              </w:rPr>
            </w:pPr>
            <w:r>
              <w:rPr>
                <w:rFonts w:hint="eastAsia"/>
                <w:b/>
                <w:sz w:val="36"/>
                <w:szCs w:val="36"/>
              </w:rPr>
              <w:t xml:space="preserve">   </w:t>
            </w:r>
            <w:r w:rsidR="00071D7A" w:rsidRPr="00071D7A">
              <w:rPr>
                <w:rFonts w:hint="eastAsia"/>
                <w:b/>
                <w:sz w:val="36"/>
                <w:szCs w:val="36"/>
              </w:rPr>
              <w:t>k</w:t>
            </w:r>
            <w:r>
              <w:rPr>
                <w:rFonts w:hint="eastAsia"/>
                <w:b/>
                <w:sz w:val="36"/>
                <w:szCs w:val="36"/>
              </w:rPr>
              <w:t>&gt;[i]</w:t>
            </w:r>
          </w:p>
        </w:tc>
      </w:tr>
    </w:tbl>
    <w:p w:rsidR="00071D7A" w:rsidRPr="00071D7A" w:rsidRDefault="00071D7A" w:rsidP="00071D7A">
      <w:pPr>
        <w:ind w:firstLineChars="98" w:firstLine="354"/>
        <w:rPr>
          <w:b/>
          <w:sz w:val="36"/>
          <w:szCs w:val="36"/>
        </w:rPr>
      </w:pPr>
      <w:r w:rsidRPr="00071D7A">
        <w:rPr>
          <w:rFonts w:hint="eastAsia"/>
          <w:b/>
          <w:sz w:val="36"/>
          <w:szCs w:val="36"/>
        </w:rPr>
        <w:t>若中间位置上的数据元素的关键字与给定的值不相等，则缩小查找区间并在新的区间内重复上述过程，直到查找成功或查找区间长度为</w:t>
      </w:r>
      <w:r w:rsidRPr="00071D7A">
        <w:rPr>
          <w:rFonts w:hint="eastAsia"/>
          <w:b/>
          <w:sz w:val="36"/>
          <w:szCs w:val="36"/>
        </w:rPr>
        <w:t>0</w:t>
      </w:r>
      <w:r w:rsidRPr="00071D7A">
        <w:rPr>
          <w:rFonts w:hint="eastAsia"/>
          <w:b/>
          <w:sz w:val="36"/>
          <w:szCs w:val="36"/>
        </w:rPr>
        <w:t>（失败）。</w:t>
      </w:r>
    </w:p>
    <w:p w:rsidR="00071D7A" w:rsidRPr="00071D7A" w:rsidRDefault="00071D7A" w:rsidP="00071D7A">
      <w:pPr>
        <w:rPr>
          <w:b/>
          <w:sz w:val="36"/>
          <w:szCs w:val="36"/>
        </w:rPr>
      </w:pPr>
      <w:r w:rsidRPr="00071D7A">
        <w:rPr>
          <w:rFonts w:hint="eastAsia"/>
          <w:b/>
          <w:sz w:val="36"/>
          <w:szCs w:val="36"/>
        </w:rPr>
        <w:t xml:space="preserve">  </w:t>
      </w:r>
      <w:r w:rsidR="00DC35E5">
        <w:rPr>
          <w:rFonts w:hint="eastAsia"/>
          <w:b/>
          <w:sz w:val="36"/>
          <w:szCs w:val="36"/>
        </w:rPr>
        <w:t>例</w:t>
      </w:r>
      <w:r w:rsidR="00F67EB8">
        <w:rPr>
          <w:rFonts w:hint="eastAsia"/>
          <w:b/>
          <w:sz w:val="36"/>
          <w:szCs w:val="36"/>
        </w:rPr>
        <w:t>1</w:t>
      </w:r>
      <w:r w:rsidR="00041B75">
        <w:rPr>
          <w:rFonts w:hint="eastAsia"/>
          <w:b/>
          <w:sz w:val="36"/>
          <w:szCs w:val="36"/>
        </w:rPr>
        <w:t>：设数据元素按升序是</w:t>
      </w:r>
      <w:r w:rsidRPr="00071D7A">
        <w:rPr>
          <w:rFonts w:hint="eastAsia"/>
          <w:b/>
          <w:sz w:val="36"/>
          <w:szCs w:val="36"/>
        </w:rPr>
        <w:t>4</w:t>
      </w:r>
      <w:r w:rsidRPr="00071D7A">
        <w:rPr>
          <w:rFonts w:hint="eastAsia"/>
          <w:b/>
          <w:sz w:val="36"/>
          <w:szCs w:val="36"/>
        </w:rPr>
        <w:t>，</w:t>
      </w:r>
      <w:r w:rsidRPr="00071D7A">
        <w:rPr>
          <w:rFonts w:hint="eastAsia"/>
          <w:b/>
          <w:sz w:val="36"/>
          <w:szCs w:val="36"/>
        </w:rPr>
        <w:t>12</w:t>
      </w:r>
      <w:r w:rsidRPr="00071D7A">
        <w:rPr>
          <w:rFonts w:hint="eastAsia"/>
          <w:b/>
          <w:sz w:val="36"/>
          <w:szCs w:val="36"/>
        </w:rPr>
        <w:t>，</w:t>
      </w:r>
      <w:r w:rsidRPr="00071D7A">
        <w:rPr>
          <w:rFonts w:hint="eastAsia"/>
          <w:b/>
          <w:sz w:val="36"/>
          <w:szCs w:val="36"/>
        </w:rPr>
        <w:t>18</w:t>
      </w:r>
      <w:r w:rsidRPr="00071D7A">
        <w:rPr>
          <w:rFonts w:hint="eastAsia"/>
          <w:b/>
          <w:sz w:val="36"/>
          <w:szCs w:val="36"/>
        </w:rPr>
        <w:t>，</w:t>
      </w:r>
      <w:r w:rsidRPr="00071D7A">
        <w:rPr>
          <w:rFonts w:hint="eastAsia"/>
          <w:b/>
          <w:sz w:val="36"/>
          <w:szCs w:val="36"/>
        </w:rPr>
        <w:t>23</w:t>
      </w:r>
      <w:r w:rsidRPr="00071D7A">
        <w:rPr>
          <w:rFonts w:hint="eastAsia"/>
          <w:b/>
          <w:sz w:val="36"/>
          <w:szCs w:val="36"/>
        </w:rPr>
        <w:t>，</w:t>
      </w:r>
      <w:r w:rsidRPr="00071D7A">
        <w:rPr>
          <w:rFonts w:hint="eastAsia"/>
          <w:b/>
          <w:sz w:val="36"/>
          <w:szCs w:val="36"/>
        </w:rPr>
        <w:t>36</w:t>
      </w:r>
      <w:r w:rsidRPr="00071D7A">
        <w:rPr>
          <w:rFonts w:hint="eastAsia"/>
          <w:b/>
          <w:sz w:val="36"/>
          <w:szCs w:val="36"/>
        </w:rPr>
        <w:t>，</w:t>
      </w:r>
      <w:r w:rsidRPr="00071D7A">
        <w:rPr>
          <w:rFonts w:hint="eastAsia"/>
          <w:b/>
          <w:sz w:val="36"/>
          <w:szCs w:val="36"/>
        </w:rPr>
        <w:t>55</w:t>
      </w:r>
      <w:r w:rsidRPr="00071D7A">
        <w:rPr>
          <w:rFonts w:hint="eastAsia"/>
          <w:b/>
          <w:sz w:val="36"/>
          <w:szCs w:val="36"/>
        </w:rPr>
        <w:t>，</w:t>
      </w:r>
      <w:r w:rsidRPr="00071D7A">
        <w:rPr>
          <w:rFonts w:hint="eastAsia"/>
          <w:b/>
          <w:sz w:val="36"/>
          <w:szCs w:val="36"/>
        </w:rPr>
        <w:t>63</w:t>
      </w:r>
      <w:r w:rsidRPr="00071D7A">
        <w:rPr>
          <w:rFonts w:hint="eastAsia"/>
          <w:b/>
          <w:sz w:val="36"/>
          <w:szCs w:val="36"/>
        </w:rPr>
        <w:t>，</w:t>
      </w:r>
      <w:r w:rsidRPr="00071D7A">
        <w:rPr>
          <w:rFonts w:hint="eastAsia"/>
          <w:b/>
          <w:sz w:val="36"/>
          <w:szCs w:val="36"/>
        </w:rPr>
        <w:t>76</w:t>
      </w:r>
      <w:r w:rsidRPr="00071D7A">
        <w:rPr>
          <w:rFonts w:hint="eastAsia"/>
          <w:b/>
          <w:sz w:val="36"/>
          <w:szCs w:val="36"/>
        </w:rPr>
        <w:t>，</w:t>
      </w:r>
      <w:r w:rsidRPr="00071D7A">
        <w:rPr>
          <w:rFonts w:hint="eastAsia"/>
          <w:b/>
          <w:sz w:val="36"/>
          <w:szCs w:val="36"/>
        </w:rPr>
        <w:t>81</w:t>
      </w:r>
      <w:r w:rsidRPr="00071D7A">
        <w:rPr>
          <w:rFonts w:hint="eastAsia"/>
          <w:b/>
          <w:sz w:val="36"/>
          <w:szCs w:val="36"/>
        </w:rPr>
        <w:t>，</w:t>
      </w:r>
      <w:r w:rsidRPr="00071D7A">
        <w:rPr>
          <w:rFonts w:hint="eastAsia"/>
          <w:b/>
          <w:sz w:val="36"/>
          <w:szCs w:val="36"/>
        </w:rPr>
        <w:t>89</w:t>
      </w:r>
      <w:r w:rsidRPr="00071D7A">
        <w:rPr>
          <w:rFonts w:hint="eastAsia"/>
          <w:b/>
          <w:sz w:val="36"/>
          <w:szCs w:val="36"/>
        </w:rPr>
        <w:t>，</w:t>
      </w:r>
      <w:r w:rsidRPr="00071D7A">
        <w:rPr>
          <w:rFonts w:hint="eastAsia"/>
          <w:b/>
          <w:sz w:val="36"/>
          <w:szCs w:val="36"/>
        </w:rPr>
        <w:t>93</w:t>
      </w:r>
      <w:r w:rsidRPr="00071D7A">
        <w:rPr>
          <w:rFonts w:hint="eastAsia"/>
          <w:b/>
          <w:sz w:val="36"/>
          <w:szCs w:val="36"/>
        </w:rPr>
        <w:t>，</w:t>
      </w:r>
      <w:r w:rsidR="0016751C">
        <w:rPr>
          <w:rFonts w:hint="eastAsia"/>
          <w:b/>
          <w:sz w:val="36"/>
          <w:szCs w:val="36"/>
        </w:rPr>
        <w:t>对</w:t>
      </w:r>
      <w:r w:rsidR="0016751C" w:rsidRPr="00071D7A">
        <w:rPr>
          <w:rFonts w:hint="eastAsia"/>
          <w:b/>
          <w:sz w:val="36"/>
          <w:szCs w:val="36"/>
        </w:rPr>
        <w:t>关键字</w:t>
      </w:r>
      <w:r w:rsidR="0016751C" w:rsidRPr="00071D7A">
        <w:rPr>
          <w:rFonts w:hint="eastAsia"/>
          <w:b/>
          <w:sz w:val="36"/>
          <w:szCs w:val="36"/>
        </w:rPr>
        <w:t>k=23</w:t>
      </w:r>
      <w:r w:rsidR="0016751C" w:rsidRPr="00071D7A">
        <w:rPr>
          <w:rFonts w:hint="eastAsia"/>
          <w:b/>
          <w:sz w:val="36"/>
          <w:szCs w:val="36"/>
        </w:rPr>
        <w:t>进行二分查找</w:t>
      </w:r>
      <w:r w:rsidRPr="00071D7A">
        <w:rPr>
          <w:rFonts w:hint="eastAsia"/>
          <w:b/>
          <w:sz w:val="36"/>
          <w:szCs w:val="36"/>
        </w:rPr>
        <w:t>（</w:t>
      </w:r>
      <w:r w:rsidR="00041B75">
        <w:rPr>
          <w:rFonts w:hint="eastAsia"/>
          <w:b/>
          <w:sz w:val="36"/>
          <w:szCs w:val="36"/>
        </w:rPr>
        <w:t>查找</w:t>
      </w:r>
      <w:r w:rsidRPr="00071D7A">
        <w:rPr>
          <w:rFonts w:hint="eastAsia"/>
          <w:b/>
          <w:sz w:val="36"/>
          <w:szCs w:val="36"/>
        </w:rPr>
        <w:t>成功之例）。</w:t>
      </w:r>
    </w:p>
    <w:p w:rsidR="00071D7A" w:rsidRPr="00071D7A" w:rsidRDefault="00071D7A" w:rsidP="00071D7A">
      <w:pPr>
        <w:rPr>
          <w:b/>
          <w:sz w:val="36"/>
          <w:szCs w:val="36"/>
        </w:rPr>
      </w:pPr>
      <w:r w:rsidRPr="00071D7A">
        <w:rPr>
          <w:rFonts w:hint="eastAsia"/>
          <w:b/>
          <w:sz w:val="36"/>
          <w:szCs w:val="36"/>
        </w:rPr>
        <w:t>在数组中存放如下：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6"/>
        <w:gridCol w:w="656"/>
        <w:gridCol w:w="655"/>
        <w:gridCol w:w="693"/>
        <w:gridCol w:w="709"/>
        <w:gridCol w:w="708"/>
        <w:gridCol w:w="709"/>
        <w:gridCol w:w="709"/>
        <w:gridCol w:w="709"/>
        <w:gridCol w:w="850"/>
        <w:gridCol w:w="851"/>
      </w:tblGrid>
      <w:tr w:rsidR="00071D7A" w:rsidRPr="00071D7A" w:rsidTr="00AA4D7B">
        <w:tc>
          <w:tcPr>
            <w:tcW w:w="656"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[1]</w:t>
            </w:r>
          </w:p>
        </w:tc>
        <w:tc>
          <w:tcPr>
            <w:tcW w:w="656"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[2]</w:t>
            </w:r>
          </w:p>
        </w:tc>
        <w:tc>
          <w:tcPr>
            <w:tcW w:w="655"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[3]</w:t>
            </w:r>
          </w:p>
        </w:tc>
        <w:tc>
          <w:tcPr>
            <w:tcW w:w="693"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[4]</w:t>
            </w:r>
          </w:p>
        </w:tc>
        <w:tc>
          <w:tcPr>
            <w:tcW w:w="709"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[5]</w:t>
            </w:r>
          </w:p>
        </w:tc>
        <w:tc>
          <w:tcPr>
            <w:tcW w:w="708"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[6]</w:t>
            </w:r>
          </w:p>
        </w:tc>
        <w:tc>
          <w:tcPr>
            <w:tcW w:w="709"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[7]</w:t>
            </w:r>
          </w:p>
        </w:tc>
        <w:tc>
          <w:tcPr>
            <w:tcW w:w="709"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[8]</w:t>
            </w:r>
          </w:p>
        </w:tc>
        <w:tc>
          <w:tcPr>
            <w:tcW w:w="709"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[9]</w:t>
            </w:r>
          </w:p>
        </w:tc>
        <w:tc>
          <w:tcPr>
            <w:tcW w:w="850"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[10]</w:t>
            </w:r>
          </w:p>
        </w:tc>
        <w:tc>
          <w:tcPr>
            <w:tcW w:w="851"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[11]</w:t>
            </w:r>
          </w:p>
        </w:tc>
      </w:tr>
      <w:tr w:rsidR="00071D7A" w:rsidRPr="00071D7A" w:rsidTr="00AA4D7B">
        <w:tc>
          <w:tcPr>
            <w:tcW w:w="656"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4</w:t>
            </w:r>
          </w:p>
        </w:tc>
        <w:tc>
          <w:tcPr>
            <w:tcW w:w="656"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12</w:t>
            </w:r>
          </w:p>
        </w:tc>
        <w:tc>
          <w:tcPr>
            <w:tcW w:w="655"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18</w:t>
            </w:r>
          </w:p>
        </w:tc>
        <w:tc>
          <w:tcPr>
            <w:tcW w:w="693"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23</w:t>
            </w:r>
          </w:p>
          <w:p w:rsidR="00071D7A" w:rsidRPr="00AD7075" w:rsidRDefault="00071D7A" w:rsidP="00050765">
            <w:pPr>
              <w:rPr>
                <w:b/>
                <w:color w:val="000000" w:themeColor="text1"/>
                <w:sz w:val="32"/>
                <w:szCs w:val="32"/>
              </w:rPr>
            </w:pPr>
            <w:r w:rsidRPr="00AD7075">
              <w:rPr>
                <w:rFonts w:hint="eastAsia"/>
                <w:b/>
                <w:color w:val="000000" w:themeColor="text1"/>
                <w:sz w:val="32"/>
                <w:szCs w:val="32"/>
              </w:rPr>
              <w:t>(k)</w:t>
            </w:r>
          </w:p>
        </w:tc>
        <w:tc>
          <w:tcPr>
            <w:tcW w:w="709"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36</w:t>
            </w:r>
          </w:p>
        </w:tc>
        <w:tc>
          <w:tcPr>
            <w:tcW w:w="708"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55</w:t>
            </w:r>
          </w:p>
        </w:tc>
        <w:tc>
          <w:tcPr>
            <w:tcW w:w="709"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63</w:t>
            </w:r>
          </w:p>
        </w:tc>
        <w:tc>
          <w:tcPr>
            <w:tcW w:w="709"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76</w:t>
            </w:r>
          </w:p>
        </w:tc>
        <w:tc>
          <w:tcPr>
            <w:tcW w:w="709"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81</w:t>
            </w:r>
          </w:p>
        </w:tc>
        <w:tc>
          <w:tcPr>
            <w:tcW w:w="850"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89</w:t>
            </w:r>
          </w:p>
        </w:tc>
        <w:tc>
          <w:tcPr>
            <w:tcW w:w="851" w:type="dxa"/>
          </w:tcPr>
          <w:p w:rsidR="00071D7A" w:rsidRPr="00AD7075" w:rsidRDefault="00071D7A" w:rsidP="00050765">
            <w:pPr>
              <w:rPr>
                <w:b/>
                <w:color w:val="000000" w:themeColor="text1"/>
                <w:sz w:val="32"/>
                <w:szCs w:val="32"/>
              </w:rPr>
            </w:pPr>
            <w:r w:rsidRPr="00AD7075">
              <w:rPr>
                <w:rFonts w:hint="eastAsia"/>
                <w:b/>
                <w:color w:val="000000" w:themeColor="text1"/>
                <w:sz w:val="32"/>
                <w:szCs w:val="32"/>
              </w:rPr>
              <w:t>93</w:t>
            </w:r>
          </w:p>
          <w:p w:rsidR="00071D7A" w:rsidRPr="00AD7075" w:rsidRDefault="00071D7A" w:rsidP="00050765">
            <w:pPr>
              <w:rPr>
                <w:b/>
                <w:color w:val="000000" w:themeColor="text1"/>
                <w:sz w:val="32"/>
                <w:szCs w:val="32"/>
              </w:rPr>
            </w:pPr>
          </w:p>
        </w:tc>
      </w:tr>
    </w:tbl>
    <w:p w:rsidR="000B7408" w:rsidRDefault="00071D7A" w:rsidP="00071D7A">
      <w:pPr>
        <w:ind w:firstLineChars="100" w:firstLine="361"/>
        <w:rPr>
          <w:b/>
          <w:sz w:val="36"/>
          <w:szCs w:val="36"/>
        </w:rPr>
      </w:pPr>
      <w:r w:rsidRPr="00071D7A">
        <w:rPr>
          <w:rFonts w:hint="eastAsia"/>
          <w:b/>
          <w:sz w:val="36"/>
          <w:szCs w:val="36"/>
        </w:rPr>
        <w:t>进行二分查找，此时</w:t>
      </w:r>
      <w:r w:rsidR="000B7408">
        <w:rPr>
          <w:rFonts w:hint="eastAsia"/>
          <w:b/>
          <w:sz w:val="36"/>
          <w:szCs w:val="36"/>
        </w:rPr>
        <w:t>low=1</w:t>
      </w:r>
      <w:r w:rsidR="000B7408">
        <w:rPr>
          <w:rFonts w:hint="eastAsia"/>
          <w:b/>
          <w:sz w:val="36"/>
          <w:szCs w:val="36"/>
        </w:rPr>
        <w:t>，</w:t>
      </w:r>
      <w:r w:rsidR="000B7408">
        <w:rPr>
          <w:rFonts w:hint="eastAsia"/>
          <w:b/>
          <w:sz w:val="36"/>
          <w:szCs w:val="36"/>
        </w:rPr>
        <w:t>high=11</w:t>
      </w:r>
      <w:r w:rsidR="000B7408">
        <w:rPr>
          <w:rFonts w:hint="eastAsia"/>
          <w:b/>
          <w:sz w:val="36"/>
          <w:szCs w:val="36"/>
        </w:rPr>
        <w:t>，</w:t>
      </w:r>
    </w:p>
    <w:p w:rsidR="00071D7A" w:rsidRPr="00071D7A" w:rsidRDefault="000B7408" w:rsidP="00071D7A">
      <w:pPr>
        <w:ind w:firstLineChars="100" w:firstLine="361"/>
        <w:rPr>
          <w:b/>
          <w:sz w:val="36"/>
          <w:szCs w:val="36"/>
        </w:rPr>
      </w:pPr>
      <w:r>
        <w:rPr>
          <w:rFonts w:hint="eastAsia"/>
          <w:b/>
          <w:sz w:val="36"/>
          <w:szCs w:val="36"/>
        </w:rPr>
        <w:t>折半处</w:t>
      </w:r>
      <w:r w:rsidR="00AB118C">
        <w:rPr>
          <w:rFonts w:hint="eastAsia"/>
          <w:b/>
          <w:sz w:val="36"/>
          <w:szCs w:val="36"/>
        </w:rPr>
        <w:t>mid=(low+high)</w:t>
      </w:r>
      <w:r w:rsidR="00071D7A" w:rsidRPr="00071D7A">
        <w:rPr>
          <w:rFonts w:hint="eastAsia"/>
          <w:b/>
          <w:sz w:val="36"/>
          <w:szCs w:val="36"/>
        </w:rPr>
        <w:t>/2=</w:t>
      </w:r>
      <w:r w:rsidR="00AB118C">
        <w:rPr>
          <w:rFonts w:hint="eastAsia"/>
          <w:b/>
          <w:sz w:val="36"/>
          <w:szCs w:val="36"/>
        </w:rPr>
        <w:t>(1+11)/2=12/2=</w:t>
      </w:r>
      <w:r w:rsidR="00071D7A" w:rsidRPr="00071D7A">
        <w:rPr>
          <w:rFonts w:hint="eastAsia"/>
          <w:b/>
          <w:sz w:val="36"/>
          <w:szCs w:val="36"/>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6"/>
        <w:gridCol w:w="633"/>
        <w:gridCol w:w="633"/>
        <w:gridCol w:w="634"/>
        <w:gridCol w:w="634"/>
        <w:gridCol w:w="750"/>
        <w:gridCol w:w="634"/>
        <w:gridCol w:w="634"/>
        <w:gridCol w:w="634"/>
        <w:gridCol w:w="889"/>
        <w:gridCol w:w="850"/>
      </w:tblGrid>
      <w:tr w:rsidR="00071D7A" w:rsidRPr="00071D7A" w:rsidTr="007764D1">
        <w:trPr>
          <w:trHeight w:val="445"/>
        </w:trPr>
        <w:tc>
          <w:tcPr>
            <w:tcW w:w="696" w:type="dxa"/>
          </w:tcPr>
          <w:p w:rsidR="00071D7A" w:rsidRPr="00C67BB8" w:rsidRDefault="007764D1" w:rsidP="00050765">
            <w:pPr>
              <w:rPr>
                <w:b/>
                <w:sz w:val="32"/>
                <w:szCs w:val="32"/>
              </w:rPr>
            </w:pPr>
            <w:r w:rsidRPr="00C67BB8">
              <w:rPr>
                <w:b/>
                <w:sz w:val="32"/>
                <w:szCs w:val="32"/>
              </w:rPr>
              <w:t>[</w:t>
            </w:r>
            <w:r w:rsidR="00071D7A" w:rsidRPr="00C67BB8">
              <w:rPr>
                <w:rFonts w:hint="eastAsia"/>
                <w:b/>
                <w:sz w:val="32"/>
                <w:szCs w:val="32"/>
              </w:rPr>
              <w:t>1</w:t>
            </w:r>
            <w:r w:rsidRPr="00C67BB8">
              <w:rPr>
                <w:b/>
                <w:sz w:val="32"/>
                <w:szCs w:val="32"/>
              </w:rPr>
              <w:t>]</w:t>
            </w:r>
          </w:p>
          <w:p w:rsidR="00071D7A" w:rsidRPr="00C67BB8" w:rsidRDefault="00071D7A" w:rsidP="00050765">
            <w:pPr>
              <w:rPr>
                <w:b/>
                <w:sz w:val="32"/>
                <w:szCs w:val="32"/>
              </w:rPr>
            </w:pPr>
            <w:r w:rsidRPr="00C67BB8">
              <w:rPr>
                <w:rFonts w:hint="eastAsia"/>
                <w:b/>
                <w:sz w:val="32"/>
                <w:szCs w:val="32"/>
              </w:rPr>
              <w:t>low</w:t>
            </w:r>
          </w:p>
        </w:tc>
        <w:tc>
          <w:tcPr>
            <w:tcW w:w="633" w:type="dxa"/>
          </w:tcPr>
          <w:p w:rsidR="00071D7A" w:rsidRPr="00C67BB8" w:rsidRDefault="007764D1" w:rsidP="00050765">
            <w:pPr>
              <w:rPr>
                <w:b/>
                <w:sz w:val="32"/>
                <w:szCs w:val="32"/>
              </w:rPr>
            </w:pPr>
            <w:r w:rsidRPr="00C67BB8">
              <w:rPr>
                <w:b/>
                <w:sz w:val="32"/>
                <w:szCs w:val="32"/>
              </w:rPr>
              <w:t>[</w:t>
            </w:r>
            <w:r w:rsidR="00071D7A" w:rsidRPr="00C67BB8">
              <w:rPr>
                <w:rFonts w:hint="eastAsia"/>
                <w:b/>
                <w:sz w:val="32"/>
                <w:szCs w:val="32"/>
              </w:rPr>
              <w:t>2</w:t>
            </w:r>
            <w:r w:rsidRPr="00C67BB8">
              <w:rPr>
                <w:b/>
                <w:sz w:val="32"/>
                <w:szCs w:val="32"/>
              </w:rPr>
              <w:t>]</w:t>
            </w:r>
          </w:p>
        </w:tc>
        <w:tc>
          <w:tcPr>
            <w:tcW w:w="633" w:type="dxa"/>
          </w:tcPr>
          <w:p w:rsidR="00071D7A" w:rsidRPr="00C67BB8" w:rsidRDefault="007764D1" w:rsidP="00050765">
            <w:pPr>
              <w:rPr>
                <w:b/>
                <w:sz w:val="32"/>
                <w:szCs w:val="32"/>
              </w:rPr>
            </w:pPr>
            <w:r w:rsidRPr="00C67BB8">
              <w:rPr>
                <w:b/>
                <w:sz w:val="32"/>
                <w:szCs w:val="32"/>
              </w:rPr>
              <w:t>[</w:t>
            </w:r>
            <w:r w:rsidR="00071D7A" w:rsidRPr="00C67BB8">
              <w:rPr>
                <w:rFonts w:hint="eastAsia"/>
                <w:b/>
                <w:sz w:val="32"/>
                <w:szCs w:val="32"/>
              </w:rPr>
              <w:t>3</w:t>
            </w:r>
            <w:r w:rsidRPr="00C67BB8">
              <w:rPr>
                <w:b/>
                <w:sz w:val="32"/>
                <w:szCs w:val="32"/>
              </w:rPr>
              <w:t>]</w:t>
            </w:r>
          </w:p>
        </w:tc>
        <w:tc>
          <w:tcPr>
            <w:tcW w:w="634" w:type="dxa"/>
          </w:tcPr>
          <w:p w:rsidR="00071D7A" w:rsidRPr="00C67BB8" w:rsidRDefault="007764D1" w:rsidP="00050765">
            <w:pPr>
              <w:rPr>
                <w:b/>
                <w:sz w:val="32"/>
                <w:szCs w:val="32"/>
              </w:rPr>
            </w:pPr>
            <w:r w:rsidRPr="00C67BB8">
              <w:rPr>
                <w:b/>
                <w:sz w:val="32"/>
                <w:szCs w:val="32"/>
              </w:rPr>
              <w:t>[</w:t>
            </w:r>
            <w:r w:rsidR="00071D7A" w:rsidRPr="00C67BB8">
              <w:rPr>
                <w:rFonts w:hint="eastAsia"/>
                <w:b/>
                <w:sz w:val="32"/>
                <w:szCs w:val="32"/>
              </w:rPr>
              <w:t>4</w:t>
            </w:r>
            <w:r w:rsidRPr="00C67BB8">
              <w:rPr>
                <w:b/>
                <w:sz w:val="32"/>
                <w:szCs w:val="32"/>
              </w:rPr>
              <w:t>]</w:t>
            </w:r>
          </w:p>
          <w:p w:rsidR="00071D7A" w:rsidRPr="00C67BB8" w:rsidRDefault="00071D7A" w:rsidP="00050765">
            <w:pPr>
              <w:rPr>
                <w:b/>
                <w:sz w:val="32"/>
                <w:szCs w:val="32"/>
              </w:rPr>
            </w:pPr>
            <w:r w:rsidRPr="00C67BB8">
              <w:rPr>
                <w:rFonts w:hint="eastAsia"/>
                <w:b/>
                <w:sz w:val="32"/>
                <w:szCs w:val="32"/>
              </w:rPr>
              <w:t>(k)</w:t>
            </w:r>
          </w:p>
        </w:tc>
        <w:tc>
          <w:tcPr>
            <w:tcW w:w="634" w:type="dxa"/>
          </w:tcPr>
          <w:p w:rsidR="00071D7A" w:rsidRPr="00C67BB8" w:rsidRDefault="007764D1" w:rsidP="00050765">
            <w:pPr>
              <w:rPr>
                <w:b/>
                <w:sz w:val="32"/>
                <w:szCs w:val="32"/>
              </w:rPr>
            </w:pPr>
            <w:r w:rsidRPr="00C67BB8">
              <w:rPr>
                <w:b/>
                <w:sz w:val="32"/>
                <w:szCs w:val="32"/>
              </w:rPr>
              <w:t>[</w:t>
            </w:r>
            <w:r w:rsidR="00071D7A" w:rsidRPr="00C67BB8">
              <w:rPr>
                <w:rFonts w:hint="eastAsia"/>
                <w:b/>
                <w:sz w:val="32"/>
                <w:szCs w:val="32"/>
              </w:rPr>
              <w:t>5</w:t>
            </w:r>
            <w:r w:rsidRPr="00C67BB8">
              <w:rPr>
                <w:b/>
                <w:sz w:val="32"/>
                <w:szCs w:val="32"/>
              </w:rPr>
              <w:t>]</w:t>
            </w:r>
          </w:p>
        </w:tc>
        <w:tc>
          <w:tcPr>
            <w:tcW w:w="750" w:type="dxa"/>
          </w:tcPr>
          <w:p w:rsidR="00071D7A" w:rsidRPr="00C67BB8" w:rsidRDefault="007764D1" w:rsidP="00050765">
            <w:pPr>
              <w:rPr>
                <w:b/>
                <w:sz w:val="32"/>
                <w:szCs w:val="32"/>
              </w:rPr>
            </w:pPr>
            <w:r w:rsidRPr="00C67BB8">
              <w:rPr>
                <w:b/>
                <w:sz w:val="32"/>
                <w:szCs w:val="32"/>
              </w:rPr>
              <w:t>[</w:t>
            </w:r>
            <w:r w:rsidR="00071D7A" w:rsidRPr="00C67BB8">
              <w:rPr>
                <w:rFonts w:hint="eastAsia"/>
                <w:b/>
                <w:sz w:val="32"/>
                <w:szCs w:val="32"/>
              </w:rPr>
              <w:t>6</w:t>
            </w:r>
            <w:r w:rsidRPr="00C67BB8">
              <w:rPr>
                <w:b/>
                <w:sz w:val="32"/>
                <w:szCs w:val="32"/>
              </w:rPr>
              <w:t>]</w:t>
            </w:r>
          </w:p>
          <w:p w:rsidR="00071D7A" w:rsidRPr="00297E4B" w:rsidRDefault="00071D7A" w:rsidP="00050765">
            <w:pPr>
              <w:rPr>
                <w:b/>
                <w:color w:val="0070C0"/>
                <w:sz w:val="32"/>
                <w:szCs w:val="32"/>
              </w:rPr>
            </w:pPr>
            <w:r w:rsidRPr="00297E4B">
              <w:rPr>
                <w:rFonts w:hint="eastAsia"/>
                <w:b/>
                <w:color w:val="0070C0"/>
                <w:sz w:val="32"/>
                <w:szCs w:val="32"/>
              </w:rPr>
              <w:t>mid</w:t>
            </w:r>
          </w:p>
        </w:tc>
        <w:tc>
          <w:tcPr>
            <w:tcW w:w="634" w:type="dxa"/>
          </w:tcPr>
          <w:p w:rsidR="00071D7A" w:rsidRPr="00C67BB8" w:rsidRDefault="007764D1" w:rsidP="00050765">
            <w:pPr>
              <w:rPr>
                <w:b/>
                <w:sz w:val="32"/>
                <w:szCs w:val="32"/>
              </w:rPr>
            </w:pPr>
            <w:r w:rsidRPr="00C67BB8">
              <w:rPr>
                <w:b/>
                <w:sz w:val="32"/>
                <w:szCs w:val="32"/>
              </w:rPr>
              <w:t>[</w:t>
            </w:r>
            <w:r w:rsidR="00071D7A" w:rsidRPr="00C67BB8">
              <w:rPr>
                <w:rFonts w:hint="eastAsia"/>
                <w:b/>
                <w:sz w:val="32"/>
                <w:szCs w:val="32"/>
              </w:rPr>
              <w:t>7</w:t>
            </w:r>
            <w:r w:rsidRPr="00C67BB8">
              <w:rPr>
                <w:b/>
                <w:sz w:val="32"/>
                <w:szCs w:val="32"/>
              </w:rPr>
              <w:t>]</w:t>
            </w:r>
          </w:p>
        </w:tc>
        <w:tc>
          <w:tcPr>
            <w:tcW w:w="634" w:type="dxa"/>
          </w:tcPr>
          <w:p w:rsidR="00071D7A" w:rsidRPr="00C67BB8" w:rsidRDefault="007764D1" w:rsidP="00050765">
            <w:pPr>
              <w:rPr>
                <w:b/>
                <w:sz w:val="32"/>
                <w:szCs w:val="32"/>
              </w:rPr>
            </w:pPr>
            <w:r w:rsidRPr="00C67BB8">
              <w:rPr>
                <w:b/>
                <w:sz w:val="32"/>
                <w:szCs w:val="32"/>
              </w:rPr>
              <w:t>[</w:t>
            </w:r>
            <w:r w:rsidR="00071D7A" w:rsidRPr="00C67BB8">
              <w:rPr>
                <w:rFonts w:hint="eastAsia"/>
                <w:b/>
                <w:sz w:val="32"/>
                <w:szCs w:val="32"/>
              </w:rPr>
              <w:t>8</w:t>
            </w:r>
            <w:r w:rsidRPr="00C67BB8">
              <w:rPr>
                <w:b/>
                <w:sz w:val="32"/>
                <w:szCs w:val="32"/>
              </w:rPr>
              <w:t>]</w:t>
            </w:r>
          </w:p>
        </w:tc>
        <w:tc>
          <w:tcPr>
            <w:tcW w:w="634" w:type="dxa"/>
          </w:tcPr>
          <w:p w:rsidR="00071D7A" w:rsidRPr="00C67BB8" w:rsidRDefault="007764D1" w:rsidP="00050765">
            <w:pPr>
              <w:rPr>
                <w:b/>
                <w:sz w:val="32"/>
                <w:szCs w:val="32"/>
              </w:rPr>
            </w:pPr>
            <w:r w:rsidRPr="00C67BB8">
              <w:rPr>
                <w:b/>
                <w:sz w:val="32"/>
                <w:szCs w:val="32"/>
              </w:rPr>
              <w:t>[</w:t>
            </w:r>
            <w:r w:rsidR="00071D7A" w:rsidRPr="00C67BB8">
              <w:rPr>
                <w:rFonts w:hint="eastAsia"/>
                <w:b/>
                <w:sz w:val="32"/>
                <w:szCs w:val="32"/>
              </w:rPr>
              <w:t>9</w:t>
            </w:r>
            <w:r w:rsidRPr="00C67BB8">
              <w:rPr>
                <w:b/>
                <w:sz w:val="32"/>
                <w:szCs w:val="32"/>
              </w:rPr>
              <w:t>]</w:t>
            </w:r>
          </w:p>
        </w:tc>
        <w:tc>
          <w:tcPr>
            <w:tcW w:w="889" w:type="dxa"/>
          </w:tcPr>
          <w:p w:rsidR="00071D7A" w:rsidRPr="00C67BB8" w:rsidRDefault="007764D1" w:rsidP="00050765">
            <w:pPr>
              <w:rPr>
                <w:b/>
                <w:sz w:val="32"/>
                <w:szCs w:val="32"/>
              </w:rPr>
            </w:pPr>
            <w:r w:rsidRPr="00C67BB8">
              <w:rPr>
                <w:b/>
                <w:sz w:val="32"/>
                <w:szCs w:val="32"/>
              </w:rPr>
              <w:t>[</w:t>
            </w:r>
            <w:r w:rsidR="00071D7A" w:rsidRPr="00C67BB8">
              <w:rPr>
                <w:rFonts w:hint="eastAsia"/>
                <w:b/>
                <w:sz w:val="32"/>
                <w:szCs w:val="32"/>
              </w:rPr>
              <w:t>10</w:t>
            </w:r>
            <w:r w:rsidRPr="00C67BB8">
              <w:rPr>
                <w:b/>
                <w:sz w:val="32"/>
                <w:szCs w:val="32"/>
              </w:rPr>
              <w:t>]</w:t>
            </w:r>
          </w:p>
        </w:tc>
        <w:tc>
          <w:tcPr>
            <w:tcW w:w="850" w:type="dxa"/>
          </w:tcPr>
          <w:p w:rsidR="00071D7A" w:rsidRPr="00C67BB8" w:rsidRDefault="007764D1" w:rsidP="00050765">
            <w:pPr>
              <w:rPr>
                <w:b/>
                <w:sz w:val="32"/>
                <w:szCs w:val="32"/>
              </w:rPr>
            </w:pPr>
            <w:r w:rsidRPr="00C67BB8">
              <w:rPr>
                <w:b/>
                <w:sz w:val="32"/>
                <w:szCs w:val="32"/>
              </w:rPr>
              <w:t>[</w:t>
            </w:r>
            <w:r w:rsidR="00071D7A" w:rsidRPr="00C67BB8">
              <w:rPr>
                <w:rFonts w:hint="eastAsia"/>
                <w:b/>
                <w:sz w:val="32"/>
                <w:szCs w:val="32"/>
              </w:rPr>
              <w:t>11</w:t>
            </w:r>
            <w:r w:rsidRPr="00C67BB8">
              <w:rPr>
                <w:b/>
                <w:sz w:val="32"/>
                <w:szCs w:val="32"/>
              </w:rPr>
              <w:t>]</w:t>
            </w:r>
          </w:p>
          <w:p w:rsidR="00071D7A" w:rsidRPr="00C67BB8" w:rsidRDefault="00071D7A" w:rsidP="00050765">
            <w:pPr>
              <w:rPr>
                <w:b/>
                <w:sz w:val="32"/>
                <w:szCs w:val="32"/>
              </w:rPr>
            </w:pPr>
            <w:r w:rsidRPr="00C67BB8">
              <w:rPr>
                <w:rFonts w:hint="eastAsia"/>
                <w:b/>
                <w:sz w:val="32"/>
                <w:szCs w:val="32"/>
              </w:rPr>
              <w:t>high</w:t>
            </w:r>
          </w:p>
        </w:tc>
      </w:tr>
      <w:tr w:rsidR="00071D7A" w:rsidRPr="00071D7A" w:rsidTr="007764D1">
        <w:tc>
          <w:tcPr>
            <w:tcW w:w="696" w:type="dxa"/>
          </w:tcPr>
          <w:p w:rsidR="00071D7A" w:rsidRPr="00AD7075" w:rsidRDefault="00071D7A" w:rsidP="00050765">
            <w:pPr>
              <w:rPr>
                <w:b/>
                <w:sz w:val="32"/>
                <w:szCs w:val="32"/>
              </w:rPr>
            </w:pPr>
            <w:r w:rsidRPr="00AD7075">
              <w:rPr>
                <w:rFonts w:hint="eastAsia"/>
                <w:b/>
                <w:sz w:val="32"/>
                <w:szCs w:val="32"/>
              </w:rPr>
              <w:t>4</w:t>
            </w:r>
          </w:p>
        </w:tc>
        <w:tc>
          <w:tcPr>
            <w:tcW w:w="633" w:type="dxa"/>
          </w:tcPr>
          <w:p w:rsidR="00071D7A" w:rsidRPr="00AD7075" w:rsidRDefault="00071D7A" w:rsidP="00050765">
            <w:pPr>
              <w:rPr>
                <w:b/>
                <w:sz w:val="32"/>
                <w:szCs w:val="32"/>
              </w:rPr>
            </w:pPr>
            <w:r w:rsidRPr="00AD7075">
              <w:rPr>
                <w:rFonts w:hint="eastAsia"/>
                <w:b/>
                <w:sz w:val="32"/>
                <w:szCs w:val="32"/>
              </w:rPr>
              <w:t>12</w:t>
            </w:r>
          </w:p>
        </w:tc>
        <w:tc>
          <w:tcPr>
            <w:tcW w:w="633" w:type="dxa"/>
          </w:tcPr>
          <w:p w:rsidR="00071D7A" w:rsidRPr="00AD7075" w:rsidRDefault="00071D7A" w:rsidP="00050765">
            <w:pPr>
              <w:rPr>
                <w:b/>
                <w:sz w:val="32"/>
                <w:szCs w:val="32"/>
              </w:rPr>
            </w:pPr>
            <w:r w:rsidRPr="00AD7075">
              <w:rPr>
                <w:rFonts w:hint="eastAsia"/>
                <w:b/>
                <w:sz w:val="32"/>
                <w:szCs w:val="32"/>
              </w:rPr>
              <w:t>18</w:t>
            </w:r>
          </w:p>
        </w:tc>
        <w:tc>
          <w:tcPr>
            <w:tcW w:w="634" w:type="dxa"/>
          </w:tcPr>
          <w:p w:rsidR="00071D7A" w:rsidRPr="00AD7075" w:rsidRDefault="00071D7A" w:rsidP="00050765">
            <w:pPr>
              <w:rPr>
                <w:b/>
                <w:sz w:val="32"/>
                <w:szCs w:val="32"/>
              </w:rPr>
            </w:pPr>
            <w:r w:rsidRPr="00AD7075">
              <w:rPr>
                <w:rFonts w:hint="eastAsia"/>
                <w:b/>
                <w:sz w:val="32"/>
                <w:szCs w:val="32"/>
              </w:rPr>
              <w:t>23</w:t>
            </w:r>
          </w:p>
        </w:tc>
        <w:tc>
          <w:tcPr>
            <w:tcW w:w="634" w:type="dxa"/>
          </w:tcPr>
          <w:p w:rsidR="00071D7A" w:rsidRPr="00AD7075" w:rsidRDefault="00071D7A" w:rsidP="00050765">
            <w:pPr>
              <w:rPr>
                <w:b/>
                <w:sz w:val="32"/>
                <w:szCs w:val="32"/>
              </w:rPr>
            </w:pPr>
            <w:r w:rsidRPr="00AD7075">
              <w:rPr>
                <w:rFonts w:hint="eastAsia"/>
                <w:b/>
                <w:sz w:val="32"/>
                <w:szCs w:val="32"/>
              </w:rPr>
              <w:t>36</w:t>
            </w:r>
          </w:p>
        </w:tc>
        <w:tc>
          <w:tcPr>
            <w:tcW w:w="750" w:type="dxa"/>
          </w:tcPr>
          <w:p w:rsidR="00071D7A" w:rsidRPr="00AD7075" w:rsidRDefault="00071D7A" w:rsidP="00050765">
            <w:pPr>
              <w:rPr>
                <w:b/>
                <w:sz w:val="32"/>
                <w:szCs w:val="32"/>
              </w:rPr>
            </w:pPr>
            <w:r w:rsidRPr="00AD7075">
              <w:rPr>
                <w:rFonts w:hint="eastAsia"/>
                <w:b/>
                <w:sz w:val="32"/>
                <w:szCs w:val="32"/>
              </w:rPr>
              <w:t>55</w:t>
            </w:r>
          </w:p>
        </w:tc>
        <w:tc>
          <w:tcPr>
            <w:tcW w:w="634" w:type="dxa"/>
          </w:tcPr>
          <w:p w:rsidR="00071D7A" w:rsidRPr="00AD7075" w:rsidRDefault="00071D7A" w:rsidP="00050765">
            <w:pPr>
              <w:rPr>
                <w:b/>
                <w:sz w:val="32"/>
                <w:szCs w:val="32"/>
              </w:rPr>
            </w:pPr>
            <w:r w:rsidRPr="00AD7075">
              <w:rPr>
                <w:rFonts w:hint="eastAsia"/>
                <w:b/>
                <w:sz w:val="32"/>
                <w:szCs w:val="32"/>
              </w:rPr>
              <w:t>63</w:t>
            </w:r>
          </w:p>
        </w:tc>
        <w:tc>
          <w:tcPr>
            <w:tcW w:w="634" w:type="dxa"/>
          </w:tcPr>
          <w:p w:rsidR="00071D7A" w:rsidRPr="00AD7075" w:rsidRDefault="00071D7A" w:rsidP="00050765">
            <w:pPr>
              <w:rPr>
                <w:b/>
                <w:sz w:val="32"/>
                <w:szCs w:val="32"/>
              </w:rPr>
            </w:pPr>
            <w:r w:rsidRPr="00AD7075">
              <w:rPr>
                <w:rFonts w:hint="eastAsia"/>
                <w:b/>
                <w:sz w:val="32"/>
                <w:szCs w:val="32"/>
              </w:rPr>
              <w:t>76</w:t>
            </w:r>
          </w:p>
        </w:tc>
        <w:tc>
          <w:tcPr>
            <w:tcW w:w="634" w:type="dxa"/>
          </w:tcPr>
          <w:p w:rsidR="00071D7A" w:rsidRPr="00AD7075" w:rsidRDefault="00071D7A" w:rsidP="00050765">
            <w:pPr>
              <w:rPr>
                <w:b/>
                <w:sz w:val="32"/>
                <w:szCs w:val="32"/>
              </w:rPr>
            </w:pPr>
            <w:r w:rsidRPr="00AD7075">
              <w:rPr>
                <w:rFonts w:hint="eastAsia"/>
                <w:b/>
                <w:sz w:val="32"/>
                <w:szCs w:val="32"/>
              </w:rPr>
              <w:t>81</w:t>
            </w:r>
          </w:p>
        </w:tc>
        <w:tc>
          <w:tcPr>
            <w:tcW w:w="889" w:type="dxa"/>
          </w:tcPr>
          <w:p w:rsidR="00071D7A" w:rsidRPr="00AD7075" w:rsidRDefault="00071D7A" w:rsidP="00050765">
            <w:pPr>
              <w:rPr>
                <w:b/>
                <w:sz w:val="32"/>
                <w:szCs w:val="32"/>
              </w:rPr>
            </w:pPr>
            <w:r w:rsidRPr="00AD7075">
              <w:rPr>
                <w:rFonts w:hint="eastAsia"/>
                <w:b/>
                <w:sz w:val="32"/>
                <w:szCs w:val="32"/>
              </w:rPr>
              <w:t>89</w:t>
            </w:r>
          </w:p>
        </w:tc>
        <w:tc>
          <w:tcPr>
            <w:tcW w:w="850" w:type="dxa"/>
          </w:tcPr>
          <w:p w:rsidR="00071D7A" w:rsidRPr="00AD7075" w:rsidRDefault="00071D7A" w:rsidP="00050765">
            <w:pPr>
              <w:rPr>
                <w:b/>
                <w:sz w:val="32"/>
                <w:szCs w:val="32"/>
              </w:rPr>
            </w:pPr>
            <w:r w:rsidRPr="00AD7075">
              <w:rPr>
                <w:rFonts w:hint="eastAsia"/>
                <w:b/>
                <w:sz w:val="32"/>
                <w:szCs w:val="32"/>
              </w:rPr>
              <w:t>93</w:t>
            </w:r>
          </w:p>
        </w:tc>
      </w:tr>
    </w:tbl>
    <w:p w:rsidR="00071D7A" w:rsidRPr="00071D7A" w:rsidRDefault="00D85631" w:rsidP="00071D7A">
      <w:pPr>
        <w:rPr>
          <w:b/>
          <w:sz w:val="36"/>
          <w:szCs w:val="36"/>
        </w:rPr>
      </w:pPr>
      <w:r>
        <w:rPr>
          <w:rFonts w:hint="eastAsia"/>
          <w:b/>
          <w:sz w:val="36"/>
          <w:szCs w:val="36"/>
        </w:rPr>
        <w:lastRenderedPageBreak/>
        <w:t xml:space="preserve">  </w:t>
      </w:r>
      <w:r w:rsidR="00071D7A" w:rsidRPr="00071D7A">
        <w:rPr>
          <w:rFonts w:hint="eastAsia"/>
          <w:b/>
          <w:sz w:val="36"/>
          <w:szCs w:val="36"/>
        </w:rPr>
        <w:t>由于</w:t>
      </w:r>
      <w:r w:rsidR="00466EF6" w:rsidRPr="00071D7A">
        <w:rPr>
          <w:rFonts w:hint="eastAsia"/>
          <w:b/>
          <w:sz w:val="36"/>
          <w:szCs w:val="36"/>
        </w:rPr>
        <w:t>k=23</w:t>
      </w:r>
      <w:r w:rsidR="00466EF6">
        <w:rPr>
          <w:rFonts w:hint="eastAsia"/>
          <w:b/>
          <w:sz w:val="36"/>
          <w:szCs w:val="36"/>
        </w:rPr>
        <w:t>&lt;</w:t>
      </w:r>
      <w:r w:rsidR="00071D7A" w:rsidRPr="00071D7A">
        <w:rPr>
          <w:rFonts w:hint="eastAsia"/>
          <w:b/>
          <w:sz w:val="36"/>
          <w:szCs w:val="36"/>
        </w:rPr>
        <w:t>mid=55</w:t>
      </w:r>
      <w:r w:rsidR="00071D7A" w:rsidRPr="00071D7A">
        <w:rPr>
          <w:rFonts w:hint="eastAsia"/>
          <w:b/>
          <w:sz w:val="36"/>
          <w:szCs w:val="36"/>
        </w:rPr>
        <w:t>，</w:t>
      </w:r>
      <w:r w:rsidR="00466EF6" w:rsidRPr="00071D7A">
        <w:rPr>
          <w:rFonts w:hint="eastAsia"/>
          <w:b/>
          <w:sz w:val="36"/>
          <w:szCs w:val="36"/>
        </w:rPr>
        <w:t>在</w:t>
      </w:r>
      <w:r w:rsidR="00466EF6" w:rsidRPr="00071D7A">
        <w:rPr>
          <w:rFonts w:hint="eastAsia"/>
          <w:b/>
          <w:sz w:val="36"/>
          <w:szCs w:val="36"/>
        </w:rPr>
        <w:t>mid</w:t>
      </w:r>
      <w:r w:rsidR="00466EF6" w:rsidRPr="00071D7A">
        <w:rPr>
          <w:rFonts w:hint="eastAsia"/>
          <w:b/>
          <w:sz w:val="36"/>
          <w:szCs w:val="36"/>
        </w:rPr>
        <w:t>左边</w:t>
      </w:r>
      <w:r w:rsidR="00071D7A" w:rsidRPr="00071D7A">
        <w:rPr>
          <w:rFonts w:hint="eastAsia"/>
          <w:b/>
          <w:sz w:val="36"/>
          <w:szCs w:val="36"/>
        </w:rPr>
        <w:t>继续二分区间</w:t>
      </w:r>
    </w:p>
    <w:p w:rsidR="00071D7A" w:rsidRPr="00071D7A" w:rsidRDefault="000B7408" w:rsidP="00071D7A">
      <w:pPr>
        <w:rPr>
          <w:b/>
          <w:sz w:val="36"/>
          <w:szCs w:val="36"/>
        </w:rPr>
      </w:pPr>
      <w:r>
        <w:rPr>
          <w:rFonts w:hint="eastAsia"/>
          <w:b/>
          <w:sz w:val="36"/>
          <w:szCs w:val="36"/>
        </w:rPr>
        <w:t>l</w:t>
      </w:r>
      <w:r w:rsidR="00071D7A" w:rsidRPr="00071D7A">
        <w:rPr>
          <w:rFonts w:hint="eastAsia"/>
          <w:b/>
          <w:sz w:val="36"/>
          <w:szCs w:val="36"/>
        </w:rPr>
        <w:t>ow</w:t>
      </w:r>
      <w:r>
        <w:rPr>
          <w:rFonts w:hint="eastAsia"/>
          <w:b/>
          <w:sz w:val="36"/>
          <w:szCs w:val="36"/>
        </w:rPr>
        <w:t>=1</w:t>
      </w:r>
      <w:r>
        <w:rPr>
          <w:rFonts w:hint="eastAsia"/>
          <w:b/>
          <w:sz w:val="36"/>
          <w:szCs w:val="36"/>
        </w:rPr>
        <w:t>，</w:t>
      </w:r>
      <w:r>
        <w:rPr>
          <w:rFonts w:hint="eastAsia"/>
          <w:b/>
          <w:sz w:val="36"/>
          <w:szCs w:val="36"/>
        </w:rPr>
        <w:t>high=mid-1=5</w:t>
      </w:r>
      <w:r>
        <w:rPr>
          <w:rFonts w:hint="eastAsia"/>
          <w:b/>
          <w:sz w:val="36"/>
          <w:szCs w:val="36"/>
        </w:rPr>
        <w:t>，</w:t>
      </w:r>
      <w:r w:rsidR="00D85631">
        <w:rPr>
          <w:rFonts w:hint="eastAsia"/>
          <w:b/>
          <w:sz w:val="36"/>
          <w:szCs w:val="36"/>
        </w:rPr>
        <w:t>新的</w:t>
      </w:r>
      <w:r w:rsidR="00071D7A" w:rsidRPr="00071D7A">
        <w:rPr>
          <w:rFonts w:hint="eastAsia"/>
          <w:b/>
          <w:sz w:val="36"/>
          <w:szCs w:val="36"/>
        </w:rPr>
        <w:t>折半</w:t>
      </w:r>
      <w:r>
        <w:rPr>
          <w:rFonts w:hint="eastAsia"/>
          <w:b/>
          <w:sz w:val="36"/>
          <w:szCs w:val="36"/>
        </w:rPr>
        <w:t>处</w:t>
      </w:r>
      <w:r w:rsidR="00071D7A" w:rsidRPr="00071D7A">
        <w:rPr>
          <w:rFonts w:hint="eastAsia"/>
          <w:b/>
          <w:sz w:val="36"/>
          <w:szCs w:val="36"/>
        </w:rPr>
        <w:t>mid</w:t>
      </w:r>
      <w:proofErr w:type="gramStart"/>
      <w:r w:rsidR="00071D7A" w:rsidRPr="00071D7A">
        <w:rPr>
          <w:rFonts w:hint="eastAsia"/>
          <w:b/>
          <w:sz w:val="36"/>
          <w:szCs w:val="36"/>
        </w:rPr>
        <w:t>=(</w:t>
      </w:r>
      <w:proofErr w:type="gramEnd"/>
      <w:r w:rsidR="00071D7A" w:rsidRPr="00071D7A">
        <w:rPr>
          <w:rFonts w:hint="eastAsia"/>
          <w:b/>
          <w:sz w:val="36"/>
          <w:szCs w:val="36"/>
        </w:rPr>
        <w:t>1+5)/2=3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6"/>
        <w:gridCol w:w="629"/>
        <w:gridCol w:w="756"/>
        <w:gridCol w:w="629"/>
        <w:gridCol w:w="831"/>
        <w:gridCol w:w="611"/>
        <w:gridCol w:w="611"/>
        <w:gridCol w:w="611"/>
        <w:gridCol w:w="611"/>
        <w:gridCol w:w="786"/>
        <w:gridCol w:w="992"/>
      </w:tblGrid>
      <w:tr w:rsidR="00071D7A" w:rsidRPr="00071D7A" w:rsidTr="00E63634">
        <w:trPr>
          <w:trHeight w:val="445"/>
        </w:trPr>
        <w:tc>
          <w:tcPr>
            <w:tcW w:w="696" w:type="dxa"/>
          </w:tcPr>
          <w:p w:rsidR="00071D7A" w:rsidRPr="00C67BB8" w:rsidRDefault="00E63634" w:rsidP="00050765">
            <w:pPr>
              <w:rPr>
                <w:b/>
                <w:sz w:val="32"/>
                <w:szCs w:val="32"/>
              </w:rPr>
            </w:pPr>
            <w:r w:rsidRPr="00C67BB8">
              <w:rPr>
                <w:b/>
                <w:sz w:val="32"/>
                <w:szCs w:val="32"/>
              </w:rPr>
              <w:t>[</w:t>
            </w:r>
            <w:r w:rsidR="00071D7A" w:rsidRPr="00C67BB8">
              <w:rPr>
                <w:rFonts w:hint="eastAsia"/>
                <w:b/>
                <w:sz w:val="32"/>
                <w:szCs w:val="32"/>
              </w:rPr>
              <w:t>1</w:t>
            </w:r>
            <w:r w:rsidRPr="00C67BB8">
              <w:rPr>
                <w:b/>
                <w:sz w:val="32"/>
                <w:szCs w:val="32"/>
              </w:rPr>
              <w:t>]</w:t>
            </w:r>
          </w:p>
          <w:p w:rsidR="00071D7A" w:rsidRPr="00C67BB8" w:rsidRDefault="00071D7A" w:rsidP="00050765">
            <w:pPr>
              <w:rPr>
                <w:b/>
                <w:sz w:val="32"/>
                <w:szCs w:val="32"/>
              </w:rPr>
            </w:pPr>
            <w:r w:rsidRPr="00C67BB8">
              <w:rPr>
                <w:rFonts w:hint="eastAsia"/>
                <w:b/>
                <w:sz w:val="32"/>
                <w:szCs w:val="32"/>
              </w:rPr>
              <w:t>low</w:t>
            </w:r>
          </w:p>
        </w:tc>
        <w:tc>
          <w:tcPr>
            <w:tcW w:w="629" w:type="dxa"/>
          </w:tcPr>
          <w:p w:rsidR="00071D7A" w:rsidRPr="00C67BB8" w:rsidRDefault="00E63634" w:rsidP="00050765">
            <w:pPr>
              <w:rPr>
                <w:b/>
                <w:sz w:val="32"/>
                <w:szCs w:val="32"/>
              </w:rPr>
            </w:pPr>
            <w:r w:rsidRPr="00C67BB8">
              <w:rPr>
                <w:b/>
                <w:sz w:val="32"/>
                <w:szCs w:val="32"/>
              </w:rPr>
              <w:t>[</w:t>
            </w:r>
            <w:r w:rsidR="00071D7A" w:rsidRPr="00C67BB8">
              <w:rPr>
                <w:rFonts w:hint="eastAsia"/>
                <w:b/>
                <w:sz w:val="32"/>
                <w:szCs w:val="32"/>
              </w:rPr>
              <w:t>2</w:t>
            </w:r>
            <w:r w:rsidRPr="00C67BB8">
              <w:rPr>
                <w:b/>
                <w:sz w:val="32"/>
                <w:szCs w:val="32"/>
              </w:rPr>
              <w:t>]</w:t>
            </w:r>
          </w:p>
        </w:tc>
        <w:tc>
          <w:tcPr>
            <w:tcW w:w="756" w:type="dxa"/>
          </w:tcPr>
          <w:p w:rsidR="00071D7A" w:rsidRPr="00C67BB8" w:rsidRDefault="00E63634" w:rsidP="00E63634">
            <w:pPr>
              <w:rPr>
                <w:b/>
                <w:sz w:val="32"/>
                <w:szCs w:val="32"/>
              </w:rPr>
            </w:pPr>
            <w:r w:rsidRPr="00C67BB8">
              <w:rPr>
                <w:b/>
                <w:sz w:val="32"/>
                <w:szCs w:val="32"/>
              </w:rPr>
              <w:t>[</w:t>
            </w:r>
            <w:r w:rsidR="00071D7A" w:rsidRPr="00C67BB8">
              <w:rPr>
                <w:rFonts w:hint="eastAsia"/>
                <w:b/>
                <w:sz w:val="32"/>
                <w:szCs w:val="32"/>
              </w:rPr>
              <w:t>3</w:t>
            </w:r>
            <w:r w:rsidRPr="00C67BB8">
              <w:rPr>
                <w:b/>
                <w:sz w:val="32"/>
                <w:szCs w:val="32"/>
              </w:rPr>
              <w:t>]</w:t>
            </w:r>
            <w:r w:rsidR="00071D7A" w:rsidRPr="00297E4B">
              <w:rPr>
                <w:rFonts w:hint="eastAsia"/>
                <w:b/>
                <w:color w:val="0070C0"/>
                <w:sz w:val="32"/>
                <w:szCs w:val="32"/>
              </w:rPr>
              <w:t>mid</w:t>
            </w:r>
          </w:p>
        </w:tc>
        <w:tc>
          <w:tcPr>
            <w:tcW w:w="629" w:type="dxa"/>
          </w:tcPr>
          <w:p w:rsidR="00071D7A" w:rsidRPr="00C67BB8" w:rsidRDefault="00E63634" w:rsidP="00050765">
            <w:pPr>
              <w:rPr>
                <w:b/>
                <w:sz w:val="32"/>
                <w:szCs w:val="32"/>
              </w:rPr>
            </w:pPr>
            <w:r w:rsidRPr="00C67BB8">
              <w:rPr>
                <w:b/>
                <w:sz w:val="32"/>
                <w:szCs w:val="32"/>
              </w:rPr>
              <w:t>[</w:t>
            </w:r>
            <w:r w:rsidR="00071D7A" w:rsidRPr="00C67BB8">
              <w:rPr>
                <w:rFonts w:hint="eastAsia"/>
                <w:b/>
                <w:sz w:val="32"/>
                <w:szCs w:val="32"/>
              </w:rPr>
              <w:t>4</w:t>
            </w:r>
            <w:r w:rsidRPr="00C67BB8">
              <w:rPr>
                <w:b/>
                <w:sz w:val="32"/>
                <w:szCs w:val="32"/>
              </w:rPr>
              <w:t>]</w:t>
            </w:r>
          </w:p>
          <w:p w:rsidR="00071D7A" w:rsidRPr="00C67BB8" w:rsidRDefault="00071D7A" w:rsidP="00050765">
            <w:pPr>
              <w:rPr>
                <w:b/>
                <w:sz w:val="32"/>
                <w:szCs w:val="32"/>
              </w:rPr>
            </w:pPr>
            <w:r w:rsidRPr="00C67BB8">
              <w:rPr>
                <w:rFonts w:hint="eastAsia"/>
                <w:b/>
                <w:sz w:val="32"/>
                <w:szCs w:val="32"/>
              </w:rPr>
              <w:t>(k)</w:t>
            </w:r>
          </w:p>
        </w:tc>
        <w:tc>
          <w:tcPr>
            <w:tcW w:w="831" w:type="dxa"/>
          </w:tcPr>
          <w:p w:rsidR="00E63634" w:rsidRPr="00C67BB8" w:rsidRDefault="00E63634" w:rsidP="00E63634">
            <w:pPr>
              <w:rPr>
                <w:b/>
                <w:sz w:val="32"/>
                <w:szCs w:val="32"/>
              </w:rPr>
            </w:pPr>
            <w:r w:rsidRPr="00C67BB8">
              <w:rPr>
                <w:b/>
                <w:sz w:val="32"/>
                <w:szCs w:val="32"/>
              </w:rPr>
              <w:t>[</w:t>
            </w:r>
            <w:r w:rsidR="00071D7A" w:rsidRPr="00C67BB8">
              <w:rPr>
                <w:rFonts w:hint="eastAsia"/>
                <w:b/>
                <w:sz w:val="32"/>
                <w:szCs w:val="32"/>
              </w:rPr>
              <w:t>5</w:t>
            </w:r>
            <w:r w:rsidRPr="00C67BB8">
              <w:rPr>
                <w:b/>
                <w:sz w:val="32"/>
                <w:szCs w:val="32"/>
              </w:rPr>
              <w:t>]</w:t>
            </w:r>
          </w:p>
          <w:p w:rsidR="00071D7A" w:rsidRPr="00C67BB8" w:rsidRDefault="00071D7A" w:rsidP="00E63634">
            <w:pPr>
              <w:rPr>
                <w:b/>
                <w:sz w:val="32"/>
                <w:szCs w:val="32"/>
              </w:rPr>
            </w:pPr>
            <w:r w:rsidRPr="00C67BB8">
              <w:rPr>
                <w:rFonts w:hint="eastAsia"/>
                <w:b/>
                <w:sz w:val="32"/>
                <w:szCs w:val="32"/>
              </w:rPr>
              <w:t>high</w:t>
            </w:r>
          </w:p>
        </w:tc>
        <w:tc>
          <w:tcPr>
            <w:tcW w:w="611" w:type="dxa"/>
          </w:tcPr>
          <w:p w:rsidR="00071D7A" w:rsidRPr="00C67BB8" w:rsidRDefault="00E63634" w:rsidP="00050765">
            <w:pPr>
              <w:rPr>
                <w:b/>
                <w:sz w:val="32"/>
                <w:szCs w:val="32"/>
              </w:rPr>
            </w:pPr>
            <w:r w:rsidRPr="00C67BB8">
              <w:rPr>
                <w:b/>
                <w:sz w:val="32"/>
                <w:szCs w:val="32"/>
              </w:rPr>
              <w:t>[</w:t>
            </w:r>
            <w:r w:rsidR="00071D7A" w:rsidRPr="00C67BB8">
              <w:rPr>
                <w:rFonts w:hint="eastAsia"/>
                <w:b/>
                <w:sz w:val="32"/>
                <w:szCs w:val="32"/>
              </w:rPr>
              <w:t>6</w:t>
            </w:r>
            <w:r w:rsidRPr="00C67BB8">
              <w:rPr>
                <w:b/>
                <w:sz w:val="32"/>
                <w:szCs w:val="32"/>
              </w:rPr>
              <w:t>]</w:t>
            </w:r>
          </w:p>
          <w:p w:rsidR="00071D7A" w:rsidRPr="00C67BB8" w:rsidRDefault="00071D7A" w:rsidP="00050765">
            <w:pPr>
              <w:rPr>
                <w:b/>
                <w:sz w:val="32"/>
                <w:szCs w:val="32"/>
              </w:rPr>
            </w:pPr>
          </w:p>
        </w:tc>
        <w:tc>
          <w:tcPr>
            <w:tcW w:w="611" w:type="dxa"/>
          </w:tcPr>
          <w:p w:rsidR="00071D7A" w:rsidRPr="00C67BB8" w:rsidRDefault="00E63634" w:rsidP="00050765">
            <w:pPr>
              <w:rPr>
                <w:b/>
                <w:sz w:val="32"/>
                <w:szCs w:val="32"/>
              </w:rPr>
            </w:pPr>
            <w:r w:rsidRPr="00C67BB8">
              <w:rPr>
                <w:b/>
                <w:sz w:val="32"/>
                <w:szCs w:val="32"/>
              </w:rPr>
              <w:t>[</w:t>
            </w:r>
            <w:r w:rsidR="00071D7A" w:rsidRPr="00C67BB8">
              <w:rPr>
                <w:rFonts w:hint="eastAsia"/>
                <w:b/>
                <w:sz w:val="32"/>
                <w:szCs w:val="32"/>
              </w:rPr>
              <w:t>7</w:t>
            </w:r>
            <w:r w:rsidRPr="00C67BB8">
              <w:rPr>
                <w:b/>
                <w:sz w:val="32"/>
                <w:szCs w:val="32"/>
              </w:rPr>
              <w:t>]</w:t>
            </w:r>
          </w:p>
        </w:tc>
        <w:tc>
          <w:tcPr>
            <w:tcW w:w="611" w:type="dxa"/>
          </w:tcPr>
          <w:p w:rsidR="00071D7A" w:rsidRPr="00C67BB8" w:rsidRDefault="00E63634" w:rsidP="00050765">
            <w:pPr>
              <w:rPr>
                <w:b/>
                <w:sz w:val="32"/>
                <w:szCs w:val="32"/>
              </w:rPr>
            </w:pPr>
            <w:r w:rsidRPr="00C67BB8">
              <w:rPr>
                <w:b/>
                <w:sz w:val="32"/>
                <w:szCs w:val="32"/>
              </w:rPr>
              <w:t>[</w:t>
            </w:r>
            <w:r w:rsidR="00071D7A" w:rsidRPr="00C67BB8">
              <w:rPr>
                <w:rFonts w:hint="eastAsia"/>
                <w:b/>
                <w:sz w:val="32"/>
                <w:szCs w:val="32"/>
              </w:rPr>
              <w:t>8</w:t>
            </w:r>
            <w:r w:rsidRPr="00C67BB8">
              <w:rPr>
                <w:b/>
                <w:sz w:val="32"/>
                <w:szCs w:val="32"/>
              </w:rPr>
              <w:t>]</w:t>
            </w:r>
          </w:p>
        </w:tc>
        <w:tc>
          <w:tcPr>
            <w:tcW w:w="611" w:type="dxa"/>
          </w:tcPr>
          <w:p w:rsidR="00071D7A" w:rsidRPr="00C67BB8" w:rsidRDefault="00E63634" w:rsidP="00050765">
            <w:pPr>
              <w:rPr>
                <w:b/>
                <w:sz w:val="32"/>
                <w:szCs w:val="32"/>
              </w:rPr>
            </w:pPr>
            <w:r w:rsidRPr="00C67BB8">
              <w:rPr>
                <w:b/>
                <w:sz w:val="32"/>
                <w:szCs w:val="32"/>
              </w:rPr>
              <w:t>[</w:t>
            </w:r>
            <w:r w:rsidR="00071D7A" w:rsidRPr="00C67BB8">
              <w:rPr>
                <w:rFonts w:hint="eastAsia"/>
                <w:b/>
                <w:sz w:val="32"/>
                <w:szCs w:val="32"/>
              </w:rPr>
              <w:t>9</w:t>
            </w:r>
            <w:r w:rsidRPr="00C67BB8">
              <w:rPr>
                <w:b/>
                <w:sz w:val="32"/>
                <w:szCs w:val="32"/>
              </w:rPr>
              <w:t>]</w:t>
            </w:r>
          </w:p>
        </w:tc>
        <w:tc>
          <w:tcPr>
            <w:tcW w:w="786" w:type="dxa"/>
          </w:tcPr>
          <w:p w:rsidR="00071D7A" w:rsidRPr="00C67BB8" w:rsidRDefault="00E63634" w:rsidP="00050765">
            <w:pPr>
              <w:rPr>
                <w:b/>
                <w:sz w:val="32"/>
                <w:szCs w:val="32"/>
              </w:rPr>
            </w:pPr>
            <w:r w:rsidRPr="00C67BB8">
              <w:rPr>
                <w:b/>
                <w:sz w:val="32"/>
                <w:szCs w:val="32"/>
              </w:rPr>
              <w:t>[</w:t>
            </w:r>
            <w:r w:rsidR="00071D7A" w:rsidRPr="00C67BB8">
              <w:rPr>
                <w:rFonts w:hint="eastAsia"/>
                <w:b/>
                <w:sz w:val="32"/>
                <w:szCs w:val="32"/>
              </w:rPr>
              <w:t>10</w:t>
            </w:r>
            <w:r w:rsidRPr="00C67BB8">
              <w:rPr>
                <w:b/>
                <w:sz w:val="32"/>
                <w:szCs w:val="32"/>
              </w:rPr>
              <w:t>]</w:t>
            </w:r>
          </w:p>
        </w:tc>
        <w:tc>
          <w:tcPr>
            <w:tcW w:w="992" w:type="dxa"/>
          </w:tcPr>
          <w:p w:rsidR="00071D7A" w:rsidRPr="00C67BB8" w:rsidRDefault="00E63634" w:rsidP="00050765">
            <w:pPr>
              <w:rPr>
                <w:b/>
                <w:sz w:val="32"/>
                <w:szCs w:val="32"/>
              </w:rPr>
            </w:pPr>
            <w:r w:rsidRPr="00C67BB8">
              <w:rPr>
                <w:b/>
                <w:sz w:val="32"/>
                <w:szCs w:val="32"/>
              </w:rPr>
              <w:t>[</w:t>
            </w:r>
            <w:r w:rsidR="00071D7A" w:rsidRPr="00C67BB8">
              <w:rPr>
                <w:rFonts w:hint="eastAsia"/>
                <w:b/>
                <w:sz w:val="32"/>
                <w:szCs w:val="32"/>
              </w:rPr>
              <w:t>11</w:t>
            </w:r>
            <w:r w:rsidRPr="00C67BB8">
              <w:rPr>
                <w:b/>
                <w:sz w:val="32"/>
                <w:szCs w:val="32"/>
              </w:rPr>
              <w:t>]</w:t>
            </w:r>
          </w:p>
          <w:p w:rsidR="00071D7A" w:rsidRPr="00C67BB8" w:rsidRDefault="00071D7A" w:rsidP="00050765">
            <w:pPr>
              <w:rPr>
                <w:b/>
                <w:sz w:val="32"/>
                <w:szCs w:val="32"/>
              </w:rPr>
            </w:pPr>
          </w:p>
        </w:tc>
      </w:tr>
      <w:tr w:rsidR="00071D7A" w:rsidRPr="00071D7A" w:rsidTr="00E63634">
        <w:tc>
          <w:tcPr>
            <w:tcW w:w="696" w:type="dxa"/>
          </w:tcPr>
          <w:p w:rsidR="00071D7A" w:rsidRPr="00AD7075" w:rsidRDefault="00071D7A" w:rsidP="00050765">
            <w:pPr>
              <w:rPr>
                <w:b/>
                <w:sz w:val="32"/>
                <w:szCs w:val="32"/>
              </w:rPr>
            </w:pPr>
            <w:r w:rsidRPr="00AD7075">
              <w:rPr>
                <w:rFonts w:hint="eastAsia"/>
                <w:b/>
                <w:sz w:val="32"/>
                <w:szCs w:val="32"/>
              </w:rPr>
              <w:t>4</w:t>
            </w:r>
          </w:p>
        </w:tc>
        <w:tc>
          <w:tcPr>
            <w:tcW w:w="629" w:type="dxa"/>
          </w:tcPr>
          <w:p w:rsidR="00071D7A" w:rsidRPr="00AD7075" w:rsidRDefault="00071D7A" w:rsidP="00050765">
            <w:pPr>
              <w:rPr>
                <w:b/>
                <w:sz w:val="32"/>
                <w:szCs w:val="32"/>
              </w:rPr>
            </w:pPr>
            <w:r w:rsidRPr="00AD7075">
              <w:rPr>
                <w:rFonts w:hint="eastAsia"/>
                <w:b/>
                <w:sz w:val="32"/>
                <w:szCs w:val="32"/>
              </w:rPr>
              <w:t>12</w:t>
            </w:r>
          </w:p>
        </w:tc>
        <w:tc>
          <w:tcPr>
            <w:tcW w:w="756" w:type="dxa"/>
          </w:tcPr>
          <w:p w:rsidR="00071D7A" w:rsidRPr="00AD7075" w:rsidRDefault="00071D7A" w:rsidP="00050765">
            <w:pPr>
              <w:rPr>
                <w:b/>
                <w:sz w:val="32"/>
                <w:szCs w:val="32"/>
              </w:rPr>
            </w:pPr>
            <w:r w:rsidRPr="00AD7075">
              <w:rPr>
                <w:rFonts w:hint="eastAsia"/>
                <w:b/>
                <w:sz w:val="32"/>
                <w:szCs w:val="32"/>
              </w:rPr>
              <w:t>18</w:t>
            </w:r>
          </w:p>
        </w:tc>
        <w:tc>
          <w:tcPr>
            <w:tcW w:w="629" w:type="dxa"/>
          </w:tcPr>
          <w:p w:rsidR="00071D7A" w:rsidRPr="00AD7075" w:rsidRDefault="00071D7A" w:rsidP="00050765">
            <w:pPr>
              <w:rPr>
                <w:b/>
                <w:sz w:val="32"/>
                <w:szCs w:val="32"/>
              </w:rPr>
            </w:pPr>
            <w:r w:rsidRPr="00AD7075">
              <w:rPr>
                <w:rFonts w:hint="eastAsia"/>
                <w:b/>
                <w:sz w:val="32"/>
                <w:szCs w:val="32"/>
              </w:rPr>
              <w:t>23</w:t>
            </w:r>
          </w:p>
        </w:tc>
        <w:tc>
          <w:tcPr>
            <w:tcW w:w="831" w:type="dxa"/>
          </w:tcPr>
          <w:p w:rsidR="00071D7A" w:rsidRPr="00AD7075" w:rsidRDefault="00071D7A" w:rsidP="00050765">
            <w:pPr>
              <w:rPr>
                <w:b/>
                <w:sz w:val="32"/>
                <w:szCs w:val="32"/>
              </w:rPr>
            </w:pPr>
            <w:r w:rsidRPr="00AD7075">
              <w:rPr>
                <w:rFonts w:hint="eastAsia"/>
                <w:b/>
                <w:sz w:val="32"/>
                <w:szCs w:val="32"/>
              </w:rPr>
              <w:t>36</w:t>
            </w:r>
          </w:p>
        </w:tc>
        <w:tc>
          <w:tcPr>
            <w:tcW w:w="611" w:type="dxa"/>
          </w:tcPr>
          <w:p w:rsidR="00071D7A" w:rsidRPr="00AD7075" w:rsidRDefault="00071D7A" w:rsidP="00050765">
            <w:pPr>
              <w:rPr>
                <w:b/>
                <w:sz w:val="32"/>
                <w:szCs w:val="32"/>
              </w:rPr>
            </w:pPr>
            <w:r w:rsidRPr="00AD7075">
              <w:rPr>
                <w:rFonts w:hint="eastAsia"/>
                <w:b/>
                <w:sz w:val="32"/>
                <w:szCs w:val="32"/>
              </w:rPr>
              <w:t>55</w:t>
            </w:r>
          </w:p>
        </w:tc>
        <w:tc>
          <w:tcPr>
            <w:tcW w:w="611" w:type="dxa"/>
          </w:tcPr>
          <w:p w:rsidR="00071D7A" w:rsidRPr="00AD7075" w:rsidRDefault="00071D7A" w:rsidP="00050765">
            <w:pPr>
              <w:rPr>
                <w:b/>
                <w:sz w:val="32"/>
                <w:szCs w:val="32"/>
              </w:rPr>
            </w:pPr>
            <w:r w:rsidRPr="00AD7075">
              <w:rPr>
                <w:rFonts w:hint="eastAsia"/>
                <w:b/>
                <w:sz w:val="32"/>
                <w:szCs w:val="32"/>
              </w:rPr>
              <w:t>63</w:t>
            </w:r>
          </w:p>
        </w:tc>
        <w:tc>
          <w:tcPr>
            <w:tcW w:w="611" w:type="dxa"/>
          </w:tcPr>
          <w:p w:rsidR="00071D7A" w:rsidRPr="00AD7075" w:rsidRDefault="00071D7A" w:rsidP="00050765">
            <w:pPr>
              <w:rPr>
                <w:b/>
                <w:sz w:val="32"/>
                <w:szCs w:val="32"/>
              </w:rPr>
            </w:pPr>
            <w:r w:rsidRPr="00AD7075">
              <w:rPr>
                <w:rFonts w:hint="eastAsia"/>
                <w:b/>
                <w:sz w:val="32"/>
                <w:szCs w:val="32"/>
              </w:rPr>
              <w:t>76</w:t>
            </w:r>
          </w:p>
        </w:tc>
        <w:tc>
          <w:tcPr>
            <w:tcW w:w="611" w:type="dxa"/>
          </w:tcPr>
          <w:p w:rsidR="00071D7A" w:rsidRPr="00AD7075" w:rsidRDefault="00071D7A" w:rsidP="00050765">
            <w:pPr>
              <w:rPr>
                <w:b/>
                <w:sz w:val="32"/>
                <w:szCs w:val="32"/>
              </w:rPr>
            </w:pPr>
            <w:r w:rsidRPr="00AD7075">
              <w:rPr>
                <w:rFonts w:hint="eastAsia"/>
                <w:b/>
                <w:sz w:val="32"/>
                <w:szCs w:val="32"/>
              </w:rPr>
              <w:t>81</w:t>
            </w:r>
          </w:p>
        </w:tc>
        <w:tc>
          <w:tcPr>
            <w:tcW w:w="786" w:type="dxa"/>
          </w:tcPr>
          <w:p w:rsidR="00071D7A" w:rsidRPr="00AD7075" w:rsidRDefault="00071D7A" w:rsidP="00050765">
            <w:pPr>
              <w:rPr>
                <w:b/>
                <w:sz w:val="32"/>
                <w:szCs w:val="32"/>
              </w:rPr>
            </w:pPr>
            <w:r w:rsidRPr="00AD7075">
              <w:rPr>
                <w:rFonts w:hint="eastAsia"/>
                <w:b/>
                <w:sz w:val="32"/>
                <w:szCs w:val="32"/>
              </w:rPr>
              <w:t>89</w:t>
            </w:r>
          </w:p>
        </w:tc>
        <w:tc>
          <w:tcPr>
            <w:tcW w:w="992" w:type="dxa"/>
          </w:tcPr>
          <w:p w:rsidR="00071D7A" w:rsidRPr="00AD7075" w:rsidRDefault="00071D7A" w:rsidP="00050765">
            <w:pPr>
              <w:rPr>
                <w:b/>
                <w:sz w:val="32"/>
                <w:szCs w:val="32"/>
              </w:rPr>
            </w:pPr>
            <w:r w:rsidRPr="00AD7075">
              <w:rPr>
                <w:rFonts w:hint="eastAsia"/>
                <w:b/>
                <w:sz w:val="32"/>
                <w:szCs w:val="32"/>
              </w:rPr>
              <w:t>93</w:t>
            </w:r>
          </w:p>
        </w:tc>
      </w:tr>
    </w:tbl>
    <w:p w:rsidR="00071D7A" w:rsidRPr="00071D7A" w:rsidRDefault="00071D7A" w:rsidP="00071D7A">
      <w:pPr>
        <w:ind w:firstLineChars="100" w:firstLine="361"/>
        <w:rPr>
          <w:b/>
          <w:sz w:val="36"/>
          <w:szCs w:val="36"/>
        </w:rPr>
      </w:pPr>
      <w:r w:rsidRPr="00071D7A">
        <w:rPr>
          <w:rFonts w:hint="eastAsia"/>
          <w:b/>
          <w:sz w:val="36"/>
          <w:szCs w:val="36"/>
        </w:rPr>
        <w:t>由于</w:t>
      </w:r>
      <w:r w:rsidR="00A8771F" w:rsidRPr="00071D7A">
        <w:rPr>
          <w:rFonts w:hint="eastAsia"/>
          <w:b/>
          <w:sz w:val="36"/>
          <w:szCs w:val="36"/>
        </w:rPr>
        <w:t>k=23</w:t>
      </w:r>
      <w:r w:rsidR="00A8771F">
        <w:rPr>
          <w:rFonts w:hint="eastAsia"/>
          <w:b/>
          <w:sz w:val="36"/>
          <w:szCs w:val="36"/>
        </w:rPr>
        <w:t>&gt;</w:t>
      </w:r>
      <w:r w:rsidRPr="00071D7A">
        <w:rPr>
          <w:rFonts w:hint="eastAsia"/>
          <w:b/>
          <w:sz w:val="36"/>
          <w:szCs w:val="36"/>
        </w:rPr>
        <w:t>mid=18</w:t>
      </w:r>
      <w:r w:rsidRPr="00071D7A">
        <w:rPr>
          <w:rFonts w:hint="eastAsia"/>
          <w:b/>
          <w:sz w:val="36"/>
          <w:szCs w:val="36"/>
        </w:rPr>
        <w:t>，</w:t>
      </w:r>
      <w:r w:rsidR="00A8771F" w:rsidRPr="00071D7A">
        <w:rPr>
          <w:rFonts w:hint="eastAsia"/>
          <w:b/>
          <w:sz w:val="36"/>
          <w:szCs w:val="36"/>
        </w:rPr>
        <w:t>在</w:t>
      </w:r>
      <w:r w:rsidR="00A8771F" w:rsidRPr="00071D7A">
        <w:rPr>
          <w:rFonts w:hint="eastAsia"/>
          <w:b/>
          <w:sz w:val="36"/>
          <w:szCs w:val="36"/>
        </w:rPr>
        <w:t>mid</w:t>
      </w:r>
      <w:r w:rsidR="00A8771F" w:rsidRPr="00071D7A">
        <w:rPr>
          <w:rFonts w:hint="eastAsia"/>
          <w:b/>
          <w:sz w:val="36"/>
          <w:szCs w:val="36"/>
        </w:rPr>
        <w:t>右边</w:t>
      </w:r>
      <w:r w:rsidRPr="00071D7A">
        <w:rPr>
          <w:rFonts w:hint="eastAsia"/>
          <w:b/>
          <w:sz w:val="36"/>
          <w:szCs w:val="36"/>
        </w:rPr>
        <w:t>继续二分区间</w:t>
      </w:r>
    </w:p>
    <w:p w:rsidR="00071D7A" w:rsidRPr="00071D7A" w:rsidRDefault="00071D7A" w:rsidP="00071D7A">
      <w:pPr>
        <w:rPr>
          <w:b/>
          <w:sz w:val="36"/>
          <w:szCs w:val="36"/>
        </w:rPr>
      </w:pPr>
      <w:r w:rsidRPr="00071D7A">
        <w:rPr>
          <w:rFonts w:hint="eastAsia"/>
          <w:b/>
          <w:sz w:val="36"/>
          <w:szCs w:val="36"/>
        </w:rPr>
        <w:t>low=mid+1</w:t>
      </w:r>
      <w:r w:rsidR="00D85631">
        <w:rPr>
          <w:rFonts w:hint="eastAsia"/>
          <w:b/>
          <w:sz w:val="36"/>
          <w:szCs w:val="36"/>
        </w:rPr>
        <w:t>=4</w:t>
      </w:r>
      <w:r w:rsidR="00D85631">
        <w:rPr>
          <w:rFonts w:hint="eastAsia"/>
          <w:b/>
          <w:sz w:val="36"/>
          <w:szCs w:val="36"/>
        </w:rPr>
        <w:t>，</w:t>
      </w:r>
      <w:r w:rsidRPr="00071D7A">
        <w:rPr>
          <w:rFonts w:hint="eastAsia"/>
          <w:b/>
          <w:sz w:val="36"/>
          <w:szCs w:val="36"/>
        </w:rPr>
        <w:t>high</w:t>
      </w:r>
      <w:r w:rsidR="00D85631">
        <w:rPr>
          <w:rFonts w:hint="eastAsia"/>
          <w:b/>
          <w:sz w:val="36"/>
          <w:szCs w:val="36"/>
        </w:rPr>
        <w:t>=5</w:t>
      </w:r>
      <w:r w:rsidR="00D85631">
        <w:rPr>
          <w:rFonts w:hint="eastAsia"/>
          <w:b/>
          <w:sz w:val="36"/>
          <w:szCs w:val="36"/>
        </w:rPr>
        <w:t>，新的</w:t>
      </w:r>
      <w:r w:rsidR="00D85631" w:rsidRPr="00071D7A">
        <w:rPr>
          <w:rFonts w:hint="eastAsia"/>
          <w:b/>
          <w:sz w:val="36"/>
          <w:szCs w:val="36"/>
        </w:rPr>
        <w:t>折半</w:t>
      </w:r>
      <w:r w:rsidR="00D85631">
        <w:rPr>
          <w:rFonts w:hint="eastAsia"/>
          <w:b/>
          <w:sz w:val="36"/>
          <w:szCs w:val="36"/>
        </w:rPr>
        <w:t>处</w:t>
      </w:r>
      <w:r w:rsidRPr="00071D7A">
        <w:rPr>
          <w:rFonts w:hint="eastAsia"/>
          <w:b/>
          <w:sz w:val="36"/>
          <w:szCs w:val="36"/>
        </w:rPr>
        <w:t>mid</w:t>
      </w:r>
      <w:proofErr w:type="gramStart"/>
      <w:r w:rsidRPr="00071D7A">
        <w:rPr>
          <w:rFonts w:hint="eastAsia"/>
          <w:b/>
          <w:sz w:val="36"/>
          <w:szCs w:val="36"/>
        </w:rPr>
        <w:t>=(</w:t>
      </w:r>
      <w:proofErr w:type="gramEnd"/>
      <w:r w:rsidRPr="00071D7A">
        <w:rPr>
          <w:rFonts w:hint="eastAsia"/>
          <w:b/>
          <w:sz w:val="36"/>
          <w:szCs w:val="36"/>
        </w:rPr>
        <w:t>4+5)/2=4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4"/>
        <w:gridCol w:w="616"/>
        <w:gridCol w:w="616"/>
        <w:gridCol w:w="824"/>
        <w:gridCol w:w="884"/>
        <w:gridCol w:w="616"/>
        <w:gridCol w:w="616"/>
        <w:gridCol w:w="617"/>
        <w:gridCol w:w="617"/>
        <w:gridCol w:w="761"/>
        <w:gridCol w:w="850"/>
      </w:tblGrid>
      <w:tr w:rsidR="00071D7A" w:rsidRPr="00071D7A" w:rsidTr="00BB4F00">
        <w:trPr>
          <w:trHeight w:val="445"/>
        </w:trPr>
        <w:tc>
          <w:tcPr>
            <w:tcW w:w="604" w:type="dxa"/>
          </w:tcPr>
          <w:p w:rsidR="00071D7A" w:rsidRPr="00C67BB8" w:rsidRDefault="00BB4F00" w:rsidP="00050765">
            <w:pPr>
              <w:rPr>
                <w:b/>
                <w:sz w:val="32"/>
                <w:szCs w:val="32"/>
              </w:rPr>
            </w:pPr>
            <w:r w:rsidRPr="00C67BB8">
              <w:rPr>
                <w:b/>
                <w:sz w:val="32"/>
                <w:szCs w:val="32"/>
              </w:rPr>
              <w:t>[</w:t>
            </w:r>
            <w:r w:rsidR="00071D7A" w:rsidRPr="00C67BB8">
              <w:rPr>
                <w:rFonts w:hint="eastAsia"/>
                <w:b/>
                <w:sz w:val="32"/>
                <w:szCs w:val="32"/>
              </w:rPr>
              <w:t>1</w:t>
            </w:r>
            <w:r w:rsidRPr="00C67BB8">
              <w:rPr>
                <w:b/>
                <w:sz w:val="32"/>
                <w:szCs w:val="32"/>
              </w:rPr>
              <w:t>]</w:t>
            </w:r>
          </w:p>
          <w:p w:rsidR="00071D7A" w:rsidRPr="00C67BB8" w:rsidRDefault="00071D7A" w:rsidP="00050765">
            <w:pPr>
              <w:rPr>
                <w:b/>
                <w:sz w:val="32"/>
                <w:szCs w:val="32"/>
              </w:rPr>
            </w:pPr>
          </w:p>
        </w:tc>
        <w:tc>
          <w:tcPr>
            <w:tcW w:w="616" w:type="dxa"/>
          </w:tcPr>
          <w:p w:rsidR="00071D7A" w:rsidRPr="00C67BB8" w:rsidRDefault="00BB4F00" w:rsidP="00050765">
            <w:pPr>
              <w:rPr>
                <w:b/>
                <w:sz w:val="32"/>
                <w:szCs w:val="32"/>
              </w:rPr>
            </w:pPr>
            <w:r w:rsidRPr="00C67BB8">
              <w:rPr>
                <w:b/>
                <w:sz w:val="32"/>
                <w:szCs w:val="32"/>
              </w:rPr>
              <w:t>[</w:t>
            </w:r>
            <w:r w:rsidR="00071D7A" w:rsidRPr="00C67BB8">
              <w:rPr>
                <w:rFonts w:hint="eastAsia"/>
                <w:b/>
                <w:sz w:val="32"/>
                <w:szCs w:val="32"/>
              </w:rPr>
              <w:t>2</w:t>
            </w:r>
            <w:r w:rsidRPr="00C67BB8">
              <w:rPr>
                <w:b/>
                <w:sz w:val="32"/>
                <w:szCs w:val="32"/>
              </w:rPr>
              <w:t>]</w:t>
            </w:r>
          </w:p>
        </w:tc>
        <w:tc>
          <w:tcPr>
            <w:tcW w:w="616" w:type="dxa"/>
          </w:tcPr>
          <w:p w:rsidR="00071D7A" w:rsidRPr="00C67BB8" w:rsidRDefault="00BB4F00" w:rsidP="00050765">
            <w:pPr>
              <w:rPr>
                <w:b/>
                <w:sz w:val="32"/>
                <w:szCs w:val="32"/>
              </w:rPr>
            </w:pPr>
            <w:r w:rsidRPr="00C67BB8">
              <w:rPr>
                <w:b/>
                <w:sz w:val="32"/>
                <w:szCs w:val="32"/>
              </w:rPr>
              <w:t>[</w:t>
            </w:r>
            <w:r w:rsidR="00071D7A" w:rsidRPr="00C67BB8">
              <w:rPr>
                <w:rFonts w:hint="eastAsia"/>
                <w:b/>
                <w:sz w:val="32"/>
                <w:szCs w:val="32"/>
              </w:rPr>
              <w:t>3</w:t>
            </w:r>
            <w:r w:rsidRPr="00C67BB8">
              <w:rPr>
                <w:b/>
                <w:sz w:val="32"/>
                <w:szCs w:val="32"/>
              </w:rPr>
              <w:t>]</w:t>
            </w:r>
            <w:r w:rsidR="00071D7A" w:rsidRPr="00C67BB8">
              <w:rPr>
                <w:rFonts w:hint="eastAsia"/>
                <w:b/>
                <w:sz w:val="32"/>
                <w:szCs w:val="32"/>
              </w:rPr>
              <w:t xml:space="preserve"> </w:t>
            </w:r>
          </w:p>
        </w:tc>
        <w:tc>
          <w:tcPr>
            <w:tcW w:w="824" w:type="dxa"/>
          </w:tcPr>
          <w:p w:rsidR="00BB4F00" w:rsidRPr="00C67BB8" w:rsidRDefault="00BB4F00" w:rsidP="00050765">
            <w:pPr>
              <w:rPr>
                <w:b/>
                <w:sz w:val="32"/>
                <w:szCs w:val="32"/>
              </w:rPr>
            </w:pPr>
            <w:r w:rsidRPr="00C67BB8">
              <w:rPr>
                <w:b/>
                <w:sz w:val="32"/>
                <w:szCs w:val="32"/>
              </w:rPr>
              <w:t>[</w:t>
            </w:r>
            <w:r w:rsidRPr="00C67BB8">
              <w:rPr>
                <w:rFonts w:hint="eastAsia"/>
                <w:b/>
                <w:sz w:val="32"/>
                <w:szCs w:val="32"/>
              </w:rPr>
              <w:t>4</w:t>
            </w:r>
            <w:r w:rsidRPr="00C67BB8">
              <w:rPr>
                <w:b/>
                <w:sz w:val="32"/>
                <w:szCs w:val="32"/>
              </w:rPr>
              <w:t>]</w:t>
            </w:r>
          </w:p>
          <w:p w:rsidR="00071D7A" w:rsidRPr="00C67BB8" w:rsidRDefault="00071D7A" w:rsidP="00050765">
            <w:pPr>
              <w:rPr>
                <w:b/>
                <w:sz w:val="32"/>
                <w:szCs w:val="32"/>
              </w:rPr>
            </w:pPr>
            <w:r w:rsidRPr="00C67BB8">
              <w:rPr>
                <w:rFonts w:hint="eastAsia"/>
                <w:b/>
                <w:sz w:val="32"/>
                <w:szCs w:val="32"/>
              </w:rPr>
              <w:t xml:space="preserve">low </w:t>
            </w:r>
            <w:r w:rsidRPr="00297E4B">
              <w:rPr>
                <w:rFonts w:hint="eastAsia"/>
                <w:b/>
                <w:color w:val="0070C0"/>
                <w:sz w:val="32"/>
                <w:szCs w:val="32"/>
              </w:rPr>
              <w:t>mid</w:t>
            </w:r>
          </w:p>
          <w:p w:rsidR="00071D7A" w:rsidRPr="00C67BB8" w:rsidRDefault="00071D7A" w:rsidP="00050765">
            <w:pPr>
              <w:rPr>
                <w:b/>
                <w:sz w:val="32"/>
                <w:szCs w:val="32"/>
              </w:rPr>
            </w:pPr>
            <w:r w:rsidRPr="00C67BB8">
              <w:rPr>
                <w:rFonts w:hint="eastAsia"/>
                <w:b/>
                <w:sz w:val="32"/>
                <w:szCs w:val="32"/>
              </w:rPr>
              <w:t>(k)</w:t>
            </w:r>
          </w:p>
        </w:tc>
        <w:tc>
          <w:tcPr>
            <w:tcW w:w="884" w:type="dxa"/>
          </w:tcPr>
          <w:p w:rsidR="00071D7A" w:rsidRPr="00C67BB8" w:rsidRDefault="00BB4F00" w:rsidP="00050765">
            <w:pPr>
              <w:rPr>
                <w:b/>
                <w:sz w:val="32"/>
                <w:szCs w:val="32"/>
              </w:rPr>
            </w:pPr>
            <w:r w:rsidRPr="00C67BB8">
              <w:rPr>
                <w:b/>
                <w:sz w:val="32"/>
                <w:szCs w:val="32"/>
              </w:rPr>
              <w:t>[</w:t>
            </w:r>
            <w:r w:rsidR="00071D7A" w:rsidRPr="00C67BB8">
              <w:rPr>
                <w:rFonts w:hint="eastAsia"/>
                <w:b/>
                <w:sz w:val="32"/>
                <w:szCs w:val="32"/>
              </w:rPr>
              <w:t>5</w:t>
            </w:r>
            <w:r w:rsidRPr="00C67BB8">
              <w:rPr>
                <w:b/>
                <w:sz w:val="32"/>
                <w:szCs w:val="32"/>
              </w:rPr>
              <w:t>]</w:t>
            </w:r>
            <w:r w:rsidR="00071D7A" w:rsidRPr="00C67BB8">
              <w:rPr>
                <w:rFonts w:hint="eastAsia"/>
                <w:b/>
                <w:sz w:val="32"/>
                <w:szCs w:val="32"/>
              </w:rPr>
              <w:t xml:space="preserve"> high</w:t>
            </w:r>
          </w:p>
        </w:tc>
        <w:tc>
          <w:tcPr>
            <w:tcW w:w="616" w:type="dxa"/>
          </w:tcPr>
          <w:p w:rsidR="00071D7A" w:rsidRPr="00C67BB8" w:rsidRDefault="00BB4F00" w:rsidP="00050765">
            <w:pPr>
              <w:rPr>
                <w:b/>
                <w:sz w:val="32"/>
                <w:szCs w:val="32"/>
              </w:rPr>
            </w:pPr>
            <w:r w:rsidRPr="00C67BB8">
              <w:rPr>
                <w:b/>
                <w:sz w:val="32"/>
                <w:szCs w:val="32"/>
              </w:rPr>
              <w:t>[</w:t>
            </w:r>
            <w:r w:rsidR="00071D7A" w:rsidRPr="00C67BB8">
              <w:rPr>
                <w:rFonts w:hint="eastAsia"/>
                <w:b/>
                <w:sz w:val="32"/>
                <w:szCs w:val="32"/>
              </w:rPr>
              <w:t>6</w:t>
            </w:r>
            <w:r w:rsidRPr="00C67BB8">
              <w:rPr>
                <w:b/>
                <w:sz w:val="32"/>
                <w:szCs w:val="32"/>
              </w:rPr>
              <w:t>]</w:t>
            </w:r>
          </w:p>
          <w:p w:rsidR="00071D7A" w:rsidRPr="00C67BB8" w:rsidRDefault="00071D7A" w:rsidP="00050765">
            <w:pPr>
              <w:rPr>
                <w:b/>
                <w:sz w:val="32"/>
                <w:szCs w:val="32"/>
              </w:rPr>
            </w:pPr>
          </w:p>
        </w:tc>
        <w:tc>
          <w:tcPr>
            <w:tcW w:w="616" w:type="dxa"/>
          </w:tcPr>
          <w:p w:rsidR="00071D7A" w:rsidRPr="00C67BB8" w:rsidRDefault="00BB4F00" w:rsidP="00050765">
            <w:pPr>
              <w:rPr>
                <w:b/>
                <w:sz w:val="32"/>
                <w:szCs w:val="32"/>
              </w:rPr>
            </w:pPr>
            <w:r w:rsidRPr="00C67BB8">
              <w:rPr>
                <w:b/>
                <w:sz w:val="32"/>
                <w:szCs w:val="32"/>
              </w:rPr>
              <w:t>[</w:t>
            </w:r>
            <w:r w:rsidR="00071D7A" w:rsidRPr="00C67BB8">
              <w:rPr>
                <w:rFonts w:hint="eastAsia"/>
                <w:b/>
                <w:sz w:val="32"/>
                <w:szCs w:val="32"/>
              </w:rPr>
              <w:t>7</w:t>
            </w:r>
            <w:r w:rsidRPr="00C67BB8">
              <w:rPr>
                <w:b/>
                <w:sz w:val="32"/>
                <w:szCs w:val="32"/>
              </w:rPr>
              <w:t>]</w:t>
            </w:r>
          </w:p>
        </w:tc>
        <w:tc>
          <w:tcPr>
            <w:tcW w:w="617" w:type="dxa"/>
          </w:tcPr>
          <w:p w:rsidR="00071D7A" w:rsidRPr="00C67BB8" w:rsidRDefault="00BB4F00" w:rsidP="00050765">
            <w:pPr>
              <w:rPr>
                <w:b/>
                <w:sz w:val="32"/>
                <w:szCs w:val="32"/>
              </w:rPr>
            </w:pPr>
            <w:r w:rsidRPr="00C67BB8">
              <w:rPr>
                <w:b/>
                <w:sz w:val="32"/>
                <w:szCs w:val="32"/>
              </w:rPr>
              <w:t>[</w:t>
            </w:r>
            <w:r w:rsidR="00071D7A" w:rsidRPr="00C67BB8">
              <w:rPr>
                <w:rFonts w:hint="eastAsia"/>
                <w:b/>
                <w:sz w:val="32"/>
                <w:szCs w:val="32"/>
              </w:rPr>
              <w:t>8</w:t>
            </w:r>
            <w:r w:rsidRPr="00C67BB8">
              <w:rPr>
                <w:b/>
                <w:sz w:val="32"/>
                <w:szCs w:val="32"/>
              </w:rPr>
              <w:t>]</w:t>
            </w:r>
          </w:p>
        </w:tc>
        <w:tc>
          <w:tcPr>
            <w:tcW w:w="617" w:type="dxa"/>
          </w:tcPr>
          <w:p w:rsidR="00071D7A" w:rsidRPr="00C67BB8" w:rsidRDefault="00BB4F00" w:rsidP="00050765">
            <w:pPr>
              <w:rPr>
                <w:b/>
                <w:sz w:val="32"/>
                <w:szCs w:val="32"/>
              </w:rPr>
            </w:pPr>
            <w:r w:rsidRPr="00C67BB8">
              <w:rPr>
                <w:b/>
                <w:sz w:val="32"/>
                <w:szCs w:val="32"/>
              </w:rPr>
              <w:t>[</w:t>
            </w:r>
            <w:r w:rsidR="00071D7A" w:rsidRPr="00C67BB8">
              <w:rPr>
                <w:rFonts w:hint="eastAsia"/>
                <w:b/>
                <w:sz w:val="32"/>
                <w:szCs w:val="32"/>
              </w:rPr>
              <w:t>9</w:t>
            </w:r>
            <w:r w:rsidRPr="00C67BB8">
              <w:rPr>
                <w:b/>
                <w:sz w:val="32"/>
                <w:szCs w:val="32"/>
              </w:rPr>
              <w:t>]</w:t>
            </w:r>
          </w:p>
        </w:tc>
        <w:tc>
          <w:tcPr>
            <w:tcW w:w="761" w:type="dxa"/>
          </w:tcPr>
          <w:p w:rsidR="00071D7A" w:rsidRPr="00C67BB8" w:rsidRDefault="00BB4F00" w:rsidP="00050765">
            <w:pPr>
              <w:rPr>
                <w:b/>
                <w:sz w:val="32"/>
                <w:szCs w:val="32"/>
              </w:rPr>
            </w:pPr>
            <w:r w:rsidRPr="00C67BB8">
              <w:rPr>
                <w:b/>
                <w:sz w:val="32"/>
                <w:szCs w:val="32"/>
              </w:rPr>
              <w:t>[</w:t>
            </w:r>
            <w:r w:rsidR="00071D7A" w:rsidRPr="00C67BB8">
              <w:rPr>
                <w:rFonts w:hint="eastAsia"/>
                <w:b/>
                <w:sz w:val="32"/>
                <w:szCs w:val="32"/>
              </w:rPr>
              <w:t>10</w:t>
            </w:r>
            <w:r w:rsidRPr="00C67BB8">
              <w:rPr>
                <w:b/>
                <w:sz w:val="32"/>
                <w:szCs w:val="32"/>
              </w:rPr>
              <w:t>]</w:t>
            </w:r>
          </w:p>
        </w:tc>
        <w:tc>
          <w:tcPr>
            <w:tcW w:w="850" w:type="dxa"/>
          </w:tcPr>
          <w:p w:rsidR="00071D7A" w:rsidRPr="00C67BB8" w:rsidRDefault="00BB4F00" w:rsidP="00050765">
            <w:pPr>
              <w:rPr>
                <w:b/>
                <w:sz w:val="32"/>
                <w:szCs w:val="32"/>
              </w:rPr>
            </w:pPr>
            <w:r w:rsidRPr="00C67BB8">
              <w:rPr>
                <w:b/>
                <w:sz w:val="32"/>
                <w:szCs w:val="32"/>
              </w:rPr>
              <w:t>[</w:t>
            </w:r>
            <w:r w:rsidR="00071D7A" w:rsidRPr="00C67BB8">
              <w:rPr>
                <w:rFonts w:hint="eastAsia"/>
                <w:b/>
                <w:sz w:val="32"/>
                <w:szCs w:val="32"/>
              </w:rPr>
              <w:t>11</w:t>
            </w:r>
            <w:r w:rsidRPr="00C67BB8">
              <w:rPr>
                <w:b/>
                <w:sz w:val="32"/>
                <w:szCs w:val="32"/>
              </w:rPr>
              <w:t>]</w:t>
            </w:r>
          </w:p>
          <w:p w:rsidR="00071D7A" w:rsidRPr="00C67BB8" w:rsidRDefault="00071D7A" w:rsidP="00050765">
            <w:pPr>
              <w:rPr>
                <w:b/>
                <w:sz w:val="32"/>
                <w:szCs w:val="32"/>
              </w:rPr>
            </w:pPr>
          </w:p>
        </w:tc>
      </w:tr>
      <w:tr w:rsidR="00071D7A" w:rsidRPr="00071D7A" w:rsidTr="00BB4F00">
        <w:tc>
          <w:tcPr>
            <w:tcW w:w="604" w:type="dxa"/>
          </w:tcPr>
          <w:p w:rsidR="00071D7A" w:rsidRPr="00AD7075" w:rsidRDefault="00071D7A" w:rsidP="00050765">
            <w:pPr>
              <w:rPr>
                <w:b/>
                <w:sz w:val="32"/>
                <w:szCs w:val="32"/>
              </w:rPr>
            </w:pPr>
            <w:r w:rsidRPr="00AD7075">
              <w:rPr>
                <w:rFonts w:hint="eastAsia"/>
                <w:b/>
                <w:sz w:val="32"/>
                <w:szCs w:val="32"/>
              </w:rPr>
              <w:t>4</w:t>
            </w:r>
          </w:p>
        </w:tc>
        <w:tc>
          <w:tcPr>
            <w:tcW w:w="616" w:type="dxa"/>
          </w:tcPr>
          <w:p w:rsidR="00071D7A" w:rsidRPr="00AD7075" w:rsidRDefault="00071D7A" w:rsidP="00050765">
            <w:pPr>
              <w:rPr>
                <w:b/>
                <w:sz w:val="32"/>
                <w:szCs w:val="32"/>
              </w:rPr>
            </w:pPr>
            <w:r w:rsidRPr="00AD7075">
              <w:rPr>
                <w:rFonts w:hint="eastAsia"/>
                <w:b/>
                <w:sz w:val="32"/>
                <w:szCs w:val="32"/>
              </w:rPr>
              <w:t>12</w:t>
            </w:r>
          </w:p>
        </w:tc>
        <w:tc>
          <w:tcPr>
            <w:tcW w:w="616" w:type="dxa"/>
          </w:tcPr>
          <w:p w:rsidR="00071D7A" w:rsidRPr="00AD7075" w:rsidRDefault="00071D7A" w:rsidP="00050765">
            <w:pPr>
              <w:rPr>
                <w:b/>
                <w:sz w:val="32"/>
                <w:szCs w:val="32"/>
              </w:rPr>
            </w:pPr>
            <w:r w:rsidRPr="00AD7075">
              <w:rPr>
                <w:rFonts w:hint="eastAsia"/>
                <w:b/>
                <w:sz w:val="32"/>
                <w:szCs w:val="32"/>
              </w:rPr>
              <w:t>18</w:t>
            </w:r>
          </w:p>
        </w:tc>
        <w:tc>
          <w:tcPr>
            <w:tcW w:w="824" w:type="dxa"/>
          </w:tcPr>
          <w:p w:rsidR="00071D7A" w:rsidRPr="00AD7075" w:rsidRDefault="00071D7A" w:rsidP="00050765">
            <w:pPr>
              <w:rPr>
                <w:b/>
                <w:sz w:val="32"/>
                <w:szCs w:val="32"/>
              </w:rPr>
            </w:pPr>
            <w:r w:rsidRPr="00AD7075">
              <w:rPr>
                <w:rFonts w:hint="eastAsia"/>
                <w:b/>
                <w:sz w:val="32"/>
                <w:szCs w:val="32"/>
              </w:rPr>
              <w:t>23</w:t>
            </w:r>
          </w:p>
        </w:tc>
        <w:tc>
          <w:tcPr>
            <w:tcW w:w="884" w:type="dxa"/>
          </w:tcPr>
          <w:p w:rsidR="00071D7A" w:rsidRPr="00AD7075" w:rsidRDefault="00071D7A" w:rsidP="00050765">
            <w:pPr>
              <w:rPr>
                <w:b/>
                <w:sz w:val="32"/>
                <w:szCs w:val="32"/>
              </w:rPr>
            </w:pPr>
            <w:r w:rsidRPr="00AD7075">
              <w:rPr>
                <w:rFonts w:hint="eastAsia"/>
                <w:b/>
                <w:sz w:val="32"/>
                <w:szCs w:val="32"/>
              </w:rPr>
              <w:t>36</w:t>
            </w:r>
          </w:p>
        </w:tc>
        <w:tc>
          <w:tcPr>
            <w:tcW w:w="616" w:type="dxa"/>
          </w:tcPr>
          <w:p w:rsidR="00071D7A" w:rsidRPr="00AD7075" w:rsidRDefault="00071D7A" w:rsidP="00050765">
            <w:pPr>
              <w:rPr>
                <w:b/>
                <w:sz w:val="32"/>
                <w:szCs w:val="32"/>
              </w:rPr>
            </w:pPr>
            <w:r w:rsidRPr="00AD7075">
              <w:rPr>
                <w:rFonts w:hint="eastAsia"/>
                <w:b/>
                <w:sz w:val="32"/>
                <w:szCs w:val="32"/>
              </w:rPr>
              <w:t>55</w:t>
            </w:r>
          </w:p>
        </w:tc>
        <w:tc>
          <w:tcPr>
            <w:tcW w:w="616" w:type="dxa"/>
          </w:tcPr>
          <w:p w:rsidR="00071D7A" w:rsidRPr="00AD7075" w:rsidRDefault="00071D7A" w:rsidP="00050765">
            <w:pPr>
              <w:rPr>
                <w:b/>
                <w:sz w:val="32"/>
                <w:szCs w:val="32"/>
              </w:rPr>
            </w:pPr>
            <w:r w:rsidRPr="00AD7075">
              <w:rPr>
                <w:rFonts w:hint="eastAsia"/>
                <w:b/>
                <w:sz w:val="32"/>
                <w:szCs w:val="32"/>
              </w:rPr>
              <w:t>63</w:t>
            </w:r>
          </w:p>
        </w:tc>
        <w:tc>
          <w:tcPr>
            <w:tcW w:w="617" w:type="dxa"/>
          </w:tcPr>
          <w:p w:rsidR="00071D7A" w:rsidRPr="00AD7075" w:rsidRDefault="00071D7A" w:rsidP="00050765">
            <w:pPr>
              <w:rPr>
                <w:b/>
                <w:sz w:val="32"/>
                <w:szCs w:val="32"/>
              </w:rPr>
            </w:pPr>
            <w:r w:rsidRPr="00AD7075">
              <w:rPr>
                <w:rFonts w:hint="eastAsia"/>
                <w:b/>
                <w:sz w:val="32"/>
                <w:szCs w:val="32"/>
              </w:rPr>
              <w:t>76</w:t>
            </w:r>
          </w:p>
        </w:tc>
        <w:tc>
          <w:tcPr>
            <w:tcW w:w="617" w:type="dxa"/>
          </w:tcPr>
          <w:p w:rsidR="00071D7A" w:rsidRPr="00AD7075" w:rsidRDefault="00071D7A" w:rsidP="00050765">
            <w:pPr>
              <w:rPr>
                <w:b/>
                <w:sz w:val="32"/>
                <w:szCs w:val="32"/>
              </w:rPr>
            </w:pPr>
            <w:r w:rsidRPr="00AD7075">
              <w:rPr>
                <w:rFonts w:hint="eastAsia"/>
                <w:b/>
                <w:sz w:val="32"/>
                <w:szCs w:val="32"/>
              </w:rPr>
              <w:t>81</w:t>
            </w:r>
          </w:p>
        </w:tc>
        <w:tc>
          <w:tcPr>
            <w:tcW w:w="761" w:type="dxa"/>
          </w:tcPr>
          <w:p w:rsidR="00071D7A" w:rsidRPr="00AD7075" w:rsidRDefault="00071D7A" w:rsidP="00050765">
            <w:pPr>
              <w:rPr>
                <w:b/>
                <w:sz w:val="32"/>
                <w:szCs w:val="32"/>
              </w:rPr>
            </w:pPr>
            <w:r w:rsidRPr="00AD7075">
              <w:rPr>
                <w:rFonts w:hint="eastAsia"/>
                <w:b/>
                <w:sz w:val="32"/>
                <w:szCs w:val="32"/>
              </w:rPr>
              <w:t>89</w:t>
            </w:r>
          </w:p>
        </w:tc>
        <w:tc>
          <w:tcPr>
            <w:tcW w:w="850" w:type="dxa"/>
          </w:tcPr>
          <w:p w:rsidR="00071D7A" w:rsidRPr="00AD7075" w:rsidRDefault="00071D7A" w:rsidP="00050765">
            <w:pPr>
              <w:rPr>
                <w:b/>
                <w:sz w:val="32"/>
                <w:szCs w:val="32"/>
              </w:rPr>
            </w:pPr>
            <w:r w:rsidRPr="00AD7075">
              <w:rPr>
                <w:rFonts w:hint="eastAsia"/>
                <w:b/>
                <w:sz w:val="32"/>
                <w:szCs w:val="32"/>
              </w:rPr>
              <w:t>93</w:t>
            </w:r>
          </w:p>
        </w:tc>
      </w:tr>
    </w:tbl>
    <w:p w:rsidR="00071D7A" w:rsidRPr="00071D7A" w:rsidRDefault="00461FD4" w:rsidP="00071D7A">
      <w:pPr>
        <w:rPr>
          <w:b/>
          <w:sz w:val="36"/>
          <w:szCs w:val="36"/>
        </w:rPr>
      </w:pPr>
      <w:r w:rsidRPr="00071D7A">
        <w:rPr>
          <w:rFonts w:hint="eastAsia"/>
          <w:b/>
          <w:sz w:val="36"/>
          <w:szCs w:val="36"/>
        </w:rPr>
        <w:t>关键字</w:t>
      </w:r>
      <w:r w:rsidR="00A8771F" w:rsidRPr="00071D7A">
        <w:rPr>
          <w:rFonts w:hint="eastAsia"/>
          <w:b/>
          <w:sz w:val="36"/>
          <w:szCs w:val="36"/>
        </w:rPr>
        <w:t>k=</w:t>
      </w:r>
      <w:r>
        <w:rPr>
          <w:rFonts w:hint="eastAsia"/>
          <w:b/>
          <w:sz w:val="36"/>
          <w:szCs w:val="36"/>
        </w:rPr>
        <w:t>[</w:t>
      </w:r>
      <w:r w:rsidR="00071D7A" w:rsidRPr="00071D7A">
        <w:rPr>
          <w:rFonts w:hint="eastAsia"/>
          <w:b/>
          <w:sz w:val="36"/>
          <w:szCs w:val="36"/>
        </w:rPr>
        <w:t>mid</w:t>
      </w:r>
      <w:r>
        <w:rPr>
          <w:rFonts w:hint="eastAsia"/>
          <w:b/>
          <w:sz w:val="36"/>
          <w:szCs w:val="36"/>
        </w:rPr>
        <w:t>=4]</w:t>
      </w:r>
      <w:r w:rsidR="00071D7A" w:rsidRPr="00071D7A">
        <w:rPr>
          <w:rFonts w:hint="eastAsia"/>
          <w:b/>
          <w:sz w:val="36"/>
          <w:szCs w:val="36"/>
        </w:rPr>
        <w:t>=23</w:t>
      </w:r>
      <w:r w:rsidR="00071D7A" w:rsidRPr="00071D7A">
        <w:rPr>
          <w:rFonts w:hint="eastAsia"/>
          <w:b/>
          <w:sz w:val="36"/>
          <w:szCs w:val="36"/>
        </w:rPr>
        <w:t>找到（</w:t>
      </w:r>
      <w:r w:rsidR="00DC35E5">
        <w:rPr>
          <w:rFonts w:hint="eastAsia"/>
          <w:b/>
          <w:sz w:val="36"/>
          <w:szCs w:val="36"/>
        </w:rPr>
        <w:t>查找</w:t>
      </w:r>
      <w:r w:rsidR="00071D7A" w:rsidRPr="00071D7A">
        <w:rPr>
          <w:rFonts w:hint="eastAsia"/>
          <w:b/>
          <w:sz w:val="36"/>
          <w:szCs w:val="36"/>
        </w:rPr>
        <w:t>成功）。</w:t>
      </w:r>
    </w:p>
    <w:p w:rsidR="00071D7A" w:rsidRPr="00071D7A" w:rsidRDefault="00220908" w:rsidP="00220908">
      <w:pPr>
        <w:ind w:firstLineChars="100" w:firstLine="361"/>
        <w:rPr>
          <w:b/>
          <w:sz w:val="36"/>
          <w:szCs w:val="36"/>
        </w:rPr>
      </w:pPr>
      <w:r>
        <w:rPr>
          <w:rFonts w:hint="eastAsia"/>
          <w:b/>
          <w:sz w:val="36"/>
          <w:szCs w:val="36"/>
        </w:rPr>
        <w:t>例</w:t>
      </w:r>
      <w:r>
        <w:rPr>
          <w:rFonts w:hint="eastAsia"/>
          <w:b/>
          <w:sz w:val="36"/>
          <w:szCs w:val="36"/>
        </w:rPr>
        <w:t>2</w:t>
      </w:r>
      <w:r w:rsidR="00071D7A" w:rsidRPr="00071D7A">
        <w:rPr>
          <w:rFonts w:hint="eastAsia"/>
          <w:b/>
          <w:sz w:val="36"/>
          <w:szCs w:val="36"/>
        </w:rPr>
        <w:t>：</w:t>
      </w:r>
      <w:r w:rsidR="00461FD4">
        <w:rPr>
          <w:rFonts w:hint="eastAsia"/>
          <w:b/>
          <w:sz w:val="36"/>
          <w:szCs w:val="36"/>
        </w:rPr>
        <w:t>对</w:t>
      </w:r>
      <w:r w:rsidR="00461FD4" w:rsidRPr="00071D7A">
        <w:rPr>
          <w:rFonts w:hint="eastAsia"/>
          <w:b/>
          <w:sz w:val="36"/>
          <w:szCs w:val="36"/>
        </w:rPr>
        <w:t>关键字</w:t>
      </w:r>
      <w:r w:rsidR="00461FD4">
        <w:rPr>
          <w:rFonts w:hint="eastAsia"/>
          <w:b/>
          <w:sz w:val="36"/>
          <w:szCs w:val="36"/>
        </w:rPr>
        <w:t>k=80</w:t>
      </w:r>
      <w:r w:rsidR="00461FD4" w:rsidRPr="00071D7A">
        <w:rPr>
          <w:rFonts w:hint="eastAsia"/>
          <w:b/>
          <w:sz w:val="36"/>
          <w:szCs w:val="36"/>
        </w:rPr>
        <w:t>进行二分查找</w:t>
      </w:r>
      <w:r w:rsidR="00461FD4">
        <w:rPr>
          <w:rFonts w:hint="eastAsia"/>
          <w:b/>
          <w:sz w:val="36"/>
          <w:szCs w:val="36"/>
        </w:rPr>
        <w:t>（</w:t>
      </w:r>
      <w:r w:rsidR="004D6A5C">
        <w:rPr>
          <w:rFonts w:hint="eastAsia"/>
          <w:b/>
          <w:sz w:val="36"/>
          <w:szCs w:val="36"/>
        </w:rPr>
        <w:t>查找</w:t>
      </w:r>
      <w:r w:rsidR="00071D7A" w:rsidRPr="00071D7A">
        <w:rPr>
          <w:rFonts w:hint="eastAsia"/>
          <w:b/>
          <w:sz w:val="36"/>
          <w:szCs w:val="36"/>
        </w:rPr>
        <w:t>失败之例）</w:t>
      </w:r>
      <w:r w:rsidR="00461FD4">
        <w:rPr>
          <w:rFonts w:hint="eastAsia"/>
          <w:b/>
          <w:sz w:val="36"/>
          <w:szCs w:val="36"/>
        </w:rPr>
        <w:t>。</w:t>
      </w:r>
    </w:p>
    <w:p w:rsidR="00071D7A" w:rsidRPr="00071D7A" w:rsidRDefault="00071D7A" w:rsidP="00071D7A">
      <w:pPr>
        <w:ind w:firstLineChars="100" w:firstLine="361"/>
        <w:rPr>
          <w:b/>
          <w:sz w:val="36"/>
          <w:szCs w:val="36"/>
        </w:rPr>
      </w:pPr>
      <w:r w:rsidRPr="00071D7A">
        <w:rPr>
          <w:rFonts w:hint="eastAsia"/>
          <w:b/>
          <w:sz w:val="36"/>
          <w:szCs w:val="36"/>
        </w:rPr>
        <w:t>此时</w:t>
      </w:r>
      <w:r w:rsidRPr="00071D7A">
        <w:rPr>
          <w:rFonts w:hint="eastAsia"/>
          <w:b/>
          <w:sz w:val="36"/>
          <w:szCs w:val="36"/>
        </w:rPr>
        <w:t>low=1, high=11, mid=(low+high)/2=6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6"/>
        <w:gridCol w:w="633"/>
        <w:gridCol w:w="633"/>
        <w:gridCol w:w="634"/>
        <w:gridCol w:w="634"/>
        <w:gridCol w:w="750"/>
        <w:gridCol w:w="634"/>
        <w:gridCol w:w="634"/>
        <w:gridCol w:w="634"/>
        <w:gridCol w:w="889"/>
        <w:gridCol w:w="850"/>
      </w:tblGrid>
      <w:tr w:rsidR="00C67BB8" w:rsidRPr="00C67BB8" w:rsidTr="00BB4F00">
        <w:trPr>
          <w:trHeight w:val="445"/>
        </w:trPr>
        <w:tc>
          <w:tcPr>
            <w:tcW w:w="696" w:type="dxa"/>
          </w:tcPr>
          <w:p w:rsidR="00BB4F00" w:rsidRDefault="00BB4F00" w:rsidP="00BB4F00">
            <w:pPr>
              <w:rPr>
                <w:b/>
                <w:color w:val="000000" w:themeColor="text1"/>
                <w:sz w:val="32"/>
                <w:szCs w:val="32"/>
              </w:rPr>
            </w:pPr>
            <w:r w:rsidRPr="00AD7075">
              <w:rPr>
                <w:rFonts w:hint="eastAsia"/>
                <w:b/>
                <w:color w:val="000000" w:themeColor="text1"/>
                <w:sz w:val="32"/>
                <w:szCs w:val="32"/>
              </w:rPr>
              <w:t>[1]</w:t>
            </w:r>
          </w:p>
          <w:p w:rsidR="00BB4F00" w:rsidRPr="00AD7075" w:rsidRDefault="00BB4F00" w:rsidP="00BB4F00">
            <w:pPr>
              <w:rPr>
                <w:b/>
                <w:color w:val="000000" w:themeColor="text1"/>
                <w:sz w:val="32"/>
                <w:szCs w:val="32"/>
              </w:rPr>
            </w:pPr>
            <w:r>
              <w:rPr>
                <w:b/>
                <w:color w:val="000000" w:themeColor="text1"/>
                <w:sz w:val="32"/>
                <w:szCs w:val="32"/>
              </w:rPr>
              <w:t>low</w:t>
            </w:r>
          </w:p>
        </w:tc>
        <w:tc>
          <w:tcPr>
            <w:tcW w:w="633" w:type="dxa"/>
          </w:tcPr>
          <w:p w:rsidR="00BB4F00" w:rsidRPr="00AD7075" w:rsidRDefault="00BB4F00" w:rsidP="00BB4F00">
            <w:pPr>
              <w:rPr>
                <w:b/>
                <w:color w:val="000000" w:themeColor="text1"/>
                <w:sz w:val="32"/>
                <w:szCs w:val="32"/>
              </w:rPr>
            </w:pPr>
            <w:r w:rsidRPr="00AD7075">
              <w:rPr>
                <w:rFonts w:hint="eastAsia"/>
                <w:b/>
                <w:color w:val="000000" w:themeColor="text1"/>
                <w:sz w:val="32"/>
                <w:szCs w:val="32"/>
              </w:rPr>
              <w:t>[2]</w:t>
            </w:r>
          </w:p>
        </w:tc>
        <w:tc>
          <w:tcPr>
            <w:tcW w:w="633" w:type="dxa"/>
          </w:tcPr>
          <w:p w:rsidR="00BB4F00" w:rsidRPr="00AD7075" w:rsidRDefault="00BB4F00" w:rsidP="00BB4F00">
            <w:pPr>
              <w:rPr>
                <w:b/>
                <w:color w:val="000000" w:themeColor="text1"/>
                <w:sz w:val="32"/>
                <w:szCs w:val="32"/>
              </w:rPr>
            </w:pPr>
            <w:r w:rsidRPr="00AD7075">
              <w:rPr>
                <w:rFonts w:hint="eastAsia"/>
                <w:b/>
                <w:color w:val="000000" w:themeColor="text1"/>
                <w:sz w:val="32"/>
                <w:szCs w:val="32"/>
              </w:rPr>
              <w:t>[3]</w:t>
            </w:r>
          </w:p>
        </w:tc>
        <w:tc>
          <w:tcPr>
            <w:tcW w:w="634" w:type="dxa"/>
          </w:tcPr>
          <w:p w:rsidR="00BB4F00" w:rsidRPr="00AD7075" w:rsidRDefault="00BB4F00" w:rsidP="00BB4F00">
            <w:pPr>
              <w:rPr>
                <w:b/>
                <w:color w:val="000000" w:themeColor="text1"/>
                <w:sz w:val="32"/>
                <w:szCs w:val="32"/>
              </w:rPr>
            </w:pPr>
            <w:r w:rsidRPr="00AD7075">
              <w:rPr>
                <w:rFonts w:hint="eastAsia"/>
                <w:b/>
                <w:color w:val="000000" w:themeColor="text1"/>
                <w:sz w:val="32"/>
                <w:szCs w:val="32"/>
              </w:rPr>
              <w:t>[4]</w:t>
            </w:r>
          </w:p>
        </w:tc>
        <w:tc>
          <w:tcPr>
            <w:tcW w:w="634" w:type="dxa"/>
          </w:tcPr>
          <w:p w:rsidR="00BB4F00" w:rsidRPr="00AD7075" w:rsidRDefault="00BB4F00" w:rsidP="00BB4F00">
            <w:pPr>
              <w:rPr>
                <w:b/>
                <w:color w:val="000000" w:themeColor="text1"/>
                <w:sz w:val="32"/>
                <w:szCs w:val="32"/>
              </w:rPr>
            </w:pPr>
            <w:r w:rsidRPr="00AD7075">
              <w:rPr>
                <w:rFonts w:hint="eastAsia"/>
                <w:b/>
                <w:color w:val="000000" w:themeColor="text1"/>
                <w:sz w:val="32"/>
                <w:szCs w:val="32"/>
              </w:rPr>
              <w:t>[5]</w:t>
            </w:r>
          </w:p>
        </w:tc>
        <w:tc>
          <w:tcPr>
            <w:tcW w:w="750" w:type="dxa"/>
          </w:tcPr>
          <w:p w:rsidR="00BB4F00" w:rsidRPr="00C67BB8" w:rsidRDefault="00BB4F00" w:rsidP="00BB4F00">
            <w:pPr>
              <w:rPr>
                <w:b/>
                <w:sz w:val="32"/>
                <w:szCs w:val="32"/>
              </w:rPr>
            </w:pPr>
            <w:r w:rsidRPr="00C67BB8">
              <w:rPr>
                <w:b/>
                <w:sz w:val="32"/>
                <w:szCs w:val="32"/>
              </w:rPr>
              <w:t>[</w:t>
            </w:r>
            <w:r w:rsidRPr="00C67BB8">
              <w:rPr>
                <w:rFonts w:hint="eastAsia"/>
                <w:b/>
                <w:sz w:val="32"/>
                <w:szCs w:val="32"/>
              </w:rPr>
              <w:t>6</w:t>
            </w:r>
            <w:r w:rsidRPr="00C67BB8">
              <w:rPr>
                <w:b/>
                <w:sz w:val="32"/>
                <w:szCs w:val="32"/>
              </w:rPr>
              <w:t>]</w:t>
            </w:r>
          </w:p>
          <w:p w:rsidR="00BB4F00" w:rsidRPr="00297E4B" w:rsidRDefault="00BB4F00" w:rsidP="00BB4F00">
            <w:pPr>
              <w:rPr>
                <w:b/>
                <w:color w:val="0070C0"/>
                <w:sz w:val="32"/>
                <w:szCs w:val="32"/>
              </w:rPr>
            </w:pPr>
            <w:r w:rsidRPr="00297E4B">
              <w:rPr>
                <w:rFonts w:hint="eastAsia"/>
                <w:b/>
                <w:color w:val="0070C0"/>
                <w:sz w:val="32"/>
                <w:szCs w:val="32"/>
              </w:rPr>
              <w:t>mid</w:t>
            </w:r>
          </w:p>
        </w:tc>
        <w:tc>
          <w:tcPr>
            <w:tcW w:w="634" w:type="dxa"/>
          </w:tcPr>
          <w:p w:rsidR="00BB4F00" w:rsidRPr="00C67BB8" w:rsidRDefault="00BB4F00" w:rsidP="00BB4F00">
            <w:pPr>
              <w:rPr>
                <w:b/>
                <w:sz w:val="32"/>
                <w:szCs w:val="32"/>
              </w:rPr>
            </w:pPr>
            <w:r w:rsidRPr="00C67BB8">
              <w:rPr>
                <w:b/>
                <w:sz w:val="32"/>
                <w:szCs w:val="32"/>
              </w:rPr>
              <w:t>[</w:t>
            </w:r>
            <w:r w:rsidRPr="00C67BB8">
              <w:rPr>
                <w:rFonts w:hint="eastAsia"/>
                <w:b/>
                <w:sz w:val="32"/>
                <w:szCs w:val="32"/>
              </w:rPr>
              <w:t>7</w:t>
            </w:r>
            <w:r w:rsidRPr="00C67BB8">
              <w:rPr>
                <w:b/>
                <w:sz w:val="32"/>
                <w:szCs w:val="32"/>
              </w:rPr>
              <w:t>]</w:t>
            </w:r>
          </w:p>
        </w:tc>
        <w:tc>
          <w:tcPr>
            <w:tcW w:w="634" w:type="dxa"/>
          </w:tcPr>
          <w:p w:rsidR="00BB4F00" w:rsidRPr="00C67BB8" w:rsidRDefault="00BB4F00" w:rsidP="00BB4F00">
            <w:pPr>
              <w:rPr>
                <w:b/>
                <w:sz w:val="32"/>
                <w:szCs w:val="32"/>
              </w:rPr>
            </w:pPr>
            <w:r w:rsidRPr="00C67BB8">
              <w:rPr>
                <w:b/>
                <w:sz w:val="32"/>
                <w:szCs w:val="32"/>
              </w:rPr>
              <w:t>[</w:t>
            </w:r>
            <w:r w:rsidRPr="00C67BB8">
              <w:rPr>
                <w:rFonts w:hint="eastAsia"/>
                <w:b/>
                <w:sz w:val="32"/>
                <w:szCs w:val="32"/>
              </w:rPr>
              <w:t>8</w:t>
            </w:r>
            <w:r w:rsidRPr="00C67BB8">
              <w:rPr>
                <w:b/>
                <w:sz w:val="32"/>
                <w:szCs w:val="32"/>
              </w:rPr>
              <w:t>]</w:t>
            </w:r>
          </w:p>
        </w:tc>
        <w:tc>
          <w:tcPr>
            <w:tcW w:w="634" w:type="dxa"/>
          </w:tcPr>
          <w:p w:rsidR="00BB4F00" w:rsidRPr="00C67BB8" w:rsidRDefault="00BB4F00" w:rsidP="00BB4F00">
            <w:pPr>
              <w:rPr>
                <w:b/>
                <w:sz w:val="32"/>
                <w:szCs w:val="32"/>
              </w:rPr>
            </w:pPr>
            <w:r w:rsidRPr="00C67BB8">
              <w:rPr>
                <w:b/>
                <w:sz w:val="32"/>
                <w:szCs w:val="32"/>
              </w:rPr>
              <w:t>[</w:t>
            </w:r>
            <w:r w:rsidRPr="00C67BB8">
              <w:rPr>
                <w:rFonts w:hint="eastAsia"/>
                <w:b/>
                <w:sz w:val="32"/>
                <w:szCs w:val="32"/>
              </w:rPr>
              <w:t>9</w:t>
            </w:r>
            <w:r w:rsidRPr="00C67BB8">
              <w:rPr>
                <w:b/>
                <w:sz w:val="32"/>
                <w:szCs w:val="32"/>
              </w:rPr>
              <w:t>]</w:t>
            </w:r>
          </w:p>
        </w:tc>
        <w:tc>
          <w:tcPr>
            <w:tcW w:w="889" w:type="dxa"/>
          </w:tcPr>
          <w:p w:rsidR="00BB4F00" w:rsidRPr="00C67BB8" w:rsidRDefault="00BB4F00" w:rsidP="00BB4F00">
            <w:pPr>
              <w:rPr>
                <w:b/>
                <w:sz w:val="32"/>
                <w:szCs w:val="32"/>
              </w:rPr>
            </w:pPr>
            <w:r w:rsidRPr="00C67BB8">
              <w:rPr>
                <w:b/>
                <w:sz w:val="32"/>
                <w:szCs w:val="32"/>
              </w:rPr>
              <w:t>[</w:t>
            </w:r>
            <w:r w:rsidRPr="00C67BB8">
              <w:rPr>
                <w:rFonts w:hint="eastAsia"/>
                <w:b/>
                <w:sz w:val="32"/>
                <w:szCs w:val="32"/>
              </w:rPr>
              <w:t>10</w:t>
            </w:r>
            <w:r w:rsidRPr="00C67BB8">
              <w:rPr>
                <w:b/>
                <w:sz w:val="32"/>
                <w:szCs w:val="32"/>
              </w:rPr>
              <w:t>]</w:t>
            </w:r>
          </w:p>
        </w:tc>
        <w:tc>
          <w:tcPr>
            <w:tcW w:w="850" w:type="dxa"/>
          </w:tcPr>
          <w:p w:rsidR="00BB4F00" w:rsidRPr="00C67BB8" w:rsidRDefault="00BB4F00" w:rsidP="00BB4F00">
            <w:pPr>
              <w:rPr>
                <w:b/>
                <w:sz w:val="32"/>
                <w:szCs w:val="32"/>
              </w:rPr>
            </w:pPr>
            <w:r w:rsidRPr="00C67BB8">
              <w:rPr>
                <w:b/>
                <w:sz w:val="32"/>
                <w:szCs w:val="32"/>
              </w:rPr>
              <w:t>[</w:t>
            </w:r>
            <w:r w:rsidRPr="00C67BB8">
              <w:rPr>
                <w:rFonts w:hint="eastAsia"/>
                <w:b/>
                <w:sz w:val="32"/>
                <w:szCs w:val="32"/>
              </w:rPr>
              <w:t>11</w:t>
            </w:r>
            <w:r w:rsidRPr="00C67BB8">
              <w:rPr>
                <w:b/>
                <w:sz w:val="32"/>
                <w:szCs w:val="32"/>
              </w:rPr>
              <w:t>]</w:t>
            </w:r>
          </w:p>
          <w:p w:rsidR="00BB4F00" w:rsidRPr="00C67BB8" w:rsidRDefault="00BB4F00" w:rsidP="00BB4F00">
            <w:pPr>
              <w:rPr>
                <w:b/>
                <w:sz w:val="32"/>
                <w:szCs w:val="32"/>
              </w:rPr>
            </w:pPr>
            <w:r w:rsidRPr="00C67BB8">
              <w:rPr>
                <w:rFonts w:hint="eastAsia"/>
                <w:b/>
                <w:sz w:val="32"/>
                <w:szCs w:val="32"/>
              </w:rPr>
              <w:t>high</w:t>
            </w:r>
          </w:p>
        </w:tc>
      </w:tr>
      <w:tr w:rsidR="00BB4F00" w:rsidRPr="00071D7A" w:rsidTr="00BB4F00">
        <w:tc>
          <w:tcPr>
            <w:tcW w:w="696" w:type="dxa"/>
          </w:tcPr>
          <w:p w:rsidR="00BB4F00" w:rsidRPr="00AD7075" w:rsidRDefault="00BB4F00" w:rsidP="00BB4F00">
            <w:pPr>
              <w:rPr>
                <w:b/>
                <w:sz w:val="32"/>
                <w:szCs w:val="32"/>
              </w:rPr>
            </w:pPr>
            <w:r w:rsidRPr="00AD7075">
              <w:rPr>
                <w:rFonts w:hint="eastAsia"/>
                <w:b/>
                <w:sz w:val="32"/>
                <w:szCs w:val="32"/>
              </w:rPr>
              <w:t>4</w:t>
            </w:r>
          </w:p>
        </w:tc>
        <w:tc>
          <w:tcPr>
            <w:tcW w:w="633" w:type="dxa"/>
          </w:tcPr>
          <w:p w:rsidR="00BB4F00" w:rsidRPr="00AD7075" w:rsidRDefault="00BB4F00" w:rsidP="00BB4F00">
            <w:pPr>
              <w:rPr>
                <w:b/>
                <w:sz w:val="32"/>
                <w:szCs w:val="32"/>
              </w:rPr>
            </w:pPr>
            <w:r w:rsidRPr="00AD7075">
              <w:rPr>
                <w:rFonts w:hint="eastAsia"/>
                <w:b/>
                <w:sz w:val="32"/>
                <w:szCs w:val="32"/>
              </w:rPr>
              <w:t>12</w:t>
            </w:r>
          </w:p>
        </w:tc>
        <w:tc>
          <w:tcPr>
            <w:tcW w:w="633" w:type="dxa"/>
          </w:tcPr>
          <w:p w:rsidR="00BB4F00" w:rsidRPr="00AD7075" w:rsidRDefault="00BB4F00" w:rsidP="00BB4F00">
            <w:pPr>
              <w:rPr>
                <w:b/>
                <w:sz w:val="32"/>
                <w:szCs w:val="32"/>
              </w:rPr>
            </w:pPr>
            <w:r w:rsidRPr="00AD7075">
              <w:rPr>
                <w:rFonts w:hint="eastAsia"/>
                <w:b/>
                <w:sz w:val="32"/>
                <w:szCs w:val="32"/>
              </w:rPr>
              <w:t>18</w:t>
            </w:r>
          </w:p>
        </w:tc>
        <w:tc>
          <w:tcPr>
            <w:tcW w:w="634" w:type="dxa"/>
          </w:tcPr>
          <w:p w:rsidR="00BB4F00" w:rsidRPr="00AD7075" w:rsidRDefault="00BB4F00" w:rsidP="00BB4F00">
            <w:pPr>
              <w:rPr>
                <w:b/>
                <w:sz w:val="32"/>
                <w:szCs w:val="32"/>
              </w:rPr>
            </w:pPr>
            <w:r w:rsidRPr="00AD7075">
              <w:rPr>
                <w:rFonts w:hint="eastAsia"/>
                <w:b/>
                <w:sz w:val="32"/>
                <w:szCs w:val="32"/>
              </w:rPr>
              <w:t>23</w:t>
            </w:r>
          </w:p>
        </w:tc>
        <w:tc>
          <w:tcPr>
            <w:tcW w:w="634" w:type="dxa"/>
          </w:tcPr>
          <w:p w:rsidR="00BB4F00" w:rsidRPr="00AD7075" w:rsidRDefault="00BB4F00" w:rsidP="00BB4F00">
            <w:pPr>
              <w:rPr>
                <w:b/>
                <w:sz w:val="32"/>
                <w:szCs w:val="32"/>
              </w:rPr>
            </w:pPr>
            <w:r w:rsidRPr="00AD7075">
              <w:rPr>
                <w:rFonts w:hint="eastAsia"/>
                <w:b/>
                <w:sz w:val="32"/>
                <w:szCs w:val="32"/>
              </w:rPr>
              <w:t>36</w:t>
            </w:r>
          </w:p>
        </w:tc>
        <w:tc>
          <w:tcPr>
            <w:tcW w:w="750" w:type="dxa"/>
          </w:tcPr>
          <w:p w:rsidR="00BB4F00" w:rsidRPr="00AD7075" w:rsidRDefault="00BB4F00" w:rsidP="00BB4F00">
            <w:pPr>
              <w:rPr>
                <w:b/>
                <w:sz w:val="32"/>
                <w:szCs w:val="32"/>
              </w:rPr>
            </w:pPr>
            <w:r w:rsidRPr="00AD7075">
              <w:rPr>
                <w:rFonts w:hint="eastAsia"/>
                <w:b/>
                <w:sz w:val="32"/>
                <w:szCs w:val="32"/>
              </w:rPr>
              <w:t>55</w:t>
            </w:r>
          </w:p>
        </w:tc>
        <w:tc>
          <w:tcPr>
            <w:tcW w:w="634" w:type="dxa"/>
          </w:tcPr>
          <w:p w:rsidR="00BB4F00" w:rsidRPr="00AD7075" w:rsidRDefault="00BB4F00" w:rsidP="00BB4F00">
            <w:pPr>
              <w:rPr>
                <w:b/>
                <w:sz w:val="32"/>
                <w:szCs w:val="32"/>
              </w:rPr>
            </w:pPr>
            <w:r w:rsidRPr="00AD7075">
              <w:rPr>
                <w:rFonts w:hint="eastAsia"/>
                <w:b/>
                <w:sz w:val="32"/>
                <w:szCs w:val="32"/>
              </w:rPr>
              <w:t>63</w:t>
            </w:r>
          </w:p>
        </w:tc>
        <w:tc>
          <w:tcPr>
            <w:tcW w:w="634" w:type="dxa"/>
          </w:tcPr>
          <w:p w:rsidR="00BB4F00" w:rsidRPr="00AD7075" w:rsidRDefault="00BB4F00" w:rsidP="00BB4F00">
            <w:pPr>
              <w:rPr>
                <w:b/>
                <w:sz w:val="32"/>
                <w:szCs w:val="32"/>
              </w:rPr>
            </w:pPr>
            <w:r w:rsidRPr="00AD7075">
              <w:rPr>
                <w:rFonts w:hint="eastAsia"/>
                <w:b/>
                <w:sz w:val="32"/>
                <w:szCs w:val="32"/>
              </w:rPr>
              <w:t>76</w:t>
            </w:r>
          </w:p>
        </w:tc>
        <w:tc>
          <w:tcPr>
            <w:tcW w:w="634" w:type="dxa"/>
          </w:tcPr>
          <w:p w:rsidR="00BB4F00" w:rsidRPr="00AD7075" w:rsidRDefault="00BB4F00" w:rsidP="00BB4F00">
            <w:pPr>
              <w:rPr>
                <w:b/>
                <w:sz w:val="32"/>
                <w:szCs w:val="32"/>
              </w:rPr>
            </w:pPr>
            <w:r w:rsidRPr="00AD7075">
              <w:rPr>
                <w:rFonts w:hint="eastAsia"/>
                <w:b/>
                <w:sz w:val="32"/>
                <w:szCs w:val="32"/>
              </w:rPr>
              <w:t>81</w:t>
            </w:r>
          </w:p>
        </w:tc>
        <w:tc>
          <w:tcPr>
            <w:tcW w:w="889" w:type="dxa"/>
          </w:tcPr>
          <w:p w:rsidR="00BB4F00" w:rsidRPr="00AD7075" w:rsidRDefault="00BB4F00" w:rsidP="00BB4F00">
            <w:pPr>
              <w:rPr>
                <w:b/>
                <w:sz w:val="32"/>
                <w:szCs w:val="32"/>
              </w:rPr>
            </w:pPr>
            <w:r w:rsidRPr="00AD7075">
              <w:rPr>
                <w:rFonts w:hint="eastAsia"/>
                <w:b/>
                <w:sz w:val="32"/>
                <w:szCs w:val="32"/>
              </w:rPr>
              <w:t>89</w:t>
            </w:r>
          </w:p>
        </w:tc>
        <w:tc>
          <w:tcPr>
            <w:tcW w:w="850" w:type="dxa"/>
          </w:tcPr>
          <w:p w:rsidR="00BB4F00" w:rsidRPr="00AD7075" w:rsidRDefault="00BB4F00" w:rsidP="00BB4F00">
            <w:pPr>
              <w:rPr>
                <w:b/>
                <w:sz w:val="32"/>
                <w:szCs w:val="32"/>
              </w:rPr>
            </w:pPr>
            <w:r w:rsidRPr="00AD7075">
              <w:rPr>
                <w:rFonts w:hint="eastAsia"/>
                <w:b/>
                <w:sz w:val="32"/>
                <w:szCs w:val="32"/>
              </w:rPr>
              <w:t>93</w:t>
            </w:r>
          </w:p>
        </w:tc>
      </w:tr>
    </w:tbl>
    <w:p w:rsidR="00071D7A" w:rsidRPr="00071D7A" w:rsidRDefault="00071D7A" w:rsidP="00071D7A">
      <w:pPr>
        <w:rPr>
          <w:b/>
          <w:sz w:val="36"/>
          <w:szCs w:val="36"/>
        </w:rPr>
      </w:pPr>
      <w:r w:rsidRPr="00071D7A">
        <w:rPr>
          <w:rFonts w:hint="eastAsia"/>
          <w:b/>
          <w:sz w:val="36"/>
          <w:szCs w:val="36"/>
        </w:rPr>
        <w:t>由于</w:t>
      </w:r>
      <w:r w:rsidR="00D1495A" w:rsidRPr="00071D7A">
        <w:rPr>
          <w:rFonts w:hint="eastAsia"/>
          <w:b/>
          <w:sz w:val="36"/>
          <w:szCs w:val="36"/>
        </w:rPr>
        <w:t>k=80</w:t>
      </w:r>
      <w:r w:rsidR="00D1495A">
        <w:rPr>
          <w:rFonts w:hint="eastAsia"/>
          <w:b/>
          <w:sz w:val="36"/>
          <w:szCs w:val="36"/>
        </w:rPr>
        <w:t>&gt;</w:t>
      </w:r>
      <w:r w:rsidRPr="00071D7A">
        <w:rPr>
          <w:rFonts w:hint="eastAsia"/>
          <w:b/>
          <w:sz w:val="36"/>
          <w:szCs w:val="36"/>
        </w:rPr>
        <w:t>mid=55</w:t>
      </w:r>
      <w:r w:rsidRPr="00071D7A">
        <w:rPr>
          <w:rFonts w:hint="eastAsia"/>
          <w:b/>
          <w:sz w:val="36"/>
          <w:szCs w:val="36"/>
        </w:rPr>
        <w:t>，</w:t>
      </w:r>
      <w:r w:rsidR="00D1495A" w:rsidRPr="00071D7A">
        <w:rPr>
          <w:rFonts w:hint="eastAsia"/>
          <w:b/>
          <w:sz w:val="36"/>
          <w:szCs w:val="36"/>
        </w:rPr>
        <w:t>在</w:t>
      </w:r>
      <w:r w:rsidR="00D1495A" w:rsidRPr="00071D7A">
        <w:rPr>
          <w:rFonts w:hint="eastAsia"/>
          <w:b/>
          <w:sz w:val="36"/>
          <w:szCs w:val="36"/>
        </w:rPr>
        <w:t>mid</w:t>
      </w:r>
      <w:r w:rsidR="00D1495A" w:rsidRPr="00071D7A">
        <w:rPr>
          <w:rFonts w:hint="eastAsia"/>
          <w:b/>
          <w:sz w:val="36"/>
          <w:szCs w:val="36"/>
        </w:rPr>
        <w:t>右边</w:t>
      </w:r>
      <w:r w:rsidRPr="00071D7A">
        <w:rPr>
          <w:rFonts w:hint="eastAsia"/>
          <w:b/>
          <w:sz w:val="36"/>
          <w:szCs w:val="36"/>
        </w:rPr>
        <w:t>继续二分区间</w:t>
      </w:r>
    </w:p>
    <w:p w:rsidR="00071D7A" w:rsidRPr="00071D7A" w:rsidRDefault="00071D7A" w:rsidP="0009295E">
      <w:pPr>
        <w:rPr>
          <w:b/>
          <w:sz w:val="36"/>
          <w:szCs w:val="36"/>
        </w:rPr>
      </w:pPr>
      <w:r w:rsidRPr="00071D7A">
        <w:rPr>
          <w:rFonts w:hint="eastAsia"/>
          <w:b/>
          <w:sz w:val="36"/>
          <w:szCs w:val="36"/>
        </w:rPr>
        <w:t>low=mid+1</w:t>
      </w:r>
      <w:r w:rsidR="0009295E">
        <w:rPr>
          <w:rFonts w:hint="eastAsia"/>
          <w:b/>
          <w:sz w:val="36"/>
          <w:szCs w:val="36"/>
        </w:rPr>
        <w:t>=7</w:t>
      </w:r>
      <w:r w:rsidR="0009295E">
        <w:rPr>
          <w:rFonts w:hint="eastAsia"/>
          <w:b/>
          <w:sz w:val="36"/>
          <w:szCs w:val="36"/>
        </w:rPr>
        <w:t>，</w:t>
      </w:r>
      <w:r w:rsidRPr="00071D7A">
        <w:rPr>
          <w:rFonts w:hint="eastAsia"/>
          <w:b/>
          <w:sz w:val="36"/>
          <w:szCs w:val="36"/>
        </w:rPr>
        <w:t>high=11</w:t>
      </w:r>
      <w:r w:rsidR="0009295E">
        <w:rPr>
          <w:rFonts w:hint="eastAsia"/>
          <w:b/>
          <w:sz w:val="36"/>
          <w:szCs w:val="36"/>
        </w:rPr>
        <w:t>，新的</w:t>
      </w:r>
      <w:r w:rsidR="0009295E" w:rsidRPr="00071D7A">
        <w:rPr>
          <w:rFonts w:hint="eastAsia"/>
          <w:b/>
          <w:sz w:val="36"/>
          <w:szCs w:val="36"/>
        </w:rPr>
        <w:t>折半</w:t>
      </w:r>
      <w:r w:rsidR="0009295E">
        <w:rPr>
          <w:rFonts w:hint="eastAsia"/>
          <w:b/>
          <w:sz w:val="36"/>
          <w:szCs w:val="36"/>
        </w:rPr>
        <w:t>处</w:t>
      </w:r>
      <w:r w:rsidRPr="00071D7A">
        <w:rPr>
          <w:rFonts w:hint="eastAsia"/>
          <w:b/>
          <w:sz w:val="36"/>
          <w:szCs w:val="36"/>
        </w:rPr>
        <w:t>mid</w:t>
      </w:r>
      <w:proofErr w:type="gramStart"/>
      <w:r w:rsidRPr="00071D7A">
        <w:rPr>
          <w:rFonts w:hint="eastAsia"/>
          <w:b/>
          <w:sz w:val="36"/>
          <w:szCs w:val="36"/>
        </w:rPr>
        <w:t>=(</w:t>
      </w:r>
      <w:proofErr w:type="gramEnd"/>
      <w:r w:rsidRPr="00071D7A">
        <w:rPr>
          <w:rFonts w:hint="eastAsia"/>
          <w:b/>
          <w:sz w:val="36"/>
          <w:szCs w:val="36"/>
        </w:rPr>
        <w:t>7+11)/2=9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567"/>
        <w:gridCol w:w="616"/>
        <w:gridCol w:w="585"/>
        <w:gridCol w:w="75"/>
        <w:gridCol w:w="709"/>
        <w:gridCol w:w="709"/>
        <w:gridCol w:w="708"/>
        <w:gridCol w:w="709"/>
        <w:gridCol w:w="851"/>
        <w:gridCol w:w="850"/>
        <w:gridCol w:w="851"/>
      </w:tblGrid>
      <w:tr w:rsidR="00C67BB8" w:rsidRPr="00071D7A" w:rsidTr="00ED18EA">
        <w:trPr>
          <w:trHeight w:val="445"/>
        </w:trPr>
        <w:tc>
          <w:tcPr>
            <w:tcW w:w="675" w:type="dxa"/>
          </w:tcPr>
          <w:p w:rsidR="00BB4F00" w:rsidRPr="00ED18EA" w:rsidRDefault="00BB4F00" w:rsidP="00BB4F00">
            <w:pPr>
              <w:rPr>
                <w:b/>
                <w:sz w:val="30"/>
                <w:szCs w:val="30"/>
              </w:rPr>
            </w:pPr>
            <w:r w:rsidRPr="00ED18EA">
              <w:rPr>
                <w:rFonts w:hint="eastAsia"/>
                <w:b/>
                <w:sz w:val="30"/>
                <w:szCs w:val="30"/>
              </w:rPr>
              <w:t>[1]</w:t>
            </w:r>
          </w:p>
        </w:tc>
        <w:tc>
          <w:tcPr>
            <w:tcW w:w="567" w:type="dxa"/>
          </w:tcPr>
          <w:p w:rsidR="00BB4F00" w:rsidRPr="00ED18EA" w:rsidRDefault="00BB4F00" w:rsidP="00BB4F00">
            <w:pPr>
              <w:rPr>
                <w:b/>
                <w:sz w:val="30"/>
                <w:szCs w:val="30"/>
              </w:rPr>
            </w:pPr>
            <w:r w:rsidRPr="00ED18EA">
              <w:rPr>
                <w:rFonts w:hint="eastAsia"/>
                <w:b/>
                <w:sz w:val="30"/>
                <w:szCs w:val="30"/>
              </w:rPr>
              <w:t>[2]</w:t>
            </w:r>
          </w:p>
        </w:tc>
        <w:tc>
          <w:tcPr>
            <w:tcW w:w="616" w:type="dxa"/>
          </w:tcPr>
          <w:p w:rsidR="00BB4F00" w:rsidRPr="00ED18EA" w:rsidRDefault="00BB4F00" w:rsidP="00BB4F00">
            <w:pPr>
              <w:rPr>
                <w:b/>
                <w:sz w:val="30"/>
                <w:szCs w:val="30"/>
              </w:rPr>
            </w:pPr>
            <w:r w:rsidRPr="00ED18EA">
              <w:rPr>
                <w:rFonts w:hint="eastAsia"/>
                <w:b/>
                <w:sz w:val="30"/>
                <w:szCs w:val="30"/>
              </w:rPr>
              <w:t>[3]</w:t>
            </w:r>
          </w:p>
        </w:tc>
        <w:tc>
          <w:tcPr>
            <w:tcW w:w="660" w:type="dxa"/>
            <w:gridSpan w:val="2"/>
          </w:tcPr>
          <w:p w:rsidR="00BB4F00" w:rsidRPr="00ED18EA" w:rsidRDefault="00BB4F00" w:rsidP="00BB4F00">
            <w:pPr>
              <w:rPr>
                <w:b/>
                <w:sz w:val="30"/>
                <w:szCs w:val="30"/>
              </w:rPr>
            </w:pPr>
            <w:r w:rsidRPr="00ED18EA">
              <w:rPr>
                <w:rFonts w:hint="eastAsia"/>
                <w:b/>
                <w:sz w:val="30"/>
                <w:szCs w:val="30"/>
              </w:rPr>
              <w:t>[4]</w:t>
            </w:r>
          </w:p>
        </w:tc>
        <w:tc>
          <w:tcPr>
            <w:tcW w:w="709" w:type="dxa"/>
          </w:tcPr>
          <w:p w:rsidR="00BB4F00" w:rsidRPr="00ED18EA" w:rsidRDefault="00BB4F00" w:rsidP="00BB4F00">
            <w:pPr>
              <w:rPr>
                <w:b/>
                <w:sz w:val="30"/>
                <w:szCs w:val="30"/>
              </w:rPr>
            </w:pPr>
            <w:r w:rsidRPr="00ED18EA">
              <w:rPr>
                <w:rFonts w:hint="eastAsia"/>
                <w:b/>
                <w:sz w:val="30"/>
                <w:szCs w:val="30"/>
              </w:rPr>
              <w:t>[5]</w:t>
            </w:r>
          </w:p>
        </w:tc>
        <w:tc>
          <w:tcPr>
            <w:tcW w:w="709" w:type="dxa"/>
          </w:tcPr>
          <w:p w:rsidR="00BB4F00" w:rsidRPr="00ED18EA" w:rsidRDefault="00BB4F00" w:rsidP="00BB4F00">
            <w:pPr>
              <w:rPr>
                <w:b/>
                <w:sz w:val="30"/>
                <w:szCs w:val="30"/>
              </w:rPr>
            </w:pPr>
            <w:r w:rsidRPr="00ED18EA">
              <w:rPr>
                <w:b/>
                <w:sz w:val="30"/>
                <w:szCs w:val="30"/>
              </w:rPr>
              <w:t>[</w:t>
            </w:r>
            <w:r w:rsidRPr="00ED18EA">
              <w:rPr>
                <w:rFonts w:hint="eastAsia"/>
                <w:b/>
                <w:sz w:val="30"/>
                <w:szCs w:val="30"/>
              </w:rPr>
              <w:t>6</w:t>
            </w:r>
            <w:r w:rsidRPr="00ED18EA">
              <w:rPr>
                <w:b/>
                <w:sz w:val="30"/>
                <w:szCs w:val="30"/>
              </w:rPr>
              <w:t>]</w:t>
            </w:r>
          </w:p>
        </w:tc>
        <w:tc>
          <w:tcPr>
            <w:tcW w:w="708" w:type="dxa"/>
          </w:tcPr>
          <w:p w:rsidR="00BB4F00" w:rsidRPr="00ED18EA" w:rsidRDefault="00BB4F00" w:rsidP="00BB4F00">
            <w:pPr>
              <w:rPr>
                <w:b/>
                <w:sz w:val="30"/>
                <w:szCs w:val="30"/>
              </w:rPr>
            </w:pPr>
            <w:r w:rsidRPr="00ED18EA">
              <w:rPr>
                <w:b/>
                <w:sz w:val="30"/>
                <w:szCs w:val="30"/>
              </w:rPr>
              <w:t>[</w:t>
            </w:r>
            <w:r w:rsidRPr="00ED18EA">
              <w:rPr>
                <w:rFonts w:hint="eastAsia"/>
                <w:b/>
                <w:sz w:val="30"/>
                <w:szCs w:val="30"/>
              </w:rPr>
              <w:t>7</w:t>
            </w:r>
            <w:r w:rsidRPr="00ED18EA">
              <w:rPr>
                <w:b/>
                <w:sz w:val="30"/>
                <w:szCs w:val="30"/>
              </w:rPr>
              <w:t>]</w:t>
            </w:r>
            <w:r w:rsidRPr="00ED18EA">
              <w:rPr>
                <w:rFonts w:hint="eastAsia"/>
                <w:b/>
                <w:sz w:val="30"/>
                <w:szCs w:val="30"/>
              </w:rPr>
              <w:t xml:space="preserve"> </w:t>
            </w:r>
            <w:r w:rsidRPr="00ED18EA">
              <w:rPr>
                <w:rFonts w:hint="eastAsia"/>
                <w:b/>
                <w:sz w:val="30"/>
                <w:szCs w:val="30"/>
              </w:rPr>
              <w:lastRenderedPageBreak/>
              <w:t>low</w:t>
            </w:r>
          </w:p>
        </w:tc>
        <w:tc>
          <w:tcPr>
            <w:tcW w:w="709" w:type="dxa"/>
          </w:tcPr>
          <w:p w:rsidR="00BB4F00" w:rsidRPr="00ED18EA" w:rsidRDefault="00BB4F00" w:rsidP="00BB4F00">
            <w:pPr>
              <w:rPr>
                <w:b/>
                <w:sz w:val="30"/>
                <w:szCs w:val="30"/>
              </w:rPr>
            </w:pPr>
            <w:r w:rsidRPr="00ED18EA">
              <w:rPr>
                <w:b/>
                <w:sz w:val="30"/>
                <w:szCs w:val="30"/>
              </w:rPr>
              <w:lastRenderedPageBreak/>
              <w:t>[</w:t>
            </w:r>
            <w:r w:rsidRPr="00ED18EA">
              <w:rPr>
                <w:rFonts w:hint="eastAsia"/>
                <w:b/>
                <w:sz w:val="30"/>
                <w:szCs w:val="30"/>
              </w:rPr>
              <w:t>8</w:t>
            </w:r>
            <w:r w:rsidRPr="00ED18EA">
              <w:rPr>
                <w:b/>
                <w:sz w:val="30"/>
                <w:szCs w:val="30"/>
              </w:rPr>
              <w:t>]</w:t>
            </w:r>
            <w:r w:rsidRPr="00ED18EA">
              <w:rPr>
                <w:rFonts w:hint="eastAsia"/>
                <w:b/>
                <w:sz w:val="30"/>
                <w:szCs w:val="30"/>
              </w:rPr>
              <w:t xml:space="preserve"> </w:t>
            </w:r>
          </w:p>
        </w:tc>
        <w:tc>
          <w:tcPr>
            <w:tcW w:w="851" w:type="dxa"/>
          </w:tcPr>
          <w:p w:rsidR="00BB4F00" w:rsidRPr="00ED18EA" w:rsidRDefault="00BB4F00" w:rsidP="00BB4F00">
            <w:pPr>
              <w:rPr>
                <w:b/>
                <w:sz w:val="30"/>
                <w:szCs w:val="30"/>
              </w:rPr>
            </w:pPr>
            <w:r w:rsidRPr="00ED18EA">
              <w:rPr>
                <w:b/>
                <w:sz w:val="30"/>
                <w:szCs w:val="30"/>
              </w:rPr>
              <w:t>[</w:t>
            </w:r>
            <w:r w:rsidRPr="00ED18EA">
              <w:rPr>
                <w:rFonts w:hint="eastAsia"/>
                <w:b/>
                <w:sz w:val="30"/>
                <w:szCs w:val="30"/>
              </w:rPr>
              <w:t>9</w:t>
            </w:r>
            <w:r w:rsidRPr="00ED18EA">
              <w:rPr>
                <w:b/>
                <w:sz w:val="30"/>
                <w:szCs w:val="30"/>
              </w:rPr>
              <w:t>]</w:t>
            </w:r>
            <w:r w:rsidRPr="00ED18EA">
              <w:rPr>
                <w:rFonts w:hint="eastAsia"/>
                <w:b/>
                <w:sz w:val="30"/>
                <w:szCs w:val="30"/>
              </w:rPr>
              <w:t xml:space="preserve"> </w:t>
            </w:r>
          </w:p>
          <w:p w:rsidR="00BB4F00" w:rsidRPr="00297E4B" w:rsidRDefault="00BB4F00" w:rsidP="00BB4F00">
            <w:pPr>
              <w:rPr>
                <w:b/>
                <w:color w:val="0070C0"/>
                <w:sz w:val="30"/>
                <w:szCs w:val="30"/>
              </w:rPr>
            </w:pPr>
            <w:r w:rsidRPr="00297E4B">
              <w:rPr>
                <w:rFonts w:hint="eastAsia"/>
                <w:b/>
                <w:color w:val="0070C0"/>
                <w:sz w:val="30"/>
                <w:szCs w:val="30"/>
              </w:rPr>
              <w:lastRenderedPageBreak/>
              <w:t>mid</w:t>
            </w:r>
          </w:p>
        </w:tc>
        <w:tc>
          <w:tcPr>
            <w:tcW w:w="850" w:type="dxa"/>
          </w:tcPr>
          <w:p w:rsidR="00BB4F00" w:rsidRPr="00ED18EA" w:rsidRDefault="00BB4F00" w:rsidP="00BB4F00">
            <w:pPr>
              <w:rPr>
                <w:b/>
                <w:sz w:val="30"/>
                <w:szCs w:val="30"/>
              </w:rPr>
            </w:pPr>
            <w:r w:rsidRPr="00ED18EA">
              <w:rPr>
                <w:b/>
                <w:sz w:val="30"/>
                <w:szCs w:val="30"/>
              </w:rPr>
              <w:lastRenderedPageBreak/>
              <w:t>[</w:t>
            </w:r>
            <w:r w:rsidRPr="00ED18EA">
              <w:rPr>
                <w:rFonts w:hint="eastAsia"/>
                <w:b/>
                <w:sz w:val="30"/>
                <w:szCs w:val="30"/>
              </w:rPr>
              <w:t>10</w:t>
            </w:r>
            <w:r w:rsidRPr="00ED18EA">
              <w:rPr>
                <w:b/>
                <w:sz w:val="30"/>
                <w:szCs w:val="30"/>
              </w:rPr>
              <w:t>]</w:t>
            </w:r>
          </w:p>
        </w:tc>
        <w:tc>
          <w:tcPr>
            <w:tcW w:w="851" w:type="dxa"/>
          </w:tcPr>
          <w:p w:rsidR="00BB4F00" w:rsidRPr="00ED18EA" w:rsidRDefault="00BB4F00" w:rsidP="00BB4F00">
            <w:pPr>
              <w:rPr>
                <w:b/>
                <w:sz w:val="30"/>
                <w:szCs w:val="30"/>
              </w:rPr>
            </w:pPr>
            <w:r w:rsidRPr="00ED18EA">
              <w:rPr>
                <w:b/>
                <w:sz w:val="30"/>
                <w:szCs w:val="30"/>
              </w:rPr>
              <w:t>[</w:t>
            </w:r>
            <w:r w:rsidRPr="00ED18EA">
              <w:rPr>
                <w:rFonts w:hint="eastAsia"/>
                <w:b/>
                <w:sz w:val="30"/>
                <w:szCs w:val="30"/>
              </w:rPr>
              <w:t>11</w:t>
            </w:r>
            <w:r w:rsidRPr="00ED18EA">
              <w:rPr>
                <w:b/>
                <w:sz w:val="30"/>
                <w:szCs w:val="30"/>
              </w:rPr>
              <w:t>]</w:t>
            </w:r>
          </w:p>
          <w:p w:rsidR="00BB4F00" w:rsidRPr="00ED18EA" w:rsidRDefault="00BB4F00" w:rsidP="00BB4F00">
            <w:pPr>
              <w:rPr>
                <w:b/>
                <w:sz w:val="30"/>
                <w:szCs w:val="30"/>
              </w:rPr>
            </w:pPr>
            <w:r w:rsidRPr="00ED18EA">
              <w:rPr>
                <w:rFonts w:hint="eastAsia"/>
                <w:b/>
                <w:sz w:val="30"/>
                <w:szCs w:val="30"/>
              </w:rPr>
              <w:lastRenderedPageBreak/>
              <w:t>high</w:t>
            </w:r>
          </w:p>
        </w:tc>
      </w:tr>
      <w:tr w:rsidR="00C67BB8" w:rsidRPr="00071D7A" w:rsidTr="00ED18EA">
        <w:tc>
          <w:tcPr>
            <w:tcW w:w="675" w:type="dxa"/>
          </w:tcPr>
          <w:p w:rsidR="00071D7A" w:rsidRPr="00AD7075" w:rsidRDefault="00071D7A" w:rsidP="00050765">
            <w:pPr>
              <w:rPr>
                <w:b/>
                <w:sz w:val="32"/>
                <w:szCs w:val="32"/>
              </w:rPr>
            </w:pPr>
            <w:r w:rsidRPr="00AD7075">
              <w:rPr>
                <w:rFonts w:hint="eastAsia"/>
                <w:b/>
                <w:sz w:val="32"/>
                <w:szCs w:val="32"/>
              </w:rPr>
              <w:lastRenderedPageBreak/>
              <w:t>4</w:t>
            </w:r>
          </w:p>
        </w:tc>
        <w:tc>
          <w:tcPr>
            <w:tcW w:w="567" w:type="dxa"/>
          </w:tcPr>
          <w:p w:rsidR="00071D7A" w:rsidRPr="00AD7075" w:rsidRDefault="00071D7A" w:rsidP="00050765">
            <w:pPr>
              <w:rPr>
                <w:b/>
                <w:sz w:val="32"/>
                <w:szCs w:val="32"/>
              </w:rPr>
            </w:pPr>
            <w:r w:rsidRPr="00AD7075">
              <w:rPr>
                <w:rFonts w:hint="eastAsia"/>
                <w:b/>
                <w:sz w:val="32"/>
                <w:szCs w:val="32"/>
              </w:rPr>
              <w:t>12</w:t>
            </w:r>
          </w:p>
        </w:tc>
        <w:tc>
          <w:tcPr>
            <w:tcW w:w="616" w:type="dxa"/>
          </w:tcPr>
          <w:p w:rsidR="00071D7A" w:rsidRPr="00AD7075" w:rsidRDefault="00071D7A" w:rsidP="00050765">
            <w:pPr>
              <w:rPr>
                <w:b/>
                <w:sz w:val="32"/>
                <w:szCs w:val="32"/>
              </w:rPr>
            </w:pPr>
            <w:r w:rsidRPr="00AD7075">
              <w:rPr>
                <w:rFonts w:hint="eastAsia"/>
                <w:b/>
                <w:sz w:val="32"/>
                <w:szCs w:val="32"/>
              </w:rPr>
              <w:t>18</w:t>
            </w:r>
          </w:p>
        </w:tc>
        <w:tc>
          <w:tcPr>
            <w:tcW w:w="585" w:type="dxa"/>
          </w:tcPr>
          <w:p w:rsidR="00071D7A" w:rsidRPr="00AD7075" w:rsidRDefault="00071D7A" w:rsidP="00050765">
            <w:pPr>
              <w:rPr>
                <w:b/>
                <w:sz w:val="32"/>
                <w:szCs w:val="32"/>
              </w:rPr>
            </w:pPr>
            <w:r w:rsidRPr="00AD7075">
              <w:rPr>
                <w:rFonts w:hint="eastAsia"/>
                <w:b/>
                <w:sz w:val="32"/>
                <w:szCs w:val="32"/>
              </w:rPr>
              <w:t>23</w:t>
            </w:r>
          </w:p>
        </w:tc>
        <w:tc>
          <w:tcPr>
            <w:tcW w:w="784" w:type="dxa"/>
            <w:gridSpan w:val="2"/>
          </w:tcPr>
          <w:p w:rsidR="00071D7A" w:rsidRPr="00AD7075" w:rsidRDefault="00071D7A" w:rsidP="00050765">
            <w:pPr>
              <w:rPr>
                <w:b/>
                <w:sz w:val="32"/>
                <w:szCs w:val="32"/>
              </w:rPr>
            </w:pPr>
            <w:r w:rsidRPr="00AD7075">
              <w:rPr>
                <w:rFonts w:hint="eastAsia"/>
                <w:b/>
                <w:sz w:val="32"/>
                <w:szCs w:val="32"/>
              </w:rPr>
              <w:t>36</w:t>
            </w:r>
          </w:p>
        </w:tc>
        <w:tc>
          <w:tcPr>
            <w:tcW w:w="709" w:type="dxa"/>
          </w:tcPr>
          <w:p w:rsidR="00071D7A" w:rsidRPr="00AD7075" w:rsidRDefault="00071D7A" w:rsidP="00050765">
            <w:pPr>
              <w:rPr>
                <w:b/>
                <w:sz w:val="32"/>
                <w:szCs w:val="32"/>
              </w:rPr>
            </w:pPr>
            <w:r w:rsidRPr="00AD7075">
              <w:rPr>
                <w:rFonts w:hint="eastAsia"/>
                <w:b/>
                <w:sz w:val="32"/>
                <w:szCs w:val="32"/>
              </w:rPr>
              <w:t>55</w:t>
            </w:r>
          </w:p>
        </w:tc>
        <w:tc>
          <w:tcPr>
            <w:tcW w:w="708" w:type="dxa"/>
          </w:tcPr>
          <w:p w:rsidR="00071D7A" w:rsidRPr="00AD7075" w:rsidRDefault="00071D7A" w:rsidP="00050765">
            <w:pPr>
              <w:rPr>
                <w:b/>
                <w:sz w:val="32"/>
                <w:szCs w:val="32"/>
              </w:rPr>
            </w:pPr>
            <w:r w:rsidRPr="00AD7075">
              <w:rPr>
                <w:rFonts w:hint="eastAsia"/>
                <w:b/>
                <w:sz w:val="32"/>
                <w:szCs w:val="32"/>
              </w:rPr>
              <w:t>63</w:t>
            </w:r>
          </w:p>
        </w:tc>
        <w:tc>
          <w:tcPr>
            <w:tcW w:w="709" w:type="dxa"/>
          </w:tcPr>
          <w:p w:rsidR="00071D7A" w:rsidRPr="00AD7075" w:rsidRDefault="00071D7A" w:rsidP="00050765">
            <w:pPr>
              <w:rPr>
                <w:b/>
                <w:sz w:val="32"/>
                <w:szCs w:val="32"/>
              </w:rPr>
            </w:pPr>
            <w:r w:rsidRPr="00AD7075">
              <w:rPr>
                <w:rFonts w:hint="eastAsia"/>
                <w:b/>
                <w:sz w:val="32"/>
                <w:szCs w:val="32"/>
              </w:rPr>
              <w:t>76</w:t>
            </w:r>
          </w:p>
        </w:tc>
        <w:tc>
          <w:tcPr>
            <w:tcW w:w="851" w:type="dxa"/>
          </w:tcPr>
          <w:p w:rsidR="00071D7A" w:rsidRPr="00AD7075" w:rsidRDefault="00071D7A" w:rsidP="00050765">
            <w:pPr>
              <w:rPr>
                <w:b/>
                <w:sz w:val="32"/>
                <w:szCs w:val="32"/>
              </w:rPr>
            </w:pPr>
            <w:r w:rsidRPr="00AD7075">
              <w:rPr>
                <w:rFonts w:hint="eastAsia"/>
                <w:b/>
                <w:sz w:val="32"/>
                <w:szCs w:val="32"/>
              </w:rPr>
              <w:t>81</w:t>
            </w:r>
          </w:p>
        </w:tc>
        <w:tc>
          <w:tcPr>
            <w:tcW w:w="850" w:type="dxa"/>
          </w:tcPr>
          <w:p w:rsidR="00071D7A" w:rsidRPr="00AD7075" w:rsidRDefault="00071D7A" w:rsidP="00050765">
            <w:pPr>
              <w:rPr>
                <w:b/>
                <w:sz w:val="32"/>
                <w:szCs w:val="32"/>
              </w:rPr>
            </w:pPr>
            <w:r w:rsidRPr="00AD7075">
              <w:rPr>
                <w:rFonts w:hint="eastAsia"/>
                <w:b/>
                <w:sz w:val="32"/>
                <w:szCs w:val="32"/>
              </w:rPr>
              <w:t>89</w:t>
            </w:r>
          </w:p>
        </w:tc>
        <w:tc>
          <w:tcPr>
            <w:tcW w:w="851" w:type="dxa"/>
          </w:tcPr>
          <w:p w:rsidR="00071D7A" w:rsidRPr="00AD7075" w:rsidRDefault="00071D7A" w:rsidP="00050765">
            <w:pPr>
              <w:rPr>
                <w:b/>
                <w:sz w:val="32"/>
                <w:szCs w:val="32"/>
              </w:rPr>
            </w:pPr>
            <w:r w:rsidRPr="00AD7075">
              <w:rPr>
                <w:rFonts w:hint="eastAsia"/>
                <w:b/>
                <w:sz w:val="32"/>
                <w:szCs w:val="32"/>
              </w:rPr>
              <w:t>93</w:t>
            </w:r>
          </w:p>
        </w:tc>
      </w:tr>
    </w:tbl>
    <w:p w:rsidR="00071D7A" w:rsidRPr="00071D7A" w:rsidRDefault="00071D7A" w:rsidP="00071D7A">
      <w:pPr>
        <w:rPr>
          <w:b/>
          <w:sz w:val="36"/>
          <w:szCs w:val="36"/>
        </w:rPr>
      </w:pPr>
      <w:r w:rsidRPr="00071D7A">
        <w:rPr>
          <w:rFonts w:hint="eastAsia"/>
          <w:b/>
          <w:sz w:val="36"/>
          <w:szCs w:val="36"/>
        </w:rPr>
        <w:t>由于</w:t>
      </w:r>
      <w:r w:rsidR="00D1495A" w:rsidRPr="00071D7A">
        <w:rPr>
          <w:rFonts w:hint="eastAsia"/>
          <w:b/>
          <w:sz w:val="36"/>
          <w:szCs w:val="36"/>
        </w:rPr>
        <w:t>k=80</w:t>
      </w:r>
      <w:r w:rsidR="00D1495A">
        <w:rPr>
          <w:rFonts w:hint="eastAsia"/>
          <w:b/>
          <w:sz w:val="36"/>
          <w:szCs w:val="36"/>
        </w:rPr>
        <w:t>&lt;</w:t>
      </w:r>
      <w:r w:rsidRPr="00071D7A">
        <w:rPr>
          <w:rFonts w:hint="eastAsia"/>
          <w:b/>
          <w:sz w:val="36"/>
          <w:szCs w:val="36"/>
        </w:rPr>
        <w:t>mid=81</w:t>
      </w:r>
      <w:r w:rsidRPr="00071D7A">
        <w:rPr>
          <w:rFonts w:hint="eastAsia"/>
          <w:b/>
          <w:sz w:val="36"/>
          <w:szCs w:val="36"/>
        </w:rPr>
        <w:t>，</w:t>
      </w:r>
      <w:r w:rsidR="00D1495A" w:rsidRPr="00071D7A">
        <w:rPr>
          <w:rFonts w:hint="eastAsia"/>
          <w:b/>
          <w:sz w:val="36"/>
          <w:szCs w:val="36"/>
        </w:rPr>
        <w:t>在</w:t>
      </w:r>
      <w:r w:rsidR="00D1495A" w:rsidRPr="00071D7A">
        <w:rPr>
          <w:rFonts w:hint="eastAsia"/>
          <w:b/>
          <w:sz w:val="36"/>
          <w:szCs w:val="36"/>
        </w:rPr>
        <w:t>mid</w:t>
      </w:r>
      <w:r w:rsidR="00D1495A" w:rsidRPr="00071D7A">
        <w:rPr>
          <w:rFonts w:hint="eastAsia"/>
          <w:b/>
          <w:sz w:val="36"/>
          <w:szCs w:val="36"/>
        </w:rPr>
        <w:t>左边</w:t>
      </w:r>
      <w:r w:rsidRPr="00071D7A">
        <w:rPr>
          <w:rFonts w:hint="eastAsia"/>
          <w:b/>
          <w:sz w:val="36"/>
          <w:szCs w:val="36"/>
        </w:rPr>
        <w:t>继续二分区间</w:t>
      </w:r>
    </w:p>
    <w:p w:rsidR="00071D7A" w:rsidRPr="00071D7A" w:rsidRDefault="00071D7A" w:rsidP="009842CF">
      <w:pPr>
        <w:rPr>
          <w:b/>
          <w:sz w:val="36"/>
          <w:szCs w:val="36"/>
        </w:rPr>
      </w:pPr>
      <w:r w:rsidRPr="00071D7A">
        <w:rPr>
          <w:rFonts w:hint="eastAsia"/>
          <w:b/>
          <w:sz w:val="36"/>
          <w:szCs w:val="36"/>
        </w:rPr>
        <w:t>low</w:t>
      </w:r>
      <w:r w:rsidR="009842CF">
        <w:rPr>
          <w:rFonts w:hint="eastAsia"/>
          <w:b/>
          <w:sz w:val="36"/>
          <w:szCs w:val="36"/>
        </w:rPr>
        <w:t>=7</w:t>
      </w:r>
      <w:r w:rsidR="009842CF">
        <w:rPr>
          <w:rFonts w:hint="eastAsia"/>
          <w:b/>
          <w:sz w:val="36"/>
          <w:szCs w:val="36"/>
        </w:rPr>
        <w:t>，</w:t>
      </w:r>
      <w:r w:rsidR="00950A9E">
        <w:rPr>
          <w:rFonts w:hint="eastAsia"/>
          <w:b/>
          <w:sz w:val="36"/>
          <w:szCs w:val="36"/>
        </w:rPr>
        <w:t>high=mid-1</w:t>
      </w:r>
      <w:r w:rsidR="009842CF">
        <w:rPr>
          <w:rFonts w:hint="eastAsia"/>
          <w:b/>
          <w:sz w:val="36"/>
          <w:szCs w:val="36"/>
        </w:rPr>
        <w:t>=</w:t>
      </w:r>
      <w:r w:rsidRPr="00071D7A">
        <w:rPr>
          <w:rFonts w:hint="eastAsia"/>
          <w:b/>
          <w:sz w:val="36"/>
          <w:szCs w:val="36"/>
        </w:rPr>
        <w:t>8</w:t>
      </w:r>
      <w:r w:rsidR="009842CF">
        <w:rPr>
          <w:rFonts w:hint="eastAsia"/>
          <w:b/>
          <w:sz w:val="36"/>
          <w:szCs w:val="36"/>
        </w:rPr>
        <w:t>，新的</w:t>
      </w:r>
      <w:r w:rsidR="009842CF" w:rsidRPr="00071D7A">
        <w:rPr>
          <w:rFonts w:hint="eastAsia"/>
          <w:b/>
          <w:sz w:val="36"/>
          <w:szCs w:val="36"/>
        </w:rPr>
        <w:t>折半</w:t>
      </w:r>
      <w:r w:rsidR="009842CF">
        <w:rPr>
          <w:rFonts w:hint="eastAsia"/>
          <w:b/>
          <w:sz w:val="36"/>
          <w:szCs w:val="36"/>
        </w:rPr>
        <w:t>处</w:t>
      </w:r>
      <w:r w:rsidRPr="00071D7A">
        <w:rPr>
          <w:rFonts w:hint="eastAsia"/>
          <w:b/>
          <w:sz w:val="36"/>
          <w:szCs w:val="36"/>
        </w:rPr>
        <w:t>mid</w:t>
      </w:r>
      <w:proofErr w:type="gramStart"/>
      <w:r w:rsidRPr="00071D7A">
        <w:rPr>
          <w:rFonts w:hint="eastAsia"/>
          <w:b/>
          <w:sz w:val="36"/>
          <w:szCs w:val="36"/>
        </w:rPr>
        <w:t>=(</w:t>
      </w:r>
      <w:proofErr w:type="gramEnd"/>
      <w:r w:rsidRPr="00071D7A">
        <w:rPr>
          <w:rFonts w:hint="eastAsia"/>
          <w:b/>
          <w:sz w:val="36"/>
          <w:szCs w:val="36"/>
        </w:rPr>
        <w:t>7+8)/2=7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567"/>
        <w:gridCol w:w="561"/>
        <w:gridCol w:w="6"/>
        <w:gridCol w:w="709"/>
        <w:gridCol w:w="709"/>
        <w:gridCol w:w="709"/>
        <w:gridCol w:w="850"/>
        <w:gridCol w:w="851"/>
        <w:gridCol w:w="708"/>
        <w:gridCol w:w="851"/>
        <w:gridCol w:w="709"/>
      </w:tblGrid>
      <w:tr w:rsidR="00071D7A" w:rsidRPr="00071D7A" w:rsidTr="00E07F5B">
        <w:trPr>
          <w:trHeight w:val="445"/>
        </w:trPr>
        <w:tc>
          <w:tcPr>
            <w:tcW w:w="675" w:type="dxa"/>
          </w:tcPr>
          <w:p w:rsidR="00071D7A" w:rsidRPr="00E07F5B" w:rsidRDefault="00E07F5B" w:rsidP="00E07F5B">
            <w:pPr>
              <w:rPr>
                <w:b/>
                <w:sz w:val="30"/>
                <w:szCs w:val="30"/>
              </w:rPr>
            </w:pPr>
            <w:r w:rsidRPr="00E07F5B">
              <w:rPr>
                <w:b/>
                <w:sz w:val="30"/>
                <w:szCs w:val="30"/>
              </w:rPr>
              <w:t>[1]</w:t>
            </w:r>
          </w:p>
        </w:tc>
        <w:tc>
          <w:tcPr>
            <w:tcW w:w="567" w:type="dxa"/>
          </w:tcPr>
          <w:p w:rsidR="00071D7A" w:rsidRPr="00E07F5B" w:rsidRDefault="00E07F5B" w:rsidP="00050765">
            <w:pPr>
              <w:rPr>
                <w:b/>
                <w:sz w:val="30"/>
                <w:szCs w:val="30"/>
              </w:rPr>
            </w:pPr>
            <w:r w:rsidRPr="00E07F5B">
              <w:rPr>
                <w:b/>
                <w:sz w:val="30"/>
                <w:szCs w:val="30"/>
              </w:rPr>
              <w:t>[</w:t>
            </w:r>
            <w:r w:rsidR="00071D7A" w:rsidRPr="00E07F5B">
              <w:rPr>
                <w:rFonts w:hint="eastAsia"/>
                <w:b/>
                <w:sz w:val="30"/>
                <w:szCs w:val="30"/>
              </w:rPr>
              <w:t>2</w:t>
            </w:r>
            <w:r w:rsidRPr="00E07F5B">
              <w:rPr>
                <w:b/>
                <w:sz w:val="30"/>
                <w:szCs w:val="30"/>
              </w:rPr>
              <w:t>]</w:t>
            </w:r>
          </w:p>
        </w:tc>
        <w:tc>
          <w:tcPr>
            <w:tcW w:w="567" w:type="dxa"/>
            <w:gridSpan w:val="2"/>
          </w:tcPr>
          <w:p w:rsidR="00071D7A" w:rsidRPr="00E07F5B" w:rsidRDefault="00E07F5B" w:rsidP="00050765">
            <w:pPr>
              <w:rPr>
                <w:b/>
                <w:sz w:val="30"/>
                <w:szCs w:val="30"/>
              </w:rPr>
            </w:pPr>
            <w:r w:rsidRPr="00E07F5B">
              <w:rPr>
                <w:b/>
                <w:sz w:val="30"/>
                <w:szCs w:val="30"/>
              </w:rPr>
              <w:t>[</w:t>
            </w:r>
            <w:r w:rsidR="00071D7A" w:rsidRPr="00E07F5B">
              <w:rPr>
                <w:rFonts w:hint="eastAsia"/>
                <w:b/>
                <w:sz w:val="30"/>
                <w:szCs w:val="30"/>
              </w:rPr>
              <w:t>3</w:t>
            </w:r>
            <w:r w:rsidRPr="00E07F5B">
              <w:rPr>
                <w:b/>
                <w:sz w:val="30"/>
                <w:szCs w:val="30"/>
              </w:rPr>
              <w:t>]</w:t>
            </w:r>
          </w:p>
        </w:tc>
        <w:tc>
          <w:tcPr>
            <w:tcW w:w="709" w:type="dxa"/>
          </w:tcPr>
          <w:p w:rsidR="00071D7A" w:rsidRPr="00E07F5B" w:rsidRDefault="00E07F5B" w:rsidP="00050765">
            <w:pPr>
              <w:rPr>
                <w:b/>
                <w:sz w:val="30"/>
                <w:szCs w:val="30"/>
              </w:rPr>
            </w:pPr>
            <w:r w:rsidRPr="00E07F5B">
              <w:rPr>
                <w:b/>
                <w:sz w:val="30"/>
                <w:szCs w:val="30"/>
              </w:rPr>
              <w:t>[</w:t>
            </w:r>
            <w:r w:rsidR="00071D7A" w:rsidRPr="00E07F5B">
              <w:rPr>
                <w:rFonts w:hint="eastAsia"/>
                <w:b/>
                <w:sz w:val="30"/>
                <w:szCs w:val="30"/>
              </w:rPr>
              <w:t>4</w:t>
            </w:r>
            <w:r w:rsidRPr="00E07F5B">
              <w:rPr>
                <w:b/>
                <w:sz w:val="30"/>
                <w:szCs w:val="30"/>
              </w:rPr>
              <w:t>]</w:t>
            </w:r>
          </w:p>
        </w:tc>
        <w:tc>
          <w:tcPr>
            <w:tcW w:w="709" w:type="dxa"/>
          </w:tcPr>
          <w:p w:rsidR="00071D7A" w:rsidRPr="00E07F5B" w:rsidRDefault="00E07F5B" w:rsidP="00050765">
            <w:pPr>
              <w:rPr>
                <w:b/>
                <w:sz w:val="30"/>
                <w:szCs w:val="30"/>
              </w:rPr>
            </w:pPr>
            <w:r w:rsidRPr="00E07F5B">
              <w:rPr>
                <w:b/>
                <w:sz w:val="30"/>
                <w:szCs w:val="30"/>
              </w:rPr>
              <w:t>[</w:t>
            </w:r>
            <w:r w:rsidR="00071D7A" w:rsidRPr="00E07F5B">
              <w:rPr>
                <w:rFonts w:hint="eastAsia"/>
                <w:b/>
                <w:sz w:val="30"/>
                <w:szCs w:val="30"/>
              </w:rPr>
              <w:t>5</w:t>
            </w:r>
            <w:r w:rsidRPr="00E07F5B">
              <w:rPr>
                <w:b/>
                <w:sz w:val="30"/>
                <w:szCs w:val="30"/>
              </w:rPr>
              <w:t>]</w:t>
            </w:r>
          </w:p>
        </w:tc>
        <w:tc>
          <w:tcPr>
            <w:tcW w:w="709" w:type="dxa"/>
          </w:tcPr>
          <w:p w:rsidR="00071D7A" w:rsidRPr="00E07F5B" w:rsidRDefault="00E07F5B" w:rsidP="00050765">
            <w:pPr>
              <w:rPr>
                <w:b/>
                <w:sz w:val="30"/>
                <w:szCs w:val="30"/>
              </w:rPr>
            </w:pPr>
            <w:r w:rsidRPr="00E07F5B">
              <w:rPr>
                <w:b/>
                <w:sz w:val="30"/>
                <w:szCs w:val="30"/>
              </w:rPr>
              <w:t>[</w:t>
            </w:r>
            <w:r w:rsidR="00071D7A" w:rsidRPr="00E07F5B">
              <w:rPr>
                <w:rFonts w:hint="eastAsia"/>
                <w:b/>
                <w:sz w:val="30"/>
                <w:szCs w:val="30"/>
              </w:rPr>
              <w:t>6</w:t>
            </w:r>
            <w:r w:rsidRPr="00E07F5B">
              <w:rPr>
                <w:b/>
                <w:sz w:val="30"/>
                <w:szCs w:val="30"/>
              </w:rPr>
              <w:t>]</w:t>
            </w:r>
          </w:p>
        </w:tc>
        <w:tc>
          <w:tcPr>
            <w:tcW w:w="850" w:type="dxa"/>
          </w:tcPr>
          <w:p w:rsidR="00071D7A" w:rsidRPr="00E07F5B" w:rsidRDefault="00E07F5B" w:rsidP="00050765">
            <w:pPr>
              <w:rPr>
                <w:b/>
                <w:sz w:val="30"/>
                <w:szCs w:val="30"/>
              </w:rPr>
            </w:pPr>
            <w:r w:rsidRPr="00E07F5B">
              <w:rPr>
                <w:b/>
                <w:sz w:val="30"/>
                <w:szCs w:val="30"/>
              </w:rPr>
              <w:t>[</w:t>
            </w:r>
            <w:r w:rsidR="00071D7A" w:rsidRPr="00E07F5B">
              <w:rPr>
                <w:rFonts w:hint="eastAsia"/>
                <w:b/>
                <w:sz w:val="30"/>
                <w:szCs w:val="30"/>
              </w:rPr>
              <w:t>7</w:t>
            </w:r>
            <w:r w:rsidRPr="00E07F5B">
              <w:rPr>
                <w:b/>
                <w:sz w:val="30"/>
                <w:szCs w:val="30"/>
              </w:rPr>
              <w:t>]</w:t>
            </w:r>
            <w:r w:rsidR="00071D7A" w:rsidRPr="00E07F5B">
              <w:rPr>
                <w:rFonts w:hint="eastAsia"/>
                <w:b/>
                <w:sz w:val="30"/>
                <w:szCs w:val="30"/>
              </w:rPr>
              <w:t xml:space="preserve"> low </w:t>
            </w:r>
            <w:r w:rsidR="00071D7A" w:rsidRPr="00297E4B">
              <w:rPr>
                <w:rFonts w:hint="eastAsia"/>
                <w:b/>
                <w:color w:val="0070C0"/>
                <w:sz w:val="30"/>
                <w:szCs w:val="30"/>
              </w:rPr>
              <w:t>mid</w:t>
            </w:r>
          </w:p>
        </w:tc>
        <w:tc>
          <w:tcPr>
            <w:tcW w:w="851" w:type="dxa"/>
          </w:tcPr>
          <w:p w:rsidR="00071D7A" w:rsidRPr="00E07F5B" w:rsidRDefault="00E07F5B" w:rsidP="00050765">
            <w:pPr>
              <w:rPr>
                <w:b/>
                <w:sz w:val="30"/>
                <w:szCs w:val="30"/>
              </w:rPr>
            </w:pPr>
            <w:r w:rsidRPr="00E07F5B">
              <w:rPr>
                <w:b/>
                <w:sz w:val="30"/>
                <w:szCs w:val="30"/>
              </w:rPr>
              <w:t>[</w:t>
            </w:r>
            <w:r w:rsidR="00071D7A" w:rsidRPr="00E07F5B">
              <w:rPr>
                <w:rFonts w:hint="eastAsia"/>
                <w:b/>
                <w:sz w:val="30"/>
                <w:szCs w:val="30"/>
              </w:rPr>
              <w:t>8</w:t>
            </w:r>
            <w:r w:rsidRPr="00E07F5B">
              <w:rPr>
                <w:b/>
                <w:sz w:val="30"/>
                <w:szCs w:val="30"/>
              </w:rPr>
              <w:t>]</w:t>
            </w:r>
            <w:r w:rsidR="00071D7A" w:rsidRPr="00E07F5B">
              <w:rPr>
                <w:rFonts w:hint="eastAsia"/>
                <w:b/>
                <w:sz w:val="30"/>
                <w:szCs w:val="30"/>
              </w:rPr>
              <w:t xml:space="preserve"> </w:t>
            </w:r>
          </w:p>
          <w:p w:rsidR="00071D7A" w:rsidRPr="00E07F5B" w:rsidRDefault="00071D7A" w:rsidP="00050765">
            <w:pPr>
              <w:rPr>
                <w:b/>
                <w:sz w:val="30"/>
                <w:szCs w:val="30"/>
              </w:rPr>
            </w:pPr>
          </w:p>
          <w:p w:rsidR="00071D7A" w:rsidRPr="00E07F5B" w:rsidRDefault="00071D7A" w:rsidP="00050765">
            <w:pPr>
              <w:rPr>
                <w:b/>
                <w:sz w:val="30"/>
                <w:szCs w:val="30"/>
              </w:rPr>
            </w:pPr>
            <w:r w:rsidRPr="00E07F5B">
              <w:rPr>
                <w:rFonts w:hint="eastAsia"/>
                <w:b/>
                <w:sz w:val="30"/>
                <w:szCs w:val="30"/>
              </w:rPr>
              <w:t>high</w:t>
            </w:r>
          </w:p>
        </w:tc>
        <w:tc>
          <w:tcPr>
            <w:tcW w:w="708" w:type="dxa"/>
          </w:tcPr>
          <w:p w:rsidR="00071D7A" w:rsidRPr="00E07F5B" w:rsidRDefault="00E07F5B" w:rsidP="00050765">
            <w:pPr>
              <w:rPr>
                <w:b/>
                <w:sz w:val="30"/>
                <w:szCs w:val="30"/>
              </w:rPr>
            </w:pPr>
            <w:r w:rsidRPr="00E07F5B">
              <w:rPr>
                <w:b/>
                <w:sz w:val="30"/>
                <w:szCs w:val="30"/>
              </w:rPr>
              <w:t>[</w:t>
            </w:r>
            <w:r w:rsidR="00071D7A" w:rsidRPr="00E07F5B">
              <w:rPr>
                <w:rFonts w:hint="eastAsia"/>
                <w:b/>
                <w:sz w:val="30"/>
                <w:szCs w:val="30"/>
              </w:rPr>
              <w:t>9</w:t>
            </w:r>
            <w:r w:rsidRPr="00E07F5B">
              <w:rPr>
                <w:b/>
                <w:sz w:val="30"/>
                <w:szCs w:val="30"/>
              </w:rPr>
              <w:t>]</w:t>
            </w:r>
          </w:p>
        </w:tc>
        <w:tc>
          <w:tcPr>
            <w:tcW w:w="851" w:type="dxa"/>
          </w:tcPr>
          <w:p w:rsidR="00071D7A" w:rsidRPr="00E07F5B" w:rsidRDefault="00E07F5B" w:rsidP="00050765">
            <w:pPr>
              <w:rPr>
                <w:b/>
                <w:sz w:val="30"/>
                <w:szCs w:val="30"/>
              </w:rPr>
            </w:pPr>
            <w:r w:rsidRPr="00E07F5B">
              <w:rPr>
                <w:b/>
                <w:sz w:val="30"/>
                <w:szCs w:val="30"/>
              </w:rPr>
              <w:t>[</w:t>
            </w:r>
            <w:r w:rsidR="00071D7A" w:rsidRPr="00E07F5B">
              <w:rPr>
                <w:rFonts w:hint="eastAsia"/>
                <w:b/>
                <w:sz w:val="30"/>
                <w:szCs w:val="30"/>
              </w:rPr>
              <w:t>10</w:t>
            </w:r>
            <w:r w:rsidRPr="00E07F5B">
              <w:rPr>
                <w:b/>
                <w:sz w:val="30"/>
                <w:szCs w:val="30"/>
              </w:rPr>
              <w:t>]</w:t>
            </w:r>
          </w:p>
        </w:tc>
        <w:tc>
          <w:tcPr>
            <w:tcW w:w="709" w:type="dxa"/>
          </w:tcPr>
          <w:p w:rsidR="00071D7A" w:rsidRPr="00E07F5B" w:rsidRDefault="00E07F5B" w:rsidP="00050765">
            <w:pPr>
              <w:rPr>
                <w:b/>
                <w:sz w:val="30"/>
                <w:szCs w:val="30"/>
              </w:rPr>
            </w:pPr>
            <w:r w:rsidRPr="00E07F5B">
              <w:rPr>
                <w:b/>
                <w:sz w:val="30"/>
                <w:szCs w:val="30"/>
              </w:rPr>
              <w:t>[</w:t>
            </w:r>
            <w:r w:rsidR="00071D7A" w:rsidRPr="00E07F5B">
              <w:rPr>
                <w:rFonts w:hint="eastAsia"/>
                <w:b/>
                <w:sz w:val="30"/>
                <w:szCs w:val="30"/>
              </w:rPr>
              <w:t>11</w:t>
            </w:r>
            <w:r w:rsidRPr="00E07F5B">
              <w:rPr>
                <w:b/>
                <w:sz w:val="30"/>
                <w:szCs w:val="30"/>
              </w:rPr>
              <w:t>]</w:t>
            </w:r>
          </w:p>
        </w:tc>
      </w:tr>
      <w:tr w:rsidR="00071D7A" w:rsidRPr="00071D7A" w:rsidTr="00E07F5B">
        <w:tc>
          <w:tcPr>
            <w:tcW w:w="675" w:type="dxa"/>
          </w:tcPr>
          <w:p w:rsidR="00071D7A" w:rsidRPr="00E07F5B" w:rsidRDefault="00071D7A" w:rsidP="00050765">
            <w:pPr>
              <w:rPr>
                <w:b/>
                <w:sz w:val="30"/>
                <w:szCs w:val="30"/>
              </w:rPr>
            </w:pPr>
            <w:r w:rsidRPr="00E07F5B">
              <w:rPr>
                <w:rFonts w:hint="eastAsia"/>
                <w:b/>
                <w:sz w:val="30"/>
                <w:szCs w:val="30"/>
              </w:rPr>
              <w:t>4</w:t>
            </w:r>
          </w:p>
        </w:tc>
        <w:tc>
          <w:tcPr>
            <w:tcW w:w="567" w:type="dxa"/>
          </w:tcPr>
          <w:p w:rsidR="00071D7A" w:rsidRPr="00E07F5B" w:rsidRDefault="00071D7A" w:rsidP="00050765">
            <w:pPr>
              <w:rPr>
                <w:b/>
                <w:sz w:val="30"/>
                <w:szCs w:val="30"/>
              </w:rPr>
            </w:pPr>
            <w:r w:rsidRPr="00E07F5B">
              <w:rPr>
                <w:rFonts w:hint="eastAsia"/>
                <w:b/>
                <w:sz w:val="30"/>
                <w:szCs w:val="30"/>
              </w:rPr>
              <w:t>12</w:t>
            </w:r>
          </w:p>
        </w:tc>
        <w:tc>
          <w:tcPr>
            <w:tcW w:w="561" w:type="dxa"/>
          </w:tcPr>
          <w:p w:rsidR="00071D7A" w:rsidRPr="00E07F5B" w:rsidRDefault="00071D7A" w:rsidP="00050765">
            <w:pPr>
              <w:rPr>
                <w:b/>
                <w:sz w:val="30"/>
                <w:szCs w:val="30"/>
              </w:rPr>
            </w:pPr>
            <w:r w:rsidRPr="00E07F5B">
              <w:rPr>
                <w:rFonts w:hint="eastAsia"/>
                <w:b/>
                <w:sz w:val="30"/>
                <w:szCs w:val="30"/>
              </w:rPr>
              <w:t>18</w:t>
            </w:r>
          </w:p>
        </w:tc>
        <w:tc>
          <w:tcPr>
            <w:tcW w:w="715" w:type="dxa"/>
            <w:gridSpan w:val="2"/>
          </w:tcPr>
          <w:p w:rsidR="00071D7A" w:rsidRPr="00E07F5B" w:rsidRDefault="00071D7A" w:rsidP="00050765">
            <w:pPr>
              <w:rPr>
                <w:b/>
                <w:sz w:val="30"/>
                <w:szCs w:val="30"/>
              </w:rPr>
            </w:pPr>
            <w:r w:rsidRPr="00E07F5B">
              <w:rPr>
                <w:rFonts w:hint="eastAsia"/>
                <w:b/>
                <w:sz w:val="30"/>
                <w:szCs w:val="30"/>
              </w:rPr>
              <w:t>23</w:t>
            </w:r>
          </w:p>
        </w:tc>
        <w:tc>
          <w:tcPr>
            <w:tcW w:w="709" w:type="dxa"/>
          </w:tcPr>
          <w:p w:rsidR="00071D7A" w:rsidRPr="00E07F5B" w:rsidRDefault="00071D7A" w:rsidP="00050765">
            <w:pPr>
              <w:rPr>
                <w:b/>
                <w:sz w:val="30"/>
                <w:szCs w:val="30"/>
              </w:rPr>
            </w:pPr>
            <w:r w:rsidRPr="00E07F5B">
              <w:rPr>
                <w:rFonts w:hint="eastAsia"/>
                <w:b/>
                <w:sz w:val="30"/>
                <w:szCs w:val="30"/>
              </w:rPr>
              <w:t>36</w:t>
            </w:r>
          </w:p>
        </w:tc>
        <w:tc>
          <w:tcPr>
            <w:tcW w:w="709" w:type="dxa"/>
          </w:tcPr>
          <w:p w:rsidR="00071D7A" w:rsidRPr="00E07F5B" w:rsidRDefault="00071D7A" w:rsidP="00050765">
            <w:pPr>
              <w:rPr>
                <w:b/>
                <w:sz w:val="30"/>
                <w:szCs w:val="30"/>
              </w:rPr>
            </w:pPr>
            <w:r w:rsidRPr="00E07F5B">
              <w:rPr>
                <w:rFonts w:hint="eastAsia"/>
                <w:b/>
                <w:sz w:val="30"/>
                <w:szCs w:val="30"/>
              </w:rPr>
              <w:t>55</w:t>
            </w:r>
          </w:p>
        </w:tc>
        <w:tc>
          <w:tcPr>
            <w:tcW w:w="850" w:type="dxa"/>
          </w:tcPr>
          <w:p w:rsidR="00071D7A" w:rsidRPr="00E07F5B" w:rsidRDefault="00071D7A" w:rsidP="00050765">
            <w:pPr>
              <w:rPr>
                <w:b/>
                <w:sz w:val="30"/>
                <w:szCs w:val="30"/>
              </w:rPr>
            </w:pPr>
            <w:r w:rsidRPr="00E07F5B">
              <w:rPr>
                <w:rFonts w:hint="eastAsia"/>
                <w:b/>
                <w:sz w:val="30"/>
                <w:szCs w:val="30"/>
              </w:rPr>
              <w:t>63</w:t>
            </w:r>
          </w:p>
        </w:tc>
        <w:tc>
          <w:tcPr>
            <w:tcW w:w="851" w:type="dxa"/>
          </w:tcPr>
          <w:p w:rsidR="00071D7A" w:rsidRPr="00E07F5B" w:rsidRDefault="00071D7A" w:rsidP="00050765">
            <w:pPr>
              <w:rPr>
                <w:b/>
                <w:sz w:val="30"/>
                <w:szCs w:val="30"/>
              </w:rPr>
            </w:pPr>
            <w:r w:rsidRPr="00E07F5B">
              <w:rPr>
                <w:rFonts w:hint="eastAsia"/>
                <w:b/>
                <w:sz w:val="30"/>
                <w:szCs w:val="30"/>
              </w:rPr>
              <w:t>76</w:t>
            </w:r>
          </w:p>
        </w:tc>
        <w:tc>
          <w:tcPr>
            <w:tcW w:w="708" w:type="dxa"/>
          </w:tcPr>
          <w:p w:rsidR="00071D7A" w:rsidRPr="00E07F5B" w:rsidRDefault="00071D7A" w:rsidP="00050765">
            <w:pPr>
              <w:rPr>
                <w:b/>
                <w:sz w:val="30"/>
                <w:szCs w:val="30"/>
              </w:rPr>
            </w:pPr>
            <w:r w:rsidRPr="00E07F5B">
              <w:rPr>
                <w:rFonts w:hint="eastAsia"/>
                <w:b/>
                <w:sz w:val="30"/>
                <w:szCs w:val="30"/>
              </w:rPr>
              <w:t>81</w:t>
            </w:r>
          </w:p>
        </w:tc>
        <w:tc>
          <w:tcPr>
            <w:tcW w:w="851" w:type="dxa"/>
          </w:tcPr>
          <w:p w:rsidR="00071D7A" w:rsidRPr="00E07F5B" w:rsidRDefault="00071D7A" w:rsidP="00050765">
            <w:pPr>
              <w:rPr>
                <w:b/>
                <w:sz w:val="30"/>
                <w:szCs w:val="30"/>
              </w:rPr>
            </w:pPr>
            <w:r w:rsidRPr="00E07F5B">
              <w:rPr>
                <w:rFonts w:hint="eastAsia"/>
                <w:b/>
                <w:sz w:val="30"/>
                <w:szCs w:val="30"/>
              </w:rPr>
              <w:t>89</w:t>
            </w:r>
          </w:p>
        </w:tc>
        <w:tc>
          <w:tcPr>
            <w:tcW w:w="709" w:type="dxa"/>
          </w:tcPr>
          <w:p w:rsidR="00071D7A" w:rsidRPr="00E07F5B" w:rsidRDefault="00071D7A" w:rsidP="00050765">
            <w:pPr>
              <w:rPr>
                <w:b/>
                <w:sz w:val="30"/>
                <w:szCs w:val="30"/>
              </w:rPr>
            </w:pPr>
            <w:r w:rsidRPr="00E07F5B">
              <w:rPr>
                <w:rFonts w:hint="eastAsia"/>
                <w:b/>
                <w:sz w:val="30"/>
                <w:szCs w:val="30"/>
              </w:rPr>
              <w:t>93</w:t>
            </w:r>
          </w:p>
        </w:tc>
      </w:tr>
    </w:tbl>
    <w:p w:rsidR="00071D7A" w:rsidRPr="00071D7A" w:rsidRDefault="00071D7A" w:rsidP="00071D7A">
      <w:pPr>
        <w:ind w:firstLineChars="100" w:firstLine="361"/>
        <w:rPr>
          <w:b/>
          <w:sz w:val="36"/>
          <w:szCs w:val="36"/>
        </w:rPr>
      </w:pPr>
      <w:r w:rsidRPr="00071D7A">
        <w:rPr>
          <w:rFonts w:hint="eastAsia"/>
          <w:b/>
          <w:sz w:val="36"/>
          <w:szCs w:val="36"/>
        </w:rPr>
        <w:t>由于</w:t>
      </w:r>
      <w:r w:rsidR="00D1495A" w:rsidRPr="00071D7A">
        <w:rPr>
          <w:rFonts w:hint="eastAsia"/>
          <w:b/>
          <w:sz w:val="36"/>
          <w:szCs w:val="36"/>
        </w:rPr>
        <w:t>k=80</w:t>
      </w:r>
      <w:r w:rsidR="00D1495A">
        <w:rPr>
          <w:rFonts w:hint="eastAsia"/>
          <w:b/>
          <w:sz w:val="36"/>
          <w:szCs w:val="36"/>
        </w:rPr>
        <w:t>&gt;</w:t>
      </w:r>
      <w:r w:rsidRPr="00071D7A">
        <w:rPr>
          <w:rFonts w:hint="eastAsia"/>
          <w:b/>
          <w:sz w:val="36"/>
          <w:szCs w:val="36"/>
        </w:rPr>
        <w:t>mid=63</w:t>
      </w:r>
      <w:r w:rsidRPr="00071D7A">
        <w:rPr>
          <w:rFonts w:hint="eastAsia"/>
          <w:b/>
          <w:sz w:val="36"/>
          <w:szCs w:val="36"/>
        </w:rPr>
        <w:t>，</w:t>
      </w:r>
      <w:r w:rsidR="00D1495A" w:rsidRPr="00071D7A">
        <w:rPr>
          <w:rFonts w:hint="eastAsia"/>
          <w:b/>
          <w:sz w:val="36"/>
          <w:szCs w:val="36"/>
        </w:rPr>
        <w:t>在</w:t>
      </w:r>
      <w:r w:rsidR="00D1495A" w:rsidRPr="00071D7A">
        <w:rPr>
          <w:rFonts w:hint="eastAsia"/>
          <w:b/>
          <w:sz w:val="36"/>
          <w:szCs w:val="36"/>
        </w:rPr>
        <w:t>mid</w:t>
      </w:r>
      <w:r w:rsidR="00D1495A" w:rsidRPr="00071D7A">
        <w:rPr>
          <w:rFonts w:hint="eastAsia"/>
          <w:b/>
          <w:sz w:val="36"/>
          <w:szCs w:val="36"/>
        </w:rPr>
        <w:t>右边</w:t>
      </w:r>
      <w:r w:rsidRPr="00071D7A">
        <w:rPr>
          <w:rFonts w:hint="eastAsia"/>
          <w:b/>
          <w:sz w:val="36"/>
          <w:szCs w:val="36"/>
        </w:rPr>
        <w:t>继续二分区间</w:t>
      </w:r>
    </w:p>
    <w:p w:rsidR="00071D7A" w:rsidRPr="00071D7A" w:rsidRDefault="00071D7A" w:rsidP="002D6C19">
      <w:pPr>
        <w:rPr>
          <w:b/>
          <w:sz w:val="36"/>
          <w:szCs w:val="36"/>
        </w:rPr>
      </w:pPr>
      <w:r w:rsidRPr="00071D7A">
        <w:rPr>
          <w:rFonts w:hint="eastAsia"/>
          <w:b/>
          <w:sz w:val="36"/>
          <w:szCs w:val="36"/>
        </w:rPr>
        <w:t>low=mid+1</w:t>
      </w:r>
      <w:r w:rsidR="009842CF">
        <w:rPr>
          <w:rFonts w:hint="eastAsia"/>
          <w:b/>
          <w:sz w:val="36"/>
          <w:szCs w:val="36"/>
        </w:rPr>
        <w:t>=8</w:t>
      </w:r>
      <w:r w:rsidR="009842CF">
        <w:rPr>
          <w:rFonts w:hint="eastAsia"/>
          <w:b/>
          <w:sz w:val="36"/>
          <w:szCs w:val="36"/>
        </w:rPr>
        <w:t>，</w:t>
      </w:r>
      <w:r w:rsidRPr="00071D7A">
        <w:rPr>
          <w:rFonts w:hint="eastAsia"/>
          <w:b/>
          <w:sz w:val="36"/>
          <w:szCs w:val="36"/>
        </w:rPr>
        <w:t>high=8</w:t>
      </w:r>
      <w:r w:rsidR="009842CF">
        <w:rPr>
          <w:rFonts w:hint="eastAsia"/>
          <w:b/>
          <w:sz w:val="36"/>
          <w:szCs w:val="36"/>
        </w:rPr>
        <w:t>，</w:t>
      </w:r>
      <w:r w:rsidR="002D6C19">
        <w:rPr>
          <w:rFonts w:hint="eastAsia"/>
          <w:b/>
          <w:sz w:val="36"/>
          <w:szCs w:val="36"/>
        </w:rPr>
        <w:t>新的</w:t>
      </w:r>
      <w:r w:rsidR="002D6C19" w:rsidRPr="00071D7A">
        <w:rPr>
          <w:rFonts w:hint="eastAsia"/>
          <w:b/>
          <w:sz w:val="36"/>
          <w:szCs w:val="36"/>
        </w:rPr>
        <w:t>折半</w:t>
      </w:r>
      <w:r w:rsidR="002D6C19">
        <w:rPr>
          <w:rFonts w:hint="eastAsia"/>
          <w:b/>
          <w:sz w:val="36"/>
          <w:szCs w:val="36"/>
        </w:rPr>
        <w:t>处</w:t>
      </w:r>
      <w:r w:rsidRPr="00071D7A">
        <w:rPr>
          <w:rFonts w:hint="eastAsia"/>
          <w:b/>
          <w:sz w:val="36"/>
          <w:szCs w:val="36"/>
        </w:rPr>
        <w:t>mid</w:t>
      </w:r>
      <w:proofErr w:type="gramStart"/>
      <w:r w:rsidRPr="00071D7A">
        <w:rPr>
          <w:rFonts w:hint="eastAsia"/>
          <w:b/>
          <w:sz w:val="36"/>
          <w:szCs w:val="36"/>
        </w:rPr>
        <w:t>=(</w:t>
      </w:r>
      <w:proofErr w:type="gramEnd"/>
      <w:r w:rsidRPr="00071D7A">
        <w:rPr>
          <w:rFonts w:hint="eastAsia"/>
          <w:b/>
          <w:sz w:val="36"/>
          <w:szCs w:val="36"/>
        </w:rPr>
        <w:t>8+8)/2=8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709"/>
        <w:gridCol w:w="709"/>
        <w:gridCol w:w="709"/>
        <w:gridCol w:w="708"/>
        <w:gridCol w:w="709"/>
        <w:gridCol w:w="851"/>
        <w:gridCol w:w="850"/>
        <w:gridCol w:w="709"/>
        <w:gridCol w:w="850"/>
        <w:gridCol w:w="851"/>
      </w:tblGrid>
      <w:tr w:rsidR="00071D7A" w:rsidRPr="00071D7A" w:rsidTr="009B3457">
        <w:trPr>
          <w:trHeight w:val="445"/>
        </w:trPr>
        <w:tc>
          <w:tcPr>
            <w:tcW w:w="675" w:type="dxa"/>
          </w:tcPr>
          <w:p w:rsidR="00071D7A" w:rsidRPr="009B3457" w:rsidRDefault="009B3457" w:rsidP="00050765">
            <w:pPr>
              <w:rPr>
                <w:b/>
                <w:sz w:val="30"/>
                <w:szCs w:val="30"/>
              </w:rPr>
            </w:pPr>
            <w:r w:rsidRPr="009B3457">
              <w:rPr>
                <w:b/>
                <w:sz w:val="30"/>
                <w:szCs w:val="30"/>
              </w:rPr>
              <w:t>[</w:t>
            </w:r>
            <w:r w:rsidR="00071D7A" w:rsidRPr="009B3457">
              <w:rPr>
                <w:rFonts w:hint="eastAsia"/>
                <w:b/>
                <w:sz w:val="30"/>
                <w:szCs w:val="30"/>
              </w:rPr>
              <w:t>1</w:t>
            </w:r>
            <w:r w:rsidRPr="009B3457">
              <w:rPr>
                <w:b/>
                <w:sz w:val="30"/>
                <w:szCs w:val="30"/>
              </w:rPr>
              <w:t>]</w:t>
            </w:r>
          </w:p>
          <w:p w:rsidR="00071D7A" w:rsidRPr="009B3457" w:rsidRDefault="00071D7A" w:rsidP="00050765">
            <w:pPr>
              <w:rPr>
                <w:b/>
                <w:sz w:val="30"/>
                <w:szCs w:val="30"/>
              </w:rPr>
            </w:pPr>
          </w:p>
        </w:tc>
        <w:tc>
          <w:tcPr>
            <w:tcW w:w="709" w:type="dxa"/>
          </w:tcPr>
          <w:p w:rsidR="00071D7A" w:rsidRPr="009B3457" w:rsidRDefault="009B3457" w:rsidP="00050765">
            <w:pPr>
              <w:rPr>
                <w:b/>
                <w:sz w:val="30"/>
                <w:szCs w:val="30"/>
              </w:rPr>
            </w:pPr>
            <w:r w:rsidRPr="009B3457">
              <w:rPr>
                <w:b/>
                <w:sz w:val="30"/>
                <w:szCs w:val="30"/>
              </w:rPr>
              <w:t>[</w:t>
            </w:r>
            <w:r w:rsidR="00071D7A" w:rsidRPr="009B3457">
              <w:rPr>
                <w:rFonts w:hint="eastAsia"/>
                <w:b/>
                <w:sz w:val="30"/>
                <w:szCs w:val="30"/>
              </w:rPr>
              <w:t>2</w:t>
            </w:r>
            <w:r w:rsidRPr="009B3457">
              <w:rPr>
                <w:b/>
                <w:sz w:val="30"/>
                <w:szCs w:val="30"/>
              </w:rPr>
              <w:t>]</w:t>
            </w:r>
          </w:p>
        </w:tc>
        <w:tc>
          <w:tcPr>
            <w:tcW w:w="709" w:type="dxa"/>
          </w:tcPr>
          <w:p w:rsidR="00071D7A" w:rsidRPr="009B3457" w:rsidRDefault="009B3457" w:rsidP="00050765">
            <w:pPr>
              <w:rPr>
                <w:b/>
                <w:sz w:val="30"/>
                <w:szCs w:val="30"/>
              </w:rPr>
            </w:pPr>
            <w:r w:rsidRPr="009B3457">
              <w:rPr>
                <w:b/>
                <w:sz w:val="30"/>
                <w:szCs w:val="30"/>
              </w:rPr>
              <w:t>[</w:t>
            </w:r>
            <w:r w:rsidR="00071D7A" w:rsidRPr="009B3457">
              <w:rPr>
                <w:rFonts w:hint="eastAsia"/>
                <w:b/>
                <w:sz w:val="30"/>
                <w:szCs w:val="30"/>
              </w:rPr>
              <w:t>3</w:t>
            </w:r>
            <w:r w:rsidRPr="009B3457">
              <w:rPr>
                <w:b/>
                <w:sz w:val="30"/>
                <w:szCs w:val="30"/>
              </w:rPr>
              <w:t>]</w:t>
            </w:r>
            <w:r w:rsidR="00071D7A" w:rsidRPr="009B3457">
              <w:rPr>
                <w:rFonts w:hint="eastAsia"/>
                <w:b/>
                <w:sz w:val="30"/>
                <w:szCs w:val="30"/>
              </w:rPr>
              <w:t xml:space="preserve"> </w:t>
            </w:r>
          </w:p>
        </w:tc>
        <w:tc>
          <w:tcPr>
            <w:tcW w:w="709" w:type="dxa"/>
          </w:tcPr>
          <w:p w:rsidR="00071D7A" w:rsidRPr="009B3457" w:rsidRDefault="009B3457" w:rsidP="00050765">
            <w:pPr>
              <w:rPr>
                <w:b/>
                <w:sz w:val="30"/>
                <w:szCs w:val="30"/>
              </w:rPr>
            </w:pPr>
            <w:r w:rsidRPr="009B3457">
              <w:rPr>
                <w:b/>
                <w:sz w:val="30"/>
                <w:szCs w:val="30"/>
              </w:rPr>
              <w:t>[</w:t>
            </w:r>
            <w:r w:rsidR="00071D7A" w:rsidRPr="009B3457">
              <w:rPr>
                <w:rFonts w:hint="eastAsia"/>
                <w:b/>
                <w:sz w:val="30"/>
                <w:szCs w:val="30"/>
              </w:rPr>
              <w:t>4</w:t>
            </w:r>
            <w:r w:rsidRPr="009B3457">
              <w:rPr>
                <w:b/>
                <w:sz w:val="30"/>
                <w:szCs w:val="30"/>
              </w:rPr>
              <w:t>]</w:t>
            </w:r>
            <w:r w:rsidR="00071D7A" w:rsidRPr="009B3457">
              <w:rPr>
                <w:rFonts w:hint="eastAsia"/>
                <w:b/>
                <w:sz w:val="30"/>
                <w:szCs w:val="30"/>
              </w:rPr>
              <w:t xml:space="preserve"> </w:t>
            </w:r>
          </w:p>
        </w:tc>
        <w:tc>
          <w:tcPr>
            <w:tcW w:w="708" w:type="dxa"/>
          </w:tcPr>
          <w:p w:rsidR="00071D7A" w:rsidRPr="009B3457" w:rsidRDefault="009B3457" w:rsidP="00050765">
            <w:pPr>
              <w:rPr>
                <w:b/>
                <w:sz w:val="30"/>
                <w:szCs w:val="30"/>
              </w:rPr>
            </w:pPr>
            <w:r w:rsidRPr="009B3457">
              <w:rPr>
                <w:b/>
                <w:sz w:val="30"/>
                <w:szCs w:val="30"/>
              </w:rPr>
              <w:t>[</w:t>
            </w:r>
            <w:r w:rsidR="00071D7A" w:rsidRPr="009B3457">
              <w:rPr>
                <w:rFonts w:hint="eastAsia"/>
                <w:b/>
                <w:sz w:val="30"/>
                <w:szCs w:val="30"/>
              </w:rPr>
              <w:t>5</w:t>
            </w:r>
            <w:r w:rsidRPr="009B3457">
              <w:rPr>
                <w:b/>
                <w:sz w:val="30"/>
                <w:szCs w:val="30"/>
              </w:rPr>
              <w:t>]</w:t>
            </w:r>
            <w:r w:rsidR="00071D7A" w:rsidRPr="009B3457">
              <w:rPr>
                <w:rFonts w:hint="eastAsia"/>
                <w:b/>
                <w:sz w:val="30"/>
                <w:szCs w:val="30"/>
              </w:rPr>
              <w:t xml:space="preserve"> </w:t>
            </w:r>
          </w:p>
          <w:p w:rsidR="00071D7A" w:rsidRPr="009B3457" w:rsidRDefault="00071D7A" w:rsidP="00050765">
            <w:pPr>
              <w:rPr>
                <w:b/>
                <w:sz w:val="30"/>
                <w:szCs w:val="30"/>
              </w:rPr>
            </w:pPr>
          </w:p>
          <w:p w:rsidR="00071D7A" w:rsidRPr="009B3457" w:rsidRDefault="00071D7A" w:rsidP="00050765">
            <w:pPr>
              <w:rPr>
                <w:b/>
                <w:sz w:val="30"/>
                <w:szCs w:val="30"/>
              </w:rPr>
            </w:pPr>
          </w:p>
        </w:tc>
        <w:tc>
          <w:tcPr>
            <w:tcW w:w="709" w:type="dxa"/>
          </w:tcPr>
          <w:p w:rsidR="00071D7A" w:rsidRPr="009B3457" w:rsidRDefault="009B3457" w:rsidP="00050765">
            <w:pPr>
              <w:rPr>
                <w:b/>
                <w:sz w:val="30"/>
                <w:szCs w:val="30"/>
              </w:rPr>
            </w:pPr>
            <w:r w:rsidRPr="009B3457">
              <w:rPr>
                <w:b/>
                <w:sz w:val="30"/>
                <w:szCs w:val="30"/>
              </w:rPr>
              <w:t>[</w:t>
            </w:r>
            <w:r w:rsidR="00071D7A" w:rsidRPr="009B3457">
              <w:rPr>
                <w:rFonts w:hint="eastAsia"/>
                <w:b/>
                <w:sz w:val="30"/>
                <w:szCs w:val="30"/>
              </w:rPr>
              <w:t>6</w:t>
            </w:r>
            <w:r w:rsidRPr="009B3457">
              <w:rPr>
                <w:b/>
                <w:sz w:val="30"/>
                <w:szCs w:val="30"/>
              </w:rPr>
              <w:t>]</w:t>
            </w:r>
          </w:p>
          <w:p w:rsidR="00071D7A" w:rsidRPr="009B3457" w:rsidRDefault="00071D7A" w:rsidP="00050765">
            <w:pPr>
              <w:rPr>
                <w:b/>
                <w:sz w:val="30"/>
                <w:szCs w:val="30"/>
              </w:rPr>
            </w:pPr>
          </w:p>
        </w:tc>
        <w:tc>
          <w:tcPr>
            <w:tcW w:w="851" w:type="dxa"/>
          </w:tcPr>
          <w:p w:rsidR="00071D7A" w:rsidRPr="009B3457" w:rsidRDefault="009B3457" w:rsidP="00050765">
            <w:pPr>
              <w:rPr>
                <w:b/>
                <w:sz w:val="30"/>
                <w:szCs w:val="30"/>
              </w:rPr>
            </w:pPr>
            <w:r w:rsidRPr="009B3457">
              <w:rPr>
                <w:b/>
                <w:sz w:val="30"/>
                <w:szCs w:val="30"/>
              </w:rPr>
              <w:t>[</w:t>
            </w:r>
            <w:r w:rsidR="00071D7A" w:rsidRPr="009B3457">
              <w:rPr>
                <w:rFonts w:hint="eastAsia"/>
                <w:b/>
                <w:sz w:val="30"/>
                <w:szCs w:val="30"/>
              </w:rPr>
              <w:t>7</w:t>
            </w:r>
            <w:r w:rsidRPr="009B3457">
              <w:rPr>
                <w:b/>
                <w:sz w:val="30"/>
                <w:szCs w:val="30"/>
              </w:rPr>
              <w:t>]</w:t>
            </w:r>
            <w:r w:rsidR="00071D7A" w:rsidRPr="009B3457">
              <w:rPr>
                <w:rFonts w:hint="eastAsia"/>
                <w:b/>
                <w:sz w:val="30"/>
                <w:szCs w:val="30"/>
              </w:rPr>
              <w:t xml:space="preserve"> </w:t>
            </w:r>
          </w:p>
        </w:tc>
        <w:tc>
          <w:tcPr>
            <w:tcW w:w="850" w:type="dxa"/>
          </w:tcPr>
          <w:p w:rsidR="00071D7A" w:rsidRPr="009B3457" w:rsidRDefault="009B3457" w:rsidP="00050765">
            <w:pPr>
              <w:rPr>
                <w:b/>
                <w:sz w:val="30"/>
                <w:szCs w:val="30"/>
              </w:rPr>
            </w:pPr>
            <w:r w:rsidRPr="009B3457">
              <w:rPr>
                <w:b/>
                <w:sz w:val="30"/>
                <w:szCs w:val="30"/>
              </w:rPr>
              <w:t>[</w:t>
            </w:r>
            <w:r w:rsidR="00071D7A" w:rsidRPr="009B3457">
              <w:rPr>
                <w:rFonts w:hint="eastAsia"/>
                <w:b/>
                <w:sz w:val="30"/>
                <w:szCs w:val="30"/>
              </w:rPr>
              <w:t>8</w:t>
            </w:r>
            <w:r w:rsidRPr="009B3457">
              <w:rPr>
                <w:b/>
                <w:sz w:val="30"/>
                <w:szCs w:val="30"/>
              </w:rPr>
              <w:t>]</w:t>
            </w:r>
            <w:r w:rsidR="00071D7A" w:rsidRPr="009B3457">
              <w:rPr>
                <w:rFonts w:hint="eastAsia"/>
                <w:b/>
                <w:sz w:val="30"/>
                <w:szCs w:val="30"/>
              </w:rPr>
              <w:t xml:space="preserve"> </w:t>
            </w:r>
          </w:p>
          <w:p w:rsidR="00071D7A" w:rsidRPr="009B3457" w:rsidRDefault="00071D7A" w:rsidP="00050765">
            <w:pPr>
              <w:rPr>
                <w:b/>
                <w:sz w:val="30"/>
                <w:szCs w:val="30"/>
              </w:rPr>
            </w:pPr>
            <w:r w:rsidRPr="009B3457">
              <w:rPr>
                <w:rFonts w:hint="eastAsia"/>
                <w:b/>
                <w:sz w:val="30"/>
                <w:szCs w:val="30"/>
              </w:rPr>
              <w:t xml:space="preserve">low </w:t>
            </w:r>
            <w:r w:rsidRPr="00297E4B">
              <w:rPr>
                <w:rFonts w:hint="eastAsia"/>
                <w:b/>
                <w:color w:val="0070C0"/>
                <w:sz w:val="30"/>
                <w:szCs w:val="30"/>
              </w:rPr>
              <w:t>mid</w:t>
            </w:r>
          </w:p>
          <w:p w:rsidR="00071D7A" w:rsidRPr="009B3457" w:rsidRDefault="00071D7A" w:rsidP="00050765">
            <w:pPr>
              <w:rPr>
                <w:b/>
                <w:sz w:val="30"/>
                <w:szCs w:val="30"/>
              </w:rPr>
            </w:pPr>
            <w:r w:rsidRPr="009B3457">
              <w:rPr>
                <w:rFonts w:hint="eastAsia"/>
                <w:b/>
                <w:sz w:val="30"/>
                <w:szCs w:val="30"/>
              </w:rPr>
              <w:t>high</w:t>
            </w:r>
          </w:p>
        </w:tc>
        <w:tc>
          <w:tcPr>
            <w:tcW w:w="709" w:type="dxa"/>
          </w:tcPr>
          <w:p w:rsidR="00071D7A" w:rsidRPr="009B3457" w:rsidRDefault="009B3457" w:rsidP="00050765">
            <w:pPr>
              <w:rPr>
                <w:b/>
                <w:sz w:val="30"/>
                <w:szCs w:val="30"/>
              </w:rPr>
            </w:pPr>
            <w:r w:rsidRPr="009B3457">
              <w:rPr>
                <w:b/>
                <w:sz w:val="30"/>
                <w:szCs w:val="30"/>
              </w:rPr>
              <w:t>[</w:t>
            </w:r>
            <w:r w:rsidR="00071D7A" w:rsidRPr="009B3457">
              <w:rPr>
                <w:rFonts w:hint="eastAsia"/>
                <w:b/>
                <w:sz w:val="30"/>
                <w:szCs w:val="30"/>
              </w:rPr>
              <w:t>9</w:t>
            </w:r>
            <w:r w:rsidRPr="009B3457">
              <w:rPr>
                <w:b/>
                <w:sz w:val="30"/>
                <w:szCs w:val="30"/>
              </w:rPr>
              <w:t>]</w:t>
            </w:r>
          </w:p>
        </w:tc>
        <w:tc>
          <w:tcPr>
            <w:tcW w:w="850" w:type="dxa"/>
          </w:tcPr>
          <w:p w:rsidR="00071D7A" w:rsidRPr="009B3457" w:rsidRDefault="009B3457" w:rsidP="00050765">
            <w:pPr>
              <w:rPr>
                <w:b/>
                <w:sz w:val="30"/>
                <w:szCs w:val="30"/>
              </w:rPr>
            </w:pPr>
            <w:r w:rsidRPr="009B3457">
              <w:rPr>
                <w:b/>
                <w:sz w:val="30"/>
                <w:szCs w:val="30"/>
              </w:rPr>
              <w:t>[</w:t>
            </w:r>
            <w:r w:rsidR="00071D7A" w:rsidRPr="009B3457">
              <w:rPr>
                <w:rFonts w:hint="eastAsia"/>
                <w:b/>
                <w:sz w:val="30"/>
                <w:szCs w:val="30"/>
              </w:rPr>
              <w:t>10</w:t>
            </w:r>
            <w:r w:rsidRPr="009B3457">
              <w:rPr>
                <w:b/>
                <w:sz w:val="30"/>
                <w:szCs w:val="30"/>
              </w:rPr>
              <w:t>]</w:t>
            </w:r>
          </w:p>
        </w:tc>
        <w:tc>
          <w:tcPr>
            <w:tcW w:w="851" w:type="dxa"/>
          </w:tcPr>
          <w:p w:rsidR="00071D7A" w:rsidRPr="009B3457" w:rsidRDefault="009B3457" w:rsidP="00050765">
            <w:pPr>
              <w:rPr>
                <w:b/>
                <w:sz w:val="30"/>
                <w:szCs w:val="30"/>
              </w:rPr>
            </w:pPr>
            <w:r w:rsidRPr="009B3457">
              <w:rPr>
                <w:b/>
                <w:sz w:val="30"/>
                <w:szCs w:val="30"/>
              </w:rPr>
              <w:t>[</w:t>
            </w:r>
            <w:r w:rsidR="00071D7A" w:rsidRPr="009B3457">
              <w:rPr>
                <w:rFonts w:hint="eastAsia"/>
                <w:b/>
                <w:sz w:val="30"/>
                <w:szCs w:val="30"/>
              </w:rPr>
              <w:t>11</w:t>
            </w:r>
            <w:r w:rsidRPr="009B3457">
              <w:rPr>
                <w:b/>
                <w:sz w:val="30"/>
                <w:szCs w:val="30"/>
              </w:rPr>
              <w:t>]</w:t>
            </w:r>
          </w:p>
          <w:p w:rsidR="00071D7A" w:rsidRPr="009B3457" w:rsidRDefault="00071D7A" w:rsidP="00050765">
            <w:pPr>
              <w:rPr>
                <w:b/>
                <w:sz w:val="30"/>
                <w:szCs w:val="30"/>
              </w:rPr>
            </w:pPr>
          </w:p>
        </w:tc>
      </w:tr>
      <w:tr w:rsidR="00071D7A" w:rsidRPr="00071D7A" w:rsidTr="009B3457">
        <w:tc>
          <w:tcPr>
            <w:tcW w:w="675" w:type="dxa"/>
          </w:tcPr>
          <w:p w:rsidR="00071D7A" w:rsidRPr="009B3457" w:rsidRDefault="00071D7A" w:rsidP="00050765">
            <w:pPr>
              <w:rPr>
                <w:b/>
                <w:sz w:val="30"/>
                <w:szCs w:val="30"/>
              </w:rPr>
            </w:pPr>
            <w:r w:rsidRPr="009B3457">
              <w:rPr>
                <w:rFonts w:hint="eastAsia"/>
                <w:b/>
                <w:sz w:val="30"/>
                <w:szCs w:val="30"/>
              </w:rPr>
              <w:t>4</w:t>
            </w:r>
          </w:p>
        </w:tc>
        <w:tc>
          <w:tcPr>
            <w:tcW w:w="709" w:type="dxa"/>
          </w:tcPr>
          <w:p w:rsidR="00071D7A" w:rsidRPr="009B3457" w:rsidRDefault="00071D7A" w:rsidP="00050765">
            <w:pPr>
              <w:rPr>
                <w:b/>
                <w:sz w:val="30"/>
                <w:szCs w:val="30"/>
              </w:rPr>
            </w:pPr>
            <w:r w:rsidRPr="009B3457">
              <w:rPr>
                <w:rFonts w:hint="eastAsia"/>
                <w:b/>
                <w:sz w:val="30"/>
                <w:szCs w:val="30"/>
              </w:rPr>
              <w:t>12</w:t>
            </w:r>
          </w:p>
        </w:tc>
        <w:tc>
          <w:tcPr>
            <w:tcW w:w="709" w:type="dxa"/>
          </w:tcPr>
          <w:p w:rsidR="00071D7A" w:rsidRPr="009B3457" w:rsidRDefault="00071D7A" w:rsidP="00050765">
            <w:pPr>
              <w:rPr>
                <w:b/>
                <w:sz w:val="30"/>
                <w:szCs w:val="30"/>
              </w:rPr>
            </w:pPr>
            <w:r w:rsidRPr="009B3457">
              <w:rPr>
                <w:rFonts w:hint="eastAsia"/>
                <w:b/>
                <w:sz w:val="30"/>
                <w:szCs w:val="30"/>
              </w:rPr>
              <w:t>18</w:t>
            </w:r>
          </w:p>
        </w:tc>
        <w:tc>
          <w:tcPr>
            <w:tcW w:w="709" w:type="dxa"/>
          </w:tcPr>
          <w:p w:rsidR="00071D7A" w:rsidRPr="009B3457" w:rsidRDefault="00071D7A" w:rsidP="00050765">
            <w:pPr>
              <w:rPr>
                <w:b/>
                <w:sz w:val="30"/>
                <w:szCs w:val="30"/>
              </w:rPr>
            </w:pPr>
            <w:r w:rsidRPr="009B3457">
              <w:rPr>
                <w:rFonts w:hint="eastAsia"/>
                <w:b/>
                <w:sz w:val="30"/>
                <w:szCs w:val="30"/>
              </w:rPr>
              <w:t>23</w:t>
            </w:r>
          </w:p>
        </w:tc>
        <w:tc>
          <w:tcPr>
            <w:tcW w:w="708" w:type="dxa"/>
          </w:tcPr>
          <w:p w:rsidR="00071D7A" w:rsidRPr="009B3457" w:rsidRDefault="00071D7A" w:rsidP="00050765">
            <w:pPr>
              <w:rPr>
                <w:b/>
                <w:sz w:val="30"/>
                <w:szCs w:val="30"/>
              </w:rPr>
            </w:pPr>
            <w:r w:rsidRPr="009B3457">
              <w:rPr>
                <w:rFonts w:hint="eastAsia"/>
                <w:b/>
                <w:sz w:val="30"/>
                <w:szCs w:val="30"/>
              </w:rPr>
              <w:t>36</w:t>
            </w:r>
          </w:p>
        </w:tc>
        <w:tc>
          <w:tcPr>
            <w:tcW w:w="709" w:type="dxa"/>
          </w:tcPr>
          <w:p w:rsidR="00071D7A" w:rsidRPr="009B3457" w:rsidRDefault="00071D7A" w:rsidP="00050765">
            <w:pPr>
              <w:rPr>
                <w:b/>
                <w:sz w:val="30"/>
                <w:szCs w:val="30"/>
              </w:rPr>
            </w:pPr>
            <w:r w:rsidRPr="009B3457">
              <w:rPr>
                <w:rFonts w:hint="eastAsia"/>
                <w:b/>
                <w:sz w:val="30"/>
                <w:szCs w:val="30"/>
              </w:rPr>
              <w:t>55</w:t>
            </w:r>
          </w:p>
        </w:tc>
        <w:tc>
          <w:tcPr>
            <w:tcW w:w="851" w:type="dxa"/>
          </w:tcPr>
          <w:p w:rsidR="00071D7A" w:rsidRPr="009B3457" w:rsidRDefault="00071D7A" w:rsidP="00050765">
            <w:pPr>
              <w:rPr>
                <w:b/>
                <w:sz w:val="30"/>
                <w:szCs w:val="30"/>
              </w:rPr>
            </w:pPr>
            <w:r w:rsidRPr="009B3457">
              <w:rPr>
                <w:rFonts w:hint="eastAsia"/>
                <w:b/>
                <w:sz w:val="30"/>
                <w:szCs w:val="30"/>
              </w:rPr>
              <w:t>63</w:t>
            </w:r>
          </w:p>
        </w:tc>
        <w:tc>
          <w:tcPr>
            <w:tcW w:w="850" w:type="dxa"/>
          </w:tcPr>
          <w:p w:rsidR="00071D7A" w:rsidRPr="009B3457" w:rsidRDefault="00071D7A" w:rsidP="00050765">
            <w:pPr>
              <w:rPr>
                <w:b/>
                <w:sz w:val="30"/>
                <w:szCs w:val="30"/>
              </w:rPr>
            </w:pPr>
            <w:r w:rsidRPr="009B3457">
              <w:rPr>
                <w:rFonts w:hint="eastAsia"/>
                <w:b/>
                <w:sz w:val="30"/>
                <w:szCs w:val="30"/>
              </w:rPr>
              <w:t>76</w:t>
            </w:r>
          </w:p>
        </w:tc>
        <w:tc>
          <w:tcPr>
            <w:tcW w:w="709" w:type="dxa"/>
          </w:tcPr>
          <w:p w:rsidR="00071D7A" w:rsidRPr="009B3457" w:rsidRDefault="00071D7A" w:rsidP="00050765">
            <w:pPr>
              <w:rPr>
                <w:b/>
                <w:sz w:val="30"/>
                <w:szCs w:val="30"/>
              </w:rPr>
            </w:pPr>
            <w:r w:rsidRPr="009B3457">
              <w:rPr>
                <w:rFonts w:hint="eastAsia"/>
                <w:b/>
                <w:sz w:val="30"/>
                <w:szCs w:val="30"/>
              </w:rPr>
              <w:t>81</w:t>
            </w:r>
          </w:p>
        </w:tc>
        <w:tc>
          <w:tcPr>
            <w:tcW w:w="850" w:type="dxa"/>
          </w:tcPr>
          <w:p w:rsidR="00071D7A" w:rsidRPr="009B3457" w:rsidRDefault="00071D7A" w:rsidP="00050765">
            <w:pPr>
              <w:rPr>
                <w:b/>
                <w:sz w:val="30"/>
                <w:szCs w:val="30"/>
              </w:rPr>
            </w:pPr>
            <w:r w:rsidRPr="009B3457">
              <w:rPr>
                <w:rFonts w:hint="eastAsia"/>
                <w:b/>
                <w:sz w:val="30"/>
                <w:szCs w:val="30"/>
              </w:rPr>
              <w:t>89</w:t>
            </w:r>
          </w:p>
        </w:tc>
        <w:tc>
          <w:tcPr>
            <w:tcW w:w="851" w:type="dxa"/>
          </w:tcPr>
          <w:p w:rsidR="00071D7A" w:rsidRPr="009B3457" w:rsidRDefault="00071D7A" w:rsidP="00050765">
            <w:pPr>
              <w:rPr>
                <w:b/>
                <w:sz w:val="30"/>
                <w:szCs w:val="30"/>
              </w:rPr>
            </w:pPr>
            <w:r w:rsidRPr="009B3457">
              <w:rPr>
                <w:rFonts w:hint="eastAsia"/>
                <w:b/>
                <w:sz w:val="30"/>
                <w:szCs w:val="30"/>
              </w:rPr>
              <w:t>93</w:t>
            </w:r>
          </w:p>
        </w:tc>
      </w:tr>
    </w:tbl>
    <w:p w:rsidR="00071D7A" w:rsidRPr="00071D7A" w:rsidRDefault="00071D7A" w:rsidP="00B67CB2">
      <w:pPr>
        <w:ind w:firstLineChars="100" w:firstLine="361"/>
        <w:rPr>
          <w:b/>
          <w:sz w:val="36"/>
          <w:szCs w:val="36"/>
        </w:rPr>
      </w:pPr>
      <w:r w:rsidRPr="00071D7A">
        <w:rPr>
          <w:rFonts w:hint="eastAsia"/>
          <w:b/>
          <w:sz w:val="36"/>
          <w:szCs w:val="36"/>
        </w:rPr>
        <w:t>由于</w:t>
      </w:r>
      <w:r w:rsidRPr="00071D7A">
        <w:rPr>
          <w:rFonts w:hint="eastAsia"/>
          <w:b/>
          <w:sz w:val="36"/>
          <w:szCs w:val="36"/>
        </w:rPr>
        <w:t>high=low</w:t>
      </w:r>
      <w:r w:rsidR="00DA555A">
        <w:rPr>
          <w:b/>
          <w:sz w:val="36"/>
          <w:szCs w:val="36"/>
        </w:rPr>
        <w:t>=mid</w:t>
      </w:r>
      <w:r w:rsidRPr="00071D7A">
        <w:rPr>
          <w:rFonts w:hint="eastAsia"/>
          <w:b/>
          <w:sz w:val="36"/>
          <w:szCs w:val="36"/>
        </w:rPr>
        <w:t>（查找区间</w:t>
      </w:r>
      <w:r w:rsidR="00B67CB2">
        <w:rPr>
          <w:rFonts w:hint="eastAsia"/>
          <w:b/>
          <w:sz w:val="36"/>
          <w:szCs w:val="36"/>
        </w:rPr>
        <w:t>长度</w:t>
      </w:r>
      <w:r w:rsidRPr="00071D7A">
        <w:rPr>
          <w:rFonts w:hint="eastAsia"/>
          <w:b/>
          <w:sz w:val="36"/>
          <w:szCs w:val="36"/>
        </w:rPr>
        <w:t>为</w:t>
      </w:r>
      <w:r w:rsidRPr="00071D7A">
        <w:rPr>
          <w:rFonts w:hint="eastAsia"/>
          <w:b/>
          <w:sz w:val="36"/>
          <w:szCs w:val="36"/>
        </w:rPr>
        <w:t>0</w:t>
      </w:r>
      <w:r w:rsidRPr="00071D7A">
        <w:rPr>
          <w:rFonts w:hint="eastAsia"/>
          <w:b/>
          <w:sz w:val="36"/>
          <w:szCs w:val="36"/>
        </w:rPr>
        <w:t>）都未找到</w:t>
      </w:r>
      <w:r w:rsidRPr="00071D7A">
        <w:rPr>
          <w:rFonts w:hint="eastAsia"/>
          <w:b/>
          <w:sz w:val="36"/>
          <w:szCs w:val="36"/>
        </w:rPr>
        <w:t>k=80</w:t>
      </w:r>
      <w:r w:rsidRPr="00071D7A">
        <w:rPr>
          <w:rFonts w:hint="eastAsia"/>
          <w:b/>
          <w:sz w:val="36"/>
          <w:szCs w:val="36"/>
        </w:rPr>
        <w:t>，所以查找失败。</w:t>
      </w:r>
    </w:p>
    <w:p w:rsidR="00071D7A" w:rsidRPr="00071D7A" w:rsidRDefault="00071D7A" w:rsidP="00071D7A">
      <w:pPr>
        <w:rPr>
          <w:b/>
          <w:sz w:val="36"/>
          <w:szCs w:val="36"/>
        </w:rPr>
      </w:pPr>
      <w:r w:rsidRPr="00071D7A">
        <w:rPr>
          <w:rFonts w:hint="eastAsia"/>
          <w:b/>
          <w:sz w:val="36"/>
          <w:szCs w:val="36"/>
        </w:rPr>
        <w:t xml:space="preserve">int </w:t>
      </w:r>
      <w:proofErr w:type="gramStart"/>
      <w:r w:rsidRPr="00071D7A">
        <w:rPr>
          <w:rFonts w:hint="eastAsia"/>
          <w:b/>
          <w:sz w:val="36"/>
          <w:szCs w:val="36"/>
        </w:rPr>
        <w:t>BinSearch(</w:t>
      </w:r>
      <w:proofErr w:type="gramEnd"/>
      <w:r w:rsidRPr="00071D7A">
        <w:rPr>
          <w:rFonts w:hint="eastAsia"/>
          <w:b/>
          <w:sz w:val="36"/>
          <w:szCs w:val="36"/>
        </w:rPr>
        <w:t>SqTable R,KeyType k)</w:t>
      </w:r>
    </w:p>
    <w:p w:rsidR="00071D7A" w:rsidRPr="00071D7A" w:rsidRDefault="00071D7A" w:rsidP="00071D7A">
      <w:pPr>
        <w:rPr>
          <w:b/>
          <w:sz w:val="36"/>
          <w:szCs w:val="36"/>
        </w:rPr>
      </w:pPr>
      <w:r w:rsidRPr="00071D7A">
        <w:rPr>
          <w:rFonts w:hint="eastAsia"/>
          <w:b/>
          <w:sz w:val="36"/>
          <w:szCs w:val="36"/>
        </w:rPr>
        <w:t>{</w:t>
      </w:r>
    </w:p>
    <w:p w:rsidR="00071D7A" w:rsidRPr="00071D7A" w:rsidRDefault="00071D7A" w:rsidP="00071D7A">
      <w:pPr>
        <w:rPr>
          <w:b/>
          <w:sz w:val="36"/>
          <w:szCs w:val="36"/>
        </w:rPr>
      </w:pPr>
      <w:r w:rsidRPr="00071D7A">
        <w:rPr>
          <w:rFonts w:hint="eastAsia"/>
          <w:b/>
          <w:sz w:val="36"/>
          <w:szCs w:val="36"/>
        </w:rPr>
        <w:t xml:space="preserve"> int low=</w:t>
      </w:r>
      <w:proofErr w:type="gramStart"/>
      <w:r w:rsidRPr="00071D7A">
        <w:rPr>
          <w:rFonts w:hint="eastAsia"/>
          <w:b/>
          <w:sz w:val="36"/>
          <w:szCs w:val="36"/>
        </w:rPr>
        <w:t>1,high=R.n</w:t>
      </w:r>
      <w:proofErr w:type="gramEnd"/>
      <w:r w:rsidRPr="00071D7A">
        <w:rPr>
          <w:rFonts w:hint="eastAsia"/>
          <w:b/>
          <w:sz w:val="36"/>
          <w:szCs w:val="36"/>
        </w:rPr>
        <w:t>,mid;</w:t>
      </w:r>
    </w:p>
    <w:p w:rsidR="00071D7A" w:rsidRPr="00071D7A" w:rsidRDefault="00071D7A" w:rsidP="00071D7A">
      <w:pPr>
        <w:ind w:firstLineChars="50" w:firstLine="181"/>
        <w:rPr>
          <w:b/>
          <w:sz w:val="36"/>
          <w:szCs w:val="36"/>
        </w:rPr>
      </w:pPr>
      <w:r w:rsidRPr="00071D7A">
        <w:rPr>
          <w:rFonts w:hint="eastAsia"/>
          <w:b/>
          <w:sz w:val="36"/>
          <w:szCs w:val="36"/>
        </w:rPr>
        <w:t>while(low&lt;=high)</w:t>
      </w:r>
    </w:p>
    <w:p w:rsidR="00071D7A" w:rsidRPr="00071D7A" w:rsidRDefault="00071D7A" w:rsidP="00071D7A">
      <w:pPr>
        <w:ind w:firstLineChars="50" w:firstLine="181"/>
        <w:rPr>
          <w:b/>
          <w:sz w:val="36"/>
          <w:szCs w:val="36"/>
        </w:rPr>
      </w:pPr>
      <w:r w:rsidRPr="00071D7A">
        <w:rPr>
          <w:rFonts w:hint="eastAsia"/>
          <w:b/>
          <w:sz w:val="36"/>
          <w:szCs w:val="36"/>
        </w:rPr>
        <w:t>{</w:t>
      </w:r>
    </w:p>
    <w:p w:rsidR="00071D7A" w:rsidRPr="00071D7A" w:rsidRDefault="00071D7A" w:rsidP="00071D7A">
      <w:pPr>
        <w:ind w:firstLineChars="50" w:firstLine="181"/>
        <w:rPr>
          <w:b/>
          <w:sz w:val="36"/>
          <w:szCs w:val="36"/>
        </w:rPr>
      </w:pPr>
      <w:r w:rsidRPr="00071D7A">
        <w:rPr>
          <w:rFonts w:hint="eastAsia"/>
          <w:b/>
          <w:sz w:val="36"/>
          <w:szCs w:val="36"/>
        </w:rPr>
        <w:lastRenderedPageBreak/>
        <w:t xml:space="preserve">  mid=(low+high)/2;</w:t>
      </w:r>
    </w:p>
    <w:p w:rsidR="00071D7A" w:rsidRPr="00071D7A" w:rsidRDefault="00071D7A" w:rsidP="00071D7A">
      <w:pPr>
        <w:ind w:firstLineChars="50" w:firstLine="181"/>
        <w:rPr>
          <w:b/>
          <w:sz w:val="36"/>
          <w:szCs w:val="36"/>
        </w:rPr>
      </w:pPr>
      <w:r w:rsidRPr="00071D7A">
        <w:rPr>
          <w:rFonts w:hint="eastAsia"/>
          <w:b/>
          <w:sz w:val="36"/>
          <w:szCs w:val="36"/>
        </w:rPr>
        <w:t xml:space="preserve">  if(</w:t>
      </w:r>
      <w:proofErr w:type="gramStart"/>
      <w:r w:rsidRPr="00071D7A">
        <w:rPr>
          <w:rFonts w:hint="eastAsia"/>
          <w:b/>
          <w:sz w:val="36"/>
          <w:szCs w:val="36"/>
        </w:rPr>
        <w:t>R.elem</w:t>
      </w:r>
      <w:proofErr w:type="gramEnd"/>
      <w:r w:rsidRPr="00071D7A">
        <w:rPr>
          <w:rFonts w:hint="eastAsia"/>
          <w:b/>
          <w:sz w:val="36"/>
          <w:szCs w:val="36"/>
        </w:rPr>
        <w:t>[mid].key==k)return mid;</w:t>
      </w:r>
    </w:p>
    <w:p w:rsidR="00071D7A" w:rsidRPr="00071D7A" w:rsidRDefault="00071D7A" w:rsidP="00071D7A">
      <w:pPr>
        <w:ind w:firstLineChars="50" w:firstLine="181"/>
        <w:rPr>
          <w:b/>
          <w:sz w:val="36"/>
          <w:szCs w:val="36"/>
        </w:rPr>
      </w:pPr>
      <w:r w:rsidRPr="00071D7A">
        <w:rPr>
          <w:rFonts w:hint="eastAsia"/>
          <w:b/>
          <w:sz w:val="36"/>
          <w:szCs w:val="36"/>
        </w:rPr>
        <w:t xml:space="preserve">  else if(</w:t>
      </w:r>
      <w:proofErr w:type="gramStart"/>
      <w:r w:rsidRPr="00071D7A">
        <w:rPr>
          <w:rFonts w:hint="eastAsia"/>
          <w:b/>
          <w:sz w:val="36"/>
          <w:szCs w:val="36"/>
        </w:rPr>
        <w:t>R.elem</w:t>
      </w:r>
      <w:proofErr w:type="gramEnd"/>
      <w:r w:rsidRPr="00071D7A">
        <w:rPr>
          <w:rFonts w:hint="eastAsia"/>
          <w:b/>
          <w:sz w:val="36"/>
          <w:szCs w:val="36"/>
        </w:rPr>
        <w:t>[mid].key&lt;k) low=mid+1;</w:t>
      </w:r>
    </w:p>
    <w:p w:rsidR="00071D7A" w:rsidRPr="00071D7A" w:rsidRDefault="00071D7A" w:rsidP="00071D7A">
      <w:pPr>
        <w:ind w:firstLineChars="50" w:firstLine="181"/>
        <w:rPr>
          <w:b/>
          <w:sz w:val="36"/>
          <w:szCs w:val="36"/>
        </w:rPr>
      </w:pPr>
      <w:r w:rsidRPr="00071D7A">
        <w:rPr>
          <w:rFonts w:hint="eastAsia"/>
          <w:b/>
          <w:sz w:val="36"/>
          <w:szCs w:val="36"/>
        </w:rPr>
        <w:t xml:space="preserve">  else high=mid-1;</w:t>
      </w:r>
    </w:p>
    <w:p w:rsidR="00071D7A" w:rsidRPr="00071D7A" w:rsidRDefault="00071D7A" w:rsidP="00071D7A">
      <w:pPr>
        <w:ind w:firstLineChars="100" w:firstLine="361"/>
        <w:rPr>
          <w:b/>
          <w:sz w:val="36"/>
          <w:szCs w:val="36"/>
        </w:rPr>
      </w:pPr>
      <w:r w:rsidRPr="00071D7A">
        <w:rPr>
          <w:rFonts w:hint="eastAsia"/>
          <w:b/>
          <w:sz w:val="36"/>
          <w:szCs w:val="36"/>
        </w:rPr>
        <w:t>}</w:t>
      </w:r>
    </w:p>
    <w:p w:rsidR="00071D7A" w:rsidRPr="00071D7A" w:rsidRDefault="00071D7A" w:rsidP="00071D7A">
      <w:pPr>
        <w:ind w:firstLineChars="100" w:firstLine="361"/>
        <w:rPr>
          <w:b/>
          <w:sz w:val="36"/>
          <w:szCs w:val="36"/>
        </w:rPr>
      </w:pPr>
      <w:r w:rsidRPr="00071D7A">
        <w:rPr>
          <w:rFonts w:hint="eastAsia"/>
          <w:b/>
          <w:sz w:val="36"/>
          <w:szCs w:val="36"/>
        </w:rPr>
        <w:t>return 0;</w:t>
      </w:r>
    </w:p>
    <w:p w:rsidR="00071D7A" w:rsidRPr="00071D7A" w:rsidRDefault="00071D7A" w:rsidP="00071D7A">
      <w:pPr>
        <w:rPr>
          <w:b/>
          <w:sz w:val="36"/>
          <w:szCs w:val="36"/>
        </w:rPr>
      </w:pPr>
      <w:r w:rsidRPr="00071D7A">
        <w:rPr>
          <w:rFonts w:hint="eastAsia"/>
          <w:b/>
          <w:sz w:val="36"/>
          <w:szCs w:val="36"/>
        </w:rPr>
        <w:t xml:space="preserve"> }</w:t>
      </w:r>
    </w:p>
    <w:p w:rsidR="00FB1BB5" w:rsidRDefault="00071D7A" w:rsidP="00146020">
      <w:pPr>
        <w:numPr>
          <w:ilvl w:val="0"/>
          <w:numId w:val="2"/>
        </w:numPr>
        <w:rPr>
          <w:b/>
          <w:sz w:val="36"/>
          <w:szCs w:val="36"/>
        </w:rPr>
      </w:pPr>
      <w:r w:rsidRPr="00071D7A">
        <w:rPr>
          <w:rFonts w:hint="eastAsia"/>
          <w:b/>
          <w:sz w:val="36"/>
          <w:szCs w:val="36"/>
        </w:rPr>
        <w:t>二分查找过程可用二叉树来描述，把当前查找区</w:t>
      </w:r>
    </w:p>
    <w:p w:rsidR="00071D7A" w:rsidRPr="00DC5D4B" w:rsidRDefault="00071D7A" w:rsidP="00DC5D4B">
      <w:pPr>
        <w:rPr>
          <w:b/>
          <w:sz w:val="36"/>
          <w:szCs w:val="36"/>
        </w:rPr>
      </w:pPr>
      <w:r w:rsidRPr="00071D7A">
        <w:rPr>
          <w:rFonts w:hint="eastAsia"/>
          <w:b/>
          <w:sz w:val="36"/>
          <w:szCs w:val="36"/>
        </w:rPr>
        <w:t>间的</w:t>
      </w:r>
      <w:r w:rsidRPr="00DC5D4B">
        <w:rPr>
          <w:rFonts w:hint="eastAsia"/>
          <w:b/>
          <w:sz w:val="36"/>
          <w:szCs w:val="36"/>
        </w:rPr>
        <w:t>中间位置上的结点作为根，左（右）半区间分别作为根的左（右）子树，左（右）区间再按此方法分下去，由此得到二叉树，称为二分查找的判定树</w:t>
      </w:r>
      <w:r w:rsidRPr="00DC5D4B">
        <w:rPr>
          <w:rFonts w:hint="eastAsia"/>
          <w:b/>
          <w:sz w:val="36"/>
          <w:szCs w:val="36"/>
        </w:rPr>
        <w:t>(Decision Tree)</w:t>
      </w:r>
      <w:r w:rsidRPr="00DC5D4B">
        <w:rPr>
          <w:rFonts w:hint="eastAsia"/>
          <w:b/>
          <w:sz w:val="36"/>
          <w:szCs w:val="36"/>
        </w:rPr>
        <w:t>。该树无论是下标和元素的值都满足二叉树</w:t>
      </w:r>
      <w:proofErr w:type="gramStart"/>
      <w:r w:rsidRPr="00DC5D4B">
        <w:rPr>
          <w:rFonts w:hint="eastAsia"/>
          <w:b/>
          <w:sz w:val="36"/>
          <w:szCs w:val="36"/>
        </w:rPr>
        <w:t>的中序遍历</w:t>
      </w:r>
      <w:proofErr w:type="gramEnd"/>
      <w:r w:rsidRPr="00DC5D4B">
        <w:rPr>
          <w:rFonts w:hint="eastAsia"/>
          <w:b/>
          <w:sz w:val="36"/>
          <w:szCs w:val="36"/>
        </w:rPr>
        <w:t>排序序列。</w:t>
      </w:r>
    </w:p>
    <w:p w:rsidR="008E6729" w:rsidRPr="00071D7A" w:rsidRDefault="00674247" w:rsidP="00071D7A">
      <w:pPr>
        <w:rPr>
          <w:b/>
          <w:sz w:val="36"/>
          <w:szCs w:val="36"/>
        </w:rPr>
      </w:pPr>
      <w:r>
        <w:rPr>
          <w:rFonts w:hint="eastAsia"/>
          <w:b/>
          <w:sz w:val="36"/>
          <w:szCs w:val="36"/>
        </w:rPr>
        <w:t>例如上例</w:t>
      </w:r>
      <w:r>
        <w:rPr>
          <w:rFonts w:hint="eastAsia"/>
          <w:b/>
          <w:sz w:val="36"/>
          <w:szCs w:val="36"/>
        </w:rPr>
        <w:t>:</w:t>
      </w:r>
    </w:p>
    <w:tbl>
      <w:tblPr>
        <w:tblStyle w:val="ab"/>
        <w:tblW w:w="0" w:type="auto"/>
        <w:tblLook w:val="04A0" w:firstRow="1" w:lastRow="0" w:firstColumn="1" w:lastColumn="0" w:noHBand="0" w:noVBand="1"/>
      </w:tblPr>
      <w:tblGrid>
        <w:gridCol w:w="705"/>
        <w:gridCol w:w="706"/>
        <w:gridCol w:w="817"/>
        <w:gridCol w:w="706"/>
        <w:gridCol w:w="706"/>
        <w:gridCol w:w="817"/>
        <w:gridCol w:w="705"/>
        <w:gridCol w:w="705"/>
        <w:gridCol w:w="817"/>
        <w:gridCol w:w="816"/>
        <w:gridCol w:w="796"/>
      </w:tblGrid>
      <w:tr w:rsidR="008E6729" w:rsidTr="008E6729">
        <w:tc>
          <w:tcPr>
            <w:tcW w:w="769" w:type="dxa"/>
          </w:tcPr>
          <w:p w:rsidR="008E6729" w:rsidRPr="00F80FB8" w:rsidRDefault="008E6729" w:rsidP="00071D7A">
            <w:pPr>
              <w:rPr>
                <w:b/>
                <w:color w:val="0070C0"/>
                <w:sz w:val="36"/>
                <w:szCs w:val="36"/>
              </w:rPr>
            </w:pPr>
            <w:r w:rsidRPr="00F80FB8">
              <w:rPr>
                <w:rFonts w:hint="eastAsia"/>
                <w:b/>
                <w:color w:val="0070C0"/>
                <w:sz w:val="36"/>
                <w:szCs w:val="36"/>
              </w:rPr>
              <w:t>[1]</w:t>
            </w:r>
          </w:p>
        </w:tc>
        <w:tc>
          <w:tcPr>
            <w:tcW w:w="768" w:type="dxa"/>
          </w:tcPr>
          <w:p w:rsidR="008E6729" w:rsidRPr="00F80FB8" w:rsidRDefault="008E6729" w:rsidP="00071D7A">
            <w:pPr>
              <w:rPr>
                <w:b/>
                <w:color w:val="0070C0"/>
                <w:sz w:val="36"/>
                <w:szCs w:val="36"/>
              </w:rPr>
            </w:pPr>
            <w:r w:rsidRPr="00F80FB8">
              <w:rPr>
                <w:rFonts w:hint="eastAsia"/>
                <w:b/>
                <w:color w:val="0070C0"/>
                <w:sz w:val="36"/>
                <w:szCs w:val="36"/>
              </w:rPr>
              <w:t>[2]</w:t>
            </w:r>
          </w:p>
        </w:tc>
        <w:tc>
          <w:tcPr>
            <w:tcW w:w="768" w:type="dxa"/>
          </w:tcPr>
          <w:p w:rsidR="008E6729" w:rsidRPr="00F80FB8" w:rsidRDefault="008E6729" w:rsidP="00071D7A">
            <w:pPr>
              <w:rPr>
                <w:b/>
                <w:color w:val="0070C0"/>
                <w:sz w:val="36"/>
                <w:szCs w:val="36"/>
              </w:rPr>
            </w:pPr>
            <w:r w:rsidRPr="00F80FB8">
              <w:rPr>
                <w:rFonts w:hint="eastAsia"/>
                <w:b/>
                <w:color w:val="0070C0"/>
                <w:sz w:val="36"/>
                <w:szCs w:val="36"/>
              </w:rPr>
              <w:t>[3]</w:t>
            </w:r>
          </w:p>
        </w:tc>
        <w:tc>
          <w:tcPr>
            <w:tcW w:w="768" w:type="dxa"/>
          </w:tcPr>
          <w:p w:rsidR="008E6729" w:rsidRPr="00F80FB8" w:rsidRDefault="008E6729" w:rsidP="00071D7A">
            <w:pPr>
              <w:rPr>
                <w:b/>
                <w:color w:val="0070C0"/>
                <w:sz w:val="36"/>
                <w:szCs w:val="36"/>
              </w:rPr>
            </w:pPr>
            <w:r w:rsidRPr="00F80FB8">
              <w:rPr>
                <w:rFonts w:hint="eastAsia"/>
                <w:b/>
                <w:color w:val="0070C0"/>
                <w:sz w:val="36"/>
                <w:szCs w:val="36"/>
              </w:rPr>
              <w:t>[4]</w:t>
            </w:r>
          </w:p>
        </w:tc>
        <w:tc>
          <w:tcPr>
            <w:tcW w:w="768" w:type="dxa"/>
          </w:tcPr>
          <w:p w:rsidR="008E6729" w:rsidRPr="00F80FB8" w:rsidRDefault="008E6729" w:rsidP="00071D7A">
            <w:pPr>
              <w:rPr>
                <w:b/>
                <w:color w:val="0070C0"/>
                <w:sz w:val="36"/>
                <w:szCs w:val="36"/>
              </w:rPr>
            </w:pPr>
            <w:r w:rsidRPr="00F80FB8">
              <w:rPr>
                <w:rFonts w:hint="eastAsia"/>
                <w:b/>
                <w:color w:val="0070C0"/>
                <w:sz w:val="36"/>
                <w:szCs w:val="36"/>
              </w:rPr>
              <w:t>[5]</w:t>
            </w:r>
          </w:p>
        </w:tc>
        <w:tc>
          <w:tcPr>
            <w:tcW w:w="767" w:type="dxa"/>
          </w:tcPr>
          <w:p w:rsidR="008E6729" w:rsidRPr="00F80FB8" w:rsidRDefault="008E6729" w:rsidP="00071D7A">
            <w:pPr>
              <w:rPr>
                <w:b/>
                <w:color w:val="0070C0"/>
                <w:sz w:val="36"/>
                <w:szCs w:val="36"/>
              </w:rPr>
            </w:pPr>
            <w:r w:rsidRPr="00F80FB8">
              <w:rPr>
                <w:rFonts w:hint="eastAsia"/>
                <w:b/>
                <w:color w:val="0070C0"/>
                <w:sz w:val="36"/>
                <w:szCs w:val="36"/>
              </w:rPr>
              <w:t>[6]</w:t>
            </w:r>
          </w:p>
        </w:tc>
        <w:tc>
          <w:tcPr>
            <w:tcW w:w="767" w:type="dxa"/>
          </w:tcPr>
          <w:p w:rsidR="008E6729" w:rsidRPr="00F80FB8" w:rsidRDefault="008E6729" w:rsidP="00071D7A">
            <w:pPr>
              <w:rPr>
                <w:b/>
                <w:color w:val="0070C0"/>
                <w:sz w:val="36"/>
                <w:szCs w:val="36"/>
              </w:rPr>
            </w:pPr>
            <w:r w:rsidRPr="00F80FB8">
              <w:rPr>
                <w:rFonts w:hint="eastAsia"/>
                <w:b/>
                <w:color w:val="0070C0"/>
                <w:sz w:val="36"/>
                <w:szCs w:val="36"/>
              </w:rPr>
              <w:t>[7]</w:t>
            </w:r>
          </w:p>
        </w:tc>
        <w:tc>
          <w:tcPr>
            <w:tcW w:w="767" w:type="dxa"/>
          </w:tcPr>
          <w:p w:rsidR="008E6729" w:rsidRPr="00F80FB8" w:rsidRDefault="008E6729" w:rsidP="00071D7A">
            <w:pPr>
              <w:rPr>
                <w:b/>
                <w:color w:val="0070C0"/>
                <w:sz w:val="36"/>
                <w:szCs w:val="36"/>
              </w:rPr>
            </w:pPr>
            <w:r w:rsidRPr="00F80FB8">
              <w:rPr>
                <w:rFonts w:hint="eastAsia"/>
                <w:b/>
                <w:color w:val="0070C0"/>
                <w:sz w:val="36"/>
                <w:szCs w:val="36"/>
              </w:rPr>
              <w:t>[8</w:t>
            </w:r>
            <w:r w:rsidRPr="00F80FB8">
              <w:rPr>
                <w:b/>
                <w:color w:val="0070C0"/>
                <w:sz w:val="36"/>
                <w:szCs w:val="36"/>
              </w:rPr>
              <w:t>]</w:t>
            </w:r>
          </w:p>
        </w:tc>
        <w:tc>
          <w:tcPr>
            <w:tcW w:w="768" w:type="dxa"/>
          </w:tcPr>
          <w:p w:rsidR="008E6729" w:rsidRPr="00F80FB8" w:rsidRDefault="008E6729" w:rsidP="00071D7A">
            <w:pPr>
              <w:rPr>
                <w:b/>
                <w:color w:val="0070C0"/>
                <w:sz w:val="36"/>
                <w:szCs w:val="36"/>
              </w:rPr>
            </w:pPr>
            <w:r w:rsidRPr="00F80FB8">
              <w:rPr>
                <w:rFonts w:hint="eastAsia"/>
                <w:b/>
                <w:color w:val="0070C0"/>
                <w:sz w:val="36"/>
                <w:szCs w:val="36"/>
              </w:rPr>
              <w:t>[9]</w:t>
            </w:r>
          </w:p>
        </w:tc>
        <w:tc>
          <w:tcPr>
            <w:tcW w:w="816" w:type="dxa"/>
          </w:tcPr>
          <w:p w:rsidR="008E6729" w:rsidRPr="00F80FB8" w:rsidRDefault="008E6729" w:rsidP="00071D7A">
            <w:pPr>
              <w:rPr>
                <w:b/>
                <w:color w:val="0070C0"/>
                <w:sz w:val="36"/>
                <w:szCs w:val="36"/>
              </w:rPr>
            </w:pPr>
            <w:r w:rsidRPr="00F80FB8">
              <w:rPr>
                <w:rFonts w:hint="eastAsia"/>
                <w:b/>
                <w:color w:val="0070C0"/>
                <w:sz w:val="36"/>
                <w:szCs w:val="36"/>
              </w:rPr>
              <w:t>[10]</w:t>
            </w:r>
          </w:p>
        </w:tc>
        <w:tc>
          <w:tcPr>
            <w:tcW w:w="796" w:type="dxa"/>
          </w:tcPr>
          <w:p w:rsidR="008E6729" w:rsidRPr="00F80FB8" w:rsidRDefault="008E6729" w:rsidP="00071D7A">
            <w:pPr>
              <w:rPr>
                <w:b/>
                <w:color w:val="0070C0"/>
                <w:sz w:val="36"/>
                <w:szCs w:val="36"/>
              </w:rPr>
            </w:pPr>
            <w:r w:rsidRPr="00F80FB8">
              <w:rPr>
                <w:rFonts w:hint="eastAsia"/>
                <w:b/>
                <w:color w:val="0070C0"/>
                <w:sz w:val="36"/>
                <w:szCs w:val="36"/>
              </w:rPr>
              <w:t>[11]</w:t>
            </w:r>
          </w:p>
        </w:tc>
      </w:tr>
      <w:tr w:rsidR="008E6729" w:rsidTr="008E6729">
        <w:tc>
          <w:tcPr>
            <w:tcW w:w="769" w:type="dxa"/>
          </w:tcPr>
          <w:p w:rsidR="008E6729" w:rsidRPr="00071D7A" w:rsidRDefault="008E6729" w:rsidP="008E6729">
            <w:pPr>
              <w:rPr>
                <w:b/>
                <w:sz w:val="36"/>
                <w:szCs w:val="36"/>
              </w:rPr>
            </w:pPr>
            <w:r w:rsidRPr="00071D7A">
              <w:rPr>
                <w:rFonts w:hint="eastAsia"/>
                <w:b/>
                <w:sz w:val="36"/>
                <w:szCs w:val="36"/>
              </w:rPr>
              <w:t>4</w:t>
            </w:r>
          </w:p>
        </w:tc>
        <w:tc>
          <w:tcPr>
            <w:tcW w:w="768" w:type="dxa"/>
          </w:tcPr>
          <w:p w:rsidR="008E6729" w:rsidRPr="00071D7A" w:rsidRDefault="008E6729" w:rsidP="008E6729">
            <w:pPr>
              <w:rPr>
                <w:b/>
                <w:sz w:val="36"/>
                <w:szCs w:val="36"/>
              </w:rPr>
            </w:pPr>
            <w:r w:rsidRPr="00071D7A">
              <w:rPr>
                <w:rFonts w:hint="eastAsia"/>
                <w:b/>
                <w:sz w:val="36"/>
                <w:szCs w:val="36"/>
              </w:rPr>
              <w:t>12</w:t>
            </w:r>
          </w:p>
        </w:tc>
        <w:tc>
          <w:tcPr>
            <w:tcW w:w="768" w:type="dxa"/>
          </w:tcPr>
          <w:p w:rsidR="008E6729" w:rsidRPr="00071D7A" w:rsidRDefault="008E6729" w:rsidP="008E6729">
            <w:pPr>
              <w:rPr>
                <w:b/>
                <w:sz w:val="36"/>
                <w:szCs w:val="36"/>
              </w:rPr>
            </w:pPr>
            <w:r w:rsidRPr="00071D7A">
              <w:rPr>
                <w:rFonts w:hint="eastAsia"/>
                <w:b/>
                <w:sz w:val="36"/>
                <w:szCs w:val="36"/>
              </w:rPr>
              <w:t>18</w:t>
            </w:r>
          </w:p>
        </w:tc>
        <w:tc>
          <w:tcPr>
            <w:tcW w:w="768" w:type="dxa"/>
          </w:tcPr>
          <w:p w:rsidR="008E6729" w:rsidRPr="00071D7A" w:rsidRDefault="008E6729" w:rsidP="008E6729">
            <w:pPr>
              <w:rPr>
                <w:b/>
                <w:sz w:val="36"/>
                <w:szCs w:val="36"/>
              </w:rPr>
            </w:pPr>
            <w:r w:rsidRPr="00071D7A">
              <w:rPr>
                <w:rFonts w:hint="eastAsia"/>
                <w:b/>
                <w:sz w:val="36"/>
                <w:szCs w:val="36"/>
              </w:rPr>
              <w:t>23</w:t>
            </w:r>
          </w:p>
        </w:tc>
        <w:tc>
          <w:tcPr>
            <w:tcW w:w="768" w:type="dxa"/>
          </w:tcPr>
          <w:p w:rsidR="008E6729" w:rsidRPr="00071D7A" w:rsidRDefault="008E6729" w:rsidP="008E6729">
            <w:pPr>
              <w:rPr>
                <w:b/>
                <w:sz w:val="36"/>
                <w:szCs w:val="36"/>
              </w:rPr>
            </w:pPr>
            <w:r w:rsidRPr="00071D7A">
              <w:rPr>
                <w:rFonts w:hint="eastAsia"/>
                <w:b/>
                <w:sz w:val="36"/>
                <w:szCs w:val="36"/>
              </w:rPr>
              <w:t>36</w:t>
            </w:r>
          </w:p>
        </w:tc>
        <w:tc>
          <w:tcPr>
            <w:tcW w:w="767" w:type="dxa"/>
          </w:tcPr>
          <w:p w:rsidR="008E6729" w:rsidRPr="00071D7A" w:rsidRDefault="008E6729" w:rsidP="008E6729">
            <w:pPr>
              <w:rPr>
                <w:b/>
                <w:sz w:val="36"/>
                <w:szCs w:val="36"/>
              </w:rPr>
            </w:pPr>
            <w:r w:rsidRPr="00071D7A">
              <w:rPr>
                <w:rFonts w:hint="eastAsia"/>
                <w:b/>
                <w:sz w:val="36"/>
                <w:szCs w:val="36"/>
              </w:rPr>
              <w:t>55</w:t>
            </w:r>
          </w:p>
        </w:tc>
        <w:tc>
          <w:tcPr>
            <w:tcW w:w="767" w:type="dxa"/>
          </w:tcPr>
          <w:p w:rsidR="008E6729" w:rsidRPr="00071D7A" w:rsidRDefault="008E6729" w:rsidP="008E6729">
            <w:pPr>
              <w:rPr>
                <w:b/>
                <w:sz w:val="36"/>
                <w:szCs w:val="36"/>
              </w:rPr>
            </w:pPr>
            <w:r w:rsidRPr="00071D7A">
              <w:rPr>
                <w:rFonts w:hint="eastAsia"/>
                <w:b/>
                <w:sz w:val="36"/>
                <w:szCs w:val="36"/>
              </w:rPr>
              <w:t>63</w:t>
            </w:r>
          </w:p>
        </w:tc>
        <w:tc>
          <w:tcPr>
            <w:tcW w:w="767" w:type="dxa"/>
          </w:tcPr>
          <w:p w:rsidR="008E6729" w:rsidRPr="00071D7A" w:rsidRDefault="008E6729" w:rsidP="008E6729">
            <w:pPr>
              <w:rPr>
                <w:b/>
                <w:sz w:val="36"/>
                <w:szCs w:val="36"/>
              </w:rPr>
            </w:pPr>
            <w:r w:rsidRPr="00071D7A">
              <w:rPr>
                <w:rFonts w:hint="eastAsia"/>
                <w:b/>
                <w:sz w:val="36"/>
                <w:szCs w:val="36"/>
              </w:rPr>
              <w:t>76</w:t>
            </w:r>
          </w:p>
        </w:tc>
        <w:tc>
          <w:tcPr>
            <w:tcW w:w="768" w:type="dxa"/>
          </w:tcPr>
          <w:p w:rsidR="008E6729" w:rsidRPr="00071D7A" w:rsidRDefault="008E6729" w:rsidP="008E6729">
            <w:pPr>
              <w:rPr>
                <w:b/>
                <w:sz w:val="36"/>
                <w:szCs w:val="36"/>
              </w:rPr>
            </w:pPr>
            <w:r w:rsidRPr="00071D7A">
              <w:rPr>
                <w:rFonts w:hint="eastAsia"/>
                <w:b/>
                <w:sz w:val="36"/>
                <w:szCs w:val="36"/>
              </w:rPr>
              <w:t>81</w:t>
            </w:r>
          </w:p>
        </w:tc>
        <w:tc>
          <w:tcPr>
            <w:tcW w:w="816" w:type="dxa"/>
          </w:tcPr>
          <w:p w:rsidR="008E6729" w:rsidRPr="00071D7A" w:rsidRDefault="008E6729" w:rsidP="008E6729">
            <w:pPr>
              <w:rPr>
                <w:b/>
                <w:sz w:val="36"/>
                <w:szCs w:val="36"/>
              </w:rPr>
            </w:pPr>
            <w:r w:rsidRPr="00071D7A">
              <w:rPr>
                <w:rFonts w:hint="eastAsia"/>
                <w:b/>
                <w:sz w:val="36"/>
                <w:szCs w:val="36"/>
              </w:rPr>
              <w:t>89</w:t>
            </w:r>
          </w:p>
        </w:tc>
        <w:tc>
          <w:tcPr>
            <w:tcW w:w="796" w:type="dxa"/>
          </w:tcPr>
          <w:p w:rsidR="008E6729" w:rsidRPr="00071D7A" w:rsidRDefault="008E6729" w:rsidP="008E6729">
            <w:pPr>
              <w:rPr>
                <w:b/>
                <w:sz w:val="36"/>
                <w:szCs w:val="36"/>
              </w:rPr>
            </w:pPr>
            <w:r w:rsidRPr="00071D7A">
              <w:rPr>
                <w:rFonts w:hint="eastAsia"/>
                <w:b/>
                <w:sz w:val="36"/>
                <w:szCs w:val="36"/>
              </w:rPr>
              <w:t>93</w:t>
            </w:r>
          </w:p>
        </w:tc>
      </w:tr>
      <w:tr w:rsidR="008E6729" w:rsidTr="003C7491">
        <w:tc>
          <w:tcPr>
            <w:tcW w:w="3841" w:type="dxa"/>
            <w:gridSpan w:val="5"/>
          </w:tcPr>
          <w:p w:rsidR="008E6729" w:rsidRDefault="008E6729" w:rsidP="008E6729">
            <w:pPr>
              <w:ind w:firstLineChars="350" w:firstLine="1265"/>
              <w:rPr>
                <w:b/>
                <w:sz w:val="36"/>
                <w:szCs w:val="36"/>
              </w:rPr>
            </w:pPr>
            <w:r>
              <w:rPr>
                <w:rFonts w:hint="eastAsia"/>
                <w:b/>
                <w:sz w:val="36"/>
                <w:szCs w:val="36"/>
              </w:rPr>
              <w:t>左子树</w:t>
            </w:r>
          </w:p>
        </w:tc>
        <w:tc>
          <w:tcPr>
            <w:tcW w:w="767" w:type="dxa"/>
          </w:tcPr>
          <w:p w:rsidR="00F80FB8" w:rsidRPr="00F80FB8" w:rsidRDefault="00F80FB8" w:rsidP="008E6729">
            <w:pPr>
              <w:rPr>
                <w:b/>
                <w:color w:val="0070C0"/>
                <w:sz w:val="36"/>
                <w:szCs w:val="36"/>
              </w:rPr>
            </w:pPr>
            <w:r w:rsidRPr="00F80FB8">
              <w:rPr>
                <w:rFonts w:hint="eastAsia"/>
                <w:b/>
                <w:color w:val="0070C0"/>
                <w:sz w:val="36"/>
                <w:szCs w:val="36"/>
              </w:rPr>
              <w:t>mid</w:t>
            </w:r>
          </w:p>
          <w:p w:rsidR="008E6729" w:rsidRDefault="008E6729" w:rsidP="008E6729">
            <w:pPr>
              <w:rPr>
                <w:b/>
                <w:sz w:val="36"/>
                <w:szCs w:val="36"/>
              </w:rPr>
            </w:pPr>
            <w:r>
              <w:rPr>
                <w:rFonts w:hint="eastAsia"/>
                <w:b/>
                <w:sz w:val="36"/>
                <w:szCs w:val="36"/>
              </w:rPr>
              <w:t>根</w:t>
            </w:r>
          </w:p>
        </w:tc>
        <w:tc>
          <w:tcPr>
            <w:tcW w:w="3914" w:type="dxa"/>
            <w:gridSpan w:val="5"/>
          </w:tcPr>
          <w:p w:rsidR="008E6729" w:rsidRDefault="008E6729" w:rsidP="008E6729">
            <w:pPr>
              <w:ind w:firstLineChars="400" w:firstLine="1446"/>
              <w:rPr>
                <w:b/>
                <w:sz w:val="36"/>
                <w:szCs w:val="36"/>
              </w:rPr>
            </w:pPr>
            <w:proofErr w:type="gramStart"/>
            <w:r>
              <w:rPr>
                <w:rFonts w:hint="eastAsia"/>
                <w:b/>
                <w:sz w:val="36"/>
                <w:szCs w:val="36"/>
              </w:rPr>
              <w:t>右子树</w:t>
            </w:r>
            <w:proofErr w:type="gramEnd"/>
          </w:p>
        </w:tc>
      </w:tr>
      <w:tr w:rsidR="00FA4752" w:rsidTr="008E6729">
        <w:tc>
          <w:tcPr>
            <w:tcW w:w="769" w:type="dxa"/>
          </w:tcPr>
          <w:p w:rsidR="00FA4752" w:rsidRPr="00071D7A" w:rsidRDefault="00FA4752" w:rsidP="00F5445E">
            <w:pPr>
              <w:rPr>
                <w:b/>
                <w:sz w:val="36"/>
                <w:szCs w:val="36"/>
              </w:rPr>
            </w:pPr>
            <w:r w:rsidRPr="00071D7A">
              <w:rPr>
                <w:rFonts w:hint="eastAsia"/>
                <w:b/>
                <w:sz w:val="36"/>
                <w:szCs w:val="36"/>
              </w:rPr>
              <w:t>4</w:t>
            </w:r>
          </w:p>
        </w:tc>
        <w:tc>
          <w:tcPr>
            <w:tcW w:w="768" w:type="dxa"/>
          </w:tcPr>
          <w:p w:rsidR="00FA4752" w:rsidRPr="00071D7A" w:rsidRDefault="00FA4752" w:rsidP="00F5445E">
            <w:pPr>
              <w:rPr>
                <w:b/>
                <w:sz w:val="36"/>
                <w:szCs w:val="36"/>
              </w:rPr>
            </w:pPr>
            <w:r w:rsidRPr="00071D7A">
              <w:rPr>
                <w:rFonts w:hint="eastAsia"/>
                <w:b/>
                <w:sz w:val="36"/>
                <w:szCs w:val="36"/>
              </w:rPr>
              <w:t>12</w:t>
            </w:r>
          </w:p>
        </w:tc>
        <w:tc>
          <w:tcPr>
            <w:tcW w:w="768" w:type="dxa"/>
          </w:tcPr>
          <w:p w:rsidR="00FA4752" w:rsidRPr="00071D7A" w:rsidRDefault="00FA4752" w:rsidP="00F5445E">
            <w:pPr>
              <w:rPr>
                <w:b/>
                <w:sz w:val="36"/>
                <w:szCs w:val="36"/>
              </w:rPr>
            </w:pPr>
            <w:r w:rsidRPr="00071D7A">
              <w:rPr>
                <w:rFonts w:hint="eastAsia"/>
                <w:b/>
                <w:sz w:val="36"/>
                <w:szCs w:val="36"/>
              </w:rPr>
              <w:t>18</w:t>
            </w:r>
          </w:p>
        </w:tc>
        <w:tc>
          <w:tcPr>
            <w:tcW w:w="768" w:type="dxa"/>
          </w:tcPr>
          <w:p w:rsidR="00FA4752" w:rsidRPr="00071D7A" w:rsidRDefault="00FA4752" w:rsidP="00F5445E">
            <w:pPr>
              <w:rPr>
                <w:b/>
                <w:sz w:val="36"/>
                <w:szCs w:val="36"/>
              </w:rPr>
            </w:pPr>
            <w:r w:rsidRPr="00071D7A">
              <w:rPr>
                <w:rFonts w:hint="eastAsia"/>
                <w:b/>
                <w:sz w:val="36"/>
                <w:szCs w:val="36"/>
              </w:rPr>
              <w:t>23</w:t>
            </w:r>
          </w:p>
        </w:tc>
        <w:tc>
          <w:tcPr>
            <w:tcW w:w="768" w:type="dxa"/>
          </w:tcPr>
          <w:p w:rsidR="00FA4752" w:rsidRPr="00071D7A" w:rsidRDefault="00FA4752" w:rsidP="00F5445E">
            <w:pPr>
              <w:rPr>
                <w:b/>
                <w:sz w:val="36"/>
                <w:szCs w:val="36"/>
              </w:rPr>
            </w:pPr>
            <w:r w:rsidRPr="00071D7A">
              <w:rPr>
                <w:rFonts w:hint="eastAsia"/>
                <w:b/>
                <w:sz w:val="36"/>
                <w:szCs w:val="36"/>
              </w:rPr>
              <w:t>36</w:t>
            </w:r>
          </w:p>
        </w:tc>
        <w:tc>
          <w:tcPr>
            <w:tcW w:w="767" w:type="dxa"/>
            <w:vMerge w:val="restart"/>
          </w:tcPr>
          <w:p w:rsidR="00FA4752" w:rsidRPr="00071D7A" w:rsidRDefault="00FA4752" w:rsidP="00F5445E">
            <w:pPr>
              <w:rPr>
                <w:b/>
                <w:sz w:val="36"/>
                <w:szCs w:val="36"/>
              </w:rPr>
            </w:pPr>
          </w:p>
        </w:tc>
        <w:tc>
          <w:tcPr>
            <w:tcW w:w="767" w:type="dxa"/>
          </w:tcPr>
          <w:p w:rsidR="00FA4752" w:rsidRPr="00071D7A" w:rsidRDefault="00FA4752" w:rsidP="00F5445E">
            <w:pPr>
              <w:rPr>
                <w:b/>
                <w:sz w:val="36"/>
                <w:szCs w:val="36"/>
              </w:rPr>
            </w:pPr>
            <w:r w:rsidRPr="00071D7A">
              <w:rPr>
                <w:rFonts w:hint="eastAsia"/>
                <w:b/>
                <w:sz w:val="36"/>
                <w:szCs w:val="36"/>
              </w:rPr>
              <w:t>63</w:t>
            </w:r>
          </w:p>
        </w:tc>
        <w:tc>
          <w:tcPr>
            <w:tcW w:w="767" w:type="dxa"/>
          </w:tcPr>
          <w:p w:rsidR="00FA4752" w:rsidRPr="00071D7A" w:rsidRDefault="00FA4752" w:rsidP="00F5445E">
            <w:pPr>
              <w:rPr>
                <w:b/>
                <w:sz w:val="36"/>
                <w:szCs w:val="36"/>
              </w:rPr>
            </w:pPr>
            <w:r w:rsidRPr="00071D7A">
              <w:rPr>
                <w:rFonts w:hint="eastAsia"/>
                <w:b/>
                <w:sz w:val="36"/>
                <w:szCs w:val="36"/>
              </w:rPr>
              <w:t>76</w:t>
            </w:r>
          </w:p>
        </w:tc>
        <w:tc>
          <w:tcPr>
            <w:tcW w:w="768" w:type="dxa"/>
          </w:tcPr>
          <w:p w:rsidR="00FA4752" w:rsidRPr="00071D7A" w:rsidRDefault="00FA4752" w:rsidP="00F5445E">
            <w:pPr>
              <w:rPr>
                <w:b/>
                <w:sz w:val="36"/>
                <w:szCs w:val="36"/>
              </w:rPr>
            </w:pPr>
            <w:r w:rsidRPr="00071D7A">
              <w:rPr>
                <w:rFonts w:hint="eastAsia"/>
                <w:b/>
                <w:sz w:val="36"/>
                <w:szCs w:val="36"/>
              </w:rPr>
              <w:t>81</w:t>
            </w:r>
          </w:p>
        </w:tc>
        <w:tc>
          <w:tcPr>
            <w:tcW w:w="816" w:type="dxa"/>
          </w:tcPr>
          <w:p w:rsidR="00FA4752" w:rsidRPr="00071D7A" w:rsidRDefault="00FA4752" w:rsidP="00F5445E">
            <w:pPr>
              <w:rPr>
                <w:b/>
                <w:sz w:val="36"/>
                <w:szCs w:val="36"/>
              </w:rPr>
            </w:pPr>
            <w:r w:rsidRPr="00071D7A">
              <w:rPr>
                <w:rFonts w:hint="eastAsia"/>
                <w:b/>
                <w:sz w:val="36"/>
                <w:szCs w:val="36"/>
              </w:rPr>
              <w:t>89</w:t>
            </w:r>
          </w:p>
        </w:tc>
        <w:tc>
          <w:tcPr>
            <w:tcW w:w="796" w:type="dxa"/>
          </w:tcPr>
          <w:p w:rsidR="00FA4752" w:rsidRPr="00071D7A" w:rsidRDefault="00FA4752" w:rsidP="00F5445E">
            <w:pPr>
              <w:rPr>
                <w:b/>
                <w:sz w:val="36"/>
                <w:szCs w:val="36"/>
              </w:rPr>
            </w:pPr>
            <w:r w:rsidRPr="00071D7A">
              <w:rPr>
                <w:rFonts w:hint="eastAsia"/>
                <w:b/>
                <w:sz w:val="36"/>
                <w:szCs w:val="36"/>
              </w:rPr>
              <w:t>93</w:t>
            </w:r>
          </w:p>
        </w:tc>
      </w:tr>
      <w:tr w:rsidR="00FA4752" w:rsidTr="003C7491">
        <w:tc>
          <w:tcPr>
            <w:tcW w:w="1537" w:type="dxa"/>
            <w:gridSpan w:val="2"/>
          </w:tcPr>
          <w:p w:rsidR="00FA4752" w:rsidRDefault="00FA4752" w:rsidP="00F5445E">
            <w:pPr>
              <w:rPr>
                <w:b/>
                <w:sz w:val="36"/>
                <w:szCs w:val="36"/>
              </w:rPr>
            </w:pPr>
            <w:r>
              <w:rPr>
                <w:rFonts w:hint="eastAsia"/>
                <w:b/>
                <w:sz w:val="36"/>
                <w:szCs w:val="36"/>
              </w:rPr>
              <w:t>左子树</w:t>
            </w:r>
          </w:p>
        </w:tc>
        <w:tc>
          <w:tcPr>
            <w:tcW w:w="768" w:type="dxa"/>
          </w:tcPr>
          <w:p w:rsidR="00F80FB8" w:rsidRPr="00F80FB8" w:rsidRDefault="00F80FB8" w:rsidP="00F5445E">
            <w:pPr>
              <w:rPr>
                <w:b/>
                <w:color w:val="0070C0"/>
                <w:sz w:val="36"/>
                <w:szCs w:val="36"/>
              </w:rPr>
            </w:pPr>
            <w:r w:rsidRPr="00F80FB8">
              <w:rPr>
                <w:rFonts w:hint="eastAsia"/>
                <w:b/>
                <w:color w:val="0070C0"/>
                <w:sz w:val="36"/>
                <w:szCs w:val="36"/>
              </w:rPr>
              <w:t>mid</w:t>
            </w:r>
          </w:p>
          <w:p w:rsidR="00FA4752" w:rsidRDefault="00FA4752" w:rsidP="00F5445E">
            <w:pPr>
              <w:rPr>
                <w:b/>
                <w:sz w:val="36"/>
                <w:szCs w:val="36"/>
              </w:rPr>
            </w:pPr>
            <w:r>
              <w:rPr>
                <w:rFonts w:hint="eastAsia"/>
                <w:b/>
                <w:sz w:val="36"/>
                <w:szCs w:val="36"/>
              </w:rPr>
              <w:t>根</w:t>
            </w:r>
          </w:p>
        </w:tc>
        <w:tc>
          <w:tcPr>
            <w:tcW w:w="1536" w:type="dxa"/>
            <w:gridSpan w:val="2"/>
          </w:tcPr>
          <w:p w:rsidR="00FA4752" w:rsidRDefault="00FA4752" w:rsidP="00F5445E">
            <w:pPr>
              <w:rPr>
                <w:b/>
                <w:sz w:val="36"/>
                <w:szCs w:val="36"/>
              </w:rPr>
            </w:pPr>
            <w:proofErr w:type="gramStart"/>
            <w:r>
              <w:rPr>
                <w:rFonts w:hint="eastAsia"/>
                <w:b/>
                <w:sz w:val="36"/>
                <w:szCs w:val="36"/>
              </w:rPr>
              <w:t>右子树</w:t>
            </w:r>
            <w:proofErr w:type="gramEnd"/>
          </w:p>
        </w:tc>
        <w:tc>
          <w:tcPr>
            <w:tcW w:w="767" w:type="dxa"/>
            <w:vMerge/>
          </w:tcPr>
          <w:p w:rsidR="00FA4752" w:rsidRDefault="00FA4752" w:rsidP="00F5445E">
            <w:pPr>
              <w:rPr>
                <w:b/>
                <w:sz w:val="36"/>
                <w:szCs w:val="36"/>
              </w:rPr>
            </w:pPr>
          </w:p>
        </w:tc>
        <w:tc>
          <w:tcPr>
            <w:tcW w:w="1534" w:type="dxa"/>
            <w:gridSpan w:val="2"/>
          </w:tcPr>
          <w:p w:rsidR="00FA4752" w:rsidRDefault="00FA4752" w:rsidP="00F5445E">
            <w:pPr>
              <w:rPr>
                <w:b/>
                <w:sz w:val="36"/>
                <w:szCs w:val="36"/>
              </w:rPr>
            </w:pPr>
            <w:r>
              <w:rPr>
                <w:rFonts w:hint="eastAsia"/>
                <w:b/>
                <w:sz w:val="36"/>
                <w:szCs w:val="36"/>
              </w:rPr>
              <w:t>左子树</w:t>
            </w:r>
          </w:p>
        </w:tc>
        <w:tc>
          <w:tcPr>
            <w:tcW w:w="768" w:type="dxa"/>
          </w:tcPr>
          <w:p w:rsidR="00F80FB8" w:rsidRPr="00F80FB8" w:rsidRDefault="00F80FB8" w:rsidP="00F5445E">
            <w:pPr>
              <w:rPr>
                <w:b/>
                <w:color w:val="0070C0"/>
                <w:sz w:val="36"/>
                <w:szCs w:val="36"/>
              </w:rPr>
            </w:pPr>
            <w:r w:rsidRPr="00F80FB8">
              <w:rPr>
                <w:rFonts w:hint="eastAsia"/>
                <w:b/>
                <w:color w:val="0070C0"/>
                <w:sz w:val="36"/>
                <w:szCs w:val="36"/>
              </w:rPr>
              <w:t>mid</w:t>
            </w:r>
          </w:p>
          <w:p w:rsidR="00FA4752" w:rsidRDefault="00FA4752" w:rsidP="00F5445E">
            <w:pPr>
              <w:rPr>
                <w:b/>
                <w:sz w:val="36"/>
                <w:szCs w:val="36"/>
              </w:rPr>
            </w:pPr>
            <w:r>
              <w:rPr>
                <w:rFonts w:hint="eastAsia"/>
                <w:b/>
                <w:sz w:val="36"/>
                <w:szCs w:val="36"/>
              </w:rPr>
              <w:t>根</w:t>
            </w:r>
          </w:p>
        </w:tc>
        <w:tc>
          <w:tcPr>
            <w:tcW w:w="1612" w:type="dxa"/>
            <w:gridSpan w:val="2"/>
          </w:tcPr>
          <w:p w:rsidR="00FA4752" w:rsidRDefault="00FA4752" w:rsidP="00F5445E">
            <w:pPr>
              <w:rPr>
                <w:b/>
                <w:sz w:val="36"/>
                <w:szCs w:val="36"/>
              </w:rPr>
            </w:pPr>
            <w:proofErr w:type="gramStart"/>
            <w:r>
              <w:rPr>
                <w:rFonts w:hint="eastAsia"/>
                <w:b/>
                <w:sz w:val="36"/>
                <w:szCs w:val="36"/>
              </w:rPr>
              <w:t>右子树</w:t>
            </w:r>
            <w:proofErr w:type="gramEnd"/>
          </w:p>
        </w:tc>
      </w:tr>
      <w:tr w:rsidR="00FA4752" w:rsidTr="008E6729">
        <w:tc>
          <w:tcPr>
            <w:tcW w:w="769" w:type="dxa"/>
          </w:tcPr>
          <w:p w:rsidR="00FA4752" w:rsidRDefault="00FA4752" w:rsidP="00F5445E">
            <w:pPr>
              <w:rPr>
                <w:b/>
                <w:sz w:val="36"/>
                <w:szCs w:val="36"/>
              </w:rPr>
            </w:pPr>
            <w:r>
              <w:rPr>
                <w:rFonts w:hint="eastAsia"/>
                <w:b/>
                <w:sz w:val="36"/>
                <w:szCs w:val="36"/>
              </w:rPr>
              <w:t>4</w:t>
            </w:r>
          </w:p>
        </w:tc>
        <w:tc>
          <w:tcPr>
            <w:tcW w:w="768" w:type="dxa"/>
          </w:tcPr>
          <w:p w:rsidR="00FA4752" w:rsidRDefault="00FA4752" w:rsidP="00F5445E">
            <w:pPr>
              <w:rPr>
                <w:b/>
                <w:sz w:val="36"/>
                <w:szCs w:val="36"/>
              </w:rPr>
            </w:pPr>
            <w:r>
              <w:rPr>
                <w:rFonts w:hint="eastAsia"/>
                <w:b/>
                <w:sz w:val="36"/>
                <w:szCs w:val="36"/>
              </w:rPr>
              <w:t>12</w:t>
            </w:r>
          </w:p>
        </w:tc>
        <w:tc>
          <w:tcPr>
            <w:tcW w:w="768" w:type="dxa"/>
            <w:vMerge w:val="restart"/>
          </w:tcPr>
          <w:p w:rsidR="00FA4752" w:rsidRDefault="00FA4752" w:rsidP="00F5445E">
            <w:pPr>
              <w:rPr>
                <w:b/>
                <w:sz w:val="36"/>
                <w:szCs w:val="36"/>
              </w:rPr>
            </w:pPr>
          </w:p>
        </w:tc>
        <w:tc>
          <w:tcPr>
            <w:tcW w:w="768" w:type="dxa"/>
          </w:tcPr>
          <w:p w:rsidR="00FA4752" w:rsidRDefault="00FA4752" w:rsidP="00F5445E">
            <w:pPr>
              <w:rPr>
                <w:b/>
                <w:sz w:val="36"/>
                <w:szCs w:val="36"/>
              </w:rPr>
            </w:pPr>
            <w:r>
              <w:rPr>
                <w:rFonts w:hint="eastAsia"/>
                <w:b/>
                <w:sz w:val="36"/>
                <w:szCs w:val="36"/>
              </w:rPr>
              <w:t>23</w:t>
            </w:r>
          </w:p>
        </w:tc>
        <w:tc>
          <w:tcPr>
            <w:tcW w:w="768" w:type="dxa"/>
          </w:tcPr>
          <w:p w:rsidR="00FA4752" w:rsidRDefault="00FA4752" w:rsidP="00F5445E">
            <w:pPr>
              <w:rPr>
                <w:b/>
                <w:sz w:val="36"/>
                <w:szCs w:val="36"/>
              </w:rPr>
            </w:pPr>
            <w:r>
              <w:rPr>
                <w:rFonts w:hint="eastAsia"/>
                <w:b/>
                <w:sz w:val="36"/>
                <w:szCs w:val="36"/>
              </w:rPr>
              <w:t>36</w:t>
            </w:r>
          </w:p>
        </w:tc>
        <w:tc>
          <w:tcPr>
            <w:tcW w:w="767" w:type="dxa"/>
            <w:vMerge/>
          </w:tcPr>
          <w:p w:rsidR="00FA4752" w:rsidRDefault="00FA4752" w:rsidP="00F5445E">
            <w:pPr>
              <w:rPr>
                <w:b/>
                <w:sz w:val="36"/>
                <w:szCs w:val="36"/>
              </w:rPr>
            </w:pPr>
          </w:p>
        </w:tc>
        <w:tc>
          <w:tcPr>
            <w:tcW w:w="767" w:type="dxa"/>
          </w:tcPr>
          <w:p w:rsidR="00FA4752" w:rsidRDefault="00FA4752" w:rsidP="00F5445E">
            <w:pPr>
              <w:rPr>
                <w:b/>
                <w:sz w:val="36"/>
                <w:szCs w:val="36"/>
              </w:rPr>
            </w:pPr>
            <w:r>
              <w:rPr>
                <w:rFonts w:hint="eastAsia"/>
                <w:b/>
                <w:sz w:val="36"/>
                <w:szCs w:val="36"/>
              </w:rPr>
              <w:t>63</w:t>
            </w:r>
          </w:p>
        </w:tc>
        <w:tc>
          <w:tcPr>
            <w:tcW w:w="767" w:type="dxa"/>
          </w:tcPr>
          <w:p w:rsidR="00FA4752" w:rsidRDefault="00FA4752" w:rsidP="00F5445E">
            <w:pPr>
              <w:rPr>
                <w:b/>
                <w:sz w:val="36"/>
                <w:szCs w:val="36"/>
              </w:rPr>
            </w:pPr>
            <w:r>
              <w:rPr>
                <w:rFonts w:hint="eastAsia"/>
                <w:b/>
                <w:sz w:val="36"/>
                <w:szCs w:val="36"/>
              </w:rPr>
              <w:t>76</w:t>
            </w:r>
          </w:p>
        </w:tc>
        <w:tc>
          <w:tcPr>
            <w:tcW w:w="768" w:type="dxa"/>
            <w:vMerge w:val="restart"/>
          </w:tcPr>
          <w:p w:rsidR="00FA4752" w:rsidRDefault="00FA4752" w:rsidP="00F5445E">
            <w:pPr>
              <w:rPr>
                <w:b/>
                <w:sz w:val="36"/>
                <w:szCs w:val="36"/>
              </w:rPr>
            </w:pPr>
          </w:p>
        </w:tc>
        <w:tc>
          <w:tcPr>
            <w:tcW w:w="816" w:type="dxa"/>
          </w:tcPr>
          <w:p w:rsidR="00FA4752" w:rsidRDefault="00FA4752" w:rsidP="00F5445E">
            <w:pPr>
              <w:rPr>
                <w:b/>
                <w:sz w:val="36"/>
                <w:szCs w:val="36"/>
              </w:rPr>
            </w:pPr>
            <w:r>
              <w:rPr>
                <w:rFonts w:hint="eastAsia"/>
                <w:b/>
                <w:sz w:val="36"/>
                <w:szCs w:val="36"/>
              </w:rPr>
              <w:t>89</w:t>
            </w:r>
          </w:p>
        </w:tc>
        <w:tc>
          <w:tcPr>
            <w:tcW w:w="796" w:type="dxa"/>
          </w:tcPr>
          <w:p w:rsidR="00FA4752" w:rsidRDefault="00FA4752" w:rsidP="00F5445E">
            <w:pPr>
              <w:rPr>
                <w:b/>
                <w:sz w:val="36"/>
                <w:szCs w:val="36"/>
              </w:rPr>
            </w:pPr>
            <w:r>
              <w:rPr>
                <w:rFonts w:hint="eastAsia"/>
                <w:b/>
                <w:sz w:val="36"/>
                <w:szCs w:val="36"/>
              </w:rPr>
              <w:t>93</w:t>
            </w:r>
          </w:p>
        </w:tc>
      </w:tr>
      <w:tr w:rsidR="00FA4752" w:rsidTr="003C7491">
        <w:tc>
          <w:tcPr>
            <w:tcW w:w="1537" w:type="dxa"/>
            <w:gridSpan w:val="2"/>
          </w:tcPr>
          <w:p w:rsidR="00F80FB8" w:rsidRPr="00F80FB8" w:rsidRDefault="00F80FB8" w:rsidP="00F5445E">
            <w:pPr>
              <w:rPr>
                <w:b/>
                <w:color w:val="0070C0"/>
                <w:sz w:val="36"/>
                <w:szCs w:val="36"/>
              </w:rPr>
            </w:pPr>
            <w:r w:rsidRPr="00F80FB8">
              <w:rPr>
                <w:rFonts w:hint="eastAsia"/>
                <w:b/>
                <w:color w:val="0070C0"/>
                <w:sz w:val="36"/>
                <w:szCs w:val="36"/>
              </w:rPr>
              <w:lastRenderedPageBreak/>
              <w:t>mid</w:t>
            </w:r>
          </w:p>
          <w:p w:rsidR="00FA4752" w:rsidRDefault="00FA4752" w:rsidP="00F5445E">
            <w:pPr>
              <w:rPr>
                <w:b/>
                <w:sz w:val="36"/>
                <w:szCs w:val="36"/>
              </w:rPr>
            </w:pPr>
            <w:r>
              <w:rPr>
                <w:rFonts w:hint="eastAsia"/>
                <w:b/>
                <w:sz w:val="36"/>
                <w:szCs w:val="36"/>
              </w:rPr>
              <w:t>根</w:t>
            </w:r>
          </w:p>
        </w:tc>
        <w:tc>
          <w:tcPr>
            <w:tcW w:w="768" w:type="dxa"/>
            <w:vMerge/>
          </w:tcPr>
          <w:p w:rsidR="00FA4752" w:rsidRDefault="00FA4752" w:rsidP="00F5445E">
            <w:pPr>
              <w:rPr>
                <w:b/>
                <w:sz w:val="36"/>
                <w:szCs w:val="36"/>
              </w:rPr>
            </w:pPr>
          </w:p>
        </w:tc>
        <w:tc>
          <w:tcPr>
            <w:tcW w:w="1536" w:type="dxa"/>
            <w:gridSpan w:val="2"/>
          </w:tcPr>
          <w:p w:rsidR="00F80FB8" w:rsidRPr="00F80FB8" w:rsidRDefault="00F80FB8" w:rsidP="00F5445E">
            <w:pPr>
              <w:rPr>
                <w:b/>
                <w:color w:val="0070C0"/>
                <w:sz w:val="36"/>
                <w:szCs w:val="36"/>
              </w:rPr>
            </w:pPr>
            <w:r w:rsidRPr="00F80FB8">
              <w:rPr>
                <w:rFonts w:hint="eastAsia"/>
                <w:b/>
                <w:color w:val="0070C0"/>
                <w:sz w:val="36"/>
                <w:szCs w:val="36"/>
              </w:rPr>
              <w:t>mid</w:t>
            </w:r>
          </w:p>
          <w:p w:rsidR="00FA4752" w:rsidRDefault="00FA4752" w:rsidP="00F5445E">
            <w:pPr>
              <w:rPr>
                <w:b/>
                <w:sz w:val="36"/>
                <w:szCs w:val="36"/>
              </w:rPr>
            </w:pPr>
            <w:r>
              <w:rPr>
                <w:rFonts w:hint="eastAsia"/>
                <w:b/>
                <w:sz w:val="36"/>
                <w:szCs w:val="36"/>
              </w:rPr>
              <w:t>根</w:t>
            </w:r>
          </w:p>
        </w:tc>
        <w:tc>
          <w:tcPr>
            <w:tcW w:w="767" w:type="dxa"/>
            <w:vMerge/>
          </w:tcPr>
          <w:p w:rsidR="00FA4752" w:rsidRDefault="00FA4752" w:rsidP="00F5445E">
            <w:pPr>
              <w:rPr>
                <w:b/>
                <w:sz w:val="36"/>
                <w:szCs w:val="36"/>
              </w:rPr>
            </w:pPr>
          </w:p>
        </w:tc>
        <w:tc>
          <w:tcPr>
            <w:tcW w:w="1534" w:type="dxa"/>
            <w:gridSpan w:val="2"/>
          </w:tcPr>
          <w:p w:rsidR="00F80FB8" w:rsidRPr="00F80FB8" w:rsidRDefault="00F80FB8" w:rsidP="00F5445E">
            <w:pPr>
              <w:rPr>
                <w:b/>
                <w:color w:val="0070C0"/>
                <w:sz w:val="36"/>
                <w:szCs w:val="36"/>
              </w:rPr>
            </w:pPr>
            <w:r w:rsidRPr="00F80FB8">
              <w:rPr>
                <w:rFonts w:hint="eastAsia"/>
                <w:b/>
                <w:color w:val="0070C0"/>
                <w:sz w:val="36"/>
                <w:szCs w:val="36"/>
              </w:rPr>
              <w:t>mid</w:t>
            </w:r>
          </w:p>
          <w:p w:rsidR="00FA4752" w:rsidRDefault="00FA4752" w:rsidP="00F5445E">
            <w:pPr>
              <w:rPr>
                <w:b/>
                <w:sz w:val="36"/>
                <w:szCs w:val="36"/>
              </w:rPr>
            </w:pPr>
            <w:r>
              <w:rPr>
                <w:rFonts w:hint="eastAsia"/>
                <w:b/>
                <w:sz w:val="36"/>
                <w:szCs w:val="36"/>
              </w:rPr>
              <w:t>根</w:t>
            </w:r>
          </w:p>
        </w:tc>
        <w:tc>
          <w:tcPr>
            <w:tcW w:w="768" w:type="dxa"/>
            <w:vMerge/>
          </w:tcPr>
          <w:p w:rsidR="00FA4752" w:rsidRDefault="00FA4752" w:rsidP="00F5445E">
            <w:pPr>
              <w:rPr>
                <w:b/>
                <w:sz w:val="36"/>
                <w:szCs w:val="36"/>
              </w:rPr>
            </w:pPr>
          </w:p>
        </w:tc>
        <w:tc>
          <w:tcPr>
            <w:tcW w:w="1612" w:type="dxa"/>
            <w:gridSpan w:val="2"/>
          </w:tcPr>
          <w:p w:rsidR="00F80FB8" w:rsidRPr="00F80FB8" w:rsidRDefault="00F80FB8" w:rsidP="00F5445E">
            <w:pPr>
              <w:rPr>
                <w:b/>
                <w:color w:val="0070C0"/>
                <w:sz w:val="36"/>
                <w:szCs w:val="36"/>
              </w:rPr>
            </w:pPr>
            <w:r w:rsidRPr="00F80FB8">
              <w:rPr>
                <w:rFonts w:hint="eastAsia"/>
                <w:b/>
                <w:color w:val="0070C0"/>
                <w:sz w:val="36"/>
                <w:szCs w:val="36"/>
              </w:rPr>
              <w:t>mid</w:t>
            </w:r>
          </w:p>
          <w:p w:rsidR="00FA4752" w:rsidRDefault="00FA4752" w:rsidP="00F5445E">
            <w:pPr>
              <w:rPr>
                <w:b/>
                <w:sz w:val="36"/>
                <w:szCs w:val="36"/>
              </w:rPr>
            </w:pPr>
            <w:r>
              <w:rPr>
                <w:rFonts w:hint="eastAsia"/>
                <w:b/>
                <w:sz w:val="36"/>
                <w:szCs w:val="36"/>
              </w:rPr>
              <w:t>根</w:t>
            </w:r>
          </w:p>
        </w:tc>
      </w:tr>
      <w:tr w:rsidR="00FA4752" w:rsidTr="008E6729">
        <w:tc>
          <w:tcPr>
            <w:tcW w:w="769" w:type="dxa"/>
            <w:vMerge w:val="restart"/>
          </w:tcPr>
          <w:p w:rsidR="00FA4752" w:rsidRDefault="00FA4752" w:rsidP="00F5445E">
            <w:pPr>
              <w:rPr>
                <w:b/>
                <w:sz w:val="36"/>
                <w:szCs w:val="36"/>
              </w:rPr>
            </w:pPr>
          </w:p>
        </w:tc>
        <w:tc>
          <w:tcPr>
            <w:tcW w:w="768" w:type="dxa"/>
          </w:tcPr>
          <w:p w:rsidR="00FA4752" w:rsidRDefault="00FA4752" w:rsidP="00F5445E">
            <w:pPr>
              <w:rPr>
                <w:b/>
                <w:sz w:val="36"/>
                <w:szCs w:val="36"/>
              </w:rPr>
            </w:pPr>
            <w:r>
              <w:rPr>
                <w:rFonts w:hint="eastAsia"/>
                <w:b/>
                <w:sz w:val="36"/>
                <w:szCs w:val="36"/>
              </w:rPr>
              <w:t>12</w:t>
            </w:r>
          </w:p>
        </w:tc>
        <w:tc>
          <w:tcPr>
            <w:tcW w:w="768" w:type="dxa"/>
            <w:vMerge/>
          </w:tcPr>
          <w:p w:rsidR="00FA4752" w:rsidRDefault="00FA4752" w:rsidP="00F5445E">
            <w:pPr>
              <w:rPr>
                <w:b/>
                <w:sz w:val="36"/>
                <w:szCs w:val="36"/>
              </w:rPr>
            </w:pPr>
          </w:p>
        </w:tc>
        <w:tc>
          <w:tcPr>
            <w:tcW w:w="768" w:type="dxa"/>
            <w:vMerge w:val="restart"/>
          </w:tcPr>
          <w:p w:rsidR="00FA4752" w:rsidRDefault="00FA4752" w:rsidP="00F5445E">
            <w:pPr>
              <w:rPr>
                <w:b/>
                <w:sz w:val="36"/>
                <w:szCs w:val="36"/>
              </w:rPr>
            </w:pPr>
          </w:p>
        </w:tc>
        <w:tc>
          <w:tcPr>
            <w:tcW w:w="768" w:type="dxa"/>
          </w:tcPr>
          <w:p w:rsidR="00FA4752" w:rsidRDefault="00FA4752" w:rsidP="00F5445E">
            <w:pPr>
              <w:rPr>
                <w:b/>
                <w:sz w:val="36"/>
                <w:szCs w:val="36"/>
              </w:rPr>
            </w:pPr>
            <w:r>
              <w:rPr>
                <w:rFonts w:hint="eastAsia"/>
                <w:b/>
                <w:sz w:val="36"/>
                <w:szCs w:val="36"/>
              </w:rPr>
              <w:t>36</w:t>
            </w:r>
          </w:p>
        </w:tc>
        <w:tc>
          <w:tcPr>
            <w:tcW w:w="767" w:type="dxa"/>
            <w:vMerge/>
          </w:tcPr>
          <w:p w:rsidR="00FA4752" w:rsidRDefault="00FA4752" w:rsidP="00F5445E">
            <w:pPr>
              <w:rPr>
                <w:b/>
                <w:sz w:val="36"/>
                <w:szCs w:val="36"/>
              </w:rPr>
            </w:pPr>
          </w:p>
        </w:tc>
        <w:tc>
          <w:tcPr>
            <w:tcW w:w="767" w:type="dxa"/>
            <w:vMerge w:val="restart"/>
          </w:tcPr>
          <w:p w:rsidR="00FA4752" w:rsidRDefault="00FA4752" w:rsidP="00F5445E">
            <w:pPr>
              <w:rPr>
                <w:b/>
                <w:sz w:val="36"/>
                <w:szCs w:val="36"/>
              </w:rPr>
            </w:pPr>
          </w:p>
        </w:tc>
        <w:tc>
          <w:tcPr>
            <w:tcW w:w="767" w:type="dxa"/>
          </w:tcPr>
          <w:p w:rsidR="00FA4752" w:rsidRDefault="00FA4752" w:rsidP="00F5445E">
            <w:pPr>
              <w:rPr>
                <w:b/>
                <w:sz w:val="36"/>
                <w:szCs w:val="36"/>
              </w:rPr>
            </w:pPr>
            <w:r>
              <w:rPr>
                <w:rFonts w:hint="eastAsia"/>
                <w:b/>
                <w:sz w:val="36"/>
                <w:szCs w:val="36"/>
              </w:rPr>
              <w:t>76</w:t>
            </w:r>
          </w:p>
        </w:tc>
        <w:tc>
          <w:tcPr>
            <w:tcW w:w="768" w:type="dxa"/>
            <w:vMerge/>
          </w:tcPr>
          <w:p w:rsidR="00FA4752" w:rsidRDefault="00FA4752" w:rsidP="00F5445E">
            <w:pPr>
              <w:rPr>
                <w:b/>
                <w:sz w:val="36"/>
                <w:szCs w:val="36"/>
              </w:rPr>
            </w:pPr>
          </w:p>
        </w:tc>
        <w:tc>
          <w:tcPr>
            <w:tcW w:w="816" w:type="dxa"/>
            <w:vMerge w:val="restart"/>
          </w:tcPr>
          <w:p w:rsidR="00FA4752" w:rsidRDefault="00FA4752" w:rsidP="00F5445E">
            <w:pPr>
              <w:rPr>
                <w:b/>
                <w:sz w:val="36"/>
                <w:szCs w:val="36"/>
              </w:rPr>
            </w:pPr>
          </w:p>
        </w:tc>
        <w:tc>
          <w:tcPr>
            <w:tcW w:w="796" w:type="dxa"/>
          </w:tcPr>
          <w:p w:rsidR="00FA4752" w:rsidRDefault="00FA4752" w:rsidP="00F5445E">
            <w:pPr>
              <w:rPr>
                <w:b/>
                <w:sz w:val="36"/>
                <w:szCs w:val="36"/>
              </w:rPr>
            </w:pPr>
            <w:r>
              <w:rPr>
                <w:rFonts w:hint="eastAsia"/>
                <w:b/>
                <w:sz w:val="36"/>
                <w:szCs w:val="36"/>
              </w:rPr>
              <w:t>93</w:t>
            </w:r>
          </w:p>
        </w:tc>
      </w:tr>
      <w:tr w:rsidR="00FA4752" w:rsidTr="008E6729">
        <w:tc>
          <w:tcPr>
            <w:tcW w:w="769" w:type="dxa"/>
            <w:vMerge/>
          </w:tcPr>
          <w:p w:rsidR="00FA4752" w:rsidRDefault="00FA4752" w:rsidP="00F5445E">
            <w:pPr>
              <w:rPr>
                <w:b/>
                <w:sz w:val="36"/>
                <w:szCs w:val="36"/>
              </w:rPr>
            </w:pPr>
          </w:p>
        </w:tc>
        <w:tc>
          <w:tcPr>
            <w:tcW w:w="768" w:type="dxa"/>
          </w:tcPr>
          <w:p w:rsidR="00FA4752" w:rsidRPr="00FA4752" w:rsidRDefault="00FA4752" w:rsidP="00FA4752">
            <w:pPr>
              <w:rPr>
                <w:b/>
                <w:sz w:val="24"/>
                <w:szCs w:val="24"/>
              </w:rPr>
            </w:pPr>
            <w:r w:rsidRPr="00FA4752">
              <w:rPr>
                <w:rFonts w:hint="eastAsia"/>
                <w:b/>
                <w:sz w:val="24"/>
                <w:szCs w:val="24"/>
              </w:rPr>
              <w:t>右叶</w:t>
            </w:r>
          </w:p>
        </w:tc>
        <w:tc>
          <w:tcPr>
            <w:tcW w:w="768" w:type="dxa"/>
            <w:vMerge/>
          </w:tcPr>
          <w:p w:rsidR="00FA4752" w:rsidRDefault="00FA4752" w:rsidP="00F5445E">
            <w:pPr>
              <w:rPr>
                <w:b/>
                <w:sz w:val="36"/>
                <w:szCs w:val="36"/>
              </w:rPr>
            </w:pPr>
          </w:p>
        </w:tc>
        <w:tc>
          <w:tcPr>
            <w:tcW w:w="768" w:type="dxa"/>
            <w:vMerge/>
          </w:tcPr>
          <w:p w:rsidR="00FA4752" w:rsidRDefault="00FA4752" w:rsidP="00F5445E">
            <w:pPr>
              <w:rPr>
                <w:b/>
                <w:sz w:val="36"/>
                <w:szCs w:val="36"/>
              </w:rPr>
            </w:pPr>
          </w:p>
        </w:tc>
        <w:tc>
          <w:tcPr>
            <w:tcW w:w="768" w:type="dxa"/>
          </w:tcPr>
          <w:p w:rsidR="00FA4752" w:rsidRDefault="00FA4752" w:rsidP="00F5445E">
            <w:pPr>
              <w:rPr>
                <w:b/>
                <w:sz w:val="36"/>
                <w:szCs w:val="36"/>
              </w:rPr>
            </w:pPr>
            <w:r w:rsidRPr="00FA4752">
              <w:rPr>
                <w:rFonts w:hint="eastAsia"/>
                <w:b/>
                <w:sz w:val="24"/>
                <w:szCs w:val="24"/>
              </w:rPr>
              <w:t>右叶</w:t>
            </w:r>
          </w:p>
        </w:tc>
        <w:tc>
          <w:tcPr>
            <w:tcW w:w="767" w:type="dxa"/>
            <w:vMerge/>
          </w:tcPr>
          <w:p w:rsidR="00FA4752" w:rsidRDefault="00FA4752" w:rsidP="00F5445E">
            <w:pPr>
              <w:rPr>
                <w:b/>
                <w:sz w:val="36"/>
                <w:szCs w:val="36"/>
              </w:rPr>
            </w:pPr>
          </w:p>
        </w:tc>
        <w:tc>
          <w:tcPr>
            <w:tcW w:w="767" w:type="dxa"/>
            <w:vMerge/>
          </w:tcPr>
          <w:p w:rsidR="00FA4752" w:rsidRDefault="00FA4752" w:rsidP="00F5445E">
            <w:pPr>
              <w:rPr>
                <w:b/>
                <w:sz w:val="36"/>
                <w:szCs w:val="36"/>
              </w:rPr>
            </w:pPr>
          </w:p>
        </w:tc>
        <w:tc>
          <w:tcPr>
            <w:tcW w:w="767" w:type="dxa"/>
          </w:tcPr>
          <w:p w:rsidR="00FA4752" w:rsidRDefault="00FA4752" w:rsidP="00F5445E">
            <w:pPr>
              <w:rPr>
                <w:b/>
                <w:sz w:val="36"/>
                <w:szCs w:val="36"/>
              </w:rPr>
            </w:pPr>
            <w:r w:rsidRPr="00FA4752">
              <w:rPr>
                <w:rFonts w:hint="eastAsia"/>
                <w:b/>
                <w:sz w:val="24"/>
                <w:szCs w:val="24"/>
              </w:rPr>
              <w:t>右叶</w:t>
            </w:r>
          </w:p>
        </w:tc>
        <w:tc>
          <w:tcPr>
            <w:tcW w:w="768" w:type="dxa"/>
            <w:vMerge/>
          </w:tcPr>
          <w:p w:rsidR="00FA4752" w:rsidRDefault="00FA4752" w:rsidP="00F5445E">
            <w:pPr>
              <w:rPr>
                <w:b/>
                <w:sz w:val="36"/>
                <w:szCs w:val="36"/>
              </w:rPr>
            </w:pPr>
          </w:p>
        </w:tc>
        <w:tc>
          <w:tcPr>
            <w:tcW w:w="816" w:type="dxa"/>
            <w:vMerge/>
          </w:tcPr>
          <w:p w:rsidR="00FA4752" w:rsidRDefault="00FA4752" w:rsidP="00F5445E">
            <w:pPr>
              <w:rPr>
                <w:b/>
                <w:sz w:val="36"/>
                <w:szCs w:val="36"/>
              </w:rPr>
            </w:pPr>
          </w:p>
        </w:tc>
        <w:tc>
          <w:tcPr>
            <w:tcW w:w="796" w:type="dxa"/>
          </w:tcPr>
          <w:p w:rsidR="00FA4752" w:rsidRDefault="00FA4752" w:rsidP="00F5445E">
            <w:pPr>
              <w:rPr>
                <w:b/>
                <w:sz w:val="36"/>
                <w:szCs w:val="36"/>
              </w:rPr>
            </w:pPr>
            <w:r w:rsidRPr="00FA4752">
              <w:rPr>
                <w:rFonts w:hint="eastAsia"/>
                <w:b/>
                <w:sz w:val="24"/>
                <w:szCs w:val="24"/>
              </w:rPr>
              <w:t>右叶</w:t>
            </w:r>
          </w:p>
        </w:tc>
      </w:tr>
    </w:tbl>
    <w:p w:rsidR="00071D7A" w:rsidRPr="00071D7A" w:rsidRDefault="00071D7A" w:rsidP="00071D7A">
      <w:pPr>
        <w:rPr>
          <w:b/>
          <w:sz w:val="36"/>
          <w:szCs w:val="36"/>
        </w:rPr>
      </w:pPr>
    </w:p>
    <w:p w:rsidR="00071D7A" w:rsidRPr="00071D7A" w:rsidRDefault="00071D7A" w:rsidP="00071D7A">
      <w:pPr>
        <w:rPr>
          <w:b/>
          <w:sz w:val="36"/>
          <w:szCs w:val="36"/>
        </w:rPr>
      </w:pPr>
      <w:r w:rsidRPr="00071D7A">
        <w:rPr>
          <w:b/>
          <w:noProof/>
          <w:sz w:val="36"/>
          <w:szCs w:val="36"/>
        </w:rPr>
        <w:drawing>
          <wp:inline distT="0" distB="0" distL="0" distR="0">
            <wp:extent cx="5415280" cy="3295650"/>
            <wp:effectExtent l="0" t="0" r="13970" b="19050"/>
            <wp:docPr id="16" name="图示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071D7A" w:rsidRPr="00071D7A" w:rsidRDefault="00071D7A" w:rsidP="00071D7A">
      <w:pPr>
        <w:ind w:firstLineChars="100" w:firstLine="361"/>
        <w:rPr>
          <w:b/>
          <w:sz w:val="36"/>
          <w:szCs w:val="36"/>
        </w:rPr>
      </w:pPr>
      <w:proofErr w:type="gramStart"/>
      <w:r w:rsidRPr="00071D7A">
        <w:rPr>
          <w:rFonts w:hint="eastAsia"/>
          <w:b/>
          <w:sz w:val="36"/>
          <w:szCs w:val="36"/>
        </w:rPr>
        <w:t>借助于二叉判定</w:t>
      </w:r>
      <w:proofErr w:type="gramEnd"/>
      <w:r w:rsidRPr="00071D7A">
        <w:rPr>
          <w:rFonts w:hint="eastAsia"/>
          <w:b/>
          <w:sz w:val="36"/>
          <w:szCs w:val="36"/>
        </w:rPr>
        <w:t>树，折半查找的平均查找长度：</w:t>
      </w:r>
    </w:p>
    <w:p w:rsidR="00071D7A" w:rsidRPr="00071D7A" w:rsidRDefault="00071D7A" w:rsidP="00071D7A">
      <w:pPr>
        <w:ind w:firstLineChars="100" w:firstLine="361"/>
        <w:rPr>
          <w:b/>
          <w:sz w:val="36"/>
          <w:szCs w:val="36"/>
        </w:rPr>
      </w:pPr>
      <w:r w:rsidRPr="00071D7A">
        <w:rPr>
          <w:rFonts w:hint="eastAsia"/>
          <w:b/>
          <w:sz w:val="36"/>
          <w:szCs w:val="36"/>
        </w:rPr>
        <w:t>第</w:t>
      </w:r>
      <w:r w:rsidRPr="00071D7A">
        <w:rPr>
          <w:rFonts w:hint="eastAsia"/>
          <w:b/>
          <w:sz w:val="36"/>
          <w:szCs w:val="36"/>
        </w:rPr>
        <w:t>1</w:t>
      </w:r>
      <w:r w:rsidRPr="00071D7A">
        <w:rPr>
          <w:rFonts w:hint="eastAsia"/>
          <w:b/>
          <w:sz w:val="36"/>
          <w:szCs w:val="36"/>
        </w:rPr>
        <w:t>层：结点</w:t>
      </w:r>
      <w:r w:rsidRPr="00071D7A">
        <w:rPr>
          <w:rFonts w:hint="eastAsia"/>
          <w:b/>
          <w:sz w:val="36"/>
          <w:szCs w:val="36"/>
        </w:rPr>
        <w:t>55</w:t>
      </w:r>
      <w:r w:rsidR="0084381B">
        <w:rPr>
          <w:rFonts w:hint="eastAsia"/>
          <w:b/>
          <w:sz w:val="36"/>
          <w:szCs w:val="36"/>
        </w:rPr>
        <w:t>只需</w:t>
      </w:r>
      <w:r w:rsidRPr="00071D7A">
        <w:rPr>
          <w:rFonts w:hint="eastAsia"/>
          <w:b/>
          <w:sz w:val="36"/>
          <w:szCs w:val="36"/>
        </w:rPr>
        <w:t>查找</w:t>
      </w:r>
      <w:r w:rsidRPr="00071D7A">
        <w:rPr>
          <w:rFonts w:hint="eastAsia"/>
          <w:b/>
          <w:sz w:val="36"/>
          <w:szCs w:val="36"/>
        </w:rPr>
        <w:t>1</w:t>
      </w:r>
      <w:r w:rsidRPr="00071D7A">
        <w:rPr>
          <w:rFonts w:hint="eastAsia"/>
          <w:b/>
          <w:sz w:val="36"/>
          <w:szCs w:val="36"/>
        </w:rPr>
        <w:t>次；</w:t>
      </w:r>
    </w:p>
    <w:p w:rsidR="00071D7A" w:rsidRPr="00071D7A" w:rsidRDefault="00071D7A" w:rsidP="00071D7A">
      <w:pPr>
        <w:ind w:firstLineChars="100" w:firstLine="361"/>
        <w:rPr>
          <w:b/>
          <w:sz w:val="36"/>
          <w:szCs w:val="36"/>
        </w:rPr>
      </w:pPr>
      <w:r w:rsidRPr="00071D7A">
        <w:rPr>
          <w:rFonts w:hint="eastAsia"/>
          <w:b/>
          <w:sz w:val="36"/>
          <w:szCs w:val="36"/>
        </w:rPr>
        <w:t>第</w:t>
      </w:r>
      <w:r w:rsidRPr="00071D7A">
        <w:rPr>
          <w:rFonts w:hint="eastAsia"/>
          <w:b/>
          <w:sz w:val="36"/>
          <w:szCs w:val="36"/>
        </w:rPr>
        <w:t>2</w:t>
      </w:r>
      <w:r w:rsidRPr="00071D7A">
        <w:rPr>
          <w:rFonts w:hint="eastAsia"/>
          <w:b/>
          <w:sz w:val="36"/>
          <w:szCs w:val="36"/>
        </w:rPr>
        <w:t>层：结点</w:t>
      </w:r>
      <w:r w:rsidRPr="00071D7A">
        <w:rPr>
          <w:rFonts w:hint="eastAsia"/>
          <w:b/>
          <w:sz w:val="36"/>
          <w:szCs w:val="36"/>
        </w:rPr>
        <w:t>18</w:t>
      </w:r>
      <w:r w:rsidR="0084381B">
        <w:rPr>
          <w:rFonts w:hint="eastAsia"/>
          <w:b/>
          <w:sz w:val="36"/>
          <w:szCs w:val="36"/>
        </w:rPr>
        <w:t>和</w:t>
      </w:r>
      <w:r w:rsidRPr="00071D7A">
        <w:rPr>
          <w:rFonts w:hint="eastAsia"/>
          <w:b/>
          <w:sz w:val="36"/>
          <w:szCs w:val="36"/>
        </w:rPr>
        <w:t>81</w:t>
      </w:r>
      <w:r w:rsidRPr="00071D7A">
        <w:rPr>
          <w:rFonts w:hint="eastAsia"/>
          <w:b/>
          <w:sz w:val="36"/>
          <w:szCs w:val="36"/>
        </w:rPr>
        <w:t>各</w:t>
      </w:r>
      <w:r w:rsidR="0084381B">
        <w:rPr>
          <w:rFonts w:hint="eastAsia"/>
          <w:b/>
          <w:sz w:val="36"/>
          <w:szCs w:val="36"/>
        </w:rPr>
        <w:t>需</w:t>
      </w:r>
      <w:r w:rsidRPr="00071D7A">
        <w:rPr>
          <w:rFonts w:hint="eastAsia"/>
          <w:b/>
          <w:sz w:val="36"/>
          <w:szCs w:val="36"/>
        </w:rPr>
        <w:t>查找</w:t>
      </w:r>
      <w:r w:rsidRPr="00071D7A">
        <w:rPr>
          <w:rFonts w:hint="eastAsia"/>
          <w:b/>
          <w:sz w:val="36"/>
          <w:szCs w:val="36"/>
        </w:rPr>
        <w:t>2</w:t>
      </w:r>
      <w:r w:rsidRPr="00071D7A">
        <w:rPr>
          <w:rFonts w:hint="eastAsia"/>
          <w:b/>
          <w:sz w:val="36"/>
          <w:szCs w:val="36"/>
        </w:rPr>
        <w:t>次；</w:t>
      </w:r>
    </w:p>
    <w:p w:rsidR="00071D7A" w:rsidRPr="00071D7A" w:rsidRDefault="00071D7A" w:rsidP="00071D7A">
      <w:pPr>
        <w:ind w:firstLineChars="100" w:firstLine="361"/>
        <w:rPr>
          <w:b/>
          <w:sz w:val="36"/>
          <w:szCs w:val="36"/>
        </w:rPr>
      </w:pPr>
      <w:r w:rsidRPr="00071D7A">
        <w:rPr>
          <w:rFonts w:hint="eastAsia"/>
          <w:b/>
          <w:sz w:val="36"/>
          <w:szCs w:val="36"/>
        </w:rPr>
        <w:t>第</w:t>
      </w:r>
      <w:r w:rsidRPr="00071D7A">
        <w:rPr>
          <w:rFonts w:hint="eastAsia"/>
          <w:b/>
          <w:sz w:val="36"/>
          <w:szCs w:val="36"/>
        </w:rPr>
        <w:t>3</w:t>
      </w:r>
      <w:r w:rsidR="0084381B">
        <w:rPr>
          <w:rFonts w:hint="eastAsia"/>
          <w:b/>
          <w:sz w:val="36"/>
          <w:szCs w:val="36"/>
        </w:rPr>
        <w:t>层：结点</w:t>
      </w:r>
      <w:r w:rsidRPr="00071D7A">
        <w:rPr>
          <w:rFonts w:hint="eastAsia"/>
          <w:b/>
          <w:sz w:val="36"/>
          <w:szCs w:val="36"/>
        </w:rPr>
        <w:t>4</w:t>
      </w:r>
      <w:r w:rsidRPr="00071D7A">
        <w:rPr>
          <w:rFonts w:hint="eastAsia"/>
          <w:b/>
          <w:sz w:val="36"/>
          <w:szCs w:val="36"/>
        </w:rPr>
        <w:t>、</w:t>
      </w:r>
      <w:r w:rsidRPr="00071D7A">
        <w:rPr>
          <w:rFonts w:hint="eastAsia"/>
          <w:b/>
          <w:sz w:val="36"/>
          <w:szCs w:val="36"/>
        </w:rPr>
        <w:t>23</w:t>
      </w:r>
      <w:r w:rsidRPr="00071D7A">
        <w:rPr>
          <w:rFonts w:hint="eastAsia"/>
          <w:b/>
          <w:sz w:val="36"/>
          <w:szCs w:val="36"/>
        </w:rPr>
        <w:t>、</w:t>
      </w:r>
      <w:r w:rsidRPr="00071D7A">
        <w:rPr>
          <w:rFonts w:hint="eastAsia"/>
          <w:b/>
          <w:sz w:val="36"/>
          <w:szCs w:val="36"/>
        </w:rPr>
        <w:t>63</w:t>
      </w:r>
      <w:r w:rsidRPr="00071D7A">
        <w:rPr>
          <w:rFonts w:hint="eastAsia"/>
          <w:b/>
          <w:sz w:val="36"/>
          <w:szCs w:val="36"/>
        </w:rPr>
        <w:t>和</w:t>
      </w:r>
      <w:r w:rsidRPr="00071D7A">
        <w:rPr>
          <w:rFonts w:hint="eastAsia"/>
          <w:b/>
          <w:sz w:val="36"/>
          <w:szCs w:val="36"/>
        </w:rPr>
        <w:t>89</w:t>
      </w:r>
      <w:r w:rsidRPr="00071D7A">
        <w:rPr>
          <w:rFonts w:hint="eastAsia"/>
          <w:b/>
          <w:sz w:val="36"/>
          <w:szCs w:val="36"/>
        </w:rPr>
        <w:t>各</w:t>
      </w:r>
      <w:r w:rsidR="0084381B">
        <w:rPr>
          <w:rFonts w:hint="eastAsia"/>
          <w:b/>
          <w:sz w:val="36"/>
          <w:szCs w:val="36"/>
        </w:rPr>
        <w:t>需</w:t>
      </w:r>
      <w:r w:rsidRPr="00071D7A">
        <w:rPr>
          <w:rFonts w:hint="eastAsia"/>
          <w:b/>
          <w:sz w:val="36"/>
          <w:szCs w:val="36"/>
        </w:rPr>
        <w:t>查找</w:t>
      </w:r>
      <w:r w:rsidRPr="00071D7A">
        <w:rPr>
          <w:rFonts w:hint="eastAsia"/>
          <w:b/>
          <w:sz w:val="36"/>
          <w:szCs w:val="36"/>
        </w:rPr>
        <w:t>3</w:t>
      </w:r>
      <w:r w:rsidRPr="00071D7A">
        <w:rPr>
          <w:rFonts w:hint="eastAsia"/>
          <w:b/>
          <w:sz w:val="36"/>
          <w:szCs w:val="36"/>
        </w:rPr>
        <w:t>次；</w:t>
      </w:r>
    </w:p>
    <w:p w:rsidR="00071D7A" w:rsidRPr="00071D7A" w:rsidRDefault="00071D7A" w:rsidP="00071D7A">
      <w:pPr>
        <w:ind w:firstLineChars="100" w:firstLine="361"/>
        <w:rPr>
          <w:b/>
          <w:sz w:val="36"/>
          <w:szCs w:val="36"/>
        </w:rPr>
      </w:pPr>
      <w:r w:rsidRPr="00071D7A">
        <w:rPr>
          <w:rFonts w:hint="eastAsia"/>
          <w:b/>
          <w:sz w:val="36"/>
          <w:szCs w:val="36"/>
        </w:rPr>
        <w:t>第</w:t>
      </w:r>
      <w:r w:rsidRPr="00071D7A">
        <w:rPr>
          <w:rFonts w:hint="eastAsia"/>
          <w:b/>
          <w:sz w:val="36"/>
          <w:szCs w:val="36"/>
        </w:rPr>
        <w:t>4</w:t>
      </w:r>
      <w:r w:rsidRPr="00071D7A">
        <w:rPr>
          <w:rFonts w:hint="eastAsia"/>
          <w:b/>
          <w:sz w:val="36"/>
          <w:szCs w:val="36"/>
        </w:rPr>
        <w:t>层：结点</w:t>
      </w:r>
      <w:r w:rsidRPr="00071D7A">
        <w:rPr>
          <w:rFonts w:hint="eastAsia"/>
          <w:b/>
          <w:sz w:val="36"/>
          <w:szCs w:val="36"/>
        </w:rPr>
        <w:t>12</w:t>
      </w:r>
      <w:r w:rsidRPr="00071D7A">
        <w:rPr>
          <w:rFonts w:hint="eastAsia"/>
          <w:b/>
          <w:sz w:val="36"/>
          <w:szCs w:val="36"/>
        </w:rPr>
        <w:t>、</w:t>
      </w:r>
      <w:r w:rsidRPr="00071D7A">
        <w:rPr>
          <w:rFonts w:hint="eastAsia"/>
          <w:b/>
          <w:sz w:val="36"/>
          <w:szCs w:val="36"/>
        </w:rPr>
        <w:t>36</w:t>
      </w:r>
      <w:r w:rsidRPr="00071D7A">
        <w:rPr>
          <w:rFonts w:hint="eastAsia"/>
          <w:b/>
          <w:sz w:val="36"/>
          <w:szCs w:val="36"/>
        </w:rPr>
        <w:t>、</w:t>
      </w:r>
      <w:r w:rsidRPr="00071D7A">
        <w:rPr>
          <w:rFonts w:hint="eastAsia"/>
          <w:b/>
          <w:sz w:val="36"/>
          <w:szCs w:val="36"/>
        </w:rPr>
        <w:t>76</w:t>
      </w:r>
      <w:r w:rsidRPr="00071D7A">
        <w:rPr>
          <w:rFonts w:hint="eastAsia"/>
          <w:b/>
          <w:sz w:val="36"/>
          <w:szCs w:val="36"/>
        </w:rPr>
        <w:t>和</w:t>
      </w:r>
      <w:r w:rsidRPr="00071D7A">
        <w:rPr>
          <w:rFonts w:hint="eastAsia"/>
          <w:b/>
          <w:sz w:val="36"/>
          <w:szCs w:val="36"/>
        </w:rPr>
        <w:t>93</w:t>
      </w:r>
      <w:r w:rsidRPr="00071D7A">
        <w:rPr>
          <w:rFonts w:hint="eastAsia"/>
          <w:b/>
          <w:sz w:val="36"/>
          <w:szCs w:val="36"/>
        </w:rPr>
        <w:t>各</w:t>
      </w:r>
      <w:r w:rsidR="0084381B">
        <w:rPr>
          <w:rFonts w:hint="eastAsia"/>
          <w:b/>
          <w:sz w:val="36"/>
          <w:szCs w:val="36"/>
        </w:rPr>
        <w:t>需</w:t>
      </w:r>
      <w:r w:rsidRPr="00071D7A">
        <w:rPr>
          <w:rFonts w:hint="eastAsia"/>
          <w:b/>
          <w:sz w:val="36"/>
          <w:szCs w:val="36"/>
        </w:rPr>
        <w:t>查找</w:t>
      </w:r>
      <w:r w:rsidRPr="00071D7A">
        <w:rPr>
          <w:rFonts w:hint="eastAsia"/>
          <w:b/>
          <w:sz w:val="36"/>
          <w:szCs w:val="36"/>
        </w:rPr>
        <w:t>4</w:t>
      </w:r>
      <w:r w:rsidRPr="00071D7A">
        <w:rPr>
          <w:rFonts w:hint="eastAsia"/>
          <w:b/>
          <w:sz w:val="36"/>
          <w:szCs w:val="36"/>
        </w:rPr>
        <w:t>次</w:t>
      </w:r>
      <w:r w:rsidR="0084381B">
        <w:rPr>
          <w:rFonts w:hint="eastAsia"/>
          <w:b/>
          <w:sz w:val="36"/>
          <w:szCs w:val="36"/>
        </w:rPr>
        <w:t>。</w:t>
      </w:r>
    </w:p>
    <w:p w:rsidR="00071D7A" w:rsidRPr="00071D7A" w:rsidRDefault="00A27527" w:rsidP="00071D7A">
      <w:pPr>
        <w:rPr>
          <w:b/>
          <w:sz w:val="36"/>
          <w:szCs w:val="36"/>
        </w:rPr>
      </w:pPr>
      <w:r w:rsidRPr="00071D7A">
        <w:rPr>
          <w:b/>
          <w:position w:val="-28"/>
          <w:sz w:val="36"/>
          <w:szCs w:val="36"/>
        </w:rPr>
        <w:object w:dxaOrig="6520" w:dyaOrig="700">
          <v:shape id="_x0000_i1036" type="#_x0000_t75" style="width:374.1pt;height:36pt" o:ole="">
            <v:imagedata r:id="rId34" o:title=""/>
          </v:shape>
          <o:OLEObject Type="Embed" ProgID="Equation.3" ShapeID="_x0000_i1036" DrawAspect="Content" ObjectID="_1608196332" r:id="rId35"/>
        </w:object>
      </w:r>
    </w:p>
    <w:p w:rsidR="00071D7A" w:rsidRPr="00071D7A" w:rsidRDefault="00071D7A" w:rsidP="00071D7A">
      <w:pPr>
        <w:rPr>
          <w:b/>
          <w:sz w:val="36"/>
          <w:szCs w:val="36"/>
        </w:rPr>
      </w:pPr>
      <w:r w:rsidRPr="00071D7A">
        <w:rPr>
          <w:rFonts w:hint="eastAsia"/>
          <w:b/>
          <w:sz w:val="36"/>
          <w:szCs w:val="36"/>
        </w:rPr>
        <w:t>当</w:t>
      </w:r>
      <w:r w:rsidRPr="00071D7A">
        <w:rPr>
          <w:rFonts w:hint="eastAsia"/>
          <w:b/>
          <w:sz w:val="36"/>
          <w:szCs w:val="36"/>
        </w:rPr>
        <w:t>n&gt;50</w:t>
      </w:r>
      <w:r w:rsidRPr="00071D7A">
        <w:rPr>
          <w:rFonts w:hint="eastAsia"/>
          <w:b/>
          <w:sz w:val="36"/>
          <w:szCs w:val="36"/>
        </w:rPr>
        <w:t>时，近似结果：</w:t>
      </w:r>
      <w:r w:rsidR="002978CD" w:rsidRPr="00D075B2">
        <w:rPr>
          <w:b/>
          <w:position w:val="-18"/>
          <w:sz w:val="36"/>
          <w:szCs w:val="36"/>
        </w:rPr>
        <w:object w:dxaOrig="2980" w:dyaOrig="460">
          <v:shape id="_x0000_i1037" type="#_x0000_t75" style="width:172.8pt;height:28.8pt" o:ole="">
            <v:imagedata r:id="rId36" o:title=""/>
          </v:shape>
          <o:OLEObject Type="Embed" ProgID="Equation.3" ShapeID="_x0000_i1037" DrawAspect="Content" ObjectID="_1608196333" r:id="rId37"/>
        </w:object>
      </w:r>
    </w:p>
    <w:p w:rsidR="00071D7A" w:rsidRPr="00071D7A" w:rsidRDefault="00071D7A" w:rsidP="00071D7A">
      <w:pPr>
        <w:rPr>
          <w:b/>
          <w:sz w:val="36"/>
          <w:szCs w:val="36"/>
        </w:rPr>
      </w:pPr>
      <w:r w:rsidRPr="00071D7A">
        <w:rPr>
          <w:rFonts w:hint="eastAsia"/>
          <w:b/>
          <w:sz w:val="36"/>
          <w:szCs w:val="36"/>
        </w:rPr>
        <w:t>若</w:t>
      </w:r>
      <w:r w:rsidRPr="00071D7A">
        <w:rPr>
          <w:rFonts w:hint="eastAsia"/>
          <w:b/>
          <w:sz w:val="36"/>
          <w:szCs w:val="36"/>
        </w:rPr>
        <w:t>n=100</w:t>
      </w:r>
      <w:r w:rsidRPr="00071D7A">
        <w:rPr>
          <w:rFonts w:hint="eastAsia"/>
          <w:b/>
          <w:sz w:val="36"/>
          <w:szCs w:val="36"/>
        </w:rPr>
        <w:t>时，</w:t>
      </w:r>
      <w:r w:rsidR="002978CD" w:rsidRPr="00D075B2">
        <w:rPr>
          <w:b/>
          <w:position w:val="-18"/>
          <w:sz w:val="36"/>
          <w:szCs w:val="36"/>
        </w:rPr>
        <w:object w:dxaOrig="2980" w:dyaOrig="460">
          <v:shape id="_x0000_i1038" type="#_x0000_t75" style="width:158.1pt;height:21.9pt" o:ole="">
            <v:imagedata r:id="rId38" o:title=""/>
          </v:shape>
          <o:OLEObject Type="Embed" ProgID="Equation.3" ShapeID="_x0000_i1038" DrawAspect="Content" ObjectID="_1608196334" r:id="rId39"/>
        </w:object>
      </w:r>
      <w:r w:rsidRPr="00071D7A">
        <w:rPr>
          <w:rFonts w:ascii="宋体" w:hAnsi="宋体" w:hint="eastAsia"/>
          <w:b/>
          <w:sz w:val="36"/>
          <w:szCs w:val="36"/>
        </w:rPr>
        <w:t>≒6</w:t>
      </w:r>
    </w:p>
    <w:p w:rsidR="00071D7A" w:rsidRPr="00071D7A" w:rsidRDefault="00362A29" w:rsidP="00071D7A">
      <w:pPr>
        <w:rPr>
          <w:b/>
          <w:sz w:val="36"/>
          <w:szCs w:val="36"/>
        </w:rPr>
      </w:pPr>
      <w:r>
        <w:rPr>
          <w:rFonts w:hint="eastAsia"/>
          <w:b/>
          <w:sz w:val="36"/>
          <w:szCs w:val="36"/>
        </w:rPr>
        <w:lastRenderedPageBreak/>
        <w:t xml:space="preserve">  </w:t>
      </w:r>
      <w:r w:rsidR="00071D7A" w:rsidRPr="00071D7A">
        <w:rPr>
          <w:rFonts w:hint="eastAsia"/>
          <w:b/>
          <w:sz w:val="36"/>
          <w:szCs w:val="36"/>
        </w:rPr>
        <w:t>述评：虽然二分查找效率高，但只适用于有序表，且限于顺序存储结构。</w:t>
      </w:r>
    </w:p>
    <w:p w:rsidR="00983A10" w:rsidRPr="00071D7A" w:rsidRDefault="00071D7A" w:rsidP="00071D7A">
      <w:pPr>
        <w:rPr>
          <w:b/>
          <w:sz w:val="36"/>
          <w:szCs w:val="36"/>
        </w:rPr>
      </w:pPr>
      <w:r w:rsidRPr="00071D7A">
        <w:rPr>
          <w:rFonts w:hint="eastAsia"/>
          <w:b/>
          <w:sz w:val="36"/>
          <w:szCs w:val="36"/>
        </w:rPr>
        <w:t>程序：</w:t>
      </w:r>
      <w:r w:rsidR="00874F09">
        <w:rPr>
          <w:rFonts w:hint="eastAsia"/>
          <w:b/>
          <w:sz w:val="36"/>
          <w:szCs w:val="36"/>
        </w:rPr>
        <w:t>SeqBinSearch</w:t>
      </w:r>
      <w:r w:rsidRPr="00071D7A">
        <w:rPr>
          <w:rFonts w:hint="eastAsia"/>
          <w:b/>
          <w:sz w:val="36"/>
          <w:szCs w:val="36"/>
        </w:rPr>
        <w:t>.c</w:t>
      </w:r>
      <w:r w:rsidR="00983A10">
        <w:rPr>
          <w:rFonts w:hint="eastAsia"/>
          <w:b/>
          <w:sz w:val="36"/>
          <w:szCs w:val="36"/>
        </w:rPr>
        <w:t>对</w:t>
      </w:r>
      <w:r w:rsidR="006320B9">
        <w:rPr>
          <w:rFonts w:hint="eastAsia"/>
          <w:b/>
          <w:sz w:val="36"/>
          <w:szCs w:val="36"/>
        </w:rPr>
        <w:t>顺序</w:t>
      </w:r>
      <w:r w:rsidR="00983A10">
        <w:rPr>
          <w:rFonts w:hint="eastAsia"/>
          <w:b/>
          <w:sz w:val="36"/>
          <w:szCs w:val="36"/>
        </w:rPr>
        <w:t>表</w:t>
      </w:r>
      <w:r w:rsidR="00983A10">
        <w:rPr>
          <w:b/>
          <w:sz w:val="36"/>
          <w:szCs w:val="36"/>
        </w:rPr>
        <w:t>的顺序查找和二分查找（折半查找）</w:t>
      </w:r>
    </w:p>
    <w:p w:rsidR="00071D7A" w:rsidRPr="00071D7A" w:rsidRDefault="00071D7A" w:rsidP="00071D7A">
      <w:pPr>
        <w:rPr>
          <w:b/>
          <w:sz w:val="36"/>
          <w:szCs w:val="36"/>
        </w:rPr>
      </w:pPr>
      <w:r w:rsidRPr="00071D7A">
        <w:rPr>
          <w:b/>
          <w:sz w:val="36"/>
          <w:szCs w:val="36"/>
        </w:rPr>
        <w:t>#define MAXSIZE 11</w:t>
      </w:r>
    </w:p>
    <w:p w:rsidR="00071D7A" w:rsidRPr="00071D7A" w:rsidRDefault="00071D7A" w:rsidP="00071D7A">
      <w:pPr>
        <w:rPr>
          <w:b/>
          <w:sz w:val="36"/>
          <w:szCs w:val="36"/>
        </w:rPr>
      </w:pPr>
      <w:r w:rsidRPr="00071D7A">
        <w:rPr>
          <w:b/>
          <w:sz w:val="36"/>
          <w:szCs w:val="36"/>
        </w:rPr>
        <w:t>typedef int KeyType;</w:t>
      </w:r>
    </w:p>
    <w:p w:rsidR="00071D7A" w:rsidRPr="00071D7A" w:rsidRDefault="00071D7A" w:rsidP="00071D7A">
      <w:pPr>
        <w:rPr>
          <w:b/>
          <w:sz w:val="36"/>
          <w:szCs w:val="36"/>
        </w:rPr>
      </w:pPr>
      <w:r w:rsidRPr="00071D7A">
        <w:rPr>
          <w:b/>
          <w:sz w:val="36"/>
          <w:szCs w:val="36"/>
        </w:rPr>
        <w:t>typedef struct</w:t>
      </w:r>
    </w:p>
    <w:p w:rsidR="00071D7A" w:rsidRPr="00071D7A" w:rsidRDefault="00071D7A" w:rsidP="00071D7A">
      <w:pPr>
        <w:rPr>
          <w:b/>
          <w:sz w:val="36"/>
          <w:szCs w:val="36"/>
        </w:rPr>
      </w:pPr>
      <w:r w:rsidRPr="00071D7A">
        <w:rPr>
          <w:b/>
          <w:sz w:val="36"/>
          <w:szCs w:val="36"/>
        </w:rPr>
        <w:t>{</w:t>
      </w:r>
    </w:p>
    <w:p w:rsidR="00071D7A" w:rsidRPr="00071D7A" w:rsidRDefault="00071D7A" w:rsidP="00071D7A">
      <w:pPr>
        <w:rPr>
          <w:b/>
          <w:sz w:val="36"/>
          <w:szCs w:val="36"/>
        </w:rPr>
      </w:pPr>
      <w:r w:rsidRPr="00071D7A">
        <w:rPr>
          <w:b/>
          <w:sz w:val="36"/>
          <w:szCs w:val="36"/>
        </w:rPr>
        <w:tab/>
        <w:t>KeyType key;</w:t>
      </w:r>
    </w:p>
    <w:p w:rsidR="00071D7A" w:rsidRPr="00071D7A" w:rsidRDefault="00071D7A" w:rsidP="00071D7A">
      <w:pPr>
        <w:rPr>
          <w:b/>
          <w:sz w:val="36"/>
          <w:szCs w:val="36"/>
        </w:rPr>
      </w:pPr>
      <w:proofErr w:type="gramStart"/>
      <w:r w:rsidRPr="00071D7A">
        <w:rPr>
          <w:b/>
          <w:sz w:val="36"/>
          <w:szCs w:val="36"/>
        </w:rPr>
        <w:t>}ElemtType</w:t>
      </w:r>
      <w:proofErr w:type="gramEnd"/>
      <w:r w:rsidRPr="00071D7A">
        <w:rPr>
          <w:b/>
          <w:sz w:val="36"/>
          <w:szCs w:val="36"/>
        </w:rPr>
        <w:t>;</w:t>
      </w:r>
    </w:p>
    <w:p w:rsidR="00071D7A" w:rsidRPr="00071D7A" w:rsidRDefault="00071D7A" w:rsidP="00071D7A">
      <w:pPr>
        <w:rPr>
          <w:b/>
          <w:sz w:val="36"/>
          <w:szCs w:val="36"/>
        </w:rPr>
      </w:pPr>
      <w:r w:rsidRPr="00071D7A">
        <w:rPr>
          <w:b/>
          <w:sz w:val="36"/>
          <w:szCs w:val="36"/>
        </w:rPr>
        <w:t>typedef struct</w:t>
      </w:r>
    </w:p>
    <w:p w:rsidR="00071D7A" w:rsidRPr="00071D7A" w:rsidRDefault="00071D7A" w:rsidP="00071D7A">
      <w:pPr>
        <w:rPr>
          <w:b/>
          <w:sz w:val="36"/>
          <w:szCs w:val="36"/>
        </w:rPr>
      </w:pPr>
      <w:r w:rsidRPr="00071D7A">
        <w:rPr>
          <w:b/>
          <w:sz w:val="36"/>
          <w:szCs w:val="36"/>
        </w:rPr>
        <w:t>{</w:t>
      </w:r>
    </w:p>
    <w:p w:rsidR="00071D7A" w:rsidRPr="00071D7A" w:rsidRDefault="00071D7A" w:rsidP="00071D7A">
      <w:pPr>
        <w:rPr>
          <w:b/>
          <w:sz w:val="36"/>
          <w:szCs w:val="36"/>
        </w:rPr>
      </w:pPr>
      <w:r w:rsidRPr="00071D7A">
        <w:rPr>
          <w:b/>
          <w:sz w:val="36"/>
          <w:szCs w:val="36"/>
        </w:rPr>
        <w:tab/>
        <w:t xml:space="preserve">ElemtType </w:t>
      </w:r>
      <w:proofErr w:type="gramStart"/>
      <w:r w:rsidRPr="00071D7A">
        <w:rPr>
          <w:b/>
          <w:sz w:val="36"/>
          <w:szCs w:val="36"/>
        </w:rPr>
        <w:t>elem[</w:t>
      </w:r>
      <w:proofErr w:type="gramEnd"/>
      <w:r w:rsidRPr="00071D7A">
        <w:rPr>
          <w:b/>
          <w:sz w:val="36"/>
          <w:szCs w:val="36"/>
        </w:rPr>
        <w:t>MAXSIZE+1];</w:t>
      </w:r>
    </w:p>
    <w:p w:rsidR="00071D7A" w:rsidRPr="00071D7A" w:rsidRDefault="00071D7A" w:rsidP="00071D7A">
      <w:pPr>
        <w:rPr>
          <w:b/>
          <w:sz w:val="36"/>
          <w:szCs w:val="36"/>
        </w:rPr>
      </w:pPr>
      <w:r w:rsidRPr="00071D7A">
        <w:rPr>
          <w:b/>
          <w:sz w:val="36"/>
          <w:szCs w:val="36"/>
        </w:rPr>
        <w:tab/>
        <w:t>int n;</w:t>
      </w:r>
    </w:p>
    <w:p w:rsidR="00071D7A" w:rsidRPr="00071D7A" w:rsidRDefault="00071D7A" w:rsidP="00071D7A">
      <w:pPr>
        <w:rPr>
          <w:b/>
          <w:sz w:val="36"/>
          <w:szCs w:val="36"/>
        </w:rPr>
      </w:pPr>
      <w:proofErr w:type="gramStart"/>
      <w:r w:rsidRPr="00071D7A">
        <w:rPr>
          <w:b/>
          <w:sz w:val="36"/>
          <w:szCs w:val="36"/>
        </w:rPr>
        <w:t>}SqTable</w:t>
      </w:r>
      <w:proofErr w:type="gramEnd"/>
      <w:r w:rsidRPr="00071D7A">
        <w:rPr>
          <w:b/>
          <w:sz w:val="36"/>
          <w:szCs w:val="36"/>
        </w:rPr>
        <w:t>;</w:t>
      </w:r>
    </w:p>
    <w:p w:rsidR="00071D7A" w:rsidRPr="00071D7A" w:rsidRDefault="00071D7A" w:rsidP="00071D7A">
      <w:pPr>
        <w:rPr>
          <w:b/>
          <w:sz w:val="36"/>
          <w:szCs w:val="36"/>
        </w:rPr>
      </w:pPr>
    </w:p>
    <w:p w:rsidR="00071D7A" w:rsidRPr="00071D7A" w:rsidRDefault="00071D7A" w:rsidP="00071D7A">
      <w:pPr>
        <w:rPr>
          <w:b/>
          <w:sz w:val="36"/>
          <w:szCs w:val="36"/>
        </w:rPr>
      </w:pPr>
      <w:r w:rsidRPr="00071D7A">
        <w:rPr>
          <w:b/>
          <w:sz w:val="36"/>
          <w:szCs w:val="36"/>
        </w:rPr>
        <w:t xml:space="preserve">void </w:t>
      </w:r>
      <w:proofErr w:type="gramStart"/>
      <w:r w:rsidRPr="00071D7A">
        <w:rPr>
          <w:b/>
          <w:sz w:val="36"/>
          <w:szCs w:val="36"/>
        </w:rPr>
        <w:t>SeqSearch(</w:t>
      </w:r>
      <w:proofErr w:type="gramEnd"/>
      <w:r w:rsidRPr="00071D7A">
        <w:rPr>
          <w:b/>
          <w:sz w:val="36"/>
          <w:szCs w:val="36"/>
        </w:rPr>
        <w:t>SqTable R,KeyType k)</w:t>
      </w:r>
    </w:p>
    <w:p w:rsidR="00071D7A" w:rsidRPr="00071D7A" w:rsidRDefault="00071D7A" w:rsidP="00071D7A">
      <w:pPr>
        <w:rPr>
          <w:b/>
          <w:sz w:val="36"/>
          <w:szCs w:val="36"/>
        </w:rPr>
      </w:pPr>
      <w:r w:rsidRPr="00071D7A">
        <w:rPr>
          <w:b/>
          <w:sz w:val="36"/>
          <w:szCs w:val="36"/>
        </w:rPr>
        <w:t xml:space="preserve">{ </w:t>
      </w:r>
    </w:p>
    <w:p w:rsidR="00071D7A" w:rsidRPr="00071D7A" w:rsidRDefault="00071D7A" w:rsidP="00071D7A">
      <w:pPr>
        <w:rPr>
          <w:b/>
          <w:sz w:val="36"/>
          <w:szCs w:val="36"/>
        </w:rPr>
      </w:pPr>
      <w:r w:rsidRPr="00071D7A">
        <w:rPr>
          <w:b/>
          <w:sz w:val="36"/>
          <w:szCs w:val="36"/>
        </w:rPr>
        <w:t xml:space="preserve">   int i;</w:t>
      </w:r>
    </w:p>
    <w:p w:rsidR="00071D7A" w:rsidRPr="00071D7A" w:rsidRDefault="00071D7A" w:rsidP="00071D7A">
      <w:pPr>
        <w:rPr>
          <w:b/>
          <w:sz w:val="36"/>
          <w:szCs w:val="36"/>
        </w:rPr>
      </w:pPr>
      <w:r w:rsidRPr="00071D7A">
        <w:rPr>
          <w:rFonts w:hint="eastAsia"/>
          <w:b/>
          <w:sz w:val="36"/>
          <w:szCs w:val="36"/>
        </w:rPr>
        <w:t xml:space="preserve">   </w:t>
      </w:r>
      <w:proofErr w:type="gramStart"/>
      <w:r w:rsidRPr="00071D7A">
        <w:rPr>
          <w:rFonts w:hint="eastAsia"/>
          <w:b/>
          <w:sz w:val="36"/>
          <w:szCs w:val="36"/>
        </w:rPr>
        <w:t>R.elem</w:t>
      </w:r>
      <w:proofErr w:type="gramEnd"/>
      <w:r w:rsidRPr="00071D7A">
        <w:rPr>
          <w:rFonts w:hint="eastAsia"/>
          <w:b/>
          <w:sz w:val="36"/>
          <w:szCs w:val="36"/>
        </w:rPr>
        <w:t xml:space="preserve">[0].key=k;  /*  </w:t>
      </w:r>
      <w:r w:rsidRPr="00071D7A">
        <w:rPr>
          <w:rFonts w:hint="eastAsia"/>
          <w:b/>
          <w:sz w:val="36"/>
          <w:szCs w:val="36"/>
        </w:rPr>
        <w:t>监视哨</w:t>
      </w:r>
      <w:r w:rsidRPr="00071D7A">
        <w:rPr>
          <w:rFonts w:hint="eastAsia"/>
          <w:b/>
          <w:sz w:val="36"/>
          <w:szCs w:val="36"/>
        </w:rPr>
        <w:t xml:space="preserve">  */</w:t>
      </w:r>
    </w:p>
    <w:p w:rsidR="00071D7A" w:rsidRPr="00071D7A" w:rsidRDefault="00071D7A" w:rsidP="00071D7A">
      <w:pPr>
        <w:rPr>
          <w:b/>
          <w:sz w:val="36"/>
          <w:szCs w:val="36"/>
        </w:rPr>
      </w:pPr>
      <w:r w:rsidRPr="00071D7A">
        <w:rPr>
          <w:b/>
          <w:sz w:val="36"/>
          <w:szCs w:val="36"/>
        </w:rPr>
        <w:t xml:space="preserve">   i=R.n;</w:t>
      </w:r>
    </w:p>
    <w:p w:rsidR="00071D7A" w:rsidRPr="00071D7A" w:rsidRDefault="00071D7A" w:rsidP="00071D7A">
      <w:pPr>
        <w:rPr>
          <w:b/>
          <w:sz w:val="36"/>
          <w:szCs w:val="36"/>
        </w:rPr>
      </w:pPr>
      <w:r w:rsidRPr="00071D7A">
        <w:rPr>
          <w:b/>
          <w:sz w:val="36"/>
          <w:szCs w:val="36"/>
        </w:rPr>
        <w:t xml:space="preserve">   while(</w:t>
      </w:r>
      <w:proofErr w:type="gramStart"/>
      <w:r w:rsidRPr="00071D7A">
        <w:rPr>
          <w:b/>
          <w:sz w:val="36"/>
          <w:szCs w:val="36"/>
        </w:rPr>
        <w:t>R.elem</w:t>
      </w:r>
      <w:proofErr w:type="gramEnd"/>
      <w:r w:rsidRPr="00071D7A">
        <w:rPr>
          <w:b/>
          <w:sz w:val="36"/>
          <w:szCs w:val="36"/>
        </w:rPr>
        <w:t>[i].key!=k)i--;</w:t>
      </w:r>
    </w:p>
    <w:p w:rsidR="00071D7A" w:rsidRPr="00071D7A" w:rsidRDefault="00071D7A" w:rsidP="00071D7A">
      <w:pPr>
        <w:rPr>
          <w:b/>
          <w:sz w:val="36"/>
          <w:szCs w:val="36"/>
        </w:rPr>
      </w:pPr>
      <w:r w:rsidRPr="00071D7A">
        <w:rPr>
          <w:rFonts w:hint="eastAsia"/>
          <w:b/>
          <w:sz w:val="36"/>
          <w:szCs w:val="36"/>
        </w:rPr>
        <w:lastRenderedPageBreak/>
        <w:t xml:space="preserve">   if(</w:t>
      </w:r>
      <w:proofErr w:type="gramStart"/>
      <w:r w:rsidRPr="00071D7A">
        <w:rPr>
          <w:rFonts w:hint="eastAsia"/>
          <w:b/>
          <w:sz w:val="36"/>
          <w:szCs w:val="36"/>
        </w:rPr>
        <w:t>i!=</w:t>
      </w:r>
      <w:proofErr w:type="gramEnd"/>
      <w:r w:rsidRPr="00071D7A">
        <w:rPr>
          <w:rFonts w:hint="eastAsia"/>
          <w:b/>
          <w:sz w:val="36"/>
          <w:szCs w:val="36"/>
        </w:rPr>
        <w:t>0)</w:t>
      </w:r>
    </w:p>
    <w:p w:rsidR="00423F12" w:rsidRDefault="00071D7A" w:rsidP="00071D7A">
      <w:pPr>
        <w:ind w:firstLineChars="200" w:firstLine="723"/>
        <w:rPr>
          <w:b/>
          <w:sz w:val="36"/>
          <w:szCs w:val="36"/>
        </w:rPr>
      </w:pPr>
      <w:proofErr w:type="gramStart"/>
      <w:r w:rsidRPr="00071D7A">
        <w:rPr>
          <w:rFonts w:hint="eastAsia"/>
          <w:b/>
          <w:sz w:val="36"/>
          <w:szCs w:val="36"/>
        </w:rPr>
        <w:t>printf(</w:t>
      </w:r>
      <w:proofErr w:type="gramEnd"/>
      <w:r w:rsidRPr="00071D7A">
        <w:rPr>
          <w:rFonts w:hint="eastAsia"/>
          <w:b/>
          <w:sz w:val="36"/>
          <w:szCs w:val="36"/>
        </w:rPr>
        <w:t>"</w:t>
      </w:r>
      <w:r w:rsidRPr="00071D7A">
        <w:rPr>
          <w:rFonts w:hint="eastAsia"/>
          <w:b/>
          <w:sz w:val="36"/>
          <w:szCs w:val="36"/>
        </w:rPr>
        <w:t>关键字</w:t>
      </w:r>
      <w:r w:rsidRPr="00071D7A">
        <w:rPr>
          <w:rFonts w:hint="eastAsia"/>
          <w:b/>
          <w:sz w:val="36"/>
          <w:szCs w:val="36"/>
        </w:rPr>
        <w:t>%d</w:t>
      </w:r>
      <w:r w:rsidRPr="00071D7A">
        <w:rPr>
          <w:rFonts w:hint="eastAsia"/>
          <w:b/>
          <w:sz w:val="36"/>
          <w:szCs w:val="36"/>
        </w:rPr>
        <w:t>顺序查找的次序是：</w:t>
      </w:r>
    </w:p>
    <w:p w:rsidR="00071D7A" w:rsidRPr="00071D7A" w:rsidRDefault="00071D7A" w:rsidP="00423F12">
      <w:pPr>
        <w:ind w:firstLineChars="600" w:firstLine="2168"/>
        <w:rPr>
          <w:b/>
          <w:sz w:val="36"/>
          <w:szCs w:val="36"/>
        </w:rPr>
      </w:pPr>
      <w:r w:rsidRPr="00071D7A">
        <w:rPr>
          <w:rFonts w:hint="eastAsia"/>
          <w:b/>
          <w:sz w:val="36"/>
          <w:szCs w:val="36"/>
        </w:rPr>
        <w:t>%d\n</w:t>
      </w:r>
      <w:proofErr w:type="gramStart"/>
      <w:r w:rsidRPr="00071D7A">
        <w:rPr>
          <w:rFonts w:hint="eastAsia"/>
          <w:b/>
          <w:sz w:val="36"/>
          <w:szCs w:val="36"/>
        </w:rPr>
        <w:t>",k</w:t>
      </w:r>
      <w:proofErr w:type="gramEnd"/>
      <w:r w:rsidRPr="00071D7A">
        <w:rPr>
          <w:rFonts w:hint="eastAsia"/>
          <w:b/>
          <w:sz w:val="36"/>
          <w:szCs w:val="36"/>
        </w:rPr>
        <w:t>,i);</w:t>
      </w:r>
    </w:p>
    <w:p w:rsidR="00071D7A" w:rsidRPr="00071D7A" w:rsidRDefault="00071D7A" w:rsidP="00071D7A">
      <w:pPr>
        <w:rPr>
          <w:b/>
          <w:sz w:val="36"/>
          <w:szCs w:val="36"/>
        </w:rPr>
      </w:pPr>
      <w:r w:rsidRPr="00071D7A">
        <w:rPr>
          <w:rFonts w:hint="eastAsia"/>
          <w:b/>
          <w:sz w:val="36"/>
          <w:szCs w:val="36"/>
        </w:rPr>
        <w:t xml:space="preserve">   else printf("</w:t>
      </w:r>
      <w:r w:rsidRPr="00071D7A">
        <w:rPr>
          <w:rFonts w:hint="eastAsia"/>
          <w:b/>
          <w:sz w:val="36"/>
          <w:szCs w:val="36"/>
        </w:rPr>
        <w:t>关键字</w:t>
      </w:r>
      <w:r w:rsidRPr="00071D7A">
        <w:rPr>
          <w:rFonts w:hint="eastAsia"/>
          <w:b/>
          <w:sz w:val="36"/>
          <w:szCs w:val="36"/>
        </w:rPr>
        <w:t>%d</w:t>
      </w:r>
      <w:proofErr w:type="gramStart"/>
      <w:r w:rsidRPr="00071D7A">
        <w:rPr>
          <w:rFonts w:hint="eastAsia"/>
          <w:b/>
          <w:sz w:val="36"/>
          <w:szCs w:val="36"/>
        </w:rPr>
        <w:t>顺序查找失败</w:t>
      </w:r>
      <w:r w:rsidRPr="00071D7A">
        <w:rPr>
          <w:rFonts w:hint="eastAsia"/>
          <w:b/>
          <w:sz w:val="36"/>
          <w:szCs w:val="36"/>
        </w:rPr>
        <w:t>!\</w:t>
      </w:r>
      <w:proofErr w:type="gramEnd"/>
      <w:r w:rsidRPr="00071D7A">
        <w:rPr>
          <w:rFonts w:hint="eastAsia"/>
          <w:b/>
          <w:sz w:val="36"/>
          <w:szCs w:val="36"/>
        </w:rPr>
        <w:t>n",k);</w:t>
      </w:r>
    </w:p>
    <w:p w:rsidR="00071D7A" w:rsidRPr="00071D7A" w:rsidRDefault="00071D7A" w:rsidP="00071D7A">
      <w:pPr>
        <w:rPr>
          <w:b/>
          <w:sz w:val="36"/>
          <w:szCs w:val="36"/>
        </w:rPr>
      </w:pPr>
      <w:r w:rsidRPr="00071D7A">
        <w:rPr>
          <w:b/>
          <w:sz w:val="36"/>
          <w:szCs w:val="36"/>
        </w:rPr>
        <w:t>}</w:t>
      </w:r>
    </w:p>
    <w:p w:rsidR="00071D7A" w:rsidRPr="00071D7A" w:rsidRDefault="00071D7A" w:rsidP="00071D7A">
      <w:pPr>
        <w:rPr>
          <w:b/>
          <w:sz w:val="36"/>
          <w:szCs w:val="36"/>
        </w:rPr>
      </w:pPr>
    </w:p>
    <w:p w:rsidR="00071D7A" w:rsidRPr="00071D7A" w:rsidRDefault="00071D7A" w:rsidP="00071D7A">
      <w:pPr>
        <w:rPr>
          <w:b/>
          <w:sz w:val="36"/>
          <w:szCs w:val="36"/>
        </w:rPr>
      </w:pPr>
      <w:r w:rsidRPr="00071D7A">
        <w:rPr>
          <w:b/>
          <w:sz w:val="36"/>
          <w:szCs w:val="36"/>
        </w:rPr>
        <w:t xml:space="preserve">void </w:t>
      </w:r>
      <w:proofErr w:type="gramStart"/>
      <w:r w:rsidRPr="00071D7A">
        <w:rPr>
          <w:b/>
          <w:sz w:val="36"/>
          <w:szCs w:val="36"/>
        </w:rPr>
        <w:t>BinSearch(</w:t>
      </w:r>
      <w:proofErr w:type="gramEnd"/>
      <w:r w:rsidRPr="00071D7A">
        <w:rPr>
          <w:b/>
          <w:sz w:val="36"/>
          <w:szCs w:val="36"/>
        </w:rPr>
        <w:t>SqTable R,KeyType k)</w:t>
      </w:r>
    </w:p>
    <w:p w:rsidR="00071D7A" w:rsidRPr="00071D7A" w:rsidRDefault="00071D7A" w:rsidP="00071D7A">
      <w:pPr>
        <w:rPr>
          <w:b/>
          <w:sz w:val="36"/>
          <w:szCs w:val="36"/>
        </w:rPr>
      </w:pPr>
      <w:r w:rsidRPr="00071D7A">
        <w:rPr>
          <w:b/>
          <w:sz w:val="36"/>
          <w:szCs w:val="36"/>
        </w:rPr>
        <w:t>{</w:t>
      </w:r>
    </w:p>
    <w:p w:rsidR="00071D7A" w:rsidRPr="00071D7A" w:rsidRDefault="00071D7A" w:rsidP="00071D7A">
      <w:pPr>
        <w:rPr>
          <w:b/>
          <w:sz w:val="36"/>
          <w:szCs w:val="36"/>
        </w:rPr>
      </w:pPr>
      <w:r w:rsidRPr="00071D7A">
        <w:rPr>
          <w:b/>
          <w:sz w:val="36"/>
          <w:szCs w:val="36"/>
        </w:rPr>
        <w:t xml:space="preserve"> int low=</w:t>
      </w:r>
      <w:proofErr w:type="gramStart"/>
      <w:r w:rsidRPr="00071D7A">
        <w:rPr>
          <w:b/>
          <w:sz w:val="36"/>
          <w:szCs w:val="36"/>
        </w:rPr>
        <w:t>1,high=R.n</w:t>
      </w:r>
      <w:proofErr w:type="gramEnd"/>
      <w:r w:rsidRPr="00071D7A">
        <w:rPr>
          <w:b/>
          <w:sz w:val="36"/>
          <w:szCs w:val="36"/>
        </w:rPr>
        <w:t>,mid;</w:t>
      </w:r>
    </w:p>
    <w:p w:rsidR="00071D7A" w:rsidRPr="00071D7A" w:rsidRDefault="00071D7A" w:rsidP="00071D7A">
      <w:pPr>
        <w:rPr>
          <w:b/>
          <w:sz w:val="36"/>
          <w:szCs w:val="36"/>
        </w:rPr>
      </w:pPr>
      <w:r w:rsidRPr="00071D7A">
        <w:rPr>
          <w:b/>
          <w:sz w:val="36"/>
          <w:szCs w:val="36"/>
        </w:rPr>
        <w:t xml:space="preserve"> while(low&lt;=high)</w:t>
      </w:r>
    </w:p>
    <w:p w:rsidR="00071D7A" w:rsidRPr="00071D7A" w:rsidRDefault="00071D7A" w:rsidP="00071D7A">
      <w:pPr>
        <w:rPr>
          <w:b/>
          <w:sz w:val="36"/>
          <w:szCs w:val="36"/>
        </w:rPr>
      </w:pPr>
      <w:r w:rsidRPr="00071D7A">
        <w:rPr>
          <w:b/>
          <w:sz w:val="36"/>
          <w:szCs w:val="36"/>
        </w:rPr>
        <w:t xml:space="preserve"> {</w:t>
      </w:r>
    </w:p>
    <w:p w:rsidR="00071D7A" w:rsidRPr="00071D7A" w:rsidRDefault="00071D7A" w:rsidP="00071D7A">
      <w:pPr>
        <w:rPr>
          <w:b/>
          <w:sz w:val="36"/>
          <w:szCs w:val="36"/>
        </w:rPr>
      </w:pPr>
      <w:r w:rsidRPr="00071D7A">
        <w:rPr>
          <w:b/>
          <w:sz w:val="36"/>
          <w:szCs w:val="36"/>
        </w:rPr>
        <w:t xml:space="preserve">  mid=(low+high)/2;</w:t>
      </w:r>
    </w:p>
    <w:p w:rsidR="00071D7A" w:rsidRPr="00071D7A" w:rsidRDefault="00071D7A" w:rsidP="00071D7A">
      <w:pPr>
        <w:rPr>
          <w:b/>
          <w:sz w:val="36"/>
          <w:szCs w:val="36"/>
        </w:rPr>
      </w:pPr>
      <w:r w:rsidRPr="00071D7A">
        <w:rPr>
          <w:rFonts w:hint="eastAsia"/>
          <w:b/>
          <w:sz w:val="36"/>
          <w:szCs w:val="36"/>
        </w:rPr>
        <w:t xml:space="preserve">  if(</w:t>
      </w:r>
      <w:proofErr w:type="gramStart"/>
      <w:r w:rsidRPr="00071D7A">
        <w:rPr>
          <w:rFonts w:hint="eastAsia"/>
          <w:b/>
          <w:sz w:val="36"/>
          <w:szCs w:val="36"/>
        </w:rPr>
        <w:t>R.elem</w:t>
      </w:r>
      <w:proofErr w:type="gramEnd"/>
      <w:r w:rsidRPr="00071D7A">
        <w:rPr>
          <w:rFonts w:hint="eastAsia"/>
          <w:b/>
          <w:sz w:val="36"/>
          <w:szCs w:val="36"/>
        </w:rPr>
        <w:t>[mid].key==k)</w:t>
      </w:r>
    </w:p>
    <w:p w:rsidR="00071D7A" w:rsidRPr="00071D7A" w:rsidRDefault="00071D7A" w:rsidP="00071D7A">
      <w:pPr>
        <w:ind w:firstLineChars="100" w:firstLine="361"/>
        <w:rPr>
          <w:b/>
          <w:sz w:val="36"/>
          <w:szCs w:val="36"/>
        </w:rPr>
      </w:pPr>
      <w:r w:rsidRPr="00071D7A">
        <w:rPr>
          <w:rFonts w:hint="eastAsia"/>
          <w:b/>
          <w:sz w:val="36"/>
          <w:szCs w:val="36"/>
        </w:rPr>
        <w:t>{</w:t>
      </w:r>
    </w:p>
    <w:p w:rsidR="002B1D31" w:rsidRDefault="00071D7A" w:rsidP="00071D7A">
      <w:pPr>
        <w:ind w:firstLineChars="200" w:firstLine="723"/>
        <w:rPr>
          <w:b/>
          <w:sz w:val="36"/>
          <w:szCs w:val="36"/>
        </w:rPr>
      </w:pPr>
      <w:proofErr w:type="gramStart"/>
      <w:r w:rsidRPr="00071D7A">
        <w:rPr>
          <w:rFonts w:hint="eastAsia"/>
          <w:b/>
          <w:sz w:val="36"/>
          <w:szCs w:val="36"/>
        </w:rPr>
        <w:t>printf(</w:t>
      </w:r>
      <w:proofErr w:type="gramEnd"/>
      <w:r w:rsidRPr="00071D7A">
        <w:rPr>
          <w:rFonts w:hint="eastAsia"/>
          <w:b/>
          <w:sz w:val="36"/>
          <w:szCs w:val="36"/>
        </w:rPr>
        <w:t>"</w:t>
      </w:r>
      <w:r w:rsidRPr="00071D7A">
        <w:rPr>
          <w:rFonts w:hint="eastAsia"/>
          <w:b/>
          <w:sz w:val="36"/>
          <w:szCs w:val="36"/>
        </w:rPr>
        <w:t>关键字</w:t>
      </w:r>
      <w:r w:rsidRPr="00071D7A">
        <w:rPr>
          <w:rFonts w:hint="eastAsia"/>
          <w:b/>
          <w:sz w:val="36"/>
          <w:szCs w:val="36"/>
        </w:rPr>
        <w:t>%d</w:t>
      </w:r>
      <w:r w:rsidRPr="00071D7A">
        <w:rPr>
          <w:rFonts w:hint="eastAsia"/>
          <w:b/>
          <w:sz w:val="36"/>
          <w:szCs w:val="36"/>
        </w:rPr>
        <w:t>二分查找的次序是</w:t>
      </w:r>
      <w:r w:rsidRPr="00071D7A">
        <w:rPr>
          <w:rFonts w:hint="eastAsia"/>
          <w:b/>
          <w:sz w:val="36"/>
          <w:szCs w:val="36"/>
        </w:rPr>
        <w:t>%d\n",</w:t>
      </w:r>
    </w:p>
    <w:p w:rsidR="00071D7A" w:rsidRPr="00071D7A" w:rsidRDefault="00071D7A" w:rsidP="002B1D31">
      <w:pPr>
        <w:ind w:firstLineChars="600" w:firstLine="2168"/>
        <w:rPr>
          <w:b/>
          <w:sz w:val="36"/>
          <w:szCs w:val="36"/>
        </w:rPr>
      </w:pPr>
      <w:proofErr w:type="gramStart"/>
      <w:r w:rsidRPr="00071D7A">
        <w:rPr>
          <w:rFonts w:hint="eastAsia"/>
          <w:b/>
          <w:sz w:val="36"/>
          <w:szCs w:val="36"/>
        </w:rPr>
        <w:t>k,mid</w:t>
      </w:r>
      <w:proofErr w:type="gramEnd"/>
      <w:r w:rsidRPr="00071D7A">
        <w:rPr>
          <w:rFonts w:hint="eastAsia"/>
          <w:b/>
          <w:sz w:val="36"/>
          <w:szCs w:val="36"/>
        </w:rPr>
        <w:t>);</w:t>
      </w:r>
    </w:p>
    <w:p w:rsidR="00071D7A" w:rsidRPr="00071D7A" w:rsidRDefault="00071D7A" w:rsidP="00071D7A">
      <w:pPr>
        <w:ind w:firstLineChars="200" w:firstLine="723"/>
        <w:rPr>
          <w:b/>
          <w:sz w:val="36"/>
          <w:szCs w:val="36"/>
        </w:rPr>
      </w:pPr>
      <w:r w:rsidRPr="00071D7A">
        <w:rPr>
          <w:rFonts w:hint="eastAsia"/>
          <w:b/>
          <w:sz w:val="36"/>
          <w:szCs w:val="36"/>
        </w:rPr>
        <w:t>return;</w:t>
      </w:r>
    </w:p>
    <w:p w:rsidR="00071D7A" w:rsidRPr="00071D7A" w:rsidRDefault="00071D7A" w:rsidP="00071D7A">
      <w:pPr>
        <w:ind w:firstLineChars="100" w:firstLine="361"/>
        <w:rPr>
          <w:b/>
          <w:sz w:val="36"/>
          <w:szCs w:val="36"/>
        </w:rPr>
      </w:pPr>
      <w:r w:rsidRPr="00071D7A">
        <w:rPr>
          <w:rFonts w:hint="eastAsia"/>
          <w:b/>
          <w:sz w:val="36"/>
          <w:szCs w:val="36"/>
        </w:rPr>
        <w:t>}</w:t>
      </w:r>
    </w:p>
    <w:p w:rsidR="00071D7A" w:rsidRPr="00071D7A" w:rsidRDefault="00071D7A" w:rsidP="00071D7A">
      <w:pPr>
        <w:rPr>
          <w:b/>
          <w:sz w:val="36"/>
          <w:szCs w:val="36"/>
        </w:rPr>
      </w:pPr>
      <w:r w:rsidRPr="00071D7A">
        <w:rPr>
          <w:b/>
          <w:sz w:val="36"/>
          <w:szCs w:val="36"/>
        </w:rPr>
        <w:t xml:space="preserve">  else if(</w:t>
      </w:r>
      <w:proofErr w:type="gramStart"/>
      <w:r w:rsidRPr="00071D7A">
        <w:rPr>
          <w:b/>
          <w:sz w:val="36"/>
          <w:szCs w:val="36"/>
        </w:rPr>
        <w:t>R.elem</w:t>
      </w:r>
      <w:proofErr w:type="gramEnd"/>
      <w:r w:rsidRPr="00071D7A">
        <w:rPr>
          <w:b/>
          <w:sz w:val="36"/>
          <w:szCs w:val="36"/>
        </w:rPr>
        <w:t>[mid].key&lt;k)low=mid+1;</w:t>
      </w:r>
    </w:p>
    <w:p w:rsidR="00071D7A" w:rsidRPr="00071D7A" w:rsidRDefault="00071D7A" w:rsidP="00071D7A">
      <w:pPr>
        <w:rPr>
          <w:b/>
          <w:sz w:val="36"/>
          <w:szCs w:val="36"/>
        </w:rPr>
      </w:pPr>
      <w:r w:rsidRPr="00071D7A">
        <w:rPr>
          <w:b/>
          <w:sz w:val="36"/>
          <w:szCs w:val="36"/>
        </w:rPr>
        <w:t xml:space="preserve">  else high=mid-1;</w:t>
      </w:r>
    </w:p>
    <w:p w:rsidR="00071D7A" w:rsidRPr="00071D7A" w:rsidRDefault="00071D7A" w:rsidP="00071D7A">
      <w:pPr>
        <w:rPr>
          <w:b/>
          <w:sz w:val="36"/>
          <w:szCs w:val="36"/>
        </w:rPr>
      </w:pPr>
      <w:r w:rsidRPr="00071D7A">
        <w:rPr>
          <w:b/>
          <w:sz w:val="36"/>
          <w:szCs w:val="36"/>
        </w:rPr>
        <w:t xml:space="preserve"> }</w:t>
      </w:r>
    </w:p>
    <w:p w:rsidR="00071D7A" w:rsidRPr="00071D7A" w:rsidRDefault="00071D7A" w:rsidP="00071D7A">
      <w:pPr>
        <w:rPr>
          <w:b/>
          <w:sz w:val="36"/>
          <w:szCs w:val="36"/>
        </w:rPr>
      </w:pPr>
      <w:r w:rsidRPr="00071D7A">
        <w:rPr>
          <w:rFonts w:hint="eastAsia"/>
          <w:b/>
          <w:sz w:val="36"/>
          <w:szCs w:val="36"/>
        </w:rPr>
        <w:t xml:space="preserve"> printf("</w:t>
      </w:r>
      <w:r w:rsidRPr="00071D7A">
        <w:rPr>
          <w:rFonts w:hint="eastAsia"/>
          <w:b/>
          <w:sz w:val="36"/>
          <w:szCs w:val="36"/>
        </w:rPr>
        <w:t>关键字</w:t>
      </w:r>
      <w:r w:rsidRPr="00071D7A">
        <w:rPr>
          <w:rFonts w:hint="eastAsia"/>
          <w:b/>
          <w:sz w:val="36"/>
          <w:szCs w:val="36"/>
        </w:rPr>
        <w:t>%d</w:t>
      </w:r>
      <w:proofErr w:type="gramStart"/>
      <w:r w:rsidRPr="00071D7A">
        <w:rPr>
          <w:rFonts w:hint="eastAsia"/>
          <w:b/>
          <w:sz w:val="36"/>
          <w:szCs w:val="36"/>
        </w:rPr>
        <w:t>二分查找失败</w:t>
      </w:r>
      <w:r w:rsidRPr="00071D7A">
        <w:rPr>
          <w:rFonts w:hint="eastAsia"/>
          <w:b/>
          <w:sz w:val="36"/>
          <w:szCs w:val="36"/>
        </w:rPr>
        <w:t>!\</w:t>
      </w:r>
      <w:proofErr w:type="gramEnd"/>
      <w:r w:rsidRPr="00071D7A">
        <w:rPr>
          <w:rFonts w:hint="eastAsia"/>
          <w:b/>
          <w:sz w:val="36"/>
          <w:szCs w:val="36"/>
        </w:rPr>
        <w:t>n",k);</w:t>
      </w:r>
    </w:p>
    <w:p w:rsidR="00071D7A" w:rsidRPr="00071D7A" w:rsidRDefault="00071D7A" w:rsidP="00071D7A">
      <w:pPr>
        <w:rPr>
          <w:b/>
          <w:sz w:val="36"/>
          <w:szCs w:val="36"/>
        </w:rPr>
      </w:pPr>
      <w:r w:rsidRPr="00071D7A">
        <w:rPr>
          <w:b/>
          <w:sz w:val="36"/>
          <w:szCs w:val="36"/>
        </w:rPr>
        <w:lastRenderedPageBreak/>
        <w:t>}</w:t>
      </w:r>
    </w:p>
    <w:p w:rsidR="00071D7A" w:rsidRPr="00071D7A" w:rsidRDefault="00071D7A" w:rsidP="00071D7A">
      <w:pPr>
        <w:rPr>
          <w:b/>
          <w:sz w:val="36"/>
          <w:szCs w:val="36"/>
        </w:rPr>
      </w:pPr>
    </w:p>
    <w:p w:rsidR="00071D7A" w:rsidRPr="00071D7A" w:rsidRDefault="00577183" w:rsidP="00071D7A">
      <w:pPr>
        <w:rPr>
          <w:b/>
          <w:sz w:val="36"/>
          <w:szCs w:val="36"/>
        </w:rPr>
      </w:pPr>
      <w:r>
        <w:rPr>
          <w:rFonts w:hint="eastAsia"/>
          <w:b/>
          <w:sz w:val="36"/>
          <w:szCs w:val="36"/>
        </w:rPr>
        <w:t>void</w:t>
      </w:r>
      <w:r>
        <w:rPr>
          <w:b/>
          <w:sz w:val="36"/>
          <w:szCs w:val="36"/>
        </w:rPr>
        <w:t xml:space="preserve"> </w:t>
      </w:r>
      <w:r w:rsidR="00071D7A" w:rsidRPr="00071D7A">
        <w:rPr>
          <w:b/>
          <w:sz w:val="36"/>
          <w:szCs w:val="36"/>
        </w:rPr>
        <w:t>main(</w:t>
      </w:r>
      <w:r w:rsidR="00071D7A" w:rsidRPr="00071D7A">
        <w:rPr>
          <w:rFonts w:hint="eastAsia"/>
          <w:b/>
          <w:sz w:val="36"/>
          <w:szCs w:val="36"/>
        </w:rPr>
        <w:t xml:space="preserve"> </w:t>
      </w:r>
      <w:r w:rsidR="00071D7A" w:rsidRPr="00071D7A">
        <w:rPr>
          <w:b/>
          <w:sz w:val="36"/>
          <w:szCs w:val="36"/>
        </w:rPr>
        <w:t>)</w:t>
      </w:r>
    </w:p>
    <w:p w:rsidR="00071D7A" w:rsidRPr="00071D7A" w:rsidRDefault="00071D7A" w:rsidP="00071D7A">
      <w:pPr>
        <w:rPr>
          <w:b/>
          <w:sz w:val="36"/>
          <w:szCs w:val="36"/>
        </w:rPr>
      </w:pPr>
      <w:r w:rsidRPr="00071D7A">
        <w:rPr>
          <w:b/>
          <w:sz w:val="36"/>
          <w:szCs w:val="36"/>
        </w:rPr>
        <w:t>{</w:t>
      </w:r>
    </w:p>
    <w:p w:rsidR="00071D7A" w:rsidRPr="00071D7A" w:rsidRDefault="00071D7A" w:rsidP="00071D7A">
      <w:pPr>
        <w:rPr>
          <w:b/>
          <w:sz w:val="36"/>
          <w:szCs w:val="36"/>
        </w:rPr>
      </w:pPr>
      <w:r w:rsidRPr="00071D7A">
        <w:rPr>
          <w:b/>
          <w:sz w:val="36"/>
          <w:szCs w:val="36"/>
        </w:rPr>
        <w:tab/>
      </w:r>
      <w:r w:rsidRPr="00071D7A">
        <w:rPr>
          <w:rFonts w:hint="eastAsia"/>
          <w:b/>
          <w:sz w:val="36"/>
          <w:szCs w:val="36"/>
        </w:rPr>
        <w:t xml:space="preserve"> </w:t>
      </w:r>
      <w:r w:rsidRPr="00071D7A">
        <w:rPr>
          <w:b/>
          <w:sz w:val="36"/>
          <w:szCs w:val="36"/>
        </w:rPr>
        <w:t>int i;</w:t>
      </w:r>
    </w:p>
    <w:p w:rsidR="00071D7A" w:rsidRPr="00071D7A" w:rsidRDefault="00071D7A" w:rsidP="00071D7A">
      <w:pPr>
        <w:rPr>
          <w:b/>
          <w:sz w:val="36"/>
          <w:szCs w:val="36"/>
        </w:rPr>
      </w:pPr>
      <w:r w:rsidRPr="00071D7A">
        <w:rPr>
          <w:b/>
          <w:sz w:val="36"/>
          <w:szCs w:val="36"/>
        </w:rPr>
        <w:t xml:space="preserve">  KeyType key;</w:t>
      </w:r>
    </w:p>
    <w:p w:rsidR="00071D7A" w:rsidRPr="00071D7A" w:rsidRDefault="00071D7A" w:rsidP="00071D7A">
      <w:pPr>
        <w:ind w:firstLineChars="100" w:firstLine="361"/>
        <w:rPr>
          <w:b/>
          <w:sz w:val="36"/>
          <w:szCs w:val="36"/>
        </w:rPr>
      </w:pPr>
      <w:r w:rsidRPr="00071D7A">
        <w:rPr>
          <w:b/>
          <w:sz w:val="36"/>
          <w:szCs w:val="36"/>
        </w:rPr>
        <w:t>SqTable</w:t>
      </w:r>
      <w:r w:rsidRPr="00071D7A">
        <w:rPr>
          <w:rFonts w:hint="eastAsia"/>
          <w:b/>
          <w:sz w:val="36"/>
          <w:szCs w:val="36"/>
        </w:rPr>
        <w:t xml:space="preserve"> </w:t>
      </w:r>
      <w:r w:rsidRPr="00071D7A">
        <w:rPr>
          <w:b/>
          <w:sz w:val="36"/>
          <w:szCs w:val="36"/>
        </w:rPr>
        <w:t>a</w:t>
      </w:r>
      <w:proofErr w:type="gramStart"/>
      <w:r w:rsidRPr="00071D7A">
        <w:rPr>
          <w:b/>
          <w:sz w:val="36"/>
          <w:szCs w:val="36"/>
        </w:rPr>
        <w:t>={</w:t>
      </w:r>
      <w:proofErr w:type="gramEnd"/>
      <w:r w:rsidRPr="00071D7A">
        <w:rPr>
          <w:b/>
          <w:sz w:val="36"/>
          <w:szCs w:val="36"/>
        </w:rPr>
        <w:t>{0,4,12,18,23,36,55,63,76,81,89,93},11};</w:t>
      </w:r>
    </w:p>
    <w:p w:rsidR="00071D7A" w:rsidRPr="00071D7A" w:rsidRDefault="00071D7A" w:rsidP="00071D7A">
      <w:pPr>
        <w:rPr>
          <w:b/>
          <w:sz w:val="36"/>
          <w:szCs w:val="36"/>
        </w:rPr>
      </w:pPr>
      <w:r w:rsidRPr="00071D7A">
        <w:rPr>
          <w:rFonts w:hint="eastAsia"/>
          <w:b/>
          <w:sz w:val="36"/>
          <w:szCs w:val="36"/>
        </w:rPr>
        <w:tab/>
        <w:t xml:space="preserve"> </w:t>
      </w:r>
      <w:proofErr w:type="gramStart"/>
      <w:r w:rsidRPr="00071D7A">
        <w:rPr>
          <w:rFonts w:hint="eastAsia"/>
          <w:b/>
          <w:sz w:val="36"/>
          <w:szCs w:val="36"/>
        </w:rPr>
        <w:t>printf(</w:t>
      </w:r>
      <w:proofErr w:type="gramEnd"/>
      <w:r w:rsidRPr="00071D7A">
        <w:rPr>
          <w:rFonts w:hint="eastAsia"/>
          <w:b/>
          <w:sz w:val="36"/>
          <w:szCs w:val="36"/>
        </w:rPr>
        <w:t>"</w:t>
      </w:r>
      <w:r w:rsidRPr="00071D7A">
        <w:rPr>
          <w:rFonts w:hint="eastAsia"/>
          <w:b/>
          <w:sz w:val="36"/>
          <w:szCs w:val="36"/>
        </w:rPr>
        <w:t>顺序表</w:t>
      </w:r>
      <w:r w:rsidRPr="00071D7A">
        <w:rPr>
          <w:rFonts w:hint="eastAsia"/>
          <w:b/>
          <w:sz w:val="36"/>
          <w:szCs w:val="36"/>
        </w:rPr>
        <w:t>: ");</w:t>
      </w:r>
    </w:p>
    <w:p w:rsidR="00071D7A" w:rsidRPr="00071D7A" w:rsidRDefault="00071D7A" w:rsidP="00071D7A">
      <w:pPr>
        <w:ind w:firstLineChars="100" w:firstLine="361"/>
        <w:rPr>
          <w:b/>
          <w:sz w:val="36"/>
          <w:szCs w:val="36"/>
        </w:rPr>
      </w:pPr>
      <w:r w:rsidRPr="00071D7A">
        <w:rPr>
          <w:b/>
          <w:sz w:val="36"/>
          <w:szCs w:val="36"/>
        </w:rPr>
        <w:t>for(i=</w:t>
      </w:r>
      <w:proofErr w:type="gramStart"/>
      <w:r w:rsidRPr="00071D7A">
        <w:rPr>
          <w:b/>
          <w:sz w:val="36"/>
          <w:szCs w:val="36"/>
        </w:rPr>
        <w:t>1;i</w:t>
      </w:r>
      <w:proofErr w:type="gramEnd"/>
      <w:r w:rsidRPr="00071D7A">
        <w:rPr>
          <w:b/>
          <w:sz w:val="36"/>
          <w:szCs w:val="36"/>
        </w:rPr>
        <w:t>&lt;=a.n;i++)printf("%5d",a.elem[i].key);</w:t>
      </w:r>
    </w:p>
    <w:p w:rsidR="00071D7A" w:rsidRPr="00071D7A" w:rsidRDefault="00071D7A" w:rsidP="00071D7A">
      <w:pPr>
        <w:ind w:firstLineChars="100" w:firstLine="361"/>
        <w:rPr>
          <w:b/>
          <w:sz w:val="36"/>
          <w:szCs w:val="36"/>
        </w:rPr>
      </w:pPr>
      <w:r w:rsidRPr="00071D7A">
        <w:rPr>
          <w:b/>
          <w:sz w:val="36"/>
          <w:szCs w:val="36"/>
        </w:rPr>
        <w:t>printf("\n");</w:t>
      </w:r>
    </w:p>
    <w:p w:rsidR="00071D7A" w:rsidRPr="00071D7A" w:rsidRDefault="00071D7A" w:rsidP="00071D7A">
      <w:pPr>
        <w:rPr>
          <w:b/>
          <w:sz w:val="36"/>
          <w:szCs w:val="36"/>
        </w:rPr>
      </w:pPr>
      <w:r w:rsidRPr="00071D7A">
        <w:rPr>
          <w:rFonts w:hint="eastAsia"/>
          <w:b/>
          <w:sz w:val="36"/>
          <w:szCs w:val="36"/>
        </w:rPr>
        <w:tab/>
        <w:t xml:space="preserve"> </w:t>
      </w:r>
      <w:proofErr w:type="gramStart"/>
      <w:r w:rsidRPr="00071D7A">
        <w:rPr>
          <w:rFonts w:hint="eastAsia"/>
          <w:b/>
          <w:sz w:val="36"/>
          <w:szCs w:val="36"/>
        </w:rPr>
        <w:t>printf(</w:t>
      </w:r>
      <w:proofErr w:type="gramEnd"/>
      <w:r w:rsidRPr="00071D7A">
        <w:rPr>
          <w:rFonts w:hint="eastAsia"/>
          <w:b/>
          <w:sz w:val="36"/>
          <w:szCs w:val="36"/>
        </w:rPr>
        <w:t>"</w:t>
      </w:r>
      <w:r w:rsidRPr="00071D7A">
        <w:rPr>
          <w:rFonts w:hint="eastAsia"/>
          <w:b/>
          <w:sz w:val="36"/>
          <w:szCs w:val="36"/>
        </w:rPr>
        <w:t>输入查找关键字</w:t>
      </w:r>
      <w:r w:rsidRPr="00071D7A">
        <w:rPr>
          <w:rFonts w:hint="eastAsia"/>
          <w:b/>
          <w:sz w:val="36"/>
          <w:szCs w:val="36"/>
        </w:rPr>
        <w:t>: ");scanf("%d",&amp;key);</w:t>
      </w:r>
    </w:p>
    <w:p w:rsidR="00071D7A" w:rsidRPr="00071D7A" w:rsidRDefault="00071D7A" w:rsidP="00071D7A">
      <w:pPr>
        <w:rPr>
          <w:b/>
          <w:sz w:val="36"/>
          <w:szCs w:val="36"/>
        </w:rPr>
      </w:pPr>
      <w:r w:rsidRPr="00071D7A">
        <w:rPr>
          <w:b/>
          <w:sz w:val="36"/>
          <w:szCs w:val="36"/>
        </w:rPr>
        <w:tab/>
      </w:r>
      <w:r w:rsidRPr="00071D7A">
        <w:rPr>
          <w:rFonts w:hint="eastAsia"/>
          <w:b/>
          <w:sz w:val="36"/>
          <w:szCs w:val="36"/>
        </w:rPr>
        <w:t xml:space="preserve"> </w:t>
      </w:r>
      <w:r w:rsidRPr="00071D7A">
        <w:rPr>
          <w:b/>
          <w:sz w:val="36"/>
          <w:szCs w:val="36"/>
        </w:rPr>
        <w:t>SeqSearch(</w:t>
      </w:r>
      <w:proofErr w:type="gramStart"/>
      <w:r w:rsidRPr="00071D7A">
        <w:rPr>
          <w:b/>
          <w:sz w:val="36"/>
          <w:szCs w:val="36"/>
        </w:rPr>
        <w:t>a,key</w:t>
      </w:r>
      <w:proofErr w:type="gramEnd"/>
      <w:r w:rsidRPr="00071D7A">
        <w:rPr>
          <w:b/>
          <w:sz w:val="36"/>
          <w:szCs w:val="36"/>
        </w:rPr>
        <w:t>);</w:t>
      </w:r>
    </w:p>
    <w:p w:rsidR="00071D7A" w:rsidRPr="00071D7A" w:rsidRDefault="00071D7A" w:rsidP="00071D7A">
      <w:pPr>
        <w:rPr>
          <w:b/>
          <w:sz w:val="36"/>
          <w:szCs w:val="36"/>
        </w:rPr>
      </w:pPr>
      <w:r w:rsidRPr="00071D7A">
        <w:rPr>
          <w:b/>
          <w:sz w:val="36"/>
          <w:szCs w:val="36"/>
        </w:rPr>
        <w:tab/>
      </w:r>
      <w:r w:rsidRPr="00071D7A">
        <w:rPr>
          <w:rFonts w:hint="eastAsia"/>
          <w:b/>
          <w:sz w:val="36"/>
          <w:szCs w:val="36"/>
        </w:rPr>
        <w:t xml:space="preserve"> </w:t>
      </w:r>
      <w:r w:rsidRPr="00071D7A">
        <w:rPr>
          <w:b/>
          <w:sz w:val="36"/>
          <w:szCs w:val="36"/>
        </w:rPr>
        <w:t>printf("\n");</w:t>
      </w:r>
    </w:p>
    <w:p w:rsidR="00071D7A" w:rsidRPr="00071D7A" w:rsidRDefault="00071D7A" w:rsidP="00071D7A">
      <w:pPr>
        <w:rPr>
          <w:b/>
          <w:sz w:val="36"/>
          <w:szCs w:val="36"/>
        </w:rPr>
      </w:pPr>
      <w:r w:rsidRPr="00071D7A">
        <w:rPr>
          <w:b/>
          <w:sz w:val="36"/>
          <w:szCs w:val="36"/>
        </w:rPr>
        <w:t xml:space="preserve">  BinSearch(</w:t>
      </w:r>
      <w:proofErr w:type="gramStart"/>
      <w:r w:rsidRPr="00071D7A">
        <w:rPr>
          <w:b/>
          <w:sz w:val="36"/>
          <w:szCs w:val="36"/>
        </w:rPr>
        <w:t>a,key</w:t>
      </w:r>
      <w:proofErr w:type="gramEnd"/>
      <w:r w:rsidRPr="00071D7A">
        <w:rPr>
          <w:b/>
          <w:sz w:val="36"/>
          <w:szCs w:val="36"/>
        </w:rPr>
        <w:t>);</w:t>
      </w:r>
    </w:p>
    <w:p w:rsidR="00071D7A" w:rsidRPr="00071D7A" w:rsidRDefault="00071D7A" w:rsidP="00071D7A">
      <w:pPr>
        <w:rPr>
          <w:b/>
          <w:sz w:val="36"/>
          <w:szCs w:val="36"/>
        </w:rPr>
      </w:pPr>
      <w:r w:rsidRPr="00071D7A">
        <w:rPr>
          <w:b/>
          <w:sz w:val="36"/>
          <w:szCs w:val="36"/>
        </w:rPr>
        <w:t>}</w:t>
      </w:r>
    </w:p>
    <w:p w:rsidR="00071D7A" w:rsidRPr="00071D7A" w:rsidRDefault="00071D7A" w:rsidP="00071D7A">
      <w:pPr>
        <w:rPr>
          <w:b/>
          <w:sz w:val="36"/>
          <w:szCs w:val="36"/>
        </w:rPr>
      </w:pPr>
      <w:r w:rsidRPr="00071D7A">
        <w:rPr>
          <w:rFonts w:hint="eastAsia"/>
          <w:b/>
          <w:sz w:val="36"/>
          <w:szCs w:val="36"/>
        </w:rPr>
        <w:t xml:space="preserve">  </w:t>
      </w:r>
      <w:r w:rsidR="007C62ED">
        <w:rPr>
          <w:rFonts w:hint="eastAsia"/>
          <w:b/>
          <w:sz w:val="36"/>
          <w:szCs w:val="36"/>
        </w:rPr>
        <w:t>8</w:t>
      </w:r>
      <w:r w:rsidRPr="00071D7A">
        <w:rPr>
          <w:rFonts w:hint="eastAsia"/>
          <w:b/>
          <w:sz w:val="36"/>
          <w:szCs w:val="36"/>
        </w:rPr>
        <w:t xml:space="preserve">.2.3 </w:t>
      </w:r>
      <w:r w:rsidRPr="00071D7A">
        <w:rPr>
          <w:rFonts w:hint="eastAsia"/>
          <w:b/>
          <w:sz w:val="36"/>
          <w:szCs w:val="36"/>
        </w:rPr>
        <w:t>分块查找（</w:t>
      </w:r>
      <w:r w:rsidRPr="00071D7A">
        <w:rPr>
          <w:rFonts w:hint="eastAsia"/>
          <w:b/>
          <w:sz w:val="36"/>
          <w:szCs w:val="36"/>
        </w:rPr>
        <w:t>Blocking Search</w:t>
      </w:r>
      <w:r w:rsidRPr="00071D7A">
        <w:rPr>
          <w:rFonts w:hint="eastAsia"/>
          <w:b/>
          <w:sz w:val="36"/>
          <w:szCs w:val="36"/>
        </w:rPr>
        <w:t>）</w:t>
      </w:r>
    </w:p>
    <w:p w:rsidR="00071D7A" w:rsidRPr="00071D7A" w:rsidRDefault="00071D7A" w:rsidP="00071D7A">
      <w:pPr>
        <w:rPr>
          <w:b/>
          <w:sz w:val="36"/>
          <w:szCs w:val="36"/>
        </w:rPr>
      </w:pPr>
      <w:r w:rsidRPr="00071D7A">
        <w:rPr>
          <w:rFonts w:hint="eastAsia"/>
          <w:b/>
          <w:sz w:val="36"/>
          <w:szCs w:val="36"/>
        </w:rPr>
        <w:t xml:space="preserve">  </w:t>
      </w:r>
      <w:r w:rsidRPr="00071D7A">
        <w:rPr>
          <w:rFonts w:hint="eastAsia"/>
          <w:b/>
          <w:sz w:val="36"/>
          <w:szCs w:val="36"/>
        </w:rPr>
        <w:t>又称索引表查找，为顺序查找的一种改进方法。除数据表外，还需一个索引表。索引表是有序表，所以表分块有序。</w:t>
      </w:r>
    </w:p>
    <w:p w:rsidR="00071D7A" w:rsidRDefault="00071D7A" w:rsidP="00071D7A">
      <w:pPr>
        <w:ind w:firstLineChars="100" w:firstLine="361"/>
        <w:rPr>
          <w:b/>
          <w:sz w:val="36"/>
          <w:szCs w:val="36"/>
        </w:rPr>
      </w:pPr>
      <w:r w:rsidRPr="00071D7A">
        <w:rPr>
          <w:rFonts w:hint="eastAsia"/>
          <w:b/>
          <w:sz w:val="36"/>
          <w:szCs w:val="36"/>
        </w:rPr>
        <w:t>例</w:t>
      </w:r>
      <w:r w:rsidR="00D13ACA">
        <w:rPr>
          <w:rFonts w:hint="eastAsia"/>
          <w:b/>
          <w:sz w:val="36"/>
          <w:szCs w:val="36"/>
        </w:rPr>
        <w:t>1</w:t>
      </w:r>
      <w:r w:rsidRPr="00071D7A">
        <w:rPr>
          <w:rFonts w:hint="eastAsia"/>
          <w:b/>
          <w:sz w:val="36"/>
          <w:szCs w:val="36"/>
        </w:rPr>
        <w:t>：图示的表和索引表，表中含有</w:t>
      </w:r>
      <w:r w:rsidRPr="00071D7A">
        <w:rPr>
          <w:rFonts w:hint="eastAsia"/>
          <w:b/>
          <w:sz w:val="36"/>
          <w:szCs w:val="36"/>
        </w:rPr>
        <w:t>12</w:t>
      </w:r>
      <w:r w:rsidRPr="00071D7A">
        <w:rPr>
          <w:rFonts w:hint="eastAsia"/>
          <w:b/>
          <w:sz w:val="36"/>
          <w:szCs w:val="36"/>
        </w:rPr>
        <w:t>个记录，可分成</w:t>
      </w:r>
      <w:r w:rsidRPr="00071D7A">
        <w:rPr>
          <w:rFonts w:hint="eastAsia"/>
          <w:b/>
          <w:sz w:val="36"/>
          <w:szCs w:val="36"/>
        </w:rPr>
        <w:t>3</w:t>
      </w:r>
      <w:r w:rsidRPr="00071D7A">
        <w:rPr>
          <w:rFonts w:hint="eastAsia"/>
          <w:b/>
          <w:sz w:val="36"/>
          <w:szCs w:val="36"/>
        </w:rPr>
        <w:t>个子表，分别是：（</w:t>
      </w:r>
      <w:r w:rsidRPr="00071D7A">
        <w:rPr>
          <w:rFonts w:hint="eastAsia"/>
          <w:b/>
          <w:sz w:val="36"/>
          <w:szCs w:val="36"/>
        </w:rPr>
        <w:t>8</w:t>
      </w:r>
      <w:r w:rsidRPr="00071D7A">
        <w:rPr>
          <w:rFonts w:hint="eastAsia"/>
          <w:b/>
          <w:sz w:val="36"/>
          <w:szCs w:val="36"/>
        </w:rPr>
        <w:t>，</w:t>
      </w:r>
      <w:r w:rsidRPr="00071D7A">
        <w:rPr>
          <w:rFonts w:hint="eastAsia"/>
          <w:b/>
          <w:sz w:val="36"/>
          <w:szCs w:val="36"/>
        </w:rPr>
        <w:t>4</w:t>
      </w:r>
      <w:r w:rsidRPr="00071D7A">
        <w:rPr>
          <w:rFonts w:hint="eastAsia"/>
          <w:b/>
          <w:sz w:val="36"/>
          <w:szCs w:val="36"/>
        </w:rPr>
        <w:t>，</w:t>
      </w:r>
      <w:r w:rsidRPr="00071D7A">
        <w:rPr>
          <w:rFonts w:hint="eastAsia"/>
          <w:b/>
          <w:sz w:val="36"/>
          <w:szCs w:val="36"/>
        </w:rPr>
        <w:t>5</w:t>
      </w:r>
      <w:r w:rsidRPr="00071D7A">
        <w:rPr>
          <w:rFonts w:hint="eastAsia"/>
          <w:b/>
          <w:sz w:val="36"/>
          <w:szCs w:val="36"/>
        </w:rPr>
        <w:t>，</w:t>
      </w:r>
      <w:r w:rsidRPr="00071D7A">
        <w:rPr>
          <w:rFonts w:hint="eastAsia"/>
          <w:b/>
          <w:sz w:val="36"/>
          <w:szCs w:val="36"/>
        </w:rPr>
        <w:t>3</w:t>
      </w:r>
      <w:r w:rsidRPr="00071D7A">
        <w:rPr>
          <w:rFonts w:hint="eastAsia"/>
          <w:b/>
          <w:sz w:val="36"/>
          <w:szCs w:val="36"/>
        </w:rPr>
        <w:t>）、（</w:t>
      </w:r>
      <w:r w:rsidRPr="00071D7A">
        <w:rPr>
          <w:rFonts w:hint="eastAsia"/>
          <w:b/>
          <w:sz w:val="36"/>
          <w:szCs w:val="36"/>
        </w:rPr>
        <w:t>27</w:t>
      </w:r>
      <w:r w:rsidRPr="00071D7A">
        <w:rPr>
          <w:rFonts w:hint="eastAsia"/>
          <w:b/>
          <w:sz w:val="36"/>
          <w:szCs w:val="36"/>
        </w:rPr>
        <w:t>，</w:t>
      </w:r>
      <w:r w:rsidRPr="00071D7A">
        <w:rPr>
          <w:rFonts w:hint="eastAsia"/>
          <w:b/>
          <w:sz w:val="36"/>
          <w:szCs w:val="36"/>
        </w:rPr>
        <w:t>25</w:t>
      </w:r>
      <w:r w:rsidRPr="00071D7A">
        <w:rPr>
          <w:rFonts w:hint="eastAsia"/>
          <w:b/>
          <w:sz w:val="36"/>
          <w:szCs w:val="36"/>
        </w:rPr>
        <w:t>，</w:t>
      </w:r>
      <w:r w:rsidRPr="00071D7A">
        <w:rPr>
          <w:rFonts w:hint="eastAsia"/>
          <w:b/>
          <w:sz w:val="36"/>
          <w:szCs w:val="36"/>
        </w:rPr>
        <w:t>44</w:t>
      </w:r>
      <w:r w:rsidRPr="00071D7A">
        <w:rPr>
          <w:rFonts w:hint="eastAsia"/>
          <w:b/>
          <w:sz w:val="36"/>
          <w:szCs w:val="36"/>
        </w:rPr>
        <w:t>，</w:t>
      </w:r>
      <w:r w:rsidRPr="00071D7A">
        <w:rPr>
          <w:rFonts w:hint="eastAsia"/>
          <w:b/>
          <w:sz w:val="36"/>
          <w:szCs w:val="36"/>
        </w:rPr>
        <w:t>30</w:t>
      </w:r>
      <w:r w:rsidRPr="00071D7A">
        <w:rPr>
          <w:rFonts w:hint="eastAsia"/>
          <w:b/>
          <w:sz w:val="36"/>
          <w:szCs w:val="36"/>
        </w:rPr>
        <w:t>）和（</w:t>
      </w:r>
      <w:r w:rsidRPr="00071D7A">
        <w:rPr>
          <w:rFonts w:hint="eastAsia"/>
          <w:b/>
          <w:sz w:val="36"/>
          <w:szCs w:val="36"/>
        </w:rPr>
        <w:t>78</w:t>
      </w:r>
      <w:r w:rsidRPr="00071D7A">
        <w:rPr>
          <w:rFonts w:hint="eastAsia"/>
          <w:b/>
          <w:sz w:val="36"/>
          <w:szCs w:val="36"/>
        </w:rPr>
        <w:t>，</w:t>
      </w:r>
      <w:r w:rsidRPr="00071D7A">
        <w:rPr>
          <w:rFonts w:hint="eastAsia"/>
          <w:b/>
          <w:sz w:val="36"/>
          <w:szCs w:val="36"/>
        </w:rPr>
        <w:t>67</w:t>
      </w:r>
      <w:r w:rsidRPr="00071D7A">
        <w:rPr>
          <w:rFonts w:hint="eastAsia"/>
          <w:b/>
          <w:sz w:val="36"/>
          <w:szCs w:val="36"/>
        </w:rPr>
        <w:t>，</w:t>
      </w:r>
      <w:r w:rsidRPr="00071D7A">
        <w:rPr>
          <w:rFonts w:hint="eastAsia"/>
          <w:b/>
          <w:sz w:val="36"/>
          <w:szCs w:val="36"/>
        </w:rPr>
        <w:t>90</w:t>
      </w:r>
      <w:r w:rsidRPr="00071D7A">
        <w:rPr>
          <w:rFonts w:hint="eastAsia"/>
          <w:b/>
          <w:sz w:val="36"/>
          <w:szCs w:val="36"/>
        </w:rPr>
        <w:t>，</w:t>
      </w:r>
      <w:r w:rsidRPr="00071D7A">
        <w:rPr>
          <w:rFonts w:hint="eastAsia"/>
          <w:b/>
          <w:sz w:val="36"/>
          <w:szCs w:val="36"/>
        </w:rPr>
        <w:t>66</w:t>
      </w:r>
      <w:r w:rsidRPr="00071D7A">
        <w:rPr>
          <w:rFonts w:hint="eastAsia"/>
          <w:b/>
          <w:sz w:val="36"/>
          <w:szCs w:val="36"/>
        </w:rPr>
        <w:t>），表分块有序，即第</w:t>
      </w:r>
      <w:r w:rsidRPr="00071D7A">
        <w:rPr>
          <w:rFonts w:hint="eastAsia"/>
          <w:b/>
          <w:sz w:val="36"/>
          <w:szCs w:val="36"/>
        </w:rPr>
        <w:t>2</w:t>
      </w:r>
      <w:r w:rsidRPr="00071D7A">
        <w:rPr>
          <w:rFonts w:hint="eastAsia"/>
          <w:b/>
          <w:sz w:val="36"/>
          <w:szCs w:val="36"/>
        </w:rPr>
        <w:t>个子</w:t>
      </w:r>
      <w:r w:rsidRPr="00071D7A">
        <w:rPr>
          <w:rFonts w:hint="eastAsia"/>
          <w:b/>
          <w:sz w:val="36"/>
          <w:szCs w:val="36"/>
        </w:rPr>
        <w:lastRenderedPageBreak/>
        <w:t>表的所有记录的关键字值均大于第</w:t>
      </w:r>
      <w:r w:rsidRPr="00071D7A">
        <w:rPr>
          <w:rFonts w:hint="eastAsia"/>
          <w:b/>
          <w:sz w:val="36"/>
          <w:szCs w:val="36"/>
        </w:rPr>
        <w:t>1</w:t>
      </w:r>
      <w:r w:rsidRPr="00071D7A">
        <w:rPr>
          <w:rFonts w:hint="eastAsia"/>
          <w:b/>
          <w:sz w:val="36"/>
          <w:szCs w:val="36"/>
        </w:rPr>
        <w:t>个子表中的最大的关键字值；第</w:t>
      </w:r>
      <w:r w:rsidRPr="00071D7A">
        <w:rPr>
          <w:rFonts w:hint="eastAsia"/>
          <w:b/>
          <w:sz w:val="36"/>
          <w:szCs w:val="36"/>
        </w:rPr>
        <w:t>3</w:t>
      </w:r>
      <w:r w:rsidRPr="00071D7A">
        <w:rPr>
          <w:rFonts w:hint="eastAsia"/>
          <w:b/>
          <w:sz w:val="36"/>
          <w:szCs w:val="36"/>
        </w:rPr>
        <w:t>个子表的所有记录的关键字值均大于第</w:t>
      </w:r>
      <w:r w:rsidRPr="00071D7A">
        <w:rPr>
          <w:rFonts w:hint="eastAsia"/>
          <w:b/>
          <w:sz w:val="36"/>
          <w:szCs w:val="36"/>
        </w:rPr>
        <w:t>2</w:t>
      </w:r>
      <w:r w:rsidRPr="00071D7A">
        <w:rPr>
          <w:rFonts w:hint="eastAsia"/>
          <w:b/>
          <w:sz w:val="36"/>
          <w:szCs w:val="36"/>
        </w:rPr>
        <w:t>个子表中的最大的关键字值，</w:t>
      </w:r>
      <w:r w:rsidRPr="00071D7A">
        <w:rPr>
          <w:b/>
          <w:sz w:val="36"/>
          <w:szCs w:val="36"/>
        </w:rPr>
        <w:t>…</w:t>
      </w:r>
      <w:r w:rsidRPr="00071D7A">
        <w:rPr>
          <w:rFonts w:hint="eastAsia"/>
          <w:b/>
          <w:sz w:val="36"/>
          <w:szCs w:val="36"/>
        </w:rPr>
        <w:t>..</w:t>
      </w:r>
      <w:r w:rsidRPr="00071D7A">
        <w:rPr>
          <w:rFonts w:hint="eastAsia"/>
          <w:b/>
          <w:sz w:val="36"/>
          <w:szCs w:val="36"/>
        </w:rPr>
        <w:t>。</w:t>
      </w:r>
    </w:p>
    <w:p w:rsidR="00071D7A" w:rsidRPr="00071D7A" w:rsidRDefault="00071D7A" w:rsidP="00071D7A">
      <w:pPr>
        <w:rPr>
          <w:b/>
          <w:sz w:val="36"/>
          <w:szCs w:val="36"/>
        </w:rPr>
      </w:pPr>
      <w:r w:rsidRPr="00071D7A">
        <w:rPr>
          <w:rFonts w:hint="eastAsia"/>
          <w:b/>
          <w:sz w:val="36"/>
          <w:szCs w:val="36"/>
        </w:rPr>
        <w:t xml:space="preserve">        </w:t>
      </w:r>
      <w:r w:rsidRPr="00071D7A">
        <w:rPr>
          <w:rFonts w:hint="eastAsia"/>
          <w:b/>
          <w:sz w:val="36"/>
          <w:szCs w:val="36"/>
        </w:rPr>
        <w:t>索引表和顺序表</w:t>
      </w:r>
    </w:p>
    <w:tbl>
      <w:tblPr>
        <w:tblpPr w:leftFromText="180" w:rightFromText="180" w:vertAnchor="text" w:horzAnchor="page" w:tblpX="2026" w:tblpY="2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27"/>
        <w:gridCol w:w="851"/>
        <w:gridCol w:w="850"/>
        <w:gridCol w:w="709"/>
      </w:tblGrid>
      <w:tr w:rsidR="00071D7A" w:rsidRPr="00071D7A" w:rsidTr="0030118D">
        <w:tc>
          <w:tcPr>
            <w:tcW w:w="2827" w:type="dxa"/>
          </w:tcPr>
          <w:p w:rsidR="00071D7A" w:rsidRPr="00071D7A" w:rsidRDefault="00071D7A" w:rsidP="00050765">
            <w:pPr>
              <w:rPr>
                <w:b/>
                <w:sz w:val="36"/>
                <w:szCs w:val="36"/>
              </w:rPr>
            </w:pPr>
            <w:r w:rsidRPr="00071D7A">
              <w:rPr>
                <w:rFonts w:hint="eastAsia"/>
                <w:b/>
                <w:sz w:val="36"/>
                <w:szCs w:val="36"/>
              </w:rPr>
              <w:t>块内最大关键字</w:t>
            </w:r>
          </w:p>
        </w:tc>
        <w:tc>
          <w:tcPr>
            <w:tcW w:w="851" w:type="dxa"/>
          </w:tcPr>
          <w:p w:rsidR="00071D7A" w:rsidRPr="00071D7A" w:rsidRDefault="00071D7A" w:rsidP="00050765">
            <w:pPr>
              <w:rPr>
                <w:b/>
                <w:sz w:val="36"/>
                <w:szCs w:val="36"/>
              </w:rPr>
            </w:pPr>
            <w:r w:rsidRPr="00071D7A">
              <w:rPr>
                <w:rFonts w:hint="eastAsia"/>
                <w:b/>
                <w:sz w:val="36"/>
                <w:szCs w:val="36"/>
              </w:rPr>
              <w:t>8</w:t>
            </w:r>
          </w:p>
        </w:tc>
        <w:tc>
          <w:tcPr>
            <w:tcW w:w="850" w:type="dxa"/>
          </w:tcPr>
          <w:p w:rsidR="00071D7A" w:rsidRPr="00071D7A" w:rsidRDefault="00071D7A" w:rsidP="00050765">
            <w:pPr>
              <w:rPr>
                <w:b/>
                <w:sz w:val="36"/>
                <w:szCs w:val="36"/>
              </w:rPr>
            </w:pPr>
            <w:r w:rsidRPr="00071D7A">
              <w:rPr>
                <w:rFonts w:hint="eastAsia"/>
                <w:b/>
                <w:sz w:val="36"/>
                <w:szCs w:val="36"/>
              </w:rPr>
              <w:t>44</w:t>
            </w:r>
          </w:p>
        </w:tc>
        <w:tc>
          <w:tcPr>
            <w:tcW w:w="709" w:type="dxa"/>
          </w:tcPr>
          <w:p w:rsidR="00071D7A" w:rsidRPr="00071D7A" w:rsidRDefault="00071D7A" w:rsidP="00050765">
            <w:pPr>
              <w:rPr>
                <w:b/>
                <w:sz w:val="36"/>
                <w:szCs w:val="36"/>
              </w:rPr>
            </w:pPr>
            <w:r w:rsidRPr="00071D7A">
              <w:rPr>
                <w:rFonts w:hint="eastAsia"/>
                <w:b/>
                <w:sz w:val="36"/>
                <w:szCs w:val="36"/>
              </w:rPr>
              <w:t>90</w:t>
            </w:r>
          </w:p>
        </w:tc>
      </w:tr>
      <w:tr w:rsidR="00071D7A" w:rsidRPr="00071D7A" w:rsidTr="0030118D">
        <w:trPr>
          <w:trHeight w:val="70"/>
        </w:trPr>
        <w:tc>
          <w:tcPr>
            <w:tcW w:w="2827" w:type="dxa"/>
          </w:tcPr>
          <w:p w:rsidR="00071D7A" w:rsidRPr="00071D7A" w:rsidRDefault="00071D7A" w:rsidP="00050765">
            <w:pPr>
              <w:rPr>
                <w:b/>
                <w:sz w:val="36"/>
                <w:szCs w:val="36"/>
              </w:rPr>
            </w:pPr>
            <w:r w:rsidRPr="00071D7A">
              <w:rPr>
                <w:rFonts w:hint="eastAsia"/>
                <w:b/>
                <w:sz w:val="36"/>
                <w:szCs w:val="36"/>
              </w:rPr>
              <w:t>块内起始位置</w:t>
            </w:r>
          </w:p>
        </w:tc>
        <w:tc>
          <w:tcPr>
            <w:tcW w:w="851" w:type="dxa"/>
          </w:tcPr>
          <w:p w:rsidR="00071D7A" w:rsidRPr="00071D7A" w:rsidRDefault="00AE4E5B" w:rsidP="00050765">
            <w:pPr>
              <w:rPr>
                <w:b/>
                <w:sz w:val="36"/>
                <w:szCs w:val="36"/>
              </w:rPr>
            </w:pPr>
            <w:r>
              <w:rPr>
                <w:b/>
                <w:noProof/>
                <w:sz w:val="36"/>
                <w:szCs w:val="36"/>
              </w:rPr>
              <mc:AlternateContent>
                <mc:Choice Requires="wps">
                  <w:drawing>
                    <wp:anchor distT="0" distB="0" distL="114300" distR="114300" simplePos="0" relativeHeight="252535808" behindDoc="0" locked="0" layoutInCell="1" allowOverlap="1">
                      <wp:simplePos x="0" y="0"/>
                      <wp:positionH relativeFrom="column">
                        <wp:posOffset>-59690</wp:posOffset>
                      </wp:positionH>
                      <wp:positionV relativeFrom="paragraph">
                        <wp:posOffset>293370</wp:posOffset>
                      </wp:positionV>
                      <wp:extent cx="962660" cy="747395"/>
                      <wp:effectExtent l="61595" t="12700" r="10160" b="15240"/>
                      <wp:wrapNone/>
                      <wp:docPr id="168" name="AutoShape 1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62660" cy="747395"/>
                              </a:xfrm>
                              <a:prstGeom prst="bentConnector3">
                                <a:avLst>
                                  <a:gd name="adj1" fmla="val 6193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D62F90"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15" o:spid="_x0000_s1026" type="#_x0000_t34" style="position:absolute;left:0;text-align:left;margin-left:-4.7pt;margin-top:23.1pt;width:75.8pt;height:58.85pt;rotation:90;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" adj="13378">
                      <v:stroke endarrow="block"/>
                    </v:shape>
                  </w:pict>
                </mc:Fallback>
              </mc:AlternateContent>
            </w:r>
            <w:r>
              <w:rPr>
                <w:b/>
                <w:noProof/>
                <w:sz w:val="36"/>
                <w:szCs w:val="36"/>
              </w:rPr>
              <mc:AlternateContent>
                <mc:Choice Requires="wps">
                  <w:drawing>
                    <wp:anchor distT="0" distB="0" distL="114300" distR="114300" simplePos="0" relativeHeight="252534784" behindDoc="0" locked="0" layoutInCell="1" allowOverlap="1">
                      <wp:simplePos x="0" y="0"/>
                      <wp:positionH relativeFrom="column">
                        <wp:posOffset>156845</wp:posOffset>
                      </wp:positionH>
                      <wp:positionV relativeFrom="paragraph">
                        <wp:posOffset>186055</wp:posOffset>
                      </wp:positionV>
                      <wp:extent cx="0" cy="452120"/>
                      <wp:effectExtent l="8890" t="12700" r="10160" b="11430"/>
                      <wp:wrapNone/>
                      <wp:docPr id="167" name="AutoShape 1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2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0317CF" id="_x0000_t32" coordsize="21600,21600" o:spt="32" o:oned="t" path="m,l21600,21600e" filled="f">
                      <v:path arrowok="t" fillok="f" o:connecttype="none"/>
                      <o:lock v:ext="edit" shapetype="t"/>
                    </v:shapetype>
                    <v:shape id="AutoShape 1214" o:spid="_x0000_s1026" type="#_x0000_t32" style="position:absolute;left:0;text-align:left;margin-left:12.35pt;margin-top:14.65pt;width:0;height:35.6pt;flip:y;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"/>
                  </w:pict>
                </mc:Fallback>
              </mc:AlternateContent>
            </w:r>
            <w:r w:rsidR="00071D7A" w:rsidRPr="00071D7A">
              <w:rPr>
                <w:rFonts w:hint="eastAsia"/>
                <w:b/>
                <w:sz w:val="36"/>
                <w:szCs w:val="36"/>
              </w:rPr>
              <w:t>1</w:t>
            </w:r>
          </w:p>
        </w:tc>
        <w:tc>
          <w:tcPr>
            <w:tcW w:w="850" w:type="dxa"/>
          </w:tcPr>
          <w:p w:rsidR="00071D7A" w:rsidRPr="00071D7A" w:rsidRDefault="00071D7A" w:rsidP="00050765">
            <w:pPr>
              <w:rPr>
                <w:b/>
                <w:sz w:val="36"/>
                <w:szCs w:val="36"/>
              </w:rPr>
            </w:pPr>
            <w:r w:rsidRPr="00071D7A">
              <w:rPr>
                <w:rFonts w:hint="eastAsia"/>
                <w:b/>
                <w:sz w:val="36"/>
                <w:szCs w:val="36"/>
              </w:rPr>
              <w:t>5</w:t>
            </w:r>
          </w:p>
        </w:tc>
        <w:tc>
          <w:tcPr>
            <w:tcW w:w="709" w:type="dxa"/>
          </w:tcPr>
          <w:p w:rsidR="00071D7A" w:rsidRPr="00071D7A" w:rsidRDefault="00AE4E5B" w:rsidP="00050765">
            <w:pPr>
              <w:rPr>
                <w:b/>
                <w:sz w:val="36"/>
                <w:szCs w:val="36"/>
              </w:rPr>
            </w:pPr>
            <w:r>
              <w:rPr>
                <w:b/>
                <w:noProof/>
                <w:sz w:val="36"/>
                <w:szCs w:val="36"/>
              </w:rPr>
              <mc:AlternateContent>
                <mc:Choice Requires="wps">
                  <w:drawing>
                    <wp:anchor distT="0" distB="0" distL="114300" distR="114300" simplePos="0" relativeHeight="252536832" behindDoc="0" locked="0" layoutInCell="1" allowOverlap="1">
                      <wp:simplePos x="0" y="0"/>
                      <wp:positionH relativeFrom="column">
                        <wp:posOffset>40005</wp:posOffset>
                      </wp:positionH>
                      <wp:positionV relativeFrom="paragraph">
                        <wp:posOffset>412750</wp:posOffset>
                      </wp:positionV>
                      <wp:extent cx="915035" cy="557530"/>
                      <wp:effectExtent l="8255" t="12700" r="53340" b="15240"/>
                      <wp:wrapNone/>
                      <wp:docPr id="166" name="AutoShape 1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915035" cy="557530"/>
                              </a:xfrm>
                              <a:prstGeom prst="bentConnector3">
                                <a:avLst>
                                  <a:gd name="adj1" fmla="val 4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8FA554" id="AutoShape 1216" o:spid="_x0000_s1026" type="#_x0000_t34" style="position:absolute;left:0;text-align:left;margin-left:3.15pt;margin-top:32.5pt;width:72.05pt;height:43.9pt;rotation:90;flip:x;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" adj="10793">
                      <v:stroke endarrow="block"/>
                    </v:shape>
                  </w:pict>
                </mc:Fallback>
              </mc:AlternateContent>
            </w:r>
            <w:r w:rsidR="00071D7A" w:rsidRPr="00071D7A">
              <w:rPr>
                <w:rFonts w:hint="eastAsia"/>
                <w:b/>
                <w:sz w:val="36"/>
                <w:szCs w:val="36"/>
              </w:rPr>
              <w:t>9</w:t>
            </w:r>
          </w:p>
        </w:tc>
      </w:tr>
    </w:tbl>
    <w:p w:rsidR="00071D7A" w:rsidRPr="00071D7A" w:rsidRDefault="00071D7A" w:rsidP="00071D7A">
      <w:pPr>
        <w:rPr>
          <w:b/>
          <w:sz w:val="36"/>
          <w:szCs w:val="36"/>
        </w:rPr>
      </w:pPr>
    </w:p>
    <w:p w:rsidR="00071D7A" w:rsidRPr="00071D7A" w:rsidRDefault="00071D7A" w:rsidP="00071D7A">
      <w:pPr>
        <w:rPr>
          <w:b/>
          <w:sz w:val="36"/>
          <w:szCs w:val="36"/>
        </w:rPr>
      </w:pPr>
    </w:p>
    <w:p w:rsidR="00071D7A" w:rsidRPr="00071D7A" w:rsidRDefault="00071D7A" w:rsidP="00071D7A">
      <w:pPr>
        <w:rPr>
          <w:b/>
          <w:sz w:val="36"/>
          <w:szCs w:val="36"/>
        </w:rPr>
      </w:pPr>
    </w:p>
    <w:p w:rsidR="00071D7A" w:rsidRPr="00071D7A" w:rsidRDefault="00AE4E5B" w:rsidP="00071D7A">
      <w:pPr>
        <w:rPr>
          <w:b/>
          <w:sz w:val="36"/>
          <w:szCs w:val="36"/>
        </w:rPr>
      </w:pPr>
      <w:r>
        <w:rPr>
          <w:b/>
          <w:noProof/>
          <w:sz w:val="36"/>
          <w:szCs w:val="36"/>
        </w:rPr>
        <mc:AlternateContent>
          <mc:Choice Requires="wps">
            <w:drawing>
              <wp:anchor distT="0" distB="0" distL="114300" distR="114300" simplePos="0" relativeHeight="252533760" behindDoc="0" locked="0" layoutInCell="1" allowOverlap="1">
                <wp:simplePos x="0" y="0"/>
                <wp:positionH relativeFrom="column">
                  <wp:posOffset>200025</wp:posOffset>
                </wp:positionH>
                <wp:positionV relativeFrom="paragraph">
                  <wp:posOffset>20955</wp:posOffset>
                </wp:positionV>
                <wp:extent cx="1894840" cy="510540"/>
                <wp:effectExtent l="57150" t="7620" r="10160" b="15240"/>
                <wp:wrapNone/>
                <wp:docPr id="165" name="AutoShape 1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894840" cy="510540"/>
                        </a:xfrm>
                        <a:prstGeom prst="bentConnector3">
                          <a:avLst>
                            <a:gd name="adj1" fmla="val 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0341F5" id="AutoShape 1213" o:spid="_x0000_s1026" type="#_x0000_t34" style="position:absolute;left:0;text-align:left;margin-left:15.75pt;margin-top:1.65pt;width:149.2pt;height:40.2pt;rotation:180;flip:y;z-index:25253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" adj="21600">
                <v:stroke endarrow="block"/>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679"/>
        <w:gridCol w:w="680"/>
        <w:gridCol w:w="680"/>
        <w:gridCol w:w="697"/>
        <w:gridCol w:w="697"/>
        <w:gridCol w:w="697"/>
        <w:gridCol w:w="697"/>
        <w:gridCol w:w="697"/>
        <w:gridCol w:w="697"/>
        <w:gridCol w:w="698"/>
        <w:gridCol w:w="698"/>
      </w:tblGrid>
      <w:tr w:rsidR="00071D7A" w:rsidRPr="00071D7A" w:rsidTr="00050765">
        <w:tc>
          <w:tcPr>
            <w:tcW w:w="710" w:type="dxa"/>
          </w:tcPr>
          <w:p w:rsidR="00071D7A" w:rsidRPr="00071D7A" w:rsidRDefault="00071D7A" w:rsidP="00050765">
            <w:pPr>
              <w:rPr>
                <w:b/>
                <w:sz w:val="36"/>
                <w:szCs w:val="36"/>
              </w:rPr>
            </w:pPr>
            <w:r w:rsidRPr="00071D7A">
              <w:rPr>
                <w:rFonts w:hint="eastAsia"/>
                <w:b/>
                <w:sz w:val="36"/>
                <w:szCs w:val="36"/>
              </w:rPr>
              <w:t>1</w:t>
            </w:r>
          </w:p>
        </w:tc>
        <w:tc>
          <w:tcPr>
            <w:tcW w:w="710" w:type="dxa"/>
          </w:tcPr>
          <w:p w:rsidR="00071D7A" w:rsidRPr="00071D7A" w:rsidRDefault="00071D7A" w:rsidP="00050765">
            <w:pPr>
              <w:rPr>
                <w:b/>
                <w:sz w:val="36"/>
                <w:szCs w:val="36"/>
              </w:rPr>
            </w:pPr>
            <w:r w:rsidRPr="00071D7A">
              <w:rPr>
                <w:rFonts w:hint="eastAsia"/>
                <w:b/>
                <w:sz w:val="36"/>
                <w:szCs w:val="36"/>
              </w:rPr>
              <w:t>2</w:t>
            </w:r>
          </w:p>
        </w:tc>
        <w:tc>
          <w:tcPr>
            <w:tcW w:w="710" w:type="dxa"/>
          </w:tcPr>
          <w:p w:rsidR="00071D7A" w:rsidRPr="00071D7A" w:rsidRDefault="00071D7A" w:rsidP="00050765">
            <w:pPr>
              <w:rPr>
                <w:b/>
                <w:sz w:val="36"/>
                <w:szCs w:val="36"/>
              </w:rPr>
            </w:pPr>
            <w:r w:rsidRPr="00071D7A">
              <w:rPr>
                <w:rFonts w:hint="eastAsia"/>
                <w:b/>
                <w:sz w:val="36"/>
                <w:szCs w:val="36"/>
              </w:rPr>
              <w:t>3</w:t>
            </w:r>
          </w:p>
        </w:tc>
        <w:tc>
          <w:tcPr>
            <w:tcW w:w="710" w:type="dxa"/>
          </w:tcPr>
          <w:p w:rsidR="00071D7A" w:rsidRPr="00071D7A" w:rsidRDefault="00071D7A" w:rsidP="00050765">
            <w:pPr>
              <w:rPr>
                <w:b/>
                <w:sz w:val="36"/>
                <w:szCs w:val="36"/>
              </w:rPr>
            </w:pPr>
            <w:r w:rsidRPr="00071D7A">
              <w:rPr>
                <w:rFonts w:hint="eastAsia"/>
                <w:b/>
                <w:sz w:val="36"/>
                <w:szCs w:val="36"/>
              </w:rPr>
              <w:t>4</w:t>
            </w:r>
          </w:p>
        </w:tc>
        <w:tc>
          <w:tcPr>
            <w:tcW w:w="710" w:type="dxa"/>
          </w:tcPr>
          <w:p w:rsidR="00071D7A" w:rsidRPr="00071D7A" w:rsidRDefault="00071D7A" w:rsidP="00050765">
            <w:pPr>
              <w:rPr>
                <w:b/>
                <w:sz w:val="36"/>
                <w:szCs w:val="36"/>
              </w:rPr>
            </w:pPr>
            <w:r w:rsidRPr="00071D7A">
              <w:rPr>
                <w:rFonts w:hint="eastAsia"/>
                <w:b/>
                <w:sz w:val="36"/>
                <w:szCs w:val="36"/>
              </w:rPr>
              <w:t>5</w:t>
            </w:r>
          </w:p>
        </w:tc>
        <w:tc>
          <w:tcPr>
            <w:tcW w:w="710" w:type="dxa"/>
          </w:tcPr>
          <w:p w:rsidR="00071D7A" w:rsidRPr="00071D7A" w:rsidRDefault="00071D7A" w:rsidP="00050765">
            <w:pPr>
              <w:rPr>
                <w:b/>
                <w:sz w:val="36"/>
                <w:szCs w:val="36"/>
              </w:rPr>
            </w:pPr>
            <w:r w:rsidRPr="00071D7A">
              <w:rPr>
                <w:rFonts w:hint="eastAsia"/>
                <w:b/>
                <w:sz w:val="36"/>
                <w:szCs w:val="36"/>
              </w:rPr>
              <w:t>6</w:t>
            </w:r>
          </w:p>
        </w:tc>
        <w:tc>
          <w:tcPr>
            <w:tcW w:w="710" w:type="dxa"/>
          </w:tcPr>
          <w:p w:rsidR="00071D7A" w:rsidRPr="00071D7A" w:rsidRDefault="00071D7A" w:rsidP="00050765">
            <w:pPr>
              <w:rPr>
                <w:b/>
                <w:sz w:val="36"/>
                <w:szCs w:val="36"/>
              </w:rPr>
            </w:pPr>
            <w:r w:rsidRPr="00071D7A">
              <w:rPr>
                <w:rFonts w:hint="eastAsia"/>
                <w:b/>
                <w:sz w:val="36"/>
                <w:szCs w:val="36"/>
              </w:rPr>
              <w:t>7</w:t>
            </w:r>
          </w:p>
        </w:tc>
        <w:tc>
          <w:tcPr>
            <w:tcW w:w="710" w:type="dxa"/>
          </w:tcPr>
          <w:p w:rsidR="00071D7A" w:rsidRPr="00071D7A" w:rsidRDefault="00071D7A" w:rsidP="00050765">
            <w:pPr>
              <w:rPr>
                <w:b/>
                <w:sz w:val="36"/>
                <w:szCs w:val="36"/>
              </w:rPr>
            </w:pPr>
            <w:r w:rsidRPr="00071D7A">
              <w:rPr>
                <w:rFonts w:hint="eastAsia"/>
                <w:b/>
                <w:sz w:val="36"/>
                <w:szCs w:val="36"/>
              </w:rPr>
              <w:t>8</w:t>
            </w:r>
          </w:p>
        </w:tc>
        <w:tc>
          <w:tcPr>
            <w:tcW w:w="710" w:type="dxa"/>
          </w:tcPr>
          <w:p w:rsidR="00071D7A" w:rsidRPr="00071D7A" w:rsidRDefault="00071D7A" w:rsidP="00050765">
            <w:pPr>
              <w:rPr>
                <w:b/>
                <w:sz w:val="36"/>
                <w:szCs w:val="36"/>
              </w:rPr>
            </w:pPr>
            <w:r w:rsidRPr="00071D7A">
              <w:rPr>
                <w:rFonts w:hint="eastAsia"/>
                <w:b/>
                <w:sz w:val="36"/>
                <w:szCs w:val="36"/>
              </w:rPr>
              <w:t>9</w:t>
            </w:r>
          </w:p>
        </w:tc>
        <w:tc>
          <w:tcPr>
            <w:tcW w:w="710" w:type="dxa"/>
          </w:tcPr>
          <w:p w:rsidR="00071D7A" w:rsidRPr="00071D7A" w:rsidRDefault="00071D7A" w:rsidP="00050765">
            <w:pPr>
              <w:rPr>
                <w:b/>
                <w:sz w:val="36"/>
                <w:szCs w:val="36"/>
              </w:rPr>
            </w:pPr>
            <w:r w:rsidRPr="00071D7A">
              <w:rPr>
                <w:rFonts w:hint="eastAsia"/>
                <w:b/>
                <w:sz w:val="36"/>
                <w:szCs w:val="36"/>
              </w:rPr>
              <w:t>10</w:t>
            </w:r>
          </w:p>
        </w:tc>
        <w:tc>
          <w:tcPr>
            <w:tcW w:w="711" w:type="dxa"/>
          </w:tcPr>
          <w:p w:rsidR="00071D7A" w:rsidRPr="00071D7A" w:rsidRDefault="00071D7A" w:rsidP="00050765">
            <w:pPr>
              <w:rPr>
                <w:b/>
                <w:sz w:val="36"/>
                <w:szCs w:val="36"/>
              </w:rPr>
            </w:pPr>
            <w:r w:rsidRPr="00071D7A">
              <w:rPr>
                <w:rFonts w:hint="eastAsia"/>
                <w:b/>
                <w:sz w:val="36"/>
                <w:szCs w:val="36"/>
              </w:rPr>
              <w:t>11</w:t>
            </w:r>
          </w:p>
        </w:tc>
        <w:tc>
          <w:tcPr>
            <w:tcW w:w="711" w:type="dxa"/>
          </w:tcPr>
          <w:p w:rsidR="00071D7A" w:rsidRPr="00071D7A" w:rsidRDefault="00071D7A" w:rsidP="00050765">
            <w:pPr>
              <w:rPr>
                <w:b/>
                <w:sz w:val="36"/>
                <w:szCs w:val="36"/>
              </w:rPr>
            </w:pPr>
            <w:r w:rsidRPr="00071D7A">
              <w:rPr>
                <w:rFonts w:hint="eastAsia"/>
                <w:b/>
                <w:sz w:val="36"/>
                <w:szCs w:val="36"/>
              </w:rPr>
              <w:t>12</w:t>
            </w:r>
          </w:p>
        </w:tc>
      </w:tr>
      <w:tr w:rsidR="00071D7A" w:rsidRPr="00071D7A" w:rsidTr="00050765">
        <w:tc>
          <w:tcPr>
            <w:tcW w:w="710" w:type="dxa"/>
            <w:shd w:val="clear" w:color="auto" w:fill="FFFF00"/>
          </w:tcPr>
          <w:p w:rsidR="00071D7A" w:rsidRPr="00071D7A" w:rsidRDefault="00071D7A" w:rsidP="00050765">
            <w:pPr>
              <w:rPr>
                <w:b/>
                <w:color w:val="4F81BD"/>
                <w:sz w:val="36"/>
                <w:szCs w:val="36"/>
              </w:rPr>
            </w:pPr>
            <w:r w:rsidRPr="00071D7A">
              <w:rPr>
                <w:rFonts w:hint="eastAsia"/>
                <w:b/>
                <w:color w:val="4F81BD"/>
                <w:sz w:val="36"/>
                <w:szCs w:val="36"/>
              </w:rPr>
              <w:t>8</w:t>
            </w:r>
          </w:p>
        </w:tc>
        <w:tc>
          <w:tcPr>
            <w:tcW w:w="710" w:type="dxa"/>
            <w:shd w:val="clear" w:color="auto" w:fill="FFFF00"/>
          </w:tcPr>
          <w:p w:rsidR="00071D7A" w:rsidRPr="00071D7A" w:rsidRDefault="00071D7A" w:rsidP="00050765">
            <w:pPr>
              <w:rPr>
                <w:b/>
                <w:color w:val="4F81BD"/>
                <w:sz w:val="36"/>
                <w:szCs w:val="36"/>
              </w:rPr>
            </w:pPr>
            <w:r w:rsidRPr="00071D7A">
              <w:rPr>
                <w:rFonts w:hint="eastAsia"/>
                <w:b/>
                <w:color w:val="4F81BD"/>
                <w:sz w:val="36"/>
                <w:szCs w:val="36"/>
              </w:rPr>
              <w:t>4</w:t>
            </w:r>
          </w:p>
        </w:tc>
        <w:tc>
          <w:tcPr>
            <w:tcW w:w="710" w:type="dxa"/>
            <w:shd w:val="clear" w:color="auto" w:fill="FFFF00"/>
          </w:tcPr>
          <w:p w:rsidR="00071D7A" w:rsidRPr="00071D7A" w:rsidRDefault="00071D7A" w:rsidP="00050765">
            <w:pPr>
              <w:rPr>
                <w:b/>
                <w:color w:val="4F81BD"/>
                <w:sz w:val="36"/>
                <w:szCs w:val="36"/>
              </w:rPr>
            </w:pPr>
            <w:r w:rsidRPr="00071D7A">
              <w:rPr>
                <w:rFonts w:hint="eastAsia"/>
                <w:b/>
                <w:color w:val="4F81BD"/>
                <w:sz w:val="36"/>
                <w:szCs w:val="36"/>
              </w:rPr>
              <w:t>5</w:t>
            </w:r>
          </w:p>
        </w:tc>
        <w:tc>
          <w:tcPr>
            <w:tcW w:w="710" w:type="dxa"/>
            <w:shd w:val="clear" w:color="auto" w:fill="FFFF00"/>
          </w:tcPr>
          <w:p w:rsidR="00071D7A" w:rsidRPr="00071D7A" w:rsidRDefault="00071D7A" w:rsidP="00050765">
            <w:pPr>
              <w:rPr>
                <w:b/>
                <w:color w:val="4F81BD"/>
                <w:sz w:val="36"/>
                <w:szCs w:val="36"/>
              </w:rPr>
            </w:pPr>
            <w:r w:rsidRPr="00071D7A">
              <w:rPr>
                <w:rFonts w:hint="eastAsia"/>
                <w:b/>
                <w:color w:val="4F81BD"/>
                <w:sz w:val="36"/>
                <w:szCs w:val="36"/>
              </w:rPr>
              <w:t>3</w:t>
            </w:r>
          </w:p>
        </w:tc>
        <w:tc>
          <w:tcPr>
            <w:tcW w:w="710" w:type="dxa"/>
            <w:shd w:val="clear" w:color="auto" w:fill="FFC000"/>
          </w:tcPr>
          <w:p w:rsidR="00071D7A" w:rsidRPr="00071D7A" w:rsidRDefault="00071D7A" w:rsidP="00050765">
            <w:pPr>
              <w:rPr>
                <w:b/>
                <w:color w:val="9BBB59"/>
                <w:sz w:val="36"/>
                <w:szCs w:val="36"/>
              </w:rPr>
            </w:pPr>
            <w:r w:rsidRPr="00071D7A">
              <w:rPr>
                <w:rFonts w:hint="eastAsia"/>
                <w:b/>
                <w:color w:val="9BBB59"/>
                <w:sz w:val="36"/>
                <w:szCs w:val="36"/>
              </w:rPr>
              <w:t>27</w:t>
            </w:r>
          </w:p>
        </w:tc>
        <w:tc>
          <w:tcPr>
            <w:tcW w:w="710" w:type="dxa"/>
            <w:shd w:val="clear" w:color="auto" w:fill="FFC000"/>
          </w:tcPr>
          <w:p w:rsidR="00071D7A" w:rsidRPr="00071D7A" w:rsidRDefault="00071D7A" w:rsidP="00050765">
            <w:pPr>
              <w:rPr>
                <w:b/>
                <w:color w:val="9BBB59"/>
                <w:sz w:val="36"/>
                <w:szCs w:val="36"/>
              </w:rPr>
            </w:pPr>
            <w:r w:rsidRPr="00071D7A">
              <w:rPr>
                <w:rFonts w:hint="eastAsia"/>
                <w:b/>
                <w:color w:val="9BBB59"/>
                <w:sz w:val="36"/>
                <w:szCs w:val="36"/>
              </w:rPr>
              <w:t>25</w:t>
            </w:r>
          </w:p>
        </w:tc>
        <w:tc>
          <w:tcPr>
            <w:tcW w:w="710" w:type="dxa"/>
            <w:shd w:val="clear" w:color="auto" w:fill="FFC000"/>
          </w:tcPr>
          <w:p w:rsidR="00071D7A" w:rsidRPr="00071D7A" w:rsidRDefault="00071D7A" w:rsidP="00050765">
            <w:pPr>
              <w:rPr>
                <w:b/>
                <w:color w:val="9BBB59"/>
                <w:sz w:val="36"/>
                <w:szCs w:val="36"/>
              </w:rPr>
            </w:pPr>
            <w:r w:rsidRPr="00071D7A">
              <w:rPr>
                <w:rFonts w:hint="eastAsia"/>
                <w:b/>
                <w:color w:val="9BBB59"/>
                <w:sz w:val="36"/>
                <w:szCs w:val="36"/>
              </w:rPr>
              <w:t>44</w:t>
            </w:r>
          </w:p>
        </w:tc>
        <w:tc>
          <w:tcPr>
            <w:tcW w:w="710" w:type="dxa"/>
            <w:shd w:val="clear" w:color="auto" w:fill="FFC000"/>
          </w:tcPr>
          <w:p w:rsidR="00071D7A" w:rsidRPr="00071D7A" w:rsidRDefault="00071D7A" w:rsidP="00050765">
            <w:pPr>
              <w:rPr>
                <w:b/>
                <w:color w:val="9BBB59"/>
                <w:sz w:val="36"/>
                <w:szCs w:val="36"/>
              </w:rPr>
            </w:pPr>
            <w:r w:rsidRPr="00071D7A">
              <w:rPr>
                <w:rFonts w:hint="eastAsia"/>
                <w:b/>
                <w:color w:val="9BBB59"/>
                <w:sz w:val="36"/>
                <w:szCs w:val="36"/>
              </w:rPr>
              <w:t>30</w:t>
            </w:r>
          </w:p>
        </w:tc>
        <w:tc>
          <w:tcPr>
            <w:tcW w:w="710" w:type="dxa"/>
            <w:shd w:val="clear" w:color="auto" w:fill="92D050"/>
          </w:tcPr>
          <w:p w:rsidR="00071D7A" w:rsidRPr="00071D7A" w:rsidRDefault="00071D7A" w:rsidP="00050765">
            <w:pPr>
              <w:rPr>
                <w:b/>
                <w:sz w:val="36"/>
                <w:szCs w:val="36"/>
              </w:rPr>
            </w:pPr>
            <w:r w:rsidRPr="00071D7A">
              <w:rPr>
                <w:rFonts w:hint="eastAsia"/>
                <w:b/>
                <w:sz w:val="36"/>
                <w:szCs w:val="36"/>
              </w:rPr>
              <w:t>78</w:t>
            </w:r>
          </w:p>
        </w:tc>
        <w:tc>
          <w:tcPr>
            <w:tcW w:w="710" w:type="dxa"/>
            <w:shd w:val="clear" w:color="auto" w:fill="92D050"/>
          </w:tcPr>
          <w:p w:rsidR="00071D7A" w:rsidRPr="00071D7A" w:rsidRDefault="00071D7A" w:rsidP="00050765">
            <w:pPr>
              <w:rPr>
                <w:b/>
                <w:sz w:val="36"/>
                <w:szCs w:val="36"/>
              </w:rPr>
            </w:pPr>
            <w:r w:rsidRPr="00071D7A">
              <w:rPr>
                <w:rFonts w:hint="eastAsia"/>
                <w:b/>
                <w:sz w:val="36"/>
                <w:szCs w:val="36"/>
              </w:rPr>
              <w:t>67</w:t>
            </w:r>
          </w:p>
        </w:tc>
        <w:tc>
          <w:tcPr>
            <w:tcW w:w="711" w:type="dxa"/>
            <w:shd w:val="clear" w:color="auto" w:fill="92D050"/>
          </w:tcPr>
          <w:p w:rsidR="00071D7A" w:rsidRPr="00071D7A" w:rsidRDefault="00071D7A" w:rsidP="00050765">
            <w:pPr>
              <w:rPr>
                <w:b/>
                <w:sz w:val="36"/>
                <w:szCs w:val="36"/>
              </w:rPr>
            </w:pPr>
            <w:r w:rsidRPr="00071D7A">
              <w:rPr>
                <w:rFonts w:hint="eastAsia"/>
                <w:b/>
                <w:sz w:val="36"/>
                <w:szCs w:val="36"/>
              </w:rPr>
              <w:t>90</w:t>
            </w:r>
          </w:p>
        </w:tc>
        <w:tc>
          <w:tcPr>
            <w:tcW w:w="711" w:type="dxa"/>
            <w:shd w:val="clear" w:color="auto" w:fill="92D050"/>
          </w:tcPr>
          <w:p w:rsidR="00071D7A" w:rsidRPr="00071D7A" w:rsidRDefault="00071D7A" w:rsidP="00050765">
            <w:pPr>
              <w:rPr>
                <w:b/>
                <w:sz w:val="36"/>
                <w:szCs w:val="36"/>
              </w:rPr>
            </w:pPr>
            <w:r w:rsidRPr="00071D7A">
              <w:rPr>
                <w:rFonts w:hint="eastAsia"/>
                <w:b/>
                <w:sz w:val="36"/>
                <w:szCs w:val="36"/>
              </w:rPr>
              <w:t>66</w:t>
            </w:r>
          </w:p>
        </w:tc>
      </w:tr>
    </w:tbl>
    <w:p w:rsidR="00071D7A" w:rsidRPr="00071D7A" w:rsidRDefault="00071D7A" w:rsidP="001A41B7">
      <w:pPr>
        <w:ind w:firstLineChars="100" w:firstLine="361"/>
        <w:rPr>
          <w:b/>
          <w:sz w:val="36"/>
          <w:szCs w:val="36"/>
        </w:rPr>
      </w:pPr>
      <w:r w:rsidRPr="00071D7A">
        <w:rPr>
          <w:rFonts w:hint="eastAsia"/>
          <w:b/>
          <w:sz w:val="36"/>
          <w:szCs w:val="36"/>
        </w:rPr>
        <w:t>查找过程：第</w:t>
      </w:r>
      <w:r w:rsidR="001A41B7">
        <w:rPr>
          <w:rFonts w:hint="eastAsia"/>
          <w:b/>
          <w:sz w:val="36"/>
          <w:szCs w:val="36"/>
        </w:rPr>
        <w:t>一</w:t>
      </w:r>
      <w:r w:rsidRPr="00071D7A">
        <w:rPr>
          <w:rFonts w:hint="eastAsia"/>
          <w:b/>
          <w:sz w:val="36"/>
          <w:szCs w:val="36"/>
        </w:rPr>
        <w:t>步查索引表，确定待查的元素所在的块。由于索引表为顺序表，可以采用二分或顺序法查找；第</w:t>
      </w:r>
      <w:r w:rsidR="001A41B7">
        <w:rPr>
          <w:rFonts w:hint="eastAsia"/>
          <w:b/>
          <w:sz w:val="36"/>
          <w:szCs w:val="36"/>
        </w:rPr>
        <w:t>二</w:t>
      </w:r>
      <w:r w:rsidRPr="00071D7A">
        <w:rPr>
          <w:rFonts w:hint="eastAsia"/>
          <w:b/>
          <w:sz w:val="36"/>
          <w:szCs w:val="36"/>
        </w:rPr>
        <w:t>步在确定的块内进行顺序查找，由于子表内的元素无序，所以只能用顺序查找。</w:t>
      </w:r>
      <w:r w:rsidRPr="00071D7A">
        <w:rPr>
          <w:rFonts w:hint="eastAsia"/>
          <w:b/>
          <w:sz w:val="36"/>
          <w:szCs w:val="36"/>
        </w:rPr>
        <w:t xml:space="preserve">  </w:t>
      </w:r>
    </w:p>
    <w:p w:rsidR="00071D7A" w:rsidRPr="00071D7A" w:rsidRDefault="007C62ED" w:rsidP="00071D7A">
      <w:pPr>
        <w:ind w:firstLineChars="100" w:firstLine="361"/>
        <w:rPr>
          <w:b/>
          <w:sz w:val="36"/>
          <w:szCs w:val="36"/>
        </w:rPr>
      </w:pPr>
      <w:r>
        <w:rPr>
          <w:rFonts w:hint="eastAsia"/>
          <w:b/>
          <w:sz w:val="36"/>
          <w:szCs w:val="36"/>
        </w:rPr>
        <w:t>8</w:t>
      </w:r>
      <w:r w:rsidR="00071D7A" w:rsidRPr="00071D7A">
        <w:rPr>
          <w:rFonts w:hint="eastAsia"/>
          <w:b/>
          <w:sz w:val="36"/>
          <w:szCs w:val="36"/>
        </w:rPr>
        <w:t xml:space="preserve">.3 </w:t>
      </w:r>
      <w:r w:rsidR="00071D7A" w:rsidRPr="00071D7A">
        <w:rPr>
          <w:rFonts w:hint="eastAsia"/>
          <w:b/>
          <w:sz w:val="36"/>
          <w:szCs w:val="36"/>
        </w:rPr>
        <w:t>树表的查找</w:t>
      </w:r>
    </w:p>
    <w:p w:rsidR="00071D7A" w:rsidRPr="00071D7A" w:rsidRDefault="00071D7A" w:rsidP="00071D7A">
      <w:pPr>
        <w:rPr>
          <w:b/>
          <w:sz w:val="36"/>
          <w:szCs w:val="36"/>
        </w:rPr>
      </w:pPr>
      <w:r w:rsidRPr="00071D7A">
        <w:rPr>
          <w:rFonts w:hint="eastAsia"/>
          <w:b/>
          <w:sz w:val="36"/>
          <w:szCs w:val="36"/>
        </w:rPr>
        <w:t xml:space="preserve">  </w:t>
      </w:r>
      <w:r w:rsidR="007C62ED">
        <w:rPr>
          <w:rFonts w:hint="eastAsia"/>
          <w:b/>
          <w:sz w:val="36"/>
          <w:szCs w:val="36"/>
        </w:rPr>
        <w:t>8</w:t>
      </w:r>
      <w:r w:rsidRPr="00071D7A">
        <w:rPr>
          <w:rFonts w:hint="eastAsia"/>
          <w:b/>
          <w:sz w:val="36"/>
          <w:szCs w:val="36"/>
        </w:rPr>
        <w:t>.3.1</w:t>
      </w:r>
      <w:r w:rsidRPr="00071D7A">
        <w:rPr>
          <w:rFonts w:hint="eastAsia"/>
          <w:b/>
          <w:sz w:val="36"/>
          <w:szCs w:val="36"/>
        </w:rPr>
        <w:t>二叉排序树</w:t>
      </w:r>
      <w:r w:rsidR="00E322AD">
        <w:rPr>
          <w:rFonts w:hint="eastAsia"/>
          <w:b/>
          <w:sz w:val="36"/>
          <w:szCs w:val="36"/>
        </w:rPr>
        <w:t>（</w:t>
      </w:r>
      <w:r w:rsidRPr="00071D7A">
        <w:rPr>
          <w:rFonts w:hint="eastAsia"/>
          <w:b/>
          <w:sz w:val="36"/>
          <w:szCs w:val="36"/>
        </w:rPr>
        <w:t>Binary Sort Tree</w:t>
      </w:r>
      <w:r w:rsidR="00FA2DDF">
        <w:rPr>
          <w:rFonts w:hint="eastAsia"/>
          <w:b/>
          <w:sz w:val="36"/>
          <w:szCs w:val="36"/>
        </w:rPr>
        <w:t>，简称</w:t>
      </w:r>
      <w:r w:rsidR="00FA2DDF">
        <w:rPr>
          <w:rFonts w:hint="eastAsia"/>
          <w:b/>
          <w:sz w:val="36"/>
          <w:szCs w:val="36"/>
        </w:rPr>
        <w:t>BST</w:t>
      </w:r>
      <w:r w:rsidR="00E322AD">
        <w:rPr>
          <w:rFonts w:hint="eastAsia"/>
          <w:b/>
          <w:sz w:val="36"/>
          <w:szCs w:val="36"/>
        </w:rPr>
        <w:t>）</w:t>
      </w:r>
    </w:p>
    <w:p w:rsidR="00071D7A" w:rsidRPr="00071D7A" w:rsidRDefault="00071D7A" w:rsidP="00071D7A">
      <w:pPr>
        <w:rPr>
          <w:b/>
          <w:sz w:val="36"/>
          <w:szCs w:val="36"/>
        </w:rPr>
      </w:pPr>
      <w:r w:rsidRPr="00071D7A">
        <w:rPr>
          <w:rFonts w:hint="eastAsia"/>
          <w:b/>
          <w:sz w:val="36"/>
          <w:szCs w:val="36"/>
        </w:rPr>
        <w:t xml:space="preserve">  </w:t>
      </w:r>
      <w:r w:rsidRPr="00071D7A">
        <w:rPr>
          <w:rFonts w:hint="eastAsia"/>
          <w:b/>
          <w:sz w:val="36"/>
          <w:szCs w:val="36"/>
        </w:rPr>
        <w:t>如果</w:t>
      </w:r>
      <w:r w:rsidR="000A763E" w:rsidRPr="00071D7A">
        <w:rPr>
          <w:rFonts w:hint="eastAsia"/>
          <w:b/>
          <w:sz w:val="36"/>
          <w:szCs w:val="36"/>
        </w:rPr>
        <w:t>树非</w:t>
      </w:r>
      <w:r w:rsidRPr="00071D7A">
        <w:rPr>
          <w:rFonts w:hint="eastAsia"/>
          <w:b/>
          <w:sz w:val="36"/>
          <w:szCs w:val="36"/>
        </w:rPr>
        <w:t>空，有下列性质的二叉树</w:t>
      </w:r>
      <w:proofErr w:type="gramStart"/>
      <w:r w:rsidR="00BF2CF6">
        <w:rPr>
          <w:rFonts w:hint="eastAsia"/>
          <w:b/>
          <w:sz w:val="36"/>
          <w:szCs w:val="36"/>
        </w:rPr>
        <w:t>称为</w:t>
      </w:r>
      <w:r w:rsidR="00BF2CF6" w:rsidRPr="00071D7A">
        <w:rPr>
          <w:rFonts w:hint="eastAsia"/>
          <w:b/>
          <w:sz w:val="36"/>
          <w:szCs w:val="36"/>
        </w:rPr>
        <w:t>二叉排序</w:t>
      </w:r>
      <w:proofErr w:type="gramEnd"/>
      <w:r w:rsidR="00BF2CF6" w:rsidRPr="00071D7A">
        <w:rPr>
          <w:rFonts w:hint="eastAsia"/>
          <w:b/>
          <w:sz w:val="36"/>
          <w:szCs w:val="36"/>
        </w:rPr>
        <w:t>树</w:t>
      </w:r>
      <w:r w:rsidR="00BF2CF6">
        <w:rPr>
          <w:rFonts w:hint="eastAsia"/>
          <w:b/>
          <w:sz w:val="36"/>
          <w:szCs w:val="36"/>
        </w:rPr>
        <w:t>（</w:t>
      </w:r>
      <w:r w:rsidR="00BF2CF6">
        <w:rPr>
          <w:rFonts w:hint="eastAsia"/>
          <w:b/>
          <w:sz w:val="36"/>
          <w:szCs w:val="36"/>
        </w:rPr>
        <w:t>BST</w:t>
      </w:r>
      <w:r w:rsidR="00BF2CF6">
        <w:rPr>
          <w:rFonts w:hint="eastAsia"/>
          <w:b/>
          <w:sz w:val="36"/>
          <w:szCs w:val="36"/>
        </w:rPr>
        <w:t>）</w:t>
      </w:r>
      <w:r w:rsidRPr="00071D7A">
        <w:rPr>
          <w:rFonts w:hint="eastAsia"/>
          <w:b/>
          <w:sz w:val="36"/>
          <w:szCs w:val="36"/>
        </w:rPr>
        <w:t>：</w:t>
      </w:r>
    </w:p>
    <w:p w:rsidR="00071D7A" w:rsidRPr="00071D7A" w:rsidRDefault="00071D7A" w:rsidP="00071D7A">
      <w:pPr>
        <w:rPr>
          <w:b/>
          <w:sz w:val="36"/>
          <w:szCs w:val="36"/>
        </w:rPr>
      </w:pPr>
      <w:r w:rsidRPr="00071D7A">
        <w:rPr>
          <w:rFonts w:hint="eastAsia"/>
          <w:b/>
          <w:sz w:val="36"/>
          <w:szCs w:val="36"/>
        </w:rPr>
        <w:t xml:space="preserve">  </w:t>
      </w:r>
      <w:r w:rsidR="000A763E">
        <w:rPr>
          <w:rFonts w:ascii="Calibri" w:hAnsi="Calibri" w:cs="Calibri" w:hint="eastAsia"/>
          <w:b/>
          <w:sz w:val="36"/>
          <w:szCs w:val="36"/>
        </w:rPr>
        <w:t>（</w:t>
      </w:r>
      <w:r w:rsidR="000A763E">
        <w:rPr>
          <w:rFonts w:ascii="Calibri" w:hAnsi="Calibri" w:cs="Calibri" w:hint="eastAsia"/>
          <w:b/>
          <w:sz w:val="36"/>
          <w:szCs w:val="36"/>
        </w:rPr>
        <w:t>1</w:t>
      </w:r>
      <w:r w:rsidR="000A763E">
        <w:rPr>
          <w:rFonts w:ascii="Calibri" w:hAnsi="Calibri" w:cs="Calibri" w:hint="eastAsia"/>
          <w:b/>
          <w:sz w:val="36"/>
          <w:szCs w:val="36"/>
        </w:rPr>
        <w:t>）</w:t>
      </w:r>
      <w:r w:rsidRPr="00071D7A">
        <w:rPr>
          <w:rFonts w:hint="eastAsia"/>
          <w:b/>
          <w:sz w:val="36"/>
          <w:szCs w:val="36"/>
        </w:rPr>
        <w:t>若它的左子树非空，则左子树上所有的</w:t>
      </w:r>
      <w:r w:rsidR="00B72417">
        <w:rPr>
          <w:rFonts w:hint="eastAsia"/>
          <w:b/>
          <w:sz w:val="36"/>
          <w:szCs w:val="36"/>
        </w:rPr>
        <w:t>结点的</w:t>
      </w:r>
      <w:r w:rsidRPr="00071D7A">
        <w:rPr>
          <w:rFonts w:hint="eastAsia"/>
          <w:b/>
          <w:sz w:val="36"/>
          <w:szCs w:val="36"/>
        </w:rPr>
        <w:t>值均小于它的根结点的值。</w:t>
      </w:r>
    </w:p>
    <w:p w:rsidR="00071D7A" w:rsidRPr="00071D7A" w:rsidRDefault="00071D7A" w:rsidP="00071D7A">
      <w:pPr>
        <w:rPr>
          <w:b/>
          <w:sz w:val="36"/>
          <w:szCs w:val="36"/>
        </w:rPr>
      </w:pPr>
      <w:r w:rsidRPr="00071D7A">
        <w:rPr>
          <w:rFonts w:hint="eastAsia"/>
          <w:b/>
          <w:sz w:val="36"/>
          <w:szCs w:val="36"/>
        </w:rPr>
        <w:t xml:space="preserve">  </w:t>
      </w:r>
      <w:r w:rsidR="000A763E">
        <w:rPr>
          <w:rFonts w:ascii="Calibri" w:hAnsi="Calibri" w:cs="Calibri" w:hint="eastAsia"/>
          <w:b/>
          <w:sz w:val="36"/>
          <w:szCs w:val="36"/>
        </w:rPr>
        <w:t>（</w:t>
      </w:r>
      <w:r w:rsidR="000A763E">
        <w:rPr>
          <w:rFonts w:ascii="Calibri" w:hAnsi="Calibri" w:cs="Calibri" w:hint="eastAsia"/>
          <w:b/>
          <w:sz w:val="36"/>
          <w:szCs w:val="36"/>
        </w:rPr>
        <w:t>2</w:t>
      </w:r>
      <w:r w:rsidR="000A763E">
        <w:rPr>
          <w:rFonts w:ascii="Calibri" w:hAnsi="Calibri" w:cs="Calibri" w:hint="eastAsia"/>
          <w:b/>
          <w:sz w:val="36"/>
          <w:szCs w:val="36"/>
        </w:rPr>
        <w:t>）</w:t>
      </w:r>
      <w:r w:rsidRPr="00071D7A">
        <w:rPr>
          <w:rFonts w:hint="eastAsia"/>
          <w:b/>
          <w:sz w:val="36"/>
          <w:szCs w:val="36"/>
        </w:rPr>
        <w:t>若它的</w:t>
      </w:r>
      <w:proofErr w:type="gramStart"/>
      <w:r w:rsidRPr="00071D7A">
        <w:rPr>
          <w:rFonts w:hint="eastAsia"/>
          <w:b/>
          <w:sz w:val="36"/>
          <w:szCs w:val="36"/>
        </w:rPr>
        <w:t>右子树非</w:t>
      </w:r>
      <w:proofErr w:type="gramEnd"/>
      <w:r w:rsidRPr="00071D7A">
        <w:rPr>
          <w:rFonts w:hint="eastAsia"/>
          <w:b/>
          <w:sz w:val="36"/>
          <w:szCs w:val="36"/>
        </w:rPr>
        <w:t>空，</w:t>
      </w:r>
      <w:proofErr w:type="gramStart"/>
      <w:r w:rsidRPr="00071D7A">
        <w:rPr>
          <w:rFonts w:hint="eastAsia"/>
          <w:b/>
          <w:sz w:val="36"/>
          <w:szCs w:val="36"/>
        </w:rPr>
        <w:t>则右子树</w:t>
      </w:r>
      <w:proofErr w:type="gramEnd"/>
      <w:r w:rsidRPr="00071D7A">
        <w:rPr>
          <w:rFonts w:hint="eastAsia"/>
          <w:b/>
          <w:sz w:val="36"/>
          <w:szCs w:val="36"/>
        </w:rPr>
        <w:t>上所有</w:t>
      </w:r>
      <w:r w:rsidR="00B72417">
        <w:rPr>
          <w:rFonts w:hint="eastAsia"/>
          <w:b/>
          <w:sz w:val="36"/>
          <w:szCs w:val="36"/>
        </w:rPr>
        <w:t>结点</w:t>
      </w:r>
      <w:r w:rsidRPr="00071D7A">
        <w:rPr>
          <w:rFonts w:hint="eastAsia"/>
          <w:b/>
          <w:sz w:val="36"/>
          <w:szCs w:val="36"/>
        </w:rPr>
        <w:t>的值均大于</w:t>
      </w:r>
      <w:r w:rsidR="00B72417">
        <w:rPr>
          <w:rFonts w:hint="eastAsia"/>
          <w:b/>
          <w:sz w:val="36"/>
          <w:szCs w:val="36"/>
        </w:rPr>
        <w:t>或等于</w:t>
      </w:r>
      <w:r w:rsidRPr="00071D7A">
        <w:rPr>
          <w:rFonts w:hint="eastAsia"/>
          <w:b/>
          <w:sz w:val="36"/>
          <w:szCs w:val="36"/>
        </w:rPr>
        <w:t>它的根结点的值。</w:t>
      </w:r>
    </w:p>
    <w:p w:rsidR="008D4D89" w:rsidRDefault="00071D7A" w:rsidP="00071D7A">
      <w:pPr>
        <w:rPr>
          <w:b/>
          <w:sz w:val="36"/>
          <w:szCs w:val="36"/>
        </w:rPr>
      </w:pPr>
      <w:r w:rsidRPr="00071D7A">
        <w:rPr>
          <w:rFonts w:hint="eastAsia"/>
          <w:b/>
          <w:sz w:val="36"/>
          <w:szCs w:val="36"/>
        </w:rPr>
        <w:lastRenderedPageBreak/>
        <w:t xml:space="preserve">  </w:t>
      </w:r>
      <w:r w:rsidR="000A763E">
        <w:rPr>
          <w:rFonts w:ascii="Calibri" w:hAnsi="Calibri" w:cs="Calibri" w:hint="eastAsia"/>
          <w:b/>
          <w:sz w:val="36"/>
          <w:szCs w:val="36"/>
        </w:rPr>
        <w:t>（</w:t>
      </w:r>
      <w:r w:rsidR="000A763E">
        <w:rPr>
          <w:rFonts w:ascii="Calibri" w:hAnsi="Calibri" w:cs="Calibri" w:hint="eastAsia"/>
          <w:b/>
          <w:sz w:val="36"/>
          <w:szCs w:val="36"/>
        </w:rPr>
        <w:t>3</w:t>
      </w:r>
      <w:r w:rsidR="000A763E">
        <w:rPr>
          <w:rFonts w:ascii="Calibri" w:hAnsi="Calibri" w:cs="Calibri" w:hint="eastAsia"/>
          <w:b/>
          <w:sz w:val="36"/>
          <w:szCs w:val="36"/>
        </w:rPr>
        <w:t>）</w:t>
      </w:r>
      <w:r w:rsidRPr="00071D7A">
        <w:rPr>
          <w:rFonts w:hint="eastAsia"/>
          <w:b/>
          <w:sz w:val="36"/>
          <w:szCs w:val="36"/>
        </w:rPr>
        <w:t>它的左、</w:t>
      </w:r>
      <w:proofErr w:type="gramStart"/>
      <w:r w:rsidRPr="00071D7A">
        <w:rPr>
          <w:rFonts w:hint="eastAsia"/>
          <w:b/>
          <w:sz w:val="36"/>
          <w:szCs w:val="36"/>
        </w:rPr>
        <w:t>右子树</w:t>
      </w:r>
      <w:proofErr w:type="gramEnd"/>
      <w:r w:rsidR="00B72417">
        <w:rPr>
          <w:rFonts w:hint="eastAsia"/>
          <w:b/>
          <w:sz w:val="36"/>
          <w:szCs w:val="36"/>
        </w:rPr>
        <w:t>又都是</w:t>
      </w:r>
      <w:proofErr w:type="gramStart"/>
      <w:r w:rsidR="00B72417">
        <w:rPr>
          <w:rFonts w:hint="eastAsia"/>
          <w:b/>
          <w:sz w:val="36"/>
          <w:szCs w:val="36"/>
        </w:rPr>
        <w:t>一棵</w:t>
      </w:r>
      <w:r w:rsidRPr="00071D7A">
        <w:rPr>
          <w:rFonts w:hint="eastAsia"/>
          <w:b/>
          <w:sz w:val="36"/>
          <w:szCs w:val="36"/>
        </w:rPr>
        <w:t>二叉排</w:t>
      </w:r>
      <w:proofErr w:type="gramEnd"/>
      <w:r w:rsidRPr="00071D7A">
        <w:rPr>
          <w:rFonts w:hint="eastAsia"/>
          <w:b/>
          <w:sz w:val="36"/>
          <w:szCs w:val="36"/>
        </w:rPr>
        <w:t>序树。</w:t>
      </w:r>
    </w:p>
    <w:p w:rsidR="0003710D" w:rsidRPr="0003710D" w:rsidRDefault="00E97589" w:rsidP="00071D7A">
      <w:pPr>
        <w:rPr>
          <w:b/>
          <w:sz w:val="36"/>
          <w:szCs w:val="36"/>
        </w:rPr>
      </w:pPr>
      <w:r>
        <w:rPr>
          <w:rFonts w:hint="eastAsia"/>
          <w:b/>
          <w:sz w:val="36"/>
          <w:szCs w:val="36"/>
        </w:rPr>
        <w:t xml:space="preserve">  </w:t>
      </w:r>
      <w:r w:rsidR="00B72417">
        <w:rPr>
          <w:rFonts w:hint="eastAsia"/>
          <w:b/>
          <w:sz w:val="36"/>
          <w:szCs w:val="36"/>
        </w:rPr>
        <w:t>由上定义可知：</w:t>
      </w:r>
      <w:proofErr w:type="gramStart"/>
      <w:r>
        <w:rPr>
          <w:rFonts w:hint="eastAsia"/>
          <w:b/>
          <w:sz w:val="36"/>
          <w:szCs w:val="36"/>
        </w:rPr>
        <w:t>二叉排序</w:t>
      </w:r>
      <w:proofErr w:type="gramEnd"/>
      <w:r>
        <w:rPr>
          <w:rFonts w:hint="eastAsia"/>
          <w:b/>
          <w:sz w:val="36"/>
          <w:szCs w:val="36"/>
        </w:rPr>
        <w:t>树</w:t>
      </w:r>
      <w:r w:rsidR="007D48FA">
        <w:rPr>
          <w:rFonts w:hint="eastAsia"/>
          <w:b/>
          <w:sz w:val="36"/>
          <w:szCs w:val="36"/>
        </w:rPr>
        <w:t>各结点的</w:t>
      </w:r>
      <w:r w:rsidR="007D48FA">
        <w:rPr>
          <w:b/>
          <w:sz w:val="36"/>
          <w:szCs w:val="36"/>
        </w:rPr>
        <w:t>值</w:t>
      </w:r>
      <w:r>
        <w:rPr>
          <w:rFonts w:hint="eastAsia"/>
          <w:b/>
          <w:sz w:val="36"/>
          <w:szCs w:val="36"/>
        </w:rPr>
        <w:t>是一个</w:t>
      </w:r>
      <w:proofErr w:type="gramStart"/>
      <w:r>
        <w:rPr>
          <w:rFonts w:hint="eastAsia"/>
          <w:b/>
          <w:sz w:val="36"/>
          <w:szCs w:val="36"/>
        </w:rPr>
        <w:t>按</w:t>
      </w:r>
      <w:r w:rsidRPr="00953331">
        <w:rPr>
          <w:rFonts w:hint="eastAsia"/>
          <w:b/>
          <w:color w:val="FF0000"/>
          <w:sz w:val="36"/>
          <w:szCs w:val="36"/>
        </w:rPr>
        <w:t>中序遍</w:t>
      </w:r>
      <w:proofErr w:type="gramEnd"/>
      <w:r w:rsidRPr="00953331">
        <w:rPr>
          <w:rFonts w:hint="eastAsia"/>
          <w:b/>
          <w:color w:val="FF0000"/>
          <w:sz w:val="36"/>
          <w:szCs w:val="36"/>
        </w:rPr>
        <w:t>历</w:t>
      </w:r>
      <w:r w:rsidR="00B72417">
        <w:rPr>
          <w:rFonts w:hint="eastAsia"/>
          <w:b/>
          <w:sz w:val="36"/>
          <w:szCs w:val="36"/>
        </w:rPr>
        <w:t>的</w:t>
      </w:r>
      <w:r>
        <w:rPr>
          <w:rFonts w:hint="eastAsia"/>
          <w:b/>
          <w:sz w:val="36"/>
          <w:szCs w:val="36"/>
        </w:rPr>
        <w:t>递增序列。</w:t>
      </w:r>
    </w:p>
    <w:p w:rsidR="008D4D89" w:rsidRDefault="008D4D89" w:rsidP="008D4D89">
      <w:pPr>
        <w:ind w:firstLineChars="100" w:firstLine="361"/>
        <w:rPr>
          <w:b/>
          <w:sz w:val="36"/>
          <w:szCs w:val="36"/>
        </w:rPr>
      </w:pPr>
      <w:r>
        <w:rPr>
          <w:rFonts w:hint="eastAsia"/>
          <w:b/>
          <w:sz w:val="36"/>
          <w:szCs w:val="36"/>
        </w:rPr>
        <w:t>如：下列</w:t>
      </w:r>
      <w:r w:rsidR="007B5987">
        <w:rPr>
          <w:rFonts w:hint="eastAsia"/>
          <w:b/>
          <w:sz w:val="36"/>
          <w:szCs w:val="36"/>
        </w:rPr>
        <w:t>是</w:t>
      </w:r>
      <w:proofErr w:type="gramStart"/>
      <w:r w:rsidR="007B5987">
        <w:rPr>
          <w:b/>
          <w:sz w:val="36"/>
          <w:szCs w:val="36"/>
        </w:rPr>
        <w:t>一棵</w:t>
      </w:r>
      <w:r>
        <w:rPr>
          <w:rFonts w:hint="eastAsia"/>
          <w:b/>
          <w:sz w:val="36"/>
          <w:szCs w:val="36"/>
        </w:rPr>
        <w:t>二叉排序</w:t>
      </w:r>
      <w:proofErr w:type="gramEnd"/>
      <w:r>
        <w:rPr>
          <w:rFonts w:hint="eastAsia"/>
          <w:b/>
          <w:sz w:val="36"/>
          <w:szCs w:val="36"/>
        </w:rPr>
        <w:t>树</w:t>
      </w:r>
      <w:r w:rsidR="007B5987">
        <w:rPr>
          <w:rFonts w:hint="eastAsia"/>
          <w:b/>
          <w:sz w:val="36"/>
          <w:szCs w:val="36"/>
        </w:rPr>
        <w:t>（</w:t>
      </w:r>
      <w:r w:rsidR="007B5987">
        <w:rPr>
          <w:b/>
          <w:sz w:val="36"/>
          <w:szCs w:val="36"/>
        </w:rPr>
        <w:t>BST</w:t>
      </w:r>
      <w:r w:rsidR="007B5987">
        <w:rPr>
          <w:b/>
          <w:sz w:val="36"/>
          <w:szCs w:val="36"/>
        </w:rPr>
        <w:t>）</w:t>
      </w:r>
    </w:p>
    <w:p w:rsidR="00071D7A" w:rsidRPr="00071D7A" w:rsidRDefault="00071D7A" w:rsidP="008D4D89">
      <w:pPr>
        <w:ind w:firstLineChars="100" w:firstLine="361"/>
        <w:rPr>
          <w:b/>
          <w:sz w:val="36"/>
          <w:szCs w:val="36"/>
        </w:rPr>
      </w:pPr>
      <w:r w:rsidRPr="00071D7A">
        <w:rPr>
          <w:rFonts w:hint="eastAsia"/>
          <w:b/>
          <w:sz w:val="36"/>
          <w:szCs w:val="36"/>
        </w:rPr>
        <w:t xml:space="preserve">            </w:t>
      </w:r>
      <w:r w:rsidRPr="00071D7A">
        <w:rPr>
          <w:b/>
          <w:noProof/>
          <w:sz w:val="36"/>
          <w:szCs w:val="36"/>
        </w:rPr>
        <w:drawing>
          <wp:inline distT="0" distB="0" distL="0" distR="0" wp14:anchorId="6795B55A" wp14:editId="755B3341">
            <wp:extent cx="5580000" cy="2880000"/>
            <wp:effectExtent l="0" t="0" r="0" b="34925"/>
            <wp:docPr id="21" name="图示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7D2FEB" w:rsidRDefault="00A86741" w:rsidP="00A86741">
      <w:pPr>
        <w:ind w:firstLineChars="100" w:firstLine="361"/>
        <w:rPr>
          <w:b/>
          <w:sz w:val="36"/>
          <w:szCs w:val="36"/>
        </w:rPr>
      </w:pPr>
      <w:r>
        <w:rPr>
          <w:rFonts w:hint="eastAsia"/>
          <w:b/>
          <w:sz w:val="36"/>
          <w:szCs w:val="36"/>
        </w:rPr>
        <w:t>结点</w:t>
      </w:r>
      <w:r>
        <w:rPr>
          <w:b/>
          <w:sz w:val="36"/>
          <w:szCs w:val="36"/>
        </w:rPr>
        <w:t>的值</w:t>
      </w:r>
      <w:proofErr w:type="gramStart"/>
      <w:r>
        <w:rPr>
          <w:b/>
          <w:sz w:val="36"/>
          <w:szCs w:val="36"/>
        </w:rPr>
        <w:t>为中序递增</w:t>
      </w:r>
      <w:proofErr w:type="gramEnd"/>
      <w:r>
        <w:rPr>
          <w:b/>
          <w:sz w:val="36"/>
          <w:szCs w:val="36"/>
        </w:rPr>
        <w:t>序列：</w:t>
      </w:r>
      <w:r>
        <w:rPr>
          <w:rFonts w:hint="eastAsia"/>
          <w:b/>
          <w:sz w:val="36"/>
          <w:szCs w:val="36"/>
        </w:rPr>
        <w:t>7</w:t>
      </w:r>
      <w:r>
        <w:rPr>
          <w:rFonts w:hint="eastAsia"/>
          <w:b/>
          <w:sz w:val="36"/>
          <w:szCs w:val="36"/>
        </w:rPr>
        <w:t>，</w:t>
      </w:r>
      <w:r>
        <w:rPr>
          <w:rFonts w:hint="eastAsia"/>
          <w:b/>
          <w:sz w:val="36"/>
          <w:szCs w:val="36"/>
        </w:rPr>
        <w:t>25</w:t>
      </w:r>
      <w:r>
        <w:rPr>
          <w:rFonts w:hint="eastAsia"/>
          <w:b/>
          <w:sz w:val="36"/>
          <w:szCs w:val="36"/>
        </w:rPr>
        <w:t>，</w:t>
      </w:r>
      <w:r>
        <w:rPr>
          <w:rFonts w:hint="eastAsia"/>
          <w:b/>
          <w:sz w:val="36"/>
          <w:szCs w:val="36"/>
        </w:rPr>
        <w:t>27</w:t>
      </w:r>
      <w:r>
        <w:rPr>
          <w:rFonts w:hint="eastAsia"/>
          <w:b/>
          <w:sz w:val="36"/>
          <w:szCs w:val="36"/>
        </w:rPr>
        <w:t>，</w:t>
      </w:r>
      <w:r>
        <w:rPr>
          <w:rFonts w:hint="eastAsia"/>
          <w:b/>
          <w:sz w:val="36"/>
          <w:szCs w:val="36"/>
        </w:rPr>
        <w:t>39</w:t>
      </w:r>
      <w:r>
        <w:rPr>
          <w:rFonts w:hint="eastAsia"/>
          <w:b/>
          <w:sz w:val="36"/>
          <w:szCs w:val="36"/>
        </w:rPr>
        <w:t>，</w:t>
      </w:r>
      <w:r>
        <w:rPr>
          <w:rFonts w:hint="eastAsia"/>
          <w:b/>
          <w:sz w:val="36"/>
          <w:szCs w:val="36"/>
        </w:rPr>
        <w:t>40</w:t>
      </w:r>
      <w:r>
        <w:rPr>
          <w:rFonts w:hint="eastAsia"/>
          <w:b/>
          <w:sz w:val="36"/>
          <w:szCs w:val="36"/>
        </w:rPr>
        <w:t>，</w:t>
      </w:r>
    </w:p>
    <w:p w:rsidR="00A86741" w:rsidRDefault="00A86741" w:rsidP="00071D7A">
      <w:pPr>
        <w:rPr>
          <w:b/>
          <w:sz w:val="36"/>
          <w:szCs w:val="36"/>
        </w:rPr>
      </w:pPr>
      <w:r>
        <w:rPr>
          <w:rFonts w:hint="eastAsia"/>
          <w:b/>
          <w:sz w:val="36"/>
          <w:szCs w:val="36"/>
        </w:rPr>
        <w:t>46</w:t>
      </w:r>
      <w:r>
        <w:rPr>
          <w:rFonts w:hint="eastAsia"/>
          <w:b/>
          <w:sz w:val="36"/>
          <w:szCs w:val="36"/>
        </w:rPr>
        <w:t>，</w:t>
      </w:r>
      <w:r>
        <w:rPr>
          <w:b/>
          <w:sz w:val="36"/>
          <w:szCs w:val="36"/>
        </w:rPr>
        <w:t>63</w:t>
      </w:r>
      <w:r>
        <w:rPr>
          <w:rFonts w:hint="eastAsia"/>
          <w:b/>
          <w:sz w:val="36"/>
          <w:szCs w:val="36"/>
        </w:rPr>
        <w:t>，</w:t>
      </w:r>
      <w:r>
        <w:rPr>
          <w:rFonts w:hint="eastAsia"/>
          <w:b/>
          <w:sz w:val="36"/>
          <w:szCs w:val="36"/>
        </w:rPr>
        <w:t>77</w:t>
      </w:r>
      <w:r>
        <w:rPr>
          <w:rFonts w:hint="eastAsia"/>
          <w:b/>
          <w:sz w:val="36"/>
          <w:szCs w:val="36"/>
        </w:rPr>
        <w:t>，</w:t>
      </w:r>
      <w:r>
        <w:rPr>
          <w:rFonts w:hint="eastAsia"/>
          <w:b/>
          <w:sz w:val="36"/>
          <w:szCs w:val="36"/>
        </w:rPr>
        <w:t>81</w:t>
      </w:r>
      <w:r>
        <w:rPr>
          <w:rFonts w:hint="eastAsia"/>
          <w:b/>
          <w:sz w:val="36"/>
          <w:szCs w:val="36"/>
        </w:rPr>
        <w:t>，</w:t>
      </w:r>
      <w:r>
        <w:rPr>
          <w:rFonts w:hint="eastAsia"/>
          <w:b/>
          <w:sz w:val="36"/>
          <w:szCs w:val="36"/>
        </w:rPr>
        <w:t>86</w:t>
      </w:r>
      <w:r w:rsidR="00071D7A" w:rsidRPr="00071D7A">
        <w:rPr>
          <w:rFonts w:hint="eastAsia"/>
          <w:b/>
          <w:sz w:val="36"/>
          <w:szCs w:val="36"/>
        </w:rPr>
        <w:t xml:space="preserve">  </w:t>
      </w:r>
    </w:p>
    <w:p w:rsidR="00071D7A" w:rsidRPr="00071D7A" w:rsidRDefault="00071D7A" w:rsidP="00071D7A">
      <w:pPr>
        <w:rPr>
          <w:b/>
          <w:sz w:val="36"/>
          <w:szCs w:val="36"/>
        </w:rPr>
      </w:pPr>
      <w:proofErr w:type="gramStart"/>
      <w:r w:rsidRPr="00071D7A">
        <w:rPr>
          <w:rFonts w:hint="eastAsia"/>
          <w:b/>
          <w:sz w:val="36"/>
          <w:szCs w:val="36"/>
        </w:rPr>
        <w:t>二叉排序</w:t>
      </w:r>
      <w:proofErr w:type="gramEnd"/>
      <w:r w:rsidRPr="00071D7A">
        <w:rPr>
          <w:rFonts w:hint="eastAsia"/>
          <w:b/>
          <w:sz w:val="36"/>
          <w:szCs w:val="36"/>
        </w:rPr>
        <w:t>树存储结构：</w:t>
      </w:r>
    </w:p>
    <w:p w:rsidR="00071D7A" w:rsidRPr="00071D7A" w:rsidRDefault="00071D7A" w:rsidP="00071D7A">
      <w:pPr>
        <w:rPr>
          <w:b/>
          <w:sz w:val="36"/>
          <w:szCs w:val="36"/>
        </w:rPr>
      </w:pPr>
      <w:r w:rsidRPr="00071D7A">
        <w:rPr>
          <w:rFonts w:hint="eastAsia"/>
          <w:b/>
          <w:sz w:val="36"/>
          <w:szCs w:val="36"/>
        </w:rPr>
        <w:t xml:space="preserve">  typedef struct node</w:t>
      </w:r>
    </w:p>
    <w:p w:rsidR="00071D7A" w:rsidRPr="00071D7A" w:rsidRDefault="00071D7A" w:rsidP="00071D7A">
      <w:pPr>
        <w:rPr>
          <w:b/>
          <w:sz w:val="36"/>
          <w:szCs w:val="36"/>
        </w:rPr>
      </w:pPr>
      <w:r w:rsidRPr="00071D7A">
        <w:rPr>
          <w:rFonts w:hint="eastAsia"/>
          <w:b/>
          <w:sz w:val="36"/>
          <w:szCs w:val="36"/>
        </w:rPr>
        <w:t xml:space="preserve">  {</w:t>
      </w:r>
    </w:p>
    <w:p w:rsidR="00071D7A" w:rsidRPr="00071D7A" w:rsidRDefault="00071D7A" w:rsidP="00071D7A">
      <w:pPr>
        <w:rPr>
          <w:b/>
          <w:sz w:val="36"/>
          <w:szCs w:val="36"/>
        </w:rPr>
      </w:pPr>
      <w:r w:rsidRPr="00071D7A">
        <w:rPr>
          <w:rFonts w:hint="eastAsia"/>
          <w:b/>
          <w:sz w:val="36"/>
          <w:szCs w:val="36"/>
        </w:rPr>
        <w:t xml:space="preserve">   KeyType key;</w:t>
      </w:r>
    </w:p>
    <w:p w:rsidR="00071D7A" w:rsidRPr="00071D7A" w:rsidRDefault="00071D7A" w:rsidP="00071D7A">
      <w:pPr>
        <w:rPr>
          <w:b/>
          <w:sz w:val="36"/>
          <w:szCs w:val="36"/>
        </w:rPr>
      </w:pPr>
      <w:r w:rsidRPr="00071D7A">
        <w:rPr>
          <w:rFonts w:hint="eastAsia"/>
          <w:b/>
          <w:sz w:val="36"/>
          <w:szCs w:val="36"/>
        </w:rPr>
        <w:t xml:space="preserve">   DataType other;</w:t>
      </w:r>
    </w:p>
    <w:p w:rsidR="00071D7A" w:rsidRPr="00071D7A" w:rsidRDefault="00071D7A" w:rsidP="00071D7A">
      <w:pPr>
        <w:rPr>
          <w:b/>
          <w:sz w:val="36"/>
          <w:szCs w:val="36"/>
        </w:rPr>
      </w:pPr>
      <w:r w:rsidRPr="00071D7A">
        <w:rPr>
          <w:rFonts w:hint="eastAsia"/>
          <w:b/>
          <w:sz w:val="36"/>
          <w:szCs w:val="36"/>
        </w:rPr>
        <w:t xml:space="preserve">   struct node *</w:t>
      </w:r>
      <w:proofErr w:type="gramStart"/>
      <w:r w:rsidRPr="00071D7A">
        <w:rPr>
          <w:rFonts w:hint="eastAsia"/>
          <w:b/>
          <w:sz w:val="36"/>
          <w:szCs w:val="36"/>
        </w:rPr>
        <w:t>lchild,*</w:t>
      </w:r>
      <w:proofErr w:type="gramEnd"/>
      <w:r w:rsidRPr="00071D7A">
        <w:rPr>
          <w:rFonts w:hint="eastAsia"/>
          <w:b/>
          <w:sz w:val="36"/>
          <w:szCs w:val="36"/>
        </w:rPr>
        <w:t>rchild;</w:t>
      </w:r>
    </w:p>
    <w:p w:rsidR="00071D7A" w:rsidRDefault="00DC6F4B" w:rsidP="00071D7A">
      <w:pPr>
        <w:rPr>
          <w:b/>
          <w:sz w:val="36"/>
          <w:szCs w:val="36"/>
        </w:rPr>
      </w:pPr>
      <w:r>
        <w:rPr>
          <w:rFonts w:hint="eastAsia"/>
          <w:b/>
          <w:sz w:val="36"/>
          <w:szCs w:val="36"/>
        </w:rPr>
        <w:t xml:space="preserve">  </w:t>
      </w:r>
      <w:proofErr w:type="gramStart"/>
      <w:r>
        <w:rPr>
          <w:rFonts w:hint="eastAsia"/>
          <w:b/>
          <w:sz w:val="36"/>
          <w:szCs w:val="36"/>
        </w:rPr>
        <w:t>}BS</w:t>
      </w:r>
      <w:r w:rsidR="00071D7A" w:rsidRPr="00071D7A">
        <w:rPr>
          <w:rFonts w:hint="eastAsia"/>
          <w:b/>
          <w:sz w:val="36"/>
          <w:szCs w:val="36"/>
        </w:rPr>
        <w:t>T</w:t>
      </w:r>
      <w:r>
        <w:rPr>
          <w:rFonts w:hint="eastAsia"/>
          <w:b/>
          <w:sz w:val="36"/>
          <w:szCs w:val="36"/>
        </w:rPr>
        <w:t>Node</w:t>
      </w:r>
      <w:proofErr w:type="gramEnd"/>
      <w:r>
        <w:rPr>
          <w:rFonts w:hint="eastAsia"/>
          <w:b/>
          <w:sz w:val="36"/>
          <w:szCs w:val="36"/>
        </w:rPr>
        <w:t>,*BSTree</w:t>
      </w:r>
      <w:r w:rsidR="00071D7A" w:rsidRPr="00071D7A">
        <w:rPr>
          <w:rFonts w:hint="eastAsia"/>
          <w:b/>
          <w:sz w:val="36"/>
          <w:szCs w:val="36"/>
        </w:rPr>
        <w:t>;</w:t>
      </w:r>
    </w:p>
    <w:p w:rsidR="0003710D" w:rsidRDefault="0003710D" w:rsidP="00071D7A">
      <w:pPr>
        <w:rPr>
          <w:b/>
          <w:sz w:val="36"/>
          <w:szCs w:val="36"/>
        </w:rPr>
      </w:pPr>
      <w:r>
        <w:rPr>
          <w:rFonts w:hint="eastAsia"/>
          <w:b/>
          <w:sz w:val="36"/>
          <w:szCs w:val="36"/>
        </w:rPr>
        <w:lastRenderedPageBreak/>
        <w:t xml:space="preserve">  </w:t>
      </w:r>
      <w:r w:rsidR="007C62ED">
        <w:rPr>
          <w:rFonts w:hint="eastAsia"/>
          <w:b/>
          <w:sz w:val="36"/>
          <w:szCs w:val="36"/>
        </w:rPr>
        <w:t>8</w:t>
      </w:r>
      <w:r>
        <w:rPr>
          <w:rFonts w:hint="eastAsia"/>
          <w:b/>
          <w:sz w:val="36"/>
          <w:szCs w:val="36"/>
        </w:rPr>
        <w:t>.3.2</w:t>
      </w:r>
      <w:r>
        <w:rPr>
          <w:rFonts w:hint="eastAsia"/>
          <w:b/>
          <w:sz w:val="36"/>
          <w:szCs w:val="36"/>
        </w:rPr>
        <w:t>二叉排序树的操作</w:t>
      </w:r>
    </w:p>
    <w:p w:rsidR="0023278A" w:rsidRPr="00071D7A" w:rsidRDefault="0023278A" w:rsidP="00071D7A">
      <w:pPr>
        <w:rPr>
          <w:b/>
          <w:sz w:val="36"/>
          <w:szCs w:val="36"/>
        </w:rPr>
      </w:pPr>
      <w:r>
        <w:rPr>
          <w:rFonts w:hint="eastAsia"/>
          <w:b/>
          <w:sz w:val="36"/>
          <w:szCs w:val="36"/>
        </w:rPr>
        <w:t xml:space="preserve">  </w:t>
      </w:r>
      <w:r w:rsidR="007C7B4A">
        <w:rPr>
          <w:rFonts w:hint="eastAsia"/>
          <w:b/>
          <w:sz w:val="36"/>
          <w:szCs w:val="36"/>
        </w:rPr>
        <w:t>对于操作</w:t>
      </w:r>
      <w:r>
        <w:rPr>
          <w:rFonts w:hint="eastAsia"/>
          <w:b/>
          <w:sz w:val="36"/>
          <w:szCs w:val="36"/>
        </w:rPr>
        <w:t>介绍：</w:t>
      </w:r>
      <w:r w:rsidRPr="00D13ACA">
        <w:rPr>
          <w:rFonts w:hint="eastAsia"/>
          <w:b/>
          <w:sz w:val="36"/>
          <w:szCs w:val="36"/>
        </w:rPr>
        <w:t>插入</w:t>
      </w:r>
      <w:r>
        <w:rPr>
          <w:rFonts w:hint="eastAsia"/>
          <w:b/>
          <w:sz w:val="36"/>
          <w:szCs w:val="36"/>
        </w:rPr>
        <w:t>和</w:t>
      </w:r>
      <w:r w:rsidRPr="00D13ACA">
        <w:rPr>
          <w:rFonts w:hint="eastAsia"/>
          <w:b/>
          <w:sz w:val="36"/>
          <w:szCs w:val="36"/>
        </w:rPr>
        <w:t>创建</w:t>
      </w:r>
      <w:r>
        <w:rPr>
          <w:rFonts w:hint="eastAsia"/>
          <w:b/>
          <w:sz w:val="36"/>
          <w:szCs w:val="36"/>
        </w:rPr>
        <w:t>、</w:t>
      </w:r>
      <w:r w:rsidR="00465635">
        <w:rPr>
          <w:rFonts w:hint="eastAsia"/>
          <w:b/>
          <w:sz w:val="36"/>
          <w:szCs w:val="36"/>
        </w:rPr>
        <w:t>遍历、</w:t>
      </w:r>
      <w:r w:rsidR="007C7B4A">
        <w:rPr>
          <w:rFonts w:hint="eastAsia"/>
          <w:b/>
          <w:sz w:val="36"/>
          <w:szCs w:val="36"/>
        </w:rPr>
        <w:t>查找和</w:t>
      </w:r>
      <w:r>
        <w:rPr>
          <w:rFonts w:hint="eastAsia"/>
          <w:b/>
          <w:sz w:val="36"/>
          <w:szCs w:val="36"/>
        </w:rPr>
        <w:t>删除</w:t>
      </w:r>
    </w:p>
    <w:p w:rsidR="00071D7A" w:rsidRPr="00D13ACA" w:rsidRDefault="00D13ACA" w:rsidP="00D13ACA">
      <w:pPr>
        <w:pStyle w:val="a9"/>
        <w:numPr>
          <w:ilvl w:val="3"/>
          <w:numId w:val="12"/>
        </w:numPr>
        <w:ind w:firstLineChars="0"/>
        <w:rPr>
          <w:b/>
          <w:sz w:val="36"/>
          <w:szCs w:val="36"/>
        </w:rPr>
      </w:pPr>
      <w:r>
        <w:rPr>
          <w:rFonts w:hint="eastAsia"/>
          <w:b/>
          <w:sz w:val="36"/>
          <w:szCs w:val="36"/>
        </w:rPr>
        <w:t xml:space="preserve"> </w:t>
      </w:r>
      <w:proofErr w:type="gramStart"/>
      <w:r w:rsidR="00071D7A" w:rsidRPr="00D13ACA">
        <w:rPr>
          <w:rFonts w:hint="eastAsia"/>
          <w:b/>
          <w:sz w:val="36"/>
          <w:szCs w:val="36"/>
        </w:rPr>
        <w:t>二叉排序</w:t>
      </w:r>
      <w:proofErr w:type="gramEnd"/>
      <w:r w:rsidR="00071D7A" w:rsidRPr="00D13ACA">
        <w:rPr>
          <w:rFonts w:hint="eastAsia"/>
          <w:b/>
          <w:sz w:val="36"/>
          <w:szCs w:val="36"/>
        </w:rPr>
        <w:t>树的插入</w:t>
      </w:r>
      <w:r w:rsidR="00C17223" w:rsidRPr="00D13ACA">
        <w:rPr>
          <w:rFonts w:hint="eastAsia"/>
          <w:b/>
          <w:sz w:val="36"/>
          <w:szCs w:val="36"/>
        </w:rPr>
        <w:t>和创建</w:t>
      </w:r>
    </w:p>
    <w:p w:rsidR="00071D7A" w:rsidRPr="00071D7A" w:rsidRDefault="001B1534" w:rsidP="00071D7A">
      <w:pPr>
        <w:ind w:firstLineChars="100" w:firstLine="361"/>
        <w:rPr>
          <w:b/>
          <w:sz w:val="36"/>
          <w:szCs w:val="36"/>
        </w:rPr>
      </w:pPr>
      <w:r>
        <w:rPr>
          <w:rFonts w:hint="eastAsia"/>
          <w:b/>
          <w:sz w:val="36"/>
          <w:szCs w:val="36"/>
        </w:rPr>
        <w:t>插入的原则</w:t>
      </w:r>
      <w:r w:rsidR="00071D7A" w:rsidRPr="00071D7A">
        <w:rPr>
          <w:rFonts w:hint="eastAsia"/>
          <w:b/>
          <w:sz w:val="36"/>
          <w:szCs w:val="36"/>
        </w:rPr>
        <w:t>是：每插入一个结点之后</w:t>
      </w:r>
      <w:r>
        <w:rPr>
          <w:rFonts w:hint="eastAsia"/>
          <w:b/>
          <w:sz w:val="36"/>
          <w:szCs w:val="36"/>
        </w:rPr>
        <w:t>要保证</w:t>
      </w:r>
      <w:r w:rsidR="00071D7A" w:rsidRPr="00071D7A">
        <w:rPr>
          <w:rFonts w:hint="eastAsia"/>
          <w:b/>
          <w:sz w:val="36"/>
          <w:szCs w:val="36"/>
        </w:rPr>
        <w:t>仍是</w:t>
      </w:r>
      <w:proofErr w:type="gramStart"/>
      <w:r w:rsidR="00071D7A" w:rsidRPr="00071D7A">
        <w:rPr>
          <w:rFonts w:hint="eastAsia"/>
          <w:b/>
          <w:sz w:val="36"/>
          <w:szCs w:val="36"/>
        </w:rPr>
        <w:t>一棵二叉排序</w:t>
      </w:r>
      <w:proofErr w:type="gramEnd"/>
      <w:r w:rsidR="00071D7A" w:rsidRPr="00071D7A">
        <w:rPr>
          <w:rFonts w:hint="eastAsia"/>
          <w:b/>
          <w:sz w:val="36"/>
          <w:szCs w:val="36"/>
        </w:rPr>
        <w:t>树。</w:t>
      </w:r>
    </w:p>
    <w:p w:rsidR="00071D7A" w:rsidRPr="00071D7A" w:rsidRDefault="00071D7A" w:rsidP="00071D7A">
      <w:pPr>
        <w:ind w:firstLineChars="100" w:firstLine="361"/>
        <w:rPr>
          <w:b/>
          <w:sz w:val="36"/>
          <w:szCs w:val="36"/>
        </w:rPr>
      </w:pPr>
      <w:r w:rsidRPr="00071D7A">
        <w:rPr>
          <w:rFonts w:hint="eastAsia"/>
          <w:b/>
          <w:sz w:val="36"/>
          <w:szCs w:val="36"/>
        </w:rPr>
        <w:t>插入的算法是：</w:t>
      </w:r>
    </w:p>
    <w:p w:rsidR="00071D7A" w:rsidRPr="00071D7A" w:rsidRDefault="00464B0A" w:rsidP="004F4F7C">
      <w:pPr>
        <w:ind w:firstLineChars="100" w:firstLine="361"/>
        <w:rPr>
          <w:b/>
          <w:sz w:val="36"/>
          <w:szCs w:val="36"/>
        </w:rPr>
      </w:pPr>
      <w:r>
        <w:rPr>
          <w:rFonts w:ascii="Calibri" w:hAnsi="Calibri" w:cs="Calibri" w:hint="eastAsia"/>
          <w:b/>
          <w:sz w:val="36"/>
          <w:szCs w:val="36"/>
        </w:rPr>
        <w:t>（</w:t>
      </w:r>
      <w:r>
        <w:rPr>
          <w:rFonts w:ascii="Calibri" w:hAnsi="Calibri" w:cs="Calibri" w:hint="eastAsia"/>
          <w:b/>
          <w:sz w:val="36"/>
          <w:szCs w:val="36"/>
        </w:rPr>
        <w:t>1</w:t>
      </w:r>
      <w:r>
        <w:rPr>
          <w:rFonts w:ascii="Calibri" w:hAnsi="Calibri" w:cs="Calibri" w:hint="eastAsia"/>
          <w:b/>
          <w:sz w:val="36"/>
          <w:szCs w:val="36"/>
        </w:rPr>
        <w:t>）</w:t>
      </w:r>
      <w:proofErr w:type="gramStart"/>
      <w:r w:rsidR="00071D7A" w:rsidRPr="00071D7A">
        <w:rPr>
          <w:rFonts w:hint="eastAsia"/>
          <w:b/>
          <w:sz w:val="36"/>
          <w:szCs w:val="36"/>
        </w:rPr>
        <w:t>若二叉排序</w:t>
      </w:r>
      <w:proofErr w:type="gramEnd"/>
      <w:r w:rsidR="00071D7A" w:rsidRPr="00071D7A">
        <w:rPr>
          <w:rFonts w:hint="eastAsia"/>
          <w:b/>
          <w:sz w:val="36"/>
          <w:szCs w:val="36"/>
        </w:rPr>
        <w:t>树为空，则创建一个根结点；</w:t>
      </w:r>
    </w:p>
    <w:p w:rsidR="00071D7A" w:rsidRDefault="00464B0A" w:rsidP="004F4F7C">
      <w:pPr>
        <w:ind w:firstLineChars="100" w:firstLine="361"/>
        <w:rPr>
          <w:b/>
          <w:sz w:val="36"/>
          <w:szCs w:val="36"/>
        </w:rPr>
      </w:pPr>
      <w:r>
        <w:rPr>
          <w:rFonts w:ascii="Calibri" w:hAnsi="Calibri" w:cs="Calibri" w:hint="eastAsia"/>
          <w:b/>
          <w:sz w:val="36"/>
          <w:szCs w:val="36"/>
        </w:rPr>
        <w:t>（</w:t>
      </w:r>
      <w:r>
        <w:rPr>
          <w:rFonts w:ascii="Calibri" w:hAnsi="Calibri" w:cs="Calibri" w:hint="eastAsia"/>
          <w:b/>
          <w:sz w:val="36"/>
          <w:szCs w:val="36"/>
        </w:rPr>
        <w:t>2</w:t>
      </w:r>
      <w:r>
        <w:rPr>
          <w:rFonts w:ascii="Calibri" w:hAnsi="Calibri" w:cs="Calibri" w:hint="eastAsia"/>
          <w:b/>
          <w:sz w:val="36"/>
          <w:szCs w:val="36"/>
        </w:rPr>
        <w:t>）</w:t>
      </w:r>
      <w:r w:rsidR="00BE3858">
        <w:rPr>
          <w:rFonts w:hint="eastAsia"/>
          <w:b/>
          <w:sz w:val="36"/>
          <w:szCs w:val="36"/>
        </w:rPr>
        <w:t>即将插入的结点比</w:t>
      </w:r>
      <w:r w:rsidR="00071D7A" w:rsidRPr="00071D7A">
        <w:rPr>
          <w:rFonts w:hint="eastAsia"/>
          <w:b/>
          <w:sz w:val="36"/>
          <w:szCs w:val="36"/>
        </w:rPr>
        <w:t>根结点的值小</w:t>
      </w:r>
      <w:r w:rsidR="00BE3858">
        <w:rPr>
          <w:rFonts w:hint="eastAsia"/>
          <w:b/>
          <w:sz w:val="36"/>
          <w:szCs w:val="36"/>
        </w:rPr>
        <w:t>则插入根结点的左</w:t>
      </w:r>
      <w:r w:rsidR="00071D7A" w:rsidRPr="00071D7A">
        <w:rPr>
          <w:rFonts w:hint="eastAsia"/>
          <w:b/>
          <w:sz w:val="36"/>
          <w:szCs w:val="36"/>
        </w:rPr>
        <w:t>子树</w:t>
      </w:r>
      <w:r w:rsidR="00BE3858">
        <w:rPr>
          <w:rFonts w:hint="eastAsia"/>
          <w:b/>
          <w:sz w:val="36"/>
          <w:szCs w:val="36"/>
        </w:rPr>
        <w:t>，否则</w:t>
      </w:r>
      <w:proofErr w:type="gramStart"/>
      <w:r w:rsidR="00BE3858">
        <w:rPr>
          <w:rFonts w:hint="eastAsia"/>
          <w:b/>
          <w:sz w:val="36"/>
          <w:szCs w:val="36"/>
        </w:rPr>
        <w:t>插入右子树</w:t>
      </w:r>
      <w:proofErr w:type="gramEnd"/>
      <w:r w:rsidR="001D2F93">
        <w:rPr>
          <w:rFonts w:hint="eastAsia"/>
          <w:b/>
          <w:sz w:val="36"/>
          <w:szCs w:val="36"/>
        </w:rPr>
        <w:t>；</w:t>
      </w:r>
    </w:p>
    <w:p w:rsidR="00267BA6" w:rsidRDefault="00464B0A" w:rsidP="004F4F7C">
      <w:pPr>
        <w:ind w:firstLineChars="100" w:firstLine="361"/>
        <w:rPr>
          <w:b/>
          <w:sz w:val="36"/>
          <w:szCs w:val="36"/>
        </w:rPr>
      </w:pPr>
      <w:r>
        <w:rPr>
          <w:rFonts w:ascii="Calibri" w:hAnsi="Calibri" w:cs="Calibri" w:hint="eastAsia"/>
          <w:b/>
          <w:sz w:val="36"/>
          <w:szCs w:val="36"/>
        </w:rPr>
        <w:t>（</w:t>
      </w:r>
      <w:r>
        <w:rPr>
          <w:rFonts w:ascii="Calibri" w:hAnsi="Calibri" w:cs="Calibri" w:hint="eastAsia"/>
          <w:b/>
          <w:sz w:val="36"/>
          <w:szCs w:val="36"/>
        </w:rPr>
        <w:t>3</w:t>
      </w:r>
      <w:r>
        <w:rPr>
          <w:rFonts w:ascii="Calibri" w:hAnsi="Calibri" w:cs="Calibri" w:hint="eastAsia"/>
          <w:b/>
          <w:sz w:val="36"/>
          <w:szCs w:val="36"/>
        </w:rPr>
        <w:t>）</w:t>
      </w:r>
      <w:r w:rsidR="00BE3858">
        <w:rPr>
          <w:rFonts w:hint="eastAsia"/>
          <w:b/>
          <w:sz w:val="36"/>
          <w:szCs w:val="36"/>
        </w:rPr>
        <w:t>重复进行上述</w:t>
      </w:r>
      <w:r w:rsidR="00C17223">
        <w:rPr>
          <w:rFonts w:hint="eastAsia"/>
          <w:b/>
          <w:sz w:val="36"/>
          <w:szCs w:val="36"/>
        </w:rPr>
        <w:t>的插入</w:t>
      </w:r>
      <w:proofErr w:type="gramStart"/>
      <w:r w:rsidR="00C17223">
        <w:rPr>
          <w:rFonts w:hint="eastAsia"/>
          <w:b/>
          <w:sz w:val="36"/>
          <w:szCs w:val="36"/>
        </w:rPr>
        <w:t>二叉排序树</w:t>
      </w:r>
      <w:r w:rsidR="00BE3858">
        <w:rPr>
          <w:rFonts w:hint="eastAsia"/>
          <w:b/>
          <w:sz w:val="36"/>
          <w:szCs w:val="36"/>
        </w:rPr>
        <w:t>逐渐</w:t>
      </w:r>
      <w:proofErr w:type="gramEnd"/>
      <w:r w:rsidR="00BE3858">
        <w:rPr>
          <w:rFonts w:hint="eastAsia"/>
          <w:b/>
          <w:sz w:val="36"/>
          <w:szCs w:val="36"/>
        </w:rPr>
        <w:t>长大</w:t>
      </w:r>
      <w:r w:rsidR="00267BA6">
        <w:rPr>
          <w:rFonts w:hint="eastAsia"/>
          <w:b/>
          <w:sz w:val="36"/>
          <w:szCs w:val="36"/>
        </w:rPr>
        <w:t>。</w:t>
      </w:r>
    </w:p>
    <w:p w:rsidR="00C17223" w:rsidRDefault="00267BA6" w:rsidP="004F4F7C">
      <w:pPr>
        <w:ind w:firstLineChars="100" w:firstLine="361"/>
        <w:rPr>
          <w:b/>
          <w:sz w:val="36"/>
          <w:szCs w:val="36"/>
        </w:rPr>
      </w:pPr>
      <w:r>
        <w:rPr>
          <w:rFonts w:hint="eastAsia"/>
          <w:b/>
          <w:sz w:val="36"/>
          <w:szCs w:val="36"/>
        </w:rPr>
        <w:t>注意：</w:t>
      </w:r>
      <w:r w:rsidR="00EB4497">
        <w:rPr>
          <w:rFonts w:hint="eastAsia"/>
          <w:b/>
          <w:sz w:val="36"/>
          <w:szCs w:val="36"/>
        </w:rPr>
        <w:t>每次插入总是从根结点进入</w:t>
      </w:r>
      <w:r>
        <w:rPr>
          <w:rFonts w:hint="eastAsia"/>
          <w:b/>
          <w:sz w:val="36"/>
          <w:szCs w:val="36"/>
        </w:rPr>
        <w:t>，与根结点的值相等的情况</w:t>
      </w:r>
      <w:r w:rsidR="00D37C77">
        <w:rPr>
          <w:rFonts w:hint="eastAsia"/>
          <w:b/>
          <w:sz w:val="36"/>
          <w:szCs w:val="36"/>
        </w:rPr>
        <w:t>这里</w:t>
      </w:r>
      <w:r w:rsidR="00275734">
        <w:rPr>
          <w:rFonts w:hint="eastAsia"/>
          <w:b/>
          <w:sz w:val="36"/>
          <w:szCs w:val="36"/>
        </w:rPr>
        <w:t>规定</w:t>
      </w:r>
      <w:proofErr w:type="gramStart"/>
      <w:r>
        <w:rPr>
          <w:rFonts w:hint="eastAsia"/>
          <w:b/>
          <w:sz w:val="36"/>
          <w:szCs w:val="36"/>
        </w:rPr>
        <w:t>插入右子树</w:t>
      </w:r>
      <w:proofErr w:type="gramEnd"/>
      <w:r w:rsidR="00D37C77">
        <w:rPr>
          <w:rFonts w:hint="eastAsia"/>
          <w:b/>
          <w:sz w:val="36"/>
          <w:szCs w:val="36"/>
        </w:rPr>
        <w:t>（当然也可以规定插入左子树），不管如何规定，生成的树</w:t>
      </w:r>
      <w:r w:rsidR="0012732C">
        <w:rPr>
          <w:rFonts w:hint="eastAsia"/>
          <w:b/>
          <w:sz w:val="36"/>
          <w:szCs w:val="36"/>
        </w:rPr>
        <w:t>可能</w:t>
      </w:r>
      <w:r w:rsidR="00D37C77">
        <w:rPr>
          <w:rFonts w:hint="eastAsia"/>
          <w:b/>
          <w:sz w:val="36"/>
          <w:szCs w:val="36"/>
        </w:rPr>
        <w:t>不一样，</w:t>
      </w:r>
      <w:proofErr w:type="gramStart"/>
      <w:r w:rsidR="00D37C77">
        <w:rPr>
          <w:rFonts w:hint="eastAsia"/>
          <w:b/>
          <w:sz w:val="36"/>
          <w:szCs w:val="36"/>
        </w:rPr>
        <w:t>但</w:t>
      </w:r>
      <w:r w:rsidR="00D37C77" w:rsidRPr="00FF4231">
        <w:rPr>
          <w:rFonts w:hint="eastAsia"/>
          <w:b/>
          <w:color w:val="FF0000"/>
          <w:sz w:val="36"/>
          <w:szCs w:val="36"/>
        </w:rPr>
        <w:t>中序排</w:t>
      </w:r>
      <w:proofErr w:type="gramEnd"/>
      <w:r w:rsidR="00D37C77" w:rsidRPr="00FF4231">
        <w:rPr>
          <w:rFonts w:hint="eastAsia"/>
          <w:b/>
          <w:color w:val="FF0000"/>
          <w:sz w:val="36"/>
          <w:szCs w:val="36"/>
        </w:rPr>
        <w:t>序</w:t>
      </w:r>
      <w:r w:rsidR="00D37C77">
        <w:rPr>
          <w:rFonts w:hint="eastAsia"/>
          <w:b/>
          <w:sz w:val="36"/>
          <w:szCs w:val="36"/>
        </w:rPr>
        <w:t>是一样的</w:t>
      </w:r>
      <w:r w:rsidR="00C17223">
        <w:rPr>
          <w:rFonts w:hint="eastAsia"/>
          <w:b/>
          <w:sz w:val="36"/>
          <w:szCs w:val="36"/>
        </w:rPr>
        <w:t>。</w:t>
      </w:r>
    </w:p>
    <w:p w:rsidR="00071D7A" w:rsidRPr="00071D7A" w:rsidRDefault="00071D7A" w:rsidP="00071D7A">
      <w:pPr>
        <w:ind w:firstLineChars="100" w:firstLine="361"/>
        <w:rPr>
          <w:b/>
          <w:sz w:val="36"/>
          <w:szCs w:val="36"/>
        </w:rPr>
      </w:pPr>
      <w:r w:rsidRPr="00071D7A">
        <w:rPr>
          <w:rFonts w:hint="eastAsia"/>
          <w:b/>
          <w:sz w:val="36"/>
          <w:szCs w:val="36"/>
        </w:rPr>
        <w:t>例</w:t>
      </w:r>
      <w:r w:rsidR="00782BBB">
        <w:rPr>
          <w:rFonts w:hint="eastAsia"/>
          <w:b/>
          <w:sz w:val="36"/>
          <w:szCs w:val="36"/>
        </w:rPr>
        <w:t>1</w:t>
      </w:r>
      <w:r w:rsidR="001E2086">
        <w:rPr>
          <w:rFonts w:hint="eastAsia"/>
          <w:b/>
          <w:sz w:val="36"/>
          <w:szCs w:val="36"/>
        </w:rPr>
        <w:t>：将通过插入</w:t>
      </w:r>
      <w:r w:rsidRPr="00071D7A">
        <w:rPr>
          <w:rFonts w:hint="eastAsia"/>
          <w:b/>
          <w:sz w:val="36"/>
          <w:szCs w:val="36"/>
        </w:rPr>
        <w:t>关键字</w:t>
      </w:r>
      <w:r w:rsidRPr="00071D7A">
        <w:rPr>
          <w:rFonts w:hint="eastAsia"/>
          <w:b/>
          <w:sz w:val="36"/>
          <w:szCs w:val="36"/>
        </w:rPr>
        <w:t>67</w:t>
      </w:r>
      <w:r w:rsidRPr="00071D7A">
        <w:rPr>
          <w:rFonts w:hint="eastAsia"/>
          <w:b/>
          <w:sz w:val="36"/>
          <w:szCs w:val="36"/>
        </w:rPr>
        <w:t>，</w:t>
      </w:r>
      <w:r w:rsidRPr="00071D7A">
        <w:rPr>
          <w:rFonts w:hint="eastAsia"/>
          <w:b/>
          <w:sz w:val="36"/>
          <w:szCs w:val="36"/>
        </w:rPr>
        <w:t>24</w:t>
      </w:r>
      <w:r w:rsidRPr="00071D7A">
        <w:rPr>
          <w:rFonts w:hint="eastAsia"/>
          <w:b/>
          <w:sz w:val="36"/>
          <w:szCs w:val="36"/>
        </w:rPr>
        <w:t>，</w:t>
      </w:r>
      <w:r w:rsidRPr="00071D7A">
        <w:rPr>
          <w:rFonts w:hint="eastAsia"/>
          <w:b/>
          <w:sz w:val="36"/>
          <w:szCs w:val="36"/>
        </w:rPr>
        <w:t>78</w:t>
      </w:r>
      <w:r w:rsidRPr="00071D7A">
        <w:rPr>
          <w:rFonts w:hint="eastAsia"/>
          <w:b/>
          <w:sz w:val="36"/>
          <w:szCs w:val="36"/>
        </w:rPr>
        <w:t>，</w:t>
      </w:r>
      <w:r w:rsidRPr="00071D7A">
        <w:rPr>
          <w:rFonts w:hint="eastAsia"/>
          <w:b/>
          <w:sz w:val="36"/>
          <w:szCs w:val="36"/>
        </w:rPr>
        <w:t>53</w:t>
      </w:r>
      <w:r w:rsidRPr="00071D7A">
        <w:rPr>
          <w:rFonts w:hint="eastAsia"/>
          <w:b/>
          <w:sz w:val="36"/>
          <w:szCs w:val="36"/>
        </w:rPr>
        <w:t>，</w:t>
      </w:r>
      <w:r w:rsidRPr="00071D7A">
        <w:rPr>
          <w:rFonts w:hint="eastAsia"/>
          <w:b/>
          <w:sz w:val="36"/>
          <w:szCs w:val="36"/>
        </w:rPr>
        <w:t>12</w:t>
      </w:r>
      <w:r w:rsidRPr="00071D7A">
        <w:rPr>
          <w:rFonts w:hint="eastAsia"/>
          <w:b/>
          <w:sz w:val="36"/>
          <w:szCs w:val="36"/>
        </w:rPr>
        <w:t>，</w:t>
      </w:r>
      <w:r w:rsidRPr="00071D7A">
        <w:rPr>
          <w:rFonts w:hint="eastAsia"/>
          <w:b/>
          <w:sz w:val="36"/>
          <w:szCs w:val="36"/>
        </w:rPr>
        <w:t>99</w:t>
      </w:r>
      <w:r w:rsidR="001E2086">
        <w:rPr>
          <w:rFonts w:hint="eastAsia"/>
          <w:b/>
          <w:sz w:val="36"/>
          <w:szCs w:val="36"/>
        </w:rPr>
        <w:t>创建</w:t>
      </w:r>
      <w:proofErr w:type="gramStart"/>
      <w:r w:rsidR="001E2086">
        <w:rPr>
          <w:rFonts w:hint="eastAsia"/>
          <w:b/>
          <w:sz w:val="36"/>
          <w:szCs w:val="36"/>
        </w:rPr>
        <w:t>一棵二叉排序</w:t>
      </w:r>
      <w:proofErr w:type="gramEnd"/>
      <w:r w:rsidR="001E2086">
        <w:rPr>
          <w:rFonts w:hint="eastAsia"/>
          <w:b/>
          <w:sz w:val="36"/>
          <w:szCs w:val="36"/>
        </w:rPr>
        <w:t>树</w:t>
      </w:r>
    </w:p>
    <w:p w:rsidR="00071D7A" w:rsidRPr="00071D7A" w:rsidRDefault="00071D7A" w:rsidP="00071D7A">
      <w:pPr>
        <w:rPr>
          <w:b/>
          <w:sz w:val="36"/>
          <w:szCs w:val="36"/>
        </w:rPr>
      </w:pPr>
      <w:r w:rsidRPr="00071D7A">
        <w:rPr>
          <w:rFonts w:hint="eastAsia"/>
          <w:b/>
          <w:sz w:val="36"/>
          <w:szCs w:val="36"/>
        </w:rPr>
        <w:t>第</w:t>
      </w:r>
      <w:r w:rsidRPr="00071D7A">
        <w:rPr>
          <w:rFonts w:hint="eastAsia"/>
          <w:b/>
          <w:sz w:val="36"/>
          <w:szCs w:val="36"/>
        </w:rPr>
        <w:t>1</w:t>
      </w:r>
      <w:r w:rsidRPr="00071D7A">
        <w:rPr>
          <w:rFonts w:hint="eastAsia"/>
          <w:b/>
          <w:sz w:val="36"/>
          <w:szCs w:val="36"/>
        </w:rPr>
        <w:t>步：</w:t>
      </w:r>
      <w:r w:rsidRPr="00071D7A">
        <w:rPr>
          <w:rFonts w:ascii="宋体" w:hAnsi="宋体" w:hint="eastAsia"/>
          <w:b/>
          <w:sz w:val="36"/>
          <w:szCs w:val="36"/>
        </w:rPr>
        <w:t>Φ</w:t>
      </w:r>
      <w:r w:rsidRPr="00071D7A">
        <w:rPr>
          <w:rFonts w:hint="eastAsia"/>
          <w:b/>
          <w:sz w:val="36"/>
          <w:szCs w:val="36"/>
        </w:rPr>
        <w:t>（空树）</w:t>
      </w:r>
    </w:p>
    <w:p w:rsidR="00071D7A" w:rsidRPr="00071D7A" w:rsidRDefault="00071D7A" w:rsidP="00071D7A">
      <w:pPr>
        <w:rPr>
          <w:b/>
          <w:sz w:val="36"/>
          <w:szCs w:val="36"/>
        </w:rPr>
      </w:pPr>
      <w:r w:rsidRPr="00071D7A">
        <w:rPr>
          <w:rFonts w:hint="eastAsia"/>
          <w:b/>
          <w:sz w:val="36"/>
          <w:szCs w:val="36"/>
        </w:rPr>
        <w:t>第</w:t>
      </w:r>
      <w:r w:rsidRPr="00071D7A">
        <w:rPr>
          <w:rFonts w:hint="eastAsia"/>
          <w:b/>
          <w:sz w:val="36"/>
          <w:szCs w:val="36"/>
        </w:rPr>
        <w:t>2</w:t>
      </w:r>
      <w:r w:rsidRPr="00071D7A">
        <w:rPr>
          <w:rFonts w:hint="eastAsia"/>
          <w:b/>
          <w:sz w:val="36"/>
          <w:szCs w:val="36"/>
        </w:rPr>
        <w:t>步：插入</w:t>
      </w:r>
      <w:r w:rsidRPr="00071D7A">
        <w:rPr>
          <w:rFonts w:hint="eastAsia"/>
          <w:b/>
          <w:sz w:val="36"/>
          <w:szCs w:val="36"/>
        </w:rPr>
        <w:t>67</w:t>
      </w:r>
      <w:r w:rsidR="00E3432F">
        <w:rPr>
          <w:rFonts w:hint="eastAsia"/>
          <w:b/>
          <w:sz w:val="36"/>
          <w:szCs w:val="36"/>
        </w:rPr>
        <w:t>（作为根）</w:t>
      </w:r>
    </w:p>
    <w:p w:rsidR="00071D7A" w:rsidRPr="00071D7A" w:rsidRDefault="00071D7A" w:rsidP="00071D7A">
      <w:pPr>
        <w:rPr>
          <w:b/>
          <w:noProof/>
          <w:sz w:val="36"/>
          <w:szCs w:val="36"/>
        </w:rPr>
      </w:pPr>
      <w:r w:rsidRPr="00071D7A">
        <w:rPr>
          <w:b/>
          <w:noProof/>
          <w:sz w:val="36"/>
          <w:szCs w:val="36"/>
        </w:rPr>
        <w:drawing>
          <wp:inline distT="0" distB="0" distL="0" distR="0">
            <wp:extent cx="1819275" cy="1257300"/>
            <wp:effectExtent l="190500" t="0" r="0" b="0"/>
            <wp:docPr id="22" name="图示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F1372C" w:rsidRDefault="00F1372C" w:rsidP="00071D7A">
      <w:pPr>
        <w:rPr>
          <w:b/>
          <w:sz w:val="36"/>
          <w:szCs w:val="36"/>
        </w:rPr>
      </w:pPr>
    </w:p>
    <w:p w:rsidR="00071D7A" w:rsidRPr="00071D7A" w:rsidRDefault="00071D7A" w:rsidP="00071D7A">
      <w:pPr>
        <w:rPr>
          <w:b/>
          <w:sz w:val="36"/>
          <w:szCs w:val="36"/>
        </w:rPr>
      </w:pPr>
      <w:r w:rsidRPr="00071D7A">
        <w:rPr>
          <w:rFonts w:hint="eastAsia"/>
          <w:b/>
          <w:sz w:val="36"/>
          <w:szCs w:val="36"/>
        </w:rPr>
        <w:lastRenderedPageBreak/>
        <w:t>第</w:t>
      </w:r>
      <w:r w:rsidRPr="00071D7A">
        <w:rPr>
          <w:rFonts w:hint="eastAsia"/>
          <w:b/>
          <w:sz w:val="36"/>
          <w:szCs w:val="36"/>
        </w:rPr>
        <w:t>3</w:t>
      </w:r>
      <w:r w:rsidRPr="00071D7A">
        <w:rPr>
          <w:rFonts w:hint="eastAsia"/>
          <w:b/>
          <w:sz w:val="36"/>
          <w:szCs w:val="36"/>
        </w:rPr>
        <w:t>步：插入</w:t>
      </w:r>
      <w:r w:rsidRPr="00071D7A">
        <w:rPr>
          <w:rFonts w:hint="eastAsia"/>
          <w:b/>
          <w:sz w:val="36"/>
          <w:szCs w:val="36"/>
        </w:rPr>
        <w:t>24</w:t>
      </w:r>
    </w:p>
    <w:p w:rsidR="00071D7A" w:rsidRPr="00071D7A" w:rsidRDefault="00071D7A" w:rsidP="00071D7A">
      <w:pPr>
        <w:rPr>
          <w:b/>
          <w:sz w:val="36"/>
          <w:szCs w:val="36"/>
        </w:rPr>
      </w:pPr>
      <w:r w:rsidRPr="00071D7A">
        <w:rPr>
          <w:b/>
          <w:noProof/>
          <w:sz w:val="36"/>
          <w:szCs w:val="36"/>
        </w:rPr>
        <w:drawing>
          <wp:anchor distT="0" distB="0" distL="114300" distR="114300" simplePos="0" relativeHeight="251731968" behindDoc="0" locked="0" layoutInCell="1" allowOverlap="1">
            <wp:simplePos x="0" y="0"/>
            <wp:positionH relativeFrom="column">
              <wp:align>left</wp:align>
            </wp:positionH>
            <wp:positionV relativeFrom="paragraph">
              <wp:align>top</wp:align>
            </wp:positionV>
            <wp:extent cx="3052763" cy="1633855"/>
            <wp:effectExtent l="0" t="0" r="0" b="61595"/>
            <wp:wrapSquare wrapText="bothSides"/>
            <wp:docPr id="23"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anchor>
        </w:drawing>
      </w:r>
      <w:r w:rsidR="000E532F">
        <w:rPr>
          <w:b/>
          <w:sz w:val="36"/>
          <w:szCs w:val="36"/>
        </w:rPr>
        <w:br w:type="textWrapping" w:clear="all"/>
      </w:r>
      <w:r w:rsidRPr="00071D7A">
        <w:rPr>
          <w:rFonts w:hint="eastAsia"/>
          <w:b/>
          <w:sz w:val="36"/>
          <w:szCs w:val="36"/>
        </w:rPr>
        <w:t xml:space="preserve">                        </w:t>
      </w:r>
    </w:p>
    <w:p w:rsidR="00071D7A" w:rsidRPr="00071D7A" w:rsidRDefault="00071D7A" w:rsidP="00071D7A">
      <w:pPr>
        <w:rPr>
          <w:b/>
          <w:sz w:val="36"/>
          <w:szCs w:val="36"/>
        </w:rPr>
      </w:pPr>
      <w:r w:rsidRPr="00071D7A">
        <w:rPr>
          <w:rFonts w:hint="eastAsia"/>
          <w:b/>
          <w:sz w:val="36"/>
          <w:szCs w:val="36"/>
        </w:rPr>
        <w:t>第</w:t>
      </w:r>
      <w:r w:rsidRPr="00071D7A">
        <w:rPr>
          <w:rFonts w:hint="eastAsia"/>
          <w:b/>
          <w:sz w:val="36"/>
          <w:szCs w:val="36"/>
        </w:rPr>
        <w:t>4</w:t>
      </w:r>
      <w:r w:rsidRPr="00071D7A">
        <w:rPr>
          <w:rFonts w:hint="eastAsia"/>
          <w:b/>
          <w:sz w:val="36"/>
          <w:szCs w:val="36"/>
        </w:rPr>
        <w:t>步：插入</w:t>
      </w:r>
      <w:r w:rsidRPr="00071D7A">
        <w:rPr>
          <w:rFonts w:hint="eastAsia"/>
          <w:b/>
          <w:sz w:val="36"/>
          <w:szCs w:val="36"/>
        </w:rPr>
        <w:t>78</w:t>
      </w:r>
    </w:p>
    <w:p w:rsidR="00071D7A" w:rsidRPr="00071D7A" w:rsidRDefault="00071D7A" w:rsidP="00071D7A">
      <w:pPr>
        <w:rPr>
          <w:b/>
          <w:sz w:val="36"/>
          <w:szCs w:val="36"/>
        </w:rPr>
      </w:pPr>
      <w:r w:rsidRPr="00071D7A">
        <w:rPr>
          <w:b/>
          <w:noProof/>
          <w:sz w:val="36"/>
          <w:szCs w:val="36"/>
        </w:rPr>
        <w:drawing>
          <wp:inline distT="0" distB="0" distL="0" distR="0">
            <wp:extent cx="2772000" cy="1933575"/>
            <wp:effectExtent l="209550" t="0" r="9525" b="0"/>
            <wp:docPr id="24"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r w:rsidRPr="00071D7A">
        <w:rPr>
          <w:rFonts w:hint="eastAsia"/>
          <w:b/>
          <w:sz w:val="36"/>
          <w:szCs w:val="36"/>
        </w:rPr>
        <w:t xml:space="preserve">                                            </w:t>
      </w:r>
    </w:p>
    <w:p w:rsidR="00071D7A" w:rsidRPr="00071D7A" w:rsidRDefault="00071D7A" w:rsidP="00071D7A">
      <w:pPr>
        <w:rPr>
          <w:b/>
          <w:sz w:val="36"/>
          <w:szCs w:val="36"/>
        </w:rPr>
      </w:pPr>
      <w:r w:rsidRPr="00071D7A">
        <w:rPr>
          <w:rFonts w:hint="eastAsia"/>
          <w:b/>
          <w:sz w:val="36"/>
          <w:szCs w:val="36"/>
        </w:rPr>
        <w:t>第</w:t>
      </w:r>
      <w:r w:rsidRPr="00071D7A">
        <w:rPr>
          <w:rFonts w:hint="eastAsia"/>
          <w:b/>
          <w:sz w:val="36"/>
          <w:szCs w:val="36"/>
        </w:rPr>
        <w:t>5</w:t>
      </w:r>
      <w:r w:rsidRPr="00071D7A">
        <w:rPr>
          <w:rFonts w:hint="eastAsia"/>
          <w:b/>
          <w:sz w:val="36"/>
          <w:szCs w:val="36"/>
        </w:rPr>
        <w:t>步：插入</w:t>
      </w:r>
      <w:r w:rsidRPr="00071D7A">
        <w:rPr>
          <w:rFonts w:hint="eastAsia"/>
          <w:b/>
          <w:sz w:val="36"/>
          <w:szCs w:val="36"/>
        </w:rPr>
        <w:t>53</w:t>
      </w:r>
    </w:p>
    <w:p w:rsidR="00071D7A" w:rsidRPr="00071D7A" w:rsidRDefault="00071D7A" w:rsidP="00071D7A">
      <w:pPr>
        <w:rPr>
          <w:b/>
          <w:sz w:val="36"/>
          <w:szCs w:val="36"/>
        </w:rPr>
      </w:pPr>
      <w:r w:rsidRPr="00071D7A">
        <w:rPr>
          <w:b/>
          <w:noProof/>
          <w:sz w:val="36"/>
          <w:szCs w:val="36"/>
        </w:rPr>
        <w:drawing>
          <wp:inline distT="0" distB="0" distL="0" distR="0">
            <wp:extent cx="4267200" cy="2240280"/>
            <wp:effectExtent l="0" t="0" r="0" b="45720"/>
            <wp:docPr id="25"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r w:rsidRPr="00071D7A">
        <w:rPr>
          <w:rFonts w:hint="eastAsia"/>
          <w:b/>
          <w:sz w:val="36"/>
          <w:szCs w:val="36"/>
        </w:rPr>
        <w:t xml:space="preserve">                                                                      </w:t>
      </w:r>
    </w:p>
    <w:p w:rsidR="00071D7A" w:rsidRPr="00071D7A" w:rsidRDefault="00071D7A" w:rsidP="00071D7A">
      <w:pPr>
        <w:rPr>
          <w:b/>
          <w:sz w:val="36"/>
          <w:szCs w:val="36"/>
        </w:rPr>
      </w:pPr>
      <w:r w:rsidRPr="00071D7A">
        <w:rPr>
          <w:rFonts w:hint="eastAsia"/>
          <w:b/>
          <w:sz w:val="36"/>
          <w:szCs w:val="36"/>
        </w:rPr>
        <w:t>第</w:t>
      </w:r>
      <w:r w:rsidRPr="00071D7A">
        <w:rPr>
          <w:rFonts w:hint="eastAsia"/>
          <w:b/>
          <w:sz w:val="36"/>
          <w:szCs w:val="36"/>
        </w:rPr>
        <w:t>6</w:t>
      </w:r>
      <w:r w:rsidRPr="00071D7A">
        <w:rPr>
          <w:rFonts w:hint="eastAsia"/>
          <w:b/>
          <w:sz w:val="36"/>
          <w:szCs w:val="36"/>
        </w:rPr>
        <w:t>步：插入</w:t>
      </w:r>
      <w:r w:rsidRPr="00071D7A">
        <w:rPr>
          <w:rFonts w:hint="eastAsia"/>
          <w:b/>
          <w:sz w:val="36"/>
          <w:szCs w:val="36"/>
        </w:rPr>
        <w:t>12</w:t>
      </w:r>
    </w:p>
    <w:p w:rsidR="00071D7A" w:rsidRPr="00071D7A" w:rsidRDefault="00071D7A" w:rsidP="00071D7A">
      <w:pPr>
        <w:rPr>
          <w:b/>
          <w:sz w:val="36"/>
          <w:szCs w:val="36"/>
        </w:rPr>
      </w:pPr>
      <w:r w:rsidRPr="00071D7A">
        <w:rPr>
          <w:rFonts w:hint="eastAsia"/>
          <w:b/>
          <w:sz w:val="36"/>
          <w:szCs w:val="36"/>
        </w:rPr>
        <w:lastRenderedPageBreak/>
        <w:t xml:space="preserve"> </w:t>
      </w:r>
      <w:r w:rsidRPr="00071D7A">
        <w:rPr>
          <w:b/>
          <w:noProof/>
          <w:sz w:val="36"/>
          <w:szCs w:val="36"/>
        </w:rPr>
        <w:drawing>
          <wp:inline distT="0" distB="0" distL="0" distR="0">
            <wp:extent cx="4263771" cy="2235708"/>
            <wp:effectExtent l="133350" t="0" r="0" b="12700"/>
            <wp:docPr id="26"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r w:rsidRPr="00071D7A">
        <w:rPr>
          <w:rFonts w:hint="eastAsia"/>
          <w:b/>
          <w:sz w:val="36"/>
          <w:szCs w:val="36"/>
        </w:rPr>
        <w:t xml:space="preserve">                                           </w:t>
      </w:r>
    </w:p>
    <w:p w:rsidR="00071D7A" w:rsidRPr="00071D7A" w:rsidRDefault="00071D7A" w:rsidP="00071D7A">
      <w:pPr>
        <w:ind w:firstLineChars="100" w:firstLine="361"/>
        <w:rPr>
          <w:b/>
          <w:sz w:val="36"/>
          <w:szCs w:val="36"/>
        </w:rPr>
      </w:pPr>
      <w:r w:rsidRPr="00071D7A">
        <w:rPr>
          <w:rFonts w:hint="eastAsia"/>
          <w:b/>
          <w:sz w:val="36"/>
          <w:szCs w:val="36"/>
        </w:rPr>
        <w:t xml:space="preserve">             </w:t>
      </w:r>
    </w:p>
    <w:p w:rsidR="00071D7A" w:rsidRPr="00071D7A" w:rsidRDefault="00071D7A" w:rsidP="00071D7A">
      <w:pPr>
        <w:rPr>
          <w:b/>
          <w:sz w:val="36"/>
          <w:szCs w:val="36"/>
        </w:rPr>
      </w:pPr>
      <w:r w:rsidRPr="00071D7A">
        <w:rPr>
          <w:rFonts w:hint="eastAsia"/>
          <w:b/>
          <w:sz w:val="36"/>
          <w:szCs w:val="36"/>
        </w:rPr>
        <w:t>第</w:t>
      </w:r>
      <w:r w:rsidRPr="00071D7A">
        <w:rPr>
          <w:rFonts w:hint="eastAsia"/>
          <w:b/>
          <w:sz w:val="36"/>
          <w:szCs w:val="36"/>
        </w:rPr>
        <w:t>7</w:t>
      </w:r>
      <w:r w:rsidRPr="00071D7A">
        <w:rPr>
          <w:rFonts w:hint="eastAsia"/>
          <w:b/>
          <w:sz w:val="36"/>
          <w:szCs w:val="36"/>
        </w:rPr>
        <w:t>步：插入</w:t>
      </w:r>
      <w:r w:rsidRPr="00071D7A">
        <w:rPr>
          <w:rFonts w:hint="eastAsia"/>
          <w:b/>
          <w:sz w:val="36"/>
          <w:szCs w:val="36"/>
        </w:rPr>
        <w:t>99</w:t>
      </w:r>
    </w:p>
    <w:p w:rsidR="00071D7A" w:rsidRPr="00071D7A" w:rsidRDefault="00071D7A" w:rsidP="00071D7A">
      <w:pPr>
        <w:rPr>
          <w:b/>
          <w:sz w:val="36"/>
          <w:szCs w:val="36"/>
        </w:rPr>
      </w:pPr>
      <w:r w:rsidRPr="00071D7A">
        <w:rPr>
          <w:rFonts w:hint="eastAsia"/>
          <w:b/>
          <w:sz w:val="36"/>
          <w:szCs w:val="36"/>
        </w:rPr>
        <w:t xml:space="preserve"> </w:t>
      </w:r>
      <w:r w:rsidRPr="00071D7A">
        <w:rPr>
          <w:b/>
          <w:noProof/>
          <w:sz w:val="36"/>
          <w:szCs w:val="36"/>
        </w:rPr>
        <w:drawing>
          <wp:inline distT="0" distB="0" distL="0" distR="0">
            <wp:extent cx="4576191" cy="2254758"/>
            <wp:effectExtent l="152400" t="0" r="0" b="0"/>
            <wp:docPr id="27"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r w:rsidRPr="00071D7A">
        <w:rPr>
          <w:rFonts w:hint="eastAsia"/>
          <w:b/>
          <w:sz w:val="36"/>
          <w:szCs w:val="36"/>
        </w:rPr>
        <w:t xml:space="preserve">                                           </w:t>
      </w:r>
    </w:p>
    <w:p w:rsidR="00071D7A" w:rsidRPr="00071D7A" w:rsidRDefault="00071D7A" w:rsidP="00071D7A">
      <w:pPr>
        <w:rPr>
          <w:b/>
          <w:sz w:val="36"/>
          <w:szCs w:val="36"/>
        </w:rPr>
      </w:pPr>
    </w:p>
    <w:p w:rsidR="00071D7A" w:rsidRDefault="003D6421" w:rsidP="00B50A14">
      <w:pPr>
        <w:ind w:firstLineChars="100" w:firstLine="361"/>
        <w:rPr>
          <w:b/>
          <w:sz w:val="36"/>
          <w:szCs w:val="36"/>
        </w:rPr>
      </w:pPr>
      <w:r>
        <w:rPr>
          <w:rFonts w:hint="eastAsia"/>
          <w:b/>
          <w:sz w:val="36"/>
          <w:szCs w:val="36"/>
        </w:rPr>
        <w:t>该</w:t>
      </w:r>
      <w:r w:rsidR="00071D7A" w:rsidRPr="00071D7A">
        <w:rPr>
          <w:rFonts w:hint="eastAsia"/>
          <w:b/>
          <w:sz w:val="36"/>
          <w:szCs w:val="36"/>
        </w:rPr>
        <w:t>二叉树</w:t>
      </w:r>
      <w:proofErr w:type="gramStart"/>
      <w:r w:rsidR="00071D7A" w:rsidRPr="00071D7A">
        <w:rPr>
          <w:rFonts w:hint="eastAsia"/>
          <w:b/>
          <w:sz w:val="36"/>
          <w:szCs w:val="36"/>
        </w:rPr>
        <w:t>的中序遍历</w:t>
      </w:r>
      <w:proofErr w:type="gramEnd"/>
      <w:r w:rsidR="00071D7A" w:rsidRPr="00071D7A">
        <w:rPr>
          <w:rFonts w:hint="eastAsia"/>
          <w:b/>
          <w:sz w:val="36"/>
          <w:szCs w:val="36"/>
        </w:rPr>
        <w:t>序列（升序）是：</w:t>
      </w:r>
      <w:r w:rsidR="00071D7A" w:rsidRPr="00071D7A">
        <w:rPr>
          <w:rFonts w:hint="eastAsia"/>
          <w:b/>
          <w:sz w:val="36"/>
          <w:szCs w:val="36"/>
        </w:rPr>
        <w:t>12</w:t>
      </w:r>
      <w:r w:rsidR="00071D7A" w:rsidRPr="00071D7A">
        <w:rPr>
          <w:rFonts w:hint="eastAsia"/>
          <w:b/>
          <w:sz w:val="36"/>
          <w:szCs w:val="36"/>
        </w:rPr>
        <w:t>，</w:t>
      </w:r>
      <w:r w:rsidR="00071D7A" w:rsidRPr="00071D7A">
        <w:rPr>
          <w:rFonts w:hint="eastAsia"/>
          <w:b/>
          <w:sz w:val="36"/>
          <w:szCs w:val="36"/>
        </w:rPr>
        <w:t>24</w:t>
      </w:r>
      <w:r w:rsidR="00071D7A" w:rsidRPr="00071D7A">
        <w:rPr>
          <w:rFonts w:hint="eastAsia"/>
          <w:b/>
          <w:sz w:val="36"/>
          <w:szCs w:val="36"/>
        </w:rPr>
        <w:t>，</w:t>
      </w:r>
      <w:r w:rsidR="00071D7A" w:rsidRPr="00071D7A">
        <w:rPr>
          <w:rFonts w:hint="eastAsia"/>
          <w:b/>
          <w:sz w:val="36"/>
          <w:szCs w:val="36"/>
        </w:rPr>
        <w:t>53</w:t>
      </w:r>
      <w:r w:rsidR="00071D7A" w:rsidRPr="00071D7A">
        <w:rPr>
          <w:rFonts w:hint="eastAsia"/>
          <w:b/>
          <w:sz w:val="36"/>
          <w:szCs w:val="36"/>
        </w:rPr>
        <w:t>，</w:t>
      </w:r>
      <w:r w:rsidR="00071D7A" w:rsidRPr="00071D7A">
        <w:rPr>
          <w:rFonts w:hint="eastAsia"/>
          <w:b/>
          <w:sz w:val="36"/>
          <w:szCs w:val="36"/>
        </w:rPr>
        <w:t>67</w:t>
      </w:r>
      <w:r w:rsidR="00071D7A" w:rsidRPr="00071D7A">
        <w:rPr>
          <w:rFonts w:hint="eastAsia"/>
          <w:b/>
          <w:sz w:val="36"/>
          <w:szCs w:val="36"/>
        </w:rPr>
        <w:t>，</w:t>
      </w:r>
      <w:r w:rsidR="00071D7A" w:rsidRPr="00071D7A">
        <w:rPr>
          <w:rFonts w:hint="eastAsia"/>
          <w:b/>
          <w:sz w:val="36"/>
          <w:szCs w:val="36"/>
        </w:rPr>
        <w:t>78</w:t>
      </w:r>
      <w:r w:rsidR="00071D7A" w:rsidRPr="00071D7A">
        <w:rPr>
          <w:rFonts w:hint="eastAsia"/>
          <w:b/>
          <w:sz w:val="36"/>
          <w:szCs w:val="36"/>
        </w:rPr>
        <w:t>，</w:t>
      </w:r>
      <w:r w:rsidR="00071D7A" w:rsidRPr="00071D7A">
        <w:rPr>
          <w:rFonts w:hint="eastAsia"/>
          <w:b/>
          <w:sz w:val="36"/>
          <w:szCs w:val="36"/>
        </w:rPr>
        <w:t>99</w:t>
      </w:r>
    </w:p>
    <w:p w:rsidR="00E13437" w:rsidRPr="00E13437" w:rsidRDefault="00E13437" w:rsidP="00E13437">
      <w:pPr>
        <w:ind w:firstLineChars="100" w:firstLine="361"/>
        <w:rPr>
          <w:b/>
          <w:sz w:val="36"/>
          <w:szCs w:val="36"/>
        </w:rPr>
      </w:pPr>
      <w:r>
        <w:rPr>
          <w:rFonts w:hint="eastAsia"/>
          <w:b/>
          <w:sz w:val="36"/>
          <w:szCs w:val="36"/>
        </w:rPr>
        <w:t>思考题：树</w:t>
      </w:r>
      <w:r>
        <w:rPr>
          <w:b/>
          <w:sz w:val="36"/>
          <w:szCs w:val="36"/>
        </w:rPr>
        <w:t>的形状</w:t>
      </w:r>
      <w:r>
        <w:rPr>
          <w:rFonts w:hint="eastAsia"/>
          <w:b/>
          <w:sz w:val="36"/>
          <w:szCs w:val="36"/>
        </w:rPr>
        <w:t>取决于什么</w:t>
      </w:r>
      <w:r w:rsidR="00BE7681">
        <w:rPr>
          <w:rFonts w:hint="eastAsia"/>
          <w:b/>
          <w:sz w:val="36"/>
          <w:szCs w:val="36"/>
        </w:rPr>
        <w:t>？一旦给定</w:t>
      </w:r>
      <w:r w:rsidR="00BE7681">
        <w:rPr>
          <w:b/>
          <w:sz w:val="36"/>
          <w:szCs w:val="36"/>
        </w:rPr>
        <w:t>一个关键字序列，形成的树的形状是唯一的吗？</w:t>
      </w:r>
    </w:p>
    <w:p w:rsidR="00071D7A" w:rsidRPr="00071D7A" w:rsidRDefault="002E0911" w:rsidP="00071D7A">
      <w:pPr>
        <w:ind w:left="300"/>
        <w:rPr>
          <w:b/>
          <w:sz w:val="36"/>
          <w:szCs w:val="36"/>
        </w:rPr>
      </w:pPr>
      <w:proofErr w:type="gramStart"/>
      <w:r>
        <w:rPr>
          <w:rFonts w:hint="eastAsia"/>
          <w:b/>
          <w:sz w:val="36"/>
          <w:szCs w:val="36"/>
        </w:rPr>
        <w:t>二叉排序</w:t>
      </w:r>
      <w:proofErr w:type="gramEnd"/>
      <w:r>
        <w:rPr>
          <w:rFonts w:hint="eastAsia"/>
          <w:b/>
          <w:sz w:val="36"/>
          <w:szCs w:val="36"/>
        </w:rPr>
        <w:t>树插入</w:t>
      </w:r>
      <w:r w:rsidR="00071D7A" w:rsidRPr="00071D7A">
        <w:rPr>
          <w:rFonts w:hint="eastAsia"/>
          <w:b/>
          <w:sz w:val="36"/>
          <w:szCs w:val="36"/>
        </w:rPr>
        <w:t>算法如下：</w:t>
      </w:r>
    </w:p>
    <w:p w:rsidR="00DC6F4B" w:rsidRPr="00CA4A70" w:rsidRDefault="00DC6F4B" w:rsidP="00DC6F4B">
      <w:pPr>
        <w:rPr>
          <w:b/>
          <w:sz w:val="36"/>
          <w:szCs w:val="36"/>
        </w:rPr>
      </w:pPr>
      <w:r w:rsidRPr="00CA4A70">
        <w:rPr>
          <w:b/>
          <w:sz w:val="36"/>
          <w:szCs w:val="36"/>
        </w:rPr>
        <w:t xml:space="preserve">void </w:t>
      </w:r>
      <w:proofErr w:type="gramStart"/>
      <w:r w:rsidRPr="00CA4A70">
        <w:rPr>
          <w:b/>
          <w:sz w:val="36"/>
          <w:szCs w:val="36"/>
        </w:rPr>
        <w:t>InsertBST(</w:t>
      </w:r>
      <w:proofErr w:type="gramEnd"/>
      <w:r w:rsidRPr="00CA4A70">
        <w:rPr>
          <w:b/>
          <w:sz w:val="36"/>
          <w:szCs w:val="36"/>
        </w:rPr>
        <w:t>BSTree *Tptr,KeyType key)</w:t>
      </w:r>
    </w:p>
    <w:p w:rsidR="00DC6F4B" w:rsidRPr="00CA4A70" w:rsidRDefault="00DC6F4B" w:rsidP="00DC6F4B">
      <w:pPr>
        <w:rPr>
          <w:b/>
          <w:sz w:val="36"/>
          <w:szCs w:val="36"/>
        </w:rPr>
      </w:pPr>
      <w:r w:rsidRPr="00CA4A70">
        <w:rPr>
          <w:b/>
          <w:sz w:val="36"/>
          <w:szCs w:val="36"/>
        </w:rPr>
        <w:t>{</w:t>
      </w:r>
    </w:p>
    <w:p w:rsidR="00DC6F4B" w:rsidRPr="00CA4A70" w:rsidRDefault="00DC6F4B" w:rsidP="00DC6F4B">
      <w:pPr>
        <w:rPr>
          <w:b/>
          <w:sz w:val="36"/>
          <w:szCs w:val="36"/>
        </w:rPr>
      </w:pPr>
      <w:r w:rsidRPr="00CA4A70">
        <w:rPr>
          <w:b/>
          <w:sz w:val="36"/>
          <w:szCs w:val="36"/>
        </w:rPr>
        <w:lastRenderedPageBreak/>
        <w:t xml:space="preserve"> BSTNode *</w:t>
      </w:r>
      <w:proofErr w:type="gramStart"/>
      <w:r w:rsidRPr="00CA4A70">
        <w:rPr>
          <w:b/>
          <w:sz w:val="36"/>
          <w:szCs w:val="36"/>
        </w:rPr>
        <w:t>f,*</w:t>
      </w:r>
      <w:proofErr w:type="gramEnd"/>
      <w:r w:rsidRPr="00CA4A70">
        <w:rPr>
          <w:b/>
          <w:sz w:val="36"/>
          <w:szCs w:val="36"/>
        </w:rPr>
        <w:t>p=*Tptr;</w:t>
      </w:r>
    </w:p>
    <w:p w:rsidR="00DC6F4B" w:rsidRPr="00CA4A70" w:rsidRDefault="00DC6F4B" w:rsidP="00DC6F4B">
      <w:pPr>
        <w:rPr>
          <w:b/>
          <w:sz w:val="36"/>
          <w:szCs w:val="36"/>
        </w:rPr>
      </w:pPr>
      <w:r w:rsidRPr="00CA4A70">
        <w:rPr>
          <w:b/>
          <w:sz w:val="36"/>
          <w:szCs w:val="36"/>
        </w:rPr>
        <w:t xml:space="preserve"> while(</w:t>
      </w:r>
      <w:proofErr w:type="gramStart"/>
      <w:r w:rsidRPr="00CA4A70">
        <w:rPr>
          <w:b/>
          <w:sz w:val="36"/>
          <w:szCs w:val="36"/>
        </w:rPr>
        <w:t>p!=</w:t>
      </w:r>
      <w:proofErr w:type="gramEnd"/>
      <w:r w:rsidRPr="00CA4A70">
        <w:rPr>
          <w:b/>
          <w:sz w:val="36"/>
          <w:szCs w:val="36"/>
        </w:rPr>
        <w:t>NULL)</w:t>
      </w:r>
    </w:p>
    <w:p w:rsidR="00DC6F4B" w:rsidRPr="00CA4A70" w:rsidRDefault="00DC6F4B" w:rsidP="00DC6F4B">
      <w:pPr>
        <w:rPr>
          <w:b/>
          <w:sz w:val="36"/>
          <w:szCs w:val="36"/>
        </w:rPr>
      </w:pPr>
      <w:r w:rsidRPr="00CA4A70">
        <w:rPr>
          <w:b/>
          <w:sz w:val="36"/>
          <w:szCs w:val="36"/>
        </w:rPr>
        <w:t xml:space="preserve"> {</w:t>
      </w:r>
    </w:p>
    <w:p w:rsidR="00DC6F4B" w:rsidRPr="00CA4A70" w:rsidRDefault="00DC6F4B" w:rsidP="00DC6F4B">
      <w:pPr>
        <w:rPr>
          <w:b/>
          <w:sz w:val="36"/>
          <w:szCs w:val="36"/>
        </w:rPr>
      </w:pPr>
      <w:r w:rsidRPr="00CA4A70">
        <w:rPr>
          <w:b/>
          <w:sz w:val="36"/>
          <w:szCs w:val="36"/>
        </w:rPr>
        <w:t xml:space="preserve">  if(p-&gt;key==</w:t>
      </w:r>
      <w:proofErr w:type="gramStart"/>
      <w:r w:rsidRPr="00CA4A70">
        <w:rPr>
          <w:b/>
          <w:sz w:val="36"/>
          <w:szCs w:val="36"/>
        </w:rPr>
        <w:t>key)return</w:t>
      </w:r>
      <w:proofErr w:type="gramEnd"/>
      <w:r w:rsidRPr="00CA4A70">
        <w:rPr>
          <w:b/>
          <w:sz w:val="36"/>
          <w:szCs w:val="36"/>
        </w:rPr>
        <w:t>;</w:t>
      </w:r>
    </w:p>
    <w:p w:rsidR="00DC6F4B" w:rsidRPr="00CA4A70" w:rsidRDefault="00DC6F4B" w:rsidP="00DC6F4B">
      <w:pPr>
        <w:rPr>
          <w:b/>
          <w:sz w:val="36"/>
          <w:szCs w:val="36"/>
        </w:rPr>
      </w:pPr>
      <w:r w:rsidRPr="00CA4A70">
        <w:rPr>
          <w:b/>
          <w:sz w:val="36"/>
          <w:szCs w:val="36"/>
        </w:rPr>
        <w:t xml:space="preserve">  f=p;</w:t>
      </w:r>
    </w:p>
    <w:p w:rsidR="00DC6F4B" w:rsidRPr="00CA4A70" w:rsidRDefault="00DC6F4B" w:rsidP="00DC6F4B">
      <w:pPr>
        <w:rPr>
          <w:b/>
          <w:sz w:val="36"/>
          <w:szCs w:val="36"/>
        </w:rPr>
      </w:pPr>
      <w:r w:rsidRPr="00CA4A70">
        <w:rPr>
          <w:b/>
          <w:sz w:val="36"/>
          <w:szCs w:val="36"/>
        </w:rPr>
        <w:t xml:space="preserve">  p=(key&lt;p-&gt;key</w:t>
      </w:r>
      <w:proofErr w:type="gramStart"/>
      <w:r w:rsidRPr="00CA4A70">
        <w:rPr>
          <w:b/>
          <w:sz w:val="36"/>
          <w:szCs w:val="36"/>
        </w:rPr>
        <w:t>)?p</w:t>
      </w:r>
      <w:proofErr w:type="gramEnd"/>
      <w:r w:rsidRPr="00CA4A70">
        <w:rPr>
          <w:b/>
          <w:sz w:val="36"/>
          <w:szCs w:val="36"/>
        </w:rPr>
        <w:t>-&gt;left:p-&gt;right;</w:t>
      </w:r>
    </w:p>
    <w:p w:rsidR="00DC6F4B" w:rsidRPr="00CA4A70" w:rsidRDefault="00DC6F4B" w:rsidP="00DC6F4B">
      <w:pPr>
        <w:rPr>
          <w:b/>
          <w:sz w:val="36"/>
          <w:szCs w:val="36"/>
        </w:rPr>
      </w:pPr>
      <w:r w:rsidRPr="00CA4A70">
        <w:rPr>
          <w:b/>
          <w:sz w:val="36"/>
          <w:szCs w:val="36"/>
        </w:rPr>
        <w:t xml:space="preserve"> }</w:t>
      </w:r>
    </w:p>
    <w:p w:rsidR="00DC6F4B" w:rsidRPr="00CA4A70" w:rsidRDefault="00DC6F4B" w:rsidP="00DC6F4B">
      <w:pPr>
        <w:rPr>
          <w:b/>
          <w:sz w:val="36"/>
          <w:szCs w:val="36"/>
        </w:rPr>
      </w:pPr>
      <w:r w:rsidRPr="00CA4A70">
        <w:rPr>
          <w:b/>
          <w:sz w:val="36"/>
          <w:szCs w:val="36"/>
        </w:rPr>
        <w:t xml:space="preserve"> p</w:t>
      </w:r>
      <w:proofErr w:type="gramStart"/>
      <w:r w:rsidRPr="00CA4A70">
        <w:rPr>
          <w:b/>
          <w:sz w:val="36"/>
          <w:szCs w:val="36"/>
        </w:rPr>
        <w:t>=(</w:t>
      </w:r>
      <w:proofErr w:type="gramEnd"/>
      <w:r w:rsidRPr="00CA4A70">
        <w:rPr>
          <w:b/>
          <w:sz w:val="36"/>
          <w:szCs w:val="36"/>
        </w:rPr>
        <w:t>BSTNode *)malloc(sizeof(BSTNode));</w:t>
      </w:r>
    </w:p>
    <w:p w:rsidR="00DC6F4B" w:rsidRPr="00CA4A70" w:rsidRDefault="00DC6F4B" w:rsidP="00DC6F4B">
      <w:pPr>
        <w:rPr>
          <w:b/>
          <w:sz w:val="36"/>
          <w:szCs w:val="36"/>
        </w:rPr>
      </w:pPr>
      <w:r w:rsidRPr="00CA4A70">
        <w:rPr>
          <w:b/>
          <w:sz w:val="36"/>
          <w:szCs w:val="36"/>
        </w:rPr>
        <w:t xml:space="preserve"> p-&gt;key=key;</w:t>
      </w:r>
    </w:p>
    <w:p w:rsidR="00DC6F4B" w:rsidRPr="00CA4A70" w:rsidRDefault="00DC6F4B" w:rsidP="00DC6F4B">
      <w:pPr>
        <w:rPr>
          <w:b/>
          <w:sz w:val="36"/>
          <w:szCs w:val="36"/>
        </w:rPr>
      </w:pPr>
      <w:r w:rsidRPr="00CA4A70">
        <w:rPr>
          <w:b/>
          <w:sz w:val="36"/>
          <w:szCs w:val="36"/>
        </w:rPr>
        <w:t xml:space="preserve"> p-&gt;left=p-&gt;right=NULL;</w:t>
      </w:r>
    </w:p>
    <w:p w:rsidR="00DC6F4B" w:rsidRPr="00CA4A70" w:rsidRDefault="00DC6F4B" w:rsidP="00DC6F4B">
      <w:pPr>
        <w:rPr>
          <w:b/>
          <w:sz w:val="36"/>
          <w:szCs w:val="36"/>
        </w:rPr>
      </w:pPr>
      <w:r w:rsidRPr="00CA4A70">
        <w:rPr>
          <w:b/>
          <w:sz w:val="36"/>
          <w:szCs w:val="36"/>
        </w:rPr>
        <w:t xml:space="preserve"> if(*Tptr==</w:t>
      </w:r>
      <w:proofErr w:type="gramStart"/>
      <w:r w:rsidRPr="00CA4A70">
        <w:rPr>
          <w:b/>
          <w:sz w:val="36"/>
          <w:szCs w:val="36"/>
        </w:rPr>
        <w:t>NULL)*</w:t>
      </w:r>
      <w:proofErr w:type="gramEnd"/>
      <w:r w:rsidRPr="00CA4A70">
        <w:rPr>
          <w:b/>
          <w:sz w:val="36"/>
          <w:szCs w:val="36"/>
        </w:rPr>
        <w:t>Tptr=p;</w:t>
      </w:r>
    </w:p>
    <w:p w:rsidR="00DC6F4B" w:rsidRPr="00CA4A70" w:rsidRDefault="00DC6F4B" w:rsidP="00DC6F4B">
      <w:pPr>
        <w:rPr>
          <w:b/>
          <w:sz w:val="36"/>
          <w:szCs w:val="36"/>
        </w:rPr>
      </w:pPr>
      <w:r w:rsidRPr="00CA4A70">
        <w:rPr>
          <w:b/>
          <w:sz w:val="36"/>
          <w:szCs w:val="36"/>
        </w:rPr>
        <w:t xml:space="preserve"> else if(key&lt;f-&gt;</w:t>
      </w:r>
      <w:proofErr w:type="gramStart"/>
      <w:r w:rsidRPr="00CA4A70">
        <w:rPr>
          <w:b/>
          <w:sz w:val="36"/>
          <w:szCs w:val="36"/>
        </w:rPr>
        <w:t>key)f</w:t>
      </w:r>
      <w:proofErr w:type="gramEnd"/>
      <w:r w:rsidRPr="00CA4A70">
        <w:rPr>
          <w:b/>
          <w:sz w:val="36"/>
          <w:szCs w:val="36"/>
        </w:rPr>
        <w:t>-&gt;left=p;</w:t>
      </w:r>
    </w:p>
    <w:p w:rsidR="00DC6F4B" w:rsidRPr="00CA4A70" w:rsidRDefault="00DC6F4B" w:rsidP="00DC6F4B">
      <w:pPr>
        <w:rPr>
          <w:b/>
          <w:sz w:val="36"/>
          <w:szCs w:val="36"/>
        </w:rPr>
      </w:pPr>
      <w:r w:rsidRPr="00CA4A70">
        <w:rPr>
          <w:b/>
          <w:sz w:val="36"/>
          <w:szCs w:val="36"/>
        </w:rPr>
        <w:t xml:space="preserve">      else f-&gt;right=p;</w:t>
      </w:r>
    </w:p>
    <w:p w:rsidR="00DC6F4B" w:rsidRPr="00CA4A70" w:rsidRDefault="00DC6F4B" w:rsidP="00DC6F4B">
      <w:pPr>
        <w:rPr>
          <w:b/>
          <w:sz w:val="36"/>
          <w:szCs w:val="36"/>
        </w:rPr>
      </w:pPr>
      <w:r w:rsidRPr="00CA4A70">
        <w:rPr>
          <w:b/>
          <w:sz w:val="36"/>
          <w:szCs w:val="36"/>
        </w:rPr>
        <w:t>}</w:t>
      </w:r>
    </w:p>
    <w:p w:rsidR="00DC6F4B" w:rsidRPr="00CA4A70" w:rsidRDefault="00DC6F4B" w:rsidP="00DC6F4B">
      <w:pPr>
        <w:rPr>
          <w:b/>
          <w:sz w:val="36"/>
          <w:szCs w:val="36"/>
        </w:rPr>
      </w:pPr>
      <w:r>
        <w:rPr>
          <w:rFonts w:hint="eastAsia"/>
          <w:b/>
          <w:sz w:val="36"/>
          <w:szCs w:val="36"/>
        </w:rPr>
        <w:t xml:space="preserve">  </w:t>
      </w:r>
      <w:proofErr w:type="gramStart"/>
      <w:r>
        <w:rPr>
          <w:rFonts w:hint="eastAsia"/>
          <w:b/>
          <w:sz w:val="36"/>
          <w:szCs w:val="36"/>
        </w:rPr>
        <w:t>二叉排序树创建</w:t>
      </w:r>
      <w:proofErr w:type="gramEnd"/>
      <w:r>
        <w:rPr>
          <w:rFonts w:hint="eastAsia"/>
          <w:b/>
          <w:sz w:val="36"/>
          <w:szCs w:val="36"/>
        </w:rPr>
        <w:t>算法：</w:t>
      </w:r>
    </w:p>
    <w:p w:rsidR="00DC6F4B" w:rsidRPr="00CA4A70" w:rsidRDefault="00DC6F4B" w:rsidP="00DC6F4B">
      <w:pPr>
        <w:rPr>
          <w:b/>
          <w:sz w:val="36"/>
          <w:szCs w:val="36"/>
        </w:rPr>
      </w:pPr>
      <w:r w:rsidRPr="00CA4A70">
        <w:rPr>
          <w:b/>
          <w:sz w:val="36"/>
          <w:szCs w:val="36"/>
        </w:rPr>
        <w:t xml:space="preserve">BSTree </w:t>
      </w:r>
      <w:proofErr w:type="gramStart"/>
      <w:r w:rsidRPr="00CA4A70">
        <w:rPr>
          <w:b/>
          <w:sz w:val="36"/>
          <w:szCs w:val="36"/>
        </w:rPr>
        <w:t>CreateBST(</w:t>
      </w:r>
      <w:proofErr w:type="gramEnd"/>
      <w:r w:rsidRPr="00CA4A70">
        <w:rPr>
          <w:b/>
          <w:sz w:val="36"/>
          <w:szCs w:val="36"/>
        </w:rPr>
        <w:t>int n,KeyType R[])</w:t>
      </w:r>
    </w:p>
    <w:p w:rsidR="00DC6F4B" w:rsidRPr="00CA4A70" w:rsidRDefault="00DC6F4B" w:rsidP="00DC6F4B">
      <w:pPr>
        <w:rPr>
          <w:b/>
          <w:sz w:val="36"/>
          <w:szCs w:val="36"/>
        </w:rPr>
      </w:pPr>
      <w:r w:rsidRPr="00CA4A70">
        <w:rPr>
          <w:b/>
          <w:sz w:val="36"/>
          <w:szCs w:val="36"/>
        </w:rPr>
        <w:t>{</w:t>
      </w:r>
    </w:p>
    <w:p w:rsidR="00DC6F4B" w:rsidRPr="00CA4A70" w:rsidRDefault="00DC6F4B" w:rsidP="00DC6F4B">
      <w:pPr>
        <w:rPr>
          <w:b/>
          <w:sz w:val="36"/>
          <w:szCs w:val="36"/>
        </w:rPr>
      </w:pPr>
      <w:r w:rsidRPr="00CA4A70">
        <w:rPr>
          <w:b/>
          <w:sz w:val="36"/>
          <w:szCs w:val="36"/>
        </w:rPr>
        <w:t xml:space="preserve"> int i;</w:t>
      </w:r>
    </w:p>
    <w:p w:rsidR="00DC6F4B" w:rsidRPr="00CA4A70" w:rsidRDefault="00DC6F4B" w:rsidP="00DC6F4B">
      <w:pPr>
        <w:rPr>
          <w:b/>
          <w:sz w:val="36"/>
          <w:szCs w:val="36"/>
        </w:rPr>
      </w:pPr>
      <w:r w:rsidRPr="00CA4A70">
        <w:rPr>
          <w:b/>
          <w:sz w:val="36"/>
          <w:szCs w:val="36"/>
        </w:rPr>
        <w:t xml:space="preserve"> BSTree T=NULL;</w:t>
      </w:r>
    </w:p>
    <w:p w:rsidR="00DC6F4B" w:rsidRPr="00CA4A70" w:rsidRDefault="00DC6F4B" w:rsidP="00DC6F4B">
      <w:pPr>
        <w:rPr>
          <w:b/>
          <w:sz w:val="36"/>
          <w:szCs w:val="36"/>
        </w:rPr>
      </w:pPr>
      <w:r w:rsidRPr="00CA4A70">
        <w:rPr>
          <w:b/>
          <w:sz w:val="36"/>
          <w:szCs w:val="36"/>
        </w:rPr>
        <w:t xml:space="preserve"> for(i=</w:t>
      </w:r>
      <w:proofErr w:type="gramStart"/>
      <w:r w:rsidRPr="00CA4A70">
        <w:rPr>
          <w:b/>
          <w:sz w:val="36"/>
          <w:szCs w:val="36"/>
        </w:rPr>
        <w:t>0;i</w:t>
      </w:r>
      <w:proofErr w:type="gramEnd"/>
      <w:r w:rsidRPr="00CA4A70">
        <w:rPr>
          <w:b/>
          <w:sz w:val="36"/>
          <w:szCs w:val="36"/>
        </w:rPr>
        <w:t>&lt;n;i++)InsertBST(&amp;T,R[i]);</w:t>
      </w:r>
    </w:p>
    <w:p w:rsidR="00DC6F4B" w:rsidRPr="00CA4A70" w:rsidRDefault="00DC6F4B" w:rsidP="00DC6F4B">
      <w:pPr>
        <w:rPr>
          <w:b/>
          <w:sz w:val="36"/>
          <w:szCs w:val="36"/>
        </w:rPr>
      </w:pPr>
      <w:r w:rsidRPr="00CA4A70">
        <w:rPr>
          <w:b/>
          <w:sz w:val="36"/>
          <w:szCs w:val="36"/>
        </w:rPr>
        <w:t xml:space="preserve"> return T;</w:t>
      </w:r>
    </w:p>
    <w:p w:rsidR="003C4734" w:rsidRDefault="00DC6F4B" w:rsidP="000E532F">
      <w:pPr>
        <w:rPr>
          <w:b/>
          <w:sz w:val="36"/>
          <w:szCs w:val="36"/>
        </w:rPr>
      </w:pPr>
      <w:r>
        <w:rPr>
          <w:b/>
          <w:sz w:val="36"/>
          <w:szCs w:val="36"/>
        </w:rPr>
        <w:t>}</w:t>
      </w:r>
      <w:r w:rsidR="001458D8">
        <w:rPr>
          <w:rFonts w:hint="eastAsia"/>
          <w:b/>
          <w:sz w:val="36"/>
          <w:szCs w:val="36"/>
        </w:rPr>
        <w:t xml:space="preserve"> </w:t>
      </w:r>
    </w:p>
    <w:p w:rsidR="001162CA" w:rsidRPr="00963A96" w:rsidRDefault="00963A96" w:rsidP="00963A96">
      <w:pPr>
        <w:ind w:firstLineChars="100" w:firstLine="361"/>
        <w:rPr>
          <w:b/>
          <w:sz w:val="36"/>
          <w:szCs w:val="36"/>
        </w:rPr>
      </w:pPr>
      <w:r w:rsidRPr="00963A96">
        <w:rPr>
          <w:rFonts w:hint="eastAsia"/>
          <w:b/>
          <w:sz w:val="36"/>
          <w:szCs w:val="36"/>
        </w:rPr>
        <w:lastRenderedPageBreak/>
        <w:t>8.3.2.2</w:t>
      </w:r>
      <w:r w:rsidR="001162CA" w:rsidRPr="00963A96">
        <w:rPr>
          <w:rFonts w:hint="eastAsia"/>
          <w:b/>
          <w:sz w:val="36"/>
          <w:szCs w:val="36"/>
        </w:rPr>
        <w:t>二叉排序树的遍历</w:t>
      </w:r>
    </w:p>
    <w:p w:rsidR="00963A96" w:rsidRDefault="001162CA" w:rsidP="001162CA">
      <w:pPr>
        <w:ind w:left="360"/>
        <w:rPr>
          <w:b/>
          <w:sz w:val="36"/>
          <w:szCs w:val="36"/>
        </w:rPr>
      </w:pPr>
      <w:r>
        <w:rPr>
          <w:rFonts w:hint="eastAsia"/>
          <w:b/>
          <w:sz w:val="36"/>
          <w:szCs w:val="36"/>
        </w:rPr>
        <w:t>相同于以前介绍过的</w:t>
      </w:r>
      <w:proofErr w:type="gramStart"/>
      <w:r>
        <w:rPr>
          <w:rFonts w:hint="eastAsia"/>
          <w:b/>
          <w:sz w:val="36"/>
          <w:szCs w:val="36"/>
        </w:rPr>
        <w:t>二叉树中序遍历</w:t>
      </w:r>
      <w:proofErr w:type="gramEnd"/>
      <w:r>
        <w:rPr>
          <w:rFonts w:hint="eastAsia"/>
          <w:b/>
          <w:sz w:val="36"/>
          <w:szCs w:val="36"/>
        </w:rPr>
        <w:t>，可以使用递</w:t>
      </w:r>
    </w:p>
    <w:p w:rsidR="001162CA" w:rsidRDefault="001162CA" w:rsidP="001162CA">
      <w:pPr>
        <w:rPr>
          <w:b/>
          <w:sz w:val="36"/>
          <w:szCs w:val="36"/>
        </w:rPr>
      </w:pPr>
      <w:r>
        <w:rPr>
          <w:rFonts w:hint="eastAsia"/>
          <w:b/>
          <w:sz w:val="36"/>
          <w:szCs w:val="36"/>
        </w:rPr>
        <w:t>归或非递归算法，为简单起见，</w:t>
      </w:r>
      <w:r w:rsidR="00DE1869">
        <w:rPr>
          <w:rFonts w:hint="eastAsia"/>
          <w:b/>
          <w:sz w:val="36"/>
          <w:szCs w:val="36"/>
        </w:rPr>
        <w:t>不妨</w:t>
      </w:r>
      <w:r>
        <w:rPr>
          <w:rFonts w:hint="eastAsia"/>
          <w:b/>
          <w:sz w:val="36"/>
          <w:szCs w:val="36"/>
        </w:rPr>
        <w:t>采用递归算法。</w:t>
      </w:r>
    </w:p>
    <w:p w:rsidR="00566F7E" w:rsidRPr="00CA4A70" w:rsidRDefault="00566F7E" w:rsidP="00566F7E">
      <w:pPr>
        <w:rPr>
          <w:b/>
          <w:sz w:val="36"/>
          <w:szCs w:val="36"/>
        </w:rPr>
      </w:pPr>
      <w:r w:rsidRPr="00CA4A70">
        <w:rPr>
          <w:b/>
          <w:sz w:val="36"/>
          <w:szCs w:val="36"/>
        </w:rPr>
        <w:t xml:space="preserve">void </w:t>
      </w:r>
      <w:proofErr w:type="gramStart"/>
      <w:r w:rsidRPr="00CA4A70">
        <w:rPr>
          <w:b/>
          <w:sz w:val="36"/>
          <w:szCs w:val="36"/>
        </w:rPr>
        <w:t>InOrder(</w:t>
      </w:r>
      <w:proofErr w:type="gramEnd"/>
      <w:r w:rsidRPr="00CA4A70">
        <w:rPr>
          <w:b/>
          <w:sz w:val="36"/>
          <w:szCs w:val="36"/>
        </w:rPr>
        <w:t>BSTree p)</w:t>
      </w:r>
    </w:p>
    <w:p w:rsidR="00566F7E" w:rsidRPr="00CA4A70" w:rsidRDefault="00566F7E" w:rsidP="00566F7E">
      <w:pPr>
        <w:rPr>
          <w:b/>
          <w:sz w:val="36"/>
          <w:szCs w:val="36"/>
        </w:rPr>
      </w:pPr>
      <w:r w:rsidRPr="00CA4A70">
        <w:rPr>
          <w:b/>
          <w:sz w:val="36"/>
          <w:szCs w:val="36"/>
        </w:rPr>
        <w:t>{</w:t>
      </w:r>
    </w:p>
    <w:p w:rsidR="00566F7E" w:rsidRPr="00CA4A70" w:rsidRDefault="00566F7E" w:rsidP="00566F7E">
      <w:pPr>
        <w:rPr>
          <w:b/>
          <w:sz w:val="36"/>
          <w:szCs w:val="36"/>
        </w:rPr>
      </w:pPr>
      <w:r w:rsidRPr="00CA4A70">
        <w:rPr>
          <w:b/>
          <w:sz w:val="36"/>
          <w:szCs w:val="36"/>
        </w:rPr>
        <w:t xml:space="preserve"> if(</w:t>
      </w:r>
      <w:proofErr w:type="gramStart"/>
      <w:r w:rsidRPr="00CA4A70">
        <w:rPr>
          <w:b/>
          <w:sz w:val="36"/>
          <w:szCs w:val="36"/>
        </w:rPr>
        <w:t>p!=</w:t>
      </w:r>
      <w:proofErr w:type="gramEnd"/>
      <w:r w:rsidRPr="00CA4A70">
        <w:rPr>
          <w:b/>
          <w:sz w:val="36"/>
          <w:szCs w:val="36"/>
        </w:rPr>
        <w:t>NULL)</w:t>
      </w:r>
    </w:p>
    <w:p w:rsidR="00566F7E" w:rsidRPr="00CA4A70" w:rsidRDefault="00566F7E" w:rsidP="00566F7E">
      <w:pPr>
        <w:rPr>
          <w:b/>
          <w:sz w:val="36"/>
          <w:szCs w:val="36"/>
        </w:rPr>
      </w:pPr>
      <w:r w:rsidRPr="00CA4A70">
        <w:rPr>
          <w:b/>
          <w:sz w:val="36"/>
          <w:szCs w:val="36"/>
        </w:rPr>
        <w:t xml:space="preserve"> {</w:t>
      </w:r>
    </w:p>
    <w:p w:rsidR="00566F7E" w:rsidRPr="00CA4A70" w:rsidRDefault="00566F7E" w:rsidP="00566F7E">
      <w:pPr>
        <w:rPr>
          <w:b/>
          <w:sz w:val="36"/>
          <w:szCs w:val="36"/>
        </w:rPr>
      </w:pPr>
      <w:r w:rsidRPr="00CA4A70">
        <w:rPr>
          <w:b/>
          <w:sz w:val="36"/>
          <w:szCs w:val="36"/>
        </w:rPr>
        <w:t xml:space="preserve">  InOrder(p</w:t>
      </w:r>
      <w:r w:rsidR="00930402" w:rsidRPr="00930402">
        <w:rPr>
          <w:b/>
          <w:sz w:val="36"/>
          <w:szCs w:val="36"/>
        </w:rPr>
        <w:sym w:font="Wingdings" w:char="F0E0"/>
      </w:r>
      <w:r w:rsidRPr="00CA4A70">
        <w:rPr>
          <w:b/>
          <w:sz w:val="36"/>
          <w:szCs w:val="36"/>
        </w:rPr>
        <w:t>left);</w:t>
      </w:r>
    </w:p>
    <w:p w:rsidR="00566F7E" w:rsidRPr="00CA4A70" w:rsidRDefault="00566F7E" w:rsidP="00566F7E">
      <w:pPr>
        <w:rPr>
          <w:b/>
          <w:sz w:val="36"/>
          <w:szCs w:val="36"/>
        </w:rPr>
      </w:pPr>
      <w:r w:rsidRPr="00CA4A70">
        <w:rPr>
          <w:b/>
          <w:sz w:val="36"/>
          <w:szCs w:val="36"/>
        </w:rPr>
        <w:t xml:space="preserve">  printf("%5d</w:t>
      </w:r>
      <w:proofErr w:type="gramStart"/>
      <w:r w:rsidRPr="00CA4A70">
        <w:rPr>
          <w:b/>
          <w:sz w:val="36"/>
          <w:szCs w:val="36"/>
        </w:rPr>
        <w:t>",p</w:t>
      </w:r>
      <w:proofErr w:type="gramEnd"/>
      <w:r w:rsidR="00930402" w:rsidRPr="00930402">
        <w:rPr>
          <w:b/>
          <w:sz w:val="36"/>
          <w:szCs w:val="36"/>
        </w:rPr>
        <w:sym w:font="Wingdings" w:char="F0E0"/>
      </w:r>
      <w:r w:rsidRPr="00CA4A70">
        <w:rPr>
          <w:b/>
          <w:sz w:val="36"/>
          <w:szCs w:val="36"/>
        </w:rPr>
        <w:t>key);</w:t>
      </w:r>
    </w:p>
    <w:p w:rsidR="00566F7E" w:rsidRPr="00CA4A70" w:rsidRDefault="00566F7E" w:rsidP="00566F7E">
      <w:pPr>
        <w:rPr>
          <w:b/>
          <w:sz w:val="36"/>
          <w:szCs w:val="36"/>
        </w:rPr>
      </w:pPr>
      <w:r w:rsidRPr="00CA4A70">
        <w:rPr>
          <w:b/>
          <w:sz w:val="36"/>
          <w:szCs w:val="36"/>
        </w:rPr>
        <w:t xml:space="preserve">  </w:t>
      </w:r>
      <w:r w:rsidR="00930402">
        <w:rPr>
          <w:b/>
          <w:sz w:val="36"/>
          <w:szCs w:val="36"/>
        </w:rPr>
        <w:t>InOrder(p</w:t>
      </w:r>
      <w:r w:rsidR="00930402" w:rsidRPr="00930402">
        <w:rPr>
          <w:b/>
          <w:sz w:val="36"/>
          <w:szCs w:val="36"/>
        </w:rPr>
        <w:sym w:font="Wingdings" w:char="F0E0"/>
      </w:r>
      <w:r w:rsidRPr="00CA4A70">
        <w:rPr>
          <w:b/>
          <w:sz w:val="36"/>
          <w:szCs w:val="36"/>
        </w:rPr>
        <w:t>right);</w:t>
      </w:r>
    </w:p>
    <w:p w:rsidR="00566F7E" w:rsidRPr="00CA4A70" w:rsidRDefault="00566F7E" w:rsidP="00566F7E">
      <w:pPr>
        <w:rPr>
          <w:b/>
          <w:sz w:val="36"/>
          <w:szCs w:val="36"/>
        </w:rPr>
      </w:pPr>
      <w:r w:rsidRPr="00CA4A70">
        <w:rPr>
          <w:b/>
          <w:sz w:val="36"/>
          <w:szCs w:val="36"/>
        </w:rPr>
        <w:t xml:space="preserve"> }</w:t>
      </w:r>
    </w:p>
    <w:p w:rsidR="00566F7E" w:rsidRDefault="00566F7E" w:rsidP="001162CA">
      <w:pPr>
        <w:rPr>
          <w:b/>
          <w:sz w:val="36"/>
          <w:szCs w:val="36"/>
        </w:rPr>
      </w:pPr>
      <w:r w:rsidRPr="00CA4A70">
        <w:rPr>
          <w:b/>
          <w:sz w:val="36"/>
          <w:szCs w:val="36"/>
        </w:rPr>
        <w:t>}</w:t>
      </w:r>
    </w:p>
    <w:p w:rsidR="007C7B4A" w:rsidRPr="008805D8" w:rsidRDefault="00E15EE6" w:rsidP="007C7B4A">
      <w:pPr>
        <w:rPr>
          <w:b/>
          <w:sz w:val="36"/>
          <w:szCs w:val="36"/>
        </w:rPr>
      </w:pPr>
      <w:r>
        <w:rPr>
          <w:rFonts w:hint="eastAsia"/>
          <w:b/>
          <w:sz w:val="36"/>
          <w:szCs w:val="36"/>
        </w:rPr>
        <w:t xml:space="preserve">  </w:t>
      </w:r>
      <w:r w:rsidR="007C62ED">
        <w:rPr>
          <w:rFonts w:hint="eastAsia"/>
          <w:b/>
          <w:sz w:val="36"/>
          <w:szCs w:val="36"/>
        </w:rPr>
        <w:t>8</w:t>
      </w:r>
      <w:r>
        <w:rPr>
          <w:rFonts w:hint="eastAsia"/>
          <w:b/>
          <w:sz w:val="36"/>
          <w:szCs w:val="36"/>
        </w:rPr>
        <w:t xml:space="preserve">.3.2.3 </w:t>
      </w:r>
      <w:r w:rsidR="007C7B4A" w:rsidRPr="008805D8">
        <w:rPr>
          <w:rFonts w:hint="eastAsia"/>
          <w:b/>
          <w:sz w:val="36"/>
          <w:szCs w:val="36"/>
        </w:rPr>
        <w:t>二叉排序树的查找</w:t>
      </w:r>
    </w:p>
    <w:p w:rsidR="007C7B4A" w:rsidRPr="00071D7A" w:rsidRDefault="007C7B4A" w:rsidP="007C7B4A">
      <w:pPr>
        <w:rPr>
          <w:b/>
          <w:sz w:val="36"/>
          <w:szCs w:val="36"/>
        </w:rPr>
      </w:pPr>
      <w:r>
        <w:rPr>
          <w:rFonts w:hint="eastAsia"/>
          <w:b/>
          <w:sz w:val="36"/>
          <w:szCs w:val="36"/>
        </w:rPr>
        <w:t xml:space="preserve"> </w:t>
      </w:r>
      <w:r w:rsidR="00E15EE6">
        <w:rPr>
          <w:rFonts w:hint="eastAsia"/>
          <w:b/>
          <w:sz w:val="36"/>
          <w:szCs w:val="36"/>
        </w:rPr>
        <w:t xml:space="preserve"> </w:t>
      </w:r>
      <w:r w:rsidRPr="00071D7A">
        <w:rPr>
          <w:rFonts w:hint="eastAsia"/>
          <w:b/>
          <w:sz w:val="36"/>
          <w:szCs w:val="36"/>
        </w:rPr>
        <w:t>首先把给定值和根结点的关键字比较，若相等，则查找成功。若给定值比根结点的关键字小，则在左子树上继续查找，否则在右子树上继续查找。</w:t>
      </w:r>
    </w:p>
    <w:p w:rsidR="007C7B4A" w:rsidRPr="00071D7A" w:rsidRDefault="007C7B4A" w:rsidP="007C7B4A">
      <w:pPr>
        <w:tabs>
          <w:tab w:val="left" w:pos="4013"/>
        </w:tabs>
        <w:rPr>
          <w:b/>
          <w:sz w:val="36"/>
          <w:szCs w:val="36"/>
        </w:rPr>
      </w:pPr>
      <w:r w:rsidRPr="00071D7A">
        <w:rPr>
          <w:rFonts w:hint="eastAsia"/>
          <w:b/>
          <w:sz w:val="36"/>
          <w:szCs w:val="36"/>
        </w:rPr>
        <w:t xml:space="preserve">   </w:t>
      </w:r>
      <w:r w:rsidRPr="00071D7A">
        <w:rPr>
          <w:rFonts w:hint="eastAsia"/>
          <w:b/>
          <w:sz w:val="36"/>
          <w:szCs w:val="36"/>
        </w:rPr>
        <w:t>递归算法如下：</w:t>
      </w:r>
      <w:r>
        <w:rPr>
          <w:b/>
          <w:sz w:val="36"/>
          <w:szCs w:val="36"/>
        </w:rPr>
        <w:tab/>
      </w:r>
    </w:p>
    <w:p w:rsidR="007C7B4A" w:rsidRPr="00CA4A70" w:rsidRDefault="007C7B4A" w:rsidP="007C7B4A">
      <w:pPr>
        <w:rPr>
          <w:b/>
          <w:sz w:val="36"/>
          <w:szCs w:val="36"/>
        </w:rPr>
      </w:pPr>
      <w:r w:rsidRPr="00CA4A70">
        <w:rPr>
          <w:b/>
          <w:sz w:val="36"/>
          <w:szCs w:val="36"/>
        </w:rPr>
        <w:t>BSTNode *</w:t>
      </w:r>
      <w:proofErr w:type="gramStart"/>
      <w:r w:rsidRPr="00CA4A70">
        <w:rPr>
          <w:b/>
          <w:sz w:val="36"/>
          <w:szCs w:val="36"/>
        </w:rPr>
        <w:t>SearchBST(</w:t>
      </w:r>
      <w:proofErr w:type="gramEnd"/>
      <w:r w:rsidRPr="00CA4A70">
        <w:rPr>
          <w:b/>
          <w:sz w:val="36"/>
          <w:szCs w:val="36"/>
        </w:rPr>
        <w:t>BSTree T,KeyType key)</w:t>
      </w:r>
    </w:p>
    <w:p w:rsidR="007C7B4A" w:rsidRPr="00CA4A70" w:rsidRDefault="007C7B4A" w:rsidP="007C7B4A">
      <w:pPr>
        <w:rPr>
          <w:b/>
          <w:sz w:val="36"/>
          <w:szCs w:val="36"/>
        </w:rPr>
      </w:pPr>
      <w:r w:rsidRPr="00CA4A70">
        <w:rPr>
          <w:b/>
          <w:sz w:val="36"/>
          <w:szCs w:val="36"/>
        </w:rPr>
        <w:t>{</w:t>
      </w:r>
    </w:p>
    <w:p w:rsidR="007C7B4A" w:rsidRPr="00CA4A70" w:rsidRDefault="007C7B4A" w:rsidP="007C7B4A">
      <w:pPr>
        <w:rPr>
          <w:b/>
          <w:sz w:val="36"/>
          <w:szCs w:val="36"/>
        </w:rPr>
      </w:pPr>
      <w:r w:rsidRPr="00CA4A70">
        <w:rPr>
          <w:b/>
          <w:sz w:val="36"/>
          <w:szCs w:val="36"/>
        </w:rPr>
        <w:t xml:space="preserve"> if(T==NULL||key==T-&gt;</w:t>
      </w:r>
      <w:proofErr w:type="gramStart"/>
      <w:r w:rsidRPr="00CA4A70">
        <w:rPr>
          <w:b/>
          <w:sz w:val="36"/>
          <w:szCs w:val="36"/>
        </w:rPr>
        <w:t>key)return</w:t>
      </w:r>
      <w:proofErr w:type="gramEnd"/>
      <w:r w:rsidRPr="00CA4A70">
        <w:rPr>
          <w:b/>
          <w:sz w:val="36"/>
          <w:szCs w:val="36"/>
        </w:rPr>
        <w:t xml:space="preserve"> T;</w:t>
      </w:r>
    </w:p>
    <w:p w:rsidR="007C7B4A" w:rsidRPr="00CA4A70" w:rsidRDefault="007C7B4A" w:rsidP="007C7B4A">
      <w:pPr>
        <w:rPr>
          <w:b/>
          <w:sz w:val="36"/>
          <w:szCs w:val="36"/>
        </w:rPr>
      </w:pPr>
      <w:r w:rsidRPr="00CA4A70">
        <w:rPr>
          <w:b/>
          <w:sz w:val="36"/>
          <w:szCs w:val="36"/>
        </w:rPr>
        <w:t xml:space="preserve"> if(key&lt;T-&gt;</w:t>
      </w:r>
      <w:proofErr w:type="gramStart"/>
      <w:r w:rsidRPr="00CA4A70">
        <w:rPr>
          <w:b/>
          <w:sz w:val="36"/>
          <w:szCs w:val="36"/>
        </w:rPr>
        <w:t>key)return</w:t>
      </w:r>
      <w:proofErr w:type="gramEnd"/>
      <w:r w:rsidRPr="00CA4A70">
        <w:rPr>
          <w:b/>
          <w:sz w:val="36"/>
          <w:szCs w:val="36"/>
        </w:rPr>
        <w:t xml:space="preserve"> SearchBST(T-&gt;left,key);</w:t>
      </w:r>
    </w:p>
    <w:p w:rsidR="007C7B4A" w:rsidRPr="00CA4A70" w:rsidRDefault="007C7B4A" w:rsidP="007C7B4A">
      <w:pPr>
        <w:rPr>
          <w:b/>
          <w:sz w:val="36"/>
          <w:szCs w:val="36"/>
        </w:rPr>
      </w:pPr>
      <w:r w:rsidRPr="00CA4A70">
        <w:rPr>
          <w:b/>
          <w:sz w:val="36"/>
          <w:szCs w:val="36"/>
        </w:rPr>
        <w:t xml:space="preserve"> else return SearchBST(T-&gt;</w:t>
      </w:r>
      <w:proofErr w:type="gramStart"/>
      <w:r w:rsidRPr="00CA4A70">
        <w:rPr>
          <w:b/>
          <w:sz w:val="36"/>
          <w:szCs w:val="36"/>
        </w:rPr>
        <w:t>right,key</w:t>
      </w:r>
      <w:proofErr w:type="gramEnd"/>
      <w:r w:rsidRPr="00CA4A70">
        <w:rPr>
          <w:b/>
          <w:sz w:val="36"/>
          <w:szCs w:val="36"/>
        </w:rPr>
        <w:t>);</w:t>
      </w:r>
    </w:p>
    <w:p w:rsidR="007C7B4A" w:rsidRPr="001162CA" w:rsidRDefault="007C7B4A" w:rsidP="001162CA">
      <w:pPr>
        <w:rPr>
          <w:b/>
          <w:sz w:val="36"/>
          <w:szCs w:val="36"/>
        </w:rPr>
      </w:pPr>
      <w:r>
        <w:rPr>
          <w:b/>
          <w:sz w:val="36"/>
          <w:szCs w:val="36"/>
        </w:rPr>
        <w:lastRenderedPageBreak/>
        <w:t>}</w:t>
      </w:r>
    </w:p>
    <w:p w:rsidR="00071D7A" w:rsidRPr="00071D7A" w:rsidRDefault="007C62ED" w:rsidP="00C17223">
      <w:pPr>
        <w:ind w:firstLineChars="98" w:firstLine="354"/>
        <w:rPr>
          <w:b/>
          <w:sz w:val="36"/>
          <w:szCs w:val="36"/>
        </w:rPr>
      </w:pPr>
      <w:r>
        <w:rPr>
          <w:rFonts w:hint="eastAsia"/>
          <w:b/>
          <w:sz w:val="36"/>
          <w:szCs w:val="36"/>
        </w:rPr>
        <w:t>8</w:t>
      </w:r>
      <w:r w:rsidR="00B219C6">
        <w:rPr>
          <w:rFonts w:hint="eastAsia"/>
          <w:b/>
          <w:sz w:val="36"/>
          <w:szCs w:val="36"/>
        </w:rPr>
        <w:t>.</w:t>
      </w:r>
      <w:r w:rsidR="00C17223">
        <w:rPr>
          <w:rFonts w:hint="eastAsia"/>
          <w:b/>
          <w:sz w:val="36"/>
          <w:szCs w:val="36"/>
        </w:rPr>
        <w:t>3.</w:t>
      </w:r>
      <w:r w:rsidR="00E15EE6">
        <w:rPr>
          <w:rFonts w:hint="eastAsia"/>
          <w:b/>
          <w:sz w:val="36"/>
          <w:szCs w:val="36"/>
        </w:rPr>
        <w:t>2.4</w:t>
      </w:r>
      <w:r w:rsidR="00B219C6">
        <w:rPr>
          <w:rFonts w:hint="eastAsia"/>
          <w:b/>
          <w:sz w:val="36"/>
          <w:szCs w:val="36"/>
        </w:rPr>
        <w:t xml:space="preserve"> </w:t>
      </w:r>
      <w:r w:rsidR="00071D7A" w:rsidRPr="00071D7A">
        <w:rPr>
          <w:rFonts w:hint="eastAsia"/>
          <w:b/>
          <w:sz w:val="36"/>
          <w:szCs w:val="36"/>
        </w:rPr>
        <w:t>二叉排序树的删除</w:t>
      </w:r>
    </w:p>
    <w:p w:rsidR="005A277E" w:rsidRDefault="00071D7A" w:rsidP="00071D7A">
      <w:pPr>
        <w:rPr>
          <w:b/>
          <w:sz w:val="36"/>
          <w:szCs w:val="36"/>
        </w:rPr>
      </w:pPr>
      <w:r w:rsidRPr="00071D7A">
        <w:rPr>
          <w:rFonts w:hint="eastAsia"/>
          <w:b/>
          <w:sz w:val="36"/>
          <w:szCs w:val="36"/>
        </w:rPr>
        <w:t xml:space="preserve">  </w:t>
      </w:r>
      <w:r w:rsidR="0023539B">
        <w:rPr>
          <w:rFonts w:hint="eastAsia"/>
          <w:b/>
          <w:sz w:val="36"/>
          <w:szCs w:val="36"/>
        </w:rPr>
        <w:t>对于</w:t>
      </w:r>
      <w:r w:rsidR="00936278">
        <w:rPr>
          <w:rFonts w:hint="eastAsia"/>
          <w:b/>
          <w:sz w:val="36"/>
          <w:szCs w:val="36"/>
        </w:rPr>
        <w:t>一般二叉树来说，删去树中某</w:t>
      </w:r>
      <w:r w:rsidR="00CA5CF7">
        <w:rPr>
          <w:rFonts w:hint="eastAsia"/>
          <w:b/>
          <w:sz w:val="36"/>
          <w:szCs w:val="36"/>
        </w:rPr>
        <w:t>个结点是没有意义的。因为它将使已被删</w:t>
      </w:r>
      <w:r w:rsidR="0023539B">
        <w:rPr>
          <w:rFonts w:hint="eastAsia"/>
          <w:b/>
          <w:sz w:val="36"/>
          <w:szCs w:val="36"/>
        </w:rPr>
        <w:t>结点为根的子</w:t>
      </w:r>
      <w:proofErr w:type="gramStart"/>
      <w:r w:rsidR="0023539B">
        <w:rPr>
          <w:rFonts w:hint="eastAsia"/>
          <w:b/>
          <w:sz w:val="36"/>
          <w:szCs w:val="36"/>
        </w:rPr>
        <w:t>树成为</w:t>
      </w:r>
      <w:proofErr w:type="gramEnd"/>
      <w:r w:rsidR="0023539B">
        <w:rPr>
          <w:rFonts w:hint="eastAsia"/>
          <w:b/>
          <w:sz w:val="36"/>
          <w:szCs w:val="36"/>
        </w:rPr>
        <w:t>森林，破坏了整棵树的结构。</w:t>
      </w:r>
      <w:r w:rsidR="00EF5CA2">
        <w:rPr>
          <w:rFonts w:hint="eastAsia"/>
          <w:b/>
          <w:sz w:val="36"/>
          <w:szCs w:val="36"/>
        </w:rPr>
        <w:t>然而，</w:t>
      </w:r>
      <w:proofErr w:type="gramStart"/>
      <w:r w:rsidR="00EF5CA2">
        <w:rPr>
          <w:rFonts w:hint="eastAsia"/>
          <w:b/>
          <w:sz w:val="36"/>
          <w:szCs w:val="36"/>
        </w:rPr>
        <w:t>对于</w:t>
      </w:r>
      <w:r w:rsidR="00EF5CA2" w:rsidRPr="00071D7A">
        <w:rPr>
          <w:rFonts w:hint="eastAsia"/>
          <w:b/>
          <w:sz w:val="36"/>
          <w:szCs w:val="36"/>
        </w:rPr>
        <w:t>二叉排序</w:t>
      </w:r>
      <w:proofErr w:type="gramEnd"/>
      <w:r w:rsidR="00EF5CA2" w:rsidRPr="00071D7A">
        <w:rPr>
          <w:rFonts w:hint="eastAsia"/>
          <w:b/>
          <w:sz w:val="36"/>
          <w:szCs w:val="36"/>
        </w:rPr>
        <w:t>树</w:t>
      </w:r>
      <w:r w:rsidR="00140B29">
        <w:rPr>
          <w:rFonts w:hint="eastAsia"/>
          <w:b/>
          <w:sz w:val="36"/>
          <w:szCs w:val="36"/>
        </w:rPr>
        <w:t>，</w:t>
      </w:r>
      <w:proofErr w:type="gramStart"/>
      <w:r w:rsidR="00140B29">
        <w:rPr>
          <w:rFonts w:hint="eastAsia"/>
          <w:b/>
          <w:sz w:val="36"/>
          <w:szCs w:val="36"/>
        </w:rPr>
        <w:t>删</w:t>
      </w:r>
      <w:r w:rsidR="00EF5CA2">
        <w:rPr>
          <w:rFonts w:hint="eastAsia"/>
          <w:b/>
          <w:sz w:val="36"/>
          <w:szCs w:val="36"/>
        </w:rPr>
        <w:t>去</w:t>
      </w:r>
      <w:proofErr w:type="gramEnd"/>
      <w:r w:rsidR="00EF5CA2">
        <w:rPr>
          <w:rFonts w:hint="eastAsia"/>
          <w:b/>
          <w:sz w:val="36"/>
          <w:szCs w:val="36"/>
        </w:rPr>
        <w:t>树的一个结点相当于删去一个有序序列中的一个记录，只要在删除某个结点之后依旧</w:t>
      </w:r>
      <w:proofErr w:type="gramStart"/>
      <w:r w:rsidR="00EF5CA2">
        <w:rPr>
          <w:rFonts w:hint="eastAsia"/>
          <w:b/>
          <w:sz w:val="36"/>
          <w:szCs w:val="36"/>
        </w:rPr>
        <w:t>保持二叉排</w:t>
      </w:r>
      <w:proofErr w:type="gramEnd"/>
      <w:r w:rsidR="00EF5CA2">
        <w:rPr>
          <w:rFonts w:hint="eastAsia"/>
          <w:b/>
          <w:sz w:val="36"/>
          <w:szCs w:val="36"/>
        </w:rPr>
        <w:t>序树的特性即可。</w:t>
      </w:r>
    </w:p>
    <w:p w:rsidR="00071D7A" w:rsidRPr="00071D7A" w:rsidRDefault="005A277E" w:rsidP="00071D7A">
      <w:pPr>
        <w:rPr>
          <w:b/>
          <w:sz w:val="36"/>
          <w:szCs w:val="36"/>
        </w:rPr>
      </w:pPr>
      <w:r>
        <w:rPr>
          <w:rFonts w:hint="eastAsia"/>
          <w:b/>
          <w:sz w:val="36"/>
          <w:szCs w:val="36"/>
        </w:rPr>
        <w:t xml:space="preserve">  </w:t>
      </w:r>
      <w:r w:rsidR="00071D7A" w:rsidRPr="00071D7A">
        <w:rPr>
          <w:rFonts w:hint="eastAsia"/>
          <w:b/>
          <w:sz w:val="36"/>
          <w:szCs w:val="36"/>
        </w:rPr>
        <w:t>删除要比插入复杂的多，因为插入的结点都是连接到树的叶子结点上，故不破坏树的结构，而删除则不同，删除的结点可能是叶子或非叶子结点，当</w:t>
      </w:r>
      <w:proofErr w:type="gramStart"/>
      <w:r w:rsidR="00071D7A" w:rsidRPr="00071D7A">
        <w:rPr>
          <w:rFonts w:hint="eastAsia"/>
          <w:b/>
          <w:sz w:val="36"/>
          <w:szCs w:val="36"/>
        </w:rPr>
        <w:t>删除非</w:t>
      </w:r>
      <w:proofErr w:type="gramEnd"/>
      <w:r w:rsidR="00071D7A" w:rsidRPr="00071D7A">
        <w:rPr>
          <w:rFonts w:hint="eastAsia"/>
          <w:b/>
          <w:sz w:val="36"/>
          <w:szCs w:val="36"/>
        </w:rPr>
        <w:t>叶子结点时，就会破坏原结点的链接关系，需要重新修改指针，使得删除后仍为</w:t>
      </w:r>
      <w:proofErr w:type="gramStart"/>
      <w:r w:rsidR="00071D7A" w:rsidRPr="00071D7A">
        <w:rPr>
          <w:rFonts w:hint="eastAsia"/>
          <w:b/>
          <w:sz w:val="36"/>
          <w:szCs w:val="36"/>
        </w:rPr>
        <w:t>一棵二叉排</w:t>
      </w:r>
      <w:proofErr w:type="gramEnd"/>
      <w:r w:rsidR="00071D7A" w:rsidRPr="00071D7A">
        <w:rPr>
          <w:rFonts w:hint="eastAsia"/>
          <w:b/>
          <w:sz w:val="36"/>
          <w:szCs w:val="36"/>
        </w:rPr>
        <w:t>序树。</w:t>
      </w:r>
    </w:p>
    <w:p w:rsidR="00071D7A" w:rsidRPr="00071D7A" w:rsidRDefault="00071D7A" w:rsidP="00071D7A">
      <w:pPr>
        <w:rPr>
          <w:b/>
          <w:sz w:val="36"/>
          <w:szCs w:val="36"/>
        </w:rPr>
      </w:pPr>
      <w:r w:rsidRPr="00071D7A">
        <w:rPr>
          <w:rFonts w:hint="eastAsia"/>
          <w:b/>
          <w:sz w:val="36"/>
          <w:szCs w:val="36"/>
        </w:rPr>
        <w:t xml:space="preserve">  </w:t>
      </w:r>
      <w:r w:rsidRPr="00071D7A">
        <w:rPr>
          <w:rFonts w:hint="eastAsia"/>
          <w:b/>
          <w:sz w:val="36"/>
          <w:szCs w:val="36"/>
        </w:rPr>
        <w:t>下面讨论</w:t>
      </w:r>
      <w:proofErr w:type="gramStart"/>
      <w:r w:rsidRPr="00071D7A">
        <w:rPr>
          <w:rFonts w:hint="eastAsia"/>
          <w:b/>
          <w:sz w:val="36"/>
          <w:szCs w:val="36"/>
        </w:rPr>
        <w:t>删除</w:t>
      </w:r>
      <w:r w:rsidR="00C2199B" w:rsidRPr="00071D7A">
        <w:rPr>
          <w:rFonts w:hint="eastAsia"/>
          <w:b/>
          <w:sz w:val="36"/>
          <w:szCs w:val="36"/>
        </w:rPr>
        <w:t>二叉排序</w:t>
      </w:r>
      <w:proofErr w:type="gramEnd"/>
      <w:r w:rsidR="00C2199B" w:rsidRPr="00071D7A">
        <w:rPr>
          <w:rFonts w:hint="eastAsia"/>
          <w:b/>
          <w:sz w:val="36"/>
          <w:szCs w:val="36"/>
        </w:rPr>
        <w:t>树</w:t>
      </w:r>
      <w:r w:rsidR="00C2199B">
        <w:rPr>
          <w:rFonts w:hint="eastAsia"/>
          <w:b/>
          <w:sz w:val="36"/>
          <w:szCs w:val="36"/>
        </w:rPr>
        <w:t>结点</w:t>
      </w:r>
      <w:r w:rsidRPr="00071D7A">
        <w:rPr>
          <w:rFonts w:hint="eastAsia"/>
          <w:b/>
          <w:sz w:val="36"/>
          <w:szCs w:val="36"/>
        </w:rPr>
        <w:t>的</w:t>
      </w:r>
      <w:r w:rsidR="00C2199B">
        <w:rPr>
          <w:rFonts w:hint="eastAsia"/>
          <w:b/>
          <w:sz w:val="36"/>
          <w:szCs w:val="36"/>
        </w:rPr>
        <w:t>三</w:t>
      </w:r>
      <w:r w:rsidRPr="00071D7A">
        <w:rPr>
          <w:rFonts w:hint="eastAsia"/>
          <w:b/>
          <w:sz w:val="36"/>
          <w:szCs w:val="36"/>
        </w:rPr>
        <w:t>种情况：</w:t>
      </w:r>
    </w:p>
    <w:p w:rsidR="00071D7A" w:rsidRPr="003023FC" w:rsidRDefault="002514FC" w:rsidP="003023FC">
      <w:pPr>
        <w:rPr>
          <w:b/>
          <w:sz w:val="36"/>
          <w:szCs w:val="36"/>
        </w:rPr>
      </w:pPr>
      <w:r>
        <w:rPr>
          <w:rFonts w:ascii="Calibri" w:hAnsi="Calibri" w:cs="Calibri" w:hint="eastAsia"/>
          <w:b/>
          <w:sz w:val="36"/>
          <w:szCs w:val="36"/>
        </w:rPr>
        <w:t xml:space="preserve">  </w:t>
      </w:r>
      <w:r w:rsidR="00C31A80">
        <w:rPr>
          <w:rFonts w:ascii="Calibri" w:hAnsi="Calibri" w:cs="Calibri"/>
          <w:b/>
          <w:sz w:val="36"/>
          <w:szCs w:val="36"/>
        </w:rPr>
        <w:t>(</w:t>
      </w:r>
      <w:proofErr w:type="gramStart"/>
      <w:r w:rsidR="00C31A80">
        <w:rPr>
          <w:rFonts w:ascii="Calibri" w:hAnsi="Calibri" w:cs="Calibri"/>
          <w:b/>
          <w:sz w:val="36"/>
          <w:szCs w:val="36"/>
        </w:rPr>
        <w:t>1)</w:t>
      </w:r>
      <w:r w:rsidR="00B32158">
        <w:rPr>
          <w:rFonts w:ascii="Calibri" w:hAnsi="Calibri" w:cs="Calibri" w:hint="eastAsia"/>
          <w:b/>
          <w:sz w:val="36"/>
          <w:szCs w:val="36"/>
        </w:rPr>
        <w:t>若</w:t>
      </w:r>
      <w:r w:rsidR="00071D7A" w:rsidRPr="002514FC">
        <w:rPr>
          <w:rFonts w:hint="eastAsia"/>
          <w:b/>
          <w:sz w:val="36"/>
          <w:szCs w:val="36"/>
        </w:rPr>
        <w:t>删除</w:t>
      </w:r>
      <w:r w:rsidR="00B32158">
        <w:rPr>
          <w:rFonts w:hint="eastAsia"/>
          <w:b/>
          <w:sz w:val="36"/>
          <w:szCs w:val="36"/>
        </w:rPr>
        <w:t>的是</w:t>
      </w:r>
      <w:r w:rsidR="00071D7A" w:rsidRPr="002514FC">
        <w:rPr>
          <w:rFonts w:hint="eastAsia"/>
          <w:b/>
          <w:sz w:val="36"/>
          <w:szCs w:val="36"/>
        </w:rPr>
        <w:t>叶子结点</w:t>
      </w:r>
      <w:proofErr w:type="gramEnd"/>
      <w:r w:rsidR="00071D7A" w:rsidRPr="002514FC">
        <w:rPr>
          <w:rFonts w:hint="eastAsia"/>
          <w:b/>
          <w:sz w:val="36"/>
          <w:szCs w:val="36"/>
        </w:rPr>
        <w:t>，直接删除即可。因为删除叶</w:t>
      </w:r>
      <w:r w:rsidR="009E0041">
        <w:rPr>
          <w:rFonts w:hint="eastAsia"/>
          <w:b/>
          <w:sz w:val="36"/>
          <w:szCs w:val="36"/>
        </w:rPr>
        <w:t>子</w:t>
      </w:r>
      <w:r w:rsidR="00071D7A" w:rsidRPr="002514FC">
        <w:rPr>
          <w:rFonts w:hint="eastAsia"/>
          <w:b/>
          <w:sz w:val="36"/>
          <w:szCs w:val="36"/>
        </w:rPr>
        <w:t>结点后不会破坏</w:t>
      </w:r>
      <w:r w:rsidR="00071D7A" w:rsidRPr="003023FC">
        <w:rPr>
          <w:rFonts w:hint="eastAsia"/>
          <w:b/>
          <w:sz w:val="36"/>
          <w:szCs w:val="36"/>
        </w:rPr>
        <w:t>原来</w:t>
      </w:r>
      <w:r w:rsidR="00B32158">
        <w:rPr>
          <w:rFonts w:hint="eastAsia"/>
          <w:b/>
          <w:sz w:val="36"/>
          <w:szCs w:val="36"/>
        </w:rPr>
        <w:t>二叉排序树</w:t>
      </w:r>
      <w:r w:rsidR="00071D7A" w:rsidRPr="003023FC">
        <w:rPr>
          <w:rFonts w:hint="eastAsia"/>
          <w:b/>
          <w:sz w:val="36"/>
          <w:szCs w:val="36"/>
        </w:rPr>
        <w:t>的中序遍历序</w:t>
      </w:r>
      <w:r w:rsidR="00B32158">
        <w:rPr>
          <w:rFonts w:hint="eastAsia"/>
          <w:b/>
          <w:sz w:val="36"/>
          <w:szCs w:val="36"/>
        </w:rPr>
        <w:t>列</w:t>
      </w:r>
      <w:r w:rsidR="00071D7A" w:rsidRPr="003023FC">
        <w:rPr>
          <w:rFonts w:hint="eastAsia"/>
          <w:b/>
          <w:sz w:val="36"/>
          <w:szCs w:val="36"/>
        </w:rPr>
        <w:t>。</w:t>
      </w:r>
    </w:p>
    <w:p w:rsidR="00071D7A" w:rsidRPr="00071D7A" w:rsidRDefault="00071D7A" w:rsidP="00071D7A">
      <w:pPr>
        <w:ind w:left="300"/>
        <w:rPr>
          <w:b/>
          <w:sz w:val="36"/>
          <w:szCs w:val="36"/>
        </w:rPr>
      </w:pPr>
      <w:r w:rsidRPr="00071D7A">
        <w:rPr>
          <w:rFonts w:hint="eastAsia"/>
          <w:b/>
          <w:sz w:val="36"/>
          <w:szCs w:val="36"/>
        </w:rPr>
        <w:t xml:space="preserve"> </w:t>
      </w:r>
      <w:r w:rsidR="00C2199B">
        <w:rPr>
          <w:rFonts w:hint="eastAsia"/>
          <w:b/>
          <w:sz w:val="36"/>
          <w:szCs w:val="36"/>
        </w:rPr>
        <w:t>如对于</w:t>
      </w:r>
      <w:proofErr w:type="gramStart"/>
      <w:r w:rsidR="00AE45F9">
        <w:rPr>
          <w:rFonts w:hint="eastAsia"/>
          <w:b/>
          <w:sz w:val="36"/>
          <w:szCs w:val="36"/>
        </w:rPr>
        <w:t>下列</w:t>
      </w:r>
      <w:r w:rsidR="00C2199B">
        <w:rPr>
          <w:rFonts w:hint="eastAsia"/>
          <w:b/>
          <w:sz w:val="36"/>
          <w:szCs w:val="36"/>
        </w:rPr>
        <w:t>二叉排序</w:t>
      </w:r>
      <w:proofErr w:type="gramEnd"/>
      <w:r w:rsidR="00C2199B">
        <w:rPr>
          <w:rFonts w:hint="eastAsia"/>
          <w:b/>
          <w:sz w:val="36"/>
          <w:szCs w:val="36"/>
        </w:rPr>
        <w:t>树，</w:t>
      </w:r>
      <w:r w:rsidRPr="00071D7A">
        <w:rPr>
          <w:rFonts w:hint="eastAsia"/>
          <w:b/>
          <w:sz w:val="36"/>
          <w:szCs w:val="36"/>
        </w:rPr>
        <w:t>可以直接删除叶子结点</w:t>
      </w:r>
      <w:r w:rsidR="00E65C29">
        <w:rPr>
          <w:rFonts w:hint="eastAsia"/>
          <w:b/>
          <w:sz w:val="36"/>
          <w:szCs w:val="36"/>
        </w:rPr>
        <w:t>12</w:t>
      </w:r>
      <w:r w:rsidRPr="00071D7A">
        <w:rPr>
          <w:rFonts w:hint="eastAsia"/>
          <w:b/>
          <w:sz w:val="36"/>
          <w:szCs w:val="36"/>
        </w:rPr>
        <w:t>，</w:t>
      </w:r>
      <w:r w:rsidRPr="00071D7A">
        <w:rPr>
          <w:rFonts w:hint="eastAsia"/>
          <w:b/>
          <w:sz w:val="36"/>
          <w:szCs w:val="36"/>
        </w:rPr>
        <w:t>53</w:t>
      </w:r>
      <w:r w:rsidRPr="00071D7A">
        <w:rPr>
          <w:rFonts w:hint="eastAsia"/>
          <w:b/>
          <w:sz w:val="36"/>
          <w:szCs w:val="36"/>
        </w:rPr>
        <w:t>和</w:t>
      </w:r>
      <w:r w:rsidRPr="00071D7A">
        <w:rPr>
          <w:rFonts w:hint="eastAsia"/>
          <w:b/>
          <w:sz w:val="36"/>
          <w:szCs w:val="36"/>
        </w:rPr>
        <w:t>99</w:t>
      </w:r>
    </w:p>
    <w:p w:rsidR="00071D7A" w:rsidRPr="00071D7A" w:rsidRDefault="00071D7A" w:rsidP="00071D7A">
      <w:pPr>
        <w:ind w:left="300"/>
        <w:rPr>
          <w:b/>
          <w:sz w:val="36"/>
          <w:szCs w:val="36"/>
        </w:rPr>
      </w:pPr>
      <w:r w:rsidRPr="00071D7A">
        <w:rPr>
          <w:b/>
          <w:noProof/>
          <w:sz w:val="36"/>
          <w:szCs w:val="36"/>
        </w:rPr>
        <w:lastRenderedPageBreak/>
        <w:drawing>
          <wp:inline distT="0" distB="0" distL="0" distR="0">
            <wp:extent cx="4576191" cy="2254758"/>
            <wp:effectExtent l="152400" t="0" r="0" b="0"/>
            <wp:docPr id="28"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071D7A" w:rsidRPr="00071D7A" w:rsidRDefault="000E75DD" w:rsidP="00071D7A">
      <w:pPr>
        <w:rPr>
          <w:b/>
          <w:sz w:val="36"/>
          <w:szCs w:val="36"/>
        </w:rPr>
      </w:pPr>
      <w:r>
        <w:rPr>
          <w:rFonts w:hint="eastAsia"/>
          <w:b/>
          <w:sz w:val="36"/>
          <w:szCs w:val="36"/>
        </w:rPr>
        <w:t xml:space="preserve"> </w:t>
      </w:r>
      <w:r w:rsidR="00803686">
        <w:rPr>
          <w:rFonts w:ascii="宋体" w:hAnsi="宋体" w:hint="eastAsia"/>
          <w:b/>
          <w:sz w:val="36"/>
          <w:szCs w:val="36"/>
        </w:rPr>
        <w:t>●</w:t>
      </w:r>
      <w:r w:rsidR="00AE45F9">
        <w:rPr>
          <w:rFonts w:ascii="宋体" w:hAnsi="宋体" w:hint="eastAsia"/>
          <w:b/>
          <w:sz w:val="36"/>
          <w:szCs w:val="36"/>
        </w:rPr>
        <w:t>删除</w:t>
      </w:r>
      <w:proofErr w:type="gramStart"/>
      <w:r w:rsidR="00020B5A">
        <w:rPr>
          <w:rFonts w:hint="eastAsia"/>
          <w:b/>
          <w:sz w:val="36"/>
          <w:szCs w:val="36"/>
        </w:rPr>
        <w:t>前</w:t>
      </w:r>
      <w:r>
        <w:rPr>
          <w:rFonts w:hint="eastAsia"/>
          <w:b/>
          <w:sz w:val="36"/>
          <w:szCs w:val="36"/>
        </w:rPr>
        <w:t>中序排序</w:t>
      </w:r>
      <w:proofErr w:type="gramEnd"/>
      <w:r>
        <w:rPr>
          <w:rFonts w:hint="eastAsia"/>
          <w:b/>
          <w:sz w:val="36"/>
          <w:szCs w:val="36"/>
        </w:rPr>
        <w:t>序列</w:t>
      </w:r>
      <w:r w:rsidR="00803686">
        <w:rPr>
          <w:rFonts w:hint="eastAsia"/>
          <w:b/>
          <w:sz w:val="36"/>
          <w:szCs w:val="36"/>
        </w:rPr>
        <w:t>是</w:t>
      </w:r>
      <w:r>
        <w:rPr>
          <w:rFonts w:hint="eastAsia"/>
          <w:b/>
          <w:sz w:val="36"/>
          <w:szCs w:val="36"/>
        </w:rPr>
        <w:t>：</w:t>
      </w:r>
      <w:r>
        <w:rPr>
          <w:rFonts w:hint="eastAsia"/>
          <w:b/>
          <w:sz w:val="36"/>
          <w:szCs w:val="36"/>
        </w:rPr>
        <w:t>12</w:t>
      </w:r>
      <w:r>
        <w:rPr>
          <w:rFonts w:hint="eastAsia"/>
          <w:b/>
          <w:sz w:val="36"/>
          <w:szCs w:val="36"/>
        </w:rPr>
        <w:t>，</w:t>
      </w:r>
      <w:r>
        <w:rPr>
          <w:rFonts w:hint="eastAsia"/>
          <w:b/>
          <w:sz w:val="36"/>
          <w:szCs w:val="36"/>
        </w:rPr>
        <w:t>24</w:t>
      </w:r>
      <w:r>
        <w:rPr>
          <w:rFonts w:hint="eastAsia"/>
          <w:b/>
          <w:sz w:val="36"/>
          <w:szCs w:val="36"/>
        </w:rPr>
        <w:t>，</w:t>
      </w:r>
      <w:r>
        <w:rPr>
          <w:rFonts w:hint="eastAsia"/>
          <w:b/>
          <w:sz w:val="36"/>
          <w:szCs w:val="36"/>
        </w:rPr>
        <w:t>53</w:t>
      </w:r>
      <w:r>
        <w:rPr>
          <w:rFonts w:hint="eastAsia"/>
          <w:b/>
          <w:sz w:val="36"/>
          <w:szCs w:val="36"/>
        </w:rPr>
        <w:t>，</w:t>
      </w:r>
      <w:r>
        <w:rPr>
          <w:rFonts w:hint="eastAsia"/>
          <w:b/>
          <w:sz w:val="36"/>
          <w:szCs w:val="36"/>
        </w:rPr>
        <w:t>67</w:t>
      </w:r>
      <w:r>
        <w:rPr>
          <w:rFonts w:hint="eastAsia"/>
          <w:b/>
          <w:sz w:val="36"/>
          <w:szCs w:val="36"/>
        </w:rPr>
        <w:t>，</w:t>
      </w:r>
      <w:r>
        <w:rPr>
          <w:rFonts w:hint="eastAsia"/>
          <w:b/>
          <w:sz w:val="36"/>
          <w:szCs w:val="36"/>
        </w:rPr>
        <w:t>78</w:t>
      </w:r>
      <w:r>
        <w:rPr>
          <w:rFonts w:hint="eastAsia"/>
          <w:b/>
          <w:sz w:val="36"/>
          <w:szCs w:val="36"/>
        </w:rPr>
        <w:t>，</w:t>
      </w:r>
      <w:r>
        <w:rPr>
          <w:rFonts w:hint="eastAsia"/>
          <w:b/>
          <w:sz w:val="36"/>
          <w:szCs w:val="36"/>
        </w:rPr>
        <w:t>99</w:t>
      </w:r>
      <w:r w:rsidR="00071D7A" w:rsidRPr="00071D7A">
        <w:rPr>
          <w:rFonts w:hint="eastAsia"/>
          <w:b/>
          <w:sz w:val="36"/>
          <w:szCs w:val="36"/>
        </w:rPr>
        <w:t xml:space="preserve">                </w:t>
      </w:r>
    </w:p>
    <w:p w:rsidR="00071D7A" w:rsidRPr="00071D7A" w:rsidRDefault="00803686" w:rsidP="00071D7A">
      <w:pPr>
        <w:ind w:firstLineChars="50" w:firstLine="181"/>
        <w:rPr>
          <w:b/>
          <w:sz w:val="36"/>
          <w:szCs w:val="36"/>
        </w:rPr>
      </w:pPr>
      <w:r>
        <w:rPr>
          <w:rFonts w:ascii="宋体" w:hAnsi="宋体" w:hint="eastAsia"/>
          <w:b/>
          <w:sz w:val="36"/>
          <w:szCs w:val="36"/>
        </w:rPr>
        <w:t>●</w:t>
      </w:r>
      <w:r w:rsidR="00071D7A" w:rsidRPr="00071D7A">
        <w:rPr>
          <w:rFonts w:hint="eastAsia"/>
          <w:b/>
          <w:sz w:val="36"/>
          <w:szCs w:val="36"/>
        </w:rPr>
        <w:t>准备删除叶</w:t>
      </w:r>
      <w:r w:rsidR="00662194">
        <w:rPr>
          <w:rFonts w:hint="eastAsia"/>
          <w:b/>
          <w:sz w:val="36"/>
          <w:szCs w:val="36"/>
        </w:rPr>
        <w:t>子</w:t>
      </w:r>
      <w:r w:rsidR="00071D7A" w:rsidRPr="00071D7A">
        <w:rPr>
          <w:rFonts w:hint="eastAsia"/>
          <w:b/>
          <w:sz w:val="36"/>
          <w:szCs w:val="36"/>
        </w:rPr>
        <w:t>结点</w:t>
      </w:r>
      <w:r w:rsidR="00071D7A" w:rsidRPr="00071D7A">
        <w:rPr>
          <w:rFonts w:hint="eastAsia"/>
          <w:b/>
          <w:sz w:val="36"/>
          <w:szCs w:val="36"/>
        </w:rPr>
        <w:t>12</w:t>
      </w:r>
    </w:p>
    <w:p w:rsidR="00071D7A" w:rsidRPr="00071D7A" w:rsidRDefault="00071D7A" w:rsidP="00071D7A">
      <w:pPr>
        <w:rPr>
          <w:b/>
          <w:sz w:val="36"/>
          <w:szCs w:val="36"/>
        </w:rPr>
      </w:pPr>
      <w:r w:rsidRPr="00071D7A">
        <w:rPr>
          <w:b/>
          <w:noProof/>
          <w:sz w:val="36"/>
          <w:szCs w:val="36"/>
        </w:rPr>
        <w:drawing>
          <wp:inline distT="0" distB="0" distL="0" distR="0">
            <wp:extent cx="4576191" cy="2254758"/>
            <wp:effectExtent l="152400" t="0" r="0" b="0"/>
            <wp:docPr id="29"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071D7A" w:rsidRPr="00071D7A" w:rsidRDefault="00071D7A" w:rsidP="00071D7A">
      <w:pPr>
        <w:rPr>
          <w:b/>
          <w:sz w:val="36"/>
          <w:szCs w:val="36"/>
        </w:rPr>
      </w:pPr>
      <w:r w:rsidRPr="00071D7A">
        <w:rPr>
          <w:rFonts w:hint="eastAsia"/>
          <w:b/>
          <w:sz w:val="36"/>
          <w:szCs w:val="36"/>
        </w:rPr>
        <w:t xml:space="preserve">                  </w:t>
      </w:r>
    </w:p>
    <w:p w:rsidR="000E75DD" w:rsidRPr="00071D7A" w:rsidRDefault="00803686" w:rsidP="000E75DD">
      <w:pPr>
        <w:rPr>
          <w:b/>
          <w:sz w:val="36"/>
          <w:szCs w:val="36"/>
        </w:rPr>
      </w:pPr>
      <w:r>
        <w:rPr>
          <w:rFonts w:ascii="宋体" w:hAnsi="宋体" w:hint="eastAsia"/>
          <w:b/>
          <w:sz w:val="36"/>
          <w:szCs w:val="36"/>
        </w:rPr>
        <w:t xml:space="preserve">  ●</w:t>
      </w:r>
      <w:r w:rsidR="000E75DD" w:rsidRPr="00071D7A">
        <w:rPr>
          <w:rFonts w:hint="eastAsia"/>
          <w:b/>
          <w:sz w:val="36"/>
          <w:szCs w:val="36"/>
        </w:rPr>
        <w:t>删除叶</w:t>
      </w:r>
      <w:r w:rsidR="000E75DD">
        <w:rPr>
          <w:rFonts w:hint="eastAsia"/>
          <w:b/>
          <w:sz w:val="36"/>
          <w:szCs w:val="36"/>
        </w:rPr>
        <w:t>子</w:t>
      </w:r>
      <w:r w:rsidR="000E75DD" w:rsidRPr="00071D7A">
        <w:rPr>
          <w:rFonts w:hint="eastAsia"/>
          <w:b/>
          <w:sz w:val="36"/>
          <w:szCs w:val="36"/>
        </w:rPr>
        <w:t>结点</w:t>
      </w:r>
      <w:r w:rsidR="000E75DD" w:rsidRPr="00071D7A">
        <w:rPr>
          <w:rFonts w:hint="eastAsia"/>
          <w:b/>
          <w:sz w:val="36"/>
          <w:szCs w:val="36"/>
        </w:rPr>
        <w:t>12</w:t>
      </w:r>
      <w:r w:rsidR="000E75DD">
        <w:rPr>
          <w:rFonts w:hint="eastAsia"/>
          <w:b/>
          <w:sz w:val="36"/>
          <w:szCs w:val="36"/>
        </w:rPr>
        <w:t>后，</w:t>
      </w:r>
      <w:proofErr w:type="gramStart"/>
      <w:r w:rsidR="000E75DD">
        <w:rPr>
          <w:rFonts w:hint="eastAsia"/>
          <w:b/>
          <w:sz w:val="36"/>
          <w:szCs w:val="36"/>
        </w:rPr>
        <w:t>中序排序</w:t>
      </w:r>
      <w:proofErr w:type="gramEnd"/>
      <w:r w:rsidR="000E75DD">
        <w:rPr>
          <w:rFonts w:hint="eastAsia"/>
          <w:b/>
          <w:sz w:val="36"/>
          <w:szCs w:val="36"/>
        </w:rPr>
        <w:t>序列</w:t>
      </w:r>
      <w:r>
        <w:rPr>
          <w:rFonts w:hint="eastAsia"/>
          <w:b/>
          <w:sz w:val="36"/>
          <w:szCs w:val="36"/>
        </w:rPr>
        <w:t>是</w:t>
      </w:r>
      <w:r w:rsidR="000E75DD">
        <w:rPr>
          <w:rFonts w:hint="eastAsia"/>
          <w:b/>
          <w:sz w:val="36"/>
          <w:szCs w:val="36"/>
        </w:rPr>
        <w:t>：</w:t>
      </w:r>
      <w:r w:rsidR="000E75DD">
        <w:rPr>
          <w:rFonts w:hint="eastAsia"/>
          <w:b/>
          <w:sz w:val="36"/>
          <w:szCs w:val="36"/>
        </w:rPr>
        <w:t>24</w:t>
      </w:r>
      <w:r w:rsidR="000E75DD">
        <w:rPr>
          <w:rFonts w:hint="eastAsia"/>
          <w:b/>
          <w:sz w:val="36"/>
          <w:szCs w:val="36"/>
        </w:rPr>
        <w:t>，</w:t>
      </w:r>
      <w:r w:rsidR="000E75DD">
        <w:rPr>
          <w:rFonts w:hint="eastAsia"/>
          <w:b/>
          <w:sz w:val="36"/>
          <w:szCs w:val="36"/>
        </w:rPr>
        <w:t>53</w:t>
      </w:r>
      <w:r w:rsidR="000E75DD">
        <w:rPr>
          <w:rFonts w:hint="eastAsia"/>
          <w:b/>
          <w:sz w:val="36"/>
          <w:szCs w:val="36"/>
        </w:rPr>
        <w:t>，</w:t>
      </w:r>
      <w:r w:rsidR="000E75DD">
        <w:rPr>
          <w:rFonts w:hint="eastAsia"/>
          <w:b/>
          <w:sz w:val="36"/>
          <w:szCs w:val="36"/>
        </w:rPr>
        <w:t>67</w:t>
      </w:r>
      <w:r w:rsidR="000E75DD">
        <w:rPr>
          <w:rFonts w:hint="eastAsia"/>
          <w:b/>
          <w:sz w:val="36"/>
          <w:szCs w:val="36"/>
        </w:rPr>
        <w:t>，</w:t>
      </w:r>
      <w:r w:rsidR="000E75DD">
        <w:rPr>
          <w:rFonts w:hint="eastAsia"/>
          <w:b/>
          <w:sz w:val="36"/>
          <w:szCs w:val="36"/>
        </w:rPr>
        <w:t>78</w:t>
      </w:r>
      <w:r w:rsidR="000E75DD">
        <w:rPr>
          <w:rFonts w:hint="eastAsia"/>
          <w:b/>
          <w:sz w:val="36"/>
          <w:szCs w:val="36"/>
        </w:rPr>
        <w:t>，</w:t>
      </w:r>
      <w:r w:rsidR="000E75DD">
        <w:rPr>
          <w:rFonts w:hint="eastAsia"/>
          <w:b/>
          <w:sz w:val="36"/>
          <w:szCs w:val="36"/>
        </w:rPr>
        <w:t>99</w:t>
      </w:r>
      <w:r w:rsidR="000E75DD" w:rsidRPr="00071D7A">
        <w:rPr>
          <w:rFonts w:hint="eastAsia"/>
          <w:b/>
          <w:sz w:val="36"/>
          <w:szCs w:val="36"/>
        </w:rPr>
        <w:t xml:space="preserve">                                 </w:t>
      </w:r>
    </w:p>
    <w:p w:rsidR="00071D7A" w:rsidRPr="00071D7A" w:rsidRDefault="00803686" w:rsidP="00786A8C">
      <w:pPr>
        <w:rPr>
          <w:b/>
          <w:sz w:val="36"/>
          <w:szCs w:val="36"/>
        </w:rPr>
      </w:pPr>
      <w:r>
        <w:rPr>
          <w:rFonts w:ascii="宋体" w:hAnsi="宋体" w:hint="eastAsia"/>
          <w:b/>
          <w:sz w:val="36"/>
          <w:szCs w:val="36"/>
        </w:rPr>
        <w:t xml:space="preserve">  ●</w:t>
      </w:r>
      <w:r w:rsidR="00071D7A" w:rsidRPr="00071D7A">
        <w:rPr>
          <w:rFonts w:hint="eastAsia"/>
          <w:b/>
          <w:sz w:val="36"/>
          <w:szCs w:val="36"/>
        </w:rPr>
        <w:t>准备删除叶结点</w:t>
      </w:r>
      <w:r w:rsidR="00071D7A" w:rsidRPr="00071D7A">
        <w:rPr>
          <w:rFonts w:hint="eastAsia"/>
          <w:b/>
          <w:sz w:val="36"/>
          <w:szCs w:val="36"/>
        </w:rPr>
        <w:t>53</w:t>
      </w:r>
    </w:p>
    <w:p w:rsidR="00071D7A" w:rsidRPr="00071D7A" w:rsidRDefault="00071D7A" w:rsidP="00071D7A">
      <w:pPr>
        <w:rPr>
          <w:b/>
          <w:sz w:val="36"/>
          <w:szCs w:val="36"/>
        </w:rPr>
      </w:pPr>
      <w:r w:rsidRPr="00071D7A">
        <w:rPr>
          <w:b/>
          <w:noProof/>
          <w:sz w:val="36"/>
          <w:szCs w:val="36"/>
        </w:rPr>
        <w:lastRenderedPageBreak/>
        <w:drawing>
          <wp:inline distT="0" distB="0" distL="0" distR="0">
            <wp:extent cx="4552950" cy="2264283"/>
            <wp:effectExtent l="0" t="0" r="0" b="22225"/>
            <wp:docPr id="30"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803686" w:rsidRDefault="00803686" w:rsidP="00803686">
      <w:pPr>
        <w:rPr>
          <w:b/>
          <w:sz w:val="36"/>
          <w:szCs w:val="36"/>
        </w:rPr>
      </w:pPr>
    </w:p>
    <w:p w:rsidR="00803686" w:rsidRPr="00071D7A" w:rsidRDefault="00803686" w:rsidP="00803686">
      <w:pPr>
        <w:rPr>
          <w:b/>
          <w:sz w:val="36"/>
          <w:szCs w:val="36"/>
        </w:rPr>
      </w:pPr>
      <w:r>
        <w:rPr>
          <w:rFonts w:hint="eastAsia"/>
          <w:b/>
          <w:sz w:val="36"/>
          <w:szCs w:val="36"/>
        </w:rPr>
        <w:t xml:space="preserve">  </w:t>
      </w:r>
      <w:r>
        <w:rPr>
          <w:rFonts w:ascii="宋体" w:hAnsi="宋体" w:hint="eastAsia"/>
          <w:b/>
          <w:sz w:val="36"/>
          <w:szCs w:val="36"/>
        </w:rPr>
        <w:t>●</w:t>
      </w:r>
      <w:r w:rsidRPr="00071D7A">
        <w:rPr>
          <w:rFonts w:hint="eastAsia"/>
          <w:b/>
          <w:sz w:val="36"/>
          <w:szCs w:val="36"/>
        </w:rPr>
        <w:t>删除叶</w:t>
      </w:r>
      <w:r>
        <w:rPr>
          <w:rFonts w:hint="eastAsia"/>
          <w:b/>
          <w:sz w:val="36"/>
          <w:szCs w:val="36"/>
        </w:rPr>
        <w:t>子</w:t>
      </w:r>
      <w:r w:rsidRPr="00071D7A">
        <w:rPr>
          <w:rFonts w:hint="eastAsia"/>
          <w:b/>
          <w:sz w:val="36"/>
          <w:szCs w:val="36"/>
        </w:rPr>
        <w:t>结点</w:t>
      </w:r>
      <w:r>
        <w:rPr>
          <w:rFonts w:hint="eastAsia"/>
          <w:b/>
          <w:sz w:val="36"/>
          <w:szCs w:val="36"/>
        </w:rPr>
        <w:t>53</w:t>
      </w:r>
      <w:r>
        <w:rPr>
          <w:rFonts w:hint="eastAsia"/>
          <w:b/>
          <w:sz w:val="36"/>
          <w:szCs w:val="36"/>
        </w:rPr>
        <w:t>后，</w:t>
      </w:r>
      <w:proofErr w:type="gramStart"/>
      <w:r>
        <w:rPr>
          <w:rFonts w:hint="eastAsia"/>
          <w:b/>
          <w:sz w:val="36"/>
          <w:szCs w:val="36"/>
        </w:rPr>
        <w:t>中序排序</w:t>
      </w:r>
      <w:proofErr w:type="gramEnd"/>
      <w:r>
        <w:rPr>
          <w:rFonts w:hint="eastAsia"/>
          <w:b/>
          <w:sz w:val="36"/>
          <w:szCs w:val="36"/>
        </w:rPr>
        <w:t>序列是：</w:t>
      </w:r>
      <w:r>
        <w:rPr>
          <w:rFonts w:hint="eastAsia"/>
          <w:b/>
          <w:sz w:val="36"/>
          <w:szCs w:val="36"/>
        </w:rPr>
        <w:t>24</w:t>
      </w:r>
      <w:r>
        <w:rPr>
          <w:rFonts w:hint="eastAsia"/>
          <w:b/>
          <w:sz w:val="36"/>
          <w:szCs w:val="36"/>
        </w:rPr>
        <w:t>，</w:t>
      </w:r>
      <w:r>
        <w:rPr>
          <w:rFonts w:hint="eastAsia"/>
          <w:b/>
          <w:sz w:val="36"/>
          <w:szCs w:val="36"/>
        </w:rPr>
        <w:t>67</w:t>
      </w:r>
      <w:r>
        <w:rPr>
          <w:rFonts w:hint="eastAsia"/>
          <w:b/>
          <w:sz w:val="36"/>
          <w:szCs w:val="36"/>
        </w:rPr>
        <w:t>，</w:t>
      </w:r>
      <w:r>
        <w:rPr>
          <w:rFonts w:hint="eastAsia"/>
          <w:b/>
          <w:sz w:val="36"/>
          <w:szCs w:val="36"/>
        </w:rPr>
        <w:t>78</w:t>
      </w:r>
      <w:r>
        <w:rPr>
          <w:rFonts w:hint="eastAsia"/>
          <w:b/>
          <w:sz w:val="36"/>
          <w:szCs w:val="36"/>
        </w:rPr>
        <w:t>，</w:t>
      </w:r>
      <w:r>
        <w:rPr>
          <w:rFonts w:hint="eastAsia"/>
          <w:b/>
          <w:sz w:val="36"/>
          <w:szCs w:val="36"/>
        </w:rPr>
        <w:t>99</w:t>
      </w:r>
      <w:r w:rsidRPr="00071D7A">
        <w:rPr>
          <w:rFonts w:hint="eastAsia"/>
          <w:b/>
          <w:sz w:val="36"/>
          <w:szCs w:val="36"/>
        </w:rPr>
        <w:t xml:space="preserve">                                 </w:t>
      </w:r>
    </w:p>
    <w:p w:rsidR="00803686" w:rsidRPr="00071D7A" w:rsidRDefault="00803686" w:rsidP="00803686">
      <w:pPr>
        <w:rPr>
          <w:b/>
          <w:sz w:val="36"/>
          <w:szCs w:val="36"/>
        </w:rPr>
      </w:pPr>
      <w:r>
        <w:rPr>
          <w:rFonts w:ascii="宋体" w:hAnsi="宋体" w:hint="eastAsia"/>
          <w:b/>
          <w:sz w:val="36"/>
          <w:szCs w:val="36"/>
        </w:rPr>
        <w:t xml:space="preserve">  ●</w:t>
      </w:r>
      <w:r w:rsidRPr="00071D7A">
        <w:rPr>
          <w:rFonts w:hint="eastAsia"/>
          <w:b/>
          <w:sz w:val="36"/>
          <w:szCs w:val="36"/>
        </w:rPr>
        <w:t>准备删除叶结点</w:t>
      </w:r>
      <w:r>
        <w:rPr>
          <w:rFonts w:hint="eastAsia"/>
          <w:b/>
          <w:sz w:val="36"/>
          <w:szCs w:val="36"/>
        </w:rPr>
        <w:t>99</w:t>
      </w:r>
    </w:p>
    <w:p w:rsidR="00071D7A" w:rsidRPr="00071D7A" w:rsidRDefault="00071D7A" w:rsidP="00071D7A">
      <w:pPr>
        <w:ind w:firstLineChars="100" w:firstLine="361"/>
        <w:rPr>
          <w:b/>
          <w:sz w:val="36"/>
          <w:szCs w:val="36"/>
        </w:rPr>
      </w:pPr>
    </w:p>
    <w:p w:rsidR="00071D7A" w:rsidRPr="00071D7A" w:rsidRDefault="00071D7A" w:rsidP="00071D7A">
      <w:pPr>
        <w:rPr>
          <w:b/>
          <w:sz w:val="36"/>
          <w:szCs w:val="36"/>
        </w:rPr>
      </w:pPr>
      <w:r w:rsidRPr="00071D7A">
        <w:rPr>
          <w:b/>
          <w:noProof/>
          <w:sz w:val="36"/>
          <w:szCs w:val="36"/>
        </w:rPr>
        <w:drawing>
          <wp:inline distT="0" distB="0" distL="0" distR="0">
            <wp:extent cx="4392000" cy="1826133"/>
            <wp:effectExtent l="0" t="0" r="0" b="41275"/>
            <wp:docPr id="31"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803686" w:rsidRDefault="00803686" w:rsidP="00803686">
      <w:pPr>
        <w:rPr>
          <w:b/>
          <w:sz w:val="36"/>
          <w:szCs w:val="36"/>
        </w:rPr>
      </w:pPr>
    </w:p>
    <w:p w:rsidR="00803686" w:rsidRPr="00071D7A" w:rsidRDefault="00803686" w:rsidP="00803686">
      <w:pPr>
        <w:rPr>
          <w:b/>
          <w:sz w:val="36"/>
          <w:szCs w:val="36"/>
        </w:rPr>
      </w:pPr>
      <w:r>
        <w:rPr>
          <w:rFonts w:ascii="宋体" w:hAnsi="宋体" w:hint="eastAsia"/>
          <w:b/>
          <w:sz w:val="36"/>
          <w:szCs w:val="36"/>
        </w:rPr>
        <w:t xml:space="preserve">  ●</w:t>
      </w:r>
      <w:r w:rsidRPr="00071D7A">
        <w:rPr>
          <w:rFonts w:hint="eastAsia"/>
          <w:b/>
          <w:sz w:val="36"/>
          <w:szCs w:val="36"/>
        </w:rPr>
        <w:t>删除叶</w:t>
      </w:r>
      <w:r>
        <w:rPr>
          <w:rFonts w:hint="eastAsia"/>
          <w:b/>
          <w:sz w:val="36"/>
          <w:szCs w:val="36"/>
        </w:rPr>
        <w:t>子</w:t>
      </w:r>
      <w:r w:rsidRPr="00071D7A">
        <w:rPr>
          <w:rFonts w:hint="eastAsia"/>
          <w:b/>
          <w:sz w:val="36"/>
          <w:szCs w:val="36"/>
        </w:rPr>
        <w:t>结点</w:t>
      </w:r>
      <w:r>
        <w:rPr>
          <w:rFonts w:hint="eastAsia"/>
          <w:b/>
          <w:sz w:val="36"/>
          <w:szCs w:val="36"/>
        </w:rPr>
        <w:t>99</w:t>
      </w:r>
      <w:r>
        <w:rPr>
          <w:rFonts w:hint="eastAsia"/>
          <w:b/>
          <w:sz w:val="36"/>
          <w:szCs w:val="36"/>
        </w:rPr>
        <w:t>后，</w:t>
      </w:r>
      <w:proofErr w:type="gramStart"/>
      <w:r>
        <w:rPr>
          <w:rFonts w:hint="eastAsia"/>
          <w:b/>
          <w:sz w:val="36"/>
          <w:szCs w:val="36"/>
        </w:rPr>
        <w:t>中序排序</w:t>
      </w:r>
      <w:proofErr w:type="gramEnd"/>
      <w:r>
        <w:rPr>
          <w:rFonts w:hint="eastAsia"/>
          <w:b/>
          <w:sz w:val="36"/>
          <w:szCs w:val="36"/>
        </w:rPr>
        <w:t>序列是：</w:t>
      </w:r>
      <w:r>
        <w:rPr>
          <w:rFonts w:hint="eastAsia"/>
          <w:b/>
          <w:sz w:val="36"/>
          <w:szCs w:val="36"/>
        </w:rPr>
        <w:t>24</w:t>
      </w:r>
      <w:r>
        <w:rPr>
          <w:rFonts w:hint="eastAsia"/>
          <w:b/>
          <w:sz w:val="36"/>
          <w:szCs w:val="36"/>
        </w:rPr>
        <w:t>，</w:t>
      </w:r>
      <w:r>
        <w:rPr>
          <w:rFonts w:hint="eastAsia"/>
          <w:b/>
          <w:sz w:val="36"/>
          <w:szCs w:val="36"/>
        </w:rPr>
        <w:t>67</w:t>
      </w:r>
      <w:r>
        <w:rPr>
          <w:rFonts w:hint="eastAsia"/>
          <w:b/>
          <w:sz w:val="36"/>
          <w:szCs w:val="36"/>
        </w:rPr>
        <w:t>，</w:t>
      </w:r>
      <w:r>
        <w:rPr>
          <w:rFonts w:hint="eastAsia"/>
          <w:b/>
          <w:sz w:val="36"/>
          <w:szCs w:val="36"/>
        </w:rPr>
        <w:t>78</w:t>
      </w:r>
      <w:r w:rsidRPr="00071D7A">
        <w:rPr>
          <w:rFonts w:hint="eastAsia"/>
          <w:b/>
          <w:sz w:val="36"/>
          <w:szCs w:val="36"/>
        </w:rPr>
        <w:t xml:space="preserve">                                 </w:t>
      </w:r>
    </w:p>
    <w:p w:rsidR="00071D7A" w:rsidRPr="00071D7A" w:rsidRDefault="00071D7A" w:rsidP="00071D7A">
      <w:pPr>
        <w:rPr>
          <w:b/>
          <w:sz w:val="36"/>
          <w:szCs w:val="36"/>
        </w:rPr>
      </w:pPr>
    </w:p>
    <w:p w:rsidR="00071D7A" w:rsidRPr="00071D7A" w:rsidRDefault="00071D7A" w:rsidP="00071D7A">
      <w:pPr>
        <w:rPr>
          <w:b/>
          <w:sz w:val="36"/>
          <w:szCs w:val="36"/>
        </w:rPr>
      </w:pPr>
      <w:r w:rsidRPr="00071D7A">
        <w:rPr>
          <w:b/>
          <w:noProof/>
          <w:sz w:val="36"/>
          <w:szCs w:val="36"/>
        </w:rPr>
        <w:lastRenderedPageBreak/>
        <w:drawing>
          <wp:inline distT="0" distB="0" distL="0" distR="0">
            <wp:extent cx="3587115" cy="1620000"/>
            <wp:effectExtent l="0" t="0" r="0" b="56515"/>
            <wp:docPr id="32"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071D7A" w:rsidRPr="00071D7A" w:rsidRDefault="00CE4F58" w:rsidP="00071D7A">
      <w:pPr>
        <w:rPr>
          <w:b/>
          <w:sz w:val="36"/>
          <w:szCs w:val="36"/>
        </w:rPr>
      </w:pPr>
      <w:r>
        <w:rPr>
          <w:rFonts w:hint="eastAsia"/>
          <w:b/>
          <w:sz w:val="36"/>
          <w:szCs w:val="36"/>
        </w:rPr>
        <w:t xml:space="preserve">  </w:t>
      </w:r>
      <w:r>
        <w:rPr>
          <w:rFonts w:hint="eastAsia"/>
          <w:b/>
          <w:sz w:val="36"/>
          <w:szCs w:val="36"/>
        </w:rPr>
        <w:t>述评：叶子结点被删除后，不破坏</w:t>
      </w:r>
      <w:proofErr w:type="gramStart"/>
      <w:r>
        <w:rPr>
          <w:rFonts w:hint="eastAsia"/>
          <w:b/>
          <w:sz w:val="36"/>
          <w:szCs w:val="36"/>
        </w:rPr>
        <w:t>原二叉排序</w:t>
      </w:r>
      <w:proofErr w:type="gramEnd"/>
      <w:r>
        <w:rPr>
          <w:rFonts w:hint="eastAsia"/>
          <w:b/>
          <w:sz w:val="36"/>
          <w:szCs w:val="36"/>
        </w:rPr>
        <w:t>树的结构，即仍保持树</w:t>
      </w:r>
      <w:proofErr w:type="gramStart"/>
      <w:r>
        <w:rPr>
          <w:rFonts w:hint="eastAsia"/>
          <w:b/>
          <w:sz w:val="36"/>
          <w:szCs w:val="36"/>
        </w:rPr>
        <w:t>的中序排</w:t>
      </w:r>
      <w:proofErr w:type="gramEnd"/>
      <w:r>
        <w:rPr>
          <w:rFonts w:hint="eastAsia"/>
          <w:b/>
          <w:sz w:val="36"/>
          <w:szCs w:val="36"/>
        </w:rPr>
        <w:t>序序列。</w:t>
      </w:r>
      <w:r w:rsidR="00363737">
        <w:rPr>
          <w:rFonts w:hint="eastAsia"/>
          <w:b/>
          <w:sz w:val="36"/>
          <w:szCs w:val="36"/>
        </w:rPr>
        <w:t>下同。</w:t>
      </w:r>
      <w:r w:rsidR="00071D7A" w:rsidRPr="00071D7A">
        <w:rPr>
          <w:rFonts w:hint="eastAsia"/>
          <w:b/>
          <w:sz w:val="36"/>
          <w:szCs w:val="36"/>
        </w:rPr>
        <w:t xml:space="preserve">                       </w:t>
      </w:r>
    </w:p>
    <w:p w:rsidR="000D47AD" w:rsidRDefault="00C31A80" w:rsidP="00071D7A">
      <w:pPr>
        <w:ind w:firstLineChars="100" w:firstLine="361"/>
        <w:rPr>
          <w:b/>
          <w:sz w:val="36"/>
          <w:szCs w:val="36"/>
        </w:rPr>
      </w:pPr>
      <w:r>
        <w:rPr>
          <w:rFonts w:ascii="Calibri" w:hAnsi="Calibri" w:cs="Calibri"/>
          <w:b/>
          <w:sz w:val="36"/>
          <w:szCs w:val="36"/>
        </w:rPr>
        <w:t>(</w:t>
      </w:r>
      <w:proofErr w:type="gramStart"/>
      <w:r>
        <w:rPr>
          <w:rFonts w:ascii="Calibri" w:hAnsi="Calibri" w:cs="Calibri"/>
          <w:b/>
          <w:sz w:val="36"/>
          <w:szCs w:val="36"/>
        </w:rPr>
        <w:t>2)</w:t>
      </w:r>
      <w:r w:rsidR="00071D7A" w:rsidRPr="00071D7A">
        <w:rPr>
          <w:rFonts w:hint="eastAsia"/>
          <w:b/>
          <w:sz w:val="36"/>
          <w:szCs w:val="36"/>
        </w:rPr>
        <w:t>若被删的结点只有左</w:t>
      </w:r>
      <w:proofErr w:type="gramEnd"/>
      <w:r w:rsidR="0032755D">
        <w:rPr>
          <w:rFonts w:hint="eastAsia"/>
          <w:b/>
          <w:sz w:val="36"/>
          <w:szCs w:val="36"/>
        </w:rPr>
        <w:t>（</w:t>
      </w:r>
      <w:r w:rsidR="00DF73D8" w:rsidRPr="00071D7A">
        <w:rPr>
          <w:rFonts w:hint="eastAsia"/>
          <w:b/>
          <w:sz w:val="36"/>
          <w:szCs w:val="36"/>
        </w:rPr>
        <w:t>右）</w:t>
      </w:r>
      <w:r w:rsidR="00A6472E">
        <w:rPr>
          <w:rFonts w:hint="eastAsia"/>
          <w:b/>
          <w:sz w:val="36"/>
          <w:szCs w:val="36"/>
        </w:rPr>
        <w:t>孩</w:t>
      </w:r>
      <w:r w:rsidR="00071D7A" w:rsidRPr="00071D7A">
        <w:rPr>
          <w:rFonts w:hint="eastAsia"/>
          <w:b/>
          <w:sz w:val="36"/>
          <w:szCs w:val="36"/>
        </w:rPr>
        <w:t>子结点，则</w:t>
      </w:r>
      <w:r w:rsidR="009E66B8" w:rsidRPr="00071D7A">
        <w:rPr>
          <w:rFonts w:hint="eastAsia"/>
          <w:b/>
          <w:sz w:val="36"/>
          <w:szCs w:val="36"/>
        </w:rPr>
        <w:t>被删的结点</w:t>
      </w:r>
      <w:r w:rsidR="009E66B8">
        <w:rPr>
          <w:rFonts w:hint="eastAsia"/>
          <w:b/>
          <w:sz w:val="36"/>
          <w:szCs w:val="36"/>
        </w:rPr>
        <w:t>被</w:t>
      </w:r>
      <w:r w:rsidR="00071D7A" w:rsidRPr="00071D7A">
        <w:rPr>
          <w:rFonts w:hint="eastAsia"/>
          <w:b/>
          <w:sz w:val="36"/>
          <w:szCs w:val="36"/>
        </w:rPr>
        <w:t>其左</w:t>
      </w:r>
      <w:r w:rsidR="0032755D">
        <w:rPr>
          <w:rFonts w:hint="eastAsia"/>
          <w:b/>
          <w:sz w:val="36"/>
          <w:szCs w:val="36"/>
        </w:rPr>
        <w:t>（</w:t>
      </w:r>
      <w:r w:rsidR="00DF73D8" w:rsidRPr="00071D7A">
        <w:rPr>
          <w:rFonts w:hint="eastAsia"/>
          <w:b/>
          <w:sz w:val="36"/>
          <w:szCs w:val="36"/>
        </w:rPr>
        <w:t>右）</w:t>
      </w:r>
      <w:r w:rsidR="00A6472E">
        <w:rPr>
          <w:rFonts w:hint="eastAsia"/>
          <w:b/>
          <w:sz w:val="36"/>
          <w:szCs w:val="36"/>
        </w:rPr>
        <w:t>孩</w:t>
      </w:r>
      <w:r w:rsidR="00071D7A" w:rsidRPr="00071D7A">
        <w:rPr>
          <w:rFonts w:hint="eastAsia"/>
          <w:b/>
          <w:sz w:val="36"/>
          <w:szCs w:val="36"/>
        </w:rPr>
        <w:t>子结点代替即可。</w:t>
      </w:r>
      <w:r w:rsidR="000D47AD">
        <w:rPr>
          <w:rFonts w:hint="eastAsia"/>
          <w:b/>
          <w:sz w:val="36"/>
          <w:szCs w:val="36"/>
        </w:rPr>
        <w:t xml:space="preserve">   </w:t>
      </w:r>
    </w:p>
    <w:p w:rsidR="00EF176D" w:rsidRDefault="00EF176D" w:rsidP="000D47AD">
      <w:pPr>
        <w:ind w:firstLineChars="100" w:firstLine="361"/>
        <w:rPr>
          <w:b/>
          <w:sz w:val="36"/>
          <w:szCs w:val="36"/>
        </w:rPr>
      </w:pPr>
      <w:r>
        <w:rPr>
          <w:rFonts w:ascii="宋体" w:hAnsi="宋体" w:hint="eastAsia"/>
          <w:b/>
          <w:sz w:val="36"/>
          <w:szCs w:val="36"/>
        </w:rPr>
        <w:t>●</w:t>
      </w:r>
      <w:r>
        <w:rPr>
          <w:rFonts w:hint="eastAsia"/>
          <w:b/>
          <w:sz w:val="36"/>
          <w:szCs w:val="36"/>
        </w:rPr>
        <w:t>如</w:t>
      </w:r>
      <w:r w:rsidR="00071D7A" w:rsidRPr="00071D7A">
        <w:rPr>
          <w:rFonts w:hint="eastAsia"/>
          <w:b/>
          <w:sz w:val="36"/>
          <w:szCs w:val="36"/>
        </w:rPr>
        <w:t>准备删除</w:t>
      </w:r>
      <w:proofErr w:type="gramStart"/>
      <w:r w:rsidR="00363737">
        <w:rPr>
          <w:rFonts w:hint="eastAsia"/>
          <w:b/>
          <w:sz w:val="36"/>
          <w:szCs w:val="36"/>
        </w:rPr>
        <w:t>下列二叉排序</w:t>
      </w:r>
      <w:proofErr w:type="gramEnd"/>
      <w:r w:rsidR="00363737">
        <w:rPr>
          <w:rFonts w:hint="eastAsia"/>
          <w:b/>
          <w:sz w:val="36"/>
          <w:szCs w:val="36"/>
        </w:rPr>
        <w:t>树中的</w:t>
      </w:r>
      <w:r w:rsidR="00071D7A" w:rsidRPr="00071D7A">
        <w:rPr>
          <w:rFonts w:hint="eastAsia"/>
          <w:b/>
          <w:sz w:val="36"/>
          <w:szCs w:val="36"/>
        </w:rPr>
        <w:t>结点</w:t>
      </w:r>
      <w:r w:rsidR="00071D7A" w:rsidRPr="00071D7A">
        <w:rPr>
          <w:rFonts w:hint="eastAsia"/>
          <w:b/>
          <w:sz w:val="36"/>
          <w:szCs w:val="36"/>
        </w:rPr>
        <w:t>24</w:t>
      </w:r>
      <w:r w:rsidR="00E1119C">
        <w:rPr>
          <w:rFonts w:hint="eastAsia"/>
          <w:b/>
          <w:sz w:val="36"/>
          <w:szCs w:val="36"/>
        </w:rPr>
        <w:t>，</w:t>
      </w:r>
      <w:r w:rsidR="00071D7A" w:rsidRPr="00071D7A">
        <w:rPr>
          <w:rFonts w:hint="eastAsia"/>
          <w:b/>
          <w:sz w:val="36"/>
          <w:szCs w:val="36"/>
        </w:rPr>
        <w:t>该结点只有</w:t>
      </w:r>
      <w:proofErr w:type="gramStart"/>
      <w:r w:rsidR="00071D7A" w:rsidRPr="00071D7A">
        <w:rPr>
          <w:rFonts w:hint="eastAsia"/>
          <w:b/>
          <w:sz w:val="36"/>
          <w:szCs w:val="36"/>
        </w:rPr>
        <w:t>左</w:t>
      </w:r>
      <w:r w:rsidR="00A6472E">
        <w:rPr>
          <w:rFonts w:hint="eastAsia"/>
          <w:b/>
          <w:sz w:val="36"/>
          <w:szCs w:val="36"/>
        </w:rPr>
        <w:t>孩</w:t>
      </w:r>
      <w:proofErr w:type="gramEnd"/>
      <w:r w:rsidR="00071D7A" w:rsidRPr="00071D7A">
        <w:rPr>
          <w:rFonts w:hint="eastAsia"/>
          <w:b/>
          <w:sz w:val="36"/>
          <w:szCs w:val="36"/>
        </w:rPr>
        <w:t>子结点</w:t>
      </w:r>
      <w:r w:rsidR="008F2229">
        <w:rPr>
          <w:rFonts w:hint="eastAsia"/>
          <w:b/>
          <w:sz w:val="36"/>
          <w:szCs w:val="36"/>
        </w:rPr>
        <w:t>12</w:t>
      </w:r>
    </w:p>
    <w:p w:rsidR="00071D7A" w:rsidRPr="00071D7A" w:rsidRDefault="00EF176D" w:rsidP="00EF176D">
      <w:pPr>
        <w:rPr>
          <w:b/>
          <w:sz w:val="36"/>
          <w:szCs w:val="36"/>
        </w:rPr>
      </w:pPr>
      <w:r w:rsidRPr="00071D7A">
        <w:rPr>
          <w:rFonts w:hint="eastAsia"/>
          <w:b/>
          <w:sz w:val="36"/>
          <w:szCs w:val="36"/>
        </w:rPr>
        <w:t xml:space="preserve">              </w:t>
      </w:r>
    </w:p>
    <w:p w:rsidR="00071D7A" w:rsidRPr="00071D7A" w:rsidRDefault="00071D7A" w:rsidP="00071D7A">
      <w:pPr>
        <w:rPr>
          <w:b/>
          <w:sz w:val="36"/>
          <w:szCs w:val="36"/>
        </w:rPr>
      </w:pPr>
      <w:r w:rsidRPr="00071D7A">
        <w:rPr>
          <w:b/>
          <w:noProof/>
          <w:sz w:val="36"/>
          <w:szCs w:val="36"/>
        </w:rPr>
        <w:drawing>
          <wp:inline distT="0" distB="0" distL="0" distR="0">
            <wp:extent cx="4581525" cy="2264283"/>
            <wp:effectExtent l="0" t="0" r="0" b="3175"/>
            <wp:docPr id="34"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071D7A" w:rsidRPr="00071D7A" w:rsidRDefault="00071D7A" w:rsidP="00071D7A">
      <w:pPr>
        <w:rPr>
          <w:b/>
          <w:sz w:val="36"/>
          <w:szCs w:val="36"/>
        </w:rPr>
      </w:pPr>
      <w:r w:rsidRPr="00071D7A">
        <w:rPr>
          <w:rFonts w:hint="eastAsia"/>
          <w:b/>
          <w:sz w:val="36"/>
          <w:szCs w:val="36"/>
        </w:rPr>
        <w:t xml:space="preserve">                  </w:t>
      </w:r>
    </w:p>
    <w:p w:rsidR="00EF176D" w:rsidRDefault="00EF176D" w:rsidP="00EF176D">
      <w:pPr>
        <w:ind w:firstLineChars="100" w:firstLine="361"/>
        <w:rPr>
          <w:b/>
          <w:sz w:val="36"/>
          <w:szCs w:val="36"/>
        </w:rPr>
      </w:pPr>
      <w:r>
        <w:rPr>
          <w:rFonts w:ascii="宋体" w:hAnsi="宋体" w:hint="eastAsia"/>
          <w:b/>
          <w:sz w:val="36"/>
          <w:szCs w:val="36"/>
        </w:rPr>
        <w:t>●</w:t>
      </w:r>
      <w:r w:rsidRPr="00071D7A">
        <w:rPr>
          <w:rFonts w:hint="eastAsia"/>
          <w:b/>
          <w:sz w:val="36"/>
          <w:szCs w:val="36"/>
        </w:rPr>
        <w:t>删除结点</w:t>
      </w:r>
      <w:r w:rsidRPr="00071D7A">
        <w:rPr>
          <w:rFonts w:hint="eastAsia"/>
          <w:b/>
          <w:sz w:val="36"/>
          <w:szCs w:val="36"/>
        </w:rPr>
        <w:t>24</w:t>
      </w:r>
      <w:r>
        <w:rPr>
          <w:rFonts w:hint="eastAsia"/>
          <w:b/>
          <w:sz w:val="36"/>
          <w:szCs w:val="36"/>
        </w:rPr>
        <w:t>后，</w:t>
      </w:r>
      <w:r w:rsidR="008F2229">
        <w:rPr>
          <w:rFonts w:hint="eastAsia"/>
          <w:b/>
          <w:sz w:val="36"/>
          <w:szCs w:val="36"/>
        </w:rPr>
        <w:t>其位置被孩子结点</w:t>
      </w:r>
      <w:r w:rsidR="008F2229">
        <w:rPr>
          <w:rFonts w:hint="eastAsia"/>
          <w:b/>
          <w:sz w:val="36"/>
          <w:szCs w:val="36"/>
        </w:rPr>
        <w:t>12</w:t>
      </w:r>
      <w:r w:rsidR="008F2229">
        <w:rPr>
          <w:rFonts w:hint="eastAsia"/>
          <w:b/>
          <w:sz w:val="36"/>
          <w:szCs w:val="36"/>
        </w:rPr>
        <w:t>代替</w:t>
      </w:r>
    </w:p>
    <w:p w:rsidR="00071D7A" w:rsidRPr="00071D7A" w:rsidRDefault="00EF176D" w:rsidP="00EF176D">
      <w:pPr>
        <w:ind w:firstLineChars="100" w:firstLine="361"/>
        <w:rPr>
          <w:b/>
          <w:sz w:val="36"/>
          <w:szCs w:val="36"/>
        </w:rPr>
      </w:pPr>
      <w:r>
        <w:rPr>
          <w:rFonts w:ascii="宋体" w:hAnsi="宋体" w:hint="eastAsia"/>
          <w:b/>
          <w:sz w:val="36"/>
          <w:szCs w:val="36"/>
        </w:rPr>
        <w:t>●</w:t>
      </w:r>
      <w:r w:rsidR="00071D7A" w:rsidRPr="00071D7A">
        <w:rPr>
          <w:rFonts w:hint="eastAsia"/>
          <w:b/>
          <w:sz w:val="36"/>
          <w:szCs w:val="36"/>
        </w:rPr>
        <w:t>准备删除结点</w:t>
      </w:r>
      <w:r w:rsidR="00071D7A" w:rsidRPr="00071D7A">
        <w:rPr>
          <w:rFonts w:hint="eastAsia"/>
          <w:b/>
          <w:sz w:val="36"/>
          <w:szCs w:val="36"/>
        </w:rPr>
        <w:t>78</w:t>
      </w:r>
      <w:r w:rsidR="00E97953">
        <w:rPr>
          <w:rFonts w:hint="eastAsia"/>
          <w:b/>
          <w:sz w:val="36"/>
          <w:szCs w:val="36"/>
        </w:rPr>
        <w:t>，</w:t>
      </w:r>
      <w:r w:rsidR="00071D7A" w:rsidRPr="00071D7A">
        <w:rPr>
          <w:rFonts w:hint="eastAsia"/>
          <w:b/>
          <w:sz w:val="36"/>
          <w:szCs w:val="36"/>
        </w:rPr>
        <w:t>该结点只有</w:t>
      </w:r>
      <w:proofErr w:type="gramStart"/>
      <w:r w:rsidR="00071D7A" w:rsidRPr="00071D7A">
        <w:rPr>
          <w:rFonts w:hint="eastAsia"/>
          <w:b/>
          <w:sz w:val="36"/>
          <w:szCs w:val="36"/>
        </w:rPr>
        <w:t>右</w:t>
      </w:r>
      <w:r w:rsidR="00A6472E">
        <w:rPr>
          <w:rFonts w:hint="eastAsia"/>
          <w:b/>
          <w:sz w:val="36"/>
          <w:szCs w:val="36"/>
        </w:rPr>
        <w:t>孩</w:t>
      </w:r>
      <w:r w:rsidR="00071D7A" w:rsidRPr="00071D7A">
        <w:rPr>
          <w:rFonts w:hint="eastAsia"/>
          <w:b/>
          <w:sz w:val="36"/>
          <w:szCs w:val="36"/>
        </w:rPr>
        <w:t>子</w:t>
      </w:r>
      <w:proofErr w:type="gramEnd"/>
      <w:r w:rsidR="00071D7A" w:rsidRPr="00071D7A">
        <w:rPr>
          <w:rFonts w:hint="eastAsia"/>
          <w:b/>
          <w:sz w:val="36"/>
          <w:szCs w:val="36"/>
        </w:rPr>
        <w:t>结点</w:t>
      </w:r>
      <w:r w:rsidR="008F2229">
        <w:rPr>
          <w:rFonts w:hint="eastAsia"/>
          <w:b/>
          <w:sz w:val="36"/>
          <w:szCs w:val="36"/>
        </w:rPr>
        <w:t>99</w:t>
      </w:r>
    </w:p>
    <w:p w:rsidR="00071D7A" w:rsidRPr="00071D7A" w:rsidRDefault="00071D7A" w:rsidP="00071D7A">
      <w:pPr>
        <w:rPr>
          <w:b/>
          <w:sz w:val="36"/>
          <w:szCs w:val="36"/>
        </w:rPr>
      </w:pPr>
    </w:p>
    <w:p w:rsidR="00071D7A" w:rsidRPr="00071D7A" w:rsidRDefault="00071D7A" w:rsidP="00071D7A">
      <w:pPr>
        <w:rPr>
          <w:b/>
          <w:sz w:val="36"/>
          <w:szCs w:val="36"/>
        </w:rPr>
      </w:pPr>
      <w:r w:rsidRPr="00071D7A">
        <w:rPr>
          <w:b/>
          <w:noProof/>
          <w:sz w:val="36"/>
          <w:szCs w:val="36"/>
        </w:rPr>
        <w:lastRenderedPageBreak/>
        <w:drawing>
          <wp:inline distT="0" distB="0" distL="0" distR="0">
            <wp:extent cx="4581525" cy="2264283"/>
            <wp:effectExtent l="0" t="0" r="0" b="22225"/>
            <wp:docPr id="35"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EF176D" w:rsidRDefault="00EF176D" w:rsidP="00EF176D">
      <w:pPr>
        <w:ind w:firstLineChars="100" w:firstLine="361"/>
        <w:rPr>
          <w:b/>
          <w:sz w:val="36"/>
          <w:szCs w:val="36"/>
        </w:rPr>
      </w:pPr>
      <w:r>
        <w:rPr>
          <w:rFonts w:ascii="宋体" w:hAnsi="宋体" w:hint="eastAsia"/>
          <w:b/>
          <w:sz w:val="36"/>
          <w:szCs w:val="36"/>
        </w:rPr>
        <w:t>●</w:t>
      </w:r>
      <w:r w:rsidRPr="00071D7A">
        <w:rPr>
          <w:rFonts w:hint="eastAsia"/>
          <w:b/>
          <w:sz w:val="36"/>
          <w:szCs w:val="36"/>
        </w:rPr>
        <w:t>删除结点</w:t>
      </w:r>
      <w:r>
        <w:rPr>
          <w:rFonts w:hint="eastAsia"/>
          <w:b/>
          <w:sz w:val="36"/>
          <w:szCs w:val="36"/>
        </w:rPr>
        <w:t>78</w:t>
      </w:r>
      <w:r>
        <w:rPr>
          <w:rFonts w:hint="eastAsia"/>
          <w:b/>
          <w:sz w:val="36"/>
          <w:szCs w:val="36"/>
        </w:rPr>
        <w:t>后，</w:t>
      </w:r>
      <w:r w:rsidR="008F2229">
        <w:rPr>
          <w:rFonts w:hint="eastAsia"/>
          <w:b/>
          <w:sz w:val="36"/>
          <w:szCs w:val="36"/>
        </w:rPr>
        <w:t>其位置被孩子结点</w:t>
      </w:r>
      <w:r w:rsidR="008F2229">
        <w:rPr>
          <w:rFonts w:hint="eastAsia"/>
          <w:b/>
          <w:sz w:val="36"/>
          <w:szCs w:val="36"/>
        </w:rPr>
        <w:t>99</w:t>
      </w:r>
      <w:r w:rsidR="008F2229">
        <w:rPr>
          <w:rFonts w:hint="eastAsia"/>
          <w:b/>
          <w:sz w:val="36"/>
          <w:szCs w:val="36"/>
        </w:rPr>
        <w:t>代替</w:t>
      </w:r>
    </w:p>
    <w:p w:rsidR="00071D7A" w:rsidRPr="00071D7A" w:rsidRDefault="00071D7A" w:rsidP="00071D7A">
      <w:pPr>
        <w:rPr>
          <w:b/>
          <w:sz w:val="36"/>
          <w:szCs w:val="36"/>
        </w:rPr>
      </w:pPr>
    </w:p>
    <w:p w:rsidR="00071D7A" w:rsidRPr="00071D7A" w:rsidRDefault="00071D7A" w:rsidP="00071D7A">
      <w:pPr>
        <w:rPr>
          <w:b/>
          <w:sz w:val="36"/>
          <w:szCs w:val="36"/>
        </w:rPr>
      </w:pPr>
      <w:r w:rsidRPr="00071D7A">
        <w:rPr>
          <w:b/>
          <w:noProof/>
          <w:sz w:val="36"/>
          <w:szCs w:val="36"/>
        </w:rPr>
        <w:drawing>
          <wp:inline distT="0" distB="0" distL="0" distR="0">
            <wp:extent cx="3564000" cy="1620000"/>
            <wp:effectExtent l="0" t="0" r="0" b="37465"/>
            <wp:docPr id="36"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071D7A" w:rsidRPr="00071D7A" w:rsidRDefault="008805D8" w:rsidP="00071D7A">
      <w:pPr>
        <w:rPr>
          <w:b/>
          <w:sz w:val="36"/>
          <w:szCs w:val="36"/>
        </w:rPr>
      </w:pPr>
      <w:r>
        <w:rPr>
          <w:rFonts w:hint="eastAsia"/>
          <w:b/>
          <w:sz w:val="36"/>
          <w:szCs w:val="36"/>
        </w:rPr>
        <w:t xml:space="preserve">  </w:t>
      </w:r>
      <w:r w:rsidR="00C31A80">
        <w:rPr>
          <w:rFonts w:ascii="Calibri" w:hAnsi="Calibri" w:cs="Calibri"/>
          <w:b/>
          <w:sz w:val="36"/>
          <w:szCs w:val="36"/>
        </w:rPr>
        <w:t>(</w:t>
      </w:r>
      <w:proofErr w:type="gramStart"/>
      <w:r w:rsidR="00C31A80">
        <w:rPr>
          <w:rFonts w:ascii="Calibri" w:hAnsi="Calibri" w:cs="Calibri"/>
          <w:b/>
          <w:sz w:val="36"/>
          <w:szCs w:val="36"/>
        </w:rPr>
        <w:t>3)</w:t>
      </w:r>
      <w:r w:rsidR="00071D7A" w:rsidRPr="00071D7A">
        <w:rPr>
          <w:rFonts w:hint="eastAsia"/>
          <w:b/>
          <w:sz w:val="36"/>
          <w:szCs w:val="36"/>
        </w:rPr>
        <w:t>若被删的结点左</w:t>
      </w:r>
      <w:proofErr w:type="gramEnd"/>
      <w:r w:rsidR="00071D7A" w:rsidRPr="00071D7A">
        <w:rPr>
          <w:rFonts w:hint="eastAsia"/>
          <w:b/>
          <w:sz w:val="36"/>
          <w:szCs w:val="36"/>
        </w:rPr>
        <w:t>、右</w:t>
      </w:r>
      <w:r w:rsidR="00680839">
        <w:rPr>
          <w:rFonts w:hint="eastAsia"/>
          <w:b/>
          <w:sz w:val="36"/>
          <w:szCs w:val="36"/>
        </w:rPr>
        <w:t>孩子（或</w:t>
      </w:r>
      <w:r w:rsidR="00071D7A" w:rsidRPr="00071D7A">
        <w:rPr>
          <w:rFonts w:hint="eastAsia"/>
          <w:b/>
          <w:sz w:val="36"/>
          <w:szCs w:val="36"/>
        </w:rPr>
        <w:t>子</w:t>
      </w:r>
      <w:r w:rsidR="009D7626">
        <w:rPr>
          <w:rFonts w:hint="eastAsia"/>
          <w:b/>
          <w:sz w:val="36"/>
          <w:szCs w:val="36"/>
        </w:rPr>
        <w:t>孙</w:t>
      </w:r>
      <w:r w:rsidR="00680839">
        <w:rPr>
          <w:rFonts w:hint="eastAsia"/>
          <w:b/>
          <w:sz w:val="36"/>
          <w:szCs w:val="36"/>
        </w:rPr>
        <w:t>）</w:t>
      </w:r>
      <w:r w:rsidR="00071D7A" w:rsidRPr="00071D7A">
        <w:rPr>
          <w:rFonts w:hint="eastAsia"/>
          <w:b/>
          <w:sz w:val="36"/>
          <w:szCs w:val="36"/>
        </w:rPr>
        <w:t>都有，被删结点的</w:t>
      </w:r>
      <w:r w:rsidR="0039605A">
        <w:rPr>
          <w:rFonts w:hint="eastAsia"/>
          <w:b/>
          <w:sz w:val="36"/>
          <w:szCs w:val="36"/>
        </w:rPr>
        <w:t>位置被其</w:t>
      </w:r>
      <w:r w:rsidR="00D35F78">
        <w:rPr>
          <w:rFonts w:hint="eastAsia"/>
          <w:b/>
          <w:sz w:val="36"/>
          <w:szCs w:val="36"/>
        </w:rPr>
        <w:t>直接前驱（或</w:t>
      </w:r>
      <w:r w:rsidR="00B02C88">
        <w:rPr>
          <w:rFonts w:hint="eastAsia"/>
          <w:b/>
          <w:sz w:val="36"/>
          <w:szCs w:val="36"/>
        </w:rPr>
        <w:t>直接</w:t>
      </w:r>
      <w:r w:rsidR="00D35F78">
        <w:rPr>
          <w:rFonts w:hint="eastAsia"/>
          <w:b/>
          <w:sz w:val="36"/>
          <w:szCs w:val="36"/>
        </w:rPr>
        <w:t>后继）</w:t>
      </w:r>
      <w:r w:rsidR="0039605A">
        <w:rPr>
          <w:rFonts w:hint="eastAsia"/>
          <w:b/>
          <w:sz w:val="36"/>
          <w:szCs w:val="36"/>
        </w:rPr>
        <w:t>结点取代即可。</w:t>
      </w:r>
    </w:p>
    <w:p w:rsidR="00193814" w:rsidRPr="00193814" w:rsidRDefault="00250D6B" w:rsidP="00250D6B">
      <w:pPr>
        <w:ind w:left="300"/>
        <w:rPr>
          <w:b/>
          <w:sz w:val="36"/>
          <w:szCs w:val="36"/>
        </w:rPr>
      </w:pPr>
      <w:r>
        <w:rPr>
          <w:rFonts w:ascii="宋体" w:hAnsi="宋体" w:hint="eastAsia"/>
          <w:b/>
          <w:sz w:val="36"/>
          <w:szCs w:val="36"/>
        </w:rPr>
        <w:t>例1：</w:t>
      </w:r>
      <w:r w:rsidR="00A76577">
        <w:rPr>
          <w:rFonts w:hint="eastAsia"/>
          <w:b/>
          <w:sz w:val="36"/>
          <w:szCs w:val="36"/>
        </w:rPr>
        <w:t>对</w:t>
      </w:r>
      <w:proofErr w:type="gramStart"/>
      <w:r w:rsidR="001F6357">
        <w:rPr>
          <w:rFonts w:hint="eastAsia"/>
          <w:b/>
          <w:sz w:val="36"/>
          <w:szCs w:val="36"/>
        </w:rPr>
        <w:t>下列</w:t>
      </w:r>
      <w:r w:rsidR="00071D7A" w:rsidRPr="00071D7A">
        <w:rPr>
          <w:rFonts w:hint="eastAsia"/>
          <w:b/>
          <w:sz w:val="36"/>
          <w:szCs w:val="36"/>
        </w:rPr>
        <w:t>二叉排序</w:t>
      </w:r>
      <w:proofErr w:type="gramEnd"/>
      <w:r w:rsidR="00071D7A" w:rsidRPr="00071D7A">
        <w:rPr>
          <w:rFonts w:hint="eastAsia"/>
          <w:b/>
          <w:sz w:val="36"/>
          <w:szCs w:val="36"/>
        </w:rPr>
        <w:t>树</w:t>
      </w:r>
      <w:r w:rsidR="00A76577">
        <w:rPr>
          <w:rFonts w:hint="eastAsia"/>
          <w:b/>
          <w:sz w:val="36"/>
          <w:szCs w:val="36"/>
        </w:rPr>
        <w:t>，</w:t>
      </w:r>
      <w:r w:rsidR="001F6357">
        <w:rPr>
          <w:rFonts w:hint="eastAsia"/>
          <w:b/>
          <w:sz w:val="36"/>
          <w:szCs w:val="36"/>
        </w:rPr>
        <w:t>要被</w:t>
      </w:r>
      <w:r w:rsidR="00071D7A" w:rsidRPr="00071D7A">
        <w:rPr>
          <w:rFonts w:hint="eastAsia"/>
          <w:b/>
          <w:sz w:val="36"/>
          <w:szCs w:val="36"/>
        </w:rPr>
        <w:t>删除</w:t>
      </w:r>
      <w:r w:rsidR="001F6357">
        <w:rPr>
          <w:rFonts w:hint="eastAsia"/>
          <w:b/>
          <w:sz w:val="36"/>
          <w:szCs w:val="36"/>
        </w:rPr>
        <w:t>的</w:t>
      </w:r>
      <w:r w:rsidR="00071D7A" w:rsidRPr="00071D7A">
        <w:rPr>
          <w:rFonts w:hint="eastAsia"/>
          <w:b/>
          <w:sz w:val="36"/>
          <w:szCs w:val="36"/>
        </w:rPr>
        <w:t>结点</w:t>
      </w:r>
      <w:r>
        <w:rPr>
          <w:rFonts w:hint="eastAsia"/>
          <w:b/>
          <w:sz w:val="36"/>
          <w:szCs w:val="36"/>
        </w:rPr>
        <w:t>24</w:t>
      </w:r>
      <w:r>
        <w:rPr>
          <w:rFonts w:hint="eastAsia"/>
          <w:b/>
          <w:sz w:val="36"/>
          <w:szCs w:val="36"/>
        </w:rPr>
        <w:t>，</w:t>
      </w:r>
      <w:r w:rsidR="00680839">
        <w:rPr>
          <w:rFonts w:hint="eastAsia"/>
          <w:b/>
          <w:sz w:val="36"/>
          <w:szCs w:val="36"/>
        </w:rPr>
        <w:t>其</w:t>
      </w:r>
      <w:r w:rsidR="00FA1298">
        <w:rPr>
          <w:rFonts w:hint="eastAsia"/>
          <w:b/>
          <w:sz w:val="36"/>
          <w:szCs w:val="36"/>
        </w:rPr>
        <w:t>左、</w:t>
      </w:r>
      <w:proofErr w:type="gramStart"/>
      <w:r w:rsidR="00FA1298" w:rsidRPr="00071D7A">
        <w:rPr>
          <w:rFonts w:hint="eastAsia"/>
          <w:b/>
          <w:sz w:val="36"/>
          <w:szCs w:val="36"/>
        </w:rPr>
        <w:t>右</w:t>
      </w:r>
      <w:r w:rsidR="000E4926" w:rsidRPr="00AA3E3A">
        <w:rPr>
          <w:rFonts w:hint="eastAsia"/>
          <w:b/>
          <w:sz w:val="36"/>
          <w:szCs w:val="36"/>
          <w:u w:val="single"/>
        </w:rPr>
        <w:t>孩</w:t>
      </w:r>
      <w:proofErr w:type="gramEnd"/>
      <w:r w:rsidR="00FA1298" w:rsidRPr="00AA3E3A">
        <w:rPr>
          <w:rFonts w:hint="eastAsia"/>
          <w:b/>
          <w:sz w:val="36"/>
          <w:szCs w:val="36"/>
          <w:u w:val="single"/>
        </w:rPr>
        <w:t>子</w:t>
      </w:r>
      <w:r w:rsidR="00FA1298">
        <w:rPr>
          <w:rFonts w:hint="eastAsia"/>
          <w:b/>
          <w:sz w:val="36"/>
          <w:szCs w:val="36"/>
        </w:rPr>
        <w:t>都有</w:t>
      </w:r>
    </w:p>
    <w:p w:rsidR="00071D7A" w:rsidRPr="00071D7A" w:rsidRDefault="00071D7A" w:rsidP="00071D7A">
      <w:pPr>
        <w:rPr>
          <w:b/>
          <w:sz w:val="36"/>
          <w:szCs w:val="36"/>
        </w:rPr>
      </w:pPr>
      <w:r w:rsidRPr="00071D7A">
        <w:rPr>
          <w:rFonts w:hint="eastAsia"/>
          <w:b/>
          <w:sz w:val="36"/>
          <w:szCs w:val="36"/>
        </w:rPr>
        <w:lastRenderedPageBreak/>
        <w:t xml:space="preserve"> </w:t>
      </w:r>
      <w:r w:rsidRPr="00071D7A">
        <w:rPr>
          <w:b/>
          <w:noProof/>
          <w:sz w:val="36"/>
          <w:szCs w:val="36"/>
        </w:rPr>
        <w:drawing>
          <wp:inline distT="0" distB="0" distL="0" distR="0">
            <wp:extent cx="4576191" cy="2254758"/>
            <wp:effectExtent l="152400" t="0" r="0" b="0"/>
            <wp:docPr id="38"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r w:rsidRPr="00071D7A">
        <w:rPr>
          <w:rFonts w:hint="eastAsia"/>
          <w:b/>
          <w:sz w:val="36"/>
          <w:szCs w:val="36"/>
        </w:rPr>
        <w:t xml:space="preserve">                 </w:t>
      </w:r>
    </w:p>
    <w:p w:rsidR="00071D7A" w:rsidRPr="00071D7A" w:rsidRDefault="009610B3" w:rsidP="009610B3">
      <w:pPr>
        <w:rPr>
          <w:b/>
          <w:sz w:val="36"/>
          <w:szCs w:val="36"/>
        </w:rPr>
      </w:pPr>
      <w:r>
        <w:rPr>
          <w:rFonts w:hint="eastAsia"/>
          <w:b/>
          <w:sz w:val="36"/>
          <w:szCs w:val="36"/>
        </w:rPr>
        <w:t xml:space="preserve"> </w:t>
      </w:r>
      <w:r w:rsidR="00AA4290">
        <w:rPr>
          <w:rFonts w:hint="eastAsia"/>
          <w:b/>
          <w:sz w:val="36"/>
          <w:szCs w:val="36"/>
        </w:rPr>
        <w:t xml:space="preserve"> </w:t>
      </w:r>
      <w:r w:rsidR="00AA4290">
        <w:rPr>
          <w:rFonts w:hint="eastAsia"/>
          <w:b/>
          <w:sz w:val="36"/>
          <w:szCs w:val="36"/>
        </w:rPr>
        <w:t>其</w:t>
      </w:r>
      <w:r w:rsidR="00193814">
        <w:rPr>
          <w:rFonts w:ascii="宋体" w:hAnsi="宋体" w:hint="eastAsia"/>
          <w:b/>
          <w:sz w:val="36"/>
          <w:szCs w:val="36"/>
        </w:rPr>
        <w:t>一：</w:t>
      </w:r>
      <w:r w:rsidR="00071D7A" w:rsidRPr="00071D7A">
        <w:rPr>
          <w:rFonts w:hint="eastAsia"/>
          <w:b/>
          <w:sz w:val="36"/>
          <w:szCs w:val="36"/>
        </w:rPr>
        <w:t>删除结点</w:t>
      </w:r>
      <w:r w:rsidR="00071D7A" w:rsidRPr="00071D7A">
        <w:rPr>
          <w:rFonts w:hint="eastAsia"/>
          <w:b/>
          <w:sz w:val="36"/>
          <w:szCs w:val="36"/>
        </w:rPr>
        <w:t>24</w:t>
      </w:r>
      <w:r w:rsidR="00071D7A" w:rsidRPr="00071D7A">
        <w:rPr>
          <w:rFonts w:hint="eastAsia"/>
          <w:b/>
          <w:sz w:val="36"/>
          <w:szCs w:val="36"/>
        </w:rPr>
        <w:t>后</w:t>
      </w:r>
      <w:r w:rsidR="00193814">
        <w:rPr>
          <w:rFonts w:hint="eastAsia"/>
          <w:b/>
          <w:sz w:val="36"/>
          <w:szCs w:val="36"/>
        </w:rPr>
        <w:t>，位置被其</w:t>
      </w:r>
      <w:r w:rsidR="00193814" w:rsidRPr="00081FC3">
        <w:rPr>
          <w:rFonts w:hint="eastAsia"/>
          <w:b/>
          <w:sz w:val="36"/>
          <w:szCs w:val="36"/>
          <w:u w:val="single"/>
        </w:rPr>
        <w:t>直接前驱</w:t>
      </w:r>
      <w:r w:rsidR="00193814">
        <w:rPr>
          <w:rFonts w:hint="eastAsia"/>
          <w:b/>
          <w:sz w:val="36"/>
          <w:szCs w:val="36"/>
        </w:rPr>
        <w:t>结点</w:t>
      </w:r>
      <w:r w:rsidR="00193814">
        <w:rPr>
          <w:rFonts w:hint="eastAsia"/>
          <w:b/>
          <w:sz w:val="36"/>
          <w:szCs w:val="36"/>
        </w:rPr>
        <w:t>12</w:t>
      </w:r>
      <w:r w:rsidR="00193814">
        <w:rPr>
          <w:rFonts w:hint="eastAsia"/>
          <w:b/>
          <w:sz w:val="36"/>
          <w:szCs w:val="36"/>
        </w:rPr>
        <w:t>取代</w:t>
      </w:r>
    </w:p>
    <w:p w:rsidR="00071D7A" w:rsidRPr="00071D7A" w:rsidRDefault="00071D7A" w:rsidP="00071D7A">
      <w:pPr>
        <w:rPr>
          <w:b/>
          <w:sz w:val="36"/>
          <w:szCs w:val="36"/>
        </w:rPr>
      </w:pPr>
      <w:r w:rsidRPr="00071D7A">
        <w:rPr>
          <w:rFonts w:hint="eastAsia"/>
          <w:b/>
          <w:sz w:val="36"/>
          <w:szCs w:val="36"/>
        </w:rPr>
        <w:t xml:space="preserve"> </w:t>
      </w:r>
      <w:r w:rsidRPr="00071D7A">
        <w:rPr>
          <w:b/>
          <w:noProof/>
          <w:sz w:val="36"/>
          <w:szCs w:val="36"/>
        </w:rPr>
        <w:drawing>
          <wp:inline distT="0" distB="0" distL="0" distR="0">
            <wp:extent cx="4552950" cy="2245233"/>
            <wp:effectExtent l="0" t="0" r="0" b="22225"/>
            <wp:docPr id="39"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r w:rsidRPr="00071D7A">
        <w:rPr>
          <w:rFonts w:hint="eastAsia"/>
          <w:b/>
          <w:sz w:val="36"/>
          <w:szCs w:val="36"/>
        </w:rPr>
        <w:t xml:space="preserve">                 </w:t>
      </w:r>
    </w:p>
    <w:p w:rsidR="00193814" w:rsidRPr="00071D7A" w:rsidRDefault="00193814" w:rsidP="00193814">
      <w:pPr>
        <w:rPr>
          <w:b/>
          <w:sz w:val="36"/>
          <w:szCs w:val="36"/>
        </w:rPr>
      </w:pPr>
      <w:r>
        <w:rPr>
          <w:rFonts w:hint="eastAsia"/>
          <w:b/>
          <w:sz w:val="36"/>
          <w:szCs w:val="36"/>
        </w:rPr>
        <w:t xml:space="preserve"> </w:t>
      </w:r>
      <w:r w:rsidR="00AA4290">
        <w:rPr>
          <w:rFonts w:ascii="宋体" w:hAnsi="宋体" w:hint="eastAsia"/>
          <w:b/>
          <w:sz w:val="36"/>
          <w:szCs w:val="36"/>
        </w:rPr>
        <w:t xml:space="preserve"> </w:t>
      </w:r>
      <w:r>
        <w:rPr>
          <w:rFonts w:ascii="宋体" w:hAnsi="宋体" w:hint="eastAsia"/>
          <w:b/>
          <w:sz w:val="36"/>
          <w:szCs w:val="36"/>
        </w:rPr>
        <w:t>其二：</w:t>
      </w:r>
      <w:r w:rsidRPr="00071D7A">
        <w:rPr>
          <w:rFonts w:hint="eastAsia"/>
          <w:b/>
          <w:sz w:val="36"/>
          <w:szCs w:val="36"/>
        </w:rPr>
        <w:t>删除结点</w:t>
      </w:r>
      <w:r w:rsidRPr="00071D7A">
        <w:rPr>
          <w:rFonts w:hint="eastAsia"/>
          <w:b/>
          <w:sz w:val="36"/>
          <w:szCs w:val="36"/>
        </w:rPr>
        <w:t>24</w:t>
      </w:r>
      <w:r w:rsidRPr="00071D7A">
        <w:rPr>
          <w:rFonts w:hint="eastAsia"/>
          <w:b/>
          <w:sz w:val="36"/>
          <w:szCs w:val="36"/>
        </w:rPr>
        <w:t>后</w:t>
      </w:r>
      <w:r>
        <w:rPr>
          <w:rFonts w:hint="eastAsia"/>
          <w:b/>
          <w:sz w:val="36"/>
          <w:szCs w:val="36"/>
        </w:rPr>
        <w:t>，位置被其</w:t>
      </w:r>
      <w:r w:rsidRPr="00081FC3">
        <w:rPr>
          <w:rFonts w:hint="eastAsia"/>
          <w:b/>
          <w:sz w:val="36"/>
          <w:szCs w:val="36"/>
          <w:u w:val="single"/>
        </w:rPr>
        <w:t>直接后继</w:t>
      </w:r>
      <w:r>
        <w:rPr>
          <w:rFonts w:hint="eastAsia"/>
          <w:b/>
          <w:sz w:val="36"/>
          <w:szCs w:val="36"/>
        </w:rPr>
        <w:t>结点</w:t>
      </w:r>
      <w:r>
        <w:rPr>
          <w:rFonts w:hint="eastAsia"/>
          <w:b/>
          <w:sz w:val="36"/>
          <w:szCs w:val="36"/>
        </w:rPr>
        <w:t>53</w:t>
      </w:r>
      <w:r>
        <w:rPr>
          <w:rFonts w:hint="eastAsia"/>
          <w:b/>
          <w:sz w:val="36"/>
          <w:szCs w:val="36"/>
        </w:rPr>
        <w:t>取代</w:t>
      </w:r>
    </w:p>
    <w:p w:rsidR="00193814" w:rsidRDefault="00193814" w:rsidP="00193814">
      <w:pPr>
        <w:rPr>
          <w:b/>
          <w:sz w:val="36"/>
          <w:szCs w:val="36"/>
        </w:rPr>
      </w:pPr>
      <w:r w:rsidRPr="00071D7A">
        <w:rPr>
          <w:rFonts w:hint="eastAsia"/>
          <w:b/>
          <w:sz w:val="36"/>
          <w:szCs w:val="36"/>
        </w:rPr>
        <w:t xml:space="preserve"> </w:t>
      </w:r>
      <w:r w:rsidRPr="00071D7A">
        <w:rPr>
          <w:b/>
          <w:noProof/>
          <w:sz w:val="36"/>
          <w:szCs w:val="36"/>
        </w:rPr>
        <w:drawing>
          <wp:inline distT="0" distB="0" distL="0" distR="0" wp14:anchorId="2CE0F646" wp14:editId="4D54A42F">
            <wp:extent cx="4552950" cy="2245233"/>
            <wp:effectExtent l="95250" t="0" r="0" b="22225"/>
            <wp:docPr id="13"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r w:rsidRPr="00071D7A">
        <w:rPr>
          <w:rFonts w:hint="eastAsia"/>
          <w:b/>
          <w:sz w:val="36"/>
          <w:szCs w:val="36"/>
        </w:rPr>
        <w:t xml:space="preserve">                 </w:t>
      </w:r>
      <w:r w:rsidR="007D73DB">
        <w:rPr>
          <w:rFonts w:hint="eastAsia"/>
          <w:b/>
          <w:sz w:val="36"/>
          <w:szCs w:val="36"/>
        </w:rPr>
        <w:t xml:space="preserve"> </w:t>
      </w:r>
    </w:p>
    <w:p w:rsidR="00193814" w:rsidRPr="00193814" w:rsidRDefault="008A3B50" w:rsidP="008A3B50">
      <w:pPr>
        <w:ind w:left="300"/>
        <w:rPr>
          <w:b/>
          <w:sz w:val="36"/>
          <w:szCs w:val="36"/>
        </w:rPr>
      </w:pPr>
      <w:r>
        <w:rPr>
          <w:rFonts w:ascii="宋体" w:hAnsi="宋体" w:hint="eastAsia"/>
          <w:b/>
          <w:sz w:val="36"/>
          <w:szCs w:val="36"/>
        </w:rPr>
        <w:lastRenderedPageBreak/>
        <w:t xml:space="preserve"> 例2：</w:t>
      </w:r>
      <w:r w:rsidR="00193814">
        <w:rPr>
          <w:rFonts w:hint="eastAsia"/>
          <w:b/>
          <w:sz w:val="36"/>
          <w:szCs w:val="36"/>
        </w:rPr>
        <w:t>对</w:t>
      </w:r>
      <w:proofErr w:type="gramStart"/>
      <w:r w:rsidR="00CD52AE">
        <w:rPr>
          <w:rFonts w:hint="eastAsia"/>
          <w:b/>
          <w:sz w:val="36"/>
          <w:szCs w:val="36"/>
        </w:rPr>
        <w:t>下列</w:t>
      </w:r>
      <w:r w:rsidR="00193814" w:rsidRPr="00071D7A">
        <w:rPr>
          <w:rFonts w:hint="eastAsia"/>
          <w:b/>
          <w:sz w:val="36"/>
          <w:szCs w:val="36"/>
        </w:rPr>
        <w:t>二叉排序</w:t>
      </w:r>
      <w:proofErr w:type="gramEnd"/>
      <w:r w:rsidR="00193814" w:rsidRPr="00071D7A">
        <w:rPr>
          <w:rFonts w:hint="eastAsia"/>
          <w:b/>
          <w:sz w:val="36"/>
          <w:szCs w:val="36"/>
        </w:rPr>
        <w:t>树</w:t>
      </w:r>
      <w:r w:rsidR="00193814">
        <w:rPr>
          <w:rFonts w:hint="eastAsia"/>
          <w:b/>
          <w:sz w:val="36"/>
          <w:szCs w:val="36"/>
        </w:rPr>
        <w:t>，</w:t>
      </w:r>
      <w:r w:rsidR="00CD52AE">
        <w:rPr>
          <w:rFonts w:hint="eastAsia"/>
          <w:b/>
          <w:sz w:val="36"/>
          <w:szCs w:val="36"/>
        </w:rPr>
        <w:t>要被</w:t>
      </w:r>
      <w:r w:rsidR="00193814" w:rsidRPr="00071D7A">
        <w:rPr>
          <w:rFonts w:hint="eastAsia"/>
          <w:b/>
          <w:sz w:val="36"/>
          <w:szCs w:val="36"/>
        </w:rPr>
        <w:t>删除</w:t>
      </w:r>
      <w:r w:rsidR="00CD52AE">
        <w:rPr>
          <w:rFonts w:hint="eastAsia"/>
          <w:b/>
          <w:sz w:val="36"/>
          <w:szCs w:val="36"/>
        </w:rPr>
        <w:t>的</w:t>
      </w:r>
      <w:r w:rsidR="00193814" w:rsidRPr="00071D7A">
        <w:rPr>
          <w:rFonts w:hint="eastAsia"/>
          <w:b/>
          <w:sz w:val="36"/>
          <w:szCs w:val="36"/>
        </w:rPr>
        <w:t>结点</w:t>
      </w:r>
      <w:r>
        <w:rPr>
          <w:rFonts w:hint="eastAsia"/>
          <w:b/>
          <w:sz w:val="36"/>
          <w:szCs w:val="36"/>
        </w:rPr>
        <w:t>67</w:t>
      </w:r>
      <w:r>
        <w:rPr>
          <w:rFonts w:hint="eastAsia"/>
          <w:b/>
          <w:sz w:val="36"/>
          <w:szCs w:val="36"/>
        </w:rPr>
        <w:t>，</w:t>
      </w:r>
      <w:r w:rsidR="00CD52AE">
        <w:rPr>
          <w:rFonts w:hint="eastAsia"/>
          <w:b/>
          <w:sz w:val="36"/>
          <w:szCs w:val="36"/>
        </w:rPr>
        <w:t>其</w:t>
      </w:r>
      <w:r>
        <w:rPr>
          <w:rFonts w:hint="eastAsia"/>
          <w:b/>
          <w:sz w:val="36"/>
          <w:szCs w:val="36"/>
        </w:rPr>
        <w:t>有</w:t>
      </w:r>
      <w:r w:rsidR="00372D35">
        <w:rPr>
          <w:rFonts w:hint="eastAsia"/>
          <w:b/>
          <w:sz w:val="36"/>
          <w:szCs w:val="36"/>
        </w:rPr>
        <w:t>子孙</w:t>
      </w:r>
    </w:p>
    <w:p w:rsidR="00193814" w:rsidRPr="00071D7A" w:rsidRDefault="00193814" w:rsidP="00193814">
      <w:pPr>
        <w:rPr>
          <w:b/>
          <w:sz w:val="36"/>
          <w:szCs w:val="36"/>
        </w:rPr>
      </w:pPr>
      <w:r w:rsidRPr="00071D7A">
        <w:rPr>
          <w:rFonts w:hint="eastAsia"/>
          <w:b/>
          <w:sz w:val="36"/>
          <w:szCs w:val="36"/>
        </w:rPr>
        <w:t xml:space="preserve"> </w:t>
      </w:r>
      <w:r w:rsidRPr="00071D7A">
        <w:rPr>
          <w:b/>
          <w:noProof/>
          <w:sz w:val="36"/>
          <w:szCs w:val="36"/>
        </w:rPr>
        <w:drawing>
          <wp:inline distT="0" distB="0" distL="0" distR="0" wp14:anchorId="4D09C945" wp14:editId="0B7B4053">
            <wp:extent cx="4576191" cy="2254758"/>
            <wp:effectExtent l="152400" t="0" r="0" b="12700"/>
            <wp:docPr id="77"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r w:rsidRPr="00071D7A">
        <w:rPr>
          <w:rFonts w:hint="eastAsia"/>
          <w:b/>
          <w:sz w:val="36"/>
          <w:szCs w:val="36"/>
        </w:rPr>
        <w:t xml:space="preserve">                 </w:t>
      </w:r>
    </w:p>
    <w:p w:rsidR="00193814" w:rsidRPr="00193814" w:rsidRDefault="00193814" w:rsidP="00A27527">
      <w:pPr>
        <w:rPr>
          <w:b/>
          <w:sz w:val="36"/>
          <w:szCs w:val="36"/>
        </w:rPr>
      </w:pPr>
      <w:r>
        <w:rPr>
          <w:rFonts w:hint="eastAsia"/>
          <w:b/>
          <w:sz w:val="36"/>
          <w:szCs w:val="36"/>
        </w:rPr>
        <w:t xml:space="preserve"> </w:t>
      </w:r>
      <w:r>
        <w:rPr>
          <w:rFonts w:ascii="宋体" w:hAnsi="宋体" w:hint="eastAsia"/>
          <w:b/>
          <w:sz w:val="36"/>
          <w:szCs w:val="36"/>
        </w:rPr>
        <w:t>●其一：</w:t>
      </w:r>
      <w:r w:rsidRPr="00071D7A">
        <w:rPr>
          <w:rFonts w:hint="eastAsia"/>
          <w:b/>
          <w:sz w:val="36"/>
          <w:szCs w:val="36"/>
        </w:rPr>
        <w:t>删除结点</w:t>
      </w:r>
      <w:r>
        <w:rPr>
          <w:rFonts w:hint="eastAsia"/>
          <w:b/>
          <w:sz w:val="36"/>
          <w:szCs w:val="36"/>
        </w:rPr>
        <w:t>67</w:t>
      </w:r>
      <w:r w:rsidRPr="00071D7A">
        <w:rPr>
          <w:rFonts w:hint="eastAsia"/>
          <w:b/>
          <w:sz w:val="36"/>
          <w:szCs w:val="36"/>
        </w:rPr>
        <w:t>后</w:t>
      </w:r>
      <w:r>
        <w:rPr>
          <w:rFonts w:hint="eastAsia"/>
          <w:b/>
          <w:sz w:val="36"/>
          <w:szCs w:val="36"/>
        </w:rPr>
        <w:t>，位置被其直接前驱结点</w:t>
      </w:r>
      <w:r>
        <w:rPr>
          <w:rFonts w:hint="eastAsia"/>
          <w:b/>
          <w:sz w:val="36"/>
          <w:szCs w:val="36"/>
        </w:rPr>
        <w:t>53</w:t>
      </w:r>
      <w:r>
        <w:rPr>
          <w:rFonts w:hint="eastAsia"/>
          <w:b/>
          <w:sz w:val="36"/>
          <w:szCs w:val="36"/>
        </w:rPr>
        <w:t>取代</w:t>
      </w:r>
    </w:p>
    <w:p w:rsidR="00193814" w:rsidRPr="00071D7A" w:rsidRDefault="00193814" w:rsidP="00193814">
      <w:pPr>
        <w:rPr>
          <w:b/>
          <w:sz w:val="36"/>
          <w:szCs w:val="36"/>
        </w:rPr>
      </w:pPr>
      <w:r w:rsidRPr="00071D7A">
        <w:rPr>
          <w:rFonts w:hint="eastAsia"/>
          <w:b/>
          <w:sz w:val="36"/>
          <w:szCs w:val="36"/>
        </w:rPr>
        <w:t xml:space="preserve"> </w:t>
      </w:r>
      <w:r w:rsidRPr="00071D7A">
        <w:rPr>
          <w:b/>
          <w:noProof/>
          <w:sz w:val="36"/>
          <w:szCs w:val="36"/>
        </w:rPr>
        <w:drawing>
          <wp:inline distT="0" distB="0" distL="0" distR="0" wp14:anchorId="6D7F71ED" wp14:editId="4D4275CD">
            <wp:extent cx="4576191" cy="2254758"/>
            <wp:effectExtent l="38100" t="0" r="0" b="12700"/>
            <wp:docPr id="80"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r w:rsidRPr="00071D7A">
        <w:rPr>
          <w:rFonts w:hint="eastAsia"/>
          <w:b/>
          <w:sz w:val="36"/>
          <w:szCs w:val="36"/>
        </w:rPr>
        <w:t xml:space="preserve">                                </w:t>
      </w:r>
    </w:p>
    <w:p w:rsidR="00193814" w:rsidRPr="00193814" w:rsidRDefault="00193814" w:rsidP="005964CF">
      <w:pPr>
        <w:rPr>
          <w:b/>
          <w:sz w:val="36"/>
          <w:szCs w:val="36"/>
        </w:rPr>
      </w:pPr>
      <w:r>
        <w:rPr>
          <w:rFonts w:hint="eastAsia"/>
          <w:b/>
          <w:sz w:val="36"/>
          <w:szCs w:val="36"/>
        </w:rPr>
        <w:t xml:space="preserve"> </w:t>
      </w:r>
      <w:r>
        <w:rPr>
          <w:rFonts w:ascii="宋体" w:hAnsi="宋体" w:hint="eastAsia"/>
          <w:b/>
          <w:sz w:val="36"/>
          <w:szCs w:val="36"/>
        </w:rPr>
        <w:t>●其二：</w:t>
      </w:r>
      <w:r w:rsidRPr="00071D7A">
        <w:rPr>
          <w:rFonts w:hint="eastAsia"/>
          <w:b/>
          <w:sz w:val="36"/>
          <w:szCs w:val="36"/>
        </w:rPr>
        <w:t>删除结点</w:t>
      </w:r>
      <w:r w:rsidR="005964CF">
        <w:rPr>
          <w:rFonts w:hint="eastAsia"/>
          <w:b/>
          <w:sz w:val="36"/>
          <w:szCs w:val="36"/>
        </w:rPr>
        <w:t>67</w:t>
      </w:r>
      <w:r w:rsidRPr="00071D7A">
        <w:rPr>
          <w:rFonts w:hint="eastAsia"/>
          <w:b/>
          <w:sz w:val="36"/>
          <w:szCs w:val="36"/>
        </w:rPr>
        <w:t>后</w:t>
      </w:r>
      <w:r>
        <w:rPr>
          <w:rFonts w:hint="eastAsia"/>
          <w:b/>
          <w:sz w:val="36"/>
          <w:szCs w:val="36"/>
        </w:rPr>
        <w:t>，位置被其直接后继结点</w:t>
      </w:r>
      <w:r w:rsidR="005964CF">
        <w:rPr>
          <w:rFonts w:hint="eastAsia"/>
          <w:b/>
          <w:sz w:val="36"/>
          <w:szCs w:val="36"/>
        </w:rPr>
        <w:t>78</w:t>
      </w:r>
      <w:r>
        <w:rPr>
          <w:rFonts w:hint="eastAsia"/>
          <w:b/>
          <w:sz w:val="36"/>
          <w:szCs w:val="36"/>
        </w:rPr>
        <w:t>取代</w:t>
      </w:r>
    </w:p>
    <w:p w:rsidR="00193814" w:rsidRPr="00071D7A" w:rsidRDefault="00193814" w:rsidP="00193814">
      <w:pPr>
        <w:rPr>
          <w:b/>
          <w:sz w:val="36"/>
          <w:szCs w:val="36"/>
        </w:rPr>
      </w:pPr>
      <w:r w:rsidRPr="00071D7A">
        <w:rPr>
          <w:rFonts w:hint="eastAsia"/>
          <w:b/>
          <w:sz w:val="36"/>
          <w:szCs w:val="36"/>
        </w:rPr>
        <w:lastRenderedPageBreak/>
        <w:t xml:space="preserve"> </w:t>
      </w:r>
      <w:r w:rsidRPr="00071D7A">
        <w:rPr>
          <w:b/>
          <w:noProof/>
          <w:sz w:val="36"/>
          <w:szCs w:val="36"/>
        </w:rPr>
        <w:drawing>
          <wp:inline distT="0" distB="0" distL="0" distR="0" wp14:anchorId="6D7F71ED" wp14:editId="4D4275CD">
            <wp:extent cx="4576191" cy="2254758"/>
            <wp:effectExtent l="0" t="0" r="0" b="0"/>
            <wp:docPr id="81"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r w:rsidRPr="00071D7A">
        <w:rPr>
          <w:rFonts w:hint="eastAsia"/>
          <w:b/>
          <w:sz w:val="36"/>
          <w:szCs w:val="36"/>
        </w:rPr>
        <w:t xml:space="preserve">                 </w:t>
      </w:r>
    </w:p>
    <w:p w:rsidR="00C31EE1" w:rsidRPr="00C31EE1" w:rsidRDefault="00193814" w:rsidP="00071D7A">
      <w:pPr>
        <w:rPr>
          <w:b/>
          <w:sz w:val="36"/>
          <w:szCs w:val="36"/>
        </w:rPr>
      </w:pPr>
      <w:r w:rsidRPr="00071D7A">
        <w:rPr>
          <w:rFonts w:hint="eastAsia"/>
          <w:b/>
          <w:sz w:val="36"/>
          <w:szCs w:val="36"/>
        </w:rPr>
        <w:t xml:space="preserve"> </w:t>
      </w:r>
      <w:r w:rsidR="00C31EE1">
        <w:rPr>
          <w:rFonts w:hint="eastAsia"/>
          <w:b/>
          <w:sz w:val="36"/>
          <w:szCs w:val="36"/>
        </w:rPr>
        <w:t xml:space="preserve"> </w:t>
      </w:r>
      <w:r w:rsidR="00C31EE1">
        <w:rPr>
          <w:rFonts w:hint="eastAsia"/>
          <w:b/>
          <w:sz w:val="36"/>
          <w:szCs w:val="36"/>
        </w:rPr>
        <w:t>述评：无论</w:t>
      </w:r>
      <w:r w:rsidR="00CD52AE">
        <w:rPr>
          <w:rFonts w:hint="eastAsia"/>
          <w:b/>
          <w:sz w:val="36"/>
          <w:szCs w:val="36"/>
        </w:rPr>
        <w:t>被删结点</w:t>
      </w:r>
      <w:r w:rsidR="008264CD">
        <w:rPr>
          <w:rFonts w:hint="eastAsia"/>
          <w:b/>
          <w:sz w:val="36"/>
          <w:szCs w:val="36"/>
        </w:rPr>
        <w:t>由其</w:t>
      </w:r>
      <w:r w:rsidR="00C31EE1">
        <w:rPr>
          <w:rFonts w:hint="eastAsia"/>
          <w:b/>
          <w:sz w:val="36"/>
          <w:szCs w:val="36"/>
        </w:rPr>
        <w:t>直接前驱或</w:t>
      </w:r>
      <w:r w:rsidR="00827309">
        <w:rPr>
          <w:rFonts w:hint="eastAsia"/>
          <w:b/>
          <w:sz w:val="36"/>
          <w:szCs w:val="36"/>
        </w:rPr>
        <w:t>直接</w:t>
      </w:r>
      <w:r w:rsidR="00C31EE1">
        <w:rPr>
          <w:rFonts w:hint="eastAsia"/>
          <w:b/>
          <w:sz w:val="36"/>
          <w:szCs w:val="36"/>
        </w:rPr>
        <w:t>后继结点取代其位置，</w:t>
      </w:r>
      <w:r w:rsidR="00CD52AE">
        <w:rPr>
          <w:rFonts w:hint="eastAsia"/>
          <w:b/>
          <w:sz w:val="36"/>
          <w:szCs w:val="36"/>
        </w:rPr>
        <w:t>显</w:t>
      </w:r>
      <w:r w:rsidR="001B42D8">
        <w:rPr>
          <w:rFonts w:hint="eastAsia"/>
          <w:b/>
          <w:sz w:val="36"/>
          <w:szCs w:val="36"/>
        </w:rPr>
        <w:t>然</w:t>
      </w:r>
      <w:r w:rsidR="00C31EE1">
        <w:rPr>
          <w:rFonts w:hint="eastAsia"/>
          <w:b/>
          <w:sz w:val="36"/>
          <w:szCs w:val="36"/>
        </w:rPr>
        <w:t>形成的两棵树是不同的，但</w:t>
      </w:r>
      <w:r w:rsidR="00CD52AE">
        <w:rPr>
          <w:rFonts w:hint="eastAsia"/>
          <w:b/>
          <w:sz w:val="36"/>
          <w:szCs w:val="36"/>
        </w:rPr>
        <w:t>其</w:t>
      </w:r>
      <w:r w:rsidR="00C31EE1">
        <w:rPr>
          <w:rFonts w:hint="eastAsia"/>
          <w:b/>
          <w:sz w:val="36"/>
          <w:szCs w:val="36"/>
        </w:rPr>
        <w:t>中序排序序列是相同的。</w:t>
      </w:r>
    </w:p>
    <w:p w:rsidR="007D73DB" w:rsidRDefault="005964CF" w:rsidP="00071D7A">
      <w:pPr>
        <w:rPr>
          <w:b/>
          <w:sz w:val="36"/>
          <w:szCs w:val="36"/>
        </w:rPr>
      </w:pPr>
      <w:r>
        <w:rPr>
          <w:rFonts w:hint="eastAsia"/>
          <w:b/>
          <w:sz w:val="36"/>
          <w:szCs w:val="36"/>
        </w:rPr>
        <w:t xml:space="preserve"> </w:t>
      </w:r>
      <w:r w:rsidR="007D73DB" w:rsidRPr="00071D7A">
        <w:rPr>
          <w:rFonts w:hint="eastAsia"/>
          <w:b/>
          <w:sz w:val="36"/>
          <w:szCs w:val="36"/>
        </w:rPr>
        <w:t>算法如下：</w:t>
      </w:r>
    </w:p>
    <w:p w:rsidR="00085430" w:rsidRPr="00CA4A70" w:rsidRDefault="00085430" w:rsidP="00085430">
      <w:pPr>
        <w:rPr>
          <w:b/>
          <w:sz w:val="36"/>
          <w:szCs w:val="36"/>
        </w:rPr>
      </w:pPr>
      <w:r w:rsidRPr="00CA4A70">
        <w:rPr>
          <w:b/>
          <w:sz w:val="36"/>
          <w:szCs w:val="36"/>
        </w:rPr>
        <w:t>BSTNode *</w:t>
      </w:r>
      <w:proofErr w:type="gramStart"/>
      <w:r w:rsidRPr="00CA4A70">
        <w:rPr>
          <w:b/>
          <w:sz w:val="36"/>
          <w:szCs w:val="36"/>
        </w:rPr>
        <w:t>DelBSTNode(</w:t>
      </w:r>
      <w:proofErr w:type="gramEnd"/>
      <w:r w:rsidRPr="00CA4A70">
        <w:rPr>
          <w:b/>
          <w:sz w:val="36"/>
          <w:szCs w:val="36"/>
        </w:rPr>
        <w:t>BSTNode *Tptr,KeyType key)</w:t>
      </w:r>
    </w:p>
    <w:p w:rsidR="00085430" w:rsidRPr="00CA4A70" w:rsidRDefault="00085430" w:rsidP="00085430">
      <w:pPr>
        <w:rPr>
          <w:b/>
          <w:sz w:val="36"/>
          <w:szCs w:val="36"/>
        </w:rPr>
      </w:pPr>
      <w:r w:rsidRPr="00CA4A70">
        <w:rPr>
          <w:b/>
          <w:sz w:val="36"/>
          <w:szCs w:val="36"/>
        </w:rPr>
        <w:t>{</w:t>
      </w:r>
    </w:p>
    <w:p w:rsidR="00085430" w:rsidRPr="00CA4A70" w:rsidRDefault="00085430" w:rsidP="00085430">
      <w:pPr>
        <w:rPr>
          <w:b/>
          <w:sz w:val="36"/>
          <w:szCs w:val="36"/>
        </w:rPr>
      </w:pPr>
      <w:r w:rsidRPr="00CA4A70">
        <w:rPr>
          <w:b/>
          <w:sz w:val="36"/>
          <w:szCs w:val="36"/>
        </w:rPr>
        <w:t xml:space="preserve"> BSTNode *p=</w:t>
      </w:r>
      <w:proofErr w:type="gramStart"/>
      <w:r w:rsidRPr="00CA4A70">
        <w:rPr>
          <w:b/>
          <w:sz w:val="36"/>
          <w:szCs w:val="36"/>
        </w:rPr>
        <w:t>Tptr,*</w:t>
      </w:r>
      <w:proofErr w:type="gramEnd"/>
      <w:r w:rsidRPr="00CA4A70">
        <w:rPr>
          <w:b/>
          <w:sz w:val="36"/>
          <w:szCs w:val="36"/>
        </w:rPr>
        <w:t>f=NULL,*s,*q;</w:t>
      </w:r>
    </w:p>
    <w:p w:rsidR="00085430" w:rsidRPr="00CA4A70" w:rsidRDefault="00085430" w:rsidP="00085430">
      <w:pPr>
        <w:rPr>
          <w:b/>
          <w:sz w:val="36"/>
          <w:szCs w:val="36"/>
        </w:rPr>
      </w:pPr>
      <w:r w:rsidRPr="00CA4A70">
        <w:rPr>
          <w:b/>
          <w:sz w:val="36"/>
          <w:szCs w:val="36"/>
        </w:rPr>
        <w:t xml:space="preserve"> while(</w:t>
      </w:r>
      <w:proofErr w:type="gramStart"/>
      <w:r w:rsidRPr="00CA4A70">
        <w:rPr>
          <w:b/>
          <w:sz w:val="36"/>
          <w:szCs w:val="36"/>
        </w:rPr>
        <w:t>p!=</w:t>
      </w:r>
      <w:proofErr w:type="gramEnd"/>
      <w:r w:rsidRPr="00CA4A70">
        <w:rPr>
          <w:b/>
          <w:sz w:val="36"/>
          <w:szCs w:val="36"/>
        </w:rPr>
        <w:t>NULL)</w:t>
      </w:r>
    </w:p>
    <w:p w:rsidR="00085430" w:rsidRPr="00CA4A70" w:rsidRDefault="00085430" w:rsidP="00085430">
      <w:pPr>
        <w:rPr>
          <w:b/>
          <w:sz w:val="36"/>
          <w:szCs w:val="36"/>
        </w:rPr>
      </w:pPr>
      <w:r w:rsidRPr="00CA4A70">
        <w:rPr>
          <w:b/>
          <w:sz w:val="36"/>
          <w:szCs w:val="36"/>
        </w:rPr>
        <w:t xml:space="preserve"> {</w:t>
      </w:r>
    </w:p>
    <w:p w:rsidR="00085430" w:rsidRPr="00CA4A70" w:rsidRDefault="00085430" w:rsidP="00085430">
      <w:pPr>
        <w:rPr>
          <w:b/>
          <w:sz w:val="36"/>
          <w:szCs w:val="36"/>
        </w:rPr>
      </w:pPr>
      <w:r w:rsidRPr="00CA4A70">
        <w:rPr>
          <w:b/>
          <w:sz w:val="36"/>
          <w:szCs w:val="36"/>
        </w:rPr>
        <w:t xml:space="preserve">  if(p-&gt;key==</w:t>
      </w:r>
      <w:proofErr w:type="gramStart"/>
      <w:r w:rsidRPr="00CA4A70">
        <w:rPr>
          <w:b/>
          <w:sz w:val="36"/>
          <w:szCs w:val="36"/>
        </w:rPr>
        <w:t>key)break</w:t>
      </w:r>
      <w:proofErr w:type="gramEnd"/>
      <w:r w:rsidRPr="00CA4A70">
        <w:rPr>
          <w:b/>
          <w:sz w:val="36"/>
          <w:szCs w:val="36"/>
        </w:rPr>
        <w:t>;</w:t>
      </w:r>
    </w:p>
    <w:p w:rsidR="00085430" w:rsidRPr="00CA4A70" w:rsidRDefault="00085430" w:rsidP="00085430">
      <w:pPr>
        <w:rPr>
          <w:b/>
          <w:sz w:val="36"/>
          <w:szCs w:val="36"/>
        </w:rPr>
      </w:pPr>
      <w:r w:rsidRPr="00CA4A70">
        <w:rPr>
          <w:b/>
          <w:sz w:val="36"/>
          <w:szCs w:val="36"/>
        </w:rPr>
        <w:t xml:space="preserve">  f=p;</w:t>
      </w:r>
    </w:p>
    <w:p w:rsidR="00085430" w:rsidRPr="00CA4A70" w:rsidRDefault="00085430" w:rsidP="00085430">
      <w:pPr>
        <w:rPr>
          <w:b/>
          <w:sz w:val="36"/>
          <w:szCs w:val="36"/>
        </w:rPr>
      </w:pPr>
      <w:r w:rsidRPr="00CA4A70">
        <w:rPr>
          <w:b/>
          <w:sz w:val="36"/>
          <w:szCs w:val="36"/>
        </w:rPr>
        <w:t xml:space="preserve">  if(p-&gt;key&gt;</w:t>
      </w:r>
      <w:proofErr w:type="gramStart"/>
      <w:r w:rsidRPr="00CA4A70">
        <w:rPr>
          <w:b/>
          <w:sz w:val="36"/>
          <w:szCs w:val="36"/>
        </w:rPr>
        <w:t>key)p</w:t>
      </w:r>
      <w:proofErr w:type="gramEnd"/>
      <w:r w:rsidRPr="00CA4A70">
        <w:rPr>
          <w:b/>
          <w:sz w:val="36"/>
          <w:szCs w:val="36"/>
        </w:rPr>
        <w:t>=p-&gt;left;</w:t>
      </w:r>
    </w:p>
    <w:p w:rsidR="00085430" w:rsidRPr="00CA4A70" w:rsidRDefault="00085430" w:rsidP="00085430">
      <w:pPr>
        <w:rPr>
          <w:b/>
          <w:sz w:val="36"/>
          <w:szCs w:val="36"/>
        </w:rPr>
      </w:pPr>
      <w:r w:rsidRPr="00CA4A70">
        <w:rPr>
          <w:b/>
          <w:sz w:val="36"/>
          <w:szCs w:val="36"/>
        </w:rPr>
        <w:t xml:space="preserve">  else p=p-&gt;right;</w:t>
      </w:r>
    </w:p>
    <w:p w:rsidR="00085430" w:rsidRPr="00CA4A70" w:rsidRDefault="00085430" w:rsidP="00085430">
      <w:pPr>
        <w:rPr>
          <w:b/>
          <w:sz w:val="36"/>
          <w:szCs w:val="36"/>
        </w:rPr>
      </w:pPr>
      <w:r w:rsidRPr="00CA4A70">
        <w:rPr>
          <w:b/>
          <w:sz w:val="36"/>
          <w:szCs w:val="36"/>
        </w:rPr>
        <w:t xml:space="preserve"> }</w:t>
      </w:r>
    </w:p>
    <w:p w:rsidR="00085430" w:rsidRPr="00CA4A70" w:rsidRDefault="00085430" w:rsidP="00085430">
      <w:pPr>
        <w:rPr>
          <w:b/>
          <w:sz w:val="36"/>
          <w:szCs w:val="36"/>
        </w:rPr>
      </w:pPr>
      <w:r w:rsidRPr="00CA4A70">
        <w:rPr>
          <w:b/>
          <w:sz w:val="36"/>
          <w:szCs w:val="36"/>
        </w:rPr>
        <w:t xml:space="preserve"> if(p==</w:t>
      </w:r>
      <w:proofErr w:type="gramStart"/>
      <w:r w:rsidRPr="00CA4A70">
        <w:rPr>
          <w:b/>
          <w:sz w:val="36"/>
          <w:szCs w:val="36"/>
        </w:rPr>
        <w:t>NULL)return</w:t>
      </w:r>
      <w:proofErr w:type="gramEnd"/>
      <w:r w:rsidRPr="00CA4A70">
        <w:rPr>
          <w:b/>
          <w:sz w:val="36"/>
          <w:szCs w:val="36"/>
        </w:rPr>
        <w:t xml:space="preserve"> Tptr;</w:t>
      </w:r>
    </w:p>
    <w:p w:rsidR="00085430" w:rsidRPr="00CA4A70" w:rsidRDefault="00085430" w:rsidP="00085430">
      <w:pPr>
        <w:rPr>
          <w:b/>
          <w:sz w:val="36"/>
          <w:szCs w:val="36"/>
        </w:rPr>
      </w:pPr>
      <w:r w:rsidRPr="00CA4A70">
        <w:rPr>
          <w:b/>
          <w:sz w:val="36"/>
          <w:szCs w:val="36"/>
        </w:rPr>
        <w:lastRenderedPageBreak/>
        <w:t xml:space="preserve"> if(p-&gt;left==NULL)</w:t>
      </w:r>
    </w:p>
    <w:p w:rsidR="00085430" w:rsidRPr="00CA4A70" w:rsidRDefault="00085430" w:rsidP="00085430">
      <w:pPr>
        <w:rPr>
          <w:b/>
          <w:sz w:val="36"/>
          <w:szCs w:val="36"/>
        </w:rPr>
      </w:pPr>
      <w:r w:rsidRPr="00CA4A70">
        <w:rPr>
          <w:b/>
          <w:sz w:val="36"/>
          <w:szCs w:val="36"/>
        </w:rPr>
        <w:t xml:space="preserve"> {</w:t>
      </w:r>
    </w:p>
    <w:p w:rsidR="00085430" w:rsidRPr="00CA4A70" w:rsidRDefault="00085430" w:rsidP="00085430">
      <w:pPr>
        <w:rPr>
          <w:b/>
          <w:sz w:val="36"/>
          <w:szCs w:val="36"/>
        </w:rPr>
      </w:pPr>
      <w:r w:rsidRPr="00CA4A70">
        <w:rPr>
          <w:b/>
          <w:sz w:val="36"/>
          <w:szCs w:val="36"/>
        </w:rPr>
        <w:t xml:space="preserve">  if(f==</w:t>
      </w:r>
      <w:proofErr w:type="gramStart"/>
      <w:r w:rsidRPr="00CA4A70">
        <w:rPr>
          <w:b/>
          <w:sz w:val="36"/>
          <w:szCs w:val="36"/>
        </w:rPr>
        <w:t>NULL)Tptr</w:t>
      </w:r>
      <w:proofErr w:type="gramEnd"/>
      <w:r w:rsidRPr="00CA4A70">
        <w:rPr>
          <w:b/>
          <w:sz w:val="36"/>
          <w:szCs w:val="36"/>
        </w:rPr>
        <w:t>=p-&gt;right;</w:t>
      </w:r>
    </w:p>
    <w:p w:rsidR="00085430" w:rsidRPr="00CA4A70" w:rsidRDefault="00085430" w:rsidP="00085430">
      <w:pPr>
        <w:rPr>
          <w:b/>
          <w:sz w:val="36"/>
          <w:szCs w:val="36"/>
        </w:rPr>
      </w:pPr>
      <w:r w:rsidRPr="00CA4A70">
        <w:rPr>
          <w:b/>
          <w:sz w:val="36"/>
          <w:szCs w:val="36"/>
        </w:rPr>
        <w:t xml:space="preserve">  else if(f-&gt;left==</w:t>
      </w:r>
      <w:proofErr w:type="gramStart"/>
      <w:r w:rsidRPr="00CA4A70">
        <w:rPr>
          <w:b/>
          <w:sz w:val="36"/>
          <w:szCs w:val="36"/>
        </w:rPr>
        <w:t>p)f</w:t>
      </w:r>
      <w:proofErr w:type="gramEnd"/>
      <w:r w:rsidRPr="00CA4A70">
        <w:rPr>
          <w:b/>
          <w:sz w:val="36"/>
          <w:szCs w:val="36"/>
        </w:rPr>
        <w:t>-&gt;left=p-&gt;right;</w:t>
      </w:r>
    </w:p>
    <w:p w:rsidR="00085430" w:rsidRPr="00CA4A70" w:rsidRDefault="00085430" w:rsidP="00085430">
      <w:pPr>
        <w:rPr>
          <w:b/>
          <w:sz w:val="36"/>
          <w:szCs w:val="36"/>
        </w:rPr>
      </w:pPr>
      <w:r w:rsidRPr="00CA4A70">
        <w:rPr>
          <w:b/>
          <w:sz w:val="36"/>
          <w:szCs w:val="36"/>
        </w:rPr>
        <w:t xml:space="preserve">       else f-&gt;right=p-&gt;right;</w:t>
      </w:r>
    </w:p>
    <w:p w:rsidR="00085430" w:rsidRPr="00CA4A70" w:rsidRDefault="00085430" w:rsidP="00085430">
      <w:pPr>
        <w:rPr>
          <w:b/>
          <w:sz w:val="36"/>
          <w:szCs w:val="36"/>
        </w:rPr>
      </w:pPr>
      <w:r w:rsidRPr="00CA4A70">
        <w:rPr>
          <w:b/>
          <w:sz w:val="36"/>
          <w:szCs w:val="36"/>
        </w:rPr>
        <w:t xml:space="preserve">  free(p);</w:t>
      </w:r>
    </w:p>
    <w:p w:rsidR="00085430" w:rsidRPr="00CA4A70" w:rsidRDefault="00085430" w:rsidP="00085430">
      <w:pPr>
        <w:rPr>
          <w:b/>
          <w:sz w:val="36"/>
          <w:szCs w:val="36"/>
        </w:rPr>
      </w:pPr>
      <w:r w:rsidRPr="00CA4A70">
        <w:rPr>
          <w:b/>
          <w:sz w:val="36"/>
          <w:szCs w:val="36"/>
        </w:rPr>
        <w:t xml:space="preserve"> }</w:t>
      </w:r>
    </w:p>
    <w:p w:rsidR="00085430" w:rsidRPr="00CA4A70" w:rsidRDefault="00085430" w:rsidP="00085430">
      <w:pPr>
        <w:rPr>
          <w:b/>
          <w:sz w:val="36"/>
          <w:szCs w:val="36"/>
        </w:rPr>
      </w:pPr>
      <w:r w:rsidRPr="00CA4A70">
        <w:rPr>
          <w:b/>
          <w:sz w:val="36"/>
          <w:szCs w:val="36"/>
        </w:rPr>
        <w:t xml:space="preserve"> else</w:t>
      </w:r>
    </w:p>
    <w:p w:rsidR="00085430" w:rsidRPr="00CA4A70" w:rsidRDefault="00085430" w:rsidP="00085430">
      <w:pPr>
        <w:rPr>
          <w:b/>
          <w:sz w:val="36"/>
          <w:szCs w:val="36"/>
        </w:rPr>
      </w:pPr>
      <w:r w:rsidRPr="00CA4A70">
        <w:rPr>
          <w:b/>
          <w:sz w:val="36"/>
          <w:szCs w:val="36"/>
        </w:rPr>
        <w:t xml:space="preserve"> {</w:t>
      </w:r>
    </w:p>
    <w:p w:rsidR="00085430" w:rsidRPr="00CA4A70" w:rsidRDefault="00085430" w:rsidP="00085430">
      <w:pPr>
        <w:rPr>
          <w:b/>
          <w:sz w:val="36"/>
          <w:szCs w:val="36"/>
        </w:rPr>
      </w:pPr>
      <w:r w:rsidRPr="00CA4A70">
        <w:rPr>
          <w:b/>
          <w:sz w:val="36"/>
          <w:szCs w:val="36"/>
        </w:rPr>
        <w:t xml:space="preserve">  q=p;</w:t>
      </w:r>
    </w:p>
    <w:p w:rsidR="00085430" w:rsidRPr="00CA4A70" w:rsidRDefault="00085430" w:rsidP="00085430">
      <w:pPr>
        <w:rPr>
          <w:b/>
          <w:sz w:val="36"/>
          <w:szCs w:val="36"/>
        </w:rPr>
      </w:pPr>
      <w:r w:rsidRPr="00CA4A70">
        <w:rPr>
          <w:b/>
          <w:sz w:val="36"/>
          <w:szCs w:val="36"/>
        </w:rPr>
        <w:t xml:space="preserve">  s=p-&gt;left;</w:t>
      </w:r>
    </w:p>
    <w:p w:rsidR="00085430" w:rsidRPr="00CA4A70" w:rsidRDefault="00085430" w:rsidP="00085430">
      <w:pPr>
        <w:rPr>
          <w:b/>
          <w:sz w:val="36"/>
          <w:szCs w:val="36"/>
        </w:rPr>
      </w:pPr>
      <w:r w:rsidRPr="00CA4A70">
        <w:rPr>
          <w:b/>
          <w:sz w:val="36"/>
          <w:szCs w:val="36"/>
        </w:rPr>
        <w:t xml:space="preserve">  while(s-&gt;</w:t>
      </w:r>
      <w:proofErr w:type="gramStart"/>
      <w:r w:rsidRPr="00CA4A70">
        <w:rPr>
          <w:b/>
          <w:sz w:val="36"/>
          <w:szCs w:val="36"/>
        </w:rPr>
        <w:t>right!=</w:t>
      </w:r>
      <w:proofErr w:type="gramEnd"/>
      <w:r w:rsidRPr="00CA4A70">
        <w:rPr>
          <w:b/>
          <w:sz w:val="36"/>
          <w:szCs w:val="36"/>
        </w:rPr>
        <w:t>NULL){q=s;s=s-&gt;right;}</w:t>
      </w:r>
    </w:p>
    <w:p w:rsidR="00085430" w:rsidRPr="00CA4A70" w:rsidRDefault="00085430" w:rsidP="00085430">
      <w:pPr>
        <w:rPr>
          <w:b/>
          <w:sz w:val="36"/>
          <w:szCs w:val="36"/>
        </w:rPr>
      </w:pPr>
      <w:r w:rsidRPr="00CA4A70">
        <w:rPr>
          <w:b/>
          <w:sz w:val="36"/>
          <w:szCs w:val="36"/>
        </w:rPr>
        <w:t xml:space="preserve">  if(q==</w:t>
      </w:r>
      <w:proofErr w:type="gramStart"/>
      <w:r w:rsidRPr="00CA4A70">
        <w:rPr>
          <w:b/>
          <w:sz w:val="36"/>
          <w:szCs w:val="36"/>
        </w:rPr>
        <w:t>p)q</w:t>
      </w:r>
      <w:proofErr w:type="gramEnd"/>
      <w:r w:rsidRPr="00CA4A70">
        <w:rPr>
          <w:b/>
          <w:sz w:val="36"/>
          <w:szCs w:val="36"/>
        </w:rPr>
        <w:t>-&gt;left=s-&gt;left;</w:t>
      </w:r>
    </w:p>
    <w:p w:rsidR="00085430" w:rsidRPr="00CA4A70" w:rsidRDefault="00085430" w:rsidP="00085430">
      <w:pPr>
        <w:rPr>
          <w:b/>
          <w:sz w:val="36"/>
          <w:szCs w:val="36"/>
        </w:rPr>
      </w:pPr>
      <w:r w:rsidRPr="00CA4A70">
        <w:rPr>
          <w:b/>
          <w:sz w:val="36"/>
          <w:szCs w:val="36"/>
        </w:rPr>
        <w:t xml:space="preserve">  else q-&gt;right=s-&gt;left;</w:t>
      </w:r>
    </w:p>
    <w:p w:rsidR="00085430" w:rsidRPr="00CA4A70" w:rsidRDefault="00085430" w:rsidP="00085430">
      <w:pPr>
        <w:rPr>
          <w:b/>
          <w:sz w:val="36"/>
          <w:szCs w:val="36"/>
        </w:rPr>
      </w:pPr>
      <w:r w:rsidRPr="00CA4A70">
        <w:rPr>
          <w:b/>
          <w:sz w:val="36"/>
          <w:szCs w:val="36"/>
        </w:rPr>
        <w:t xml:space="preserve">  p-&gt;key=s-&gt;key;</w:t>
      </w:r>
    </w:p>
    <w:p w:rsidR="00085430" w:rsidRPr="00CA4A70" w:rsidRDefault="00085430" w:rsidP="00085430">
      <w:pPr>
        <w:rPr>
          <w:b/>
          <w:sz w:val="36"/>
          <w:szCs w:val="36"/>
        </w:rPr>
      </w:pPr>
      <w:r w:rsidRPr="00CA4A70">
        <w:rPr>
          <w:b/>
          <w:sz w:val="36"/>
          <w:szCs w:val="36"/>
        </w:rPr>
        <w:t xml:space="preserve">  free(s);</w:t>
      </w:r>
    </w:p>
    <w:p w:rsidR="00085430" w:rsidRPr="00CA4A70" w:rsidRDefault="00085430" w:rsidP="00085430">
      <w:pPr>
        <w:rPr>
          <w:b/>
          <w:sz w:val="36"/>
          <w:szCs w:val="36"/>
        </w:rPr>
      </w:pPr>
      <w:r w:rsidRPr="00CA4A70">
        <w:rPr>
          <w:b/>
          <w:sz w:val="36"/>
          <w:szCs w:val="36"/>
        </w:rPr>
        <w:t xml:space="preserve"> }</w:t>
      </w:r>
    </w:p>
    <w:p w:rsidR="00085430" w:rsidRPr="00CA4A70" w:rsidRDefault="00085430" w:rsidP="00085430">
      <w:pPr>
        <w:rPr>
          <w:b/>
          <w:sz w:val="36"/>
          <w:szCs w:val="36"/>
        </w:rPr>
      </w:pPr>
      <w:r w:rsidRPr="00CA4A70">
        <w:rPr>
          <w:b/>
          <w:sz w:val="36"/>
          <w:szCs w:val="36"/>
        </w:rPr>
        <w:t xml:space="preserve"> return Tptr;</w:t>
      </w:r>
    </w:p>
    <w:p w:rsidR="00071D7A" w:rsidRPr="00071D7A" w:rsidRDefault="00085430" w:rsidP="00071D7A">
      <w:pPr>
        <w:rPr>
          <w:b/>
          <w:sz w:val="36"/>
          <w:szCs w:val="36"/>
        </w:rPr>
      </w:pPr>
      <w:r>
        <w:rPr>
          <w:b/>
          <w:sz w:val="36"/>
          <w:szCs w:val="36"/>
        </w:rPr>
        <w:t>}</w:t>
      </w:r>
      <w:r w:rsidR="00071D7A" w:rsidRPr="00071D7A">
        <w:rPr>
          <w:rFonts w:hint="eastAsia"/>
          <w:b/>
          <w:sz w:val="36"/>
          <w:szCs w:val="36"/>
        </w:rPr>
        <w:t xml:space="preserve">                      </w:t>
      </w:r>
    </w:p>
    <w:p w:rsidR="00071D7A" w:rsidRPr="00071D7A" w:rsidRDefault="008805D8" w:rsidP="00E15EE6">
      <w:pPr>
        <w:rPr>
          <w:b/>
          <w:sz w:val="36"/>
          <w:szCs w:val="36"/>
        </w:rPr>
      </w:pPr>
      <w:r>
        <w:rPr>
          <w:rFonts w:ascii="Calibri" w:hAnsi="Calibri" w:cs="Calibri" w:hint="eastAsia"/>
          <w:b/>
          <w:sz w:val="36"/>
          <w:szCs w:val="36"/>
        </w:rPr>
        <w:t xml:space="preserve">  </w:t>
      </w:r>
      <w:r w:rsidR="00E15EE6">
        <w:rPr>
          <w:rFonts w:ascii="Calibri" w:hAnsi="Calibri" w:cs="Calibri" w:hint="eastAsia"/>
          <w:b/>
          <w:sz w:val="36"/>
          <w:szCs w:val="36"/>
        </w:rPr>
        <w:t xml:space="preserve"> </w:t>
      </w:r>
      <w:proofErr w:type="gramStart"/>
      <w:r w:rsidR="007C62ED">
        <w:rPr>
          <w:b/>
          <w:sz w:val="36"/>
          <w:szCs w:val="36"/>
        </w:rPr>
        <w:t>8</w:t>
      </w:r>
      <w:r w:rsidR="00F2269F">
        <w:rPr>
          <w:b/>
          <w:sz w:val="36"/>
          <w:szCs w:val="36"/>
        </w:rPr>
        <w:t>.3.2.</w:t>
      </w:r>
      <w:r w:rsidR="00F2269F">
        <w:rPr>
          <w:rFonts w:hint="eastAsia"/>
          <w:b/>
          <w:sz w:val="36"/>
          <w:szCs w:val="36"/>
        </w:rPr>
        <w:t>5</w:t>
      </w:r>
      <w:r>
        <w:rPr>
          <w:rFonts w:ascii="Calibri" w:hAnsi="Calibri" w:cs="Calibri" w:hint="eastAsia"/>
          <w:b/>
          <w:sz w:val="36"/>
          <w:szCs w:val="36"/>
        </w:rPr>
        <w:t xml:space="preserve">  </w:t>
      </w:r>
      <w:r w:rsidR="00071D7A" w:rsidRPr="00071D7A">
        <w:rPr>
          <w:rFonts w:hint="eastAsia"/>
          <w:b/>
          <w:sz w:val="36"/>
          <w:szCs w:val="36"/>
        </w:rPr>
        <w:t>二叉排序树的查找分析</w:t>
      </w:r>
      <w:proofErr w:type="gramEnd"/>
      <w:r w:rsidR="00071D7A" w:rsidRPr="00071D7A">
        <w:rPr>
          <w:rFonts w:hint="eastAsia"/>
          <w:b/>
          <w:sz w:val="36"/>
          <w:szCs w:val="36"/>
        </w:rPr>
        <w:t>ASL</w:t>
      </w:r>
    </w:p>
    <w:p w:rsidR="00071D7A" w:rsidRDefault="00071D7A" w:rsidP="00FB1B33">
      <w:pPr>
        <w:ind w:firstLineChars="100" w:firstLine="361"/>
        <w:rPr>
          <w:b/>
          <w:sz w:val="36"/>
          <w:szCs w:val="36"/>
        </w:rPr>
      </w:pPr>
      <w:r w:rsidRPr="00071D7A">
        <w:rPr>
          <w:rFonts w:hint="eastAsia"/>
          <w:b/>
          <w:sz w:val="36"/>
          <w:szCs w:val="36"/>
        </w:rPr>
        <w:t>在</w:t>
      </w:r>
      <w:r w:rsidR="002D7466" w:rsidRPr="00071D7A">
        <w:rPr>
          <w:rFonts w:hint="eastAsia"/>
          <w:b/>
          <w:sz w:val="36"/>
          <w:szCs w:val="36"/>
        </w:rPr>
        <w:t>具有</w:t>
      </w:r>
      <w:r w:rsidR="002D7466" w:rsidRPr="00071D7A">
        <w:rPr>
          <w:rFonts w:hint="eastAsia"/>
          <w:b/>
          <w:sz w:val="36"/>
          <w:szCs w:val="36"/>
        </w:rPr>
        <w:t>n</w:t>
      </w:r>
      <w:proofErr w:type="gramStart"/>
      <w:r w:rsidR="002D7466" w:rsidRPr="00071D7A">
        <w:rPr>
          <w:rFonts w:hint="eastAsia"/>
          <w:b/>
          <w:sz w:val="36"/>
          <w:szCs w:val="36"/>
        </w:rPr>
        <w:t>个结点</w:t>
      </w:r>
      <w:r w:rsidRPr="00071D7A">
        <w:rPr>
          <w:rFonts w:hint="eastAsia"/>
          <w:b/>
          <w:sz w:val="36"/>
          <w:szCs w:val="36"/>
        </w:rPr>
        <w:t>二叉排</w:t>
      </w:r>
      <w:proofErr w:type="gramEnd"/>
      <w:r w:rsidRPr="00071D7A">
        <w:rPr>
          <w:rFonts w:hint="eastAsia"/>
          <w:b/>
          <w:sz w:val="36"/>
          <w:szCs w:val="36"/>
        </w:rPr>
        <w:t>序树查找中，</w:t>
      </w:r>
      <w:r w:rsidR="002D7466">
        <w:rPr>
          <w:rFonts w:hint="eastAsia"/>
          <w:b/>
          <w:sz w:val="36"/>
          <w:szCs w:val="36"/>
        </w:rPr>
        <w:t>ASL</w:t>
      </w:r>
      <w:r w:rsidRPr="00071D7A">
        <w:rPr>
          <w:rFonts w:hint="eastAsia"/>
          <w:b/>
          <w:sz w:val="36"/>
          <w:szCs w:val="36"/>
        </w:rPr>
        <w:t>不会超过二叉树的深度，最好为</w:t>
      </w:r>
      <w:r w:rsidR="002D7466" w:rsidRPr="00B53304">
        <w:rPr>
          <w:b/>
          <w:position w:val="-18"/>
          <w:sz w:val="36"/>
          <w:szCs w:val="36"/>
        </w:rPr>
        <w:object w:dxaOrig="760" w:dyaOrig="460">
          <v:shape id="_x0000_i1039" type="#_x0000_t75" style="width:48pt;height:25.5pt" o:ole="">
            <v:imagedata r:id="rId145" o:title=""/>
          </v:shape>
          <o:OLEObject Type="Embed" ProgID="Equation.3" ShapeID="_x0000_i1039" DrawAspect="Content" ObjectID="_1608196335" r:id="rId146"/>
        </w:object>
      </w:r>
      <w:r w:rsidR="007D7634">
        <w:rPr>
          <w:rFonts w:hint="eastAsia"/>
          <w:b/>
          <w:sz w:val="36"/>
          <w:szCs w:val="36"/>
        </w:rPr>
        <w:t>，最差</w:t>
      </w:r>
      <w:r w:rsidRPr="00071D7A">
        <w:rPr>
          <w:rFonts w:hint="eastAsia"/>
          <w:b/>
          <w:sz w:val="36"/>
          <w:szCs w:val="36"/>
        </w:rPr>
        <w:t>为</w:t>
      </w:r>
      <w:r w:rsidRPr="00071D7A">
        <w:rPr>
          <w:rFonts w:hint="eastAsia"/>
          <w:b/>
          <w:sz w:val="36"/>
          <w:szCs w:val="36"/>
        </w:rPr>
        <w:t>n</w:t>
      </w:r>
      <w:r w:rsidRPr="00071D7A">
        <w:rPr>
          <w:rFonts w:hint="eastAsia"/>
          <w:b/>
          <w:sz w:val="36"/>
          <w:szCs w:val="36"/>
        </w:rPr>
        <w:t>。因此</w:t>
      </w:r>
      <w:r w:rsidR="00045981">
        <w:rPr>
          <w:rFonts w:hint="eastAsia"/>
          <w:b/>
          <w:sz w:val="36"/>
          <w:szCs w:val="36"/>
        </w:rPr>
        <w:t>，</w:t>
      </w:r>
      <w:r w:rsidRPr="00071D7A">
        <w:rPr>
          <w:rFonts w:hint="eastAsia"/>
          <w:b/>
          <w:sz w:val="36"/>
          <w:szCs w:val="36"/>
        </w:rPr>
        <w:t>最好</w:t>
      </w:r>
      <w:r w:rsidR="00045981">
        <w:rPr>
          <w:rFonts w:hint="eastAsia"/>
          <w:b/>
          <w:sz w:val="36"/>
          <w:szCs w:val="36"/>
        </w:rPr>
        <w:lastRenderedPageBreak/>
        <w:t>和最坏</w:t>
      </w:r>
      <w:r w:rsidRPr="00071D7A">
        <w:rPr>
          <w:rFonts w:hint="eastAsia"/>
          <w:b/>
          <w:sz w:val="36"/>
          <w:szCs w:val="36"/>
        </w:rPr>
        <w:t>时间复杂度</w:t>
      </w:r>
      <w:r w:rsidR="00045981">
        <w:rPr>
          <w:rFonts w:hint="eastAsia"/>
          <w:b/>
          <w:sz w:val="36"/>
          <w:szCs w:val="36"/>
        </w:rPr>
        <w:t>分别</w:t>
      </w:r>
      <w:r w:rsidRPr="00071D7A">
        <w:rPr>
          <w:rFonts w:hint="eastAsia"/>
          <w:b/>
          <w:sz w:val="36"/>
          <w:szCs w:val="36"/>
        </w:rPr>
        <w:t>为</w:t>
      </w:r>
      <w:r w:rsidR="00FB1B33" w:rsidRPr="00B53304">
        <w:rPr>
          <w:b/>
          <w:position w:val="-18"/>
          <w:sz w:val="36"/>
          <w:szCs w:val="36"/>
        </w:rPr>
        <w:object w:dxaOrig="1040" w:dyaOrig="460">
          <v:shape id="_x0000_i1040" type="#_x0000_t75" style="width:80.1pt;height:33pt" o:ole="">
            <v:imagedata r:id="rId147" o:title=""/>
          </v:shape>
          <o:OLEObject Type="Embed" ProgID="Equation.3" ShapeID="_x0000_i1040" DrawAspect="Content" ObjectID="_1608196336" r:id="rId148"/>
        </w:object>
      </w:r>
      <w:r w:rsidR="00045981">
        <w:rPr>
          <w:rFonts w:hint="eastAsia"/>
          <w:b/>
          <w:sz w:val="36"/>
          <w:szCs w:val="36"/>
        </w:rPr>
        <w:t>和</w:t>
      </w:r>
      <w:r w:rsidRPr="00071D7A">
        <w:rPr>
          <w:rFonts w:hint="eastAsia"/>
          <w:b/>
          <w:sz w:val="36"/>
          <w:szCs w:val="36"/>
        </w:rPr>
        <w:t>O(n)</w:t>
      </w:r>
      <w:r w:rsidRPr="00071D7A">
        <w:rPr>
          <w:rFonts w:hint="eastAsia"/>
          <w:b/>
          <w:sz w:val="36"/>
          <w:szCs w:val="36"/>
        </w:rPr>
        <w:t>。一般情形下，其时间复杂度大致可看成</w:t>
      </w:r>
      <w:r w:rsidR="00045981" w:rsidRPr="00B53304">
        <w:rPr>
          <w:b/>
          <w:position w:val="-18"/>
          <w:sz w:val="36"/>
          <w:szCs w:val="36"/>
        </w:rPr>
        <w:object w:dxaOrig="1040" w:dyaOrig="460">
          <v:shape id="_x0000_i1041" type="#_x0000_t75" style="width:73.5pt;height:31.2pt" o:ole="">
            <v:imagedata r:id="rId149" o:title=""/>
          </v:shape>
          <o:OLEObject Type="Embed" ProgID="Equation.3" ShapeID="_x0000_i1041" DrawAspect="Content" ObjectID="_1608196337" r:id="rId150"/>
        </w:object>
      </w:r>
      <w:r w:rsidRPr="00071D7A">
        <w:rPr>
          <w:rFonts w:hint="eastAsia"/>
          <w:b/>
          <w:sz w:val="36"/>
          <w:szCs w:val="36"/>
        </w:rPr>
        <w:t>，比顺序查找效率要好，但比二分查找要差。</w:t>
      </w:r>
    </w:p>
    <w:p w:rsidR="00E2585B" w:rsidRPr="00E2585B" w:rsidRDefault="00E2585B" w:rsidP="00E2585B">
      <w:pPr>
        <w:ind w:firstLineChars="100" w:firstLine="361"/>
        <w:rPr>
          <w:b/>
          <w:sz w:val="36"/>
          <w:szCs w:val="36"/>
        </w:rPr>
      </w:pPr>
      <w:proofErr w:type="gramStart"/>
      <w:r>
        <w:rPr>
          <w:rFonts w:hint="eastAsia"/>
          <w:b/>
          <w:sz w:val="36"/>
          <w:szCs w:val="36"/>
        </w:rPr>
        <w:t>二叉排序</w:t>
      </w:r>
      <w:proofErr w:type="gramEnd"/>
      <w:r>
        <w:rPr>
          <w:rFonts w:hint="eastAsia"/>
          <w:b/>
          <w:sz w:val="36"/>
          <w:szCs w:val="36"/>
        </w:rPr>
        <w:t>树</w:t>
      </w:r>
      <w:r>
        <w:rPr>
          <w:b/>
          <w:sz w:val="36"/>
          <w:szCs w:val="36"/>
        </w:rPr>
        <w:t>的形状取决于：</w:t>
      </w:r>
      <w:r>
        <w:rPr>
          <w:rFonts w:hint="eastAsia"/>
          <w:b/>
          <w:sz w:val="36"/>
          <w:szCs w:val="36"/>
        </w:rPr>
        <w:t>结点的值和插入顺序</w:t>
      </w:r>
    </w:p>
    <w:p w:rsidR="00071D7A" w:rsidRPr="00071D7A" w:rsidRDefault="00AB730A" w:rsidP="00071D7A">
      <w:pPr>
        <w:ind w:firstLineChars="100" w:firstLine="361"/>
        <w:rPr>
          <w:b/>
          <w:sz w:val="36"/>
          <w:szCs w:val="36"/>
        </w:rPr>
      </w:pPr>
      <w:r>
        <w:rPr>
          <w:rFonts w:hint="eastAsia"/>
          <w:b/>
          <w:sz w:val="36"/>
          <w:szCs w:val="36"/>
        </w:rPr>
        <w:t>例</w:t>
      </w:r>
      <w:r w:rsidR="00647D27">
        <w:rPr>
          <w:rFonts w:hint="eastAsia"/>
          <w:b/>
          <w:sz w:val="36"/>
          <w:szCs w:val="36"/>
        </w:rPr>
        <w:t>如</w:t>
      </w:r>
      <w:r w:rsidR="009E77E6">
        <w:rPr>
          <w:rFonts w:hint="eastAsia"/>
          <w:b/>
          <w:sz w:val="36"/>
          <w:szCs w:val="36"/>
        </w:rPr>
        <w:t>:</w:t>
      </w:r>
      <w:proofErr w:type="gramStart"/>
      <w:r w:rsidR="00647D27">
        <w:rPr>
          <w:rFonts w:hint="eastAsia"/>
          <w:b/>
          <w:sz w:val="36"/>
          <w:szCs w:val="36"/>
        </w:rPr>
        <w:t>下列</w:t>
      </w:r>
      <w:r w:rsidR="00045B76">
        <w:rPr>
          <w:rFonts w:hint="eastAsia"/>
          <w:b/>
          <w:sz w:val="36"/>
          <w:szCs w:val="36"/>
        </w:rPr>
        <w:t>由</w:t>
      </w:r>
      <w:proofErr w:type="gramEnd"/>
      <w:r w:rsidR="00045B76">
        <w:rPr>
          <w:b/>
          <w:sz w:val="36"/>
          <w:szCs w:val="36"/>
        </w:rPr>
        <w:t>序列</w:t>
      </w:r>
      <w:r w:rsidR="00045B76">
        <w:rPr>
          <w:rFonts w:hint="eastAsia"/>
          <w:b/>
          <w:sz w:val="36"/>
          <w:szCs w:val="36"/>
        </w:rPr>
        <w:t>67</w:t>
      </w:r>
      <w:r w:rsidR="00045B76">
        <w:rPr>
          <w:rFonts w:hint="eastAsia"/>
          <w:b/>
          <w:sz w:val="36"/>
          <w:szCs w:val="36"/>
        </w:rPr>
        <w:t>，</w:t>
      </w:r>
      <w:r w:rsidR="00045B76">
        <w:rPr>
          <w:rFonts w:hint="eastAsia"/>
          <w:b/>
          <w:sz w:val="36"/>
          <w:szCs w:val="36"/>
        </w:rPr>
        <w:t>24</w:t>
      </w:r>
      <w:r w:rsidR="00045B76">
        <w:rPr>
          <w:rFonts w:hint="eastAsia"/>
          <w:b/>
          <w:sz w:val="36"/>
          <w:szCs w:val="36"/>
        </w:rPr>
        <w:t>，</w:t>
      </w:r>
      <w:r w:rsidR="00045B76">
        <w:rPr>
          <w:rFonts w:hint="eastAsia"/>
          <w:b/>
          <w:sz w:val="36"/>
          <w:szCs w:val="36"/>
        </w:rPr>
        <w:t>78</w:t>
      </w:r>
      <w:r w:rsidR="00045B76">
        <w:rPr>
          <w:rFonts w:hint="eastAsia"/>
          <w:b/>
          <w:sz w:val="36"/>
          <w:szCs w:val="36"/>
        </w:rPr>
        <w:t>，</w:t>
      </w:r>
      <w:r w:rsidR="00045B76">
        <w:rPr>
          <w:rFonts w:hint="eastAsia"/>
          <w:b/>
          <w:sz w:val="36"/>
          <w:szCs w:val="36"/>
        </w:rPr>
        <w:t>12</w:t>
      </w:r>
      <w:r w:rsidR="00045B76">
        <w:rPr>
          <w:rFonts w:hint="eastAsia"/>
          <w:b/>
          <w:sz w:val="36"/>
          <w:szCs w:val="36"/>
        </w:rPr>
        <w:t>，</w:t>
      </w:r>
      <w:r w:rsidR="00045B76">
        <w:rPr>
          <w:rFonts w:hint="eastAsia"/>
          <w:b/>
          <w:sz w:val="36"/>
          <w:szCs w:val="36"/>
        </w:rPr>
        <w:t>99</w:t>
      </w:r>
      <w:r w:rsidR="00045B76">
        <w:rPr>
          <w:rFonts w:hint="eastAsia"/>
          <w:b/>
          <w:sz w:val="36"/>
          <w:szCs w:val="36"/>
        </w:rPr>
        <w:t>生成</w:t>
      </w:r>
      <w:proofErr w:type="gramStart"/>
      <w:r w:rsidR="00045B76">
        <w:rPr>
          <w:b/>
          <w:sz w:val="36"/>
          <w:szCs w:val="36"/>
        </w:rPr>
        <w:t>的</w:t>
      </w:r>
      <w:r w:rsidR="00071D7A" w:rsidRPr="00071D7A">
        <w:rPr>
          <w:rFonts w:hint="eastAsia"/>
          <w:b/>
          <w:sz w:val="36"/>
          <w:szCs w:val="36"/>
        </w:rPr>
        <w:t>二叉排</w:t>
      </w:r>
      <w:proofErr w:type="gramEnd"/>
      <w:r w:rsidR="00071D7A" w:rsidRPr="00071D7A">
        <w:rPr>
          <w:rFonts w:hint="eastAsia"/>
          <w:b/>
          <w:sz w:val="36"/>
          <w:szCs w:val="36"/>
        </w:rPr>
        <w:t>序树</w:t>
      </w:r>
      <w:r w:rsidR="009E77E6">
        <w:rPr>
          <w:rFonts w:hint="eastAsia"/>
          <w:b/>
          <w:sz w:val="36"/>
          <w:szCs w:val="36"/>
        </w:rPr>
        <w:t>之一</w:t>
      </w:r>
    </w:p>
    <w:p w:rsidR="00071D7A" w:rsidRPr="00071D7A" w:rsidRDefault="00071D7A" w:rsidP="00071D7A">
      <w:pPr>
        <w:rPr>
          <w:b/>
          <w:sz w:val="36"/>
          <w:szCs w:val="36"/>
        </w:rPr>
      </w:pPr>
      <w:r w:rsidRPr="00071D7A">
        <w:rPr>
          <w:rFonts w:hint="eastAsia"/>
          <w:b/>
          <w:sz w:val="36"/>
          <w:szCs w:val="36"/>
        </w:rPr>
        <w:t xml:space="preserve"> </w:t>
      </w:r>
      <w:r w:rsidRPr="00071D7A">
        <w:rPr>
          <w:b/>
          <w:noProof/>
          <w:sz w:val="36"/>
          <w:szCs w:val="36"/>
        </w:rPr>
        <w:drawing>
          <wp:inline distT="0" distB="0" distL="0" distR="0">
            <wp:extent cx="4581525" cy="2264283"/>
            <wp:effectExtent l="0" t="0" r="0" b="3175"/>
            <wp:docPr id="43"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1" r:lo="rId152" r:qs="rId153" r:cs="rId154"/>
              </a:graphicData>
            </a:graphic>
          </wp:inline>
        </w:drawing>
      </w:r>
      <w:r w:rsidRPr="00071D7A">
        <w:rPr>
          <w:rFonts w:hint="eastAsia"/>
          <w:b/>
          <w:sz w:val="36"/>
          <w:szCs w:val="36"/>
        </w:rPr>
        <w:t xml:space="preserve">                 </w:t>
      </w:r>
    </w:p>
    <w:p w:rsidR="00071D7A" w:rsidRDefault="00CD6BCB" w:rsidP="00071D7A">
      <w:pPr>
        <w:ind w:firstLineChars="100" w:firstLine="361"/>
        <w:rPr>
          <w:b/>
          <w:sz w:val="36"/>
          <w:szCs w:val="36"/>
        </w:rPr>
      </w:pPr>
      <w:r>
        <w:rPr>
          <w:rFonts w:hint="eastAsia"/>
          <w:b/>
          <w:sz w:val="36"/>
          <w:szCs w:val="36"/>
        </w:rPr>
        <w:t>ASL</w:t>
      </w:r>
      <w:proofErr w:type="gramStart"/>
      <w:r>
        <w:rPr>
          <w:rFonts w:hint="eastAsia"/>
          <w:b/>
          <w:sz w:val="36"/>
          <w:szCs w:val="36"/>
        </w:rPr>
        <w:t>=(</w:t>
      </w:r>
      <w:proofErr w:type="gramEnd"/>
      <w:r>
        <w:rPr>
          <w:rFonts w:hint="eastAsia"/>
          <w:b/>
          <w:sz w:val="36"/>
          <w:szCs w:val="36"/>
        </w:rPr>
        <w:t>1+2*2+3*2</w:t>
      </w:r>
      <w:r w:rsidR="00071D7A" w:rsidRPr="00071D7A">
        <w:rPr>
          <w:rFonts w:hint="eastAsia"/>
          <w:b/>
          <w:sz w:val="36"/>
          <w:szCs w:val="36"/>
        </w:rPr>
        <w:t>)/5=11/5=2.2</w:t>
      </w:r>
    </w:p>
    <w:p w:rsidR="005766DA" w:rsidRDefault="005766DA" w:rsidP="00071D7A">
      <w:pPr>
        <w:ind w:firstLineChars="100" w:firstLine="361"/>
        <w:rPr>
          <w:b/>
          <w:sz w:val="36"/>
          <w:szCs w:val="36"/>
        </w:rPr>
      </w:pPr>
      <w:r>
        <w:rPr>
          <w:rFonts w:hint="eastAsia"/>
          <w:b/>
          <w:sz w:val="36"/>
          <w:szCs w:val="36"/>
        </w:rPr>
        <w:t>述评：该树相对匀称和平衡，</w:t>
      </w:r>
      <w:r w:rsidR="00F756BF">
        <w:rPr>
          <w:rFonts w:hint="eastAsia"/>
          <w:b/>
          <w:sz w:val="36"/>
          <w:szCs w:val="36"/>
        </w:rPr>
        <w:t>平均</w:t>
      </w:r>
      <w:r>
        <w:rPr>
          <w:rFonts w:hint="eastAsia"/>
          <w:b/>
          <w:sz w:val="36"/>
          <w:szCs w:val="36"/>
        </w:rPr>
        <w:t>查找长度较小</w:t>
      </w:r>
    </w:p>
    <w:p w:rsidR="00071D7A" w:rsidRPr="00071D7A" w:rsidRDefault="00071D7A" w:rsidP="00071D7A">
      <w:pPr>
        <w:ind w:firstLineChars="100" w:firstLine="361"/>
        <w:rPr>
          <w:b/>
          <w:sz w:val="36"/>
          <w:szCs w:val="36"/>
        </w:rPr>
      </w:pPr>
      <w:r w:rsidRPr="00071D7A">
        <w:rPr>
          <w:rFonts w:hint="eastAsia"/>
          <w:b/>
          <w:sz w:val="36"/>
          <w:szCs w:val="36"/>
        </w:rPr>
        <w:t>又如</w:t>
      </w:r>
      <w:r w:rsidR="009E77E6">
        <w:rPr>
          <w:rFonts w:hint="eastAsia"/>
          <w:b/>
          <w:sz w:val="36"/>
          <w:szCs w:val="36"/>
        </w:rPr>
        <w:t>：</w:t>
      </w:r>
      <w:r w:rsidR="00045B76">
        <w:rPr>
          <w:rFonts w:hint="eastAsia"/>
          <w:b/>
          <w:sz w:val="36"/>
          <w:szCs w:val="36"/>
        </w:rPr>
        <w:t>由</w:t>
      </w:r>
      <w:r w:rsidR="00045B76">
        <w:rPr>
          <w:b/>
          <w:sz w:val="36"/>
          <w:szCs w:val="36"/>
        </w:rPr>
        <w:t>序列</w:t>
      </w:r>
      <w:r w:rsidR="00045B76">
        <w:rPr>
          <w:rFonts w:hint="eastAsia"/>
          <w:b/>
          <w:sz w:val="36"/>
          <w:szCs w:val="36"/>
        </w:rPr>
        <w:t>12</w:t>
      </w:r>
      <w:r w:rsidR="00045B76">
        <w:rPr>
          <w:rFonts w:hint="eastAsia"/>
          <w:b/>
          <w:sz w:val="36"/>
          <w:szCs w:val="36"/>
        </w:rPr>
        <w:t>，</w:t>
      </w:r>
      <w:r w:rsidR="00045B76">
        <w:rPr>
          <w:rFonts w:hint="eastAsia"/>
          <w:b/>
          <w:sz w:val="36"/>
          <w:szCs w:val="36"/>
        </w:rPr>
        <w:t>24</w:t>
      </w:r>
      <w:r w:rsidR="00045B76">
        <w:rPr>
          <w:rFonts w:hint="eastAsia"/>
          <w:b/>
          <w:sz w:val="36"/>
          <w:szCs w:val="36"/>
        </w:rPr>
        <w:t>，</w:t>
      </w:r>
      <w:r w:rsidR="00045B76">
        <w:rPr>
          <w:rFonts w:hint="eastAsia"/>
          <w:b/>
          <w:sz w:val="36"/>
          <w:szCs w:val="36"/>
        </w:rPr>
        <w:t>67</w:t>
      </w:r>
      <w:r w:rsidR="00045B76">
        <w:rPr>
          <w:rFonts w:hint="eastAsia"/>
          <w:b/>
          <w:sz w:val="36"/>
          <w:szCs w:val="36"/>
        </w:rPr>
        <w:t>，</w:t>
      </w:r>
      <w:r w:rsidR="00045B76">
        <w:rPr>
          <w:rFonts w:hint="eastAsia"/>
          <w:b/>
          <w:sz w:val="36"/>
          <w:szCs w:val="36"/>
        </w:rPr>
        <w:t>78</w:t>
      </w:r>
      <w:r w:rsidR="00045B76">
        <w:rPr>
          <w:rFonts w:hint="eastAsia"/>
          <w:b/>
          <w:sz w:val="36"/>
          <w:szCs w:val="36"/>
        </w:rPr>
        <w:t>，</w:t>
      </w:r>
      <w:r w:rsidR="00045B76">
        <w:rPr>
          <w:rFonts w:hint="eastAsia"/>
          <w:b/>
          <w:sz w:val="36"/>
          <w:szCs w:val="36"/>
        </w:rPr>
        <w:t>99</w:t>
      </w:r>
      <w:r w:rsidR="00045B76">
        <w:rPr>
          <w:rFonts w:hint="eastAsia"/>
          <w:b/>
          <w:sz w:val="36"/>
          <w:szCs w:val="36"/>
        </w:rPr>
        <w:t>生成</w:t>
      </w:r>
      <w:proofErr w:type="gramStart"/>
      <w:r w:rsidR="00045B76">
        <w:rPr>
          <w:b/>
          <w:sz w:val="36"/>
          <w:szCs w:val="36"/>
        </w:rPr>
        <w:t>的</w:t>
      </w:r>
      <w:r w:rsidRPr="00071D7A">
        <w:rPr>
          <w:rFonts w:hint="eastAsia"/>
          <w:b/>
          <w:sz w:val="36"/>
          <w:szCs w:val="36"/>
        </w:rPr>
        <w:t>二叉排序</w:t>
      </w:r>
      <w:proofErr w:type="gramEnd"/>
      <w:r w:rsidRPr="00071D7A">
        <w:rPr>
          <w:rFonts w:hint="eastAsia"/>
          <w:b/>
          <w:sz w:val="36"/>
          <w:szCs w:val="36"/>
        </w:rPr>
        <w:t>树</w:t>
      </w:r>
      <w:r w:rsidR="009E77E6">
        <w:rPr>
          <w:rFonts w:hint="eastAsia"/>
          <w:b/>
          <w:sz w:val="36"/>
          <w:szCs w:val="36"/>
        </w:rPr>
        <w:t>之二</w:t>
      </w:r>
    </w:p>
    <w:p w:rsidR="00071D7A" w:rsidRPr="00071D7A" w:rsidRDefault="00071D7A" w:rsidP="00071D7A">
      <w:pPr>
        <w:rPr>
          <w:b/>
          <w:sz w:val="36"/>
          <w:szCs w:val="36"/>
        </w:rPr>
      </w:pPr>
      <w:r w:rsidRPr="00071D7A">
        <w:rPr>
          <w:b/>
          <w:noProof/>
          <w:sz w:val="36"/>
          <w:szCs w:val="36"/>
        </w:rPr>
        <w:lastRenderedPageBreak/>
        <w:drawing>
          <wp:inline distT="0" distB="0" distL="0" distR="0">
            <wp:extent cx="4150426" cy="3071495"/>
            <wp:effectExtent l="0" t="0" r="21590" b="0"/>
            <wp:docPr id="44"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6" r:lo="rId157" r:qs="rId158" r:cs="rId159"/>
              </a:graphicData>
            </a:graphic>
          </wp:inline>
        </w:drawing>
      </w:r>
    </w:p>
    <w:p w:rsidR="00071D7A" w:rsidRDefault="00A817D3" w:rsidP="00A817D3">
      <w:pPr>
        <w:rPr>
          <w:b/>
          <w:sz w:val="36"/>
          <w:szCs w:val="36"/>
        </w:rPr>
      </w:pPr>
      <w:r>
        <w:rPr>
          <w:rFonts w:hint="eastAsia"/>
          <w:b/>
          <w:sz w:val="36"/>
          <w:szCs w:val="36"/>
        </w:rPr>
        <w:t xml:space="preserve">  </w:t>
      </w:r>
      <w:r w:rsidR="00071D7A" w:rsidRPr="00071D7A">
        <w:rPr>
          <w:rFonts w:hint="eastAsia"/>
          <w:b/>
          <w:sz w:val="36"/>
          <w:szCs w:val="36"/>
        </w:rPr>
        <w:t>ASL</w:t>
      </w:r>
      <w:proofErr w:type="gramStart"/>
      <w:r w:rsidR="00071D7A" w:rsidRPr="00071D7A">
        <w:rPr>
          <w:rFonts w:hint="eastAsia"/>
          <w:b/>
          <w:sz w:val="36"/>
          <w:szCs w:val="36"/>
        </w:rPr>
        <w:t>=(</w:t>
      </w:r>
      <w:proofErr w:type="gramEnd"/>
      <w:r w:rsidR="00071D7A" w:rsidRPr="00071D7A">
        <w:rPr>
          <w:rFonts w:hint="eastAsia"/>
          <w:b/>
          <w:sz w:val="36"/>
          <w:szCs w:val="36"/>
        </w:rPr>
        <w:t>1+2+3+4+5)/5=15/5=3</w:t>
      </w:r>
      <w:r w:rsidR="004B4472">
        <w:rPr>
          <w:rFonts w:hint="eastAsia"/>
          <w:b/>
          <w:sz w:val="36"/>
          <w:szCs w:val="36"/>
        </w:rPr>
        <w:t>.0</w:t>
      </w:r>
    </w:p>
    <w:p w:rsidR="005766DA" w:rsidRDefault="005766DA" w:rsidP="005766DA">
      <w:pPr>
        <w:ind w:firstLineChars="100" w:firstLine="361"/>
        <w:rPr>
          <w:b/>
          <w:sz w:val="36"/>
          <w:szCs w:val="36"/>
        </w:rPr>
      </w:pPr>
      <w:r>
        <w:rPr>
          <w:rFonts w:hint="eastAsia"/>
          <w:b/>
          <w:sz w:val="36"/>
          <w:szCs w:val="36"/>
        </w:rPr>
        <w:t>述评：该树既不匀称又不平衡，</w:t>
      </w:r>
      <w:r w:rsidR="00F756BF">
        <w:rPr>
          <w:rFonts w:hint="eastAsia"/>
          <w:b/>
          <w:sz w:val="36"/>
          <w:szCs w:val="36"/>
        </w:rPr>
        <w:t>平均</w:t>
      </w:r>
      <w:r>
        <w:rPr>
          <w:rFonts w:hint="eastAsia"/>
          <w:b/>
          <w:sz w:val="36"/>
          <w:szCs w:val="36"/>
        </w:rPr>
        <w:t>查找长度较大</w:t>
      </w:r>
    </w:p>
    <w:p w:rsidR="00BF5930" w:rsidRDefault="00BF5930" w:rsidP="002A0F9E">
      <w:pPr>
        <w:ind w:firstLineChars="100" w:firstLine="361"/>
        <w:rPr>
          <w:b/>
          <w:sz w:val="36"/>
          <w:szCs w:val="36"/>
        </w:rPr>
      </w:pPr>
      <w:r>
        <w:rPr>
          <w:rFonts w:hint="eastAsia"/>
          <w:b/>
          <w:sz w:val="36"/>
          <w:szCs w:val="36"/>
        </w:rPr>
        <w:t>由此可知，</w:t>
      </w:r>
      <w:proofErr w:type="gramStart"/>
      <w:r>
        <w:rPr>
          <w:rFonts w:hint="eastAsia"/>
          <w:b/>
          <w:sz w:val="36"/>
          <w:szCs w:val="36"/>
        </w:rPr>
        <w:t>二叉排序</w:t>
      </w:r>
      <w:proofErr w:type="gramEnd"/>
      <w:r>
        <w:rPr>
          <w:rFonts w:hint="eastAsia"/>
          <w:b/>
          <w:sz w:val="36"/>
          <w:szCs w:val="36"/>
        </w:rPr>
        <w:t>树有缺点，树的结构事先无法预料，随意性很大，它与结点的值和插入顺序有关，往往得到的是一棵很不“平衡”的二叉树，与理想的平衡二叉树相差甚远，树的高度越高，其运算时间越长。为了克服这个缺点，需要在插入和删除结点时对树的结构进行必要的调整，使得二叉树始终处于一种平衡的状态，</w:t>
      </w:r>
      <w:r w:rsidR="00E65C1D">
        <w:rPr>
          <w:rFonts w:hint="eastAsia"/>
          <w:b/>
          <w:sz w:val="36"/>
          <w:szCs w:val="36"/>
        </w:rPr>
        <w:t>这就是下节所要提到的</w:t>
      </w:r>
      <w:r>
        <w:rPr>
          <w:rFonts w:hint="eastAsia"/>
          <w:b/>
          <w:sz w:val="36"/>
          <w:szCs w:val="36"/>
        </w:rPr>
        <w:t>平衡二叉树（</w:t>
      </w:r>
      <w:r w:rsidR="00E65C1D">
        <w:rPr>
          <w:rFonts w:hint="eastAsia"/>
          <w:b/>
          <w:sz w:val="36"/>
          <w:szCs w:val="36"/>
        </w:rPr>
        <w:t>Banlanced B</w:t>
      </w:r>
      <w:r>
        <w:rPr>
          <w:rFonts w:hint="eastAsia"/>
          <w:b/>
          <w:sz w:val="36"/>
          <w:szCs w:val="36"/>
        </w:rPr>
        <w:t>in</w:t>
      </w:r>
      <w:r w:rsidR="00E65C1D">
        <w:rPr>
          <w:rFonts w:hint="eastAsia"/>
          <w:b/>
          <w:sz w:val="36"/>
          <w:szCs w:val="36"/>
        </w:rPr>
        <w:t>ary T</w:t>
      </w:r>
      <w:r>
        <w:rPr>
          <w:rFonts w:hint="eastAsia"/>
          <w:b/>
          <w:sz w:val="36"/>
          <w:szCs w:val="36"/>
        </w:rPr>
        <w:t>ree</w:t>
      </w:r>
      <w:r>
        <w:rPr>
          <w:rFonts w:hint="eastAsia"/>
          <w:b/>
          <w:sz w:val="36"/>
          <w:szCs w:val="36"/>
        </w:rPr>
        <w:t>）。</w:t>
      </w:r>
    </w:p>
    <w:p w:rsidR="00084AB6" w:rsidRDefault="00074247" w:rsidP="002A0F9E">
      <w:pPr>
        <w:ind w:firstLineChars="100" w:firstLine="361"/>
        <w:rPr>
          <w:b/>
          <w:sz w:val="36"/>
          <w:szCs w:val="36"/>
        </w:rPr>
      </w:pPr>
      <w:r>
        <w:rPr>
          <w:rFonts w:hint="eastAsia"/>
          <w:b/>
          <w:sz w:val="36"/>
          <w:szCs w:val="36"/>
        </w:rPr>
        <w:t>程序</w:t>
      </w:r>
      <w:r>
        <w:rPr>
          <w:b/>
          <w:sz w:val="36"/>
          <w:szCs w:val="36"/>
        </w:rPr>
        <w:t>：</w:t>
      </w:r>
      <w:r w:rsidR="00084AB6">
        <w:rPr>
          <w:rFonts w:hint="eastAsia"/>
          <w:b/>
          <w:sz w:val="36"/>
          <w:szCs w:val="36"/>
        </w:rPr>
        <w:t>SortTree.c</w:t>
      </w:r>
      <w:r>
        <w:rPr>
          <w:rFonts w:hint="eastAsia"/>
          <w:b/>
          <w:sz w:val="36"/>
          <w:szCs w:val="36"/>
        </w:rPr>
        <w:t>对</w:t>
      </w:r>
      <w:r>
        <w:rPr>
          <w:b/>
          <w:sz w:val="36"/>
          <w:szCs w:val="36"/>
        </w:rPr>
        <w:t>二叉排序树的生成、遍历、查找和删除</w:t>
      </w:r>
    </w:p>
    <w:p w:rsidR="00CA4A70" w:rsidRPr="00CA4A70" w:rsidRDefault="00CA4A70" w:rsidP="00CA4A70">
      <w:pPr>
        <w:rPr>
          <w:b/>
          <w:sz w:val="36"/>
          <w:szCs w:val="36"/>
        </w:rPr>
      </w:pPr>
      <w:r w:rsidRPr="00CA4A70">
        <w:rPr>
          <w:b/>
          <w:sz w:val="36"/>
          <w:szCs w:val="36"/>
        </w:rPr>
        <w:t>#include&lt;stdio.h&gt;</w:t>
      </w:r>
    </w:p>
    <w:p w:rsidR="00CA4A70" w:rsidRPr="00CA4A70" w:rsidRDefault="00CA4A70" w:rsidP="00CA4A70">
      <w:pPr>
        <w:rPr>
          <w:b/>
          <w:sz w:val="36"/>
          <w:szCs w:val="36"/>
        </w:rPr>
      </w:pPr>
      <w:r w:rsidRPr="00CA4A70">
        <w:rPr>
          <w:b/>
          <w:sz w:val="36"/>
          <w:szCs w:val="36"/>
        </w:rPr>
        <w:t>typedef int KeyType;</w:t>
      </w:r>
    </w:p>
    <w:p w:rsidR="00CA4A70" w:rsidRPr="00CA4A70" w:rsidRDefault="00CA4A70" w:rsidP="00CA4A70">
      <w:pPr>
        <w:rPr>
          <w:b/>
          <w:sz w:val="36"/>
          <w:szCs w:val="36"/>
        </w:rPr>
      </w:pPr>
      <w:r w:rsidRPr="00CA4A70">
        <w:rPr>
          <w:b/>
          <w:sz w:val="36"/>
          <w:szCs w:val="36"/>
        </w:rPr>
        <w:lastRenderedPageBreak/>
        <w:t>typedef struct node</w:t>
      </w:r>
    </w:p>
    <w:p w:rsidR="00CA4A70" w:rsidRPr="00CA4A70" w:rsidRDefault="00CA4A70" w:rsidP="00CA4A70">
      <w:pPr>
        <w:rPr>
          <w:b/>
          <w:sz w:val="36"/>
          <w:szCs w:val="36"/>
        </w:rPr>
      </w:pPr>
      <w:r w:rsidRPr="00CA4A70">
        <w:rPr>
          <w:b/>
          <w:sz w:val="36"/>
          <w:szCs w:val="36"/>
        </w:rPr>
        <w:t>{</w:t>
      </w:r>
    </w:p>
    <w:p w:rsidR="00CA4A70" w:rsidRPr="00CA4A70" w:rsidRDefault="00CA4A70" w:rsidP="00CA4A70">
      <w:pPr>
        <w:rPr>
          <w:b/>
          <w:sz w:val="36"/>
          <w:szCs w:val="36"/>
        </w:rPr>
      </w:pPr>
      <w:r w:rsidRPr="00CA4A70">
        <w:rPr>
          <w:b/>
          <w:sz w:val="36"/>
          <w:szCs w:val="36"/>
        </w:rPr>
        <w:t xml:space="preserve"> KeyType key;</w:t>
      </w:r>
    </w:p>
    <w:p w:rsidR="00CA4A70" w:rsidRPr="00CA4A70" w:rsidRDefault="00CA4A70" w:rsidP="00CA4A70">
      <w:pPr>
        <w:rPr>
          <w:b/>
          <w:sz w:val="36"/>
          <w:szCs w:val="36"/>
        </w:rPr>
      </w:pPr>
      <w:r w:rsidRPr="00CA4A70">
        <w:rPr>
          <w:b/>
          <w:sz w:val="36"/>
          <w:szCs w:val="36"/>
        </w:rPr>
        <w:t xml:space="preserve"> struct node *</w:t>
      </w:r>
      <w:proofErr w:type="gramStart"/>
      <w:r w:rsidRPr="00CA4A70">
        <w:rPr>
          <w:b/>
          <w:sz w:val="36"/>
          <w:szCs w:val="36"/>
        </w:rPr>
        <w:t>left,*</w:t>
      </w:r>
      <w:proofErr w:type="gramEnd"/>
      <w:r w:rsidRPr="00CA4A70">
        <w:rPr>
          <w:b/>
          <w:sz w:val="36"/>
          <w:szCs w:val="36"/>
        </w:rPr>
        <w:t>right;</w:t>
      </w:r>
    </w:p>
    <w:p w:rsidR="00CA4A70" w:rsidRPr="00CA4A70" w:rsidRDefault="00CA4A70" w:rsidP="00CA4A70">
      <w:pPr>
        <w:rPr>
          <w:b/>
          <w:sz w:val="36"/>
          <w:szCs w:val="36"/>
        </w:rPr>
      </w:pPr>
      <w:proofErr w:type="gramStart"/>
      <w:r w:rsidRPr="00CA4A70">
        <w:rPr>
          <w:b/>
          <w:sz w:val="36"/>
          <w:szCs w:val="36"/>
        </w:rPr>
        <w:t>}BSTNode</w:t>
      </w:r>
      <w:proofErr w:type="gramEnd"/>
      <w:r w:rsidRPr="00CA4A70">
        <w:rPr>
          <w:b/>
          <w:sz w:val="36"/>
          <w:szCs w:val="36"/>
        </w:rPr>
        <w:t>,*BSTree;</w:t>
      </w:r>
      <w:r w:rsidR="00311A4B">
        <w:rPr>
          <w:rFonts w:hint="eastAsia"/>
          <w:b/>
          <w:sz w:val="36"/>
          <w:szCs w:val="36"/>
        </w:rPr>
        <w:t>/*</w:t>
      </w:r>
      <w:r w:rsidR="00311A4B">
        <w:rPr>
          <w:b/>
          <w:sz w:val="36"/>
          <w:szCs w:val="36"/>
        </w:rPr>
        <w:t xml:space="preserve"> </w:t>
      </w:r>
      <w:r w:rsidR="008356D0">
        <w:rPr>
          <w:b/>
          <w:sz w:val="36"/>
          <w:szCs w:val="36"/>
        </w:rPr>
        <w:t xml:space="preserve">BST </w:t>
      </w:r>
      <w:r w:rsidR="008356D0">
        <w:rPr>
          <w:rFonts w:hint="eastAsia"/>
          <w:b/>
          <w:sz w:val="36"/>
          <w:szCs w:val="36"/>
        </w:rPr>
        <w:t>的</w:t>
      </w:r>
      <w:r w:rsidR="008356D0">
        <w:rPr>
          <w:b/>
          <w:sz w:val="36"/>
          <w:szCs w:val="36"/>
        </w:rPr>
        <w:t>定义</w:t>
      </w:r>
      <w:r w:rsidR="008356D0">
        <w:rPr>
          <w:rFonts w:hint="eastAsia"/>
          <w:b/>
          <w:sz w:val="36"/>
          <w:szCs w:val="36"/>
        </w:rPr>
        <w:t xml:space="preserve"> </w:t>
      </w:r>
      <w:r w:rsidR="00311A4B">
        <w:rPr>
          <w:rFonts w:hint="eastAsia"/>
          <w:b/>
          <w:sz w:val="36"/>
          <w:szCs w:val="36"/>
        </w:rPr>
        <w:t>*/</w:t>
      </w:r>
    </w:p>
    <w:p w:rsidR="00CA4A70" w:rsidRPr="00CA4A70" w:rsidRDefault="00CA4A70" w:rsidP="00CA4A70">
      <w:pPr>
        <w:rPr>
          <w:b/>
          <w:sz w:val="36"/>
          <w:szCs w:val="36"/>
        </w:rPr>
      </w:pPr>
    </w:p>
    <w:p w:rsidR="00CA4A70" w:rsidRPr="00CA4A70" w:rsidRDefault="00CA4A70" w:rsidP="00CA4A70">
      <w:pPr>
        <w:rPr>
          <w:b/>
          <w:sz w:val="36"/>
          <w:szCs w:val="36"/>
        </w:rPr>
      </w:pPr>
      <w:r w:rsidRPr="00CA4A70">
        <w:rPr>
          <w:b/>
          <w:sz w:val="36"/>
          <w:szCs w:val="36"/>
        </w:rPr>
        <w:t xml:space="preserve">void </w:t>
      </w:r>
      <w:proofErr w:type="gramStart"/>
      <w:r w:rsidRPr="00CA4A70">
        <w:rPr>
          <w:b/>
          <w:sz w:val="36"/>
          <w:szCs w:val="36"/>
        </w:rPr>
        <w:t>InsertBST(</w:t>
      </w:r>
      <w:proofErr w:type="gramEnd"/>
      <w:r w:rsidRPr="00CA4A70">
        <w:rPr>
          <w:b/>
          <w:sz w:val="36"/>
          <w:szCs w:val="36"/>
        </w:rPr>
        <w:t>BSTree *Tptr,KeyType key)</w:t>
      </w:r>
    </w:p>
    <w:p w:rsidR="00CA4A70" w:rsidRPr="00CA4A70" w:rsidRDefault="00CA4A70" w:rsidP="00CA4A70">
      <w:pPr>
        <w:rPr>
          <w:b/>
          <w:sz w:val="36"/>
          <w:szCs w:val="36"/>
        </w:rPr>
      </w:pPr>
      <w:r w:rsidRPr="00CA4A70">
        <w:rPr>
          <w:b/>
          <w:sz w:val="36"/>
          <w:szCs w:val="36"/>
        </w:rPr>
        <w:t>{</w:t>
      </w:r>
      <w:r w:rsidR="008356D0">
        <w:rPr>
          <w:rFonts w:hint="eastAsia"/>
          <w:b/>
          <w:sz w:val="36"/>
          <w:szCs w:val="36"/>
        </w:rPr>
        <w:t>/*</w:t>
      </w:r>
      <w:r w:rsidR="008356D0">
        <w:rPr>
          <w:b/>
          <w:sz w:val="36"/>
          <w:szCs w:val="36"/>
        </w:rPr>
        <w:t xml:space="preserve"> </w:t>
      </w:r>
      <w:r w:rsidR="008356D0">
        <w:rPr>
          <w:rFonts w:hint="eastAsia"/>
          <w:b/>
          <w:sz w:val="36"/>
          <w:szCs w:val="36"/>
        </w:rPr>
        <w:t>结点</w:t>
      </w:r>
      <w:r w:rsidR="008356D0">
        <w:rPr>
          <w:b/>
          <w:sz w:val="36"/>
          <w:szCs w:val="36"/>
        </w:rPr>
        <w:t>的插入</w:t>
      </w:r>
      <w:r w:rsidR="008356D0">
        <w:rPr>
          <w:rFonts w:hint="eastAsia"/>
          <w:b/>
          <w:sz w:val="36"/>
          <w:szCs w:val="36"/>
        </w:rPr>
        <w:t xml:space="preserve"> */</w:t>
      </w:r>
    </w:p>
    <w:p w:rsidR="00CA4A70" w:rsidRPr="00CA4A70" w:rsidRDefault="00CA4A70" w:rsidP="00CA4A70">
      <w:pPr>
        <w:rPr>
          <w:b/>
          <w:sz w:val="36"/>
          <w:szCs w:val="36"/>
        </w:rPr>
      </w:pPr>
      <w:r w:rsidRPr="00CA4A70">
        <w:rPr>
          <w:b/>
          <w:sz w:val="36"/>
          <w:szCs w:val="36"/>
        </w:rPr>
        <w:t xml:space="preserve"> BSTNode *</w:t>
      </w:r>
      <w:proofErr w:type="gramStart"/>
      <w:r w:rsidRPr="00CA4A70">
        <w:rPr>
          <w:b/>
          <w:sz w:val="36"/>
          <w:szCs w:val="36"/>
        </w:rPr>
        <w:t>f,*</w:t>
      </w:r>
      <w:proofErr w:type="gramEnd"/>
      <w:r w:rsidRPr="00CA4A70">
        <w:rPr>
          <w:b/>
          <w:sz w:val="36"/>
          <w:szCs w:val="36"/>
        </w:rPr>
        <w:t>p=*Tptr;</w:t>
      </w:r>
    </w:p>
    <w:p w:rsidR="00CA4A70" w:rsidRPr="00CA4A70" w:rsidRDefault="00CA4A70" w:rsidP="00CA4A70">
      <w:pPr>
        <w:rPr>
          <w:b/>
          <w:sz w:val="36"/>
          <w:szCs w:val="36"/>
        </w:rPr>
      </w:pPr>
      <w:r w:rsidRPr="00CA4A70">
        <w:rPr>
          <w:b/>
          <w:sz w:val="36"/>
          <w:szCs w:val="36"/>
        </w:rPr>
        <w:t xml:space="preserve"> while(</w:t>
      </w:r>
      <w:proofErr w:type="gramStart"/>
      <w:r w:rsidRPr="00CA4A70">
        <w:rPr>
          <w:b/>
          <w:sz w:val="36"/>
          <w:szCs w:val="36"/>
        </w:rPr>
        <w:t>p!=</w:t>
      </w:r>
      <w:proofErr w:type="gramEnd"/>
      <w:r w:rsidRPr="00CA4A70">
        <w:rPr>
          <w:b/>
          <w:sz w:val="36"/>
          <w:szCs w:val="36"/>
        </w:rPr>
        <w:t>NULL)</w:t>
      </w:r>
    </w:p>
    <w:p w:rsidR="00CA4A70" w:rsidRPr="00CA4A70" w:rsidRDefault="00CA4A70" w:rsidP="00CA4A70">
      <w:pPr>
        <w:rPr>
          <w:b/>
          <w:sz w:val="36"/>
          <w:szCs w:val="36"/>
        </w:rPr>
      </w:pPr>
      <w:r w:rsidRPr="00CA4A70">
        <w:rPr>
          <w:b/>
          <w:sz w:val="36"/>
          <w:szCs w:val="36"/>
        </w:rPr>
        <w:t xml:space="preserve"> {</w:t>
      </w:r>
    </w:p>
    <w:p w:rsidR="00CA4A70" w:rsidRPr="00CA4A70" w:rsidRDefault="00CA4A70" w:rsidP="00CA4A70">
      <w:pPr>
        <w:rPr>
          <w:b/>
          <w:sz w:val="36"/>
          <w:szCs w:val="36"/>
        </w:rPr>
      </w:pPr>
      <w:r w:rsidRPr="00CA4A70">
        <w:rPr>
          <w:b/>
          <w:sz w:val="36"/>
          <w:szCs w:val="36"/>
        </w:rPr>
        <w:t xml:space="preserve">  if(p-&gt;key==</w:t>
      </w:r>
      <w:proofErr w:type="gramStart"/>
      <w:r w:rsidRPr="00CA4A70">
        <w:rPr>
          <w:b/>
          <w:sz w:val="36"/>
          <w:szCs w:val="36"/>
        </w:rPr>
        <w:t>key)return</w:t>
      </w:r>
      <w:proofErr w:type="gramEnd"/>
      <w:r w:rsidRPr="00CA4A70">
        <w:rPr>
          <w:b/>
          <w:sz w:val="36"/>
          <w:szCs w:val="36"/>
        </w:rPr>
        <w:t>;</w:t>
      </w:r>
    </w:p>
    <w:p w:rsidR="00CA4A70" w:rsidRPr="00CA4A70" w:rsidRDefault="00CA4A70" w:rsidP="00CA4A70">
      <w:pPr>
        <w:rPr>
          <w:b/>
          <w:sz w:val="36"/>
          <w:szCs w:val="36"/>
        </w:rPr>
      </w:pPr>
      <w:r w:rsidRPr="00CA4A70">
        <w:rPr>
          <w:b/>
          <w:sz w:val="36"/>
          <w:szCs w:val="36"/>
        </w:rPr>
        <w:t xml:space="preserve">  f=p;</w:t>
      </w:r>
    </w:p>
    <w:p w:rsidR="00CA4A70" w:rsidRPr="00CA4A70" w:rsidRDefault="00CA4A70" w:rsidP="00CA4A70">
      <w:pPr>
        <w:rPr>
          <w:b/>
          <w:sz w:val="36"/>
          <w:szCs w:val="36"/>
        </w:rPr>
      </w:pPr>
      <w:r w:rsidRPr="00CA4A70">
        <w:rPr>
          <w:b/>
          <w:sz w:val="36"/>
          <w:szCs w:val="36"/>
        </w:rPr>
        <w:t xml:space="preserve">  p=(key&lt;p-&gt;key</w:t>
      </w:r>
      <w:proofErr w:type="gramStart"/>
      <w:r w:rsidRPr="00CA4A70">
        <w:rPr>
          <w:b/>
          <w:sz w:val="36"/>
          <w:szCs w:val="36"/>
        </w:rPr>
        <w:t>)?p</w:t>
      </w:r>
      <w:proofErr w:type="gramEnd"/>
      <w:r w:rsidRPr="00CA4A70">
        <w:rPr>
          <w:b/>
          <w:sz w:val="36"/>
          <w:szCs w:val="36"/>
        </w:rPr>
        <w:t>-&gt;left:p-&gt;right;</w:t>
      </w:r>
    </w:p>
    <w:p w:rsidR="00CA4A70" w:rsidRPr="00CA4A70" w:rsidRDefault="00CA4A70" w:rsidP="00CA4A70">
      <w:pPr>
        <w:rPr>
          <w:b/>
          <w:sz w:val="36"/>
          <w:szCs w:val="36"/>
        </w:rPr>
      </w:pPr>
      <w:r w:rsidRPr="00CA4A70">
        <w:rPr>
          <w:b/>
          <w:sz w:val="36"/>
          <w:szCs w:val="36"/>
        </w:rPr>
        <w:t xml:space="preserve"> }</w:t>
      </w:r>
    </w:p>
    <w:p w:rsidR="00CA4A70" w:rsidRPr="00CA4A70" w:rsidRDefault="00CA4A70" w:rsidP="00CA4A70">
      <w:pPr>
        <w:rPr>
          <w:b/>
          <w:sz w:val="36"/>
          <w:szCs w:val="36"/>
        </w:rPr>
      </w:pPr>
      <w:r w:rsidRPr="00CA4A70">
        <w:rPr>
          <w:b/>
          <w:sz w:val="36"/>
          <w:szCs w:val="36"/>
        </w:rPr>
        <w:t xml:space="preserve"> p</w:t>
      </w:r>
      <w:proofErr w:type="gramStart"/>
      <w:r w:rsidRPr="00CA4A70">
        <w:rPr>
          <w:b/>
          <w:sz w:val="36"/>
          <w:szCs w:val="36"/>
        </w:rPr>
        <w:t>=(</w:t>
      </w:r>
      <w:proofErr w:type="gramEnd"/>
      <w:r w:rsidRPr="00CA4A70">
        <w:rPr>
          <w:b/>
          <w:sz w:val="36"/>
          <w:szCs w:val="36"/>
        </w:rPr>
        <w:t>BSTNode *)malloc(sizeof(BSTNode));</w:t>
      </w:r>
    </w:p>
    <w:p w:rsidR="00CA4A70" w:rsidRPr="00CA4A70" w:rsidRDefault="00CA4A70" w:rsidP="00CA4A70">
      <w:pPr>
        <w:rPr>
          <w:b/>
          <w:sz w:val="36"/>
          <w:szCs w:val="36"/>
        </w:rPr>
      </w:pPr>
      <w:r w:rsidRPr="00CA4A70">
        <w:rPr>
          <w:b/>
          <w:sz w:val="36"/>
          <w:szCs w:val="36"/>
        </w:rPr>
        <w:t xml:space="preserve"> p-&gt;key=key;</w:t>
      </w:r>
    </w:p>
    <w:p w:rsidR="00CA4A70" w:rsidRPr="00CA4A70" w:rsidRDefault="00CA4A70" w:rsidP="00CA4A70">
      <w:pPr>
        <w:rPr>
          <w:b/>
          <w:sz w:val="36"/>
          <w:szCs w:val="36"/>
        </w:rPr>
      </w:pPr>
      <w:r w:rsidRPr="00CA4A70">
        <w:rPr>
          <w:b/>
          <w:sz w:val="36"/>
          <w:szCs w:val="36"/>
        </w:rPr>
        <w:t xml:space="preserve"> p-&gt;left=p-&gt;right=NULL;</w:t>
      </w:r>
    </w:p>
    <w:p w:rsidR="00CA4A70" w:rsidRPr="00CA4A70" w:rsidRDefault="00CA4A70" w:rsidP="00CA4A70">
      <w:pPr>
        <w:rPr>
          <w:b/>
          <w:sz w:val="36"/>
          <w:szCs w:val="36"/>
        </w:rPr>
      </w:pPr>
      <w:r w:rsidRPr="00CA4A70">
        <w:rPr>
          <w:b/>
          <w:sz w:val="36"/>
          <w:szCs w:val="36"/>
        </w:rPr>
        <w:t xml:space="preserve"> if(*Tptr==</w:t>
      </w:r>
      <w:proofErr w:type="gramStart"/>
      <w:r w:rsidRPr="00CA4A70">
        <w:rPr>
          <w:b/>
          <w:sz w:val="36"/>
          <w:szCs w:val="36"/>
        </w:rPr>
        <w:t>NULL)*</w:t>
      </w:r>
      <w:proofErr w:type="gramEnd"/>
      <w:r w:rsidRPr="00CA4A70">
        <w:rPr>
          <w:b/>
          <w:sz w:val="36"/>
          <w:szCs w:val="36"/>
        </w:rPr>
        <w:t>Tptr=p;</w:t>
      </w:r>
    </w:p>
    <w:p w:rsidR="00CA4A70" w:rsidRPr="00CA4A70" w:rsidRDefault="00CA4A70" w:rsidP="00CA4A70">
      <w:pPr>
        <w:rPr>
          <w:b/>
          <w:sz w:val="36"/>
          <w:szCs w:val="36"/>
        </w:rPr>
      </w:pPr>
      <w:r w:rsidRPr="00CA4A70">
        <w:rPr>
          <w:b/>
          <w:sz w:val="36"/>
          <w:szCs w:val="36"/>
        </w:rPr>
        <w:t xml:space="preserve"> else if(key&lt;f-&gt;</w:t>
      </w:r>
      <w:proofErr w:type="gramStart"/>
      <w:r w:rsidRPr="00CA4A70">
        <w:rPr>
          <w:b/>
          <w:sz w:val="36"/>
          <w:szCs w:val="36"/>
        </w:rPr>
        <w:t>key)f</w:t>
      </w:r>
      <w:proofErr w:type="gramEnd"/>
      <w:r w:rsidRPr="00CA4A70">
        <w:rPr>
          <w:b/>
          <w:sz w:val="36"/>
          <w:szCs w:val="36"/>
        </w:rPr>
        <w:t>-&gt;left=p;</w:t>
      </w:r>
    </w:p>
    <w:p w:rsidR="00CA4A70" w:rsidRPr="00CA4A70" w:rsidRDefault="00CA4A70" w:rsidP="00CA4A70">
      <w:pPr>
        <w:rPr>
          <w:b/>
          <w:sz w:val="36"/>
          <w:szCs w:val="36"/>
        </w:rPr>
      </w:pPr>
      <w:r w:rsidRPr="00CA4A70">
        <w:rPr>
          <w:b/>
          <w:sz w:val="36"/>
          <w:szCs w:val="36"/>
        </w:rPr>
        <w:t xml:space="preserve">      else f-&gt;right=p;</w:t>
      </w:r>
    </w:p>
    <w:p w:rsidR="00CA4A70" w:rsidRPr="00CA4A70" w:rsidRDefault="00CA4A70" w:rsidP="00CA4A70">
      <w:pPr>
        <w:rPr>
          <w:b/>
          <w:sz w:val="36"/>
          <w:szCs w:val="36"/>
        </w:rPr>
      </w:pPr>
      <w:r w:rsidRPr="00CA4A70">
        <w:rPr>
          <w:b/>
          <w:sz w:val="36"/>
          <w:szCs w:val="36"/>
        </w:rPr>
        <w:t>}</w:t>
      </w:r>
    </w:p>
    <w:p w:rsidR="00CA4A70" w:rsidRPr="00CA4A70" w:rsidRDefault="00CA4A70" w:rsidP="00CA4A70">
      <w:pPr>
        <w:rPr>
          <w:b/>
          <w:sz w:val="36"/>
          <w:szCs w:val="36"/>
        </w:rPr>
      </w:pPr>
    </w:p>
    <w:p w:rsidR="00CA4A70" w:rsidRPr="00CA4A70" w:rsidRDefault="00CA4A70" w:rsidP="00CA4A70">
      <w:pPr>
        <w:rPr>
          <w:b/>
          <w:sz w:val="36"/>
          <w:szCs w:val="36"/>
        </w:rPr>
      </w:pPr>
      <w:r w:rsidRPr="00CA4A70">
        <w:rPr>
          <w:b/>
          <w:sz w:val="36"/>
          <w:szCs w:val="36"/>
        </w:rPr>
        <w:t xml:space="preserve">BSTree </w:t>
      </w:r>
      <w:proofErr w:type="gramStart"/>
      <w:r w:rsidRPr="00CA4A70">
        <w:rPr>
          <w:b/>
          <w:sz w:val="36"/>
          <w:szCs w:val="36"/>
        </w:rPr>
        <w:t>CreateBST(</w:t>
      </w:r>
      <w:proofErr w:type="gramEnd"/>
      <w:r w:rsidRPr="00CA4A70">
        <w:rPr>
          <w:b/>
          <w:sz w:val="36"/>
          <w:szCs w:val="36"/>
        </w:rPr>
        <w:t>int n,KeyType R[])</w:t>
      </w:r>
    </w:p>
    <w:p w:rsidR="00CA4A70" w:rsidRPr="00CA4A70" w:rsidRDefault="00CA4A70" w:rsidP="00CA4A70">
      <w:pPr>
        <w:rPr>
          <w:b/>
          <w:sz w:val="36"/>
          <w:szCs w:val="36"/>
        </w:rPr>
      </w:pPr>
      <w:r w:rsidRPr="00CA4A70">
        <w:rPr>
          <w:b/>
          <w:sz w:val="36"/>
          <w:szCs w:val="36"/>
        </w:rPr>
        <w:t>{</w:t>
      </w:r>
      <w:r w:rsidR="00DC7845">
        <w:rPr>
          <w:rFonts w:hint="eastAsia"/>
          <w:b/>
          <w:sz w:val="36"/>
          <w:szCs w:val="36"/>
        </w:rPr>
        <w:t>/*</w:t>
      </w:r>
      <w:r w:rsidR="00DC7845">
        <w:rPr>
          <w:b/>
          <w:sz w:val="36"/>
          <w:szCs w:val="36"/>
        </w:rPr>
        <w:t xml:space="preserve"> </w:t>
      </w:r>
      <w:r w:rsidR="00DC7845">
        <w:rPr>
          <w:rFonts w:hint="eastAsia"/>
          <w:b/>
          <w:sz w:val="36"/>
          <w:szCs w:val="36"/>
        </w:rPr>
        <w:t>树</w:t>
      </w:r>
      <w:r w:rsidR="00DC7845">
        <w:rPr>
          <w:b/>
          <w:sz w:val="36"/>
          <w:szCs w:val="36"/>
        </w:rPr>
        <w:t>的创建</w:t>
      </w:r>
      <w:r w:rsidR="00DC7845">
        <w:rPr>
          <w:rFonts w:hint="eastAsia"/>
          <w:b/>
          <w:sz w:val="36"/>
          <w:szCs w:val="36"/>
        </w:rPr>
        <w:t xml:space="preserve"> */</w:t>
      </w:r>
    </w:p>
    <w:p w:rsidR="00CA4A70" w:rsidRPr="00CA4A70" w:rsidRDefault="00CA4A70" w:rsidP="00CA4A70">
      <w:pPr>
        <w:rPr>
          <w:b/>
          <w:sz w:val="36"/>
          <w:szCs w:val="36"/>
        </w:rPr>
      </w:pPr>
      <w:r w:rsidRPr="00CA4A70">
        <w:rPr>
          <w:b/>
          <w:sz w:val="36"/>
          <w:szCs w:val="36"/>
        </w:rPr>
        <w:t xml:space="preserve"> int i;</w:t>
      </w:r>
    </w:p>
    <w:p w:rsidR="00CA4A70" w:rsidRPr="00CA4A70" w:rsidRDefault="00CA4A70" w:rsidP="00CA4A70">
      <w:pPr>
        <w:rPr>
          <w:b/>
          <w:sz w:val="36"/>
          <w:szCs w:val="36"/>
        </w:rPr>
      </w:pPr>
      <w:r w:rsidRPr="00CA4A70">
        <w:rPr>
          <w:b/>
          <w:sz w:val="36"/>
          <w:szCs w:val="36"/>
        </w:rPr>
        <w:t xml:space="preserve"> BSTree T=NULL;</w:t>
      </w:r>
    </w:p>
    <w:p w:rsidR="00CA4A70" w:rsidRPr="00CA4A70" w:rsidRDefault="00CA4A70" w:rsidP="00CA4A70">
      <w:pPr>
        <w:rPr>
          <w:b/>
          <w:sz w:val="36"/>
          <w:szCs w:val="36"/>
        </w:rPr>
      </w:pPr>
      <w:r w:rsidRPr="00CA4A70">
        <w:rPr>
          <w:b/>
          <w:sz w:val="36"/>
          <w:szCs w:val="36"/>
        </w:rPr>
        <w:t xml:space="preserve"> for(i=</w:t>
      </w:r>
      <w:proofErr w:type="gramStart"/>
      <w:r w:rsidRPr="00CA4A70">
        <w:rPr>
          <w:b/>
          <w:sz w:val="36"/>
          <w:szCs w:val="36"/>
        </w:rPr>
        <w:t>0;i</w:t>
      </w:r>
      <w:proofErr w:type="gramEnd"/>
      <w:r w:rsidRPr="00CA4A70">
        <w:rPr>
          <w:b/>
          <w:sz w:val="36"/>
          <w:szCs w:val="36"/>
        </w:rPr>
        <w:t>&lt;n;i++)InsertBST(&amp;T,R[i]);</w:t>
      </w:r>
    </w:p>
    <w:p w:rsidR="00CA4A70" w:rsidRPr="00CA4A70" w:rsidRDefault="00CA4A70" w:rsidP="00CA4A70">
      <w:pPr>
        <w:rPr>
          <w:b/>
          <w:sz w:val="36"/>
          <w:szCs w:val="36"/>
        </w:rPr>
      </w:pPr>
      <w:r w:rsidRPr="00CA4A70">
        <w:rPr>
          <w:b/>
          <w:sz w:val="36"/>
          <w:szCs w:val="36"/>
        </w:rPr>
        <w:t xml:space="preserve"> return T;</w:t>
      </w:r>
    </w:p>
    <w:p w:rsidR="00CA4A70" w:rsidRPr="00CA4A70" w:rsidRDefault="00CA4A70" w:rsidP="00CA4A70">
      <w:pPr>
        <w:rPr>
          <w:b/>
          <w:sz w:val="36"/>
          <w:szCs w:val="36"/>
        </w:rPr>
      </w:pPr>
      <w:r w:rsidRPr="00CA4A70">
        <w:rPr>
          <w:b/>
          <w:sz w:val="36"/>
          <w:szCs w:val="36"/>
        </w:rPr>
        <w:t>}</w:t>
      </w:r>
    </w:p>
    <w:p w:rsidR="00CA4A70" w:rsidRPr="00CA4A70" w:rsidRDefault="00CA4A70" w:rsidP="00CA4A70">
      <w:pPr>
        <w:rPr>
          <w:b/>
          <w:sz w:val="36"/>
          <w:szCs w:val="36"/>
        </w:rPr>
      </w:pPr>
    </w:p>
    <w:p w:rsidR="00CA4A70" w:rsidRPr="00CA4A70" w:rsidRDefault="00CA4A70" w:rsidP="00CA4A70">
      <w:pPr>
        <w:rPr>
          <w:b/>
          <w:sz w:val="36"/>
          <w:szCs w:val="36"/>
        </w:rPr>
      </w:pPr>
      <w:r w:rsidRPr="00CA4A70">
        <w:rPr>
          <w:b/>
          <w:sz w:val="36"/>
          <w:szCs w:val="36"/>
        </w:rPr>
        <w:t>BSTNode *</w:t>
      </w:r>
      <w:proofErr w:type="gramStart"/>
      <w:r w:rsidRPr="00CA4A70">
        <w:rPr>
          <w:b/>
          <w:sz w:val="36"/>
          <w:szCs w:val="36"/>
        </w:rPr>
        <w:t>DelBSTNode(</w:t>
      </w:r>
      <w:proofErr w:type="gramEnd"/>
      <w:r w:rsidRPr="00CA4A70">
        <w:rPr>
          <w:b/>
          <w:sz w:val="36"/>
          <w:szCs w:val="36"/>
        </w:rPr>
        <w:t>BSTNode *Tptr,KeyType key)</w:t>
      </w:r>
    </w:p>
    <w:p w:rsidR="00CA4A70" w:rsidRPr="00CA4A70" w:rsidRDefault="00CA4A70" w:rsidP="00CA4A70">
      <w:pPr>
        <w:rPr>
          <w:b/>
          <w:sz w:val="36"/>
          <w:szCs w:val="36"/>
        </w:rPr>
      </w:pPr>
      <w:r w:rsidRPr="00CA4A70">
        <w:rPr>
          <w:b/>
          <w:sz w:val="36"/>
          <w:szCs w:val="36"/>
        </w:rPr>
        <w:t>{</w:t>
      </w:r>
      <w:r w:rsidR="00DC7845">
        <w:rPr>
          <w:rFonts w:hint="eastAsia"/>
          <w:b/>
          <w:sz w:val="36"/>
          <w:szCs w:val="36"/>
        </w:rPr>
        <w:t>/*</w:t>
      </w:r>
      <w:r w:rsidR="00DC7845">
        <w:rPr>
          <w:b/>
          <w:sz w:val="36"/>
          <w:szCs w:val="36"/>
        </w:rPr>
        <w:t xml:space="preserve"> </w:t>
      </w:r>
      <w:r w:rsidR="00DC7845">
        <w:rPr>
          <w:rFonts w:hint="eastAsia"/>
          <w:b/>
          <w:sz w:val="36"/>
          <w:szCs w:val="36"/>
        </w:rPr>
        <w:t>树</w:t>
      </w:r>
      <w:r w:rsidR="00DC7845">
        <w:rPr>
          <w:b/>
          <w:sz w:val="36"/>
          <w:szCs w:val="36"/>
        </w:rPr>
        <w:t>的</w:t>
      </w:r>
      <w:r w:rsidR="00DC7845">
        <w:rPr>
          <w:rFonts w:hint="eastAsia"/>
          <w:b/>
          <w:sz w:val="36"/>
          <w:szCs w:val="36"/>
        </w:rPr>
        <w:t>删除</w:t>
      </w:r>
      <w:r w:rsidR="00DC7845">
        <w:rPr>
          <w:rFonts w:hint="eastAsia"/>
          <w:b/>
          <w:sz w:val="36"/>
          <w:szCs w:val="36"/>
        </w:rPr>
        <w:t xml:space="preserve"> */</w:t>
      </w:r>
    </w:p>
    <w:p w:rsidR="00CA4A70" w:rsidRPr="00CA4A70" w:rsidRDefault="00CA4A70" w:rsidP="00CA4A70">
      <w:pPr>
        <w:rPr>
          <w:b/>
          <w:sz w:val="36"/>
          <w:szCs w:val="36"/>
        </w:rPr>
      </w:pPr>
      <w:r w:rsidRPr="00CA4A70">
        <w:rPr>
          <w:b/>
          <w:sz w:val="36"/>
          <w:szCs w:val="36"/>
        </w:rPr>
        <w:t xml:space="preserve"> BSTNode *p=</w:t>
      </w:r>
      <w:proofErr w:type="gramStart"/>
      <w:r w:rsidRPr="00CA4A70">
        <w:rPr>
          <w:b/>
          <w:sz w:val="36"/>
          <w:szCs w:val="36"/>
        </w:rPr>
        <w:t>Tptr,*</w:t>
      </w:r>
      <w:proofErr w:type="gramEnd"/>
      <w:r w:rsidRPr="00CA4A70">
        <w:rPr>
          <w:b/>
          <w:sz w:val="36"/>
          <w:szCs w:val="36"/>
        </w:rPr>
        <w:t>f=NULL,*s,*q;</w:t>
      </w:r>
    </w:p>
    <w:p w:rsidR="00CA4A70" w:rsidRPr="00CA4A70" w:rsidRDefault="00CA4A70" w:rsidP="00CA4A70">
      <w:pPr>
        <w:rPr>
          <w:b/>
          <w:sz w:val="36"/>
          <w:szCs w:val="36"/>
        </w:rPr>
      </w:pPr>
      <w:r w:rsidRPr="00CA4A70">
        <w:rPr>
          <w:b/>
          <w:sz w:val="36"/>
          <w:szCs w:val="36"/>
        </w:rPr>
        <w:t xml:space="preserve"> while(</w:t>
      </w:r>
      <w:proofErr w:type="gramStart"/>
      <w:r w:rsidRPr="00CA4A70">
        <w:rPr>
          <w:b/>
          <w:sz w:val="36"/>
          <w:szCs w:val="36"/>
        </w:rPr>
        <w:t>p!=</w:t>
      </w:r>
      <w:proofErr w:type="gramEnd"/>
      <w:r w:rsidRPr="00CA4A70">
        <w:rPr>
          <w:b/>
          <w:sz w:val="36"/>
          <w:szCs w:val="36"/>
        </w:rPr>
        <w:t>NULL)</w:t>
      </w:r>
    </w:p>
    <w:p w:rsidR="00CA4A70" w:rsidRPr="00CA4A70" w:rsidRDefault="00CA4A70" w:rsidP="00CA4A70">
      <w:pPr>
        <w:rPr>
          <w:b/>
          <w:sz w:val="36"/>
          <w:szCs w:val="36"/>
        </w:rPr>
      </w:pPr>
      <w:r w:rsidRPr="00CA4A70">
        <w:rPr>
          <w:b/>
          <w:sz w:val="36"/>
          <w:szCs w:val="36"/>
        </w:rPr>
        <w:t xml:space="preserve"> {</w:t>
      </w:r>
    </w:p>
    <w:p w:rsidR="00CA4A70" w:rsidRPr="00CA4A70" w:rsidRDefault="00CA4A70" w:rsidP="00CA4A70">
      <w:pPr>
        <w:rPr>
          <w:b/>
          <w:sz w:val="36"/>
          <w:szCs w:val="36"/>
        </w:rPr>
      </w:pPr>
      <w:r w:rsidRPr="00CA4A70">
        <w:rPr>
          <w:b/>
          <w:sz w:val="36"/>
          <w:szCs w:val="36"/>
        </w:rPr>
        <w:t xml:space="preserve">  if(p-&gt;key==</w:t>
      </w:r>
      <w:proofErr w:type="gramStart"/>
      <w:r w:rsidRPr="00CA4A70">
        <w:rPr>
          <w:b/>
          <w:sz w:val="36"/>
          <w:szCs w:val="36"/>
        </w:rPr>
        <w:t>key)break</w:t>
      </w:r>
      <w:proofErr w:type="gramEnd"/>
      <w:r w:rsidRPr="00CA4A70">
        <w:rPr>
          <w:b/>
          <w:sz w:val="36"/>
          <w:szCs w:val="36"/>
        </w:rPr>
        <w:t>;</w:t>
      </w:r>
    </w:p>
    <w:p w:rsidR="00CA4A70" w:rsidRPr="00CA4A70" w:rsidRDefault="00CA4A70" w:rsidP="00CA4A70">
      <w:pPr>
        <w:rPr>
          <w:b/>
          <w:sz w:val="36"/>
          <w:szCs w:val="36"/>
        </w:rPr>
      </w:pPr>
      <w:r w:rsidRPr="00CA4A70">
        <w:rPr>
          <w:b/>
          <w:sz w:val="36"/>
          <w:szCs w:val="36"/>
        </w:rPr>
        <w:t xml:space="preserve">  f=p;</w:t>
      </w:r>
    </w:p>
    <w:p w:rsidR="00CA4A70" w:rsidRPr="00CA4A70" w:rsidRDefault="00CA4A70" w:rsidP="00CA4A70">
      <w:pPr>
        <w:rPr>
          <w:b/>
          <w:sz w:val="36"/>
          <w:szCs w:val="36"/>
        </w:rPr>
      </w:pPr>
      <w:r w:rsidRPr="00CA4A70">
        <w:rPr>
          <w:b/>
          <w:sz w:val="36"/>
          <w:szCs w:val="36"/>
        </w:rPr>
        <w:t xml:space="preserve">  if(p-&gt;key&gt;</w:t>
      </w:r>
      <w:proofErr w:type="gramStart"/>
      <w:r w:rsidRPr="00CA4A70">
        <w:rPr>
          <w:b/>
          <w:sz w:val="36"/>
          <w:szCs w:val="36"/>
        </w:rPr>
        <w:t>key)p</w:t>
      </w:r>
      <w:proofErr w:type="gramEnd"/>
      <w:r w:rsidRPr="00CA4A70">
        <w:rPr>
          <w:b/>
          <w:sz w:val="36"/>
          <w:szCs w:val="36"/>
        </w:rPr>
        <w:t>=p-&gt;left;</w:t>
      </w:r>
    </w:p>
    <w:p w:rsidR="00CA4A70" w:rsidRPr="00CA4A70" w:rsidRDefault="00CA4A70" w:rsidP="00CA4A70">
      <w:pPr>
        <w:rPr>
          <w:b/>
          <w:sz w:val="36"/>
          <w:szCs w:val="36"/>
        </w:rPr>
      </w:pPr>
      <w:r w:rsidRPr="00CA4A70">
        <w:rPr>
          <w:b/>
          <w:sz w:val="36"/>
          <w:szCs w:val="36"/>
        </w:rPr>
        <w:t xml:space="preserve">  else p=p-&gt;right;</w:t>
      </w:r>
    </w:p>
    <w:p w:rsidR="00CA4A70" w:rsidRPr="00CA4A70" w:rsidRDefault="00CA4A70" w:rsidP="00CA4A70">
      <w:pPr>
        <w:rPr>
          <w:b/>
          <w:sz w:val="36"/>
          <w:szCs w:val="36"/>
        </w:rPr>
      </w:pPr>
      <w:r w:rsidRPr="00CA4A70">
        <w:rPr>
          <w:b/>
          <w:sz w:val="36"/>
          <w:szCs w:val="36"/>
        </w:rPr>
        <w:t xml:space="preserve"> }</w:t>
      </w:r>
    </w:p>
    <w:p w:rsidR="00CA4A70" w:rsidRPr="00CA4A70" w:rsidRDefault="00CA4A70" w:rsidP="00CA4A70">
      <w:pPr>
        <w:rPr>
          <w:b/>
          <w:sz w:val="36"/>
          <w:szCs w:val="36"/>
        </w:rPr>
      </w:pPr>
      <w:r w:rsidRPr="00CA4A70">
        <w:rPr>
          <w:b/>
          <w:sz w:val="36"/>
          <w:szCs w:val="36"/>
        </w:rPr>
        <w:t xml:space="preserve"> if(p==</w:t>
      </w:r>
      <w:proofErr w:type="gramStart"/>
      <w:r w:rsidRPr="00CA4A70">
        <w:rPr>
          <w:b/>
          <w:sz w:val="36"/>
          <w:szCs w:val="36"/>
        </w:rPr>
        <w:t>NULL)return</w:t>
      </w:r>
      <w:proofErr w:type="gramEnd"/>
      <w:r w:rsidRPr="00CA4A70">
        <w:rPr>
          <w:b/>
          <w:sz w:val="36"/>
          <w:szCs w:val="36"/>
        </w:rPr>
        <w:t xml:space="preserve"> Tptr;</w:t>
      </w:r>
    </w:p>
    <w:p w:rsidR="00CA4A70" w:rsidRPr="00CA4A70" w:rsidRDefault="00CA4A70" w:rsidP="00CA4A70">
      <w:pPr>
        <w:rPr>
          <w:b/>
          <w:sz w:val="36"/>
          <w:szCs w:val="36"/>
        </w:rPr>
      </w:pPr>
      <w:r w:rsidRPr="00CA4A70">
        <w:rPr>
          <w:b/>
          <w:sz w:val="36"/>
          <w:szCs w:val="36"/>
        </w:rPr>
        <w:t xml:space="preserve"> if(p-&gt;left==NULL)</w:t>
      </w:r>
    </w:p>
    <w:p w:rsidR="00CA4A70" w:rsidRPr="00CA4A70" w:rsidRDefault="00CA4A70" w:rsidP="00CA4A70">
      <w:pPr>
        <w:rPr>
          <w:b/>
          <w:sz w:val="36"/>
          <w:szCs w:val="36"/>
        </w:rPr>
      </w:pPr>
      <w:r w:rsidRPr="00CA4A70">
        <w:rPr>
          <w:b/>
          <w:sz w:val="36"/>
          <w:szCs w:val="36"/>
        </w:rPr>
        <w:lastRenderedPageBreak/>
        <w:t xml:space="preserve"> {</w:t>
      </w:r>
    </w:p>
    <w:p w:rsidR="00CA4A70" w:rsidRPr="00CA4A70" w:rsidRDefault="00CA4A70" w:rsidP="00CA4A70">
      <w:pPr>
        <w:rPr>
          <w:b/>
          <w:sz w:val="36"/>
          <w:szCs w:val="36"/>
        </w:rPr>
      </w:pPr>
      <w:r w:rsidRPr="00CA4A70">
        <w:rPr>
          <w:b/>
          <w:sz w:val="36"/>
          <w:szCs w:val="36"/>
        </w:rPr>
        <w:t xml:space="preserve">  if(f==</w:t>
      </w:r>
      <w:proofErr w:type="gramStart"/>
      <w:r w:rsidRPr="00CA4A70">
        <w:rPr>
          <w:b/>
          <w:sz w:val="36"/>
          <w:szCs w:val="36"/>
        </w:rPr>
        <w:t>NULL)Tptr</w:t>
      </w:r>
      <w:proofErr w:type="gramEnd"/>
      <w:r w:rsidRPr="00CA4A70">
        <w:rPr>
          <w:b/>
          <w:sz w:val="36"/>
          <w:szCs w:val="36"/>
        </w:rPr>
        <w:t>=p-&gt;right;</w:t>
      </w:r>
    </w:p>
    <w:p w:rsidR="00CA4A70" w:rsidRPr="00CA4A70" w:rsidRDefault="00CA4A70" w:rsidP="00CA4A70">
      <w:pPr>
        <w:rPr>
          <w:b/>
          <w:sz w:val="36"/>
          <w:szCs w:val="36"/>
        </w:rPr>
      </w:pPr>
      <w:r w:rsidRPr="00CA4A70">
        <w:rPr>
          <w:b/>
          <w:sz w:val="36"/>
          <w:szCs w:val="36"/>
        </w:rPr>
        <w:t xml:space="preserve">  else if(f-&gt;left==</w:t>
      </w:r>
      <w:proofErr w:type="gramStart"/>
      <w:r w:rsidRPr="00CA4A70">
        <w:rPr>
          <w:b/>
          <w:sz w:val="36"/>
          <w:szCs w:val="36"/>
        </w:rPr>
        <w:t>p)f</w:t>
      </w:r>
      <w:proofErr w:type="gramEnd"/>
      <w:r w:rsidRPr="00CA4A70">
        <w:rPr>
          <w:b/>
          <w:sz w:val="36"/>
          <w:szCs w:val="36"/>
        </w:rPr>
        <w:t>-&gt;left=p-&gt;right;</w:t>
      </w:r>
    </w:p>
    <w:p w:rsidR="00CA4A70" w:rsidRPr="00CA4A70" w:rsidRDefault="00CA4A70" w:rsidP="00CA4A70">
      <w:pPr>
        <w:rPr>
          <w:b/>
          <w:sz w:val="36"/>
          <w:szCs w:val="36"/>
        </w:rPr>
      </w:pPr>
      <w:r w:rsidRPr="00CA4A70">
        <w:rPr>
          <w:b/>
          <w:sz w:val="36"/>
          <w:szCs w:val="36"/>
        </w:rPr>
        <w:t xml:space="preserve">       else f-&gt;right=p-&gt;right;</w:t>
      </w:r>
    </w:p>
    <w:p w:rsidR="00CA4A70" w:rsidRPr="00CA4A70" w:rsidRDefault="00CA4A70" w:rsidP="00CA4A70">
      <w:pPr>
        <w:rPr>
          <w:b/>
          <w:sz w:val="36"/>
          <w:szCs w:val="36"/>
        </w:rPr>
      </w:pPr>
      <w:r w:rsidRPr="00CA4A70">
        <w:rPr>
          <w:b/>
          <w:sz w:val="36"/>
          <w:szCs w:val="36"/>
        </w:rPr>
        <w:t xml:space="preserve">  free(p);</w:t>
      </w:r>
    </w:p>
    <w:p w:rsidR="00CA4A70" w:rsidRPr="00CA4A70" w:rsidRDefault="00CA4A70" w:rsidP="00CA4A70">
      <w:pPr>
        <w:rPr>
          <w:b/>
          <w:sz w:val="36"/>
          <w:szCs w:val="36"/>
        </w:rPr>
      </w:pPr>
      <w:r w:rsidRPr="00CA4A70">
        <w:rPr>
          <w:b/>
          <w:sz w:val="36"/>
          <w:szCs w:val="36"/>
        </w:rPr>
        <w:t xml:space="preserve"> }</w:t>
      </w:r>
    </w:p>
    <w:p w:rsidR="00CA4A70" w:rsidRPr="00CA4A70" w:rsidRDefault="00CA4A70" w:rsidP="00CA4A70">
      <w:pPr>
        <w:rPr>
          <w:b/>
          <w:sz w:val="36"/>
          <w:szCs w:val="36"/>
        </w:rPr>
      </w:pPr>
      <w:r w:rsidRPr="00CA4A70">
        <w:rPr>
          <w:b/>
          <w:sz w:val="36"/>
          <w:szCs w:val="36"/>
        </w:rPr>
        <w:t xml:space="preserve"> else</w:t>
      </w:r>
    </w:p>
    <w:p w:rsidR="00CA4A70" w:rsidRPr="00CA4A70" w:rsidRDefault="00CA4A70" w:rsidP="00CA4A70">
      <w:pPr>
        <w:rPr>
          <w:b/>
          <w:sz w:val="36"/>
          <w:szCs w:val="36"/>
        </w:rPr>
      </w:pPr>
      <w:r w:rsidRPr="00CA4A70">
        <w:rPr>
          <w:b/>
          <w:sz w:val="36"/>
          <w:szCs w:val="36"/>
        </w:rPr>
        <w:t xml:space="preserve"> {</w:t>
      </w:r>
    </w:p>
    <w:p w:rsidR="00CA4A70" w:rsidRPr="00CA4A70" w:rsidRDefault="00CA4A70" w:rsidP="00CA4A70">
      <w:pPr>
        <w:rPr>
          <w:b/>
          <w:sz w:val="36"/>
          <w:szCs w:val="36"/>
        </w:rPr>
      </w:pPr>
      <w:r w:rsidRPr="00CA4A70">
        <w:rPr>
          <w:b/>
          <w:sz w:val="36"/>
          <w:szCs w:val="36"/>
        </w:rPr>
        <w:t xml:space="preserve">  q=p;</w:t>
      </w:r>
    </w:p>
    <w:p w:rsidR="00CA4A70" w:rsidRPr="00CA4A70" w:rsidRDefault="00CA4A70" w:rsidP="00CA4A70">
      <w:pPr>
        <w:rPr>
          <w:b/>
          <w:sz w:val="36"/>
          <w:szCs w:val="36"/>
        </w:rPr>
      </w:pPr>
      <w:r w:rsidRPr="00CA4A70">
        <w:rPr>
          <w:b/>
          <w:sz w:val="36"/>
          <w:szCs w:val="36"/>
        </w:rPr>
        <w:t xml:space="preserve">  s=p-&gt;left;</w:t>
      </w:r>
    </w:p>
    <w:p w:rsidR="00CA4A70" w:rsidRPr="00CA4A70" w:rsidRDefault="00CA4A70" w:rsidP="00CA4A70">
      <w:pPr>
        <w:rPr>
          <w:b/>
          <w:sz w:val="36"/>
          <w:szCs w:val="36"/>
        </w:rPr>
      </w:pPr>
      <w:r w:rsidRPr="00CA4A70">
        <w:rPr>
          <w:b/>
          <w:sz w:val="36"/>
          <w:szCs w:val="36"/>
        </w:rPr>
        <w:t xml:space="preserve">  while(s-&gt;</w:t>
      </w:r>
      <w:proofErr w:type="gramStart"/>
      <w:r w:rsidRPr="00CA4A70">
        <w:rPr>
          <w:b/>
          <w:sz w:val="36"/>
          <w:szCs w:val="36"/>
        </w:rPr>
        <w:t>right!=</w:t>
      </w:r>
      <w:proofErr w:type="gramEnd"/>
      <w:r w:rsidRPr="00CA4A70">
        <w:rPr>
          <w:b/>
          <w:sz w:val="36"/>
          <w:szCs w:val="36"/>
        </w:rPr>
        <w:t>NULL){q=s;s=s-&gt;right;}</w:t>
      </w:r>
    </w:p>
    <w:p w:rsidR="00CA4A70" w:rsidRPr="00CA4A70" w:rsidRDefault="00CA4A70" w:rsidP="00CA4A70">
      <w:pPr>
        <w:rPr>
          <w:b/>
          <w:sz w:val="36"/>
          <w:szCs w:val="36"/>
        </w:rPr>
      </w:pPr>
      <w:r w:rsidRPr="00CA4A70">
        <w:rPr>
          <w:b/>
          <w:sz w:val="36"/>
          <w:szCs w:val="36"/>
        </w:rPr>
        <w:t xml:space="preserve">  if(q==</w:t>
      </w:r>
      <w:proofErr w:type="gramStart"/>
      <w:r w:rsidRPr="00CA4A70">
        <w:rPr>
          <w:b/>
          <w:sz w:val="36"/>
          <w:szCs w:val="36"/>
        </w:rPr>
        <w:t>p)q</w:t>
      </w:r>
      <w:proofErr w:type="gramEnd"/>
      <w:r w:rsidRPr="00CA4A70">
        <w:rPr>
          <w:b/>
          <w:sz w:val="36"/>
          <w:szCs w:val="36"/>
        </w:rPr>
        <w:t>-&gt;left=s-&gt;left;</w:t>
      </w:r>
    </w:p>
    <w:p w:rsidR="00CA4A70" w:rsidRPr="00CA4A70" w:rsidRDefault="00CA4A70" w:rsidP="00CA4A70">
      <w:pPr>
        <w:rPr>
          <w:b/>
          <w:sz w:val="36"/>
          <w:szCs w:val="36"/>
        </w:rPr>
      </w:pPr>
      <w:r w:rsidRPr="00CA4A70">
        <w:rPr>
          <w:b/>
          <w:sz w:val="36"/>
          <w:szCs w:val="36"/>
        </w:rPr>
        <w:t xml:space="preserve">  else q-&gt;right=s-&gt;left;</w:t>
      </w:r>
    </w:p>
    <w:p w:rsidR="00CA4A70" w:rsidRPr="00CA4A70" w:rsidRDefault="00CA4A70" w:rsidP="00CA4A70">
      <w:pPr>
        <w:rPr>
          <w:b/>
          <w:sz w:val="36"/>
          <w:szCs w:val="36"/>
        </w:rPr>
      </w:pPr>
      <w:r w:rsidRPr="00CA4A70">
        <w:rPr>
          <w:b/>
          <w:sz w:val="36"/>
          <w:szCs w:val="36"/>
        </w:rPr>
        <w:t xml:space="preserve">  p-&gt;key=s-&gt;key;</w:t>
      </w:r>
    </w:p>
    <w:p w:rsidR="00CA4A70" w:rsidRPr="00CA4A70" w:rsidRDefault="00CA4A70" w:rsidP="00CA4A70">
      <w:pPr>
        <w:rPr>
          <w:b/>
          <w:sz w:val="36"/>
          <w:szCs w:val="36"/>
        </w:rPr>
      </w:pPr>
      <w:r w:rsidRPr="00CA4A70">
        <w:rPr>
          <w:b/>
          <w:sz w:val="36"/>
          <w:szCs w:val="36"/>
        </w:rPr>
        <w:t xml:space="preserve">  free(s);</w:t>
      </w:r>
    </w:p>
    <w:p w:rsidR="00CA4A70" w:rsidRPr="00CA4A70" w:rsidRDefault="00CA4A70" w:rsidP="00CA4A70">
      <w:pPr>
        <w:rPr>
          <w:b/>
          <w:sz w:val="36"/>
          <w:szCs w:val="36"/>
        </w:rPr>
      </w:pPr>
      <w:r w:rsidRPr="00CA4A70">
        <w:rPr>
          <w:b/>
          <w:sz w:val="36"/>
          <w:szCs w:val="36"/>
        </w:rPr>
        <w:t xml:space="preserve"> }</w:t>
      </w:r>
    </w:p>
    <w:p w:rsidR="00CA4A70" w:rsidRPr="00CA4A70" w:rsidRDefault="00CA4A70" w:rsidP="00CA4A70">
      <w:pPr>
        <w:rPr>
          <w:b/>
          <w:sz w:val="36"/>
          <w:szCs w:val="36"/>
        </w:rPr>
      </w:pPr>
      <w:r w:rsidRPr="00CA4A70">
        <w:rPr>
          <w:b/>
          <w:sz w:val="36"/>
          <w:szCs w:val="36"/>
        </w:rPr>
        <w:t xml:space="preserve"> return Tptr;</w:t>
      </w:r>
    </w:p>
    <w:p w:rsidR="00CA4A70" w:rsidRPr="00CA4A70" w:rsidRDefault="00CA4A70" w:rsidP="00CA4A70">
      <w:pPr>
        <w:rPr>
          <w:b/>
          <w:sz w:val="36"/>
          <w:szCs w:val="36"/>
        </w:rPr>
      </w:pPr>
      <w:r w:rsidRPr="00CA4A70">
        <w:rPr>
          <w:b/>
          <w:sz w:val="36"/>
          <w:szCs w:val="36"/>
        </w:rPr>
        <w:t>}</w:t>
      </w:r>
    </w:p>
    <w:p w:rsidR="00CA4A70" w:rsidRPr="00CA4A70" w:rsidRDefault="00CA4A70" w:rsidP="00CA4A70">
      <w:pPr>
        <w:rPr>
          <w:b/>
          <w:sz w:val="36"/>
          <w:szCs w:val="36"/>
        </w:rPr>
      </w:pPr>
    </w:p>
    <w:p w:rsidR="00CA4A70" w:rsidRPr="00CA4A70" w:rsidRDefault="00CA4A70" w:rsidP="00CA4A70">
      <w:pPr>
        <w:rPr>
          <w:b/>
          <w:sz w:val="36"/>
          <w:szCs w:val="36"/>
        </w:rPr>
      </w:pPr>
      <w:r w:rsidRPr="00CA4A70">
        <w:rPr>
          <w:b/>
          <w:sz w:val="36"/>
          <w:szCs w:val="36"/>
        </w:rPr>
        <w:t>BSTNode *</w:t>
      </w:r>
      <w:proofErr w:type="gramStart"/>
      <w:r w:rsidRPr="00CA4A70">
        <w:rPr>
          <w:b/>
          <w:sz w:val="36"/>
          <w:szCs w:val="36"/>
        </w:rPr>
        <w:t>SearchBST(</w:t>
      </w:r>
      <w:proofErr w:type="gramEnd"/>
      <w:r w:rsidRPr="00CA4A70">
        <w:rPr>
          <w:b/>
          <w:sz w:val="36"/>
          <w:szCs w:val="36"/>
        </w:rPr>
        <w:t>BSTree T,KeyType key)</w:t>
      </w:r>
    </w:p>
    <w:p w:rsidR="00CA4A70" w:rsidRPr="00CA4A70" w:rsidRDefault="00CA4A70" w:rsidP="00CA4A70">
      <w:pPr>
        <w:rPr>
          <w:b/>
          <w:sz w:val="36"/>
          <w:szCs w:val="36"/>
        </w:rPr>
      </w:pPr>
      <w:r w:rsidRPr="00CA4A70">
        <w:rPr>
          <w:b/>
          <w:sz w:val="36"/>
          <w:szCs w:val="36"/>
        </w:rPr>
        <w:t>{</w:t>
      </w:r>
      <w:r w:rsidR="00886D56">
        <w:rPr>
          <w:rFonts w:hint="eastAsia"/>
          <w:b/>
          <w:sz w:val="36"/>
          <w:szCs w:val="36"/>
        </w:rPr>
        <w:t>/*</w:t>
      </w:r>
      <w:r w:rsidR="00886D56">
        <w:rPr>
          <w:b/>
          <w:sz w:val="36"/>
          <w:szCs w:val="36"/>
        </w:rPr>
        <w:t xml:space="preserve"> </w:t>
      </w:r>
      <w:r w:rsidR="00886D56">
        <w:rPr>
          <w:rFonts w:hint="eastAsia"/>
          <w:b/>
          <w:sz w:val="36"/>
          <w:szCs w:val="36"/>
        </w:rPr>
        <w:t>树</w:t>
      </w:r>
      <w:r w:rsidR="00886D56">
        <w:rPr>
          <w:b/>
          <w:sz w:val="36"/>
          <w:szCs w:val="36"/>
        </w:rPr>
        <w:t>的</w:t>
      </w:r>
      <w:r w:rsidR="00886D56">
        <w:rPr>
          <w:rFonts w:hint="eastAsia"/>
          <w:b/>
          <w:sz w:val="36"/>
          <w:szCs w:val="36"/>
        </w:rPr>
        <w:t>查找</w:t>
      </w:r>
      <w:r w:rsidR="00886D56">
        <w:rPr>
          <w:rFonts w:hint="eastAsia"/>
          <w:b/>
          <w:sz w:val="36"/>
          <w:szCs w:val="36"/>
        </w:rPr>
        <w:t xml:space="preserve"> */</w:t>
      </w:r>
    </w:p>
    <w:p w:rsidR="00CA4A70" w:rsidRPr="00CA4A70" w:rsidRDefault="00CA4A70" w:rsidP="00CA4A70">
      <w:pPr>
        <w:rPr>
          <w:b/>
          <w:sz w:val="36"/>
          <w:szCs w:val="36"/>
        </w:rPr>
      </w:pPr>
      <w:r w:rsidRPr="00CA4A70">
        <w:rPr>
          <w:b/>
          <w:sz w:val="36"/>
          <w:szCs w:val="36"/>
        </w:rPr>
        <w:t xml:space="preserve"> if(T==NULL||key==T-&gt;</w:t>
      </w:r>
      <w:proofErr w:type="gramStart"/>
      <w:r w:rsidRPr="00CA4A70">
        <w:rPr>
          <w:b/>
          <w:sz w:val="36"/>
          <w:szCs w:val="36"/>
        </w:rPr>
        <w:t>key)return</w:t>
      </w:r>
      <w:proofErr w:type="gramEnd"/>
      <w:r w:rsidRPr="00CA4A70">
        <w:rPr>
          <w:b/>
          <w:sz w:val="36"/>
          <w:szCs w:val="36"/>
        </w:rPr>
        <w:t xml:space="preserve"> T;</w:t>
      </w:r>
    </w:p>
    <w:p w:rsidR="00CA4A70" w:rsidRPr="00CA4A70" w:rsidRDefault="00CA4A70" w:rsidP="00CA4A70">
      <w:pPr>
        <w:rPr>
          <w:b/>
          <w:sz w:val="36"/>
          <w:szCs w:val="36"/>
        </w:rPr>
      </w:pPr>
      <w:r w:rsidRPr="00CA4A70">
        <w:rPr>
          <w:b/>
          <w:sz w:val="36"/>
          <w:szCs w:val="36"/>
        </w:rPr>
        <w:lastRenderedPageBreak/>
        <w:t xml:space="preserve"> if(key&lt;T-&gt;</w:t>
      </w:r>
      <w:proofErr w:type="gramStart"/>
      <w:r w:rsidRPr="00CA4A70">
        <w:rPr>
          <w:b/>
          <w:sz w:val="36"/>
          <w:szCs w:val="36"/>
        </w:rPr>
        <w:t>key)return</w:t>
      </w:r>
      <w:proofErr w:type="gramEnd"/>
      <w:r w:rsidRPr="00CA4A70">
        <w:rPr>
          <w:b/>
          <w:sz w:val="36"/>
          <w:szCs w:val="36"/>
        </w:rPr>
        <w:t xml:space="preserve"> SearchBST(T-&gt;left,key);</w:t>
      </w:r>
    </w:p>
    <w:p w:rsidR="00CA4A70" w:rsidRPr="00CA4A70" w:rsidRDefault="00CA4A70" w:rsidP="00CA4A70">
      <w:pPr>
        <w:rPr>
          <w:b/>
          <w:sz w:val="36"/>
          <w:szCs w:val="36"/>
        </w:rPr>
      </w:pPr>
      <w:r w:rsidRPr="00CA4A70">
        <w:rPr>
          <w:b/>
          <w:sz w:val="36"/>
          <w:szCs w:val="36"/>
        </w:rPr>
        <w:t xml:space="preserve"> else return SearchBST(T-&gt;</w:t>
      </w:r>
      <w:proofErr w:type="gramStart"/>
      <w:r w:rsidRPr="00CA4A70">
        <w:rPr>
          <w:b/>
          <w:sz w:val="36"/>
          <w:szCs w:val="36"/>
        </w:rPr>
        <w:t>right,key</w:t>
      </w:r>
      <w:proofErr w:type="gramEnd"/>
      <w:r w:rsidRPr="00CA4A70">
        <w:rPr>
          <w:b/>
          <w:sz w:val="36"/>
          <w:szCs w:val="36"/>
        </w:rPr>
        <w:t>);</w:t>
      </w:r>
    </w:p>
    <w:p w:rsidR="00CA4A70" w:rsidRPr="00CA4A70" w:rsidRDefault="00CA4A70" w:rsidP="00CA4A70">
      <w:pPr>
        <w:rPr>
          <w:b/>
          <w:sz w:val="36"/>
          <w:szCs w:val="36"/>
        </w:rPr>
      </w:pPr>
      <w:r w:rsidRPr="00CA4A70">
        <w:rPr>
          <w:b/>
          <w:sz w:val="36"/>
          <w:szCs w:val="36"/>
        </w:rPr>
        <w:t>}</w:t>
      </w:r>
    </w:p>
    <w:p w:rsidR="00CA4A70" w:rsidRPr="00CA4A70" w:rsidRDefault="00CA4A70" w:rsidP="00CA4A70">
      <w:pPr>
        <w:rPr>
          <w:b/>
          <w:sz w:val="36"/>
          <w:szCs w:val="36"/>
        </w:rPr>
      </w:pPr>
    </w:p>
    <w:p w:rsidR="00CA4A70" w:rsidRPr="00CA4A70" w:rsidRDefault="00CA4A70" w:rsidP="00CA4A70">
      <w:pPr>
        <w:rPr>
          <w:b/>
          <w:sz w:val="36"/>
          <w:szCs w:val="36"/>
        </w:rPr>
      </w:pPr>
      <w:r w:rsidRPr="00CA4A70">
        <w:rPr>
          <w:b/>
          <w:sz w:val="36"/>
          <w:szCs w:val="36"/>
        </w:rPr>
        <w:t xml:space="preserve">void </w:t>
      </w:r>
      <w:proofErr w:type="gramStart"/>
      <w:r w:rsidRPr="00CA4A70">
        <w:rPr>
          <w:b/>
          <w:sz w:val="36"/>
          <w:szCs w:val="36"/>
        </w:rPr>
        <w:t>InOrder(</w:t>
      </w:r>
      <w:proofErr w:type="gramEnd"/>
      <w:r w:rsidRPr="00CA4A70">
        <w:rPr>
          <w:b/>
          <w:sz w:val="36"/>
          <w:szCs w:val="36"/>
        </w:rPr>
        <w:t>BSTree p)</w:t>
      </w:r>
    </w:p>
    <w:p w:rsidR="00CA4A70" w:rsidRPr="00CA4A70" w:rsidRDefault="00CA4A70" w:rsidP="00CA4A70">
      <w:pPr>
        <w:rPr>
          <w:b/>
          <w:sz w:val="36"/>
          <w:szCs w:val="36"/>
        </w:rPr>
      </w:pPr>
      <w:r w:rsidRPr="00CA4A70">
        <w:rPr>
          <w:b/>
          <w:sz w:val="36"/>
          <w:szCs w:val="36"/>
        </w:rPr>
        <w:t>{</w:t>
      </w:r>
      <w:r w:rsidR="00886D56">
        <w:rPr>
          <w:rFonts w:hint="eastAsia"/>
          <w:b/>
          <w:sz w:val="36"/>
          <w:szCs w:val="36"/>
        </w:rPr>
        <w:t>/*</w:t>
      </w:r>
      <w:r w:rsidR="00886D56">
        <w:rPr>
          <w:b/>
          <w:sz w:val="36"/>
          <w:szCs w:val="36"/>
        </w:rPr>
        <w:t xml:space="preserve"> </w:t>
      </w:r>
      <w:r w:rsidR="00886D56">
        <w:rPr>
          <w:rFonts w:hint="eastAsia"/>
          <w:b/>
          <w:sz w:val="36"/>
          <w:szCs w:val="36"/>
        </w:rPr>
        <w:t>树</w:t>
      </w:r>
      <w:r w:rsidR="00886D56">
        <w:rPr>
          <w:b/>
          <w:sz w:val="36"/>
          <w:szCs w:val="36"/>
        </w:rPr>
        <w:t>的</w:t>
      </w:r>
      <w:r w:rsidR="00886D56">
        <w:rPr>
          <w:rFonts w:hint="eastAsia"/>
          <w:b/>
          <w:sz w:val="36"/>
          <w:szCs w:val="36"/>
        </w:rPr>
        <w:t>遍历</w:t>
      </w:r>
      <w:r w:rsidR="00886D56">
        <w:rPr>
          <w:rFonts w:hint="eastAsia"/>
          <w:b/>
          <w:sz w:val="36"/>
          <w:szCs w:val="36"/>
        </w:rPr>
        <w:t xml:space="preserve"> */</w:t>
      </w:r>
    </w:p>
    <w:p w:rsidR="00CA4A70" w:rsidRPr="00CA4A70" w:rsidRDefault="00CA4A70" w:rsidP="00CA4A70">
      <w:pPr>
        <w:rPr>
          <w:b/>
          <w:sz w:val="36"/>
          <w:szCs w:val="36"/>
        </w:rPr>
      </w:pPr>
      <w:r w:rsidRPr="00CA4A70">
        <w:rPr>
          <w:b/>
          <w:sz w:val="36"/>
          <w:szCs w:val="36"/>
        </w:rPr>
        <w:t xml:space="preserve"> if(</w:t>
      </w:r>
      <w:proofErr w:type="gramStart"/>
      <w:r w:rsidRPr="00CA4A70">
        <w:rPr>
          <w:b/>
          <w:sz w:val="36"/>
          <w:szCs w:val="36"/>
        </w:rPr>
        <w:t>p!=</w:t>
      </w:r>
      <w:proofErr w:type="gramEnd"/>
      <w:r w:rsidRPr="00CA4A70">
        <w:rPr>
          <w:b/>
          <w:sz w:val="36"/>
          <w:szCs w:val="36"/>
        </w:rPr>
        <w:t>NULL)</w:t>
      </w:r>
    </w:p>
    <w:p w:rsidR="00CA4A70" w:rsidRPr="00CA4A70" w:rsidRDefault="00CA4A70" w:rsidP="00CA4A70">
      <w:pPr>
        <w:rPr>
          <w:b/>
          <w:sz w:val="36"/>
          <w:szCs w:val="36"/>
        </w:rPr>
      </w:pPr>
      <w:r w:rsidRPr="00CA4A70">
        <w:rPr>
          <w:b/>
          <w:sz w:val="36"/>
          <w:szCs w:val="36"/>
        </w:rPr>
        <w:t xml:space="preserve"> {</w:t>
      </w:r>
    </w:p>
    <w:p w:rsidR="00CA4A70" w:rsidRPr="00CA4A70" w:rsidRDefault="00CA4A70" w:rsidP="00CA4A70">
      <w:pPr>
        <w:rPr>
          <w:b/>
          <w:sz w:val="36"/>
          <w:szCs w:val="36"/>
        </w:rPr>
      </w:pPr>
      <w:r w:rsidRPr="00CA4A70">
        <w:rPr>
          <w:b/>
          <w:sz w:val="36"/>
          <w:szCs w:val="36"/>
        </w:rPr>
        <w:t xml:space="preserve">  InOrder(p-&gt;left);</w:t>
      </w:r>
    </w:p>
    <w:p w:rsidR="00CA4A70" w:rsidRPr="00CA4A70" w:rsidRDefault="00CA4A70" w:rsidP="00CA4A70">
      <w:pPr>
        <w:rPr>
          <w:b/>
          <w:sz w:val="36"/>
          <w:szCs w:val="36"/>
        </w:rPr>
      </w:pPr>
      <w:r w:rsidRPr="00CA4A70">
        <w:rPr>
          <w:b/>
          <w:sz w:val="36"/>
          <w:szCs w:val="36"/>
        </w:rPr>
        <w:t xml:space="preserve">  printf("%5d</w:t>
      </w:r>
      <w:proofErr w:type="gramStart"/>
      <w:r w:rsidRPr="00CA4A70">
        <w:rPr>
          <w:b/>
          <w:sz w:val="36"/>
          <w:szCs w:val="36"/>
        </w:rPr>
        <w:t>",p</w:t>
      </w:r>
      <w:proofErr w:type="gramEnd"/>
      <w:r w:rsidRPr="00CA4A70">
        <w:rPr>
          <w:b/>
          <w:sz w:val="36"/>
          <w:szCs w:val="36"/>
        </w:rPr>
        <w:t>-&gt;key);</w:t>
      </w:r>
    </w:p>
    <w:p w:rsidR="00CA4A70" w:rsidRPr="00CA4A70" w:rsidRDefault="00CA4A70" w:rsidP="00CA4A70">
      <w:pPr>
        <w:rPr>
          <w:b/>
          <w:sz w:val="36"/>
          <w:szCs w:val="36"/>
        </w:rPr>
      </w:pPr>
      <w:r w:rsidRPr="00CA4A70">
        <w:rPr>
          <w:b/>
          <w:sz w:val="36"/>
          <w:szCs w:val="36"/>
        </w:rPr>
        <w:t xml:space="preserve">  InOrder(p-&gt;right);</w:t>
      </w:r>
    </w:p>
    <w:p w:rsidR="00CA4A70" w:rsidRPr="00CA4A70" w:rsidRDefault="00CA4A70" w:rsidP="00CA4A70">
      <w:pPr>
        <w:rPr>
          <w:b/>
          <w:sz w:val="36"/>
          <w:szCs w:val="36"/>
        </w:rPr>
      </w:pPr>
      <w:r w:rsidRPr="00CA4A70">
        <w:rPr>
          <w:b/>
          <w:sz w:val="36"/>
          <w:szCs w:val="36"/>
        </w:rPr>
        <w:t xml:space="preserve"> }</w:t>
      </w:r>
    </w:p>
    <w:p w:rsidR="00CA4A70" w:rsidRPr="00CA4A70" w:rsidRDefault="00CA4A70" w:rsidP="00CA4A70">
      <w:pPr>
        <w:rPr>
          <w:b/>
          <w:sz w:val="36"/>
          <w:szCs w:val="36"/>
        </w:rPr>
      </w:pPr>
      <w:r w:rsidRPr="00CA4A70">
        <w:rPr>
          <w:b/>
          <w:sz w:val="36"/>
          <w:szCs w:val="36"/>
        </w:rPr>
        <w:t>}</w:t>
      </w:r>
    </w:p>
    <w:p w:rsidR="00CA4A70" w:rsidRPr="00CA4A70" w:rsidRDefault="00CA4A70" w:rsidP="00CA4A70">
      <w:pPr>
        <w:rPr>
          <w:b/>
          <w:sz w:val="36"/>
          <w:szCs w:val="36"/>
        </w:rPr>
      </w:pPr>
    </w:p>
    <w:p w:rsidR="00CA4A70" w:rsidRPr="00CA4A70" w:rsidRDefault="000407F9" w:rsidP="00CA4A70">
      <w:pPr>
        <w:rPr>
          <w:b/>
          <w:sz w:val="36"/>
          <w:szCs w:val="36"/>
        </w:rPr>
      </w:pPr>
      <w:r>
        <w:rPr>
          <w:b/>
          <w:sz w:val="36"/>
          <w:szCs w:val="36"/>
        </w:rPr>
        <w:t xml:space="preserve">#define N </w:t>
      </w:r>
      <w:r>
        <w:rPr>
          <w:rFonts w:hint="eastAsia"/>
          <w:b/>
          <w:sz w:val="36"/>
          <w:szCs w:val="36"/>
        </w:rPr>
        <w:t>6</w:t>
      </w:r>
    </w:p>
    <w:p w:rsidR="00CA4A70" w:rsidRPr="00CA4A70" w:rsidRDefault="00CA4A70" w:rsidP="00CA4A70">
      <w:pPr>
        <w:rPr>
          <w:b/>
          <w:sz w:val="36"/>
          <w:szCs w:val="36"/>
        </w:rPr>
      </w:pPr>
      <w:r w:rsidRPr="00CA4A70">
        <w:rPr>
          <w:b/>
          <w:sz w:val="36"/>
          <w:szCs w:val="36"/>
        </w:rPr>
        <w:t xml:space="preserve">void </w:t>
      </w:r>
      <w:proofErr w:type="gramStart"/>
      <w:r w:rsidRPr="00CA4A70">
        <w:rPr>
          <w:b/>
          <w:sz w:val="36"/>
          <w:szCs w:val="36"/>
        </w:rPr>
        <w:t>main(</w:t>
      </w:r>
      <w:proofErr w:type="gramEnd"/>
      <w:r w:rsidRPr="00CA4A70">
        <w:rPr>
          <w:b/>
          <w:sz w:val="36"/>
          <w:szCs w:val="36"/>
        </w:rPr>
        <w:t>)</w:t>
      </w:r>
    </w:p>
    <w:p w:rsidR="00CA4A70" w:rsidRPr="00CA4A70" w:rsidRDefault="00CA4A70" w:rsidP="00CA4A70">
      <w:pPr>
        <w:rPr>
          <w:b/>
          <w:sz w:val="36"/>
          <w:szCs w:val="36"/>
        </w:rPr>
      </w:pPr>
      <w:r w:rsidRPr="00CA4A70">
        <w:rPr>
          <w:b/>
          <w:sz w:val="36"/>
          <w:szCs w:val="36"/>
        </w:rPr>
        <w:t>{</w:t>
      </w:r>
    </w:p>
    <w:p w:rsidR="00CA4A70" w:rsidRPr="00CA4A70" w:rsidRDefault="00CA4A70" w:rsidP="00CA4A70">
      <w:pPr>
        <w:rPr>
          <w:b/>
          <w:sz w:val="36"/>
          <w:szCs w:val="36"/>
        </w:rPr>
      </w:pPr>
      <w:r w:rsidRPr="00CA4A70">
        <w:rPr>
          <w:b/>
          <w:sz w:val="36"/>
          <w:szCs w:val="36"/>
        </w:rPr>
        <w:t xml:space="preserve"> int i;</w:t>
      </w:r>
    </w:p>
    <w:p w:rsidR="00CA4A70" w:rsidRPr="00CA4A70" w:rsidRDefault="00CA4A70" w:rsidP="00CA4A70">
      <w:pPr>
        <w:rPr>
          <w:b/>
          <w:sz w:val="36"/>
          <w:szCs w:val="36"/>
        </w:rPr>
      </w:pPr>
      <w:r w:rsidRPr="00CA4A70">
        <w:rPr>
          <w:b/>
          <w:sz w:val="36"/>
          <w:szCs w:val="36"/>
        </w:rPr>
        <w:t xml:space="preserve"> KeyType data;</w:t>
      </w:r>
    </w:p>
    <w:p w:rsidR="00CA4A70" w:rsidRPr="00CA4A70" w:rsidRDefault="00CA4A70" w:rsidP="00CA4A70">
      <w:pPr>
        <w:rPr>
          <w:b/>
          <w:sz w:val="36"/>
          <w:szCs w:val="36"/>
        </w:rPr>
      </w:pPr>
      <w:r w:rsidRPr="00CA4A70">
        <w:rPr>
          <w:b/>
          <w:sz w:val="36"/>
          <w:szCs w:val="36"/>
        </w:rPr>
        <w:t xml:space="preserve"> KeyType a[N]</w:t>
      </w:r>
      <w:proofErr w:type="gramStart"/>
      <w:r w:rsidRPr="00CA4A70">
        <w:rPr>
          <w:b/>
          <w:sz w:val="36"/>
          <w:szCs w:val="36"/>
        </w:rPr>
        <w:t>={</w:t>
      </w:r>
      <w:proofErr w:type="gramEnd"/>
      <w:r w:rsidRPr="00CA4A70">
        <w:rPr>
          <w:b/>
          <w:sz w:val="36"/>
          <w:szCs w:val="36"/>
        </w:rPr>
        <w:t>67,</w:t>
      </w:r>
      <w:r w:rsidR="000407F9">
        <w:rPr>
          <w:rFonts w:hint="eastAsia"/>
          <w:b/>
          <w:sz w:val="36"/>
          <w:szCs w:val="36"/>
        </w:rPr>
        <w:t>24</w:t>
      </w:r>
      <w:r w:rsidRPr="00CA4A70">
        <w:rPr>
          <w:b/>
          <w:sz w:val="36"/>
          <w:szCs w:val="36"/>
        </w:rPr>
        <w:t>,</w:t>
      </w:r>
      <w:r w:rsidR="000407F9">
        <w:rPr>
          <w:rFonts w:hint="eastAsia"/>
          <w:b/>
          <w:sz w:val="36"/>
          <w:szCs w:val="36"/>
        </w:rPr>
        <w:t>78</w:t>
      </w:r>
      <w:r w:rsidRPr="00CA4A70">
        <w:rPr>
          <w:b/>
          <w:sz w:val="36"/>
          <w:szCs w:val="36"/>
        </w:rPr>
        <w:t>,</w:t>
      </w:r>
      <w:r w:rsidR="000407F9">
        <w:rPr>
          <w:rFonts w:hint="eastAsia"/>
          <w:b/>
          <w:sz w:val="36"/>
          <w:szCs w:val="36"/>
        </w:rPr>
        <w:t>53</w:t>
      </w:r>
      <w:r w:rsidR="000407F9">
        <w:rPr>
          <w:b/>
          <w:sz w:val="36"/>
          <w:szCs w:val="36"/>
        </w:rPr>
        <w:t>,1</w:t>
      </w:r>
      <w:r w:rsidR="000407F9">
        <w:rPr>
          <w:rFonts w:hint="eastAsia"/>
          <w:b/>
          <w:sz w:val="36"/>
          <w:szCs w:val="36"/>
        </w:rPr>
        <w:t>2</w:t>
      </w:r>
      <w:r w:rsidRPr="00CA4A70">
        <w:rPr>
          <w:b/>
          <w:sz w:val="36"/>
          <w:szCs w:val="36"/>
        </w:rPr>
        <w:t>,99};</w:t>
      </w:r>
    </w:p>
    <w:p w:rsidR="00CA4A70" w:rsidRPr="00CA4A70" w:rsidRDefault="00CA4A70" w:rsidP="00CA4A70">
      <w:pPr>
        <w:rPr>
          <w:b/>
          <w:sz w:val="36"/>
          <w:szCs w:val="36"/>
        </w:rPr>
      </w:pPr>
      <w:r w:rsidRPr="00CA4A70">
        <w:rPr>
          <w:b/>
          <w:sz w:val="36"/>
          <w:szCs w:val="36"/>
        </w:rPr>
        <w:t xml:space="preserve"> BSTree root;</w:t>
      </w:r>
    </w:p>
    <w:p w:rsidR="00CA4A70" w:rsidRPr="00CA4A70" w:rsidRDefault="00CA4A70" w:rsidP="00CA4A70">
      <w:pPr>
        <w:rPr>
          <w:b/>
          <w:sz w:val="36"/>
          <w:szCs w:val="36"/>
        </w:rPr>
      </w:pPr>
      <w:r w:rsidRPr="00CA4A70">
        <w:rPr>
          <w:b/>
          <w:sz w:val="36"/>
          <w:szCs w:val="36"/>
        </w:rPr>
        <w:t xml:space="preserve"> </w:t>
      </w:r>
      <w:proofErr w:type="gramStart"/>
      <w:r w:rsidRPr="00CA4A70">
        <w:rPr>
          <w:b/>
          <w:sz w:val="36"/>
          <w:szCs w:val="36"/>
        </w:rPr>
        <w:t>printf(</w:t>
      </w:r>
      <w:proofErr w:type="gramEnd"/>
      <w:r w:rsidRPr="00CA4A70">
        <w:rPr>
          <w:b/>
          <w:sz w:val="36"/>
          <w:szCs w:val="36"/>
        </w:rPr>
        <w:t>"\nCreate Tree:");</w:t>
      </w:r>
    </w:p>
    <w:p w:rsidR="00CA4A70" w:rsidRPr="00CA4A70" w:rsidRDefault="00CA4A70" w:rsidP="00CA4A70">
      <w:pPr>
        <w:rPr>
          <w:b/>
          <w:sz w:val="36"/>
          <w:szCs w:val="36"/>
        </w:rPr>
      </w:pPr>
      <w:r w:rsidRPr="00CA4A70">
        <w:rPr>
          <w:b/>
          <w:sz w:val="36"/>
          <w:szCs w:val="36"/>
        </w:rPr>
        <w:lastRenderedPageBreak/>
        <w:t xml:space="preserve"> for(i=</w:t>
      </w:r>
      <w:proofErr w:type="gramStart"/>
      <w:r w:rsidRPr="00CA4A70">
        <w:rPr>
          <w:b/>
          <w:sz w:val="36"/>
          <w:szCs w:val="36"/>
        </w:rPr>
        <w:t>0;i</w:t>
      </w:r>
      <w:proofErr w:type="gramEnd"/>
      <w:r w:rsidRPr="00CA4A70">
        <w:rPr>
          <w:b/>
          <w:sz w:val="36"/>
          <w:szCs w:val="36"/>
        </w:rPr>
        <w:t>&lt;N;i++)printf("%5d",a[i]);</w:t>
      </w:r>
    </w:p>
    <w:p w:rsidR="00CA4A70" w:rsidRPr="00CA4A70" w:rsidRDefault="00CA4A70" w:rsidP="00CA4A70">
      <w:pPr>
        <w:rPr>
          <w:b/>
          <w:sz w:val="36"/>
          <w:szCs w:val="36"/>
        </w:rPr>
      </w:pPr>
      <w:r w:rsidRPr="00CA4A70">
        <w:rPr>
          <w:b/>
          <w:sz w:val="36"/>
          <w:szCs w:val="36"/>
        </w:rPr>
        <w:t xml:space="preserve"> </w:t>
      </w:r>
      <w:proofErr w:type="gramStart"/>
      <w:r w:rsidRPr="00CA4A70">
        <w:rPr>
          <w:b/>
          <w:sz w:val="36"/>
          <w:szCs w:val="36"/>
        </w:rPr>
        <w:t>printf(</w:t>
      </w:r>
      <w:proofErr w:type="gramEnd"/>
      <w:r w:rsidRPr="00CA4A70">
        <w:rPr>
          <w:b/>
          <w:sz w:val="36"/>
          <w:szCs w:val="36"/>
        </w:rPr>
        <w:t>"\n  Sort Tree:");</w:t>
      </w:r>
    </w:p>
    <w:p w:rsidR="00CA4A70" w:rsidRPr="00CA4A70" w:rsidRDefault="00CA4A70" w:rsidP="00CA4A70">
      <w:pPr>
        <w:rPr>
          <w:b/>
          <w:sz w:val="36"/>
          <w:szCs w:val="36"/>
        </w:rPr>
      </w:pPr>
      <w:r w:rsidRPr="00CA4A70">
        <w:rPr>
          <w:b/>
          <w:sz w:val="36"/>
          <w:szCs w:val="36"/>
        </w:rPr>
        <w:t xml:space="preserve"> root=CreateBST(</w:t>
      </w:r>
      <w:proofErr w:type="gramStart"/>
      <w:r w:rsidRPr="00CA4A70">
        <w:rPr>
          <w:b/>
          <w:sz w:val="36"/>
          <w:szCs w:val="36"/>
        </w:rPr>
        <w:t>N,a</w:t>
      </w:r>
      <w:proofErr w:type="gramEnd"/>
      <w:r w:rsidRPr="00CA4A70">
        <w:rPr>
          <w:b/>
          <w:sz w:val="36"/>
          <w:szCs w:val="36"/>
        </w:rPr>
        <w:t>);</w:t>
      </w:r>
    </w:p>
    <w:p w:rsidR="00CA4A70" w:rsidRPr="00CA4A70" w:rsidRDefault="00CA4A70" w:rsidP="00CA4A70">
      <w:pPr>
        <w:rPr>
          <w:b/>
          <w:sz w:val="36"/>
          <w:szCs w:val="36"/>
        </w:rPr>
      </w:pPr>
      <w:r w:rsidRPr="00CA4A70">
        <w:rPr>
          <w:b/>
          <w:sz w:val="36"/>
          <w:szCs w:val="36"/>
        </w:rPr>
        <w:t xml:space="preserve"> InOrder(root);</w:t>
      </w:r>
    </w:p>
    <w:p w:rsidR="00393596" w:rsidRDefault="00CA4A70" w:rsidP="00CA4A70">
      <w:pPr>
        <w:rPr>
          <w:b/>
          <w:sz w:val="36"/>
          <w:szCs w:val="36"/>
        </w:rPr>
      </w:pPr>
      <w:r w:rsidRPr="00CA4A70">
        <w:rPr>
          <w:b/>
          <w:sz w:val="36"/>
          <w:szCs w:val="36"/>
        </w:rPr>
        <w:t xml:space="preserve"> </w:t>
      </w:r>
      <w:proofErr w:type="gramStart"/>
      <w:r w:rsidRPr="00CA4A70">
        <w:rPr>
          <w:b/>
          <w:sz w:val="36"/>
          <w:szCs w:val="36"/>
        </w:rPr>
        <w:t>printf(</w:t>
      </w:r>
      <w:proofErr w:type="gramEnd"/>
      <w:r w:rsidRPr="00CA4A70">
        <w:rPr>
          <w:b/>
          <w:sz w:val="36"/>
          <w:szCs w:val="36"/>
        </w:rPr>
        <w:t>"\n\nInput Search Data: ");</w:t>
      </w:r>
    </w:p>
    <w:p w:rsidR="00CA4A70" w:rsidRPr="00CA4A70" w:rsidRDefault="00CA4A70" w:rsidP="00393596">
      <w:pPr>
        <w:ind w:firstLineChars="100" w:firstLine="361"/>
        <w:rPr>
          <w:b/>
          <w:sz w:val="36"/>
          <w:szCs w:val="36"/>
        </w:rPr>
      </w:pPr>
      <w:r w:rsidRPr="00CA4A70">
        <w:rPr>
          <w:b/>
          <w:sz w:val="36"/>
          <w:szCs w:val="36"/>
        </w:rPr>
        <w:t>scanf("%d</w:t>
      </w:r>
      <w:proofErr w:type="gramStart"/>
      <w:r w:rsidRPr="00CA4A70">
        <w:rPr>
          <w:b/>
          <w:sz w:val="36"/>
          <w:szCs w:val="36"/>
        </w:rPr>
        <w:t>",&amp;</w:t>
      </w:r>
      <w:proofErr w:type="gramEnd"/>
      <w:r w:rsidRPr="00CA4A70">
        <w:rPr>
          <w:b/>
          <w:sz w:val="36"/>
          <w:szCs w:val="36"/>
        </w:rPr>
        <w:t>data);</w:t>
      </w:r>
    </w:p>
    <w:p w:rsidR="00CA4A70" w:rsidRPr="00CA4A70" w:rsidRDefault="00CA4A70" w:rsidP="00CA4A70">
      <w:pPr>
        <w:rPr>
          <w:b/>
          <w:sz w:val="36"/>
          <w:szCs w:val="36"/>
        </w:rPr>
      </w:pPr>
      <w:r w:rsidRPr="00CA4A70">
        <w:rPr>
          <w:b/>
          <w:sz w:val="36"/>
          <w:szCs w:val="36"/>
        </w:rPr>
        <w:t xml:space="preserve"> </w:t>
      </w:r>
      <w:proofErr w:type="gramStart"/>
      <w:r w:rsidRPr="00CA4A70">
        <w:rPr>
          <w:b/>
          <w:sz w:val="36"/>
          <w:szCs w:val="36"/>
        </w:rPr>
        <w:t>if(</w:t>
      </w:r>
      <w:proofErr w:type="gramEnd"/>
      <w:r w:rsidRPr="00CA4A70">
        <w:rPr>
          <w:b/>
          <w:sz w:val="36"/>
          <w:szCs w:val="36"/>
        </w:rPr>
        <w:t>SearchBST(root,data)!=NULL)printf("%d is found!\n",data);</w:t>
      </w:r>
    </w:p>
    <w:p w:rsidR="00CA4A70" w:rsidRPr="00CA4A70" w:rsidRDefault="00CA4A70" w:rsidP="00CA4A70">
      <w:pPr>
        <w:rPr>
          <w:b/>
          <w:sz w:val="36"/>
          <w:szCs w:val="36"/>
        </w:rPr>
      </w:pPr>
      <w:r w:rsidRPr="00CA4A70">
        <w:rPr>
          <w:b/>
          <w:sz w:val="36"/>
          <w:szCs w:val="36"/>
        </w:rPr>
        <w:t xml:space="preserve"> else </w:t>
      </w:r>
      <w:proofErr w:type="gramStart"/>
      <w:r w:rsidRPr="00CA4A70">
        <w:rPr>
          <w:b/>
          <w:sz w:val="36"/>
          <w:szCs w:val="36"/>
        </w:rPr>
        <w:t>printf(</w:t>
      </w:r>
      <w:proofErr w:type="gramEnd"/>
      <w:r w:rsidRPr="00CA4A70">
        <w:rPr>
          <w:b/>
          <w:sz w:val="36"/>
          <w:szCs w:val="36"/>
        </w:rPr>
        <w:t>"%d is not found!\n",data);</w:t>
      </w:r>
    </w:p>
    <w:p w:rsidR="00CA4A70" w:rsidRPr="00CA4A70" w:rsidRDefault="00CA4A70" w:rsidP="00CA4A70">
      <w:pPr>
        <w:rPr>
          <w:b/>
          <w:sz w:val="36"/>
          <w:szCs w:val="36"/>
        </w:rPr>
      </w:pPr>
      <w:r w:rsidRPr="00CA4A70">
        <w:rPr>
          <w:b/>
          <w:sz w:val="36"/>
          <w:szCs w:val="36"/>
        </w:rPr>
        <w:t xml:space="preserve"> </w:t>
      </w:r>
      <w:proofErr w:type="gramStart"/>
      <w:r w:rsidRPr="00CA4A70">
        <w:rPr>
          <w:b/>
          <w:sz w:val="36"/>
          <w:szCs w:val="36"/>
        </w:rPr>
        <w:t>printf(</w:t>
      </w:r>
      <w:proofErr w:type="gramEnd"/>
      <w:r w:rsidRPr="00CA4A70">
        <w:rPr>
          <w:b/>
          <w:sz w:val="36"/>
          <w:szCs w:val="36"/>
        </w:rPr>
        <w:t>"\nInput Deleted Data: ");scanf("%d",&amp;data);</w:t>
      </w:r>
    </w:p>
    <w:p w:rsidR="00CA4A70" w:rsidRPr="00CA4A70" w:rsidRDefault="00CA4A70" w:rsidP="00CA4A70">
      <w:pPr>
        <w:rPr>
          <w:b/>
          <w:sz w:val="36"/>
          <w:szCs w:val="36"/>
        </w:rPr>
      </w:pPr>
      <w:r w:rsidRPr="00CA4A70">
        <w:rPr>
          <w:b/>
          <w:sz w:val="36"/>
          <w:szCs w:val="36"/>
        </w:rPr>
        <w:t xml:space="preserve"> </w:t>
      </w:r>
      <w:proofErr w:type="gramStart"/>
      <w:r w:rsidRPr="00CA4A70">
        <w:rPr>
          <w:b/>
          <w:sz w:val="36"/>
          <w:szCs w:val="36"/>
        </w:rPr>
        <w:t>printf(</w:t>
      </w:r>
      <w:proofErr w:type="gramEnd"/>
      <w:r w:rsidRPr="00CA4A70">
        <w:rPr>
          <w:b/>
          <w:sz w:val="36"/>
          <w:szCs w:val="36"/>
        </w:rPr>
        <w:t>"\nAfter Delete:");</w:t>
      </w:r>
    </w:p>
    <w:p w:rsidR="00CA4A70" w:rsidRPr="00CA4A70" w:rsidRDefault="00CA4A70" w:rsidP="00CA4A70">
      <w:pPr>
        <w:rPr>
          <w:b/>
          <w:sz w:val="36"/>
          <w:szCs w:val="36"/>
        </w:rPr>
      </w:pPr>
      <w:r w:rsidRPr="00CA4A70">
        <w:rPr>
          <w:b/>
          <w:sz w:val="36"/>
          <w:szCs w:val="36"/>
        </w:rPr>
        <w:t xml:space="preserve"> root=DelBSTNode(</w:t>
      </w:r>
      <w:proofErr w:type="gramStart"/>
      <w:r w:rsidRPr="00CA4A70">
        <w:rPr>
          <w:b/>
          <w:sz w:val="36"/>
          <w:szCs w:val="36"/>
        </w:rPr>
        <w:t>root,data</w:t>
      </w:r>
      <w:proofErr w:type="gramEnd"/>
      <w:r w:rsidRPr="00CA4A70">
        <w:rPr>
          <w:b/>
          <w:sz w:val="36"/>
          <w:szCs w:val="36"/>
        </w:rPr>
        <w:t>);</w:t>
      </w:r>
    </w:p>
    <w:p w:rsidR="00CA4A70" w:rsidRPr="00CA4A70" w:rsidRDefault="00CA4A70" w:rsidP="00CA4A70">
      <w:pPr>
        <w:rPr>
          <w:b/>
          <w:sz w:val="36"/>
          <w:szCs w:val="36"/>
        </w:rPr>
      </w:pPr>
      <w:r w:rsidRPr="00CA4A70">
        <w:rPr>
          <w:b/>
          <w:sz w:val="36"/>
          <w:szCs w:val="36"/>
        </w:rPr>
        <w:t xml:space="preserve"> InOrder(root</w:t>
      </w:r>
      <w:proofErr w:type="gramStart"/>
      <w:r w:rsidRPr="00CA4A70">
        <w:rPr>
          <w:b/>
          <w:sz w:val="36"/>
          <w:szCs w:val="36"/>
        </w:rPr>
        <w:t>);printf</w:t>
      </w:r>
      <w:proofErr w:type="gramEnd"/>
      <w:r w:rsidRPr="00CA4A70">
        <w:rPr>
          <w:b/>
          <w:sz w:val="36"/>
          <w:szCs w:val="36"/>
        </w:rPr>
        <w:t>("\n");</w:t>
      </w:r>
    </w:p>
    <w:p w:rsidR="00CA4A70" w:rsidRPr="00CA4A70" w:rsidRDefault="00CA4A70" w:rsidP="00CA4A70">
      <w:pPr>
        <w:rPr>
          <w:b/>
          <w:sz w:val="36"/>
          <w:szCs w:val="36"/>
        </w:rPr>
      </w:pPr>
      <w:r w:rsidRPr="00CA4A70">
        <w:rPr>
          <w:b/>
          <w:sz w:val="36"/>
          <w:szCs w:val="36"/>
        </w:rPr>
        <w:t xml:space="preserve"> </w:t>
      </w:r>
      <w:proofErr w:type="gramStart"/>
      <w:r w:rsidRPr="00CA4A70">
        <w:rPr>
          <w:b/>
          <w:sz w:val="36"/>
          <w:szCs w:val="36"/>
        </w:rPr>
        <w:t>getch(</w:t>
      </w:r>
      <w:proofErr w:type="gramEnd"/>
      <w:r w:rsidRPr="00CA4A70">
        <w:rPr>
          <w:b/>
          <w:sz w:val="36"/>
          <w:szCs w:val="36"/>
        </w:rPr>
        <w:t>);</w:t>
      </w:r>
    </w:p>
    <w:p w:rsidR="00084AB6" w:rsidRPr="00BF5930" w:rsidRDefault="00CA4A70" w:rsidP="00CA4A70">
      <w:pPr>
        <w:rPr>
          <w:b/>
          <w:sz w:val="36"/>
          <w:szCs w:val="36"/>
        </w:rPr>
      </w:pPr>
      <w:r w:rsidRPr="00CA4A70">
        <w:rPr>
          <w:b/>
          <w:sz w:val="36"/>
          <w:szCs w:val="36"/>
        </w:rPr>
        <w:t>}</w:t>
      </w:r>
    </w:p>
    <w:p w:rsidR="00071D7A" w:rsidRPr="00071D7A" w:rsidRDefault="003246FF" w:rsidP="00071D7A">
      <w:pPr>
        <w:ind w:firstLineChars="100" w:firstLine="361"/>
        <w:rPr>
          <w:b/>
          <w:sz w:val="36"/>
          <w:szCs w:val="36"/>
        </w:rPr>
      </w:pPr>
      <w:r>
        <w:rPr>
          <w:rFonts w:hint="eastAsia"/>
          <w:b/>
          <w:sz w:val="36"/>
          <w:szCs w:val="36"/>
        </w:rPr>
        <w:t>8</w:t>
      </w:r>
      <w:r w:rsidR="00071D7A" w:rsidRPr="00071D7A">
        <w:rPr>
          <w:rFonts w:hint="eastAsia"/>
          <w:b/>
          <w:sz w:val="36"/>
          <w:szCs w:val="36"/>
        </w:rPr>
        <w:t>.3.</w:t>
      </w:r>
      <w:r w:rsidR="00CC57F5">
        <w:rPr>
          <w:rFonts w:hint="eastAsia"/>
          <w:b/>
          <w:sz w:val="36"/>
          <w:szCs w:val="36"/>
        </w:rPr>
        <w:t xml:space="preserve">3 </w:t>
      </w:r>
      <w:proofErr w:type="gramStart"/>
      <w:r w:rsidR="00071D7A" w:rsidRPr="00071D7A">
        <w:rPr>
          <w:rFonts w:hint="eastAsia"/>
          <w:b/>
          <w:sz w:val="36"/>
          <w:szCs w:val="36"/>
        </w:rPr>
        <w:t>平衡二叉树</w:t>
      </w:r>
      <w:r w:rsidR="00071D7A" w:rsidRPr="00071D7A">
        <w:rPr>
          <w:rFonts w:hint="eastAsia"/>
          <w:b/>
          <w:sz w:val="36"/>
          <w:szCs w:val="36"/>
        </w:rPr>
        <w:t>(</w:t>
      </w:r>
      <w:proofErr w:type="gramEnd"/>
      <w:r w:rsidR="00071D7A" w:rsidRPr="00071D7A">
        <w:rPr>
          <w:rFonts w:hint="eastAsia"/>
          <w:b/>
          <w:sz w:val="36"/>
          <w:szCs w:val="36"/>
        </w:rPr>
        <w:t>Balanced Binary Tree)</w:t>
      </w:r>
    </w:p>
    <w:p w:rsidR="00D45C30" w:rsidRDefault="00071D7A" w:rsidP="00071D7A">
      <w:pPr>
        <w:rPr>
          <w:b/>
          <w:sz w:val="36"/>
          <w:szCs w:val="36"/>
        </w:rPr>
      </w:pPr>
      <w:r w:rsidRPr="00071D7A">
        <w:rPr>
          <w:rFonts w:hint="eastAsia"/>
          <w:b/>
          <w:sz w:val="36"/>
          <w:szCs w:val="36"/>
        </w:rPr>
        <w:t xml:space="preserve">  </w:t>
      </w:r>
      <w:r w:rsidR="00D45C30">
        <w:rPr>
          <w:rFonts w:hint="eastAsia"/>
          <w:b/>
          <w:sz w:val="36"/>
          <w:szCs w:val="36"/>
        </w:rPr>
        <w:t>由上节的讨论可知，</w:t>
      </w:r>
      <w:proofErr w:type="gramStart"/>
      <w:r w:rsidR="00D45C30">
        <w:rPr>
          <w:rFonts w:hint="eastAsia"/>
          <w:b/>
          <w:sz w:val="36"/>
          <w:szCs w:val="36"/>
        </w:rPr>
        <w:t>二叉排序</w:t>
      </w:r>
      <w:proofErr w:type="gramEnd"/>
      <w:r w:rsidR="00D45C30">
        <w:rPr>
          <w:rFonts w:hint="eastAsia"/>
          <w:b/>
          <w:sz w:val="36"/>
          <w:szCs w:val="36"/>
        </w:rPr>
        <w:t>树的查找效率取决于树的形态，而构造一棵形态均匀的二叉树与结点</w:t>
      </w:r>
      <w:r w:rsidR="009D739E">
        <w:rPr>
          <w:rFonts w:hint="eastAsia"/>
          <w:b/>
          <w:sz w:val="36"/>
          <w:szCs w:val="36"/>
        </w:rPr>
        <w:t>的</w:t>
      </w:r>
      <w:r w:rsidR="009D739E">
        <w:rPr>
          <w:b/>
          <w:sz w:val="36"/>
          <w:szCs w:val="36"/>
        </w:rPr>
        <w:t>值和</w:t>
      </w:r>
      <w:r w:rsidR="00D45C30">
        <w:rPr>
          <w:rFonts w:hint="eastAsia"/>
          <w:b/>
          <w:sz w:val="36"/>
          <w:szCs w:val="36"/>
        </w:rPr>
        <w:t>插入的次序有关</w:t>
      </w:r>
      <w:r w:rsidR="004F373D">
        <w:rPr>
          <w:rFonts w:hint="eastAsia"/>
          <w:b/>
          <w:sz w:val="36"/>
          <w:szCs w:val="36"/>
        </w:rPr>
        <w:t>。但是结点插入的先后次序不是随</w:t>
      </w:r>
      <w:r w:rsidR="000300DB">
        <w:rPr>
          <w:rFonts w:hint="eastAsia"/>
          <w:b/>
          <w:sz w:val="36"/>
          <w:szCs w:val="36"/>
        </w:rPr>
        <w:t>意而定的，这就要求我们找到一种平衡的方法，对于任意给定的关键字序列</w:t>
      </w:r>
      <w:r w:rsidR="00DB2A80">
        <w:rPr>
          <w:rFonts w:hint="eastAsia"/>
          <w:b/>
          <w:sz w:val="36"/>
          <w:szCs w:val="36"/>
        </w:rPr>
        <w:t>边</w:t>
      </w:r>
      <w:proofErr w:type="gramStart"/>
      <w:r w:rsidR="00DB2A80">
        <w:rPr>
          <w:b/>
          <w:sz w:val="36"/>
          <w:szCs w:val="36"/>
        </w:rPr>
        <w:t>插入边</w:t>
      </w:r>
      <w:proofErr w:type="gramEnd"/>
      <w:r w:rsidR="00DB2A80">
        <w:rPr>
          <w:b/>
          <w:sz w:val="36"/>
          <w:szCs w:val="36"/>
        </w:rPr>
        <w:t>调整</w:t>
      </w:r>
      <w:r w:rsidR="000300DB">
        <w:rPr>
          <w:rFonts w:hint="eastAsia"/>
          <w:b/>
          <w:sz w:val="36"/>
          <w:szCs w:val="36"/>
        </w:rPr>
        <w:t>构造</w:t>
      </w:r>
      <w:r w:rsidR="00DB2A80">
        <w:rPr>
          <w:rFonts w:hint="eastAsia"/>
          <w:b/>
          <w:sz w:val="36"/>
          <w:szCs w:val="36"/>
        </w:rPr>
        <w:t>出</w:t>
      </w:r>
      <w:r w:rsidR="000300DB">
        <w:rPr>
          <w:rFonts w:hint="eastAsia"/>
          <w:b/>
          <w:sz w:val="36"/>
          <w:szCs w:val="36"/>
        </w:rPr>
        <w:t>一棵形态匀称</w:t>
      </w:r>
      <w:proofErr w:type="gramStart"/>
      <w:r w:rsidR="000300DB">
        <w:rPr>
          <w:rFonts w:hint="eastAsia"/>
          <w:b/>
          <w:sz w:val="36"/>
          <w:szCs w:val="36"/>
        </w:rPr>
        <w:t>的二叉排</w:t>
      </w:r>
      <w:proofErr w:type="gramEnd"/>
      <w:r w:rsidR="000300DB">
        <w:rPr>
          <w:rFonts w:hint="eastAsia"/>
          <w:b/>
          <w:sz w:val="36"/>
          <w:szCs w:val="36"/>
        </w:rPr>
        <w:t>序树。</w:t>
      </w:r>
    </w:p>
    <w:p w:rsidR="00071D7A" w:rsidRPr="00071D7A" w:rsidRDefault="00D45C30" w:rsidP="00071D7A">
      <w:pPr>
        <w:rPr>
          <w:b/>
          <w:sz w:val="36"/>
          <w:szCs w:val="36"/>
        </w:rPr>
      </w:pPr>
      <w:r>
        <w:rPr>
          <w:rFonts w:hint="eastAsia"/>
          <w:b/>
          <w:sz w:val="36"/>
          <w:szCs w:val="36"/>
        </w:rPr>
        <w:lastRenderedPageBreak/>
        <w:t xml:space="preserve">  </w:t>
      </w:r>
      <w:r w:rsidR="00161975">
        <w:rPr>
          <w:rFonts w:hint="eastAsia"/>
          <w:b/>
          <w:sz w:val="36"/>
          <w:szCs w:val="36"/>
        </w:rPr>
        <w:t>如何构造出一棵平衡二叉树呢？</w:t>
      </w:r>
      <w:r w:rsidR="00161975" w:rsidRPr="00071D7A">
        <w:rPr>
          <w:rFonts w:hint="eastAsia"/>
          <w:b/>
          <w:sz w:val="36"/>
          <w:szCs w:val="36"/>
        </w:rPr>
        <w:t>前苏联</w:t>
      </w:r>
      <w:r w:rsidR="00161975">
        <w:rPr>
          <w:rFonts w:hint="eastAsia"/>
          <w:b/>
          <w:sz w:val="36"/>
          <w:szCs w:val="36"/>
        </w:rPr>
        <w:t>的</w:t>
      </w:r>
      <w:r w:rsidR="00161975" w:rsidRPr="00071D7A">
        <w:rPr>
          <w:rFonts w:hint="eastAsia"/>
          <w:b/>
          <w:sz w:val="36"/>
          <w:szCs w:val="36"/>
        </w:rPr>
        <w:t>阿德尔森</w:t>
      </w:r>
      <w:r w:rsidR="00161975" w:rsidRPr="00071D7A">
        <w:rPr>
          <w:rFonts w:hint="eastAsia"/>
          <w:b/>
          <w:sz w:val="36"/>
          <w:szCs w:val="36"/>
        </w:rPr>
        <w:t>-</w:t>
      </w:r>
      <w:r w:rsidR="00161975" w:rsidRPr="00071D7A">
        <w:rPr>
          <w:rFonts w:hint="eastAsia"/>
          <w:b/>
          <w:sz w:val="36"/>
          <w:szCs w:val="36"/>
        </w:rPr>
        <w:t>威尔斯基和兰迪斯</w:t>
      </w:r>
      <w:r w:rsidR="00922AB0">
        <w:rPr>
          <w:rFonts w:hint="eastAsia"/>
          <w:b/>
          <w:sz w:val="36"/>
          <w:szCs w:val="36"/>
        </w:rPr>
        <w:t>（</w:t>
      </w:r>
      <w:r w:rsidR="00922AB0">
        <w:rPr>
          <w:rFonts w:hint="eastAsia"/>
          <w:b/>
          <w:sz w:val="36"/>
          <w:szCs w:val="36"/>
        </w:rPr>
        <w:t>Adelson-Velskii &amp; Landis</w:t>
      </w:r>
      <w:r w:rsidR="00922AB0">
        <w:rPr>
          <w:rFonts w:hint="eastAsia"/>
          <w:b/>
          <w:sz w:val="36"/>
          <w:szCs w:val="36"/>
        </w:rPr>
        <w:t>）</w:t>
      </w:r>
      <w:r w:rsidR="00161975">
        <w:rPr>
          <w:rFonts w:hint="eastAsia"/>
          <w:b/>
          <w:sz w:val="36"/>
          <w:szCs w:val="36"/>
        </w:rPr>
        <w:t>提出了一个动态地保持</w:t>
      </w:r>
      <w:proofErr w:type="gramStart"/>
      <w:r w:rsidR="00161975">
        <w:rPr>
          <w:rFonts w:hint="eastAsia"/>
          <w:b/>
          <w:sz w:val="36"/>
          <w:szCs w:val="36"/>
        </w:rPr>
        <w:t>二叉排序树</w:t>
      </w:r>
      <w:r w:rsidR="009E44F6">
        <w:rPr>
          <w:rFonts w:hint="eastAsia"/>
          <w:b/>
          <w:sz w:val="36"/>
          <w:szCs w:val="36"/>
        </w:rPr>
        <w:t>平衡</w:t>
      </w:r>
      <w:proofErr w:type="gramEnd"/>
      <w:r w:rsidR="00161975">
        <w:rPr>
          <w:rFonts w:hint="eastAsia"/>
          <w:b/>
          <w:sz w:val="36"/>
          <w:szCs w:val="36"/>
        </w:rPr>
        <w:t>的方法，所以这种树</w:t>
      </w:r>
      <w:r w:rsidR="00071D7A" w:rsidRPr="00071D7A">
        <w:rPr>
          <w:rFonts w:hint="eastAsia"/>
          <w:b/>
          <w:sz w:val="36"/>
          <w:szCs w:val="36"/>
        </w:rPr>
        <w:t>又称</w:t>
      </w:r>
      <w:r w:rsidR="00071D7A" w:rsidRPr="00071D7A">
        <w:rPr>
          <w:rFonts w:hint="eastAsia"/>
          <w:b/>
          <w:sz w:val="36"/>
          <w:szCs w:val="36"/>
        </w:rPr>
        <w:t>AVL</w:t>
      </w:r>
      <w:r w:rsidR="00071D7A" w:rsidRPr="00071D7A">
        <w:rPr>
          <w:rFonts w:hint="eastAsia"/>
          <w:b/>
          <w:sz w:val="36"/>
          <w:szCs w:val="36"/>
        </w:rPr>
        <w:t>树。</w:t>
      </w:r>
    </w:p>
    <w:p w:rsidR="00071D7A" w:rsidRPr="00071D7A" w:rsidRDefault="00D05605" w:rsidP="003129D3">
      <w:pPr>
        <w:ind w:firstLineChars="100" w:firstLine="361"/>
        <w:rPr>
          <w:b/>
          <w:sz w:val="36"/>
          <w:szCs w:val="36"/>
        </w:rPr>
      </w:pPr>
      <w:r w:rsidRPr="00071D7A">
        <w:rPr>
          <w:rFonts w:hint="eastAsia"/>
          <w:b/>
          <w:sz w:val="36"/>
          <w:szCs w:val="36"/>
        </w:rPr>
        <w:t>平衡因子</w:t>
      </w:r>
      <w:r>
        <w:rPr>
          <w:rFonts w:hint="eastAsia"/>
          <w:b/>
          <w:sz w:val="36"/>
          <w:szCs w:val="36"/>
        </w:rPr>
        <w:t>和</w:t>
      </w:r>
      <w:r w:rsidRPr="00071D7A">
        <w:rPr>
          <w:rFonts w:hint="eastAsia"/>
          <w:b/>
          <w:sz w:val="36"/>
          <w:szCs w:val="36"/>
        </w:rPr>
        <w:t>平衡二叉树</w:t>
      </w:r>
      <w:r>
        <w:rPr>
          <w:rFonts w:hint="eastAsia"/>
          <w:b/>
          <w:sz w:val="36"/>
          <w:szCs w:val="36"/>
        </w:rPr>
        <w:t>：</w:t>
      </w:r>
      <w:proofErr w:type="gramStart"/>
      <w:r w:rsidR="003129D3">
        <w:rPr>
          <w:rFonts w:hint="eastAsia"/>
          <w:b/>
          <w:sz w:val="36"/>
          <w:szCs w:val="36"/>
        </w:rPr>
        <w:t>一棵树某</w:t>
      </w:r>
      <w:r w:rsidR="003129D3" w:rsidRPr="00071D7A">
        <w:rPr>
          <w:rFonts w:hint="eastAsia"/>
          <w:b/>
          <w:sz w:val="36"/>
          <w:szCs w:val="36"/>
        </w:rPr>
        <w:t>结点</w:t>
      </w:r>
      <w:proofErr w:type="gramEnd"/>
      <w:r w:rsidR="003129D3" w:rsidRPr="00071D7A">
        <w:rPr>
          <w:rFonts w:hint="eastAsia"/>
          <w:b/>
          <w:sz w:val="36"/>
          <w:szCs w:val="36"/>
        </w:rPr>
        <w:t>的左</w:t>
      </w:r>
      <w:r w:rsidR="003129D3">
        <w:rPr>
          <w:rFonts w:hint="eastAsia"/>
          <w:b/>
          <w:sz w:val="36"/>
          <w:szCs w:val="36"/>
        </w:rPr>
        <w:t>、</w:t>
      </w:r>
      <w:proofErr w:type="gramStart"/>
      <w:r w:rsidR="003129D3">
        <w:rPr>
          <w:rFonts w:hint="eastAsia"/>
          <w:b/>
          <w:sz w:val="36"/>
          <w:szCs w:val="36"/>
        </w:rPr>
        <w:t>右</w:t>
      </w:r>
      <w:r w:rsidR="003129D3" w:rsidRPr="00071D7A">
        <w:rPr>
          <w:rFonts w:hint="eastAsia"/>
          <w:b/>
          <w:sz w:val="36"/>
          <w:szCs w:val="36"/>
        </w:rPr>
        <w:t>子树</w:t>
      </w:r>
      <w:proofErr w:type="gramEnd"/>
      <w:r w:rsidR="003129D3">
        <w:rPr>
          <w:rFonts w:hint="eastAsia"/>
          <w:b/>
          <w:sz w:val="36"/>
          <w:szCs w:val="36"/>
        </w:rPr>
        <w:t>高（</w:t>
      </w:r>
      <w:r w:rsidR="003129D3" w:rsidRPr="00071D7A">
        <w:rPr>
          <w:rFonts w:hint="eastAsia"/>
          <w:b/>
          <w:sz w:val="36"/>
          <w:szCs w:val="36"/>
        </w:rPr>
        <w:t>深</w:t>
      </w:r>
      <w:r w:rsidR="003129D3">
        <w:rPr>
          <w:rFonts w:hint="eastAsia"/>
          <w:b/>
          <w:sz w:val="36"/>
          <w:szCs w:val="36"/>
        </w:rPr>
        <w:t>）</w:t>
      </w:r>
      <w:r w:rsidR="003129D3" w:rsidRPr="00071D7A">
        <w:rPr>
          <w:rFonts w:hint="eastAsia"/>
          <w:b/>
          <w:sz w:val="36"/>
          <w:szCs w:val="36"/>
        </w:rPr>
        <w:t>度之差，称为平衡因子</w:t>
      </w:r>
      <w:r w:rsidR="003E1A08">
        <w:rPr>
          <w:rFonts w:hint="eastAsia"/>
          <w:b/>
          <w:sz w:val="36"/>
          <w:szCs w:val="36"/>
        </w:rPr>
        <w:t>（</w:t>
      </w:r>
      <w:r w:rsidR="003129D3" w:rsidRPr="00071D7A">
        <w:rPr>
          <w:rFonts w:hint="eastAsia"/>
          <w:b/>
          <w:sz w:val="36"/>
          <w:szCs w:val="36"/>
        </w:rPr>
        <w:t>Balance Factor</w:t>
      </w:r>
      <w:r w:rsidR="0040768C">
        <w:rPr>
          <w:rFonts w:hint="eastAsia"/>
          <w:b/>
          <w:sz w:val="36"/>
          <w:szCs w:val="36"/>
        </w:rPr>
        <w:t>，简称</w:t>
      </w:r>
      <w:r w:rsidR="0040768C">
        <w:rPr>
          <w:rFonts w:hint="eastAsia"/>
          <w:b/>
          <w:sz w:val="36"/>
          <w:szCs w:val="36"/>
        </w:rPr>
        <w:t>BF</w:t>
      </w:r>
      <w:r w:rsidR="003E1A08">
        <w:rPr>
          <w:rFonts w:hint="eastAsia"/>
          <w:b/>
          <w:sz w:val="36"/>
          <w:szCs w:val="36"/>
        </w:rPr>
        <w:t>）</w:t>
      </w:r>
      <w:r w:rsidR="003129D3" w:rsidRPr="00071D7A">
        <w:rPr>
          <w:rFonts w:hint="eastAsia"/>
          <w:b/>
          <w:sz w:val="36"/>
          <w:szCs w:val="36"/>
        </w:rPr>
        <w:t>。</w:t>
      </w:r>
      <w:r w:rsidR="00071D7A" w:rsidRPr="00071D7A">
        <w:rPr>
          <w:rFonts w:hint="eastAsia"/>
          <w:b/>
          <w:sz w:val="36"/>
          <w:szCs w:val="36"/>
        </w:rPr>
        <w:t>若一棵二叉树的每个结点的</w:t>
      </w:r>
      <w:r w:rsidR="003129D3" w:rsidRPr="00071D7A">
        <w:rPr>
          <w:rFonts w:hint="eastAsia"/>
          <w:b/>
          <w:sz w:val="36"/>
          <w:szCs w:val="36"/>
        </w:rPr>
        <w:t>平衡因子</w:t>
      </w:r>
      <w:r w:rsidR="00071D7A" w:rsidRPr="00071D7A">
        <w:rPr>
          <w:rFonts w:hint="eastAsia"/>
          <w:b/>
          <w:sz w:val="36"/>
          <w:szCs w:val="36"/>
        </w:rPr>
        <w:t>的绝对值不超过</w:t>
      </w:r>
      <w:r w:rsidR="00071D7A" w:rsidRPr="00071D7A">
        <w:rPr>
          <w:rFonts w:hint="eastAsia"/>
          <w:b/>
          <w:sz w:val="36"/>
          <w:szCs w:val="36"/>
        </w:rPr>
        <w:t>1</w:t>
      </w:r>
      <w:r w:rsidR="00071D7A" w:rsidRPr="00071D7A">
        <w:rPr>
          <w:rFonts w:hint="eastAsia"/>
          <w:b/>
          <w:sz w:val="36"/>
          <w:szCs w:val="36"/>
        </w:rPr>
        <w:t>，</w:t>
      </w:r>
      <w:r w:rsidR="00423485">
        <w:rPr>
          <w:rFonts w:hint="eastAsia"/>
          <w:b/>
          <w:sz w:val="36"/>
          <w:szCs w:val="36"/>
        </w:rPr>
        <w:t>则</w:t>
      </w:r>
      <w:r w:rsidR="00071D7A" w:rsidRPr="00071D7A">
        <w:rPr>
          <w:rFonts w:hint="eastAsia"/>
          <w:b/>
          <w:sz w:val="36"/>
          <w:szCs w:val="36"/>
        </w:rPr>
        <w:t>称这棵树为平衡二叉树。因此，平衡二叉树的所有结点的平衡因子只能是</w:t>
      </w:r>
      <w:r w:rsidR="00071D7A" w:rsidRPr="00071D7A">
        <w:rPr>
          <w:rFonts w:hint="eastAsia"/>
          <w:b/>
          <w:sz w:val="36"/>
          <w:szCs w:val="36"/>
        </w:rPr>
        <w:t>-1</w:t>
      </w:r>
      <w:r w:rsidR="00071D7A" w:rsidRPr="00071D7A">
        <w:rPr>
          <w:rFonts w:hint="eastAsia"/>
          <w:b/>
          <w:sz w:val="36"/>
          <w:szCs w:val="36"/>
        </w:rPr>
        <w:t>，</w:t>
      </w:r>
      <w:r w:rsidR="00071D7A" w:rsidRPr="00071D7A">
        <w:rPr>
          <w:rFonts w:hint="eastAsia"/>
          <w:b/>
          <w:sz w:val="36"/>
          <w:szCs w:val="36"/>
        </w:rPr>
        <w:t>0</w:t>
      </w:r>
      <w:r w:rsidR="00071D7A" w:rsidRPr="00071D7A">
        <w:rPr>
          <w:rFonts w:hint="eastAsia"/>
          <w:b/>
          <w:sz w:val="36"/>
          <w:szCs w:val="36"/>
        </w:rPr>
        <w:t>，</w:t>
      </w:r>
      <w:r w:rsidR="00071D7A" w:rsidRPr="00071D7A">
        <w:rPr>
          <w:rFonts w:hint="eastAsia"/>
          <w:b/>
          <w:sz w:val="36"/>
          <w:szCs w:val="36"/>
        </w:rPr>
        <w:t>1</w:t>
      </w:r>
      <w:r w:rsidR="00071D7A" w:rsidRPr="00071D7A">
        <w:rPr>
          <w:rFonts w:hint="eastAsia"/>
          <w:b/>
          <w:sz w:val="36"/>
          <w:szCs w:val="36"/>
        </w:rPr>
        <w:t>。当然只要有一个结点不是这种情况就不是平衡二叉树。</w:t>
      </w:r>
    </w:p>
    <w:p w:rsidR="00071D7A" w:rsidRDefault="000B494A" w:rsidP="00C3348D">
      <w:pPr>
        <w:ind w:firstLineChars="100" w:firstLine="361"/>
        <w:rPr>
          <w:b/>
          <w:sz w:val="36"/>
          <w:szCs w:val="36"/>
        </w:rPr>
      </w:pPr>
      <w:r>
        <w:rPr>
          <w:rFonts w:hint="eastAsia"/>
          <w:b/>
          <w:sz w:val="36"/>
          <w:szCs w:val="36"/>
        </w:rPr>
        <w:t>例如</w:t>
      </w:r>
      <w:r w:rsidR="00071D7A" w:rsidRPr="00071D7A">
        <w:rPr>
          <w:rFonts w:hint="eastAsia"/>
          <w:b/>
          <w:sz w:val="36"/>
          <w:szCs w:val="36"/>
        </w:rPr>
        <w:t>下面的树是平衡二叉树</w:t>
      </w:r>
      <w:r w:rsidR="00C83118">
        <w:rPr>
          <w:rFonts w:hint="eastAsia"/>
          <w:b/>
          <w:sz w:val="36"/>
          <w:szCs w:val="36"/>
        </w:rPr>
        <w:t>（括号中的数字是其平衡因子，下同）</w:t>
      </w:r>
    </w:p>
    <w:p w:rsidR="00D35C5F" w:rsidRPr="00071D7A" w:rsidRDefault="00D35C5F" w:rsidP="00D35C5F">
      <w:pPr>
        <w:rPr>
          <w:b/>
          <w:sz w:val="36"/>
          <w:szCs w:val="36"/>
        </w:rPr>
      </w:pPr>
      <w:r w:rsidRPr="00D35C5F">
        <w:rPr>
          <w:b/>
          <w:noProof/>
          <w:sz w:val="36"/>
          <w:szCs w:val="36"/>
        </w:rPr>
        <w:drawing>
          <wp:inline distT="0" distB="0" distL="0" distR="0">
            <wp:extent cx="4862513" cy="2538413"/>
            <wp:effectExtent l="0" t="0" r="0" b="0"/>
            <wp:docPr id="45"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1" r:lo="rId162" r:qs="rId163" r:cs="rId164"/>
              </a:graphicData>
            </a:graphic>
          </wp:inline>
        </w:drawing>
      </w:r>
    </w:p>
    <w:p w:rsidR="00071D7A" w:rsidRPr="00071D7A" w:rsidRDefault="00DD4BA0" w:rsidP="00071D7A">
      <w:pPr>
        <w:ind w:firstLineChars="100" w:firstLine="361"/>
        <w:rPr>
          <w:b/>
          <w:sz w:val="36"/>
          <w:szCs w:val="36"/>
        </w:rPr>
      </w:pPr>
      <w:r>
        <w:rPr>
          <w:rFonts w:hint="eastAsia"/>
          <w:b/>
          <w:sz w:val="36"/>
          <w:szCs w:val="36"/>
        </w:rPr>
        <w:t>又</w:t>
      </w:r>
      <w:r w:rsidR="00931138">
        <w:rPr>
          <w:rFonts w:hint="eastAsia"/>
          <w:b/>
          <w:sz w:val="36"/>
          <w:szCs w:val="36"/>
        </w:rPr>
        <w:t>例</w:t>
      </w:r>
      <w:r>
        <w:rPr>
          <w:rFonts w:hint="eastAsia"/>
          <w:b/>
          <w:sz w:val="36"/>
          <w:szCs w:val="36"/>
        </w:rPr>
        <w:t>如下面的</w:t>
      </w:r>
      <w:r w:rsidR="0035390B">
        <w:rPr>
          <w:rFonts w:hint="eastAsia"/>
          <w:b/>
          <w:sz w:val="36"/>
          <w:szCs w:val="36"/>
        </w:rPr>
        <w:t>二</w:t>
      </w:r>
      <w:r w:rsidR="0035390B">
        <w:rPr>
          <w:b/>
          <w:sz w:val="36"/>
          <w:szCs w:val="36"/>
        </w:rPr>
        <w:t>叉</w:t>
      </w:r>
      <w:r>
        <w:rPr>
          <w:rFonts w:hint="eastAsia"/>
          <w:b/>
          <w:sz w:val="36"/>
          <w:szCs w:val="36"/>
        </w:rPr>
        <w:t>树</w:t>
      </w:r>
      <w:r w:rsidR="0035390B">
        <w:rPr>
          <w:rFonts w:hint="eastAsia"/>
          <w:b/>
          <w:sz w:val="36"/>
          <w:szCs w:val="36"/>
        </w:rPr>
        <w:t>不</w:t>
      </w:r>
      <w:r w:rsidR="00071D7A" w:rsidRPr="00071D7A">
        <w:rPr>
          <w:rFonts w:hint="eastAsia"/>
          <w:b/>
          <w:sz w:val="36"/>
          <w:szCs w:val="36"/>
        </w:rPr>
        <w:t>是平衡二叉树</w:t>
      </w:r>
    </w:p>
    <w:p w:rsidR="00071D7A" w:rsidRPr="00071D7A" w:rsidRDefault="00071D7A" w:rsidP="00071D7A">
      <w:pPr>
        <w:ind w:left="300"/>
        <w:rPr>
          <w:b/>
          <w:sz w:val="36"/>
          <w:szCs w:val="36"/>
        </w:rPr>
      </w:pPr>
      <w:r w:rsidRPr="00071D7A">
        <w:rPr>
          <w:b/>
          <w:noProof/>
          <w:sz w:val="36"/>
          <w:szCs w:val="36"/>
        </w:rPr>
        <w:lastRenderedPageBreak/>
        <w:drawing>
          <wp:inline distT="0" distB="0" distL="0" distR="0">
            <wp:extent cx="4438650" cy="3171825"/>
            <wp:effectExtent l="152400" t="0" r="0" b="9525"/>
            <wp:docPr id="46"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6" r:lo="rId167" r:qs="rId168" r:cs="rId169"/>
              </a:graphicData>
            </a:graphic>
          </wp:inline>
        </w:drawing>
      </w:r>
      <w:r w:rsidRPr="00071D7A">
        <w:rPr>
          <w:rFonts w:hint="eastAsia"/>
          <w:b/>
          <w:sz w:val="36"/>
          <w:szCs w:val="36"/>
        </w:rPr>
        <w:t xml:space="preserve">         </w:t>
      </w:r>
      <w:r w:rsidR="00DF6369">
        <w:rPr>
          <w:b/>
          <w:sz w:val="36"/>
          <w:szCs w:val="36"/>
        </w:rPr>
        <w:t xml:space="preserve">   </w:t>
      </w:r>
    </w:p>
    <w:p w:rsidR="00E14906" w:rsidRDefault="00AB5693" w:rsidP="00E14906">
      <w:pPr>
        <w:ind w:left="300"/>
        <w:rPr>
          <w:b/>
          <w:sz w:val="36"/>
          <w:szCs w:val="36"/>
        </w:rPr>
      </w:pPr>
      <w:r>
        <w:rPr>
          <w:rFonts w:hint="eastAsia"/>
          <w:b/>
          <w:sz w:val="36"/>
          <w:szCs w:val="36"/>
        </w:rPr>
        <w:t>由特殊二叉树和平衡二叉树的特点不难看出：</w:t>
      </w:r>
    </w:p>
    <w:p w:rsidR="00E14906" w:rsidRPr="006762D8" w:rsidRDefault="00475FB8" w:rsidP="00475FB8">
      <w:pPr>
        <w:ind w:firstLineChars="100" w:firstLine="361"/>
        <w:rPr>
          <w:b/>
          <w:sz w:val="36"/>
          <w:szCs w:val="36"/>
        </w:rPr>
      </w:pPr>
      <w:r>
        <w:rPr>
          <w:rFonts w:ascii="Calibri" w:hAnsi="Calibri" w:cs="Calibri" w:hint="eastAsia"/>
          <w:b/>
          <w:sz w:val="36"/>
          <w:szCs w:val="36"/>
        </w:rPr>
        <w:t>（</w:t>
      </w:r>
      <w:r>
        <w:rPr>
          <w:rFonts w:ascii="Calibri" w:hAnsi="Calibri" w:cs="Calibri" w:hint="eastAsia"/>
          <w:b/>
          <w:sz w:val="36"/>
          <w:szCs w:val="36"/>
        </w:rPr>
        <w:t>1</w:t>
      </w:r>
      <w:r>
        <w:rPr>
          <w:rFonts w:ascii="Calibri" w:hAnsi="Calibri" w:cs="Calibri" w:hint="eastAsia"/>
          <w:b/>
          <w:sz w:val="36"/>
          <w:szCs w:val="36"/>
        </w:rPr>
        <w:t>）</w:t>
      </w:r>
      <w:r w:rsidR="004D034C" w:rsidRPr="00475FB8">
        <w:rPr>
          <w:rFonts w:ascii="Calibri" w:hAnsi="Calibri" w:cs="Calibri" w:hint="eastAsia"/>
          <w:b/>
          <w:sz w:val="36"/>
          <w:szCs w:val="36"/>
        </w:rPr>
        <w:t>由于</w:t>
      </w:r>
      <w:r w:rsidR="00E14906" w:rsidRPr="00475FB8">
        <w:rPr>
          <w:rFonts w:hint="eastAsia"/>
          <w:b/>
          <w:sz w:val="36"/>
          <w:szCs w:val="36"/>
        </w:rPr>
        <w:t>叶子结点</w:t>
      </w:r>
      <w:r w:rsidR="004D034C" w:rsidRPr="00475FB8">
        <w:rPr>
          <w:rFonts w:hint="eastAsia"/>
          <w:b/>
          <w:sz w:val="36"/>
          <w:szCs w:val="36"/>
        </w:rPr>
        <w:t>没有左右子树，故叶子结点</w:t>
      </w:r>
      <w:r w:rsidR="00E14906" w:rsidRPr="00475FB8">
        <w:rPr>
          <w:rFonts w:hint="eastAsia"/>
          <w:b/>
          <w:sz w:val="36"/>
          <w:szCs w:val="36"/>
        </w:rPr>
        <w:t>的平</w:t>
      </w:r>
      <w:r w:rsidR="00E14906" w:rsidRPr="006762D8">
        <w:rPr>
          <w:rFonts w:hint="eastAsia"/>
          <w:b/>
          <w:sz w:val="36"/>
          <w:szCs w:val="36"/>
        </w:rPr>
        <w:t>衡因子</w:t>
      </w:r>
      <w:r w:rsidR="004D034C" w:rsidRPr="006762D8">
        <w:rPr>
          <w:rFonts w:hint="eastAsia"/>
          <w:b/>
          <w:sz w:val="36"/>
          <w:szCs w:val="36"/>
        </w:rPr>
        <w:t>必</w:t>
      </w:r>
      <w:r w:rsidR="00E14906" w:rsidRPr="006762D8">
        <w:rPr>
          <w:rFonts w:hint="eastAsia"/>
          <w:b/>
          <w:sz w:val="36"/>
          <w:szCs w:val="36"/>
        </w:rPr>
        <w:t>为</w:t>
      </w:r>
      <w:r w:rsidR="00E14906" w:rsidRPr="006762D8">
        <w:rPr>
          <w:rFonts w:hint="eastAsia"/>
          <w:b/>
          <w:sz w:val="36"/>
          <w:szCs w:val="36"/>
        </w:rPr>
        <w:t>0</w:t>
      </w:r>
      <w:r w:rsidR="00E14906" w:rsidRPr="006762D8">
        <w:rPr>
          <w:rFonts w:hint="eastAsia"/>
          <w:b/>
          <w:sz w:val="36"/>
          <w:szCs w:val="36"/>
        </w:rPr>
        <w:t>；</w:t>
      </w:r>
    </w:p>
    <w:p w:rsidR="00475FB8" w:rsidRDefault="00B8471E" w:rsidP="00475FB8">
      <w:pPr>
        <w:pStyle w:val="a9"/>
        <w:numPr>
          <w:ilvl w:val="0"/>
          <w:numId w:val="15"/>
        </w:numPr>
        <w:ind w:firstLineChars="0"/>
        <w:rPr>
          <w:b/>
          <w:sz w:val="36"/>
          <w:szCs w:val="36"/>
        </w:rPr>
      </w:pPr>
      <w:r w:rsidRPr="00475FB8">
        <w:rPr>
          <w:rFonts w:hint="eastAsia"/>
          <w:b/>
          <w:sz w:val="36"/>
          <w:szCs w:val="36"/>
        </w:rPr>
        <w:t>完全二叉树</w:t>
      </w:r>
      <w:r w:rsidR="007A6032" w:rsidRPr="00475FB8">
        <w:rPr>
          <w:rFonts w:hint="eastAsia"/>
          <w:b/>
          <w:sz w:val="36"/>
          <w:szCs w:val="36"/>
        </w:rPr>
        <w:t>和满二叉树</w:t>
      </w:r>
      <w:r w:rsidRPr="00475FB8">
        <w:rPr>
          <w:rFonts w:hint="eastAsia"/>
          <w:b/>
          <w:sz w:val="36"/>
          <w:szCs w:val="36"/>
        </w:rPr>
        <w:t>是平衡二叉树</w:t>
      </w:r>
      <w:r w:rsidR="007A6032" w:rsidRPr="00475FB8">
        <w:rPr>
          <w:rFonts w:hint="eastAsia"/>
          <w:b/>
          <w:sz w:val="36"/>
          <w:szCs w:val="36"/>
        </w:rPr>
        <w:t>且后</w:t>
      </w:r>
    </w:p>
    <w:p w:rsidR="00E14906" w:rsidRPr="00BE33B9" w:rsidRDefault="007A6032" w:rsidP="00BE33B9">
      <w:pPr>
        <w:rPr>
          <w:b/>
          <w:sz w:val="36"/>
          <w:szCs w:val="36"/>
        </w:rPr>
      </w:pPr>
      <w:r w:rsidRPr="00475FB8">
        <w:rPr>
          <w:rFonts w:hint="eastAsia"/>
          <w:b/>
          <w:sz w:val="36"/>
          <w:szCs w:val="36"/>
        </w:rPr>
        <w:t>者的</w:t>
      </w:r>
      <w:r w:rsidRPr="00BE33B9">
        <w:rPr>
          <w:rFonts w:hint="eastAsia"/>
          <w:b/>
          <w:sz w:val="36"/>
          <w:szCs w:val="36"/>
        </w:rPr>
        <w:t>平衡因子都是</w:t>
      </w:r>
      <w:r w:rsidRPr="00BE33B9">
        <w:rPr>
          <w:rFonts w:hint="eastAsia"/>
          <w:b/>
          <w:sz w:val="36"/>
          <w:szCs w:val="36"/>
        </w:rPr>
        <w:t>0</w:t>
      </w:r>
      <w:r w:rsidR="00E14906" w:rsidRPr="00BE33B9">
        <w:rPr>
          <w:rFonts w:hint="eastAsia"/>
          <w:b/>
          <w:sz w:val="36"/>
          <w:szCs w:val="36"/>
        </w:rPr>
        <w:t>；</w:t>
      </w:r>
    </w:p>
    <w:p w:rsidR="00D02DCB" w:rsidRDefault="00D02DCB" w:rsidP="00BE33B9">
      <w:pPr>
        <w:ind w:firstLineChars="100" w:firstLine="361"/>
        <w:rPr>
          <w:b/>
          <w:sz w:val="36"/>
          <w:szCs w:val="36"/>
        </w:rPr>
      </w:pPr>
      <w:r>
        <w:rPr>
          <w:rFonts w:hint="eastAsia"/>
          <w:b/>
          <w:sz w:val="36"/>
          <w:szCs w:val="36"/>
        </w:rPr>
        <w:t>例如</w:t>
      </w:r>
      <w:r w:rsidR="00026702">
        <w:rPr>
          <w:rFonts w:hint="eastAsia"/>
          <w:b/>
          <w:sz w:val="36"/>
          <w:szCs w:val="36"/>
        </w:rPr>
        <w:t>，</w:t>
      </w:r>
      <w:r w:rsidR="005838F8">
        <w:rPr>
          <w:rFonts w:hint="eastAsia"/>
          <w:b/>
          <w:sz w:val="36"/>
          <w:szCs w:val="36"/>
        </w:rPr>
        <w:t>下列</w:t>
      </w:r>
      <w:r>
        <w:rPr>
          <w:rFonts w:hint="eastAsia"/>
          <w:b/>
          <w:sz w:val="36"/>
          <w:szCs w:val="36"/>
        </w:rPr>
        <w:t>完全二叉树是平衡二叉树</w:t>
      </w:r>
    </w:p>
    <w:p w:rsidR="00E14906" w:rsidRPr="00E14906" w:rsidRDefault="00D02DCB" w:rsidP="00E14906">
      <w:pPr>
        <w:ind w:firstLineChars="98" w:firstLine="354"/>
        <w:rPr>
          <w:b/>
          <w:sz w:val="36"/>
          <w:szCs w:val="36"/>
        </w:rPr>
      </w:pPr>
      <w:r w:rsidRPr="00D35C5F">
        <w:rPr>
          <w:b/>
          <w:noProof/>
          <w:sz w:val="36"/>
          <w:szCs w:val="36"/>
        </w:rPr>
        <w:drawing>
          <wp:inline distT="0" distB="0" distL="0" distR="0" wp14:anchorId="03CDF6AB" wp14:editId="0F7CA610">
            <wp:extent cx="4862513" cy="2538413"/>
            <wp:effectExtent l="171450" t="0" r="0" b="0"/>
            <wp:docPr id="41"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1" r:lo="rId172" r:qs="rId173" r:cs="rId174"/>
              </a:graphicData>
            </a:graphic>
          </wp:inline>
        </w:drawing>
      </w:r>
    </w:p>
    <w:p w:rsidR="00D02DCB" w:rsidRDefault="00071D7A" w:rsidP="007D4446">
      <w:pPr>
        <w:rPr>
          <w:b/>
          <w:sz w:val="36"/>
          <w:szCs w:val="36"/>
        </w:rPr>
      </w:pPr>
      <w:r w:rsidRPr="00071D7A">
        <w:rPr>
          <w:rFonts w:hint="eastAsia"/>
          <w:b/>
          <w:sz w:val="36"/>
          <w:szCs w:val="36"/>
        </w:rPr>
        <w:t xml:space="preserve">  </w:t>
      </w:r>
      <w:r w:rsidR="00D02DCB">
        <w:rPr>
          <w:rFonts w:hint="eastAsia"/>
          <w:b/>
          <w:sz w:val="36"/>
          <w:szCs w:val="36"/>
        </w:rPr>
        <w:t>又例如</w:t>
      </w:r>
      <w:r w:rsidR="00026702">
        <w:rPr>
          <w:rFonts w:hint="eastAsia"/>
          <w:b/>
          <w:sz w:val="36"/>
          <w:szCs w:val="36"/>
        </w:rPr>
        <w:t>，</w:t>
      </w:r>
      <w:r w:rsidR="005838F8">
        <w:rPr>
          <w:rFonts w:hint="eastAsia"/>
          <w:b/>
          <w:sz w:val="36"/>
          <w:szCs w:val="36"/>
        </w:rPr>
        <w:t>下列</w:t>
      </w:r>
      <w:r w:rsidR="005D3E14">
        <w:rPr>
          <w:rFonts w:hint="eastAsia"/>
          <w:b/>
          <w:sz w:val="36"/>
          <w:szCs w:val="36"/>
        </w:rPr>
        <w:t>满二叉树</w:t>
      </w:r>
      <w:r w:rsidR="00D02DCB">
        <w:rPr>
          <w:rFonts w:hint="eastAsia"/>
          <w:b/>
          <w:sz w:val="36"/>
          <w:szCs w:val="36"/>
        </w:rPr>
        <w:t>是平衡二叉树且平衡因子都</w:t>
      </w:r>
      <w:r w:rsidR="00D02DCB">
        <w:rPr>
          <w:rFonts w:hint="eastAsia"/>
          <w:b/>
          <w:sz w:val="36"/>
          <w:szCs w:val="36"/>
        </w:rPr>
        <w:lastRenderedPageBreak/>
        <w:t>是</w:t>
      </w:r>
      <w:r w:rsidR="00D02DCB">
        <w:rPr>
          <w:rFonts w:hint="eastAsia"/>
          <w:b/>
          <w:sz w:val="36"/>
          <w:szCs w:val="36"/>
        </w:rPr>
        <w:t>0</w:t>
      </w:r>
    </w:p>
    <w:p w:rsidR="00D02DCB" w:rsidRDefault="00D02DCB" w:rsidP="007D4446">
      <w:pPr>
        <w:rPr>
          <w:b/>
          <w:sz w:val="36"/>
          <w:szCs w:val="36"/>
        </w:rPr>
      </w:pPr>
      <w:r w:rsidRPr="00D35C5F">
        <w:rPr>
          <w:b/>
          <w:noProof/>
          <w:sz w:val="36"/>
          <w:szCs w:val="36"/>
        </w:rPr>
        <w:drawing>
          <wp:inline distT="0" distB="0" distL="0" distR="0" wp14:anchorId="52C609F6" wp14:editId="12791443">
            <wp:extent cx="5043488" cy="2538412"/>
            <wp:effectExtent l="190500" t="0" r="0" b="0"/>
            <wp:docPr id="72"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6" r:lo="rId177" r:qs="rId178" r:cs="rId179"/>
              </a:graphicData>
            </a:graphic>
          </wp:inline>
        </w:drawing>
      </w:r>
    </w:p>
    <w:p w:rsidR="00BE33B9" w:rsidRDefault="00BE33B9" w:rsidP="00BE33B9">
      <w:pPr>
        <w:ind w:firstLineChars="50" w:firstLine="181"/>
        <w:rPr>
          <w:b/>
          <w:sz w:val="36"/>
          <w:szCs w:val="36"/>
        </w:rPr>
      </w:pPr>
      <w:r>
        <w:rPr>
          <w:rFonts w:ascii="Calibri" w:hAnsi="Calibri" w:cs="Calibri"/>
          <w:b/>
          <w:sz w:val="36"/>
          <w:szCs w:val="36"/>
        </w:rPr>
        <w:t>(</w:t>
      </w:r>
      <w:proofErr w:type="gramStart"/>
      <w:r>
        <w:rPr>
          <w:rFonts w:ascii="Calibri" w:hAnsi="Calibri" w:cs="Calibri"/>
          <w:b/>
          <w:sz w:val="36"/>
          <w:szCs w:val="36"/>
        </w:rPr>
        <w:t>3)</w:t>
      </w:r>
      <w:r>
        <w:rPr>
          <w:rFonts w:hint="eastAsia"/>
          <w:b/>
          <w:sz w:val="36"/>
          <w:szCs w:val="36"/>
        </w:rPr>
        <w:t>平衡因子都是</w:t>
      </w:r>
      <w:proofErr w:type="gramEnd"/>
      <w:r>
        <w:rPr>
          <w:rFonts w:hint="eastAsia"/>
          <w:b/>
          <w:sz w:val="36"/>
          <w:szCs w:val="36"/>
        </w:rPr>
        <w:t>0</w:t>
      </w:r>
      <w:r>
        <w:rPr>
          <w:rFonts w:hint="eastAsia"/>
          <w:b/>
          <w:sz w:val="36"/>
          <w:szCs w:val="36"/>
        </w:rPr>
        <w:t>的二叉树是平衡二叉树，反之则不一定。</w:t>
      </w:r>
      <w:r w:rsidR="00D02DCB">
        <w:rPr>
          <w:rFonts w:hint="eastAsia"/>
          <w:b/>
          <w:sz w:val="36"/>
          <w:szCs w:val="36"/>
        </w:rPr>
        <w:t xml:space="preserve">  </w:t>
      </w:r>
    </w:p>
    <w:p w:rsidR="00E15AF4" w:rsidRDefault="00167D97" w:rsidP="00BE33B9">
      <w:pPr>
        <w:ind w:firstLineChars="150" w:firstLine="542"/>
        <w:rPr>
          <w:b/>
          <w:sz w:val="36"/>
          <w:szCs w:val="36"/>
        </w:rPr>
      </w:pPr>
      <w:r>
        <w:rPr>
          <w:rFonts w:hint="eastAsia"/>
          <w:b/>
          <w:sz w:val="36"/>
          <w:szCs w:val="36"/>
        </w:rPr>
        <w:t>例如，下列</w:t>
      </w:r>
      <w:r w:rsidR="00E15AF4">
        <w:rPr>
          <w:rFonts w:hint="eastAsia"/>
          <w:b/>
          <w:sz w:val="36"/>
          <w:szCs w:val="36"/>
        </w:rPr>
        <w:t>平衡二叉树而平衡因子不都是</w:t>
      </w:r>
      <w:r w:rsidR="00E15AF4">
        <w:rPr>
          <w:rFonts w:hint="eastAsia"/>
          <w:b/>
          <w:sz w:val="36"/>
          <w:szCs w:val="36"/>
        </w:rPr>
        <w:t>0</w:t>
      </w:r>
    </w:p>
    <w:p w:rsidR="00E15AF4" w:rsidRDefault="00E15AF4" w:rsidP="007D4446">
      <w:pPr>
        <w:rPr>
          <w:b/>
          <w:sz w:val="36"/>
          <w:szCs w:val="36"/>
        </w:rPr>
      </w:pPr>
      <w:r w:rsidRPr="00D35C5F">
        <w:rPr>
          <w:b/>
          <w:noProof/>
          <w:sz w:val="36"/>
          <w:szCs w:val="36"/>
        </w:rPr>
        <w:drawing>
          <wp:inline distT="0" distB="0" distL="0" distR="0" wp14:anchorId="47CA116E" wp14:editId="2E0B72C4">
            <wp:extent cx="5043488" cy="2538412"/>
            <wp:effectExtent l="0" t="0" r="0" b="0"/>
            <wp:docPr id="75"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1" r:lo="rId182" r:qs="rId183" r:cs="rId184"/>
              </a:graphicData>
            </a:graphic>
          </wp:inline>
        </w:drawing>
      </w:r>
    </w:p>
    <w:p w:rsidR="007B4BEB" w:rsidRDefault="00E15AF4" w:rsidP="007D4446">
      <w:pPr>
        <w:rPr>
          <w:b/>
          <w:sz w:val="36"/>
          <w:szCs w:val="36"/>
        </w:rPr>
      </w:pPr>
      <w:r>
        <w:rPr>
          <w:rFonts w:hint="eastAsia"/>
          <w:b/>
          <w:sz w:val="36"/>
          <w:szCs w:val="36"/>
        </w:rPr>
        <w:t xml:space="preserve">  </w:t>
      </w:r>
      <w:r w:rsidR="00071D7A" w:rsidRPr="00071D7A">
        <w:rPr>
          <w:rFonts w:hint="eastAsia"/>
          <w:b/>
          <w:sz w:val="36"/>
          <w:szCs w:val="36"/>
        </w:rPr>
        <w:t>●对非平衡二叉树的平衡处理</w:t>
      </w:r>
      <w:r w:rsidR="00E14906">
        <w:rPr>
          <w:rFonts w:hint="eastAsia"/>
          <w:b/>
          <w:sz w:val="36"/>
          <w:szCs w:val="36"/>
        </w:rPr>
        <w:t>：</w:t>
      </w:r>
      <w:r w:rsidR="0075766F">
        <w:rPr>
          <w:rFonts w:hint="eastAsia"/>
          <w:b/>
          <w:sz w:val="36"/>
          <w:szCs w:val="36"/>
        </w:rPr>
        <w:t>当</w:t>
      </w:r>
      <w:proofErr w:type="gramStart"/>
      <w:r w:rsidR="00071D7A" w:rsidRPr="00071D7A">
        <w:rPr>
          <w:rFonts w:hint="eastAsia"/>
          <w:b/>
          <w:sz w:val="36"/>
          <w:szCs w:val="36"/>
        </w:rPr>
        <w:t>一棵二叉排序</w:t>
      </w:r>
      <w:proofErr w:type="gramEnd"/>
      <w:r w:rsidR="00071D7A" w:rsidRPr="00071D7A">
        <w:rPr>
          <w:rFonts w:hint="eastAsia"/>
          <w:b/>
          <w:sz w:val="36"/>
          <w:szCs w:val="36"/>
        </w:rPr>
        <w:t>树是平衡</w:t>
      </w:r>
      <w:r w:rsidR="0075766F">
        <w:rPr>
          <w:rFonts w:hint="eastAsia"/>
          <w:b/>
          <w:sz w:val="36"/>
          <w:szCs w:val="36"/>
        </w:rPr>
        <w:t>的</w:t>
      </w:r>
      <w:r w:rsidR="00071D7A" w:rsidRPr="00071D7A">
        <w:rPr>
          <w:rFonts w:hint="eastAsia"/>
          <w:b/>
          <w:sz w:val="36"/>
          <w:szCs w:val="36"/>
        </w:rPr>
        <w:t>，</w:t>
      </w:r>
      <w:r w:rsidR="0075766F" w:rsidRPr="00071D7A">
        <w:rPr>
          <w:rFonts w:hint="eastAsia"/>
          <w:b/>
          <w:sz w:val="36"/>
          <w:szCs w:val="36"/>
        </w:rPr>
        <w:t>若</w:t>
      </w:r>
      <w:r w:rsidR="00071D7A" w:rsidRPr="00071D7A">
        <w:rPr>
          <w:rFonts w:hint="eastAsia"/>
          <w:b/>
          <w:sz w:val="36"/>
          <w:szCs w:val="36"/>
        </w:rPr>
        <w:t>插入某个结点后</w:t>
      </w:r>
      <w:r w:rsidR="00D35C5F">
        <w:rPr>
          <w:rFonts w:hint="eastAsia"/>
          <w:b/>
          <w:sz w:val="36"/>
          <w:szCs w:val="36"/>
        </w:rPr>
        <w:t>失</w:t>
      </w:r>
      <w:r w:rsidR="00071D7A" w:rsidRPr="00071D7A">
        <w:rPr>
          <w:rFonts w:hint="eastAsia"/>
          <w:b/>
          <w:sz w:val="36"/>
          <w:szCs w:val="36"/>
        </w:rPr>
        <w:t>衡，需要进行平衡处理，让其重新变成平衡状态。</w:t>
      </w:r>
      <w:r w:rsidR="00201220">
        <w:rPr>
          <w:rFonts w:hint="eastAsia"/>
          <w:b/>
          <w:sz w:val="36"/>
          <w:szCs w:val="36"/>
        </w:rPr>
        <w:t>若多处结点发生失衡的情况，</w:t>
      </w:r>
      <w:r w:rsidR="00201220" w:rsidRPr="00071D7A">
        <w:rPr>
          <w:rFonts w:hint="eastAsia"/>
          <w:b/>
          <w:sz w:val="36"/>
          <w:szCs w:val="36"/>
        </w:rPr>
        <w:t>应该</w:t>
      </w:r>
      <w:r w:rsidR="00201220">
        <w:rPr>
          <w:rFonts w:hint="eastAsia"/>
          <w:b/>
          <w:sz w:val="36"/>
          <w:szCs w:val="36"/>
        </w:rPr>
        <w:t>优先</w:t>
      </w:r>
      <w:r w:rsidR="00071D7A" w:rsidRPr="00071D7A">
        <w:rPr>
          <w:rFonts w:hint="eastAsia"/>
          <w:b/>
          <w:sz w:val="36"/>
          <w:szCs w:val="36"/>
        </w:rPr>
        <w:t>处理</w:t>
      </w:r>
      <w:r w:rsidR="00D84A08" w:rsidRPr="00124F21">
        <w:rPr>
          <w:rFonts w:hint="eastAsia"/>
          <w:b/>
          <w:color w:val="FF0000"/>
          <w:sz w:val="36"/>
          <w:szCs w:val="36"/>
          <w:u w:val="single"/>
        </w:rPr>
        <w:t>最小失衡子树</w:t>
      </w:r>
      <w:r w:rsidR="00D84A08" w:rsidRPr="00D84A08">
        <w:rPr>
          <w:rFonts w:hint="eastAsia"/>
          <w:b/>
          <w:sz w:val="36"/>
          <w:szCs w:val="36"/>
        </w:rPr>
        <w:t>（</w:t>
      </w:r>
      <w:r w:rsidR="00DF6369">
        <w:rPr>
          <w:rFonts w:hint="eastAsia"/>
          <w:b/>
          <w:sz w:val="36"/>
          <w:szCs w:val="36"/>
        </w:rPr>
        <w:t>离</w:t>
      </w:r>
      <w:r w:rsidR="00071D7A" w:rsidRPr="00D84A08">
        <w:rPr>
          <w:rFonts w:hint="eastAsia"/>
          <w:b/>
          <w:sz w:val="36"/>
          <w:szCs w:val="36"/>
        </w:rPr>
        <w:t>插入</w:t>
      </w:r>
      <w:r w:rsidR="000278E0" w:rsidRPr="00D84A08">
        <w:rPr>
          <w:rFonts w:hint="eastAsia"/>
          <w:b/>
          <w:sz w:val="36"/>
          <w:szCs w:val="36"/>
        </w:rPr>
        <w:t>结</w:t>
      </w:r>
      <w:r w:rsidR="00071D7A" w:rsidRPr="00D84A08">
        <w:rPr>
          <w:rFonts w:hint="eastAsia"/>
          <w:b/>
          <w:sz w:val="36"/>
          <w:szCs w:val="36"/>
        </w:rPr>
        <w:t>点最近</w:t>
      </w:r>
      <w:r w:rsidR="00DF6369">
        <w:rPr>
          <w:rFonts w:hint="eastAsia"/>
          <w:b/>
          <w:sz w:val="36"/>
          <w:szCs w:val="36"/>
        </w:rPr>
        <w:t>且</w:t>
      </w:r>
      <w:r w:rsidR="00DF6369">
        <w:rPr>
          <w:b/>
          <w:sz w:val="36"/>
          <w:szCs w:val="36"/>
        </w:rPr>
        <w:t>平衡因子</w:t>
      </w:r>
      <w:r w:rsidR="00DF6369">
        <w:rPr>
          <w:rFonts w:hint="eastAsia"/>
          <w:b/>
          <w:sz w:val="36"/>
          <w:szCs w:val="36"/>
        </w:rPr>
        <w:t>的</w:t>
      </w:r>
      <w:r w:rsidR="00DF6369">
        <w:rPr>
          <w:b/>
          <w:sz w:val="36"/>
          <w:szCs w:val="36"/>
        </w:rPr>
        <w:t>绝对值大于</w:t>
      </w:r>
      <w:r w:rsidR="00DF6369">
        <w:rPr>
          <w:rFonts w:hint="eastAsia"/>
          <w:b/>
          <w:sz w:val="36"/>
          <w:szCs w:val="36"/>
        </w:rPr>
        <w:t>1</w:t>
      </w:r>
      <w:r w:rsidR="00071D7A" w:rsidRPr="00D84A08">
        <w:rPr>
          <w:rFonts w:hint="eastAsia"/>
          <w:b/>
          <w:sz w:val="36"/>
          <w:szCs w:val="36"/>
        </w:rPr>
        <w:t>的</w:t>
      </w:r>
      <w:r w:rsidR="00DF6369">
        <w:rPr>
          <w:rFonts w:hint="eastAsia"/>
          <w:b/>
          <w:sz w:val="36"/>
          <w:szCs w:val="36"/>
        </w:rPr>
        <w:t>结点</w:t>
      </w:r>
      <w:r w:rsidR="00DF6369">
        <w:rPr>
          <w:b/>
          <w:sz w:val="36"/>
          <w:szCs w:val="36"/>
        </w:rPr>
        <w:t>作为根的</w:t>
      </w:r>
      <w:r w:rsidR="000278E0" w:rsidRPr="00D84A08">
        <w:rPr>
          <w:rFonts w:hint="eastAsia"/>
          <w:b/>
          <w:sz w:val="36"/>
          <w:szCs w:val="36"/>
        </w:rPr>
        <w:t>子树</w:t>
      </w:r>
      <w:r w:rsidR="00201220" w:rsidRPr="00201220">
        <w:rPr>
          <w:rFonts w:hint="eastAsia"/>
          <w:b/>
          <w:sz w:val="36"/>
          <w:szCs w:val="36"/>
        </w:rPr>
        <w:t>）</w:t>
      </w:r>
      <w:r w:rsidR="00071D7A" w:rsidRPr="00071D7A">
        <w:rPr>
          <w:rFonts w:hint="eastAsia"/>
          <w:b/>
          <w:sz w:val="36"/>
          <w:szCs w:val="36"/>
        </w:rPr>
        <w:t>。</w:t>
      </w:r>
      <w:r w:rsidR="007B4BEB">
        <w:rPr>
          <w:rFonts w:hint="eastAsia"/>
          <w:b/>
          <w:sz w:val="36"/>
          <w:szCs w:val="36"/>
        </w:rPr>
        <w:lastRenderedPageBreak/>
        <w:t>平衡处理</w:t>
      </w:r>
      <w:r w:rsidR="008703A2">
        <w:rPr>
          <w:rFonts w:hint="eastAsia"/>
          <w:b/>
          <w:sz w:val="36"/>
          <w:szCs w:val="36"/>
        </w:rPr>
        <w:t>原则是：</w:t>
      </w:r>
      <w:r w:rsidR="00233ADA" w:rsidRPr="00AF4601">
        <w:rPr>
          <w:rFonts w:hint="eastAsia"/>
          <w:b/>
          <w:sz w:val="36"/>
          <w:szCs w:val="36"/>
          <w:u w:val="single"/>
        </w:rPr>
        <w:t>处理</w:t>
      </w:r>
      <w:r w:rsidR="007B4BEB" w:rsidRPr="00AF4601">
        <w:rPr>
          <w:rFonts w:hint="eastAsia"/>
          <w:b/>
          <w:sz w:val="36"/>
          <w:szCs w:val="36"/>
          <w:u w:val="single"/>
        </w:rPr>
        <w:t>前后二叉树</w:t>
      </w:r>
      <w:proofErr w:type="gramStart"/>
      <w:r w:rsidR="007B4BEB" w:rsidRPr="00AF4601">
        <w:rPr>
          <w:rFonts w:hint="eastAsia"/>
          <w:b/>
          <w:sz w:val="36"/>
          <w:szCs w:val="36"/>
          <w:u w:val="single"/>
        </w:rPr>
        <w:t>的中序</w:t>
      </w:r>
      <w:r w:rsidR="00467FE6" w:rsidRPr="00AF4601">
        <w:rPr>
          <w:rFonts w:hint="eastAsia"/>
          <w:b/>
          <w:sz w:val="36"/>
          <w:szCs w:val="36"/>
          <w:u w:val="single"/>
        </w:rPr>
        <w:t>排</w:t>
      </w:r>
      <w:r w:rsidR="007B4BEB" w:rsidRPr="00AF4601">
        <w:rPr>
          <w:rFonts w:hint="eastAsia"/>
          <w:b/>
          <w:sz w:val="36"/>
          <w:szCs w:val="36"/>
          <w:u w:val="single"/>
        </w:rPr>
        <w:t>序</w:t>
      </w:r>
      <w:proofErr w:type="gramEnd"/>
      <w:r w:rsidR="00F86387">
        <w:rPr>
          <w:rFonts w:hint="eastAsia"/>
          <w:b/>
          <w:sz w:val="36"/>
          <w:szCs w:val="36"/>
          <w:u w:val="single"/>
        </w:rPr>
        <w:t>序列</w:t>
      </w:r>
      <w:r w:rsidR="007B4BEB" w:rsidRPr="00AF4601">
        <w:rPr>
          <w:rFonts w:hint="eastAsia"/>
          <w:b/>
          <w:sz w:val="36"/>
          <w:szCs w:val="36"/>
          <w:u w:val="single"/>
        </w:rPr>
        <w:t>是不变的</w:t>
      </w:r>
      <w:r w:rsidR="007B4BEB">
        <w:rPr>
          <w:rFonts w:hint="eastAsia"/>
          <w:b/>
          <w:sz w:val="36"/>
          <w:szCs w:val="36"/>
        </w:rPr>
        <w:t>。</w:t>
      </w:r>
    </w:p>
    <w:p w:rsidR="00013FBB" w:rsidRDefault="00013FBB" w:rsidP="00E335A5">
      <w:pPr>
        <w:ind w:firstLineChars="100" w:firstLine="361"/>
        <w:rPr>
          <w:b/>
          <w:sz w:val="36"/>
          <w:szCs w:val="36"/>
        </w:rPr>
      </w:pPr>
      <w:r>
        <w:rPr>
          <w:rFonts w:hint="eastAsia"/>
          <w:b/>
          <w:sz w:val="36"/>
          <w:szCs w:val="36"/>
        </w:rPr>
        <w:t>平衡处理的一般方法</w:t>
      </w:r>
      <w:r w:rsidR="00B13F4F">
        <w:rPr>
          <w:rFonts w:hint="eastAsia"/>
          <w:b/>
          <w:sz w:val="36"/>
          <w:szCs w:val="36"/>
        </w:rPr>
        <w:t>分为三步</w:t>
      </w:r>
      <w:r>
        <w:rPr>
          <w:rFonts w:hint="eastAsia"/>
          <w:b/>
          <w:sz w:val="36"/>
          <w:szCs w:val="36"/>
        </w:rPr>
        <w:t>：</w:t>
      </w:r>
    </w:p>
    <w:p w:rsidR="00013FBB" w:rsidRDefault="00C31A80" w:rsidP="00E335A5">
      <w:pPr>
        <w:ind w:firstLineChars="100" w:firstLine="361"/>
        <w:rPr>
          <w:b/>
          <w:sz w:val="36"/>
          <w:szCs w:val="36"/>
        </w:rPr>
      </w:pPr>
      <w:r>
        <w:rPr>
          <w:rFonts w:ascii="Calibri" w:hAnsi="Calibri" w:cs="Calibri"/>
          <w:b/>
          <w:sz w:val="36"/>
          <w:szCs w:val="36"/>
        </w:rPr>
        <w:t>(</w:t>
      </w:r>
      <w:proofErr w:type="gramStart"/>
      <w:r>
        <w:rPr>
          <w:rFonts w:ascii="Calibri" w:hAnsi="Calibri" w:cs="Calibri"/>
          <w:b/>
          <w:sz w:val="36"/>
          <w:szCs w:val="36"/>
        </w:rPr>
        <w:t>1)</w:t>
      </w:r>
      <w:r w:rsidR="00AA1757">
        <w:rPr>
          <w:rFonts w:hint="eastAsia"/>
          <w:b/>
          <w:sz w:val="36"/>
          <w:szCs w:val="36"/>
        </w:rPr>
        <w:t>先</w:t>
      </w:r>
      <w:r w:rsidR="00A7505D">
        <w:rPr>
          <w:rFonts w:hint="eastAsia"/>
          <w:b/>
          <w:sz w:val="36"/>
          <w:szCs w:val="36"/>
        </w:rPr>
        <w:t>找</w:t>
      </w:r>
      <w:r w:rsidR="00013FBB">
        <w:rPr>
          <w:rFonts w:hint="eastAsia"/>
          <w:b/>
          <w:sz w:val="36"/>
          <w:szCs w:val="36"/>
        </w:rPr>
        <w:t>最小失衡</w:t>
      </w:r>
      <w:r w:rsidR="00AA1757">
        <w:rPr>
          <w:rFonts w:hint="eastAsia"/>
          <w:b/>
          <w:sz w:val="36"/>
          <w:szCs w:val="36"/>
        </w:rPr>
        <w:t>子</w:t>
      </w:r>
      <w:r w:rsidR="00013FBB">
        <w:rPr>
          <w:rFonts w:hint="eastAsia"/>
          <w:b/>
          <w:sz w:val="36"/>
          <w:szCs w:val="36"/>
        </w:rPr>
        <w:t>树</w:t>
      </w:r>
      <w:proofErr w:type="gramEnd"/>
      <w:r w:rsidR="00013FBB">
        <w:rPr>
          <w:rFonts w:hint="eastAsia"/>
          <w:b/>
          <w:sz w:val="36"/>
          <w:szCs w:val="36"/>
        </w:rPr>
        <w:t>，若</w:t>
      </w:r>
      <w:r w:rsidR="00A7505D">
        <w:rPr>
          <w:rFonts w:hint="eastAsia"/>
          <w:b/>
          <w:sz w:val="36"/>
          <w:szCs w:val="36"/>
        </w:rPr>
        <w:t>不</w:t>
      </w:r>
      <w:r w:rsidR="00013FBB">
        <w:rPr>
          <w:rFonts w:hint="eastAsia"/>
          <w:b/>
          <w:sz w:val="36"/>
          <w:szCs w:val="36"/>
        </w:rPr>
        <w:t>存在则</w:t>
      </w:r>
      <w:r w:rsidR="00A7505D">
        <w:rPr>
          <w:rFonts w:hint="eastAsia"/>
          <w:b/>
          <w:sz w:val="36"/>
          <w:szCs w:val="36"/>
        </w:rPr>
        <w:t>处理结束，否则</w:t>
      </w:r>
      <w:r w:rsidR="00013FBB">
        <w:rPr>
          <w:rFonts w:hint="eastAsia"/>
          <w:b/>
          <w:sz w:val="36"/>
          <w:szCs w:val="36"/>
        </w:rPr>
        <w:t>转入</w:t>
      </w:r>
      <w:r w:rsidR="00A7505D">
        <w:rPr>
          <w:rFonts w:hint="eastAsia"/>
          <w:b/>
          <w:sz w:val="36"/>
          <w:szCs w:val="36"/>
        </w:rPr>
        <w:t>下一步</w:t>
      </w:r>
      <w:r w:rsidR="00013FBB">
        <w:rPr>
          <w:rFonts w:hint="eastAsia"/>
          <w:b/>
          <w:sz w:val="36"/>
          <w:szCs w:val="36"/>
        </w:rPr>
        <w:t>；</w:t>
      </w:r>
    </w:p>
    <w:p w:rsidR="00013FBB" w:rsidRDefault="00C31A80" w:rsidP="00E335A5">
      <w:pPr>
        <w:ind w:firstLineChars="100" w:firstLine="361"/>
        <w:rPr>
          <w:b/>
          <w:sz w:val="36"/>
          <w:szCs w:val="36"/>
        </w:rPr>
      </w:pPr>
      <w:r>
        <w:rPr>
          <w:rFonts w:ascii="Calibri" w:hAnsi="Calibri" w:cs="Calibri"/>
          <w:b/>
          <w:sz w:val="36"/>
          <w:szCs w:val="36"/>
        </w:rPr>
        <w:t>(</w:t>
      </w:r>
      <w:proofErr w:type="gramStart"/>
      <w:r>
        <w:rPr>
          <w:rFonts w:ascii="Calibri" w:hAnsi="Calibri" w:cs="Calibri"/>
          <w:b/>
          <w:sz w:val="36"/>
          <w:szCs w:val="36"/>
        </w:rPr>
        <w:t>2)</w:t>
      </w:r>
      <w:r w:rsidR="00013FBB">
        <w:rPr>
          <w:rFonts w:hint="eastAsia"/>
          <w:b/>
          <w:sz w:val="36"/>
          <w:szCs w:val="36"/>
        </w:rPr>
        <w:t>找出</w:t>
      </w:r>
      <w:r w:rsidR="00A43C29">
        <w:rPr>
          <w:rFonts w:hint="eastAsia"/>
          <w:b/>
          <w:sz w:val="36"/>
          <w:szCs w:val="36"/>
        </w:rPr>
        <w:t>最小失衡子树涉及到的</w:t>
      </w:r>
      <w:r w:rsidR="00AB008D">
        <w:rPr>
          <w:rFonts w:hint="eastAsia"/>
          <w:b/>
          <w:sz w:val="36"/>
          <w:szCs w:val="36"/>
        </w:rPr>
        <w:t>三个结点</w:t>
      </w:r>
      <w:proofErr w:type="gramEnd"/>
      <w:r w:rsidR="00AB008D">
        <w:rPr>
          <w:rFonts w:hint="eastAsia"/>
          <w:b/>
          <w:sz w:val="36"/>
          <w:szCs w:val="36"/>
        </w:rPr>
        <w:t>，并将其关键字升序排序</w:t>
      </w:r>
      <w:r w:rsidR="00E4581D">
        <w:rPr>
          <w:rFonts w:hint="eastAsia"/>
          <w:b/>
          <w:sz w:val="36"/>
          <w:szCs w:val="36"/>
        </w:rPr>
        <w:t>（</w:t>
      </w:r>
      <w:r w:rsidR="00013FBB">
        <w:rPr>
          <w:rFonts w:hint="eastAsia"/>
          <w:b/>
          <w:sz w:val="36"/>
          <w:szCs w:val="36"/>
        </w:rPr>
        <w:t>设</w:t>
      </w:r>
      <w:r w:rsidR="000F7DCF">
        <w:rPr>
          <w:rFonts w:hint="eastAsia"/>
          <w:b/>
          <w:sz w:val="36"/>
          <w:szCs w:val="36"/>
        </w:rPr>
        <w:t>中序遍历</w:t>
      </w:r>
      <w:r w:rsidR="00013FBB">
        <w:rPr>
          <w:rFonts w:hint="eastAsia"/>
          <w:b/>
          <w:sz w:val="36"/>
          <w:szCs w:val="36"/>
        </w:rPr>
        <w:t>为</w:t>
      </w:r>
      <w:r w:rsidR="00AA1757">
        <w:rPr>
          <w:rFonts w:hint="eastAsia"/>
          <w:b/>
          <w:sz w:val="36"/>
          <w:szCs w:val="36"/>
        </w:rPr>
        <w:t>A</w:t>
      </w:r>
      <w:r w:rsidR="00AA1757">
        <w:rPr>
          <w:rFonts w:hint="eastAsia"/>
          <w:b/>
          <w:sz w:val="36"/>
          <w:szCs w:val="36"/>
        </w:rPr>
        <w:t>，</w:t>
      </w:r>
      <w:r w:rsidR="00AA1757">
        <w:rPr>
          <w:rFonts w:hint="eastAsia"/>
          <w:b/>
          <w:sz w:val="36"/>
          <w:szCs w:val="36"/>
        </w:rPr>
        <w:t>B</w:t>
      </w:r>
      <w:r w:rsidR="00AA1757">
        <w:rPr>
          <w:rFonts w:hint="eastAsia"/>
          <w:b/>
          <w:sz w:val="36"/>
          <w:szCs w:val="36"/>
        </w:rPr>
        <w:t>，</w:t>
      </w:r>
      <w:r w:rsidR="00AA1757">
        <w:rPr>
          <w:rFonts w:hint="eastAsia"/>
          <w:b/>
          <w:sz w:val="36"/>
          <w:szCs w:val="36"/>
        </w:rPr>
        <w:t>C</w:t>
      </w:r>
      <w:r w:rsidR="00E4581D">
        <w:rPr>
          <w:rFonts w:hint="eastAsia"/>
          <w:b/>
          <w:sz w:val="36"/>
          <w:szCs w:val="36"/>
        </w:rPr>
        <w:t>）</w:t>
      </w:r>
      <w:r w:rsidR="00AB008D">
        <w:rPr>
          <w:rFonts w:hint="eastAsia"/>
          <w:b/>
          <w:sz w:val="36"/>
          <w:szCs w:val="36"/>
        </w:rPr>
        <w:t>，</w:t>
      </w:r>
      <w:r w:rsidR="00013FBB">
        <w:rPr>
          <w:rFonts w:hint="eastAsia"/>
          <w:b/>
          <w:sz w:val="36"/>
          <w:szCs w:val="36"/>
        </w:rPr>
        <w:t>并</w:t>
      </w:r>
      <w:r w:rsidR="00AA1757">
        <w:rPr>
          <w:rFonts w:hint="eastAsia"/>
          <w:b/>
          <w:sz w:val="36"/>
          <w:szCs w:val="36"/>
        </w:rPr>
        <w:t>按中序重新构造一棵二叉树</w:t>
      </w:r>
      <w:r w:rsidR="00E4581D">
        <w:rPr>
          <w:rFonts w:hint="eastAsia"/>
          <w:b/>
          <w:sz w:val="36"/>
          <w:szCs w:val="36"/>
        </w:rPr>
        <w:t>（</w:t>
      </w:r>
      <w:r w:rsidR="00AA1757">
        <w:rPr>
          <w:rFonts w:hint="eastAsia"/>
          <w:b/>
          <w:sz w:val="36"/>
          <w:szCs w:val="36"/>
        </w:rPr>
        <w:t>结点</w:t>
      </w:r>
      <w:r w:rsidR="00AA1757">
        <w:rPr>
          <w:rFonts w:hint="eastAsia"/>
          <w:b/>
          <w:sz w:val="36"/>
          <w:szCs w:val="36"/>
        </w:rPr>
        <w:t>B</w:t>
      </w:r>
      <w:r w:rsidR="00013FBB">
        <w:rPr>
          <w:rFonts w:hint="eastAsia"/>
          <w:b/>
          <w:sz w:val="36"/>
          <w:szCs w:val="36"/>
        </w:rPr>
        <w:t>为根，</w:t>
      </w:r>
      <w:r w:rsidR="00AA1757">
        <w:rPr>
          <w:rFonts w:hint="eastAsia"/>
          <w:b/>
          <w:sz w:val="36"/>
          <w:szCs w:val="36"/>
        </w:rPr>
        <w:t>结点</w:t>
      </w:r>
      <w:r w:rsidR="00AA1757">
        <w:rPr>
          <w:rFonts w:hint="eastAsia"/>
          <w:b/>
          <w:sz w:val="36"/>
          <w:szCs w:val="36"/>
        </w:rPr>
        <w:t>A</w:t>
      </w:r>
      <w:r w:rsidR="00AA1757">
        <w:rPr>
          <w:rFonts w:hint="eastAsia"/>
          <w:b/>
          <w:sz w:val="36"/>
          <w:szCs w:val="36"/>
        </w:rPr>
        <w:t>和</w:t>
      </w:r>
      <w:r w:rsidR="00FF24DC">
        <w:rPr>
          <w:rFonts w:hint="eastAsia"/>
          <w:b/>
          <w:sz w:val="36"/>
          <w:szCs w:val="36"/>
        </w:rPr>
        <w:t>C</w:t>
      </w:r>
      <w:r w:rsidR="00013FBB">
        <w:rPr>
          <w:rFonts w:hint="eastAsia"/>
          <w:b/>
          <w:sz w:val="36"/>
          <w:szCs w:val="36"/>
        </w:rPr>
        <w:t>及其</w:t>
      </w:r>
      <w:r w:rsidR="00AA1757">
        <w:rPr>
          <w:rFonts w:hint="eastAsia"/>
          <w:b/>
          <w:sz w:val="36"/>
          <w:szCs w:val="36"/>
        </w:rPr>
        <w:t>各自的</w:t>
      </w:r>
      <w:r w:rsidR="00013FBB">
        <w:rPr>
          <w:rFonts w:hint="eastAsia"/>
          <w:b/>
          <w:sz w:val="36"/>
          <w:szCs w:val="36"/>
        </w:rPr>
        <w:t>子孙</w:t>
      </w:r>
      <w:r w:rsidR="00FF24DC">
        <w:rPr>
          <w:rFonts w:hint="eastAsia"/>
          <w:b/>
          <w:sz w:val="36"/>
          <w:szCs w:val="36"/>
        </w:rPr>
        <w:t>分别</w:t>
      </w:r>
      <w:r w:rsidR="00013FBB">
        <w:rPr>
          <w:rFonts w:hint="eastAsia"/>
          <w:b/>
          <w:sz w:val="36"/>
          <w:szCs w:val="36"/>
        </w:rPr>
        <w:t>为</w:t>
      </w:r>
      <w:r w:rsidR="00FF24DC">
        <w:rPr>
          <w:rFonts w:hint="eastAsia"/>
          <w:b/>
          <w:sz w:val="36"/>
          <w:szCs w:val="36"/>
        </w:rPr>
        <w:t>B</w:t>
      </w:r>
      <w:r w:rsidR="00FF24DC">
        <w:rPr>
          <w:rFonts w:hint="eastAsia"/>
          <w:b/>
          <w:sz w:val="36"/>
          <w:szCs w:val="36"/>
        </w:rPr>
        <w:t>的</w:t>
      </w:r>
      <w:r w:rsidR="00013FBB">
        <w:rPr>
          <w:rFonts w:hint="eastAsia"/>
          <w:b/>
          <w:sz w:val="36"/>
          <w:szCs w:val="36"/>
        </w:rPr>
        <w:t>左</w:t>
      </w:r>
      <w:r w:rsidR="008613CF">
        <w:rPr>
          <w:rFonts w:hint="eastAsia"/>
          <w:b/>
          <w:sz w:val="36"/>
          <w:szCs w:val="36"/>
        </w:rPr>
        <w:t>、</w:t>
      </w:r>
      <w:r w:rsidR="00FF24DC">
        <w:rPr>
          <w:rFonts w:hint="eastAsia"/>
          <w:b/>
          <w:sz w:val="36"/>
          <w:szCs w:val="36"/>
        </w:rPr>
        <w:t>右</w:t>
      </w:r>
      <w:r w:rsidR="00013FBB">
        <w:rPr>
          <w:rFonts w:hint="eastAsia"/>
          <w:b/>
          <w:sz w:val="36"/>
          <w:szCs w:val="36"/>
        </w:rPr>
        <w:t>子树</w:t>
      </w:r>
      <w:r w:rsidR="00E4581D">
        <w:rPr>
          <w:rFonts w:hint="eastAsia"/>
          <w:b/>
          <w:sz w:val="36"/>
          <w:szCs w:val="36"/>
        </w:rPr>
        <w:t>）</w:t>
      </w:r>
      <w:r w:rsidR="00013FBB">
        <w:rPr>
          <w:rFonts w:hint="eastAsia"/>
          <w:b/>
          <w:sz w:val="36"/>
          <w:szCs w:val="36"/>
        </w:rPr>
        <w:t>；</w:t>
      </w:r>
    </w:p>
    <w:p w:rsidR="00147FA1" w:rsidRDefault="00147FA1" w:rsidP="00E335A5">
      <w:pPr>
        <w:ind w:firstLineChars="100" w:firstLine="361"/>
        <w:rPr>
          <w:b/>
          <w:sz w:val="36"/>
          <w:szCs w:val="36"/>
        </w:rPr>
      </w:pPr>
      <w:r>
        <w:rPr>
          <w:rFonts w:hint="eastAsia"/>
          <w:b/>
          <w:noProof/>
          <w:sz w:val="36"/>
          <w:szCs w:val="36"/>
        </w:rPr>
        <w:drawing>
          <wp:inline distT="0" distB="0" distL="0" distR="0" wp14:anchorId="00373489" wp14:editId="60E70A57">
            <wp:extent cx="3888000" cy="2304000"/>
            <wp:effectExtent l="0" t="0" r="0" b="9652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6" r:lo="rId187" r:qs="rId188" r:cs="rId189"/>
              </a:graphicData>
            </a:graphic>
          </wp:inline>
        </w:drawing>
      </w:r>
    </w:p>
    <w:p w:rsidR="00013FBB" w:rsidRPr="00013FBB" w:rsidRDefault="00C31A80" w:rsidP="001B0120">
      <w:pPr>
        <w:ind w:firstLineChars="100" w:firstLine="361"/>
        <w:rPr>
          <w:b/>
          <w:sz w:val="36"/>
          <w:szCs w:val="36"/>
        </w:rPr>
      </w:pPr>
      <w:r>
        <w:rPr>
          <w:rFonts w:ascii="Calibri" w:hAnsi="Calibri" w:cs="Calibri"/>
          <w:b/>
          <w:sz w:val="36"/>
          <w:szCs w:val="36"/>
        </w:rPr>
        <w:t>(</w:t>
      </w:r>
      <w:proofErr w:type="gramStart"/>
      <w:r>
        <w:rPr>
          <w:rFonts w:ascii="Calibri" w:hAnsi="Calibri" w:cs="Calibri"/>
          <w:b/>
          <w:sz w:val="36"/>
          <w:szCs w:val="36"/>
        </w:rPr>
        <w:t>3)</w:t>
      </w:r>
      <w:r w:rsidR="00006BFD">
        <w:rPr>
          <w:rFonts w:hint="eastAsia"/>
          <w:b/>
          <w:sz w:val="36"/>
          <w:szCs w:val="36"/>
        </w:rPr>
        <w:t>参照处理前树各结点的中序升序序列</w:t>
      </w:r>
      <w:proofErr w:type="gramEnd"/>
      <w:r w:rsidR="00006BFD">
        <w:rPr>
          <w:rFonts w:hint="eastAsia"/>
          <w:b/>
          <w:sz w:val="36"/>
          <w:szCs w:val="36"/>
        </w:rPr>
        <w:t>，</w:t>
      </w:r>
      <w:r w:rsidR="00013FBB">
        <w:rPr>
          <w:rFonts w:hint="eastAsia"/>
          <w:b/>
          <w:sz w:val="36"/>
          <w:szCs w:val="36"/>
        </w:rPr>
        <w:t>将</w:t>
      </w:r>
      <w:r w:rsidR="00006BFD">
        <w:rPr>
          <w:rFonts w:hint="eastAsia"/>
          <w:b/>
          <w:sz w:val="36"/>
          <w:szCs w:val="36"/>
        </w:rPr>
        <w:t>A</w:t>
      </w:r>
      <w:r w:rsidR="00006BFD">
        <w:rPr>
          <w:rFonts w:hint="eastAsia"/>
          <w:b/>
          <w:sz w:val="36"/>
          <w:szCs w:val="36"/>
        </w:rPr>
        <w:t>，</w:t>
      </w:r>
      <w:r w:rsidR="00006BFD">
        <w:rPr>
          <w:rFonts w:hint="eastAsia"/>
          <w:b/>
          <w:sz w:val="36"/>
          <w:szCs w:val="36"/>
        </w:rPr>
        <w:t>B</w:t>
      </w:r>
      <w:r w:rsidR="00006BFD">
        <w:rPr>
          <w:rFonts w:hint="eastAsia"/>
          <w:b/>
          <w:sz w:val="36"/>
          <w:szCs w:val="36"/>
        </w:rPr>
        <w:t>，</w:t>
      </w:r>
      <w:r w:rsidR="00006BFD">
        <w:rPr>
          <w:rFonts w:hint="eastAsia"/>
          <w:b/>
          <w:sz w:val="36"/>
          <w:szCs w:val="36"/>
        </w:rPr>
        <w:t>C</w:t>
      </w:r>
      <w:r w:rsidR="00013FBB">
        <w:rPr>
          <w:rFonts w:hint="eastAsia"/>
          <w:b/>
          <w:sz w:val="36"/>
          <w:szCs w:val="36"/>
        </w:rPr>
        <w:t>的</w:t>
      </w:r>
      <w:r w:rsidR="00FC6BFE">
        <w:rPr>
          <w:rFonts w:hint="eastAsia"/>
          <w:b/>
          <w:sz w:val="36"/>
          <w:szCs w:val="36"/>
        </w:rPr>
        <w:t>原</w:t>
      </w:r>
      <w:r w:rsidR="00006BFD">
        <w:rPr>
          <w:rFonts w:hint="eastAsia"/>
          <w:b/>
          <w:sz w:val="36"/>
          <w:szCs w:val="36"/>
        </w:rPr>
        <w:t>各</w:t>
      </w:r>
      <w:r w:rsidR="00013FBB">
        <w:rPr>
          <w:rFonts w:hint="eastAsia"/>
          <w:b/>
          <w:sz w:val="36"/>
          <w:szCs w:val="36"/>
        </w:rPr>
        <w:t>子树</w:t>
      </w:r>
      <w:r w:rsidR="00006BFD">
        <w:rPr>
          <w:rFonts w:hint="eastAsia"/>
          <w:b/>
          <w:sz w:val="36"/>
          <w:szCs w:val="36"/>
        </w:rPr>
        <w:t>的结点</w:t>
      </w:r>
      <w:r w:rsidR="009D1609">
        <w:rPr>
          <w:rFonts w:hint="eastAsia"/>
          <w:b/>
          <w:sz w:val="36"/>
          <w:szCs w:val="36"/>
        </w:rPr>
        <w:t>按</w:t>
      </w:r>
      <w:r w:rsidR="00013FBB">
        <w:rPr>
          <w:rFonts w:hint="eastAsia"/>
          <w:b/>
          <w:sz w:val="36"/>
          <w:szCs w:val="36"/>
        </w:rPr>
        <w:t>中序</w:t>
      </w:r>
      <w:r w:rsidR="009D1609">
        <w:rPr>
          <w:rFonts w:hint="eastAsia"/>
          <w:b/>
          <w:sz w:val="36"/>
          <w:szCs w:val="36"/>
        </w:rPr>
        <w:t>升</w:t>
      </w:r>
      <w:r w:rsidR="00013FBB">
        <w:rPr>
          <w:rFonts w:hint="eastAsia"/>
          <w:b/>
          <w:sz w:val="36"/>
          <w:szCs w:val="36"/>
        </w:rPr>
        <w:t>序插入到新二叉树的适当位置</w:t>
      </w:r>
      <w:r w:rsidR="00FF24DC">
        <w:rPr>
          <w:rFonts w:hint="eastAsia"/>
          <w:b/>
          <w:sz w:val="36"/>
          <w:szCs w:val="36"/>
        </w:rPr>
        <w:t>，</w:t>
      </w:r>
      <w:r w:rsidR="009E7E80">
        <w:rPr>
          <w:rFonts w:hint="eastAsia"/>
          <w:b/>
          <w:sz w:val="36"/>
          <w:szCs w:val="36"/>
        </w:rPr>
        <w:t>转入</w:t>
      </w:r>
      <w:r>
        <w:rPr>
          <w:rFonts w:ascii="Calibri" w:hAnsi="Calibri" w:cs="Calibri"/>
          <w:b/>
          <w:sz w:val="36"/>
          <w:szCs w:val="36"/>
        </w:rPr>
        <w:t>(1)</w:t>
      </w:r>
      <w:r w:rsidR="009E7E80">
        <w:rPr>
          <w:rFonts w:hint="eastAsia"/>
          <w:b/>
          <w:sz w:val="36"/>
          <w:szCs w:val="36"/>
        </w:rPr>
        <w:t>。</w:t>
      </w:r>
    </w:p>
    <w:p w:rsidR="0013645C" w:rsidRDefault="0023117F" w:rsidP="005E746B">
      <w:pPr>
        <w:ind w:firstLineChars="100" w:firstLine="361"/>
        <w:rPr>
          <w:b/>
          <w:sz w:val="36"/>
          <w:szCs w:val="36"/>
        </w:rPr>
      </w:pPr>
      <w:r w:rsidRPr="00071D7A">
        <w:rPr>
          <w:rFonts w:hint="eastAsia"/>
          <w:b/>
          <w:sz w:val="36"/>
          <w:szCs w:val="36"/>
        </w:rPr>
        <w:t>平衡处理</w:t>
      </w:r>
      <w:r w:rsidR="00071D7A" w:rsidRPr="00071D7A">
        <w:rPr>
          <w:rFonts w:hint="eastAsia"/>
          <w:b/>
          <w:sz w:val="36"/>
          <w:szCs w:val="36"/>
        </w:rPr>
        <w:t>分四种情况</w:t>
      </w:r>
      <w:r>
        <w:rPr>
          <w:rFonts w:hint="eastAsia"/>
          <w:b/>
          <w:sz w:val="36"/>
          <w:szCs w:val="36"/>
        </w:rPr>
        <w:t>：</w:t>
      </w:r>
      <w:r w:rsidRPr="00071D7A">
        <w:rPr>
          <w:rFonts w:hint="eastAsia"/>
          <w:b/>
          <w:sz w:val="36"/>
          <w:szCs w:val="36"/>
        </w:rPr>
        <w:t>LL</w:t>
      </w:r>
      <w:r>
        <w:rPr>
          <w:rFonts w:hint="eastAsia"/>
          <w:b/>
          <w:sz w:val="36"/>
          <w:szCs w:val="36"/>
        </w:rPr>
        <w:t>（</w:t>
      </w:r>
      <w:r w:rsidRPr="00071D7A">
        <w:rPr>
          <w:rFonts w:hint="eastAsia"/>
          <w:b/>
          <w:sz w:val="36"/>
          <w:szCs w:val="36"/>
        </w:rPr>
        <w:t>左左）型</w:t>
      </w:r>
      <w:r>
        <w:rPr>
          <w:rFonts w:hint="eastAsia"/>
          <w:b/>
          <w:sz w:val="36"/>
          <w:szCs w:val="36"/>
        </w:rPr>
        <w:t>、</w:t>
      </w:r>
      <w:r>
        <w:rPr>
          <w:rFonts w:hint="eastAsia"/>
          <w:b/>
          <w:sz w:val="36"/>
          <w:szCs w:val="36"/>
        </w:rPr>
        <w:t>RR</w:t>
      </w:r>
      <w:r>
        <w:rPr>
          <w:rFonts w:hint="eastAsia"/>
          <w:b/>
          <w:sz w:val="36"/>
          <w:szCs w:val="36"/>
        </w:rPr>
        <w:t>（右右）型、</w:t>
      </w:r>
      <w:r>
        <w:rPr>
          <w:rFonts w:hint="eastAsia"/>
          <w:b/>
          <w:sz w:val="36"/>
          <w:szCs w:val="36"/>
        </w:rPr>
        <w:t>LR</w:t>
      </w:r>
      <w:r>
        <w:rPr>
          <w:rFonts w:hint="eastAsia"/>
          <w:b/>
          <w:sz w:val="36"/>
          <w:szCs w:val="36"/>
        </w:rPr>
        <w:t>（</w:t>
      </w:r>
      <w:r w:rsidRPr="00071D7A">
        <w:rPr>
          <w:rFonts w:hint="eastAsia"/>
          <w:b/>
          <w:sz w:val="36"/>
          <w:szCs w:val="36"/>
        </w:rPr>
        <w:t>左</w:t>
      </w:r>
      <w:r>
        <w:rPr>
          <w:rFonts w:hint="eastAsia"/>
          <w:b/>
          <w:sz w:val="36"/>
          <w:szCs w:val="36"/>
        </w:rPr>
        <w:t>右</w:t>
      </w:r>
      <w:r w:rsidRPr="00071D7A">
        <w:rPr>
          <w:rFonts w:hint="eastAsia"/>
          <w:b/>
          <w:sz w:val="36"/>
          <w:szCs w:val="36"/>
        </w:rPr>
        <w:t>）型</w:t>
      </w:r>
      <w:r>
        <w:rPr>
          <w:rFonts w:hint="eastAsia"/>
          <w:b/>
          <w:sz w:val="36"/>
          <w:szCs w:val="36"/>
        </w:rPr>
        <w:t>和</w:t>
      </w:r>
      <w:r>
        <w:rPr>
          <w:rFonts w:hint="eastAsia"/>
          <w:b/>
          <w:sz w:val="36"/>
          <w:szCs w:val="36"/>
        </w:rPr>
        <w:t>RL</w:t>
      </w:r>
      <w:r>
        <w:rPr>
          <w:rFonts w:hint="eastAsia"/>
          <w:b/>
          <w:sz w:val="36"/>
          <w:szCs w:val="36"/>
        </w:rPr>
        <w:t>（右</w:t>
      </w:r>
      <w:r w:rsidRPr="00071D7A">
        <w:rPr>
          <w:rFonts w:hint="eastAsia"/>
          <w:b/>
          <w:sz w:val="36"/>
          <w:szCs w:val="36"/>
        </w:rPr>
        <w:t>左</w:t>
      </w:r>
      <w:r>
        <w:rPr>
          <w:rFonts w:hint="eastAsia"/>
          <w:b/>
          <w:sz w:val="36"/>
          <w:szCs w:val="36"/>
        </w:rPr>
        <w:t>）型</w:t>
      </w:r>
    </w:p>
    <w:p w:rsidR="0023117F" w:rsidRDefault="0023117F" w:rsidP="005E746B">
      <w:pPr>
        <w:ind w:firstLineChars="100" w:firstLine="361"/>
        <w:rPr>
          <w:b/>
          <w:sz w:val="36"/>
          <w:szCs w:val="36"/>
        </w:rPr>
      </w:pPr>
      <w:r>
        <w:rPr>
          <w:rFonts w:hint="eastAsia"/>
          <w:b/>
          <w:sz w:val="36"/>
          <w:szCs w:val="36"/>
        </w:rPr>
        <w:t>分别讨论如下：</w:t>
      </w:r>
    </w:p>
    <w:p w:rsidR="00071D7A" w:rsidRDefault="00075CD5" w:rsidP="005E746B">
      <w:pPr>
        <w:ind w:firstLineChars="49" w:firstLine="177"/>
        <w:rPr>
          <w:b/>
          <w:sz w:val="36"/>
          <w:szCs w:val="36"/>
        </w:rPr>
      </w:pPr>
      <w:r>
        <w:rPr>
          <w:rFonts w:hint="eastAsia"/>
          <w:b/>
          <w:sz w:val="36"/>
          <w:szCs w:val="36"/>
        </w:rPr>
        <w:lastRenderedPageBreak/>
        <w:t xml:space="preserve"> </w:t>
      </w:r>
      <w:r w:rsidR="00C31A80">
        <w:rPr>
          <w:rFonts w:ascii="Calibri" w:hAnsi="Calibri" w:cs="Calibri"/>
          <w:b/>
          <w:sz w:val="36"/>
          <w:szCs w:val="36"/>
        </w:rPr>
        <w:t>(</w:t>
      </w:r>
      <w:proofErr w:type="gramStart"/>
      <w:r w:rsidR="00C31A80">
        <w:rPr>
          <w:rFonts w:ascii="Calibri" w:hAnsi="Calibri" w:cs="Calibri"/>
          <w:b/>
          <w:sz w:val="36"/>
          <w:szCs w:val="36"/>
        </w:rPr>
        <w:t>1)</w:t>
      </w:r>
      <w:r w:rsidR="00071D7A" w:rsidRPr="00071D7A">
        <w:rPr>
          <w:rFonts w:hint="eastAsia"/>
          <w:b/>
          <w:sz w:val="36"/>
          <w:szCs w:val="36"/>
        </w:rPr>
        <w:t>LL</w:t>
      </w:r>
      <w:proofErr w:type="gramEnd"/>
      <w:r w:rsidR="002E0856">
        <w:rPr>
          <w:rFonts w:hint="eastAsia"/>
          <w:b/>
          <w:sz w:val="36"/>
          <w:szCs w:val="36"/>
        </w:rPr>
        <w:t>（</w:t>
      </w:r>
      <w:r w:rsidR="002E0856" w:rsidRPr="00071D7A">
        <w:rPr>
          <w:rFonts w:hint="eastAsia"/>
          <w:b/>
          <w:sz w:val="36"/>
          <w:szCs w:val="36"/>
        </w:rPr>
        <w:t>左左）型</w:t>
      </w:r>
    </w:p>
    <w:p w:rsidR="003A6503" w:rsidRDefault="002A405C" w:rsidP="006B6A04">
      <w:pPr>
        <w:ind w:firstLineChars="98" w:firstLine="354"/>
        <w:rPr>
          <w:b/>
          <w:sz w:val="36"/>
          <w:szCs w:val="36"/>
        </w:rPr>
      </w:pPr>
      <w:r w:rsidRPr="00071D7A">
        <w:rPr>
          <w:rFonts w:hint="eastAsia"/>
          <w:b/>
          <w:sz w:val="36"/>
          <w:szCs w:val="36"/>
        </w:rPr>
        <w:t>●</w:t>
      </w:r>
      <w:r w:rsidR="00CE2D37">
        <w:rPr>
          <w:rFonts w:hint="eastAsia"/>
          <w:b/>
          <w:sz w:val="36"/>
          <w:szCs w:val="36"/>
        </w:rPr>
        <w:t>下图</w:t>
      </w:r>
      <w:r w:rsidR="0029574A">
        <w:rPr>
          <w:rFonts w:hint="eastAsia"/>
          <w:b/>
          <w:sz w:val="36"/>
          <w:szCs w:val="36"/>
        </w:rPr>
        <w:t>插入前</w:t>
      </w:r>
      <w:r w:rsidR="00766219">
        <w:rPr>
          <w:rFonts w:hint="eastAsia"/>
          <w:b/>
          <w:sz w:val="36"/>
          <w:szCs w:val="36"/>
        </w:rPr>
        <w:t>原树是</w:t>
      </w:r>
      <w:r w:rsidR="005A74C3">
        <w:rPr>
          <w:rFonts w:hint="eastAsia"/>
          <w:b/>
          <w:sz w:val="36"/>
          <w:szCs w:val="36"/>
        </w:rPr>
        <w:t>平衡的</w:t>
      </w:r>
    </w:p>
    <w:p w:rsidR="00EA6601" w:rsidRDefault="00EA6601" w:rsidP="00EA6601">
      <w:pPr>
        <w:rPr>
          <w:b/>
          <w:sz w:val="36"/>
          <w:szCs w:val="36"/>
        </w:rPr>
      </w:pPr>
      <w:r>
        <w:rPr>
          <w:rFonts w:hint="eastAsia"/>
          <w:b/>
          <w:sz w:val="36"/>
          <w:szCs w:val="36"/>
        </w:rPr>
        <w:t xml:space="preserve">  </w:t>
      </w:r>
      <w:r>
        <w:rPr>
          <w:rFonts w:hint="eastAsia"/>
          <w:b/>
          <w:sz w:val="36"/>
          <w:szCs w:val="36"/>
        </w:rPr>
        <w:t>其中：</w:t>
      </w:r>
      <w:r w:rsidR="00A2521E">
        <w:rPr>
          <w:rFonts w:hint="eastAsia"/>
          <w:b/>
          <w:sz w:val="36"/>
          <w:szCs w:val="36"/>
        </w:rPr>
        <w:t>[</w:t>
      </w:r>
      <w:r>
        <w:rPr>
          <w:rFonts w:hint="eastAsia"/>
          <w:b/>
          <w:sz w:val="36"/>
          <w:szCs w:val="36"/>
        </w:rPr>
        <w:t>h</w:t>
      </w:r>
      <w:r w:rsidR="00A2521E">
        <w:rPr>
          <w:b/>
          <w:sz w:val="36"/>
          <w:szCs w:val="36"/>
        </w:rPr>
        <w:t>]</w:t>
      </w:r>
      <w:r>
        <w:rPr>
          <w:rFonts w:hint="eastAsia"/>
          <w:b/>
          <w:sz w:val="36"/>
          <w:szCs w:val="36"/>
        </w:rPr>
        <w:t>为子树的高</w:t>
      </w:r>
      <w:r w:rsidR="00104068">
        <w:rPr>
          <w:rFonts w:hint="eastAsia"/>
          <w:b/>
          <w:sz w:val="36"/>
          <w:szCs w:val="36"/>
        </w:rPr>
        <w:t>（深）</w:t>
      </w:r>
      <w:r>
        <w:rPr>
          <w:rFonts w:hint="eastAsia"/>
          <w:b/>
          <w:sz w:val="36"/>
          <w:szCs w:val="36"/>
        </w:rPr>
        <w:t>度</w:t>
      </w:r>
      <w:r w:rsidR="00104068">
        <w:rPr>
          <w:rFonts w:hint="eastAsia"/>
          <w:b/>
          <w:sz w:val="36"/>
          <w:szCs w:val="36"/>
        </w:rPr>
        <w:t>，</w:t>
      </w:r>
      <w:r>
        <w:rPr>
          <w:rFonts w:hint="eastAsia"/>
          <w:b/>
          <w:sz w:val="36"/>
          <w:szCs w:val="36"/>
        </w:rPr>
        <w:t>下同</w:t>
      </w:r>
    </w:p>
    <w:p w:rsidR="00AC3F21" w:rsidRDefault="00AE4E5B" w:rsidP="00EA6601">
      <w:pPr>
        <w:rPr>
          <w:b/>
          <w:sz w:val="36"/>
          <w:szCs w:val="36"/>
        </w:rPr>
      </w:pPr>
      <w:r>
        <w:rPr>
          <w:rFonts w:hint="eastAsia"/>
          <w:b/>
          <w:noProof/>
          <w:sz w:val="36"/>
          <w:szCs w:val="36"/>
        </w:rPr>
        <mc:AlternateContent>
          <mc:Choice Requires="wps">
            <w:drawing>
              <wp:anchor distT="0" distB="0" distL="114300" distR="114300" simplePos="0" relativeHeight="252557312" behindDoc="0" locked="0" layoutInCell="1" allowOverlap="1">
                <wp:simplePos x="0" y="0"/>
                <wp:positionH relativeFrom="column">
                  <wp:posOffset>2519680</wp:posOffset>
                </wp:positionH>
                <wp:positionV relativeFrom="paragraph">
                  <wp:posOffset>1826260</wp:posOffset>
                </wp:positionV>
                <wp:extent cx="633095" cy="676275"/>
                <wp:effectExtent l="5080" t="5080" r="9525" b="13970"/>
                <wp:wrapNone/>
                <wp:docPr id="164" name="AutoShape 1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3095" cy="6762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33EDBD" id="AutoShape 1382" o:spid="_x0000_s1026" type="#_x0000_t32" style="position:absolute;left:0;text-align:left;margin-left:198.4pt;margin-top:143.8pt;width:49.85pt;height:53.25pt;flip:x;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"/>
            </w:pict>
          </mc:Fallback>
        </mc:AlternateContent>
      </w:r>
      <w:r>
        <w:rPr>
          <w:rFonts w:hint="eastAsia"/>
          <w:b/>
          <w:noProof/>
          <w:sz w:val="36"/>
          <w:szCs w:val="36"/>
        </w:rPr>
        <mc:AlternateContent>
          <mc:Choice Requires="wps">
            <w:drawing>
              <wp:anchor distT="0" distB="0" distL="114300" distR="114300" simplePos="0" relativeHeight="252556288" behindDoc="0" locked="0" layoutInCell="1" allowOverlap="1">
                <wp:simplePos x="0" y="0"/>
                <wp:positionH relativeFrom="column">
                  <wp:posOffset>3019425</wp:posOffset>
                </wp:positionH>
                <wp:positionV relativeFrom="paragraph">
                  <wp:posOffset>297180</wp:posOffset>
                </wp:positionV>
                <wp:extent cx="643255" cy="971550"/>
                <wp:effectExtent l="9525" t="9525" r="13970" b="9525"/>
                <wp:wrapNone/>
                <wp:docPr id="163" name="AutoShape 1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3255" cy="9715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775A9C" id="AutoShape 1381" o:spid="_x0000_s1026" type="#_x0000_t32" style="position:absolute;left:0;text-align:left;margin-left:237.75pt;margin-top:23.4pt;width:50.65pt;height:76.5pt;flip:x;z-index:25255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"/>
            </w:pict>
          </mc:Fallback>
        </mc:AlternateContent>
      </w:r>
      <w:r w:rsidR="00AC3F21">
        <w:rPr>
          <w:rFonts w:hint="eastAsia"/>
          <w:b/>
          <w:noProof/>
          <w:sz w:val="36"/>
          <w:szCs w:val="36"/>
        </w:rPr>
        <w:drawing>
          <wp:inline distT="0" distB="0" distL="0" distR="0">
            <wp:extent cx="2000250" cy="3076575"/>
            <wp:effectExtent l="95250" t="0" r="19050" b="952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1" r:lo="rId192" r:qs="rId193" r:cs="rId194"/>
              </a:graphicData>
            </a:graphic>
          </wp:inline>
        </w:drawing>
      </w:r>
      <w:r w:rsidR="00AC3F21">
        <w:rPr>
          <w:rFonts w:hint="eastAsia"/>
          <w:b/>
          <w:noProof/>
          <w:sz w:val="36"/>
          <w:szCs w:val="36"/>
        </w:rPr>
        <w:drawing>
          <wp:inline distT="0" distB="0" distL="0" distR="0" wp14:anchorId="17A76383" wp14:editId="0BA14D45">
            <wp:extent cx="2867025" cy="3076575"/>
            <wp:effectExtent l="0" t="0" r="0" b="104775"/>
            <wp:docPr id="79" name="图示 7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6" r:lo="rId197" r:qs="rId198" r:cs="rId199"/>
              </a:graphicData>
            </a:graphic>
          </wp:inline>
        </w:drawing>
      </w:r>
    </w:p>
    <w:p w:rsidR="009914FD" w:rsidRDefault="009914FD" w:rsidP="00EA6601">
      <w:pPr>
        <w:rPr>
          <w:b/>
          <w:sz w:val="36"/>
          <w:szCs w:val="36"/>
        </w:rPr>
      </w:pPr>
      <w:r>
        <w:rPr>
          <w:rFonts w:hint="eastAsia"/>
          <w:b/>
          <w:sz w:val="36"/>
          <w:szCs w:val="36"/>
        </w:rPr>
        <w:t xml:space="preserve">                        </w:t>
      </w:r>
    </w:p>
    <w:p w:rsidR="00146572" w:rsidRDefault="00E4295B" w:rsidP="00EA6601">
      <w:pPr>
        <w:rPr>
          <w:b/>
          <w:sz w:val="36"/>
          <w:szCs w:val="36"/>
        </w:rPr>
      </w:pPr>
      <w:r>
        <w:rPr>
          <w:rFonts w:hint="eastAsia"/>
          <w:b/>
          <w:noProof/>
          <w:sz w:val="36"/>
          <w:szCs w:val="36"/>
        </w:rPr>
        <w:drawing>
          <wp:inline distT="0" distB="0" distL="0" distR="0" wp14:anchorId="65DDB19A" wp14:editId="04F3438E">
            <wp:extent cx="1814195" cy="2614613"/>
            <wp:effectExtent l="0" t="0" r="71755" b="0"/>
            <wp:docPr id="86" name="图示 8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1" r:lo="rId202" r:qs="rId203" r:cs="rId204"/>
              </a:graphicData>
            </a:graphic>
          </wp:inline>
        </w:drawing>
      </w:r>
      <w:r>
        <w:rPr>
          <w:rFonts w:hint="eastAsia"/>
          <w:b/>
          <w:noProof/>
          <w:sz w:val="36"/>
          <w:szCs w:val="36"/>
        </w:rPr>
        <w:drawing>
          <wp:inline distT="0" distB="0" distL="0" distR="0" wp14:anchorId="60841A2D" wp14:editId="46ED0BFC">
            <wp:extent cx="3100070" cy="3181350"/>
            <wp:effectExtent l="0" t="0" r="24130" b="19050"/>
            <wp:docPr id="88" name="图示 8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6" r:lo="rId207" r:qs="rId208" r:cs="rId209"/>
              </a:graphicData>
            </a:graphic>
          </wp:inline>
        </w:drawing>
      </w:r>
    </w:p>
    <w:p w:rsidR="00146572" w:rsidRPr="001040C5" w:rsidRDefault="00146572" w:rsidP="00EA6601">
      <w:pPr>
        <w:rPr>
          <w:b/>
          <w:sz w:val="36"/>
          <w:szCs w:val="36"/>
        </w:rPr>
      </w:pPr>
    </w:p>
    <w:p w:rsidR="006E6494" w:rsidRDefault="006E6494" w:rsidP="008F745E">
      <w:pPr>
        <w:rPr>
          <w:b/>
          <w:sz w:val="36"/>
          <w:szCs w:val="36"/>
        </w:rPr>
      </w:pPr>
    </w:p>
    <w:p w:rsidR="00613239" w:rsidRDefault="002A405C" w:rsidP="00234BFC">
      <w:pPr>
        <w:ind w:firstLineChars="98" w:firstLine="354"/>
        <w:rPr>
          <w:b/>
          <w:sz w:val="36"/>
          <w:szCs w:val="36"/>
        </w:rPr>
      </w:pPr>
      <w:r w:rsidRPr="00071D7A">
        <w:rPr>
          <w:rFonts w:hint="eastAsia"/>
          <w:b/>
          <w:sz w:val="36"/>
          <w:szCs w:val="36"/>
        </w:rPr>
        <w:t>●</w:t>
      </w:r>
      <w:r w:rsidR="00B37427">
        <w:rPr>
          <w:rFonts w:hint="eastAsia"/>
          <w:b/>
          <w:sz w:val="36"/>
          <w:szCs w:val="36"/>
        </w:rPr>
        <w:t>插入</w:t>
      </w:r>
      <w:r w:rsidR="001547D0">
        <w:rPr>
          <w:rFonts w:hint="eastAsia"/>
          <w:b/>
          <w:sz w:val="36"/>
          <w:szCs w:val="36"/>
        </w:rPr>
        <w:t>结点</w:t>
      </w:r>
      <w:r w:rsidR="005F18EC">
        <w:rPr>
          <w:rFonts w:hint="eastAsia"/>
          <w:b/>
          <w:sz w:val="36"/>
          <w:szCs w:val="36"/>
        </w:rPr>
        <w:t>BL+</w:t>
      </w:r>
      <w:r w:rsidR="00B37427">
        <w:rPr>
          <w:rFonts w:hint="eastAsia"/>
          <w:b/>
          <w:sz w:val="36"/>
          <w:szCs w:val="36"/>
        </w:rPr>
        <w:t>后</w:t>
      </w:r>
      <w:r w:rsidR="00B502D0">
        <w:rPr>
          <w:rFonts w:hint="eastAsia"/>
          <w:b/>
          <w:sz w:val="36"/>
          <w:szCs w:val="36"/>
        </w:rPr>
        <w:t>失衡</w:t>
      </w:r>
      <w:r w:rsidR="00613239">
        <w:rPr>
          <w:rFonts w:hint="eastAsia"/>
          <w:b/>
          <w:sz w:val="36"/>
          <w:szCs w:val="36"/>
        </w:rPr>
        <w:t>，由于失衡因子在</w:t>
      </w:r>
      <w:r w:rsidR="00613239">
        <w:rPr>
          <w:rFonts w:hint="eastAsia"/>
          <w:b/>
          <w:sz w:val="36"/>
          <w:szCs w:val="36"/>
        </w:rPr>
        <w:t>A</w:t>
      </w:r>
      <w:r w:rsidR="00613239">
        <w:rPr>
          <w:rFonts w:hint="eastAsia"/>
          <w:b/>
          <w:sz w:val="36"/>
          <w:szCs w:val="36"/>
        </w:rPr>
        <w:t>上，</w:t>
      </w:r>
      <w:r w:rsidR="00EE423B">
        <w:rPr>
          <w:rFonts w:hint="eastAsia"/>
          <w:b/>
          <w:sz w:val="36"/>
          <w:szCs w:val="36"/>
        </w:rPr>
        <w:t>显然最小失衡子树为</w:t>
      </w:r>
      <w:r w:rsidR="00EE423B">
        <w:rPr>
          <w:b/>
          <w:sz w:val="36"/>
          <w:szCs w:val="36"/>
        </w:rPr>
        <w:t>：</w:t>
      </w:r>
      <w:r w:rsidR="00613239">
        <w:rPr>
          <w:rFonts w:hint="eastAsia"/>
          <w:b/>
          <w:sz w:val="36"/>
          <w:szCs w:val="36"/>
        </w:rPr>
        <w:t>A-B-BL+</w:t>
      </w:r>
      <w:r w:rsidR="00234BFC">
        <w:rPr>
          <w:rFonts w:hint="eastAsia"/>
          <w:b/>
          <w:sz w:val="36"/>
          <w:szCs w:val="36"/>
        </w:rPr>
        <w:t>，所以</w:t>
      </w:r>
      <w:r w:rsidR="00EE423B">
        <w:rPr>
          <w:rFonts w:hint="eastAsia"/>
          <w:b/>
          <w:sz w:val="36"/>
          <w:szCs w:val="36"/>
        </w:rPr>
        <w:t>应</w:t>
      </w:r>
      <w:r w:rsidR="00234BFC">
        <w:rPr>
          <w:rFonts w:hint="eastAsia"/>
          <w:b/>
          <w:sz w:val="36"/>
          <w:szCs w:val="36"/>
        </w:rPr>
        <w:t>调整它</w:t>
      </w:r>
      <w:r w:rsidR="00EE423B">
        <w:rPr>
          <w:rFonts w:hint="eastAsia"/>
          <w:b/>
          <w:sz w:val="36"/>
          <w:szCs w:val="36"/>
        </w:rPr>
        <w:t>。</w:t>
      </w:r>
      <w:r w:rsidR="00EE423B">
        <w:rPr>
          <w:b/>
          <w:sz w:val="36"/>
          <w:szCs w:val="36"/>
        </w:rPr>
        <w:t>由于</w:t>
      </w:r>
      <w:r w:rsidR="00EE423B">
        <w:rPr>
          <w:rFonts w:hint="eastAsia"/>
          <w:b/>
          <w:sz w:val="36"/>
          <w:szCs w:val="36"/>
        </w:rPr>
        <w:t>A</w:t>
      </w:r>
      <w:r w:rsidR="00EE423B">
        <w:rPr>
          <w:b/>
          <w:sz w:val="36"/>
          <w:szCs w:val="36"/>
        </w:rPr>
        <w:t>-B</w:t>
      </w:r>
      <w:r w:rsidR="00EE423B">
        <w:rPr>
          <w:b/>
          <w:sz w:val="36"/>
          <w:szCs w:val="36"/>
        </w:rPr>
        <w:t>为左子树，</w:t>
      </w:r>
      <w:r w:rsidR="00EE423B">
        <w:rPr>
          <w:b/>
          <w:sz w:val="36"/>
          <w:szCs w:val="36"/>
        </w:rPr>
        <w:t>B-BL+</w:t>
      </w:r>
      <w:r w:rsidR="00EE423B">
        <w:rPr>
          <w:b/>
          <w:sz w:val="36"/>
          <w:szCs w:val="36"/>
        </w:rPr>
        <w:t>也是左子树</w:t>
      </w:r>
      <w:r w:rsidR="00EE423B">
        <w:rPr>
          <w:rFonts w:hint="eastAsia"/>
          <w:b/>
          <w:sz w:val="36"/>
          <w:szCs w:val="36"/>
        </w:rPr>
        <w:t>，</w:t>
      </w:r>
      <w:r w:rsidR="00EE423B">
        <w:rPr>
          <w:b/>
          <w:sz w:val="36"/>
          <w:szCs w:val="36"/>
        </w:rPr>
        <w:t>故称</w:t>
      </w:r>
      <w:r w:rsidR="000E5BA3">
        <w:rPr>
          <w:rFonts w:hint="eastAsia"/>
          <w:b/>
          <w:sz w:val="36"/>
          <w:szCs w:val="36"/>
        </w:rPr>
        <w:t>LL</w:t>
      </w:r>
      <w:r w:rsidR="000E5BA3">
        <w:rPr>
          <w:rFonts w:hint="eastAsia"/>
          <w:b/>
          <w:sz w:val="36"/>
          <w:szCs w:val="36"/>
        </w:rPr>
        <w:t>型</w:t>
      </w:r>
      <w:r w:rsidR="00BC2D27">
        <w:rPr>
          <w:rFonts w:hint="eastAsia"/>
          <w:b/>
          <w:sz w:val="36"/>
          <w:szCs w:val="36"/>
        </w:rPr>
        <w:t>，类似</w:t>
      </w:r>
      <w:r w:rsidR="00BC2D27">
        <w:rPr>
          <w:b/>
          <w:sz w:val="36"/>
          <w:szCs w:val="36"/>
        </w:rPr>
        <w:t>分析下同</w:t>
      </w:r>
      <w:r w:rsidR="00234BFC">
        <w:rPr>
          <w:rFonts w:hint="eastAsia"/>
          <w:b/>
          <w:sz w:val="36"/>
          <w:szCs w:val="36"/>
        </w:rPr>
        <w:t>。</w:t>
      </w:r>
    </w:p>
    <w:p w:rsidR="000D2B2B" w:rsidRDefault="000D2B2B" w:rsidP="000D2B2B">
      <w:pPr>
        <w:ind w:firstLineChars="98" w:firstLine="354"/>
        <w:rPr>
          <w:b/>
          <w:sz w:val="36"/>
          <w:szCs w:val="36"/>
        </w:rPr>
      </w:pPr>
      <w:r w:rsidRPr="00071D7A">
        <w:rPr>
          <w:rFonts w:hint="eastAsia"/>
          <w:b/>
          <w:sz w:val="36"/>
          <w:szCs w:val="36"/>
        </w:rPr>
        <w:t>●</w:t>
      </w:r>
      <w:r>
        <w:rPr>
          <w:rFonts w:hint="eastAsia"/>
          <w:b/>
          <w:sz w:val="36"/>
          <w:szCs w:val="36"/>
        </w:rPr>
        <w:t>调整：</w:t>
      </w:r>
      <w:r w:rsidR="000531BB">
        <w:rPr>
          <w:rFonts w:hint="eastAsia"/>
          <w:b/>
          <w:sz w:val="36"/>
          <w:szCs w:val="36"/>
        </w:rPr>
        <w:t>先将</w:t>
      </w:r>
      <w:r>
        <w:rPr>
          <w:rFonts w:hint="eastAsia"/>
          <w:b/>
          <w:sz w:val="36"/>
          <w:szCs w:val="36"/>
        </w:rPr>
        <w:t>最小失衡子树为</w:t>
      </w:r>
      <w:r>
        <w:rPr>
          <w:rFonts w:hint="eastAsia"/>
          <w:b/>
          <w:sz w:val="36"/>
          <w:szCs w:val="36"/>
        </w:rPr>
        <w:t>A-B-BL+</w:t>
      </w:r>
      <w:r>
        <w:rPr>
          <w:rFonts w:hint="eastAsia"/>
          <w:b/>
          <w:sz w:val="36"/>
          <w:szCs w:val="36"/>
        </w:rPr>
        <w:t>，</w:t>
      </w:r>
      <w:r w:rsidR="000531BB">
        <w:rPr>
          <w:rFonts w:hint="eastAsia"/>
          <w:b/>
          <w:sz w:val="36"/>
          <w:szCs w:val="36"/>
        </w:rPr>
        <w:t>所</w:t>
      </w:r>
      <w:r w:rsidR="00AE4C7E">
        <w:rPr>
          <w:rFonts w:hint="eastAsia"/>
          <w:b/>
          <w:sz w:val="36"/>
          <w:szCs w:val="36"/>
        </w:rPr>
        <w:t>涉及的</w:t>
      </w:r>
      <w:r w:rsidR="000531BB">
        <w:rPr>
          <w:rFonts w:hint="eastAsia"/>
          <w:b/>
          <w:sz w:val="36"/>
          <w:szCs w:val="36"/>
        </w:rPr>
        <w:t>BL+</w:t>
      </w:r>
      <w:r w:rsidR="000531BB">
        <w:rPr>
          <w:rFonts w:hint="eastAsia"/>
          <w:b/>
          <w:sz w:val="36"/>
          <w:szCs w:val="36"/>
        </w:rPr>
        <w:t>，</w:t>
      </w:r>
      <w:r w:rsidR="000531BB">
        <w:rPr>
          <w:rFonts w:hint="eastAsia"/>
          <w:b/>
          <w:sz w:val="36"/>
          <w:szCs w:val="36"/>
        </w:rPr>
        <w:t>B</w:t>
      </w:r>
      <w:r w:rsidR="000531BB">
        <w:rPr>
          <w:rFonts w:hint="eastAsia"/>
          <w:b/>
          <w:sz w:val="36"/>
          <w:szCs w:val="36"/>
        </w:rPr>
        <w:t>，</w:t>
      </w:r>
      <w:r w:rsidR="000531BB">
        <w:rPr>
          <w:rFonts w:hint="eastAsia"/>
          <w:b/>
          <w:sz w:val="36"/>
          <w:szCs w:val="36"/>
        </w:rPr>
        <w:t>A</w:t>
      </w:r>
      <w:proofErr w:type="gramStart"/>
      <w:r w:rsidR="000531BB">
        <w:rPr>
          <w:rFonts w:hint="eastAsia"/>
          <w:b/>
          <w:sz w:val="36"/>
          <w:szCs w:val="36"/>
        </w:rPr>
        <w:t>按</w:t>
      </w:r>
      <w:r w:rsidR="002E16EE">
        <w:rPr>
          <w:rFonts w:hint="eastAsia"/>
          <w:b/>
          <w:sz w:val="36"/>
          <w:szCs w:val="36"/>
        </w:rPr>
        <w:t>中序</w:t>
      </w:r>
      <w:r w:rsidR="0013277B">
        <w:rPr>
          <w:rFonts w:hint="eastAsia"/>
          <w:b/>
          <w:sz w:val="36"/>
          <w:szCs w:val="36"/>
        </w:rPr>
        <w:t>升序</w:t>
      </w:r>
      <w:proofErr w:type="gramEnd"/>
      <w:r w:rsidR="000531BB">
        <w:rPr>
          <w:rFonts w:hint="eastAsia"/>
          <w:b/>
          <w:sz w:val="36"/>
          <w:szCs w:val="36"/>
        </w:rPr>
        <w:t>规律</w:t>
      </w:r>
      <w:r w:rsidR="002E16EE">
        <w:rPr>
          <w:rFonts w:hint="eastAsia"/>
          <w:b/>
          <w:sz w:val="36"/>
          <w:szCs w:val="36"/>
        </w:rPr>
        <w:t>形成的二叉树</w:t>
      </w:r>
      <w:r w:rsidR="00CC39D2">
        <w:rPr>
          <w:rFonts w:hint="eastAsia"/>
          <w:b/>
          <w:sz w:val="36"/>
          <w:szCs w:val="36"/>
        </w:rPr>
        <w:t>是</w:t>
      </w:r>
    </w:p>
    <w:p w:rsidR="00575526" w:rsidRDefault="000531BB" w:rsidP="002C4AE0">
      <w:pPr>
        <w:rPr>
          <w:b/>
          <w:sz w:val="36"/>
          <w:szCs w:val="36"/>
        </w:rPr>
      </w:pPr>
      <w:r>
        <w:rPr>
          <w:rFonts w:hint="eastAsia"/>
          <w:b/>
          <w:sz w:val="36"/>
          <w:szCs w:val="36"/>
        </w:rPr>
        <w:t>再</w:t>
      </w:r>
      <w:r>
        <w:rPr>
          <w:b/>
          <w:sz w:val="36"/>
          <w:szCs w:val="36"/>
        </w:rPr>
        <w:t>比照调整前的原</w:t>
      </w:r>
      <w:r>
        <w:rPr>
          <w:rFonts w:hint="eastAsia"/>
          <w:b/>
          <w:sz w:val="36"/>
          <w:szCs w:val="36"/>
        </w:rPr>
        <w:t>树</w:t>
      </w:r>
      <w:r>
        <w:rPr>
          <w:b/>
          <w:sz w:val="36"/>
          <w:szCs w:val="36"/>
        </w:rPr>
        <w:t>中序升序序列，</w:t>
      </w:r>
      <w:r>
        <w:rPr>
          <w:rFonts w:hint="eastAsia"/>
          <w:b/>
          <w:sz w:val="36"/>
          <w:szCs w:val="36"/>
        </w:rPr>
        <w:t>将</w:t>
      </w:r>
      <w:r>
        <w:rPr>
          <w:b/>
          <w:sz w:val="36"/>
          <w:szCs w:val="36"/>
        </w:rPr>
        <w:t>BR</w:t>
      </w:r>
      <w:r>
        <w:rPr>
          <w:b/>
          <w:sz w:val="36"/>
          <w:szCs w:val="36"/>
        </w:rPr>
        <w:t>和</w:t>
      </w:r>
      <w:r>
        <w:rPr>
          <w:b/>
          <w:sz w:val="36"/>
          <w:szCs w:val="36"/>
        </w:rPr>
        <w:t>AR</w:t>
      </w:r>
      <w:r>
        <w:rPr>
          <w:b/>
          <w:sz w:val="36"/>
          <w:szCs w:val="36"/>
        </w:rPr>
        <w:t>搭配到适当的位置，看下表和下图。</w:t>
      </w:r>
    </w:p>
    <w:p w:rsidR="00BB2075" w:rsidRDefault="00BB2075" w:rsidP="002C4AE0">
      <w:pPr>
        <w:rPr>
          <w:b/>
          <w:sz w:val="36"/>
          <w:szCs w:val="36"/>
        </w:rPr>
      </w:pPr>
    </w:p>
    <w:tbl>
      <w:tblPr>
        <w:tblStyle w:val="ab"/>
        <w:tblW w:w="8046" w:type="dxa"/>
        <w:tblLayout w:type="fixed"/>
        <w:tblLook w:val="04A0" w:firstRow="1" w:lastRow="0" w:firstColumn="1" w:lastColumn="0" w:noHBand="0" w:noVBand="1"/>
      </w:tblPr>
      <w:tblGrid>
        <w:gridCol w:w="3369"/>
        <w:gridCol w:w="992"/>
        <w:gridCol w:w="850"/>
        <w:gridCol w:w="993"/>
        <w:gridCol w:w="992"/>
        <w:gridCol w:w="850"/>
      </w:tblGrid>
      <w:tr w:rsidR="00683AD4" w:rsidTr="009625B0">
        <w:tc>
          <w:tcPr>
            <w:tcW w:w="3369" w:type="dxa"/>
          </w:tcPr>
          <w:p w:rsidR="00683AD4" w:rsidRDefault="00683AD4" w:rsidP="00683AD4">
            <w:pPr>
              <w:rPr>
                <w:b/>
                <w:sz w:val="36"/>
                <w:szCs w:val="36"/>
              </w:rPr>
            </w:pPr>
            <w:r>
              <w:rPr>
                <w:rFonts w:hint="eastAsia"/>
                <w:b/>
                <w:sz w:val="36"/>
                <w:szCs w:val="36"/>
              </w:rPr>
              <w:t>树</w:t>
            </w:r>
            <w:r>
              <w:rPr>
                <w:b/>
                <w:sz w:val="36"/>
                <w:szCs w:val="36"/>
              </w:rPr>
              <w:t>的失衡类型</w:t>
            </w:r>
          </w:p>
        </w:tc>
        <w:tc>
          <w:tcPr>
            <w:tcW w:w="4677" w:type="dxa"/>
            <w:gridSpan w:val="5"/>
          </w:tcPr>
          <w:p w:rsidR="00683AD4" w:rsidRDefault="00683AD4" w:rsidP="002C4AE0">
            <w:pPr>
              <w:rPr>
                <w:b/>
                <w:sz w:val="36"/>
                <w:szCs w:val="36"/>
              </w:rPr>
            </w:pPr>
            <w:r>
              <w:rPr>
                <w:rFonts w:hint="eastAsia"/>
                <w:b/>
                <w:sz w:val="36"/>
                <w:szCs w:val="36"/>
              </w:rPr>
              <w:t>LL</w:t>
            </w:r>
            <w:r>
              <w:rPr>
                <w:b/>
                <w:sz w:val="36"/>
                <w:szCs w:val="36"/>
              </w:rPr>
              <w:t>（左左）</w:t>
            </w:r>
          </w:p>
        </w:tc>
      </w:tr>
      <w:tr w:rsidR="00BB2075" w:rsidTr="009625B0">
        <w:tc>
          <w:tcPr>
            <w:tcW w:w="3369" w:type="dxa"/>
          </w:tcPr>
          <w:p w:rsidR="00BB2075" w:rsidRDefault="00BB2075" w:rsidP="00BB2075">
            <w:pPr>
              <w:rPr>
                <w:b/>
                <w:sz w:val="36"/>
                <w:szCs w:val="36"/>
              </w:rPr>
            </w:pPr>
            <w:proofErr w:type="gramStart"/>
            <w:r>
              <w:rPr>
                <w:rFonts w:hint="eastAsia"/>
                <w:b/>
                <w:sz w:val="36"/>
                <w:szCs w:val="36"/>
              </w:rPr>
              <w:t>调整前树</w:t>
            </w:r>
            <w:proofErr w:type="gramEnd"/>
            <w:r>
              <w:rPr>
                <w:rFonts w:hint="eastAsia"/>
                <w:b/>
                <w:sz w:val="36"/>
                <w:szCs w:val="36"/>
              </w:rPr>
              <w:t>(</w:t>
            </w:r>
            <w:r>
              <w:rPr>
                <w:b/>
                <w:sz w:val="36"/>
                <w:szCs w:val="36"/>
              </w:rPr>
              <w:t>升序</w:t>
            </w:r>
            <w:r>
              <w:rPr>
                <w:rFonts w:hint="eastAsia"/>
                <w:b/>
                <w:sz w:val="36"/>
                <w:szCs w:val="36"/>
              </w:rPr>
              <w:t>)</w:t>
            </w:r>
          </w:p>
        </w:tc>
        <w:tc>
          <w:tcPr>
            <w:tcW w:w="992" w:type="dxa"/>
          </w:tcPr>
          <w:p w:rsidR="00BB2075" w:rsidRDefault="00BB2075" w:rsidP="00BB2075">
            <w:pPr>
              <w:rPr>
                <w:b/>
                <w:sz w:val="36"/>
                <w:szCs w:val="36"/>
              </w:rPr>
            </w:pPr>
            <w:r w:rsidRPr="00416661">
              <w:rPr>
                <w:rFonts w:hint="eastAsia"/>
                <w:b/>
                <w:sz w:val="36"/>
                <w:szCs w:val="36"/>
              </w:rPr>
              <w:t>BL</w:t>
            </w:r>
          </w:p>
          <w:p w:rsidR="0029229B" w:rsidRDefault="0029229B" w:rsidP="00BB2075">
            <w:pPr>
              <w:rPr>
                <w:b/>
                <w:sz w:val="36"/>
                <w:szCs w:val="36"/>
              </w:rPr>
            </w:pPr>
          </w:p>
          <w:p w:rsidR="0029229B" w:rsidRPr="00416661" w:rsidRDefault="0029229B" w:rsidP="00BB2075">
            <w:pPr>
              <w:rPr>
                <w:b/>
                <w:sz w:val="36"/>
                <w:szCs w:val="36"/>
              </w:rPr>
            </w:pPr>
            <w:r>
              <w:rPr>
                <w:b/>
                <w:sz w:val="36"/>
                <w:szCs w:val="36"/>
              </w:rPr>
              <w:t>1</w:t>
            </w:r>
          </w:p>
        </w:tc>
        <w:tc>
          <w:tcPr>
            <w:tcW w:w="850" w:type="dxa"/>
          </w:tcPr>
          <w:p w:rsidR="00BB2075" w:rsidRDefault="00BB2075" w:rsidP="00BB2075">
            <w:pPr>
              <w:rPr>
                <w:b/>
                <w:sz w:val="36"/>
                <w:szCs w:val="36"/>
              </w:rPr>
            </w:pPr>
            <w:r w:rsidRPr="00416661">
              <w:rPr>
                <w:rFonts w:hint="eastAsia"/>
                <w:b/>
                <w:sz w:val="36"/>
                <w:szCs w:val="36"/>
              </w:rPr>
              <w:t>B</w:t>
            </w:r>
          </w:p>
          <w:p w:rsidR="0029229B" w:rsidRDefault="0029229B" w:rsidP="00BB2075">
            <w:pPr>
              <w:rPr>
                <w:b/>
                <w:sz w:val="36"/>
                <w:szCs w:val="36"/>
              </w:rPr>
            </w:pPr>
          </w:p>
          <w:p w:rsidR="0029229B" w:rsidRPr="00416661" w:rsidRDefault="0029229B" w:rsidP="00BB2075">
            <w:pPr>
              <w:rPr>
                <w:b/>
                <w:sz w:val="36"/>
                <w:szCs w:val="36"/>
              </w:rPr>
            </w:pPr>
            <w:r>
              <w:rPr>
                <w:b/>
                <w:sz w:val="36"/>
                <w:szCs w:val="36"/>
              </w:rPr>
              <w:t>2</w:t>
            </w:r>
          </w:p>
        </w:tc>
        <w:tc>
          <w:tcPr>
            <w:tcW w:w="993" w:type="dxa"/>
          </w:tcPr>
          <w:p w:rsidR="00BB2075" w:rsidRDefault="00BB2075" w:rsidP="00BB2075">
            <w:pPr>
              <w:ind w:firstLineChars="50" w:firstLine="181"/>
              <w:rPr>
                <w:b/>
                <w:sz w:val="36"/>
                <w:szCs w:val="36"/>
              </w:rPr>
            </w:pPr>
            <w:r w:rsidRPr="00416661">
              <w:rPr>
                <w:rFonts w:hint="eastAsia"/>
                <w:b/>
                <w:sz w:val="36"/>
                <w:szCs w:val="36"/>
              </w:rPr>
              <w:t>BR</w:t>
            </w:r>
          </w:p>
          <w:p w:rsidR="0029229B" w:rsidRDefault="0029229B" w:rsidP="00BB2075">
            <w:pPr>
              <w:ind w:firstLineChars="50" w:firstLine="181"/>
              <w:rPr>
                <w:b/>
                <w:sz w:val="36"/>
                <w:szCs w:val="36"/>
              </w:rPr>
            </w:pPr>
          </w:p>
          <w:p w:rsidR="0029229B" w:rsidRPr="00416661" w:rsidRDefault="0029229B" w:rsidP="00BB2075">
            <w:pPr>
              <w:ind w:firstLineChars="50" w:firstLine="181"/>
              <w:rPr>
                <w:b/>
                <w:sz w:val="36"/>
                <w:szCs w:val="36"/>
              </w:rPr>
            </w:pPr>
            <w:r>
              <w:rPr>
                <w:b/>
                <w:sz w:val="36"/>
                <w:szCs w:val="36"/>
              </w:rPr>
              <w:t>3</w:t>
            </w:r>
          </w:p>
        </w:tc>
        <w:tc>
          <w:tcPr>
            <w:tcW w:w="992" w:type="dxa"/>
          </w:tcPr>
          <w:p w:rsidR="00BB2075" w:rsidRDefault="00BB2075" w:rsidP="00BB2075">
            <w:pPr>
              <w:ind w:firstLineChars="50" w:firstLine="181"/>
              <w:rPr>
                <w:b/>
                <w:sz w:val="36"/>
                <w:szCs w:val="36"/>
              </w:rPr>
            </w:pPr>
            <w:r>
              <w:rPr>
                <w:rFonts w:hint="eastAsia"/>
                <w:b/>
                <w:sz w:val="36"/>
                <w:szCs w:val="36"/>
              </w:rPr>
              <w:t>A</w:t>
            </w:r>
          </w:p>
          <w:p w:rsidR="0029229B" w:rsidRDefault="0029229B" w:rsidP="0029229B">
            <w:pPr>
              <w:rPr>
                <w:b/>
                <w:sz w:val="36"/>
                <w:szCs w:val="36"/>
                <w:lang w:val="en-GB"/>
              </w:rPr>
            </w:pPr>
            <w:r>
              <w:rPr>
                <w:b/>
                <w:sz w:val="36"/>
                <w:szCs w:val="36"/>
                <w:lang w:val="en-GB"/>
              </w:rPr>
              <w:t>(</w:t>
            </w:r>
            <w:r>
              <w:rPr>
                <w:rFonts w:hint="eastAsia"/>
                <w:b/>
                <w:sz w:val="36"/>
                <w:szCs w:val="36"/>
                <w:lang w:val="en-GB"/>
              </w:rPr>
              <w:t>根</w:t>
            </w:r>
            <w:r>
              <w:rPr>
                <w:b/>
                <w:sz w:val="36"/>
                <w:szCs w:val="36"/>
                <w:lang w:val="en-GB"/>
              </w:rPr>
              <w:t>)</w:t>
            </w:r>
          </w:p>
          <w:p w:rsidR="0029229B" w:rsidRDefault="0029229B" w:rsidP="0029229B">
            <w:pPr>
              <w:rPr>
                <w:b/>
                <w:sz w:val="36"/>
                <w:szCs w:val="36"/>
              </w:rPr>
            </w:pPr>
            <w:r>
              <w:rPr>
                <w:b/>
                <w:sz w:val="36"/>
                <w:szCs w:val="36"/>
                <w:lang w:val="en-GB"/>
              </w:rPr>
              <w:t>4</w:t>
            </w:r>
          </w:p>
        </w:tc>
        <w:tc>
          <w:tcPr>
            <w:tcW w:w="850" w:type="dxa"/>
          </w:tcPr>
          <w:p w:rsidR="00BB2075" w:rsidRDefault="00BB2075" w:rsidP="00BB2075">
            <w:pPr>
              <w:rPr>
                <w:b/>
                <w:sz w:val="36"/>
                <w:szCs w:val="36"/>
              </w:rPr>
            </w:pPr>
            <w:r>
              <w:rPr>
                <w:rFonts w:hint="eastAsia"/>
                <w:b/>
                <w:sz w:val="36"/>
                <w:szCs w:val="36"/>
              </w:rPr>
              <w:t>AR</w:t>
            </w:r>
          </w:p>
          <w:p w:rsidR="0029229B" w:rsidRDefault="0029229B" w:rsidP="00BB2075">
            <w:pPr>
              <w:rPr>
                <w:b/>
                <w:sz w:val="36"/>
                <w:szCs w:val="36"/>
              </w:rPr>
            </w:pPr>
          </w:p>
          <w:p w:rsidR="0029229B" w:rsidRDefault="0029229B" w:rsidP="00BB2075">
            <w:pPr>
              <w:rPr>
                <w:b/>
                <w:sz w:val="36"/>
                <w:szCs w:val="36"/>
              </w:rPr>
            </w:pPr>
            <w:r>
              <w:rPr>
                <w:b/>
                <w:sz w:val="36"/>
                <w:szCs w:val="36"/>
              </w:rPr>
              <w:t>5</w:t>
            </w:r>
          </w:p>
        </w:tc>
      </w:tr>
      <w:tr w:rsidR="00BB2075" w:rsidTr="009625B0">
        <w:tc>
          <w:tcPr>
            <w:tcW w:w="3369" w:type="dxa"/>
          </w:tcPr>
          <w:p w:rsidR="00BB2075" w:rsidRDefault="00BB2075" w:rsidP="00BB2075">
            <w:pPr>
              <w:rPr>
                <w:b/>
                <w:sz w:val="36"/>
                <w:szCs w:val="36"/>
              </w:rPr>
            </w:pPr>
            <w:r>
              <w:rPr>
                <w:rFonts w:hint="eastAsia"/>
                <w:b/>
                <w:sz w:val="36"/>
                <w:szCs w:val="36"/>
              </w:rPr>
              <w:t>最小</w:t>
            </w:r>
            <w:r>
              <w:rPr>
                <w:b/>
                <w:sz w:val="36"/>
                <w:szCs w:val="36"/>
              </w:rPr>
              <w:t>失衡树</w:t>
            </w:r>
            <w:r>
              <w:rPr>
                <w:rFonts w:hint="eastAsia"/>
                <w:b/>
                <w:sz w:val="36"/>
                <w:szCs w:val="36"/>
              </w:rPr>
              <w:t>(</w:t>
            </w:r>
            <w:r>
              <w:rPr>
                <w:rFonts w:hint="eastAsia"/>
                <w:b/>
                <w:sz w:val="36"/>
                <w:szCs w:val="36"/>
              </w:rPr>
              <w:t>升</w:t>
            </w:r>
            <w:r>
              <w:rPr>
                <w:b/>
                <w:sz w:val="36"/>
                <w:szCs w:val="36"/>
              </w:rPr>
              <w:t>序</w:t>
            </w:r>
            <w:r>
              <w:rPr>
                <w:rFonts w:hint="eastAsia"/>
                <w:b/>
                <w:sz w:val="36"/>
                <w:szCs w:val="36"/>
              </w:rPr>
              <w:t>)</w:t>
            </w:r>
          </w:p>
        </w:tc>
        <w:tc>
          <w:tcPr>
            <w:tcW w:w="992" w:type="dxa"/>
          </w:tcPr>
          <w:p w:rsidR="00BB2075" w:rsidRDefault="00BB2075" w:rsidP="00BB2075">
            <w:pPr>
              <w:rPr>
                <w:b/>
                <w:sz w:val="36"/>
                <w:szCs w:val="36"/>
              </w:rPr>
            </w:pPr>
            <w:r>
              <w:rPr>
                <w:rFonts w:hint="eastAsia"/>
                <w:b/>
                <w:sz w:val="36"/>
                <w:szCs w:val="36"/>
              </w:rPr>
              <w:t>BL+</w:t>
            </w:r>
          </w:p>
          <w:p w:rsidR="0029229B" w:rsidRDefault="0029229B" w:rsidP="00BB2075">
            <w:pPr>
              <w:rPr>
                <w:b/>
                <w:sz w:val="36"/>
                <w:szCs w:val="36"/>
              </w:rPr>
            </w:pPr>
          </w:p>
          <w:p w:rsidR="00BB2075" w:rsidRDefault="0029229B" w:rsidP="00BB2075">
            <w:pPr>
              <w:rPr>
                <w:b/>
                <w:sz w:val="36"/>
                <w:szCs w:val="36"/>
              </w:rPr>
            </w:pPr>
            <w:r>
              <w:rPr>
                <w:rFonts w:hint="eastAsia"/>
                <w:b/>
                <w:sz w:val="36"/>
                <w:szCs w:val="36"/>
              </w:rPr>
              <w:t>1</w:t>
            </w:r>
          </w:p>
        </w:tc>
        <w:tc>
          <w:tcPr>
            <w:tcW w:w="850" w:type="dxa"/>
          </w:tcPr>
          <w:p w:rsidR="00BB2075" w:rsidRDefault="00BB2075" w:rsidP="00BB2075">
            <w:pPr>
              <w:rPr>
                <w:b/>
                <w:sz w:val="36"/>
                <w:szCs w:val="36"/>
              </w:rPr>
            </w:pPr>
            <w:r>
              <w:rPr>
                <w:rFonts w:hint="eastAsia"/>
                <w:b/>
                <w:sz w:val="36"/>
                <w:szCs w:val="36"/>
              </w:rPr>
              <w:t>B</w:t>
            </w:r>
          </w:p>
          <w:p w:rsidR="00D141C8" w:rsidRDefault="00D141C8" w:rsidP="00BB2075">
            <w:pPr>
              <w:rPr>
                <w:b/>
                <w:sz w:val="36"/>
                <w:szCs w:val="36"/>
                <w:lang w:val="en-GB"/>
              </w:rPr>
            </w:pPr>
            <w:r>
              <w:rPr>
                <w:b/>
                <w:sz w:val="36"/>
                <w:szCs w:val="36"/>
                <w:lang w:val="en-GB"/>
              </w:rPr>
              <w:t>(</w:t>
            </w:r>
            <w:r>
              <w:rPr>
                <w:rFonts w:hint="eastAsia"/>
                <w:b/>
                <w:sz w:val="36"/>
                <w:szCs w:val="36"/>
                <w:lang w:val="en-GB"/>
              </w:rPr>
              <w:t>根</w:t>
            </w:r>
            <w:r>
              <w:rPr>
                <w:b/>
                <w:sz w:val="36"/>
                <w:szCs w:val="36"/>
                <w:lang w:val="en-GB"/>
              </w:rPr>
              <w:t>)</w:t>
            </w:r>
          </w:p>
          <w:p w:rsidR="00BB2075" w:rsidRDefault="0029229B" w:rsidP="0029229B">
            <w:pPr>
              <w:rPr>
                <w:b/>
                <w:sz w:val="36"/>
                <w:szCs w:val="36"/>
              </w:rPr>
            </w:pPr>
            <w:r>
              <w:rPr>
                <w:b/>
                <w:sz w:val="36"/>
                <w:szCs w:val="36"/>
                <w:lang w:val="en-GB"/>
              </w:rPr>
              <w:t>2</w:t>
            </w:r>
          </w:p>
        </w:tc>
        <w:tc>
          <w:tcPr>
            <w:tcW w:w="993" w:type="dxa"/>
          </w:tcPr>
          <w:p w:rsidR="00BB2075" w:rsidRDefault="00BB2075" w:rsidP="00BB2075">
            <w:pPr>
              <w:rPr>
                <w:b/>
                <w:sz w:val="36"/>
                <w:szCs w:val="36"/>
              </w:rPr>
            </w:pPr>
          </w:p>
        </w:tc>
        <w:tc>
          <w:tcPr>
            <w:tcW w:w="992" w:type="dxa"/>
          </w:tcPr>
          <w:p w:rsidR="00BB2075" w:rsidRDefault="00BB2075" w:rsidP="00BB2075">
            <w:pPr>
              <w:ind w:firstLineChars="50" w:firstLine="181"/>
              <w:rPr>
                <w:b/>
                <w:sz w:val="36"/>
                <w:szCs w:val="36"/>
              </w:rPr>
            </w:pPr>
            <w:r>
              <w:rPr>
                <w:rFonts w:hint="eastAsia"/>
                <w:b/>
                <w:sz w:val="36"/>
                <w:szCs w:val="36"/>
              </w:rPr>
              <w:t>A</w:t>
            </w:r>
          </w:p>
          <w:p w:rsidR="00BB2075" w:rsidRDefault="00BB2075" w:rsidP="00BB2075">
            <w:pPr>
              <w:rPr>
                <w:b/>
                <w:color w:val="FF0000"/>
                <w:sz w:val="36"/>
                <w:szCs w:val="36"/>
              </w:rPr>
            </w:pPr>
            <w:r>
              <w:rPr>
                <w:b/>
                <w:color w:val="FF0000"/>
                <w:sz w:val="36"/>
                <w:szCs w:val="36"/>
              </w:rPr>
              <w:t>(</w:t>
            </w:r>
            <w:r w:rsidRPr="00683AD4">
              <w:rPr>
                <w:b/>
                <w:color w:val="FF0000"/>
                <w:sz w:val="36"/>
                <w:szCs w:val="36"/>
              </w:rPr>
              <w:t>BR</w:t>
            </w:r>
            <w:r>
              <w:rPr>
                <w:rFonts w:hint="eastAsia"/>
                <w:b/>
                <w:color w:val="FF0000"/>
                <w:sz w:val="36"/>
                <w:szCs w:val="36"/>
              </w:rPr>
              <w:t>)</w:t>
            </w:r>
          </w:p>
          <w:p w:rsidR="0029229B" w:rsidRPr="009625B0" w:rsidRDefault="0029229B" w:rsidP="00BB2075">
            <w:pPr>
              <w:rPr>
                <w:b/>
                <w:sz w:val="36"/>
                <w:szCs w:val="36"/>
              </w:rPr>
            </w:pPr>
            <w:r w:rsidRPr="009625B0">
              <w:rPr>
                <w:b/>
                <w:sz w:val="36"/>
                <w:szCs w:val="36"/>
              </w:rPr>
              <w:t>4</w:t>
            </w:r>
          </w:p>
        </w:tc>
        <w:tc>
          <w:tcPr>
            <w:tcW w:w="850" w:type="dxa"/>
          </w:tcPr>
          <w:p w:rsidR="00BB2075" w:rsidRDefault="00BB2075" w:rsidP="00BB2075">
            <w:pPr>
              <w:rPr>
                <w:b/>
                <w:sz w:val="36"/>
                <w:szCs w:val="36"/>
              </w:rPr>
            </w:pPr>
          </w:p>
        </w:tc>
      </w:tr>
      <w:tr w:rsidR="00BB2075" w:rsidTr="009625B0">
        <w:tc>
          <w:tcPr>
            <w:tcW w:w="3369" w:type="dxa"/>
          </w:tcPr>
          <w:p w:rsidR="00BB2075" w:rsidRDefault="00BB2075" w:rsidP="00BB2075">
            <w:pPr>
              <w:rPr>
                <w:b/>
                <w:sz w:val="36"/>
                <w:szCs w:val="36"/>
              </w:rPr>
            </w:pPr>
            <w:proofErr w:type="gramStart"/>
            <w:r>
              <w:rPr>
                <w:rFonts w:hint="eastAsia"/>
                <w:b/>
                <w:sz w:val="36"/>
                <w:szCs w:val="36"/>
              </w:rPr>
              <w:t>调整后树</w:t>
            </w:r>
            <w:proofErr w:type="gramEnd"/>
            <w:r>
              <w:rPr>
                <w:rFonts w:hint="eastAsia"/>
                <w:b/>
                <w:sz w:val="36"/>
                <w:szCs w:val="36"/>
              </w:rPr>
              <w:t>(</w:t>
            </w:r>
            <w:r>
              <w:rPr>
                <w:b/>
                <w:sz w:val="36"/>
                <w:szCs w:val="36"/>
              </w:rPr>
              <w:t>升序</w:t>
            </w:r>
            <w:r>
              <w:rPr>
                <w:rFonts w:hint="eastAsia"/>
                <w:b/>
                <w:sz w:val="36"/>
                <w:szCs w:val="36"/>
              </w:rPr>
              <w:t>)</w:t>
            </w:r>
          </w:p>
        </w:tc>
        <w:tc>
          <w:tcPr>
            <w:tcW w:w="992" w:type="dxa"/>
          </w:tcPr>
          <w:p w:rsidR="00BB2075" w:rsidRDefault="00BB2075" w:rsidP="00BB2075">
            <w:pPr>
              <w:rPr>
                <w:b/>
                <w:sz w:val="36"/>
                <w:szCs w:val="36"/>
              </w:rPr>
            </w:pPr>
            <w:r>
              <w:rPr>
                <w:rFonts w:hint="eastAsia"/>
                <w:b/>
                <w:sz w:val="36"/>
                <w:szCs w:val="36"/>
              </w:rPr>
              <w:t>BL+</w:t>
            </w:r>
          </w:p>
          <w:p w:rsidR="0029229B" w:rsidRDefault="0029229B" w:rsidP="00BB2075">
            <w:pPr>
              <w:rPr>
                <w:b/>
                <w:sz w:val="36"/>
                <w:szCs w:val="36"/>
              </w:rPr>
            </w:pPr>
          </w:p>
          <w:p w:rsidR="0029229B" w:rsidRDefault="0029229B" w:rsidP="00BB2075">
            <w:pPr>
              <w:rPr>
                <w:b/>
                <w:sz w:val="36"/>
                <w:szCs w:val="36"/>
              </w:rPr>
            </w:pPr>
            <w:r>
              <w:rPr>
                <w:b/>
                <w:sz w:val="36"/>
                <w:szCs w:val="36"/>
              </w:rPr>
              <w:t>1</w:t>
            </w:r>
          </w:p>
        </w:tc>
        <w:tc>
          <w:tcPr>
            <w:tcW w:w="850" w:type="dxa"/>
          </w:tcPr>
          <w:p w:rsidR="00BB2075" w:rsidRDefault="00BB2075" w:rsidP="00BB2075">
            <w:pPr>
              <w:rPr>
                <w:b/>
                <w:sz w:val="36"/>
                <w:szCs w:val="36"/>
              </w:rPr>
            </w:pPr>
            <w:r>
              <w:rPr>
                <w:rFonts w:hint="eastAsia"/>
                <w:b/>
                <w:sz w:val="36"/>
                <w:szCs w:val="36"/>
              </w:rPr>
              <w:t>B</w:t>
            </w:r>
          </w:p>
          <w:p w:rsidR="0029229B" w:rsidRPr="009625B0" w:rsidRDefault="009625B0" w:rsidP="00BB2075">
            <w:pPr>
              <w:rPr>
                <w:b/>
                <w:sz w:val="36"/>
                <w:szCs w:val="36"/>
                <w:lang w:val="en-GB"/>
              </w:rPr>
            </w:pPr>
            <w:r>
              <w:rPr>
                <w:b/>
                <w:sz w:val="36"/>
                <w:szCs w:val="36"/>
                <w:lang w:val="en-GB"/>
              </w:rPr>
              <w:t>(</w:t>
            </w:r>
            <w:r>
              <w:rPr>
                <w:rFonts w:hint="eastAsia"/>
                <w:b/>
                <w:sz w:val="36"/>
                <w:szCs w:val="36"/>
                <w:lang w:val="en-GB"/>
              </w:rPr>
              <w:t>根</w:t>
            </w:r>
            <w:r>
              <w:rPr>
                <w:b/>
                <w:sz w:val="36"/>
                <w:szCs w:val="36"/>
                <w:lang w:val="en-GB"/>
              </w:rPr>
              <w:t>)</w:t>
            </w:r>
          </w:p>
          <w:p w:rsidR="0029229B" w:rsidRDefault="0029229B" w:rsidP="00BB2075">
            <w:pPr>
              <w:rPr>
                <w:b/>
                <w:sz w:val="36"/>
                <w:szCs w:val="36"/>
              </w:rPr>
            </w:pPr>
            <w:r>
              <w:rPr>
                <w:b/>
                <w:sz w:val="36"/>
                <w:szCs w:val="36"/>
              </w:rPr>
              <w:t>2</w:t>
            </w:r>
          </w:p>
        </w:tc>
        <w:tc>
          <w:tcPr>
            <w:tcW w:w="993" w:type="dxa"/>
          </w:tcPr>
          <w:p w:rsidR="00BB2075" w:rsidRPr="00416661" w:rsidRDefault="00BB2075" w:rsidP="00BB2075">
            <w:pPr>
              <w:ind w:firstLineChars="50" w:firstLine="181"/>
              <w:rPr>
                <w:b/>
                <w:sz w:val="36"/>
                <w:szCs w:val="36"/>
              </w:rPr>
            </w:pPr>
            <w:r w:rsidRPr="00416661">
              <w:rPr>
                <w:rFonts w:hint="eastAsia"/>
                <w:b/>
                <w:sz w:val="36"/>
                <w:szCs w:val="36"/>
              </w:rPr>
              <w:t>BR</w:t>
            </w:r>
          </w:p>
          <w:p w:rsidR="00BB2075" w:rsidRDefault="00BB2075" w:rsidP="00BB2075">
            <w:pPr>
              <w:ind w:firstLine="1"/>
              <w:rPr>
                <w:b/>
                <w:color w:val="FF0000"/>
                <w:sz w:val="36"/>
                <w:szCs w:val="36"/>
              </w:rPr>
            </w:pPr>
            <w:r w:rsidRPr="00416661">
              <w:rPr>
                <w:rFonts w:hint="eastAsia"/>
                <w:b/>
                <w:color w:val="FF0000"/>
                <w:sz w:val="36"/>
                <w:szCs w:val="36"/>
              </w:rPr>
              <w:t>(AL)</w:t>
            </w:r>
          </w:p>
          <w:p w:rsidR="0029229B" w:rsidRPr="009625B0" w:rsidRDefault="0029229B" w:rsidP="00BB2075">
            <w:pPr>
              <w:ind w:firstLine="1"/>
              <w:rPr>
                <w:b/>
                <w:sz w:val="36"/>
                <w:szCs w:val="36"/>
              </w:rPr>
            </w:pPr>
            <w:r w:rsidRPr="009625B0">
              <w:rPr>
                <w:b/>
                <w:sz w:val="36"/>
                <w:szCs w:val="36"/>
              </w:rPr>
              <w:t>3</w:t>
            </w:r>
          </w:p>
        </w:tc>
        <w:tc>
          <w:tcPr>
            <w:tcW w:w="992" w:type="dxa"/>
          </w:tcPr>
          <w:p w:rsidR="00BB2075" w:rsidRDefault="00BB2075" w:rsidP="00BB2075">
            <w:pPr>
              <w:rPr>
                <w:b/>
                <w:sz w:val="36"/>
                <w:szCs w:val="36"/>
              </w:rPr>
            </w:pPr>
            <w:r w:rsidRPr="00416661">
              <w:rPr>
                <w:rFonts w:hint="eastAsia"/>
                <w:b/>
                <w:sz w:val="36"/>
                <w:szCs w:val="36"/>
              </w:rPr>
              <w:t>A</w:t>
            </w:r>
          </w:p>
          <w:p w:rsidR="0029229B" w:rsidRDefault="0029229B" w:rsidP="00BB2075">
            <w:pPr>
              <w:rPr>
                <w:b/>
                <w:sz w:val="36"/>
                <w:szCs w:val="36"/>
              </w:rPr>
            </w:pPr>
          </w:p>
          <w:p w:rsidR="0029229B" w:rsidRPr="00416661" w:rsidRDefault="0029229B" w:rsidP="00BB2075">
            <w:pPr>
              <w:rPr>
                <w:b/>
                <w:sz w:val="36"/>
                <w:szCs w:val="36"/>
              </w:rPr>
            </w:pPr>
            <w:r>
              <w:rPr>
                <w:b/>
                <w:sz w:val="36"/>
                <w:szCs w:val="36"/>
              </w:rPr>
              <w:t>4</w:t>
            </w:r>
          </w:p>
        </w:tc>
        <w:tc>
          <w:tcPr>
            <w:tcW w:w="850" w:type="dxa"/>
          </w:tcPr>
          <w:p w:rsidR="00BB2075" w:rsidRDefault="00BB2075" w:rsidP="00BB2075">
            <w:pPr>
              <w:rPr>
                <w:b/>
                <w:sz w:val="36"/>
                <w:szCs w:val="36"/>
              </w:rPr>
            </w:pPr>
            <w:r w:rsidRPr="00416661">
              <w:rPr>
                <w:rFonts w:hint="eastAsia"/>
                <w:b/>
                <w:sz w:val="36"/>
                <w:szCs w:val="36"/>
              </w:rPr>
              <w:t>AR</w:t>
            </w:r>
          </w:p>
          <w:p w:rsidR="0029229B" w:rsidRDefault="0029229B" w:rsidP="00BB2075">
            <w:pPr>
              <w:rPr>
                <w:b/>
                <w:sz w:val="36"/>
                <w:szCs w:val="36"/>
              </w:rPr>
            </w:pPr>
          </w:p>
          <w:p w:rsidR="0029229B" w:rsidRPr="00416661" w:rsidRDefault="0029229B" w:rsidP="00BB2075">
            <w:pPr>
              <w:rPr>
                <w:b/>
                <w:sz w:val="36"/>
                <w:szCs w:val="36"/>
              </w:rPr>
            </w:pPr>
            <w:r>
              <w:rPr>
                <w:b/>
                <w:sz w:val="36"/>
                <w:szCs w:val="36"/>
              </w:rPr>
              <w:t>5</w:t>
            </w:r>
          </w:p>
        </w:tc>
      </w:tr>
    </w:tbl>
    <w:p w:rsidR="008D6913" w:rsidRPr="00575526" w:rsidRDefault="008D6913" w:rsidP="000D2B2B">
      <w:pPr>
        <w:ind w:firstLineChars="98" w:firstLine="354"/>
        <w:rPr>
          <w:b/>
          <w:sz w:val="36"/>
          <w:szCs w:val="36"/>
        </w:rPr>
      </w:pPr>
    </w:p>
    <w:p w:rsidR="00B124A3" w:rsidRDefault="00B124A3" w:rsidP="00B124A3">
      <w:pPr>
        <w:rPr>
          <w:b/>
          <w:sz w:val="36"/>
          <w:szCs w:val="36"/>
        </w:rPr>
      </w:pPr>
    </w:p>
    <w:p w:rsidR="009B43B7" w:rsidRDefault="0095454C" w:rsidP="0072544D">
      <w:pPr>
        <w:ind w:left="431"/>
        <w:rPr>
          <w:b/>
          <w:sz w:val="36"/>
          <w:szCs w:val="36"/>
        </w:rPr>
      </w:pPr>
      <w:r>
        <w:rPr>
          <w:rFonts w:hint="eastAsia"/>
          <w:b/>
          <w:sz w:val="36"/>
          <w:szCs w:val="36"/>
        </w:rPr>
        <w:lastRenderedPageBreak/>
        <w:t>例１：</w:t>
      </w:r>
      <w:r w:rsidR="009B43B7">
        <w:rPr>
          <w:rFonts w:hint="eastAsia"/>
          <w:b/>
          <w:sz w:val="36"/>
          <w:szCs w:val="36"/>
        </w:rPr>
        <w:t>最简单的</w:t>
      </w:r>
      <w:r w:rsidR="009B43B7">
        <w:rPr>
          <w:rFonts w:hint="eastAsia"/>
          <w:b/>
          <w:sz w:val="36"/>
          <w:szCs w:val="36"/>
        </w:rPr>
        <w:t>LL</w:t>
      </w:r>
      <w:r w:rsidR="009B43B7">
        <w:rPr>
          <w:rFonts w:hint="eastAsia"/>
          <w:b/>
          <w:sz w:val="36"/>
          <w:szCs w:val="36"/>
        </w:rPr>
        <w:t>型</w:t>
      </w:r>
    </w:p>
    <w:p w:rsidR="00A87D85" w:rsidRDefault="002A405C" w:rsidP="00A87D85">
      <w:pPr>
        <w:ind w:left="431"/>
        <w:rPr>
          <w:b/>
          <w:sz w:val="36"/>
          <w:szCs w:val="36"/>
        </w:rPr>
      </w:pPr>
      <w:r w:rsidRPr="00071D7A">
        <w:rPr>
          <w:rFonts w:hint="eastAsia"/>
          <w:b/>
          <w:sz w:val="36"/>
          <w:szCs w:val="36"/>
        </w:rPr>
        <w:t>●</w:t>
      </w:r>
      <w:r w:rsidR="0095454C">
        <w:rPr>
          <w:rFonts w:hint="eastAsia"/>
          <w:b/>
          <w:sz w:val="36"/>
          <w:szCs w:val="36"/>
        </w:rPr>
        <w:t>插入前</w:t>
      </w:r>
      <w:r w:rsidR="004D493C">
        <w:rPr>
          <w:rFonts w:hint="eastAsia"/>
          <w:b/>
          <w:sz w:val="36"/>
          <w:szCs w:val="36"/>
        </w:rPr>
        <w:t>是平衡的</w:t>
      </w:r>
    </w:p>
    <w:p w:rsidR="003A7267" w:rsidRPr="00071D7A" w:rsidRDefault="003A7267" w:rsidP="00A87D85">
      <w:pPr>
        <w:ind w:left="431"/>
        <w:rPr>
          <w:b/>
          <w:sz w:val="36"/>
          <w:szCs w:val="36"/>
        </w:rPr>
      </w:pPr>
    </w:p>
    <w:p w:rsidR="003A7267" w:rsidRDefault="00071D7A" w:rsidP="009B43B7">
      <w:pPr>
        <w:ind w:left="431"/>
        <w:rPr>
          <w:b/>
          <w:sz w:val="36"/>
          <w:szCs w:val="36"/>
        </w:rPr>
      </w:pPr>
      <w:r w:rsidRPr="00071D7A">
        <w:rPr>
          <w:b/>
          <w:noProof/>
          <w:sz w:val="36"/>
          <w:szCs w:val="36"/>
        </w:rPr>
        <w:drawing>
          <wp:anchor distT="0" distB="0" distL="114300" distR="114300" simplePos="0" relativeHeight="251739136" behindDoc="0" locked="0" layoutInCell="1" allowOverlap="1" wp14:anchorId="4F7E655A" wp14:editId="3F030F2D">
            <wp:simplePos x="0" y="0"/>
            <wp:positionH relativeFrom="column">
              <wp:align>left</wp:align>
            </wp:positionH>
            <wp:positionV relativeFrom="paragraph">
              <wp:align>top</wp:align>
            </wp:positionV>
            <wp:extent cx="3168000" cy="1440000"/>
            <wp:effectExtent l="95250" t="0" r="0" b="46355"/>
            <wp:wrapSquare wrapText="bothSides"/>
            <wp:docPr id="47" name="图示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1" r:lo="rId212" r:qs="rId213" r:cs="rId214"/>
              </a:graphicData>
            </a:graphic>
            <wp14:sizeRelH relativeFrom="margin">
              <wp14:pctWidth>0</wp14:pctWidth>
            </wp14:sizeRelH>
            <wp14:sizeRelV relativeFrom="margin">
              <wp14:pctHeight>0</wp14:pctHeight>
            </wp14:sizeRelV>
          </wp:anchor>
        </w:drawing>
      </w:r>
      <w:r w:rsidR="00D31E7C">
        <w:rPr>
          <w:b/>
          <w:sz w:val="36"/>
          <w:szCs w:val="36"/>
        </w:rPr>
        <w:br w:type="textWrapping" w:clear="all"/>
      </w:r>
    </w:p>
    <w:p w:rsidR="00AA2763" w:rsidRDefault="002A405C" w:rsidP="009B43B7">
      <w:pPr>
        <w:ind w:left="431"/>
        <w:rPr>
          <w:b/>
          <w:sz w:val="36"/>
          <w:szCs w:val="36"/>
        </w:rPr>
      </w:pPr>
      <w:r w:rsidRPr="00071D7A">
        <w:rPr>
          <w:rFonts w:hint="eastAsia"/>
          <w:b/>
          <w:sz w:val="36"/>
          <w:szCs w:val="36"/>
        </w:rPr>
        <w:t>●</w:t>
      </w:r>
      <w:r w:rsidR="00AA2763">
        <w:rPr>
          <w:rFonts w:hint="eastAsia"/>
          <w:b/>
          <w:sz w:val="36"/>
          <w:szCs w:val="36"/>
        </w:rPr>
        <w:t>插入结点</w:t>
      </w:r>
      <w:r w:rsidR="007119AC">
        <w:rPr>
          <w:rFonts w:hint="eastAsia"/>
          <w:b/>
          <w:sz w:val="36"/>
          <w:szCs w:val="36"/>
        </w:rPr>
        <w:t>1</w:t>
      </w:r>
      <w:r w:rsidR="004D493C">
        <w:rPr>
          <w:rFonts w:hint="eastAsia"/>
          <w:b/>
          <w:sz w:val="36"/>
          <w:szCs w:val="36"/>
        </w:rPr>
        <w:t>后失衡</w:t>
      </w:r>
      <w:r w:rsidR="00DF00DB">
        <w:rPr>
          <w:rFonts w:hint="eastAsia"/>
          <w:b/>
          <w:sz w:val="36"/>
          <w:szCs w:val="36"/>
        </w:rPr>
        <w:t>（形成</w:t>
      </w:r>
      <w:r w:rsidR="00DF00DB">
        <w:rPr>
          <w:rFonts w:hint="eastAsia"/>
          <w:b/>
          <w:sz w:val="36"/>
          <w:szCs w:val="36"/>
        </w:rPr>
        <w:t>LL</w:t>
      </w:r>
      <w:r w:rsidR="00DF00DB">
        <w:rPr>
          <w:b/>
          <w:sz w:val="36"/>
          <w:szCs w:val="36"/>
        </w:rPr>
        <w:t>型）</w:t>
      </w:r>
    </w:p>
    <w:p w:rsidR="003A7267" w:rsidRDefault="003A7267" w:rsidP="009B43B7">
      <w:pPr>
        <w:ind w:left="431"/>
        <w:rPr>
          <w:b/>
          <w:sz w:val="36"/>
          <w:szCs w:val="36"/>
        </w:rPr>
      </w:pPr>
    </w:p>
    <w:p w:rsidR="00AA2763" w:rsidRPr="00071D7A" w:rsidRDefault="009B43B7" w:rsidP="00AA2763">
      <w:pPr>
        <w:ind w:left="431"/>
        <w:rPr>
          <w:b/>
          <w:sz w:val="36"/>
          <w:szCs w:val="36"/>
        </w:rPr>
      </w:pPr>
      <w:r w:rsidRPr="00071D7A">
        <w:rPr>
          <w:b/>
          <w:noProof/>
          <w:sz w:val="36"/>
          <w:szCs w:val="36"/>
        </w:rPr>
        <w:drawing>
          <wp:anchor distT="0" distB="0" distL="114300" distR="114300" simplePos="0" relativeHeight="251803648" behindDoc="0" locked="0" layoutInCell="1" allowOverlap="1" wp14:anchorId="67FB5435" wp14:editId="2FDA7276">
            <wp:simplePos x="0" y="0"/>
            <wp:positionH relativeFrom="column">
              <wp:align>left</wp:align>
            </wp:positionH>
            <wp:positionV relativeFrom="paragraph">
              <wp:align>top</wp:align>
            </wp:positionV>
            <wp:extent cx="3790950" cy="2023745"/>
            <wp:effectExtent l="95250" t="0" r="0" b="71755"/>
            <wp:wrapSquare wrapText="bothSides"/>
            <wp:docPr id="3" name="图示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6" r:lo="rId217" r:qs="rId218" r:cs="rId219"/>
              </a:graphicData>
            </a:graphic>
            <wp14:sizeRelH relativeFrom="margin">
              <wp14:pctWidth>0</wp14:pctWidth>
            </wp14:sizeRelH>
            <wp14:sizeRelV relativeFrom="margin">
              <wp14:pctHeight>0</wp14:pctHeight>
            </wp14:sizeRelV>
          </wp:anchor>
        </w:drawing>
      </w:r>
    </w:p>
    <w:p w:rsidR="00AA2763" w:rsidRDefault="00AA2763" w:rsidP="00F15811">
      <w:pPr>
        <w:ind w:left="431"/>
        <w:rPr>
          <w:b/>
          <w:sz w:val="36"/>
          <w:szCs w:val="36"/>
        </w:rPr>
      </w:pPr>
      <w:r>
        <w:rPr>
          <w:b/>
          <w:sz w:val="36"/>
          <w:szCs w:val="36"/>
        </w:rPr>
        <w:br w:type="textWrapping" w:clear="all"/>
      </w:r>
      <w:r w:rsidR="00AD7E0C" w:rsidRPr="00071D7A">
        <w:rPr>
          <w:rFonts w:hint="eastAsia"/>
          <w:b/>
          <w:sz w:val="36"/>
          <w:szCs w:val="36"/>
        </w:rPr>
        <w:t>●</w:t>
      </w:r>
      <w:r>
        <w:rPr>
          <w:rFonts w:hint="eastAsia"/>
          <w:b/>
          <w:sz w:val="36"/>
          <w:szCs w:val="36"/>
        </w:rPr>
        <w:t>调整后</w:t>
      </w:r>
      <w:r w:rsidR="0046362E">
        <w:rPr>
          <w:rFonts w:hint="eastAsia"/>
          <w:b/>
          <w:sz w:val="36"/>
          <w:szCs w:val="36"/>
        </w:rPr>
        <w:t>变</w:t>
      </w:r>
      <w:r>
        <w:rPr>
          <w:rFonts w:hint="eastAsia"/>
          <w:b/>
          <w:sz w:val="36"/>
          <w:szCs w:val="36"/>
        </w:rPr>
        <w:t>平衡</w:t>
      </w:r>
    </w:p>
    <w:p w:rsidR="00AA2763" w:rsidRPr="00071D7A" w:rsidRDefault="00AA2763" w:rsidP="00AA2763">
      <w:pPr>
        <w:ind w:left="431"/>
        <w:rPr>
          <w:b/>
          <w:sz w:val="36"/>
          <w:szCs w:val="36"/>
        </w:rPr>
      </w:pPr>
      <w:r>
        <w:rPr>
          <w:b/>
          <w:noProof/>
          <w:sz w:val="36"/>
          <w:szCs w:val="36"/>
        </w:rPr>
        <w:drawing>
          <wp:inline distT="0" distB="0" distL="0" distR="0" wp14:anchorId="542091F2" wp14:editId="008BD732">
            <wp:extent cx="2916000" cy="2160000"/>
            <wp:effectExtent l="0" t="0" r="1778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1" r:lo="rId222" r:qs="rId223" r:cs="rId224"/>
              </a:graphicData>
            </a:graphic>
          </wp:inline>
        </w:drawing>
      </w:r>
    </w:p>
    <w:p w:rsidR="00AA2763" w:rsidRPr="00071D7A" w:rsidRDefault="00535E9A" w:rsidP="009F1548">
      <w:pPr>
        <w:ind w:firstLineChars="100" w:firstLine="361"/>
        <w:rPr>
          <w:b/>
          <w:sz w:val="36"/>
          <w:szCs w:val="36"/>
        </w:rPr>
      </w:pPr>
      <w:r>
        <w:rPr>
          <w:rFonts w:hint="eastAsia"/>
          <w:b/>
          <w:sz w:val="36"/>
          <w:szCs w:val="36"/>
        </w:rPr>
        <w:lastRenderedPageBreak/>
        <w:t>例</w:t>
      </w:r>
      <w:r>
        <w:rPr>
          <w:rFonts w:hint="eastAsia"/>
          <w:b/>
          <w:sz w:val="36"/>
          <w:szCs w:val="36"/>
        </w:rPr>
        <w:t>2</w:t>
      </w:r>
      <w:r w:rsidR="00B01C5A">
        <w:rPr>
          <w:rFonts w:hint="eastAsia"/>
          <w:b/>
          <w:sz w:val="36"/>
          <w:szCs w:val="36"/>
        </w:rPr>
        <w:t>：</w:t>
      </w:r>
      <w:r w:rsidR="009F1548">
        <w:rPr>
          <w:rFonts w:hint="eastAsia"/>
          <w:b/>
          <w:sz w:val="36"/>
          <w:szCs w:val="36"/>
        </w:rPr>
        <w:t>插入前是平衡的</w:t>
      </w:r>
    </w:p>
    <w:p w:rsidR="00AA2763" w:rsidRDefault="00E85791" w:rsidP="00AA2763">
      <w:pPr>
        <w:ind w:left="431"/>
        <w:rPr>
          <w:b/>
          <w:sz w:val="36"/>
          <w:szCs w:val="36"/>
        </w:rPr>
      </w:pPr>
      <w:r w:rsidRPr="00071D7A">
        <w:rPr>
          <w:b/>
          <w:noProof/>
          <w:sz w:val="36"/>
          <w:szCs w:val="36"/>
        </w:rPr>
        <w:drawing>
          <wp:anchor distT="0" distB="0" distL="114300" distR="114300" simplePos="0" relativeHeight="251647488" behindDoc="0" locked="0" layoutInCell="1" allowOverlap="1" wp14:anchorId="00791FDC" wp14:editId="41C7F4D7">
            <wp:simplePos x="0" y="0"/>
            <wp:positionH relativeFrom="column">
              <wp:posOffset>264160</wp:posOffset>
            </wp:positionH>
            <wp:positionV relativeFrom="paragraph">
              <wp:posOffset>323215</wp:posOffset>
            </wp:positionV>
            <wp:extent cx="3636000" cy="2701290"/>
            <wp:effectExtent l="114300" t="0" r="22225" b="22860"/>
            <wp:wrapSquare wrapText="bothSides"/>
            <wp:docPr id="5" name="图示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6" r:lo="rId227" r:qs="rId228" r:cs="rId229"/>
              </a:graphicData>
            </a:graphic>
            <wp14:sizeRelH relativeFrom="margin">
              <wp14:pctWidth>0</wp14:pctWidth>
            </wp14:sizeRelH>
            <wp14:sizeRelV relativeFrom="margin">
              <wp14:pctHeight>0</wp14:pctHeight>
            </wp14:sizeRelV>
          </wp:anchor>
        </w:drawing>
      </w:r>
    </w:p>
    <w:p w:rsidR="00AE43DD" w:rsidRDefault="00AE43DD" w:rsidP="00AA2763">
      <w:pPr>
        <w:ind w:left="431"/>
        <w:rPr>
          <w:b/>
          <w:sz w:val="36"/>
          <w:szCs w:val="36"/>
        </w:rPr>
      </w:pPr>
    </w:p>
    <w:p w:rsidR="00AE43DD" w:rsidRDefault="00AE43DD" w:rsidP="00AA2763">
      <w:pPr>
        <w:ind w:left="431"/>
        <w:rPr>
          <w:b/>
          <w:sz w:val="36"/>
          <w:szCs w:val="36"/>
        </w:rPr>
      </w:pPr>
    </w:p>
    <w:p w:rsidR="00AE43DD" w:rsidRDefault="00AE43DD" w:rsidP="00AA2763">
      <w:pPr>
        <w:ind w:left="431"/>
        <w:rPr>
          <w:b/>
          <w:sz w:val="36"/>
          <w:szCs w:val="36"/>
        </w:rPr>
      </w:pPr>
    </w:p>
    <w:p w:rsidR="00AE43DD" w:rsidRDefault="00AE43DD" w:rsidP="00AA2763">
      <w:pPr>
        <w:ind w:left="431"/>
        <w:rPr>
          <w:b/>
          <w:sz w:val="36"/>
          <w:szCs w:val="36"/>
        </w:rPr>
      </w:pPr>
    </w:p>
    <w:p w:rsidR="00E85791" w:rsidRDefault="00E85791" w:rsidP="00091692">
      <w:pPr>
        <w:ind w:left="431"/>
        <w:rPr>
          <w:b/>
          <w:sz w:val="36"/>
          <w:szCs w:val="36"/>
        </w:rPr>
      </w:pPr>
    </w:p>
    <w:p w:rsidR="002F7F95" w:rsidRDefault="002F7F95" w:rsidP="00091692">
      <w:pPr>
        <w:ind w:left="431"/>
        <w:rPr>
          <w:b/>
          <w:sz w:val="36"/>
          <w:szCs w:val="36"/>
        </w:rPr>
      </w:pPr>
    </w:p>
    <w:p w:rsidR="002F7F95" w:rsidRDefault="002F7F95" w:rsidP="00091692">
      <w:pPr>
        <w:ind w:left="431"/>
        <w:rPr>
          <w:b/>
          <w:sz w:val="36"/>
          <w:szCs w:val="36"/>
        </w:rPr>
      </w:pPr>
    </w:p>
    <w:p w:rsidR="00AA2763" w:rsidRDefault="00F74EAC" w:rsidP="00091692">
      <w:pPr>
        <w:ind w:left="431"/>
        <w:rPr>
          <w:b/>
          <w:sz w:val="36"/>
          <w:szCs w:val="36"/>
        </w:rPr>
      </w:pPr>
      <w:r w:rsidRPr="00071D7A">
        <w:rPr>
          <w:rFonts w:hint="eastAsia"/>
          <w:b/>
          <w:sz w:val="36"/>
          <w:szCs w:val="36"/>
        </w:rPr>
        <w:t>●</w:t>
      </w:r>
      <w:r w:rsidR="00AA2763">
        <w:rPr>
          <w:rFonts w:hint="eastAsia"/>
          <w:b/>
          <w:sz w:val="36"/>
          <w:szCs w:val="36"/>
        </w:rPr>
        <w:t>插入结点</w:t>
      </w:r>
      <w:r w:rsidR="00B01C5A">
        <w:rPr>
          <w:rFonts w:hint="eastAsia"/>
          <w:b/>
          <w:sz w:val="36"/>
          <w:szCs w:val="36"/>
        </w:rPr>
        <w:t>1</w:t>
      </w:r>
      <w:r>
        <w:rPr>
          <w:rFonts w:hint="eastAsia"/>
          <w:b/>
          <w:sz w:val="36"/>
          <w:szCs w:val="36"/>
        </w:rPr>
        <w:t>后</w:t>
      </w:r>
      <w:r w:rsidR="00AA2763">
        <w:rPr>
          <w:rFonts w:hint="eastAsia"/>
          <w:b/>
          <w:sz w:val="36"/>
          <w:szCs w:val="36"/>
        </w:rPr>
        <w:t>失</w:t>
      </w:r>
      <w:r>
        <w:rPr>
          <w:rFonts w:hint="eastAsia"/>
          <w:b/>
          <w:sz w:val="36"/>
          <w:szCs w:val="36"/>
        </w:rPr>
        <w:t>衡</w:t>
      </w:r>
      <w:r w:rsidR="00B01C5A">
        <w:rPr>
          <w:rFonts w:hint="eastAsia"/>
          <w:b/>
          <w:sz w:val="36"/>
          <w:szCs w:val="36"/>
        </w:rPr>
        <w:t>，</w:t>
      </w:r>
      <w:r>
        <w:rPr>
          <w:rFonts w:hint="eastAsia"/>
          <w:b/>
          <w:sz w:val="36"/>
          <w:szCs w:val="36"/>
        </w:rPr>
        <w:t>需要调整</w:t>
      </w:r>
      <w:r>
        <w:rPr>
          <w:rFonts w:hint="eastAsia"/>
          <w:b/>
          <w:sz w:val="36"/>
          <w:szCs w:val="36"/>
        </w:rPr>
        <w:t>5</w:t>
      </w:r>
      <w:r w:rsidR="00BC4D1F">
        <w:rPr>
          <w:rFonts w:hint="eastAsia"/>
          <w:b/>
          <w:sz w:val="36"/>
          <w:szCs w:val="36"/>
        </w:rPr>
        <w:t>-</w:t>
      </w:r>
      <w:r>
        <w:rPr>
          <w:rFonts w:hint="eastAsia"/>
          <w:b/>
          <w:sz w:val="36"/>
          <w:szCs w:val="36"/>
        </w:rPr>
        <w:t>3</w:t>
      </w:r>
      <w:r w:rsidR="00BC4D1F">
        <w:rPr>
          <w:rFonts w:hint="eastAsia"/>
          <w:b/>
          <w:sz w:val="36"/>
          <w:szCs w:val="36"/>
        </w:rPr>
        <w:t>-</w:t>
      </w:r>
      <w:r>
        <w:rPr>
          <w:rFonts w:hint="eastAsia"/>
          <w:b/>
          <w:sz w:val="36"/>
          <w:szCs w:val="36"/>
        </w:rPr>
        <w:t>2</w:t>
      </w:r>
      <w:r w:rsidR="0032011D">
        <w:rPr>
          <w:rFonts w:hint="eastAsia"/>
          <w:b/>
          <w:sz w:val="36"/>
          <w:szCs w:val="36"/>
        </w:rPr>
        <w:t>（</w:t>
      </w:r>
      <w:r w:rsidR="0032011D">
        <w:rPr>
          <w:rFonts w:hint="eastAsia"/>
          <w:b/>
          <w:sz w:val="36"/>
          <w:szCs w:val="36"/>
        </w:rPr>
        <w:t>LL</w:t>
      </w:r>
      <w:r w:rsidR="0032011D">
        <w:rPr>
          <w:rFonts w:hint="eastAsia"/>
          <w:b/>
          <w:sz w:val="36"/>
          <w:szCs w:val="36"/>
        </w:rPr>
        <w:t>型</w:t>
      </w:r>
      <w:r w:rsidR="0032011D">
        <w:rPr>
          <w:b/>
          <w:sz w:val="36"/>
          <w:szCs w:val="36"/>
        </w:rPr>
        <w:t>）</w:t>
      </w:r>
    </w:p>
    <w:p w:rsidR="00B01C5A" w:rsidRPr="00071D7A" w:rsidRDefault="00B01C5A" w:rsidP="00091692">
      <w:pPr>
        <w:ind w:left="431"/>
        <w:rPr>
          <w:b/>
          <w:sz w:val="36"/>
          <w:szCs w:val="36"/>
        </w:rPr>
      </w:pPr>
    </w:p>
    <w:p w:rsidR="00AE43DD" w:rsidRDefault="00E85791" w:rsidP="00AE43DD">
      <w:pPr>
        <w:ind w:left="431"/>
        <w:rPr>
          <w:b/>
          <w:sz w:val="36"/>
          <w:szCs w:val="36"/>
        </w:rPr>
      </w:pPr>
      <w:r w:rsidRPr="00071D7A">
        <w:rPr>
          <w:b/>
          <w:noProof/>
          <w:sz w:val="36"/>
          <w:szCs w:val="36"/>
        </w:rPr>
        <w:drawing>
          <wp:anchor distT="0" distB="0" distL="114300" distR="114300" simplePos="0" relativeHeight="251660800" behindDoc="0" locked="0" layoutInCell="1" allowOverlap="1" wp14:anchorId="7A79CFD8" wp14:editId="2E278622">
            <wp:simplePos x="0" y="0"/>
            <wp:positionH relativeFrom="column">
              <wp:posOffset>530860</wp:posOffset>
            </wp:positionH>
            <wp:positionV relativeFrom="paragraph">
              <wp:posOffset>19050</wp:posOffset>
            </wp:positionV>
            <wp:extent cx="4356000" cy="2304000"/>
            <wp:effectExtent l="0" t="0" r="0" b="115570"/>
            <wp:wrapSquare wrapText="bothSides"/>
            <wp:docPr id="8" name="图示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1" r:lo="rId232" r:qs="rId233" r:cs="rId234"/>
              </a:graphicData>
            </a:graphic>
            <wp14:sizeRelH relativeFrom="margin">
              <wp14:pctWidth>0</wp14:pctWidth>
            </wp14:sizeRelH>
            <wp14:sizeRelV relativeFrom="margin">
              <wp14:pctHeight>0</wp14:pctHeight>
            </wp14:sizeRelV>
          </wp:anchor>
        </w:drawing>
      </w:r>
    </w:p>
    <w:p w:rsidR="00AE43DD" w:rsidRDefault="00AE43DD" w:rsidP="00AE43DD">
      <w:pPr>
        <w:ind w:left="431"/>
        <w:rPr>
          <w:b/>
          <w:sz w:val="36"/>
          <w:szCs w:val="36"/>
        </w:rPr>
      </w:pPr>
    </w:p>
    <w:p w:rsidR="00AE43DD" w:rsidRDefault="00AE43DD" w:rsidP="00AE43DD">
      <w:pPr>
        <w:ind w:left="431"/>
        <w:rPr>
          <w:b/>
          <w:sz w:val="36"/>
          <w:szCs w:val="36"/>
        </w:rPr>
      </w:pPr>
    </w:p>
    <w:p w:rsidR="00AE43DD" w:rsidRPr="006552D5" w:rsidRDefault="00AE43DD" w:rsidP="00AE43DD">
      <w:pPr>
        <w:ind w:left="431"/>
        <w:rPr>
          <w:b/>
          <w:sz w:val="36"/>
          <w:szCs w:val="36"/>
        </w:rPr>
      </w:pPr>
    </w:p>
    <w:p w:rsidR="00756EDB" w:rsidRDefault="00756EDB" w:rsidP="00AE43DD">
      <w:pPr>
        <w:ind w:left="431"/>
        <w:rPr>
          <w:b/>
          <w:sz w:val="36"/>
          <w:szCs w:val="36"/>
        </w:rPr>
      </w:pPr>
    </w:p>
    <w:p w:rsidR="00756EDB" w:rsidRDefault="00756EDB" w:rsidP="00AE43DD">
      <w:pPr>
        <w:ind w:left="431"/>
        <w:rPr>
          <w:b/>
          <w:sz w:val="36"/>
          <w:szCs w:val="36"/>
        </w:rPr>
      </w:pPr>
    </w:p>
    <w:p w:rsidR="00756EDB" w:rsidRDefault="00756EDB" w:rsidP="00AE43DD">
      <w:pPr>
        <w:ind w:left="431"/>
        <w:rPr>
          <w:b/>
          <w:sz w:val="36"/>
          <w:szCs w:val="36"/>
        </w:rPr>
      </w:pPr>
    </w:p>
    <w:p w:rsidR="00AA2763" w:rsidRDefault="00F74EAC" w:rsidP="00AE43DD">
      <w:pPr>
        <w:ind w:left="431"/>
        <w:rPr>
          <w:b/>
          <w:sz w:val="36"/>
          <w:szCs w:val="36"/>
        </w:rPr>
      </w:pPr>
      <w:r w:rsidRPr="00071D7A">
        <w:rPr>
          <w:rFonts w:hint="eastAsia"/>
          <w:b/>
          <w:sz w:val="36"/>
          <w:szCs w:val="36"/>
        </w:rPr>
        <w:t>●</w:t>
      </w:r>
      <w:r w:rsidR="0046362E">
        <w:rPr>
          <w:rFonts w:hint="eastAsia"/>
          <w:b/>
          <w:sz w:val="36"/>
          <w:szCs w:val="36"/>
        </w:rPr>
        <w:t>调整后变</w:t>
      </w:r>
      <w:r w:rsidR="00B01C5A">
        <w:rPr>
          <w:rFonts w:hint="eastAsia"/>
          <w:b/>
          <w:sz w:val="36"/>
          <w:szCs w:val="36"/>
        </w:rPr>
        <w:t>平衡</w:t>
      </w:r>
    </w:p>
    <w:p w:rsidR="00E85791" w:rsidRDefault="00E85791" w:rsidP="00AE43DD">
      <w:pPr>
        <w:ind w:left="431"/>
        <w:rPr>
          <w:b/>
          <w:sz w:val="36"/>
          <w:szCs w:val="36"/>
        </w:rPr>
      </w:pPr>
    </w:p>
    <w:p w:rsidR="00AA2763" w:rsidRPr="00071D7A" w:rsidRDefault="00AA2763" w:rsidP="00AA2763">
      <w:pPr>
        <w:ind w:left="431"/>
        <w:rPr>
          <w:b/>
          <w:sz w:val="36"/>
          <w:szCs w:val="36"/>
        </w:rPr>
      </w:pPr>
      <w:r>
        <w:rPr>
          <w:b/>
          <w:noProof/>
          <w:sz w:val="36"/>
          <w:szCs w:val="36"/>
        </w:rPr>
        <w:lastRenderedPageBreak/>
        <w:drawing>
          <wp:inline distT="0" distB="0" distL="0" distR="0" wp14:anchorId="598E04CF" wp14:editId="385B537D">
            <wp:extent cx="4895850" cy="2409825"/>
            <wp:effectExtent l="0" t="0" r="0" b="952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6" r:lo="rId237" r:qs="rId238" r:cs="rId239"/>
              </a:graphicData>
            </a:graphic>
          </wp:inline>
        </w:drawing>
      </w:r>
    </w:p>
    <w:p w:rsidR="00AA2763" w:rsidRPr="00AA2763" w:rsidRDefault="00AA2763" w:rsidP="00AA2763">
      <w:pPr>
        <w:ind w:left="431"/>
        <w:rPr>
          <w:b/>
          <w:sz w:val="36"/>
          <w:szCs w:val="36"/>
        </w:rPr>
      </w:pPr>
    </w:p>
    <w:p w:rsidR="00BD240C" w:rsidRDefault="0023117F" w:rsidP="00BD240C">
      <w:pPr>
        <w:ind w:firstLineChars="49" w:firstLine="177"/>
        <w:rPr>
          <w:b/>
          <w:sz w:val="36"/>
          <w:szCs w:val="36"/>
        </w:rPr>
      </w:pPr>
      <w:r>
        <w:rPr>
          <w:rFonts w:hint="eastAsia"/>
          <w:b/>
          <w:sz w:val="36"/>
          <w:szCs w:val="36"/>
        </w:rPr>
        <w:t xml:space="preserve"> </w:t>
      </w:r>
      <w:r w:rsidR="00C31A80">
        <w:rPr>
          <w:rFonts w:ascii="Calibri" w:hAnsi="Calibri" w:cs="Calibri"/>
          <w:b/>
          <w:sz w:val="36"/>
          <w:szCs w:val="36"/>
        </w:rPr>
        <w:t>(</w:t>
      </w:r>
      <w:proofErr w:type="gramStart"/>
      <w:r w:rsidR="00C31A80">
        <w:rPr>
          <w:rFonts w:ascii="Calibri" w:hAnsi="Calibri" w:cs="Calibri"/>
          <w:b/>
          <w:sz w:val="36"/>
          <w:szCs w:val="36"/>
        </w:rPr>
        <w:t>2)</w:t>
      </w:r>
      <w:r w:rsidR="00BD240C" w:rsidRPr="00071D7A">
        <w:rPr>
          <w:rFonts w:hint="eastAsia"/>
          <w:b/>
          <w:sz w:val="36"/>
          <w:szCs w:val="36"/>
        </w:rPr>
        <w:t>RR</w:t>
      </w:r>
      <w:proofErr w:type="gramEnd"/>
      <w:r w:rsidR="009B6908">
        <w:rPr>
          <w:rFonts w:hint="eastAsia"/>
          <w:b/>
          <w:sz w:val="36"/>
          <w:szCs w:val="36"/>
        </w:rPr>
        <w:t>（右右</w:t>
      </w:r>
      <w:r w:rsidR="009B6908" w:rsidRPr="00071D7A">
        <w:rPr>
          <w:rFonts w:hint="eastAsia"/>
          <w:b/>
          <w:sz w:val="36"/>
          <w:szCs w:val="36"/>
        </w:rPr>
        <w:t>）</w:t>
      </w:r>
      <w:r w:rsidR="009B6908">
        <w:rPr>
          <w:rFonts w:hint="eastAsia"/>
          <w:b/>
          <w:sz w:val="36"/>
          <w:szCs w:val="36"/>
        </w:rPr>
        <w:t>型</w:t>
      </w:r>
    </w:p>
    <w:p w:rsidR="00AA2EE8" w:rsidRPr="00772AB6" w:rsidRDefault="002D310A" w:rsidP="00DE41B8">
      <w:pPr>
        <w:ind w:left="431"/>
        <w:rPr>
          <w:b/>
          <w:sz w:val="36"/>
          <w:szCs w:val="36"/>
        </w:rPr>
      </w:pPr>
      <w:r w:rsidRPr="00071D7A">
        <w:rPr>
          <w:rFonts w:hint="eastAsia"/>
          <w:b/>
          <w:sz w:val="36"/>
          <w:szCs w:val="36"/>
        </w:rPr>
        <w:t>●</w:t>
      </w:r>
      <w:r w:rsidR="000531BB">
        <w:rPr>
          <w:rFonts w:hint="eastAsia"/>
          <w:b/>
          <w:sz w:val="36"/>
          <w:szCs w:val="36"/>
        </w:rPr>
        <w:t>下图</w:t>
      </w:r>
      <w:r w:rsidR="00535E9A">
        <w:rPr>
          <w:rFonts w:hint="eastAsia"/>
          <w:b/>
          <w:sz w:val="36"/>
          <w:szCs w:val="36"/>
        </w:rPr>
        <w:t>插入前</w:t>
      </w:r>
      <w:r w:rsidR="00DB7749">
        <w:rPr>
          <w:rFonts w:hint="eastAsia"/>
          <w:b/>
          <w:sz w:val="36"/>
          <w:szCs w:val="36"/>
        </w:rPr>
        <w:t>原树</w:t>
      </w:r>
      <w:r>
        <w:rPr>
          <w:rFonts w:hint="eastAsia"/>
          <w:b/>
          <w:sz w:val="36"/>
          <w:szCs w:val="36"/>
        </w:rPr>
        <w:t>是平衡</w:t>
      </w:r>
      <w:r w:rsidR="00535E9A">
        <w:rPr>
          <w:rFonts w:hint="eastAsia"/>
          <w:b/>
          <w:sz w:val="36"/>
          <w:szCs w:val="36"/>
        </w:rPr>
        <w:t>的</w:t>
      </w:r>
    </w:p>
    <w:p w:rsidR="005B299B" w:rsidRDefault="005B299B" w:rsidP="002D310A">
      <w:pPr>
        <w:rPr>
          <w:b/>
          <w:sz w:val="36"/>
          <w:szCs w:val="36"/>
        </w:rPr>
      </w:pPr>
      <w:r>
        <w:rPr>
          <w:rFonts w:hint="eastAsia"/>
          <w:b/>
          <w:noProof/>
          <w:sz w:val="36"/>
          <w:szCs w:val="36"/>
        </w:rPr>
        <w:drawing>
          <wp:inline distT="0" distB="0" distL="0" distR="0">
            <wp:extent cx="5486400" cy="3200400"/>
            <wp:effectExtent l="0" t="0" r="0" b="9525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1" r:lo="rId242" r:qs="rId243" r:cs="rId244"/>
              </a:graphicData>
            </a:graphic>
          </wp:inline>
        </w:drawing>
      </w:r>
    </w:p>
    <w:p w:rsidR="00535E9A" w:rsidRDefault="002D310A" w:rsidP="00532629">
      <w:pPr>
        <w:ind w:left="431"/>
        <w:rPr>
          <w:b/>
          <w:sz w:val="36"/>
          <w:szCs w:val="36"/>
        </w:rPr>
      </w:pPr>
      <w:r w:rsidRPr="00071D7A">
        <w:rPr>
          <w:rFonts w:hint="eastAsia"/>
          <w:b/>
          <w:sz w:val="36"/>
          <w:szCs w:val="36"/>
        </w:rPr>
        <w:t>●</w:t>
      </w:r>
      <w:r w:rsidR="00535E9A">
        <w:rPr>
          <w:rFonts w:hint="eastAsia"/>
          <w:b/>
          <w:sz w:val="36"/>
          <w:szCs w:val="36"/>
        </w:rPr>
        <w:t>插入</w:t>
      </w:r>
      <w:r w:rsidR="00D26687">
        <w:rPr>
          <w:rFonts w:hint="eastAsia"/>
          <w:b/>
          <w:sz w:val="36"/>
          <w:szCs w:val="36"/>
        </w:rPr>
        <w:t>BR+</w:t>
      </w:r>
      <w:r w:rsidR="00535E9A">
        <w:rPr>
          <w:rFonts w:hint="eastAsia"/>
          <w:b/>
          <w:sz w:val="36"/>
          <w:szCs w:val="36"/>
        </w:rPr>
        <w:t>后失衡</w:t>
      </w:r>
    </w:p>
    <w:p w:rsidR="00641E70" w:rsidRDefault="009F79F7" w:rsidP="00641E70">
      <w:pPr>
        <w:rPr>
          <w:b/>
          <w:sz w:val="36"/>
          <w:szCs w:val="36"/>
        </w:rPr>
      </w:pPr>
      <w:r>
        <w:rPr>
          <w:rFonts w:hint="eastAsia"/>
          <w:b/>
          <w:noProof/>
          <w:sz w:val="36"/>
          <w:szCs w:val="36"/>
        </w:rPr>
        <w:lastRenderedPageBreak/>
        <mc:AlternateContent>
          <mc:Choice Requires="wps">
            <w:drawing>
              <wp:anchor distT="0" distB="0" distL="114300" distR="114300" simplePos="0" relativeHeight="252559360" behindDoc="0" locked="0" layoutInCell="1" allowOverlap="1">
                <wp:simplePos x="0" y="0"/>
                <wp:positionH relativeFrom="column">
                  <wp:posOffset>3395662</wp:posOffset>
                </wp:positionH>
                <wp:positionV relativeFrom="paragraph">
                  <wp:posOffset>1643063</wp:posOffset>
                </wp:positionV>
                <wp:extent cx="1023937" cy="904875"/>
                <wp:effectExtent l="0" t="0" r="24130" b="28575"/>
                <wp:wrapNone/>
                <wp:docPr id="83" name="直接连接符 83"/>
                <wp:cNvGraphicFramePr/>
                <a:graphic xmlns:a="http://schemas.openxmlformats.org/drawingml/2006/main">
                  <a:graphicData uri="http://schemas.microsoft.com/office/word/2010/wordprocessingShape">
                    <wps:wsp>
                      <wps:cNvCnPr/>
                      <wps:spPr>
                        <a:xfrm>
                          <a:off x="0" y="0"/>
                          <a:ext cx="1023937" cy="904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D1744E" id="直接连接符 83" o:spid="_x0000_s1026" style="position:absolute;left:0;text-align:left;z-index:252559360;visibility:visible;mso-wrap-style:square;mso-wrap-distance-left:9pt;mso-wrap-distance-top:0;mso-wrap-distance-right:9pt;mso-wrap-distance-bottom:0;mso-position-horizontal:absolute;mso-position-horizontal-relative:text;mso-position-vertical:absolute;mso-position-vertical-relative:text" from="267.35pt,129.4pt" to="347.95pt,2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" strokecolor="black [3040]"/>
            </w:pict>
          </mc:Fallback>
        </mc:AlternateContent>
      </w:r>
      <w:r>
        <w:rPr>
          <w:rFonts w:hint="eastAsia"/>
          <w:b/>
          <w:noProof/>
          <w:sz w:val="36"/>
          <w:szCs w:val="36"/>
        </w:rPr>
        <mc:AlternateContent>
          <mc:Choice Requires="wps">
            <w:drawing>
              <wp:anchor distT="0" distB="0" distL="114300" distR="114300" simplePos="0" relativeHeight="252558336" behindDoc="0" locked="0" layoutInCell="1" allowOverlap="1">
                <wp:simplePos x="0" y="0"/>
                <wp:positionH relativeFrom="column">
                  <wp:posOffset>2200274</wp:posOffset>
                </wp:positionH>
                <wp:positionV relativeFrom="paragraph">
                  <wp:posOffset>352424</wp:posOffset>
                </wp:positionV>
                <wp:extent cx="1243013" cy="1071563"/>
                <wp:effectExtent l="0" t="0" r="33655" b="33655"/>
                <wp:wrapNone/>
                <wp:docPr id="82" name="直接连接符 82"/>
                <wp:cNvGraphicFramePr/>
                <a:graphic xmlns:a="http://schemas.openxmlformats.org/drawingml/2006/main">
                  <a:graphicData uri="http://schemas.microsoft.com/office/word/2010/wordprocessingShape">
                    <wps:wsp>
                      <wps:cNvCnPr/>
                      <wps:spPr>
                        <a:xfrm>
                          <a:off x="0" y="0"/>
                          <a:ext cx="1243013" cy="1071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2A8791" id="直接连接符 82" o:spid="_x0000_s1026" style="position:absolute;left:0;text-align:left;z-index:252558336;visibility:visible;mso-wrap-style:square;mso-wrap-distance-left:9pt;mso-wrap-distance-top:0;mso-wrap-distance-right:9pt;mso-wrap-distance-bottom:0;mso-position-horizontal:absolute;mso-position-horizontal-relative:text;mso-position-vertical:absolute;mso-position-vertical-relative:text" from="173.25pt,27.75pt" to="271.15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" strokecolor="black [3040]"/>
            </w:pict>
          </mc:Fallback>
        </mc:AlternateContent>
      </w:r>
      <w:r w:rsidR="00641E70">
        <w:rPr>
          <w:rFonts w:hint="eastAsia"/>
          <w:b/>
          <w:noProof/>
          <w:sz w:val="36"/>
          <w:szCs w:val="36"/>
        </w:rPr>
        <w:drawing>
          <wp:inline distT="0" distB="0" distL="0" distR="0" wp14:anchorId="25E01A80" wp14:editId="216555ED">
            <wp:extent cx="5486400" cy="3200400"/>
            <wp:effectExtent l="0" t="0" r="0" b="11430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6" r:lo="rId247" r:qs="rId248" r:cs="rId249"/>
              </a:graphicData>
            </a:graphic>
          </wp:inline>
        </w:drawing>
      </w:r>
    </w:p>
    <w:p w:rsidR="00BC2D27" w:rsidRDefault="00D26687" w:rsidP="004E6AEE">
      <w:pPr>
        <w:ind w:left="431"/>
        <w:rPr>
          <w:b/>
          <w:sz w:val="36"/>
          <w:szCs w:val="36"/>
        </w:rPr>
      </w:pPr>
      <w:r w:rsidRPr="00071D7A">
        <w:rPr>
          <w:rFonts w:hint="eastAsia"/>
          <w:b/>
          <w:sz w:val="36"/>
          <w:szCs w:val="36"/>
        </w:rPr>
        <w:t>●</w:t>
      </w:r>
      <w:r>
        <w:rPr>
          <w:rFonts w:hint="eastAsia"/>
          <w:b/>
          <w:sz w:val="36"/>
          <w:szCs w:val="36"/>
        </w:rPr>
        <w:t>调整：</w:t>
      </w:r>
      <w:r w:rsidR="00532629">
        <w:rPr>
          <w:rFonts w:hint="eastAsia"/>
          <w:b/>
          <w:sz w:val="36"/>
          <w:szCs w:val="36"/>
        </w:rPr>
        <w:t>最小失衡子树为</w:t>
      </w:r>
      <w:r w:rsidR="00532629">
        <w:rPr>
          <w:rFonts w:hint="eastAsia"/>
          <w:b/>
          <w:sz w:val="36"/>
          <w:szCs w:val="36"/>
        </w:rPr>
        <w:t>A-B-BR+</w:t>
      </w:r>
      <w:r w:rsidR="00532629">
        <w:rPr>
          <w:rFonts w:hint="eastAsia"/>
          <w:b/>
          <w:sz w:val="36"/>
          <w:szCs w:val="36"/>
        </w:rPr>
        <w:t>，形成</w:t>
      </w:r>
      <w:r w:rsidR="00532629">
        <w:rPr>
          <w:rFonts w:hint="eastAsia"/>
          <w:b/>
          <w:sz w:val="36"/>
          <w:szCs w:val="36"/>
        </w:rPr>
        <w:t>RR</w:t>
      </w:r>
      <w:r w:rsidR="00532629">
        <w:rPr>
          <w:rFonts w:hint="eastAsia"/>
          <w:b/>
          <w:sz w:val="36"/>
          <w:szCs w:val="36"/>
        </w:rPr>
        <w:t>型</w:t>
      </w:r>
      <w:r w:rsidR="001C715E">
        <w:rPr>
          <w:rFonts w:hint="eastAsia"/>
          <w:b/>
          <w:sz w:val="36"/>
          <w:szCs w:val="36"/>
        </w:rPr>
        <w:t>，</w:t>
      </w:r>
    </w:p>
    <w:p w:rsidR="002A0FFA" w:rsidRDefault="002A0FFA" w:rsidP="004E6AEE">
      <w:pPr>
        <w:rPr>
          <w:b/>
          <w:sz w:val="36"/>
          <w:szCs w:val="36"/>
        </w:rPr>
      </w:pPr>
      <w:r>
        <w:rPr>
          <w:rFonts w:hint="eastAsia"/>
          <w:b/>
          <w:sz w:val="36"/>
          <w:szCs w:val="36"/>
        </w:rPr>
        <w:t>涉及的</w:t>
      </w:r>
      <w:r>
        <w:rPr>
          <w:rFonts w:hint="eastAsia"/>
          <w:b/>
          <w:sz w:val="36"/>
          <w:szCs w:val="36"/>
        </w:rPr>
        <w:t>A</w:t>
      </w:r>
      <w:r>
        <w:rPr>
          <w:rFonts w:hint="eastAsia"/>
          <w:b/>
          <w:sz w:val="36"/>
          <w:szCs w:val="36"/>
        </w:rPr>
        <w:t>，</w:t>
      </w:r>
      <w:r>
        <w:rPr>
          <w:rFonts w:hint="eastAsia"/>
          <w:b/>
          <w:sz w:val="36"/>
          <w:szCs w:val="36"/>
        </w:rPr>
        <w:t xml:space="preserve"> B</w:t>
      </w:r>
      <w:r>
        <w:rPr>
          <w:rFonts w:hint="eastAsia"/>
          <w:b/>
          <w:sz w:val="36"/>
          <w:szCs w:val="36"/>
        </w:rPr>
        <w:t>，</w:t>
      </w:r>
      <w:r>
        <w:rPr>
          <w:rFonts w:hint="eastAsia"/>
          <w:b/>
          <w:sz w:val="36"/>
          <w:szCs w:val="36"/>
        </w:rPr>
        <w:t>BR+</w:t>
      </w:r>
      <w:r>
        <w:rPr>
          <w:rFonts w:hint="eastAsia"/>
          <w:b/>
          <w:sz w:val="36"/>
          <w:szCs w:val="36"/>
        </w:rPr>
        <w:t>，</w:t>
      </w:r>
      <w:r w:rsidR="001C715E">
        <w:rPr>
          <w:rFonts w:hint="eastAsia"/>
          <w:b/>
          <w:sz w:val="36"/>
          <w:szCs w:val="36"/>
        </w:rPr>
        <w:t>形成的二叉树是</w:t>
      </w:r>
    </w:p>
    <w:p w:rsidR="001C715E" w:rsidRPr="001C715E" w:rsidRDefault="00641E70" w:rsidP="001C715E">
      <w:pPr>
        <w:rPr>
          <w:b/>
          <w:sz w:val="36"/>
          <w:szCs w:val="36"/>
        </w:rPr>
      </w:pPr>
      <w:r>
        <w:rPr>
          <w:noProof/>
        </w:rPr>
        <w:drawing>
          <wp:inline distT="0" distB="0" distL="0" distR="0">
            <wp:extent cx="3571875" cy="2876550"/>
            <wp:effectExtent l="0" t="0" r="0" b="95250"/>
            <wp:docPr id="51" name="图示 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1" r:lo="rId252" r:qs="rId253" r:cs="rId254"/>
              </a:graphicData>
            </a:graphic>
          </wp:inline>
        </w:drawing>
      </w:r>
    </w:p>
    <w:p w:rsidR="005C48E4" w:rsidRDefault="005C48E4" w:rsidP="001C715E">
      <w:pPr>
        <w:ind w:firstLineChars="98" w:firstLine="354"/>
        <w:rPr>
          <w:b/>
          <w:sz w:val="36"/>
          <w:szCs w:val="36"/>
        </w:rPr>
      </w:pPr>
    </w:p>
    <w:p w:rsidR="005C48E4" w:rsidRDefault="005C48E4" w:rsidP="001C715E">
      <w:pPr>
        <w:ind w:firstLineChars="98" w:firstLine="354"/>
        <w:rPr>
          <w:b/>
          <w:sz w:val="36"/>
          <w:szCs w:val="36"/>
        </w:rPr>
      </w:pPr>
    </w:p>
    <w:p w:rsidR="00EF1A45" w:rsidRDefault="00EF1A45" w:rsidP="001C715E">
      <w:pPr>
        <w:ind w:firstLineChars="98" w:firstLine="354"/>
        <w:rPr>
          <w:b/>
          <w:sz w:val="36"/>
          <w:szCs w:val="36"/>
        </w:rPr>
      </w:pPr>
    </w:p>
    <w:p w:rsidR="005C48E4" w:rsidRDefault="005C48E4" w:rsidP="001C715E">
      <w:pPr>
        <w:ind w:firstLineChars="98" w:firstLine="354"/>
        <w:rPr>
          <w:b/>
          <w:sz w:val="36"/>
          <w:szCs w:val="36"/>
        </w:rPr>
      </w:pPr>
    </w:p>
    <w:tbl>
      <w:tblPr>
        <w:tblStyle w:val="ab"/>
        <w:tblW w:w="0" w:type="auto"/>
        <w:tblLayout w:type="fixed"/>
        <w:tblLook w:val="04A0" w:firstRow="1" w:lastRow="0" w:firstColumn="1" w:lastColumn="0" w:noHBand="0" w:noVBand="1"/>
      </w:tblPr>
      <w:tblGrid>
        <w:gridCol w:w="3085"/>
        <w:gridCol w:w="992"/>
        <w:gridCol w:w="1134"/>
        <w:gridCol w:w="993"/>
        <w:gridCol w:w="850"/>
        <w:gridCol w:w="992"/>
      </w:tblGrid>
      <w:tr w:rsidR="00BD0C5E" w:rsidTr="009625B0">
        <w:tc>
          <w:tcPr>
            <w:tcW w:w="3085" w:type="dxa"/>
          </w:tcPr>
          <w:p w:rsidR="00BD0C5E" w:rsidRDefault="00BD0C5E" w:rsidP="00CE2D37">
            <w:pPr>
              <w:rPr>
                <w:b/>
                <w:sz w:val="36"/>
                <w:szCs w:val="36"/>
              </w:rPr>
            </w:pPr>
            <w:r>
              <w:rPr>
                <w:rFonts w:hint="eastAsia"/>
                <w:b/>
                <w:sz w:val="36"/>
                <w:szCs w:val="36"/>
              </w:rPr>
              <w:lastRenderedPageBreak/>
              <w:t>树</w:t>
            </w:r>
            <w:r>
              <w:rPr>
                <w:b/>
                <w:sz w:val="36"/>
                <w:szCs w:val="36"/>
              </w:rPr>
              <w:t>的失衡类型</w:t>
            </w:r>
          </w:p>
        </w:tc>
        <w:tc>
          <w:tcPr>
            <w:tcW w:w="4961" w:type="dxa"/>
            <w:gridSpan w:val="5"/>
          </w:tcPr>
          <w:p w:rsidR="00BD0C5E" w:rsidRDefault="00BD0C5E" w:rsidP="005C48E4">
            <w:pPr>
              <w:rPr>
                <w:b/>
                <w:sz w:val="36"/>
                <w:szCs w:val="36"/>
              </w:rPr>
            </w:pPr>
            <w:r>
              <w:rPr>
                <w:b/>
                <w:sz w:val="36"/>
                <w:szCs w:val="36"/>
              </w:rPr>
              <w:t>RR</w:t>
            </w:r>
            <w:r>
              <w:rPr>
                <w:b/>
                <w:sz w:val="36"/>
                <w:szCs w:val="36"/>
              </w:rPr>
              <w:t>（</w:t>
            </w:r>
            <w:r>
              <w:rPr>
                <w:rFonts w:hint="eastAsia"/>
                <w:b/>
                <w:sz w:val="36"/>
                <w:szCs w:val="36"/>
              </w:rPr>
              <w:t>右</w:t>
            </w:r>
            <w:r>
              <w:rPr>
                <w:b/>
                <w:sz w:val="36"/>
                <w:szCs w:val="36"/>
              </w:rPr>
              <w:t>右）</w:t>
            </w:r>
          </w:p>
        </w:tc>
      </w:tr>
      <w:tr w:rsidR="00B74474" w:rsidTr="009625B0">
        <w:tc>
          <w:tcPr>
            <w:tcW w:w="3085" w:type="dxa"/>
          </w:tcPr>
          <w:p w:rsidR="00B74474" w:rsidRDefault="00B74474" w:rsidP="00B74474">
            <w:pPr>
              <w:rPr>
                <w:b/>
                <w:sz w:val="36"/>
                <w:szCs w:val="36"/>
              </w:rPr>
            </w:pPr>
            <w:proofErr w:type="gramStart"/>
            <w:r>
              <w:rPr>
                <w:rFonts w:hint="eastAsia"/>
                <w:b/>
                <w:sz w:val="36"/>
                <w:szCs w:val="36"/>
              </w:rPr>
              <w:t>调整前树</w:t>
            </w:r>
            <w:proofErr w:type="gramEnd"/>
            <w:r>
              <w:rPr>
                <w:rFonts w:hint="eastAsia"/>
                <w:b/>
                <w:sz w:val="36"/>
                <w:szCs w:val="36"/>
              </w:rPr>
              <w:t>(</w:t>
            </w:r>
            <w:r>
              <w:rPr>
                <w:b/>
                <w:sz w:val="36"/>
                <w:szCs w:val="36"/>
              </w:rPr>
              <w:t>升序</w:t>
            </w:r>
            <w:r>
              <w:rPr>
                <w:rFonts w:hint="eastAsia"/>
                <w:b/>
                <w:sz w:val="36"/>
                <w:szCs w:val="36"/>
              </w:rPr>
              <w:t>)</w:t>
            </w:r>
          </w:p>
        </w:tc>
        <w:tc>
          <w:tcPr>
            <w:tcW w:w="992" w:type="dxa"/>
          </w:tcPr>
          <w:p w:rsidR="00B74474" w:rsidRDefault="00B74474" w:rsidP="00B74474">
            <w:pPr>
              <w:rPr>
                <w:b/>
                <w:sz w:val="36"/>
                <w:szCs w:val="36"/>
              </w:rPr>
            </w:pPr>
            <w:r>
              <w:rPr>
                <w:b/>
                <w:sz w:val="36"/>
                <w:szCs w:val="36"/>
              </w:rPr>
              <w:t>A</w:t>
            </w:r>
            <w:r>
              <w:rPr>
                <w:rFonts w:hint="eastAsia"/>
                <w:b/>
                <w:sz w:val="36"/>
                <w:szCs w:val="36"/>
              </w:rPr>
              <w:t>L</w:t>
            </w:r>
          </w:p>
          <w:p w:rsidR="00896EAE" w:rsidRDefault="00896EAE" w:rsidP="00B74474">
            <w:pPr>
              <w:rPr>
                <w:b/>
                <w:sz w:val="36"/>
                <w:szCs w:val="36"/>
              </w:rPr>
            </w:pPr>
          </w:p>
          <w:p w:rsidR="00896EAE" w:rsidRDefault="00896EAE" w:rsidP="00B74474">
            <w:pPr>
              <w:rPr>
                <w:b/>
                <w:sz w:val="36"/>
                <w:szCs w:val="36"/>
              </w:rPr>
            </w:pPr>
            <w:r>
              <w:rPr>
                <w:b/>
                <w:sz w:val="36"/>
                <w:szCs w:val="36"/>
              </w:rPr>
              <w:t>1</w:t>
            </w:r>
          </w:p>
        </w:tc>
        <w:tc>
          <w:tcPr>
            <w:tcW w:w="1134" w:type="dxa"/>
          </w:tcPr>
          <w:p w:rsidR="00896EAE" w:rsidRDefault="00B74474" w:rsidP="00B74474">
            <w:pPr>
              <w:rPr>
                <w:b/>
                <w:sz w:val="36"/>
                <w:szCs w:val="36"/>
              </w:rPr>
            </w:pPr>
            <w:r>
              <w:rPr>
                <w:rFonts w:hint="eastAsia"/>
                <w:b/>
                <w:sz w:val="36"/>
                <w:szCs w:val="36"/>
              </w:rPr>
              <w:t>A</w:t>
            </w:r>
          </w:p>
          <w:p w:rsidR="00B74474" w:rsidRDefault="00896EAE" w:rsidP="00B74474">
            <w:pPr>
              <w:rPr>
                <w:b/>
                <w:sz w:val="36"/>
                <w:szCs w:val="36"/>
                <w:lang w:val="en-GB"/>
              </w:rPr>
            </w:pPr>
            <w:r>
              <w:rPr>
                <w:b/>
                <w:sz w:val="36"/>
                <w:szCs w:val="36"/>
                <w:lang w:val="en-GB"/>
              </w:rPr>
              <w:t>(</w:t>
            </w:r>
            <w:r>
              <w:rPr>
                <w:rFonts w:hint="eastAsia"/>
                <w:b/>
                <w:sz w:val="36"/>
                <w:szCs w:val="36"/>
                <w:lang w:val="en-GB"/>
              </w:rPr>
              <w:t>根</w:t>
            </w:r>
            <w:r>
              <w:rPr>
                <w:b/>
                <w:sz w:val="36"/>
                <w:szCs w:val="36"/>
                <w:lang w:val="en-GB"/>
              </w:rPr>
              <w:t>)</w:t>
            </w:r>
          </w:p>
          <w:p w:rsidR="00896EAE" w:rsidRDefault="00896EAE" w:rsidP="00B74474">
            <w:pPr>
              <w:rPr>
                <w:b/>
                <w:sz w:val="36"/>
                <w:szCs w:val="36"/>
              </w:rPr>
            </w:pPr>
            <w:r>
              <w:rPr>
                <w:b/>
                <w:sz w:val="36"/>
                <w:szCs w:val="36"/>
                <w:lang w:val="en-GB"/>
              </w:rPr>
              <w:t>2</w:t>
            </w:r>
          </w:p>
        </w:tc>
        <w:tc>
          <w:tcPr>
            <w:tcW w:w="993" w:type="dxa"/>
          </w:tcPr>
          <w:p w:rsidR="00B74474" w:rsidRDefault="00B74474" w:rsidP="00B74474">
            <w:pPr>
              <w:ind w:firstLineChars="50" w:firstLine="181"/>
              <w:rPr>
                <w:b/>
                <w:sz w:val="36"/>
                <w:szCs w:val="36"/>
              </w:rPr>
            </w:pPr>
            <w:r w:rsidRPr="00C85B96">
              <w:rPr>
                <w:rFonts w:hint="eastAsia"/>
                <w:b/>
                <w:sz w:val="36"/>
                <w:szCs w:val="36"/>
              </w:rPr>
              <w:t>B</w:t>
            </w:r>
            <w:r w:rsidRPr="00C85B96">
              <w:rPr>
                <w:b/>
                <w:sz w:val="36"/>
                <w:szCs w:val="36"/>
              </w:rPr>
              <w:t>L</w:t>
            </w:r>
          </w:p>
          <w:p w:rsidR="00896EAE" w:rsidRDefault="00896EAE" w:rsidP="00B74474">
            <w:pPr>
              <w:ind w:firstLineChars="50" w:firstLine="181"/>
              <w:rPr>
                <w:b/>
                <w:sz w:val="36"/>
                <w:szCs w:val="36"/>
              </w:rPr>
            </w:pPr>
          </w:p>
          <w:p w:rsidR="00896EAE" w:rsidRPr="00C85B96" w:rsidRDefault="00896EAE" w:rsidP="00B74474">
            <w:pPr>
              <w:ind w:firstLineChars="50" w:firstLine="181"/>
              <w:rPr>
                <w:b/>
                <w:sz w:val="36"/>
                <w:szCs w:val="36"/>
              </w:rPr>
            </w:pPr>
            <w:r>
              <w:rPr>
                <w:b/>
                <w:sz w:val="36"/>
                <w:szCs w:val="36"/>
              </w:rPr>
              <w:t>3</w:t>
            </w:r>
          </w:p>
        </w:tc>
        <w:tc>
          <w:tcPr>
            <w:tcW w:w="850" w:type="dxa"/>
          </w:tcPr>
          <w:p w:rsidR="00B74474" w:rsidRDefault="00B74474" w:rsidP="00B74474">
            <w:pPr>
              <w:rPr>
                <w:b/>
                <w:sz w:val="36"/>
                <w:szCs w:val="36"/>
              </w:rPr>
            </w:pPr>
            <w:r w:rsidRPr="00C85B96">
              <w:rPr>
                <w:rFonts w:hint="eastAsia"/>
                <w:b/>
                <w:sz w:val="36"/>
                <w:szCs w:val="36"/>
              </w:rPr>
              <w:t>B</w:t>
            </w:r>
          </w:p>
          <w:p w:rsidR="00896EAE" w:rsidRDefault="00896EAE" w:rsidP="00B74474">
            <w:pPr>
              <w:rPr>
                <w:b/>
                <w:sz w:val="36"/>
                <w:szCs w:val="36"/>
              </w:rPr>
            </w:pPr>
          </w:p>
          <w:p w:rsidR="00896EAE" w:rsidRPr="00C85B96" w:rsidRDefault="00896EAE" w:rsidP="00B74474">
            <w:pPr>
              <w:rPr>
                <w:b/>
                <w:sz w:val="36"/>
                <w:szCs w:val="36"/>
              </w:rPr>
            </w:pPr>
            <w:r>
              <w:rPr>
                <w:b/>
                <w:sz w:val="36"/>
                <w:szCs w:val="36"/>
              </w:rPr>
              <w:t>4</w:t>
            </w:r>
          </w:p>
        </w:tc>
        <w:tc>
          <w:tcPr>
            <w:tcW w:w="992" w:type="dxa"/>
          </w:tcPr>
          <w:p w:rsidR="00B74474" w:rsidRDefault="00B74474" w:rsidP="00B74474">
            <w:pPr>
              <w:rPr>
                <w:b/>
                <w:sz w:val="36"/>
                <w:szCs w:val="36"/>
              </w:rPr>
            </w:pPr>
            <w:r w:rsidRPr="00C85B96">
              <w:rPr>
                <w:rFonts w:hint="eastAsia"/>
                <w:b/>
                <w:sz w:val="36"/>
                <w:szCs w:val="36"/>
              </w:rPr>
              <w:t>BR</w:t>
            </w:r>
          </w:p>
          <w:p w:rsidR="00896EAE" w:rsidRDefault="00896EAE" w:rsidP="00B74474">
            <w:pPr>
              <w:rPr>
                <w:b/>
                <w:sz w:val="36"/>
                <w:szCs w:val="36"/>
              </w:rPr>
            </w:pPr>
          </w:p>
          <w:p w:rsidR="00896EAE" w:rsidRPr="00C85B96" w:rsidRDefault="00896EAE" w:rsidP="00B74474">
            <w:pPr>
              <w:rPr>
                <w:b/>
                <w:sz w:val="36"/>
                <w:szCs w:val="36"/>
              </w:rPr>
            </w:pPr>
            <w:r>
              <w:rPr>
                <w:b/>
                <w:sz w:val="36"/>
                <w:szCs w:val="36"/>
              </w:rPr>
              <w:t>5</w:t>
            </w:r>
          </w:p>
        </w:tc>
      </w:tr>
      <w:tr w:rsidR="00B74474" w:rsidTr="009625B0">
        <w:tc>
          <w:tcPr>
            <w:tcW w:w="3085" w:type="dxa"/>
          </w:tcPr>
          <w:p w:rsidR="00B74474" w:rsidRDefault="00B74474" w:rsidP="00B74474">
            <w:pPr>
              <w:rPr>
                <w:b/>
                <w:sz w:val="36"/>
                <w:szCs w:val="36"/>
              </w:rPr>
            </w:pPr>
            <w:r>
              <w:rPr>
                <w:rFonts w:hint="eastAsia"/>
                <w:b/>
                <w:sz w:val="36"/>
                <w:szCs w:val="36"/>
              </w:rPr>
              <w:t>最小</w:t>
            </w:r>
            <w:r>
              <w:rPr>
                <w:b/>
                <w:sz w:val="36"/>
                <w:szCs w:val="36"/>
              </w:rPr>
              <w:t>失衡树</w:t>
            </w:r>
            <w:r>
              <w:rPr>
                <w:rFonts w:hint="eastAsia"/>
                <w:b/>
                <w:sz w:val="36"/>
                <w:szCs w:val="36"/>
              </w:rPr>
              <w:t>(</w:t>
            </w:r>
            <w:r>
              <w:rPr>
                <w:rFonts w:hint="eastAsia"/>
                <w:b/>
                <w:sz w:val="36"/>
                <w:szCs w:val="36"/>
              </w:rPr>
              <w:t>升</w:t>
            </w:r>
            <w:r>
              <w:rPr>
                <w:b/>
                <w:sz w:val="36"/>
                <w:szCs w:val="36"/>
              </w:rPr>
              <w:t>序</w:t>
            </w:r>
            <w:r>
              <w:rPr>
                <w:rFonts w:hint="eastAsia"/>
                <w:b/>
                <w:sz w:val="36"/>
                <w:szCs w:val="36"/>
              </w:rPr>
              <w:t>)</w:t>
            </w:r>
          </w:p>
        </w:tc>
        <w:tc>
          <w:tcPr>
            <w:tcW w:w="992" w:type="dxa"/>
          </w:tcPr>
          <w:p w:rsidR="00B74474" w:rsidRDefault="00B74474" w:rsidP="00B74474">
            <w:pPr>
              <w:rPr>
                <w:b/>
                <w:sz w:val="36"/>
                <w:szCs w:val="36"/>
              </w:rPr>
            </w:pPr>
          </w:p>
          <w:p w:rsidR="00B74474" w:rsidRDefault="00B74474" w:rsidP="00B74474">
            <w:pPr>
              <w:rPr>
                <w:b/>
                <w:sz w:val="36"/>
                <w:szCs w:val="36"/>
              </w:rPr>
            </w:pPr>
          </w:p>
        </w:tc>
        <w:tc>
          <w:tcPr>
            <w:tcW w:w="1134" w:type="dxa"/>
          </w:tcPr>
          <w:p w:rsidR="00B74474" w:rsidRDefault="00B74474" w:rsidP="00B74474">
            <w:pPr>
              <w:ind w:firstLineChars="50" w:firstLine="181"/>
              <w:rPr>
                <w:b/>
                <w:sz w:val="36"/>
                <w:szCs w:val="36"/>
              </w:rPr>
            </w:pPr>
            <w:r>
              <w:rPr>
                <w:rFonts w:hint="eastAsia"/>
                <w:b/>
                <w:sz w:val="36"/>
                <w:szCs w:val="36"/>
              </w:rPr>
              <w:t>A</w:t>
            </w:r>
          </w:p>
          <w:p w:rsidR="00B74474" w:rsidRDefault="00B74474" w:rsidP="00B74474">
            <w:pPr>
              <w:rPr>
                <w:b/>
                <w:color w:val="FF0000"/>
                <w:sz w:val="36"/>
                <w:szCs w:val="36"/>
              </w:rPr>
            </w:pPr>
            <w:r>
              <w:rPr>
                <w:rFonts w:hint="eastAsia"/>
                <w:b/>
                <w:color w:val="FF0000"/>
                <w:sz w:val="36"/>
                <w:szCs w:val="36"/>
              </w:rPr>
              <w:t>(</w:t>
            </w:r>
            <w:r w:rsidRPr="00BD0C5E">
              <w:rPr>
                <w:rFonts w:hint="eastAsia"/>
                <w:b/>
                <w:color w:val="FF0000"/>
                <w:sz w:val="36"/>
                <w:szCs w:val="36"/>
              </w:rPr>
              <w:t>BL</w:t>
            </w:r>
            <w:r>
              <w:rPr>
                <w:b/>
                <w:color w:val="FF0000"/>
                <w:sz w:val="36"/>
                <w:szCs w:val="36"/>
              </w:rPr>
              <w:t>)</w:t>
            </w:r>
          </w:p>
          <w:p w:rsidR="00896EAE" w:rsidRPr="009625B0" w:rsidRDefault="00896EAE" w:rsidP="00B74474">
            <w:pPr>
              <w:rPr>
                <w:b/>
                <w:sz w:val="36"/>
                <w:szCs w:val="36"/>
              </w:rPr>
            </w:pPr>
            <w:r w:rsidRPr="009625B0">
              <w:rPr>
                <w:b/>
                <w:sz w:val="36"/>
                <w:szCs w:val="36"/>
              </w:rPr>
              <w:t>2</w:t>
            </w:r>
          </w:p>
        </w:tc>
        <w:tc>
          <w:tcPr>
            <w:tcW w:w="993" w:type="dxa"/>
          </w:tcPr>
          <w:p w:rsidR="00B74474" w:rsidRDefault="00B74474" w:rsidP="00B74474">
            <w:pPr>
              <w:rPr>
                <w:b/>
                <w:sz w:val="36"/>
                <w:szCs w:val="36"/>
              </w:rPr>
            </w:pPr>
          </w:p>
          <w:p w:rsidR="00B74474" w:rsidRDefault="00B74474" w:rsidP="00B74474">
            <w:pPr>
              <w:rPr>
                <w:b/>
                <w:sz w:val="36"/>
                <w:szCs w:val="36"/>
              </w:rPr>
            </w:pPr>
          </w:p>
        </w:tc>
        <w:tc>
          <w:tcPr>
            <w:tcW w:w="850" w:type="dxa"/>
          </w:tcPr>
          <w:p w:rsidR="00B74474" w:rsidRDefault="00B74474" w:rsidP="00B74474">
            <w:pPr>
              <w:rPr>
                <w:b/>
                <w:sz w:val="36"/>
                <w:szCs w:val="36"/>
              </w:rPr>
            </w:pPr>
            <w:r>
              <w:rPr>
                <w:rFonts w:hint="eastAsia"/>
                <w:b/>
                <w:sz w:val="36"/>
                <w:szCs w:val="36"/>
              </w:rPr>
              <w:t>B</w:t>
            </w:r>
          </w:p>
          <w:p w:rsidR="00801CA6" w:rsidRDefault="00801CA6" w:rsidP="00B74474">
            <w:pPr>
              <w:rPr>
                <w:b/>
                <w:sz w:val="36"/>
                <w:szCs w:val="36"/>
                <w:lang w:val="en-GB"/>
              </w:rPr>
            </w:pPr>
            <w:r>
              <w:rPr>
                <w:b/>
                <w:sz w:val="36"/>
                <w:szCs w:val="36"/>
                <w:lang w:val="en-GB"/>
              </w:rPr>
              <w:t>(</w:t>
            </w:r>
            <w:r>
              <w:rPr>
                <w:rFonts w:hint="eastAsia"/>
                <w:b/>
                <w:sz w:val="36"/>
                <w:szCs w:val="36"/>
                <w:lang w:val="en-GB"/>
              </w:rPr>
              <w:t>根</w:t>
            </w:r>
            <w:r>
              <w:rPr>
                <w:b/>
                <w:sz w:val="36"/>
                <w:szCs w:val="36"/>
                <w:lang w:val="en-GB"/>
              </w:rPr>
              <w:t>)</w:t>
            </w:r>
          </w:p>
          <w:p w:rsidR="00896EAE" w:rsidRPr="00801CA6" w:rsidRDefault="00896EAE" w:rsidP="00B74474">
            <w:pPr>
              <w:rPr>
                <w:b/>
                <w:sz w:val="36"/>
                <w:szCs w:val="36"/>
                <w:lang w:val="en-GB"/>
              </w:rPr>
            </w:pPr>
            <w:r>
              <w:rPr>
                <w:b/>
                <w:sz w:val="36"/>
                <w:szCs w:val="36"/>
                <w:lang w:val="en-GB"/>
              </w:rPr>
              <w:t>4</w:t>
            </w:r>
          </w:p>
        </w:tc>
        <w:tc>
          <w:tcPr>
            <w:tcW w:w="992" w:type="dxa"/>
          </w:tcPr>
          <w:p w:rsidR="00B74474" w:rsidRDefault="00B74474" w:rsidP="00B74474">
            <w:pPr>
              <w:rPr>
                <w:b/>
                <w:sz w:val="36"/>
                <w:szCs w:val="36"/>
              </w:rPr>
            </w:pPr>
            <w:r>
              <w:rPr>
                <w:b/>
                <w:sz w:val="36"/>
                <w:szCs w:val="36"/>
              </w:rPr>
              <w:t>B</w:t>
            </w:r>
            <w:r>
              <w:rPr>
                <w:rFonts w:hint="eastAsia"/>
                <w:b/>
                <w:sz w:val="36"/>
                <w:szCs w:val="36"/>
              </w:rPr>
              <w:t>R</w:t>
            </w:r>
            <w:r>
              <w:rPr>
                <w:b/>
                <w:sz w:val="36"/>
                <w:szCs w:val="36"/>
              </w:rPr>
              <w:t>+</w:t>
            </w:r>
          </w:p>
          <w:p w:rsidR="00896EAE" w:rsidRDefault="00896EAE" w:rsidP="00B74474">
            <w:pPr>
              <w:rPr>
                <w:b/>
                <w:sz w:val="36"/>
                <w:szCs w:val="36"/>
              </w:rPr>
            </w:pPr>
          </w:p>
          <w:p w:rsidR="00896EAE" w:rsidRDefault="00896EAE" w:rsidP="00B74474">
            <w:pPr>
              <w:rPr>
                <w:b/>
                <w:sz w:val="36"/>
                <w:szCs w:val="36"/>
              </w:rPr>
            </w:pPr>
            <w:r>
              <w:rPr>
                <w:b/>
                <w:sz w:val="36"/>
                <w:szCs w:val="36"/>
              </w:rPr>
              <w:t>5</w:t>
            </w:r>
          </w:p>
        </w:tc>
      </w:tr>
      <w:tr w:rsidR="00B74474" w:rsidTr="009625B0">
        <w:tc>
          <w:tcPr>
            <w:tcW w:w="3085" w:type="dxa"/>
          </w:tcPr>
          <w:p w:rsidR="00B74474" w:rsidRDefault="00B74474" w:rsidP="00B74474">
            <w:pPr>
              <w:rPr>
                <w:b/>
                <w:sz w:val="36"/>
                <w:szCs w:val="36"/>
              </w:rPr>
            </w:pPr>
            <w:proofErr w:type="gramStart"/>
            <w:r>
              <w:rPr>
                <w:rFonts w:hint="eastAsia"/>
                <w:b/>
                <w:sz w:val="36"/>
                <w:szCs w:val="36"/>
              </w:rPr>
              <w:t>调整后树</w:t>
            </w:r>
            <w:proofErr w:type="gramEnd"/>
            <w:r>
              <w:rPr>
                <w:rFonts w:hint="eastAsia"/>
                <w:b/>
                <w:sz w:val="36"/>
                <w:szCs w:val="36"/>
              </w:rPr>
              <w:t>(</w:t>
            </w:r>
            <w:r>
              <w:rPr>
                <w:b/>
                <w:sz w:val="36"/>
                <w:szCs w:val="36"/>
              </w:rPr>
              <w:t>升序</w:t>
            </w:r>
            <w:r>
              <w:rPr>
                <w:rFonts w:hint="eastAsia"/>
                <w:b/>
                <w:sz w:val="36"/>
                <w:szCs w:val="36"/>
              </w:rPr>
              <w:t>)</w:t>
            </w:r>
          </w:p>
        </w:tc>
        <w:tc>
          <w:tcPr>
            <w:tcW w:w="992" w:type="dxa"/>
          </w:tcPr>
          <w:p w:rsidR="00B74474" w:rsidRDefault="00B74474" w:rsidP="00B74474">
            <w:pPr>
              <w:rPr>
                <w:b/>
                <w:sz w:val="36"/>
                <w:szCs w:val="36"/>
              </w:rPr>
            </w:pPr>
            <w:r w:rsidRPr="00C85B96">
              <w:rPr>
                <w:b/>
                <w:sz w:val="36"/>
                <w:szCs w:val="36"/>
              </w:rPr>
              <w:t>A</w:t>
            </w:r>
            <w:r w:rsidRPr="00C85B96">
              <w:rPr>
                <w:rFonts w:hint="eastAsia"/>
                <w:b/>
                <w:sz w:val="36"/>
                <w:szCs w:val="36"/>
              </w:rPr>
              <w:t>L</w:t>
            </w:r>
          </w:p>
          <w:p w:rsidR="00896EAE" w:rsidRDefault="00896EAE" w:rsidP="00B74474">
            <w:pPr>
              <w:rPr>
                <w:b/>
                <w:sz w:val="36"/>
                <w:szCs w:val="36"/>
              </w:rPr>
            </w:pPr>
          </w:p>
          <w:p w:rsidR="00896EAE" w:rsidRPr="00C85B96" w:rsidRDefault="00896EAE" w:rsidP="00B74474">
            <w:pPr>
              <w:rPr>
                <w:b/>
                <w:sz w:val="36"/>
                <w:szCs w:val="36"/>
              </w:rPr>
            </w:pPr>
            <w:r>
              <w:rPr>
                <w:b/>
                <w:sz w:val="36"/>
                <w:szCs w:val="36"/>
              </w:rPr>
              <w:t>1</w:t>
            </w:r>
          </w:p>
        </w:tc>
        <w:tc>
          <w:tcPr>
            <w:tcW w:w="1134" w:type="dxa"/>
          </w:tcPr>
          <w:p w:rsidR="00B74474" w:rsidRDefault="00B74474" w:rsidP="00B74474">
            <w:pPr>
              <w:rPr>
                <w:b/>
                <w:sz w:val="36"/>
                <w:szCs w:val="36"/>
              </w:rPr>
            </w:pPr>
            <w:r w:rsidRPr="00C85B96">
              <w:rPr>
                <w:rFonts w:hint="eastAsia"/>
                <w:b/>
                <w:sz w:val="36"/>
                <w:szCs w:val="36"/>
              </w:rPr>
              <w:t>A</w:t>
            </w:r>
          </w:p>
          <w:p w:rsidR="00896EAE" w:rsidRDefault="00896EAE" w:rsidP="00B74474">
            <w:pPr>
              <w:rPr>
                <w:b/>
                <w:sz w:val="36"/>
                <w:szCs w:val="36"/>
              </w:rPr>
            </w:pPr>
          </w:p>
          <w:p w:rsidR="00896EAE" w:rsidRPr="00C85B96" w:rsidRDefault="00896EAE" w:rsidP="00B74474">
            <w:pPr>
              <w:rPr>
                <w:b/>
                <w:sz w:val="36"/>
                <w:szCs w:val="36"/>
              </w:rPr>
            </w:pPr>
            <w:r>
              <w:rPr>
                <w:b/>
                <w:sz w:val="36"/>
                <w:szCs w:val="36"/>
              </w:rPr>
              <w:t>2</w:t>
            </w:r>
          </w:p>
        </w:tc>
        <w:tc>
          <w:tcPr>
            <w:tcW w:w="993" w:type="dxa"/>
          </w:tcPr>
          <w:p w:rsidR="00B74474" w:rsidRPr="00C85B96" w:rsidRDefault="00B74474" w:rsidP="00B74474">
            <w:pPr>
              <w:ind w:firstLineChars="50" w:firstLine="181"/>
              <w:rPr>
                <w:b/>
                <w:sz w:val="36"/>
                <w:szCs w:val="36"/>
              </w:rPr>
            </w:pPr>
            <w:r w:rsidRPr="00C85B96">
              <w:rPr>
                <w:rFonts w:hint="eastAsia"/>
                <w:b/>
                <w:sz w:val="36"/>
                <w:szCs w:val="36"/>
              </w:rPr>
              <w:t>B</w:t>
            </w:r>
            <w:r w:rsidRPr="00C85B96">
              <w:rPr>
                <w:b/>
                <w:sz w:val="36"/>
                <w:szCs w:val="36"/>
              </w:rPr>
              <w:t>L</w:t>
            </w:r>
          </w:p>
          <w:p w:rsidR="00B74474" w:rsidRDefault="00B74474" w:rsidP="00B74474">
            <w:pPr>
              <w:rPr>
                <w:b/>
                <w:color w:val="FF0000"/>
                <w:sz w:val="36"/>
                <w:szCs w:val="36"/>
              </w:rPr>
            </w:pPr>
            <w:r w:rsidRPr="00C85B96">
              <w:rPr>
                <w:rFonts w:hint="eastAsia"/>
                <w:b/>
                <w:color w:val="FF0000"/>
                <w:sz w:val="36"/>
                <w:szCs w:val="36"/>
              </w:rPr>
              <w:t>(</w:t>
            </w:r>
            <w:r w:rsidRPr="00C85B96">
              <w:rPr>
                <w:b/>
                <w:color w:val="FF0000"/>
                <w:sz w:val="36"/>
                <w:szCs w:val="36"/>
              </w:rPr>
              <w:t>AR</w:t>
            </w:r>
            <w:r w:rsidRPr="00C85B96">
              <w:rPr>
                <w:rFonts w:hint="eastAsia"/>
                <w:b/>
                <w:color w:val="FF0000"/>
                <w:sz w:val="36"/>
                <w:szCs w:val="36"/>
              </w:rPr>
              <w:t>)</w:t>
            </w:r>
          </w:p>
          <w:p w:rsidR="00896EAE" w:rsidRPr="009625B0" w:rsidRDefault="00896EAE" w:rsidP="00B74474">
            <w:pPr>
              <w:rPr>
                <w:b/>
                <w:sz w:val="36"/>
                <w:szCs w:val="36"/>
              </w:rPr>
            </w:pPr>
            <w:r w:rsidRPr="009625B0">
              <w:rPr>
                <w:b/>
                <w:sz w:val="36"/>
                <w:szCs w:val="36"/>
              </w:rPr>
              <w:t>3</w:t>
            </w:r>
          </w:p>
        </w:tc>
        <w:tc>
          <w:tcPr>
            <w:tcW w:w="850" w:type="dxa"/>
          </w:tcPr>
          <w:p w:rsidR="00B74474" w:rsidRDefault="00B74474" w:rsidP="00B74474">
            <w:pPr>
              <w:rPr>
                <w:b/>
                <w:sz w:val="36"/>
                <w:szCs w:val="36"/>
              </w:rPr>
            </w:pPr>
            <w:r>
              <w:rPr>
                <w:rFonts w:hint="eastAsia"/>
                <w:b/>
                <w:sz w:val="36"/>
                <w:szCs w:val="36"/>
              </w:rPr>
              <w:t>B</w:t>
            </w:r>
          </w:p>
          <w:p w:rsidR="00896EAE" w:rsidRPr="009625B0" w:rsidRDefault="009625B0" w:rsidP="00B74474">
            <w:pPr>
              <w:rPr>
                <w:b/>
                <w:sz w:val="36"/>
                <w:szCs w:val="36"/>
                <w:lang w:val="en-GB"/>
              </w:rPr>
            </w:pPr>
            <w:r>
              <w:rPr>
                <w:b/>
                <w:sz w:val="36"/>
                <w:szCs w:val="36"/>
                <w:lang w:val="en-GB"/>
              </w:rPr>
              <w:t>(</w:t>
            </w:r>
            <w:r>
              <w:rPr>
                <w:rFonts w:hint="eastAsia"/>
                <w:b/>
                <w:sz w:val="36"/>
                <w:szCs w:val="36"/>
                <w:lang w:val="en-GB"/>
              </w:rPr>
              <w:t>根</w:t>
            </w:r>
            <w:r>
              <w:rPr>
                <w:b/>
                <w:sz w:val="36"/>
                <w:szCs w:val="36"/>
                <w:lang w:val="en-GB"/>
              </w:rPr>
              <w:t>)</w:t>
            </w:r>
          </w:p>
          <w:p w:rsidR="00896EAE" w:rsidRDefault="00896EAE" w:rsidP="00B74474">
            <w:pPr>
              <w:rPr>
                <w:b/>
                <w:sz w:val="36"/>
                <w:szCs w:val="36"/>
              </w:rPr>
            </w:pPr>
            <w:r>
              <w:rPr>
                <w:b/>
                <w:sz w:val="36"/>
                <w:szCs w:val="36"/>
              </w:rPr>
              <w:t>4</w:t>
            </w:r>
          </w:p>
        </w:tc>
        <w:tc>
          <w:tcPr>
            <w:tcW w:w="992" w:type="dxa"/>
          </w:tcPr>
          <w:p w:rsidR="00B74474" w:rsidRDefault="00B74474" w:rsidP="00B74474">
            <w:pPr>
              <w:rPr>
                <w:b/>
                <w:sz w:val="36"/>
                <w:szCs w:val="36"/>
              </w:rPr>
            </w:pPr>
            <w:r>
              <w:rPr>
                <w:rFonts w:hint="eastAsia"/>
                <w:b/>
                <w:sz w:val="36"/>
                <w:szCs w:val="36"/>
              </w:rPr>
              <w:t>BR+</w:t>
            </w:r>
          </w:p>
          <w:p w:rsidR="00896EAE" w:rsidRDefault="00896EAE" w:rsidP="00B74474">
            <w:pPr>
              <w:rPr>
                <w:b/>
                <w:sz w:val="36"/>
                <w:szCs w:val="36"/>
              </w:rPr>
            </w:pPr>
          </w:p>
          <w:p w:rsidR="00896EAE" w:rsidRDefault="00896EAE" w:rsidP="00B74474">
            <w:pPr>
              <w:rPr>
                <w:b/>
                <w:sz w:val="36"/>
                <w:szCs w:val="36"/>
              </w:rPr>
            </w:pPr>
            <w:r>
              <w:rPr>
                <w:b/>
                <w:sz w:val="36"/>
                <w:szCs w:val="36"/>
              </w:rPr>
              <w:t>5</w:t>
            </w:r>
          </w:p>
        </w:tc>
      </w:tr>
    </w:tbl>
    <w:p w:rsidR="00EC0BE7" w:rsidRDefault="00EC0BE7" w:rsidP="00EC0BE7">
      <w:pPr>
        <w:rPr>
          <w:b/>
          <w:sz w:val="36"/>
          <w:szCs w:val="36"/>
        </w:rPr>
      </w:pPr>
    </w:p>
    <w:p w:rsidR="0071099D" w:rsidRDefault="00641E70" w:rsidP="006F07F9">
      <w:pPr>
        <w:rPr>
          <w:b/>
          <w:sz w:val="36"/>
          <w:szCs w:val="36"/>
        </w:rPr>
      </w:pPr>
      <w:r>
        <w:rPr>
          <w:noProof/>
        </w:rPr>
        <w:drawing>
          <wp:inline distT="0" distB="0" distL="0" distR="0" wp14:anchorId="69DFFF67" wp14:editId="5155EF7A">
            <wp:extent cx="5486400" cy="3200400"/>
            <wp:effectExtent l="0" t="0" r="0" b="95250"/>
            <wp:docPr id="52" name="图示 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6" r:lo="rId257" r:qs="rId258" r:cs="rId259"/>
              </a:graphicData>
            </a:graphic>
          </wp:inline>
        </w:drawing>
      </w:r>
    </w:p>
    <w:p w:rsidR="006D4B4F" w:rsidRDefault="007119AC" w:rsidP="00215062">
      <w:pPr>
        <w:ind w:firstLineChars="98" w:firstLine="354"/>
        <w:rPr>
          <w:b/>
          <w:sz w:val="36"/>
          <w:szCs w:val="36"/>
        </w:rPr>
      </w:pPr>
      <w:r>
        <w:rPr>
          <w:rFonts w:hint="eastAsia"/>
          <w:b/>
          <w:sz w:val="36"/>
          <w:szCs w:val="36"/>
        </w:rPr>
        <w:t>例１：</w:t>
      </w:r>
      <w:r w:rsidR="006D4B4F">
        <w:rPr>
          <w:rFonts w:hint="eastAsia"/>
          <w:b/>
          <w:sz w:val="36"/>
          <w:szCs w:val="36"/>
        </w:rPr>
        <w:t>最简单的</w:t>
      </w:r>
      <w:r w:rsidR="006D4B4F">
        <w:rPr>
          <w:rFonts w:hint="eastAsia"/>
          <w:b/>
          <w:sz w:val="36"/>
          <w:szCs w:val="36"/>
        </w:rPr>
        <w:t>RR</w:t>
      </w:r>
      <w:r w:rsidR="006D4B4F">
        <w:rPr>
          <w:rFonts w:hint="eastAsia"/>
          <w:b/>
          <w:sz w:val="36"/>
          <w:szCs w:val="36"/>
        </w:rPr>
        <w:t>型</w:t>
      </w:r>
    </w:p>
    <w:p w:rsidR="006D4B4F" w:rsidRDefault="0023117F" w:rsidP="00AE43DD">
      <w:pPr>
        <w:rPr>
          <w:b/>
          <w:sz w:val="36"/>
          <w:szCs w:val="36"/>
        </w:rPr>
      </w:pPr>
      <w:r>
        <w:rPr>
          <w:rFonts w:hint="eastAsia"/>
          <w:b/>
          <w:sz w:val="36"/>
          <w:szCs w:val="36"/>
        </w:rPr>
        <w:t xml:space="preserve">  </w:t>
      </w:r>
      <w:r w:rsidR="006D4B4F" w:rsidRPr="00071D7A">
        <w:rPr>
          <w:rFonts w:hint="eastAsia"/>
          <w:b/>
          <w:sz w:val="36"/>
          <w:szCs w:val="36"/>
        </w:rPr>
        <w:t>●</w:t>
      </w:r>
      <w:r w:rsidR="006D4B4F">
        <w:rPr>
          <w:rFonts w:hint="eastAsia"/>
          <w:b/>
          <w:sz w:val="36"/>
          <w:szCs w:val="36"/>
        </w:rPr>
        <w:t>插入前是平衡的</w:t>
      </w:r>
    </w:p>
    <w:p w:rsidR="00825423" w:rsidRDefault="006D4B4F" w:rsidP="006F07F9">
      <w:pPr>
        <w:ind w:firstLineChars="98" w:firstLine="354"/>
        <w:rPr>
          <w:b/>
          <w:sz w:val="36"/>
          <w:szCs w:val="36"/>
        </w:rPr>
      </w:pPr>
      <w:r>
        <w:rPr>
          <w:rFonts w:hint="eastAsia"/>
          <w:b/>
          <w:noProof/>
          <w:sz w:val="36"/>
          <w:szCs w:val="36"/>
        </w:rPr>
        <w:lastRenderedPageBreak/>
        <w:drawing>
          <wp:inline distT="0" distB="0" distL="0" distR="0" wp14:anchorId="64624D10" wp14:editId="2A334863">
            <wp:extent cx="3816000" cy="1584000"/>
            <wp:effectExtent l="0" t="0" r="0" b="3556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1" r:lo="rId262" r:qs="rId263" r:cs="rId264"/>
              </a:graphicData>
            </a:graphic>
          </wp:inline>
        </w:drawing>
      </w:r>
    </w:p>
    <w:p w:rsidR="007119AC" w:rsidRDefault="0023117F" w:rsidP="00AE43DD">
      <w:pPr>
        <w:rPr>
          <w:b/>
          <w:sz w:val="36"/>
          <w:szCs w:val="36"/>
        </w:rPr>
      </w:pPr>
      <w:r>
        <w:rPr>
          <w:rFonts w:hint="eastAsia"/>
          <w:b/>
          <w:sz w:val="36"/>
          <w:szCs w:val="36"/>
        </w:rPr>
        <w:t xml:space="preserve">  </w:t>
      </w:r>
      <w:r w:rsidR="00A46C5F" w:rsidRPr="00071D7A">
        <w:rPr>
          <w:rFonts w:hint="eastAsia"/>
          <w:b/>
          <w:sz w:val="36"/>
          <w:szCs w:val="36"/>
        </w:rPr>
        <w:t>●</w:t>
      </w:r>
      <w:r w:rsidR="00972D27">
        <w:rPr>
          <w:rFonts w:hint="eastAsia"/>
          <w:b/>
          <w:sz w:val="36"/>
          <w:szCs w:val="36"/>
        </w:rPr>
        <w:t>插入结点</w:t>
      </w:r>
      <w:r w:rsidR="00825423">
        <w:rPr>
          <w:rFonts w:hint="eastAsia"/>
          <w:b/>
          <w:sz w:val="36"/>
          <w:szCs w:val="36"/>
        </w:rPr>
        <w:t>3</w:t>
      </w:r>
      <w:r w:rsidR="00972D27">
        <w:rPr>
          <w:rFonts w:hint="eastAsia"/>
          <w:b/>
          <w:sz w:val="36"/>
          <w:szCs w:val="36"/>
        </w:rPr>
        <w:t>后失衡</w:t>
      </w:r>
      <w:r w:rsidR="00FF3CA9">
        <w:rPr>
          <w:rFonts w:hint="eastAsia"/>
          <w:b/>
          <w:sz w:val="36"/>
          <w:szCs w:val="36"/>
        </w:rPr>
        <w:t>（形成</w:t>
      </w:r>
      <w:r w:rsidR="00FF3CA9">
        <w:rPr>
          <w:b/>
          <w:sz w:val="36"/>
          <w:szCs w:val="36"/>
        </w:rPr>
        <w:t>RR</w:t>
      </w:r>
      <w:r w:rsidR="00FF3CA9">
        <w:rPr>
          <w:b/>
          <w:sz w:val="36"/>
          <w:szCs w:val="36"/>
        </w:rPr>
        <w:t>型）</w:t>
      </w:r>
    </w:p>
    <w:p w:rsidR="007119AC" w:rsidRPr="00071D7A" w:rsidRDefault="004B6539" w:rsidP="006F07F9">
      <w:pPr>
        <w:ind w:left="431"/>
        <w:rPr>
          <w:b/>
          <w:sz w:val="36"/>
          <w:szCs w:val="36"/>
        </w:rPr>
      </w:pPr>
      <w:r>
        <w:rPr>
          <w:rFonts w:hint="eastAsia"/>
          <w:b/>
          <w:noProof/>
          <w:sz w:val="36"/>
          <w:szCs w:val="36"/>
        </w:rPr>
        <w:drawing>
          <wp:inline distT="0" distB="0" distL="0" distR="0" wp14:anchorId="037E2802" wp14:editId="19D19864">
            <wp:extent cx="3384000" cy="2520000"/>
            <wp:effectExtent l="0" t="0" r="0" b="9017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6" r:lo="rId267" r:qs="rId268" r:cs="rId269"/>
              </a:graphicData>
            </a:graphic>
          </wp:inline>
        </w:drawing>
      </w:r>
    </w:p>
    <w:p w:rsidR="007119AC" w:rsidRDefault="0023117F" w:rsidP="00AE43DD">
      <w:pPr>
        <w:rPr>
          <w:b/>
          <w:sz w:val="36"/>
          <w:szCs w:val="36"/>
        </w:rPr>
      </w:pPr>
      <w:r>
        <w:rPr>
          <w:rFonts w:hint="eastAsia"/>
          <w:b/>
          <w:sz w:val="36"/>
          <w:szCs w:val="36"/>
        </w:rPr>
        <w:t xml:space="preserve">  </w:t>
      </w:r>
      <w:r w:rsidR="00A46C5F" w:rsidRPr="00071D7A">
        <w:rPr>
          <w:rFonts w:hint="eastAsia"/>
          <w:b/>
          <w:sz w:val="36"/>
          <w:szCs w:val="36"/>
        </w:rPr>
        <w:t>●</w:t>
      </w:r>
      <w:r w:rsidR="00AE4E5B">
        <w:rPr>
          <w:b/>
          <w:noProof/>
          <w:sz w:val="36"/>
          <w:szCs w:val="36"/>
        </w:rPr>
        <mc:AlternateContent>
          <mc:Choice Requires="wps">
            <w:drawing>
              <wp:anchor distT="0" distB="0" distL="114300" distR="114300" simplePos="0" relativeHeight="251911168" behindDoc="0" locked="0" layoutInCell="1" allowOverlap="1">
                <wp:simplePos x="0" y="0"/>
                <wp:positionH relativeFrom="column">
                  <wp:posOffset>-3386455</wp:posOffset>
                </wp:positionH>
                <wp:positionV relativeFrom="paragraph">
                  <wp:posOffset>828040</wp:posOffset>
                </wp:positionV>
                <wp:extent cx="1090930" cy="909955"/>
                <wp:effectExtent l="13970" t="10795" r="9525" b="12700"/>
                <wp:wrapNone/>
                <wp:docPr id="162" name="Auto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0930" cy="909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95ED1F" id="AutoShape 288" o:spid="_x0000_s1026" type="#_x0000_t32" style="position:absolute;left:0;text-align:left;margin-left:-266.65pt;margin-top:65.2pt;width:85.9pt;height:71.65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"/>
            </w:pict>
          </mc:Fallback>
        </mc:AlternateContent>
      </w:r>
      <w:r w:rsidR="00A46C5F">
        <w:rPr>
          <w:rFonts w:hint="eastAsia"/>
          <w:b/>
          <w:sz w:val="36"/>
          <w:szCs w:val="36"/>
        </w:rPr>
        <w:t>调整后变平衡</w:t>
      </w:r>
    </w:p>
    <w:p w:rsidR="007119AC" w:rsidRPr="00AA2763" w:rsidRDefault="007119AC" w:rsidP="006F07F9">
      <w:pPr>
        <w:ind w:left="431"/>
        <w:rPr>
          <w:b/>
          <w:sz w:val="36"/>
          <w:szCs w:val="36"/>
        </w:rPr>
      </w:pPr>
      <w:r>
        <w:rPr>
          <w:b/>
          <w:noProof/>
          <w:sz w:val="36"/>
          <w:szCs w:val="36"/>
        </w:rPr>
        <w:drawing>
          <wp:inline distT="0" distB="0" distL="0" distR="0" wp14:anchorId="58C6EDF6" wp14:editId="62A3E0FD">
            <wp:extent cx="4010025" cy="1836000"/>
            <wp:effectExtent l="0" t="0" r="0" b="50165"/>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1" r:lo="rId272" r:qs="rId273" r:cs="rId274"/>
              </a:graphicData>
            </a:graphic>
          </wp:inline>
        </w:drawing>
      </w:r>
    </w:p>
    <w:p w:rsidR="00825423" w:rsidRDefault="007119AC" w:rsidP="00216853">
      <w:pPr>
        <w:ind w:firstLineChars="100" w:firstLine="361"/>
        <w:rPr>
          <w:b/>
          <w:sz w:val="36"/>
          <w:szCs w:val="36"/>
        </w:rPr>
      </w:pPr>
      <w:r>
        <w:rPr>
          <w:rFonts w:hint="eastAsia"/>
          <w:b/>
          <w:sz w:val="36"/>
          <w:szCs w:val="36"/>
        </w:rPr>
        <w:t>例</w:t>
      </w:r>
      <w:r>
        <w:rPr>
          <w:rFonts w:hint="eastAsia"/>
          <w:b/>
          <w:sz w:val="36"/>
          <w:szCs w:val="36"/>
        </w:rPr>
        <w:t>2</w:t>
      </w:r>
      <w:r>
        <w:rPr>
          <w:rFonts w:hint="eastAsia"/>
          <w:b/>
          <w:sz w:val="36"/>
          <w:szCs w:val="36"/>
        </w:rPr>
        <w:t>：</w:t>
      </w:r>
      <w:r w:rsidR="006F07F9">
        <w:rPr>
          <w:rFonts w:hint="eastAsia"/>
          <w:b/>
          <w:sz w:val="36"/>
          <w:szCs w:val="36"/>
        </w:rPr>
        <w:t>插入前是平衡的</w:t>
      </w:r>
    </w:p>
    <w:p w:rsidR="007119AC" w:rsidRDefault="0023117F" w:rsidP="00AE43DD">
      <w:pPr>
        <w:rPr>
          <w:b/>
          <w:noProof/>
          <w:sz w:val="36"/>
          <w:szCs w:val="36"/>
        </w:rPr>
      </w:pPr>
      <w:r>
        <w:rPr>
          <w:rFonts w:hint="eastAsia"/>
          <w:b/>
          <w:sz w:val="36"/>
          <w:szCs w:val="36"/>
        </w:rPr>
        <w:t xml:space="preserve">  </w:t>
      </w:r>
      <w:r w:rsidR="00261C7A" w:rsidRPr="00071D7A">
        <w:rPr>
          <w:rFonts w:hint="eastAsia"/>
          <w:b/>
          <w:sz w:val="36"/>
          <w:szCs w:val="36"/>
        </w:rPr>
        <w:t>●</w:t>
      </w:r>
      <w:r w:rsidR="007119AC">
        <w:rPr>
          <w:rFonts w:hint="eastAsia"/>
          <w:b/>
          <w:sz w:val="36"/>
          <w:szCs w:val="36"/>
        </w:rPr>
        <w:t>插入结点</w:t>
      </w:r>
      <w:r w:rsidR="00216853">
        <w:rPr>
          <w:rFonts w:hint="eastAsia"/>
          <w:b/>
          <w:sz w:val="36"/>
          <w:szCs w:val="36"/>
        </w:rPr>
        <w:t>6</w:t>
      </w:r>
      <w:r w:rsidR="00261C7A">
        <w:rPr>
          <w:rFonts w:hint="eastAsia"/>
          <w:b/>
          <w:sz w:val="36"/>
          <w:szCs w:val="36"/>
        </w:rPr>
        <w:t>后</w:t>
      </w:r>
      <w:r w:rsidR="007119AC">
        <w:rPr>
          <w:rFonts w:hint="eastAsia"/>
          <w:b/>
          <w:sz w:val="36"/>
          <w:szCs w:val="36"/>
        </w:rPr>
        <w:t>失衡</w:t>
      </w:r>
      <w:r w:rsidR="00261C7A">
        <w:rPr>
          <w:rFonts w:hint="eastAsia"/>
          <w:b/>
          <w:sz w:val="36"/>
          <w:szCs w:val="36"/>
        </w:rPr>
        <w:t>，需要调整</w:t>
      </w:r>
      <w:r w:rsidR="00261C7A">
        <w:rPr>
          <w:rFonts w:hint="eastAsia"/>
          <w:b/>
          <w:sz w:val="36"/>
          <w:szCs w:val="36"/>
        </w:rPr>
        <w:t>2</w:t>
      </w:r>
      <w:r w:rsidR="00082E2B">
        <w:rPr>
          <w:rFonts w:hint="eastAsia"/>
          <w:b/>
          <w:sz w:val="36"/>
          <w:szCs w:val="36"/>
        </w:rPr>
        <w:t>-</w:t>
      </w:r>
      <w:r w:rsidR="00261C7A">
        <w:rPr>
          <w:rFonts w:hint="eastAsia"/>
          <w:b/>
          <w:sz w:val="36"/>
          <w:szCs w:val="36"/>
        </w:rPr>
        <w:t>4</w:t>
      </w:r>
      <w:r w:rsidR="00082E2B">
        <w:rPr>
          <w:rFonts w:hint="eastAsia"/>
          <w:b/>
          <w:sz w:val="36"/>
          <w:szCs w:val="36"/>
        </w:rPr>
        <w:t>-</w:t>
      </w:r>
      <w:r w:rsidR="00261C7A">
        <w:rPr>
          <w:rFonts w:hint="eastAsia"/>
          <w:b/>
          <w:sz w:val="36"/>
          <w:szCs w:val="36"/>
        </w:rPr>
        <w:t>5</w:t>
      </w:r>
      <w:r w:rsidR="00FF3CA9">
        <w:rPr>
          <w:rFonts w:hint="eastAsia"/>
          <w:b/>
          <w:sz w:val="36"/>
          <w:szCs w:val="36"/>
        </w:rPr>
        <w:t>（</w:t>
      </w:r>
      <w:r w:rsidR="00FF3CA9">
        <w:rPr>
          <w:rFonts w:hint="eastAsia"/>
          <w:b/>
          <w:sz w:val="36"/>
          <w:szCs w:val="36"/>
        </w:rPr>
        <w:t>RR</w:t>
      </w:r>
      <w:r w:rsidR="00FF3CA9">
        <w:rPr>
          <w:b/>
          <w:sz w:val="36"/>
          <w:szCs w:val="36"/>
        </w:rPr>
        <w:t>型）</w:t>
      </w:r>
    </w:p>
    <w:p w:rsidR="00216853" w:rsidRPr="00071D7A" w:rsidRDefault="00DF73F3" w:rsidP="00216853">
      <w:pPr>
        <w:ind w:firstLineChars="100" w:firstLine="361"/>
        <w:rPr>
          <w:b/>
          <w:sz w:val="36"/>
          <w:szCs w:val="36"/>
        </w:rPr>
      </w:pPr>
      <w:r>
        <w:rPr>
          <w:b/>
          <w:noProof/>
          <w:sz w:val="36"/>
          <w:szCs w:val="36"/>
        </w:rPr>
        <w:lastRenderedPageBreak/>
        <w:drawing>
          <wp:inline distT="0" distB="0" distL="0" distR="0">
            <wp:extent cx="3281363" cy="3200400"/>
            <wp:effectExtent l="0" t="0" r="90805" b="95250"/>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6" r:lo="rId277" r:qs="rId278" r:cs="rId279"/>
              </a:graphicData>
            </a:graphic>
          </wp:inline>
        </w:drawing>
      </w:r>
    </w:p>
    <w:p w:rsidR="007119AC" w:rsidRDefault="0023117F" w:rsidP="00AE43DD">
      <w:pPr>
        <w:rPr>
          <w:b/>
          <w:sz w:val="36"/>
          <w:szCs w:val="36"/>
        </w:rPr>
      </w:pPr>
      <w:r>
        <w:rPr>
          <w:rFonts w:hint="eastAsia"/>
          <w:b/>
          <w:sz w:val="36"/>
          <w:szCs w:val="36"/>
        </w:rPr>
        <w:t xml:space="preserve">  </w:t>
      </w:r>
      <w:r w:rsidR="00261C7A" w:rsidRPr="00071D7A">
        <w:rPr>
          <w:rFonts w:hint="eastAsia"/>
          <w:b/>
          <w:sz w:val="36"/>
          <w:szCs w:val="36"/>
        </w:rPr>
        <w:t>●</w:t>
      </w:r>
      <w:r w:rsidR="00AE4E5B">
        <w:rPr>
          <w:b/>
          <w:noProof/>
          <w:sz w:val="36"/>
          <w:szCs w:val="36"/>
        </w:rPr>
        <mc:AlternateContent>
          <mc:Choice Requires="wps">
            <w:drawing>
              <wp:anchor distT="0" distB="0" distL="114300" distR="114300" simplePos="0" relativeHeight="251912192" behindDoc="0" locked="0" layoutInCell="1" allowOverlap="1">
                <wp:simplePos x="0" y="0"/>
                <wp:positionH relativeFrom="column">
                  <wp:posOffset>-3381375</wp:posOffset>
                </wp:positionH>
                <wp:positionV relativeFrom="paragraph">
                  <wp:posOffset>-11763375</wp:posOffset>
                </wp:positionV>
                <wp:extent cx="1299845" cy="1114425"/>
                <wp:effectExtent l="9525" t="5715" r="5080" b="13335"/>
                <wp:wrapNone/>
                <wp:docPr id="161" name="AutoShap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99845" cy="1114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BA0C38" id="AutoShape 289" o:spid="_x0000_s1026" type="#_x0000_t32" style="position:absolute;left:0;text-align:left;margin-left:-266.25pt;margin-top:-926.25pt;width:102.35pt;height:87.75pt;flip:x;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"/>
            </w:pict>
          </mc:Fallback>
        </mc:AlternateContent>
      </w:r>
      <w:r w:rsidR="007119AC">
        <w:rPr>
          <w:rFonts w:hint="eastAsia"/>
          <w:b/>
          <w:sz w:val="36"/>
          <w:szCs w:val="36"/>
        </w:rPr>
        <w:t>调整后</w:t>
      </w:r>
      <w:r w:rsidR="00261C7A">
        <w:rPr>
          <w:rFonts w:hint="eastAsia"/>
          <w:b/>
          <w:sz w:val="36"/>
          <w:szCs w:val="36"/>
        </w:rPr>
        <w:t>变</w:t>
      </w:r>
      <w:r w:rsidR="007119AC">
        <w:rPr>
          <w:rFonts w:hint="eastAsia"/>
          <w:b/>
          <w:sz w:val="36"/>
          <w:szCs w:val="36"/>
        </w:rPr>
        <w:t>平衡</w:t>
      </w:r>
    </w:p>
    <w:p w:rsidR="00AB4C17" w:rsidRDefault="007119AC" w:rsidP="00AE43DD">
      <w:pPr>
        <w:ind w:left="431"/>
        <w:rPr>
          <w:b/>
          <w:sz w:val="36"/>
          <w:szCs w:val="36"/>
        </w:rPr>
      </w:pPr>
      <w:r>
        <w:rPr>
          <w:b/>
          <w:noProof/>
          <w:sz w:val="36"/>
          <w:szCs w:val="36"/>
        </w:rPr>
        <w:drawing>
          <wp:inline distT="0" distB="0" distL="0" distR="0" wp14:anchorId="4A33802A" wp14:editId="34C89D88">
            <wp:extent cx="4895850" cy="2409825"/>
            <wp:effectExtent l="0" t="0" r="0" b="9525"/>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1" r:lo="rId282" r:qs="rId283" r:cs="rId284"/>
              </a:graphicData>
            </a:graphic>
          </wp:inline>
        </w:drawing>
      </w:r>
    </w:p>
    <w:p w:rsidR="007119AC" w:rsidRPr="00D2734E" w:rsidRDefault="00C31A80" w:rsidP="00D2734E">
      <w:pPr>
        <w:ind w:firstLineChars="98" w:firstLine="354"/>
        <w:rPr>
          <w:b/>
          <w:sz w:val="36"/>
          <w:szCs w:val="36"/>
        </w:rPr>
      </w:pPr>
      <w:r>
        <w:rPr>
          <w:rFonts w:ascii="Calibri" w:hAnsi="Calibri" w:cs="Calibri"/>
          <w:b/>
          <w:sz w:val="36"/>
          <w:szCs w:val="36"/>
        </w:rPr>
        <w:t>(</w:t>
      </w:r>
      <w:proofErr w:type="gramStart"/>
      <w:r>
        <w:rPr>
          <w:rFonts w:ascii="Calibri" w:hAnsi="Calibri" w:cs="Calibri"/>
          <w:b/>
          <w:sz w:val="36"/>
          <w:szCs w:val="36"/>
        </w:rPr>
        <w:t>3)</w:t>
      </w:r>
      <w:r w:rsidR="00AB4C17" w:rsidRPr="00D2734E">
        <w:rPr>
          <w:rFonts w:hint="eastAsia"/>
          <w:b/>
          <w:sz w:val="36"/>
          <w:szCs w:val="36"/>
        </w:rPr>
        <w:t>LR</w:t>
      </w:r>
      <w:proofErr w:type="gramEnd"/>
      <w:r w:rsidR="009B6908" w:rsidRPr="00D2734E">
        <w:rPr>
          <w:rFonts w:hint="eastAsia"/>
          <w:b/>
          <w:sz w:val="36"/>
          <w:szCs w:val="36"/>
        </w:rPr>
        <w:t>（左右）</w:t>
      </w:r>
      <w:r w:rsidR="00AB4C17" w:rsidRPr="00D2734E">
        <w:rPr>
          <w:rFonts w:hint="eastAsia"/>
          <w:b/>
          <w:sz w:val="36"/>
          <w:szCs w:val="36"/>
        </w:rPr>
        <w:t>型</w:t>
      </w:r>
    </w:p>
    <w:p w:rsidR="00D2734E" w:rsidRDefault="00661EDC" w:rsidP="00152FA1">
      <w:pPr>
        <w:ind w:firstLineChars="147" w:firstLine="531"/>
        <w:rPr>
          <w:b/>
          <w:sz w:val="36"/>
          <w:szCs w:val="36"/>
        </w:rPr>
      </w:pPr>
      <w:r w:rsidRPr="00D2734E">
        <w:rPr>
          <w:rFonts w:hint="eastAsia"/>
          <w:b/>
          <w:sz w:val="36"/>
          <w:szCs w:val="36"/>
        </w:rPr>
        <w:t>●</w:t>
      </w:r>
      <w:r w:rsidR="00152FA1">
        <w:rPr>
          <w:rFonts w:hint="eastAsia"/>
          <w:b/>
          <w:sz w:val="36"/>
          <w:szCs w:val="36"/>
        </w:rPr>
        <w:t>下图</w:t>
      </w:r>
      <w:r w:rsidR="00BD5957" w:rsidRPr="00D2734E">
        <w:rPr>
          <w:rFonts w:hint="eastAsia"/>
          <w:b/>
          <w:sz w:val="36"/>
          <w:szCs w:val="36"/>
        </w:rPr>
        <w:t>插入前</w:t>
      </w:r>
      <w:r w:rsidR="00082E2B">
        <w:rPr>
          <w:rFonts w:hint="eastAsia"/>
          <w:b/>
          <w:sz w:val="36"/>
          <w:szCs w:val="36"/>
        </w:rPr>
        <w:t>原树</w:t>
      </w:r>
      <w:r w:rsidRPr="00D2734E">
        <w:rPr>
          <w:rFonts w:hint="eastAsia"/>
          <w:b/>
          <w:sz w:val="36"/>
          <w:szCs w:val="36"/>
        </w:rPr>
        <w:t>是平衡</w:t>
      </w:r>
      <w:r w:rsidR="004623B4" w:rsidRPr="00D2734E">
        <w:rPr>
          <w:rFonts w:hint="eastAsia"/>
          <w:b/>
          <w:sz w:val="36"/>
          <w:szCs w:val="36"/>
        </w:rPr>
        <w:t>的</w:t>
      </w:r>
    </w:p>
    <w:p w:rsidR="008D096F" w:rsidRDefault="008D096F" w:rsidP="008D096F">
      <w:pPr>
        <w:rPr>
          <w:b/>
          <w:sz w:val="36"/>
          <w:szCs w:val="36"/>
        </w:rPr>
      </w:pPr>
      <w:r>
        <w:rPr>
          <w:rFonts w:hint="eastAsia"/>
          <w:b/>
          <w:noProof/>
          <w:sz w:val="36"/>
          <w:szCs w:val="36"/>
        </w:rPr>
        <w:lastRenderedPageBreak/>
        <w:drawing>
          <wp:inline distT="0" distB="0" distL="0" distR="0">
            <wp:extent cx="4680000" cy="2952000"/>
            <wp:effectExtent l="19050" t="19050" r="0" b="115570"/>
            <wp:docPr id="53" name="图示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6" r:lo="rId287" r:qs="rId288" r:cs="rId289"/>
              </a:graphicData>
            </a:graphic>
          </wp:inline>
        </w:drawing>
      </w:r>
    </w:p>
    <w:p w:rsidR="0080362A" w:rsidRDefault="0080362A" w:rsidP="00980B6A">
      <w:pPr>
        <w:ind w:left="431"/>
        <w:rPr>
          <w:b/>
          <w:sz w:val="36"/>
          <w:szCs w:val="36"/>
        </w:rPr>
      </w:pPr>
    </w:p>
    <w:p w:rsidR="00BD5957" w:rsidRDefault="00661EDC" w:rsidP="00980B6A">
      <w:pPr>
        <w:ind w:left="431"/>
        <w:rPr>
          <w:b/>
          <w:sz w:val="36"/>
          <w:szCs w:val="36"/>
        </w:rPr>
      </w:pPr>
      <w:r w:rsidRPr="00071D7A">
        <w:rPr>
          <w:rFonts w:hint="eastAsia"/>
          <w:b/>
          <w:sz w:val="36"/>
          <w:szCs w:val="36"/>
        </w:rPr>
        <w:t>●</w:t>
      </w:r>
      <w:r w:rsidR="00BD5957">
        <w:rPr>
          <w:rFonts w:hint="eastAsia"/>
          <w:b/>
          <w:sz w:val="36"/>
          <w:szCs w:val="36"/>
        </w:rPr>
        <w:t>插入</w:t>
      </w:r>
      <w:r w:rsidR="000E1DDF">
        <w:rPr>
          <w:rFonts w:hint="eastAsia"/>
          <w:b/>
          <w:sz w:val="36"/>
          <w:szCs w:val="36"/>
        </w:rPr>
        <w:t>CL+</w:t>
      </w:r>
      <w:r w:rsidR="00BD5957">
        <w:rPr>
          <w:rFonts w:hint="eastAsia"/>
          <w:b/>
          <w:sz w:val="36"/>
          <w:szCs w:val="36"/>
        </w:rPr>
        <w:t>后失衡</w:t>
      </w:r>
    </w:p>
    <w:p w:rsidR="0080362A" w:rsidRDefault="0080362A" w:rsidP="00980B6A">
      <w:pPr>
        <w:ind w:left="431"/>
        <w:rPr>
          <w:b/>
          <w:sz w:val="36"/>
          <w:szCs w:val="36"/>
        </w:rPr>
      </w:pPr>
    </w:p>
    <w:p w:rsidR="00393CE3" w:rsidRDefault="009F79F7" w:rsidP="00393CE3">
      <w:pPr>
        <w:rPr>
          <w:b/>
          <w:sz w:val="36"/>
          <w:szCs w:val="36"/>
        </w:rPr>
      </w:pPr>
      <w:r>
        <w:rPr>
          <w:rFonts w:hint="eastAsia"/>
          <w:b/>
          <w:noProof/>
          <w:sz w:val="36"/>
          <w:szCs w:val="36"/>
        </w:rPr>
        <mc:AlternateContent>
          <mc:Choice Requires="wps">
            <w:drawing>
              <wp:anchor distT="0" distB="0" distL="114300" distR="114300" simplePos="0" relativeHeight="252561408" behindDoc="0" locked="0" layoutInCell="1" allowOverlap="1">
                <wp:simplePos x="0" y="0"/>
                <wp:positionH relativeFrom="column">
                  <wp:posOffset>1081087</wp:posOffset>
                </wp:positionH>
                <wp:positionV relativeFrom="paragraph">
                  <wp:posOffset>1003935</wp:posOffset>
                </wp:positionV>
                <wp:extent cx="1228725" cy="909638"/>
                <wp:effectExtent l="0" t="0" r="28575" b="24130"/>
                <wp:wrapNone/>
                <wp:docPr id="85" name="直接连接符 85"/>
                <wp:cNvGraphicFramePr/>
                <a:graphic xmlns:a="http://schemas.openxmlformats.org/drawingml/2006/main">
                  <a:graphicData uri="http://schemas.microsoft.com/office/word/2010/wordprocessingShape">
                    <wps:wsp>
                      <wps:cNvCnPr/>
                      <wps:spPr>
                        <a:xfrm>
                          <a:off x="0" y="0"/>
                          <a:ext cx="1228725" cy="9096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C9128D" id="直接连接符 85" o:spid="_x0000_s1026" style="position:absolute;left:0;text-align:left;z-index:252561408;visibility:visible;mso-wrap-style:square;mso-wrap-distance-left:9pt;mso-wrap-distance-top:0;mso-wrap-distance-right:9pt;mso-wrap-distance-bottom:0;mso-position-horizontal:absolute;mso-position-horizontal-relative:text;mso-position-vertical:absolute;mso-position-vertical-relative:text" from="85.1pt,79.05pt" to="181.85pt,1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" strokecolor="black [3040]"/>
            </w:pict>
          </mc:Fallback>
        </mc:AlternateContent>
      </w:r>
      <w:r>
        <w:rPr>
          <w:rFonts w:hint="eastAsia"/>
          <w:b/>
          <w:noProof/>
          <w:sz w:val="36"/>
          <w:szCs w:val="36"/>
        </w:rPr>
        <mc:AlternateContent>
          <mc:Choice Requires="wps">
            <w:drawing>
              <wp:anchor distT="0" distB="0" distL="114300" distR="114300" simplePos="0" relativeHeight="252560384" behindDoc="0" locked="0" layoutInCell="1" allowOverlap="1">
                <wp:simplePos x="0" y="0"/>
                <wp:positionH relativeFrom="column">
                  <wp:posOffset>819150</wp:posOffset>
                </wp:positionH>
                <wp:positionV relativeFrom="paragraph">
                  <wp:posOffset>194310</wp:posOffset>
                </wp:positionV>
                <wp:extent cx="1233488" cy="881063"/>
                <wp:effectExtent l="0" t="0" r="24130" b="33655"/>
                <wp:wrapNone/>
                <wp:docPr id="84" name="直接连接符 84"/>
                <wp:cNvGraphicFramePr/>
                <a:graphic xmlns:a="http://schemas.openxmlformats.org/drawingml/2006/main">
                  <a:graphicData uri="http://schemas.microsoft.com/office/word/2010/wordprocessingShape">
                    <wps:wsp>
                      <wps:cNvCnPr/>
                      <wps:spPr>
                        <a:xfrm flipH="1">
                          <a:off x="0" y="0"/>
                          <a:ext cx="1233488" cy="881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3D957" id="直接连接符 84" o:spid="_x0000_s1026" style="position:absolute;left:0;text-align:left;flip:x;z-index:252560384;visibility:visible;mso-wrap-style:square;mso-wrap-distance-left:9pt;mso-wrap-distance-top:0;mso-wrap-distance-right:9pt;mso-wrap-distance-bottom:0;mso-position-horizontal:absolute;mso-position-horizontal-relative:text;mso-position-vertical:absolute;mso-position-vertical-relative:text" from="64.5pt,15.3pt" to="161.65pt,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" strokecolor="black [3040]"/>
            </w:pict>
          </mc:Fallback>
        </mc:AlternateContent>
      </w:r>
      <w:r w:rsidR="00393CE3">
        <w:rPr>
          <w:rFonts w:hint="eastAsia"/>
          <w:b/>
          <w:noProof/>
          <w:sz w:val="36"/>
          <w:szCs w:val="36"/>
        </w:rPr>
        <w:drawing>
          <wp:inline distT="0" distB="0" distL="0" distR="0" wp14:anchorId="14444411" wp14:editId="19F3FE38">
            <wp:extent cx="3816000" cy="3200400"/>
            <wp:effectExtent l="57150" t="38100" r="0" b="95250"/>
            <wp:docPr id="54" name="图示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1" r:lo="rId292" r:qs="rId293" r:cs="rId294"/>
              </a:graphicData>
            </a:graphic>
          </wp:inline>
        </w:drawing>
      </w:r>
    </w:p>
    <w:p w:rsidR="007D394F" w:rsidRDefault="00AF5256" w:rsidP="00A25A24">
      <w:pPr>
        <w:ind w:left="431"/>
        <w:rPr>
          <w:b/>
          <w:sz w:val="36"/>
          <w:szCs w:val="36"/>
        </w:rPr>
      </w:pPr>
      <w:r w:rsidRPr="00071D7A">
        <w:rPr>
          <w:rFonts w:hint="eastAsia"/>
          <w:b/>
          <w:sz w:val="36"/>
          <w:szCs w:val="36"/>
        </w:rPr>
        <w:t>●</w:t>
      </w:r>
      <w:r>
        <w:rPr>
          <w:rFonts w:hint="eastAsia"/>
          <w:b/>
          <w:sz w:val="36"/>
          <w:szCs w:val="36"/>
        </w:rPr>
        <w:t>调整：</w:t>
      </w:r>
      <w:r w:rsidR="00980B6A">
        <w:rPr>
          <w:rFonts w:hint="eastAsia"/>
          <w:b/>
          <w:sz w:val="36"/>
          <w:szCs w:val="36"/>
        </w:rPr>
        <w:t>最小失衡子树为</w:t>
      </w:r>
      <w:r w:rsidR="00980B6A">
        <w:rPr>
          <w:rFonts w:hint="eastAsia"/>
          <w:b/>
          <w:sz w:val="36"/>
          <w:szCs w:val="36"/>
        </w:rPr>
        <w:t>A-B-C</w:t>
      </w:r>
      <w:r w:rsidR="00980B6A">
        <w:rPr>
          <w:rFonts w:hint="eastAsia"/>
          <w:b/>
          <w:sz w:val="36"/>
          <w:szCs w:val="36"/>
        </w:rPr>
        <w:t>，形成</w:t>
      </w:r>
      <w:r w:rsidR="00980B6A">
        <w:rPr>
          <w:rFonts w:hint="eastAsia"/>
          <w:b/>
          <w:sz w:val="36"/>
          <w:szCs w:val="36"/>
        </w:rPr>
        <w:t>LR</w:t>
      </w:r>
      <w:r w:rsidR="00980B6A">
        <w:rPr>
          <w:rFonts w:hint="eastAsia"/>
          <w:b/>
          <w:sz w:val="36"/>
          <w:szCs w:val="36"/>
        </w:rPr>
        <w:t>型，</w:t>
      </w:r>
      <w:r w:rsidR="007D394F">
        <w:rPr>
          <w:rFonts w:hint="eastAsia"/>
          <w:b/>
          <w:sz w:val="36"/>
          <w:szCs w:val="36"/>
        </w:rPr>
        <w:t>涉及的</w:t>
      </w:r>
      <w:r w:rsidR="007D394F">
        <w:rPr>
          <w:rFonts w:hint="eastAsia"/>
          <w:b/>
          <w:sz w:val="36"/>
          <w:szCs w:val="36"/>
        </w:rPr>
        <w:t>B</w:t>
      </w:r>
      <w:r w:rsidR="007D394F">
        <w:rPr>
          <w:rFonts w:hint="eastAsia"/>
          <w:b/>
          <w:sz w:val="36"/>
          <w:szCs w:val="36"/>
        </w:rPr>
        <w:t>，</w:t>
      </w:r>
      <w:r w:rsidR="007D394F">
        <w:rPr>
          <w:rFonts w:hint="eastAsia"/>
          <w:b/>
          <w:sz w:val="36"/>
          <w:szCs w:val="36"/>
        </w:rPr>
        <w:t>C</w:t>
      </w:r>
      <w:r w:rsidR="007D394F">
        <w:rPr>
          <w:rFonts w:hint="eastAsia"/>
          <w:b/>
          <w:sz w:val="36"/>
          <w:szCs w:val="36"/>
        </w:rPr>
        <w:t>，</w:t>
      </w:r>
      <w:r w:rsidR="007D394F">
        <w:rPr>
          <w:rFonts w:hint="eastAsia"/>
          <w:b/>
          <w:sz w:val="36"/>
          <w:szCs w:val="36"/>
        </w:rPr>
        <w:t>A</w:t>
      </w:r>
      <w:r w:rsidR="007D394F">
        <w:rPr>
          <w:rFonts w:hint="eastAsia"/>
          <w:b/>
          <w:sz w:val="36"/>
          <w:szCs w:val="36"/>
        </w:rPr>
        <w:t>，</w:t>
      </w:r>
      <w:r w:rsidR="00980B6A">
        <w:rPr>
          <w:rFonts w:hint="eastAsia"/>
          <w:b/>
          <w:sz w:val="36"/>
          <w:szCs w:val="36"/>
        </w:rPr>
        <w:t>形成的二叉树是</w:t>
      </w:r>
    </w:p>
    <w:p w:rsidR="00393CE3" w:rsidRDefault="00393CE3" w:rsidP="00980B6A">
      <w:pPr>
        <w:rPr>
          <w:b/>
          <w:sz w:val="36"/>
          <w:szCs w:val="36"/>
        </w:rPr>
      </w:pPr>
      <w:r>
        <w:rPr>
          <w:rFonts w:hint="eastAsia"/>
          <w:b/>
          <w:noProof/>
          <w:sz w:val="36"/>
          <w:szCs w:val="36"/>
        </w:rPr>
        <w:lastRenderedPageBreak/>
        <w:drawing>
          <wp:inline distT="0" distB="0" distL="0" distR="0">
            <wp:extent cx="3810000" cy="2333625"/>
            <wp:effectExtent l="0" t="0" r="0" b="85725"/>
            <wp:docPr id="55" name="图示 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6" r:lo="rId297" r:qs="rId298" r:cs="rId299"/>
              </a:graphicData>
            </a:graphic>
          </wp:inline>
        </w:drawing>
      </w:r>
    </w:p>
    <w:tbl>
      <w:tblPr>
        <w:tblStyle w:val="ab"/>
        <w:tblW w:w="8613" w:type="dxa"/>
        <w:tblLayout w:type="fixed"/>
        <w:tblLook w:val="04A0" w:firstRow="1" w:lastRow="0" w:firstColumn="1" w:lastColumn="0" w:noHBand="0" w:noVBand="1"/>
      </w:tblPr>
      <w:tblGrid>
        <w:gridCol w:w="2802"/>
        <w:gridCol w:w="708"/>
        <w:gridCol w:w="851"/>
        <w:gridCol w:w="992"/>
        <w:gridCol w:w="851"/>
        <w:gridCol w:w="850"/>
        <w:gridCol w:w="851"/>
        <w:gridCol w:w="708"/>
      </w:tblGrid>
      <w:tr w:rsidR="00391FC5" w:rsidTr="000D46D2">
        <w:tc>
          <w:tcPr>
            <w:tcW w:w="2802" w:type="dxa"/>
          </w:tcPr>
          <w:p w:rsidR="00391FC5" w:rsidRPr="00A16DC3" w:rsidRDefault="00391FC5" w:rsidP="00CE2D37">
            <w:pPr>
              <w:rPr>
                <w:b/>
                <w:sz w:val="30"/>
                <w:szCs w:val="30"/>
              </w:rPr>
            </w:pPr>
            <w:r w:rsidRPr="00A16DC3">
              <w:rPr>
                <w:rFonts w:hint="eastAsia"/>
                <w:b/>
                <w:sz w:val="30"/>
                <w:szCs w:val="30"/>
              </w:rPr>
              <w:t>树</w:t>
            </w:r>
            <w:r w:rsidRPr="00A16DC3">
              <w:rPr>
                <w:b/>
                <w:sz w:val="30"/>
                <w:szCs w:val="30"/>
              </w:rPr>
              <w:t>的失衡类型</w:t>
            </w:r>
          </w:p>
        </w:tc>
        <w:tc>
          <w:tcPr>
            <w:tcW w:w="5811" w:type="dxa"/>
            <w:gridSpan w:val="7"/>
          </w:tcPr>
          <w:p w:rsidR="00391FC5" w:rsidRPr="00A16DC3" w:rsidRDefault="00391FC5" w:rsidP="00CE2D37">
            <w:pPr>
              <w:rPr>
                <w:b/>
                <w:sz w:val="30"/>
                <w:szCs w:val="30"/>
              </w:rPr>
            </w:pPr>
            <w:r w:rsidRPr="00A16DC3">
              <w:rPr>
                <w:rFonts w:hint="eastAsia"/>
                <w:b/>
                <w:sz w:val="30"/>
                <w:szCs w:val="30"/>
              </w:rPr>
              <w:t xml:space="preserve"> </w:t>
            </w:r>
            <w:r w:rsidRPr="00A16DC3">
              <w:rPr>
                <w:b/>
                <w:sz w:val="30"/>
                <w:szCs w:val="30"/>
              </w:rPr>
              <w:t>LR</w:t>
            </w:r>
            <w:r w:rsidRPr="00A16DC3">
              <w:rPr>
                <w:b/>
                <w:sz w:val="30"/>
                <w:szCs w:val="30"/>
              </w:rPr>
              <w:t>（</w:t>
            </w:r>
            <w:r w:rsidRPr="00A16DC3">
              <w:rPr>
                <w:rFonts w:hint="eastAsia"/>
                <w:b/>
                <w:sz w:val="30"/>
                <w:szCs w:val="30"/>
              </w:rPr>
              <w:t>左</w:t>
            </w:r>
            <w:r w:rsidRPr="00A16DC3">
              <w:rPr>
                <w:b/>
                <w:sz w:val="30"/>
                <w:szCs w:val="30"/>
              </w:rPr>
              <w:t>右）</w:t>
            </w:r>
          </w:p>
        </w:tc>
      </w:tr>
      <w:tr w:rsidR="00B74474" w:rsidTr="000D46D2">
        <w:tc>
          <w:tcPr>
            <w:tcW w:w="2802" w:type="dxa"/>
          </w:tcPr>
          <w:p w:rsidR="00B74474" w:rsidRPr="00A16DC3" w:rsidRDefault="00B74474" w:rsidP="00B74474">
            <w:pPr>
              <w:rPr>
                <w:b/>
                <w:sz w:val="30"/>
                <w:szCs w:val="30"/>
              </w:rPr>
            </w:pPr>
            <w:proofErr w:type="gramStart"/>
            <w:r w:rsidRPr="00A16DC3">
              <w:rPr>
                <w:rFonts w:hint="eastAsia"/>
                <w:b/>
                <w:sz w:val="30"/>
                <w:szCs w:val="30"/>
              </w:rPr>
              <w:t>调整前树</w:t>
            </w:r>
            <w:proofErr w:type="gramEnd"/>
            <w:r w:rsidRPr="00A16DC3">
              <w:rPr>
                <w:rFonts w:hint="eastAsia"/>
                <w:b/>
                <w:sz w:val="30"/>
                <w:szCs w:val="30"/>
              </w:rPr>
              <w:t>(</w:t>
            </w:r>
            <w:r w:rsidRPr="00A16DC3">
              <w:rPr>
                <w:b/>
                <w:sz w:val="30"/>
                <w:szCs w:val="30"/>
              </w:rPr>
              <w:t>升序</w:t>
            </w:r>
            <w:r w:rsidRPr="00A16DC3">
              <w:rPr>
                <w:rFonts w:hint="eastAsia"/>
                <w:b/>
                <w:sz w:val="30"/>
                <w:szCs w:val="30"/>
              </w:rPr>
              <w:t>)</w:t>
            </w:r>
          </w:p>
        </w:tc>
        <w:tc>
          <w:tcPr>
            <w:tcW w:w="708" w:type="dxa"/>
          </w:tcPr>
          <w:p w:rsidR="00B74474" w:rsidRDefault="00B74474" w:rsidP="00B74474">
            <w:pPr>
              <w:rPr>
                <w:b/>
                <w:sz w:val="30"/>
                <w:szCs w:val="30"/>
              </w:rPr>
            </w:pPr>
            <w:r w:rsidRPr="00A16DC3">
              <w:rPr>
                <w:rFonts w:hint="eastAsia"/>
                <w:b/>
                <w:sz w:val="30"/>
                <w:szCs w:val="30"/>
              </w:rPr>
              <w:t>BL</w:t>
            </w:r>
          </w:p>
          <w:p w:rsidR="00896EAE" w:rsidRDefault="00896EAE" w:rsidP="00B74474">
            <w:pPr>
              <w:rPr>
                <w:b/>
                <w:sz w:val="30"/>
                <w:szCs w:val="30"/>
              </w:rPr>
            </w:pPr>
          </w:p>
          <w:p w:rsidR="00896EAE" w:rsidRPr="00A16DC3" w:rsidRDefault="00896EAE" w:rsidP="00B74474">
            <w:pPr>
              <w:rPr>
                <w:b/>
                <w:sz w:val="30"/>
                <w:szCs w:val="30"/>
              </w:rPr>
            </w:pPr>
            <w:r>
              <w:rPr>
                <w:b/>
                <w:sz w:val="30"/>
                <w:szCs w:val="30"/>
              </w:rPr>
              <w:t>1</w:t>
            </w:r>
          </w:p>
        </w:tc>
        <w:tc>
          <w:tcPr>
            <w:tcW w:w="851" w:type="dxa"/>
          </w:tcPr>
          <w:p w:rsidR="00B74474" w:rsidRDefault="00B74474" w:rsidP="00B74474">
            <w:pPr>
              <w:rPr>
                <w:b/>
                <w:sz w:val="30"/>
                <w:szCs w:val="30"/>
              </w:rPr>
            </w:pPr>
            <w:r w:rsidRPr="00A16DC3">
              <w:rPr>
                <w:rFonts w:hint="eastAsia"/>
                <w:b/>
                <w:sz w:val="30"/>
                <w:szCs w:val="30"/>
              </w:rPr>
              <w:t>B</w:t>
            </w:r>
          </w:p>
          <w:p w:rsidR="00896EAE" w:rsidRDefault="00896EAE" w:rsidP="00B74474">
            <w:pPr>
              <w:rPr>
                <w:b/>
                <w:sz w:val="30"/>
                <w:szCs w:val="30"/>
              </w:rPr>
            </w:pPr>
          </w:p>
          <w:p w:rsidR="00896EAE" w:rsidRPr="00A16DC3" w:rsidRDefault="00896EAE" w:rsidP="00B74474">
            <w:pPr>
              <w:rPr>
                <w:b/>
                <w:sz w:val="30"/>
                <w:szCs w:val="30"/>
              </w:rPr>
            </w:pPr>
            <w:r>
              <w:rPr>
                <w:b/>
                <w:sz w:val="30"/>
                <w:szCs w:val="30"/>
              </w:rPr>
              <w:t>2</w:t>
            </w:r>
          </w:p>
        </w:tc>
        <w:tc>
          <w:tcPr>
            <w:tcW w:w="992" w:type="dxa"/>
          </w:tcPr>
          <w:p w:rsidR="00B74474" w:rsidRDefault="00B74474" w:rsidP="00B74474">
            <w:pPr>
              <w:rPr>
                <w:b/>
                <w:sz w:val="30"/>
                <w:szCs w:val="30"/>
              </w:rPr>
            </w:pPr>
            <w:r w:rsidRPr="00C85B96">
              <w:rPr>
                <w:rFonts w:hint="eastAsia"/>
                <w:b/>
                <w:sz w:val="30"/>
                <w:szCs w:val="30"/>
              </w:rPr>
              <w:t>CL</w:t>
            </w:r>
          </w:p>
          <w:p w:rsidR="00896EAE" w:rsidRDefault="00896EAE" w:rsidP="00B74474">
            <w:pPr>
              <w:rPr>
                <w:b/>
                <w:sz w:val="30"/>
                <w:szCs w:val="30"/>
              </w:rPr>
            </w:pPr>
          </w:p>
          <w:p w:rsidR="00896EAE" w:rsidRPr="00C85B96" w:rsidRDefault="00896EAE" w:rsidP="00B74474">
            <w:pPr>
              <w:rPr>
                <w:b/>
                <w:sz w:val="30"/>
                <w:szCs w:val="30"/>
              </w:rPr>
            </w:pPr>
            <w:r>
              <w:rPr>
                <w:b/>
                <w:sz w:val="30"/>
                <w:szCs w:val="30"/>
              </w:rPr>
              <w:t>3</w:t>
            </w:r>
          </w:p>
        </w:tc>
        <w:tc>
          <w:tcPr>
            <w:tcW w:w="851" w:type="dxa"/>
          </w:tcPr>
          <w:p w:rsidR="00B74474" w:rsidRDefault="00B74474" w:rsidP="00B74474">
            <w:pPr>
              <w:rPr>
                <w:b/>
                <w:sz w:val="30"/>
                <w:szCs w:val="30"/>
              </w:rPr>
            </w:pPr>
            <w:r w:rsidRPr="00C85B96">
              <w:rPr>
                <w:rFonts w:hint="eastAsia"/>
                <w:b/>
                <w:sz w:val="30"/>
                <w:szCs w:val="30"/>
              </w:rPr>
              <w:t>C</w:t>
            </w:r>
          </w:p>
          <w:p w:rsidR="00896EAE" w:rsidRDefault="00896EAE" w:rsidP="00B74474">
            <w:pPr>
              <w:rPr>
                <w:b/>
                <w:sz w:val="30"/>
                <w:szCs w:val="30"/>
              </w:rPr>
            </w:pPr>
          </w:p>
          <w:p w:rsidR="00896EAE" w:rsidRPr="00C85B96" w:rsidRDefault="00896EAE" w:rsidP="00B74474">
            <w:pPr>
              <w:rPr>
                <w:b/>
                <w:sz w:val="30"/>
                <w:szCs w:val="30"/>
              </w:rPr>
            </w:pPr>
            <w:r>
              <w:rPr>
                <w:b/>
                <w:sz w:val="30"/>
                <w:szCs w:val="30"/>
              </w:rPr>
              <w:t>4</w:t>
            </w:r>
          </w:p>
        </w:tc>
        <w:tc>
          <w:tcPr>
            <w:tcW w:w="850" w:type="dxa"/>
          </w:tcPr>
          <w:p w:rsidR="00B74474" w:rsidRDefault="00B74474" w:rsidP="00B74474">
            <w:pPr>
              <w:rPr>
                <w:b/>
                <w:sz w:val="30"/>
                <w:szCs w:val="30"/>
              </w:rPr>
            </w:pPr>
            <w:r w:rsidRPr="00C85B96">
              <w:rPr>
                <w:rFonts w:hint="eastAsia"/>
                <w:b/>
                <w:sz w:val="30"/>
                <w:szCs w:val="30"/>
              </w:rPr>
              <w:t>CR</w:t>
            </w:r>
          </w:p>
          <w:p w:rsidR="00896EAE" w:rsidRDefault="00896EAE" w:rsidP="00B74474">
            <w:pPr>
              <w:rPr>
                <w:b/>
                <w:sz w:val="30"/>
                <w:szCs w:val="30"/>
              </w:rPr>
            </w:pPr>
          </w:p>
          <w:p w:rsidR="00896EAE" w:rsidRPr="00C85B96" w:rsidRDefault="00896EAE" w:rsidP="00B74474">
            <w:pPr>
              <w:rPr>
                <w:b/>
                <w:sz w:val="30"/>
                <w:szCs w:val="30"/>
              </w:rPr>
            </w:pPr>
            <w:r>
              <w:rPr>
                <w:b/>
                <w:sz w:val="30"/>
                <w:szCs w:val="30"/>
              </w:rPr>
              <w:t>5</w:t>
            </w:r>
          </w:p>
        </w:tc>
        <w:tc>
          <w:tcPr>
            <w:tcW w:w="851" w:type="dxa"/>
          </w:tcPr>
          <w:p w:rsidR="00896EAE" w:rsidRDefault="00B74474" w:rsidP="00B74474">
            <w:pPr>
              <w:rPr>
                <w:b/>
                <w:sz w:val="30"/>
                <w:szCs w:val="30"/>
              </w:rPr>
            </w:pPr>
            <w:r w:rsidRPr="00C85B96">
              <w:rPr>
                <w:rFonts w:hint="eastAsia"/>
                <w:b/>
                <w:sz w:val="30"/>
                <w:szCs w:val="30"/>
              </w:rPr>
              <w:t>A</w:t>
            </w:r>
          </w:p>
          <w:p w:rsidR="00B74474" w:rsidRDefault="00896EAE" w:rsidP="00B74474">
            <w:pPr>
              <w:rPr>
                <w:b/>
                <w:sz w:val="30"/>
                <w:szCs w:val="30"/>
              </w:rPr>
            </w:pPr>
            <w:r>
              <w:rPr>
                <w:b/>
                <w:sz w:val="30"/>
                <w:szCs w:val="30"/>
                <w:lang w:val="en-GB"/>
              </w:rPr>
              <w:t>(</w:t>
            </w:r>
            <w:r>
              <w:rPr>
                <w:rFonts w:hint="eastAsia"/>
                <w:b/>
                <w:sz w:val="30"/>
                <w:szCs w:val="30"/>
              </w:rPr>
              <w:t>根</w:t>
            </w:r>
            <w:r>
              <w:rPr>
                <w:rFonts w:hint="eastAsia"/>
                <w:b/>
                <w:sz w:val="30"/>
                <w:szCs w:val="30"/>
              </w:rPr>
              <w:t>)</w:t>
            </w:r>
          </w:p>
          <w:p w:rsidR="00896EAE" w:rsidRPr="00C85B96" w:rsidRDefault="00896EAE" w:rsidP="00B74474">
            <w:pPr>
              <w:rPr>
                <w:b/>
                <w:sz w:val="30"/>
                <w:szCs w:val="30"/>
              </w:rPr>
            </w:pPr>
            <w:r>
              <w:rPr>
                <w:b/>
                <w:sz w:val="30"/>
                <w:szCs w:val="30"/>
              </w:rPr>
              <w:t>6</w:t>
            </w:r>
          </w:p>
        </w:tc>
        <w:tc>
          <w:tcPr>
            <w:tcW w:w="708" w:type="dxa"/>
          </w:tcPr>
          <w:p w:rsidR="00B74474" w:rsidRDefault="00B74474" w:rsidP="00B74474">
            <w:pPr>
              <w:rPr>
                <w:b/>
                <w:sz w:val="30"/>
                <w:szCs w:val="30"/>
              </w:rPr>
            </w:pPr>
            <w:r w:rsidRPr="00C85B96">
              <w:rPr>
                <w:rFonts w:hint="eastAsia"/>
                <w:b/>
                <w:sz w:val="30"/>
                <w:szCs w:val="30"/>
              </w:rPr>
              <w:t>AR</w:t>
            </w:r>
          </w:p>
          <w:p w:rsidR="00896EAE" w:rsidRDefault="00896EAE" w:rsidP="00B74474">
            <w:pPr>
              <w:rPr>
                <w:b/>
                <w:sz w:val="30"/>
                <w:szCs w:val="30"/>
              </w:rPr>
            </w:pPr>
          </w:p>
          <w:p w:rsidR="00896EAE" w:rsidRPr="00C85B96" w:rsidRDefault="00896EAE" w:rsidP="00B74474">
            <w:pPr>
              <w:rPr>
                <w:b/>
                <w:sz w:val="30"/>
                <w:szCs w:val="30"/>
              </w:rPr>
            </w:pPr>
            <w:r>
              <w:rPr>
                <w:b/>
                <w:sz w:val="30"/>
                <w:szCs w:val="30"/>
              </w:rPr>
              <w:t>7</w:t>
            </w:r>
          </w:p>
        </w:tc>
      </w:tr>
      <w:tr w:rsidR="00B74474" w:rsidTr="000D46D2">
        <w:tc>
          <w:tcPr>
            <w:tcW w:w="2802" w:type="dxa"/>
          </w:tcPr>
          <w:p w:rsidR="00B74474" w:rsidRPr="00A16DC3" w:rsidRDefault="00B74474" w:rsidP="00B74474">
            <w:pPr>
              <w:rPr>
                <w:b/>
                <w:sz w:val="30"/>
                <w:szCs w:val="30"/>
              </w:rPr>
            </w:pPr>
            <w:r w:rsidRPr="00A16DC3">
              <w:rPr>
                <w:rFonts w:hint="eastAsia"/>
                <w:b/>
                <w:sz w:val="30"/>
                <w:szCs w:val="30"/>
              </w:rPr>
              <w:t>最小</w:t>
            </w:r>
            <w:r w:rsidRPr="00A16DC3">
              <w:rPr>
                <w:b/>
                <w:sz w:val="30"/>
                <w:szCs w:val="30"/>
              </w:rPr>
              <w:t>失衡树</w:t>
            </w:r>
            <w:r w:rsidRPr="00A16DC3">
              <w:rPr>
                <w:rFonts w:hint="eastAsia"/>
                <w:b/>
                <w:sz w:val="30"/>
                <w:szCs w:val="30"/>
              </w:rPr>
              <w:t>(</w:t>
            </w:r>
            <w:r w:rsidRPr="00A16DC3">
              <w:rPr>
                <w:rFonts w:hint="eastAsia"/>
                <w:b/>
                <w:sz w:val="30"/>
                <w:szCs w:val="30"/>
              </w:rPr>
              <w:t>升</w:t>
            </w:r>
            <w:r w:rsidRPr="00A16DC3">
              <w:rPr>
                <w:b/>
                <w:sz w:val="30"/>
                <w:szCs w:val="30"/>
              </w:rPr>
              <w:t>序</w:t>
            </w:r>
            <w:r w:rsidRPr="00A16DC3">
              <w:rPr>
                <w:rFonts w:hint="eastAsia"/>
                <w:b/>
                <w:sz w:val="30"/>
                <w:szCs w:val="30"/>
              </w:rPr>
              <w:t>)</w:t>
            </w:r>
          </w:p>
        </w:tc>
        <w:tc>
          <w:tcPr>
            <w:tcW w:w="708" w:type="dxa"/>
          </w:tcPr>
          <w:p w:rsidR="00B74474" w:rsidRPr="00A16DC3" w:rsidRDefault="00B74474" w:rsidP="00B74474">
            <w:pPr>
              <w:rPr>
                <w:b/>
                <w:sz w:val="30"/>
                <w:szCs w:val="30"/>
              </w:rPr>
            </w:pPr>
          </w:p>
        </w:tc>
        <w:tc>
          <w:tcPr>
            <w:tcW w:w="851" w:type="dxa"/>
          </w:tcPr>
          <w:p w:rsidR="00B74474" w:rsidRPr="00A16DC3" w:rsidRDefault="00B74474" w:rsidP="00B74474">
            <w:pPr>
              <w:ind w:firstLineChars="50" w:firstLine="151"/>
              <w:rPr>
                <w:b/>
                <w:sz w:val="30"/>
                <w:szCs w:val="30"/>
              </w:rPr>
            </w:pPr>
            <w:r w:rsidRPr="00A16DC3">
              <w:rPr>
                <w:rFonts w:hint="eastAsia"/>
                <w:b/>
                <w:sz w:val="30"/>
                <w:szCs w:val="30"/>
              </w:rPr>
              <w:t>B</w:t>
            </w:r>
          </w:p>
          <w:p w:rsidR="00B74474" w:rsidRDefault="00B74474" w:rsidP="00B74474">
            <w:pPr>
              <w:rPr>
                <w:b/>
                <w:color w:val="FF0000"/>
                <w:sz w:val="30"/>
                <w:szCs w:val="30"/>
              </w:rPr>
            </w:pPr>
            <w:r>
              <w:rPr>
                <w:b/>
                <w:color w:val="FF0000"/>
                <w:sz w:val="30"/>
                <w:szCs w:val="30"/>
              </w:rPr>
              <w:t>(</w:t>
            </w:r>
            <w:r w:rsidRPr="00A16DC3">
              <w:rPr>
                <w:b/>
                <w:color w:val="FF0000"/>
                <w:sz w:val="30"/>
                <w:szCs w:val="30"/>
              </w:rPr>
              <w:t>CL</w:t>
            </w:r>
            <w:r>
              <w:rPr>
                <w:b/>
                <w:color w:val="FF0000"/>
                <w:sz w:val="30"/>
                <w:szCs w:val="30"/>
              </w:rPr>
              <w:t>)</w:t>
            </w:r>
          </w:p>
          <w:p w:rsidR="00896EAE" w:rsidRPr="000D46D2" w:rsidRDefault="00896EAE" w:rsidP="00B74474">
            <w:pPr>
              <w:rPr>
                <w:b/>
                <w:sz w:val="30"/>
                <w:szCs w:val="30"/>
              </w:rPr>
            </w:pPr>
            <w:r w:rsidRPr="000D46D2">
              <w:rPr>
                <w:b/>
                <w:sz w:val="30"/>
                <w:szCs w:val="30"/>
              </w:rPr>
              <w:t>2</w:t>
            </w:r>
          </w:p>
        </w:tc>
        <w:tc>
          <w:tcPr>
            <w:tcW w:w="992" w:type="dxa"/>
          </w:tcPr>
          <w:p w:rsidR="00B74474" w:rsidRPr="00C85B96" w:rsidRDefault="00B74474" w:rsidP="00B74474">
            <w:pPr>
              <w:rPr>
                <w:b/>
                <w:sz w:val="30"/>
                <w:szCs w:val="30"/>
              </w:rPr>
            </w:pPr>
          </w:p>
        </w:tc>
        <w:tc>
          <w:tcPr>
            <w:tcW w:w="851" w:type="dxa"/>
          </w:tcPr>
          <w:p w:rsidR="00B74474" w:rsidRDefault="00B74474" w:rsidP="00B74474">
            <w:pPr>
              <w:rPr>
                <w:b/>
                <w:sz w:val="30"/>
                <w:szCs w:val="30"/>
              </w:rPr>
            </w:pPr>
            <w:r w:rsidRPr="00C85B96">
              <w:rPr>
                <w:rFonts w:hint="eastAsia"/>
                <w:b/>
                <w:sz w:val="30"/>
                <w:szCs w:val="30"/>
              </w:rPr>
              <w:t>C</w:t>
            </w:r>
          </w:p>
          <w:p w:rsidR="00B07377" w:rsidRDefault="00B07377" w:rsidP="00B74474">
            <w:pPr>
              <w:rPr>
                <w:b/>
                <w:sz w:val="30"/>
                <w:szCs w:val="30"/>
              </w:rPr>
            </w:pPr>
            <w:r>
              <w:rPr>
                <w:b/>
                <w:sz w:val="30"/>
                <w:szCs w:val="30"/>
                <w:lang w:val="en-GB"/>
              </w:rPr>
              <w:t>(</w:t>
            </w:r>
            <w:r>
              <w:rPr>
                <w:rFonts w:hint="eastAsia"/>
                <w:b/>
                <w:sz w:val="30"/>
                <w:szCs w:val="30"/>
              </w:rPr>
              <w:t>根</w:t>
            </w:r>
            <w:r>
              <w:rPr>
                <w:rFonts w:hint="eastAsia"/>
                <w:b/>
                <w:sz w:val="30"/>
                <w:szCs w:val="30"/>
              </w:rPr>
              <w:t>)</w:t>
            </w:r>
          </w:p>
          <w:p w:rsidR="00896EAE" w:rsidRPr="00C85B96" w:rsidRDefault="00896EAE" w:rsidP="00B74474">
            <w:pPr>
              <w:rPr>
                <w:b/>
                <w:sz w:val="30"/>
                <w:szCs w:val="30"/>
              </w:rPr>
            </w:pPr>
            <w:r>
              <w:rPr>
                <w:b/>
                <w:sz w:val="30"/>
                <w:szCs w:val="30"/>
              </w:rPr>
              <w:t>4</w:t>
            </w:r>
          </w:p>
        </w:tc>
        <w:tc>
          <w:tcPr>
            <w:tcW w:w="850" w:type="dxa"/>
          </w:tcPr>
          <w:p w:rsidR="00B74474" w:rsidRPr="00C85B96" w:rsidRDefault="00B74474" w:rsidP="00B74474">
            <w:pPr>
              <w:rPr>
                <w:b/>
                <w:sz w:val="30"/>
                <w:szCs w:val="30"/>
              </w:rPr>
            </w:pPr>
          </w:p>
        </w:tc>
        <w:tc>
          <w:tcPr>
            <w:tcW w:w="851" w:type="dxa"/>
          </w:tcPr>
          <w:p w:rsidR="00B74474" w:rsidRPr="00C85B96" w:rsidRDefault="00B74474" w:rsidP="00B74474">
            <w:pPr>
              <w:rPr>
                <w:b/>
                <w:sz w:val="30"/>
                <w:szCs w:val="30"/>
              </w:rPr>
            </w:pPr>
            <w:r w:rsidRPr="00C85B96">
              <w:rPr>
                <w:rFonts w:hint="eastAsia"/>
                <w:b/>
                <w:sz w:val="30"/>
                <w:szCs w:val="30"/>
              </w:rPr>
              <w:t>A</w:t>
            </w:r>
          </w:p>
          <w:p w:rsidR="00B74474" w:rsidRDefault="00B74474" w:rsidP="00B74474">
            <w:pPr>
              <w:rPr>
                <w:b/>
                <w:color w:val="FF0000"/>
                <w:sz w:val="30"/>
                <w:szCs w:val="30"/>
              </w:rPr>
            </w:pPr>
            <w:r w:rsidRPr="00C85B96">
              <w:rPr>
                <w:b/>
                <w:color w:val="FF0000"/>
                <w:sz w:val="30"/>
                <w:szCs w:val="30"/>
              </w:rPr>
              <w:t>(CR)</w:t>
            </w:r>
          </w:p>
          <w:p w:rsidR="00896EAE" w:rsidRPr="000D46D2" w:rsidRDefault="00896EAE" w:rsidP="00B74474">
            <w:pPr>
              <w:rPr>
                <w:b/>
                <w:sz w:val="30"/>
                <w:szCs w:val="30"/>
              </w:rPr>
            </w:pPr>
            <w:r w:rsidRPr="000D46D2">
              <w:rPr>
                <w:b/>
                <w:sz w:val="30"/>
                <w:szCs w:val="30"/>
              </w:rPr>
              <w:t>6</w:t>
            </w:r>
          </w:p>
        </w:tc>
        <w:tc>
          <w:tcPr>
            <w:tcW w:w="708" w:type="dxa"/>
          </w:tcPr>
          <w:p w:rsidR="00B74474" w:rsidRPr="00C85B96" w:rsidRDefault="00B74474" w:rsidP="00B74474">
            <w:pPr>
              <w:rPr>
                <w:b/>
                <w:sz w:val="30"/>
                <w:szCs w:val="30"/>
              </w:rPr>
            </w:pPr>
          </w:p>
        </w:tc>
      </w:tr>
      <w:tr w:rsidR="00B74474" w:rsidTr="000D46D2">
        <w:tc>
          <w:tcPr>
            <w:tcW w:w="2802" w:type="dxa"/>
          </w:tcPr>
          <w:p w:rsidR="00B74474" w:rsidRPr="00A16DC3" w:rsidRDefault="00B74474" w:rsidP="00B74474">
            <w:pPr>
              <w:rPr>
                <w:b/>
                <w:sz w:val="30"/>
                <w:szCs w:val="30"/>
              </w:rPr>
            </w:pPr>
            <w:proofErr w:type="gramStart"/>
            <w:r w:rsidRPr="00A16DC3">
              <w:rPr>
                <w:rFonts w:hint="eastAsia"/>
                <w:b/>
                <w:sz w:val="30"/>
                <w:szCs w:val="30"/>
              </w:rPr>
              <w:t>调整后树</w:t>
            </w:r>
            <w:proofErr w:type="gramEnd"/>
            <w:r w:rsidRPr="00A16DC3">
              <w:rPr>
                <w:rFonts w:hint="eastAsia"/>
                <w:b/>
                <w:sz w:val="30"/>
                <w:szCs w:val="30"/>
              </w:rPr>
              <w:t>(</w:t>
            </w:r>
            <w:r w:rsidRPr="00A16DC3">
              <w:rPr>
                <w:b/>
                <w:sz w:val="30"/>
                <w:szCs w:val="30"/>
              </w:rPr>
              <w:t>升序</w:t>
            </w:r>
            <w:r w:rsidRPr="00A16DC3">
              <w:rPr>
                <w:rFonts w:hint="eastAsia"/>
                <w:b/>
                <w:sz w:val="30"/>
                <w:szCs w:val="30"/>
              </w:rPr>
              <w:t>)</w:t>
            </w:r>
          </w:p>
        </w:tc>
        <w:tc>
          <w:tcPr>
            <w:tcW w:w="708" w:type="dxa"/>
          </w:tcPr>
          <w:p w:rsidR="00B74474" w:rsidRDefault="00B74474" w:rsidP="00B74474">
            <w:pPr>
              <w:rPr>
                <w:b/>
                <w:sz w:val="30"/>
                <w:szCs w:val="30"/>
              </w:rPr>
            </w:pPr>
            <w:r w:rsidRPr="00C85B96">
              <w:rPr>
                <w:rFonts w:hint="eastAsia"/>
                <w:b/>
                <w:sz w:val="30"/>
                <w:szCs w:val="30"/>
              </w:rPr>
              <w:t>BL</w:t>
            </w:r>
          </w:p>
          <w:p w:rsidR="00896EAE" w:rsidRDefault="00896EAE" w:rsidP="00B74474">
            <w:pPr>
              <w:rPr>
                <w:b/>
                <w:sz w:val="30"/>
                <w:szCs w:val="30"/>
              </w:rPr>
            </w:pPr>
          </w:p>
          <w:p w:rsidR="00896EAE" w:rsidRPr="00C85B96" w:rsidRDefault="00896EAE" w:rsidP="00B74474">
            <w:pPr>
              <w:rPr>
                <w:b/>
                <w:sz w:val="30"/>
                <w:szCs w:val="30"/>
              </w:rPr>
            </w:pPr>
            <w:r>
              <w:rPr>
                <w:b/>
                <w:sz w:val="30"/>
                <w:szCs w:val="30"/>
              </w:rPr>
              <w:t>1</w:t>
            </w:r>
          </w:p>
        </w:tc>
        <w:tc>
          <w:tcPr>
            <w:tcW w:w="851" w:type="dxa"/>
          </w:tcPr>
          <w:p w:rsidR="00B74474" w:rsidRDefault="00B74474" w:rsidP="00B74474">
            <w:pPr>
              <w:rPr>
                <w:b/>
                <w:sz w:val="30"/>
                <w:szCs w:val="30"/>
              </w:rPr>
            </w:pPr>
            <w:r w:rsidRPr="00C85B96">
              <w:rPr>
                <w:rFonts w:hint="eastAsia"/>
                <w:b/>
                <w:sz w:val="30"/>
                <w:szCs w:val="30"/>
              </w:rPr>
              <w:t>B</w:t>
            </w:r>
          </w:p>
          <w:p w:rsidR="00896EAE" w:rsidRDefault="00896EAE" w:rsidP="00B74474">
            <w:pPr>
              <w:rPr>
                <w:b/>
                <w:sz w:val="30"/>
                <w:szCs w:val="30"/>
              </w:rPr>
            </w:pPr>
          </w:p>
          <w:p w:rsidR="00896EAE" w:rsidRPr="00C85B96" w:rsidRDefault="00896EAE" w:rsidP="00B74474">
            <w:pPr>
              <w:rPr>
                <w:b/>
                <w:sz w:val="30"/>
                <w:szCs w:val="30"/>
              </w:rPr>
            </w:pPr>
            <w:r>
              <w:rPr>
                <w:b/>
                <w:sz w:val="30"/>
                <w:szCs w:val="30"/>
              </w:rPr>
              <w:t>2</w:t>
            </w:r>
          </w:p>
        </w:tc>
        <w:tc>
          <w:tcPr>
            <w:tcW w:w="992" w:type="dxa"/>
          </w:tcPr>
          <w:p w:rsidR="00B74474" w:rsidRPr="00C85B96" w:rsidRDefault="00B74474" w:rsidP="00B74474">
            <w:pPr>
              <w:rPr>
                <w:b/>
                <w:sz w:val="30"/>
                <w:szCs w:val="30"/>
              </w:rPr>
            </w:pPr>
            <w:r w:rsidRPr="00C85B96">
              <w:rPr>
                <w:rFonts w:hint="eastAsia"/>
                <w:b/>
                <w:sz w:val="30"/>
                <w:szCs w:val="30"/>
              </w:rPr>
              <w:t>CL</w:t>
            </w:r>
            <w:r w:rsidRPr="00C85B96">
              <w:rPr>
                <w:b/>
                <w:sz w:val="30"/>
                <w:szCs w:val="30"/>
              </w:rPr>
              <w:t>+</w:t>
            </w:r>
          </w:p>
          <w:p w:rsidR="00B74474" w:rsidRDefault="00B74474" w:rsidP="00B74474">
            <w:pPr>
              <w:rPr>
                <w:b/>
                <w:color w:val="FF0000"/>
                <w:sz w:val="30"/>
                <w:szCs w:val="30"/>
              </w:rPr>
            </w:pPr>
            <w:r w:rsidRPr="00C85B96">
              <w:rPr>
                <w:rFonts w:hint="eastAsia"/>
                <w:b/>
                <w:color w:val="FF0000"/>
                <w:sz w:val="30"/>
                <w:szCs w:val="30"/>
              </w:rPr>
              <w:t>(</w:t>
            </w:r>
            <w:r w:rsidRPr="00C85B96">
              <w:rPr>
                <w:b/>
                <w:color w:val="FF0000"/>
                <w:sz w:val="30"/>
                <w:szCs w:val="30"/>
              </w:rPr>
              <w:t>BR</w:t>
            </w:r>
            <w:r w:rsidRPr="00C85B96">
              <w:rPr>
                <w:rFonts w:hint="eastAsia"/>
                <w:b/>
                <w:color w:val="FF0000"/>
                <w:sz w:val="30"/>
                <w:szCs w:val="30"/>
              </w:rPr>
              <w:t>)</w:t>
            </w:r>
          </w:p>
          <w:p w:rsidR="00896EAE" w:rsidRPr="000D46D2" w:rsidRDefault="00896EAE" w:rsidP="00B74474">
            <w:pPr>
              <w:rPr>
                <w:b/>
                <w:sz w:val="30"/>
                <w:szCs w:val="30"/>
              </w:rPr>
            </w:pPr>
            <w:r w:rsidRPr="000D46D2">
              <w:rPr>
                <w:b/>
                <w:sz w:val="30"/>
                <w:szCs w:val="30"/>
              </w:rPr>
              <w:t>3</w:t>
            </w:r>
          </w:p>
        </w:tc>
        <w:tc>
          <w:tcPr>
            <w:tcW w:w="851" w:type="dxa"/>
          </w:tcPr>
          <w:p w:rsidR="000D46D2" w:rsidRDefault="00B74474" w:rsidP="000D46D2">
            <w:pPr>
              <w:rPr>
                <w:b/>
                <w:sz w:val="30"/>
                <w:szCs w:val="30"/>
              </w:rPr>
            </w:pPr>
            <w:r w:rsidRPr="00C85B96">
              <w:rPr>
                <w:rFonts w:hint="eastAsia"/>
                <w:b/>
                <w:sz w:val="30"/>
                <w:szCs w:val="30"/>
              </w:rPr>
              <w:t>C</w:t>
            </w:r>
          </w:p>
          <w:p w:rsidR="000D46D2" w:rsidRDefault="000D46D2" w:rsidP="000D46D2">
            <w:pPr>
              <w:rPr>
                <w:b/>
                <w:sz w:val="30"/>
                <w:szCs w:val="30"/>
              </w:rPr>
            </w:pPr>
            <w:r>
              <w:rPr>
                <w:b/>
                <w:sz w:val="30"/>
                <w:szCs w:val="30"/>
                <w:lang w:val="en-GB"/>
              </w:rPr>
              <w:t>(</w:t>
            </w:r>
            <w:r>
              <w:rPr>
                <w:rFonts w:hint="eastAsia"/>
                <w:b/>
                <w:sz w:val="30"/>
                <w:szCs w:val="30"/>
              </w:rPr>
              <w:t>根</w:t>
            </w:r>
            <w:r>
              <w:rPr>
                <w:rFonts w:hint="eastAsia"/>
                <w:b/>
                <w:sz w:val="30"/>
                <w:szCs w:val="30"/>
              </w:rPr>
              <w:t>)</w:t>
            </w:r>
          </w:p>
          <w:p w:rsidR="00896EAE" w:rsidRPr="00C85B96" w:rsidRDefault="00896EAE" w:rsidP="00B74474">
            <w:pPr>
              <w:rPr>
                <w:b/>
                <w:sz w:val="30"/>
                <w:szCs w:val="30"/>
              </w:rPr>
            </w:pPr>
            <w:r>
              <w:rPr>
                <w:b/>
                <w:sz w:val="30"/>
                <w:szCs w:val="30"/>
              </w:rPr>
              <w:t>4</w:t>
            </w:r>
          </w:p>
        </w:tc>
        <w:tc>
          <w:tcPr>
            <w:tcW w:w="850" w:type="dxa"/>
          </w:tcPr>
          <w:p w:rsidR="00B74474" w:rsidRPr="00C85B96" w:rsidRDefault="00B74474" w:rsidP="00B74474">
            <w:pPr>
              <w:rPr>
                <w:b/>
                <w:sz w:val="30"/>
                <w:szCs w:val="30"/>
              </w:rPr>
            </w:pPr>
            <w:r w:rsidRPr="00C85B96">
              <w:rPr>
                <w:rFonts w:hint="eastAsia"/>
                <w:b/>
                <w:sz w:val="30"/>
                <w:szCs w:val="30"/>
              </w:rPr>
              <w:t>CR</w:t>
            </w:r>
          </w:p>
          <w:p w:rsidR="00B74474" w:rsidRDefault="00B74474" w:rsidP="00B74474">
            <w:pPr>
              <w:rPr>
                <w:b/>
                <w:color w:val="FF0000"/>
                <w:sz w:val="30"/>
                <w:szCs w:val="30"/>
              </w:rPr>
            </w:pPr>
            <w:r w:rsidRPr="00C85B96">
              <w:rPr>
                <w:b/>
                <w:color w:val="FF0000"/>
                <w:sz w:val="30"/>
                <w:szCs w:val="30"/>
              </w:rPr>
              <w:t>(AL)</w:t>
            </w:r>
          </w:p>
          <w:p w:rsidR="00896EAE" w:rsidRPr="000D46D2" w:rsidRDefault="00896EAE" w:rsidP="00B74474">
            <w:pPr>
              <w:rPr>
                <w:b/>
                <w:sz w:val="30"/>
                <w:szCs w:val="30"/>
              </w:rPr>
            </w:pPr>
            <w:r w:rsidRPr="000D46D2">
              <w:rPr>
                <w:b/>
                <w:sz w:val="30"/>
                <w:szCs w:val="30"/>
              </w:rPr>
              <w:t>5</w:t>
            </w:r>
          </w:p>
        </w:tc>
        <w:tc>
          <w:tcPr>
            <w:tcW w:w="851" w:type="dxa"/>
          </w:tcPr>
          <w:p w:rsidR="00B74474" w:rsidRDefault="00B74474" w:rsidP="00B74474">
            <w:pPr>
              <w:rPr>
                <w:b/>
                <w:sz w:val="30"/>
                <w:szCs w:val="30"/>
              </w:rPr>
            </w:pPr>
            <w:r w:rsidRPr="00C85B96">
              <w:rPr>
                <w:rFonts w:hint="eastAsia"/>
                <w:b/>
                <w:sz w:val="30"/>
                <w:szCs w:val="30"/>
              </w:rPr>
              <w:t>A</w:t>
            </w:r>
          </w:p>
          <w:p w:rsidR="00896EAE" w:rsidRDefault="00896EAE" w:rsidP="00B74474">
            <w:pPr>
              <w:rPr>
                <w:b/>
                <w:sz w:val="30"/>
                <w:szCs w:val="30"/>
              </w:rPr>
            </w:pPr>
          </w:p>
          <w:p w:rsidR="00896EAE" w:rsidRPr="00C85B96" w:rsidRDefault="00896EAE" w:rsidP="00B74474">
            <w:pPr>
              <w:rPr>
                <w:b/>
                <w:sz w:val="30"/>
                <w:szCs w:val="30"/>
              </w:rPr>
            </w:pPr>
            <w:r>
              <w:rPr>
                <w:b/>
                <w:sz w:val="30"/>
                <w:szCs w:val="30"/>
              </w:rPr>
              <w:t>6</w:t>
            </w:r>
          </w:p>
        </w:tc>
        <w:tc>
          <w:tcPr>
            <w:tcW w:w="708" w:type="dxa"/>
          </w:tcPr>
          <w:p w:rsidR="00B74474" w:rsidRDefault="00B74474" w:rsidP="00B74474">
            <w:pPr>
              <w:rPr>
                <w:b/>
                <w:sz w:val="30"/>
                <w:szCs w:val="30"/>
              </w:rPr>
            </w:pPr>
            <w:r w:rsidRPr="00C85B96">
              <w:rPr>
                <w:rFonts w:hint="eastAsia"/>
                <w:b/>
                <w:sz w:val="30"/>
                <w:szCs w:val="30"/>
              </w:rPr>
              <w:t>AR</w:t>
            </w:r>
          </w:p>
          <w:p w:rsidR="00896EAE" w:rsidRDefault="00896EAE" w:rsidP="00B74474">
            <w:pPr>
              <w:rPr>
                <w:b/>
                <w:sz w:val="30"/>
                <w:szCs w:val="30"/>
              </w:rPr>
            </w:pPr>
          </w:p>
          <w:p w:rsidR="00896EAE" w:rsidRPr="00C85B96" w:rsidRDefault="00896EAE" w:rsidP="00B74474">
            <w:pPr>
              <w:rPr>
                <w:b/>
                <w:sz w:val="30"/>
                <w:szCs w:val="30"/>
              </w:rPr>
            </w:pPr>
            <w:r>
              <w:rPr>
                <w:b/>
                <w:sz w:val="30"/>
                <w:szCs w:val="30"/>
              </w:rPr>
              <w:t>7</w:t>
            </w:r>
          </w:p>
        </w:tc>
      </w:tr>
    </w:tbl>
    <w:p w:rsidR="002F7F95" w:rsidRDefault="002F7F95" w:rsidP="002F7F95">
      <w:pPr>
        <w:ind w:firstLineChars="98" w:firstLine="354"/>
        <w:rPr>
          <w:b/>
          <w:sz w:val="36"/>
          <w:szCs w:val="36"/>
        </w:rPr>
      </w:pPr>
    </w:p>
    <w:p w:rsidR="00C759B8" w:rsidRDefault="00C759B8" w:rsidP="002F7F95">
      <w:pPr>
        <w:ind w:firstLineChars="98" w:firstLine="354"/>
        <w:rPr>
          <w:b/>
          <w:sz w:val="36"/>
          <w:szCs w:val="36"/>
        </w:rPr>
      </w:pPr>
      <w:r>
        <w:rPr>
          <w:rFonts w:hint="eastAsia"/>
          <w:b/>
          <w:noProof/>
          <w:sz w:val="36"/>
          <w:szCs w:val="36"/>
        </w:rPr>
        <w:lastRenderedPageBreak/>
        <w:drawing>
          <wp:inline distT="0" distB="0" distL="0" distR="0" wp14:anchorId="38E7C432" wp14:editId="2E5E7DC5">
            <wp:extent cx="5580000" cy="3816000"/>
            <wp:effectExtent l="190500" t="0" r="0" b="108585"/>
            <wp:docPr id="56" name="图示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1" r:lo="rId302" r:qs="rId303" r:cs="rId304"/>
              </a:graphicData>
            </a:graphic>
          </wp:inline>
        </w:drawing>
      </w:r>
    </w:p>
    <w:p w:rsidR="00A23EA4" w:rsidRDefault="003D35ED" w:rsidP="00B4292F">
      <w:pPr>
        <w:ind w:firstLineChars="97" w:firstLine="351"/>
        <w:rPr>
          <w:b/>
          <w:sz w:val="36"/>
          <w:szCs w:val="36"/>
        </w:rPr>
      </w:pPr>
      <w:r>
        <w:rPr>
          <w:rFonts w:hint="eastAsia"/>
          <w:b/>
          <w:sz w:val="36"/>
          <w:szCs w:val="36"/>
        </w:rPr>
        <w:t>例</w:t>
      </w:r>
      <w:r>
        <w:rPr>
          <w:rFonts w:hint="eastAsia"/>
          <w:b/>
          <w:sz w:val="36"/>
          <w:szCs w:val="36"/>
        </w:rPr>
        <w:t>1</w:t>
      </w:r>
      <w:r>
        <w:rPr>
          <w:rFonts w:hint="eastAsia"/>
          <w:b/>
          <w:sz w:val="36"/>
          <w:szCs w:val="36"/>
        </w:rPr>
        <w:t>：</w:t>
      </w:r>
      <w:r w:rsidR="00A23EA4">
        <w:rPr>
          <w:rFonts w:hint="eastAsia"/>
          <w:b/>
          <w:sz w:val="36"/>
          <w:szCs w:val="36"/>
        </w:rPr>
        <w:t>最简单的</w:t>
      </w:r>
      <w:r w:rsidR="00A23EA4">
        <w:rPr>
          <w:rFonts w:hint="eastAsia"/>
          <w:b/>
          <w:sz w:val="36"/>
          <w:szCs w:val="36"/>
        </w:rPr>
        <w:t>LR</w:t>
      </w:r>
      <w:r w:rsidR="00A23EA4">
        <w:rPr>
          <w:rFonts w:hint="eastAsia"/>
          <w:b/>
          <w:sz w:val="36"/>
          <w:szCs w:val="36"/>
        </w:rPr>
        <w:t>型</w:t>
      </w:r>
    </w:p>
    <w:p w:rsidR="00A23EA4" w:rsidRDefault="00A23EA4" w:rsidP="00AE43DD">
      <w:pPr>
        <w:rPr>
          <w:b/>
          <w:sz w:val="36"/>
          <w:szCs w:val="36"/>
        </w:rPr>
      </w:pPr>
      <w:r w:rsidRPr="00071D7A">
        <w:rPr>
          <w:rFonts w:hint="eastAsia"/>
          <w:b/>
          <w:sz w:val="36"/>
          <w:szCs w:val="36"/>
        </w:rPr>
        <w:t>●</w:t>
      </w:r>
      <w:r>
        <w:rPr>
          <w:rFonts w:hint="eastAsia"/>
          <w:b/>
          <w:sz w:val="36"/>
          <w:szCs w:val="36"/>
        </w:rPr>
        <w:t>插入前平衡</w:t>
      </w:r>
    </w:p>
    <w:p w:rsidR="009258C1" w:rsidRDefault="009258C1" w:rsidP="00AE43DD">
      <w:pPr>
        <w:rPr>
          <w:b/>
          <w:sz w:val="36"/>
          <w:szCs w:val="36"/>
        </w:rPr>
      </w:pPr>
      <w:r>
        <w:rPr>
          <w:b/>
          <w:noProof/>
          <w:sz w:val="36"/>
          <w:szCs w:val="36"/>
        </w:rPr>
        <w:drawing>
          <wp:inline distT="0" distB="0" distL="0" distR="0" wp14:anchorId="1EDBFA18" wp14:editId="781631F9">
            <wp:extent cx="4068000" cy="2088000"/>
            <wp:effectExtent l="266700" t="0" r="0" b="7620"/>
            <wp:docPr id="69" name="图示 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6" r:lo="rId307" r:qs="rId308" r:cs="rId309"/>
              </a:graphicData>
            </a:graphic>
          </wp:inline>
        </w:drawing>
      </w:r>
    </w:p>
    <w:p w:rsidR="00AE43DD" w:rsidRDefault="00AE43DD" w:rsidP="00AE43DD">
      <w:pPr>
        <w:ind w:firstLineChars="97" w:firstLine="351"/>
        <w:rPr>
          <w:b/>
          <w:sz w:val="36"/>
          <w:szCs w:val="36"/>
        </w:rPr>
      </w:pPr>
    </w:p>
    <w:p w:rsidR="00086F23" w:rsidRDefault="00661EDC" w:rsidP="00AE43DD">
      <w:pPr>
        <w:rPr>
          <w:b/>
          <w:sz w:val="36"/>
          <w:szCs w:val="36"/>
        </w:rPr>
      </w:pPr>
      <w:r w:rsidRPr="00071D7A">
        <w:rPr>
          <w:rFonts w:hint="eastAsia"/>
          <w:b/>
          <w:sz w:val="36"/>
          <w:szCs w:val="36"/>
        </w:rPr>
        <w:t>●</w:t>
      </w:r>
      <w:r w:rsidR="00B4292F">
        <w:rPr>
          <w:rFonts w:hint="eastAsia"/>
          <w:b/>
          <w:sz w:val="36"/>
          <w:szCs w:val="36"/>
        </w:rPr>
        <w:t>插入</w:t>
      </w:r>
      <w:r>
        <w:rPr>
          <w:rFonts w:hint="eastAsia"/>
          <w:b/>
          <w:sz w:val="36"/>
          <w:szCs w:val="36"/>
        </w:rPr>
        <w:t>结点</w:t>
      </w:r>
      <w:r w:rsidR="00677793">
        <w:rPr>
          <w:rFonts w:hint="eastAsia"/>
          <w:b/>
          <w:sz w:val="36"/>
          <w:szCs w:val="36"/>
        </w:rPr>
        <w:t>2</w:t>
      </w:r>
      <w:r w:rsidR="00B4292F">
        <w:rPr>
          <w:rFonts w:hint="eastAsia"/>
          <w:b/>
          <w:sz w:val="36"/>
          <w:szCs w:val="36"/>
        </w:rPr>
        <w:t>后</w:t>
      </w:r>
      <w:r>
        <w:rPr>
          <w:rFonts w:hint="eastAsia"/>
          <w:b/>
          <w:sz w:val="36"/>
          <w:szCs w:val="36"/>
        </w:rPr>
        <w:t>失衡</w:t>
      </w:r>
      <w:r w:rsidR="001C5D54">
        <w:rPr>
          <w:rFonts w:hint="eastAsia"/>
          <w:b/>
          <w:sz w:val="36"/>
          <w:szCs w:val="36"/>
        </w:rPr>
        <w:t>（形成</w:t>
      </w:r>
      <w:r w:rsidR="001C5D54">
        <w:rPr>
          <w:b/>
          <w:sz w:val="36"/>
          <w:szCs w:val="36"/>
        </w:rPr>
        <w:t>LR</w:t>
      </w:r>
      <w:r w:rsidR="001C5D54">
        <w:rPr>
          <w:b/>
          <w:sz w:val="36"/>
          <w:szCs w:val="36"/>
        </w:rPr>
        <w:t>型）</w:t>
      </w:r>
    </w:p>
    <w:p w:rsidR="00B4292F" w:rsidRDefault="00B4292F" w:rsidP="00B4292F">
      <w:pPr>
        <w:ind w:firstLineChars="97" w:firstLine="351"/>
        <w:rPr>
          <w:b/>
          <w:sz w:val="36"/>
          <w:szCs w:val="36"/>
        </w:rPr>
      </w:pPr>
      <w:r>
        <w:rPr>
          <w:b/>
          <w:noProof/>
          <w:sz w:val="36"/>
          <w:szCs w:val="36"/>
        </w:rPr>
        <w:lastRenderedPageBreak/>
        <w:drawing>
          <wp:inline distT="0" distB="0" distL="0" distR="0" wp14:anchorId="101CAB69" wp14:editId="36E8A759">
            <wp:extent cx="4395787" cy="2304000"/>
            <wp:effectExtent l="0" t="0" r="0" b="9652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1" r:lo="rId312" r:qs="rId313" r:cs="rId314"/>
              </a:graphicData>
            </a:graphic>
          </wp:inline>
        </w:drawing>
      </w:r>
    </w:p>
    <w:p w:rsidR="00B4292F" w:rsidRDefault="00661EDC" w:rsidP="00086F23">
      <w:pPr>
        <w:rPr>
          <w:b/>
          <w:sz w:val="36"/>
          <w:szCs w:val="36"/>
        </w:rPr>
      </w:pPr>
      <w:r w:rsidRPr="00071D7A">
        <w:rPr>
          <w:rFonts w:hint="eastAsia"/>
          <w:b/>
          <w:sz w:val="36"/>
          <w:szCs w:val="36"/>
        </w:rPr>
        <w:t>●</w:t>
      </w:r>
      <w:r w:rsidR="00B4292F">
        <w:rPr>
          <w:rFonts w:hint="eastAsia"/>
          <w:b/>
          <w:sz w:val="36"/>
          <w:szCs w:val="36"/>
        </w:rPr>
        <w:t>调整后</w:t>
      </w:r>
      <w:r>
        <w:rPr>
          <w:rFonts w:hint="eastAsia"/>
          <w:b/>
          <w:sz w:val="36"/>
          <w:szCs w:val="36"/>
        </w:rPr>
        <w:t>变平衡</w:t>
      </w:r>
    </w:p>
    <w:p w:rsidR="009F573C" w:rsidRDefault="009F573C" w:rsidP="00086F23">
      <w:pPr>
        <w:rPr>
          <w:b/>
          <w:sz w:val="36"/>
          <w:szCs w:val="36"/>
        </w:rPr>
      </w:pPr>
    </w:p>
    <w:p w:rsidR="009F573C" w:rsidRDefault="009F573C" w:rsidP="00086F23">
      <w:pPr>
        <w:rPr>
          <w:b/>
          <w:sz w:val="36"/>
          <w:szCs w:val="36"/>
        </w:rPr>
      </w:pPr>
      <w:r>
        <w:rPr>
          <w:rFonts w:hint="eastAsia"/>
          <w:b/>
          <w:noProof/>
          <w:sz w:val="36"/>
          <w:szCs w:val="36"/>
        </w:rPr>
        <w:drawing>
          <wp:inline distT="0" distB="0" distL="0" distR="0">
            <wp:extent cx="3492000" cy="1800000"/>
            <wp:effectExtent l="0" t="0" r="0" b="10160"/>
            <wp:docPr id="78" name="图示 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6" r:lo="rId317" r:qs="rId318" r:cs="rId319"/>
              </a:graphicData>
            </a:graphic>
          </wp:inline>
        </w:drawing>
      </w:r>
    </w:p>
    <w:p w:rsidR="00B4292F" w:rsidRDefault="00B4292F" w:rsidP="00086F23">
      <w:pPr>
        <w:rPr>
          <w:b/>
          <w:sz w:val="36"/>
          <w:szCs w:val="36"/>
        </w:rPr>
      </w:pPr>
    </w:p>
    <w:p w:rsidR="003D35ED" w:rsidRDefault="003D35ED" w:rsidP="0039411A">
      <w:pPr>
        <w:rPr>
          <w:b/>
          <w:sz w:val="36"/>
          <w:szCs w:val="36"/>
        </w:rPr>
      </w:pPr>
      <w:r>
        <w:rPr>
          <w:rFonts w:hint="eastAsia"/>
          <w:b/>
          <w:sz w:val="36"/>
          <w:szCs w:val="36"/>
        </w:rPr>
        <w:t>例</w:t>
      </w:r>
      <w:r>
        <w:rPr>
          <w:rFonts w:hint="eastAsia"/>
          <w:b/>
          <w:sz w:val="36"/>
          <w:szCs w:val="36"/>
        </w:rPr>
        <w:t>2</w:t>
      </w:r>
      <w:r>
        <w:rPr>
          <w:rFonts w:hint="eastAsia"/>
          <w:b/>
          <w:sz w:val="36"/>
          <w:szCs w:val="36"/>
        </w:rPr>
        <w:t>：</w:t>
      </w:r>
      <w:r w:rsidR="00661EDC" w:rsidRPr="00071D7A">
        <w:rPr>
          <w:rFonts w:hint="eastAsia"/>
          <w:b/>
          <w:sz w:val="36"/>
          <w:szCs w:val="36"/>
        </w:rPr>
        <w:t>●</w:t>
      </w:r>
      <w:r w:rsidR="00B4292F">
        <w:rPr>
          <w:rFonts w:hint="eastAsia"/>
          <w:b/>
          <w:sz w:val="36"/>
          <w:szCs w:val="36"/>
        </w:rPr>
        <w:t>插入</w:t>
      </w:r>
      <w:r w:rsidR="00661EDC">
        <w:rPr>
          <w:rFonts w:hint="eastAsia"/>
          <w:b/>
          <w:sz w:val="36"/>
          <w:szCs w:val="36"/>
        </w:rPr>
        <w:t>结点</w:t>
      </w:r>
      <w:r w:rsidR="00562464">
        <w:rPr>
          <w:rFonts w:hint="eastAsia"/>
          <w:b/>
          <w:sz w:val="36"/>
          <w:szCs w:val="36"/>
        </w:rPr>
        <w:t>3</w:t>
      </w:r>
      <w:r w:rsidR="00B4292F">
        <w:rPr>
          <w:rFonts w:hint="eastAsia"/>
          <w:b/>
          <w:sz w:val="36"/>
          <w:szCs w:val="36"/>
        </w:rPr>
        <w:t>后失衡</w:t>
      </w:r>
      <w:r w:rsidR="007C11AD">
        <w:rPr>
          <w:rFonts w:hint="eastAsia"/>
          <w:b/>
          <w:sz w:val="36"/>
          <w:szCs w:val="36"/>
        </w:rPr>
        <w:t>，需要调整</w:t>
      </w:r>
      <w:r w:rsidR="007C11AD">
        <w:rPr>
          <w:rFonts w:hint="eastAsia"/>
          <w:b/>
          <w:sz w:val="36"/>
          <w:szCs w:val="36"/>
        </w:rPr>
        <w:t>5</w:t>
      </w:r>
      <w:r w:rsidR="00F36B3B">
        <w:rPr>
          <w:rFonts w:hint="eastAsia"/>
          <w:b/>
          <w:sz w:val="36"/>
          <w:szCs w:val="36"/>
        </w:rPr>
        <w:t>-</w:t>
      </w:r>
      <w:r w:rsidR="007C11AD">
        <w:rPr>
          <w:rFonts w:hint="eastAsia"/>
          <w:b/>
          <w:sz w:val="36"/>
          <w:szCs w:val="36"/>
        </w:rPr>
        <w:t>2</w:t>
      </w:r>
      <w:r w:rsidR="00F36B3B">
        <w:rPr>
          <w:rFonts w:hint="eastAsia"/>
          <w:b/>
          <w:sz w:val="36"/>
          <w:szCs w:val="36"/>
        </w:rPr>
        <w:t>-</w:t>
      </w:r>
      <w:r w:rsidR="007C11AD">
        <w:rPr>
          <w:rFonts w:hint="eastAsia"/>
          <w:b/>
          <w:sz w:val="36"/>
          <w:szCs w:val="36"/>
        </w:rPr>
        <w:t>4</w:t>
      </w:r>
      <w:r w:rsidR="002C7863">
        <w:rPr>
          <w:rFonts w:hint="eastAsia"/>
          <w:b/>
          <w:sz w:val="36"/>
          <w:szCs w:val="36"/>
        </w:rPr>
        <w:t>（</w:t>
      </w:r>
      <w:r w:rsidR="002C7863">
        <w:rPr>
          <w:rFonts w:hint="eastAsia"/>
          <w:b/>
          <w:sz w:val="36"/>
          <w:szCs w:val="36"/>
        </w:rPr>
        <w:t>LR</w:t>
      </w:r>
      <w:r w:rsidR="002C7863">
        <w:rPr>
          <w:b/>
          <w:sz w:val="36"/>
          <w:szCs w:val="36"/>
        </w:rPr>
        <w:t>型）</w:t>
      </w:r>
    </w:p>
    <w:p w:rsidR="00F75459" w:rsidRDefault="00562464" w:rsidP="00AE43DD">
      <w:pPr>
        <w:ind w:firstLineChars="98" w:firstLine="354"/>
        <w:rPr>
          <w:b/>
          <w:sz w:val="36"/>
          <w:szCs w:val="36"/>
        </w:rPr>
      </w:pPr>
      <w:r>
        <w:rPr>
          <w:b/>
          <w:noProof/>
          <w:sz w:val="36"/>
          <w:szCs w:val="36"/>
        </w:rPr>
        <w:lastRenderedPageBreak/>
        <w:drawing>
          <wp:inline distT="0" distB="0" distL="0" distR="0" wp14:anchorId="2DFF5025" wp14:editId="36B262B3">
            <wp:extent cx="4000500" cy="3200400"/>
            <wp:effectExtent l="0" t="0" r="0" b="11430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1" r:lo="rId322" r:qs="rId323" r:cs="rId324"/>
              </a:graphicData>
            </a:graphic>
          </wp:inline>
        </w:drawing>
      </w:r>
    </w:p>
    <w:p w:rsidR="00F75459" w:rsidRDefault="00661EDC" w:rsidP="00AE43DD">
      <w:pPr>
        <w:rPr>
          <w:b/>
          <w:sz w:val="36"/>
          <w:szCs w:val="36"/>
        </w:rPr>
      </w:pPr>
      <w:r w:rsidRPr="00071D7A">
        <w:rPr>
          <w:rFonts w:hint="eastAsia"/>
          <w:b/>
          <w:sz w:val="36"/>
          <w:szCs w:val="36"/>
        </w:rPr>
        <w:t>●</w:t>
      </w:r>
      <w:r w:rsidR="00F75459">
        <w:rPr>
          <w:rFonts w:hint="eastAsia"/>
          <w:b/>
          <w:sz w:val="36"/>
          <w:szCs w:val="36"/>
        </w:rPr>
        <w:t>调整后</w:t>
      </w:r>
      <w:r>
        <w:rPr>
          <w:rFonts w:hint="eastAsia"/>
          <w:b/>
          <w:sz w:val="36"/>
          <w:szCs w:val="36"/>
        </w:rPr>
        <w:t>变</w:t>
      </w:r>
      <w:r w:rsidR="00F75459">
        <w:rPr>
          <w:rFonts w:hint="eastAsia"/>
          <w:b/>
          <w:sz w:val="36"/>
          <w:szCs w:val="36"/>
        </w:rPr>
        <w:t>平衡</w:t>
      </w:r>
    </w:p>
    <w:p w:rsidR="00F75459" w:rsidRPr="00F75459" w:rsidRDefault="00F75459" w:rsidP="00F75459">
      <w:pPr>
        <w:rPr>
          <w:b/>
          <w:sz w:val="36"/>
          <w:szCs w:val="36"/>
        </w:rPr>
      </w:pPr>
      <w:r>
        <w:rPr>
          <w:b/>
          <w:noProof/>
          <w:sz w:val="36"/>
          <w:szCs w:val="36"/>
        </w:rPr>
        <w:drawing>
          <wp:inline distT="0" distB="0" distL="0" distR="0">
            <wp:extent cx="4392000" cy="2304000"/>
            <wp:effectExtent l="0" t="0" r="0" b="2032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6" r:lo="rId327" r:qs="rId328" r:cs="rId329"/>
              </a:graphicData>
            </a:graphic>
          </wp:inline>
        </w:drawing>
      </w:r>
    </w:p>
    <w:p w:rsidR="00AB4C17" w:rsidRPr="0023117F" w:rsidRDefault="0023117F" w:rsidP="0023117F">
      <w:pPr>
        <w:rPr>
          <w:b/>
          <w:sz w:val="36"/>
          <w:szCs w:val="36"/>
        </w:rPr>
      </w:pPr>
      <w:r>
        <w:rPr>
          <w:rFonts w:ascii="Calibri" w:hAnsi="Calibri" w:cs="Calibri" w:hint="eastAsia"/>
          <w:b/>
          <w:sz w:val="36"/>
          <w:szCs w:val="36"/>
        </w:rPr>
        <w:t xml:space="preserve"> </w:t>
      </w:r>
      <w:r w:rsidR="00C31A80">
        <w:rPr>
          <w:rFonts w:ascii="Calibri" w:hAnsi="Calibri" w:cs="Calibri"/>
          <w:b/>
          <w:sz w:val="36"/>
          <w:szCs w:val="36"/>
        </w:rPr>
        <w:t>(</w:t>
      </w:r>
      <w:proofErr w:type="gramStart"/>
      <w:r w:rsidR="00C31A80">
        <w:rPr>
          <w:rFonts w:ascii="Calibri" w:hAnsi="Calibri" w:cs="Calibri"/>
          <w:b/>
          <w:sz w:val="36"/>
          <w:szCs w:val="36"/>
        </w:rPr>
        <w:t>4)</w:t>
      </w:r>
      <w:r w:rsidR="00AB4C17" w:rsidRPr="0023117F">
        <w:rPr>
          <w:rFonts w:hint="eastAsia"/>
          <w:b/>
          <w:sz w:val="36"/>
          <w:szCs w:val="36"/>
        </w:rPr>
        <w:t>RL</w:t>
      </w:r>
      <w:proofErr w:type="gramEnd"/>
      <w:r w:rsidR="009B6908" w:rsidRPr="0023117F">
        <w:rPr>
          <w:rFonts w:hint="eastAsia"/>
          <w:b/>
          <w:sz w:val="36"/>
          <w:szCs w:val="36"/>
        </w:rPr>
        <w:t>（右左）</w:t>
      </w:r>
      <w:r w:rsidR="00AB4C17" w:rsidRPr="0023117F">
        <w:rPr>
          <w:rFonts w:hint="eastAsia"/>
          <w:b/>
          <w:sz w:val="36"/>
          <w:szCs w:val="36"/>
        </w:rPr>
        <w:t>型</w:t>
      </w:r>
    </w:p>
    <w:p w:rsidR="00572A59" w:rsidRPr="00572A59" w:rsidRDefault="006344E1" w:rsidP="00152FA1">
      <w:pPr>
        <w:ind w:firstLineChars="49" w:firstLine="177"/>
        <w:rPr>
          <w:b/>
          <w:sz w:val="36"/>
          <w:szCs w:val="36"/>
        </w:rPr>
      </w:pPr>
      <w:r w:rsidRPr="006344E1">
        <w:rPr>
          <w:rFonts w:hint="eastAsia"/>
          <w:b/>
          <w:sz w:val="36"/>
          <w:szCs w:val="36"/>
        </w:rPr>
        <w:t>●</w:t>
      </w:r>
      <w:r w:rsidR="00930583" w:rsidRPr="006344E1">
        <w:rPr>
          <w:rFonts w:hint="eastAsia"/>
          <w:b/>
          <w:sz w:val="36"/>
          <w:szCs w:val="36"/>
        </w:rPr>
        <w:t>插入前</w:t>
      </w:r>
      <w:r w:rsidR="00F36B3B">
        <w:rPr>
          <w:rFonts w:hint="eastAsia"/>
          <w:b/>
          <w:sz w:val="36"/>
          <w:szCs w:val="36"/>
        </w:rPr>
        <w:t>原树</w:t>
      </w:r>
      <w:r>
        <w:rPr>
          <w:rFonts w:hint="eastAsia"/>
          <w:b/>
          <w:sz w:val="36"/>
          <w:szCs w:val="36"/>
        </w:rPr>
        <w:t>是</w:t>
      </w:r>
      <w:r w:rsidRPr="006344E1">
        <w:rPr>
          <w:rFonts w:hint="eastAsia"/>
          <w:b/>
          <w:sz w:val="36"/>
          <w:szCs w:val="36"/>
        </w:rPr>
        <w:t>平衡</w:t>
      </w:r>
      <w:r w:rsidR="00930583" w:rsidRPr="006344E1">
        <w:rPr>
          <w:rFonts w:hint="eastAsia"/>
          <w:b/>
          <w:sz w:val="36"/>
          <w:szCs w:val="36"/>
        </w:rPr>
        <w:t>的</w:t>
      </w:r>
    </w:p>
    <w:p w:rsidR="00BC1B30" w:rsidRDefault="00BC1B30" w:rsidP="007C0E3B">
      <w:r>
        <w:rPr>
          <w:rFonts w:hint="eastAsia"/>
          <w:noProof/>
        </w:rPr>
        <w:lastRenderedPageBreak/>
        <w:drawing>
          <wp:inline distT="0" distB="0" distL="0" distR="0">
            <wp:extent cx="4752000" cy="3200400"/>
            <wp:effectExtent l="95250" t="0" r="0" b="114300"/>
            <wp:docPr id="57" name="图示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1" r:lo="rId332" r:qs="rId333" r:cs="rId334"/>
              </a:graphicData>
            </a:graphic>
          </wp:inline>
        </w:drawing>
      </w:r>
    </w:p>
    <w:p w:rsidR="007C0E3B" w:rsidRPr="007C0E3B" w:rsidRDefault="009F79F7" w:rsidP="00AE43DD">
      <w:pPr>
        <w:rPr>
          <w:b/>
          <w:sz w:val="36"/>
          <w:szCs w:val="36"/>
        </w:rPr>
      </w:pPr>
      <w:r>
        <w:rPr>
          <w:rFonts w:hint="eastAsia"/>
          <w:b/>
          <w:noProof/>
          <w:sz w:val="36"/>
          <w:szCs w:val="36"/>
        </w:rPr>
        <mc:AlternateContent>
          <mc:Choice Requires="wps">
            <w:drawing>
              <wp:anchor distT="0" distB="0" distL="114300" distR="114300" simplePos="0" relativeHeight="252562432" behindDoc="0" locked="0" layoutInCell="1" allowOverlap="1">
                <wp:simplePos x="0" y="0"/>
                <wp:positionH relativeFrom="column">
                  <wp:posOffset>1276349</wp:posOffset>
                </wp:positionH>
                <wp:positionV relativeFrom="paragraph">
                  <wp:posOffset>370522</wp:posOffset>
                </wp:positionV>
                <wp:extent cx="1547813" cy="1023937"/>
                <wp:effectExtent l="0" t="0" r="33655" b="24130"/>
                <wp:wrapNone/>
                <wp:docPr id="87" name="直接连接符 87"/>
                <wp:cNvGraphicFramePr/>
                <a:graphic xmlns:a="http://schemas.openxmlformats.org/drawingml/2006/main">
                  <a:graphicData uri="http://schemas.microsoft.com/office/word/2010/wordprocessingShape">
                    <wps:wsp>
                      <wps:cNvCnPr/>
                      <wps:spPr>
                        <a:xfrm>
                          <a:off x="0" y="0"/>
                          <a:ext cx="1547813" cy="10239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73677B" id="直接连接符 87" o:spid="_x0000_s1026" style="position:absolute;left:0;text-align:left;z-index:252562432;visibility:visible;mso-wrap-style:square;mso-wrap-distance-left:9pt;mso-wrap-distance-top:0;mso-wrap-distance-right:9pt;mso-wrap-distance-bottom:0;mso-position-horizontal:absolute;mso-position-horizontal-relative:text;mso-position-vertical:absolute;mso-position-vertical-relative:text" from="100.5pt,29.15pt" to="222.4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" strokecolor="black [3040]"/>
            </w:pict>
          </mc:Fallback>
        </mc:AlternateContent>
      </w:r>
      <w:r w:rsidR="006344E1" w:rsidRPr="006344E1">
        <w:rPr>
          <w:rFonts w:hint="eastAsia"/>
          <w:b/>
          <w:sz w:val="36"/>
          <w:szCs w:val="36"/>
        </w:rPr>
        <w:t>●</w:t>
      </w:r>
      <w:r w:rsidR="006344E1">
        <w:rPr>
          <w:rFonts w:hint="eastAsia"/>
          <w:b/>
          <w:sz w:val="36"/>
          <w:szCs w:val="36"/>
        </w:rPr>
        <w:t>插入</w:t>
      </w:r>
      <w:r w:rsidR="00BE6286">
        <w:rPr>
          <w:rFonts w:hint="eastAsia"/>
          <w:b/>
          <w:sz w:val="36"/>
          <w:szCs w:val="36"/>
        </w:rPr>
        <w:t>CR</w:t>
      </w:r>
      <w:r w:rsidR="00572A59">
        <w:rPr>
          <w:rFonts w:hint="eastAsia"/>
          <w:b/>
          <w:sz w:val="36"/>
          <w:szCs w:val="36"/>
        </w:rPr>
        <w:t>+</w:t>
      </w:r>
      <w:r w:rsidR="006344E1">
        <w:rPr>
          <w:rFonts w:hint="eastAsia"/>
          <w:b/>
          <w:sz w:val="36"/>
          <w:szCs w:val="36"/>
        </w:rPr>
        <w:t>后</w:t>
      </w:r>
      <w:r w:rsidR="00930583" w:rsidRPr="00930583">
        <w:rPr>
          <w:rFonts w:hint="eastAsia"/>
          <w:b/>
          <w:sz w:val="36"/>
          <w:szCs w:val="36"/>
        </w:rPr>
        <w:t>失衡</w:t>
      </w:r>
    </w:p>
    <w:p w:rsidR="00BC1B30" w:rsidRDefault="009F79F7" w:rsidP="007C0E3B">
      <w:r>
        <w:rPr>
          <w:rFonts w:hint="eastAsia"/>
          <w:noProof/>
        </w:rPr>
        <mc:AlternateContent>
          <mc:Choice Requires="wps">
            <w:drawing>
              <wp:anchor distT="0" distB="0" distL="114300" distR="114300" simplePos="0" relativeHeight="252563456" behindDoc="0" locked="0" layoutInCell="1" allowOverlap="1">
                <wp:simplePos x="0" y="0"/>
                <wp:positionH relativeFrom="column">
                  <wp:posOffset>1433513</wp:posOffset>
                </wp:positionH>
                <wp:positionV relativeFrom="paragraph">
                  <wp:posOffset>736283</wp:posOffset>
                </wp:positionV>
                <wp:extent cx="1414462" cy="1147762"/>
                <wp:effectExtent l="0" t="0" r="33655" b="33655"/>
                <wp:wrapNone/>
                <wp:docPr id="169" name="直接连接符 169"/>
                <wp:cNvGraphicFramePr/>
                <a:graphic xmlns:a="http://schemas.openxmlformats.org/drawingml/2006/main">
                  <a:graphicData uri="http://schemas.microsoft.com/office/word/2010/wordprocessingShape">
                    <wps:wsp>
                      <wps:cNvCnPr/>
                      <wps:spPr>
                        <a:xfrm flipH="1">
                          <a:off x="0" y="0"/>
                          <a:ext cx="1414462" cy="11477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9D6A48" id="直接连接符 169" o:spid="_x0000_s1026" style="position:absolute;left:0;text-align:left;flip:x;z-index:252563456;visibility:visible;mso-wrap-style:square;mso-wrap-distance-left:9pt;mso-wrap-distance-top:0;mso-wrap-distance-right:9pt;mso-wrap-distance-bottom:0;mso-position-horizontal:absolute;mso-position-horizontal-relative:text;mso-position-vertical:absolute;mso-position-vertical-relative:text" from="112.9pt,58pt" to="224.25pt,1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" strokecolor="black [3040]"/>
            </w:pict>
          </mc:Fallback>
        </mc:AlternateContent>
      </w:r>
      <w:r w:rsidR="00BC1B30">
        <w:rPr>
          <w:rFonts w:hint="eastAsia"/>
          <w:noProof/>
        </w:rPr>
        <w:drawing>
          <wp:inline distT="0" distB="0" distL="0" distR="0" wp14:anchorId="4594BF98" wp14:editId="7686FF56">
            <wp:extent cx="4320000" cy="3200400"/>
            <wp:effectExtent l="0" t="19050" r="0" b="114300"/>
            <wp:docPr id="58" name="图示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6" r:lo="rId337" r:qs="rId338" r:cs="rId339"/>
              </a:graphicData>
            </a:graphic>
          </wp:inline>
        </w:drawing>
      </w:r>
    </w:p>
    <w:p w:rsidR="005C37EB" w:rsidRDefault="00572A59" w:rsidP="004F3B4F">
      <w:pPr>
        <w:ind w:firstLineChars="98" w:firstLine="354"/>
        <w:rPr>
          <w:b/>
          <w:sz w:val="36"/>
          <w:szCs w:val="36"/>
        </w:rPr>
      </w:pPr>
      <w:r w:rsidRPr="00071D7A">
        <w:rPr>
          <w:rFonts w:hint="eastAsia"/>
          <w:b/>
          <w:sz w:val="36"/>
          <w:szCs w:val="36"/>
        </w:rPr>
        <w:t>●</w:t>
      </w:r>
      <w:r>
        <w:rPr>
          <w:rFonts w:hint="eastAsia"/>
          <w:b/>
          <w:sz w:val="36"/>
          <w:szCs w:val="36"/>
        </w:rPr>
        <w:t>调整：</w:t>
      </w:r>
      <w:r w:rsidR="004F3B4F">
        <w:rPr>
          <w:rFonts w:hint="eastAsia"/>
          <w:b/>
          <w:sz w:val="36"/>
          <w:szCs w:val="36"/>
        </w:rPr>
        <w:t>最小失衡子树为</w:t>
      </w:r>
      <w:r w:rsidR="004F3B4F">
        <w:rPr>
          <w:rFonts w:hint="eastAsia"/>
          <w:b/>
          <w:sz w:val="36"/>
          <w:szCs w:val="36"/>
        </w:rPr>
        <w:t>A-B-C</w:t>
      </w:r>
      <w:r w:rsidR="004F3B4F">
        <w:rPr>
          <w:rFonts w:hint="eastAsia"/>
          <w:b/>
          <w:sz w:val="36"/>
          <w:szCs w:val="36"/>
        </w:rPr>
        <w:t>，形成</w:t>
      </w:r>
      <w:r w:rsidR="004F3B4F">
        <w:rPr>
          <w:rFonts w:hint="eastAsia"/>
          <w:b/>
          <w:sz w:val="36"/>
          <w:szCs w:val="36"/>
        </w:rPr>
        <w:t>RL</w:t>
      </w:r>
      <w:r w:rsidR="004F3B4F">
        <w:rPr>
          <w:rFonts w:hint="eastAsia"/>
          <w:b/>
          <w:sz w:val="36"/>
          <w:szCs w:val="36"/>
        </w:rPr>
        <w:t>型，</w:t>
      </w:r>
      <w:r w:rsidR="005C37EB">
        <w:rPr>
          <w:rFonts w:hint="eastAsia"/>
          <w:b/>
          <w:sz w:val="36"/>
          <w:szCs w:val="36"/>
        </w:rPr>
        <w:t>涉及的</w:t>
      </w:r>
      <w:r w:rsidR="005C37EB">
        <w:rPr>
          <w:rFonts w:hint="eastAsia"/>
          <w:b/>
          <w:sz w:val="36"/>
          <w:szCs w:val="36"/>
        </w:rPr>
        <w:t>A</w:t>
      </w:r>
      <w:r w:rsidR="005C37EB">
        <w:rPr>
          <w:rFonts w:hint="eastAsia"/>
          <w:b/>
          <w:sz w:val="36"/>
          <w:szCs w:val="36"/>
        </w:rPr>
        <w:t>，</w:t>
      </w:r>
      <w:r w:rsidR="005C37EB">
        <w:rPr>
          <w:rFonts w:hint="eastAsia"/>
          <w:b/>
          <w:sz w:val="36"/>
          <w:szCs w:val="36"/>
        </w:rPr>
        <w:t>C</w:t>
      </w:r>
      <w:r w:rsidR="005C37EB">
        <w:rPr>
          <w:rFonts w:hint="eastAsia"/>
          <w:b/>
          <w:sz w:val="36"/>
          <w:szCs w:val="36"/>
        </w:rPr>
        <w:t>，</w:t>
      </w:r>
      <w:r w:rsidR="005C37EB">
        <w:rPr>
          <w:rFonts w:hint="eastAsia"/>
          <w:b/>
          <w:sz w:val="36"/>
          <w:szCs w:val="36"/>
        </w:rPr>
        <w:t>B</w:t>
      </w:r>
      <w:r w:rsidR="005C37EB">
        <w:rPr>
          <w:rFonts w:hint="eastAsia"/>
          <w:b/>
          <w:sz w:val="36"/>
          <w:szCs w:val="36"/>
        </w:rPr>
        <w:t>，</w:t>
      </w:r>
      <w:r w:rsidR="004F3B4F">
        <w:rPr>
          <w:rFonts w:hint="eastAsia"/>
          <w:b/>
          <w:sz w:val="36"/>
          <w:szCs w:val="36"/>
        </w:rPr>
        <w:t>形成的二叉树是</w:t>
      </w:r>
    </w:p>
    <w:p w:rsidR="00434B83" w:rsidRDefault="00434B83" w:rsidP="004F3B4F">
      <w:pPr>
        <w:ind w:left="431"/>
        <w:rPr>
          <w:b/>
          <w:sz w:val="36"/>
          <w:szCs w:val="36"/>
        </w:rPr>
      </w:pPr>
      <w:r>
        <w:rPr>
          <w:rFonts w:hint="eastAsia"/>
          <w:b/>
          <w:noProof/>
          <w:sz w:val="36"/>
          <w:szCs w:val="36"/>
        </w:rPr>
        <w:lastRenderedPageBreak/>
        <w:drawing>
          <wp:inline distT="0" distB="0" distL="0" distR="0" wp14:anchorId="363BB99B" wp14:editId="2C4C3A2A">
            <wp:extent cx="3888000" cy="2304000"/>
            <wp:effectExtent l="0" t="0" r="0" b="96520"/>
            <wp:docPr id="59" name="图示 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1" r:lo="rId342" r:qs="rId343" r:cs="rId344"/>
              </a:graphicData>
            </a:graphic>
          </wp:inline>
        </w:drawing>
      </w:r>
    </w:p>
    <w:tbl>
      <w:tblPr>
        <w:tblStyle w:val="ab"/>
        <w:tblW w:w="0" w:type="auto"/>
        <w:tblLayout w:type="fixed"/>
        <w:tblLook w:val="04A0" w:firstRow="1" w:lastRow="0" w:firstColumn="1" w:lastColumn="0" w:noHBand="0" w:noVBand="1"/>
      </w:tblPr>
      <w:tblGrid>
        <w:gridCol w:w="2660"/>
        <w:gridCol w:w="709"/>
        <w:gridCol w:w="850"/>
        <w:gridCol w:w="851"/>
        <w:gridCol w:w="850"/>
        <w:gridCol w:w="851"/>
        <w:gridCol w:w="850"/>
        <w:gridCol w:w="709"/>
      </w:tblGrid>
      <w:tr w:rsidR="003E75B6" w:rsidTr="000D46D2">
        <w:tc>
          <w:tcPr>
            <w:tcW w:w="2660" w:type="dxa"/>
          </w:tcPr>
          <w:p w:rsidR="003E75B6" w:rsidRPr="005B1144" w:rsidRDefault="003E75B6" w:rsidP="00CE2D37">
            <w:pPr>
              <w:rPr>
                <w:b/>
                <w:sz w:val="30"/>
                <w:szCs w:val="30"/>
              </w:rPr>
            </w:pPr>
            <w:r w:rsidRPr="005B1144">
              <w:rPr>
                <w:rFonts w:hint="eastAsia"/>
                <w:b/>
                <w:sz w:val="30"/>
                <w:szCs w:val="30"/>
              </w:rPr>
              <w:t>树</w:t>
            </w:r>
            <w:r w:rsidRPr="005B1144">
              <w:rPr>
                <w:b/>
                <w:sz w:val="30"/>
                <w:szCs w:val="30"/>
              </w:rPr>
              <w:t>的失衡类型</w:t>
            </w:r>
          </w:p>
        </w:tc>
        <w:tc>
          <w:tcPr>
            <w:tcW w:w="5670" w:type="dxa"/>
            <w:gridSpan w:val="7"/>
          </w:tcPr>
          <w:p w:rsidR="003E75B6" w:rsidRPr="005B1144" w:rsidRDefault="003E75B6" w:rsidP="003E75B6">
            <w:pPr>
              <w:rPr>
                <w:b/>
                <w:sz w:val="30"/>
                <w:szCs w:val="30"/>
              </w:rPr>
            </w:pPr>
            <w:r w:rsidRPr="005B1144">
              <w:rPr>
                <w:rFonts w:hint="eastAsia"/>
                <w:b/>
                <w:sz w:val="30"/>
                <w:szCs w:val="30"/>
              </w:rPr>
              <w:t xml:space="preserve"> </w:t>
            </w:r>
            <w:r w:rsidRPr="005B1144">
              <w:rPr>
                <w:b/>
                <w:sz w:val="30"/>
                <w:szCs w:val="30"/>
              </w:rPr>
              <w:t>RL</w:t>
            </w:r>
            <w:r w:rsidRPr="005B1144">
              <w:rPr>
                <w:b/>
                <w:sz w:val="30"/>
                <w:szCs w:val="30"/>
              </w:rPr>
              <w:t>（右</w:t>
            </w:r>
            <w:r w:rsidRPr="005B1144">
              <w:rPr>
                <w:rFonts w:hint="eastAsia"/>
                <w:b/>
                <w:sz w:val="30"/>
                <w:szCs w:val="30"/>
              </w:rPr>
              <w:t>左</w:t>
            </w:r>
            <w:r w:rsidRPr="005B1144">
              <w:rPr>
                <w:b/>
                <w:sz w:val="30"/>
                <w:szCs w:val="30"/>
              </w:rPr>
              <w:t>）</w:t>
            </w:r>
          </w:p>
        </w:tc>
      </w:tr>
      <w:tr w:rsidR="00B74474" w:rsidTr="000D46D2">
        <w:tc>
          <w:tcPr>
            <w:tcW w:w="2660" w:type="dxa"/>
          </w:tcPr>
          <w:p w:rsidR="00B74474" w:rsidRPr="005B1144" w:rsidRDefault="00B74474" w:rsidP="00B74474">
            <w:pPr>
              <w:rPr>
                <w:b/>
                <w:sz w:val="30"/>
                <w:szCs w:val="30"/>
              </w:rPr>
            </w:pPr>
            <w:proofErr w:type="gramStart"/>
            <w:r w:rsidRPr="005B1144">
              <w:rPr>
                <w:rFonts w:hint="eastAsia"/>
                <w:b/>
                <w:sz w:val="30"/>
                <w:szCs w:val="30"/>
              </w:rPr>
              <w:t>调整前树</w:t>
            </w:r>
            <w:proofErr w:type="gramEnd"/>
            <w:r>
              <w:rPr>
                <w:rFonts w:hint="eastAsia"/>
                <w:b/>
                <w:sz w:val="30"/>
                <w:szCs w:val="30"/>
              </w:rPr>
              <w:t>(</w:t>
            </w:r>
            <w:r w:rsidRPr="005B1144">
              <w:rPr>
                <w:b/>
                <w:sz w:val="30"/>
                <w:szCs w:val="30"/>
              </w:rPr>
              <w:t>升序</w:t>
            </w:r>
            <w:r>
              <w:rPr>
                <w:rFonts w:hint="eastAsia"/>
                <w:b/>
                <w:sz w:val="30"/>
                <w:szCs w:val="30"/>
              </w:rPr>
              <w:t>)</w:t>
            </w:r>
          </w:p>
        </w:tc>
        <w:tc>
          <w:tcPr>
            <w:tcW w:w="709" w:type="dxa"/>
          </w:tcPr>
          <w:p w:rsidR="00B74474" w:rsidRDefault="00B74474" w:rsidP="00B74474">
            <w:pPr>
              <w:rPr>
                <w:b/>
                <w:sz w:val="30"/>
                <w:szCs w:val="30"/>
              </w:rPr>
            </w:pPr>
            <w:r w:rsidRPr="00C85B96">
              <w:rPr>
                <w:rFonts w:hint="eastAsia"/>
                <w:b/>
                <w:sz w:val="30"/>
                <w:szCs w:val="30"/>
              </w:rPr>
              <w:t>AL</w:t>
            </w:r>
          </w:p>
          <w:p w:rsidR="00896EAE" w:rsidRDefault="00896EAE" w:rsidP="00B74474">
            <w:pPr>
              <w:rPr>
                <w:b/>
                <w:sz w:val="30"/>
                <w:szCs w:val="30"/>
              </w:rPr>
            </w:pPr>
          </w:p>
          <w:p w:rsidR="00896EAE" w:rsidRPr="00C85B96" w:rsidRDefault="00896EAE" w:rsidP="00B74474">
            <w:pPr>
              <w:rPr>
                <w:b/>
                <w:sz w:val="30"/>
                <w:szCs w:val="30"/>
              </w:rPr>
            </w:pPr>
            <w:r>
              <w:rPr>
                <w:b/>
                <w:sz w:val="30"/>
                <w:szCs w:val="30"/>
              </w:rPr>
              <w:t>1</w:t>
            </w:r>
          </w:p>
        </w:tc>
        <w:tc>
          <w:tcPr>
            <w:tcW w:w="850" w:type="dxa"/>
          </w:tcPr>
          <w:p w:rsidR="00B74474" w:rsidRDefault="00B74474" w:rsidP="00B74474">
            <w:pPr>
              <w:rPr>
                <w:b/>
                <w:sz w:val="30"/>
                <w:szCs w:val="30"/>
              </w:rPr>
            </w:pPr>
            <w:r w:rsidRPr="00C85B96">
              <w:rPr>
                <w:rFonts w:hint="eastAsia"/>
                <w:b/>
                <w:sz w:val="30"/>
                <w:szCs w:val="30"/>
              </w:rPr>
              <w:t>A</w:t>
            </w:r>
          </w:p>
          <w:p w:rsidR="00896EAE" w:rsidRDefault="00896EAE" w:rsidP="00B74474">
            <w:pPr>
              <w:rPr>
                <w:b/>
                <w:sz w:val="30"/>
                <w:szCs w:val="30"/>
              </w:rPr>
            </w:pPr>
            <w:r>
              <w:rPr>
                <w:b/>
                <w:sz w:val="30"/>
                <w:szCs w:val="30"/>
              </w:rPr>
              <w:t>(</w:t>
            </w:r>
            <w:r>
              <w:rPr>
                <w:rFonts w:hint="eastAsia"/>
                <w:b/>
                <w:sz w:val="30"/>
                <w:szCs w:val="30"/>
              </w:rPr>
              <w:t>根</w:t>
            </w:r>
            <w:r>
              <w:rPr>
                <w:b/>
                <w:sz w:val="30"/>
                <w:szCs w:val="30"/>
              </w:rPr>
              <w:t>)</w:t>
            </w:r>
          </w:p>
          <w:p w:rsidR="00896EAE" w:rsidRPr="00C85B96" w:rsidRDefault="00896EAE" w:rsidP="00B74474">
            <w:pPr>
              <w:rPr>
                <w:b/>
                <w:sz w:val="30"/>
                <w:szCs w:val="30"/>
              </w:rPr>
            </w:pPr>
            <w:r>
              <w:rPr>
                <w:rFonts w:hint="eastAsia"/>
                <w:b/>
                <w:sz w:val="30"/>
                <w:szCs w:val="30"/>
              </w:rPr>
              <w:t>2</w:t>
            </w:r>
          </w:p>
        </w:tc>
        <w:tc>
          <w:tcPr>
            <w:tcW w:w="851" w:type="dxa"/>
          </w:tcPr>
          <w:p w:rsidR="00B74474" w:rsidRDefault="00B74474" w:rsidP="00B74474">
            <w:pPr>
              <w:rPr>
                <w:b/>
                <w:sz w:val="30"/>
                <w:szCs w:val="30"/>
              </w:rPr>
            </w:pPr>
            <w:r w:rsidRPr="00C85B96">
              <w:rPr>
                <w:rFonts w:hint="eastAsia"/>
                <w:b/>
                <w:sz w:val="30"/>
                <w:szCs w:val="30"/>
              </w:rPr>
              <w:t>CL</w:t>
            </w:r>
          </w:p>
          <w:p w:rsidR="00896EAE" w:rsidRDefault="00896EAE" w:rsidP="00B74474">
            <w:pPr>
              <w:rPr>
                <w:b/>
                <w:sz w:val="30"/>
                <w:szCs w:val="30"/>
              </w:rPr>
            </w:pPr>
          </w:p>
          <w:p w:rsidR="00896EAE" w:rsidRPr="00C85B96" w:rsidRDefault="00896EAE" w:rsidP="00B74474">
            <w:pPr>
              <w:rPr>
                <w:b/>
                <w:sz w:val="30"/>
                <w:szCs w:val="30"/>
              </w:rPr>
            </w:pPr>
            <w:r>
              <w:rPr>
                <w:b/>
                <w:sz w:val="30"/>
                <w:szCs w:val="30"/>
              </w:rPr>
              <w:t>3</w:t>
            </w:r>
          </w:p>
        </w:tc>
        <w:tc>
          <w:tcPr>
            <w:tcW w:w="850" w:type="dxa"/>
          </w:tcPr>
          <w:p w:rsidR="00B74474" w:rsidRDefault="00B74474" w:rsidP="00B74474">
            <w:pPr>
              <w:rPr>
                <w:b/>
                <w:sz w:val="30"/>
                <w:szCs w:val="30"/>
              </w:rPr>
            </w:pPr>
            <w:r w:rsidRPr="00C85B96">
              <w:rPr>
                <w:rFonts w:hint="eastAsia"/>
                <w:b/>
                <w:sz w:val="30"/>
                <w:szCs w:val="30"/>
              </w:rPr>
              <w:t>C</w:t>
            </w:r>
          </w:p>
          <w:p w:rsidR="00896EAE" w:rsidRDefault="00896EAE" w:rsidP="00B74474">
            <w:pPr>
              <w:rPr>
                <w:b/>
                <w:sz w:val="30"/>
                <w:szCs w:val="30"/>
              </w:rPr>
            </w:pPr>
          </w:p>
          <w:p w:rsidR="00896EAE" w:rsidRPr="00C85B96" w:rsidRDefault="00896EAE" w:rsidP="00B74474">
            <w:pPr>
              <w:rPr>
                <w:b/>
                <w:sz w:val="30"/>
                <w:szCs w:val="30"/>
              </w:rPr>
            </w:pPr>
            <w:r>
              <w:rPr>
                <w:b/>
                <w:sz w:val="30"/>
                <w:szCs w:val="30"/>
              </w:rPr>
              <w:t>4</w:t>
            </w:r>
          </w:p>
        </w:tc>
        <w:tc>
          <w:tcPr>
            <w:tcW w:w="851" w:type="dxa"/>
          </w:tcPr>
          <w:p w:rsidR="00B74474" w:rsidRDefault="00B74474" w:rsidP="00B74474">
            <w:pPr>
              <w:rPr>
                <w:b/>
                <w:sz w:val="30"/>
                <w:szCs w:val="30"/>
              </w:rPr>
            </w:pPr>
            <w:r w:rsidRPr="00C85B96">
              <w:rPr>
                <w:rFonts w:hint="eastAsia"/>
                <w:b/>
                <w:sz w:val="30"/>
                <w:szCs w:val="30"/>
              </w:rPr>
              <w:t>CR</w:t>
            </w:r>
          </w:p>
          <w:p w:rsidR="00896EAE" w:rsidRDefault="00896EAE" w:rsidP="00B74474">
            <w:pPr>
              <w:rPr>
                <w:b/>
                <w:sz w:val="30"/>
                <w:szCs w:val="30"/>
              </w:rPr>
            </w:pPr>
          </w:p>
          <w:p w:rsidR="00896EAE" w:rsidRPr="00C85B96" w:rsidRDefault="00896EAE" w:rsidP="00B74474">
            <w:pPr>
              <w:rPr>
                <w:b/>
                <w:sz w:val="30"/>
                <w:szCs w:val="30"/>
              </w:rPr>
            </w:pPr>
            <w:r>
              <w:rPr>
                <w:b/>
                <w:sz w:val="30"/>
                <w:szCs w:val="30"/>
              </w:rPr>
              <w:t>5</w:t>
            </w:r>
          </w:p>
        </w:tc>
        <w:tc>
          <w:tcPr>
            <w:tcW w:w="850" w:type="dxa"/>
          </w:tcPr>
          <w:p w:rsidR="00B74474" w:rsidRDefault="00B74474" w:rsidP="00B74474">
            <w:pPr>
              <w:rPr>
                <w:b/>
                <w:sz w:val="30"/>
                <w:szCs w:val="30"/>
              </w:rPr>
            </w:pPr>
            <w:r w:rsidRPr="00C85B96">
              <w:rPr>
                <w:rFonts w:hint="eastAsia"/>
                <w:b/>
                <w:sz w:val="30"/>
                <w:szCs w:val="30"/>
              </w:rPr>
              <w:t>B</w:t>
            </w:r>
          </w:p>
          <w:p w:rsidR="00896EAE" w:rsidRDefault="00896EAE" w:rsidP="00B74474">
            <w:pPr>
              <w:rPr>
                <w:b/>
                <w:sz w:val="30"/>
                <w:szCs w:val="30"/>
              </w:rPr>
            </w:pPr>
          </w:p>
          <w:p w:rsidR="00896EAE" w:rsidRPr="00C85B96" w:rsidRDefault="00896EAE" w:rsidP="00B74474">
            <w:pPr>
              <w:rPr>
                <w:b/>
                <w:sz w:val="30"/>
                <w:szCs w:val="30"/>
              </w:rPr>
            </w:pPr>
            <w:r>
              <w:rPr>
                <w:b/>
                <w:sz w:val="30"/>
                <w:szCs w:val="30"/>
              </w:rPr>
              <w:t>6</w:t>
            </w:r>
          </w:p>
        </w:tc>
        <w:tc>
          <w:tcPr>
            <w:tcW w:w="709" w:type="dxa"/>
          </w:tcPr>
          <w:p w:rsidR="00B74474" w:rsidRDefault="00B74474" w:rsidP="00B74474">
            <w:pPr>
              <w:rPr>
                <w:b/>
                <w:sz w:val="30"/>
                <w:szCs w:val="30"/>
              </w:rPr>
            </w:pPr>
            <w:r w:rsidRPr="00C85B96">
              <w:rPr>
                <w:rFonts w:hint="eastAsia"/>
                <w:b/>
                <w:sz w:val="30"/>
                <w:szCs w:val="30"/>
              </w:rPr>
              <w:t>BR</w:t>
            </w:r>
          </w:p>
          <w:p w:rsidR="00896EAE" w:rsidRDefault="00896EAE" w:rsidP="00B74474">
            <w:pPr>
              <w:rPr>
                <w:b/>
                <w:sz w:val="30"/>
                <w:szCs w:val="30"/>
              </w:rPr>
            </w:pPr>
          </w:p>
          <w:p w:rsidR="00896EAE" w:rsidRPr="00C85B96" w:rsidRDefault="00896EAE" w:rsidP="00B74474">
            <w:pPr>
              <w:rPr>
                <w:b/>
                <w:sz w:val="30"/>
                <w:szCs w:val="30"/>
              </w:rPr>
            </w:pPr>
            <w:r>
              <w:rPr>
                <w:b/>
                <w:sz w:val="30"/>
                <w:szCs w:val="30"/>
              </w:rPr>
              <w:t>7</w:t>
            </w:r>
          </w:p>
        </w:tc>
      </w:tr>
      <w:tr w:rsidR="00B74474" w:rsidTr="000D46D2">
        <w:tc>
          <w:tcPr>
            <w:tcW w:w="2660" w:type="dxa"/>
          </w:tcPr>
          <w:p w:rsidR="00B74474" w:rsidRPr="005B1144" w:rsidRDefault="00B74474" w:rsidP="00B74474">
            <w:pPr>
              <w:rPr>
                <w:b/>
                <w:sz w:val="30"/>
                <w:szCs w:val="30"/>
              </w:rPr>
            </w:pPr>
            <w:r w:rsidRPr="005B1144">
              <w:rPr>
                <w:rFonts w:hint="eastAsia"/>
                <w:b/>
                <w:sz w:val="30"/>
                <w:szCs w:val="30"/>
              </w:rPr>
              <w:t>最小</w:t>
            </w:r>
            <w:r w:rsidRPr="005B1144">
              <w:rPr>
                <w:b/>
                <w:sz w:val="30"/>
                <w:szCs w:val="30"/>
              </w:rPr>
              <w:t>失衡树</w:t>
            </w:r>
            <w:r>
              <w:rPr>
                <w:rFonts w:hint="eastAsia"/>
                <w:b/>
                <w:sz w:val="30"/>
                <w:szCs w:val="30"/>
              </w:rPr>
              <w:t>(</w:t>
            </w:r>
            <w:r w:rsidRPr="005B1144">
              <w:rPr>
                <w:rFonts w:hint="eastAsia"/>
                <w:b/>
                <w:sz w:val="30"/>
                <w:szCs w:val="30"/>
              </w:rPr>
              <w:t>升</w:t>
            </w:r>
            <w:r w:rsidRPr="005B1144">
              <w:rPr>
                <w:b/>
                <w:sz w:val="30"/>
                <w:szCs w:val="30"/>
              </w:rPr>
              <w:t>序</w:t>
            </w:r>
            <w:r>
              <w:rPr>
                <w:rFonts w:hint="eastAsia"/>
                <w:b/>
                <w:sz w:val="30"/>
                <w:szCs w:val="30"/>
              </w:rPr>
              <w:t>)</w:t>
            </w:r>
          </w:p>
        </w:tc>
        <w:tc>
          <w:tcPr>
            <w:tcW w:w="709" w:type="dxa"/>
          </w:tcPr>
          <w:p w:rsidR="00B74474" w:rsidRPr="00C85B96" w:rsidRDefault="00B74474" w:rsidP="00B74474">
            <w:pPr>
              <w:rPr>
                <w:b/>
                <w:sz w:val="30"/>
                <w:szCs w:val="30"/>
              </w:rPr>
            </w:pPr>
          </w:p>
        </w:tc>
        <w:tc>
          <w:tcPr>
            <w:tcW w:w="850" w:type="dxa"/>
          </w:tcPr>
          <w:p w:rsidR="00B74474" w:rsidRPr="00C85B96" w:rsidRDefault="00B74474" w:rsidP="00B74474">
            <w:pPr>
              <w:ind w:firstLineChars="50" w:firstLine="151"/>
              <w:rPr>
                <w:b/>
                <w:sz w:val="30"/>
                <w:szCs w:val="30"/>
              </w:rPr>
            </w:pPr>
            <w:r w:rsidRPr="00C85B96">
              <w:rPr>
                <w:rFonts w:hint="eastAsia"/>
                <w:b/>
                <w:sz w:val="30"/>
                <w:szCs w:val="30"/>
              </w:rPr>
              <w:t>A</w:t>
            </w:r>
          </w:p>
          <w:p w:rsidR="00B74474" w:rsidRDefault="00B74474" w:rsidP="00B74474">
            <w:pPr>
              <w:rPr>
                <w:b/>
                <w:color w:val="FF0000"/>
                <w:sz w:val="30"/>
                <w:szCs w:val="30"/>
              </w:rPr>
            </w:pPr>
            <w:r w:rsidRPr="00C85B96">
              <w:rPr>
                <w:b/>
                <w:color w:val="FF0000"/>
                <w:sz w:val="30"/>
                <w:szCs w:val="30"/>
              </w:rPr>
              <w:t>(CL)</w:t>
            </w:r>
          </w:p>
          <w:p w:rsidR="00896EAE" w:rsidRPr="000D46D2" w:rsidRDefault="00896EAE" w:rsidP="00B74474">
            <w:pPr>
              <w:rPr>
                <w:b/>
                <w:sz w:val="30"/>
                <w:szCs w:val="30"/>
              </w:rPr>
            </w:pPr>
            <w:r w:rsidRPr="000D46D2">
              <w:rPr>
                <w:b/>
                <w:sz w:val="30"/>
                <w:szCs w:val="30"/>
              </w:rPr>
              <w:t>2</w:t>
            </w:r>
          </w:p>
        </w:tc>
        <w:tc>
          <w:tcPr>
            <w:tcW w:w="851" w:type="dxa"/>
          </w:tcPr>
          <w:p w:rsidR="00B74474" w:rsidRPr="00C85B96" w:rsidRDefault="00B74474" w:rsidP="00B74474">
            <w:pPr>
              <w:rPr>
                <w:b/>
                <w:sz w:val="30"/>
                <w:szCs w:val="30"/>
              </w:rPr>
            </w:pPr>
          </w:p>
        </w:tc>
        <w:tc>
          <w:tcPr>
            <w:tcW w:w="850" w:type="dxa"/>
          </w:tcPr>
          <w:p w:rsidR="00B74474" w:rsidRDefault="00B74474" w:rsidP="00B74474">
            <w:pPr>
              <w:rPr>
                <w:b/>
                <w:sz w:val="30"/>
                <w:szCs w:val="30"/>
              </w:rPr>
            </w:pPr>
            <w:r w:rsidRPr="00C85B96">
              <w:rPr>
                <w:rFonts w:hint="eastAsia"/>
                <w:b/>
                <w:sz w:val="30"/>
                <w:szCs w:val="30"/>
              </w:rPr>
              <w:t>C</w:t>
            </w:r>
          </w:p>
          <w:p w:rsidR="00F97E19" w:rsidRDefault="00F97E19" w:rsidP="00B74474">
            <w:pPr>
              <w:rPr>
                <w:b/>
                <w:sz w:val="30"/>
                <w:szCs w:val="30"/>
              </w:rPr>
            </w:pPr>
            <w:r>
              <w:rPr>
                <w:b/>
                <w:sz w:val="30"/>
                <w:szCs w:val="30"/>
              </w:rPr>
              <w:t>(</w:t>
            </w:r>
            <w:r>
              <w:rPr>
                <w:rFonts w:hint="eastAsia"/>
                <w:b/>
                <w:sz w:val="30"/>
                <w:szCs w:val="30"/>
              </w:rPr>
              <w:t>根</w:t>
            </w:r>
            <w:r>
              <w:rPr>
                <w:b/>
                <w:sz w:val="30"/>
                <w:szCs w:val="30"/>
              </w:rPr>
              <w:t>)</w:t>
            </w:r>
          </w:p>
          <w:p w:rsidR="00896EAE" w:rsidRPr="00C85B96" w:rsidRDefault="00896EAE" w:rsidP="00B74474">
            <w:pPr>
              <w:rPr>
                <w:b/>
                <w:sz w:val="30"/>
                <w:szCs w:val="30"/>
              </w:rPr>
            </w:pPr>
            <w:r>
              <w:rPr>
                <w:b/>
                <w:sz w:val="30"/>
                <w:szCs w:val="30"/>
              </w:rPr>
              <w:t>4</w:t>
            </w:r>
          </w:p>
        </w:tc>
        <w:tc>
          <w:tcPr>
            <w:tcW w:w="851" w:type="dxa"/>
          </w:tcPr>
          <w:p w:rsidR="00B74474" w:rsidRPr="00C85B96" w:rsidRDefault="00B74474" w:rsidP="00B74474">
            <w:pPr>
              <w:rPr>
                <w:b/>
                <w:sz w:val="30"/>
                <w:szCs w:val="30"/>
              </w:rPr>
            </w:pPr>
          </w:p>
        </w:tc>
        <w:tc>
          <w:tcPr>
            <w:tcW w:w="850" w:type="dxa"/>
          </w:tcPr>
          <w:p w:rsidR="00B74474" w:rsidRPr="00C85B96" w:rsidRDefault="00B74474" w:rsidP="00B74474">
            <w:pPr>
              <w:ind w:firstLineChars="50" w:firstLine="151"/>
              <w:rPr>
                <w:b/>
                <w:sz w:val="30"/>
                <w:szCs w:val="30"/>
              </w:rPr>
            </w:pPr>
            <w:r w:rsidRPr="00C85B96">
              <w:rPr>
                <w:rFonts w:hint="eastAsia"/>
                <w:b/>
                <w:sz w:val="30"/>
                <w:szCs w:val="30"/>
              </w:rPr>
              <w:t>B</w:t>
            </w:r>
          </w:p>
          <w:p w:rsidR="00B74474" w:rsidRDefault="00B74474" w:rsidP="00B74474">
            <w:pPr>
              <w:rPr>
                <w:b/>
                <w:color w:val="FF0000"/>
                <w:sz w:val="30"/>
                <w:szCs w:val="30"/>
              </w:rPr>
            </w:pPr>
            <w:r w:rsidRPr="00C85B96">
              <w:rPr>
                <w:b/>
                <w:color w:val="FF0000"/>
                <w:sz w:val="30"/>
                <w:szCs w:val="30"/>
              </w:rPr>
              <w:t>(CR)</w:t>
            </w:r>
          </w:p>
          <w:p w:rsidR="00896EAE" w:rsidRPr="000D46D2" w:rsidRDefault="00896EAE" w:rsidP="00B74474">
            <w:pPr>
              <w:rPr>
                <w:b/>
                <w:sz w:val="30"/>
                <w:szCs w:val="30"/>
              </w:rPr>
            </w:pPr>
            <w:r w:rsidRPr="000D46D2">
              <w:rPr>
                <w:b/>
                <w:sz w:val="30"/>
                <w:szCs w:val="30"/>
              </w:rPr>
              <w:t>6</w:t>
            </w:r>
          </w:p>
        </w:tc>
        <w:tc>
          <w:tcPr>
            <w:tcW w:w="709" w:type="dxa"/>
          </w:tcPr>
          <w:p w:rsidR="00B74474" w:rsidRPr="00C85B96" w:rsidRDefault="00B74474" w:rsidP="00B74474">
            <w:pPr>
              <w:rPr>
                <w:b/>
                <w:sz w:val="30"/>
                <w:szCs w:val="30"/>
              </w:rPr>
            </w:pPr>
          </w:p>
        </w:tc>
      </w:tr>
      <w:tr w:rsidR="00B74474" w:rsidTr="000D46D2">
        <w:tc>
          <w:tcPr>
            <w:tcW w:w="2660" w:type="dxa"/>
          </w:tcPr>
          <w:p w:rsidR="00B74474" w:rsidRPr="005B1144" w:rsidRDefault="00B74474" w:rsidP="00B74474">
            <w:pPr>
              <w:rPr>
                <w:b/>
                <w:sz w:val="30"/>
                <w:szCs w:val="30"/>
              </w:rPr>
            </w:pPr>
            <w:proofErr w:type="gramStart"/>
            <w:r w:rsidRPr="005B1144">
              <w:rPr>
                <w:rFonts w:hint="eastAsia"/>
                <w:b/>
                <w:sz w:val="30"/>
                <w:szCs w:val="30"/>
              </w:rPr>
              <w:t>调整后树</w:t>
            </w:r>
            <w:proofErr w:type="gramEnd"/>
            <w:r>
              <w:rPr>
                <w:rFonts w:hint="eastAsia"/>
                <w:b/>
                <w:sz w:val="30"/>
                <w:szCs w:val="30"/>
              </w:rPr>
              <w:t>(</w:t>
            </w:r>
            <w:r w:rsidRPr="005B1144">
              <w:rPr>
                <w:b/>
                <w:sz w:val="30"/>
                <w:szCs w:val="30"/>
              </w:rPr>
              <w:t>升序</w:t>
            </w:r>
            <w:r>
              <w:rPr>
                <w:rFonts w:hint="eastAsia"/>
                <w:b/>
                <w:sz w:val="30"/>
                <w:szCs w:val="30"/>
              </w:rPr>
              <w:t>)</w:t>
            </w:r>
          </w:p>
        </w:tc>
        <w:tc>
          <w:tcPr>
            <w:tcW w:w="709" w:type="dxa"/>
          </w:tcPr>
          <w:p w:rsidR="00B74474" w:rsidRDefault="00B74474" w:rsidP="00B74474">
            <w:pPr>
              <w:rPr>
                <w:b/>
                <w:sz w:val="30"/>
                <w:szCs w:val="30"/>
              </w:rPr>
            </w:pPr>
            <w:r w:rsidRPr="00C85B96">
              <w:rPr>
                <w:rFonts w:hint="eastAsia"/>
                <w:b/>
                <w:sz w:val="30"/>
                <w:szCs w:val="30"/>
              </w:rPr>
              <w:t>AL</w:t>
            </w:r>
          </w:p>
          <w:p w:rsidR="00896EAE" w:rsidRDefault="00896EAE" w:rsidP="00B74474">
            <w:pPr>
              <w:rPr>
                <w:b/>
                <w:sz w:val="30"/>
                <w:szCs w:val="30"/>
              </w:rPr>
            </w:pPr>
          </w:p>
          <w:p w:rsidR="00896EAE" w:rsidRPr="00C85B96" w:rsidRDefault="00896EAE" w:rsidP="00B74474">
            <w:pPr>
              <w:rPr>
                <w:b/>
                <w:sz w:val="30"/>
                <w:szCs w:val="30"/>
              </w:rPr>
            </w:pPr>
            <w:r>
              <w:rPr>
                <w:b/>
                <w:sz w:val="30"/>
                <w:szCs w:val="30"/>
              </w:rPr>
              <w:t>1</w:t>
            </w:r>
          </w:p>
        </w:tc>
        <w:tc>
          <w:tcPr>
            <w:tcW w:w="850" w:type="dxa"/>
          </w:tcPr>
          <w:p w:rsidR="00B74474" w:rsidRDefault="00B74474" w:rsidP="00B74474">
            <w:pPr>
              <w:rPr>
                <w:b/>
                <w:sz w:val="30"/>
                <w:szCs w:val="30"/>
              </w:rPr>
            </w:pPr>
            <w:r w:rsidRPr="00C85B96">
              <w:rPr>
                <w:rFonts w:hint="eastAsia"/>
                <w:b/>
                <w:sz w:val="30"/>
                <w:szCs w:val="30"/>
              </w:rPr>
              <w:t>A</w:t>
            </w:r>
          </w:p>
          <w:p w:rsidR="00896EAE" w:rsidRDefault="00896EAE" w:rsidP="00B74474">
            <w:pPr>
              <w:rPr>
                <w:b/>
                <w:sz w:val="30"/>
                <w:szCs w:val="30"/>
              </w:rPr>
            </w:pPr>
          </w:p>
          <w:p w:rsidR="00896EAE" w:rsidRPr="00C85B96" w:rsidRDefault="00896EAE" w:rsidP="00B74474">
            <w:pPr>
              <w:rPr>
                <w:b/>
                <w:sz w:val="30"/>
                <w:szCs w:val="30"/>
              </w:rPr>
            </w:pPr>
            <w:r>
              <w:rPr>
                <w:b/>
                <w:sz w:val="30"/>
                <w:szCs w:val="30"/>
              </w:rPr>
              <w:t>2</w:t>
            </w:r>
          </w:p>
        </w:tc>
        <w:tc>
          <w:tcPr>
            <w:tcW w:w="851" w:type="dxa"/>
          </w:tcPr>
          <w:p w:rsidR="00B74474" w:rsidRPr="00C85B96" w:rsidRDefault="00B74474" w:rsidP="00B74474">
            <w:pPr>
              <w:rPr>
                <w:b/>
                <w:sz w:val="30"/>
                <w:szCs w:val="30"/>
              </w:rPr>
            </w:pPr>
            <w:r w:rsidRPr="00C85B96">
              <w:rPr>
                <w:rFonts w:hint="eastAsia"/>
                <w:b/>
                <w:sz w:val="30"/>
                <w:szCs w:val="30"/>
              </w:rPr>
              <w:t>CL</w:t>
            </w:r>
          </w:p>
          <w:p w:rsidR="00B74474" w:rsidRDefault="00B74474" w:rsidP="00B74474">
            <w:pPr>
              <w:rPr>
                <w:b/>
                <w:color w:val="FF0000"/>
                <w:sz w:val="30"/>
                <w:szCs w:val="30"/>
              </w:rPr>
            </w:pPr>
            <w:r w:rsidRPr="00C85B96">
              <w:rPr>
                <w:rFonts w:hint="eastAsia"/>
                <w:b/>
                <w:color w:val="FF0000"/>
                <w:sz w:val="30"/>
                <w:szCs w:val="30"/>
              </w:rPr>
              <w:t>(</w:t>
            </w:r>
            <w:r w:rsidRPr="00C85B96">
              <w:rPr>
                <w:b/>
                <w:color w:val="FF0000"/>
                <w:sz w:val="30"/>
                <w:szCs w:val="30"/>
              </w:rPr>
              <w:t>AR</w:t>
            </w:r>
            <w:r w:rsidRPr="00C85B96">
              <w:rPr>
                <w:rFonts w:hint="eastAsia"/>
                <w:b/>
                <w:color w:val="FF0000"/>
                <w:sz w:val="30"/>
                <w:szCs w:val="30"/>
              </w:rPr>
              <w:t>)</w:t>
            </w:r>
          </w:p>
          <w:p w:rsidR="00896EAE" w:rsidRPr="000D46D2" w:rsidRDefault="00896EAE" w:rsidP="00B74474">
            <w:pPr>
              <w:rPr>
                <w:b/>
                <w:sz w:val="30"/>
                <w:szCs w:val="30"/>
              </w:rPr>
            </w:pPr>
            <w:r w:rsidRPr="000D46D2">
              <w:rPr>
                <w:b/>
                <w:sz w:val="30"/>
                <w:szCs w:val="30"/>
              </w:rPr>
              <w:t>3</w:t>
            </w:r>
          </w:p>
        </w:tc>
        <w:tc>
          <w:tcPr>
            <w:tcW w:w="850" w:type="dxa"/>
          </w:tcPr>
          <w:p w:rsidR="00B74474" w:rsidRDefault="00B74474" w:rsidP="00B74474">
            <w:pPr>
              <w:rPr>
                <w:b/>
                <w:sz w:val="30"/>
                <w:szCs w:val="30"/>
              </w:rPr>
            </w:pPr>
            <w:r w:rsidRPr="00C85B96">
              <w:rPr>
                <w:rFonts w:hint="eastAsia"/>
                <w:b/>
                <w:sz w:val="30"/>
                <w:szCs w:val="30"/>
              </w:rPr>
              <w:t>C</w:t>
            </w:r>
          </w:p>
          <w:p w:rsidR="00896EAE" w:rsidRDefault="000D46D2" w:rsidP="00B74474">
            <w:pPr>
              <w:rPr>
                <w:b/>
                <w:sz w:val="30"/>
                <w:szCs w:val="30"/>
              </w:rPr>
            </w:pPr>
            <w:r>
              <w:rPr>
                <w:b/>
                <w:sz w:val="30"/>
                <w:szCs w:val="30"/>
              </w:rPr>
              <w:t>(</w:t>
            </w:r>
            <w:r>
              <w:rPr>
                <w:rFonts w:hint="eastAsia"/>
                <w:b/>
                <w:sz w:val="30"/>
                <w:szCs w:val="30"/>
              </w:rPr>
              <w:t>根</w:t>
            </w:r>
            <w:r>
              <w:rPr>
                <w:b/>
                <w:sz w:val="30"/>
                <w:szCs w:val="30"/>
              </w:rPr>
              <w:t>)</w:t>
            </w:r>
          </w:p>
          <w:p w:rsidR="00896EAE" w:rsidRPr="00C85B96" w:rsidRDefault="00896EAE" w:rsidP="00B74474">
            <w:pPr>
              <w:rPr>
                <w:b/>
                <w:sz w:val="30"/>
                <w:szCs w:val="30"/>
              </w:rPr>
            </w:pPr>
            <w:r>
              <w:rPr>
                <w:b/>
                <w:sz w:val="30"/>
                <w:szCs w:val="30"/>
              </w:rPr>
              <w:t>4</w:t>
            </w:r>
          </w:p>
        </w:tc>
        <w:tc>
          <w:tcPr>
            <w:tcW w:w="851" w:type="dxa"/>
          </w:tcPr>
          <w:p w:rsidR="00B74474" w:rsidRPr="00C85B96" w:rsidRDefault="00B74474" w:rsidP="00B74474">
            <w:pPr>
              <w:rPr>
                <w:b/>
                <w:sz w:val="30"/>
                <w:szCs w:val="30"/>
              </w:rPr>
            </w:pPr>
            <w:r w:rsidRPr="00C85B96">
              <w:rPr>
                <w:rFonts w:hint="eastAsia"/>
                <w:b/>
                <w:sz w:val="30"/>
                <w:szCs w:val="30"/>
              </w:rPr>
              <w:t>CR</w:t>
            </w:r>
            <w:r w:rsidRPr="00C85B96">
              <w:rPr>
                <w:b/>
                <w:sz w:val="30"/>
                <w:szCs w:val="30"/>
              </w:rPr>
              <w:t>+</w:t>
            </w:r>
          </w:p>
          <w:p w:rsidR="00B74474" w:rsidRDefault="00B74474" w:rsidP="00B74474">
            <w:pPr>
              <w:rPr>
                <w:b/>
                <w:color w:val="FF0000"/>
                <w:sz w:val="30"/>
                <w:szCs w:val="30"/>
              </w:rPr>
            </w:pPr>
            <w:r w:rsidRPr="00C85B96">
              <w:rPr>
                <w:b/>
                <w:color w:val="FF0000"/>
                <w:sz w:val="30"/>
                <w:szCs w:val="30"/>
              </w:rPr>
              <w:t>(BL)</w:t>
            </w:r>
          </w:p>
          <w:p w:rsidR="00896EAE" w:rsidRPr="000D46D2" w:rsidRDefault="00896EAE" w:rsidP="00B74474">
            <w:pPr>
              <w:rPr>
                <w:b/>
                <w:sz w:val="30"/>
                <w:szCs w:val="30"/>
              </w:rPr>
            </w:pPr>
            <w:r w:rsidRPr="000D46D2">
              <w:rPr>
                <w:b/>
                <w:sz w:val="30"/>
                <w:szCs w:val="30"/>
              </w:rPr>
              <w:t>5</w:t>
            </w:r>
          </w:p>
        </w:tc>
        <w:tc>
          <w:tcPr>
            <w:tcW w:w="850" w:type="dxa"/>
          </w:tcPr>
          <w:p w:rsidR="00B74474" w:rsidRDefault="00B74474" w:rsidP="00B74474">
            <w:pPr>
              <w:rPr>
                <w:b/>
                <w:sz w:val="30"/>
                <w:szCs w:val="30"/>
              </w:rPr>
            </w:pPr>
            <w:r w:rsidRPr="00C85B96">
              <w:rPr>
                <w:rFonts w:hint="eastAsia"/>
                <w:b/>
                <w:sz w:val="30"/>
                <w:szCs w:val="30"/>
              </w:rPr>
              <w:t>B</w:t>
            </w:r>
          </w:p>
          <w:p w:rsidR="00896EAE" w:rsidRDefault="00896EAE" w:rsidP="00B74474">
            <w:pPr>
              <w:rPr>
                <w:b/>
                <w:sz w:val="30"/>
                <w:szCs w:val="30"/>
              </w:rPr>
            </w:pPr>
          </w:p>
          <w:p w:rsidR="00896EAE" w:rsidRPr="00C85B96" w:rsidRDefault="00896EAE" w:rsidP="00B74474">
            <w:pPr>
              <w:rPr>
                <w:b/>
                <w:sz w:val="30"/>
                <w:szCs w:val="30"/>
              </w:rPr>
            </w:pPr>
            <w:r>
              <w:rPr>
                <w:b/>
                <w:sz w:val="30"/>
                <w:szCs w:val="30"/>
              </w:rPr>
              <w:t>6</w:t>
            </w:r>
          </w:p>
        </w:tc>
        <w:tc>
          <w:tcPr>
            <w:tcW w:w="709" w:type="dxa"/>
          </w:tcPr>
          <w:p w:rsidR="00B74474" w:rsidRDefault="00B74474" w:rsidP="00B74474">
            <w:pPr>
              <w:rPr>
                <w:b/>
                <w:sz w:val="30"/>
                <w:szCs w:val="30"/>
              </w:rPr>
            </w:pPr>
            <w:r w:rsidRPr="00C85B96">
              <w:rPr>
                <w:rFonts w:hint="eastAsia"/>
                <w:b/>
                <w:sz w:val="30"/>
                <w:szCs w:val="30"/>
              </w:rPr>
              <w:t>BR</w:t>
            </w:r>
          </w:p>
          <w:p w:rsidR="00896EAE" w:rsidRDefault="00896EAE" w:rsidP="00B74474">
            <w:pPr>
              <w:rPr>
                <w:b/>
                <w:sz w:val="30"/>
                <w:szCs w:val="30"/>
              </w:rPr>
            </w:pPr>
          </w:p>
          <w:p w:rsidR="00896EAE" w:rsidRPr="00C85B96" w:rsidRDefault="00896EAE" w:rsidP="00B74474">
            <w:pPr>
              <w:rPr>
                <w:b/>
                <w:sz w:val="30"/>
                <w:szCs w:val="30"/>
              </w:rPr>
            </w:pPr>
            <w:r>
              <w:rPr>
                <w:b/>
                <w:sz w:val="30"/>
                <w:szCs w:val="30"/>
              </w:rPr>
              <w:t>7</w:t>
            </w:r>
          </w:p>
        </w:tc>
      </w:tr>
    </w:tbl>
    <w:p w:rsidR="00DE4489" w:rsidRPr="007D394F" w:rsidRDefault="00DE4489" w:rsidP="00DE4489">
      <w:pPr>
        <w:ind w:firstLineChars="98" w:firstLine="354"/>
        <w:rPr>
          <w:b/>
          <w:sz w:val="36"/>
          <w:szCs w:val="36"/>
        </w:rPr>
      </w:pPr>
    </w:p>
    <w:p w:rsidR="00363513" w:rsidRDefault="00363513" w:rsidP="00363513">
      <w:pPr>
        <w:rPr>
          <w:b/>
          <w:sz w:val="36"/>
          <w:szCs w:val="36"/>
        </w:rPr>
      </w:pPr>
      <w:r>
        <w:rPr>
          <w:rFonts w:hint="eastAsia"/>
          <w:b/>
          <w:noProof/>
          <w:sz w:val="36"/>
          <w:szCs w:val="36"/>
        </w:rPr>
        <w:lastRenderedPageBreak/>
        <w:drawing>
          <wp:inline distT="0" distB="0" distL="0" distR="0" wp14:anchorId="4035F3C7" wp14:editId="70D60111">
            <wp:extent cx="4140000" cy="2520000"/>
            <wp:effectExtent l="19050" t="38100" r="0" b="90170"/>
            <wp:docPr id="60" name="图示 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6" r:lo="rId347" r:qs="rId348" r:cs="rId349"/>
              </a:graphicData>
            </a:graphic>
          </wp:inline>
        </w:drawing>
      </w:r>
    </w:p>
    <w:p w:rsidR="00071D7A" w:rsidRDefault="006344E1" w:rsidP="00071D7A">
      <w:pPr>
        <w:rPr>
          <w:b/>
          <w:sz w:val="36"/>
          <w:szCs w:val="36"/>
        </w:rPr>
      </w:pPr>
      <w:r>
        <w:rPr>
          <w:rFonts w:hint="eastAsia"/>
          <w:b/>
          <w:sz w:val="36"/>
          <w:szCs w:val="36"/>
        </w:rPr>
        <w:t xml:space="preserve">  </w:t>
      </w:r>
      <w:r>
        <w:rPr>
          <w:rFonts w:hint="eastAsia"/>
          <w:b/>
          <w:sz w:val="36"/>
          <w:szCs w:val="36"/>
        </w:rPr>
        <w:t>例</w:t>
      </w:r>
      <w:r>
        <w:rPr>
          <w:rFonts w:hint="eastAsia"/>
          <w:b/>
          <w:sz w:val="36"/>
          <w:szCs w:val="36"/>
        </w:rPr>
        <w:t>1</w:t>
      </w:r>
      <w:r>
        <w:rPr>
          <w:rFonts w:hint="eastAsia"/>
          <w:b/>
          <w:sz w:val="36"/>
          <w:szCs w:val="36"/>
        </w:rPr>
        <w:t>：最简单的</w:t>
      </w:r>
      <w:r>
        <w:rPr>
          <w:rFonts w:hint="eastAsia"/>
          <w:b/>
          <w:sz w:val="36"/>
          <w:szCs w:val="36"/>
        </w:rPr>
        <w:t>RL</w:t>
      </w:r>
      <w:r>
        <w:rPr>
          <w:rFonts w:hint="eastAsia"/>
          <w:b/>
          <w:sz w:val="36"/>
          <w:szCs w:val="36"/>
        </w:rPr>
        <w:t>型</w:t>
      </w:r>
    </w:p>
    <w:p w:rsidR="006344E1" w:rsidRDefault="006344E1" w:rsidP="00AE43DD">
      <w:pPr>
        <w:rPr>
          <w:b/>
          <w:sz w:val="36"/>
          <w:szCs w:val="36"/>
        </w:rPr>
      </w:pPr>
      <w:r w:rsidRPr="006344E1">
        <w:rPr>
          <w:rFonts w:hint="eastAsia"/>
          <w:b/>
          <w:sz w:val="36"/>
          <w:szCs w:val="36"/>
        </w:rPr>
        <w:t>●</w:t>
      </w:r>
      <w:r>
        <w:rPr>
          <w:rFonts w:hint="eastAsia"/>
          <w:b/>
          <w:sz w:val="36"/>
          <w:szCs w:val="36"/>
        </w:rPr>
        <w:t>插入前是平衡的</w:t>
      </w:r>
    </w:p>
    <w:p w:rsidR="006344E1" w:rsidRDefault="006344E1" w:rsidP="00AE43DD">
      <w:pPr>
        <w:ind w:firstLineChars="98" w:firstLine="354"/>
        <w:rPr>
          <w:b/>
          <w:sz w:val="36"/>
          <w:szCs w:val="36"/>
        </w:rPr>
      </w:pPr>
      <w:r>
        <w:rPr>
          <w:b/>
          <w:noProof/>
          <w:sz w:val="36"/>
          <w:szCs w:val="36"/>
        </w:rPr>
        <w:drawing>
          <wp:inline distT="0" distB="0" distL="0" distR="0" wp14:anchorId="7919F8B6" wp14:editId="7467631D">
            <wp:extent cx="3564000" cy="1692000"/>
            <wp:effectExtent l="209550" t="0" r="0" b="381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1" r:lo="rId352" r:qs="rId353" r:cs="rId354"/>
              </a:graphicData>
            </a:graphic>
          </wp:inline>
        </w:drawing>
      </w:r>
    </w:p>
    <w:p w:rsidR="006344E1" w:rsidRDefault="006344E1" w:rsidP="00AE43DD">
      <w:pPr>
        <w:rPr>
          <w:b/>
          <w:sz w:val="36"/>
          <w:szCs w:val="36"/>
        </w:rPr>
      </w:pPr>
      <w:r w:rsidRPr="006344E1">
        <w:rPr>
          <w:rFonts w:hint="eastAsia"/>
          <w:b/>
          <w:sz w:val="36"/>
          <w:szCs w:val="36"/>
        </w:rPr>
        <w:t>●</w:t>
      </w:r>
      <w:r>
        <w:rPr>
          <w:rFonts w:hint="eastAsia"/>
          <w:b/>
          <w:sz w:val="36"/>
          <w:szCs w:val="36"/>
        </w:rPr>
        <w:t>插入结点</w:t>
      </w:r>
      <w:r>
        <w:rPr>
          <w:rFonts w:hint="eastAsia"/>
          <w:b/>
          <w:sz w:val="36"/>
          <w:szCs w:val="36"/>
        </w:rPr>
        <w:t>2</w:t>
      </w:r>
      <w:r>
        <w:rPr>
          <w:rFonts w:hint="eastAsia"/>
          <w:b/>
          <w:sz w:val="36"/>
          <w:szCs w:val="36"/>
        </w:rPr>
        <w:t>后失衡</w:t>
      </w:r>
      <w:r w:rsidR="001B7810">
        <w:rPr>
          <w:rFonts w:hint="eastAsia"/>
          <w:b/>
          <w:sz w:val="36"/>
          <w:szCs w:val="36"/>
        </w:rPr>
        <w:t>（</w:t>
      </w:r>
      <w:r w:rsidR="001B7810">
        <w:rPr>
          <w:b/>
          <w:sz w:val="36"/>
          <w:szCs w:val="36"/>
        </w:rPr>
        <w:t>形成</w:t>
      </w:r>
      <w:r w:rsidR="00132634">
        <w:rPr>
          <w:b/>
          <w:sz w:val="36"/>
          <w:szCs w:val="36"/>
        </w:rPr>
        <w:t>RL</w:t>
      </w:r>
      <w:r w:rsidR="00132634">
        <w:rPr>
          <w:b/>
          <w:sz w:val="36"/>
          <w:szCs w:val="36"/>
        </w:rPr>
        <w:t>型</w:t>
      </w:r>
      <w:r w:rsidR="001B7810">
        <w:rPr>
          <w:rFonts w:hint="eastAsia"/>
          <w:b/>
          <w:sz w:val="36"/>
          <w:szCs w:val="36"/>
        </w:rPr>
        <w:t>）</w:t>
      </w:r>
    </w:p>
    <w:p w:rsidR="006344E1" w:rsidRDefault="006344E1" w:rsidP="00071D7A">
      <w:pPr>
        <w:rPr>
          <w:b/>
          <w:sz w:val="36"/>
          <w:szCs w:val="36"/>
        </w:rPr>
      </w:pPr>
      <w:r>
        <w:rPr>
          <w:rFonts w:hint="eastAsia"/>
          <w:b/>
          <w:noProof/>
          <w:sz w:val="36"/>
          <w:szCs w:val="36"/>
        </w:rPr>
        <w:drawing>
          <wp:inline distT="0" distB="0" distL="0" distR="0" wp14:anchorId="00C6E9A9" wp14:editId="69FE9876">
            <wp:extent cx="3492000" cy="2196000"/>
            <wp:effectExtent l="95250" t="0" r="0" b="9017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6" r:lo="rId357" r:qs="rId358" r:cs="rId359"/>
              </a:graphicData>
            </a:graphic>
          </wp:inline>
        </w:drawing>
      </w:r>
    </w:p>
    <w:p w:rsidR="006344E1" w:rsidRDefault="006344E1" w:rsidP="00AE43DD">
      <w:pPr>
        <w:rPr>
          <w:b/>
          <w:sz w:val="36"/>
          <w:szCs w:val="36"/>
        </w:rPr>
      </w:pPr>
      <w:r w:rsidRPr="006344E1">
        <w:rPr>
          <w:rFonts w:hint="eastAsia"/>
          <w:b/>
          <w:sz w:val="36"/>
          <w:szCs w:val="36"/>
        </w:rPr>
        <w:t>●</w:t>
      </w:r>
      <w:r>
        <w:rPr>
          <w:rFonts w:hint="eastAsia"/>
          <w:b/>
          <w:sz w:val="36"/>
          <w:szCs w:val="36"/>
        </w:rPr>
        <w:t>调整后平衡</w:t>
      </w:r>
    </w:p>
    <w:p w:rsidR="007618DE" w:rsidRDefault="007618DE" w:rsidP="00AE43DD">
      <w:pPr>
        <w:rPr>
          <w:b/>
          <w:sz w:val="36"/>
          <w:szCs w:val="36"/>
        </w:rPr>
      </w:pPr>
      <w:r>
        <w:rPr>
          <w:rFonts w:hint="eastAsia"/>
          <w:b/>
          <w:noProof/>
          <w:sz w:val="36"/>
          <w:szCs w:val="36"/>
        </w:rPr>
        <w:lastRenderedPageBreak/>
        <w:drawing>
          <wp:inline distT="0" distB="0" distL="0" distR="0" wp14:anchorId="5C1FB39A" wp14:editId="4739F54F">
            <wp:extent cx="3881120" cy="2749138"/>
            <wp:effectExtent l="0" t="0" r="24130" b="0"/>
            <wp:docPr id="76" name="图示 7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1" r:lo="rId362" r:qs="rId363" r:cs="rId364"/>
              </a:graphicData>
            </a:graphic>
          </wp:inline>
        </w:drawing>
      </w:r>
    </w:p>
    <w:p w:rsidR="00D100F8" w:rsidRDefault="00D100F8" w:rsidP="00AE43DD">
      <w:pPr>
        <w:ind w:firstLineChars="98" w:firstLine="354"/>
        <w:rPr>
          <w:b/>
          <w:sz w:val="36"/>
          <w:szCs w:val="36"/>
        </w:rPr>
      </w:pPr>
    </w:p>
    <w:p w:rsidR="006344E1" w:rsidRDefault="002D1F77" w:rsidP="006344E1">
      <w:pPr>
        <w:ind w:firstLineChars="98" w:firstLine="354"/>
        <w:rPr>
          <w:b/>
          <w:sz w:val="36"/>
          <w:szCs w:val="36"/>
        </w:rPr>
      </w:pPr>
      <w:r>
        <w:rPr>
          <w:rFonts w:hint="eastAsia"/>
          <w:b/>
          <w:sz w:val="36"/>
          <w:szCs w:val="36"/>
        </w:rPr>
        <w:t>例</w:t>
      </w:r>
      <w:r>
        <w:rPr>
          <w:rFonts w:hint="eastAsia"/>
          <w:b/>
          <w:sz w:val="36"/>
          <w:szCs w:val="36"/>
        </w:rPr>
        <w:t>2</w:t>
      </w:r>
      <w:r>
        <w:rPr>
          <w:rFonts w:hint="eastAsia"/>
          <w:b/>
          <w:sz w:val="36"/>
          <w:szCs w:val="36"/>
        </w:rPr>
        <w:t>：插入结点</w:t>
      </w:r>
      <w:r>
        <w:rPr>
          <w:rFonts w:hint="eastAsia"/>
          <w:b/>
          <w:sz w:val="36"/>
          <w:szCs w:val="36"/>
        </w:rPr>
        <w:t>3</w:t>
      </w:r>
      <w:r>
        <w:rPr>
          <w:rFonts w:hint="eastAsia"/>
          <w:b/>
          <w:sz w:val="36"/>
          <w:szCs w:val="36"/>
        </w:rPr>
        <w:t>后</w:t>
      </w:r>
      <w:r w:rsidR="00132634">
        <w:rPr>
          <w:rFonts w:hint="eastAsia"/>
          <w:b/>
          <w:sz w:val="36"/>
          <w:szCs w:val="36"/>
        </w:rPr>
        <w:t>，</w:t>
      </w:r>
      <w:r w:rsidR="00132634">
        <w:rPr>
          <w:rFonts w:hint="eastAsia"/>
          <w:b/>
          <w:sz w:val="36"/>
          <w:szCs w:val="36"/>
        </w:rPr>
        <w:t>2</w:t>
      </w:r>
      <w:r w:rsidR="00132634">
        <w:rPr>
          <w:b/>
          <w:sz w:val="36"/>
          <w:szCs w:val="36"/>
        </w:rPr>
        <w:t>-6-4</w:t>
      </w:r>
      <w:r>
        <w:rPr>
          <w:rFonts w:hint="eastAsia"/>
          <w:b/>
          <w:sz w:val="36"/>
          <w:szCs w:val="36"/>
        </w:rPr>
        <w:t>失衡</w:t>
      </w:r>
      <w:r w:rsidR="00CB1FED">
        <w:rPr>
          <w:rFonts w:hint="eastAsia"/>
          <w:b/>
          <w:sz w:val="36"/>
          <w:szCs w:val="36"/>
        </w:rPr>
        <w:t>（</w:t>
      </w:r>
      <w:r w:rsidR="00CB1FED">
        <w:rPr>
          <w:b/>
          <w:sz w:val="36"/>
          <w:szCs w:val="36"/>
        </w:rPr>
        <w:t>形成</w:t>
      </w:r>
      <w:r w:rsidR="00132634">
        <w:rPr>
          <w:b/>
          <w:sz w:val="36"/>
          <w:szCs w:val="36"/>
        </w:rPr>
        <w:t>RL</w:t>
      </w:r>
      <w:r w:rsidR="00132634">
        <w:rPr>
          <w:b/>
          <w:sz w:val="36"/>
          <w:szCs w:val="36"/>
        </w:rPr>
        <w:t>型</w:t>
      </w:r>
      <w:r w:rsidR="00CB1FED">
        <w:rPr>
          <w:rFonts w:hint="eastAsia"/>
          <w:b/>
          <w:sz w:val="36"/>
          <w:szCs w:val="36"/>
        </w:rPr>
        <w:t>）</w:t>
      </w:r>
    </w:p>
    <w:p w:rsidR="002D1F77" w:rsidRDefault="00D100F8" w:rsidP="006344E1">
      <w:pPr>
        <w:ind w:firstLineChars="98" w:firstLine="354"/>
        <w:rPr>
          <w:b/>
          <w:sz w:val="36"/>
          <w:szCs w:val="36"/>
        </w:rPr>
      </w:pPr>
      <w:r>
        <w:rPr>
          <w:rFonts w:hint="eastAsia"/>
          <w:b/>
          <w:noProof/>
          <w:sz w:val="36"/>
          <w:szCs w:val="36"/>
        </w:rPr>
        <w:drawing>
          <wp:inline distT="0" distB="0" distL="0" distR="0">
            <wp:extent cx="4385821" cy="3200400"/>
            <wp:effectExtent l="0" t="0" r="0" b="95250"/>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6" r:lo="rId367" r:qs="rId368" r:cs="rId369"/>
              </a:graphicData>
            </a:graphic>
          </wp:inline>
        </w:drawing>
      </w:r>
    </w:p>
    <w:p w:rsidR="00D100F8" w:rsidRDefault="00D100F8" w:rsidP="00AE43DD">
      <w:pPr>
        <w:rPr>
          <w:b/>
          <w:sz w:val="36"/>
          <w:szCs w:val="36"/>
        </w:rPr>
      </w:pPr>
      <w:r w:rsidRPr="006344E1">
        <w:rPr>
          <w:rFonts w:hint="eastAsia"/>
          <w:b/>
          <w:sz w:val="36"/>
          <w:szCs w:val="36"/>
        </w:rPr>
        <w:t>●</w:t>
      </w:r>
      <w:r>
        <w:rPr>
          <w:rFonts w:hint="eastAsia"/>
          <w:b/>
          <w:sz w:val="36"/>
          <w:szCs w:val="36"/>
        </w:rPr>
        <w:t>调整后平衡</w:t>
      </w:r>
    </w:p>
    <w:p w:rsidR="00D100F8" w:rsidRDefault="009515EC" w:rsidP="009515EC">
      <w:pPr>
        <w:rPr>
          <w:b/>
          <w:sz w:val="36"/>
          <w:szCs w:val="36"/>
        </w:rPr>
      </w:pPr>
      <w:r>
        <w:rPr>
          <w:rFonts w:hint="eastAsia"/>
          <w:b/>
          <w:noProof/>
          <w:sz w:val="36"/>
          <w:szCs w:val="36"/>
        </w:rPr>
        <w:lastRenderedPageBreak/>
        <w:drawing>
          <wp:inline distT="0" distB="0" distL="0" distR="0">
            <wp:extent cx="5112000" cy="3024000"/>
            <wp:effectExtent l="0" t="0" r="12700" b="0"/>
            <wp:docPr id="33" name="图示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1" r:lo="rId372" r:qs="rId373" r:cs="rId374"/>
              </a:graphicData>
            </a:graphic>
          </wp:inline>
        </w:drawing>
      </w:r>
    </w:p>
    <w:p w:rsidR="00685BA7" w:rsidRDefault="00071D7A" w:rsidP="0049108C">
      <w:pPr>
        <w:ind w:firstLineChars="98" w:firstLine="354"/>
        <w:rPr>
          <w:b/>
          <w:sz w:val="36"/>
          <w:szCs w:val="36"/>
        </w:rPr>
      </w:pPr>
      <w:r w:rsidRPr="00071D7A">
        <w:rPr>
          <w:rFonts w:hint="eastAsia"/>
          <w:b/>
          <w:sz w:val="36"/>
          <w:szCs w:val="36"/>
        </w:rPr>
        <w:t>例：</w:t>
      </w:r>
      <w:r w:rsidR="002E6062">
        <w:rPr>
          <w:rFonts w:hint="eastAsia"/>
          <w:b/>
          <w:sz w:val="36"/>
          <w:szCs w:val="36"/>
        </w:rPr>
        <w:t>设</w:t>
      </w:r>
      <w:r w:rsidR="002E6062" w:rsidRPr="00071D7A">
        <w:rPr>
          <w:rFonts w:hint="eastAsia"/>
          <w:b/>
          <w:sz w:val="36"/>
          <w:szCs w:val="36"/>
        </w:rPr>
        <w:t>给定关键字</w:t>
      </w:r>
      <w:r w:rsidR="002E6062">
        <w:rPr>
          <w:rFonts w:hint="eastAsia"/>
          <w:b/>
          <w:sz w:val="36"/>
          <w:szCs w:val="36"/>
        </w:rPr>
        <w:t>序列为</w:t>
      </w:r>
      <w:r w:rsidR="002E6062">
        <w:rPr>
          <w:b/>
          <w:sz w:val="36"/>
          <w:szCs w:val="36"/>
        </w:rPr>
        <w:t>：</w:t>
      </w:r>
      <w:r w:rsidR="002E6062" w:rsidRPr="00071D7A">
        <w:rPr>
          <w:rFonts w:hint="eastAsia"/>
          <w:b/>
          <w:sz w:val="36"/>
          <w:szCs w:val="36"/>
        </w:rPr>
        <w:t>4</w:t>
      </w:r>
      <w:r w:rsidR="002E6062" w:rsidRPr="00071D7A">
        <w:rPr>
          <w:rFonts w:hint="eastAsia"/>
          <w:b/>
          <w:sz w:val="36"/>
          <w:szCs w:val="36"/>
        </w:rPr>
        <w:t>，</w:t>
      </w:r>
      <w:r w:rsidR="002E6062" w:rsidRPr="00071D7A">
        <w:rPr>
          <w:rFonts w:hint="eastAsia"/>
          <w:b/>
          <w:sz w:val="36"/>
          <w:szCs w:val="36"/>
        </w:rPr>
        <w:t>5</w:t>
      </w:r>
      <w:r w:rsidR="002E6062" w:rsidRPr="00071D7A">
        <w:rPr>
          <w:rFonts w:hint="eastAsia"/>
          <w:b/>
          <w:sz w:val="36"/>
          <w:szCs w:val="36"/>
        </w:rPr>
        <w:t>，</w:t>
      </w:r>
      <w:r w:rsidR="002E6062" w:rsidRPr="00071D7A">
        <w:rPr>
          <w:rFonts w:hint="eastAsia"/>
          <w:b/>
          <w:sz w:val="36"/>
          <w:szCs w:val="36"/>
        </w:rPr>
        <w:t>7</w:t>
      </w:r>
      <w:r w:rsidR="002E6062" w:rsidRPr="00071D7A">
        <w:rPr>
          <w:rFonts w:hint="eastAsia"/>
          <w:b/>
          <w:sz w:val="36"/>
          <w:szCs w:val="36"/>
        </w:rPr>
        <w:t>，</w:t>
      </w:r>
      <w:r w:rsidR="002E6062" w:rsidRPr="00071D7A">
        <w:rPr>
          <w:rFonts w:hint="eastAsia"/>
          <w:b/>
          <w:sz w:val="36"/>
          <w:szCs w:val="36"/>
        </w:rPr>
        <w:t>2</w:t>
      </w:r>
      <w:r w:rsidR="002E6062" w:rsidRPr="00071D7A">
        <w:rPr>
          <w:rFonts w:hint="eastAsia"/>
          <w:b/>
          <w:sz w:val="36"/>
          <w:szCs w:val="36"/>
        </w:rPr>
        <w:t>，</w:t>
      </w:r>
      <w:r w:rsidR="002E6062" w:rsidRPr="00071D7A">
        <w:rPr>
          <w:rFonts w:hint="eastAsia"/>
          <w:b/>
          <w:sz w:val="36"/>
          <w:szCs w:val="36"/>
        </w:rPr>
        <w:t>1</w:t>
      </w:r>
      <w:r w:rsidR="002E6062" w:rsidRPr="00071D7A">
        <w:rPr>
          <w:rFonts w:hint="eastAsia"/>
          <w:b/>
          <w:sz w:val="36"/>
          <w:szCs w:val="36"/>
        </w:rPr>
        <w:t>，</w:t>
      </w:r>
      <w:r w:rsidR="002E6062" w:rsidRPr="00071D7A">
        <w:rPr>
          <w:rFonts w:hint="eastAsia"/>
          <w:b/>
          <w:sz w:val="36"/>
          <w:szCs w:val="36"/>
        </w:rPr>
        <w:t>3</w:t>
      </w:r>
      <w:r w:rsidR="002E6062">
        <w:rPr>
          <w:rFonts w:hint="eastAsia"/>
          <w:b/>
          <w:sz w:val="36"/>
          <w:szCs w:val="36"/>
        </w:rPr>
        <w:t>，</w:t>
      </w:r>
      <w:r w:rsidR="002E6062" w:rsidRPr="00071D7A">
        <w:rPr>
          <w:rFonts w:hint="eastAsia"/>
          <w:b/>
          <w:sz w:val="36"/>
          <w:szCs w:val="36"/>
        </w:rPr>
        <w:t>6</w:t>
      </w:r>
      <w:r w:rsidR="002E6062">
        <w:rPr>
          <w:rFonts w:hint="eastAsia"/>
          <w:b/>
          <w:sz w:val="36"/>
          <w:szCs w:val="36"/>
        </w:rPr>
        <w:t>，</w:t>
      </w:r>
      <w:r w:rsidR="00132634" w:rsidRPr="00071D7A">
        <w:rPr>
          <w:rFonts w:hint="eastAsia"/>
          <w:b/>
          <w:sz w:val="36"/>
          <w:szCs w:val="36"/>
        </w:rPr>
        <w:t>试生成一棵平衡二叉树（</w:t>
      </w:r>
      <w:r w:rsidR="00132634" w:rsidRPr="00071D7A">
        <w:rPr>
          <w:rFonts w:hint="eastAsia"/>
          <w:b/>
          <w:sz w:val="36"/>
          <w:szCs w:val="36"/>
        </w:rPr>
        <w:t>AVL</w:t>
      </w:r>
      <w:r w:rsidR="00132634">
        <w:rPr>
          <w:rFonts w:hint="eastAsia"/>
          <w:b/>
          <w:sz w:val="36"/>
          <w:szCs w:val="36"/>
        </w:rPr>
        <w:t>）</w:t>
      </w:r>
    </w:p>
    <w:p w:rsidR="00685BA7" w:rsidRDefault="00685BA7" w:rsidP="00685BA7">
      <w:pPr>
        <w:ind w:firstLineChars="98" w:firstLine="354"/>
        <w:rPr>
          <w:b/>
          <w:sz w:val="36"/>
          <w:szCs w:val="36"/>
        </w:rPr>
      </w:pPr>
      <w:r w:rsidRPr="00071D7A">
        <w:rPr>
          <w:rFonts w:hint="eastAsia"/>
          <w:b/>
          <w:sz w:val="36"/>
          <w:szCs w:val="36"/>
        </w:rPr>
        <w:t>●首先插入</w:t>
      </w:r>
      <w:r w:rsidRPr="00071D7A">
        <w:rPr>
          <w:rFonts w:hint="eastAsia"/>
          <w:b/>
          <w:sz w:val="36"/>
          <w:szCs w:val="36"/>
        </w:rPr>
        <w:t>4</w:t>
      </w:r>
      <w:r w:rsidRPr="00071D7A">
        <w:rPr>
          <w:rFonts w:hint="eastAsia"/>
          <w:b/>
          <w:sz w:val="36"/>
          <w:szCs w:val="36"/>
        </w:rPr>
        <w:t>，显然是平衡</w:t>
      </w:r>
      <w:r>
        <w:rPr>
          <w:rFonts w:hint="eastAsia"/>
          <w:b/>
          <w:sz w:val="36"/>
          <w:szCs w:val="36"/>
        </w:rPr>
        <w:t>的</w:t>
      </w:r>
    </w:p>
    <w:p w:rsidR="00A85B59" w:rsidRDefault="00A85B59" w:rsidP="00685BA7">
      <w:pPr>
        <w:ind w:firstLineChars="98" w:firstLine="354"/>
        <w:rPr>
          <w:b/>
          <w:sz w:val="36"/>
          <w:szCs w:val="36"/>
        </w:rPr>
      </w:pPr>
      <w:r w:rsidRPr="00071D7A">
        <w:rPr>
          <w:b/>
          <w:noProof/>
          <w:sz w:val="36"/>
          <w:szCs w:val="36"/>
        </w:rPr>
        <w:drawing>
          <wp:anchor distT="0" distB="0" distL="114300" distR="114300" simplePos="0" relativeHeight="252565504" behindDoc="0" locked="0" layoutInCell="1" allowOverlap="1" wp14:anchorId="42BD43B4" wp14:editId="71DB25BB">
            <wp:simplePos x="0" y="0"/>
            <wp:positionH relativeFrom="column">
              <wp:posOffset>0</wp:posOffset>
            </wp:positionH>
            <wp:positionV relativeFrom="paragraph">
              <wp:posOffset>394970</wp:posOffset>
            </wp:positionV>
            <wp:extent cx="2520000" cy="1152000"/>
            <wp:effectExtent l="0" t="247650" r="0" b="0"/>
            <wp:wrapSquare wrapText="bothSides"/>
            <wp:docPr id="61" name="图示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6" r:lo="rId377" r:qs="rId378" r:cs="rId379"/>
              </a:graphicData>
            </a:graphic>
            <wp14:sizeRelH relativeFrom="margin">
              <wp14:pctWidth>0</wp14:pctWidth>
            </wp14:sizeRelH>
            <wp14:sizeRelV relativeFrom="margin">
              <wp14:pctHeight>0</wp14:pctHeight>
            </wp14:sizeRelV>
          </wp:anchor>
        </w:drawing>
      </w:r>
    </w:p>
    <w:p w:rsidR="00A85B59" w:rsidRDefault="00A85B59" w:rsidP="00685BA7">
      <w:pPr>
        <w:ind w:firstLineChars="98" w:firstLine="354"/>
        <w:rPr>
          <w:b/>
          <w:sz w:val="36"/>
          <w:szCs w:val="36"/>
        </w:rPr>
      </w:pPr>
    </w:p>
    <w:p w:rsidR="00A85B59" w:rsidRDefault="00A85B59" w:rsidP="00A85B59">
      <w:pPr>
        <w:ind w:firstLineChars="98" w:firstLine="354"/>
        <w:rPr>
          <w:b/>
          <w:sz w:val="36"/>
          <w:szCs w:val="36"/>
        </w:rPr>
      </w:pPr>
    </w:p>
    <w:p w:rsidR="00A85B59" w:rsidRDefault="00A85B59" w:rsidP="00A85B59">
      <w:pPr>
        <w:ind w:firstLineChars="98" w:firstLine="354"/>
        <w:rPr>
          <w:b/>
          <w:sz w:val="36"/>
          <w:szCs w:val="36"/>
        </w:rPr>
      </w:pPr>
    </w:p>
    <w:p w:rsidR="00071D7A" w:rsidRPr="00071D7A" w:rsidRDefault="00071D7A" w:rsidP="00A85B59">
      <w:pPr>
        <w:ind w:firstLineChars="98" w:firstLine="354"/>
        <w:rPr>
          <w:b/>
          <w:sz w:val="36"/>
          <w:szCs w:val="36"/>
        </w:rPr>
      </w:pPr>
      <w:r w:rsidRPr="00071D7A">
        <w:rPr>
          <w:rFonts w:hint="eastAsia"/>
          <w:b/>
          <w:sz w:val="36"/>
          <w:szCs w:val="36"/>
        </w:rPr>
        <w:t>●插入</w:t>
      </w:r>
      <w:r w:rsidRPr="00071D7A">
        <w:rPr>
          <w:rFonts w:hint="eastAsia"/>
          <w:b/>
          <w:sz w:val="36"/>
          <w:szCs w:val="36"/>
        </w:rPr>
        <w:t>5</w:t>
      </w:r>
      <w:r w:rsidRPr="00071D7A">
        <w:rPr>
          <w:rFonts w:hint="eastAsia"/>
          <w:b/>
          <w:sz w:val="36"/>
          <w:szCs w:val="36"/>
        </w:rPr>
        <w:t>后还是平衡的</w:t>
      </w:r>
    </w:p>
    <w:p w:rsidR="00071D7A" w:rsidRDefault="00071D7A" w:rsidP="00071D7A">
      <w:pPr>
        <w:rPr>
          <w:b/>
          <w:noProof/>
          <w:sz w:val="36"/>
          <w:szCs w:val="36"/>
        </w:rPr>
      </w:pPr>
      <w:r w:rsidRPr="00071D7A">
        <w:rPr>
          <w:b/>
          <w:noProof/>
          <w:sz w:val="36"/>
          <w:szCs w:val="36"/>
        </w:rPr>
        <w:drawing>
          <wp:inline distT="0" distB="0" distL="0" distR="0" wp14:anchorId="5C9807DF" wp14:editId="4F72ECC6">
            <wp:extent cx="1908000" cy="1368000"/>
            <wp:effectExtent l="0" t="0" r="16510" b="22860"/>
            <wp:docPr id="62" name="图示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1" r:lo="rId382" r:qs="rId383" r:cs="rId384"/>
              </a:graphicData>
            </a:graphic>
          </wp:inline>
        </w:drawing>
      </w:r>
    </w:p>
    <w:p w:rsidR="0049108C" w:rsidRDefault="0049108C" w:rsidP="00071D7A">
      <w:pPr>
        <w:rPr>
          <w:b/>
          <w:noProof/>
          <w:sz w:val="36"/>
          <w:szCs w:val="36"/>
        </w:rPr>
      </w:pPr>
      <w:r w:rsidRPr="00071D7A">
        <w:rPr>
          <w:rFonts w:hint="eastAsia"/>
          <w:b/>
          <w:sz w:val="36"/>
          <w:szCs w:val="36"/>
        </w:rPr>
        <w:t>●插入</w:t>
      </w:r>
      <w:r w:rsidRPr="00071D7A">
        <w:rPr>
          <w:rFonts w:hint="eastAsia"/>
          <w:b/>
          <w:sz w:val="36"/>
          <w:szCs w:val="36"/>
        </w:rPr>
        <w:t>7</w:t>
      </w:r>
      <w:r w:rsidRPr="00071D7A">
        <w:rPr>
          <w:rFonts w:hint="eastAsia"/>
          <w:b/>
          <w:sz w:val="36"/>
          <w:szCs w:val="36"/>
        </w:rPr>
        <w:t>后变成不平衡的，</w:t>
      </w:r>
      <w:r>
        <w:rPr>
          <w:rFonts w:hint="eastAsia"/>
          <w:b/>
          <w:sz w:val="36"/>
          <w:szCs w:val="36"/>
        </w:rPr>
        <w:t>4-5-7</w:t>
      </w:r>
      <w:r w:rsidR="0005717A">
        <w:rPr>
          <w:rFonts w:hint="eastAsia"/>
          <w:b/>
          <w:sz w:val="36"/>
          <w:szCs w:val="36"/>
        </w:rPr>
        <w:t>（</w:t>
      </w:r>
      <w:r w:rsidRPr="00071D7A">
        <w:rPr>
          <w:rFonts w:hint="eastAsia"/>
          <w:b/>
          <w:sz w:val="36"/>
          <w:szCs w:val="36"/>
        </w:rPr>
        <w:t>形成</w:t>
      </w:r>
      <w:r w:rsidRPr="00071D7A">
        <w:rPr>
          <w:rFonts w:hint="eastAsia"/>
          <w:b/>
          <w:sz w:val="36"/>
          <w:szCs w:val="36"/>
        </w:rPr>
        <w:t>RR</w:t>
      </w:r>
      <w:r>
        <w:rPr>
          <w:rFonts w:hint="eastAsia"/>
          <w:b/>
          <w:sz w:val="36"/>
          <w:szCs w:val="36"/>
        </w:rPr>
        <w:t>型</w:t>
      </w:r>
      <w:r w:rsidR="0005717A">
        <w:rPr>
          <w:rFonts w:hint="eastAsia"/>
          <w:b/>
          <w:sz w:val="36"/>
          <w:szCs w:val="36"/>
        </w:rPr>
        <w:t>）</w:t>
      </w:r>
    </w:p>
    <w:p w:rsidR="00071D7A" w:rsidRPr="00071D7A" w:rsidRDefault="0049108C" w:rsidP="00071D7A">
      <w:pPr>
        <w:rPr>
          <w:b/>
          <w:noProof/>
          <w:sz w:val="36"/>
          <w:szCs w:val="36"/>
        </w:rPr>
      </w:pPr>
      <w:r w:rsidRPr="00071D7A">
        <w:rPr>
          <w:b/>
          <w:noProof/>
          <w:sz w:val="36"/>
          <w:szCs w:val="36"/>
        </w:rPr>
        <w:lastRenderedPageBreak/>
        <w:drawing>
          <wp:anchor distT="0" distB="0" distL="114300" distR="114300" simplePos="0" relativeHeight="251734016" behindDoc="0" locked="0" layoutInCell="1" allowOverlap="1" wp14:anchorId="59B2CDC5" wp14:editId="3B8CD329">
            <wp:simplePos x="0" y="0"/>
            <wp:positionH relativeFrom="column">
              <wp:align>left</wp:align>
            </wp:positionH>
            <wp:positionV relativeFrom="paragraph">
              <wp:align>top</wp:align>
            </wp:positionV>
            <wp:extent cx="3060000" cy="2286000"/>
            <wp:effectExtent l="19050" t="19050" r="0" b="76200"/>
            <wp:wrapSquare wrapText="bothSides"/>
            <wp:docPr id="63" name="图示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6" r:lo="rId387" r:qs="rId388" r:cs="rId389"/>
              </a:graphicData>
            </a:graphic>
            <wp14:sizeRelH relativeFrom="margin">
              <wp14:pctWidth>0</wp14:pctWidth>
            </wp14:sizeRelH>
          </wp:anchor>
        </w:drawing>
      </w:r>
    </w:p>
    <w:p w:rsidR="00817B79" w:rsidRDefault="004F4F94" w:rsidP="00071D7A">
      <w:pPr>
        <w:rPr>
          <w:b/>
          <w:sz w:val="36"/>
          <w:szCs w:val="36"/>
        </w:rPr>
      </w:pPr>
      <w:r>
        <w:rPr>
          <w:b/>
          <w:sz w:val="36"/>
          <w:szCs w:val="36"/>
        </w:rPr>
        <w:br w:type="textWrapping" w:clear="all"/>
      </w:r>
    </w:p>
    <w:p w:rsidR="00071D7A" w:rsidRPr="00071D7A" w:rsidRDefault="00071D7A" w:rsidP="00071D7A">
      <w:pPr>
        <w:rPr>
          <w:b/>
          <w:sz w:val="36"/>
          <w:szCs w:val="36"/>
        </w:rPr>
      </w:pPr>
      <w:r w:rsidRPr="00071D7A">
        <w:rPr>
          <w:rFonts w:hint="eastAsia"/>
          <w:b/>
          <w:sz w:val="36"/>
          <w:szCs w:val="36"/>
        </w:rPr>
        <w:t>●处理</w:t>
      </w:r>
      <w:r w:rsidRPr="00071D7A">
        <w:rPr>
          <w:rFonts w:hint="eastAsia"/>
          <w:b/>
          <w:sz w:val="36"/>
          <w:szCs w:val="36"/>
        </w:rPr>
        <w:t>RR</w:t>
      </w:r>
      <w:r w:rsidRPr="00071D7A">
        <w:rPr>
          <w:rFonts w:hint="eastAsia"/>
          <w:b/>
          <w:sz w:val="36"/>
          <w:szCs w:val="36"/>
        </w:rPr>
        <w:t>型后，变成平衡的</w:t>
      </w:r>
    </w:p>
    <w:p w:rsidR="00071D7A" w:rsidRPr="00071D7A" w:rsidRDefault="00071D7A" w:rsidP="00AE43DD">
      <w:pPr>
        <w:rPr>
          <w:b/>
          <w:sz w:val="36"/>
          <w:szCs w:val="36"/>
        </w:rPr>
      </w:pPr>
      <w:r w:rsidRPr="00071D7A">
        <w:rPr>
          <w:b/>
          <w:noProof/>
          <w:sz w:val="36"/>
          <w:szCs w:val="36"/>
        </w:rPr>
        <w:drawing>
          <wp:inline distT="0" distB="0" distL="0" distR="0">
            <wp:extent cx="3276000" cy="1620000"/>
            <wp:effectExtent l="0" t="0" r="0" b="37465"/>
            <wp:docPr id="64" name="图示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1" r:lo="rId392" r:qs="rId393" r:cs="rId394"/>
              </a:graphicData>
            </a:graphic>
          </wp:inline>
        </w:drawing>
      </w:r>
    </w:p>
    <w:p w:rsidR="00071D7A" w:rsidRPr="00071D7A" w:rsidRDefault="00071D7A" w:rsidP="00071D7A">
      <w:pPr>
        <w:rPr>
          <w:b/>
          <w:sz w:val="36"/>
          <w:szCs w:val="36"/>
        </w:rPr>
      </w:pPr>
      <w:r w:rsidRPr="00071D7A">
        <w:rPr>
          <w:rFonts w:hint="eastAsia"/>
          <w:b/>
          <w:sz w:val="36"/>
          <w:szCs w:val="36"/>
        </w:rPr>
        <w:t>●插入</w:t>
      </w:r>
      <w:r w:rsidRPr="00071D7A">
        <w:rPr>
          <w:rFonts w:hint="eastAsia"/>
          <w:b/>
          <w:sz w:val="36"/>
          <w:szCs w:val="36"/>
        </w:rPr>
        <w:t>2</w:t>
      </w:r>
      <w:r w:rsidRPr="00071D7A">
        <w:rPr>
          <w:rFonts w:hint="eastAsia"/>
          <w:b/>
          <w:sz w:val="36"/>
          <w:szCs w:val="36"/>
        </w:rPr>
        <w:t>后还是平衡的</w:t>
      </w:r>
      <w:r w:rsidRPr="00071D7A">
        <w:rPr>
          <w:rFonts w:hint="eastAsia"/>
          <w:b/>
          <w:sz w:val="36"/>
          <w:szCs w:val="36"/>
        </w:rPr>
        <w:t xml:space="preserve"> </w:t>
      </w:r>
    </w:p>
    <w:p w:rsidR="00071D7A" w:rsidRPr="00071D7A" w:rsidRDefault="00071D7A" w:rsidP="00071D7A">
      <w:pPr>
        <w:rPr>
          <w:b/>
          <w:sz w:val="36"/>
          <w:szCs w:val="36"/>
        </w:rPr>
      </w:pPr>
      <w:r w:rsidRPr="00071D7A">
        <w:rPr>
          <w:b/>
          <w:noProof/>
          <w:sz w:val="36"/>
          <w:szCs w:val="36"/>
        </w:rPr>
        <w:drawing>
          <wp:inline distT="0" distB="0" distL="0" distR="0">
            <wp:extent cx="4140000" cy="2628000"/>
            <wp:effectExtent l="0" t="0" r="0" b="77470"/>
            <wp:docPr id="65" name="图示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6" r:lo="rId397" r:qs="rId398" r:cs="rId399"/>
              </a:graphicData>
            </a:graphic>
          </wp:inline>
        </w:drawing>
      </w:r>
    </w:p>
    <w:p w:rsidR="00817B79" w:rsidRDefault="00817B79" w:rsidP="00071D7A">
      <w:pPr>
        <w:rPr>
          <w:b/>
          <w:sz w:val="36"/>
          <w:szCs w:val="36"/>
        </w:rPr>
      </w:pPr>
    </w:p>
    <w:p w:rsidR="00152FA1" w:rsidRPr="00152FA1" w:rsidRDefault="00071D7A" w:rsidP="001E3C5F">
      <w:pPr>
        <w:rPr>
          <w:b/>
          <w:sz w:val="36"/>
          <w:szCs w:val="36"/>
        </w:rPr>
      </w:pPr>
      <w:r w:rsidRPr="00071D7A">
        <w:rPr>
          <w:rFonts w:hint="eastAsia"/>
          <w:b/>
          <w:sz w:val="36"/>
          <w:szCs w:val="36"/>
        </w:rPr>
        <w:lastRenderedPageBreak/>
        <w:t>●插入</w:t>
      </w:r>
      <w:r w:rsidRPr="00071D7A">
        <w:rPr>
          <w:rFonts w:hint="eastAsia"/>
          <w:b/>
          <w:sz w:val="36"/>
          <w:szCs w:val="36"/>
        </w:rPr>
        <w:t>1</w:t>
      </w:r>
      <w:r w:rsidRPr="00071D7A">
        <w:rPr>
          <w:rFonts w:hint="eastAsia"/>
          <w:b/>
          <w:sz w:val="36"/>
          <w:szCs w:val="36"/>
        </w:rPr>
        <w:t>后变成不平衡的，</w:t>
      </w:r>
      <w:r w:rsidR="00ED5BAE">
        <w:rPr>
          <w:b/>
          <w:sz w:val="36"/>
          <w:szCs w:val="36"/>
        </w:rPr>
        <w:t>最小</w:t>
      </w:r>
      <w:proofErr w:type="gramStart"/>
      <w:r w:rsidR="00ED5BAE">
        <w:rPr>
          <w:b/>
          <w:sz w:val="36"/>
          <w:szCs w:val="36"/>
        </w:rPr>
        <w:t>失衡树选</w:t>
      </w:r>
      <w:proofErr w:type="gramEnd"/>
      <w:r w:rsidR="005F2386">
        <w:rPr>
          <w:rFonts w:hint="eastAsia"/>
          <w:b/>
          <w:sz w:val="36"/>
          <w:szCs w:val="36"/>
        </w:rPr>
        <w:t>5-4-2</w:t>
      </w:r>
      <w:r w:rsidR="00B3216A" w:rsidRPr="00071D7A">
        <w:rPr>
          <w:rFonts w:hint="eastAsia"/>
          <w:b/>
          <w:sz w:val="36"/>
          <w:szCs w:val="36"/>
        </w:rPr>
        <w:t>形成</w:t>
      </w:r>
      <w:r w:rsidR="00B3216A" w:rsidRPr="00071D7A">
        <w:rPr>
          <w:rFonts w:hint="eastAsia"/>
          <w:b/>
          <w:sz w:val="36"/>
          <w:szCs w:val="36"/>
        </w:rPr>
        <w:t>LL</w:t>
      </w:r>
      <w:r w:rsidR="00B3216A" w:rsidRPr="00071D7A">
        <w:rPr>
          <w:rFonts w:hint="eastAsia"/>
          <w:b/>
          <w:sz w:val="36"/>
          <w:szCs w:val="36"/>
        </w:rPr>
        <w:t>型</w:t>
      </w:r>
      <w:r w:rsidR="001E3C5F">
        <w:rPr>
          <w:rFonts w:hint="eastAsia"/>
          <w:b/>
          <w:sz w:val="36"/>
          <w:szCs w:val="36"/>
        </w:rPr>
        <w:t>（尽量</w:t>
      </w:r>
      <w:r w:rsidR="00B93792">
        <w:rPr>
          <w:rFonts w:hint="eastAsia"/>
          <w:b/>
          <w:sz w:val="36"/>
          <w:szCs w:val="36"/>
        </w:rPr>
        <w:t>多</w:t>
      </w:r>
      <w:r w:rsidR="001E3C5F">
        <w:rPr>
          <w:rFonts w:hint="eastAsia"/>
          <w:b/>
          <w:sz w:val="36"/>
          <w:szCs w:val="36"/>
        </w:rPr>
        <w:t>选含</w:t>
      </w:r>
      <w:r w:rsidR="00B93792">
        <w:rPr>
          <w:rFonts w:hint="eastAsia"/>
          <w:b/>
          <w:sz w:val="36"/>
          <w:szCs w:val="36"/>
        </w:rPr>
        <w:t>非平衡因子的结点</w:t>
      </w:r>
      <w:r w:rsidR="001E3C5F">
        <w:rPr>
          <w:rFonts w:hint="eastAsia"/>
          <w:b/>
          <w:sz w:val="36"/>
          <w:szCs w:val="36"/>
        </w:rPr>
        <w:t>），</w:t>
      </w:r>
      <w:r w:rsidR="001E3C5F">
        <w:rPr>
          <w:b/>
          <w:sz w:val="36"/>
          <w:szCs w:val="36"/>
        </w:rPr>
        <w:t>也可选</w:t>
      </w:r>
      <w:r w:rsidR="001E3C5F">
        <w:rPr>
          <w:rFonts w:hint="eastAsia"/>
          <w:b/>
          <w:sz w:val="36"/>
          <w:szCs w:val="36"/>
        </w:rPr>
        <w:t>4-</w:t>
      </w:r>
      <w:r w:rsidR="001E3C5F">
        <w:rPr>
          <w:b/>
          <w:sz w:val="36"/>
          <w:szCs w:val="36"/>
        </w:rPr>
        <w:t>2</w:t>
      </w:r>
      <w:r w:rsidR="001E3C5F">
        <w:rPr>
          <w:rFonts w:hint="eastAsia"/>
          <w:b/>
          <w:sz w:val="36"/>
          <w:szCs w:val="36"/>
        </w:rPr>
        <w:t>-</w:t>
      </w:r>
      <w:r w:rsidR="001E3C5F">
        <w:rPr>
          <w:b/>
          <w:sz w:val="36"/>
          <w:szCs w:val="36"/>
        </w:rPr>
        <w:t>1</w:t>
      </w:r>
      <w:r w:rsidR="00CD2156">
        <w:rPr>
          <w:rFonts w:hint="eastAsia"/>
          <w:b/>
          <w:sz w:val="36"/>
          <w:szCs w:val="36"/>
        </w:rPr>
        <w:t>。</w:t>
      </w:r>
    </w:p>
    <w:p w:rsidR="00071D7A" w:rsidRPr="00071D7A" w:rsidRDefault="00071D7A" w:rsidP="00071D7A">
      <w:pPr>
        <w:rPr>
          <w:b/>
          <w:sz w:val="36"/>
          <w:szCs w:val="36"/>
        </w:rPr>
      </w:pPr>
      <w:r w:rsidRPr="00071D7A">
        <w:rPr>
          <w:b/>
          <w:noProof/>
          <w:sz w:val="36"/>
          <w:szCs w:val="36"/>
        </w:rPr>
        <w:drawing>
          <wp:inline distT="0" distB="0" distL="0" distR="0" wp14:anchorId="5D50196C" wp14:editId="64EC1CDF">
            <wp:extent cx="5400000" cy="3204000"/>
            <wp:effectExtent l="0" t="0" r="0" b="92075"/>
            <wp:docPr id="66" name="图示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1" r:lo="rId402" r:qs="rId403" r:cs="rId404"/>
              </a:graphicData>
            </a:graphic>
          </wp:inline>
        </w:drawing>
      </w:r>
    </w:p>
    <w:p w:rsidR="00071D7A" w:rsidRPr="00071D7A" w:rsidRDefault="00071D7A" w:rsidP="00071D7A">
      <w:pPr>
        <w:rPr>
          <w:b/>
          <w:sz w:val="36"/>
          <w:szCs w:val="36"/>
        </w:rPr>
      </w:pPr>
      <w:r w:rsidRPr="00071D7A">
        <w:rPr>
          <w:rFonts w:hint="eastAsia"/>
          <w:b/>
          <w:sz w:val="36"/>
          <w:szCs w:val="36"/>
        </w:rPr>
        <w:t>●处理</w:t>
      </w:r>
      <w:r w:rsidR="00F65CEE">
        <w:rPr>
          <w:rFonts w:hint="eastAsia"/>
          <w:b/>
          <w:sz w:val="36"/>
          <w:szCs w:val="36"/>
        </w:rPr>
        <w:t>LL</w:t>
      </w:r>
      <w:r w:rsidR="00F65CEE">
        <w:rPr>
          <w:b/>
          <w:sz w:val="36"/>
          <w:szCs w:val="36"/>
        </w:rPr>
        <w:t>型</w:t>
      </w:r>
      <w:r w:rsidR="00525A8F">
        <w:rPr>
          <w:b/>
          <w:sz w:val="36"/>
          <w:szCs w:val="36"/>
        </w:rPr>
        <w:t>5-4-2</w:t>
      </w:r>
      <w:r w:rsidR="00F65CEE">
        <w:rPr>
          <w:rFonts w:hint="eastAsia"/>
          <w:b/>
          <w:sz w:val="36"/>
          <w:szCs w:val="36"/>
        </w:rPr>
        <w:t>后</w:t>
      </w:r>
      <w:r w:rsidRPr="00071D7A">
        <w:rPr>
          <w:rFonts w:hint="eastAsia"/>
          <w:b/>
          <w:sz w:val="36"/>
          <w:szCs w:val="36"/>
        </w:rPr>
        <w:t>，变成平衡的</w:t>
      </w:r>
      <w:r w:rsidRPr="00071D7A">
        <w:rPr>
          <w:rFonts w:hint="eastAsia"/>
          <w:b/>
          <w:sz w:val="36"/>
          <w:szCs w:val="36"/>
        </w:rPr>
        <w:t xml:space="preserve">       </w:t>
      </w:r>
    </w:p>
    <w:p w:rsidR="00071D7A" w:rsidRPr="00071D7A" w:rsidRDefault="00071D7A" w:rsidP="00071D7A">
      <w:pPr>
        <w:rPr>
          <w:b/>
          <w:sz w:val="36"/>
          <w:szCs w:val="36"/>
        </w:rPr>
      </w:pPr>
      <w:r w:rsidRPr="00071D7A">
        <w:rPr>
          <w:b/>
          <w:noProof/>
          <w:sz w:val="36"/>
          <w:szCs w:val="36"/>
        </w:rPr>
        <w:drawing>
          <wp:inline distT="0" distB="0" distL="0" distR="0">
            <wp:extent cx="3816000" cy="3060000"/>
            <wp:effectExtent l="76200" t="0" r="13335" b="26670"/>
            <wp:docPr id="67" name="图示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6" r:lo="rId407" r:qs="rId408" r:cs="rId409"/>
              </a:graphicData>
            </a:graphic>
          </wp:inline>
        </w:drawing>
      </w:r>
    </w:p>
    <w:p w:rsidR="00071D7A" w:rsidRDefault="00071D7A" w:rsidP="00071D7A">
      <w:pPr>
        <w:rPr>
          <w:b/>
          <w:sz w:val="36"/>
          <w:szCs w:val="36"/>
        </w:rPr>
      </w:pPr>
      <w:r w:rsidRPr="00071D7A">
        <w:rPr>
          <w:rFonts w:hint="eastAsia"/>
          <w:b/>
          <w:sz w:val="36"/>
          <w:szCs w:val="36"/>
        </w:rPr>
        <w:t>●插入</w:t>
      </w:r>
      <w:r w:rsidRPr="00071D7A">
        <w:rPr>
          <w:rFonts w:hint="eastAsia"/>
          <w:b/>
          <w:sz w:val="36"/>
          <w:szCs w:val="36"/>
        </w:rPr>
        <w:t>3</w:t>
      </w:r>
      <w:r w:rsidRPr="00071D7A">
        <w:rPr>
          <w:rFonts w:hint="eastAsia"/>
          <w:b/>
          <w:sz w:val="36"/>
          <w:szCs w:val="36"/>
        </w:rPr>
        <w:t>后，</w:t>
      </w:r>
      <w:r w:rsidR="00C1012E">
        <w:rPr>
          <w:rFonts w:hint="eastAsia"/>
          <w:b/>
          <w:sz w:val="36"/>
          <w:szCs w:val="36"/>
        </w:rPr>
        <w:t>是</w:t>
      </w:r>
      <w:r w:rsidR="00B3216A" w:rsidRPr="00071D7A">
        <w:rPr>
          <w:rFonts w:hint="eastAsia"/>
          <w:b/>
          <w:sz w:val="36"/>
          <w:szCs w:val="36"/>
        </w:rPr>
        <w:t>平衡的</w:t>
      </w:r>
    </w:p>
    <w:p w:rsidR="00071D7A" w:rsidRPr="00071D7A" w:rsidRDefault="00071D7A" w:rsidP="00071D7A">
      <w:pPr>
        <w:rPr>
          <w:b/>
          <w:sz w:val="36"/>
          <w:szCs w:val="36"/>
        </w:rPr>
      </w:pPr>
      <w:r w:rsidRPr="00071D7A">
        <w:rPr>
          <w:b/>
          <w:noProof/>
          <w:sz w:val="36"/>
          <w:szCs w:val="36"/>
        </w:rPr>
        <w:lastRenderedPageBreak/>
        <w:drawing>
          <wp:inline distT="0" distB="0" distL="0" distR="0">
            <wp:extent cx="5256000" cy="3276000"/>
            <wp:effectExtent l="0" t="19050" r="0" b="57785"/>
            <wp:docPr id="68" name="图示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1" r:lo="rId412" r:qs="rId413" r:cs="rId414"/>
              </a:graphicData>
            </a:graphic>
          </wp:inline>
        </w:drawing>
      </w:r>
    </w:p>
    <w:p w:rsidR="00071D7A" w:rsidRPr="00071D7A" w:rsidRDefault="00071D7A" w:rsidP="00071D7A">
      <w:pPr>
        <w:rPr>
          <w:b/>
          <w:sz w:val="36"/>
          <w:szCs w:val="36"/>
        </w:rPr>
      </w:pPr>
    </w:p>
    <w:p w:rsidR="00071D7A" w:rsidRPr="00071D7A" w:rsidRDefault="00071D7A" w:rsidP="00071D7A">
      <w:pPr>
        <w:rPr>
          <w:b/>
          <w:sz w:val="36"/>
          <w:szCs w:val="36"/>
        </w:rPr>
      </w:pPr>
      <w:r w:rsidRPr="00071D7A">
        <w:rPr>
          <w:rFonts w:hint="eastAsia"/>
          <w:b/>
          <w:sz w:val="36"/>
          <w:szCs w:val="36"/>
        </w:rPr>
        <w:t>●插入</w:t>
      </w:r>
      <w:r w:rsidRPr="00071D7A">
        <w:rPr>
          <w:rFonts w:hint="eastAsia"/>
          <w:b/>
          <w:sz w:val="36"/>
          <w:szCs w:val="36"/>
        </w:rPr>
        <w:t>6</w:t>
      </w:r>
      <w:r w:rsidRPr="00071D7A">
        <w:rPr>
          <w:rFonts w:hint="eastAsia"/>
          <w:b/>
          <w:sz w:val="36"/>
          <w:szCs w:val="36"/>
        </w:rPr>
        <w:t>后，变成不平衡的，</w:t>
      </w:r>
      <w:r w:rsidR="002D689E">
        <w:rPr>
          <w:rFonts w:hint="eastAsia"/>
          <w:b/>
          <w:sz w:val="36"/>
          <w:szCs w:val="36"/>
        </w:rPr>
        <w:t>5-7-6</w:t>
      </w:r>
      <w:r w:rsidRPr="00071D7A">
        <w:rPr>
          <w:rFonts w:hint="eastAsia"/>
          <w:b/>
          <w:sz w:val="36"/>
          <w:szCs w:val="36"/>
        </w:rPr>
        <w:t>形成</w:t>
      </w:r>
      <w:r w:rsidRPr="00071D7A">
        <w:rPr>
          <w:rFonts w:hint="eastAsia"/>
          <w:b/>
          <w:sz w:val="36"/>
          <w:szCs w:val="36"/>
        </w:rPr>
        <w:t>RL</w:t>
      </w:r>
      <w:r w:rsidRPr="00071D7A">
        <w:rPr>
          <w:rFonts w:hint="eastAsia"/>
          <w:b/>
          <w:sz w:val="36"/>
          <w:szCs w:val="36"/>
        </w:rPr>
        <w:t>型</w:t>
      </w:r>
      <w:r w:rsidRPr="00071D7A">
        <w:rPr>
          <w:rFonts w:hint="eastAsia"/>
          <w:b/>
          <w:sz w:val="36"/>
          <w:szCs w:val="36"/>
        </w:rPr>
        <w:t xml:space="preserve"> </w:t>
      </w:r>
    </w:p>
    <w:p w:rsidR="00071D7A" w:rsidRPr="00071D7A" w:rsidRDefault="00071D7A" w:rsidP="00071D7A">
      <w:pPr>
        <w:rPr>
          <w:b/>
          <w:sz w:val="36"/>
          <w:szCs w:val="36"/>
        </w:rPr>
      </w:pPr>
      <w:r w:rsidRPr="00071D7A">
        <w:rPr>
          <w:b/>
          <w:noProof/>
          <w:sz w:val="36"/>
          <w:szCs w:val="36"/>
        </w:rPr>
        <w:drawing>
          <wp:inline distT="0" distB="0" distL="0" distR="0">
            <wp:extent cx="5004000" cy="3201162"/>
            <wp:effectExtent l="95250" t="0" r="0" b="94615"/>
            <wp:docPr id="70" name="图示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6" r:lo="rId417" r:qs="rId418" r:cs="rId419"/>
              </a:graphicData>
            </a:graphic>
          </wp:inline>
        </w:drawing>
      </w:r>
    </w:p>
    <w:p w:rsidR="005A5709" w:rsidRPr="00071D7A" w:rsidRDefault="00071D7A" w:rsidP="00071D7A">
      <w:pPr>
        <w:rPr>
          <w:b/>
          <w:sz w:val="36"/>
          <w:szCs w:val="36"/>
        </w:rPr>
      </w:pPr>
      <w:r w:rsidRPr="00071D7A">
        <w:rPr>
          <w:rFonts w:hint="eastAsia"/>
          <w:b/>
          <w:sz w:val="36"/>
          <w:szCs w:val="36"/>
        </w:rPr>
        <w:t>●处理</w:t>
      </w:r>
      <w:r w:rsidRPr="00071D7A">
        <w:rPr>
          <w:rFonts w:hint="eastAsia"/>
          <w:b/>
          <w:sz w:val="36"/>
          <w:szCs w:val="36"/>
        </w:rPr>
        <w:t>RL</w:t>
      </w:r>
      <w:r w:rsidRPr="00071D7A">
        <w:rPr>
          <w:rFonts w:hint="eastAsia"/>
          <w:b/>
          <w:sz w:val="36"/>
          <w:szCs w:val="36"/>
        </w:rPr>
        <w:t>型</w:t>
      </w:r>
      <w:r w:rsidR="002D689E">
        <w:rPr>
          <w:rFonts w:hint="eastAsia"/>
          <w:b/>
          <w:sz w:val="36"/>
          <w:szCs w:val="36"/>
        </w:rPr>
        <w:t>后</w:t>
      </w:r>
      <w:r w:rsidRPr="00071D7A">
        <w:rPr>
          <w:rFonts w:hint="eastAsia"/>
          <w:b/>
          <w:sz w:val="36"/>
          <w:szCs w:val="36"/>
        </w:rPr>
        <w:t>，变成平衡的，结束。</w:t>
      </w:r>
    </w:p>
    <w:p w:rsidR="005A5709" w:rsidRDefault="00071D7A" w:rsidP="002C4A2E">
      <w:pPr>
        <w:rPr>
          <w:b/>
          <w:sz w:val="36"/>
          <w:szCs w:val="36"/>
        </w:rPr>
      </w:pPr>
      <w:r w:rsidRPr="00071D7A">
        <w:rPr>
          <w:b/>
          <w:noProof/>
          <w:sz w:val="36"/>
          <w:szCs w:val="36"/>
        </w:rPr>
        <w:lastRenderedPageBreak/>
        <w:drawing>
          <wp:anchor distT="0" distB="0" distL="114300" distR="114300" simplePos="0" relativeHeight="251668992" behindDoc="0" locked="0" layoutInCell="1" allowOverlap="1">
            <wp:simplePos x="0" y="0"/>
            <wp:positionH relativeFrom="column">
              <wp:align>left</wp:align>
            </wp:positionH>
            <wp:positionV relativeFrom="paragraph">
              <wp:align>top</wp:align>
            </wp:positionV>
            <wp:extent cx="4932000" cy="2556000"/>
            <wp:effectExtent l="0" t="0" r="21590" b="15875"/>
            <wp:wrapSquare wrapText="bothSides"/>
            <wp:docPr id="71" name="图示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1" r:lo="rId422" r:qs="rId423" r:cs="rId424"/>
              </a:graphicData>
            </a:graphic>
            <wp14:sizeRelH relativeFrom="margin">
              <wp14:pctWidth>0</wp14:pctWidth>
            </wp14:sizeRelH>
            <wp14:sizeRelV relativeFrom="margin">
              <wp14:pctHeight>0</wp14:pctHeight>
            </wp14:sizeRelV>
          </wp:anchor>
        </w:drawing>
      </w:r>
    </w:p>
    <w:p w:rsidR="004F6DEB" w:rsidRDefault="004F6DEB" w:rsidP="00071D7A">
      <w:pPr>
        <w:ind w:firstLineChars="100" w:firstLine="361"/>
        <w:rPr>
          <w:b/>
          <w:sz w:val="36"/>
          <w:szCs w:val="36"/>
        </w:rPr>
      </w:pPr>
    </w:p>
    <w:p w:rsidR="00071D7A" w:rsidRPr="00071D7A" w:rsidRDefault="00071D7A" w:rsidP="00071D7A">
      <w:pPr>
        <w:ind w:firstLineChars="100" w:firstLine="361"/>
        <w:rPr>
          <w:b/>
          <w:sz w:val="36"/>
          <w:szCs w:val="36"/>
        </w:rPr>
      </w:pPr>
      <w:r w:rsidRPr="00071D7A">
        <w:rPr>
          <w:rFonts w:hint="eastAsia"/>
          <w:b/>
          <w:sz w:val="36"/>
          <w:szCs w:val="36"/>
        </w:rPr>
        <w:t>平衡二叉树（</w:t>
      </w:r>
      <w:r w:rsidRPr="00071D7A">
        <w:rPr>
          <w:rFonts w:hint="eastAsia"/>
          <w:b/>
          <w:sz w:val="36"/>
          <w:szCs w:val="36"/>
        </w:rPr>
        <w:t>AVL</w:t>
      </w:r>
      <w:r w:rsidRPr="00071D7A">
        <w:rPr>
          <w:rFonts w:hint="eastAsia"/>
          <w:b/>
          <w:sz w:val="36"/>
          <w:szCs w:val="36"/>
        </w:rPr>
        <w:t>）的查找及性能分析：平衡二叉树本身就是</w:t>
      </w:r>
      <w:proofErr w:type="gramStart"/>
      <w:r w:rsidRPr="00071D7A">
        <w:rPr>
          <w:rFonts w:hint="eastAsia"/>
          <w:b/>
          <w:sz w:val="36"/>
          <w:szCs w:val="36"/>
        </w:rPr>
        <w:t>一棵二叉排序</w:t>
      </w:r>
      <w:proofErr w:type="gramEnd"/>
      <w:r w:rsidRPr="00071D7A">
        <w:rPr>
          <w:rFonts w:hint="eastAsia"/>
          <w:b/>
          <w:sz w:val="36"/>
          <w:szCs w:val="36"/>
        </w:rPr>
        <w:t>树，故它的查找</w:t>
      </w:r>
      <w:proofErr w:type="gramStart"/>
      <w:r w:rsidRPr="00071D7A">
        <w:rPr>
          <w:rFonts w:hint="eastAsia"/>
          <w:b/>
          <w:sz w:val="36"/>
          <w:szCs w:val="36"/>
        </w:rPr>
        <w:t>与二叉排</w:t>
      </w:r>
      <w:proofErr w:type="gramEnd"/>
      <w:r w:rsidRPr="00071D7A">
        <w:rPr>
          <w:rFonts w:hint="eastAsia"/>
          <w:b/>
          <w:sz w:val="36"/>
          <w:szCs w:val="36"/>
        </w:rPr>
        <w:t>序树（</w:t>
      </w:r>
      <w:r w:rsidRPr="00071D7A">
        <w:rPr>
          <w:rFonts w:hint="eastAsia"/>
          <w:b/>
          <w:sz w:val="36"/>
          <w:szCs w:val="36"/>
        </w:rPr>
        <w:t>BST</w:t>
      </w:r>
      <w:r w:rsidRPr="00071D7A">
        <w:rPr>
          <w:rFonts w:hint="eastAsia"/>
          <w:b/>
          <w:sz w:val="36"/>
          <w:szCs w:val="36"/>
        </w:rPr>
        <w:t>）完全相同，但它的查找性能优于二叉树，</w:t>
      </w:r>
      <w:proofErr w:type="gramStart"/>
      <w:r w:rsidRPr="00071D7A">
        <w:rPr>
          <w:rFonts w:hint="eastAsia"/>
          <w:b/>
          <w:sz w:val="36"/>
          <w:szCs w:val="36"/>
        </w:rPr>
        <w:t>不像二叉排</w:t>
      </w:r>
      <w:proofErr w:type="gramEnd"/>
      <w:r w:rsidRPr="00071D7A">
        <w:rPr>
          <w:rFonts w:hint="eastAsia"/>
          <w:b/>
          <w:sz w:val="36"/>
          <w:szCs w:val="36"/>
        </w:rPr>
        <w:t>序树，会出现最坏的时间复杂度</w:t>
      </w:r>
      <w:r w:rsidR="001A640D" w:rsidRPr="00154E87">
        <w:rPr>
          <w:b/>
          <w:position w:val="-10"/>
          <w:sz w:val="36"/>
          <w:szCs w:val="36"/>
        </w:rPr>
        <w:object w:dxaOrig="540" w:dyaOrig="320">
          <v:shape id="_x0000_i1042" type="#_x0000_t75" style="width:35.7pt;height:20.7pt" o:ole="">
            <v:imagedata r:id="rId426" o:title=""/>
          </v:shape>
          <o:OLEObject Type="Embed" ProgID="Equation.3" ShapeID="_x0000_i1042" DrawAspect="Content" ObjectID="_1608196338" r:id="rId427"/>
        </w:object>
      </w:r>
      <w:r w:rsidRPr="00071D7A">
        <w:rPr>
          <w:rFonts w:hint="eastAsia"/>
          <w:b/>
          <w:sz w:val="36"/>
          <w:szCs w:val="36"/>
        </w:rPr>
        <w:t>，它的时间复杂度</w:t>
      </w:r>
      <w:proofErr w:type="gramStart"/>
      <w:r w:rsidRPr="00071D7A">
        <w:rPr>
          <w:rFonts w:hint="eastAsia"/>
          <w:b/>
          <w:sz w:val="36"/>
          <w:szCs w:val="36"/>
        </w:rPr>
        <w:t>与二叉排</w:t>
      </w:r>
      <w:proofErr w:type="gramEnd"/>
      <w:r w:rsidRPr="00071D7A">
        <w:rPr>
          <w:rFonts w:hint="eastAsia"/>
          <w:b/>
          <w:sz w:val="36"/>
          <w:szCs w:val="36"/>
        </w:rPr>
        <w:t>序树的最好时间复杂度相同，都为</w:t>
      </w:r>
      <w:r w:rsidR="00154E87" w:rsidRPr="002050A5">
        <w:rPr>
          <w:b/>
          <w:position w:val="-18"/>
          <w:sz w:val="36"/>
          <w:szCs w:val="36"/>
        </w:rPr>
        <w:object w:dxaOrig="1080" w:dyaOrig="460">
          <v:shape id="_x0000_i1043" type="#_x0000_t75" style="width:75.9pt;height:29.7pt" o:ole="">
            <v:imagedata r:id="rId428" o:title=""/>
          </v:shape>
          <o:OLEObject Type="Embed" ProgID="Equation.3" ShapeID="_x0000_i1043" DrawAspect="Content" ObjectID="_1608196339" r:id="rId429"/>
        </w:object>
      </w:r>
      <w:r w:rsidRPr="00071D7A">
        <w:rPr>
          <w:rFonts w:hint="eastAsia"/>
          <w:b/>
          <w:sz w:val="36"/>
          <w:szCs w:val="36"/>
        </w:rPr>
        <w:t>。</w:t>
      </w:r>
    </w:p>
    <w:p w:rsidR="00071D7A" w:rsidRPr="00071D7A" w:rsidRDefault="00071D7A" w:rsidP="00071D7A">
      <w:pPr>
        <w:rPr>
          <w:b/>
          <w:sz w:val="36"/>
          <w:szCs w:val="36"/>
        </w:rPr>
      </w:pPr>
      <w:r w:rsidRPr="00071D7A">
        <w:rPr>
          <w:rFonts w:hint="eastAsia"/>
          <w:b/>
          <w:sz w:val="36"/>
          <w:szCs w:val="36"/>
        </w:rPr>
        <w:t xml:space="preserve">  </w:t>
      </w:r>
      <w:r w:rsidRPr="00071D7A">
        <w:rPr>
          <w:rFonts w:hint="eastAsia"/>
          <w:b/>
          <w:sz w:val="36"/>
          <w:szCs w:val="36"/>
        </w:rPr>
        <w:t>对上例给定的关键字序列</w:t>
      </w:r>
      <w:r w:rsidRPr="00071D7A">
        <w:rPr>
          <w:rFonts w:hint="eastAsia"/>
          <w:b/>
          <w:sz w:val="36"/>
          <w:szCs w:val="36"/>
        </w:rPr>
        <w:t>4</w:t>
      </w:r>
      <w:r w:rsidRPr="00071D7A">
        <w:rPr>
          <w:rFonts w:hint="eastAsia"/>
          <w:b/>
          <w:sz w:val="36"/>
          <w:szCs w:val="36"/>
        </w:rPr>
        <w:t>，</w:t>
      </w:r>
      <w:r w:rsidRPr="00071D7A">
        <w:rPr>
          <w:rFonts w:hint="eastAsia"/>
          <w:b/>
          <w:sz w:val="36"/>
          <w:szCs w:val="36"/>
        </w:rPr>
        <w:t>5</w:t>
      </w:r>
      <w:r w:rsidRPr="00071D7A">
        <w:rPr>
          <w:rFonts w:hint="eastAsia"/>
          <w:b/>
          <w:sz w:val="36"/>
          <w:szCs w:val="36"/>
        </w:rPr>
        <w:t>，</w:t>
      </w:r>
      <w:r w:rsidRPr="00071D7A">
        <w:rPr>
          <w:rFonts w:hint="eastAsia"/>
          <w:b/>
          <w:sz w:val="36"/>
          <w:szCs w:val="36"/>
        </w:rPr>
        <w:t>7</w:t>
      </w:r>
      <w:r w:rsidRPr="00071D7A">
        <w:rPr>
          <w:rFonts w:hint="eastAsia"/>
          <w:b/>
          <w:sz w:val="36"/>
          <w:szCs w:val="36"/>
        </w:rPr>
        <w:t>，</w:t>
      </w:r>
      <w:r w:rsidRPr="00071D7A">
        <w:rPr>
          <w:rFonts w:hint="eastAsia"/>
          <w:b/>
          <w:sz w:val="36"/>
          <w:szCs w:val="36"/>
        </w:rPr>
        <w:t>2</w:t>
      </w:r>
      <w:r w:rsidRPr="00071D7A">
        <w:rPr>
          <w:rFonts w:hint="eastAsia"/>
          <w:b/>
          <w:sz w:val="36"/>
          <w:szCs w:val="36"/>
        </w:rPr>
        <w:t>，</w:t>
      </w:r>
      <w:r w:rsidRPr="00071D7A">
        <w:rPr>
          <w:rFonts w:hint="eastAsia"/>
          <w:b/>
          <w:sz w:val="36"/>
          <w:szCs w:val="36"/>
        </w:rPr>
        <w:t>1</w:t>
      </w:r>
      <w:r w:rsidRPr="00071D7A">
        <w:rPr>
          <w:rFonts w:hint="eastAsia"/>
          <w:b/>
          <w:sz w:val="36"/>
          <w:szCs w:val="36"/>
        </w:rPr>
        <w:t>，</w:t>
      </w:r>
      <w:r w:rsidRPr="00071D7A">
        <w:rPr>
          <w:rFonts w:hint="eastAsia"/>
          <w:b/>
          <w:sz w:val="36"/>
          <w:szCs w:val="36"/>
        </w:rPr>
        <w:t>3</w:t>
      </w:r>
      <w:r w:rsidRPr="00071D7A">
        <w:rPr>
          <w:rFonts w:hint="eastAsia"/>
          <w:b/>
          <w:sz w:val="36"/>
          <w:szCs w:val="36"/>
        </w:rPr>
        <w:t>，</w:t>
      </w:r>
      <w:r w:rsidRPr="00071D7A">
        <w:rPr>
          <w:rFonts w:hint="eastAsia"/>
          <w:b/>
          <w:sz w:val="36"/>
          <w:szCs w:val="36"/>
        </w:rPr>
        <w:t>6</w:t>
      </w:r>
      <w:r w:rsidRPr="00071D7A">
        <w:rPr>
          <w:rFonts w:hint="eastAsia"/>
          <w:b/>
          <w:sz w:val="36"/>
          <w:szCs w:val="36"/>
        </w:rPr>
        <w:t>，</w:t>
      </w:r>
      <w:r w:rsidR="00C46CC5">
        <w:rPr>
          <w:rFonts w:hint="eastAsia"/>
          <w:b/>
          <w:sz w:val="36"/>
          <w:szCs w:val="36"/>
        </w:rPr>
        <w:t>对</w:t>
      </w:r>
      <w:r w:rsidRPr="00071D7A">
        <w:rPr>
          <w:rFonts w:hint="eastAsia"/>
          <w:b/>
          <w:sz w:val="36"/>
          <w:szCs w:val="36"/>
        </w:rPr>
        <w:t>得到</w:t>
      </w:r>
      <w:proofErr w:type="gramStart"/>
      <w:r w:rsidRPr="00071D7A">
        <w:rPr>
          <w:rFonts w:hint="eastAsia"/>
          <w:b/>
          <w:sz w:val="36"/>
          <w:szCs w:val="36"/>
        </w:rPr>
        <w:t>的二叉排序</w:t>
      </w:r>
      <w:proofErr w:type="gramEnd"/>
      <w:r w:rsidRPr="00071D7A">
        <w:rPr>
          <w:rFonts w:hint="eastAsia"/>
          <w:b/>
          <w:sz w:val="36"/>
          <w:szCs w:val="36"/>
        </w:rPr>
        <w:t>树（</w:t>
      </w:r>
      <w:r w:rsidRPr="00071D7A">
        <w:rPr>
          <w:rFonts w:hint="eastAsia"/>
          <w:b/>
          <w:sz w:val="36"/>
          <w:szCs w:val="36"/>
        </w:rPr>
        <w:t>BST</w:t>
      </w:r>
      <w:r w:rsidRPr="00071D7A">
        <w:rPr>
          <w:rFonts w:hint="eastAsia"/>
          <w:b/>
          <w:sz w:val="36"/>
          <w:szCs w:val="36"/>
        </w:rPr>
        <w:t>）和平衡二叉树（</w:t>
      </w:r>
      <w:r w:rsidRPr="00071D7A">
        <w:rPr>
          <w:rFonts w:hint="eastAsia"/>
          <w:b/>
          <w:sz w:val="36"/>
          <w:szCs w:val="36"/>
        </w:rPr>
        <w:t>AVL</w:t>
      </w:r>
      <w:r w:rsidRPr="00071D7A">
        <w:rPr>
          <w:rFonts w:hint="eastAsia"/>
          <w:b/>
          <w:sz w:val="36"/>
          <w:szCs w:val="36"/>
        </w:rPr>
        <w:t>）</w:t>
      </w:r>
      <w:r w:rsidR="00C46CC5">
        <w:rPr>
          <w:rFonts w:hint="eastAsia"/>
          <w:b/>
          <w:sz w:val="36"/>
          <w:szCs w:val="36"/>
        </w:rPr>
        <w:t>进行</w:t>
      </w:r>
      <w:r w:rsidR="00C46CC5">
        <w:rPr>
          <w:rFonts w:hint="eastAsia"/>
          <w:b/>
          <w:sz w:val="36"/>
          <w:szCs w:val="36"/>
        </w:rPr>
        <w:t>ASL</w:t>
      </w:r>
      <w:r w:rsidR="00C46CC5">
        <w:rPr>
          <w:rFonts w:hint="eastAsia"/>
          <w:b/>
          <w:sz w:val="36"/>
          <w:szCs w:val="36"/>
        </w:rPr>
        <w:t>分析</w:t>
      </w:r>
      <w:r w:rsidRPr="00071D7A">
        <w:rPr>
          <w:rFonts w:hint="eastAsia"/>
          <w:b/>
          <w:sz w:val="36"/>
          <w:szCs w:val="36"/>
        </w:rPr>
        <w:t>。</w:t>
      </w:r>
    </w:p>
    <w:p w:rsidR="00071D7A" w:rsidRPr="00071D7A" w:rsidRDefault="00071D7A" w:rsidP="00071D7A">
      <w:pPr>
        <w:ind w:firstLineChars="100" w:firstLine="361"/>
        <w:rPr>
          <w:b/>
          <w:sz w:val="36"/>
          <w:szCs w:val="36"/>
        </w:rPr>
      </w:pPr>
      <w:proofErr w:type="gramStart"/>
      <w:r w:rsidRPr="00071D7A">
        <w:rPr>
          <w:rFonts w:hint="eastAsia"/>
          <w:b/>
          <w:sz w:val="36"/>
          <w:szCs w:val="36"/>
        </w:rPr>
        <w:t>二叉排序</w:t>
      </w:r>
      <w:proofErr w:type="gramEnd"/>
      <w:r w:rsidRPr="00071D7A">
        <w:rPr>
          <w:rFonts w:hint="eastAsia"/>
          <w:b/>
          <w:sz w:val="36"/>
          <w:szCs w:val="36"/>
        </w:rPr>
        <w:t>树（</w:t>
      </w:r>
      <w:r w:rsidRPr="00071D7A">
        <w:rPr>
          <w:rFonts w:hint="eastAsia"/>
          <w:b/>
          <w:sz w:val="36"/>
          <w:szCs w:val="36"/>
        </w:rPr>
        <w:t>BST</w:t>
      </w:r>
      <w:r w:rsidRPr="00071D7A">
        <w:rPr>
          <w:rFonts w:hint="eastAsia"/>
          <w:b/>
          <w:sz w:val="36"/>
          <w:szCs w:val="36"/>
        </w:rPr>
        <w:t>）</w:t>
      </w:r>
      <w:r w:rsidR="00C46CC5">
        <w:rPr>
          <w:rFonts w:hint="eastAsia"/>
          <w:b/>
          <w:sz w:val="36"/>
          <w:szCs w:val="36"/>
        </w:rPr>
        <w:t>如下</w:t>
      </w:r>
      <w:r w:rsidRPr="00071D7A">
        <w:rPr>
          <w:rFonts w:hint="eastAsia"/>
          <w:b/>
          <w:sz w:val="36"/>
          <w:szCs w:val="36"/>
        </w:rPr>
        <w:t>：</w:t>
      </w:r>
    </w:p>
    <w:p w:rsidR="00071D7A" w:rsidRPr="00071D7A" w:rsidRDefault="00071D7A" w:rsidP="00071D7A">
      <w:pPr>
        <w:rPr>
          <w:b/>
          <w:noProof/>
          <w:sz w:val="36"/>
          <w:szCs w:val="36"/>
        </w:rPr>
      </w:pPr>
      <w:r w:rsidRPr="00071D7A">
        <w:rPr>
          <w:b/>
          <w:noProof/>
          <w:sz w:val="36"/>
          <w:szCs w:val="36"/>
        </w:rPr>
        <w:lastRenderedPageBreak/>
        <w:drawing>
          <wp:inline distT="0" distB="0" distL="0" distR="0">
            <wp:extent cx="4276725" cy="2752725"/>
            <wp:effectExtent l="0" t="0" r="0" b="47625"/>
            <wp:docPr id="73" name="图示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0" r:lo="rId431" r:qs="rId432" r:cs="rId433"/>
              </a:graphicData>
            </a:graphic>
          </wp:inline>
        </w:drawing>
      </w:r>
    </w:p>
    <w:p w:rsidR="00071D7A" w:rsidRPr="00071D7A" w:rsidRDefault="00071D7A" w:rsidP="00071D7A">
      <w:pPr>
        <w:ind w:firstLineChars="49" w:firstLine="177"/>
        <w:rPr>
          <w:b/>
          <w:sz w:val="36"/>
          <w:szCs w:val="36"/>
        </w:rPr>
      </w:pPr>
      <w:r w:rsidRPr="00071D7A">
        <w:rPr>
          <w:rFonts w:hint="eastAsia"/>
          <w:b/>
          <w:sz w:val="36"/>
          <w:szCs w:val="36"/>
        </w:rPr>
        <w:t>ASL</w:t>
      </w:r>
      <w:r w:rsidR="003221AC">
        <w:rPr>
          <w:b/>
          <w:sz w:val="36"/>
          <w:szCs w:val="36"/>
        </w:rPr>
        <w:t>(BST)</w:t>
      </w:r>
      <w:proofErr w:type="gramStart"/>
      <w:r w:rsidRPr="00071D7A">
        <w:rPr>
          <w:rFonts w:hint="eastAsia"/>
          <w:b/>
          <w:sz w:val="36"/>
          <w:szCs w:val="36"/>
        </w:rPr>
        <w:t>=(</w:t>
      </w:r>
      <w:proofErr w:type="gramEnd"/>
      <w:r w:rsidRPr="00071D7A">
        <w:rPr>
          <w:rFonts w:hint="eastAsia"/>
          <w:b/>
          <w:sz w:val="36"/>
          <w:szCs w:val="36"/>
        </w:rPr>
        <w:t>1+2*2+3*3+4)/7=18/7=2.57</w:t>
      </w:r>
    </w:p>
    <w:p w:rsidR="00071D7A" w:rsidRPr="00071D7A" w:rsidRDefault="00071D7A" w:rsidP="00071D7A">
      <w:pPr>
        <w:ind w:firstLineChars="49" w:firstLine="177"/>
        <w:rPr>
          <w:b/>
          <w:sz w:val="36"/>
          <w:szCs w:val="36"/>
        </w:rPr>
      </w:pPr>
      <w:r w:rsidRPr="00071D7A">
        <w:rPr>
          <w:rFonts w:hint="eastAsia"/>
          <w:b/>
          <w:sz w:val="36"/>
          <w:szCs w:val="36"/>
        </w:rPr>
        <w:t>平衡二叉树（</w:t>
      </w:r>
      <w:r w:rsidRPr="00071D7A">
        <w:rPr>
          <w:rFonts w:hint="eastAsia"/>
          <w:b/>
          <w:sz w:val="36"/>
          <w:szCs w:val="36"/>
        </w:rPr>
        <w:t>AVL</w:t>
      </w:r>
      <w:r w:rsidRPr="00071D7A">
        <w:rPr>
          <w:rFonts w:hint="eastAsia"/>
          <w:b/>
          <w:sz w:val="36"/>
          <w:szCs w:val="36"/>
        </w:rPr>
        <w:t>）</w:t>
      </w:r>
      <w:r w:rsidR="001762F3">
        <w:rPr>
          <w:rFonts w:hint="eastAsia"/>
          <w:b/>
          <w:sz w:val="36"/>
          <w:szCs w:val="36"/>
        </w:rPr>
        <w:t>如下</w:t>
      </w:r>
      <w:r w:rsidRPr="00071D7A">
        <w:rPr>
          <w:rFonts w:hint="eastAsia"/>
          <w:b/>
          <w:sz w:val="36"/>
          <w:szCs w:val="36"/>
        </w:rPr>
        <w:t>：</w:t>
      </w:r>
    </w:p>
    <w:p w:rsidR="00071D7A" w:rsidRPr="00071D7A" w:rsidRDefault="00071D7A" w:rsidP="00071D7A">
      <w:pPr>
        <w:ind w:firstLineChars="49" w:firstLine="177"/>
        <w:rPr>
          <w:b/>
          <w:sz w:val="36"/>
          <w:szCs w:val="36"/>
        </w:rPr>
      </w:pPr>
      <w:r w:rsidRPr="00071D7A">
        <w:rPr>
          <w:b/>
          <w:noProof/>
          <w:sz w:val="36"/>
          <w:szCs w:val="36"/>
        </w:rPr>
        <w:drawing>
          <wp:inline distT="0" distB="0" distL="0" distR="0">
            <wp:extent cx="3962400" cy="2824163"/>
            <wp:effectExtent l="0" t="0" r="19050" b="0"/>
            <wp:docPr id="74" name="图示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5" r:lo="rId436" r:qs="rId437" r:cs="rId438"/>
              </a:graphicData>
            </a:graphic>
          </wp:inline>
        </w:drawing>
      </w:r>
    </w:p>
    <w:p w:rsidR="00071D7A" w:rsidRPr="00071D7A" w:rsidRDefault="00071D7A" w:rsidP="00071D7A">
      <w:pPr>
        <w:ind w:firstLineChars="49" w:firstLine="177"/>
        <w:rPr>
          <w:b/>
          <w:sz w:val="36"/>
          <w:szCs w:val="36"/>
        </w:rPr>
      </w:pPr>
      <w:r w:rsidRPr="00071D7A">
        <w:rPr>
          <w:rFonts w:hint="eastAsia"/>
          <w:b/>
          <w:sz w:val="36"/>
          <w:szCs w:val="36"/>
        </w:rPr>
        <w:t>ASL</w:t>
      </w:r>
      <w:r w:rsidR="003221AC">
        <w:rPr>
          <w:b/>
          <w:sz w:val="36"/>
          <w:szCs w:val="36"/>
        </w:rPr>
        <w:t>(AVL)</w:t>
      </w:r>
      <w:proofErr w:type="gramStart"/>
      <w:r w:rsidRPr="00071D7A">
        <w:rPr>
          <w:rFonts w:hint="eastAsia"/>
          <w:b/>
          <w:sz w:val="36"/>
          <w:szCs w:val="36"/>
        </w:rPr>
        <w:t>=(</w:t>
      </w:r>
      <w:proofErr w:type="gramEnd"/>
      <w:r w:rsidRPr="00071D7A">
        <w:rPr>
          <w:rFonts w:hint="eastAsia"/>
          <w:b/>
          <w:sz w:val="36"/>
          <w:szCs w:val="36"/>
        </w:rPr>
        <w:t>1+2*2+3*4)/7=17/7=2.43</w:t>
      </w:r>
    </w:p>
    <w:p w:rsidR="00071D7A" w:rsidRPr="00071D7A" w:rsidRDefault="00587504" w:rsidP="00071D7A">
      <w:pPr>
        <w:ind w:firstLineChars="100" w:firstLine="361"/>
        <w:rPr>
          <w:b/>
          <w:sz w:val="36"/>
          <w:szCs w:val="36"/>
        </w:rPr>
      </w:pPr>
      <w:r>
        <w:rPr>
          <w:rFonts w:hint="eastAsia"/>
          <w:b/>
          <w:sz w:val="36"/>
          <w:szCs w:val="36"/>
        </w:rPr>
        <w:t>述评</w:t>
      </w:r>
      <w:r w:rsidR="00071D7A" w:rsidRPr="00071D7A">
        <w:rPr>
          <w:rFonts w:hint="eastAsia"/>
          <w:b/>
          <w:sz w:val="36"/>
          <w:szCs w:val="36"/>
        </w:rPr>
        <w:t>：</w:t>
      </w:r>
      <w:proofErr w:type="gramStart"/>
      <w:r>
        <w:rPr>
          <w:rFonts w:hint="eastAsia"/>
          <w:b/>
          <w:sz w:val="36"/>
          <w:szCs w:val="36"/>
        </w:rPr>
        <w:t>在二叉排序</w:t>
      </w:r>
      <w:proofErr w:type="gramEnd"/>
      <w:r>
        <w:rPr>
          <w:rFonts w:hint="eastAsia"/>
          <w:b/>
          <w:sz w:val="36"/>
          <w:szCs w:val="36"/>
        </w:rPr>
        <w:t>树的插入和删除中，</w:t>
      </w:r>
      <w:r w:rsidR="00071D7A" w:rsidRPr="00071D7A">
        <w:rPr>
          <w:rFonts w:hint="eastAsia"/>
          <w:b/>
          <w:sz w:val="36"/>
          <w:szCs w:val="36"/>
        </w:rPr>
        <w:t>平衡二叉树的</w:t>
      </w:r>
      <w:r>
        <w:rPr>
          <w:rFonts w:hint="eastAsia"/>
          <w:b/>
          <w:sz w:val="36"/>
          <w:szCs w:val="36"/>
        </w:rPr>
        <w:t>优点是：使树的结构变好，从而提高</w:t>
      </w:r>
      <w:r w:rsidR="00071D7A" w:rsidRPr="00071D7A">
        <w:rPr>
          <w:rFonts w:hint="eastAsia"/>
          <w:b/>
          <w:sz w:val="36"/>
          <w:szCs w:val="36"/>
        </w:rPr>
        <w:t>查找</w:t>
      </w:r>
      <w:r>
        <w:rPr>
          <w:rFonts w:hint="eastAsia"/>
          <w:b/>
          <w:sz w:val="36"/>
          <w:szCs w:val="36"/>
        </w:rPr>
        <w:t>的速度。缺点是：使插入和删除变得复杂，从而降低速度，这是因为不但要插入删除，还要检查最小失衡子树。因</w:t>
      </w:r>
      <w:r>
        <w:rPr>
          <w:rFonts w:hint="eastAsia"/>
          <w:b/>
          <w:sz w:val="36"/>
          <w:szCs w:val="36"/>
        </w:rPr>
        <w:lastRenderedPageBreak/>
        <w:t>此，采用平衡树，适合</w:t>
      </w:r>
      <w:proofErr w:type="gramStart"/>
      <w:r>
        <w:rPr>
          <w:rFonts w:hint="eastAsia"/>
          <w:b/>
          <w:sz w:val="36"/>
          <w:szCs w:val="36"/>
        </w:rPr>
        <w:t>那种二叉排序</w:t>
      </w:r>
      <w:proofErr w:type="gramEnd"/>
      <w:r>
        <w:rPr>
          <w:rFonts w:hint="eastAsia"/>
          <w:b/>
          <w:sz w:val="36"/>
          <w:szCs w:val="36"/>
        </w:rPr>
        <w:t>树一经建立就很少进行插入删除的情况而主要是查找的应用场合。</w:t>
      </w:r>
    </w:p>
    <w:p w:rsidR="00071D7A" w:rsidRPr="00071D7A" w:rsidRDefault="00071D7A" w:rsidP="00071D7A">
      <w:pPr>
        <w:rPr>
          <w:b/>
          <w:sz w:val="36"/>
          <w:szCs w:val="36"/>
        </w:rPr>
      </w:pPr>
      <w:r w:rsidRPr="00071D7A">
        <w:rPr>
          <w:rFonts w:hint="eastAsia"/>
          <w:b/>
          <w:sz w:val="36"/>
          <w:szCs w:val="36"/>
        </w:rPr>
        <w:t xml:space="preserve">  </w:t>
      </w:r>
      <w:r w:rsidR="007C62ED">
        <w:rPr>
          <w:rFonts w:hint="eastAsia"/>
          <w:b/>
          <w:sz w:val="36"/>
          <w:szCs w:val="36"/>
        </w:rPr>
        <w:t>8</w:t>
      </w:r>
      <w:r w:rsidRPr="00071D7A">
        <w:rPr>
          <w:rFonts w:hint="eastAsia"/>
          <w:b/>
          <w:sz w:val="36"/>
          <w:szCs w:val="36"/>
        </w:rPr>
        <w:t xml:space="preserve">.4 </w:t>
      </w:r>
      <w:r w:rsidRPr="00071D7A">
        <w:rPr>
          <w:rFonts w:hint="eastAsia"/>
          <w:b/>
          <w:sz w:val="36"/>
          <w:szCs w:val="36"/>
        </w:rPr>
        <w:t>哈希</w:t>
      </w:r>
      <w:r w:rsidR="00F818C0">
        <w:rPr>
          <w:rFonts w:hint="eastAsia"/>
          <w:b/>
          <w:sz w:val="36"/>
          <w:szCs w:val="36"/>
        </w:rPr>
        <w:t>（</w:t>
      </w:r>
      <w:r w:rsidR="004C084C" w:rsidRPr="00071D7A">
        <w:rPr>
          <w:rFonts w:hint="eastAsia"/>
          <w:b/>
          <w:sz w:val="36"/>
          <w:szCs w:val="36"/>
        </w:rPr>
        <w:t>Hashing</w:t>
      </w:r>
      <w:r w:rsidR="00F818C0">
        <w:rPr>
          <w:rFonts w:hint="eastAsia"/>
          <w:b/>
          <w:sz w:val="36"/>
          <w:szCs w:val="36"/>
        </w:rPr>
        <w:t>散列）</w:t>
      </w:r>
      <w:r w:rsidRPr="00071D7A">
        <w:rPr>
          <w:rFonts w:hint="eastAsia"/>
          <w:b/>
          <w:sz w:val="36"/>
          <w:szCs w:val="36"/>
        </w:rPr>
        <w:t>查找</w:t>
      </w:r>
    </w:p>
    <w:p w:rsidR="00071D7A" w:rsidRPr="00071D7A" w:rsidRDefault="007C62ED" w:rsidP="00B51A74">
      <w:pPr>
        <w:ind w:firstLineChars="99" w:firstLine="358"/>
        <w:rPr>
          <w:b/>
          <w:sz w:val="36"/>
          <w:szCs w:val="36"/>
        </w:rPr>
      </w:pPr>
      <w:r>
        <w:rPr>
          <w:rFonts w:hint="eastAsia"/>
          <w:b/>
          <w:sz w:val="36"/>
          <w:szCs w:val="36"/>
        </w:rPr>
        <w:t>8</w:t>
      </w:r>
      <w:r w:rsidR="00071D7A" w:rsidRPr="00071D7A">
        <w:rPr>
          <w:rFonts w:hint="eastAsia"/>
          <w:b/>
          <w:sz w:val="36"/>
          <w:szCs w:val="36"/>
        </w:rPr>
        <w:t xml:space="preserve">.4.1 </w:t>
      </w:r>
      <w:r w:rsidR="00071D7A" w:rsidRPr="00071D7A">
        <w:rPr>
          <w:rFonts w:hint="eastAsia"/>
          <w:b/>
          <w:sz w:val="36"/>
          <w:szCs w:val="36"/>
        </w:rPr>
        <w:t>哈希查找和哈希表</w:t>
      </w:r>
    </w:p>
    <w:p w:rsidR="00071D7A" w:rsidRDefault="00071D7A" w:rsidP="00071D7A">
      <w:pPr>
        <w:rPr>
          <w:b/>
          <w:sz w:val="36"/>
          <w:szCs w:val="36"/>
        </w:rPr>
      </w:pPr>
      <w:r w:rsidRPr="00071D7A">
        <w:rPr>
          <w:rFonts w:hint="eastAsia"/>
          <w:b/>
          <w:sz w:val="36"/>
          <w:szCs w:val="36"/>
        </w:rPr>
        <w:t xml:space="preserve">  </w:t>
      </w:r>
      <w:r w:rsidR="002E540F">
        <w:rPr>
          <w:rFonts w:hint="eastAsia"/>
          <w:b/>
          <w:sz w:val="36"/>
          <w:szCs w:val="36"/>
        </w:rPr>
        <w:t>以前介绍的查找方法都是基于待查关键字与表中元素比较实现查找。</w:t>
      </w:r>
      <w:r w:rsidR="009149CF">
        <w:rPr>
          <w:rFonts w:hint="eastAsia"/>
          <w:b/>
          <w:sz w:val="36"/>
          <w:szCs w:val="36"/>
        </w:rPr>
        <w:t>理想的情况是，</w:t>
      </w:r>
      <w:r w:rsidR="002E540F">
        <w:rPr>
          <w:rFonts w:hint="eastAsia"/>
          <w:b/>
          <w:sz w:val="36"/>
          <w:szCs w:val="36"/>
        </w:rPr>
        <w:t>一般总想在得知给定值后，不经查找，马上得到其在表中的位置。有没有这种手段呢？</w:t>
      </w:r>
      <w:r w:rsidR="001C04B7">
        <w:rPr>
          <w:rFonts w:hint="eastAsia"/>
          <w:b/>
          <w:sz w:val="36"/>
          <w:szCs w:val="36"/>
        </w:rPr>
        <w:t>散列法可以部分实现。</w:t>
      </w:r>
      <w:r w:rsidRPr="00071D7A">
        <w:rPr>
          <w:rFonts w:hint="eastAsia"/>
          <w:b/>
          <w:sz w:val="36"/>
          <w:szCs w:val="36"/>
        </w:rPr>
        <w:t>散列查找是通过构造散列函数来得到待查关键字的地址，理论上讲不需要比较的一种方法。</w:t>
      </w:r>
    </w:p>
    <w:p w:rsidR="00BF233A" w:rsidRPr="00BF233A" w:rsidRDefault="00BF233A" w:rsidP="00BF233A">
      <w:pPr>
        <w:ind w:firstLineChars="100" w:firstLine="361"/>
        <w:rPr>
          <w:b/>
          <w:sz w:val="36"/>
          <w:szCs w:val="36"/>
        </w:rPr>
      </w:pPr>
      <w:r w:rsidRPr="00071D7A">
        <w:rPr>
          <w:rFonts w:hint="eastAsia"/>
          <w:b/>
          <w:sz w:val="36"/>
          <w:szCs w:val="36"/>
        </w:rPr>
        <w:t>哈希查找又称散列查找，它既是一种查找方法，又是一种存储方法，称为散列存储。散列存储的内存存放形式也称为散列表（又称哈希表）。</w:t>
      </w:r>
    </w:p>
    <w:p w:rsidR="00F818C0" w:rsidRDefault="00F818C0" w:rsidP="00071D7A">
      <w:pPr>
        <w:rPr>
          <w:b/>
          <w:sz w:val="36"/>
          <w:szCs w:val="36"/>
        </w:rPr>
      </w:pPr>
      <w:r>
        <w:rPr>
          <w:rFonts w:hint="eastAsia"/>
          <w:b/>
          <w:sz w:val="36"/>
          <w:szCs w:val="36"/>
        </w:rPr>
        <w:t xml:space="preserve">  </w:t>
      </w:r>
      <w:r w:rsidR="008A5960">
        <w:rPr>
          <w:rFonts w:hint="eastAsia"/>
          <w:b/>
          <w:sz w:val="36"/>
          <w:szCs w:val="36"/>
        </w:rPr>
        <w:t>例如</w:t>
      </w:r>
      <w:r>
        <w:rPr>
          <w:rFonts w:hint="eastAsia"/>
          <w:b/>
          <w:sz w:val="36"/>
          <w:szCs w:val="36"/>
        </w:rPr>
        <w:t>要找关键字为</w:t>
      </w:r>
      <w:r>
        <w:rPr>
          <w:rFonts w:hint="eastAsia"/>
          <w:b/>
          <w:sz w:val="36"/>
          <w:szCs w:val="36"/>
        </w:rPr>
        <w:t>k</w:t>
      </w:r>
      <w:r>
        <w:rPr>
          <w:rFonts w:hint="eastAsia"/>
          <w:b/>
          <w:sz w:val="36"/>
          <w:szCs w:val="36"/>
        </w:rPr>
        <w:t>的元素，则只需求出函数值</w:t>
      </w:r>
      <w:r w:rsidR="002A08F4">
        <w:rPr>
          <w:rFonts w:hint="eastAsia"/>
          <w:b/>
          <w:sz w:val="36"/>
          <w:szCs w:val="36"/>
        </w:rPr>
        <w:t>H(k)</w:t>
      </w:r>
      <w:r w:rsidR="002A08F4">
        <w:rPr>
          <w:rFonts w:hint="eastAsia"/>
          <w:b/>
          <w:sz w:val="36"/>
          <w:szCs w:val="36"/>
        </w:rPr>
        <w:t>，</w:t>
      </w:r>
      <w:r>
        <w:rPr>
          <w:rFonts w:hint="eastAsia"/>
          <w:b/>
          <w:sz w:val="36"/>
          <w:szCs w:val="36"/>
        </w:rPr>
        <w:t>H(k)</w:t>
      </w:r>
      <w:r>
        <w:rPr>
          <w:rFonts w:hint="eastAsia"/>
          <w:b/>
          <w:sz w:val="36"/>
          <w:szCs w:val="36"/>
        </w:rPr>
        <w:t>为给定的散列函数，代表关键字</w:t>
      </w:r>
      <w:r>
        <w:rPr>
          <w:rFonts w:hint="eastAsia"/>
          <w:b/>
          <w:sz w:val="36"/>
          <w:szCs w:val="36"/>
        </w:rPr>
        <w:t>k</w:t>
      </w:r>
      <w:r>
        <w:rPr>
          <w:rFonts w:hint="eastAsia"/>
          <w:b/>
          <w:sz w:val="36"/>
          <w:szCs w:val="36"/>
        </w:rPr>
        <w:t>在存储区中的地址，而存储区为一块连续的内存单元，可用一维数组或链表来表示。</w:t>
      </w:r>
    </w:p>
    <w:p w:rsidR="00295D85" w:rsidRDefault="00295D85" w:rsidP="00295D85">
      <w:pPr>
        <w:ind w:firstLineChars="98" w:firstLine="354"/>
        <w:rPr>
          <w:b/>
          <w:sz w:val="36"/>
          <w:szCs w:val="36"/>
        </w:rPr>
      </w:pPr>
      <w:r w:rsidRPr="00071D7A">
        <w:rPr>
          <w:rFonts w:asciiTheme="minorEastAsia" w:eastAsiaTheme="minorEastAsia" w:hAnsiTheme="minorEastAsia" w:hint="eastAsia"/>
          <w:b/>
          <w:sz w:val="36"/>
          <w:szCs w:val="36"/>
        </w:rPr>
        <w:t>例</w:t>
      </w:r>
      <w:r>
        <w:rPr>
          <w:rFonts w:asciiTheme="minorEastAsia" w:eastAsiaTheme="minorEastAsia" w:hAnsiTheme="minorEastAsia" w:hint="eastAsia"/>
          <w:b/>
          <w:sz w:val="36"/>
          <w:szCs w:val="36"/>
        </w:rPr>
        <w:t>1</w:t>
      </w:r>
      <w:r w:rsidRPr="00071D7A">
        <w:rPr>
          <w:rFonts w:asciiTheme="minorEastAsia" w:eastAsiaTheme="minorEastAsia" w:hAnsiTheme="minorEastAsia" w:hint="eastAsia"/>
          <w:b/>
          <w:sz w:val="36"/>
          <w:szCs w:val="36"/>
        </w:rPr>
        <w:t>：</w:t>
      </w:r>
      <w:r>
        <w:rPr>
          <w:rFonts w:asciiTheme="minorEastAsia" w:eastAsiaTheme="minorEastAsia" w:hAnsiTheme="minorEastAsia" w:hint="eastAsia"/>
          <w:b/>
          <w:sz w:val="36"/>
          <w:szCs w:val="36"/>
        </w:rPr>
        <w:t>设</w:t>
      </w:r>
      <w:proofErr w:type="gramStart"/>
      <w:r>
        <w:rPr>
          <w:rFonts w:asciiTheme="minorEastAsia" w:eastAsiaTheme="minorEastAsia" w:hAnsiTheme="minorEastAsia" w:hint="eastAsia"/>
          <w:b/>
          <w:sz w:val="36"/>
          <w:szCs w:val="36"/>
        </w:rPr>
        <w:t>一</w:t>
      </w:r>
      <w:proofErr w:type="gramEnd"/>
      <w:r>
        <w:rPr>
          <w:rFonts w:asciiTheme="minorEastAsia" w:eastAsiaTheme="minorEastAsia" w:hAnsiTheme="minorEastAsia" w:hint="eastAsia"/>
          <w:b/>
          <w:sz w:val="36"/>
          <w:szCs w:val="36"/>
        </w:rPr>
        <w:t>线性表的</w:t>
      </w:r>
      <w:r w:rsidRPr="00071D7A">
        <w:rPr>
          <w:rFonts w:hint="eastAsia"/>
          <w:b/>
          <w:sz w:val="36"/>
          <w:szCs w:val="36"/>
        </w:rPr>
        <w:t>关键字集合为</w:t>
      </w:r>
      <w:r>
        <w:rPr>
          <w:rFonts w:hint="eastAsia"/>
          <w:b/>
          <w:sz w:val="36"/>
          <w:szCs w:val="36"/>
        </w:rPr>
        <w:t>{2</w:t>
      </w:r>
      <w:r>
        <w:rPr>
          <w:rFonts w:hint="eastAsia"/>
          <w:b/>
          <w:sz w:val="36"/>
          <w:szCs w:val="36"/>
        </w:rPr>
        <w:t>，</w:t>
      </w:r>
      <w:r>
        <w:rPr>
          <w:rFonts w:hint="eastAsia"/>
          <w:b/>
          <w:sz w:val="36"/>
          <w:szCs w:val="36"/>
        </w:rPr>
        <w:t>4</w:t>
      </w:r>
      <w:r>
        <w:rPr>
          <w:rFonts w:hint="eastAsia"/>
          <w:b/>
          <w:sz w:val="36"/>
          <w:szCs w:val="36"/>
        </w:rPr>
        <w:t>，</w:t>
      </w:r>
      <w:r>
        <w:rPr>
          <w:rFonts w:hint="eastAsia"/>
          <w:b/>
          <w:sz w:val="36"/>
          <w:szCs w:val="36"/>
        </w:rPr>
        <w:t>1</w:t>
      </w:r>
      <w:r>
        <w:rPr>
          <w:rFonts w:hint="eastAsia"/>
          <w:b/>
          <w:sz w:val="36"/>
          <w:szCs w:val="36"/>
        </w:rPr>
        <w:t>，</w:t>
      </w:r>
      <w:r>
        <w:rPr>
          <w:rFonts w:hint="eastAsia"/>
          <w:b/>
          <w:sz w:val="36"/>
          <w:szCs w:val="36"/>
        </w:rPr>
        <w:t>6</w:t>
      </w:r>
      <w:r>
        <w:rPr>
          <w:rFonts w:hint="eastAsia"/>
          <w:b/>
          <w:sz w:val="36"/>
          <w:szCs w:val="36"/>
        </w:rPr>
        <w:t>，</w:t>
      </w:r>
      <w:r>
        <w:rPr>
          <w:rFonts w:hint="eastAsia"/>
          <w:b/>
          <w:sz w:val="36"/>
          <w:szCs w:val="36"/>
        </w:rPr>
        <w:t>3</w:t>
      </w:r>
      <w:r>
        <w:rPr>
          <w:rFonts w:hint="eastAsia"/>
          <w:b/>
          <w:sz w:val="36"/>
          <w:szCs w:val="36"/>
        </w:rPr>
        <w:t>，</w:t>
      </w:r>
      <w:r>
        <w:rPr>
          <w:rFonts w:hint="eastAsia"/>
          <w:b/>
          <w:sz w:val="36"/>
          <w:szCs w:val="36"/>
        </w:rPr>
        <w:t>8</w:t>
      </w:r>
      <w:r>
        <w:rPr>
          <w:rFonts w:hint="eastAsia"/>
          <w:b/>
          <w:sz w:val="36"/>
          <w:szCs w:val="36"/>
        </w:rPr>
        <w:t>，</w:t>
      </w:r>
      <w:r>
        <w:rPr>
          <w:rFonts w:hint="eastAsia"/>
          <w:b/>
          <w:sz w:val="36"/>
          <w:szCs w:val="36"/>
        </w:rPr>
        <w:t>9</w:t>
      </w:r>
      <w:r>
        <w:rPr>
          <w:rFonts w:hint="eastAsia"/>
          <w:b/>
          <w:sz w:val="36"/>
          <w:szCs w:val="36"/>
        </w:rPr>
        <w:t>，</w:t>
      </w:r>
      <w:r>
        <w:rPr>
          <w:rFonts w:hint="eastAsia"/>
          <w:b/>
          <w:sz w:val="36"/>
          <w:szCs w:val="36"/>
        </w:rPr>
        <w:t>7}</w:t>
      </w:r>
      <w:r w:rsidRPr="00071D7A">
        <w:rPr>
          <w:rFonts w:hint="eastAsia"/>
          <w:b/>
          <w:sz w:val="36"/>
          <w:szCs w:val="36"/>
        </w:rPr>
        <w:t>，</w:t>
      </w:r>
      <w:r>
        <w:rPr>
          <w:rFonts w:hint="eastAsia"/>
          <w:b/>
          <w:sz w:val="36"/>
          <w:szCs w:val="36"/>
        </w:rPr>
        <w:t>假设以一维数组</w:t>
      </w:r>
      <w:r>
        <w:rPr>
          <w:rFonts w:hint="eastAsia"/>
          <w:b/>
          <w:sz w:val="36"/>
          <w:szCs w:val="36"/>
        </w:rPr>
        <w:t>H</w:t>
      </w:r>
      <w:r>
        <w:rPr>
          <w:rFonts w:hint="eastAsia"/>
          <w:b/>
          <w:sz w:val="36"/>
          <w:szCs w:val="36"/>
        </w:rPr>
        <w:t>来存储该线性表，数组的长度为</w:t>
      </w:r>
      <w:r>
        <w:rPr>
          <w:rFonts w:hint="eastAsia"/>
          <w:b/>
          <w:sz w:val="36"/>
          <w:szCs w:val="36"/>
        </w:rPr>
        <w:t>10</w:t>
      </w:r>
      <w:r>
        <w:rPr>
          <w:rFonts w:hint="eastAsia"/>
          <w:b/>
          <w:sz w:val="36"/>
          <w:szCs w:val="36"/>
        </w:rPr>
        <w:t>，则可以按下述方法进行存储，由于线性表的关键字均为一位数字，给定的</w:t>
      </w:r>
      <w:r w:rsidRPr="00071D7A">
        <w:rPr>
          <w:rFonts w:hint="eastAsia"/>
          <w:b/>
          <w:sz w:val="36"/>
          <w:szCs w:val="36"/>
        </w:rPr>
        <w:t>哈希函数</w:t>
      </w:r>
      <w:r>
        <w:rPr>
          <w:rFonts w:hint="eastAsia"/>
          <w:b/>
          <w:sz w:val="36"/>
          <w:szCs w:val="36"/>
        </w:rPr>
        <w:t>（又称</w:t>
      </w:r>
      <w:r w:rsidRPr="00071D7A">
        <w:rPr>
          <w:rFonts w:hint="eastAsia"/>
          <w:b/>
          <w:sz w:val="36"/>
          <w:szCs w:val="36"/>
        </w:rPr>
        <w:t>散列函数</w:t>
      </w:r>
      <w:r>
        <w:rPr>
          <w:rFonts w:hint="eastAsia"/>
          <w:b/>
          <w:sz w:val="36"/>
          <w:szCs w:val="36"/>
        </w:rPr>
        <w:t>）</w:t>
      </w:r>
      <w:r w:rsidRPr="00071D7A">
        <w:rPr>
          <w:rFonts w:hint="eastAsia"/>
          <w:b/>
          <w:sz w:val="36"/>
          <w:szCs w:val="36"/>
        </w:rPr>
        <w:t>H(k</w:t>
      </w:r>
      <w:r>
        <w:rPr>
          <w:rFonts w:hint="eastAsia"/>
          <w:b/>
          <w:sz w:val="36"/>
          <w:szCs w:val="36"/>
        </w:rPr>
        <w:t>ey</w:t>
      </w:r>
      <w:r w:rsidRPr="00071D7A">
        <w:rPr>
          <w:rFonts w:hint="eastAsia"/>
          <w:b/>
          <w:sz w:val="36"/>
          <w:szCs w:val="36"/>
        </w:rPr>
        <w:t>)=k</w:t>
      </w:r>
      <w:r>
        <w:rPr>
          <w:rFonts w:hint="eastAsia"/>
          <w:b/>
          <w:sz w:val="36"/>
          <w:szCs w:val="36"/>
        </w:rPr>
        <w:t>ey</w:t>
      </w:r>
      <w:r w:rsidRPr="00071D7A">
        <w:rPr>
          <w:rFonts w:hint="eastAsia"/>
          <w:b/>
          <w:sz w:val="36"/>
          <w:szCs w:val="36"/>
        </w:rPr>
        <w:t>，</w:t>
      </w:r>
      <w:r>
        <w:rPr>
          <w:rFonts w:hint="eastAsia"/>
          <w:b/>
          <w:sz w:val="36"/>
          <w:szCs w:val="36"/>
        </w:rPr>
        <w:t>该线性表对应的哈希值如下表：</w:t>
      </w:r>
    </w:p>
    <w:tbl>
      <w:tblPr>
        <w:tblStyle w:val="ab"/>
        <w:tblW w:w="0" w:type="auto"/>
        <w:tblLook w:val="04A0" w:firstRow="1" w:lastRow="0" w:firstColumn="1" w:lastColumn="0" w:noHBand="0" w:noVBand="1"/>
      </w:tblPr>
      <w:tblGrid>
        <w:gridCol w:w="1276"/>
        <w:gridCol w:w="701"/>
        <w:gridCol w:w="701"/>
        <w:gridCol w:w="702"/>
        <w:gridCol w:w="702"/>
        <w:gridCol w:w="702"/>
        <w:gridCol w:w="702"/>
        <w:gridCol w:w="702"/>
        <w:gridCol w:w="702"/>
        <w:gridCol w:w="703"/>
        <w:gridCol w:w="703"/>
      </w:tblGrid>
      <w:tr w:rsidR="002B2CA3" w:rsidTr="002B2CA3">
        <w:tc>
          <w:tcPr>
            <w:tcW w:w="1274" w:type="dxa"/>
          </w:tcPr>
          <w:p w:rsidR="002B2CA3" w:rsidRDefault="002B2CA3" w:rsidP="00295D85">
            <w:pPr>
              <w:rPr>
                <w:b/>
                <w:sz w:val="36"/>
                <w:szCs w:val="36"/>
              </w:rPr>
            </w:pPr>
            <w:r>
              <w:rPr>
                <w:rFonts w:hint="eastAsia"/>
                <w:b/>
                <w:sz w:val="36"/>
                <w:szCs w:val="36"/>
              </w:rPr>
              <w:lastRenderedPageBreak/>
              <w:t>H(key)</w:t>
            </w:r>
          </w:p>
        </w:tc>
        <w:tc>
          <w:tcPr>
            <w:tcW w:w="852" w:type="dxa"/>
          </w:tcPr>
          <w:p w:rsidR="002B2CA3" w:rsidRDefault="002B2CA3" w:rsidP="00295D85">
            <w:pPr>
              <w:rPr>
                <w:b/>
                <w:sz w:val="36"/>
                <w:szCs w:val="36"/>
              </w:rPr>
            </w:pPr>
            <w:r>
              <w:rPr>
                <w:rFonts w:hint="eastAsia"/>
                <w:b/>
                <w:sz w:val="36"/>
                <w:szCs w:val="36"/>
              </w:rPr>
              <w:t>0</w:t>
            </w:r>
          </w:p>
        </w:tc>
        <w:tc>
          <w:tcPr>
            <w:tcW w:w="852" w:type="dxa"/>
          </w:tcPr>
          <w:p w:rsidR="002B2CA3" w:rsidRDefault="002B2CA3" w:rsidP="00295D85">
            <w:pPr>
              <w:rPr>
                <w:b/>
                <w:sz w:val="36"/>
                <w:szCs w:val="36"/>
              </w:rPr>
            </w:pPr>
            <w:r>
              <w:rPr>
                <w:rFonts w:hint="eastAsia"/>
                <w:b/>
                <w:sz w:val="36"/>
                <w:szCs w:val="36"/>
              </w:rPr>
              <w:t>1</w:t>
            </w:r>
          </w:p>
        </w:tc>
        <w:tc>
          <w:tcPr>
            <w:tcW w:w="852" w:type="dxa"/>
          </w:tcPr>
          <w:p w:rsidR="002B2CA3" w:rsidRDefault="002B2CA3" w:rsidP="00295D85">
            <w:pPr>
              <w:rPr>
                <w:b/>
                <w:sz w:val="36"/>
                <w:szCs w:val="36"/>
              </w:rPr>
            </w:pPr>
            <w:r>
              <w:rPr>
                <w:rFonts w:hint="eastAsia"/>
                <w:b/>
                <w:sz w:val="36"/>
                <w:szCs w:val="36"/>
              </w:rPr>
              <w:t>2</w:t>
            </w:r>
          </w:p>
        </w:tc>
        <w:tc>
          <w:tcPr>
            <w:tcW w:w="852" w:type="dxa"/>
          </w:tcPr>
          <w:p w:rsidR="002B2CA3" w:rsidRDefault="002B2CA3" w:rsidP="00295D85">
            <w:pPr>
              <w:rPr>
                <w:b/>
                <w:sz w:val="36"/>
                <w:szCs w:val="36"/>
              </w:rPr>
            </w:pPr>
            <w:r>
              <w:rPr>
                <w:rFonts w:hint="eastAsia"/>
                <w:b/>
                <w:sz w:val="36"/>
                <w:szCs w:val="36"/>
              </w:rPr>
              <w:t>3</w:t>
            </w:r>
          </w:p>
        </w:tc>
        <w:tc>
          <w:tcPr>
            <w:tcW w:w="852" w:type="dxa"/>
          </w:tcPr>
          <w:p w:rsidR="002B2CA3" w:rsidRDefault="002B2CA3" w:rsidP="00295D85">
            <w:pPr>
              <w:rPr>
                <w:b/>
                <w:sz w:val="36"/>
                <w:szCs w:val="36"/>
              </w:rPr>
            </w:pPr>
            <w:r>
              <w:rPr>
                <w:rFonts w:hint="eastAsia"/>
                <w:b/>
                <w:sz w:val="36"/>
                <w:szCs w:val="36"/>
              </w:rPr>
              <w:t>4</w:t>
            </w:r>
          </w:p>
        </w:tc>
        <w:tc>
          <w:tcPr>
            <w:tcW w:w="852" w:type="dxa"/>
          </w:tcPr>
          <w:p w:rsidR="002B2CA3" w:rsidRDefault="002B2CA3" w:rsidP="00295D85">
            <w:pPr>
              <w:rPr>
                <w:b/>
                <w:sz w:val="36"/>
                <w:szCs w:val="36"/>
              </w:rPr>
            </w:pPr>
            <w:r>
              <w:rPr>
                <w:rFonts w:hint="eastAsia"/>
                <w:b/>
                <w:sz w:val="36"/>
                <w:szCs w:val="36"/>
              </w:rPr>
              <w:t>5</w:t>
            </w:r>
          </w:p>
        </w:tc>
        <w:tc>
          <w:tcPr>
            <w:tcW w:w="852" w:type="dxa"/>
          </w:tcPr>
          <w:p w:rsidR="002B2CA3" w:rsidRDefault="002B2CA3" w:rsidP="00295D85">
            <w:pPr>
              <w:rPr>
                <w:b/>
                <w:sz w:val="36"/>
                <w:szCs w:val="36"/>
              </w:rPr>
            </w:pPr>
            <w:r>
              <w:rPr>
                <w:rFonts w:hint="eastAsia"/>
                <w:b/>
                <w:sz w:val="36"/>
                <w:szCs w:val="36"/>
              </w:rPr>
              <w:t>6</w:t>
            </w:r>
          </w:p>
        </w:tc>
        <w:tc>
          <w:tcPr>
            <w:tcW w:w="852" w:type="dxa"/>
          </w:tcPr>
          <w:p w:rsidR="002B2CA3" w:rsidRDefault="002B2CA3" w:rsidP="00295D85">
            <w:pPr>
              <w:rPr>
                <w:b/>
                <w:sz w:val="36"/>
                <w:szCs w:val="36"/>
              </w:rPr>
            </w:pPr>
            <w:r>
              <w:rPr>
                <w:rFonts w:hint="eastAsia"/>
                <w:b/>
                <w:sz w:val="36"/>
                <w:szCs w:val="36"/>
              </w:rPr>
              <w:t>7</w:t>
            </w:r>
          </w:p>
        </w:tc>
        <w:tc>
          <w:tcPr>
            <w:tcW w:w="853" w:type="dxa"/>
          </w:tcPr>
          <w:p w:rsidR="002B2CA3" w:rsidRDefault="002B2CA3" w:rsidP="00295D85">
            <w:pPr>
              <w:rPr>
                <w:b/>
                <w:sz w:val="36"/>
                <w:szCs w:val="36"/>
              </w:rPr>
            </w:pPr>
            <w:r>
              <w:rPr>
                <w:rFonts w:hint="eastAsia"/>
                <w:b/>
                <w:sz w:val="36"/>
                <w:szCs w:val="36"/>
              </w:rPr>
              <w:t>8</w:t>
            </w:r>
          </w:p>
        </w:tc>
        <w:tc>
          <w:tcPr>
            <w:tcW w:w="853" w:type="dxa"/>
          </w:tcPr>
          <w:p w:rsidR="002B2CA3" w:rsidRDefault="002B2CA3" w:rsidP="00295D85">
            <w:pPr>
              <w:rPr>
                <w:b/>
                <w:sz w:val="36"/>
                <w:szCs w:val="36"/>
              </w:rPr>
            </w:pPr>
            <w:r>
              <w:rPr>
                <w:rFonts w:hint="eastAsia"/>
                <w:b/>
                <w:sz w:val="36"/>
                <w:szCs w:val="36"/>
              </w:rPr>
              <w:t>9</w:t>
            </w:r>
          </w:p>
        </w:tc>
      </w:tr>
      <w:tr w:rsidR="002B2CA3" w:rsidTr="002B2CA3">
        <w:tc>
          <w:tcPr>
            <w:tcW w:w="1274" w:type="dxa"/>
          </w:tcPr>
          <w:p w:rsidR="002B2CA3" w:rsidRDefault="002B2CA3" w:rsidP="00736AFC">
            <w:pPr>
              <w:rPr>
                <w:b/>
                <w:sz w:val="36"/>
                <w:szCs w:val="36"/>
              </w:rPr>
            </w:pPr>
            <w:r>
              <w:rPr>
                <w:rFonts w:hint="eastAsia"/>
                <w:b/>
                <w:sz w:val="36"/>
                <w:szCs w:val="36"/>
              </w:rPr>
              <w:t xml:space="preserve">key </w:t>
            </w:r>
          </w:p>
        </w:tc>
        <w:tc>
          <w:tcPr>
            <w:tcW w:w="852" w:type="dxa"/>
          </w:tcPr>
          <w:p w:rsidR="002B2CA3" w:rsidRDefault="002B2CA3" w:rsidP="00295D85">
            <w:pPr>
              <w:rPr>
                <w:b/>
                <w:sz w:val="36"/>
                <w:szCs w:val="36"/>
              </w:rPr>
            </w:pPr>
          </w:p>
        </w:tc>
        <w:tc>
          <w:tcPr>
            <w:tcW w:w="852" w:type="dxa"/>
          </w:tcPr>
          <w:p w:rsidR="002B2CA3" w:rsidRDefault="002B2CA3" w:rsidP="00295D85">
            <w:pPr>
              <w:rPr>
                <w:b/>
                <w:sz w:val="36"/>
                <w:szCs w:val="36"/>
              </w:rPr>
            </w:pPr>
            <w:r>
              <w:rPr>
                <w:rFonts w:hint="eastAsia"/>
                <w:b/>
                <w:sz w:val="36"/>
                <w:szCs w:val="36"/>
              </w:rPr>
              <w:t>1</w:t>
            </w:r>
          </w:p>
        </w:tc>
        <w:tc>
          <w:tcPr>
            <w:tcW w:w="852" w:type="dxa"/>
          </w:tcPr>
          <w:p w:rsidR="002B2CA3" w:rsidRDefault="002B2CA3" w:rsidP="00295D85">
            <w:pPr>
              <w:rPr>
                <w:b/>
                <w:sz w:val="36"/>
                <w:szCs w:val="36"/>
              </w:rPr>
            </w:pPr>
            <w:r>
              <w:rPr>
                <w:rFonts w:hint="eastAsia"/>
                <w:b/>
                <w:sz w:val="36"/>
                <w:szCs w:val="36"/>
              </w:rPr>
              <w:t>2</w:t>
            </w:r>
          </w:p>
        </w:tc>
        <w:tc>
          <w:tcPr>
            <w:tcW w:w="852" w:type="dxa"/>
          </w:tcPr>
          <w:p w:rsidR="002B2CA3" w:rsidRDefault="002B2CA3" w:rsidP="00295D85">
            <w:pPr>
              <w:rPr>
                <w:b/>
                <w:sz w:val="36"/>
                <w:szCs w:val="36"/>
              </w:rPr>
            </w:pPr>
            <w:r>
              <w:rPr>
                <w:rFonts w:hint="eastAsia"/>
                <w:b/>
                <w:sz w:val="36"/>
                <w:szCs w:val="36"/>
              </w:rPr>
              <w:t>3</w:t>
            </w:r>
          </w:p>
        </w:tc>
        <w:tc>
          <w:tcPr>
            <w:tcW w:w="852" w:type="dxa"/>
          </w:tcPr>
          <w:p w:rsidR="002B2CA3" w:rsidRDefault="002B2CA3" w:rsidP="00295D85">
            <w:pPr>
              <w:rPr>
                <w:b/>
                <w:sz w:val="36"/>
                <w:szCs w:val="36"/>
              </w:rPr>
            </w:pPr>
            <w:r>
              <w:rPr>
                <w:rFonts w:hint="eastAsia"/>
                <w:b/>
                <w:sz w:val="36"/>
                <w:szCs w:val="36"/>
              </w:rPr>
              <w:t>4</w:t>
            </w:r>
          </w:p>
        </w:tc>
        <w:tc>
          <w:tcPr>
            <w:tcW w:w="852" w:type="dxa"/>
          </w:tcPr>
          <w:p w:rsidR="002B2CA3" w:rsidRDefault="002B2CA3" w:rsidP="00295D85">
            <w:pPr>
              <w:rPr>
                <w:b/>
                <w:sz w:val="36"/>
                <w:szCs w:val="36"/>
              </w:rPr>
            </w:pPr>
            <w:r>
              <w:rPr>
                <w:rFonts w:hint="eastAsia"/>
                <w:b/>
                <w:sz w:val="36"/>
                <w:szCs w:val="36"/>
              </w:rPr>
              <w:t>5</w:t>
            </w:r>
          </w:p>
        </w:tc>
        <w:tc>
          <w:tcPr>
            <w:tcW w:w="852" w:type="dxa"/>
          </w:tcPr>
          <w:p w:rsidR="002B2CA3" w:rsidRDefault="002B2CA3" w:rsidP="00295D85">
            <w:pPr>
              <w:rPr>
                <w:b/>
                <w:sz w:val="36"/>
                <w:szCs w:val="36"/>
              </w:rPr>
            </w:pPr>
            <w:r>
              <w:rPr>
                <w:rFonts w:hint="eastAsia"/>
                <w:b/>
                <w:sz w:val="36"/>
                <w:szCs w:val="36"/>
              </w:rPr>
              <w:t>6</w:t>
            </w:r>
          </w:p>
        </w:tc>
        <w:tc>
          <w:tcPr>
            <w:tcW w:w="852" w:type="dxa"/>
          </w:tcPr>
          <w:p w:rsidR="002B2CA3" w:rsidRDefault="002B2CA3" w:rsidP="00295D85">
            <w:pPr>
              <w:rPr>
                <w:b/>
                <w:sz w:val="36"/>
                <w:szCs w:val="36"/>
              </w:rPr>
            </w:pPr>
            <w:r>
              <w:rPr>
                <w:rFonts w:hint="eastAsia"/>
                <w:b/>
                <w:sz w:val="36"/>
                <w:szCs w:val="36"/>
              </w:rPr>
              <w:t>7</w:t>
            </w:r>
          </w:p>
        </w:tc>
        <w:tc>
          <w:tcPr>
            <w:tcW w:w="853" w:type="dxa"/>
          </w:tcPr>
          <w:p w:rsidR="002B2CA3" w:rsidRDefault="002B2CA3" w:rsidP="00295D85">
            <w:pPr>
              <w:rPr>
                <w:b/>
                <w:sz w:val="36"/>
                <w:szCs w:val="36"/>
              </w:rPr>
            </w:pPr>
            <w:r>
              <w:rPr>
                <w:rFonts w:hint="eastAsia"/>
                <w:b/>
                <w:sz w:val="36"/>
                <w:szCs w:val="36"/>
              </w:rPr>
              <w:t>8</w:t>
            </w:r>
          </w:p>
        </w:tc>
        <w:tc>
          <w:tcPr>
            <w:tcW w:w="853" w:type="dxa"/>
          </w:tcPr>
          <w:p w:rsidR="002B2CA3" w:rsidRDefault="002B2CA3" w:rsidP="00295D85">
            <w:pPr>
              <w:rPr>
                <w:b/>
                <w:sz w:val="36"/>
                <w:szCs w:val="36"/>
              </w:rPr>
            </w:pPr>
            <w:r>
              <w:rPr>
                <w:rFonts w:hint="eastAsia"/>
                <w:b/>
                <w:sz w:val="36"/>
                <w:szCs w:val="36"/>
              </w:rPr>
              <w:t>9</w:t>
            </w:r>
          </w:p>
        </w:tc>
      </w:tr>
    </w:tbl>
    <w:p w:rsidR="00071D7A" w:rsidRDefault="00071D7A" w:rsidP="006D207C">
      <w:pPr>
        <w:ind w:firstLineChars="98" w:firstLine="354"/>
        <w:rPr>
          <w:b/>
          <w:sz w:val="36"/>
          <w:szCs w:val="36"/>
        </w:rPr>
      </w:pPr>
      <w:r w:rsidRPr="00071D7A">
        <w:rPr>
          <w:rFonts w:asciiTheme="minorEastAsia" w:eastAsiaTheme="minorEastAsia" w:hAnsiTheme="minorEastAsia" w:hint="eastAsia"/>
          <w:b/>
          <w:sz w:val="36"/>
          <w:szCs w:val="36"/>
        </w:rPr>
        <w:t>例</w:t>
      </w:r>
      <w:r w:rsidR="006D207C">
        <w:rPr>
          <w:rFonts w:asciiTheme="minorEastAsia" w:eastAsiaTheme="minorEastAsia" w:hAnsiTheme="minorEastAsia" w:hint="eastAsia"/>
          <w:b/>
          <w:sz w:val="36"/>
          <w:szCs w:val="36"/>
        </w:rPr>
        <w:t>2</w:t>
      </w:r>
      <w:r w:rsidRPr="00071D7A">
        <w:rPr>
          <w:rFonts w:asciiTheme="minorEastAsia" w:eastAsiaTheme="minorEastAsia" w:hAnsiTheme="minorEastAsia" w:hint="eastAsia"/>
          <w:b/>
          <w:sz w:val="36"/>
          <w:szCs w:val="36"/>
        </w:rPr>
        <w:t>：</w:t>
      </w:r>
      <w:r w:rsidR="00B015A3">
        <w:rPr>
          <w:rFonts w:asciiTheme="minorEastAsia" w:eastAsiaTheme="minorEastAsia" w:hAnsiTheme="minorEastAsia" w:hint="eastAsia"/>
          <w:b/>
          <w:sz w:val="36"/>
          <w:szCs w:val="36"/>
        </w:rPr>
        <w:t>设</w:t>
      </w:r>
      <w:r w:rsidRPr="00071D7A">
        <w:rPr>
          <w:rFonts w:hint="eastAsia"/>
          <w:b/>
          <w:sz w:val="36"/>
          <w:szCs w:val="36"/>
        </w:rPr>
        <w:t>关键字集合为</w:t>
      </w:r>
      <w:r w:rsidR="004670CA">
        <w:rPr>
          <w:rFonts w:hint="eastAsia"/>
          <w:b/>
          <w:sz w:val="36"/>
          <w:szCs w:val="36"/>
        </w:rPr>
        <w:t>{</w:t>
      </w:r>
      <w:r w:rsidR="00B015A3">
        <w:rPr>
          <w:rFonts w:hint="eastAsia"/>
          <w:b/>
          <w:sz w:val="36"/>
          <w:szCs w:val="36"/>
        </w:rPr>
        <w:t>18</w:t>
      </w:r>
      <w:r w:rsidRPr="00071D7A">
        <w:rPr>
          <w:rFonts w:hint="eastAsia"/>
          <w:b/>
          <w:sz w:val="36"/>
          <w:szCs w:val="36"/>
        </w:rPr>
        <w:t>，</w:t>
      </w:r>
      <w:r w:rsidR="00B015A3">
        <w:rPr>
          <w:rFonts w:hint="eastAsia"/>
          <w:b/>
          <w:sz w:val="36"/>
          <w:szCs w:val="36"/>
        </w:rPr>
        <w:t>75</w:t>
      </w:r>
      <w:r w:rsidRPr="00071D7A">
        <w:rPr>
          <w:rFonts w:hint="eastAsia"/>
          <w:b/>
          <w:sz w:val="36"/>
          <w:szCs w:val="36"/>
        </w:rPr>
        <w:t>，</w:t>
      </w:r>
      <w:r w:rsidR="00B015A3">
        <w:rPr>
          <w:rFonts w:hint="eastAsia"/>
          <w:b/>
          <w:sz w:val="36"/>
          <w:szCs w:val="36"/>
        </w:rPr>
        <w:t>60</w:t>
      </w:r>
      <w:r w:rsidRPr="00071D7A">
        <w:rPr>
          <w:rFonts w:hint="eastAsia"/>
          <w:b/>
          <w:sz w:val="36"/>
          <w:szCs w:val="36"/>
        </w:rPr>
        <w:t>，</w:t>
      </w:r>
      <w:r w:rsidR="00B015A3">
        <w:rPr>
          <w:rFonts w:hint="eastAsia"/>
          <w:b/>
          <w:sz w:val="36"/>
          <w:szCs w:val="36"/>
        </w:rPr>
        <w:t>43</w:t>
      </w:r>
      <w:r w:rsidRPr="00071D7A">
        <w:rPr>
          <w:rFonts w:hint="eastAsia"/>
          <w:b/>
          <w:sz w:val="36"/>
          <w:szCs w:val="36"/>
        </w:rPr>
        <w:t>，</w:t>
      </w:r>
      <w:r w:rsidR="00B015A3">
        <w:rPr>
          <w:rFonts w:hint="eastAsia"/>
          <w:b/>
          <w:sz w:val="36"/>
          <w:szCs w:val="36"/>
        </w:rPr>
        <w:t>54</w:t>
      </w:r>
      <w:r w:rsidRPr="00071D7A">
        <w:rPr>
          <w:rFonts w:hint="eastAsia"/>
          <w:b/>
          <w:sz w:val="36"/>
          <w:szCs w:val="36"/>
        </w:rPr>
        <w:t>，</w:t>
      </w:r>
      <w:r w:rsidR="00B015A3">
        <w:rPr>
          <w:rFonts w:hint="eastAsia"/>
          <w:b/>
          <w:sz w:val="36"/>
          <w:szCs w:val="36"/>
        </w:rPr>
        <w:t>90</w:t>
      </w:r>
      <w:r w:rsidRPr="00071D7A">
        <w:rPr>
          <w:rFonts w:hint="eastAsia"/>
          <w:b/>
          <w:sz w:val="36"/>
          <w:szCs w:val="36"/>
        </w:rPr>
        <w:t>，</w:t>
      </w:r>
      <w:r w:rsidR="00B015A3">
        <w:rPr>
          <w:rFonts w:hint="eastAsia"/>
          <w:b/>
          <w:sz w:val="36"/>
          <w:szCs w:val="36"/>
        </w:rPr>
        <w:t>46</w:t>
      </w:r>
      <w:r w:rsidR="004670CA">
        <w:rPr>
          <w:rFonts w:hint="eastAsia"/>
          <w:b/>
          <w:sz w:val="36"/>
          <w:szCs w:val="36"/>
        </w:rPr>
        <w:t>}</w:t>
      </w:r>
      <w:r w:rsidRPr="00071D7A">
        <w:rPr>
          <w:rFonts w:hint="eastAsia"/>
          <w:b/>
          <w:sz w:val="36"/>
          <w:szCs w:val="36"/>
        </w:rPr>
        <w:t>，</w:t>
      </w:r>
      <w:r w:rsidR="00B015A3">
        <w:rPr>
          <w:rFonts w:hint="eastAsia"/>
          <w:b/>
          <w:sz w:val="36"/>
          <w:szCs w:val="36"/>
        </w:rPr>
        <w:t>给定的</w:t>
      </w:r>
      <w:r w:rsidRPr="00071D7A">
        <w:rPr>
          <w:rFonts w:hint="eastAsia"/>
          <w:b/>
          <w:sz w:val="36"/>
          <w:szCs w:val="36"/>
        </w:rPr>
        <w:t>哈希函数</w:t>
      </w:r>
      <w:r w:rsidR="001C04B7">
        <w:rPr>
          <w:rFonts w:hint="eastAsia"/>
          <w:b/>
          <w:sz w:val="36"/>
          <w:szCs w:val="36"/>
        </w:rPr>
        <w:t>（又称</w:t>
      </w:r>
      <w:r w:rsidR="001C04B7" w:rsidRPr="00071D7A">
        <w:rPr>
          <w:rFonts w:hint="eastAsia"/>
          <w:b/>
          <w:sz w:val="36"/>
          <w:szCs w:val="36"/>
        </w:rPr>
        <w:t>散列函数</w:t>
      </w:r>
      <w:r w:rsidR="001C04B7">
        <w:rPr>
          <w:rFonts w:hint="eastAsia"/>
          <w:b/>
          <w:sz w:val="36"/>
          <w:szCs w:val="36"/>
        </w:rPr>
        <w:t>）</w:t>
      </w:r>
      <w:r w:rsidRPr="00071D7A">
        <w:rPr>
          <w:rFonts w:hint="eastAsia"/>
          <w:b/>
          <w:sz w:val="36"/>
          <w:szCs w:val="36"/>
        </w:rPr>
        <w:t>H(k)=k</w:t>
      </w:r>
      <w:r w:rsidR="001C04B7">
        <w:rPr>
          <w:rFonts w:hint="eastAsia"/>
          <w:b/>
          <w:sz w:val="36"/>
          <w:szCs w:val="36"/>
        </w:rPr>
        <w:t>%13</w:t>
      </w:r>
      <w:r w:rsidRPr="00071D7A">
        <w:rPr>
          <w:rFonts w:hint="eastAsia"/>
          <w:b/>
          <w:sz w:val="36"/>
          <w:szCs w:val="36"/>
        </w:rPr>
        <w:t>，</w:t>
      </w:r>
      <w:r w:rsidR="001C04B7">
        <w:rPr>
          <w:rFonts w:hint="eastAsia"/>
          <w:b/>
          <w:sz w:val="36"/>
          <w:szCs w:val="36"/>
        </w:rPr>
        <w:t>存储内存从</w:t>
      </w:r>
      <w:r w:rsidR="001C04B7">
        <w:rPr>
          <w:rFonts w:hint="eastAsia"/>
          <w:b/>
          <w:sz w:val="36"/>
          <w:szCs w:val="36"/>
        </w:rPr>
        <w:t>0</w:t>
      </w:r>
      <w:r w:rsidR="004964F3">
        <w:rPr>
          <w:rFonts w:hint="eastAsia"/>
          <w:b/>
          <w:sz w:val="36"/>
          <w:szCs w:val="36"/>
        </w:rPr>
        <w:t>~</w:t>
      </w:r>
      <w:r w:rsidR="001C04B7">
        <w:rPr>
          <w:rFonts w:hint="eastAsia"/>
          <w:b/>
          <w:sz w:val="36"/>
          <w:szCs w:val="36"/>
        </w:rPr>
        <w:t>15</w:t>
      </w:r>
      <w:r w:rsidR="001C04B7">
        <w:rPr>
          <w:rFonts w:hint="eastAsia"/>
          <w:b/>
          <w:sz w:val="36"/>
          <w:szCs w:val="36"/>
        </w:rPr>
        <w:t>，散列地址计算如下：</w:t>
      </w:r>
    </w:p>
    <w:p w:rsidR="001C04B7" w:rsidRDefault="001C04B7" w:rsidP="00071D7A">
      <w:pPr>
        <w:rPr>
          <w:b/>
          <w:sz w:val="36"/>
          <w:szCs w:val="36"/>
        </w:rPr>
      </w:pPr>
      <w:proofErr w:type="gramStart"/>
      <w:r>
        <w:rPr>
          <w:rFonts w:hint="eastAsia"/>
          <w:b/>
          <w:sz w:val="36"/>
          <w:szCs w:val="36"/>
        </w:rPr>
        <w:t>H(</w:t>
      </w:r>
      <w:proofErr w:type="gramEnd"/>
      <w:r>
        <w:rPr>
          <w:rFonts w:hint="eastAsia"/>
          <w:b/>
          <w:sz w:val="36"/>
          <w:szCs w:val="36"/>
        </w:rPr>
        <w:t>18)=18%13=5</w:t>
      </w:r>
    </w:p>
    <w:p w:rsidR="001C04B7" w:rsidRDefault="001C04B7" w:rsidP="00071D7A">
      <w:pPr>
        <w:rPr>
          <w:b/>
          <w:sz w:val="36"/>
          <w:szCs w:val="36"/>
        </w:rPr>
      </w:pPr>
      <w:proofErr w:type="gramStart"/>
      <w:r>
        <w:rPr>
          <w:rFonts w:hint="eastAsia"/>
          <w:b/>
          <w:sz w:val="36"/>
          <w:szCs w:val="36"/>
        </w:rPr>
        <w:t>H(</w:t>
      </w:r>
      <w:proofErr w:type="gramEnd"/>
      <w:r>
        <w:rPr>
          <w:rFonts w:hint="eastAsia"/>
          <w:b/>
          <w:sz w:val="36"/>
          <w:szCs w:val="36"/>
        </w:rPr>
        <w:t>75)=75%13=10</w:t>
      </w:r>
    </w:p>
    <w:p w:rsidR="001C04B7" w:rsidRDefault="001C04B7" w:rsidP="001C04B7">
      <w:pPr>
        <w:rPr>
          <w:b/>
          <w:sz w:val="36"/>
          <w:szCs w:val="36"/>
        </w:rPr>
      </w:pPr>
      <w:proofErr w:type="gramStart"/>
      <w:r>
        <w:rPr>
          <w:rFonts w:hint="eastAsia"/>
          <w:b/>
          <w:sz w:val="36"/>
          <w:szCs w:val="36"/>
        </w:rPr>
        <w:t>H(</w:t>
      </w:r>
      <w:proofErr w:type="gramEnd"/>
      <w:r>
        <w:rPr>
          <w:rFonts w:hint="eastAsia"/>
          <w:b/>
          <w:sz w:val="36"/>
          <w:szCs w:val="36"/>
        </w:rPr>
        <w:t>60)=60%13=8</w:t>
      </w:r>
    </w:p>
    <w:p w:rsidR="001C04B7" w:rsidRDefault="001C04B7" w:rsidP="001C04B7">
      <w:pPr>
        <w:rPr>
          <w:b/>
          <w:sz w:val="36"/>
          <w:szCs w:val="36"/>
        </w:rPr>
      </w:pPr>
      <w:proofErr w:type="gramStart"/>
      <w:r>
        <w:rPr>
          <w:rFonts w:hint="eastAsia"/>
          <w:b/>
          <w:sz w:val="36"/>
          <w:szCs w:val="36"/>
        </w:rPr>
        <w:t>H(</w:t>
      </w:r>
      <w:proofErr w:type="gramEnd"/>
      <w:r>
        <w:rPr>
          <w:rFonts w:hint="eastAsia"/>
          <w:b/>
          <w:sz w:val="36"/>
          <w:szCs w:val="36"/>
        </w:rPr>
        <w:t>43)=43%13=4</w:t>
      </w:r>
    </w:p>
    <w:p w:rsidR="001C04B7" w:rsidRDefault="001C04B7" w:rsidP="001C04B7">
      <w:pPr>
        <w:rPr>
          <w:b/>
          <w:sz w:val="36"/>
          <w:szCs w:val="36"/>
        </w:rPr>
      </w:pPr>
      <w:proofErr w:type="gramStart"/>
      <w:r>
        <w:rPr>
          <w:rFonts w:hint="eastAsia"/>
          <w:b/>
          <w:sz w:val="36"/>
          <w:szCs w:val="36"/>
        </w:rPr>
        <w:t>H(</w:t>
      </w:r>
      <w:proofErr w:type="gramEnd"/>
      <w:r>
        <w:rPr>
          <w:rFonts w:hint="eastAsia"/>
          <w:b/>
          <w:sz w:val="36"/>
          <w:szCs w:val="36"/>
        </w:rPr>
        <w:t>54)=54%13=2</w:t>
      </w:r>
    </w:p>
    <w:p w:rsidR="001C04B7" w:rsidRDefault="001C04B7" w:rsidP="001C04B7">
      <w:pPr>
        <w:rPr>
          <w:b/>
          <w:sz w:val="36"/>
          <w:szCs w:val="36"/>
        </w:rPr>
      </w:pPr>
      <w:proofErr w:type="gramStart"/>
      <w:r>
        <w:rPr>
          <w:rFonts w:hint="eastAsia"/>
          <w:b/>
          <w:sz w:val="36"/>
          <w:szCs w:val="36"/>
        </w:rPr>
        <w:t>H(</w:t>
      </w:r>
      <w:proofErr w:type="gramEnd"/>
      <w:r>
        <w:rPr>
          <w:rFonts w:hint="eastAsia"/>
          <w:b/>
          <w:sz w:val="36"/>
          <w:szCs w:val="36"/>
        </w:rPr>
        <w:t>90)=90%13=12</w:t>
      </w:r>
    </w:p>
    <w:p w:rsidR="001C04B7" w:rsidRPr="00071D7A" w:rsidRDefault="001C04B7" w:rsidP="00071D7A">
      <w:pPr>
        <w:rPr>
          <w:b/>
          <w:sz w:val="36"/>
          <w:szCs w:val="36"/>
        </w:rPr>
      </w:pPr>
      <w:proofErr w:type="gramStart"/>
      <w:r>
        <w:rPr>
          <w:rFonts w:hint="eastAsia"/>
          <w:b/>
          <w:sz w:val="36"/>
          <w:szCs w:val="36"/>
        </w:rPr>
        <w:t>H(</w:t>
      </w:r>
      <w:proofErr w:type="gramEnd"/>
      <w:r>
        <w:rPr>
          <w:rFonts w:hint="eastAsia"/>
          <w:b/>
          <w:sz w:val="36"/>
          <w:szCs w:val="36"/>
        </w:rPr>
        <w:t>46)=46%13=7</w:t>
      </w:r>
    </w:p>
    <w:tbl>
      <w:tblPr>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309"/>
        <w:gridCol w:w="425"/>
        <w:gridCol w:w="576"/>
        <w:gridCol w:w="416"/>
        <w:gridCol w:w="576"/>
        <w:gridCol w:w="576"/>
        <w:gridCol w:w="408"/>
        <w:gridCol w:w="576"/>
        <w:gridCol w:w="576"/>
        <w:gridCol w:w="407"/>
        <w:gridCol w:w="576"/>
        <w:gridCol w:w="558"/>
        <w:gridCol w:w="576"/>
        <w:gridCol w:w="576"/>
        <w:gridCol w:w="576"/>
        <w:gridCol w:w="576"/>
      </w:tblGrid>
      <w:tr w:rsidR="00D75FA9" w:rsidRPr="005B4681" w:rsidTr="005B4681">
        <w:tc>
          <w:tcPr>
            <w:tcW w:w="1101" w:type="dxa"/>
          </w:tcPr>
          <w:p w:rsidR="00D75FA9" w:rsidRPr="005B4681" w:rsidRDefault="00F614D9" w:rsidP="00F614D9">
            <w:pPr>
              <w:rPr>
                <w:b/>
                <w:sz w:val="28"/>
                <w:szCs w:val="28"/>
              </w:rPr>
            </w:pPr>
            <w:r w:rsidRPr="005B4681">
              <w:rPr>
                <w:rFonts w:hint="eastAsia"/>
                <w:b/>
                <w:sz w:val="28"/>
                <w:szCs w:val="28"/>
              </w:rPr>
              <w:t>H(</w:t>
            </w:r>
            <w:r w:rsidR="00D75FA9" w:rsidRPr="005B4681">
              <w:rPr>
                <w:rFonts w:hint="eastAsia"/>
                <w:b/>
                <w:sz w:val="28"/>
                <w:szCs w:val="28"/>
              </w:rPr>
              <w:t>k</w:t>
            </w:r>
            <w:r w:rsidR="00394B4A" w:rsidRPr="005B4681">
              <w:rPr>
                <w:rFonts w:hint="eastAsia"/>
                <w:b/>
                <w:sz w:val="28"/>
                <w:szCs w:val="28"/>
              </w:rPr>
              <w:t>ey</w:t>
            </w:r>
            <w:r w:rsidRPr="005B4681">
              <w:rPr>
                <w:rFonts w:hint="eastAsia"/>
                <w:b/>
                <w:sz w:val="28"/>
                <w:szCs w:val="28"/>
              </w:rPr>
              <w:t>)</w:t>
            </w:r>
          </w:p>
        </w:tc>
        <w:tc>
          <w:tcPr>
            <w:tcW w:w="309" w:type="dxa"/>
          </w:tcPr>
          <w:p w:rsidR="00D75FA9" w:rsidRPr="005B4681" w:rsidRDefault="00D75FA9" w:rsidP="00050765">
            <w:pPr>
              <w:rPr>
                <w:b/>
                <w:sz w:val="28"/>
                <w:szCs w:val="28"/>
              </w:rPr>
            </w:pPr>
            <w:r w:rsidRPr="005B4681">
              <w:rPr>
                <w:rFonts w:hint="eastAsia"/>
                <w:b/>
                <w:sz w:val="28"/>
                <w:szCs w:val="28"/>
              </w:rPr>
              <w:t>0</w:t>
            </w:r>
          </w:p>
        </w:tc>
        <w:tc>
          <w:tcPr>
            <w:tcW w:w="425" w:type="dxa"/>
          </w:tcPr>
          <w:p w:rsidR="00D75FA9" w:rsidRPr="005B4681" w:rsidRDefault="00D75FA9" w:rsidP="00050765">
            <w:pPr>
              <w:rPr>
                <w:b/>
                <w:sz w:val="28"/>
                <w:szCs w:val="28"/>
              </w:rPr>
            </w:pPr>
            <w:r w:rsidRPr="005B4681">
              <w:rPr>
                <w:rFonts w:hint="eastAsia"/>
                <w:b/>
                <w:sz w:val="28"/>
                <w:szCs w:val="28"/>
              </w:rPr>
              <w:t>1</w:t>
            </w:r>
          </w:p>
        </w:tc>
        <w:tc>
          <w:tcPr>
            <w:tcW w:w="576" w:type="dxa"/>
          </w:tcPr>
          <w:p w:rsidR="00D75FA9" w:rsidRPr="005B4681" w:rsidRDefault="00D75FA9" w:rsidP="00050765">
            <w:pPr>
              <w:rPr>
                <w:b/>
                <w:sz w:val="28"/>
                <w:szCs w:val="28"/>
              </w:rPr>
            </w:pPr>
            <w:r w:rsidRPr="005B4681">
              <w:rPr>
                <w:rFonts w:hint="eastAsia"/>
                <w:b/>
                <w:sz w:val="28"/>
                <w:szCs w:val="28"/>
              </w:rPr>
              <w:t>2</w:t>
            </w:r>
          </w:p>
        </w:tc>
        <w:tc>
          <w:tcPr>
            <w:tcW w:w="416" w:type="dxa"/>
          </w:tcPr>
          <w:p w:rsidR="00D75FA9" w:rsidRPr="005B4681" w:rsidRDefault="00D75FA9" w:rsidP="00050765">
            <w:pPr>
              <w:rPr>
                <w:b/>
                <w:sz w:val="28"/>
                <w:szCs w:val="28"/>
              </w:rPr>
            </w:pPr>
            <w:r w:rsidRPr="005B4681">
              <w:rPr>
                <w:rFonts w:hint="eastAsia"/>
                <w:b/>
                <w:sz w:val="28"/>
                <w:szCs w:val="28"/>
              </w:rPr>
              <w:t>3</w:t>
            </w:r>
          </w:p>
        </w:tc>
        <w:tc>
          <w:tcPr>
            <w:tcW w:w="576" w:type="dxa"/>
          </w:tcPr>
          <w:p w:rsidR="00D75FA9" w:rsidRPr="005B4681" w:rsidRDefault="00D75FA9" w:rsidP="00050765">
            <w:pPr>
              <w:rPr>
                <w:b/>
                <w:sz w:val="28"/>
                <w:szCs w:val="28"/>
              </w:rPr>
            </w:pPr>
            <w:r w:rsidRPr="005B4681">
              <w:rPr>
                <w:rFonts w:hint="eastAsia"/>
                <w:b/>
                <w:sz w:val="28"/>
                <w:szCs w:val="28"/>
              </w:rPr>
              <w:t>4</w:t>
            </w:r>
          </w:p>
        </w:tc>
        <w:tc>
          <w:tcPr>
            <w:tcW w:w="576" w:type="dxa"/>
          </w:tcPr>
          <w:p w:rsidR="00D75FA9" w:rsidRPr="005B4681" w:rsidRDefault="00D75FA9" w:rsidP="00050765">
            <w:pPr>
              <w:rPr>
                <w:b/>
                <w:sz w:val="28"/>
                <w:szCs w:val="28"/>
              </w:rPr>
            </w:pPr>
            <w:r w:rsidRPr="005B4681">
              <w:rPr>
                <w:rFonts w:hint="eastAsia"/>
                <w:b/>
                <w:sz w:val="28"/>
                <w:szCs w:val="28"/>
              </w:rPr>
              <w:t>5</w:t>
            </w:r>
          </w:p>
        </w:tc>
        <w:tc>
          <w:tcPr>
            <w:tcW w:w="408" w:type="dxa"/>
          </w:tcPr>
          <w:p w:rsidR="00D75FA9" w:rsidRPr="005B4681" w:rsidRDefault="00D75FA9" w:rsidP="00050765">
            <w:pPr>
              <w:rPr>
                <w:b/>
                <w:sz w:val="28"/>
                <w:szCs w:val="28"/>
              </w:rPr>
            </w:pPr>
            <w:r w:rsidRPr="005B4681">
              <w:rPr>
                <w:rFonts w:hint="eastAsia"/>
                <w:b/>
                <w:sz w:val="28"/>
                <w:szCs w:val="28"/>
              </w:rPr>
              <w:t>6</w:t>
            </w:r>
          </w:p>
        </w:tc>
        <w:tc>
          <w:tcPr>
            <w:tcW w:w="576" w:type="dxa"/>
          </w:tcPr>
          <w:p w:rsidR="00D75FA9" w:rsidRPr="005B4681" w:rsidRDefault="00D75FA9" w:rsidP="00050765">
            <w:pPr>
              <w:rPr>
                <w:b/>
                <w:sz w:val="28"/>
                <w:szCs w:val="28"/>
              </w:rPr>
            </w:pPr>
            <w:r w:rsidRPr="005B4681">
              <w:rPr>
                <w:rFonts w:hint="eastAsia"/>
                <w:b/>
                <w:sz w:val="28"/>
                <w:szCs w:val="28"/>
              </w:rPr>
              <w:t>7</w:t>
            </w:r>
          </w:p>
        </w:tc>
        <w:tc>
          <w:tcPr>
            <w:tcW w:w="576" w:type="dxa"/>
          </w:tcPr>
          <w:p w:rsidR="00D75FA9" w:rsidRPr="005B4681" w:rsidRDefault="00D75FA9" w:rsidP="00050765">
            <w:pPr>
              <w:rPr>
                <w:b/>
                <w:sz w:val="28"/>
                <w:szCs w:val="28"/>
              </w:rPr>
            </w:pPr>
            <w:r w:rsidRPr="005B4681">
              <w:rPr>
                <w:rFonts w:hint="eastAsia"/>
                <w:b/>
                <w:sz w:val="28"/>
                <w:szCs w:val="28"/>
              </w:rPr>
              <w:t>8</w:t>
            </w:r>
          </w:p>
        </w:tc>
        <w:tc>
          <w:tcPr>
            <w:tcW w:w="407" w:type="dxa"/>
          </w:tcPr>
          <w:p w:rsidR="00D75FA9" w:rsidRPr="005B4681" w:rsidRDefault="00D75FA9" w:rsidP="00FD48C1">
            <w:pPr>
              <w:tabs>
                <w:tab w:val="left" w:pos="548"/>
              </w:tabs>
              <w:rPr>
                <w:b/>
                <w:sz w:val="28"/>
                <w:szCs w:val="28"/>
              </w:rPr>
            </w:pPr>
            <w:r w:rsidRPr="005B4681">
              <w:rPr>
                <w:rFonts w:hint="eastAsia"/>
                <w:b/>
                <w:sz w:val="28"/>
                <w:szCs w:val="28"/>
              </w:rPr>
              <w:t>9</w:t>
            </w:r>
          </w:p>
        </w:tc>
        <w:tc>
          <w:tcPr>
            <w:tcW w:w="576" w:type="dxa"/>
          </w:tcPr>
          <w:p w:rsidR="00D75FA9" w:rsidRPr="005B4681" w:rsidRDefault="00D75FA9" w:rsidP="00FD48C1">
            <w:pPr>
              <w:tabs>
                <w:tab w:val="left" w:pos="548"/>
              </w:tabs>
              <w:rPr>
                <w:b/>
                <w:sz w:val="28"/>
                <w:szCs w:val="28"/>
              </w:rPr>
            </w:pPr>
            <w:r w:rsidRPr="005B4681">
              <w:rPr>
                <w:rFonts w:hint="eastAsia"/>
                <w:b/>
                <w:sz w:val="28"/>
                <w:szCs w:val="28"/>
              </w:rPr>
              <w:t>10</w:t>
            </w:r>
          </w:p>
        </w:tc>
        <w:tc>
          <w:tcPr>
            <w:tcW w:w="558" w:type="dxa"/>
          </w:tcPr>
          <w:p w:rsidR="00D75FA9" w:rsidRPr="005B4681" w:rsidRDefault="00D75FA9" w:rsidP="00FD48C1">
            <w:pPr>
              <w:tabs>
                <w:tab w:val="left" w:pos="548"/>
              </w:tabs>
              <w:rPr>
                <w:b/>
                <w:sz w:val="28"/>
                <w:szCs w:val="28"/>
              </w:rPr>
            </w:pPr>
            <w:r w:rsidRPr="005B4681">
              <w:rPr>
                <w:rFonts w:hint="eastAsia"/>
                <w:b/>
                <w:sz w:val="28"/>
                <w:szCs w:val="28"/>
              </w:rPr>
              <w:t>11</w:t>
            </w:r>
          </w:p>
        </w:tc>
        <w:tc>
          <w:tcPr>
            <w:tcW w:w="576" w:type="dxa"/>
          </w:tcPr>
          <w:p w:rsidR="00D75FA9" w:rsidRPr="005B4681" w:rsidRDefault="00D75FA9" w:rsidP="00FD48C1">
            <w:pPr>
              <w:tabs>
                <w:tab w:val="left" w:pos="548"/>
              </w:tabs>
              <w:rPr>
                <w:b/>
                <w:sz w:val="28"/>
                <w:szCs w:val="28"/>
              </w:rPr>
            </w:pPr>
            <w:r w:rsidRPr="005B4681">
              <w:rPr>
                <w:rFonts w:hint="eastAsia"/>
                <w:b/>
                <w:sz w:val="28"/>
                <w:szCs w:val="28"/>
              </w:rPr>
              <w:t>12</w:t>
            </w:r>
          </w:p>
        </w:tc>
        <w:tc>
          <w:tcPr>
            <w:tcW w:w="576" w:type="dxa"/>
          </w:tcPr>
          <w:p w:rsidR="00D75FA9" w:rsidRPr="005B4681" w:rsidRDefault="00D75FA9" w:rsidP="00FD48C1">
            <w:pPr>
              <w:tabs>
                <w:tab w:val="left" w:pos="548"/>
              </w:tabs>
              <w:rPr>
                <w:b/>
                <w:sz w:val="28"/>
                <w:szCs w:val="28"/>
              </w:rPr>
            </w:pPr>
            <w:r w:rsidRPr="005B4681">
              <w:rPr>
                <w:rFonts w:hint="eastAsia"/>
                <w:b/>
                <w:sz w:val="28"/>
                <w:szCs w:val="28"/>
              </w:rPr>
              <w:t>13</w:t>
            </w:r>
          </w:p>
        </w:tc>
        <w:tc>
          <w:tcPr>
            <w:tcW w:w="576" w:type="dxa"/>
          </w:tcPr>
          <w:p w:rsidR="00D75FA9" w:rsidRPr="005B4681" w:rsidRDefault="00D75FA9" w:rsidP="00FD48C1">
            <w:pPr>
              <w:tabs>
                <w:tab w:val="left" w:pos="548"/>
              </w:tabs>
              <w:rPr>
                <w:b/>
                <w:sz w:val="28"/>
                <w:szCs w:val="28"/>
              </w:rPr>
            </w:pPr>
            <w:r w:rsidRPr="005B4681">
              <w:rPr>
                <w:rFonts w:hint="eastAsia"/>
                <w:b/>
                <w:sz w:val="28"/>
                <w:szCs w:val="28"/>
              </w:rPr>
              <w:t>14</w:t>
            </w:r>
          </w:p>
        </w:tc>
        <w:tc>
          <w:tcPr>
            <w:tcW w:w="576" w:type="dxa"/>
          </w:tcPr>
          <w:p w:rsidR="00D75FA9" w:rsidRPr="005B4681" w:rsidRDefault="00D75FA9" w:rsidP="00FD48C1">
            <w:pPr>
              <w:tabs>
                <w:tab w:val="left" w:pos="548"/>
              </w:tabs>
              <w:rPr>
                <w:b/>
                <w:sz w:val="28"/>
                <w:szCs w:val="28"/>
              </w:rPr>
            </w:pPr>
            <w:r w:rsidRPr="005B4681">
              <w:rPr>
                <w:rFonts w:hint="eastAsia"/>
                <w:b/>
                <w:sz w:val="28"/>
                <w:szCs w:val="28"/>
              </w:rPr>
              <w:t>15</w:t>
            </w:r>
          </w:p>
        </w:tc>
      </w:tr>
      <w:tr w:rsidR="00D75FA9" w:rsidRPr="005B4681" w:rsidTr="005B4681">
        <w:tc>
          <w:tcPr>
            <w:tcW w:w="1101" w:type="dxa"/>
          </w:tcPr>
          <w:p w:rsidR="00D75FA9" w:rsidRPr="005B4681" w:rsidRDefault="00D75FA9" w:rsidP="00050765">
            <w:pPr>
              <w:rPr>
                <w:b/>
                <w:sz w:val="28"/>
                <w:szCs w:val="28"/>
              </w:rPr>
            </w:pPr>
            <w:r w:rsidRPr="005B4681">
              <w:rPr>
                <w:rFonts w:hint="eastAsia"/>
                <w:b/>
                <w:sz w:val="28"/>
                <w:szCs w:val="28"/>
              </w:rPr>
              <w:t>key</w:t>
            </w:r>
          </w:p>
        </w:tc>
        <w:tc>
          <w:tcPr>
            <w:tcW w:w="309" w:type="dxa"/>
          </w:tcPr>
          <w:p w:rsidR="00D75FA9" w:rsidRPr="005B4681" w:rsidRDefault="00D75FA9" w:rsidP="00050765">
            <w:pPr>
              <w:rPr>
                <w:b/>
                <w:sz w:val="28"/>
                <w:szCs w:val="28"/>
              </w:rPr>
            </w:pPr>
          </w:p>
        </w:tc>
        <w:tc>
          <w:tcPr>
            <w:tcW w:w="425" w:type="dxa"/>
          </w:tcPr>
          <w:p w:rsidR="00D75FA9" w:rsidRPr="005B4681" w:rsidRDefault="00D75FA9" w:rsidP="00050765">
            <w:pPr>
              <w:rPr>
                <w:b/>
                <w:sz w:val="28"/>
                <w:szCs w:val="28"/>
              </w:rPr>
            </w:pPr>
          </w:p>
        </w:tc>
        <w:tc>
          <w:tcPr>
            <w:tcW w:w="576" w:type="dxa"/>
          </w:tcPr>
          <w:p w:rsidR="00D75FA9" w:rsidRPr="005B4681" w:rsidRDefault="00D75FA9" w:rsidP="00050765">
            <w:pPr>
              <w:rPr>
                <w:b/>
                <w:sz w:val="28"/>
                <w:szCs w:val="28"/>
              </w:rPr>
            </w:pPr>
            <w:r w:rsidRPr="005B4681">
              <w:rPr>
                <w:rFonts w:hint="eastAsia"/>
                <w:b/>
                <w:sz w:val="28"/>
                <w:szCs w:val="28"/>
              </w:rPr>
              <w:t>54</w:t>
            </w:r>
          </w:p>
        </w:tc>
        <w:tc>
          <w:tcPr>
            <w:tcW w:w="416" w:type="dxa"/>
          </w:tcPr>
          <w:p w:rsidR="00D75FA9" w:rsidRPr="005B4681" w:rsidRDefault="00D75FA9" w:rsidP="00050765">
            <w:pPr>
              <w:rPr>
                <w:b/>
                <w:sz w:val="28"/>
                <w:szCs w:val="28"/>
              </w:rPr>
            </w:pPr>
          </w:p>
        </w:tc>
        <w:tc>
          <w:tcPr>
            <w:tcW w:w="576" w:type="dxa"/>
          </w:tcPr>
          <w:p w:rsidR="00D75FA9" w:rsidRPr="005B4681" w:rsidRDefault="00D75FA9" w:rsidP="00050765">
            <w:pPr>
              <w:rPr>
                <w:b/>
                <w:sz w:val="28"/>
                <w:szCs w:val="28"/>
              </w:rPr>
            </w:pPr>
            <w:r w:rsidRPr="005B4681">
              <w:rPr>
                <w:rFonts w:hint="eastAsia"/>
                <w:b/>
                <w:sz w:val="28"/>
                <w:szCs w:val="28"/>
              </w:rPr>
              <w:t>43</w:t>
            </w:r>
          </w:p>
        </w:tc>
        <w:tc>
          <w:tcPr>
            <w:tcW w:w="576" w:type="dxa"/>
          </w:tcPr>
          <w:p w:rsidR="00D75FA9" w:rsidRPr="005B4681" w:rsidRDefault="00D75FA9" w:rsidP="00050765">
            <w:pPr>
              <w:rPr>
                <w:b/>
                <w:sz w:val="28"/>
                <w:szCs w:val="28"/>
              </w:rPr>
            </w:pPr>
            <w:r w:rsidRPr="005B4681">
              <w:rPr>
                <w:rFonts w:hint="eastAsia"/>
                <w:b/>
                <w:sz w:val="28"/>
                <w:szCs w:val="28"/>
              </w:rPr>
              <w:t>18</w:t>
            </w:r>
          </w:p>
        </w:tc>
        <w:tc>
          <w:tcPr>
            <w:tcW w:w="408" w:type="dxa"/>
          </w:tcPr>
          <w:p w:rsidR="00D75FA9" w:rsidRPr="005B4681" w:rsidRDefault="00D75FA9" w:rsidP="00050765">
            <w:pPr>
              <w:rPr>
                <w:b/>
                <w:sz w:val="28"/>
                <w:szCs w:val="28"/>
              </w:rPr>
            </w:pPr>
          </w:p>
        </w:tc>
        <w:tc>
          <w:tcPr>
            <w:tcW w:w="576" w:type="dxa"/>
          </w:tcPr>
          <w:p w:rsidR="00D75FA9" w:rsidRPr="005B4681" w:rsidRDefault="00D75FA9" w:rsidP="00050765">
            <w:pPr>
              <w:rPr>
                <w:b/>
                <w:sz w:val="28"/>
                <w:szCs w:val="28"/>
              </w:rPr>
            </w:pPr>
            <w:r w:rsidRPr="005B4681">
              <w:rPr>
                <w:rFonts w:hint="eastAsia"/>
                <w:b/>
                <w:sz w:val="28"/>
                <w:szCs w:val="28"/>
              </w:rPr>
              <w:t>46</w:t>
            </w:r>
          </w:p>
        </w:tc>
        <w:tc>
          <w:tcPr>
            <w:tcW w:w="576" w:type="dxa"/>
          </w:tcPr>
          <w:p w:rsidR="00D75FA9" w:rsidRPr="005B4681" w:rsidRDefault="00D75FA9" w:rsidP="00050765">
            <w:pPr>
              <w:rPr>
                <w:b/>
                <w:sz w:val="28"/>
                <w:szCs w:val="28"/>
              </w:rPr>
            </w:pPr>
            <w:r w:rsidRPr="005B4681">
              <w:rPr>
                <w:rFonts w:hint="eastAsia"/>
                <w:b/>
                <w:sz w:val="28"/>
                <w:szCs w:val="28"/>
              </w:rPr>
              <w:t>60</w:t>
            </w:r>
          </w:p>
        </w:tc>
        <w:tc>
          <w:tcPr>
            <w:tcW w:w="407" w:type="dxa"/>
          </w:tcPr>
          <w:p w:rsidR="00D75FA9" w:rsidRPr="005B4681" w:rsidRDefault="00D75FA9" w:rsidP="00050765">
            <w:pPr>
              <w:rPr>
                <w:b/>
                <w:sz w:val="28"/>
                <w:szCs w:val="28"/>
              </w:rPr>
            </w:pPr>
          </w:p>
        </w:tc>
        <w:tc>
          <w:tcPr>
            <w:tcW w:w="576" w:type="dxa"/>
          </w:tcPr>
          <w:p w:rsidR="00D75FA9" w:rsidRPr="005B4681" w:rsidRDefault="00D75FA9" w:rsidP="00050765">
            <w:pPr>
              <w:rPr>
                <w:b/>
                <w:sz w:val="28"/>
                <w:szCs w:val="28"/>
              </w:rPr>
            </w:pPr>
            <w:r w:rsidRPr="005B4681">
              <w:rPr>
                <w:rFonts w:hint="eastAsia"/>
                <w:b/>
                <w:sz w:val="28"/>
                <w:szCs w:val="28"/>
              </w:rPr>
              <w:t>75</w:t>
            </w:r>
          </w:p>
        </w:tc>
        <w:tc>
          <w:tcPr>
            <w:tcW w:w="558" w:type="dxa"/>
          </w:tcPr>
          <w:p w:rsidR="00D75FA9" w:rsidRPr="005B4681" w:rsidRDefault="00D75FA9" w:rsidP="00050765">
            <w:pPr>
              <w:rPr>
                <w:b/>
                <w:sz w:val="28"/>
                <w:szCs w:val="28"/>
              </w:rPr>
            </w:pPr>
          </w:p>
        </w:tc>
        <w:tc>
          <w:tcPr>
            <w:tcW w:w="576" w:type="dxa"/>
          </w:tcPr>
          <w:p w:rsidR="00D75FA9" w:rsidRPr="005B4681" w:rsidRDefault="00D75FA9" w:rsidP="00050765">
            <w:pPr>
              <w:rPr>
                <w:b/>
                <w:sz w:val="28"/>
                <w:szCs w:val="28"/>
              </w:rPr>
            </w:pPr>
            <w:r w:rsidRPr="005B4681">
              <w:rPr>
                <w:rFonts w:hint="eastAsia"/>
                <w:b/>
                <w:sz w:val="28"/>
                <w:szCs w:val="28"/>
              </w:rPr>
              <w:t>90</w:t>
            </w:r>
          </w:p>
        </w:tc>
        <w:tc>
          <w:tcPr>
            <w:tcW w:w="576" w:type="dxa"/>
          </w:tcPr>
          <w:p w:rsidR="00D75FA9" w:rsidRPr="005B4681" w:rsidRDefault="00D75FA9" w:rsidP="00050765">
            <w:pPr>
              <w:rPr>
                <w:b/>
                <w:sz w:val="28"/>
                <w:szCs w:val="28"/>
              </w:rPr>
            </w:pPr>
          </w:p>
        </w:tc>
        <w:tc>
          <w:tcPr>
            <w:tcW w:w="576" w:type="dxa"/>
          </w:tcPr>
          <w:p w:rsidR="00D75FA9" w:rsidRPr="005B4681" w:rsidRDefault="00D75FA9" w:rsidP="00050765">
            <w:pPr>
              <w:rPr>
                <w:b/>
                <w:sz w:val="28"/>
                <w:szCs w:val="28"/>
              </w:rPr>
            </w:pPr>
          </w:p>
        </w:tc>
        <w:tc>
          <w:tcPr>
            <w:tcW w:w="576" w:type="dxa"/>
          </w:tcPr>
          <w:p w:rsidR="00D75FA9" w:rsidRPr="005B4681" w:rsidRDefault="00D75FA9" w:rsidP="00050765">
            <w:pPr>
              <w:rPr>
                <w:b/>
                <w:sz w:val="28"/>
                <w:szCs w:val="28"/>
              </w:rPr>
            </w:pPr>
          </w:p>
        </w:tc>
      </w:tr>
    </w:tbl>
    <w:p w:rsidR="00CD1F13" w:rsidRDefault="00071D7A" w:rsidP="006D207C">
      <w:pPr>
        <w:rPr>
          <w:b/>
          <w:sz w:val="36"/>
          <w:szCs w:val="36"/>
        </w:rPr>
      </w:pPr>
      <w:r w:rsidRPr="00071D7A">
        <w:rPr>
          <w:rFonts w:hint="eastAsia"/>
          <w:b/>
          <w:sz w:val="36"/>
          <w:szCs w:val="36"/>
        </w:rPr>
        <w:t xml:space="preserve">  </w:t>
      </w:r>
      <w:r w:rsidR="00CD1F13">
        <w:rPr>
          <w:rFonts w:hint="eastAsia"/>
          <w:b/>
          <w:sz w:val="36"/>
          <w:szCs w:val="36"/>
        </w:rPr>
        <w:t>上述散列表是一种比较理想的情况，即每一个关键字对应一个唯一的地址。</w:t>
      </w:r>
    </w:p>
    <w:p w:rsidR="00071D7A" w:rsidRDefault="00071D7A" w:rsidP="0084099F">
      <w:pPr>
        <w:ind w:firstLineChars="100" w:firstLine="361"/>
        <w:rPr>
          <w:b/>
          <w:sz w:val="36"/>
          <w:szCs w:val="36"/>
        </w:rPr>
      </w:pPr>
      <w:r w:rsidRPr="00071D7A">
        <w:rPr>
          <w:rFonts w:hint="eastAsia"/>
          <w:b/>
          <w:sz w:val="36"/>
          <w:szCs w:val="36"/>
        </w:rPr>
        <w:t>例</w:t>
      </w:r>
      <w:r w:rsidR="006D207C">
        <w:rPr>
          <w:rFonts w:hint="eastAsia"/>
          <w:b/>
          <w:sz w:val="36"/>
          <w:szCs w:val="36"/>
        </w:rPr>
        <w:t>3</w:t>
      </w:r>
      <w:r w:rsidRPr="00071D7A">
        <w:rPr>
          <w:rFonts w:hint="eastAsia"/>
          <w:b/>
          <w:sz w:val="36"/>
          <w:szCs w:val="36"/>
        </w:rPr>
        <w:t>：已知一个线性表的关键字集合为省、直辖市</w:t>
      </w:r>
      <w:r w:rsidR="00B51A74">
        <w:rPr>
          <w:rFonts w:hint="eastAsia"/>
          <w:b/>
          <w:sz w:val="36"/>
          <w:szCs w:val="36"/>
        </w:rPr>
        <w:t>和</w:t>
      </w:r>
      <w:r w:rsidRPr="00071D7A">
        <w:rPr>
          <w:rFonts w:hint="eastAsia"/>
          <w:b/>
          <w:sz w:val="36"/>
          <w:szCs w:val="36"/>
        </w:rPr>
        <w:t>自治区的英文拼写名字</w:t>
      </w:r>
      <w:r w:rsidRPr="00071D7A">
        <w:rPr>
          <w:rFonts w:hint="eastAsia"/>
          <w:b/>
          <w:sz w:val="36"/>
          <w:szCs w:val="36"/>
        </w:rPr>
        <w:t>(</w:t>
      </w:r>
      <w:r w:rsidR="0084099F">
        <w:rPr>
          <w:rFonts w:hint="eastAsia"/>
          <w:b/>
          <w:sz w:val="36"/>
          <w:szCs w:val="36"/>
        </w:rPr>
        <w:t>“</w:t>
      </w:r>
      <w:r w:rsidRPr="00071D7A">
        <w:rPr>
          <w:rFonts w:hint="eastAsia"/>
          <w:b/>
          <w:sz w:val="36"/>
          <w:szCs w:val="36"/>
        </w:rPr>
        <w:t>BeiJing</w:t>
      </w:r>
      <w:r w:rsidR="0084099F">
        <w:rPr>
          <w:rFonts w:hint="eastAsia"/>
          <w:b/>
          <w:sz w:val="36"/>
          <w:szCs w:val="36"/>
        </w:rPr>
        <w:t>”</w:t>
      </w:r>
      <w:r w:rsidRPr="00071D7A">
        <w:rPr>
          <w:rFonts w:hint="eastAsia"/>
          <w:b/>
          <w:sz w:val="36"/>
          <w:szCs w:val="36"/>
        </w:rPr>
        <w:t>,</w:t>
      </w:r>
      <w:r w:rsidR="0084099F">
        <w:rPr>
          <w:rFonts w:hint="eastAsia"/>
          <w:b/>
          <w:sz w:val="36"/>
          <w:szCs w:val="36"/>
        </w:rPr>
        <w:t>“</w:t>
      </w:r>
      <w:r w:rsidRPr="00071D7A">
        <w:rPr>
          <w:rFonts w:hint="eastAsia"/>
          <w:b/>
          <w:sz w:val="36"/>
          <w:szCs w:val="36"/>
        </w:rPr>
        <w:t>ShangHai</w:t>
      </w:r>
      <w:r w:rsidR="00A540CA">
        <w:rPr>
          <w:rFonts w:hint="eastAsia"/>
          <w:b/>
          <w:sz w:val="36"/>
          <w:szCs w:val="36"/>
        </w:rPr>
        <w:t>”</w:t>
      </w:r>
      <w:r w:rsidRPr="00071D7A">
        <w:rPr>
          <w:rFonts w:hint="eastAsia"/>
          <w:b/>
          <w:sz w:val="36"/>
          <w:szCs w:val="36"/>
        </w:rPr>
        <w:t>,</w:t>
      </w:r>
      <w:r w:rsidR="00A540CA">
        <w:rPr>
          <w:rFonts w:hint="eastAsia"/>
          <w:b/>
          <w:sz w:val="36"/>
          <w:szCs w:val="36"/>
        </w:rPr>
        <w:t>“</w:t>
      </w:r>
      <w:r w:rsidRPr="00071D7A">
        <w:rPr>
          <w:rFonts w:hint="eastAsia"/>
          <w:b/>
          <w:sz w:val="36"/>
          <w:szCs w:val="36"/>
        </w:rPr>
        <w:t>TianJin</w:t>
      </w:r>
      <w:r w:rsidR="00A540CA">
        <w:rPr>
          <w:rFonts w:hint="eastAsia"/>
          <w:b/>
          <w:sz w:val="36"/>
          <w:szCs w:val="36"/>
        </w:rPr>
        <w:t>”</w:t>
      </w:r>
      <w:r w:rsidRPr="00071D7A">
        <w:rPr>
          <w:rFonts w:hint="eastAsia"/>
          <w:b/>
          <w:sz w:val="36"/>
          <w:szCs w:val="36"/>
        </w:rPr>
        <w:t>,</w:t>
      </w:r>
      <w:r w:rsidR="00A540CA">
        <w:rPr>
          <w:rFonts w:hint="eastAsia"/>
          <w:b/>
          <w:sz w:val="36"/>
          <w:szCs w:val="36"/>
        </w:rPr>
        <w:t>“</w:t>
      </w:r>
      <w:r w:rsidRPr="00071D7A">
        <w:rPr>
          <w:rFonts w:hint="eastAsia"/>
          <w:b/>
          <w:sz w:val="36"/>
          <w:szCs w:val="36"/>
        </w:rPr>
        <w:t>HeBei</w:t>
      </w:r>
      <w:r w:rsidR="00A540CA">
        <w:rPr>
          <w:rFonts w:hint="eastAsia"/>
          <w:b/>
          <w:sz w:val="36"/>
          <w:szCs w:val="36"/>
        </w:rPr>
        <w:t>”</w:t>
      </w:r>
      <w:r w:rsidRPr="00071D7A">
        <w:rPr>
          <w:rFonts w:hint="eastAsia"/>
          <w:b/>
          <w:sz w:val="36"/>
          <w:szCs w:val="36"/>
        </w:rPr>
        <w:t>,</w:t>
      </w:r>
      <w:r w:rsidR="00A540CA">
        <w:rPr>
          <w:rFonts w:hint="eastAsia"/>
          <w:b/>
          <w:sz w:val="36"/>
          <w:szCs w:val="36"/>
        </w:rPr>
        <w:t>“</w:t>
      </w:r>
      <w:r w:rsidRPr="00071D7A">
        <w:rPr>
          <w:rFonts w:hint="eastAsia"/>
          <w:b/>
          <w:sz w:val="36"/>
          <w:szCs w:val="36"/>
        </w:rPr>
        <w:t>ShanDong</w:t>
      </w:r>
      <w:r w:rsidR="00A540CA">
        <w:rPr>
          <w:rFonts w:hint="eastAsia"/>
          <w:b/>
          <w:sz w:val="36"/>
          <w:szCs w:val="36"/>
        </w:rPr>
        <w:t>”</w:t>
      </w:r>
      <w:r w:rsidRPr="00071D7A">
        <w:rPr>
          <w:rFonts w:hint="eastAsia"/>
          <w:b/>
          <w:sz w:val="36"/>
          <w:szCs w:val="36"/>
        </w:rPr>
        <w:t>,</w:t>
      </w:r>
      <w:r w:rsidR="00A540CA">
        <w:rPr>
          <w:rFonts w:hint="eastAsia"/>
          <w:b/>
          <w:sz w:val="36"/>
          <w:szCs w:val="36"/>
        </w:rPr>
        <w:t>“</w:t>
      </w:r>
      <w:r w:rsidRPr="00071D7A">
        <w:rPr>
          <w:rFonts w:hint="eastAsia"/>
          <w:b/>
          <w:sz w:val="36"/>
          <w:szCs w:val="36"/>
        </w:rPr>
        <w:t>XinJiang</w:t>
      </w:r>
      <w:r w:rsidR="00A540CA">
        <w:rPr>
          <w:rFonts w:hint="eastAsia"/>
          <w:b/>
          <w:sz w:val="36"/>
          <w:szCs w:val="36"/>
        </w:rPr>
        <w:t>”</w:t>
      </w:r>
      <w:r w:rsidRPr="00071D7A">
        <w:rPr>
          <w:rFonts w:hint="eastAsia"/>
          <w:b/>
          <w:sz w:val="36"/>
          <w:szCs w:val="36"/>
        </w:rPr>
        <w:t>,</w:t>
      </w:r>
      <w:r w:rsidR="00A540CA">
        <w:rPr>
          <w:rFonts w:hint="eastAsia"/>
          <w:b/>
          <w:sz w:val="36"/>
          <w:szCs w:val="36"/>
        </w:rPr>
        <w:t>“</w:t>
      </w:r>
      <w:r w:rsidRPr="00071D7A">
        <w:rPr>
          <w:rFonts w:hint="eastAsia"/>
          <w:b/>
          <w:sz w:val="36"/>
          <w:szCs w:val="36"/>
        </w:rPr>
        <w:t>ShanXi</w:t>
      </w:r>
      <w:r w:rsidR="00A540CA">
        <w:rPr>
          <w:rFonts w:hint="eastAsia"/>
          <w:b/>
          <w:sz w:val="36"/>
          <w:szCs w:val="36"/>
        </w:rPr>
        <w:t>”</w:t>
      </w:r>
      <w:r w:rsidRPr="00071D7A">
        <w:rPr>
          <w:rFonts w:hint="eastAsia"/>
          <w:b/>
          <w:sz w:val="36"/>
          <w:szCs w:val="36"/>
        </w:rPr>
        <w:t>),</w:t>
      </w:r>
      <w:r w:rsidRPr="00071D7A">
        <w:rPr>
          <w:rFonts w:hint="eastAsia"/>
          <w:b/>
          <w:sz w:val="36"/>
          <w:szCs w:val="36"/>
        </w:rPr>
        <w:t>用名字的第一个字母的英文序号作为哈希地址值。</w:t>
      </w:r>
    </w:p>
    <w:p w:rsidR="005B4681" w:rsidRPr="00071D7A" w:rsidRDefault="005B4681" w:rsidP="0084099F">
      <w:pPr>
        <w:ind w:firstLineChars="100" w:firstLine="361"/>
        <w:rPr>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1"/>
        <w:gridCol w:w="816"/>
        <w:gridCol w:w="1086"/>
        <w:gridCol w:w="861"/>
        <w:gridCol w:w="862"/>
        <w:gridCol w:w="1134"/>
        <w:gridCol w:w="1276"/>
        <w:gridCol w:w="1134"/>
      </w:tblGrid>
      <w:tr w:rsidR="00071D7A" w:rsidRPr="00071D7A" w:rsidTr="005B4681">
        <w:tc>
          <w:tcPr>
            <w:tcW w:w="1161" w:type="dxa"/>
          </w:tcPr>
          <w:p w:rsidR="00071D7A" w:rsidRPr="005B4681" w:rsidRDefault="00071D7A" w:rsidP="00050765">
            <w:pPr>
              <w:rPr>
                <w:b/>
                <w:sz w:val="32"/>
                <w:szCs w:val="32"/>
              </w:rPr>
            </w:pPr>
            <w:r w:rsidRPr="005B4681">
              <w:rPr>
                <w:rFonts w:hint="eastAsia"/>
                <w:b/>
                <w:sz w:val="32"/>
                <w:szCs w:val="32"/>
              </w:rPr>
              <w:lastRenderedPageBreak/>
              <w:t>key</w:t>
            </w:r>
          </w:p>
        </w:tc>
        <w:tc>
          <w:tcPr>
            <w:tcW w:w="816" w:type="dxa"/>
          </w:tcPr>
          <w:p w:rsidR="00071D7A" w:rsidRPr="005B4681" w:rsidRDefault="00071D7A" w:rsidP="00050765">
            <w:pPr>
              <w:rPr>
                <w:b/>
                <w:sz w:val="32"/>
                <w:szCs w:val="32"/>
              </w:rPr>
            </w:pPr>
            <w:r w:rsidRPr="005B4681">
              <w:rPr>
                <w:rFonts w:hint="eastAsia"/>
                <w:b/>
                <w:sz w:val="32"/>
                <w:szCs w:val="32"/>
              </w:rPr>
              <w:t>Bei</w:t>
            </w:r>
          </w:p>
          <w:p w:rsidR="00071D7A" w:rsidRPr="005B4681" w:rsidRDefault="00071D7A" w:rsidP="00050765">
            <w:pPr>
              <w:rPr>
                <w:b/>
                <w:sz w:val="32"/>
                <w:szCs w:val="32"/>
              </w:rPr>
            </w:pPr>
            <w:r w:rsidRPr="005B4681">
              <w:rPr>
                <w:rFonts w:hint="eastAsia"/>
                <w:b/>
                <w:sz w:val="32"/>
                <w:szCs w:val="32"/>
              </w:rPr>
              <w:t>Jing</w:t>
            </w:r>
          </w:p>
        </w:tc>
        <w:tc>
          <w:tcPr>
            <w:tcW w:w="1086" w:type="dxa"/>
          </w:tcPr>
          <w:p w:rsidR="00071D7A" w:rsidRPr="005B4681" w:rsidRDefault="00071D7A" w:rsidP="00050765">
            <w:pPr>
              <w:rPr>
                <w:b/>
                <w:sz w:val="32"/>
                <w:szCs w:val="32"/>
              </w:rPr>
            </w:pPr>
            <w:r w:rsidRPr="005B4681">
              <w:rPr>
                <w:rFonts w:hint="eastAsia"/>
                <w:b/>
                <w:sz w:val="32"/>
                <w:szCs w:val="32"/>
              </w:rPr>
              <w:t>Shang</w:t>
            </w:r>
          </w:p>
          <w:p w:rsidR="00071D7A" w:rsidRPr="005B4681" w:rsidRDefault="00071D7A" w:rsidP="00050765">
            <w:pPr>
              <w:rPr>
                <w:b/>
                <w:sz w:val="32"/>
                <w:szCs w:val="32"/>
              </w:rPr>
            </w:pPr>
            <w:r w:rsidRPr="005B4681">
              <w:rPr>
                <w:rFonts w:hint="eastAsia"/>
                <w:b/>
                <w:sz w:val="32"/>
                <w:szCs w:val="32"/>
              </w:rPr>
              <w:t>Hai</w:t>
            </w:r>
          </w:p>
        </w:tc>
        <w:tc>
          <w:tcPr>
            <w:tcW w:w="861" w:type="dxa"/>
          </w:tcPr>
          <w:p w:rsidR="00071D7A" w:rsidRPr="005B4681" w:rsidRDefault="00071D7A" w:rsidP="00050765">
            <w:pPr>
              <w:rPr>
                <w:b/>
                <w:sz w:val="32"/>
                <w:szCs w:val="32"/>
              </w:rPr>
            </w:pPr>
            <w:r w:rsidRPr="005B4681">
              <w:rPr>
                <w:rFonts w:hint="eastAsia"/>
                <w:b/>
                <w:sz w:val="32"/>
                <w:szCs w:val="32"/>
              </w:rPr>
              <w:t>Tian</w:t>
            </w:r>
          </w:p>
          <w:p w:rsidR="00071D7A" w:rsidRPr="005B4681" w:rsidRDefault="00071D7A" w:rsidP="00050765">
            <w:pPr>
              <w:rPr>
                <w:b/>
                <w:sz w:val="32"/>
                <w:szCs w:val="32"/>
              </w:rPr>
            </w:pPr>
            <w:r w:rsidRPr="005B4681">
              <w:rPr>
                <w:rFonts w:hint="eastAsia"/>
                <w:b/>
                <w:sz w:val="32"/>
                <w:szCs w:val="32"/>
              </w:rPr>
              <w:t>Jin</w:t>
            </w:r>
          </w:p>
        </w:tc>
        <w:tc>
          <w:tcPr>
            <w:tcW w:w="862" w:type="dxa"/>
          </w:tcPr>
          <w:p w:rsidR="00071D7A" w:rsidRPr="005B4681" w:rsidRDefault="00071D7A" w:rsidP="00050765">
            <w:pPr>
              <w:rPr>
                <w:b/>
                <w:sz w:val="32"/>
                <w:szCs w:val="32"/>
              </w:rPr>
            </w:pPr>
            <w:r w:rsidRPr="005B4681">
              <w:rPr>
                <w:rFonts w:hint="eastAsia"/>
                <w:b/>
                <w:sz w:val="32"/>
                <w:szCs w:val="32"/>
              </w:rPr>
              <w:t>He</w:t>
            </w:r>
          </w:p>
          <w:p w:rsidR="00071D7A" w:rsidRPr="005B4681" w:rsidRDefault="00071D7A" w:rsidP="00050765">
            <w:pPr>
              <w:rPr>
                <w:b/>
                <w:sz w:val="32"/>
                <w:szCs w:val="32"/>
              </w:rPr>
            </w:pPr>
            <w:r w:rsidRPr="005B4681">
              <w:rPr>
                <w:rFonts w:hint="eastAsia"/>
                <w:b/>
                <w:sz w:val="32"/>
                <w:szCs w:val="32"/>
              </w:rPr>
              <w:t>Bei</w:t>
            </w:r>
          </w:p>
        </w:tc>
        <w:tc>
          <w:tcPr>
            <w:tcW w:w="1134" w:type="dxa"/>
          </w:tcPr>
          <w:p w:rsidR="00071D7A" w:rsidRPr="005B4681" w:rsidRDefault="00071D7A" w:rsidP="00050765">
            <w:pPr>
              <w:rPr>
                <w:b/>
                <w:sz w:val="32"/>
                <w:szCs w:val="32"/>
              </w:rPr>
            </w:pPr>
            <w:r w:rsidRPr="005B4681">
              <w:rPr>
                <w:rFonts w:hint="eastAsia"/>
                <w:b/>
                <w:sz w:val="32"/>
                <w:szCs w:val="32"/>
              </w:rPr>
              <w:t>Shan</w:t>
            </w:r>
          </w:p>
          <w:p w:rsidR="00071D7A" w:rsidRPr="005B4681" w:rsidRDefault="00071D7A" w:rsidP="00050765">
            <w:pPr>
              <w:rPr>
                <w:b/>
                <w:sz w:val="32"/>
                <w:szCs w:val="32"/>
              </w:rPr>
            </w:pPr>
            <w:r w:rsidRPr="005B4681">
              <w:rPr>
                <w:rFonts w:hint="eastAsia"/>
                <w:b/>
                <w:sz w:val="32"/>
                <w:szCs w:val="32"/>
              </w:rPr>
              <w:t>Dong</w:t>
            </w:r>
          </w:p>
        </w:tc>
        <w:tc>
          <w:tcPr>
            <w:tcW w:w="1276" w:type="dxa"/>
          </w:tcPr>
          <w:p w:rsidR="00071D7A" w:rsidRPr="005B4681" w:rsidRDefault="00071D7A" w:rsidP="00050765">
            <w:pPr>
              <w:rPr>
                <w:b/>
                <w:sz w:val="32"/>
                <w:szCs w:val="32"/>
              </w:rPr>
            </w:pPr>
            <w:r w:rsidRPr="005B4681">
              <w:rPr>
                <w:rFonts w:hint="eastAsia"/>
                <w:b/>
                <w:sz w:val="32"/>
                <w:szCs w:val="32"/>
              </w:rPr>
              <w:t>Xin</w:t>
            </w:r>
          </w:p>
          <w:p w:rsidR="00071D7A" w:rsidRPr="005B4681" w:rsidRDefault="00071D7A" w:rsidP="00050765">
            <w:pPr>
              <w:rPr>
                <w:b/>
                <w:sz w:val="32"/>
                <w:szCs w:val="32"/>
              </w:rPr>
            </w:pPr>
            <w:r w:rsidRPr="005B4681">
              <w:rPr>
                <w:rFonts w:hint="eastAsia"/>
                <w:b/>
                <w:sz w:val="32"/>
                <w:szCs w:val="32"/>
              </w:rPr>
              <w:t>Jiang</w:t>
            </w:r>
          </w:p>
        </w:tc>
        <w:tc>
          <w:tcPr>
            <w:tcW w:w="1134" w:type="dxa"/>
          </w:tcPr>
          <w:p w:rsidR="00071D7A" w:rsidRPr="005B4681" w:rsidRDefault="00071D7A" w:rsidP="00050765">
            <w:pPr>
              <w:rPr>
                <w:b/>
                <w:sz w:val="32"/>
                <w:szCs w:val="32"/>
              </w:rPr>
            </w:pPr>
            <w:r w:rsidRPr="005B4681">
              <w:rPr>
                <w:rFonts w:hint="eastAsia"/>
                <w:b/>
                <w:sz w:val="32"/>
                <w:szCs w:val="32"/>
              </w:rPr>
              <w:t>Shan</w:t>
            </w:r>
          </w:p>
          <w:p w:rsidR="00071D7A" w:rsidRPr="005B4681" w:rsidRDefault="00071D7A" w:rsidP="00050765">
            <w:pPr>
              <w:rPr>
                <w:b/>
                <w:sz w:val="32"/>
                <w:szCs w:val="32"/>
              </w:rPr>
            </w:pPr>
            <w:r w:rsidRPr="005B4681">
              <w:rPr>
                <w:rFonts w:hint="eastAsia"/>
                <w:b/>
                <w:sz w:val="32"/>
                <w:szCs w:val="32"/>
              </w:rPr>
              <w:t>Xi</w:t>
            </w:r>
          </w:p>
        </w:tc>
      </w:tr>
      <w:tr w:rsidR="00071D7A" w:rsidRPr="00071D7A" w:rsidTr="005B4681">
        <w:tc>
          <w:tcPr>
            <w:tcW w:w="1161" w:type="dxa"/>
          </w:tcPr>
          <w:p w:rsidR="00071D7A" w:rsidRPr="005B4681" w:rsidRDefault="00071D7A" w:rsidP="00050765">
            <w:pPr>
              <w:rPr>
                <w:b/>
                <w:sz w:val="32"/>
                <w:szCs w:val="32"/>
              </w:rPr>
            </w:pPr>
            <w:r w:rsidRPr="005B4681">
              <w:rPr>
                <w:rFonts w:hint="eastAsia"/>
                <w:b/>
                <w:sz w:val="32"/>
                <w:szCs w:val="32"/>
              </w:rPr>
              <w:t>H(key)</w:t>
            </w:r>
          </w:p>
        </w:tc>
        <w:tc>
          <w:tcPr>
            <w:tcW w:w="816" w:type="dxa"/>
          </w:tcPr>
          <w:p w:rsidR="00071D7A" w:rsidRPr="005B4681" w:rsidRDefault="00071D7A" w:rsidP="00050765">
            <w:pPr>
              <w:rPr>
                <w:b/>
                <w:sz w:val="32"/>
                <w:szCs w:val="32"/>
              </w:rPr>
            </w:pPr>
            <w:r w:rsidRPr="005B4681">
              <w:rPr>
                <w:rFonts w:hint="eastAsia"/>
                <w:b/>
                <w:sz w:val="32"/>
                <w:szCs w:val="32"/>
              </w:rPr>
              <w:t>2</w:t>
            </w:r>
          </w:p>
        </w:tc>
        <w:tc>
          <w:tcPr>
            <w:tcW w:w="1086" w:type="dxa"/>
          </w:tcPr>
          <w:p w:rsidR="00071D7A" w:rsidRPr="005B4681" w:rsidRDefault="00071D7A" w:rsidP="00050765">
            <w:pPr>
              <w:rPr>
                <w:b/>
                <w:sz w:val="32"/>
                <w:szCs w:val="32"/>
              </w:rPr>
            </w:pPr>
            <w:r w:rsidRPr="005B4681">
              <w:rPr>
                <w:rFonts w:hint="eastAsia"/>
                <w:b/>
                <w:sz w:val="32"/>
                <w:szCs w:val="32"/>
              </w:rPr>
              <w:t>19</w:t>
            </w:r>
          </w:p>
        </w:tc>
        <w:tc>
          <w:tcPr>
            <w:tcW w:w="861" w:type="dxa"/>
          </w:tcPr>
          <w:p w:rsidR="00071D7A" w:rsidRPr="005B4681" w:rsidRDefault="00071D7A" w:rsidP="00050765">
            <w:pPr>
              <w:rPr>
                <w:b/>
                <w:sz w:val="32"/>
                <w:szCs w:val="32"/>
              </w:rPr>
            </w:pPr>
            <w:r w:rsidRPr="005B4681">
              <w:rPr>
                <w:rFonts w:hint="eastAsia"/>
                <w:b/>
                <w:sz w:val="32"/>
                <w:szCs w:val="32"/>
              </w:rPr>
              <w:t>20</w:t>
            </w:r>
          </w:p>
        </w:tc>
        <w:tc>
          <w:tcPr>
            <w:tcW w:w="862" w:type="dxa"/>
          </w:tcPr>
          <w:p w:rsidR="00071D7A" w:rsidRPr="005B4681" w:rsidRDefault="00071D7A" w:rsidP="00050765">
            <w:pPr>
              <w:rPr>
                <w:b/>
                <w:sz w:val="32"/>
                <w:szCs w:val="32"/>
              </w:rPr>
            </w:pPr>
            <w:r w:rsidRPr="005B4681">
              <w:rPr>
                <w:rFonts w:hint="eastAsia"/>
                <w:b/>
                <w:sz w:val="32"/>
                <w:szCs w:val="32"/>
              </w:rPr>
              <w:t>8</w:t>
            </w:r>
          </w:p>
        </w:tc>
        <w:tc>
          <w:tcPr>
            <w:tcW w:w="1134" w:type="dxa"/>
          </w:tcPr>
          <w:p w:rsidR="00071D7A" w:rsidRPr="005B4681" w:rsidRDefault="00071D7A" w:rsidP="00050765">
            <w:pPr>
              <w:rPr>
                <w:b/>
                <w:sz w:val="32"/>
                <w:szCs w:val="32"/>
              </w:rPr>
            </w:pPr>
            <w:r w:rsidRPr="005B4681">
              <w:rPr>
                <w:rFonts w:hint="eastAsia"/>
                <w:b/>
                <w:sz w:val="32"/>
                <w:szCs w:val="32"/>
              </w:rPr>
              <w:t>19</w:t>
            </w:r>
          </w:p>
        </w:tc>
        <w:tc>
          <w:tcPr>
            <w:tcW w:w="1276" w:type="dxa"/>
          </w:tcPr>
          <w:p w:rsidR="00071D7A" w:rsidRPr="005B4681" w:rsidRDefault="00071D7A" w:rsidP="00050765">
            <w:pPr>
              <w:rPr>
                <w:b/>
                <w:sz w:val="32"/>
                <w:szCs w:val="32"/>
              </w:rPr>
            </w:pPr>
            <w:r w:rsidRPr="005B4681">
              <w:rPr>
                <w:rFonts w:hint="eastAsia"/>
                <w:b/>
                <w:sz w:val="32"/>
                <w:szCs w:val="32"/>
              </w:rPr>
              <w:t>24</w:t>
            </w:r>
          </w:p>
        </w:tc>
        <w:tc>
          <w:tcPr>
            <w:tcW w:w="1134" w:type="dxa"/>
          </w:tcPr>
          <w:p w:rsidR="00071D7A" w:rsidRPr="005B4681" w:rsidRDefault="00071D7A" w:rsidP="00050765">
            <w:pPr>
              <w:rPr>
                <w:b/>
                <w:sz w:val="32"/>
                <w:szCs w:val="32"/>
              </w:rPr>
            </w:pPr>
            <w:r w:rsidRPr="005B4681">
              <w:rPr>
                <w:rFonts w:hint="eastAsia"/>
                <w:b/>
                <w:sz w:val="32"/>
                <w:szCs w:val="32"/>
              </w:rPr>
              <w:t>19</w:t>
            </w:r>
          </w:p>
        </w:tc>
      </w:tr>
    </w:tbl>
    <w:p w:rsidR="001A752A" w:rsidRDefault="00071D7A" w:rsidP="00CB30A3">
      <w:pPr>
        <w:rPr>
          <w:b/>
          <w:sz w:val="36"/>
          <w:szCs w:val="36"/>
        </w:rPr>
      </w:pPr>
      <w:r w:rsidRPr="00071D7A">
        <w:rPr>
          <w:rFonts w:hint="eastAsia"/>
          <w:b/>
          <w:sz w:val="36"/>
          <w:szCs w:val="36"/>
        </w:rPr>
        <w:t xml:space="preserve"> </w:t>
      </w:r>
      <w:r w:rsidR="006D207C">
        <w:rPr>
          <w:rFonts w:hint="eastAsia"/>
          <w:b/>
          <w:sz w:val="36"/>
          <w:szCs w:val="36"/>
        </w:rPr>
        <w:t xml:space="preserve"> </w:t>
      </w:r>
      <w:r w:rsidR="005B4681">
        <w:rPr>
          <w:b/>
          <w:sz w:val="36"/>
          <w:szCs w:val="36"/>
        </w:rPr>
        <w:t xml:space="preserve">                                    </w:t>
      </w:r>
    </w:p>
    <w:p w:rsidR="006D207C" w:rsidRDefault="00071D7A" w:rsidP="00CB30A3">
      <w:pPr>
        <w:rPr>
          <w:b/>
          <w:sz w:val="36"/>
          <w:szCs w:val="36"/>
        </w:rPr>
      </w:pPr>
      <w:r w:rsidRPr="00071D7A">
        <w:rPr>
          <w:rFonts w:hint="eastAsia"/>
          <w:b/>
          <w:sz w:val="36"/>
          <w:szCs w:val="36"/>
        </w:rPr>
        <w:t>很明显，</w:t>
      </w:r>
      <w:r w:rsidR="00CB30A3">
        <w:rPr>
          <w:rFonts w:hint="eastAsia"/>
          <w:b/>
          <w:sz w:val="36"/>
          <w:szCs w:val="36"/>
        </w:rPr>
        <w:t>H(ShangHai)=H(</w:t>
      </w:r>
      <w:r w:rsidR="00CB30A3" w:rsidRPr="00071D7A">
        <w:rPr>
          <w:rFonts w:hint="eastAsia"/>
          <w:b/>
          <w:sz w:val="36"/>
          <w:szCs w:val="36"/>
        </w:rPr>
        <w:t>ShanDong</w:t>
      </w:r>
      <w:r w:rsidR="00CB30A3">
        <w:rPr>
          <w:rFonts w:hint="eastAsia"/>
          <w:b/>
          <w:sz w:val="36"/>
          <w:szCs w:val="36"/>
        </w:rPr>
        <w:t>)=H(</w:t>
      </w:r>
      <w:r w:rsidR="00CB30A3" w:rsidRPr="00071D7A">
        <w:rPr>
          <w:rFonts w:hint="eastAsia"/>
          <w:b/>
          <w:sz w:val="36"/>
          <w:szCs w:val="36"/>
        </w:rPr>
        <w:t>ShanXi</w:t>
      </w:r>
      <w:r w:rsidR="00CB30A3">
        <w:rPr>
          <w:rFonts w:hint="eastAsia"/>
          <w:b/>
          <w:sz w:val="36"/>
          <w:szCs w:val="36"/>
        </w:rPr>
        <w:t>)=19</w:t>
      </w:r>
      <w:r w:rsidR="00CB30A3">
        <w:rPr>
          <w:rFonts w:hint="eastAsia"/>
          <w:b/>
          <w:sz w:val="36"/>
          <w:szCs w:val="36"/>
        </w:rPr>
        <w:t>，</w:t>
      </w:r>
      <w:r w:rsidR="000A6A6C">
        <w:rPr>
          <w:rFonts w:hint="eastAsia"/>
          <w:b/>
          <w:sz w:val="36"/>
          <w:szCs w:val="36"/>
        </w:rPr>
        <w:t>出现不同的关键字对应同一个地址</w:t>
      </w:r>
      <w:r w:rsidR="00E77DED">
        <w:rPr>
          <w:rFonts w:hint="eastAsia"/>
          <w:b/>
          <w:sz w:val="36"/>
          <w:szCs w:val="36"/>
        </w:rPr>
        <w:t>，</w:t>
      </w:r>
      <w:r w:rsidR="006D207C" w:rsidRPr="00071D7A">
        <w:rPr>
          <w:rFonts w:hint="eastAsia"/>
          <w:b/>
          <w:sz w:val="36"/>
          <w:szCs w:val="36"/>
        </w:rPr>
        <w:t>即当</w:t>
      </w:r>
      <w:r w:rsidR="006D207C" w:rsidRPr="00071D7A">
        <w:rPr>
          <w:rFonts w:hint="eastAsia"/>
          <w:b/>
          <w:sz w:val="36"/>
          <w:szCs w:val="36"/>
        </w:rPr>
        <w:t>key</w:t>
      </w:r>
      <w:r w:rsidR="006D207C" w:rsidRPr="00071D7A">
        <w:rPr>
          <w:rFonts w:ascii="宋体" w:hAnsi="宋体" w:hint="eastAsia"/>
          <w:b/>
          <w:sz w:val="36"/>
          <w:szCs w:val="36"/>
        </w:rPr>
        <w:t>1≠</w:t>
      </w:r>
      <w:r w:rsidR="006D207C" w:rsidRPr="00071D7A">
        <w:rPr>
          <w:rFonts w:hint="eastAsia"/>
          <w:b/>
          <w:sz w:val="36"/>
          <w:szCs w:val="36"/>
        </w:rPr>
        <w:t>key</w:t>
      </w:r>
      <w:r w:rsidR="006D207C" w:rsidRPr="00071D7A">
        <w:rPr>
          <w:rFonts w:ascii="宋体" w:hAnsi="宋体" w:hint="eastAsia"/>
          <w:b/>
          <w:sz w:val="36"/>
          <w:szCs w:val="36"/>
        </w:rPr>
        <w:t>2时，</w:t>
      </w:r>
      <w:r w:rsidR="00CB30A3">
        <w:rPr>
          <w:rFonts w:ascii="宋体" w:hAnsi="宋体" w:hint="eastAsia"/>
          <w:b/>
          <w:sz w:val="36"/>
          <w:szCs w:val="36"/>
        </w:rPr>
        <w:t>H</w:t>
      </w:r>
      <w:r w:rsidR="006D207C">
        <w:rPr>
          <w:rFonts w:ascii="宋体" w:hAnsi="宋体" w:hint="eastAsia"/>
          <w:b/>
          <w:sz w:val="36"/>
          <w:szCs w:val="36"/>
        </w:rPr>
        <w:t>(key1)=H</w:t>
      </w:r>
      <w:r w:rsidR="006D207C" w:rsidRPr="00071D7A">
        <w:rPr>
          <w:rFonts w:ascii="宋体" w:hAnsi="宋体" w:hint="eastAsia"/>
          <w:b/>
          <w:sz w:val="36"/>
          <w:szCs w:val="36"/>
        </w:rPr>
        <w:t>(key2)</w:t>
      </w:r>
      <w:r w:rsidR="0039724B">
        <w:rPr>
          <w:rFonts w:hint="eastAsia"/>
          <w:b/>
          <w:sz w:val="36"/>
          <w:szCs w:val="36"/>
        </w:rPr>
        <w:t>，</w:t>
      </w:r>
      <w:r w:rsidR="006D207C">
        <w:rPr>
          <w:rFonts w:hint="eastAsia"/>
          <w:b/>
          <w:sz w:val="36"/>
          <w:szCs w:val="36"/>
        </w:rPr>
        <w:t>导致关键字无法存储，称这种现象叫冲突（</w:t>
      </w:r>
      <w:r w:rsidR="006D207C">
        <w:rPr>
          <w:b/>
          <w:sz w:val="36"/>
          <w:szCs w:val="36"/>
        </w:rPr>
        <w:t>C</w:t>
      </w:r>
      <w:r w:rsidR="006D207C">
        <w:rPr>
          <w:rFonts w:hint="eastAsia"/>
          <w:b/>
          <w:sz w:val="36"/>
          <w:szCs w:val="36"/>
        </w:rPr>
        <w:t>ollision</w:t>
      </w:r>
      <w:r w:rsidR="006D207C">
        <w:rPr>
          <w:rFonts w:hint="eastAsia"/>
          <w:b/>
          <w:sz w:val="36"/>
          <w:szCs w:val="36"/>
        </w:rPr>
        <w:t>）。</w:t>
      </w:r>
    </w:p>
    <w:p w:rsidR="00E270AD" w:rsidRDefault="00E270AD" w:rsidP="006D207C">
      <w:pPr>
        <w:rPr>
          <w:b/>
          <w:sz w:val="36"/>
          <w:szCs w:val="36"/>
        </w:rPr>
      </w:pPr>
      <w:r>
        <w:rPr>
          <w:rFonts w:hint="eastAsia"/>
          <w:b/>
          <w:sz w:val="36"/>
          <w:szCs w:val="36"/>
        </w:rPr>
        <w:t xml:space="preserve">  </w:t>
      </w:r>
      <w:r>
        <w:rPr>
          <w:rFonts w:hint="eastAsia"/>
          <w:b/>
          <w:sz w:val="36"/>
          <w:szCs w:val="36"/>
        </w:rPr>
        <w:t>所以构造哈希函数的重要考虑应尽量减少这种冲突。</w:t>
      </w:r>
    </w:p>
    <w:p w:rsidR="00071D7A" w:rsidRDefault="007C62ED" w:rsidP="00071D7A">
      <w:pPr>
        <w:ind w:firstLineChars="147" w:firstLine="531"/>
        <w:rPr>
          <w:b/>
          <w:sz w:val="36"/>
          <w:szCs w:val="36"/>
        </w:rPr>
      </w:pPr>
      <w:r>
        <w:rPr>
          <w:rFonts w:hint="eastAsia"/>
          <w:b/>
          <w:sz w:val="36"/>
          <w:szCs w:val="36"/>
        </w:rPr>
        <w:t>8</w:t>
      </w:r>
      <w:r w:rsidR="00071D7A" w:rsidRPr="00071D7A">
        <w:rPr>
          <w:rFonts w:hint="eastAsia"/>
          <w:b/>
          <w:sz w:val="36"/>
          <w:szCs w:val="36"/>
        </w:rPr>
        <w:t>.4.2</w:t>
      </w:r>
      <w:r w:rsidR="00071D7A" w:rsidRPr="00071D7A">
        <w:rPr>
          <w:rFonts w:hint="eastAsia"/>
          <w:b/>
          <w:sz w:val="36"/>
          <w:szCs w:val="36"/>
        </w:rPr>
        <w:t>哈希函数（散列函数）的构造方法</w:t>
      </w:r>
    </w:p>
    <w:p w:rsidR="00977DF8" w:rsidRDefault="00977DF8" w:rsidP="00071D7A">
      <w:pPr>
        <w:ind w:firstLineChars="147" w:firstLine="531"/>
        <w:rPr>
          <w:b/>
          <w:sz w:val="36"/>
          <w:szCs w:val="36"/>
        </w:rPr>
      </w:pPr>
      <w:r>
        <w:rPr>
          <w:rFonts w:hint="eastAsia"/>
          <w:b/>
          <w:sz w:val="36"/>
          <w:szCs w:val="36"/>
        </w:rPr>
        <w:t>构造函数应符合以下条件：</w:t>
      </w:r>
    </w:p>
    <w:p w:rsidR="00977DF8" w:rsidRPr="00BB7BE6" w:rsidRDefault="00BB7BE6" w:rsidP="00BB7BE6">
      <w:pPr>
        <w:rPr>
          <w:b/>
          <w:sz w:val="36"/>
          <w:szCs w:val="36"/>
        </w:rPr>
      </w:pPr>
      <w:r>
        <w:rPr>
          <w:rFonts w:ascii="Calibri" w:hAnsi="Calibri" w:cs="Calibri" w:hint="eastAsia"/>
          <w:b/>
          <w:sz w:val="36"/>
          <w:szCs w:val="36"/>
        </w:rPr>
        <w:t xml:space="preserve">   </w:t>
      </w:r>
      <w:r w:rsidR="00557DD9">
        <w:rPr>
          <w:rFonts w:ascii="Calibri" w:hAnsi="Calibri" w:cs="Calibri"/>
          <w:b/>
          <w:sz w:val="36"/>
          <w:szCs w:val="36"/>
        </w:rPr>
        <w:t>(</w:t>
      </w:r>
      <w:proofErr w:type="gramStart"/>
      <w:r w:rsidR="00557DD9">
        <w:rPr>
          <w:rFonts w:ascii="Calibri" w:hAnsi="Calibri" w:cs="Calibri"/>
          <w:b/>
          <w:sz w:val="36"/>
          <w:szCs w:val="36"/>
        </w:rPr>
        <w:t>1)</w:t>
      </w:r>
      <w:r w:rsidR="00977DF8" w:rsidRPr="00BB7BE6">
        <w:rPr>
          <w:rFonts w:hint="eastAsia"/>
          <w:b/>
          <w:sz w:val="36"/>
          <w:szCs w:val="36"/>
        </w:rPr>
        <w:t>能快速计算</w:t>
      </w:r>
      <w:proofErr w:type="gramEnd"/>
      <w:r w:rsidR="00977DF8" w:rsidRPr="00BB7BE6">
        <w:rPr>
          <w:rFonts w:hint="eastAsia"/>
          <w:b/>
          <w:sz w:val="36"/>
          <w:szCs w:val="36"/>
        </w:rPr>
        <w:t>；</w:t>
      </w:r>
    </w:p>
    <w:p w:rsidR="00977DF8" w:rsidRDefault="00BB7BE6" w:rsidP="00977DF8">
      <w:pPr>
        <w:rPr>
          <w:b/>
          <w:sz w:val="36"/>
          <w:szCs w:val="36"/>
        </w:rPr>
      </w:pPr>
      <w:r>
        <w:rPr>
          <w:rFonts w:ascii="Calibri" w:hAnsi="Calibri" w:cs="Calibri" w:hint="eastAsia"/>
          <w:b/>
          <w:sz w:val="36"/>
          <w:szCs w:val="36"/>
        </w:rPr>
        <w:t xml:space="preserve">   </w:t>
      </w:r>
      <w:r w:rsidR="00557DD9">
        <w:rPr>
          <w:rFonts w:ascii="Calibri" w:hAnsi="Calibri" w:cs="Calibri"/>
          <w:b/>
          <w:sz w:val="36"/>
          <w:szCs w:val="36"/>
        </w:rPr>
        <w:t>(</w:t>
      </w:r>
      <w:proofErr w:type="gramStart"/>
      <w:r w:rsidR="00557DD9">
        <w:rPr>
          <w:rFonts w:ascii="Calibri" w:hAnsi="Calibri" w:cs="Calibri"/>
          <w:b/>
          <w:sz w:val="36"/>
          <w:szCs w:val="36"/>
        </w:rPr>
        <w:t>2)</w:t>
      </w:r>
      <w:r w:rsidR="00977DF8" w:rsidRPr="00BB7BE6">
        <w:rPr>
          <w:rFonts w:hint="eastAsia"/>
          <w:b/>
          <w:sz w:val="36"/>
          <w:szCs w:val="36"/>
        </w:rPr>
        <w:t>具有均匀性</w:t>
      </w:r>
      <w:proofErr w:type="gramEnd"/>
      <w:r w:rsidR="00977DF8" w:rsidRPr="00BB7BE6">
        <w:rPr>
          <w:rFonts w:hint="eastAsia"/>
          <w:b/>
          <w:sz w:val="36"/>
          <w:szCs w:val="36"/>
        </w:rPr>
        <w:t>。当</w:t>
      </w:r>
      <w:r w:rsidR="00977DF8" w:rsidRPr="00BB7BE6">
        <w:rPr>
          <w:rFonts w:hint="eastAsia"/>
          <w:b/>
          <w:sz w:val="36"/>
          <w:szCs w:val="36"/>
        </w:rPr>
        <w:t>key</w:t>
      </w:r>
      <w:r w:rsidR="00977DF8" w:rsidRPr="00BB7BE6">
        <w:rPr>
          <w:rFonts w:hint="eastAsia"/>
          <w:b/>
          <w:sz w:val="36"/>
          <w:szCs w:val="36"/>
        </w:rPr>
        <w:t>关键字集中随机选择时，则</w:t>
      </w:r>
      <w:r w:rsidR="00977DF8">
        <w:rPr>
          <w:rFonts w:hint="eastAsia"/>
          <w:b/>
          <w:sz w:val="36"/>
          <w:szCs w:val="36"/>
        </w:rPr>
        <w:t>H(key)</w:t>
      </w:r>
      <w:r w:rsidR="00977DF8">
        <w:rPr>
          <w:rFonts w:hint="eastAsia"/>
          <w:b/>
          <w:sz w:val="36"/>
          <w:szCs w:val="36"/>
        </w:rPr>
        <w:t>将等概率地分布，可以减少冲突。</w:t>
      </w:r>
    </w:p>
    <w:p w:rsidR="00977DF8" w:rsidRPr="00977DF8" w:rsidRDefault="00977DF8" w:rsidP="00977DF8">
      <w:pPr>
        <w:rPr>
          <w:b/>
          <w:sz w:val="36"/>
          <w:szCs w:val="36"/>
        </w:rPr>
      </w:pPr>
      <w:r>
        <w:rPr>
          <w:rFonts w:hint="eastAsia"/>
          <w:b/>
          <w:sz w:val="36"/>
          <w:szCs w:val="36"/>
        </w:rPr>
        <w:t xml:space="preserve">   </w:t>
      </w:r>
      <w:r w:rsidR="00055B87">
        <w:rPr>
          <w:rFonts w:hint="eastAsia"/>
          <w:b/>
          <w:sz w:val="36"/>
          <w:szCs w:val="36"/>
        </w:rPr>
        <w:t>常用的哈希函数构造有以下几种：</w:t>
      </w:r>
    </w:p>
    <w:p w:rsidR="00071D7A" w:rsidRPr="00071D7A" w:rsidRDefault="00071D7A" w:rsidP="00071D7A">
      <w:pPr>
        <w:rPr>
          <w:b/>
          <w:sz w:val="36"/>
          <w:szCs w:val="36"/>
        </w:rPr>
      </w:pPr>
      <w:r w:rsidRPr="00071D7A">
        <w:rPr>
          <w:rFonts w:hint="eastAsia"/>
          <w:b/>
          <w:sz w:val="36"/>
          <w:szCs w:val="36"/>
        </w:rPr>
        <w:t xml:space="preserve">   </w:t>
      </w:r>
      <w:r w:rsidR="007C62ED">
        <w:rPr>
          <w:rFonts w:hint="eastAsia"/>
          <w:b/>
          <w:sz w:val="36"/>
          <w:szCs w:val="36"/>
        </w:rPr>
        <w:t>8</w:t>
      </w:r>
      <w:r w:rsidR="00BB7BE6">
        <w:rPr>
          <w:rFonts w:hint="eastAsia"/>
          <w:b/>
          <w:sz w:val="36"/>
          <w:szCs w:val="36"/>
        </w:rPr>
        <w:t>.4.2.</w:t>
      </w:r>
      <w:r w:rsidRPr="00071D7A">
        <w:rPr>
          <w:rFonts w:hint="eastAsia"/>
          <w:b/>
          <w:sz w:val="36"/>
          <w:szCs w:val="36"/>
        </w:rPr>
        <w:t xml:space="preserve">1 </w:t>
      </w:r>
      <w:r w:rsidRPr="00071D7A">
        <w:rPr>
          <w:rFonts w:hint="eastAsia"/>
          <w:b/>
          <w:sz w:val="36"/>
          <w:szCs w:val="36"/>
        </w:rPr>
        <w:t>直接定址法</w:t>
      </w:r>
    </w:p>
    <w:p w:rsidR="00071D7A" w:rsidRPr="00071D7A" w:rsidRDefault="00071D7A" w:rsidP="00071D7A">
      <w:pPr>
        <w:rPr>
          <w:b/>
          <w:sz w:val="36"/>
          <w:szCs w:val="36"/>
        </w:rPr>
      </w:pPr>
      <w:r w:rsidRPr="00071D7A">
        <w:rPr>
          <w:rFonts w:hint="eastAsia"/>
          <w:b/>
          <w:sz w:val="36"/>
          <w:szCs w:val="36"/>
        </w:rPr>
        <w:t xml:space="preserve">   H(k)=a*k+b, </w:t>
      </w:r>
      <w:r w:rsidRPr="00071D7A">
        <w:rPr>
          <w:rFonts w:hint="eastAsia"/>
          <w:b/>
          <w:sz w:val="36"/>
          <w:szCs w:val="36"/>
        </w:rPr>
        <w:t>其中</w:t>
      </w:r>
      <w:r w:rsidRPr="00071D7A">
        <w:rPr>
          <w:rFonts w:hint="eastAsia"/>
          <w:b/>
          <w:sz w:val="36"/>
          <w:szCs w:val="36"/>
        </w:rPr>
        <w:t>a</w:t>
      </w:r>
      <w:r w:rsidRPr="00071D7A">
        <w:rPr>
          <w:rFonts w:hint="eastAsia"/>
          <w:b/>
          <w:sz w:val="36"/>
          <w:szCs w:val="36"/>
        </w:rPr>
        <w:t>和</w:t>
      </w:r>
      <w:r w:rsidRPr="00071D7A">
        <w:rPr>
          <w:rFonts w:hint="eastAsia"/>
          <w:b/>
          <w:sz w:val="36"/>
          <w:szCs w:val="36"/>
        </w:rPr>
        <w:t>b</w:t>
      </w:r>
      <w:r w:rsidRPr="00071D7A">
        <w:rPr>
          <w:rFonts w:hint="eastAsia"/>
          <w:b/>
          <w:sz w:val="36"/>
          <w:szCs w:val="36"/>
        </w:rPr>
        <w:t>均为常数。</w:t>
      </w:r>
    </w:p>
    <w:p w:rsidR="00071D7A" w:rsidRPr="00071D7A" w:rsidRDefault="00071D7A" w:rsidP="00071D7A">
      <w:pPr>
        <w:rPr>
          <w:b/>
          <w:sz w:val="36"/>
          <w:szCs w:val="36"/>
        </w:rPr>
      </w:pPr>
      <w:r w:rsidRPr="00071D7A">
        <w:rPr>
          <w:rFonts w:hint="eastAsia"/>
          <w:b/>
          <w:sz w:val="36"/>
          <w:szCs w:val="36"/>
        </w:rPr>
        <w:t xml:space="preserve">   </w:t>
      </w:r>
      <w:r w:rsidRPr="00071D7A">
        <w:rPr>
          <w:rFonts w:hint="eastAsia"/>
          <w:b/>
          <w:sz w:val="36"/>
          <w:szCs w:val="36"/>
        </w:rPr>
        <w:t>这种方法计算简单，不会发生冲突；但关键字</w:t>
      </w:r>
      <w:r w:rsidR="00C5050B">
        <w:rPr>
          <w:rFonts w:hint="eastAsia"/>
          <w:b/>
          <w:sz w:val="36"/>
          <w:szCs w:val="36"/>
        </w:rPr>
        <w:t>分布不连续时，会出现很多空闲单元，将造成存储单元大量浪费</w:t>
      </w:r>
      <w:r w:rsidRPr="00071D7A">
        <w:rPr>
          <w:rFonts w:hint="eastAsia"/>
          <w:b/>
          <w:sz w:val="36"/>
          <w:szCs w:val="36"/>
        </w:rPr>
        <w:t>。</w:t>
      </w:r>
    </w:p>
    <w:p w:rsidR="00071D7A" w:rsidRPr="00071D7A" w:rsidRDefault="00071D7A" w:rsidP="00071D7A">
      <w:pPr>
        <w:rPr>
          <w:b/>
          <w:sz w:val="36"/>
          <w:szCs w:val="36"/>
        </w:rPr>
      </w:pPr>
      <w:r w:rsidRPr="00071D7A">
        <w:rPr>
          <w:rFonts w:hint="eastAsia"/>
          <w:b/>
          <w:sz w:val="36"/>
          <w:szCs w:val="36"/>
        </w:rPr>
        <w:t xml:space="preserve">   </w:t>
      </w:r>
      <w:r w:rsidR="007C62ED">
        <w:rPr>
          <w:rFonts w:hint="eastAsia"/>
          <w:b/>
          <w:sz w:val="36"/>
          <w:szCs w:val="36"/>
        </w:rPr>
        <w:t>8</w:t>
      </w:r>
      <w:r w:rsidR="00BB7BE6">
        <w:rPr>
          <w:rFonts w:hint="eastAsia"/>
          <w:b/>
          <w:sz w:val="36"/>
          <w:szCs w:val="36"/>
        </w:rPr>
        <w:t>.4.2.</w:t>
      </w:r>
      <w:r w:rsidRPr="00071D7A">
        <w:rPr>
          <w:rFonts w:hint="eastAsia"/>
          <w:b/>
          <w:sz w:val="36"/>
          <w:szCs w:val="36"/>
        </w:rPr>
        <w:t>2</w:t>
      </w:r>
      <w:r w:rsidRPr="00071D7A">
        <w:rPr>
          <w:rFonts w:hint="eastAsia"/>
          <w:b/>
          <w:sz w:val="36"/>
          <w:szCs w:val="36"/>
        </w:rPr>
        <w:t>数字选择法</w:t>
      </w:r>
    </w:p>
    <w:p w:rsidR="00071D7A" w:rsidRPr="00071D7A" w:rsidRDefault="00071D7A" w:rsidP="00071D7A">
      <w:pPr>
        <w:ind w:left="405"/>
        <w:rPr>
          <w:b/>
          <w:sz w:val="36"/>
          <w:szCs w:val="36"/>
        </w:rPr>
      </w:pPr>
      <w:r w:rsidRPr="00071D7A">
        <w:rPr>
          <w:rFonts w:hint="eastAsia"/>
          <w:b/>
          <w:sz w:val="36"/>
          <w:szCs w:val="36"/>
        </w:rPr>
        <w:lastRenderedPageBreak/>
        <w:t>对关键字变化多的、频度大的作为散列函数地址。</w:t>
      </w:r>
    </w:p>
    <w:p w:rsidR="00071D7A" w:rsidRPr="00071D7A" w:rsidRDefault="00071D7A" w:rsidP="0013275B">
      <w:pPr>
        <w:ind w:left="405"/>
        <w:rPr>
          <w:b/>
          <w:sz w:val="36"/>
          <w:szCs w:val="36"/>
        </w:rPr>
      </w:pPr>
      <w:r w:rsidRPr="00071D7A">
        <w:rPr>
          <w:rFonts w:hint="eastAsia"/>
          <w:b/>
          <w:sz w:val="36"/>
          <w:szCs w:val="36"/>
        </w:rPr>
        <w:t>如：在身份证中，取</w:t>
      </w:r>
      <w:r w:rsidRPr="00071D7A">
        <w:rPr>
          <w:rFonts w:hint="eastAsia"/>
          <w:b/>
          <w:sz w:val="36"/>
          <w:szCs w:val="36"/>
        </w:rPr>
        <w:t>3</w:t>
      </w:r>
      <w:r w:rsidRPr="00071D7A">
        <w:rPr>
          <w:rFonts w:hint="eastAsia"/>
          <w:b/>
          <w:sz w:val="36"/>
          <w:szCs w:val="36"/>
        </w:rPr>
        <w:t>位作为地址（第</w:t>
      </w:r>
      <w:r w:rsidRPr="00071D7A">
        <w:rPr>
          <w:rFonts w:hint="eastAsia"/>
          <w:b/>
          <w:sz w:val="36"/>
          <w:szCs w:val="36"/>
        </w:rPr>
        <w:t>9</w:t>
      </w:r>
      <w:r w:rsidRPr="00071D7A">
        <w:rPr>
          <w:rFonts w:hint="eastAsia"/>
          <w:b/>
          <w:sz w:val="36"/>
          <w:szCs w:val="36"/>
        </w:rPr>
        <w:t>，</w:t>
      </w:r>
      <w:r w:rsidRPr="00071D7A">
        <w:rPr>
          <w:rFonts w:hint="eastAsia"/>
          <w:b/>
          <w:sz w:val="36"/>
          <w:szCs w:val="36"/>
        </w:rPr>
        <w:t>15</w:t>
      </w:r>
      <w:r w:rsidRPr="00071D7A">
        <w:rPr>
          <w:rFonts w:hint="eastAsia"/>
          <w:b/>
          <w:sz w:val="36"/>
          <w:szCs w:val="36"/>
        </w:rPr>
        <w:t>，</w:t>
      </w:r>
      <w:r w:rsidRPr="00071D7A">
        <w:rPr>
          <w:rFonts w:hint="eastAsia"/>
          <w:b/>
          <w:sz w:val="36"/>
          <w:szCs w:val="36"/>
        </w:rPr>
        <w:t>16</w:t>
      </w:r>
      <w:r w:rsidRPr="00071D7A">
        <w:rPr>
          <w:rFonts w:hint="eastAsia"/>
          <w:b/>
          <w:sz w:val="36"/>
          <w:szCs w:val="36"/>
        </w:rPr>
        <w:t>位），组成哈希函数</w:t>
      </w:r>
      <w:r w:rsidR="0013275B">
        <w:rPr>
          <w:rFonts w:hint="eastAsia"/>
          <w:b/>
          <w:sz w:val="36"/>
          <w:szCs w:val="36"/>
        </w:rPr>
        <w:t>:</w:t>
      </w:r>
    </w:p>
    <w:p w:rsidR="00071D7A" w:rsidRPr="00071D7A" w:rsidRDefault="00071D7A" w:rsidP="00071D7A">
      <w:pPr>
        <w:rPr>
          <w:b/>
          <w:sz w:val="36"/>
          <w:szCs w:val="36"/>
        </w:rPr>
      </w:pPr>
      <w:r w:rsidRPr="00071D7A">
        <w:rPr>
          <w:rFonts w:hint="eastAsia"/>
          <w:b/>
          <w:sz w:val="36"/>
          <w:szCs w:val="36"/>
        </w:rPr>
        <w:t xml:space="preserve">   </w:t>
      </w:r>
      <w:proofErr w:type="gramStart"/>
      <w:r w:rsidRPr="00071D7A">
        <w:rPr>
          <w:rFonts w:hint="eastAsia"/>
          <w:b/>
          <w:sz w:val="36"/>
          <w:szCs w:val="36"/>
        </w:rPr>
        <w:t>H(</w:t>
      </w:r>
      <w:proofErr w:type="gramEnd"/>
      <w:r w:rsidRPr="00071D7A">
        <w:rPr>
          <w:rFonts w:hint="eastAsia"/>
          <w:b/>
          <w:sz w:val="36"/>
          <w:szCs w:val="36"/>
        </w:rPr>
        <w:t>11010819</w:t>
      </w:r>
      <w:r w:rsidRPr="00071D7A">
        <w:rPr>
          <w:rFonts w:hint="eastAsia"/>
          <w:b/>
          <w:color w:val="3366FF"/>
          <w:sz w:val="36"/>
          <w:szCs w:val="36"/>
        </w:rPr>
        <w:t>5</w:t>
      </w:r>
      <w:r w:rsidRPr="00071D7A">
        <w:rPr>
          <w:rFonts w:hint="eastAsia"/>
          <w:b/>
          <w:sz w:val="36"/>
          <w:szCs w:val="36"/>
        </w:rPr>
        <w:t>20122</w:t>
      </w:r>
      <w:r w:rsidRPr="00071D7A">
        <w:rPr>
          <w:rFonts w:hint="eastAsia"/>
          <w:b/>
          <w:color w:val="3366FF"/>
          <w:sz w:val="36"/>
          <w:szCs w:val="36"/>
        </w:rPr>
        <w:t>22</w:t>
      </w:r>
      <w:r w:rsidRPr="00071D7A">
        <w:rPr>
          <w:rFonts w:hint="eastAsia"/>
          <w:b/>
          <w:sz w:val="36"/>
          <w:szCs w:val="36"/>
        </w:rPr>
        <w:t>11)= 522</w:t>
      </w:r>
    </w:p>
    <w:p w:rsidR="00071D7A" w:rsidRPr="00071D7A" w:rsidRDefault="00071D7A" w:rsidP="00071D7A">
      <w:pPr>
        <w:ind w:firstLineChars="147" w:firstLine="531"/>
        <w:rPr>
          <w:b/>
          <w:sz w:val="36"/>
          <w:szCs w:val="36"/>
        </w:rPr>
      </w:pPr>
      <w:proofErr w:type="gramStart"/>
      <w:r w:rsidRPr="00071D7A">
        <w:rPr>
          <w:rFonts w:hint="eastAsia"/>
          <w:b/>
          <w:sz w:val="36"/>
          <w:szCs w:val="36"/>
        </w:rPr>
        <w:t>H(</w:t>
      </w:r>
      <w:proofErr w:type="gramEnd"/>
      <w:r w:rsidRPr="00071D7A">
        <w:rPr>
          <w:rFonts w:hint="eastAsia"/>
          <w:b/>
          <w:sz w:val="36"/>
          <w:szCs w:val="36"/>
        </w:rPr>
        <w:t>11010819</w:t>
      </w:r>
      <w:r w:rsidRPr="00071D7A">
        <w:rPr>
          <w:rFonts w:hint="eastAsia"/>
          <w:b/>
          <w:color w:val="3366FF"/>
          <w:sz w:val="36"/>
          <w:szCs w:val="36"/>
        </w:rPr>
        <w:t>7</w:t>
      </w:r>
      <w:r w:rsidRPr="00071D7A">
        <w:rPr>
          <w:rFonts w:hint="eastAsia"/>
          <w:b/>
          <w:sz w:val="36"/>
          <w:szCs w:val="36"/>
        </w:rPr>
        <w:t>81220</w:t>
      </w:r>
      <w:r w:rsidRPr="00071D7A">
        <w:rPr>
          <w:rFonts w:hint="eastAsia"/>
          <w:b/>
          <w:color w:val="3366FF"/>
          <w:sz w:val="36"/>
          <w:szCs w:val="36"/>
        </w:rPr>
        <w:t>93</w:t>
      </w:r>
      <w:r w:rsidRPr="00071D7A">
        <w:rPr>
          <w:rFonts w:hint="eastAsia"/>
          <w:b/>
          <w:sz w:val="36"/>
          <w:szCs w:val="36"/>
        </w:rPr>
        <w:t>50)= 793</w:t>
      </w:r>
    </w:p>
    <w:p w:rsidR="00071D7A" w:rsidRPr="00071D7A" w:rsidRDefault="00071D7A" w:rsidP="00071D7A">
      <w:pPr>
        <w:ind w:firstLineChars="147" w:firstLine="531"/>
        <w:rPr>
          <w:b/>
          <w:sz w:val="36"/>
          <w:szCs w:val="36"/>
        </w:rPr>
      </w:pPr>
      <w:proofErr w:type="gramStart"/>
      <w:r w:rsidRPr="00071D7A">
        <w:rPr>
          <w:rFonts w:hint="eastAsia"/>
          <w:b/>
          <w:sz w:val="36"/>
          <w:szCs w:val="36"/>
        </w:rPr>
        <w:t>H(</w:t>
      </w:r>
      <w:proofErr w:type="gramEnd"/>
      <w:r w:rsidRPr="00071D7A">
        <w:rPr>
          <w:rFonts w:hint="eastAsia"/>
          <w:b/>
          <w:sz w:val="36"/>
          <w:szCs w:val="36"/>
        </w:rPr>
        <w:t>11010819</w:t>
      </w:r>
      <w:r w:rsidRPr="008906AB">
        <w:rPr>
          <w:rFonts w:hint="eastAsia"/>
          <w:b/>
          <w:color w:val="0070C0"/>
          <w:sz w:val="36"/>
          <w:szCs w:val="36"/>
        </w:rPr>
        <w:t>8</w:t>
      </w:r>
      <w:r w:rsidRPr="00071D7A">
        <w:rPr>
          <w:rFonts w:hint="eastAsia"/>
          <w:b/>
          <w:sz w:val="36"/>
          <w:szCs w:val="36"/>
        </w:rPr>
        <w:t>51001</w:t>
      </w:r>
      <w:r w:rsidRPr="008906AB">
        <w:rPr>
          <w:rFonts w:hint="eastAsia"/>
          <w:b/>
          <w:color w:val="0070C0"/>
          <w:sz w:val="36"/>
          <w:szCs w:val="36"/>
        </w:rPr>
        <w:t>84</w:t>
      </w:r>
      <w:r w:rsidRPr="00071D7A">
        <w:rPr>
          <w:rFonts w:hint="eastAsia"/>
          <w:b/>
          <w:sz w:val="36"/>
          <w:szCs w:val="36"/>
        </w:rPr>
        <w:t>51)= 884</w:t>
      </w:r>
    </w:p>
    <w:p w:rsidR="00071D7A" w:rsidRPr="00071D7A" w:rsidRDefault="00071D7A" w:rsidP="00071D7A">
      <w:pPr>
        <w:ind w:firstLineChars="147" w:firstLine="531"/>
        <w:rPr>
          <w:b/>
          <w:sz w:val="36"/>
          <w:szCs w:val="36"/>
        </w:rPr>
      </w:pPr>
      <w:proofErr w:type="gramStart"/>
      <w:r w:rsidRPr="00071D7A">
        <w:rPr>
          <w:rFonts w:hint="eastAsia"/>
          <w:b/>
          <w:sz w:val="36"/>
          <w:szCs w:val="36"/>
        </w:rPr>
        <w:t>H(</w:t>
      </w:r>
      <w:proofErr w:type="gramEnd"/>
      <w:r w:rsidRPr="00071D7A">
        <w:rPr>
          <w:rFonts w:hint="eastAsia"/>
          <w:b/>
          <w:sz w:val="36"/>
          <w:szCs w:val="36"/>
        </w:rPr>
        <w:t>11010819</w:t>
      </w:r>
      <w:r w:rsidRPr="00071D7A">
        <w:rPr>
          <w:rFonts w:hint="eastAsia"/>
          <w:b/>
          <w:color w:val="3366FF"/>
          <w:sz w:val="36"/>
          <w:szCs w:val="36"/>
        </w:rPr>
        <w:t>4</w:t>
      </w:r>
      <w:r w:rsidRPr="00071D7A">
        <w:rPr>
          <w:rFonts w:hint="eastAsia"/>
          <w:b/>
          <w:sz w:val="36"/>
          <w:szCs w:val="36"/>
        </w:rPr>
        <w:t>20207</w:t>
      </w:r>
      <w:r w:rsidRPr="00071D7A">
        <w:rPr>
          <w:rFonts w:hint="eastAsia"/>
          <w:b/>
          <w:color w:val="3366FF"/>
          <w:sz w:val="36"/>
          <w:szCs w:val="36"/>
        </w:rPr>
        <w:t>63</w:t>
      </w:r>
      <w:r w:rsidRPr="00071D7A">
        <w:rPr>
          <w:rFonts w:hint="eastAsia"/>
          <w:b/>
          <w:sz w:val="36"/>
          <w:szCs w:val="36"/>
        </w:rPr>
        <w:t>00)= 463</w:t>
      </w:r>
    </w:p>
    <w:p w:rsidR="00071D7A" w:rsidRPr="00071D7A" w:rsidRDefault="00071D7A" w:rsidP="00071D7A">
      <w:pPr>
        <w:ind w:firstLineChars="147" w:firstLine="531"/>
        <w:rPr>
          <w:b/>
          <w:sz w:val="36"/>
          <w:szCs w:val="36"/>
        </w:rPr>
      </w:pPr>
      <w:proofErr w:type="gramStart"/>
      <w:r w:rsidRPr="00071D7A">
        <w:rPr>
          <w:rFonts w:hint="eastAsia"/>
          <w:b/>
          <w:sz w:val="36"/>
          <w:szCs w:val="36"/>
        </w:rPr>
        <w:t>H(</w:t>
      </w:r>
      <w:proofErr w:type="gramEnd"/>
      <w:r w:rsidRPr="00071D7A">
        <w:rPr>
          <w:rFonts w:hint="eastAsia"/>
          <w:b/>
          <w:sz w:val="36"/>
          <w:szCs w:val="36"/>
        </w:rPr>
        <w:t>11010819</w:t>
      </w:r>
      <w:r w:rsidRPr="00071D7A">
        <w:rPr>
          <w:rFonts w:hint="eastAsia"/>
          <w:b/>
          <w:color w:val="3366FF"/>
          <w:sz w:val="36"/>
          <w:szCs w:val="36"/>
        </w:rPr>
        <w:t>9</w:t>
      </w:r>
      <w:r w:rsidRPr="00071D7A">
        <w:rPr>
          <w:rFonts w:hint="eastAsia"/>
          <w:b/>
          <w:sz w:val="36"/>
          <w:szCs w:val="36"/>
        </w:rPr>
        <w:t>90723</w:t>
      </w:r>
      <w:r w:rsidRPr="00071D7A">
        <w:rPr>
          <w:rFonts w:hint="eastAsia"/>
          <w:b/>
          <w:color w:val="3366FF"/>
          <w:sz w:val="36"/>
          <w:szCs w:val="36"/>
        </w:rPr>
        <w:t>45</w:t>
      </w:r>
      <w:r w:rsidRPr="00071D7A">
        <w:rPr>
          <w:rFonts w:hint="eastAsia"/>
          <w:b/>
          <w:sz w:val="36"/>
          <w:szCs w:val="36"/>
        </w:rPr>
        <w:t>11)= 945</w:t>
      </w:r>
    </w:p>
    <w:p w:rsidR="00071D7A" w:rsidRPr="00071D7A" w:rsidRDefault="00071D7A" w:rsidP="00071D7A">
      <w:pPr>
        <w:rPr>
          <w:b/>
          <w:sz w:val="36"/>
          <w:szCs w:val="36"/>
        </w:rPr>
      </w:pPr>
      <w:r w:rsidRPr="00071D7A">
        <w:rPr>
          <w:rFonts w:hint="eastAsia"/>
          <w:b/>
          <w:sz w:val="36"/>
          <w:szCs w:val="36"/>
        </w:rPr>
        <w:t xml:space="preserve">  </w:t>
      </w:r>
      <w:r w:rsidR="007C62ED">
        <w:rPr>
          <w:rFonts w:hint="eastAsia"/>
          <w:b/>
          <w:sz w:val="36"/>
          <w:szCs w:val="36"/>
        </w:rPr>
        <w:t>8</w:t>
      </w:r>
      <w:r w:rsidR="00BB7BE6">
        <w:rPr>
          <w:rFonts w:hint="eastAsia"/>
          <w:b/>
          <w:sz w:val="36"/>
          <w:szCs w:val="36"/>
        </w:rPr>
        <w:t>.4.2.</w:t>
      </w:r>
      <w:r w:rsidRPr="00071D7A">
        <w:rPr>
          <w:rFonts w:hint="eastAsia"/>
          <w:b/>
          <w:sz w:val="36"/>
          <w:szCs w:val="36"/>
        </w:rPr>
        <w:t>3</w:t>
      </w:r>
      <w:r w:rsidR="00BB7BE6">
        <w:rPr>
          <w:rFonts w:hint="eastAsia"/>
          <w:b/>
          <w:sz w:val="36"/>
          <w:szCs w:val="36"/>
        </w:rPr>
        <w:t xml:space="preserve"> </w:t>
      </w:r>
      <w:r w:rsidRPr="00071D7A">
        <w:rPr>
          <w:rFonts w:hint="eastAsia"/>
          <w:b/>
          <w:sz w:val="36"/>
          <w:szCs w:val="36"/>
        </w:rPr>
        <w:t>平方取中法</w:t>
      </w:r>
    </w:p>
    <w:p w:rsidR="00071D7A" w:rsidRPr="00071D7A" w:rsidRDefault="00071D7A" w:rsidP="00071D7A">
      <w:pPr>
        <w:ind w:firstLineChars="100" w:firstLine="361"/>
        <w:rPr>
          <w:b/>
          <w:sz w:val="36"/>
          <w:szCs w:val="36"/>
        </w:rPr>
      </w:pPr>
      <w:r w:rsidRPr="00071D7A">
        <w:rPr>
          <w:rFonts w:hint="eastAsia"/>
          <w:b/>
          <w:sz w:val="36"/>
          <w:szCs w:val="36"/>
        </w:rPr>
        <w:t>一个数</w:t>
      </w:r>
      <w:proofErr w:type="gramStart"/>
      <w:r w:rsidRPr="00071D7A">
        <w:rPr>
          <w:rFonts w:hint="eastAsia"/>
          <w:b/>
          <w:sz w:val="36"/>
          <w:szCs w:val="36"/>
        </w:rPr>
        <w:t>平方后</w:t>
      </w:r>
      <w:proofErr w:type="gramEnd"/>
      <w:r w:rsidRPr="00071D7A">
        <w:rPr>
          <w:rFonts w:hint="eastAsia"/>
          <w:b/>
          <w:sz w:val="36"/>
          <w:szCs w:val="36"/>
        </w:rPr>
        <w:t>的中间几位数和数的每一位都相关，所以，可以使用随机分布的关键字得到函数地址。</w:t>
      </w:r>
    </w:p>
    <w:p w:rsidR="00071D7A" w:rsidRPr="00071D7A" w:rsidRDefault="00071D7A" w:rsidP="00071D7A">
      <w:pPr>
        <w:ind w:firstLineChars="100" w:firstLine="361"/>
        <w:rPr>
          <w:b/>
          <w:sz w:val="36"/>
          <w:szCs w:val="36"/>
        </w:rPr>
      </w:pPr>
      <w:r w:rsidRPr="00071D7A">
        <w:rPr>
          <w:rFonts w:hint="eastAsia"/>
          <w:b/>
          <w:sz w:val="36"/>
          <w:szCs w:val="36"/>
        </w:rPr>
        <w:t>如：取平方的第</w:t>
      </w:r>
      <w:r w:rsidRPr="00071D7A">
        <w:rPr>
          <w:rFonts w:hint="eastAsia"/>
          <w:b/>
          <w:sz w:val="36"/>
          <w:szCs w:val="36"/>
        </w:rPr>
        <w:t>2</w:t>
      </w:r>
      <w:r w:rsidRPr="00071D7A">
        <w:rPr>
          <w:rFonts w:hint="eastAsia"/>
          <w:b/>
          <w:sz w:val="36"/>
          <w:szCs w:val="36"/>
        </w:rPr>
        <w:t>到</w:t>
      </w:r>
      <w:r w:rsidRPr="00071D7A">
        <w:rPr>
          <w:rFonts w:hint="eastAsia"/>
          <w:b/>
          <w:sz w:val="36"/>
          <w:szCs w:val="36"/>
        </w:rPr>
        <w:t>4</w:t>
      </w:r>
      <w:r w:rsidRPr="00071D7A">
        <w:rPr>
          <w:rFonts w:hint="eastAsia"/>
          <w:b/>
          <w:sz w:val="36"/>
          <w:szCs w:val="36"/>
        </w:rPr>
        <w:t>位作为函数的地址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071D7A" w:rsidRPr="00071D7A" w:rsidTr="00050765">
        <w:tc>
          <w:tcPr>
            <w:tcW w:w="2840" w:type="dxa"/>
          </w:tcPr>
          <w:p w:rsidR="00071D7A" w:rsidRPr="00071D7A" w:rsidRDefault="00071D7A" w:rsidP="00050765">
            <w:pPr>
              <w:rPr>
                <w:b/>
                <w:sz w:val="36"/>
                <w:szCs w:val="36"/>
              </w:rPr>
            </w:pPr>
            <w:r w:rsidRPr="00071D7A">
              <w:rPr>
                <w:rFonts w:hint="eastAsia"/>
                <w:b/>
                <w:sz w:val="36"/>
                <w:szCs w:val="36"/>
              </w:rPr>
              <w:t>关键字</w:t>
            </w:r>
          </w:p>
        </w:tc>
        <w:tc>
          <w:tcPr>
            <w:tcW w:w="2841" w:type="dxa"/>
          </w:tcPr>
          <w:p w:rsidR="00071D7A" w:rsidRPr="00071D7A" w:rsidRDefault="00071D7A" w:rsidP="00050765">
            <w:pPr>
              <w:rPr>
                <w:b/>
                <w:sz w:val="36"/>
                <w:szCs w:val="36"/>
              </w:rPr>
            </w:pPr>
            <w:r w:rsidRPr="00071D7A">
              <w:rPr>
                <w:rFonts w:hint="eastAsia"/>
                <w:b/>
                <w:sz w:val="36"/>
                <w:szCs w:val="36"/>
              </w:rPr>
              <w:t>关键字的平方</w:t>
            </w:r>
          </w:p>
        </w:tc>
        <w:tc>
          <w:tcPr>
            <w:tcW w:w="2841" w:type="dxa"/>
          </w:tcPr>
          <w:p w:rsidR="00071D7A" w:rsidRPr="00071D7A" w:rsidRDefault="00071D7A" w:rsidP="00050765">
            <w:pPr>
              <w:rPr>
                <w:b/>
                <w:sz w:val="36"/>
                <w:szCs w:val="36"/>
              </w:rPr>
            </w:pPr>
            <w:r w:rsidRPr="00071D7A">
              <w:rPr>
                <w:rFonts w:hint="eastAsia"/>
                <w:b/>
                <w:sz w:val="36"/>
                <w:szCs w:val="36"/>
              </w:rPr>
              <w:t>函数地址</w:t>
            </w:r>
          </w:p>
        </w:tc>
      </w:tr>
      <w:tr w:rsidR="00071D7A" w:rsidRPr="00071D7A" w:rsidTr="00050765">
        <w:tc>
          <w:tcPr>
            <w:tcW w:w="2840" w:type="dxa"/>
          </w:tcPr>
          <w:p w:rsidR="00071D7A" w:rsidRPr="00071D7A" w:rsidRDefault="00071D7A" w:rsidP="00050765">
            <w:pPr>
              <w:rPr>
                <w:b/>
                <w:sz w:val="36"/>
                <w:szCs w:val="36"/>
              </w:rPr>
            </w:pPr>
            <w:r w:rsidRPr="00071D7A">
              <w:rPr>
                <w:rFonts w:hint="eastAsia"/>
                <w:b/>
                <w:sz w:val="36"/>
                <w:szCs w:val="36"/>
              </w:rPr>
              <w:t>0100</w:t>
            </w:r>
          </w:p>
        </w:tc>
        <w:tc>
          <w:tcPr>
            <w:tcW w:w="2841" w:type="dxa"/>
          </w:tcPr>
          <w:p w:rsidR="00071D7A" w:rsidRPr="00071D7A" w:rsidRDefault="00071D7A" w:rsidP="00050765">
            <w:pPr>
              <w:rPr>
                <w:b/>
                <w:sz w:val="36"/>
                <w:szCs w:val="36"/>
              </w:rPr>
            </w:pPr>
            <w:r w:rsidRPr="00071D7A">
              <w:rPr>
                <w:rFonts w:hint="eastAsia"/>
                <w:b/>
                <w:sz w:val="36"/>
                <w:szCs w:val="36"/>
              </w:rPr>
              <w:t>0</w:t>
            </w:r>
            <w:r w:rsidRPr="00071D7A">
              <w:rPr>
                <w:rFonts w:hint="eastAsia"/>
                <w:b/>
                <w:sz w:val="36"/>
                <w:szCs w:val="36"/>
                <w:u w:val="single"/>
              </w:rPr>
              <w:t>010</w:t>
            </w:r>
            <w:r w:rsidRPr="00071D7A">
              <w:rPr>
                <w:rFonts w:hint="eastAsia"/>
                <w:b/>
                <w:sz w:val="36"/>
                <w:szCs w:val="36"/>
              </w:rPr>
              <w:t>000</w:t>
            </w:r>
          </w:p>
        </w:tc>
        <w:tc>
          <w:tcPr>
            <w:tcW w:w="2841" w:type="dxa"/>
          </w:tcPr>
          <w:p w:rsidR="00071D7A" w:rsidRPr="00071D7A" w:rsidRDefault="00071D7A" w:rsidP="00050765">
            <w:pPr>
              <w:rPr>
                <w:b/>
                <w:sz w:val="36"/>
                <w:szCs w:val="36"/>
              </w:rPr>
            </w:pPr>
            <w:r w:rsidRPr="00071D7A">
              <w:rPr>
                <w:rFonts w:hint="eastAsia"/>
                <w:b/>
                <w:sz w:val="36"/>
                <w:szCs w:val="36"/>
              </w:rPr>
              <w:t>010</w:t>
            </w:r>
          </w:p>
        </w:tc>
      </w:tr>
      <w:tr w:rsidR="00071D7A" w:rsidRPr="00071D7A" w:rsidTr="00050765">
        <w:tc>
          <w:tcPr>
            <w:tcW w:w="2840" w:type="dxa"/>
          </w:tcPr>
          <w:p w:rsidR="00071D7A" w:rsidRPr="00071D7A" w:rsidRDefault="00071D7A" w:rsidP="00050765">
            <w:pPr>
              <w:rPr>
                <w:b/>
                <w:sz w:val="36"/>
                <w:szCs w:val="36"/>
              </w:rPr>
            </w:pPr>
            <w:r w:rsidRPr="00071D7A">
              <w:rPr>
                <w:rFonts w:hint="eastAsia"/>
                <w:b/>
                <w:sz w:val="36"/>
                <w:szCs w:val="36"/>
              </w:rPr>
              <w:t>1100</w:t>
            </w:r>
          </w:p>
        </w:tc>
        <w:tc>
          <w:tcPr>
            <w:tcW w:w="2841" w:type="dxa"/>
          </w:tcPr>
          <w:p w:rsidR="00071D7A" w:rsidRPr="00071D7A" w:rsidRDefault="00071D7A" w:rsidP="00050765">
            <w:pPr>
              <w:rPr>
                <w:b/>
                <w:sz w:val="36"/>
                <w:szCs w:val="36"/>
              </w:rPr>
            </w:pPr>
            <w:r w:rsidRPr="00071D7A">
              <w:rPr>
                <w:rFonts w:hint="eastAsia"/>
                <w:b/>
                <w:sz w:val="36"/>
                <w:szCs w:val="36"/>
              </w:rPr>
              <w:t>1</w:t>
            </w:r>
            <w:r w:rsidRPr="00071D7A">
              <w:rPr>
                <w:rFonts w:hint="eastAsia"/>
                <w:b/>
                <w:sz w:val="36"/>
                <w:szCs w:val="36"/>
                <w:u w:val="single"/>
              </w:rPr>
              <w:t>210</w:t>
            </w:r>
            <w:r w:rsidRPr="00071D7A">
              <w:rPr>
                <w:rFonts w:hint="eastAsia"/>
                <w:b/>
                <w:sz w:val="36"/>
                <w:szCs w:val="36"/>
              </w:rPr>
              <w:t>000</w:t>
            </w:r>
          </w:p>
        </w:tc>
        <w:tc>
          <w:tcPr>
            <w:tcW w:w="2841" w:type="dxa"/>
          </w:tcPr>
          <w:p w:rsidR="00071D7A" w:rsidRPr="00071D7A" w:rsidRDefault="00071D7A" w:rsidP="00050765">
            <w:pPr>
              <w:rPr>
                <w:b/>
                <w:sz w:val="36"/>
                <w:szCs w:val="36"/>
              </w:rPr>
            </w:pPr>
            <w:r w:rsidRPr="00071D7A">
              <w:rPr>
                <w:rFonts w:hint="eastAsia"/>
                <w:b/>
                <w:sz w:val="36"/>
                <w:szCs w:val="36"/>
              </w:rPr>
              <w:t>210</w:t>
            </w:r>
          </w:p>
        </w:tc>
      </w:tr>
      <w:tr w:rsidR="00071D7A" w:rsidRPr="00071D7A" w:rsidTr="00050765">
        <w:tc>
          <w:tcPr>
            <w:tcW w:w="2840" w:type="dxa"/>
          </w:tcPr>
          <w:p w:rsidR="00071D7A" w:rsidRPr="00071D7A" w:rsidRDefault="00071D7A" w:rsidP="00050765">
            <w:pPr>
              <w:rPr>
                <w:b/>
                <w:sz w:val="36"/>
                <w:szCs w:val="36"/>
              </w:rPr>
            </w:pPr>
            <w:r w:rsidRPr="00071D7A">
              <w:rPr>
                <w:rFonts w:hint="eastAsia"/>
                <w:b/>
                <w:sz w:val="36"/>
                <w:szCs w:val="36"/>
              </w:rPr>
              <w:t>1200</w:t>
            </w:r>
          </w:p>
        </w:tc>
        <w:tc>
          <w:tcPr>
            <w:tcW w:w="2841" w:type="dxa"/>
          </w:tcPr>
          <w:p w:rsidR="00071D7A" w:rsidRPr="00071D7A" w:rsidRDefault="00071D7A" w:rsidP="00050765">
            <w:pPr>
              <w:rPr>
                <w:b/>
                <w:sz w:val="36"/>
                <w:szCs w:val="36"/>
              </w:rPr>
            </w:pPr>
            <w:r w:rsidRPr="00071D7A">
              <w:rPr>
                <w:rFonts w:hint="eastAsia"/>
                <w:b/>
                <w:sz w:val="36"/>
                <w:szCs w:val="36"/>
              </w:rPr>
              <w:t>1</w:t>
            </w:r>
            <w:r w:rsidRPr="00071D7A">
              <w:rPr>
                <w:rFonts w:hint="eastAsia"/>
                <w:b/>
                <w:sz w:val="36"/>
                <w:szCs w:val="36"/>
                <w:u w:val="single"/>
              </w:rPr>
              <w:t>440</w:t>
            </w:r>
            <w:r w:rsidRPr="00071D7A">
              <w:rPr>
                <w:rFonts w:hint="eastAsia"/>
                <w:b/>
                <w:sz w:val="36"/>
                <w:szCs w:val="36"/>
              </w:rPr>
              <w:t>000</w:t>
            </w:r>
          </w:p>
        </w:tc>
        <w:tc>
          <w:tcPr>
            <w:tcW w:w="2841" w:type="dxa"/>
          </w:tcPr>
          <w:p w:rsidR="00071D7A" w:rsidRPr="00071D7A" w:rsidRDefault="00071D7A" w:rsidP="00050765">
            <w:pPr>
              <w:rPr>
                <w:b/>
                <w:sz w:val="36"/>
                <w:szCs w:val="36"/>
              </w:rPr>
            </w:pPr>
            <w:r w:rsidRPr="00071D7A">
              <w:rPr>
                <w:rFonts w:hint="eastAsia"/>
                <w:b/>
                <w:sz w:val="36"/>
                <w:szCs w:val="36"/>
              </w:rPr>
              <w:t>440</w:t>
            </w:r>
          </w:p>
        </w:tc>
      </w:tr>
      <w:tr w:rsidR="00071D7A" w:rsidRPr="00071D7A" w:rsidTr="00050765">
        <w:tc>
          <w:tcPr>
            <w:tcW w:w="2840" w:type="dxa"/>
          </w:tcPr>
          <w:p w:rsidR="00071D7A" w:rsidRPr="00071D7A" w:rsidRDefault="00071D7A" w:rsidP="00050765">
            <w:pPr>
              <w:rPr>
                <w:b/>
                <w:sz w:val="36"/>
                <w:szCs w:val="36"/>
              </w:rPr>
            </w:pPr>
            <w:r w:rsidRPr="00071D7A">
              <w:rPr>
                <w:rFonts w:hint="eastAsia"/>
                <w:b/>
                <w:sz w:val="36"/>
                <w:szCs w:val="36"/>
              </w:rPr>
              <w:t>1160</w:t>
            </w:r>
          </w:p>
        </w:tc>
        <w:tc>
          <w:tcPr>
            <w:tcW w:w="2841" w:type="dxa"/>
          </w:tcPr>
          <w:p w:rsidR="00071D7A" w:rsidRPr="00071D7A" w:rsidRDefault="00071D7A" w:rsidP="00050765">
            <w:pPr>
              <w:rPr>
                <w:b/>
                <w:sz w:val="36"/>
                <w:szCs w:val="36"/>
              </w:rPr>
            </w:pPr>
            <w:r w:rsidRPr="00071D7A">
              <w:rPr>
                <w:rFonts w:hint="eastAsia"/>
                <w:b/>
                <w:sz w:val="36"/>
                <w:szCs w:val="36"/>
              </w:rPr>
              <w:t>1</w:t>
            </w:r>
            <w:r w:rsidRPr="00071D7A">
              <w:rPr>
                <w:rFonts w:hint="eastAsia"/>
                <w:b/>
                <w:sz w:val="36"/>
                <w:szCs w:val="36"/>
                <w:u w:val="single"/>
              </w:rPr>
              <w:t>370</w:t>
            </w:r>
            <w:r w:rsidRPr="00071D7A">
              <w:rPr>
                <w:rFonts w:hint="eastAsia"/>
                <w:b/>
                <w:sz w:val="36"/>
                <w:szCs w:val="36"/>
              </w:rPr>
              <w:t>400</w:t>
            </w:r>
          </w:p>
        </w:tc>
        <w:tc>
          <w:tcPr>
            <w:tcW w:w="2841" w:type="dxa"/>
          </w:tcPr>
          <w:p w:rsidR="00071D7A" w:rsidRPr="00071D7A" w:rsidRDefault="00071D7A" w:rsidP="00050765">
            <w:pPr>
              <w:rPr>
                <w:b/>
                <w:sz w:val="36"/>
                <w:szCs w:val="36"/>
              </w:rPr>
            </w:pPr>
            <w:r w:rsidRPr="00071D7A">
              <w:rPr>
                <w:rFonts w:hint="eastAsia"/>
                <w:b/>
                <w:sz w:val="36"/>
                <w:szCs w:val="36"/>
              </w:rPr>
              <w:t>370</w:t>
            </w:r>
          </w:p>
        </w:tc>
      </w:tr>
      <w:tr w:rsidR="00071D7A" w:rsidRPr="00071D7A" w:rsidTr="00050765">
        <w:tc>
          <w:tcPr>
            <w:tcW w:w="2840" w:type="dxa"/>
          </w:tcPr>
          <w:p w:rsidR="00071D7A" w:rsidRPr="00071D7A" w:rsidRDefault="00071D7A" w:rsidP="00050765">
            <w:pPr>
              <w:rPr>
                <w:b/>
                <w:sz w:val="36"/>
                <w:szCs w:val="36"/>
              </w:rPr>
            </w:pPr>
            <w:r w:rsidRPr="00071D7A">
              <w:rPr>
                <w:rFonts w:hint="eastAsia"/>
                <w:b/>
                <w:sz w:val="36"/>
                <w:szCs w:val="36"/>
              </w:rPr>
              <w:t>2061</w:t>
            </w:r>
          </w:p>
        </w:tc>
        <w:tc>
          <w:tcPr>
            <w:tcW w:w="2841" w:type="dxa"/>
          </w:tcPr>
          <w:p w:rsidR="00071D7A" w:rsidRPr="00071D7A" w:rsidRDefault="00071D7A" w:rsidP="00050765">
            <w:pPr>
              <w:rPr>
                <w:b/>
                <w:sz w:val="36"/>
                <w:szCs w:val="36"/>
              </w:rPr>
            </w:pPr>
            <w:r w:rsidRPr="00071D7A">
              <w:rPr>
                <w:rFonts w:hint="eastAsia"/>
                <w:b/>
                <w:sz w:val="36"/>
                <w:szCs w:val="36"/>
              </w:rPr>
              <w:t>4</w:t>
            </w:r>
            <w:r w:rsidRPr="00071D7A">
              <w:rPr>
                <w:rFonts w:hint="eastAsia"/>
                <w:b/>
                <w:sz w:val="36"/>
                <w:szCs w:val="36"/>
                <w:u w:val="single"/>
              </w:rPr>
              <w:t>310</w:t>
            </w:r>
            <w:r w:rsidRPr="00071D7A">
              <w:rPr>
                <w:rFonts w:hint="eastAsia"/>
                <w:b/>
                <w:sz w:val="36"/>
                <w:szCs w:val="36"/>
              </w:rPr>
              <w:t>541</w:t>
            </w:r>
          </w:p>
        </w:tc>
        <w:tc>
          <w:tcPr>
            <w:tcW w:w="2841" w:type="dxa"/>
          </w:tcPr>
          <w:p w:rsidR="00071D7A" w:rsidRPr="00071D7A" w:rsidRDefault="00071D7A" w:rsidP="00050765">
            <w:pPr>
              <w:rPr>
                <w:b/>
                <w:sz w:val="36"/>
                <w:szCs w:val="36"/>
              </w:rPr>
            </w:pPr>
            <w:r w:rsidRPr="00071D7A">
              <w:rPr>
                <w:rFonts w:hint="eastAsia"/>
                <w:b/>
                <w:sz w:val="36"/>
                <w:szCs w:val="36"/>
              </w:rPr>
              <w:t>310</w:t>
            </w:r>
          </w:p>
        </w:tc>
      </w:tr>
    </w:tbl>
    <w:p w:rsidR="00071D7A" w:rsidRPr="00071D7A" w:rsidRDefault="00071D7A" w:rsidP="00071D7A">
      <w:pPr>
        <w:rPr>
          <w:b/>
          <w:sz w:val="36"/>
          <w:szCs w:val="36"/>
        </w:rPr>
      </w:pPr>
      <w:r w:rsidRPr="00071D7A">
        <w:rPr>
          <w:rFonts w:hint="eastAsia"/>
          <w:b/>
          <w:sz w:val="36"/>
          <w:szCs w:val="36"/>
        </w:rPr>
        <w:t xml:space="preserve"> </w:t>
      </w:r>
      <w:r w:rsidR="008121F8">
        <w:rPr>
          <w:rFonts w:hint="eastAsia"/>
          <w:b/>
          <w:sz w:val="36"/>
          <w:szCs w:val="36"/>
        </w:rPr>
        <w:t xml:space="preserve"> </w:t>
      </w:r>
      <w:r w:rsidR="007C62ED">
        <w:rPr>
          <w:rFonts w:hint="eastAsia"/>
          <w:b/>
          <w:sz w:val="36"/>
          <w:szCs w:val="36"/>
        </w:rPr>
        <w:t>8</w:t>
      </w:r>
      <w:r w:rsidR="00BB7BE6">
        <w:rPr>
          <w:rFonts w:hint="eastAsia"/>
          <w:b/>
          <w:sz w:val="36"/>
          <w:szCs w:val="36"/>
        </w:rPr>
        <w:t>.4.2.</w:t>
      </w:r>
      <w:r w:rsidRPr="00071D7A">
        <w:rPr>
          <w:rFonts w:hint="eastAsia"/>
          <w:b/>
          <w:sz w:val="36"/>
          <w:szCs w:val="36"/>
        </w:rPr>
        <w:t>4</w:t>
      </w:r>
      <w:r w:rsidRPr="00071D7A">
        <w:rPr>
          <w:rFonts w:hint="eastAsia"/>
          <w:b/>
          <w:sz w:val="36"/>
          <w:szCs w:val="36"/>
        </w:rPr>
        <w:t>折叠法</w:t>
      </w:r>
    </w:p>
    <w:p w:rsidR="00071D7A" w:rsidRPr="00071D7A" w:rsidRDefault="00071D7A" w:rsidP="00071D7A">
      <w:pPr>
        <w:rPr>
          <w:b/>
          <w:sz w:val="36"/>
          <w:szCs w:val="36"/>
        </w:rPr>
      </w:pPr>
      <w:r w:rsidRPr="00071D7A">
        <w:rPr>
          <w:rFonts w:hint="eastAsia"/>
          <w:b/>
          <w:sz w:val="36"/>
          <w:szCs w:val="36"/>
        </w:rPr>
        <w:t xml:space="preserve">  </w:t>
      </w:r>
      <w:r w:rsidRPr="00071D7A">
        <w:rPr>
          <w:rFonts w:hint="eastAsia"/>
          <w:b/>
          <w:sz w:val="36"/>
          <w:szCs w:val="36"/>
        </w:rPr>
        <w:t>将关键字分割成位数相同的几部分（最后一部分的位数可以不同），然后取这几部分的叠加和（舍去进位）作为哈希函数地址，称为折叠法。</w:t>
      </w:r>
    </w:p>
    <w:p w:rsidR="005B4681" w:rsidRDefault="00071D7A" w:rsidP="00071D7A">
      <w:pPr>
        <w:rPr>
          <w:b/>
          <w:sz w:val="36"/>
          <w:szCs w:val="36"/>
        </w:rPr>
      </w:pPr>
      <w:r w:rsidRPr="00071D7A">
        <w:rPr>
          <w:rFonts w:hint="eastAsia"/>
          <w:b/>
          <w:sz w:val="36"/>
          <w:szCs w:val="36"/>
        </w:rPr>
        <w:lastRenderedPageBreak/>
        <w:t xml:space="preserve">  </w:t>
      </w:r>
      <w:r w:rsidRPr="00071D7A">
        <w:rPr>
          <w:rFonts w:hint="eastAsia"/>
          <w:b/>
          <w:sz w:val="36"/>
          <w:szCs w:val="36"/>
        </w:rPr>
        <w:t>如：某人的身份证号码是：</w:t>
      </w:r>
      <w:r w:rsidRPr="00071D7A">
        <w:rPr>
          <w:rFonts w:hint="eastAsia"/>
          <w:b/>
          <w:sz w:val="36"/>
          <w:szCs w:val="36"/>
        </w:rPr>
        <w:t>110108195201222211</w:t>
      </w:r>
      <w:r w:rsidRPr="00071D7A">
        <w:rPr>
          <w:rFonts w:hint="eastAsia"/>
          <w:b/>
          <w:sz w:val="36"/>
          <w:szCs w:val="36"/>
        </w:rPr>
        <w:t>，</w:t>
      </w:r>
    </w:p>
    <w:p w:rsidR="005B4681" w:rsidRDefault="00071D7A" w:rsidP="00071D7A">
      <w:pPr>
        <w:rPr>
          <w:b/>
          <w:sz w:val="36"/>
          <w:szCs w:val="36"/>
        </w:rPr>
      </w:pPr>
      <w:r w:rsidRPr="00071D7A">
        <w:rPr>
          <w:rFonts w:hint="eastAsia"/>
          <w:b/>
          <w:sz w:val="36"/>
          <w:szCs w:val="36"/>
        </w:rPr>
        <w:t>分成</w:t>
      </w:r>
      <w:r w:rsidRPr="00071D7A">
        <w:rPr>
          <w:rFonts w:hint="eastAsia"/>
          <w:b/>
          <w:sz w:val="36"/>
          <w:szCs w:val="36"/>
        </w:rPr>
        <w:t>4</w:t>
      </w:r>
      <w:r w:rsidRPr="00071D7A">
        <w:rPr>
          <w:rFonts w:hint="eastAsia"/>
          <w:b/>
          <w:sz w:val="36"/>
          <w:szCs w:val="36"/>
        </w:rPr>
        <w:t>位一组进行叠加，有</w:t>
      </w:r>
      <w:r w:rsidR="005B4681">
        <w:rPr>
          <w:rFonts w:hint="eastAsia"/>
          <w:b/>
          <w:sz w:val="36"/>
          <w:szCs w:val="36"/>
        </w:rPr>
        <w:t>：</w:t>
      </w:r>
    </w:p>
    <w:p w:rsidR="0048555A" w:rsidRDefault="00071D7A" w:rsidP="00071D7A">
      <w:pPr>
        <w:rPr>
          <w:b/>
          <w:sz w:val="36"/>
          <w:szCs w:val="36"/>
        </w:rPr>
      </w:pPr>
      <w:r w:rsidRPr="00071D7A">
        <w:rPr>
          <w:rFonts w:hint="eastAsia"/>
          <w:b/>
          <w:sz w:val="36"/>
          <w:szCs w:val="36"/>
        </w:rPr>
        <w:t>1101+0819+5201+2222+11=9354</w:t>
      </w:r>
      <w:r w:rsidRPr="00071D7A">
        <w:rPr>
          <w:rFonts w:hint="eastAsia"/>
          <w:b/>
          <w:sz w:val="36"/>
          <w:szCs w:val="36"/>
        </w:rPr>
        <w:t>，则有</w:t>
      </w:r>
      <w:r w:rsidR="0048555A">
        <w:rPr>
          <w:rFonts w:hint="eastAsia"/>
          <w:b/>
          <w:sz w:val="36"/>
          <w:szCs w:val="36"/>
        </w:rPr>
        <w:t>：</w:t>
      </w:r>
    </w:p>
    <w:p w:rsidR="00071D7A" w:rsidRPr="00071D7A" w:rsidRDefault="00071D7A" w:rsidP="00071D7A">
      <w:pPr>
        <w:rPr>
          <w:b/>
          <w:sz w:val="36"/>
          <w:szCs w:val="36"/>
        </w:rPr>
      </w:pPr>
      <w:proofErr w:type="gramStart"/>
      <w:r w:rsidRPr="00071D7A">
        <w:rPr>
          <w:rFonts w:hint="eastAsia"/>
          <w:b/>
          <w:sz w:val="36"/>
          <w:szCs w:val="36"/>
        </w:rPr>
        <w:t>H(</w:t>
      </w:r>
      <w:proofErr w:type="gramEnd"/>
      <w:r w:rsidRPr="00071D7A">
        <w:rPr>
          <w:rFonts w:hint="eastAsia"/>
          <w:b/>
          <w:sz w:val="36"/>
          <w:szCs w:val="36"/>
        </w:rPr>
        <w:t>110108195201222211)=9354</w:t>
      </w:r>
      <w:r w:rsidRPr="00071D7A">
        <w:rPr>
          <w:rFonts w:hint="eastAsia"/>
          <w:b/>
          <w:sz w:val="36"/>
          <w:szCs w:val="36"/>
        </w:rPr>
        <w:t>为该关键字的哈希函数地址。</w:t>
      </w:r>
    </w:p>
    <w:p w:rsidR="00071D7A" w:rsidRPr="00071D7A" w:rsidRDefault="00071D7A" w:rsidP="00071D7A">
      <w:pPr>
        <w:rPr>
          <w:b/>
          <w:sz w:val="36"/>
          <w:szCs w:val="36"/>
        </w:rPr>
      </w:pPr>
      <w:r w:rsidRPr="00071D7A">
        <w:rPr>
          <w:rFonts w:hint="eastAsia"/>
          <w:b/>
          <w:sz w:val="36"/>
          <w:szCs w:val="36"/>
        </w:rPr>
        <w:t xml:space="preserve">  </w:t>
      </w:r>
      <w:r w:rsidR="007C62ED">
        <w:rPr>
          <w:rFonts w:hint="eastAsia"/>
          <w:b/>
          <w:sz w:val="36"/>
          <w:szCs w:val="36"/>
        </w:rPr>
        <w:t>8</w:t>
      </w:r>
      <w:r w:rsidR="00BB7BE6">
        <w:rPr>
          <w:rFonts w:hint="eastAsia"/>
          <w:b/>
          <w:sz w:val="36"/>
          <w:szCs w:val="36"/>
        </w:rPr>
        <w:t>.4.2.</w:t>
      </w:r>
      <w:r w:rsidRPr="00071D7A">
        <w:rPr>
          <w:rFonts w:hint="eastAsia"/>
          <w:b/>
          <w:sz w:val="36"/>
          <w:szCs w:val="36"/>
        </w:rPr>
        <w:t>5</w:t>
      </w:r>
      <w:r w:rsidRPr="00071D7A">
        <w:rPr>
          <w:rFonts w:hint="eastAsia"/>
          <w:b/>
          <w:sz w:val="36"/>
          <w:szCs w:val="36"/>
        </w:rPr>
        <w:t>余数法</w:t>
      </w:r>
    </w:p>
    <w:p w:rsidR="00071D7A" w:rsidRPr="00071D7A" w:rsidRDefault="00071D7A" w:rsidP="00071D7A">
      <w:pPr>
        <w:rPr>
          <w:b/>
          <w:sz w:val="36"/>
          <w:szCs w:val="36"/>
        </w:rPr>
      </w:pPr>
      <w:r w:rsidRPr="00071D7A">
        <w:rPr>
          <w:rFonts w:hint="eastAsia"/>
          <w:b/>
          <w:sz w:val="36"/>
          <w:szCs w:val="36"/>
        </w:rPr>
        <w:t xml:space="preserve">  </w:t>
      </w:r>
      <w:r w:rsidRPr="00071D7A">
        <w:rPr>
          <w:rFonts w:hint="eastAsia"/>
          <w:b/>
          <w:sz w:val="36"/>
          <w:szCs w:val="36"/>
        </w:rPr>
        <w:t>假设哈希表的表长为</w:t>
      </w:r>
      <w:r w:rsidRPr="00071D7A">
        <w:rPr>
          <w:rFonts w:hint="eastAsia"/>
          <w:b/>
          <w:sz w:val="36"/>
          <w:szCs w:val="36"/>
        </w:rPr>
        <w:t>m</w:t>
      </w:r>
      <w:r w:rsidRPr="00071D7A">
        <w:rPr>
          <w:rFonts w:hint="eastAsia"/>
          <w:b/>
          <w:sz w:val="36"/>
          <w:szCs w:val="36"/>
        </w:rPr>
        <w:t>，将关键字除以</w:t>
      </w:r>
      <w:r w:rsidRPr="00071D7A">
        <w:rPr>
          <w:rFonts w:hint="eastAsia"/>
          <w:b/>
          <w:sz w:val="36"/>
          <w:szCs w:val="36"/>
        </w:rPr>
        <w:t>p(p&lt;=m)</w:t>
      </w:r>
      <w:r w:rsidRPr="00071D7A">
        <w:rPr>
          <w:rFonts w:hint="eastAsia"/>
          <w:b/>
          <w:sz w:val="36"/>
          <w:szCs w:val="36"/>
        </w:rPr>
        <w:t>后的余数作为哈希表的地址。</w:t>
      </w:r>
      <w:r w:rsidRPr="00071D7A">
        <w:rPr>
          <w:rFonts w:hint="eastAsia"/>
          <w:b/>
          <w:sz w:val="36"/>
          <w:szCs w:val="36"/>
        </w:rPr>
        <w:t>f(key)=key%p</w:t>
      </w:r>
      <w:r w:rsidRPr="00071D7A">
        <w:rPr>
          <w:rFonts w:hint="eastAsia"/>
          <w:b/>
          <w:sz w:val="36"/>
          <w:szCs w:val="36"/>
        </w:rPr>
        <w:t>使用这种方法时，</w:t>
      </w:r>
      <w:r w:rsidRPr="00071D7A">
        <w:rPr>
          <w:rFonts w:hint="eastAsia"/>
          <w:b/>
          <w:sz w:val="36"/>
          <w:szCs w:val="36"/>
        </w:rPr>
        <w:t>p</w:t>
      </w:r>
      <w:r w:rsidRPr="00071D7A">
        <w:rPr>
          <w:rFonts w:hint="eastAsia"/>
          <w:b/>
          <w:sz w:val="36"/>
          <w:szCs w:val="36"/>
        </w:rPr>
        <w:t>的选择非常重要，如果选不好，容易发生冲突。通常选</w:t>
      </w:r>
      <w:r w:rsidRPr="00071D7A">
        <w:rPr>
          <w:rFonts w:hint="eastAsia"/>
          <w:b/>
          <w:sz w:val="36"/>
          <w:szCs w:val="36"/>
        </w:rPr>
        <w:t>p</w:t>
      </w:r>
      <w:r w:rsidRPr="00071D7A">
        <w:rPr>
          <w:rFonts w:hint="eastAsia"/>
          <w:b/>
          <w:sz w:val="36"/>
          <w:szCs w:val="36"/>
        </w:rPr>
        <w:t>为不大于且最接近</w:t>
      </w:r>
      <w:r w:rsidRPr="00071D7A">
        <w:rPr>
          <w:rFonts w:hint="eastAsia"/>
          <w:b/>
          <w:sz w:val="36"/>
          <w:szCs w:val="36"/>
        </w:rPr>
        <w:t>m</w:t>
      </w:r>
      <w:r w:rsidRPr="00071D7A">
        <w:rPr>
          <w:rFonts w:hint="eastAsia"/>
          <w:b/>
          <w:sz w:val="36"/>
          <w:szCs w:val="36"/>
        </w:rPr>
        <w:t>的质</w:t>
      </w:r>
      <w:r w:rsidR="00020B09">
        <w:rPr>
          <w:rFonts w:hint="eastAsia"/>
          <w:b/>
          <w:sz w:val="36"/>
          <w:szCs w:val="36"/>
        </w:rPr>
        <w:t>（素）</w:t>
      </w:r>
      <w:r w:rsidRPr="00071D7A">
        <w:rPr>
          <w:rFonts w:hint="eastAsia"/>
          <w:b/>
          <w:sz w:val="36"/>
          <w:szCs w:val="36"/>
        </w:rPr>
        <w:t>数。</w:t>
      </w:r>
    </w:p>
    <w:p w:rsidR="00071D7A" w:rsidRPr="00071D7A" w:rsidRDefault="00071D7A" w:rsidP="00071D7A">
      <w:pPr>
        <w:rPr>
          <w:b/>
          <w:sz w:val="36"/>
          <w:szCs w:val="36"/>
        </w:rPr>
      </w:pPr>
      <w:r w:rsidRPr="00071D7A">
        <w:rPr>
          <w:rFonts w:hint="eastAsia"/>
          <w:b/>
          <w:sz w:val="36"/>
          <w:szCs w:val="36"/>
        </w:rPr>
        <w:t xml:space="preserve">  </w:t>
      </w:r>
      <w:proofErr w:type="gramStart"/>
      <w:r w:rsidRPr="00071D7A">
        <w:rPr>
          <w:rFonts w:hint="eastAsia"/>
          <w:b/>
          <w:sz w:val="36"/>
          <w:szCs w:val="36"/>
        </w:rPr>
        <w:t>求余法</w:t>
      </w:r>
      <w:proofErr w:type="gramEnd"/>
      <w:r w:rsidRPr="00071D7A">
        <w:rPr>
          <w:rFonts w:hint="eastAsia"/>
          <w:b/>
          <w:sz w:val="36"/>
          <w:szCs w:val="36"/>
        </w:rPr>
        <w:t>不仅可以直接对关键字取余，也可以对关键字进行其它运算之后取余。</w:t>
      </w:r>
    </w:p>
    <w:p w:rsidR="00071D7A" w:rsidRPr="00071D7A" w:rsidRDefault="00071D7A" w:rsidP="00071D7A">
      <w:pPr>
        <w:rPr>
          <w:b/>
          <w:sz w:val="36"/>
          <w:szCs w:val="36"/>
        </w:rPr>
      </w:pPr>
      <w:r w:rsidRPr="00071D7A">
        <w:rPr>
          <w:rFonts w:hint="eastAsia"/>
          <w:b/>
          <w:sz w:val="36"/>
          <w:szCs w:val="36"/>
        </w:rPr>
        <w:t xml:space="preserve">  </w:t>
      </w:r>
      <w:r w:rsidR="007C62ED">
        <w:rPr>
          <w:rFonts w:hint="eastAsia"/>
          <w:b/>
          <w:sz w:val="36"/>
          <w:szCs w:val="36"/>
        </w:rPr>
        <w:t>8</w:t>
      </w:r>
      <w:r w:rsidR="00BB7BE6">
        <w:rPr>
          <w:rFonts w:hint="eastAsia"/>
          <w:b/>
          <w:sz w:val="36"/>
          <w:szCs w:val="36"/>
        </w:rPr>
        <w:t>.4.2.</w:t>
      </w:r>
      <w:r w:rsidRPr="00071D7A">
        <w:rPr>
          <w:rFonts w:hint="eastAsia"/>
          <w:b/>
          <w:sz w:val="36"/>
          <w:szCs w:val="36"/>
        </w:rPr>
        <w:t>6</w:t>
      </w:r>
      <w:r w:rsidRPr="00071D7A">
        <w:rPr>
          <w:rFonts w:hint="eastAsia"/>
          <w:b/>
          <w:sz w:val="36"/>
          <w:szCs w:val="36"/>
        </w:rPr>
        <w:t>随机数法</w:t>
      </w:r>
    </w:p>
    <w:p w:rsidR="00071D7A" w:rsidRPr="00071D7A" w:rsidRDefault="00071D7A" w:rsidP="00071D7A">
      <w:pPr>
        <w:rPr>
          <w:b/>
          <w:sz w:val="36"/>
          <w:szCs w:val="36"/>
        </w:rPr>
      </w:pPr>
      <w:r w:rsidRPr="00071D7A">
        <w:rPr>
          <w:rFonts w:hint="eastAsia"/>
          <w:b/>
          <w:sz w:val="36"/>
          <w:szCs w:val="36"/>
        </w:rPr>
        <w:t xml:space="preserve">  </w:t>
      </w:r>
      <w:r w:rsidRPr="00071D7A">
        <w:rPr>
          <w:rFonts w:hint="eastAsia"/>
          <w:b/>
          <w:sz w:val="36"/>
          <w:szCs w:val="36"/>
        </w:rPr>
        <w:t>选择一个随机函数，取关键字的随机函数值作为他的哈希地址，</w:t>
      </w:r>
      <w:r w:rsidRPr="00071D7A">
        <w:rPr>
          <w:rFonts w:hint="eastAsia"/>
          <w:b/>
          <w:sz w:val="36"/>
          <w:szCs w:val="36"/>
        </w:rPr>
        <w:t>f(key)=random(key)</w:t>
      </w:r>
      <w:r w:rsidRPr="00071D7A">
        <w:rPr>
          <w:rFonts w:hint="eastAsia"/>
          <w:b/>
          <w:sz w:val="36"/>
          <w:szCs w:val="36"/>
        </w:rPr>
        <w:t>。</w:t>
      </w:r>
    </w:p>
    <w:p w:rsidR="00071D7A" w:rsidRPr="00071D7A" w:rsidRDefault="00071D7A" w:rsidP="00071D7A">
      <w:pPr>
        <w:rPr>
          <w:b/>
          <w:sz w:val="36"/>
          <w:szCs w:val="36"/>
        </w:rPr>
      </w:pPr>
      <w:r w:rsidRPr="00071D7A">
        <w:rPr>
          <w:rFonts w:hint="eastAsia"/>
          <w:b/>
          <w:sz w:val="36"/>
          <w:szCs w:val="36"/>
        </w:rPr>
        <w:t xml:space="preserve">  </w:t>
      </w:r>
      <w:r w:rsidR="007C62ED">
        <w:rPr>
          <w:rFonts w:hint="eastAsia"/>
          <w:b/>
          <w:sz w:val="36"/>
          <w:szCs w:val="36"/>
        </w:rPr>
        <w:t>8</w:t>
      </w:r>
      <w:r w:rsidRPr="00071D7A">
        <w:rPr>
          <w:rFonts w:hint="eastAsia"/>
          <w:b/>
          <w:sz w:val="36"/>
          <w:szCs w:val="36"/>
        </w:rPr>
        <w:t xml:space="preserve">.4.3 </w:t>
      </w:r>
      <w:r w:rsidRPr="00071D7A">
        <w:rPr>
          <w:rFonts w:hint="eastAsia"/>
          <w:b/>
          <w:sz w:val="36"/>
          <w:szCs w:val="36"/>
        </w:rPr>
        <w:t>处理冲突的方法</w:t>
      </w:r>
    </w:p>
    <w:p w:rsidR="00071D7A" w:rsidRPr="00071D7A" w:rsidRDefault="00071D7A" w:rsidP="00071D7A">
      <w:pPr>
        <w:rPr>
          <w:b/>
          <w:sz w:val="36"/>
          <w:szCs w:val="36"/>
        </w:rPr>
      </w:pPr>
      <w:r w:rsidRPr="00071D7A">
        <w:rPr>
          <w:rFonts w:hint="eastAsia"/>
          <w:b/>
          <w:sz w:val="36"/>
          <w:szCs w:val="36"/>
        </w:rPr>
        <w:t xml:space="preserve">  </w:t>
      </w:r>
      <w:r w:rsidR="00D34B9D">
        <w:rPr>
          <w:rFonts w:hint="eastAsia"/>
          <w:b/>
          <w:sz w:val="36"/>
          <w:szCs w:val="36"/>
        </w:rPr>
        <w:t>哈希函数选的再</w:t>
      </w:r>
      <w:r w:rsidR="0013275B">
        <w:rPr>
          <w:rFonts w:hint="eastAsia"/>
          <w:b/>
          <w:sz w:val="36"/>
          <w:szCs w:val="36"/>
        </w:rPr>
        <w:t>理想，也难免有冲突。</w:t>
      </w:r>
      <w:r w:rsidR="00391C0A">
        <w:rPr>
          <w:rFonts w:hint="eastAsia"/>
          <w:b/>
          <w:sz w:val="36"/>
          <w:szCs w:val="36"/>
        </w:rPr>
        <w:t>处理冲突</w:t>
      </w:r>
      <w:r w:rsidR="0013275B">
        <w:rPr>
          <w:rFonts w:hint="eastAsia"/>
          <w:b/>
          <w:sz w:val="36"/>
          <w:szCs w:val="36"/>
        </w:rPr>
        <w:t>的方法</w:t>
      </w:r>
      <w:r w:rsidRPr="00071D7A">
        <w:rPr>
          <w:rFonts w:hint="eastAsia"/>
          <w:b/>
          <w:sz w:val="36"/>
          <w:szCs w:val="36"/>
        </w:rPr>
        <w:t>有开放地址法和</w:t>
      </w:r>
      <w:proofErr w:type="gramStart"/>
      <w:r w:rsidRPr="00071D7A">
        <w:rPr>
          <w:rFonts w:hint="eastAsia"/>
          <w:b/>
          <w:sz w:val="36"/>
          <w:szCs w:val="36"/>
        </w:rPr>
        <w:t>链地址</w:t>
      </w:r>
      <w:proofErr w:type="gramEnd"/>
      <w:r w:rsidRPr="00071D7A">
        <w:rPr>
          <w:rFonts w:hint="eastAsia"/>
          <w:b/>
          <w:sz w:val="36"/>
          <w:szCs w:val="36"/>
        </w:rPr>
        <w:t>法。</w:t>
      </w:r>
    </w:p>
    <w:p w:rsidR="00071D7A" w:rsidRPr="00391C0A" w:rsidRDefault="007C62ED" w:rsidP="00391C0A">
      <w:pPr>
        <w:ind w:firstLineChars="98" w:firstLine="354"/>
        <w:rPr>
          <w:b/>
          <w:sz w:val="36"/>
          <w:szCs w:val="36"/>
        </w:rPr>
      </w:pPr>
      <w:r>
        <w:rPr>
          <w:rFonts w:hint="eastAsia"/>
          <w:b/>
          <w:sz w:val="36"/>
          <w:szCs w:val="36"/>
        </w:rPr>
        <w:t>8</w:t>
      </w:r>
      <w:r w:rsidR="00AA0B8E">
        <w:rPr>
          <w:rFonts w:hint="eastAsia"/>
          <w:b/>
          <w:sz w:val="36"/>
          <w:szCs w:val="36"/>
        </w:rPr>
        <w:t>.4.3.</w:t>
      </w:r>
      <w:r w:rsidR="00391C0A">
        <w:rPr>
          <w:rFonts w:hint="eastAsia"/>
          <w:b/>
          <w:sz w:val="36"/>
          <w:szCs w:val="36"/>
        </w:rPr>
        <w:t>1</w:t>
      </w:r>
      <w:r w:rsidR="00B134BA">
        <w:rPr>
          <w:rFonts w:hint="eastAsia"/>
          <w:b/>
          <w:sz w:val="36"/>
          <w:szCs w:val="36"/>
        </w:rPr>
        <w:t>开放定</w:t>
      </w:r>
      <w:r w:rsidR="00071D7A" w:rsidRPr="00391C0A">
        <w:rPr>
          <w:rFonts w:hint="eastAsia"/>
          <w:b/>
          <w:sz w:val="36"/>
          <w:szCs w:val="36"/>
        </w:rPr>
        <w:t>址法</w:t>
      </w:r>
    </w:p>
    <w:p w:rsidR="00391C0A" w:rsidRDefault="00391C0A" w:rsidP="00391C0A">
      <w:pPr>
        <w:rPr>
          <w:b/>
          <w:sz w:val="36"/>
          <w:szCs w:val="36"/>
        </w:rPr>
      </w:pPr>
      <w:r>
        <w:rPr>
          <w:rFonts w:hint="eastAsia"/>
          <w:b/>
          <w:sz w:val="36"/>
          <w:szCs w:val="36"/>
        </w:rPr>
        <w:t xml:space="preserve">  </w:t>
      </w:r>
      <w:r w:rsidR="00A8402D">
        <w:rPr>
          <w:rFonts w:hint="eastAsia"/>
          <w:b/>
          <w:sz w:val="36"/>
          <w:szCs w:val="36"/>
        </w:rPr>
        <w:t>按照</w:t>
      </w:r>
      <w:r w:rsidR="00A8402D" w:rsidRPr="00A8402D">
        <w:rPr>
          <w:rFonts w:hint="eastAsia"/>
          <w:b/>
          <w:sz w:val="36"/>
          <w:szCs w:val="36"/>
        </w:rPr>
        <w:t>一定的次序</w:t>
      </w:r>
      <w:r w:rsidR="00A8402D">
        <w:rPr>
          <w:rFonts w:hint="eastAsia"/>
          <w:b/>
          <w:sz w:val="36"/>
          <w:szCs w:val="36"/>
        </w:rPr>
        <w:t>，将</w:t>
      </w:r>
      <w:r w:rsidR="00A8402D">
        <w:rPr>
          <w:b/>
          <w:sz w:val="36"/>
          <w:szCs w:val="36"/>
        </w:rPr>
        <w:t>元素存储</w:t>
      </w:r>
      <w:r w:rsidR="00A8402D">
        <w:rPr>
          <w:rFonts w:hint="eastAsia"/>
          <w:b/>
          <w:sz w:val="36"/>
          <w:szCs w:val="36"/>
        </w:rPr>
        <w:t>到散列表中</w:t>
      </w:r>
      <w:r w:rsidR="00A8402D">
        <w:rPr>
          <w:b/>
          <w:sz w:val="36"/>
          <w:szCs w:val="36"/>
        </w:rPr>
        <w:t>，</w:t>
      </w:r>
      <w:r w:rsidR="00A8402D">
        <w:rPr>
          <w:rFonts w:hint="eastAsia"/>
          <w:b/>
          <w:sz w:val="36"/>
          <w:szCs w:val="36"/>
        </w:rPr>
        <w:t>若</w:t>
      </w:r>
      <w:r w:rsidR="00A8402D">
        <w:rPr>
          <w:b/>
          <w:sz w:val="36"/>
          <w:szCs w:val="36"/>
        </w:rPr>
        <w:t>发生</w:t>
      </w:r>
      <w:r w:rsidR="007361E0">
        <w:rPr>
          <w:rFonts w:hint="eastAsia"/>
          <w:b/>
          <w:sz w:val="36"/>
          <w:szCs w:val="36"/>
        </w:rPr>
        <w:t>冲突</w:t>
      </w:r>
      <w:r w:rsidR="00A8402D">
        <w:rPr>
          <w:rFonts w:hint="eastAsia"/>
          <w:b/>
          <w:sz w:val="36"/>
          <w:szCs w:val="36"/>
        </w:rPr>
        <w:t>再</w:t>
      </w:r>
      <w:r w:rsidR="00A8402D">
        <w:rPr>
          <w:b/>
          <w:sz w:val="36"/>
          <w:szCs w:val="36"/>
        </w:rPr>
        <w:t>按某种规则</w:t>
      </w:r>
      <w:r w:rsidR="00A8402D">
        <w:rPr>
          <w:rFonts w:hint="eastAsia"/>
          <w:b/>
          <w:sz w:val="36"/>
          <w:szCs w:val="36"/>
        </w:rPr>
        <w:t>寻</w:t>
      </w:r>
      <w:r w:rsidR="00E43868">
        <w:rPr>
          <w:rFonts w:hint="eastAsia"/>
          <w:b/>
          <w:sz w:val="36"/>
          <w:szCs w:val="36"/>
        </w:rPr>
        <w:t>找</w:t>
      </w:r>
      <w:r w:rsidR="00A8402D">
        <w:rPr>
          <w:rFonts w:hint="eastAsia"/>
          <w:b/>
          <w:sz w:val="36"/>
          <w:szCs w:val="36"/>
        </w:rPr>
        <w:t>下</w:t>
      </w:r>
      <w:r w:rsidR="00EF2618">
        <w:rPr>
          <w:rFonts w:hint="eastAsia"/>
          <w:b/>
          <w:sz w:val="36"/>
          <w:szCs w:val="36"/>
        </w:rPr>
        <w:t>一个空闲的存储单元</w:t>
      </w:r>
      <w:r w:rsidR="00A8402D">
        <w:rPr>
          <w:rFonts w:hint="eastAsia"/>
          <w:b/>
          <w:sz w:val="36"/>
          <w:szCs w:val="36"/>
        </w:rPr>
        <w:t>，以期</w:t>
      </w:r>
      <w:r w:rsidR="00EF2618">
        <w:rPr>
          <w:rFonts w:hint="eastAsia"/>
          <w:b/>
          <w:sz w:val="36"/>
          <w:szCs w:val="36"/>
        </w:rPr>
        <w:t>解决</w:t>
      </w:r>
      <w:r w:rsidR="00A8402D">
        <w:rPr>
          <w:rFonts w:hint="eastAsia"/>
          <w:b/>
          <w:sz w:val="36"/>
          <w:szCs w:val="36"/>
        </w:rPr>
        <w:t>存储</w:t>
      </w:r>
      <w:r w:rsidR="00A8402D">
        <w:rPr>
          <w:b/>
          <w:sz w:val="36"/>
          <w:szCs w:val="36"/>
        </w:rPr>
        <w:t>问题</w:t>
      </w:r>
      <w:r w:rsidR="007361E0">
        <w:rPr>
          <w:rFonts w:hint="eastAsia"/>
          <w:b/>
          <w:sz w:val="36"/>
          <w:szCs w:val="36"/>
        </w:rPr>
        <w:t>。</w:t>
      </w:r>
    </w:p>
    <w:p w:rsidR="00B134BA" w:rsidRDefault="00B134BA" w:rsidP="00391C0A">
      <w:pPr>
        <w:rPr>
          <w:b/>
          <w:sz w:val="36"/>
          <w:szCs w:val="36"/>
        </w:rPr>
      </w:pPr>
      <w:r>
        <w:rPr>
          <w:rFonts w:hint="eastAsia"/>
          <w:b/>
          <w:sz w:val="36"/>
          <w:szCs w:val="36"/>
        </w:rPr>
        <w:lastRenderedPageBreak/>
        <w:t xml:space="preserve">  </w:t>
      </w:r>
      <w:r>
        <w:rPr>
          <w:rFonts w:hint="eastAsia"/>
          <w:b/>
          <w:sz w:val="36"/>
          <w:szCs w:val="36"/>
        </w:rPr>
        <w:t>在开放定址法中</w:t>
      </w:r>
      <w:r w:rsidR="009D7CFF">
        <w:rPr>
          <w:rFonts w:hint="eastAsia"/>
          <w:b/>
          <w:sz w:val="36"/>
          <w:szCs w:val="36"/>
        </w:rPr>
        <w:t>，从发生冲突的散列地址为</w:t>
      </w:r>
      <w:r w:rsidR="009D7CFF">
        <w:rPr>
          <w:rFonts w:hint="eastAsia"/>
          <w:b/>
          <w:sz w:val="36"/>
          <w:szCs w:val="36"/>
        </w:rPr>
        <w:t>d</w:t>
      </w:r>
      <w:r w:rsidR="009D7CFF">
        <w:rPr>
          <w:rFonts w:hint="eastAsia"/>
          <w:b/>
          <w:sz w:val="36"/>
          <w:szCs w:val="36"/>
        </w:rPr>
        <w:t>的单元起进行查找有多种方法，每一种都对应着一定的查找次序或查找路径，都产生一个确定的探查序列。在多种方法中主要有：线性探查法、平方探查法和双散列函数探查法</w:t>
      </w:r>
      <w:r w:rsidR="006F419B">
        <w:rPr>
          <w:rFonts w:hint="eastAsia"/>
          <w:b/>
          <w:sz w:val="36"/>
          <w:szCs w:val="36"/>
        </w:rPr>
        <w:t>等</w:t>
      </w:r>
      <w:r w:rsidR="009D7CFF">
        <w:rPr>
          <w:rFonts w:hint="eastAsia"/>
          <w:b/>
          <w:sz w:val="36"/>
          <w:szCs w:val="36"/>
        </w:rPr>
        <w:t>。</w:t>
      </w:r>
    </w:p>
    <w:p w:rsidR="009D7CFF" w:rsidRPr="00AA0B8E" w:rsidRDefault="00AA0B8E" w:rsidP="00AA0B8E">
      <w:pPr>
        <w:rPr>
          <w:b/>
          <w:sz w:val="36"/>
          <w:szCs w:val="36"/>
        </w:rPr>
      </w:pPr>
      <w:r>
        <w:rPr>
          <w:rFonts w:ascii="Calibri" w:hAnsi="Calibri" w:cs="Calibri" w:hint="eastAsia"/>
          <w:b/>
          <w:sz w:val="36"/>
          <w:szCs w:val="36"/>
        </w:rPr>
        <w:t xml:space="preserve">   </w:t>
      </w:r>
      <w:r w:rsidR="00557DD9">
        <w:rPr>
          <w:rFonts w:ascii="Calibri" w:hAnsi="Calibri" w:cs="Calibri"/>
          <w:b/>
          <w:sz w:val="36"/>
          <w:szCs w:val="36"/>
        </w:rPr>
        <w:t>(</w:t>
      </w:r>
      <w:proofErr w:type="gramStart"/>
      <w:r w:rsidR="00557DD9">
        <w:rPr>
          <w:rFonts w:ascii="Calibri" w:hAnsi="Calibri" w:cs="Calibri"/>
          <w:b/>
          <w:sz w:val="36"/>
          <w:szCs w:val="36"/>
        </w:rPr>
        <w:t>1)</w:t>
      </w:r>
      <w:r w:rsidR="009D7CFF" w:rsidRPr="00AA0B8E">
        <w:rPr>
          <w:rFonts w:hint="eastAsia"/>
          <w:b/>
          <w:sz w:val="36"/>
          <w:szCs w:val="36"/>
        </w:rPr>
        <w:t>线性探查法</w:t>
      </w:r>
      <w:proofErr w:type="gramEnd"/>
    </w:p>
    <w:p w:rsidR="00F86943" w:rsidRDefault="009D7CFF" w:rsidP="00385A64">
      <w:pPr>
        <w:ind w:left="360"/>
        <w:rPr>
          <w:b/>
          <w:sz w:val="36"/>
          <w:szCs w:val="36"/>
        </w:rPr>
      </w:pPr>
      <w:r>
        <w:rPr>
          <w:rFonts w:hint="eastAsia"/>
          <w:b/>
          <w:sz w:val="36"/>
          <w:szCs w:val="36"/>
        </w:rPr>
        <w:t xml:space="preserve"> </w:t>
      </w:r>
      <w:r>
        <w:rPr>
          <w:rFonts w:hint="eastAsia"/>
          <w:b/>
          <w:sz w:val="36"/>
          <w:szCs w:val="36"/>
        </w:rPr>
        <w:t>最简单的一种探查方法，它从发生冲突的</w:t>
      </w:r>
      <w:r>
        <w:rPr>
          <w:rFonts w:hint="eastAsia"/>
          <w:b/>
          <w:sz w:val="36"/>
          <w:szCs w:val="36"/>
        </w:rPr>
        <w:t>d</w:t>
      </w:r>
      <w:r>
        <w:rPr>
          <w:rFonts w:hint="eastAsia"/>
          <w:b/>
          <w:sz w:val="36"/>
          <w:szCs w:val="36"/>
        </w:rPr>
        <w:t>单元</w:t>
      </w:r>
    </w:p>
    <w:p w:rsidR="00EF4366" w:rsidRDefault="009D7CFF" w:rsidP="00385A64">
      <w:pPr>
        <w:rPr>
          <w:b/>
          <w:sz w:val="36"/>
          <w:szCs w:val="36"/>
        </w:rPr>
      </w:pPr>
      <w:r>
        <w:rPr>
          <w:rFonts w:hint="eastAsia"/>
          <w:b/>
          <w:sz w:val="36"/>
          <w:szCs w:val="36"/>
        </w:rPr>
        <w:t>起，依次探查下一个单元（当达到下标为</w:t>
      </w:r>
      <w:r>
        <w:rPr>
          <w:rFonts w:hint="eastAsia"/>
          <w:b/>
          <w:sz w:val="36"/>
          <w:szCs w:val="36"/>
        </w:rPr>
        <w:t>m-1</w:t>
      </w:r>
      <w:r>
        <w:rPr>
          <w:rFonts w:hint="eastAsia"/>
          <w:b/>
          <w:sz w:val="36"/>
          <w:szCs w:val="36"/>
        </w:rPr>
        <w:t>的表尾单元时</w:t>
      </w:r>
      <w:r w:rsidR="005316D2">
        <w:rPr>
          <w:rFonts w:hint="eastAsia"/>
          <w:b/>
          <w:sz w:val="36"/>
          <w:szCs w:val="36"/>
        </w:rPr>
        <w:t>还</w:t>
      </w:r>
      <w:r w:rsidR="005316D2">
        <w:rPr>
          <w:b/>
          <w:sz w:val="36"/>
          <w:szCs w:val="36"/>
        </w:rPr>
        <w:t>未找到空闲</w:t>
      </w:r>
      <w:r w:rsidR="005316D2">
        <w:rPr>
          <w:rFonts w:hint="eastAsia"/>
          <w:b/>
          <w:sz w:val="36"/>
          <w:szCs w:val="36"/>
        </w:rPr>
        <w:t>单元</w:t>
      </w:r>
      <w:r w:rsidR="00B52588">
        <w:rPr>
          <w:rFonts w:hint="eastAsia"/>
          <w:b/>
          <w:sz w:val="36"/>
          <w:szCs w:val="36"/>
        </w:rPr>
        <w:t>，下一个探查的单元是下标为</w:t>
      </w:r>
      <w:r w:rsidR="00B52588">
        <w:rPr>
          <w:rFonts w:hint="eastAsia"/>
          <w:b/>
          <w:sz w:val="36"/>
          <w:szCs w:val="36"/>
        </w:rPr>
        <w:t>0</w:t>
      </w:r>
      <w:r w:rsidR="00B52588">
        <w:rPr>
          <w:rFonts w:hint="eastAsia"/>
          <w:b/>
          <w:sz w:val="36"/>
          <w:szCs w:val="36"/>
        </w:rPr>
        <w:t>的表首单元，即把散列表</w:t>
      </w:r>
      <w:proofErr w:type="gramStart"/>
      <w:r w:rsidR="00B52588">
        <w:rPr>
          <w:rFonts w:hint="eastAsia"/>
          <w:b/>
          <w:sz w:val="36"/>
          <w:szCs w:val="36"/>
        </w:rPr>
        <w:t>看做</w:t>
      </w:r>
      <w:proofErr w:type="gramEnd"/>
      <w:r w:rsidR="00B52588">
        <w:rPr>
          <w:rFonts w:hint="eastAsia"/>
          <w:b/>
          <w:sz w:val="36"/>
          <w:szCs w:val="36"/>
        </w:rPr>
        <w:t>首尾相接的循环表），直到碰到一个空闲单元或探查完所有单元为止。</w:t>
      </w:r>
    </w:p>
    <w:p w:rsidR="006B4AF4" w:rsidRDefault="00B52588" w:rsidP="006B4AF4">
      <w:pPr>
        <w:ind w:firstLineChars="98" w:firstLine="354"/>
        <w:rPr>
          <w:b/>
          <w:sz w:val="36"/>
          <w:szCs w:val="36"/>
        </w:rPr>
      </w:pPr>
      <w:r>
        <w:rPr>
          <w:rFonts w:hint="eastAsia"/>
          <w:b/>
          <w:sz w:val="36"/>
          <w:szCs w:val="36"/>
        </w:rPr>
        <w:t>探查的</w:t>
      </w:r>
      <w:proofErr w:type="gramStart"/>
      <w:r w:rsidR="006B4AF4">
        <w:rPr>
          <w:rFonts w:hint="eastAsia"/>
          <w:b/>
          <w:sz w:val="36"/>
          <w:szCs w:val="36"/>
        </w:rPr>
        <w:t>的</w:t>
      </w:r>
      <w:proofErr w:type="gramEnd"/>
      <w:r w:rsidR="006B4AF4">
        <w:rPr>
          <w:rFonts w:hint="eastAsia"/>
          <w:b/>
          <w:sz w:val="36"/>
          <w:szCs w:val="36"/>
        </w:rPr>
        <w:t>序列</w:t>
      </w:r>
      <w:r w:rsidR="00060936">
        <w:rPr>
          <w:rFonts w:hint="eastAsia"/>
          <w:b/>
          <w:sz w:val="36"/>
          <w:szCs w:val="36"/>
        </w:rPr>
        <w:t>是</w:t>
      </w:r>
      <w:r w:rsidR="00392D80">
        <w:rPr>
          <w:rFonts w:hint="eastAsia"/>
          <w:b/>
          <w:sz w:val="36"/>
          <w:szCs w:val="36"/>
        </w:rPr>
        <w:t>:</w:t>
      </w:r>
      <w:r w:rsidR="008B79A6">
        <w:rPr>
          <w:rFonts w:hint="eastAsia"/>
          <w:b/>
          <w:sz w:val="36"/>
          <w:szCs w:val="36"/>
        </w:rPr>
        <w:t xml:space="preserve"> d</w:t>
      </w:r>
      <w:r w:rsidR="008B79A6">
        <w:rPr>
          <w:rFonts w:hint="eastAsia"/>
          <w:b/>
          <w:sz w:val="36"/>
          <w:szCs w:val="36"/>
        </w:rPr>
        <w:t>，</w:t>
      </w:r>
      <w:r w:rsidR="008B79A6">
        <w:rPr>
          <w:rFonts w:hint="eastAsia"/>
          <w:b/>
          <w:sz w:val="36"/>
          <w:szCs w:val="36"/>
        </w:rPr>
        <w:t>d+1</w:t>
      </w:r>
      <w:r w:rsidR="008B79A6">
        <w:rPr>
          <w:rFonts w:hint="eastAsia"/>
          <w:b/>
          <w:sz w:val="36"/>
          <w:szCs w:val="36"/>
        </w:rPr>
        <w:t>，</w:t>
      </w:r>
      <w:r w:rsidR="008B79A6">
        <w:rPr>
          <w:rFonts w:hint="eastAsia"/>
          <w:b/>
          <w:sz w:val="36"/>
          <w:szCs w:val="36"/>
        </w:rPr>
        <w:t>d+2</w:t>
      </w:r>
      <w:r w:rsidR="008B79A6">
        <w:rPr>
          <w:rFonts w:hint="eastAsia"/>
          <w:b/>
          <w:sz w:val="36"/>
          <w:szCs w:val="36"/>
        </w:rPr>
        <w:t>，</w:t>
      </w:r>
      <w:r w:rsidR="008B79A6">
        <w:rPr>
          <w:b/>
          <w:sz w:val="36"/>
          <w:szCs w:val="36"/>
        </w:rPr>
        <w:t>……</w:t>
      </w:r>
      <w:r w:rsidR="008B79A6">
        <w:rPr>
          <w:rFonts w:hint="eastAsia"/>
          <w:b/>
          <w:sz w:val="36"/>
          <w:szCs w:val="36"/>
        </w:rPr>
        <w:t>，</w:t>
      </w:r>
      <w:r w:rsidR="008B79A6">
        <w:rPr>
          <w:rFonts w:hint="eastAsia"/>
          <w:b/>
          <w:sz w:val="36"/>
          <w:szCs w:val="36"/>
        </w:rPr>
        <w:t>m-1</w:t>
      </w:r>
      <w:r w:rsidR="008B79A6">
        <w:rPr>
          <w:rFonts w:hint="eastAsia"/>
          <w:b/>
          <w:sz w:val="36"/>
          <w:szCs w:val="36"/>
        </w:rPr>
        <w:t>，</w:t>
      </w:r>
      <w:r w:rsidR="008B79A6">
        <w:rPr>
          <w:rFonts w:hint="eastAsia"/>
          <w:b/>
          <w:sz w:val="36"/>
          <w:szCs w:val="36"/>
        </w:rPr>
        <w:t>0</w:t>
      </w:r>
      <w:r w:rsidR="008B79A6">
        <w:rPr>
          <w:rFonts w:hint="eastAsia"/>
          <w:b/>
          <w:sz w:val="36"/>
          <w:szCs w:val="36"/>
        </w:rPr>
        <w:t>，</w:t>
      </w:r>
      <w:r w:rsidR="008B79A6">
        <w:rPr>
          <w:rFonts w:hint="eastAsia"/>
          <w:b/>
          <w:sz w:val="36"/>
          <w:szCs w:val="36"/>
        </w:rPr>
        <w:t>1</w:t>
      </w:r>
      <w:r w:rsidR="008B79A6">
        <w:rPr>
          <w:rFonts w:hint="eastAsia"/>
          <w:b/>
          <w:sz w:val="36"/>
          <w:szCs w:val="36"/>
        </w:rPr>
        <w:t>，</w:t>
      </w:r>
      <w:r w:rsidR="008B79A6">
        <w:rPr>
          <w:rFonts w:hint="eastAsia"/>
          <w:b/>
          <w:sz w:val="36"/>
          <w:szCs w:val="36"/>
        </w:rPr>
        <w:t>2</w:t>
      </w:r>
      <w:r w:rsidR="008B79A6">
        <w:rPr>
          <w:rFonts w:hint="eastAsia"/>
          <w:b/>
          <w:sz w:val="36"/>
          <w:szCs w:val="36"/>
        </w:rPr>
        <w:t>，</w:t>
      </w:r>
      <w:r w:rsidR="008B79A6">
        <w:rPr>
          <w:b/>
          <w:sz w:val="36"/>
          <w:szCs w:val="36"/>
        </w:rPr>
        <w:t>……</w:t>
      </w:r>
      <w:r w:rsidR="008B79A6">
        <w:rPr>
          <w:rFonts w:hint="eastAsia"/>
          <w:b/>
          <w:sz w:val="36"/>
          <w:szCs w:val="36"/>
        </w:rPr>
        <w:t>，</w:t>
      </w:r>
      <w:r w:rsidR="008B79A6">
        <w:rPr>
          <w:rFonts w:hint="eastAsia"/>
          <w:b/>
          <w:sz w:val="36"/>
          <w:szCs w:val="36"/>
        </w:rPr>
        <w:t>d-1</w:t>
      </w:r>
    </w:p>
    <w:p w:rsidR="008B79A6" w:rsidRDefault="008B79A6" w:rsidP="006B4AF4">
      <w:pPr>
        <w:ind w:firstLineChars="98" w:firstLine="354"/>
        <w:rPr>
          <w:b/>
          <w:sz w:val="36"/>
          <w:szCs w:val="36"/>
        </w:rPr>
      </w:pPr>
      <w:r>
        <w:rPr>
          <w:rFonts w:hint="eastAsia"/>
          <w:b/>
          <w:sz w:val="36"/>
          <w:szCs w:val="36"/>
        </w:rPr>
        <w:t>用公式表示为：</w:t>
      </w:r>
      <w:r>
        <w:rPr>
          <w:rFonts w:hint="eastAsia"/>
          <w:b/>
          <w:sz w:val="36"/>
          <w:szCs w:val="36"/>
        </w:rPr>
        <w:t>(d+</w:t>
      </w:r>
      <w:proofErr w:type="gramStart"/>
      <w:r>
        <w:rPr>
          <w:rFonts w:hint="eastAsia"/>
          <w:b/>
          <w:sz w:val="36"/>
          <w:szCs w:val="36"/>
        </w:rPr>
        <w:t>i)%</w:t>
      </w:r>
      <w:proofErr w:type="gramEnd"/>
      <w:r>
        <w:rPr>
          <w:rFonts w:hint="eastAsia"/>
          <w:b/>
          <w:sz w:val="36"/>
          <w:szCs w:val="36"/>
        </w:rPr>
        <w:t>m  (</w:t>
      </w:r>
      <w:r w:rsidRPr="008B79A6">
        <w:rPr>
          <w:b/>
          <w:sz w:val="36"/>
          <w:szCs w:val="36"/>
        </w:rPr>
        <w:t>0</w:t>
      </w:r>
      <w:r>
        <w:rPr>
          <w:rFonts w:hint="eastAsia"/>
          <w:b/>
          <w:sz w:val="36"/>
          <w:szCs w:val="36"/>
        </w:rPr>
        <w:t xml:space="preserve"> </w:t>
      </w:r>
      <w:r w:rsidRPr="008B79A6">
        <w:rPr>
          <w:b/>
          <w:sz w:val="36"/>
          <w:szCs w:val="36"/>
        </w:rPr>
        <w:t>≤ i ≤ m-1)</w:t>
      </w:r>
    </w:p>
    <w:p w:rsidR="00B52588" w:rsidRDefault="008B79A6" w:rsidP="008B79A6">
      <w:pPr>
        <w:rPr>
          <w:b/>
          <w:position w:val="-10"/>
          <w:sz w:val="36"/>
          <w:szCs w:val="36"/>
        </w:rPr>
      </w:pPr>
      <w:r>
        <w:rPr>
          <w:rFonts w:hint="eastAsia"/>
          <w:b/>
          <w:sz w:val="36"/>
          <w:szCs w:val="36"/>
        </w:rPr>
        <w:t xml:space="preserve">  </w:t>
      </w:r>
      <w:r w:rsidR="00946D0C">
        <w:rPr>
          <w:rFonts w:hint="eastAsia"/>
          <w:b/>
          <w:position w:val="-10"/>
          <w:sz w:val="36"/>
          <w:szCs w:val="36"/>
        </w:rPr>
        <w:t>探查的步长为</w:t>
      </w:r>
      <w:r w:rsidR="00946D0C">
        <w:rPr>
          <w:rFonts w:hint="eastAsia"/>
          <w:b/>
          <w:position w:val="-10"/>
          <w:sz w:val="36"/>
          <w:szCs w:val="36"/>
        </w:rPr>
        <w:t>1</w:t>
      </w:r>
      <w:r w:rsidR="004C70EB">
        <w:rPr>
          <w:rFonts w:hint="eastAsia"/>
          <w:b/>
          <w:position w:val="-10"/>
          <w:sz w:val="36"/>
          <w:szCs w:val="36"/>
        </w:rPr>
        <w:t>。</w:t>
      </w:r>
    </w:p>
    <w:p w:rsidR="00834D34" w:rsidRDefault="00E4664B" w:rsidP="00060936">
      <w:pPr>
        <w:ind w:firstLineChars="97" w:firstLine="351"/>
        <w:rPr>
          <w:b/>
          <w:position w:val="-10"/>
          <w:sz w:val="36"/>
          <w:szCs w:val="36"/>
        </w:rPr>
      </w:pPr>
      <w:r>
        <w:rPr>
          <w:rFonts w:hint="eastAsia"/>
          <w:b/>
          <w:position w:val="-10"/>
          <w:sz w:val="36"/>
          <w:szCs w:val="36"/>
        </w:rPr>
        <w:t>递推公式：</w:t>
      </w:r>
    </w:p>
    <w:p w:rsidR="00E4664B" w:rsidRPr="006B4AF4" w:rsidRDefault="00AE4E5B" w:rsidP="006B4AF4">
      <w:pPr>
        <w:ind w:firstLineChars="97" w:firstLine="351"/>
        <w:rPr>
          <w:b/>
          <w:position w:val="-10"/>
          <w:sz w:val="36"/>
          <w:szCs w:val="36"/>
        </w:rPr>
      </w:pPr>
      <w:r>
        <w:rPr>
          <w:b/>
          <w:noProof/>
          <w:position w:val="-10"/>
          <w:sz w:val="36"/>
          <w:szCs w:val="36"/>
        </w:rPr>
        <mc:AlternateContent>
          <mc:Choice Requires="wps">
            <w:drawing>
              <wp:anchor distT="0" distB="0" distL="114300" distR="114300" simplePos="0" relativeHeight="252528640" behindDoc="0" locked="0" layoutInCell="1" allowOverlap="1">
                <wp:simplePos x="0" y="0"/>
                <wp:positionH relativeFrom="column">
                  <wp:posOffset>76200</wp:posOffset>
                </wp:positionH>
                <wp:positionV relativeFrom="paragraph">
                  <wp:posOffset>133350</wp:posOffset>
                </wp:positionV>
                <wp:extent cx="152400" cy="748030"/>
                <wp:effectExtent l="9525" t="11430" r="9525" b="12065"/>
                <wp:wrapNone/>
                <wp:docPr id="160" name="AutoShape 1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748030"/>
                        </a:xfrm>
                        <a:prstGeom prst="leftBrace">
                          <a:avLst>
                            <a:gd name="adj1" fmla="val 4090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045FB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80" o:spid="_x0000_s1026" type="#_x0000_t87" style="position:absolute;left:0;text-align:left;margin-left:6pt;margin-top:10.5pt;width:12pt;height:58.9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"/>
            </w:pict>
          </mc:Fallback>
        </mc:AlternateContent>
      </w:r>
      <w:r w:rsidR="00C402D7" w:rsidRPr="008B79A6">
        <w:rPr>
          <w:b/>
          <w:position w:val="-40"/>
          <w:sz w:val="36"/>
          <w:szCs w:val="36"/>
        </w:rPr>
        <w:object w:dxaOrig="3280" w:dyaOrig="920">
          <v:shape id="_x0000_i1044" type="#_x0000_t75" style="width:298.5pt;height:71.7pt" o:ole="">
            <v:imagedata r:id="rId440" o:title=""/>
          </v:shape>
          <o:OLEObject Type="Embed" ProgID="Equation.3" ShapeID="_x0000_i1044" DrawAspect="Content" ObjectID="_1608196340" r:id="rId441"/>
        </w:object>
      </w:r>
    </w:p>
    <w:p w:rsidR="00EF4366" w:rsidRDefault="00392D80" w:rsidP="00392D80">
      <w:pPr>
        <w:ind w:firstLineChars="98" w:firstLine="354"/>
        <w:rPr>
          <w:b/>
          <w:sz w:val="36"/>
          <w:szCs w:val="36"/>
        </w:rPr>
      </w:pPr>
      <w:r>
        <w:rPr>
          <w:rFonts w:hint="eastAsia"/>
          <w:b/>
          <w:sz w:val="36"/>
          <w:szCs w:val="36"/>
        </w:rPr>
        <w:t>述评：</w:t>
      </w:r>
      <w:r w:rsidR="00084C93">
        <w:rPr>
          <w:rFonts w:hint="eastAsia"/>
          <w:b/>
          <w:sz w:val="36"/>
          <w:szCs w:val="36"/>
        </w:rPr>
        <w:t>优点是总会找到位置，</w:t>
      </w:r>
      <w:r w:rsidR="00EF4366">
        <w:rPr>
          <w:rFonts w:hint="eastAsia"/>
          <w:b/>
          <w:sz w:val="36"/>
          <w:szCs w:val="36"/>
        </w:rPr>
        <w:t>i</w:t>
      </w:r>
      <w:r w:rsidR="00EF4366">
        <w:rPr>
          <w:rFonts w:hint="eastAsia"/>
          <w:b/>
          <w:sz w:val="36"/>
          <w:szCs w:val="36"/>
        </w:rPr>
        <w:t>在最坏的情况才会取到</w:t>
      </w:r>
      <w:r w:rsidR="00EF4366">
        <w:rPr>
          <w:rFonts w:hint="eastAsia"/>
          <w:b/>
          <w:sz w:val="36"/>
          <w:szCs w:val="36"/>
        </w:rPr>
        <w:t>m-1,</w:t>
      </w:r>
      <w:r w:rsidR="00EF4366">
        <w:rPr>
          <w:rFonts w:hint="eastAsia"/>
          <w:b/>
          <w:sz w:val="36"/>
          <w:szCs w:val="36"/>
        </w:rPr>
        <w:t>一般探查几个单元就会找到空闲位置。</w:t>
      </w:r>
      <w:r>
        <w:rPr>
          <w:rFonts w:hint="eastAsia"/>
          <w:b/>
          <w:sz w:val="36"/>
          <w:szCs w:val="36"/>
        </w:rPr>
        <w:t>缺点是</w:t>
      </w:r>
      <w:r w:rsidR="00084C93">
        <w:rPr>
          <w:rFonts w:hint="eastAsia"/>
          <w:b/>
          <w:sz w:val="36"/>
          <w:szCs w:val="36"/>
        </w:rPr>
        <w:t>容易在</w:t>
      </w:r>
      <w:r>
        <w:rPr>
          <w:rFonts w:hint="eastAsia"/>
          <w:b/>
          <w:sz w:val="36"/>
          <w:szCs w:val="36"/>
        </w:rPr>
        <w:t>元素</w:t>
      </w:r>
      <w:r w:rsidR="00084C93">
        <w:rPr>
          <w:rFonts w:hint="eastAsia"/>
          <w:b/>
          <w:sz w:val="36"/>
          <w:szCs w:val="36"/>
        </w:rPr>
        <w:t>冲突附近发生</w:t>
      </w:r>
      <w:r>
        <w:rPr>
          <w:rFonts w:hint="eastAsia"/>
          <w:b/>
          <w:sz w:val="36"/>
          <w:szCs w:val="36"/>
        </w:rPr>
        <w:t>“堆积”现象。</w:t>
      </w:r>
    </w:p>
    <w:p w:rsidR="005E5FEF" w:rsidRDefault="00071D7A" w:rsidP="00071D7A">
      <w:pPr>
        <w:rPr>
          <w:b/>
          <w:sz w:val="36"/>
          <w:szCs w:val="36"/>
        </w:rPr>
      </w:pPr>
      <w:r w:rsidRPr="00071D7A">
        <w:rPr>
          <w:rFonts w:hint="eastAsia"/>
          <w:b/>
          <w:sz w:val="36"/>
          <w:szCs w:val="36"/>
        </w:rPr>
        <w:lastRenderedPageBreak/>
        <w:t xml:space="preserve">  </w:t>
      </w:r>
      <w:r w:rsidRPr="00071D7A">
        <w:rPr>
          <w:rFonts w:hint="eastAsia"/>
          <w:b/>
          <w:sz w:val="36"/>
          <w:szCs w:val="36"/>
        </w:rPr>
        <w:t>例</w:t>
      </w:r>
      <w:r w:rsidR="00F24302">
        <w:rPr>
          <w:rFonts w:hint="eastAsia"/>
          <w:b/>
          <w:sz w:val="36"/>
          <w:szCs w:val="36"/>
        </w:rPr>
        <w:t>1</w:t>
      </w:r>
      <w:r w:rsidRPr="00071D7A">
        <w:rPr>
          <w:rFonts w:hint="eastAsia"/>
          <w:b/>
          <w:sz w:val="36"/>
          <w:szCs w:val="36"/>
        </w:rPr>
        <w:t>：将</w:t>
      </w:r>
      <w:r w:rsidR="005E5FEF">
        <w:rPr>
          <w:rFonts w:hint="eastAsia"/>
          <w:b/>
          <w:sz w:val="36"/>
          <w:szCs w:val="36"/>
        </w:rPr>
        <w:t>十个</w:t>
      </w:r>
      <w:r w:rsidRPr="00071D7A">
        <w:rPr>
          <w:rFonts w:hint="eastAsia"/>
          <w:b/>
          <w:sz w:val="36"/>
          <w:szCs w:val="36"/>
        </w:rPr>
        <w:t>关键字序列</w:t>
      </w:r>
      <w:r w:rsidRPr="00071D7A">
        <w:rPr>
          <w:rFonts w:hint="eastAsia"/>
          <w:b/>
          <w:sz w:val="36"/>
          <w:szCs w:val="36"/>
        </w:rPr>
        <w:t>18</w:t>
      </w:r>
      <w:r w:rsidRPr="00071D7A">
        <w:rPr>
          <w:rFonts w:hint="eastAsia"/>
          <w:b/>
          <w:sz w:val="36"/>
          <w:szCs w:val="36"/>
        </w:rPr>
        <w:t>，</w:t>
      </w:r>
      <w:r w:rsidRPr="00071D7A">
        <w:rPr>
          <w:rFonts w:hint="eastAsia"/>
          <w:b/>
          <w:sz w:val="36"/>
          <w:szCs w:val="36"/>
        </w:rPr>
        <w:t>16</w:t>
      </w:r>
      <w:r w:rsidRPr="00071D7A">
        <w:rPr>
          <w:rFonts w:hint="eastAsia"/>
          <w:b/>
          <w:sz w:val="36"/>
          <w:szCs w:val="36"/>
        </w:rPr>
        <w:t>，</w:t>
      </w:r>
      <w:r w:rsidRPr="00071D7A">
        <w:rPr>
          <w:rFonts w:hint="eastAsia"/>
          <w:b/>
          <w:sz w:val="36"/>
          <w:szCs w:val="36"/>
        </w:rPr>
        <w:t>24</w:t>
      </w:r>
      <w:r w:rsidRPr="00071D7A">
        <w:rPr>
          <w:rFonts w:hint="eastAsia"/>
          <w:b/>
          <w:sz w:val="36"/>
          <w:szCs w:val="36"/>
        </w:rPr>
        <w:t>，</w:t>
      </w:r>
      <w:r w:rsidRPr="00071D7A">
        <w:rPr>
          <w:rFonts w:hint="eastAsia"/>
          <w:b/>
          <w:sz w:val="36"/>
          <w:szCs w:val="36"/>
        </w:rPr>
        <w:t>1</w:t>
      </w:r>
      <w:r w:rsidRPr="00071D7A">
        <w:rPr>
          <w:rFonts w:hint="eastAsia"/>
          <w:b/>
          <w:sz w:val="36"/>
          <w:szCs w:val="36"/>
        </w:rPr>
        <w:t>，</w:t>
      </w:r>
      <w:r w:rsidRPr="00071D7A">
        <w:rPr>
          <w:rFonts w:hint="eastAsia"/>
          <w:b/>
          <w:sz w:val="36"/>
          <w:szCs w:val="36"/>
        </w:rPr>
        <w:t>78</w:t>
      </w:r>
      <w:r w:rsidRPr="00071D7A">
        <w:rPr>
          <w:rFonts w:hint="eastAsia"/>
          <w:b/>
          <w:sz w:val="36"/>
          <w:szCs w:val="36"/>
        </w:rPr>
        <w:t>，</w:t>
      </w:r>
      <w:r w:rsidRPr="00071D7A">
        <w:rPr>
          <w:rFonts w:hint="eastAsia"/>
          <w:b/>
          <w:sz w:val="36"/>
          <w:szCs w:val="36"/>
        </w:rPr>
        <w:t>19</w:t>
      </w:r>
      <w:r w:rsidRPr="00071D7A">
        <w:rPr>
          <w:rFonts w:hint="eastAsia"/>
          <w:b/>
          <w:sz w:val="36"/>
          <w:szCs w:val="36"/>
        </w:rPr>
        <w:t>，</w:t>
      </w:r>
      <w:r w:rsidRPr="00071D7A">
        <w:rPr>
          <w:rFonts w:hint="eastAsia"/>
          <w:b/>
          <w:sz w:val="36"/>
          <w:szCs w:val="36"/>
        </w:rPr>
        <w:t>55</w:t>
      </w:r>
      <w:r w:rsidRPr="00071D7A">
        <w:rPr>
          <w:rFonts w:hint="eastAsia"/>
          <w:b/>
          <w:sz w:val="36"/>
          <w:szCs w:val="36"/>
        </w:rPr>
        <w:t>，</w:t>
      </w:r>
      <w:r w:rsidRPr="00071D7A">
        <w:rPr>
          <w:rFonts w:hint="eastAsia"/>
          <w:b/>
          <w:sz w:val="36"/>
          <w:szCs w:val="36"/>
        </w:rPr>
        <w:t>10</w:t>
      </w:r>
      <w:r w:rsidRPr="00071D7A">
        <w:rPr>
          <w:rFonts w:hint="eastAsia"/>
          <w:b/>
          <w:sz w:val="36"/>
          <w:szCs w:val="36"/>
        </w:rPr>
        <w:t>，</w:t>
      </w:r>
      <w:r w:rsidRPr="00071D7A">
        <w:rPr>
          <w:rFonts w:hint="eastAsia"/>
          <w:b/>
          <w:sz w:val="36"/>
          <w:szCs w:val="36"/>
        </w:rPr>
        <w:t>11</w:t>
      </w:r>
      <w:r w:rsidRPr="00071D7A">
        <w:rPr>
          <w:rFonts w:hint="eastAsia"/>
          <w:b/>
          <w:sz w:val="36"/>
          <w:szCs w:val="36"/>
        </w:rPr>
        <w:t>，</w:t>
      </w:r>
      <w:r w:rsidRPr="00071D7A">
        <w:rPr>
          <w:rFonts w:hint="eastAsia"/>
          <w:b/>
          <w:sz w:val="36"/>
          <w:szCs w:val="36"/>
        </w:rPr>
        <w:t>89</w:t>
      </w:r>
      <w:r w:rsidR="007A5FF7">
        <w:rPr>
          <w:rFonts w:hint="eastAsia"/>
          <w:b/>
          <w:sz w:val="36"/>
          <w:szCs w:val="36"/>
        </w:rPr>
        <w:t>，</w:t>
      </w:r>
      <w:r w:rsidR="005E5FEF">
        <w:rPr>
          <w:rFonts w:hint="eastAsia"/>
          <w:b/>
          <w:sz w:val="36"/>
          <w:szCs w:val="36"/>
        </w:rPr>
        <w:t>使用线性探查法，</w:t>
      </w:r>
      <w:r w:rsidR="005E5FEF" w:rsidRPr="00071D7A">
        <w:rPr>
          <w:rFonts w:hint="eastAsia"/>
          <w:b/>
          <w:sz w:val="36"/>
          <w:szCs w:val="36"/>
        </w:rPr>
        <w:t>依次填入哈希表中。</w:t>
      </w:r>
    </w:p>
    <w:p w:rsidR="00071D7A" w:rsidRPr="00071D7A" w:rsidRDefault="005E5FEF" w:rsidP="005E5FEF">
      <w:pPr>
        <w:ind w:firstLineChars="100" w:firstLine="361"/>
        <w:rPr>
          <w:b/>
          <w:sz w:val="36"/>
          <w:szCs w:val="36"/>
        </w:rPr>
      </w:pPr>
      <w:r>
        <w:rPr>
          <w:rFonts w:hint="eastAsia"/>
          <w:b/>
          <w:sz w:val="36"/>
          <w:szCs w:val="36"/>
        </w:rPr>
        <w:t>其中</w:t>
      </w:r>
      <w:r>
        <w:rPr>
          <w:b/>
          <w:sz w:val="36"/>
          <w:szCs w:val="36"/>
        </w:rPr>
        <w:t>：</w:t>
      </w:r>
      <w:r w:rsidR="007A5FF7" w:rsidRPr="00071D7A">
        <w:rPr>
          <w:rFonts w:hint="eastAsia"/>
          <w:b/>
          <w:sz w:val="36"/>
          <w:szCs w:val="36"/>
        </w:rPr>
        <w:t>哈希表长度为</w:t>
      </w:r>
      <w:r w:rsidR="007A5FF7">
        <w:rPr>
          <w:rFonts w:hint="eastAsia"/>
          <w:b/>
          <w:sz w:val="36"/>
          <w:szCs w:val="36"/>
        </w:rPr>
        <w:t>m=</w:t>
      </w:r>
      <w:r w:rsidR="007A5FF7" w:rsidRPr="00071D7A">
        <w:rPr>
          <w:rFonts w:hint="eastAsia"/>
          <w:b/>
          <w:sz w:val="36"/>
          <w:szCs w:val="36"/>
        </w:rPr>
        <w:t>13</w:t>
      </w:r>
      <w:r>
        <w:rPr>
          <w:rFonts w:hint="eastAsia"/>
          <w:b/>
          <w:sz w:val="36"/>
          <w:szCs w:val="36"/>
        </w:rPr>
        <w:t>（</w:t>
      </w:r>
      <w:r>
        <w:rPr>
          <w:rFonts w:hint="eastAsia"/>
          <w:b/>
          <w:sz w:val="36"/>
          <w:szCs w:val="36"/>
        </w:rPr>
        <w:t>0</w:t>
      </w:r>
      <w:r>
        <w:rPr>
          <w:b/>
          <w:sz w:val="36"/>
          <w:szCs w:val="36"/>
        </w:rPr>
        <w:t>~12</w:t>
      </w:r>
      <w:r>
        <w:rPr>
          <w:b/>
          <w:sz w:val="36"/>
          <w:szCs w:val="36"/>
        </w:rPr>
        <w:t>）</w:t>
      </w:r>
      <w:r w:rsidR="007A5FF7" w:rsidRPr="00071D7A">
        <w:rPr>
          <w:rFonts w:hint="eastAsia"/>
          <w:b/>
          <w:sz w:val="36"/>
          <w:szCs w:val="36"/>
        </w:rPr>
        <w:t>，哈希</w:t>
      </w:r>
      <w:r w:rsidR="007A5FF7">
        <w:rPr>
          <w:rFonts w:hint="eastAsia"/>
          <w:b/>
          <w:sz w:val="36"/>
          <w:szCs w:val="36"/>
        </w:rPr>
        <w:t>函数</w:t>
      </w:r>
      <w:r>
        <w:rPr>
          <w:rFonts w:hint="eastAsia"/>
          <w:b/>
          <w:sz w:val="36"/>
          <w:szCs w:val="36"/>
        </w:rPr>
        <w:t>为</w:t>
      </w:r>
      <w:r w:rsidR="007A5FF7" w:rsidRPr="00071D7A">
        <w:rPr>
          <w:rFonts w:hint="eastAsia"/>
          <w:b/>
          <w:sz w:val="36"/>
          <w:szCs w:val="36"/>
        </w:rPr>
        <w:t>H(key)=key%13,</w:t>
      </w:r>
      <w:r w:rsidRPr="00071D7A">
        <w:rPr>
          <w:b/>
          <w:sz w:val="36"/>
          <w:szCs w:val="36"/>
        </w:rPr>
        <w:t xml:space="preserve"> </w:t>
      </w:r>
    </w:p>
    <w:p w:rsidR="00071D7A" w:rsidRPr="00071D7A" w:rsidRDefault="00071D7A" w:rsidP="007A5FF7">
      <w:pPr>
        <w:ind w:firstLineChars="98" w:firstLine="354"/>
        <w:rPr>
          <w:b/>
          <w:sz w:val="36"/>
          <w:szCs w:val="36"/>
        </w:rPr>
      </w:pPr>
      <w:r w:rsidRPr="00071D7A">
        <w:rPr>
          <w:rFonts w:hint="eastAsia"/>
          <w:b/>
          <w:sz w:val="36"/>
          <w:szCs w:val="36"/>
        </w:rPr>
        <w:t>算出哈希函数的值：</w:t>
      </w:r>
    </w:p>
    <w:p w:rsidR="00071D7A" w:rsidRPr="00071D7A" w:rsidRDefault="00071D7A" w:rsidP="00BB6C20">
      <w:pPr>
        <w:ind w:firstLineChars="100" w:firstLine="361"/>
        <w:rPr>
          <w:b/>
          <w:sz w:val="36"/>
          <w:szCs w:val="36"/>
        </w:rPr>
      </w:pPr>
      <w:r w:rsidRPr="00071D7A">
        <w:rPr>
          <w:rFonts w:hint="eastAsia"/>
          <w:b/>
          <w:sz w:val="36"/>
          <w:szCs w:val="36"/>
        </w:rPr>
        <w:t>第</w:t>
      </w:r>
      <w:r w:rsidRPr="00071D7A">
        <w:rPr>
          <w:rFonts w:hint="eastAsia"/>
          <w:b/>
          <w:sz w:val="36"/>
          <w:szCs w:val="36"/>
        </w:rPr>
        <w:t>1</w:t>
      </w:r>
      <w:r w:rsidRPr="00071D7A">
        <w:rPr>
          <w:rFonts w:hint="eastAsia"/>
          <w:b/>
          <w:sz w:val="36"/>
          <w:szCs w:val="36"/>
        </w:rPr>
        <w:t>步：</w:t>
      </w:r>
      <w:proofErr w:type="gramStart"/>
      <w:r w:rsidRPr="00071D7A">
        <w:rPr>
          <w:rFonts w:hint="eastAsia"/>
          <w:b/>
          <w:sz w:val="36"/>
          <w:szCs w:val="36"/>
        </w:rPr>
        <w:t>H(</w:t>
      </w:r>
      <w:proofErr w:type="gramEnd"/>
      <w:r w:rsidRPr="00071D7A">
        <w:rPr>
          <w:rFonts w:hint="eastAsia"/>
          <w:b/>
          <w:sz w:val="36"/>
          <w:szCs w:val="36"/>
        </w:rPr>
        <w:t>18)=18%13=5</w:t>
      </w:r>
      <w:r w:rsidRPr="00071D7A">
        <w:rPr>
          <w:rFonts w:hint="eastAsia"/>
          <w:b/>
          <w:sz w:val="36"/>
          <w:szCs w:val="36"/>
        </w:rPr>
        <w:t>（直接填入）</w:t>
      </w:r>
    </w:p>
    <w:p w:rsidR="00071D7A" w:rsidRPr="00071D7A" w:rsidRDefault="00071D7A" w:rsidP="00BB6C20">
      <w:pPr>
        <w:ind w:firstLineChars="100" w:firstLine="361"/>
        <w:rPr>
          <w:b/>
          <w:sz w:val="36"/>
          <w:szCs w:val="36"/>
        </w:rPr>
      </w:pPr>
      <w:r w:rsidRPr="00071D7A">
        <w:rPr>
          <w:rFonts w:hint="eastAsia"/>
          <w:b/>
          <w:sz w:val="36"/>
          <w:szCs w:val="36"/>
        </w:rPr>
        <w:t>第</w:t>
      </w:r>
      <w:r w:rsidRPr="00071D7A">
        <w:rPr>
          <w:rFonts w:hint="eastAsia"/>
          <w:b/>
          <w:sz w:val="36"/>
          <w:szCs w:val="36"/>
        </w:rPr>
        <w:t>2</w:t>
      </w:r>
      <w:r w:rsidRPr="00071D7A">
        <w:rPr>
          <w:rFonts w:hint="eastAsia"/>
          <w:b/>
          <w:sz w:val="36"/>
          <w:szCs w:val="36"/>
        </w:rPr>
        <w:t>步：</w:t>
      </w:r>
      <w:proofErr w:type="gramStart"/>
      <w:r w:rsidRPr="00071D7A">
        <w:rPr>
          <w:rFonts w:hint="eastAsia"/>
          <w:b/>
          <w:sz w:val="36"/>
          <w:szCs w:val="36"/>
        </w:rPr>
        <w:t>H(</w:t>
      </w:r>
      <w:proofErr w:type="gramEnd"/>
      <w:r w:rsidRPr="00071D7A">
        <w:rPr>
          <w:rFonts w:hint="eastAsia"/>
          <w:b/>
          <w:sz w:val="36"/>
          <w:szCs w:val="36"/>
        </w:rPr>
        <w:t>16)=16%13=3</w:t>
      </w:r>
      <w:r w:rsidRPr="00071D7A">
        <w:rPr>
          <w:rFonts w:hint="eastAsia"/>
          <w:b/>
          <w:sz w:val="36"/>
          <w:szCs w:val="36"/>
        </w:rPr>
        <w:t>（直接填入）</w:t>
      </w:r>
    </w:p>
    <w:p w:rsidR="00071D7A" w:rsidRPr="00071D7A" w:rsidRDefault="00071D7A" w:rsidP="00BB6C20">
      <w:pPr>
        <w:ind w:firstLineChars="100" w:firstLine="361"/>
        <w:rPr>
          <w:b/>
          <w:sz w:val="36"/>
          <w:szCs w:val="36"/>
        </w:rPr>
      </w:pPr>
      <w:r w:rsidRPr="00071D7A">
        <w:rPr>
          <w:rFonts w:hint="eastAsia"/>
          <w:b/>
          <w:sz w:val="36"/>
          <w:szCs w:val="36"/>
        </w:rPr>
        <w:t>第</w:t>
      </w:r>
      <w:r w:rsidRPr="00071D7A">
        <w:rPr>
          <w:rFonts w:hint="eastAsia"/>
          <w:b/>
          <w:sz w:val="36"/>
          <w:szCs w:val="36"/>
        </w:rPr>
        <w:t>3</w:t>
      </w:r>
      <w:r w:rsidRPr="00071D7A">
        <w:rPr>
          <w:rFonts w:hint="eastAsia"/>
          <w:b/>
          <w:sz w:val="36"/>
          <w:szCs w:val="36"/>
        </w:rPr>
        <w:t>步：</w:t>
      </w:r>
      <w:proofErr w:type="gramStart"/>
      <w:r w:rsidRPr="00071D7A">
        <w:rPr>
          <w:rFonts w:hint="eastAsia"/>
          <w:b/>
          <w:sz w:val="36"/>
          <w:szCs w:val="36"/>
        </w:rPr>
        <w:t>H(</w:t>
      </w:r>
      <w:proofErr w:type="gramEnd"/>
      <w:r w:rsidRPr="00071D7A">
        <w:rPr>
          <w:rFonts w:hint="eastAsia"/>
          <w:b/>
          <w:sz w:val="36"/>
          <w:szCs w:val="36"/>
        </w:rPr>
        <w:t>24)=24%13=11</w:t>
      </w:r>
      <w:r w:rsidRPr="00071D7A">
        <w:rPr>
          <w:rFonts w:hint="eastAsia"/>
          <w:b/>
          <w:sz w:val="36"/>
          <w:szCs w:val="36"/>
        </w:rPr>
        <w:t>（直接填入）</w:t>
      </w:r>
      <w:r w:rsidRPr="00071D7A">
        <w:rPr>
          <w:rFonts w:hint="eastAsia"/>
          <w:b/>
          <w:sz w:val="36"/>
          <w:szCs w:val="36"/>
        </w:rPr>
        <w:t xml:space="preserve"> </w:t>
      </w:r>
    </w:p>
    <w:p w:rsidR="00071D7A" w:rsidRPr="00071D7A" w:rsidRDefault="00071D7A" w:rsidP="00BB6C20">
      <w:pPr>
        <w:ind w:firstLineChars="100" w:firstLine="361"/>
        <w:rPr>
          <w:b/>
          <w:sz w:val="36"/>
          <w:szCs w:val="36"/>
        </w:rPr>
      </w:pPr>
      <w:r w:rsidRPr="00071D7A">
        <w:rPr>
          <w:rFonts w:hint="eastAsia"/>
          <w:b/>
          <w:sz w:val="36"/>
          <w:szCs w:val="36"/>
        </w:rPr>
        <w:t>第</w:t>
      </w:r>
      <w:r w:rsidRPr="00071D7A">
        <w:rPr>
          <w:rFonts w:hint="eastAsia"/>
          <w:b/>
          <w:sz w:val="36"/>
          <w:szCs w:val="36"/>
        </w:rPr>
        <w:t>4</w:t>
      </w:r>
      <w:r w:rsidRPr="00071D7A">
        <w:rPr>
          <w:rFonts w:hint="eastAsia"/>
          <w:b/>
          <w:sz w:val="36"/>
          <w:szCs w:val="36"/>
        </w:rPr>
        <w:t>步：</w:t>
      </w:r>
      <w:proofErr w:type="gramStart"/>
      <w:r w:rsidRPr="00071D7A">
        <w:rPr>
          <w:rFonts w:hint="eastAsia"/>
          <w:b/>
          <w:sz w:val="36"/>
          <w:szCs w:val="36"/>
        </w:rPr>
        <w:t>H(</w:t>
      </w:r>
      <w:proofErr w:type="gramEnd"/>
      <w:r w:rsidRPr="00071D7A">
        <w:rPr>
          <w:rFonts w:hint="eastAsia"/>
          <w:b/>
          <w:sz w:val="36"/>
          <w:szCs w:val="36"/>
        </w:rPr>
        <w:t>1)=1%13=1</w:t>
      </w:r>
      <w:r w:rsidRPr="00071D7A">
        <w:rPr>
          <w:rFonts w:hint="eastAsia"/>
          <w:b/>
          <w:sz w:val="36"/>
          <w:szCs w:val="36"/>
        </w:rPr>
        <w:t>（直接填入）</w:t>
      </w:r>
      <w:r w:rsidRPr="00071D7A">
        <w:rPr>
          <w:rFonts w:hint="eastAsia"/>
          <w:b/>
          <w:sz w:val="36"/>
          <w:szCs w:val="36"/>
        </w:rPr>
        <w:t xml:space="preserve"> </w:t>
      </w:r>
    </w:p>
    <w:p w:rsidR="00071D7A" w:rsidRPr="00071D7A" w:rsidRDefault="00071D7A" w:rsidP="00BB6C20">
      <w:pPr>
        <w:ind w:firstLineChars="100" w:firstLine="361"/>
        <w:rPr>
          <w:b/>
          <w:sz w:val="36"/>
          <w:szCs w:val="36"/>
        </w:rPr>
      </w:pPr>
      <w:r w:rsidRPr="00071D7A">
        <w:rPr>
          <w:rFonts w:hint="eastAsia"/>
          <w:b/>
          <w:sz w:val="36"/>
          <w:szCs w:val="36"/>
        </w:rPr>
        <w:t>第</w:t>
      </w:r>
      <w:r w:rsidRPr="00071D7A">
        <w:rPr>
          <w:rFonts w:hint="eastAsia"/>
          <w:b/>
          <w:sz w:val="36"/>
          <w:szCs w:val="36"/>
        </w:rPr>
        <w:t>5</w:t>
      </w:r>
      <w:r w:rsidRPr="00071D7A">
        <w:rPr>
          <w:rFonts w:hint="eastAsia"/>
          <w:b/>
          <w:sz w:val="36"/>
          <w:szCs w:val="36"/>
        </w:rPr>
        <w:t>步：</w:t>
      </w:r>
      <w:proofErr w:type="gramStart"/>
      <w:r w:rsidRPr="00071D7A">
        <w:rPr>
          <w:rFonts w:hint="eastAsia"/>
          <w:b/>
          <w:sz w:val="36"/>
          <w:szCs w:val="36"/>
        </w:rPr>
        <w:t>H(</w:t>
      </w:r>
      <w:proofErr w:type="gramEnd"/>
      <w:r w:rsidRPr="00071D7A">
        <w:rPr>
          <w:rFonts w:hint="eastAsia"/>
          <w:b/>
          <w:sz w:val="36"/>
          <w:szCs w:val="36"/>
        </w:rPr>
        <w:t>78)=78%13=0</w:t>
      </w:r>
      <w:r w:rsidRPr="00071D7A">
        <w:rPr>
          <w:rFonts w:hint="eastAsia"/>
          <w:b/>
          <w:sz w:val="36"/>
          <w:szCs w:val="36"/>
        </w:rPr>
        <w:t>（直接填入）</w:t>
      </w:r>
    </w:p>
    <w:p w:rsidR="00071D7A" w:rsidRPr="00071D7A" w:rsidRDefault="00071D7A" w:rsidP="00BB6C20">
      <w:pPr>
        <w:ind w:firstLineChars="100" w:firstLine="361"/>
        <w:rPr>
          <w:b/>
          <w:sz w:val="36"/>
          <w:szCs w:val="36"/>
        </w:rPr>
      </w:pPr>
      <w:r w:rsidRPr="00071D7A">
        <w:rPr>
          <w:rFonts w:hint="eastAsia"/>
          <w:b/>
          <w:sz w:val="36"/>
          <w:szCs w:val="36"/>
        </w:rPr>
        <w:t>第</w:t>
      </w:r>
      <w:r w:rsidRPr="00071D7A">
        <w:rPr>
          <w:rFonts w:hint="eastAsia"/>
          <w:b/>
          <w:sz w:val="36"/>
          <w:szCs w:val="36"/>
        </w:rPr>
        <w:t>6</w:t>
      </w:r>
      <w:r w:rsidRPr="00071D7A">
        <w:rPr>
          <w:rFonts w:hint="eastAsia"/>
          <w:b/>
          <w:sz w:val="36"/>
          <w:szCs w:val="36"/>
        </w:rPr>
        <w:t>步：</w:t>
      </w:r>
      <w:proofErr w:type="gramStart"/>
      <w:r w:rsidRPr="00071D7A">
        <w:rPr>
          <w:rFonts w:hint="eastAsia"/>
          <w:b/>
          <w:sz w:val="36"/>
          <w:szCs w:val="36"/>
        </w:rPr>
        <w:t>H(</w:t>
      </w:r>
      <w:proofErr w:type="gramEnd"/>
      <w:r w:rsidRPr="00071D7A">
        <w:rPr>
          <w:rFonts w:hint="eastAsia"/>
          <w:b/>
          <w:sz w:val="36"/>
          <w:szCs w:val="36"/>
        </w:rPr>
        <w:t>19)=19%13=6</w:t>
      </w:r>
      <w:r w:rsidRPr="00071D7A">
        <w:rPr>
          <w:rFonts w:hint="eastAsia"/>
          <w:b/>
          <w:sz w:val="36"/>
          <w:szCs w:val="36"/>
        </w:rPr>
        <w:t>（直接填入）</w:t>
      </w:r>
    </w:p>
    <w:p w:rsidR="00071D7A" w:rsidRPr="00071D7A" w:rsidRDefault="00071D7A" w:rsidP="00BB6C20">
      <w:pPr>
        <w:ind w:firstLineChars="100" w:firstLine="361"/>
        <w:rPr>
          <w:b/>
          <w:sz w:val="36"/>
          <w:szCs w:val="36"/>
        </w:rPr>
      </w:pPr>
      <w:r w:rsidRPr="00071D7A">
        <w:rPr>
          <w:rFonts w:hint="eastAsia"/>
          <w:b/>
          <w:sz w:val="36"/>
          <w:szCs w:val="36"/>
        </w:rPr>
        <w:t>第</w:t>
      </w:r>
      <w:r w:rsidRPr="00071D7A">
        <w:rPr>
          <w:rFonts w:hint="eastAsia"/>
          <w:b/>
          <w:sz w:val="36"/>
          <w:szCs w:val="36"/>
        </w:rPr>
        <w:t>7</w:t>
      </w:r>
      <w:r w:rsidRPr="00071D7A">
        <w:rPr>
          <w:rFonts w:hint="eastAsia"/>
          <w:b/>
          <w:sz w:val="36"/>
          <w:szCs w:val="36"/>
        </w:rPr>
        <w:t>步：</w:t>
      </w:r>
      <w:proofErr w:type="gramStart"/>
      <w:r w:rsidRPr="00071D7A">
        <w:rPr>
          <w:rFonts w:hint="eastAsia"/>
          <w:b/>
          <w:sz w:val="36"/>
          <w:szCs w:val="36"/>
        </w:rPr>
        <w:t>H(</w:t>
      </w:r>
      <w:proofErr w:type="gramEnd"/>
      <w:r w:rsidRPr="00071D7A">
        <w:rPr>
          <w:rFonts w:hint="eastAsia"/>
          <w:b/>
          <w:sz w:val="36"/>
          <w:szCs w:val="36"/>
        </w:rPr>
        <w:t>55)=55%13=3</w:t>
      </w:r>
      <w:r w:rsidRPr="00071D7A">
        <w:rPr>
          <w:rFonts w:hint="eastAsia"/>
          <w:b/>
          <w:sz w:val="36"/>
          <w:szCs w:val="36"/>
        </w:rPr>
        <w:t>（地址</w:t>
      </w:r>
      <w:r w:rsidRPr="00071D7A">
        <w:rPr>
          <w:rFonts w:hint="eastAsia"/>
          <w:b/>
          <w:sz w:val="36"/>
          <w:szCs w:val="36"/>
        </w:rPr>
        <w:t>3</w:t>
      </w:r>
      <w:r w:rsidRPr="00071D7A">
        <w:rPr>
          <w:rFonts w:hint="eastAsia"/>
          <w:b/>
          <w:sz w:val="36"/>
          <w:szCs w:val="36"/>
        </w:rPr>
        <w:t>中已有</w:t>
      </w:r>
      <w:r w:rsidRPr="00071D7A">
        <w:rPr>
          <w:rFonts w:hint="eastAsia"/>
          <w:b/>
          <w:sz w:val="36"/>
          <w:szCs w:val="36"/>
        </w:rPr>
        <w:t>16</w:t>
      </w:r>
      <w:r w:rsidRPr="00071D7A">
        <w:rPr>
          <w:rFonts w:hint="eastAsia"/>
          <w:b/>
          <w:sz w:val="36"/>
          <w:szCs w:val="36"/>
        </w:rPr>
        <w:t>，</w:t>
      </w:r>
      <w:r w:rsidR="00CE2D66">
        <w:rPr>
          <w:rFonts w:hint="eastAsia"/>
          <w:b/>
          <w:sz w:val="36"/>
          <w:szCs w:val="36"/>
        </w:rPr>
        <w:t>下一</w:t>
      </w:r>
      <w:r w:rsidRPr="00071D7A">
        <w:rPr>
          <w:rFonts w:hint="eastAsia"/>
          <w:b/>
          <w:sz w:val="36"/>
          <w:szCs w:val="36"/>
        </w:rPr>
        <w:t>地址</w:t>
      </w:r>
      <w:r w:rsidRPr="00071D7A">
        <w:rPr>
          <w:rFonts w:hint="eastAsia"/>
          <w:b/>
          <w:sz w:val="36"/>
          <w:szCs w:val="36"/>
        </w:rPr>
        <w:t>4</w:t>
      </w:r>
      <w:r w:rsidRPr="00071D7A">
        <w:rPr>
          <w:rFonts w:hint="eastAsia"/>
          <w:b/>
          <w:sz w:val="36"/>
          <w:szCs w:val="36"/>
        </w:rPr>
        <w:t>中无数据，</w:t>
      </w:r>
      <w:r w:rsidR="00060936">
        <w:rPr>
          <w:rFonts w:hint="eastAsia"/>
          <w:b/>
          <w:sz w:val="36"/>
          <w:szCs w:val="36"/>
        </w:rPr>
        <w:t>填入</w:t>
      </w:r>
      <w:r w:rsidRPr="00071D7A">
        <w:rPr>
          <w:rFonts w:hint="eastAsia"/>
          <w:b/>
          <w:sz w:val="36"/>
          <w:szCs w:val="36"/>
        </w:rPr>
        <w:t>55</w:t>
      </w:r>
      <w:r w:rsidR="00060936">
        <w:rPr>
          <w:rFonts w:hint="eastAsia"/>
          <w:b/>
          <w:sz w:val="36"/>
          <w:szCs w:val="36"/>
        </w:rPr>
        <w:t>；</w:t>
      </w:r>
      <w:r w:rsidRPr="00071D7A">
        <w:rPr>
          <w:rFonts w:hint="eastAsia"/>
          <w:b/>
          <w:sz w:val="36"/>
          <w:szCs w:val="36"/>
        </w:rPr>
        <w:t>冲突</w:t>
      </w:r>
      <w:r w:rsidRPr="00071D7A">
        <w:rPr>
          <w:rFonts w:hint="eastAsia"/>
          <w:b/>
          <w:sz w:val="36"/>
          <w:szCs w:val="36"/>
        </w:rPr>
        <w:t>1</w:t>
      </w:r>
      <w:r w:rsidRPr="00071D7A">
        <w:rPr>
          <w:rFonts w:hint="eastAsia"/>
          <w:b/>
          <w:sz w:val="36"/>
          <w:szCs w:val="36"/>
        </w:rPr>
        <w:t>次）</w:t>
      </w:r>
    </w:p>
    <w:p w:rsidR="00071D7A" w:rsidRPr="00071D7A" w:rsidRDefault="00071D7A" w:rsidP="00BB6C20">
      <w:pPr>
        <w:ind w:firstLineChars="100" w:firstLine="361"/>
        <w:rPr>
          <w:b/>
          <w:sz w:val="36"/>
          <w:szCs w:val="36"/>
        </w:rPr>
      </w:pPr>
      <w:r w:rsidRPr="00071D7A">
        <w:rPr>
          <w:rFonts w:hint="eastAsia"/>
          <w:b/>
          <w:sz w:val="36"/>
          <w:szCs w:val="36"/>
        </w:rPr>
        <w:t>第</w:t>
      </w:r>
      <w:r w:rsidRPr="00071D7A">
        <w:rPr>
          <w:rFonts w:hint="eastAsia"/>
          <w:b/>
          <w:sz w:val="36"/>
          <w:szCs w:val="36"/>
        </w:rPr>
        <w:t>8</w:t>
      </w:r>
      <w:r w:rsidRPr="00071D7A">
        <w:rPr>
          <w:rFonts w:hint="eastAsia"/>
          <w:b/>
          <w:sz w:val="36"/>
          <w:szCs w:val="36"/>
        </w:rPr>
        <w:t>步：</w:t>
      </w:r>
      <w:proofErr w:type="gramStart"/>
      <w:r w:rsidRPr="00071D7A">
        <w:rPr>
          <w:rFonts w:hint="eastAsia"/>
          <w:b/>
          <w:sz w:val="36"/>
          <w:szCs w:val="36"/>
        </w:rPr>
        <w:t>H(</w:t>
      </w:r>
      <w:proofErr w:type="gramEnd"/>
      <w:r w:rsidRPr="00071D7A">
        <w:rPr>
          <w:rFonts w:hint="eastAsia"/>
          <w:b/>
          <w:sz w:val="36"/>
          <w:szCs w:val="36"/>
        </w:rPr>
        <w:t>10)=10%13=10</w:t>
      </w:r>
      <w:r w:rsidRPr="00071D7A">
        <w:rPr>
          <w:rFonts w:hint="eastAsia"/>
          <w:b/>
          <w:sz w:val="36"/>
          <w:szCs w:val="36"/>
        </w:rPr>
        <w:t>（直接填入）</w:t>
      </w:r>
      <w:r w:rsidRPr="00071D7A">
        <w:rPr>
          <w:rFonts w:hint="eastAsia"/>
          <w:b/>
          <w:sz w:val="36"/>
          <w:szCs w:val="36"/>
        </w:rPr>
        <w:t xml:space="preserve"> </w:t>
      </w:r>
    </w:p>
    <w:p w:rsidR="00071D7A" w:rsidRPr="00071D7A" w:rsidRDefault="00071D7A" w:rsidP="00BB6C20">
      <w:pPr>
        <w:ind w:firstLineChars="100" w:firstLine="361"/>
        <w:rPr>
          <w:b/>
          <w:sz w:val="36"/>
          <w:szCs w:val="36"/>
        </w:rPr>
      </w:pPr>
      <w:r w:rsidRPr="00071D7A">
        <w:rPr>
          <w:rFonts w:hint="eastAsia"/>
          <w:b/>
          <w:sz w:val="36"/>
          <w:szCs w:val="36"/>
        </w:rPr>
        <w:t>第</w:t>
      </w:r>
      <w:r w:rsidRPr="00071D7A">
        <w:rPr>
          <w:rFonts w:hint="eastAsia"/>
          <w:b/>
          <w:sz w:val="36"/>
          <w:szCs w:val="36"/>
        </w:rPr>
        <w:t>9</w:t>
      </w:r>
      <w:r w:rsidRPr="00071D7A">
        <w:rPr>
          <w:rFonts w:hint="eastAsia"/>
          <w:b/>
          <w:sz w:val="36"/>
          <w:szCs w:val="36"/>
        </w:rPr>
        <w:t>步：</w:t>
      </w:r>
      <w:proofErr w:type="gramStart"/>
      <w:r w:rsidRPr="00071D7A">
        <w:rPr>
          <w:rFonts w:hint="eastAsia"/>
          <w:b/>
          <w:sz w:val="36"/>
          <w:szCs w:val="36"/>
        </w:rPr>
        <w:t>H(</w:t>
      </w:r>
      <w:proofErr w:type="gramEnd"/>
      <w:r w:rsidRPr="00071D7A">
        <w:rPr>
          <w:rFonts w:hint="eastAsia"/>
          <w:b/>
          <w:sz w:val="36"/>
          <w:szCs w:val="36"/>
        </w:rPr>
        <w:t>11)=11%13=11</w:t>
      </w:r>
      <w:r w:rsidRPr="00071D7A">
        <w:rPr>
          <w:rFonts w:hint="eastAsia"/>
          <w:b/>
          <w:sz w:val="36"/>
          <w:szCs w:val="36"/>
        </w:rPr>
        <w:t>（地址</w:t>
      </w:r>
      <w:r w:rsidRPr="00071D7A">
        <w:rPr>
          <w:rFonts w:hint="eastAsia"/>
          <w:b/>
          <w:sz w:val="36"/>
          <w:szCs w:val="36"/>
        </w:rPr>
        <w:t>11</w:t>
      </w:r>
      <w:r w:rsidRPr="00071D7A">
        <w:rPr>
          <w:rFonts w:hint="eastAsia"/>
          <w:b/>
          <w:sz w:val="36"/>
          <w:szCs w:val="36"/>
        </w:rPr>
        <w:t>中已有</w:t>
      </w:r>
      <w:r w:rsidRPr="00071D7A">
        <w:rPr>
          <w:rFonts w:hint="eastAsia"/>
          <w:b/>
          <w:sz w:val="36"/>
          <w:szCs w:val="36"/>
        </w:rPr>
        <w:t>24</w:t>
      </w:r>
      <w:r w:rsidRPr="00071D7A">
        <w:rPr>
          <w:rFonts w:hint="eastAsia"/>
          <w:b/>
          <w:sz w:val="36"/>
          <w:szCs w:val="36"/>
        </w:rPr>
        <w:t>，</w:t>
      </w:r>
      <w:r w:rsidR="003E3130">
        <w:rPr>
          <w:rFonts w:hint="eastAsia"/>
          <w:b/>
          <w:sz w:val="36"/>
          <w:szCs w:val="36"/>
        </w:rPr>
        <w:t>下一</w:t>
      </w:r>
      <w:r w:rsidRPr="00071D7A">
        <w:rPr>
          <w:rFonts w:hint="eastAsia"/>
          <w:b/>
          <w:sz w:val="36"/>
          <w:szCs w:val="36"/>
        </w:rPr>
        <w:t>地址</w:t>
      </w:r>
      <w:r w:rsidRPr="00071D7A">
        <w:rPr>
          <w:rFonts w:hint="eastAsia"/>
          <w:b/>
          <w:sz w:val="36"/>
          <w:szCs w:val="36"/>
        </w:rPr>
        <w:t>12</w:t>
      </w:r>
      <w:r w:rsidR="00060936">
        <w:rPr>
          <w:rFonts w:hint="eastAsia"/>
          <w:b/>
          <w:sz w:val="36"/>
          <w:szCs w:val="36"/>
        </w:rPr>
        <w:t>中无数据，填入</w:t>
      </w:r>
      <w:r w:rsidRPr="00071D7A">
        <w:rPr>
          <w:rFonts w:hint="eastAsia"/>
          <w:b/>
          <w:sz w:val="36"/>
          <w:szCs w:val="36"/>
        </w:rPr>
        <w:t>11</w:t>
      </w:r>
      <w:r w:rsidRPr="00071D7A">
        <w:rPr>
          <w:rFonts w:hint="eastAsia"/>
          <w:b/>
          <w:sz w:val="36"/>
          <w:szCs w:val="36"/>
        </w:rPr>
        <w:t>，冲突</w:t>
      </w:r>
      <w:r w:rsidRPr="00071D7A">
        <w:rPr>
          <w:rFonts w:hint="eastAsia"/>
          <w:b/>
          <w:sz w:val="36"/>
          <w:szCs w:val="36"/>
        </w:rPr>
        <w:t>1</w:t>
      </w:r>
      <w:r w:rsidRPr="00071D7A">
        <w:rPr>
          <w:rFonts w:hint="eastAsia"/>
          <w:b/>
          <w:sz w:val="36"/>
          <w:szCs w:val="36"/>
        </w:rPr>
        <w:t>次）</w:t>
      </w:r>
    </w:p>
    <w:p w:rsidR="00071D7A" w:rsidRPr="003E3130" w:rsidRDefault="00071D7A" w:rsidP="00BB6C20">
      <w:pPr>
        <w:ind w:firstLineChars="100" w:firstLine="361"/>
        <w:rPr>
          <w:b/>
          <w:sz w:val="36"/>
          <w:szCs w:val="36"/>
        </w:rPr>
      </w:pPr>
      <w:r w:rsidRPr="00071D7A">
        <w:rPr>
          <w:rFonts w:hint="eastAsia"/>
          <w:b/>
          <w:sz w:val="36"/>
          <w:szCs w:val="36"/>
        </w:rPr>
        <w:t>第</w:t>
      </w:r>
      <w:r w:rsidRPr="00071D7A">
        <w:rPr>
          <w:rFonts w:hint="eastAsia"/>
          <w:b/>
          <w:sz w:val="36"/>
          <w:szCs w:val="36"/>
        </w:rPr>
        <w:t>10</w:t>
      </w:r>
      <w:r w:rsidRPr="00071D7A">
        <w:rPr>
          <w:rFonts w:hint="eastAsia"/>
          <w:b/>
          <w:sz w:val="36"/>
          <w:szCs w:val="36"/>
        </w:rPr>
        <w:t>步：</w:t>
      </w:r>
      <w:proofErr w:type="gramStart"/>
      <w:r w:rsidRPr="00071D7A">
        <w:rPr>
          <w:rFonts w:hint="eastAsia"/>
          <w:b/>
          <w:sz w:val="36"/>
          <w:szCs w:val="36"/>
        </w:rPr>
        <w:t>H(</w:t>
      </w:r>
      <w:proofErr w:type="gramEnd"/>
      <w:r w:rsidRPr="00071D7A">
        <w:rPr>
          <w:rFonts w:hint="eastAsia"/>
          <w:b/>
          <w:sz w:val="36"/>
          <w:szCs w:val="36"/>
        </w:rPr>
        <w:t>89)=89%13=11</w:t>
      </w:r>
      <w:r w:rsidRPr="00071D7A">
        <w:rPr>
          <w:rFonts w:hint="eastAsia"/>
          <w:b/>
          <w:sz w:val="36"/>
          <w:szCs w:val="36"/>
        </w:rPr>
        <w:t>（地址</w:t>
      </w:r>
      <w:r w:rsidRPr="00071D7A">
        <w:rPr>
          <w:rFonts w:hint="eastAsia"/>
          <w:b/>
          <w:sz w:val="36"/>
          <w:szCs w:val="36"/>
        </w:rPr>
        <w:t>11</w:t>
      </w:r>
      <w:r w:rsidRPr="00071D7A">
        <w:rPr>
          <w:rFonts w:hint="eastAsia"/>
          <w:b/>
          <w:sz w:val="36"/>
          <w:szCs w:val="36"/>
        </w:rPr>
        <w:t>中已有</w:t>
      </w:r>
      <w:r w:rsidRPr="00071D7A">
        <w:rPr>
          <w:rFonts w:hint="eastAsia"/>
          <w:b/>
          <w:sz w:val="36"/>
          <w:szCs w:val="36"/>
        </w:rPr>
        <w:t>24</w:t>
      </w:r>
      <w:r w:rsidRPr="00071D7A">
        <w:rPr>
          <w:rFonts w:hint="eastAsia"/>
          <w:b/>
          <w:sz w:val="36"/>
          <w:szCs w:val="36"/>
        </w:rPr>
        <w:t>，地址</w:t>
      </w:r>
      <w:r w:rsidRPr="00071D7A">
        <w:rPr>
          <w:rFonts w:hint="eastAsia"/>
          <w:b/>
          <w:sz w:val="36"/>
          <w:szCs w:val="36"/>
        </w:rPr>
        <w:t>12</w:t>
      </w:r>
      <w:r w:rsidRPr="00071D7A">
        <w:rPr>
          <w:rFonts w:hint="eastAsia"/>
          <w:b/>
          <w:sz w:val="36"/>
          <w:szCs w:val="36"/>
        </w:rPr>
        <w:t>中已有</w:t>
      </w:r>
      <w:r w:rsidRPr="00071D7A">
        <w:rPr>
          <w:rFonts w:hint="eastAsia"/>
          <w:b/>
          <w:sz w:val="36"/>
          <w:szCs w:val="36"/>
        </w:rPr>
        <w:t>11</w:t>
      </w:r>
      <w:r w:rsidRPr="00071D7A">
        <w:rPr>
          <w:rFonts w:hint="eastAsia"/>
          <w:b/>
          <w:sz w:val="36"/>
          <w:szCs w:val="36"/>
        </w:rPr>
        <w:t>，地址</w:t>
      </w:r>
      <w:r w:rsidRPr="00071D7A">
        <w:rPr>
          <w:rFonts w:hint="eastAsia"/>
          <w:b/>
          <w:sz w:val="36"/>
          <w:szCs w:val="36"/>
        </w:rPr>
        <w:t>0</w:t>
      </w:r>
      <w:r w:rsidRPr="00071D7A">
        <w:rPr>
          <w:rFonts w:hint="eastAsia"/>
          <w:b/>
          <w:sz w:val="36"/>
          <w:szCs w:val="36"/>
        </w:rPr>
        <w:t>中已有</w:t>
      </w:r>
      <w:r w:rsidRPr="00071D7A">
        <w:rPr>
          <w:rFonts w:hint="eastAsia"/>
          <w:b/>
          <w:sz w:val="36"/>
          <w:szCs w:val="36"/>
        </w:rPr>
        <w:t>78</w:t>
      </w:r>
      <w:r w:rsidRPr="00071D7A">
        <w:rPr>
          <w:rFonts w:hint="eastAsia"/>
          <w:b/>
          <w:sz w:val="36"/>
          <w:szCs w:val="36"/>
        </w:rPr>
        <w:t>，地址</w:t>
      </w:r>
      <w:r w:rsidRPr="00071D7A">
        <w:rPr>
          <w:rFonts w:hint="eastAsia"/>
          <w:b/>
          <w:sz w:val="36"/>
          <w:szCs w:val="36"/>
        </w:rPr>
        <w:t>1</w:t>
      </w:r>
      <w:r w:rsidRPr="00071D7A">
        <w:rPr>
          <w:rFonts w:hint="eastAsia"/>
          <w:b/>
          <w:sz w:val="36"/>
          <w:szCs w:val="36"/>
        </w:rPr>
        <w:t>中已有</w:t>
      </w:r>
      <w:r w:rsidRPr="00071D7A">
        <w:rPr>
          <w:rFonts w:hint="eastAsia"/>
          <w:b/>
          <w:sz w:val="36"/>
          <w:szCs w:val="36"/>
        </w:rPr>
        <w:t>1</w:t>
      </w:r>
      <w:r w:rsidRPr="00071D7A">
        <w:rPr>
          <w:rFonts w:hint="eastAsia"/>
          <w:b/>
          <w:sz w:val="36"/>
          <w:szCs w:val="36"/>
        </w:rPr>
        <w:t>，</w:t>
      </w:r>
      <w:r w:rsidR="00060936">
        <w:rPr>
          <w:rFonts w:hint="eastAsia"/>
          <w:b/>
          <w:sz w:val="36"/>
          <w:szCs w:val="36"/>
        </w:rPr>
        <w:t xml:space="preserve"> </w:t>
      </w:r>
      <w:r w:rsidRPr="00071D7A">
        <w:rPr>
          <w:rFonts w:hint="eastAsia"/>
          <w:b/>
          <w:sz w:val="36"/>
          <w:szCs w:val="36"/>
        </w:rPr>
        <w:t>地址</w:t>
      </w:r>
      <w:r w:rsidRPr="00071D7A">
        <w:rPr>
          <w:rFonts w:hint="eastAsia"/>
          <w:b/>
          <w:sz w:val="36"/>
          <w:szCs w:val="36"/>
        </w:rPr>
        <w:t>2</w:t>
      </w:r>
      <w:r w:rsidR="00060936">
        <w:rPr>
          <w:rFonts w:hint="eastAsia"/>
          <w:b/>
          <w:sz w:val="36"/>
          <w:szCs w:val="36"/>
        </w:rPr>
        <w:t>中无数据，填入</w:t>
      </w:r>
      <w:r w:rsidRPr="00071D7A">
        <w:rPr>
          <w:rFonts w:hint="eastAsia"/>
          <w:b/>
          <w:sz w:val="36"/>
          <w:szCs w:val="36"/>
        </w:rPr>
        <w:t>89</w:t>
      </w:r>
      <w:r w:rsidR="00060936">
        <w:rPr>
          <w:rFonts w:hint="eastAsia"/>
          <w:b/>
          <w:sz w:val="36"/>
          <w:szCs w:val="36"/>
        </w:rPr>
        <w:t>；</w:t>
      </w:r>
      <w:r w:rsidRPr="00071D7A">
        <w:rPr>
          <w:rFonts w:hint="eastAsia"/>
          <w:b/>
          <w:sz w:val="36"/>
          <w:szCs w:val="36"/>
        </w:rPr>
        <w:t>冲突发生</w:t>
      </w:r>
      <w:r w:rsidRPr="00071D7A">
        <w:rPr>
          <w:rFonts w:hint="eastAsia"/>
          <w:b/>
          <w:sz w:val="36"/>
          <w:szCs w:val="36"/>
        </w:rPr>
        <w:t>4</w:t>
      </w:r>
      <w:r w:rsidRPr="00071D7A">
        <w:rPr>
          <w:rFonts w:hint="eastAsia"/>
          <w:b/>
          <w:sz w:val="36"/>
          <w:szCs w:val="36"/>
        </w:rPr>
        <w:t>次）。</w:t>
      </w:r>
      <w:r w:rsidR="003E3130">
        <w:rPr>
          <w:rFonts w:hint="eastAsia"/>
          <w:b/>
          <w:sz w:val="36"/>
          <w:szCs w:val="36"/>
        </w:rPr>
        <w:t xml:space="preserve"> </w:t>
      </w:r>
    </w:p>
    <w:p w:rsidR="00071D7A" w:rsidRPr="00071D7A" w:rsidRDefault="00071D7A" w:rsidP="003E3130">
      <w:pPr>
        <w:ind w:firstLineChars="98" w:firstLine="354"/>
        <w:rPr>
          <w:b/>
          <w:sz w:val="36"/>
          <w:szCs w:val="36"/>
        </w:rPr>
      </w:pPr>
      <w:r w:rsidRPr="00071D7A">
        <w:rPr>
          <w:rFonts w:hint="eastAsia"/>
          <w:b/>
          <w:sz w:val="36"/>
          <w:szCs w:val="36"/>
        </w:rPr>
        <w:t>关键字和哈希地址对照表：</w:t>
      </w:r>
    </w:p>
    <w:tbl>
      <w:tblPr>
        <w:tblW w:w="9034"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6"/>
        <w:gridCol w:w="709"/>
        <w:gridCol w:w="580"/>
        <w:gridCol w:w="580"/>
        <w:gridCol w:w="399"/>
        <w:gridCol w:w="580"/>
        <w:gridCol w:w="554"/>
        <w:gridCol w:w="501"/>
        <w:gridCol w:w="501"/>
        <w:gridCol w:w="486"/>
        <w:gridCol w:w="638"/>
      </w:tblGrid>
      <w:tr w:rsidR="00071D7A" w:rsidRPr="0062781C" w:rsidTr="00862CFD">
        <w:tc>
          <w:tcPr>
            <w:tcW w:w="3506" w:type="dxa"/>
          </w:tcPr>
          <w:p w:rsidR="00071D7A" w:rsidRPr="0062781C" w:rsidRDefault="00071D7A" w:rsidP="00050765">
            <w:pPr>
              <w:rPr>
                <w:b/>
                <w:sz w:val="28"/>
                <w:szCs w:val="28"/>
              </w:rPr>
            </w:pPr>
            <w:r w:rsidRPr="0062781C">
              <w:rPr>
                <w:rFonts w:hint="eastAsia"/>
                <w:b/>
                <w:sz w:val="28"/>
                <w:szCs w:val="28"/>
              </w:rPr>
              <w:t>关键字</w:t>
            </w:r>
            <w:r w:rsidRPr="0062781C">
              <w:rPr>
                <w:rFonts w:hint="eastAsia"/>
                <w:b/>
                <w:sz w:val="28"/>
                <w:szCs w:val="28"/>
              </w:rPr>
              <w:t>(key)</w:t>
            </w:r>
          </w:p>
        </w:tc>
        <w:tc>
          <w:tcPr>
            <w:tcW w:w="709" w:type="dxa"/>
          </w:tcPr>
          <w:p w:rsidR="00071D7A" w:rsidRPr="0062781C" w:rsidRDefault="00071D7A" w:rsidP="00050765">
            <w:pPr>
              <w:rPr>
                <w:b/>
                <w:sz w:val="28"/>
                <w:szCs w:val="28"/>
              </w:rPr>
            </w:pPr>
            <w:r w:rsidRPr="0062781C">
              <w:rPr>
                <w:rFonts w:hint="eastAsia"/>
                <w:b/>
                <w:sz w:val="28"/>
                <w:szCs w:val="28"/>
              </w:rPr>
              <w:t>18</w:t>
            </w:r>
          </w:p>
        </w:tc>
        <w:tc>
          <w:tcPr>
            <w:tcW w:w="580" w:type="dxa"/>
          </w:tcPr>
          <w:p w:rsidR="00071D7A" w:rsidRPr="0062781C" w:rsidRDefault="00071D7A" w:rsidP="00050765">
            <w:pPr>
              <w:rPr>
                <w:b/>
                <w:sz w:val="28"/>
                <w:szCs w:val="28"/>
              </w:rPr>
            </w:pPr>
            <w:r w:rsidRPr="0062781C">
              <w:rPr>
                <w:rFonts w:hint="eastAsia"/>
                <w:b/>
                <w:sz w:val="28"/>
                <w:szCs w:val="28"/>
              </w:rPr>
              <w:t>16</w:t>
            </w:r>
          </w:p>
        </w:tc>
        <w:tc>
          <w:tcPr>
            <w:tcW w:w="580" w:type="dxa"/>
          </w:tcPr>
          <w:p w:rsidR="00071D7A" w:rsidRPr="0062781C" w:rsidRDefault="00071D7A" w:rsidP="00050765">
            <w:pPr>
              <w:rPr>
                <w:b/>
                <w:sz w:val="28"/>
                <w:szCs w:val="28"/>
              </w:rPr>
            </w:pPr>
            <w:r w:rsidRPr="0062781C">
              <w:rPr>
                <w:rFonts w:hint="eastAsia"/>
                <w:b/>
                <w:sz w:val="28"/>
                <w:szCs w:val="28"/>
              </w:rPr>
              <w:t>24</w:t>
            </w:r>
          </w:p>
        </w:tc>
        <w:tc>
          <w:tcPr>
            <w:tcW w:w="399" w:type="dxa"/>
          </w:tcPr>
          <w:p w:rsidR="00071D7A" w:rsidRPr="0062781C" w:rsidRDefault="00071D7A" w:rsidP="00050765">
            <w:pPr>
              <w:rPr>
                <w:b/>
                <w:sz w:val="28"/>
                <w:szCs w:val="28"/>
              </w:rPr>
            </w:pPr>
            <w:r w:rsidRPr="0062781C">
              <w:rPr>
                <w:rFonts w:hint="eastAsia"/>
                <w:b/>
                <w:sz w:val="28"/>
                <w:szCs w:val="28"/>
              </w:rPr>
              <w:t>1</w:t>
            </w:r>
          </w:p>
        </w:tc>
        <w:tc>
          <w:tcPr>
            <w:tcW w:w="580" w:type="dxa"/>
          </w:tcPr>
          <w:p w:rsidR="00071D7A" w:rsidRPr="0062781C" w:rsidRDefault="00071D7A" w:rsidP="00050765">
            <w:pPr>
              <w:rPr>
                <w:b/>
                <w:sz w:val="28"/>
                <w:szCs w:val="28"/>
              </w:rPr>
            </w:pPr>
            <w:r w:rsidRPr="0062781C">
              <w:rPr>
                <w:rFonts w:hint="eastAsia"/>
                <w:b/>
                <w:sz w:val="28"/>
                <w:szCs w:val="28"/>
              </w:rPr>
              <w:t>78</w:t>
            </w:r>
          </w:p>
        </w:tc>
        <w:tc>
          <w:tcPr>
            <w:tcW w:w="554" w:type="dxa"/>
          </w:tcPr>
          <w:p w:rsidR="00071D7A" w:rsidRPr="0062781C" w:rsidRDefault="00071D7A" w:rsidP="00050765">
            <w:pPr>
              <w:rPr>
                <w:b/>
                <w:sz w:val="28"/>
                <w:szCs w:val="28"/>
              </w:rPr>
            </w:pPr>
            <w:r w:rsidRPr="0062781C">
              <w:rPr>
                <w:rFonts w:hint="eastAsia"/>
                <w:b/>
                <w:sz w:val="28"/>
                <w:szCs w:val="28"/>
              </w:rPr>
              <w:t>19</w:t>
            </w:r>
          </w:p>
        </w:tc>
        <w:tc>
          <w:tcPr>
            <w:tcW w:w="501" w:type="dxa"/>
          </w:tcPr>
          <w:p w:rsidR="00071D7A" w:rsidRPr="0062781C" w:rsidRDefault="00071D7A" w:rsidP="00050765">
            <w:pPr>
              <w:rPr>
                <w:b/>
                <w:sz w:val="28"/>
                <w:szCs w:val="28"/>
              </w:rPr>
            </w:pPr>
            <w:r w:rsidRPr="0062781C">
              <w:rPr>
                <w:rFonts w:hint="eastAsia"/>
                <w:b/>
                <w:sz w:val="28"/>
                <w:szCs w:val="28"/>
              </w:rPr>
              <w:t>55</w:t>
            </w:r>
          </w:p>
        </w:tc>
        <w:tc>
          <w:tcPr>
            <w:tcW w:w="501" w:type="dxa"/>
          </w:tcPr>
          <w:p w:rsidR="00071D7A" w:rsidRPr="0062781C" w:rsidRDefault="00071D7A" w:rsidP="00050765">
            <w:pPr>
              <w:rPr>
                <w:b/>
                <w:sz w:val="28"/>
                <w:szCs w:val="28"/>
              </w:rPr>
            </w:pPr>
            <w:r w:rsidRPr="0062781C">
              <w:rPr>
                <w:rFonts w:hint="eastAsia"/>
                <w:b/>
                <w:sz w:val="28"/>
                <w:szCs w:val="28"/>
              </w:rPr>
              <w:t>10</w:t>
            </w:r>
          </w:p>
        </w:tc>
        <w:tc>
          <w:tcPr>
            <w:tcW w:w="486" w:type="dxa"/>
          </w:tcPr>
          <w:p w:rsidR="00071D7A" w:rsidRPr="0062781C" w:rsidRDefault="00071D7A" w:rsidP="00050765">
            <w:pPr>
              <w:rPr>
                <w:b/>
                <w:sz w:val="28"/>
                <w:szCs w:val="28"/>
              </w:rPr>
            </w:pPr>
            <w:r w:rsidRPr="0062781C">
              <w:rPr>
                <w:rFonts w:hint="eastAsia"/>
                <w:b/>
                <w:sz w:val="28"/>
                <w:szCs w:val="28"/>
              </w:rPr>
              <w:t>11</w:t>
            </w:r>
          </w:p>
        </w:tc>
        <w:tc>
          <w:tcPr>
            <w:tcW w:w="638" w:type="dxa"/>
          </w:tcPr>
          <w:p w:rsidR="00071D7A" w:rsidRPr="0062781C" w:rsidRDefault="00071D7A" w:rsidP="00050765">
            <w:pPr>
              <w:rPr>
                <w:b/>
                <w:sz w:val="28"/>
                <w:szCs w:val="28"/>
              </w:rPr>
            </w:pPr>
            <w:r w:rsidRPr="0062781C">
              <w:rPr>
                <w:rFonts w:hint="eastAsia"/>
                <w:b/>
                <w:sz w:val="28"/>
                <w:szCs w:val="28"/>
              </w:rPr>
              <w:t>89</w:t>
            </w:r>
          </w:p>
        </w:tc>
      </w:tr>
      <w:tr w:rsidR="00071D7A" w:rsidRPr="0062781C" w:rsidTr="00862CFD">
        <w:tc>
          <w:tcPr>
            <w:tcW w:w="3506" w:type="dxa"/>
          </w:tcPr>
          <w:p w:rsidR="00071D7A" w:rsidRPr="0062781C" w:rsidRDefault="00071D7A" w:rsidP="00050765">
            <w:pPr>
              <w:rPr>
                <w:b/>
                <w:sz w:val="28"/>
                <w:szCs w:val="28"/>
              </w:rPr>
            </w:pPr>
            <w:r w:rsidRPr="0062781C">
              <w:rPr>
                <w:rFonts w:hint="eastAsia"/>
                <w:b/>
                <w:sz w:val="28"/>
                <w:szCs w:val="28"/>
              </w:rPr>
              <w:lastRenderedPageBreak/>
              <w:t>哈希地址</w:t>
            </w:r>
            <w:r w:rsidRPr="0062781C">
              <w:rPr>
                <w:rFonts w:hint="eastAsia"/>
                <w:b/>
                <w:sz w:val="28"/>
                <w:szCs w:val="28"/>
              </w:rPr>
              <w:t>H(key)=key%13</w:t>
            </w:r>
          </w:p>
        </w:tc>
        <w:tc>
          <w:tcPr>
            <w:tcW w:w="709" w:type="dxa"/>
          </w:tcPr>
          <w:p w:rsidR="00071D7A" w:rsidRPr="0062781C" w:rsidRDefault="00071D7A" w:rsidP="00050765">
            <w:pPr>
              <w:rPr>
                <w:b/>
                <w:sz w:val="28"/>
                <w:szCs w:val="28"/>
              </w:rPr>
            </w:pPr>
            <w:r w:rsidRPr="0062781C">
              <w:rPr>
                <w:rFonts w:hint="eastAsia"/>
                <w:b/>
                <w:sz w:val="28"/>
                <w:szCs w:val="28"/>
              </w:rPr>
              <w:t>5</w:t>
            </w:r>
          </w:p>
        </w:tc>
        <w:tc>
          <w:tcPr>
            <w:tcW w:w="580" w:type="dxa"/>
          </w:tcPr>
          <w:p w:rsidR="00071D7A" w:rsidRPr="0062781C" w:rsidRDefault="00071D7A" w:rsidP="00050765">
            <w:pPr>
              <w:rPr>
                <w:b/>
                <w:sz w:val="28"/>
                <w:szCs w:val="28"/>
              </w:rPr>
            </w:pPr>
            <w:r w:rsidRPr="0062781C">
              <w:rPr>
                <w:rFonts w:hint="eastAsia"/>
                <w:b/>
                <w:sz w:val="28"/>
                <w:szCs w:val="28"/>
              </w:rPr>
              <w:t>3</w:t>
            </w:r>
          </w:p>
        </w:tc>
        <w:tc>
          <w:tcPr>
            <w:tcW w:w="580" w:type="dxa"/>
          </w:tcPr>
          <w:p w:rsidR="00071D7A" w:rsidRPr="0062781C" w:rsidRDefault="00071D7A" w:rsidP="00050765">
            <w:pPr>
              <w:rPr>
                <w:b/>
                <w:sz w:val="28"/>
                <w:szCs w:val="28"/>
              </w:rPr>
            </w:pPr>
            <w:r w:rsidRPr="0062781C">
              <w:rPr>
                <w:rFonts w:hint="eastAsia"/>
                <w:b/>
                <w:sz w:val="28"/>
                <w:szCs w:val="28"/>
              </w:rPr>
              <w:t>11</w:t>
            </w:r>
          </w:p>
        </w:tc>
        <w:tc>
          <w:tcPr>
            <w:tcW w:w="399" w:type="dxa"/>
          </w:tcPr>
          <w:p w:rsidR="00071D7A" w:rsidRPr="0062781C" w:rsidRDefault="00071D7A" w:rsidP="00050765">
            <w:pPr>
              <w:rPr>
                <w:b/>
                <w:sz w:val="28"/>
                <w:szCs w:val="28"/>
              </w:rPr>
            </w:pPr>
            <w:r w:rsidRPr="0062781C">
              <w:rPr>
                <w:rFonts w:hint="eastAsia"/>
                <w:b/>
                <w:sz w:val="28"/>
                <w:szCs w:val="28"/>
              </w:rPr>
              <w:t>1</w:t>
            </w:r>
          </w:p>
        </w:tc>
        <w:tc>
          <w:tcPr>
            <w:tcW w:w="580" w:type="dxa"/>
          </w:tcPr>
          <w:p w:rsidR="00071D7A" w:rsidRPr="0062781C" w:rsidRDefault="00071D7A" w:rsidP="00050765">
            <w:pPr>
              <w:rPr>
                <w:b/>
                <w:sz w:val="28"/>
                <w:szCs w:val="28"/>
              </w:rPr>
            </w:pPr>
            <w:r w:rsidRPr="0062781C">
              <w:rPr>
                <w:rFonts w:hint="eastAsia"/>
                <w:b/>
                <w:sz w:val="28"/>
                <w:szCs w:val="28"/>
              </w:rPr>
              <w:t>0</w:t>
            </w:r>
          </w:p>
        </w:tc>
        <w:tc>
          <w:tcPr>
            <w:tcW w:w="554" w:type="dxa"/>
          </w:tcPr>
          <w:p w:rsidR="00071D7A" w:rsidRPr="0062781C" w:rsidRDefault="00071D7A" w:rsidP="00050765">
            <w:pPr>
              <w:rPr>
                <w:b/>
                <w:sz w:val="28"/>
                <w:szCs w:val="28"/>
              </w:rPr>
            </w:pPr>
            <w:r w:rsidRPr="0062781C">
              <w:rPr>
                <w:rFonts w:hint="eastAsia"/>
                <w:b/>
                <w:sz w:val="28"/>
                <w:szCs w:val="28"/>
              </w:rPr>
              <w:t>6</w:t>
            </w:r>
          </w:p>
        </w:tc>
        <w:tc>
          <w:tcPr>
            <w:tcW w:w="501" w:type="dxa"/>
          </w:tcPr>
          <w:p w:rsidR="00071D7A" w:rsidRPr="0062781C" w:rsidRDefault="00071D7A" w:rsidP="00050765">
            <w:pPr>
              <w:rPr>
                <w:b/>
                <w:sz w:val="28"/>
                <w:szCs w:val="28"/>
              </w:rPr>
            </w:pPr>
            <w:r w:rsidRPr="0062781C">
              <w:rPr>
                <w:rFonts w:hint="eastAsia"/>
                <w:b/>
                <w:sz w:val="28"/>
                <w:szCs w:val="28"/>
              </w:rPr>
              <w:t>3</w:t>
            </w:r>
          </w:p>
        </w:tc>
        <w:tc>
          <w:tcPr>
            <w:tcW w:w="501" w:type="dxa"/>
          </w:tcPr>
          <w:p w:rsidR="00071D7A" w:rsidRPr="0062781C" w:rsidRDefault="00071D7A" w:rsidP="00050765">
            <w:pPr>
              <w:rPr>
                <w:b/>
                <w:sz w:val="28"/>
                <w:szCs w:val="28"/>
              </w:rPr>
            </w:pPr>
            <w:r w:rsidRPr="0062781C">
              <w:rPr>
                <w:rFonts w:hint="eastAsia"/>
                <w:b/>
                <w:sz w:val="28"/>
                <w:szCs w:val="28"/>
              </w:rPr>
              <w:t>10</w:t>
            </w:r>
          </w:p>
        </w:tc>
        <w:tc>
          <w:tcPr>
            <w:tcW w:w="486" w:type="dxa"/>
          </w:tcPr>
          <w:p w:rsidR="00071D7A" w:rsidRPr="0062781C" w:rsidRDefault="00071D7A" w:rsidP="00050765">
            <w:pPr>
              <w:rPr>
                <w:b/>
                <w:sz w:val="28"/>
                <w:szCs w:val="28"/>
              </w:rPr>
            </w:pPr>
            <w:r w:rsidRPr="0062781C">
              <w:rPr>
                <w:rFonts w:hint="eastAsia"/>
                <w:b/>
                <w:sz w:val="28"/>
                <w:szCs w:val="28"/>
              </w:rPr>
              <w:t>11</w:t>
            </w:r>
          </w:p>
        </w:tc>
        <w:tc>
          <w:tcPr>
            <w:tcW w:w="638" w:type="dxa"/>
          </w:tcPr>
          <w:p w:rsidR="00071D7A" w:rsidRPr="0062781C" w:rsidRDefault="00071D7A" w:rsidP="00050765">
            <w:pPr>
              <w:rPr>
                <w:b/>
                <w:sz w:val="28"/>
                <w:szCs w:val="28"/>
              </w:rPr>
            </w:pPr>
            <w:r w:rsidRPr="0062781C">
              <w:rPr>
                <w:rFonts w:hint="eastAsia"/>
                <w:b/>
                <w:sz w:val="28"/>
                <w:szCs w:val="28"/>
              </w:rPr>
              <w:t>11</w:t>
            </w:r>
          </w:p>
        </w:tc>
      </w:tr>
    </w:tbl>
    <w:p w:rsidR="00071D7A" w:rsidRDefault="00071D7A" w:rsidP="00071D7A">
      <w:pPr>
        <w:ind w:firstLineChars="98" w:firstLine="354"/>
        <w:rPr>
          <w:b/>
          <w:sz w:val="36"/>
          <w:szCs w:val="36"/>
        </w:rPr>
      </w:pPr>
      <w:r w:rsidRPr="00071D7A">
        <w:rPr>
          <w:rFonts w:hint="eastAsia"/>
          <w:b/>
          <w:sz w:val="36"/>
          <w:szCs w:val="36"/>
        </w:rPr>
        <w:t>哈希</w:t>
      </w:r>
      <w:proofErr w:type="gramStart"/>
      <w:r w:rsidRPr="00071D7A">
        <w:rPr>
          <w:rFonts w:hint="eastAsia"/>
          <w:b/>
          <w:sz w:val="36"/>
          <w:szCs w:val="36"/>
        </w:rPr>
        <w:t>表</w:t>
      </w:r>
      <w:r w:rsidR="003E3130">
        <w:rPr>
          <w:rFonts w:hint="eastAsia"/>
          <w:b/>
          <w:sz w:val="36"/>
          <w:szCs w:val="36"/>
        </w:rPr>
        <w:t>形成</w:t>
      </w:r>
      <w:proofErr w:type="gramEnd"/>
      <w:r w:rsidRPr="00071D7A">
        <w:rPr>
          <w:rFonts w:hint="eastAsia"/>
          <w:b/>
          <w:sz w:val="36"/>
          <w:szCs w:val="36"/>
        </w:rPr>
        <w:t>如下：</w:t>
      </w:r>
      <w:r w:rsidR="00D27EB2">
        <w:rPr>
          <w:rFonts w:hint="eastAsia"/>
          <w:b/>
          <w:sz w:val="36"/>
          <w:szCs w:val="36"/>
        </w:rPr>
        <w:t>现场填</w:t>
      </w:r>
    </w:p>
    <w:tbl>
      <w:tblPr>
        <w:tblW w:w="9008"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9"/>
        <w:gridCol w:w="709"/>
        <w:gridCol w:w="709"/>
        <w:gridCol w:w="567"/>
        <w:gridCol w:w="567"/>
        <w:gridCol w:w="567"/>
        <w:gridCol w:w="567"/>
        <w:gridCol w:w="567"/>
        <w:gridCol w:w="425"/>
        <w:gridCol w:w="425"/>
        <w:gridCol w:w="425"/>
        <w:gridCol w:w="567"/>
        <w:gridCol w:w="567"/>
        <w:gridCol w:w="567"/>
      </w:tblGrid>
      <w:tr w:rsidR="00D27EB2" w:rsidRPr="00071D7A" w:rsidTr="00AC3F21">
        <w:tc>
          <w:tcPr>
            <w:tcW w:w="1779" w:type="dxa"/>
          </w:tcPr>
          <w:p w:rsidR="00D27EB2" w:rsidRPr="00911521" w:rsidRDefault="00D27EB2" w:rsidP="00AC3F21">
            <w:pPr>
              <w:rPr>
                <w:b/>
                <w:sz w:val="28"/>
                <w:szCs w:val="28"/>
              </w:rPr>
            </w:pPr>
            <w:r w:rsidRPr="00911521">
              <w:rPr>
                <w:rFonts w:hint="eastAsia"/>
                <w:b/>
                <w:sz w:val="28"/>
                <w:szCs w:val="28"/>
              </w:rPr>
              <w:t>哈希地址</w:t>
            </w:r>
          </w:p>
        </w:tc>
        <w:tc>
          <w:tcPr>
            <w:tcW w:w="709" w:type="dxa"/>
          </w:tcPr>
          <w:p w:rsidR="00D27EB2" w:rsidRPr="00911521" w:rsidRDefault="00D27EB2" w:rsidP="00AC3F21">
            <w:pPr>
              <w:rPr>
                <w:b/>
                <w:sz w:val="28"/>
                <w:szCs w:val="28"/>
              </w:rPr>
            </w:pPr>
            <w:r w:rsidRPr="00911521">
              <w:rPr>
                <w:rFonts w:hint="eastAsia"/>
                <w:b/>
                <w:sz w:val="28"/>
                <w:szCs w:val="28"/>
              </w:rPr>
              <w:t>0</w:t>
            </w:r>
          </w:p>
        </w:tc>
        <w:tc>
          <w:tcPr>
            <w:tcW w:w="709" w:type="dxa"/>
          </w:tcPr>
          <w:p w:rsidR="00D27EB2" w:rsidRPr="00911521" w:rsidRDefault="00D27EB2" w:rsidP="00AC3F21">
            <w:pPr>
              <w:rPr>
                <w:b/>
                <w:sz w:val="28"/>
                <w:szCs w:val="28"/>
              </w:rPr>
            </w:pPr>
            <w:r w:rsidRPr="00911521">
              <w:rPr>
                <w:rFonts w:hint="eastAsia"/>
                <w:b/>
                <w:sz w:val="28"/>
                <w:szCs w:val="28"/>
              </w:rPr>
              <w:t>1</w:t>
            </w:r>
          </w:p>
        </w:tc>
        <w:tc>
          <w:tcPr>
            <w:tcW w:w="567" w:type="dxa"/>
          </w:tcPr>
          <w:p w:rsidR="00D27EB2" w:rsidRPr="00911521" w:rsidRDefault="00D27EB2" w:rsidP="00AC3F21">
            <w:pPr>
              <w:rPr>
                <w:b/>
                <w:sz w:val="28"/>
                <w:szCs w:val="28"/>
              </w:rPr>
            </w:pPr>
            <w:r w:rsidRPr="00911521">
              <w:rPr>
                <w:rFonts w:hint="eastAsia"/>
                <w:b/>
                <w:sz w:val="28"/>
                <w:szCs w:val="28"/>
              </w:rPr>
              <w:t>2</w:t>
            </w:r>
          </w:p>
        </w:tc>
        <w:tc>
          <w:tcPr>
            <w:tcW w:w="567" w:type="dxa"/>
          </w:tcPr>
          <w:p w:rsidR="00D27EB2" w:rsidRPr="00911521" w:rsidRDefault="00D27EB2" w:rsidP="00AC3F21">
            <w:pPr>
              <w:rPr>
                <w:b/>
                <w:sz w:val="28"/>
                <w:szCs w:val="28"/>
              </w:rPr>
            </w:pPr>
            <w:r w:rsidRPr="00911521">
              <w:rPr>
                <w:rFonts w:hint="eastAsia"/>
                <w:b/>
                <w:sz w:val="28"/>
                <w:szCs w:val="28"/>
              </w:rPr>
              <w:t>3</w:t>
            </w:r>
          </w:p>
        </w:tc>
        <w:tc>
          <w:tcPr>
            <w:tcW w:w="567" w:type="dxa"/>
          </w:tcPr>
          <w:p w:rsidR="00D27EB2" w:rsidRPr="00911521" w:rsidRDefault="00D27EB2" w:rsidP="00AC3F21">
            <w:pPr>
              <w:rPr>
                <w:b/>
                <w:sz w:val="28"/>
                <w:szCs w:val="28"/>
              </w:rPr>
            </w:pPr>
            <w:r w:rsidRPr="00911521">
              <w:rPr>
                <w:rFonts w:hint="eastAsia"/>
                <w:b/>
                <w:sz w:val="28"/>
                <w:szCs w:val="28"/>
              </w:rPr>
              <w:t>4</w:t>
            </w:r>
          </w:p>
        </w:tc>
        <w:tc>
          <w:tcPr>
            <w:tcW w:w="567" w:type="dxa"/>
          </w:tcPr>
          <w:p w:rsidR="00D27EB2" w:rsidRPr="00911521" w:rsidRDefault="00D27EB2" w:rsidP="00AC3F21">
            <w:pPr>
              <w:rPr>
                <w:b/>
                <w:sz w:val="28"/>
                <w:szCs w:val="28"/>
              </w:rPr>
            </w:pPr>
            <w:r w:rsidRPr="00911521">
              <w:rPr>
                <w:rFonts w:hint="eastAsia"/>
                <w:b/>
                <w:sz w:val="28"/>
                <w:szCs w:val="28"/>
              </w:rPr>
              <w:t>5</w:t>
            </w:r>
          </w:p>
        </w:tc>
        <w:tc>
          <w:tcPr>
            <w:tcW w:w="567" w:type="dxa"/>
          </w:tcPr>
          <w:p w:rsidR="00D27EB2" w:rsidRPr="00911521" w:rsidRDefault="00D27EB2" w:rsidP="00AC3F21">
            <w:pPr>
              <w:rPr>
                <w:b/>
                <w:sz w:val="28"/>
                <w:szCs w:val="28"/>
              </w:rPr>
            </w:pPr>
            <w:r w:rsidRPr="00911521">
              <w:rPr>
                <w:rFonts w:hint="eastAsia"/>
                <w:b/>
                <w:sz w:val="28"/>
                <w:szCs w:val="28"/>
              </w:rPr>
              <w:t>6</w:t>
            </w:r>
          </w:p>
        </w:tc>
        <w:tc>
          <w:tcPr>
            <w:tcW w:w="425" w:type="dxa"/>
          </w:tcPr>
          <w:p w:rsidR="00D27EB2" w:rsidRPr="00911521" w:rsidRDefault="00D27EB2" w:rsidP="00AC3F21">
            <w:pPr>
              <w:rPr>
                <w:b/>
                <w:sz w:val="28"/>
                <w:szCs w:val="28"/>
              </w:rPr>
            </w:pPr>
            <w:r w:rsidRPr="00911521">
              <w:rPr>
                <w:rFonts w:hint="eastAsia"/>
                <w:b/>
                <w:sz w:val="28"/>
                <w:szCs w:val="28"/>
              </w:rPr>
              <w:t>7</w:t>
            </w:r>
          </w:p>
        </w:tc>
        <w:tc>
          <w:tcPr>
            <w:tcW w:w="425" w:type="dxa"/>
          </w:tcPr>
          <w:p w:rsidR="00D27EB2" w:rsidRPr="00911521" w:rsidRDefault="00D27EB2" w:rsidP="00AC3F21">
            <w:pPr>
              <w:rPr>
                <w:b/>
                <w:sz w:val="28"/>
                <w:szCs w:val="28"/>
              </w:rPr>
            </w:pPr>
            <w:r w:rsidRPr="00911521">
              <w:rPr>
                <w:rFonts w:hint="eastAsia"/>
                <w:b/>
                <w:sz w:val="28"/>
                <w:szCs w:val="28"/>
              </w:rPr>
              <w:t>8</w:t>
            </w:r>
          </w:p>
        </w:tc>
        <w:tc>
          <w:tcPr>
            <w:tcW w:w="425" w:type="dxa"/>
          </w:tcPr>
          <w:p w:rsidR="00D27EB2" w:rsidRPr="00911521" w:rsidRDefault="00D27EB2" w:rsidP="00AC3F21">
            <w:pPr>
              <w:rPr>
                <w:b/>
                <w:sz w:val="28"/>
                <w:szCs w:val="28"/>
              </w:rPr>
            </w:pPr>
            <w:r w:rsidRPr="00911521">
              <w:rPr>
                <w:rFonts w:hint="eastAsia"/>
                <w:b/>
                <w:sz w:val="28"/>
                <w:szCs w:val="28"/>
              </w:rPr>
              <w:t>9</w:t>
            </w:r>
          </w:p>
        </w:tc>
        <w:tc>
          <w:tcPr>
            <w:tcW w:w="567" w:type="dxa"/>
          </w:tcPr>
          <w:p w:rsidR="00D27EB2" w:rsidRPr="00911521" w:rsidRDefault="00D27EB2" w:rsidP="00AC3F21">
            <w:pPr>
              <w:rPr>
                <w:b/>
                <w:sz w:val="28"/>
                <w:szCs w:val="28"/>
              </w:rPr>
            </w:pPr>
            <w:r w:rsidRPr="00911521">
              <w:rPr>
                <w:rFonts w:hint="eastAsia"/>
                <w:b/>
                <w:sz w:val="28"/>
                <w:szCs w:val="28"/>
              </w:rPr>
              <w:t>10</w:t>
            </w:r>
          </w:p>
        </w:tc>
        <w:tc>
          <w:tcPr>
            <w:tcW w:w="567" w:type="dxa"/>
          </w:tcPr>
          <w:p w:rsidR="00D27EB2" w:rsidRPr="00911521" w:rsidRDefault="00D27EB2" w:rsidP="00AC3F21">
            <w:pPr>
              <w:rPr>
                <w:b/>
                <w:sz w:val="28"/>
                <w:szCs w:val="28"/>
              </w:rPr>
            </w:pPr>
            <w:r w:rsidRPr="00911521">
              <w:rPr>
                <w:rFonts w:hint="eastAsia"/>
                <w:b/>
                <w:sz w:val="28"/>
                <w:szCs w:val="28"/>
              </w:rPr>
              <w:t>11</w:t>
            </w:r>
          </w:p>
        </w:tc>
        <w:tc>
          <w:tcPr>
            <w:tcW w:w="567" w:type="dxa"/>
          </w:tcPr>
          <w:p w:rsidR="00D27EB2" w:rsidRPr="00911521" w:rsidRDefault="00D27EB2" w:rsidP="00AC3F21">
            <w:pPr>
              <w:rPr>
                <w:b/>
                <w:sz w:val="28"/>
                <w:szCs w:val="28"/>
              </w:rPr>
            </w:pPr>
            <w:r w:rsidRPr="00911521">
              <w:rPr>
                <w:rFonts w:hint="eastAsia"/>
                <w:b/>
                <w:sz w:val="28"/>
                <w:szCs w:val="28"/>
              </w:rPr>
              <w:t>12</w:t>
            </w:r>
          </w:p>
        </w:tc>
      </w:tr>
      <w:tr w:rsidR="00D27EB2" w:rsidRPr="00071D7A" w:rsidTr="00AC3F21">
        <w:tc>
          <w:tcPr>
            <w:tcW w:w="1779" w:type="dxa"/>
          </w:tcPr>
          <w:p w:rsidR="00D27EB2" w:rsidRPr="00911521" w:rsidRDefault="00D27EB2" w:rsidP="00AC3F21">
            <w:pPr>
              <w:rPr>
                <w:b/>
                <w:sz w:val="28"/>
                <w:szCs w:val="28"/>
              </w:rPr>
            </w:pPr>
            <w:r w:rsidRPr="00911521">
              <w:rPr>
                <w:rFonts w:hint="eastAsia"/>
                <w:b/>
                <w:sz w:val="28"/>
                <w:szCs w:val="28"/>
              </w:rPr>
              <w:t>关键字</w:t>
            </w:r>
          </w:p>
        </w:tc>
        <w:tc>
          <w:tcPr>
            <w:tcW w:w="709" w:type="dxa"/>
          </w:tcPr>
          <w:p w:rsidR="00D27EB2" w:rsidRPr="00911521" w:rsidRDefault="00D27EB2" w:rsidP="00AC3F21">
            <w:pPr>
              <w:rPr>
                <w:b/>
                <w:sz w:val="28"/>
                <w:szCs w:val="28"/>
              </w:rPr>
            </w:pPr>
          </w:p>
        </w:tc>
        <w:tc>
          <w:tcPr>
            <w:tcW w:w="709"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c>
          <w:tcPr>
            <w:tcW w:w="425" w:type="dxa"/>
          </w:tcPr>
          <w:p w:rsidR="00D27EB2" w:rsidRPr="00911521" w:rsidRDefault="00D27EB2" w:rsidP="00AC3F21">
            <w:pPr>
              <w:rPr>
                <w:b/>
                <w:sz w:val="28"/>
                <w:szCs w:val="28"/>
              </w:rPr>
            </w:pPr>
          </w:p>
        </w:tc>
        <w:tc>
          <w:tcPr>
            <w:tcW w:w="425" w:type="dxa"/>
          </w:tcPr>
          <w:p w:rsidR="00D27EB2" w:rsidRPr="00911521" w:rsidRDefault="00D27EB2" w:rsidP="00AC3F21">
            <w:pPr>
              <w:rPr>
                <w:b/>
                <w:sz w:val="28"/>
                <w:szCs w:val="28"/>
              </w:rPr>
            </w:pPr>
          </w:p>
        </w:tc>
        <w:tc>
          <w:tcPr>
            <w:tcW w:w="425"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c>
          <w:tcPr>
            <w:tcW w:w="567" w:type="dxa"/>
          </w:tcPr>
          <w:p w:rsidR="00D27EB2" w:rsidRPr="00911521" w:rsidRDefault="00D27EB2" w:rsidP="00AC3F21">
            <w:pPr>
              <w:rPr>
                <w:b/>
                <w:color w:val="0000FF"/>
                <w:sz w:val="28"/>
                <w:szCs w:val="28"/>
              </w:rPr>
            </w:pPr>
          </w:p>
        </w:tc>
        <w:tc>
          <w:tcPr>
            <w:tcW w:w="567" w:type="dxa"/>
          </w:tcPr>
          <w:p w:rsidR="00D27EB2" w:rsidRPr="00911521" w:rsidRDefault="00D27EB2" w:rsidP="00AC3F21">
            <w:pPr>
              <w:rPr>
                <w:b/>
                <w:sz w:val="28"/>
                <w:szCs w:val="28"/>
              </w:rPr>
            </w:pPr>
          </w:p>
        </w:tc>
      </w:tr>
      <w:tr w:rsidR="00D27EB2" w:rsidRPr="00071D7A" w:rsidTr="00AC3F21">
        <w:trPr>
          <w:trHeight w:val="818"/>
        </w:trPr>
        <w:tc>
          <w:tcPr>
            <w:tcW w:w="1779" w:type="dxa"/>
          </w:tcPr>
          <w:p w:rsidR="00D27EB2" w:rsidRPr="00911521" w:rsidRDefault="00D27EB2" w:rsidP="00AC3F21">
            <w:pPr>
              <w:rPr>
                <w:b/>
                <w:sz w:val="28"/>
                <w:szCs w:val="28"/>
              </w:rPr>
            </w:pPr>
            <w:r w:rsidRPr="00911521">
              <w:rPr>
                <w:rFonts w:hint="eastAsia"/>
                <w:b/>
                <w:sz w:val="28"/>
                <w:szCs w:val="28"/>
              </w:rPr>
              <w:t>查找次数</w:t>
            </w:r>
          </w:p>
        </w:tc>
        <w:tc>
          <w:tcPr>
            <w:tcW w:w="709" w:type="dxa"/>
          </w:tcPr>
          <w:p w:rsidR="00D27EB2" w:rsidRPr="00911521" w:rsidRDefault="00D27EB2" w:rsidP="00AC3F21">
            <w:pPr>
              <w:rPr>
                <w:b/>
                <w:sz w:val="28"/>
                <w:szCs w:val="28"/>
              </w:rPr>
            </w:pPr>
          </w:p>
        </w:tc>
        <w:tc>
          <w:tcPr>
            <w:tcW w:w="709"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c>
          <w:tcPr>
            <w:tcW w:w="425" w:type="dxa"/>
          </w:tcPr>
          <w:p w:rsidR="00D27EB2" w:rsidRPr="00911521" w:rsidRDefault="00D27EB2" w:rsidP="00AC3F21">
            <w:pPr>
              <w:rPr>
                <w:b/>
                <w:sz w:val="28"/>
                <w:szCs w:val="28"/>
              </w:rPr>
            </w:pPr>
          </w:p>
        </w:tc>
        <w:tc>
          <w:tcPr>
            <w:tcW w:w="425" w:type="dxa"/>
          </w:tcPr>
          <w:p w:rsidR="00D27EB2" w:rsidRPr="00911521" w:rsidRDefault="00D27EB2" w:rsidP="00AC3F21">
            <w:pPr>
              <w:rPr>
                <w:b/>
                <w:sz w:val="28"/>
                <w:szCs w:val="28"/>
              </w:rPr>
            </w:pPr>
          </w:p>
        </w:tc>
        <w:tc>
          <w:tcPr>
            <w:tcW w:w="425"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r>
      <w:tr w:rsidR="00D27EB2" w:rsidRPr="00071D7A" w:rsidTr="00AC3F21">
        <w:trPr>
          <w:trHeight w:val="830"/>
        </w:trPr>
        <w:tc>
          <w:tcPr>
            <w:tcW w:w="1779" w:type="dxa"/>
          </w:tcPr>
          <w:p w:rsidR="00D27EB2" w:rsidRPr="00911521" w:rsidRDefault="00D27EB2" w:rsidP="00AC3F21">
            <w:pPr>
              <w:rPr>
                <w:b/>
                <w:sz w:val="28"/>
                <w:szCs w:val="28"/>
              </w:rPr>
            </w:pPr>
            <w:r w:rsidRPr="00911521">
              <w:rPr>
                <w:rFonts w:hint="eastAsia"/>
                <w:b/>
                <w:sz w:val="28"/>
                <w:szCs w:val="28"/>
              </w:rPr>
              <w:t>冲突次数</w:t>
            </w:r>
          </w:p>
        </w:tc>
        <w:tc>
          <w:tcPr>
            <w:tcW w:w="709" w:type="dxa"/>
          </w:tcPr>
          <w:p w:rsidR="00D27EB2" w:rsidRPr="00911521" w:rsidRDefault="00D27EB2" w:rsidP="00AC3F21">
            <w:pPr>
              <w:rPr>
                <w:b/>
                <w:sz w:val="28"/>
                <w:szCs w:val="28"/>
              </w:rPr>
            </w:pPr>
          </w:p>
        </w:tc>
        <w:tc>
          <w:tcPr>
            <w:tcW w:w="709"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c>
          <w:tcPr>
            <w:tcW w:w="425" w:type="dxa"/>
          </w:tcPr>
          <w:p w:rsidR="00D27EB2" w:rsidRPr="00911521" w:rsidRDefault="00D27EB2" w:rsidP="00AC3F21">
            <w:pPr>
              <w:rPr>
                <w:b/>
                <w:sz w:val="28"/>
                <w:szCs w:val="28"/>
              </w:rPr>
            </w:pPr>
          </w:p>
        </w:tc>
        <w:tc>
          <w:tcPr>
            <w:tcW w:w="425" w:type="dxa"/>
          </w:tcPr>
          <w:p w:rsidR="00D27EB2" w:rsidRPr="00911521" w:rsidRDefault="00D27EB2" w:rsidP="00AC3F21">
            <w:pPr>
              <w:rPr>
                <w:b/>
                <w:sz w:val="28"/>
                <w:szCs w:val="28"/>
              </w:rPr>
            </w:pPr>
          </w:p>
        </w:tc>
        <w:tc>
          <w:tcPr>
            <w:tcW w:w="425"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c>
          <w:tcPr>
            <w:tcW w:w="567" w:type="dxa"/>
          </w:tcPr>
          <w:p w:rsidR="00D27EB2" w:rsidRPr="00911521" w:rsidRDefault="00D27EB2" w:rsidP="00AC3F21">
            <w:pPr>
              <w:rPr>
                <w:b/>
                <w:sz w:val="28"/>
                <w:szCs w:val="28"/>
              </w:rPr>
            </w:pPr>
          </w:p>
        </w:tc>
      </w:tr>
    </w:tbl>
    <w:p w:rsidR="00D27EB2" w:rsidRDefault="00D27EB2" w:rsidP="00071D7A">
      <w:pPr>
        <w:ind w:firstLineChars="98" w:firstLine="354"/>
        <w:rPr>
          <w:b/>
          <w:sz w:val="36"/>
          <w:szCs w:val="36"/>
        </w:rPr>
      </w:pPr>
    </w:p>
    <w:p w:rsidR="00D27EB2" w:rsidRPr="00071D7A" w:rsidRDefault="004F3DBB" w:rsidP="00071D7A">
      <w:pPr>
        <w:ind w:firstLineChars="98" w:firstLine="354"/>
        <w:rPr>
          <w:b/>
          <w:sz w:val="36"/>
          <w:szCs w:val="36"/>
        </w:rPr>
      </w:pPr>
      <w:r>
        <w:rPr>
          <w:rFonts w:hint="eastAsia"/>
          <w:b/>
          <w:sz w:val="36"/>
          <w:szCs w:val="36"/>
        </w:rPr>
        <w:t>对比</w:t>
      </w:r>
    </w:p>
    <w:tbl>
      <w:tblPr>
        <w:tblW w:w="9008"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9"/>
        <w:gridCol w:w="709"/>
        <w:gridCol w:w="709"/>
        <w:gridCol w:w="567"/>
        <w:gridCol w:w="567"/>
        <w:gridCol w:w="567"/>
        <w:gridCol w:w="567"/>
        <w:gridCol w:w="567"/>
        <w:gridCol w:w="425"/>
        <w:gridCol w:w="425"/>
        <w:gridCol w:w="425"/>
        <w:gridCol w:w="567"/>
        <w:gridCol w:w="567"/>
        <w:gridCol w:w="567"/>
      </w:tblGrid>
      <w:tr w:rsidR="00071D7A" w:rsidRPr="00071D7A" w:rsidTr="00911521">
        <w:tc>
          <w:tcPr>
            <w:tcW w:w="1779" w:type="dxa"/>
          </w:tcPr>
          <w:p w:rsidR="00071D7A" w:rsidRPr="00911521" w:rsidRDefault="00071D7A" w:rsidP="00050765">
            <w:pPr>
              <w:rPr>
                <w:b/>
                <w:sz w:val="28"/>
                <w:szCs w:val="28"/>
              </w:rPr>
            </w:pPr>
            <w:r w:rsidRPr="00911521">
              <w:rPr>
                <w:rFonts w:hint="eastAsia"/>
                <w:b/>
                <w:sz w:val="28"/>
                <w:szCs w:val="28"/>
              </w:rPr>
              <w:t>哈希地址</w:t>
            </w:r>
          </w:p>
        </w:tc>
        <w:tc>
          <w:tcPr>
            <w:tcW w:w="709" w:type="dxa"/>
          </w:tcPr>
          <w:p w:rsidR="00071D7A" w:rsidRPr="00911521" w:rsidRDefault="00071D7A" w:rsidP="00050765">
            <w:pPr>
              <w:rPr>
                <w:b/>
                <w:sz w:val="28"/>
                <w:szCs w:val="28"/>
              </w:rPr>
            </w:pPr>
            <w:r w:rsidRPr="00911521">
              <w:rPr>
                <w:rFonts w:hint="eastAsia"/>
                <w:b/>
                <w:sz w:val="28"/>
                <w:szCs w:val="28"/>
              </w:rPr>
              <w:t>0</w:t>
            </w:r>
          </w:p>
        </w:tc>
        <w:tc>
          <w:tcPr>
            <w:tcW w:w="709" w:type="dxa"/>
          </w:tcPr>
          <w:p w:rsidR="00071D7A" w:rsidRPr="00911521" w:rsidRDefault="00071D7A" w:rsidP="00050765">
            <w:pPr>
              <w:rPr>
                <w:b/>
                <w:sz w:val="28"/>
                <w:szCs w:val="28"/>
              </w:rPr>
            </w:pPr>
            <w:r w:rsidRPr="00911521">
              <w:rPr>
                <w:rFonts w:hint="eastAsia"/>
                <w:b/>
                <w:sz w:val="28"/>
                <w:szCs w:val="28"/>
              </w:rPr>
              <w:t>1</w:t>
            </w:r>
          </w:p>
        </w:tc>
        <w:tc>
          <w:tcPr>
            <w:tcW w:w="567" w:type="dxa"/>
          </w:tcPr>
          <w:p w:rsidR="00071D7A" w:rsidRPr="00911521" w:rsidRDefault="00071D7A" w:rsidP="00050765">
            <w:pPr>
              <w:rPr>
                <w:b/>
                <w:sz w:val="28"/>
                <w:szCs w:val="28"/>
              </w:rPr>
            </w:pPr>
            <w:r w:rsidRPr="00911521">
              <w:rPr>
                <w:rFonts w:hint="eastAsia"/>
                <w:b/>
                <w:sz w:val="28"/>
                <w:szCs w:val="28"/>
              </w:rPr>
              <w:t>2</w:t>
            </w:r>
          </w:p>
        </w:tc>
        <w:tc>
          <w:tcPr>
            <w:tcW w:w="567" w:type="dxa"/>
          </w:tcPr>
          <w:p w:rsidR="00071D7A" w:rsidRPr="00911521" w:rsidRDefault="00071D7A" w:rsidP="00050765">
            <w:pPr>
              <w:rPr>
                <w:b/>
                <w:sz w:val="28"/>
                <w:szCs w:val="28"/>
              </w:rPr>
            </w:pPr>
            <w:r w:rsidRPr="00911521">
              <w:rPr>
                <w:rFonts w:hint="eastAsia"/>
                <w:b/>
                <w:sz w:val="28"/>
                <w:szCs w:val="28"/>
              </w:rPr>
              <w:t>3</w:t>
            </w:r>
          </w:p>
        </w:tc>
        <w:tc>
          <w:tcPr>
            <w:tcW w:w="567" w:type="dxa"/>
          </w:tcPr>
          <w:p w:rsidR="00071D7A" w:rsidRPr="00911521" w:rsidRDefault="00071D7A" w:rsidP="00050765">
            <w:pPr>
              <w:rPr>
                <w:b/>
                <w:sz w:val="28"/>
                <w:szCs w:val="28"/>
              </w:rPr>
            </w:pPr>
            <w:r w:rsidRPr="00911521">
              <w:rPr>
                <w:rFonts w:hint="eastAsia"/>
                <w:b/>
                <w:sz w:val="28"/>
                <w:szCs w:val="28"/>
              </w:rPr>
              <w:t>4</w:t>
            </w:r>
          </w:p>
        </w:tc>
        <w:tc>
          <w:tcPr>
            <w:tcW w:w="567" w:type="dxa"/>
          </w:tcPr>
          <w:p w:rsidR="00071D7A" w:rsidRPr="00911521" w:rsidRDefault="00071D7A" w:rsidP="00050765">
            <w:pPr>
              <w:rPr>
                <w:b/>
                <w:sz w:val="28"/>
                <w:szCs w:val="28"/>
              </w:rPr>
            </w:pPr>
            <w:r w:rsidRPr="00911521">
              <w:rPr>
                <w:rFonts w:hint="eastAsia"/>
                <w:b/>
                <w:sz w:val="28"/>
                <w:szCs w:val="28"/>
              </w:rPr>
              <w:t>5</w:t>
            </w:r>
          </w:p>
        </w:tc>
        <w:tc>
          <w:tcPr>
            <w:tcW w:w="567" w:type="dxa"/>
          </w:tcPr>
          <w:p w:rsidR="00071D7A" w:rsidRPr="00911521" w:rsidRDefault="00071D7A" w:rsidP="00050765">
            <w:pPr>
              <w:rPr>
                <w:b/>
                <w:sz w:val="28"/>
                <w:szCs w:val="28"/>
              </w:rPr>
            </w:pPr>
            <w:r w:rsidRPr="00911521">
              <w:rPr>
                <w:rFonts w:hint="eastAsia"/>
                <w:b/>
                <w:sz w:val="28"/>
                <w:szCs w:val="28"/>
              </w:rPr>
              <w:t>6</w:t>
            </w:r>
          </w:p>
        </w:tc>
        <w:tc>
          <w:tcPr>
            <w:tcW w:w="425" w:type="dxa"/>
          </w:tcPr>
          <w:p w:rsidR="00071D7A" w:rsidRPr="00911521" w:rsidRDefault="00071D7A" w:rsidP="00050765">
            <w:pPr>
              <w:rPr>
                <w:b/>
                <w:sz w:val="28"/>
                <w:szCs w:val="28"/>
              </w:rPr>
            </w:pPr>
            <w:r w:rsidRPr="00911521">
              <w:rPr>
                <w:rFonts w:hint="eastAsia"/>
                <w:b/>
                <w:sz w:val="28"/>
                <w:szCs w:val="28"/>
              </w:rPr>
              <w:t>7</w:t>
            </w:r>
          </w:p>
        </w:tc>
        <w:tc>
          <w:tcPr>
            <w:tcW w:w="425" w:type="dxa"/>
          </w:tcPr>
          <w:p w:rsidR="00071D7A" w:rsidRPr="00911521" w:rsidRDefault="00071D7A" w:rsidP="00050765">
            <w:pPr>
              <w:rPr>
                <w:b/>
                <w:sz w:val="28"/>
                <w:szCs w:val="28"/>
              </w:rPr>
            </w:pPr>
            <w:r w:rsidRPr="00911521">
              <w:rPr>
                <w:rFonts w:hint="eastAsia"/>
                <w:b/>
                <w:sz w:val="28"/>
                <w:szCs w:val="28"/>
              </w:rPr>
              <w:t>8</w:t>
            </w:r>
          </w:p>
        </w:tc>
        <w:tc>
          <w:tcPr>
            <w:tcW w:w="425" w:type="dxa"/>
          </w:tcPr>
          <w:p w:rsidR="00071D7A" w:rsidRPr="00911521" w:rsidRDefault="00071D7A" w:rsidP="00050765">
            <w:pPr>
              <w:rPr>
                <w:b/>
                <w:sz w:val="28"/>
                <w:szCs w:val="28"/>
              </w:rPr>
            </w:pPr>
            <w:r w:rsidRPr="00911521">
              <w:rPr>
                <w:rFonts w:hint="eastAsia"/>
                <w:b/>
                <w:sz w:val="28"/>
                <w:szCs w:val="28"/>
              </w:rPr>
              <w:t>9</w:t>
            </w:r>
          </w:p>
        </w:tc>
        <w:tc>
          <w:tcPr>
            <w:tcW w:w="567" w:type="dxa"/>
          </w:tcPr>
          <w:p w:rsidR="00071D7A" w:rsidRPr="00911521" w:rsidRDefault="00071D7A" w:rsidP="00050765">
            <w:pPr>
              <w:rPr>
                <w:b/>
                <w:sz w:val="28"/>
                <w:szCs w:val="28"/>
              </w:rPr>
            </w:pPr>
            <w:r w:rsidRPr="00911521">
              <w:rPr>
                <w:rFonts w:hint="eastAsia"/>
                <w:b/>
                <w:sz w:val="28"/>
                <w:szCs w:val="28"/>
              </w:rPr>
              <w:t>10</w:t>
            </w:r>
          </w:p>
        </w:tc>
        <w:tc>
          <w:tcPr>
            <w:tcW w:w="567" w:type="dxa"/>
          </w:tcPr>
          <w:p w:rsidR="00071D7A" w:rsidRPr="00911521" w:rsidRDefault="00071D7A" w:rsidP="00050765">
            <w:pPr>
              <w:rPr>
                <w:b/>
                <w:sz w:val="28"/>
                <w:szCs w:val="28"/>
              </w:rPr>
            </w:pPr>
            <w:r w:rsidRPr="00911521">
              <w:rPr>
                <w:rFonts w:hint="eastAsia"/>
                <w:b/>
                <w:sz w:val="28"/>
                <w:szCs w:val="28"/>
              </w:rPr>
              <w:t>11</w:t>
            </w:r>
          </w:p>
        </w:tc>
        <w:tc>
          <w:tcPr>
            <w:tcW w:w="567" w:type="dxa"/>
          </w:tcPr>
          <w:p w:rsidR="00071D7A" w:rsidRPr="00911521" w:rsidRDefault="00071D7A" w:rsidP="00050765">
            <w:pPr>
              <w:rPr>
                <w:b/>
                <w:sz w:val="28"/>
                <w:szCs w:val="28"/>
              </w:rPr>
            </w:pPr>
            <w:r w:rsidRPr="00911521">
              <w:rPr>
                <w:rFonts w:hint="eastAsia"/>
                <w:b/>
                <w:sz w:val="28"/>
                <w:szCs w:val="28"/>
              </w:rPr>
              <w:t>12</w:t>
            </w:r>
          </w:p>
        </w:tc>
      </w:tr>
      <w:tr w:rsidR="00071D7A" w:rsidRPr="00071D7A" w:rsidTr="00911521">
        <w:tc>
          <w:tcPr>
            <w:tcW w:w="1779" w:type="dxa"/>
          </w:tcPr>
          <w:p w:rsidR="00071D7A" w:rsidRPr="00911521" w:rsidRDefault="00071D7A" w:rsidP="00050765">
            <w:pPr>
              <w:rPr>
                <w:b/>
                <w:sz w:val="28"/>
                <w:szCs w:val="28"/>
              </w:rPr>
            </w:pPr>
            <w:r w:rsidRPr="00911521">
              <w:rPr>
                <w:rFonts w:hint="eastAsia"/>
                <w:b/>
                <w:sz w:val="28"/>
                <w:szCs w:val="28"/>
              </w:rPr>
              <w:t>关键字</w:t>
            </w:r>
          </w:p>
        </w:tc>
        <w:tc>
          <w:tcPr>
            <w:tcW w:w="709" w:type="dxa"/>
          </w:tcPr>
          <w:p w:rsidR="00071D7A" w:rsidRPr="00911521" w:rsidRDefault="00071D7A" w:rsidP="00050765">
            <w:pPr>
              <w:rPr>
                <w:b/>
                <w:sz w:val="28"/>
                <w:szCs w:val="28"/>
              </w:rPr>
            </w:pPr>
            <w:r w:rsidRPr="00911521">
              <w:rPr>
                <w:rFonts w:hint="eastAsia"/>
                <w:b/>
                <w:sz w:val="28"/>
                <w:szCs w:val="28"/>
              </w:rPr>
              <w:t>78</w:t>
            </w:r>
          </w:p>
          <w:p w:rsidR="00071D7A" w:rsidRPr="00911521" w:rsidRDefault="00AE4E5B" w:rsidP="00050765">
            <w:pPr>
              <w:rPr>
                <w:b/>
                <w:sz w:val="28"/>
                <w:szCs w:val="28"/>
              </w:rPr>
            </w:pPr>
            <w:r>
              <w:rPr>
                <w:b/>
                <w:noProof/>
                <w:sz w:val="28"/>
                <w:szCs w:val="28"/>
              </w:rPr>
              <mc:AlternateContent>
                <mc:Choice Requires="wps">
                  <w:drawing>
                    <wp:anchor distT="0" distB="0" distL="114300" distR="114300" simplePos="0" relativeHeight="251667456" behindDoc="0" locked="0" layoutInCell="1" allowOverlap="1">
                      <wp:simplePos x="0" y="0"/>
                      <wp:positionH relativeFrom="column">
                        <wp:posOffset>17145</wp:posOffset>
                      </wp:positionH>
                      <wp:positionV relativeFrom="paragraph">
                        <wp:posOffset>71755</wp:posOffset>
                      </wp:positionV>
                      <wp:extent cx="161925" cy="152400"/>
                      <wp:effectExtent l="8255" t="13970" r="10795" b="5080"/>
                      <wp:wrapNone/>
                      <wp:docPr id="15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D40B6" id="Line 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65pt" to="14.1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"/>
                  </w:pict>
                </mc:Fallback>
              </mc:AlternateContent>
            </w:r>
            <w:r>
              <w:rPr>
                <w:b/>
                <w:noProof/>
                <w:color w:val="0000FF"/>
                <w:sz w:val="28"/>
                <w:szCs w:val="28"/>
              </w:rPr>
              <mc:AlternateContent>
                <mc:Choice Requires="wps">
                  <w:drawing>
                    <wp:anchor distT="0" distB="0" distL="114300" distR="114300" simplePos="0" relativeHeight="251668480" behindDoc="0" locked="0" layoutInCell="1" allowOverlap="1">
                      <wp:simplePos x="0" y="0"/>
                      <wp:positionH relativeFrom="column">
                        <wp:posOffset>-5080</wp:posOffset>
                      </wp:positionH>
                      <wp:positionV relativeFrom="paragraph">
                        <wp:posOffset>104775</wp:posOffset>
                      </wp:positionV>
                      <wp:extent cx="161925" cy="119380"/>
                      <wp:effectExtent l="5080" t="8890" r="13970" b="5080"/>
                      <wp:wrapNone/>
                      <wp:docPr id="15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25" cy="119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20A93B" id="Line 10"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8.25pt" to="12.3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"/>
                  </w:pict>
                </mc:Fallback>
              </mc:AlternateContent>
            </w:r>
            <w:r w:rsidR="00071D7A" w:rsidRPr="00911521">
              <w:rPr>
                <w:rFonts w:hint="eastAsia"/>
                <w:b/>
                <w:color w:val="0000FF"/>
                <w:sz w:val="28"/>
                <w:szCs w:val="28"/>
              </w:rPr>
              <w:t>89</w:t>
            </w:r>
          </w:p>
        </w:tc>
        <w:tc>
          <w:tcPr>
            <w:tcW w:w="709" w:type="dxa"/>
          </w:tcPr>
          <w:p w:rsidR="00071D7A" w:rsidRPr="00911521" w:rsidRDefault="00071D7A" w:rsidP="00050765">
            <w:pPr>
              <w:rPr>
                <w:b/>
                <w:sz w:val="28"/>
                <w:szCs w:val="28"/>
              </w:rPr>
            </w:pPr>
            <w:r w:rsidRPr="00911521">
              <w:rPr>
                <w:rFonts w:hint="eastAsia"/>
                <w:b/>
                <w:sz w:val="28"/>
                <w:szCs w:val="28"/>
              </w:rPr>
              <w:t>1</w:t>
            </w:r>
          </w:p>
          <w:p w:rsidR="00071D7A" w:rsidRPr="00911521" w:rsidRDefault="00AE4E5B" w:rsidP="00050765">
            <w:pPr>
              <w:rPr>
                <w:b/>
                <w:sz w:val="28"/>
                <w:szCs w:val="28"/>
              </w:rPr>
            </w:pPr>
            <w:r>
              <w:rPr>
                <w:b/>
                <w:noProof/>
                <w:color w:val="0000FF"/>
                <w:sz w:val="28"/>
                <w:szCs w:val="28"/>
              </w:rPr>
              <mc:AlternateContent>
                <mc:Choice Requires="wps">
                  <w:drawing>
                    <wp:anchor distT="0" distB="0" distL="114300" distR="114300" simplePos="0" relativeHeight="251670528" behindDoc="0" locked="0" layoutInCell="1" allowOverlap="1">
                      <wp:simplePos x="0" y="0"/>
                      <wp:positionH relativeFrom="column">
                        <wp:posOffset>5080</wp:posOffset>
                      </wp:positionH>
                      <wp:positionV relativeFrom="paragraph">
                        <wp:posOffset>133350</wp:posOffset>
                      </wp:positionV>
                      <wp:extent cx="194945" cy="123825"/>
                      <wp:effectExtent l="8255" t="8890" r="6350" b="10160"/>
                      <wp:wrapNone/>
                      <wp:docPr id="15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945" cy="123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D8D4C" id="Line 12"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0.5pt" to="15.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"/>
                  </w:pict>
                </mc:Fallback>
              </mc:AlternateContent>
            </w:r>
            <w:r>
              <w:rPr>
                <w:b/>
                <w:noProof/>
                <w:color w:val="0000FF"/>
                <w:sz w:val="28"/>
                <w:szCs w:val="28"/>
              </w:rPr>
              <mc:AlternateContent>
                <mc:Choice Requires="wps">
                  <w:drawing>
                    <wp:anchor distT="0" distB="0" distL="114300" distR="114300" simplePos="0" relativeHeight="251669504" behindDoc="0" locked="0" layoutInCell="1" allowOverlap="1">
                      <wp:simplePos x="0" y="0"/>
                      <wp:positionH relativeFrom="column">
                        <wp:posOffset>-19050</wp:posOffset>
                      </wp:positionH>
                      <wp:positionV relativeFrom="paragraph">
                        <wp:posOffset>133350</wp:posOffset>
                      </wp:positionV>
                      <wp:extent cx="219075" cy="90805"/>
                      <wp:effectExtent l="12700" t="8890" r="6350" b="5080"/>
                      <wp:wrapNone/>
                      <wp:docPr id="15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908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E70B4" id="Line 11" o:spid="_x0000_s1026" style="position:absolute;left:0;text-align:lef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0.5pt" to="15.7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"/>
                  </w:pict>
                </mc:Fallback>
              </mc:AlternateContent>
            </w:r>
            <w:r w:rsidR="00071D7A" w:rsidRPr="00911521">
              <w:rPr>
                <w:rFonts w:hint="eastAsia"/>
                <w:b/>
                <w:color w:val="0000FF"/>
                <w:sz w:val="28"/>
                <w:szCs w:val="28"/>
              </w:rPr>
              <w:t>89</w:t>
            </w:r>
          </w:p>
        </w:tc>
        <w:tc>
          <w:tcPr>
            <w:tcW w:w="567" w:type="dxa"/>
          </w:tcPr>
          <w:p w:rsidR="00071D7A" w:rsidRPr="00911521" w:rsidRDefault="00071D7A" w:rsidP="00050765">
            <w:pPr>
              <w:rPr>
                <w:b/>
                <w:sz w:val="28"/>
                <w:szCs w:val="28"/>
              </w:rPr>
            </w:pPr>
            <w:r w:rsidRPr="00911521">
              <w:rPr>
                <w:rFonts w:hint="eastAsia"/>
                <w:b/>
                <w:color w:val="0000FF"/>
                <w:sz w:val="28"/>
                <w:szCs w:val="28"/>
              </w:rPr>
              <w:t>89</w:t>
            </w:r>
          </w:p>
        </w:tc>
        <w:tc>
          <w:tcPr>
            <w:tcW w:w="567" w:type="dxa"/>
          </w:tcPr>
          <w:p w:rsidR="00071D7A" w:rsidRPr="00911521" w:rsidRDefault="00071D7A" w:rsidP="00050765">
            <w:pPr>
              <w:rPr>
                <w:b/>
                <w:sz w:val="28"/>
                <w:szCs w:val="28"/>
              </w:rPr>
            </w:pPr>
            <w:r w:rsidRPr="00911521">
              <w:rPr>
                <w:rFonts w:hint="eastAsia"/>
                <w:b/>
                <w:sz w:val="28"/>
                <w:szCs w:val="28"/>
              </w:rPr>
              <w:t>16</w:t>
            </w:r>
          </w:p>
          <w:p w:rsidR="00071D7A" w:rsidRPr="00911521" w:rsidRDefault="00AE4E5B" w:rsidP="00050765">
            <w:pPr>
              <w:rPr>
                <w:b/>
                <w:sz w:val="28"/>
                <w:szCs w:val="28"/>
              </w:rPr>
            </w:pPr>
            <w:r>
              <w:rPr>
                <w:b/>
                <w:noProof/>
                <w:color w:val="0000FF"/>
                <w:sz w:val="28"/>
                <w:szCs w:val="28"/>
              </w:rPr>
              <mc:AlternateContent>
                <mc:Choice Requires="wps">
                  <w:drawing>
                    <wp:anchor distT="0" distB="0" distL="114300" distR="114300" simplePos="0" relativeHeight="251672576" behindDoc="0" locked="0" layoutInCell="1" allowOverlap="1">
                      <wp:simplePos x="0" y="0"/>
                      <wp:positionH relativeFrom="column">
                        <wp:posOffset>49530</wp:posOffset>
                      </wp:positionH>
                      <wp:positionV relativeFrom="paragraph">
                        <wp:posOffset>133350</wp:posOffset>
                      </wp:positionV>
                      <wp:extent cx="133350" cy="123825"/>
                      <wp:effectExtent l="5715" t="8890" r="13335" b="10160"/>
                      <wp:wrapNone/>
                      <wp:docPr id="15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123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94090" id="Line 14"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0.5pt" to="14.4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"/>
                  </w:pict>
                </mc:Fallback>
              </mc:AlternateContent>
            </w:r>
            <w:r>
              <w:rPr>
                <w:b/>
                <w:noProof/>
                <w:color w:val="0000FF"/>
                <w:sz w:val="28"/>
                <w:szCs w:val="28"/>
              </w:rPr>
              <mc:AlternateContent>
                <mc:Choice Requires="wps">
                  <w:drawing>
                    <wp:anchor distT="0" distB="0" distL="114300" distR="114300" simplePos="0" relativeHeight="251671552" behindDoc="0" locked="0" layoutInCell="1" allowOverlap="1">
                      <wp:simplePos x="0" y="0"/>
                      <wp:positionH relativeFrom="column">
                        <wp:posOffset>-14605</wp:posOffset>
                      </wp:positionH>
                      <wp:positionV relativeFrom="paragraph">
                        <wp:posOffset>133350</wp:posOffset>
                      </wp:positionV>
                      <wp:extent cx="238125" cy="123825"/>
                      <wp:effectExtent l="8255" t="8890" r="10795" b="10160"/>
                      <wp:wrapNone/>
                      <wp:docPr id="15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25" cy="123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1FDBD" id="Line 13" o:spid="_x0000_s1026" style="position:absolute;left:0;text-align:lef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10.5pt" to="17.6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"/>
                  </w:pict>
                </mc:Fallback>
              </mc:AlternateContent>
            </w:r>
            <w:r w:rsidR="00071D7A" w:rsidRPr="00911521">
              <w:rPr>
                <w:rFonts w:hint="eastAsia"/>
                <w:b/>
                <w:color w:val="0000FF"/>
                <w:sz w:val="28"/>
                <w:szCs w:val="28"/>
              </w:rPr>
              <w:t>55</w:t>
            </w:r>
          </w:p>
        </w:tc>
        <w:tc>
          <w:tcPr>
            <w:tcW w:w="567" w:type="dxa"/>
          </w:tcPr>
          <w:p w:rsidR="00071D7A" w:rsidRPr="00911521" w:rsidRDefault="00071D7A" w:rsidP="00050765">
            <w:pPr>
              <w:rPr>
                <w:b/>
                <w:sz w:val="28"/>
                <w:szCs w:val="28"/>
              </w:rPr>
            </w:pPr>
            <w:r w:rsidRPr="00911521">
              <w:rPr>
                <w:rFonts w:hint="eastAsia"/>
                <w:b/>
                <w:color w:val="0000FF"/>
                <w:sz w:val="28"/>
                <w:szCs w:val="28"/>
              </w:rPr>
              <w:t>55</w:t>
            </w:r>
          </w:p>
        </w:tc>
        <w:tc>
          <w:tcPr>
            <w:tcW w:w="567" w:type="dxa"/>
          </w:tcPr>
          <w:p w:rsidR="00071D7A" w:rsidRPr="00911521" w:rsidRDefault="00071D7A" w:rsidP="00050765">
            <w:pPr>
              <w:rPr>
                <w:b/>
                <w:sz w:val="28"/>
                <w:szCs w:val="28"/>
              </w:rPr>
            </w:pPr>
            <w:r w:rsidRPr="00911521">
              <w:rPr>
                <w:rFonts w:hint="eastAsia"/>
                <w:b/>
                <w:sz w:val="28"/>
                <w:szCs w:val="28"/>
              </w:rPr>
              <w:t>18</w:t>
            </w:r>
          </w:p>
        </w:tc>
        <w:tc>
          <w:tcPr>
            <w:tcW w:w="567" w:type="dxa"/>
          </w:tcPr>
          <w:p w:rsidR="00071D7A" w:rsidRPr="00911521" w:rsidRDefault="00071D7A" w:rsidP="00050765">
            <w:pPr>
              <w:rPr>
                <w:b/>
                <w:sz w:val="28"/>
                <w:szCs w:val="28"/>
              </w:rPr>
            </w:pPr>
            <w:r w:rsidRPr="00911521">
              <w:rPr>
                <w:rFonts w:hint="eastAsia"/>
                <w:b/>
                <w:sz w:val="28"/>
                <w:szCs w:val="28"/>
              </w:rPr>
              <w:t>19</w:t>
            </w:r>
          </w:p>
        </w:tc>
        <w:tc>
          <w:tcPr>
            <w:tcW w:w="425" w:type="dxa"/>
          </w:tcPr>
          <w:p w:rsidR="00071D7A" w:rsidRPr="00911521" w:rsidRDefault="00071D7A" w:rsidP="00050765">
            <w:pPr>
              <w:rPr>
                <w:b/>
                <w:sz w:val="28"/>
                <w:szCs w:val="28"/>
              </w:rPr>
            </w:pPr>
          </w:p>
        </w:tc>
        <w:tc>
          <w:tcPr>
            <w:tcW w:w="425" w:type="dxa"/>
          </w:tcPr>
          <w:p w:rsidR="00071D7A" w:rsidRPr="00911521" w:rsidRDefault="00071D7A" w:rsidP="00050765">
            <w:pPr>
              <w:rPr>
                <w:b/>
                <w:sz w:val="28"/>
                <w:szCs w:val="28"/>
              </w:rPr>
            </w:pPr>
          </w:p>
        </w:tc>
        <w:tc>
          <w:tcPr>
            <w:tcW w:w="425" w:type="dxa"/>
          </w:tcPr>
          <w:p w:rsidR="00071D7A" w:rsidRPr="00911521" w:rsidRDefault="00071D7A" w:rsidP="00050765">
            <w:pPr>
              <w:rPr>
                <w:b/>
                <w:sz w:val="28"/>
                <w:szCs w:val="28"/>
              </w:rPr>
            </w:pPr>
          </w:p>
        </w:tc>
        <w:tc>
          <w:tcPr>
            <w:tcW w:w="567" w:type="dxa"/>
          </w:tcPr>
          <w:p w:rsidR="00071D7A" w:rsidRPr="00911521" w:rsidRDefault="00071D7A" w:rsidP="00050765">
            <w:pPr>
              <w:rPr>
                <w:b/>
                <w:sz w:val="28"/>
                <w:szCs w:val="28"/>
              </w:rPr>
            </w:pPr>
            <w:r w:rsidRPr="00911521">
              <w:rPr>
                <w:rFonts w:hint="eastAsia"/>
                <w:b/>
                <w:sz w:val="28"/>
                <w:szCs w:val="28"/>
              </w:rPr>
              <w:t>10</w:t>
            </w:r>
          </w:p>
        </w:tc>
        <w:tc>
          <w:tcPr>
            <w:tcW w:w="567" w:type="dxa"/>
          </w:tcPr>
          <w:p w:rsidR="00071D7A" w:rsidRPr="00911521" w:rsidRDefault="00071D7A" w:rsidP="00050765">
            <w:pPr>
              <w:rPr>
                <w:b/>
                <w:sz w:val="28"/>
                <w:szCs w:val="28"/>
              </w:rPr>
            </w:pPr>
            <w:r w:rsidRPr="00911521">
              <w:rPr>
                <w:rFonts w:hint="eastAsia"/>
                <w:b/>
                <w:sz w:val="28"/>
                <w:szCs w:val="28"/>
              </w:rPr>
              <w:t>24</w:t>
            </w:r>
          </w:p>
          <w:p w:rsidR="00071D7A" w:rsidRPr="00911521" w:rsidRDefault="00AE4E5B" w:rsidP="00050765">
            <w:pPr>
              <w:rPr>
                <w:b/>
                <w:color w:val="0000FF"/>
                <w:sz w:val="28"/>
                <w:szCs w:val="28"/>
              </w:rPr>
            </w:pPr>
            <w:r>
              <w:rPr>
                <w:b/>
                <w:noProof/>
                <w:color w:val="0000FF"/>
                <w:sz w:val="28"/>
                <w:szCs w:val="28"/>
              </w:rPr>
              <mc:AlternateContent>
                <mc:Choice Requires="wps">
                  <w:drawing>
                    <wp:anchor distT="0" distB="0" distL="114300" distR="114300" simplePos="0" relativeHeight="251674624" behindDoc="0" locked="0" layoutInCell="1" allowOverlap="1">
                      <wp:simplePos x="0" y="0"/>
                      <wp:positionH relativeFrom="column">
                        <wp:posOffset>-4445</wp:posOffset>
                      </wp:positionH>
                      <wp:positionV relativeFrom="paragraph">
                        <wp:posOffset>133350</wp:posOffset>
                      </wp:positionV>
                      <wp:extent cx="171450" cy="123825"/>
                      <wp:effectExtent l="8890" t="8890" r="10160" b="10160"/>
                      <wp:wrapNone/>
                      <wp:docPr id="15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123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9D65E" id="Line 1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0.5pt" to="13.1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"/>
                  </w:pict>
                </mc:Fallback>
              </mc:AlternateContent>
            </w:r>
            <w:r>
              <w:rPr>
                <w:b/>
                <w:noProof/>
                <w:color w:val="0000FF"/>
                <w:sz w:val="28"/>
                <w:szCs w:val="28"/>
              </w:rPr>
              <mc:AlternateContent>
                <mc:Choice Requires="wps">
                  <w:drawing>
                    <wp:anchor distT="0" distB="0" distL="114300" distR="114300" simplePos="0" relativeHeight="251673600" behindDoc="0" locked="0" layoutInCell="1" allowOverlap="1">
                      <wp:simplePos x="0" y="0"/>
                      <wp:positionH relativeFrom="column">
                        <wp:posOffset>-52070</wp:posOffset>
                      </wp:positionH>
                      <wp:positionV relativeFrom="paragraph">
                        <wp:posOffset>133350</wp:posOffset>
                      </wp:positionV>
                      <wp:extent cx="219075" cy="123825"/>
                      <wp:effectExtent l="8890" t="8890" r="10160" b="10160"/>
                      <wp:wrapNone/>
                      <wp:docPr id="15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23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9CB3D" id="Line 15" o:spid="_x0000_s1026" style="position:absolute;left:0;text-align:lef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pt,10.5pt" to="13.1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"/>
                  </w:pict>
                </mc:Fallback>
              </mc:AlternateContent>
            </w:r>
            <w:r w:rsidR="00071D7A" w:rsidRPr="00911521">
              <w:rPr>
                <w:rFonts w:hint="eastAsia"/>
                <w:b/>
                <w:color w:val="0000FF"/>
                <w:sz w:val="28"/>
                <w:szCs w:val="28"/>
              </w:rPr>
              <w:t>11</w:t>
            </w:r>
          </w:p>
          <w:p w:rsidR="00071D7A" w:rsidRPr="00911521" w:rsidRDefault="00AE4E5B" w:rsidP="00050765">
            <w:pPr>
              <w:rPr>
                <w:b/>
                <w:color w:val="0000FF"/>
                <w:sz w:val="28"/>
                <w:szCs w:val="28"/>
              </w:rPr>
            </w:pPr>
            <w:r>
              <w:rPr>
                <w:b/>
                <w:noProof/>
                <w:color w:val="0000FF"/>
                <w:sz w:val="28"/>
                <w:szCs w:val="28"/>
              </w:rPr>
              <mc:AlternateContent>
                <mc:Choice Requires="wps">
                  <w:drawing>
                    <wp:anchor distT="0" distB="0" distL="114300" distR="114300" simplePos="0" relativeHeight="251678720" behindDoc="0" locked="0" layoutInCell="1" allowOverlap="1">
                      <wp:simplePos x="0" y="0"/>
                      <wp:positionH relativeFrom="column">
                        <wp:posOffset>-4445</wp:posOffset>
                      </wp:positionH>
                      <wp:positionV relativeFrom="paragraph">
                        <wp:posOffset>109855</wp:posOffset>
                      </wp:positionV>
                      <wp:extent cx="171450" cy="161925"/>
                      <wp:effectExtent l="8890" t="10160" r="10160" b="8890"/>
                      <wp:wrapNone/>
                      <wp:docPr id="15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161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52D7A" id="Line 20"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8.65pt" to="13.1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"/>
                  </w:pict>
                </mc:Fallback>
              </mc:AlternateContent>
            </w:r>
            <w:r>
              <w:rPr>
                <w:b/>
                <w:noProof/>
                <w:color w:val="0000FF"/>
                <w:sz w:val="28"/>
                <w:szCs w:val="28"/>
              </w:rPr>
              <mc:AlternateContent>
                <mc:Choice Requires="wps">
                  <w:drawing>
                    <wp:anchor distT="0" distB="0" distL="114300" distR="114300" simplePos="0" relativeHeight="251677696" behindDoc="0" locked="0" layoutInCell="1" allowOverlap="1">
                      <wp:simplePos x="0" y="0"/>
                      <wp:positionH relativeFrom="column">
                        <wp:posOffset>-4445</wp:posOffset>
                      </wp:positionH>
                      <wp:positionV relativeFrom="paragraph">
                        <wp:posOffset>109855</wp:posOffset>
                      </wp:positionV>
                      <wp:extent cx="219075" cy="128270"/>
                      <wp:effectExtent l="8890" t="10160" r="10160" b="13970"/>
                      <wp:wrapNone/>
                      <wp:docPr id="15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28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F7CBC8" id="Line 19"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8.65pt" to="1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"/>
                  </w:pict>
                </mc:Fallback>
              </mc:AlternateContent>
            </w:r>
            <w:r w:rsidR="00071D7A" w:rsidRPr="00911521">
              <w:rPr>
                <w:rFonts w:hint="eastAsia"/>
                <w:b/>
                <w:color w:val="0000FF"/>
                <w:sz w:val="28"/>
                <w:szCs w:val="28"/>
              </w:rPr>
              <w:t>89</w:t>
            </w:r>
          </w:p>
        </w:tc>
        <w:tc>
          <w:tcPr>
            <w:tcW w:w="567" w:type="dxa"/>
          </w:tcPr>
          <w:p w:rsidR="00071D7A" w:rsidRPr="00911521" w:rsidRDefault="00071D7A" w:rsidP="00050765">
            <w:pPr>
              <w:rPr>
                <w:b/>
                <w:color w:val="0000FF"/>
                <w:sz w:val="28"/>
                <w:szCs w:val="28"/>
              </w:rPr>
            </w:pPr>
            <w:r w:rsidRPr="00911521">
              <w:rPr>
                <w:rFonts w:hint="eastAsia"/>
                <w:b/>
                <w:color w:val="0000FF"/>
                <w:sz w:val="28"/>
                <w:szCs w:val="28"/>
              </w:rPr>
              <w:t>11</w:t>
            </w:r>
          </w:p>
          <w:p w:rsidR="00071D7A" w:rsidRPr="00911521" w:rsidRDefault="00AE4E5B" w:rsidP="00050765">
            <w:pPr>
              <w:rPr>
                <w:b/>
                <w:sz w:val="28"/>
                <w:szCs w:val="28"/>
              </w:rPr>
            </w:pPr>
            <w:r>
              <w:rPr>
                <w:b/>
                <w:noProof/>
                <w:color w:val="0000FF"/>
                <w:sz w:val="28"/>
                <w:szCs w:val="28"/>
              </w:rPr>
              <mc:AlternateContent>
                <mc:Choice Requires="wps">
                  <w:drawing>
                    <wp:anchor distT="0" distB="0" distL="114300" distR="114300" simplePos="0" relativeHeight="251676672" behindDoc="0" locked="0" layoutInCell="1" allowOverlap="1">
                      <wp:simplePos x="0" y="0"/>
                      <wp:positionH relativeFrom="column">
                        <wp:posOffset>-23495</wp:posOffset>
                      </wp:positionH>
                      <wp:positionV relativeFrom="paragraph">
                        <wp:posOffset>133350</wp:posOffset>
                      </wp:positionV>
                      <wp:extent cx="171450" cy="123825"/>
                      <wp:effectExtent l="6985" t="8890" r="12065" b="10160"/>
                      <wp:wrapNone/>
                      <wp:docPr id="14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123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BB826" id="Line 18"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0.5pt" to="11.6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"/>
                  </w:pict>
                </mc:Fallback>
              </mc:AlternateContent>
            </w:r>
            <w:r>
              <w:rPr>
                <w:b/>
                <w:noProof/>
                <w:color w:val="0000FF"/>
                <w:sz w:val="28"/>
                <w:szCs w:val="28"/>
              </w:rPr>
              <mc:AlternateContent>
                <mc:Choice Requires="wps">
                  <w:drawing>
                    <wp:anchor distT="0" distB="0" distL="114300" distR="114300" simplePos="0" relativeHeight="251675648" behindDoc="0" locked="0" layoutInCell="1" allowOverlap="1">
                      <wp:simplePos x="0" y="0"/>
                      <wp:positionH relativeFrom="column">
                        <wp:posOffset>-23495</wp:posOffset>
                      </wp:positionH>
                      <wp:positionV relativeFrom="paragraph">
                        <wp:posOffset>133350</wp:posOffset>
                      </wp:positionV>
                      <wp:extent cx="228600" cy="123825"/>
                      <wp:effectExtent l="6985" t="8890" r="12065" b="10160"/>
                      <wp:wrapNone/>
                      <wp:docPr id="14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23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F6CA0" id="Line 17" o:spid="_x0000_s1026" style="position:absolute;left:0;text-align:lef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0.5pt" to="16.1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"/>
                  </w:pict>
                </mc:Fallback>
              </mc:AlternateContent>
            </w:r>
            <w:r w:rsidR="00071D7A" w:rsidRPr="00911521">
              <w:rPr>
                <w:rFonts w:hint="eastAsia"/>
                <w:b/>
                <w:color w:val="0000FF"/>
                <w:sz w:val="28"/>
                <w:szCs w:val="28"/>
              </w:rPr>
              <w:t>89</w:t>
            </w:r>
          </w:p>
        </w:tc>
      </w:tr>
      <w:tr w:rsidR="00071D7A" w:rsidRPr="00071D7A" w:rsidTr="00911521">
        <w:trPr>
          <w:trHeight w:val="818"/>
        </w:trPr>
        <w:tc>
          <w:tcPr>
            <w:tcW w:w="1779" w:type="dxa"/>
          </w:tcPr>
          <w:p w:rsidR="00071D7A" w:rsidRPr="00911521" w:rsidRDefault="00071D7A" w:rsidP="00050765">
            <w:pPr>
              <w:rPr>
                <w:b/>
                <w:sz w:val="28"/>
                <w:szCs w:val="28"/>
              </w:rPr>
            </w:pPr>
            <w:r w:rsidRPr="00911521">
              <w:rPr>
                <w:rFonts w:hint="eastAsia"/>
                <w:b/>
                <w:sz w:val="28"/>
                <w:szCs w:val="28"/>
              </w:rPr>
              <w:t>查找次数</w:t>
            </w:r>
          </w:p>
        </w:tc>
        <w:tc>
          <w:tcPr>
            <w:tcW w:w="709" w:type="dxa"/>
          </w:tcPr>
          <w:p w:rsidR="00071D7A" w:rsidRPr="00911521" w:rsidRDefault="00071D7A" w:rsidP="00050765">
            <w:pPr>
              <w:rPr>
                <w:b/>
                <w:sz w:val="28"/>
                <w:szCs w:val="28"/>
              </w:rPr>
            </w:pPr>
            <w:r w:rsidRPr="00911521">
              <w:rPr>
                <w:rFonts w:hint="eastAsia"/>
                <w:b/>
                <w:sz w:val="28"/>
                <w:szCs w:val="28"/>
              </w:rPr>
              <w:t>1</w:t>
            </w:r>
          </w:p>
        </w:tc>
        <w:tc>
          <w:tcPr>
            <w:tcW w:w="709" w:type="dxa"/>
          </w:tcPr>
          <w:p w:rsidR="00071D7A" w:rsidRPr="00911521" w:rsidRDefault="00071D7A" w:rsidP="00050765">
            <w:pPr>
              <w:rPr>
                <w:b/>
                <w:sz w:val="28"/>
                <w:szCs w:val="28"/>
              </w:rPr>
            </w:pPr>
            <w:r w:rsidRPr="00911521">
              <w:rPr>
                <w:rFonts w:hint="eastAsia"/>
                <w:b/>
                <w:sz w:val="28"/>
                <w:szCs w:val="28"/>
              </w:rPr>
              <w:t>1</w:t>
            </w:r>
          </w:p>
        </w:tc>
        <w:tc>
          <w:tcPr>
            <w:tcW w:w="567" w:type="dxa"/>
          </w:tcPr>
          <w:p w:rsidR="00071D7A" w:rsidRPr="00911521" w:rsidRDefault="00071D7A" w:rsidP="00050765">
            <w:pPr>
              <w:rPr>
                <w:b/>
                <w:sz w:val="28"/>
                <w:szCs w:val="28"/>
              </w:rPr>
            </w:pPr>
            <w:r w:rsidRPr="00911521">
              <w:rPr>
                <w:rFonts w:hint="eastAsia"/>
                <w:b/>
                <w:sz w:val="28"/>
                <w:szCs w:val="28"/>
              </w:rPr>
              <w:t>5</w:t>
            </w:r>
          </w:p>
        </w:tc>
        <w:tc>
          <w:tcPr>
            <w:tcW w:w="567" w:type="dxa"/>
          </w:tcPr>
          <w:p w:rsidR="00071D7A" w:rsidRPr="00911521" w:rsidRDefault="00071D7A" w:rsidP="00050765">
            <w:pPr>
              <w:rPr>
                <w:b/>
                <w:sz w:val="28"/>
                <w:szCs w:val="28"/>
              </w:rPr>
            </w:pPr>
            <w:r w:rsidRPr="00911521">
              <w:rPr>
                <w:rFonts w:hint="eastAsia"/>
                <w:b/>
                <w:sz w:val="28"/>
                <w:szCs w:val="28"/>
              </w:rPr>
              <w:t>1</w:t>
            </w:r>
          </w:p>
        </w:tc>
        <w:tc>
          <w:tcPr>
            <w:tcW w:w="567" w:type="dxa"/>
          </w:tcPr>
          <w:p w:rsidR="00071D7A" w:rsidRPr="00911521" w:rsidRDefault="00071D7A" w:rsidP="00050765">
            <w:pPr>
              <w:rPr>
                <w:b/>
                <w:sz w:val="28"/>
                <w:szCs w:val="28"/>
              </w:rPr>
            </w:pPr>
            <w:r w:rsidRPr="00911521">
              <w:rPr>
                <w:rFonts w:hint="eastAsia"/>
                <w:b/>
                <w:sz w:val="28"/>
                <w:szCs w:val="28"/>
              </w:rPr>
              <w:t>2</w:t>
            </w:r>
          </w:p>
        </w:tc>
        <w:tc>
          <w:tcPr>
            <w:tcW w:w="567" w:type="dxa"/>
          </w:tcPr>
          <w:p w:rsidR="00071D7A" w:rsidRPr="00911521" w:rsidRDefault="00071D7A" w:rsidP="00050765">
            <w:pPr>
              <w:rPr>
                <w:b/>
                <w:sz w:val="28"/>
                <w:szCs w:val="28"/>
              </w:rPr>
            </w:pPr>
            <w:r w:rsidRPr="00911521">
              <w:rPr>
                <w:rFonts w:hint="eastAsia"/>
                <w:b/>
                <w:sz w:val="28"/>
                <w:szCs w:val="28"/>
              </w:rPr>
              <w:t>1</w:t>
            </w:r>
          </w:p>
        </w:tc>
        <w:tc>
          <w:tcPr>
            <w:tcW w:w="567" w:type="dxa"/>
          </w:tcPr>
          <w:p w:rsidR="00071D7A" w:rsidRPr="00911521" w:rsidRDefault="00071D7A" w:rsidP="00050765">
            <w:pPr>
              <w:rPr>
                <w:b/>
                <w:sz w:val="28"/>
                <w:szCs w:val="28"/>
              </w:rPr>
            </w:pPr>
            <w:r w:rsidRPr="00911521">
              <w:rPr>
                <w:rFonts w:hint="eastAsia"/>
                <w:b/>
                <w:sz w:val="28"/>
                <w:szCs w:val="28"/>
              </w:rPr>
              <w:t>1</w:t>
            </w:r>
          </w:p>
        </w:tc>
        <w:tc>
          <w:tcPr>
            <w:tcW w:w="425" w:type="dxa"/>
          </w:tcPr>
          <w:p w:rsidR="00071D7A" w:rsidRPr="00911521" w:rsidRDefault="00071D7A" w:rsidP="00050765">
            <w:pPr>
              <w:rPr>
                <w:b/>
                <w:sz w:val="28"/>
                <w:szCs w:val="28"/>
              </w:rPr>
            </w:pPr>
          </w:p>
        </w:tc>
        <w:tc>
          <w:tcPr>
            <w:tcW w:w="425" w:type="dxa"/>
          </w:tcPr>
          <w:p w:rsidR="00071D7A" w:rsidRPr="00911521" w:rsidRDefault="00071D7A" w:rsidP="00050765">
            <w:pPr>
              <w:rPr>
                <w:b/>
                <w:sz w:val="28"/>
                <w:szCs w:val="28"/>
              </w:rPr>
            </w:pPr>
          </w:p>
        </w:tc>
        <w:tc>
          <w:tcPr>
            <w:tcW w:w="425" w:type="dxa"/>
          </w:tcPr>
          <w:p w:rsidR="00071D7A" w:rsidRPr="00911521" w:rsidRDefault="00071D7A" w:rsidP="00050765">
            <w:pPr>
              <w:rPr>
                <w:b/>
                <w:sz w:val="28"/>
                <w:szCs w:val="28"/>
              </w:rPr>
            </w:pPr>
          </w:p>
        </w:tc>
        <w:tc>
          <w:tcPr>
            <w:tcW w:w="567" w:type="dxa"/>
          </w:tcPr>
          <w:p w:rsidR="00071D7A" w:rsidRPr="00911521" w:rsidRDefault="00071D7A" w:rsidP="00050765">
            <w:pPr>
              <w:rPr>
                <w:b/>
                <w:sz w:val="28"/>
                <w:szCs w:val="28"/>
              </w:rPr>
            </w:pPr>
            <w:r w:rsidRPr="00911521">
              <w:rPr>
                <w:rFonts w:hint="eastAsia"/>
                <w:b/>
                <w:sz w:val="28"/>
                <w:szCs w:val="28"/>
              </w:rPr>
              <w:t>1</w:t>
            </w:r>
          </w:p>
        </w:tc>
        <w:tc>
          <w:tcPr>
            <w:tcW w:w="567" w:type="dxa"/>
          </w:tcPr>
          <w:p w:rsidR="00071D7A" w:rsidRPr="00911521" w:rsidRDefault="00071D7A" w:rsidP="00050765">
            <w:pPr>
              <w:rPr>
                <w:b/>
                <w:sz w:val="28"/>
                <w:szCs w:val="28"/>
              </w:rPr>
            </w:pPr>
            <w:r w:rsidRPr="00911521">
              <w:rPr>
                <w:rFonts w:hint="eastAsia"/>
                <w:b/>
                <w:sz w:val="28"/>
                <w:szCs w:val="28"/>
              </w:rPr>
              <w:t>1</w:t>
            </w:r>
          </w:p>
        </w:tc>
        <w:tc>
          <w:tcPr>
            <w:tcW w:w="567" w:type="dxa"/>
          </w:tcPr>
          <w:p w:rsidR="00071D7A" w:rsidRPr="00911521" w:rsidRDefault="00071D7A" w:rsidP="00050765">
            <w:pPr>
              <w:rPr>
                <w:b/>
                <w:sz w:val="28"/>
                <w:szCs w:val="28"/>
              </w:rPr>
            </w:pPr>
            <w:r w:rsidRPr="00911521">
              <w:rPr>
                <w:rFonts w:hint="eastAsia"/>
                <w:b/>
                <w:sz w:val="28"/>
                <w:szCs w:val="28"/>
              </w:rPr>
              <w:t>2</w:t>
            </w:r>
          </w:p>
        </w:tc>
      </w:tr>
      <w:tr w:rsidR="00071D7A" w:rsidRPr="00071D7A" w:rsidTr="00911521">
        <w:trPr>
          <w:trHeight w:val="830"/>
        </w:trPr>
        <w:tc>
          <w:tcPr>
            <w:tcW w:w="1779" w:type="dxa"/>
          </w:tcPr>
          <w:p w:rsidR="00071D7A" w:rsidRPr="00911521" w:rsidRDefault="00071D7A" w:rsidP="00050765">
            <w:pPr>
              <w:rPr>
                <w:b/>
                <w:sz w:val="28"/>
                <w:szCs w:val="28"/>
              </w:rPr>
            </w:pPr>
            <w:r w:rsidRPr="00911521">
              <w:rPr>
                <w:rFonts w:hint="eastAsia"/>
                <w:b/>
                <w:sz w:val="28"/>
                <w:szCs w:val="28"/>
              </w:rPr>
              <w:t>冲突次数</w:t>
            </w:r>
          </w:p>
        </w:tc>
        <w:tc>
          <w:tcPr>
            <w:tcW w:w="709" w:type="dxa"/>
          </w:tcPr>
          <w:p w:rsidR="00071D7A" w:rsidRPr="00911521" w:rsidRDefault="00071D7A" w:rsidP="00050765">
            <w:pPr>
              <w:rPr>
                <w:b/>
                <w:sz w:val="28"/>
                <w:szCs w:val="28"/>
              </w:rPr>
            </w:pPr>
            <w:r w:rsidRPr="00911521">
              <w:rPr>
                <w:rFonts w:hint="eastAsia"/>
                <w:b/>
                <w:sz w:val="28"/>
                <w:szCs w:val="28"/>
              </w:rPr>
              <w:t>0</w:t>
            </w:r>
          </w:p>
        </w:tc>
        <w:tc>
          <w:tcPr>
            <w:tcW w:w="709" w:type="dxa"/>
          </w:tcPr>
          <w:p w:rsidR="00071D7A" w:rsidRPr="00911521" w:rsidRDefault="00071D7A" w:rsidP="00050765">
            <w:pPr>
              <w:rPr>
                <w:b/>
                <w:sz w:val="28"/>
                <w:szCs w:val="28"/>
              </w:rPr>
            </w:pPr>
            <w:r w:rsidRPr="00911521">
              <w:rPr>
                <w:rFonts w:hint="eastAsia"/>
                <w:b/>
                <w:sz w:val="28"/>
                <w:szCs w:val="28"/>
              </w:rPr>
              <w:t>0</w:t>
            </w:r>
          </w:p>
        </w:tc>
        <w:tc>
          <w:tcPr>
            <w:tcW w:w="567" w:type="dxa"/>
          </w:tcPr>
          <w:p w:rsidR="00071D7A" w:rsidRPr="00911521" w:rsidRDefault="00071D7A" w:rsidP="00050765">
            <w:pPr>
              <w:rPr>
                <w:b/>
                <w:sz w:val="28"/>
                <w:szCs w:val="28"/>
              </w:rPr>
            </w:pPr>
            <w:r w:rsidRPr="00911521">
              <w:rPr>
                <w:rFonts w:hint="eastAsia"/>
                <w:b/>
                <w:sz w:val="28"/>
                <w:szCs w:val="28"/>
              </w:rPr>
              <w:t>4</w:t>
            </w:r>
          </w:p>
        </w:tc>
        <w:tc>
          <w:tcPr>
            <w:tcW w:w="567" w:type="dxa"/>
          </w:tcPr>
          <w:p w:rsidR="00071D7A" w:rsidRPr="00911521" w:rsidRDefault="00071D7A" w:rsidP="00050765">
            <w:pPr>
              <w:rPr>
                <w:b/>
                <w:sz w:val="28"/>
                <w:szCs w:val="28"/>
              </w:rPr>
            </w:pPr>
            <w:r w:rsidRPr="00911521">
              <w:rPr>
                <w:rFonts w:hint="eastAsia"/>
                <w:b/>
                <w:sz w:val="28"/>
                <w:szCs w:val="28"/>
              </w:rPr>
              <w:t>0</w:t>
            </w:r>
          </w:p>
        </w:tc>
        <w:tc>
          <w:tcPr>
            <w:tcW w:w="567" w:type="dxa"/>
          </w:tcPr>
          <w:p w:rsidR="00071D7A" w:rsidRPr="00911521" w:rsidRDefault="00071D7A" w:rsidP="00050765">
            <w:pPr>
              <w:rPr>
                <w:b/>
                <w:sz w:val="28"/>
                <w:szCs w:val="28"/>
              </w:rPr>
            </w:pPr>
            <w:r w:rsidRPr="00911521">
              <w:rPr>
                <w:rFonts w:hint="eastAsia"/>
                <w:b/>
                <w:sz w:val="28"/>
                <w:szCs w:val="28"/>
              </w:rPr>
              <w:t>1</w:t>
            </w:r>
          </w:p>
        </w:tc>
        <w:tc>
          <w:tcPr>
            <w:tcW w:w="567" w:type="dxa"/>
          </w:tcPr>
          <w:p w:rsidR="00071D7A" w:rsidRPr="00911521" w:rsidRDefault="00071D7A" w:rsidP="00050765">
            <w:pPr>
              <w:rPr>
                <w:b/>
                <w:sz w:val="28"/>
                <w:szCs w:val="28"/>
              </w:rPr>
            </w:pPr>
            <w:r w:rsidRPr="00911521">
              <w:rPr>
                <w:rFonts w:hint="eastAsia"/>
                <w:b/>
                <w:sz w:val="28"/>
                <w:szCs w:val="28"/>
              </w:rPr>
              <w:t>0</w:t>
            </w:r>
          </w:p>
        </w:tc>
        <w:tc>
          <w:tcPr>
            <w:tcW w:w="567" w:type="dxa"/>
          </w:tcPr>
          <w:p w:rsidR="00071D7A" w:rsidRPr="00911521" w:rsidRDefault="00071D7A" w:rsidP="00050765">
            <w:pPr>
              <w:rPr>
                <w:b/>
                <w:sz w:val="28"/>
                <w:szCs w:val="28"/>
              </w:rPr>
            </w:pPr>
            <w:r w:rsidRPr="00911521">
              <w:rPr>
                <w:rFonts w:hint="eastAsia"/>
                <w:b/>
                <w:sz w:val="28"/>
                <w:szCs w:val="28"/>
              </w:rPr>
              <w:t>0</w:t>
            </w:r>
          </w:p>
        </w:tc>
        <w:tc>
          <w:tcPr>
            <w:tcW w:w="425" w:type="dxa"/>
          </w:tcPr>
          <w:p w:rsidR="00071D7A" w:rsidRPr="00911521" w:rsidRDefault="00071D7A" w:rsidP="00050765">
            <w:pPr>
              <w:rPr>
                <w:b/>
                <w:sz w:val="28"/>
                <w:szCs w:val="28"/>
              </w:rPr>
            </w:pPr>
          </w:p>
        </w:tc>
        <w:tc>
          <w:tcPr>
            <w:tcW w:w="425" w:type="dxa"/>
          </w:tcPr>
          <w:p w:rsidR="00071D7A" w:rsidRPr="00911521" w:rsidRDefault="00071D7A" w:rsidP="00050765">
            <w:pPr>
              <w:rPr>
                <w:b/>
                <w:sz w:val="28"/>
                <w:szCs w:val="28"/>
              </w:rPr>
            </w:pPr>
          </w:p>
        </w:tc>
        <w:tc>
          <w:tcPr>
            <w:tcW w:w="425" w:type="dxa"/>
          </w:tcPr>
          <w:p w:rsidR="00071D7A" w:rsidRPr="00911521" w:rsidRDefault="00071D7A" w:rsidP="00050765">
            <w:pPr>
              <w:rPr>
                <w:b/>
                <w:sz w:val="28"/>
                <w:szCs w:val="28"/>
              </w:rPr>
            </w:pPr>
          </w:p>
        </w:tc>
        <w:tc>
          <w:tcPr>
            <w:tcW w:w="567" w:type="dxa"/>
          </w:tcPr>
          <w:p w:rsidR="00071D7A" w:rsidRPr="00911521" w:rsidRDefault="00071D7A" w:rsidP="00050765">
            <w:pPr>
              <w:rPr>
                <w:b/>
                <w:sz w:val="28"/>
                <w:szCs w:val="28"/>
              </w:rPr>
            </w:pPr>
            <w:r w:rsidRPr="00911521">
              <w:rPr>
                <w:rFonts w:hint="eastAsia"/>
                <w:b/>
                <w:sz w:val="28"/>
                <w:szCs w:val="28"/>
              </w:rPr>
              <w:t>0</w:t>
            </w:r>
          </w:p>
        </w:tc>
        <w:tc>
          <w:tcPr>
            <w:tcW w:w="567" w:type="dxa"/>
          </w:tcPr>
          <w:p w:rsidR="00071D7A" w:rsidRPr="00911521" w:rsidRDefault="00071D7A" w:rsidP="00050765">
            <w:pPr>
              <w:rPr>
                <w:b/>
                <w:sz w:val="28"/>
                <w:szCs w:val="28"/>
              </w:rPr>
            </w:pPr>
            <w:r w:rsidRPr="00911521">
              <w:rPr>
                <w:rFonts w:hint="eastAsia"/>
                <w:b/>
                <w:sz w:val="28"/>
                <w:szCs w:val="28"/>
              </w:rPr>
              <w:t>0</w:t>
            </w:r>
          </w:p>
        </w:tc>
        <w:tc>
          <w:tcPr>
            <w:tcW w:w="567" w:type="dxa"/>
          </w:tcPr>
          <w:p w:rsidR="00071D7A" w:rsidRPr="00911521" w:rsidRDefault="00071D7A" w:rsidP="00050765">
            <w:pPr>
              <w:rPr>
                <w:b/>
                <w:sz w:val="28"/>
                <w:szCs w:val="28"/>
              </w:rPr>
            </w:pPr>
            <w:r w:rsidRPr="00911521">
              <w:rPr>
                <w:rFonts w:hint="eastAsia"/>
                <w:b/>
                <w:sz w:val="28"/>
                <w:szCs w:val="28"/>
              </w:rPr>
              <w:t>1</w:t>
            </w:r>
          </w:p>
        </w:tc>
      </w:tr>
    </w:tbl>
    <w:p w:rsidR="00071D7A" w:rsidRPr="00071D7A" w:rsidRDefault="00071D7A" w:rsidP="00071D7A">
      <w:pPr>
        <w:rPr>
          <w:b/>
          <w:sz w:val="36"/>
          <w:szCs w:val="36"/>
        </w:rPr>
      </w:pPr>
      <w:r w:rsidRPr="00071D7A">
        <w:rPr>
          <w:rFonts w:hint="eastAsia"/>
          <w:b/>
          <w:sz w:val="36"/>
          <w:szCs w:val="36"/>
        </w:rPr>
        <w:t xml:space="preserve"> ASL=16/10=1.6</w:t>
      </w:r>
      <w:r w:rsidR="006B6E0A">
        <w:rPr>
          <w:rFonts w:hint="eastAsia"/>
          <w:b/>
          <w:sz w:val="36"/>
          <w:szCs w:val="36"/>
        </w:rPr>
        <w:t>0</w:t>
      </w:r>
    </w:p>
    <w:p w:rsidR="00071D7A" w:rsidRPr="00071D7A" w:rsidRDefault="000C1189" w:rsidP="00071D7A">
      <w:pPr>
        <w:rPr>
          <w:b/>
          <w:sz w:val="36"/>
          <w:szCs w:val="36"/>
        </w:rPr>
      </w:pPr>
      <w:r>
        <w:rPr>
          <w:rFonts w:hint="eastAsia"/>
          <w:b/>
          <w:sz w:val="36"/>
          <w:szCs w:val="36"/>
        </w:rPr>
        <w:t xml:space="preserve"> </w:t>
      </w:r>
      <w:r w:rsidR="009539BB">
        <w:rPr>
          <w:rFonts w:hint="eastAsia"/>
          <w:b/>
          <w:sz w:val="36"/>
          <w:szCs w:val="36"/>
        </w:rPr>
        <w:t>Hashlist</w:t>
      </w:r>
      <w:r w:rsidR="00071D7A" w:rsidRPr="00071D7A">
        <w:rPr>
          <w:rFonts w:hint="eastAsia"/>
          <w:b/>
          <w:sz w:val="36"/>
          <w:szCs w:val="36"/>
        </w:rPr>
        <w:t>.c</w:t>
      </w:r>
    </w:p>
    <w:p w:rsidR="000C1189" w:rsidRPr="000C1189" w:rsidRDefault="000C1189" w:rsidP="000C1189">
      <w:pPr>
        <w:rPr>
          <w:b/>
          <w:sz w:val="36"/>
          <w:szCs w:val="36"/>
        </w:rPr>
      </w:pPr>
      <w:r w:rsidRPr="000C1189">
        <w:rPr>
          <w:b/>
          <w:sz w:val="36"/>
          <w:szCs w:val="36"/>
        </w:rPr>
        <w:t>#define KeyN 10</w:t>
      </w:r>
    </w:p>
    <w:p w:rsidR="000C1189" w:rsidRPr="000C1189" w:rsidRDefault="000C1189" w:rsidP="000C1189">
      <w:pPr>
        <w:rPr>
          <w:b/>
          <w:sz w:val="36"/>
          <w:szCs w:val="36"/>
        </w:rPr>
      </w:pPr>
      <w:r w:rsidRPr="000C1189">
        <w:rPr>
          <w:b/>
          <w:sz w:val="36"/>
          <w:szCs w:val="36"/>
        </w:rPr>
        <w:t>#define Hlen 13</w:t>
      </w:r>
    </w:p>
    <w:p w:rsidR="000C1189" w:rsidRPr="000C1189" w:rsidRDefault="000C1189" w:rsidP="000C1189">
      <w:pPr>
        <w:rPr>
          <w:b/>
          <w:sz w:val="36"/>
          <w:szCs w:val="36"/>
        </w:rPr>
      </w:pPr>
      <w:r w:rsidRPr="000C1189">
        <w:rPr>
          <w:b/>
          <w:sz w:val="36"/>
          <w:szCs w:val="36"/>
        </w:rPr>
        <w:t>#define Max 9999</w:t>
      </w:r>
    </w:p>
    <w:p w:rsidR="000C1189" w:rsidRPr="000C1189" w:rsidRDefault="000C1189" w:rsidP="000C1189">
      <w:pPr>
        <w:rPr>
          <w:b/>
          <w:sz w:val="36"/>
          <w:szCs w:val="36"/>
        </w:rPr>
      </w:pPr>
      <w:r w:rsidRPr="000C1189">
        <w:rPr>
          <w:b/>
          <w:sz w:val="36"/>
          <w:szCs w:val="36"/>
        </w:rPr>
        <w:t>#define h1 key[i]%13</w:t>
      </w:r>
    </w:p>
    <w:p w:rsidR="000C1189" w:rsidRPr="000C1189" w:rsidRDefault="000C1189" w:rsidP="000C1189">
      <w:pPr>
        <w:rPr>
          <w:b/>
          <w:sz w:val="36"/>
          <w:szCs w:val="36"/>
        </w:rPr>
      </w:pPr>
      <w:r w:rsidRPr="000C1189">
        <w:rPr>
          <w:b/>
          <w:sz w:val="36"/>
          <w:szCs w:val="36"/>
        </w:rPr>
        <w:t>typedef int Elemtype;</w:t>
      </w:r>
    </w:p>
    <w:p w:rsidR="000C1189" w:rsidRPr="000C1189" w:rsidRDefault="000C1189" w:rsidP="000C1189">
      <w:pPr>
        <w:rPr>
          <w:b/>
          <w:sz w:val="36"/>
          <w:szCs w:val="36"/>
        </w:rPr>
      </w:pPr>
      <w:r w:rsidRPr="000C1189">
        <w:rPr>
          <w:b/>
          <w:sz w:val="36"/>
          <w:szCs w:val="36"/>
        </w:rPr>
        <w:lastRenderedPageBreak/>
        <w:t xml:space="preserve">void </w:t>
      </w:r>
      <w:proofErr w:type="gramStart"/>
      <w:r w:rsidRPr="000C1189">
        <w:rPr>
          <w:b/>
          <w:sz w:val="36"/>
          <w:szCs w:val="36"/>
        </w:rPr>
        <w:t>creatHash(</w:t>
      </w:r>
      <w:proofErr w:type="gramEnd"/>
      <w:r w:rsidRPr="000C1189">
        <w:rPr>
          <w:b/>
          <w:sz w:val="36"/>
          <w:szCs w:val="36"/>
        </w:rPr>
        <w:t>Elemtype key[KeyN],Elemtype HF[Hlen],Elemtype poli[Hlen])</w:t>
      </w:r>
    </w:p>
    <w:p w:rsidR="000C1189" w:rsidRPr="000C1189" w:rsidRDefault="000C1189" w:rsidP="000C1189">
      <w:pPr>
        <w:rPr>
          <w:b/>
          <w:sz w:val="36"/>
          <w:szCs w:val="36"/>
        </w:rPr>
      </w:pPr>
      <w:r w:rsidRPr="000C1189">
        <w:rPr>
          <w:b/>
          <w:sz w:val="36"/>
          <w:szCs w:val="36"/>
        </w:rPr>
        <w:t>{</w:t>
      </w:r>
    </w:p>
    <w:p w:rsidR="000C1189" w:rsidRPr="000C1189" w:rsidRDefault="000C1189" w:rsidP="000C1189">
      <w:pPr>
        <w:rPr>
          <w:b/>
          <w:sz w:val="36"/>
          <w:szCs w:val="36"/>
        </w:rPr>
      </w:pPr>
      <w:r w:rsidRPr="000C1189">
        <w:rPr>
          <w:b/>
          <w:sz w:val="36"/>
          <w:szCs w:val="36"/>
        </w:rPr>
        <w:t xml:space="preserve"> int </w:t>
      </w:r>
      <w:proofErr w:type="gramStart"/>
      <w:r w:rsidRPr="000C1189">
        <w:rPr>
          <w:b/>
          <w:sz w:val="36"/>
          <w:szCs w:val="36"/>
        </w:rPr>
        <w:t>i,d</w:t>
      </w:r>
      <w:proofErr w:type="gramEnd"/>
      <w:r w:rsidRPr="000C1189">
        <w:rPr>
          <w:b/>
          <w:sz w:val="36"/>
          <w:szCs w:val="36"/>
        </w:rPr>
        <w:t>,PoliTime;</w:t>
      </w:r>
    </w:p>
    <w:p w:rsidR="000C1189" w:rsidRPr="000C1189" w:rsidRDefault="000C1189" w:rsidP="000C1189">
      <w:pPr>
        <w:rPr>
          <w:b/>
          <w:sz w:val="36"/>
          <w:szCs w:val="36"/>
        </w:rPr>
      </w:pPr>
      <w:r w:rsidRPr="000C1189">
        <w:rPr>
          <w:b/>
          <w:sz w:val="36"/>
          <w:szCs w:val="36"/>
        </w:rPr>
        <w:t xml:space="preserve"> for(i=</w:t>
      </w:r>
      <w:proofErr w:type="gramStart"/>
      <w:r w:rsidRPr="000C1189">
        <w:rPr>
          <w:b/>
          <w:sz w:val="36"/>
          <w:szCs w:val="36"/>
        </w:rPr>
        <w:t>0;i</w:t>
      </w:r>
      <w:proofErr w:type="gramEnd"/>
      <w:r w:rsidRPr="000C1189">
        <w:rPr>
          <w:b/>
          <w:sz w:val="36"/>
          <w:szCs w:val="36"/>
        </w:rPr>
        <w:t>&lt;KeyN;i++)</w:t>
      </w:r>
    </w:p>
    <w:p w:rsidR="000C1189" w:rsidRPr="000C1189" w:rsidRDefault="000C1189" w:rsidP="000C1189">
      <w:pPr>
        <w:rPr>
          <w:b/>
          <w:sz w:val="36"/>
          <w:szCs w:val="36"/>
        </w:rPr>
      </w:pPr>
      <w:r w:rsidRPr="000C1189">
        <w:rPr>
          <w:b/>
          <w:sz w:val="36"/>
          <w:szCs w:val="36"/>
        </w:rPr>
        <w:t xml:space="preserve"> {</w:t>
      </w:r>
    </w:p>
    <w:p w:rsidR="000C1189" w:rsidRPr="000C1189" w:rsidRDefault="000C1189" w:rsidP="000C1189">
      <w:pPr>
        <w:rPr>
          <w:b/>
          <w:sz w:val="36"/>
          <w:szCs w:val="36"/>
        </w:rPr>
      </w:pPr>
      <w:r w:rsidRPr="000C1189">
        <w:rPr>
          <w:b/>
          <w:sz w:val="36"/>
          <w:szCs w:val="36"/>
        </w:rPr>
        <w:t xml:space="preserve">  d=h1;</w:t>
      </w:r>
    </w:p>
    <w:p w:rsidR="000C1189" w:rsidRPr="000C1189" w:rsidRDefault="000C1189" w:rsidP="000C1189">
      <w:pPr>
        <w:rPr>
          <w:b/>
          <w:sz w:val="36"/>
          <w:szCs w:val="36"/>
        </w:rPr>
      </w:pPr>
      <w:r w:rsidRPr="000C1189">
        <w:rPr>
          <w:b/>
          <w:sz w:val="36"/>
          <w:szCs w:val="36"/>
        </w:rPr>
        <w:t xml:space="preserve">  PoliTime=0;</w:t>
      </w:r>
    </w:p>
    <w:p w:rsidR="000C1189" w:rsidRPr="000C1189" w:rsidRDefault="000C1189" w:rsidP="000C1189">
      <w:pPr>
        <w:rPr>
          <w:b/>
          <w:sz w:val="36"/>
          <w:szCs w:val="36"/>
        </w:rPr>
      </w:pPr>
      <w:r w:rsidRPr="000C1189">
        <w:rPr>
          <w:b/>
          <w:sz w:val="36"/>
          <w:szCs w:val="36"/>
        </w:rPr>
        <w:t xml:space="preserve">  </w:t>
      </w:r>
      <w:proofErr w:type="gramStart"/>
      <w:r w:rsidRPr="000C1189">
        <w:rPr>
          <w:b/>
          <w:sz w:val="36"/>
          <w:szCs w:val="36"/>
        </w:rPr>
        <w:t>while(</w:t>
      </w:r>
      <w:proofErr w:type="gramEnd"/>
      <w:r w:rsidRPr="000C1189">
        <w:rPr>
          <w:b/>
          <w:sz w:val="36"/>
          <w:szCs w:val="36"/>
        </w:rPr>
        <w:t>HF[d]!=Max){d=(d+1)%Hlen;PoliTime++;}</w:t>
      </w:r>
    </w:p>
    <w:p w:rsidR="000C1189" w:rsidRPr="000C1189" w:rsidRDefault="000C1189" w:rsidP="000C1189">
      <w:pPr>
        <w:rPr>
          <w:b/>
          <w:sz w:val="36"/>
          <w:szCs w:val="36"/>
        </w:rPr>
      </w:pPr>
      <w:r w:rsidRPr="000C1189">
        <w:rPr>
          <w:b/>
          <w:sz w:val="36"/>
          <w:szCs w:val="36"/>
        </w:rPr>
        <w:t xml:space="preserve">  HF[d]=key[i</w:t>
      </w:r>
      <w:proofErr w:type="gramStart"/>
      <w:r w:rsidRPr="000C1189">
        <w:rPr>
          <w:b/>
          <w:sz w:val="36"/>
          <w:szCs w:val="36"/>
        </w:rPr>
        <w:t>];poli</w:t>
      </w:r>
      <w:proofErr w:type="gramEnd"/>
      <w:r w:rsidRPr="000C1189">
        <w:rPr>
          <w:b/>
          <w:sz w:val="36"/>
          <w:szCs w:val="36"/>
        </w:rPr>
        <w:t>[d]=PoliTime;</w:t>
      </w:r>
    </w:p>
    <w:p w:rsidR="000C1189" w:rsidRPr="000C1189" w:rsidRDefault="000C1189" w:rsidP="000C1189">
      <w:pPr>
        <w:rPr>
          <w:b/>
          <w:sz w:val="36"/>
          <w:szCs w:val="36"/>
        </w:rPr>
      </w:pPr>
      <w:r w:rsidRPr="000C1189">
        <w:rPr>
          <w:b/>
          <w:sz w:val="36"/>
          <w:szCs w:val="36"/>
        </w:rPr>
        <w:t xml:space="preserve"> }</w:t>
      </w:r>
    </w:p>
    <w:p w:rsidR="000C1189" w:rsidRPr="000C1189" w:rsidRDefault="000C1189" w:rsidP="000C1189">
      <w:pPr>
        <w:rPr>
          <w:b/>
          <w:sz w:val="36"/>
          <w:szCs w:val="36"/>
        </w:rPr>
      </w:pPr>
      <w:r w:rsidRPr="000C1189">
        <w:rPr>
          <w:b/>
          <w:sz w:val="36"/>
          <w:szCs w:val="36"/>
        </w:rPr>
        <w:t>}</w:t>
      </w:r>
    </w:p>
    <w:p w:rsidR="000C1189" w:rsidRPr="000C1189" w:rsidRDefault="000C1189" w:rsidP="000C1189">
      <w:pPr>
        <w:rPr>
          <w:b/>
          <w:sz w:val="36"/>
          <w:szCs w:val="36"/>
        </w:rPr>
      </w:pPr>
    </w:p>
    <w:p w:rsidR="000C1189" w:rsidRPr="000C1189" w:rsidRDefault="000C1189" w:rsidP="000C1189">
      <w:pPr>
        <w:rPr>
          <w:b/>
          <w:sz w:val="36"/>
          <w:szCs w:val="36"/>
        </w:rPr>
      </w:pPr>
      <w:r w:rsidRPr="000C1189">
        <w:rPr>
          <w:b/>
          <w:sz w:val="36"/>
          <w:szCs w:val="36"/>
        </w:rPr>
        <w:t xml:space="preserve">void </w:t>
      </w:r>
      <w:proofErr w:type="gramStart"/>
      <w:r w:rsidRPr="000C1189">
        <w:rPr>
          <w:b/>
          <w:sz w:val="36"/>
          <w:szCs w:val="36"/>
        </w:rPr>
        <w:t>main(</w:t>
      </w:r>
      <w:proofErr w:type="gramEnd"/>
      <w:r w:rsidRPr="000C1189">
        <w:rPr>
          <w:b/>
          <w:sz w:val="36"/>
          <w:szCs w:val="36"/>
        </w:rPr>
        <w:t>)</w:t>
      </w:r>
    </w:p>
    <w:p w:rsidR="000C1189" w:rsidRPr="000C1189" w:rsidRDefault="000C1189" w:rsidP="000C1189">
      <w:pPr>
        <w:rPr>
          <w:b/>
          <w:sz w:val="36"/>
          <w:szCs w:val="36"/>
        </w:rPr>
      </w:pPr>
      <w:r w:rsidRPr="000C1189">
        <w:rPr>
          <w:b/>
          <w:sz w:val="36"/>
          <w:szCs w:val="36"/>
        </w:rPr>
        <w:t>{</w:t>
      </w:r>
    </w:p>
    <w:p w:rsidR="000C1189" w:rsidRPr="000C1189" w:rsidRDefault="000C1189" w:rsidP="000C1189">
      <w:pPr>
        <w:rPr>
          <w:b/>
          <w:sz w:val="36"/>
          <w:szCs w:val="36"/>
        </w:rPr>
      </w:pPr>
      <w:r w:rsidRPr="000C1189">
        <w:rPr>
          <w:b/>
          <w:sz w:val="36"/>
          <w:szCs w:val="36"/>
        </w:rPr>
        <w:t xml:space="preserve"> int </w:t>
      </w:r>
      <w:proofErr w:type="gramStart"/>
      <w:r w:rsidRPr="000C1189">
        <w:rPr>
          <w:b/>
          <w:sz w:val="36"/>
          <w:szCs w:val="36"/>
        </w:rPr>
        <w:t>i,s</w:t>
      </w:r>
      <w:proofErr w:type="gramEnd"/>
      <w:r w:rsidRPr="000C1189">
        <w:rPr>
          <w:b/>
          <w:sz w:val="36"/>
          <w:szCs w:val="36"/>
        </w:rPr>
        <w:t>=0;</w:t>
      </w:r>
    </w:p>
    <w:p w:rsidR="000C1189" w:rsidRPr="000C1189" w:rsidRDefault="000C1189" w:rsidP="000C1189">
      <w:pPr>
        <w:rPr>
          <w:b/>
          <w:sz w:val="36"/>
          <w:szCs w:val="36"/>
        </w:rPr>
      </w:pPr>
      <w:r w:rsidRPr="000C1189">
        <w:rPr>
          <w:b/>
          <w:sz w:val="36"/>
          <w:szCs w:val="36"/>
        </w:rPr>
        <w:t xml:space="preserve"> Elemtype KEY[KeyN]</w:t>
      </w:r>
      <w:proofErr w:type="gramStart"/>
      <w:r w:rsidRPr="000C1189">
        <w:rPr>
          <w:b/>
          <w:sz w:val="36"/>
          <w:szCs w:val="36"/>
        </w:rPr>
        <w:t>={</w:t>
      </w:r>
      <w:proofErr w:type="gramEnd"/>
      <w:r w:rsidRPr="000C1189">
        <w:rPr>
          <w:b/>
          <w:sz w:val="36"/>
          <w:szCs w:val="36"/>
        </w:rPr>
        <w:t>18,16,24,1,78,19,55,10,11,89};</w:t>
      </w:r>
    </w:p>
    <w:p w:rsidR="000C1189" w:rsidRPr="000C1189" w:rsidRDefault="000C1189" w:rsidP="000C1189">
      <w:pPr>
        <w:rPr>
          <w:b/>
          <w:sz w:val="36"/>
          <w:szCs w:val="36"/>
        </w:rPr>
      </w:pPr>
      <w:r w:rsidRPr="000C1189">
        <w:rPr>
          <w:b/>
          <w:sz w:val="36"/>
          <w:szCs w:val="36"/>
        </w:rPr>
        <w:t xml:space="preserve"> Elemtype HF[Hlen</w:t>
      </w:r>
      <w:proofErr w:type="gramStart"/>
      <w:r w:rsidRPr="000C1189">
        <w:rPr>
          <w:b/>
          <w:sz w:val="36"/>
          <w:szCs w:val="36"/>
        </w:rPr>
        <w:t>],POLI</w:t>
      </w:r>
      <w:proofErr w:type="gramEnd"/>
      <w:r w:rsidRPr="000C1189">
        <w:rPr>
          <w:b/>
          <w:sz w:val="36"/>
          <w:szCs w:val="36"/>
        </w:rPr>
        <w:t>[Hlen]={0};</w:t>
      </w:r>
    </w:p>
    <w:p w:rsidR="000C1189" w:rsidRPr="000C1189" w:rsidRDefault="000C1189" w:rsidP="000C1189">
      <w:pPr>
        <w:rPr>
          <w:b/>
          <w:sz w:val="36"/>
          <w:szCs w:val="36"/>
        </w:rPr>
      </w:pPr>
      <w:r w:rsidRPr="000C1189">
        <w:rPr>
          <w:b/>
          <w:sz w:val="36"/>
          <w:szCs w:val="36"/>
        </w:rPr>
        <w:t xml:space="preserve"> </w:t>
      </w:r>
      <w:proofErr w:type="gramStart"/>
      <w:r w:rsidRPr="000C1189">
        <w:rPr>
          <w:b/>
          <w:sz w:val="36"/>
          <w:szCs w:val="36"/>
        </w:rPr>
        <w:t>printf(</w:t>
      </w:r>
      <w:proofErr w:type="gramEnd"/>
      <w:r w:rsidRPr="000C1189">
        <w:rPr>
          <w:b/>
          <w:sz w:val="36"/>
          <w:szCs w:val="36"/>
        </w:rPr>
        <w:t>"   Key:");</w:t>
      </w:r>
    </w:p>
    <w:p w:rsidR="000C1189" w:rsidRPr="000C1189" w:rsidRDefault="000C1189" w:rsidP="000C1189">
      <w:pPr>
        <w:rPr>
          <w:b/>
          <w:sz w:val="36"/>
          <w:szCs w:val="36"/>
        </w:rPr>
      </w:pPr>
      <w:r w:rsidRPr="000C1189">
        <w:rPr>
          <w:b/>
          <w:sz w:val="36"/>
          <w:szCs w:val="36"/>
        </w:rPr>
        <w:t xml:space="preserve"> for(i=</w:t>
      </w:r>
      <w:proofErr w:type="gramStart"/>
      <w:r w:rsidRPr="000C1189">
        <w:rPr>
          <w:b/>
          <w:sz w:val="36"/>
          <w:szCs w:val="36"/>
        </w:rPr>
        <w:t>0;i</w:t>
      </w:r>
      <w:proofErr w:type="gramEnd"/>
      <w:r w:rsidRPr="000C1189">
        <w:rPr>
          <w:b/>
          <w:sz w:val="36"/>
          <w:szCs w:val="36"/>
        </w:rPr>
        <w:t>&lt;KeyN;i++)printf("%4d",KEY[i]);</w:t>
      </w:r>
    </w:p>
    <w:p w:rsidR="000C1189" w:rsidRPr="000C1189" w:rsidRDefault="000C1189" w:rsidP="000C1189">
      <w:pPr>
        <w:rPr>
          <w:b/>
          <w:sz w:val="36"/>
          <w:szCs w:val="36"/>
        </w:rPr>
      </w:pPr>
      <w:r w:rsidRPr="000C1189">
        <w:rPr>
          <w:b/>
          <w:sz w:val="36"/>
          <w:szCs w:val="36"/>
        </w:rPr>
        <w:t xml:space="preserve"> printf("\n\nAddres:");</w:t>
      </w:r>
    </w:p>
    <w:p w:rsidR="000C1189" w:rsidRPr="000C1189" w:rsidRDefault="000C1189" w:rsidP="000C1189">
      <w:pPr>
        <w:rPr>
          <w:b/>
          <w:sz w:val="36"/>
          <w:szCs w:val="36"/>
        </w:rPr>
      </w:pPr>
      <w:r w:rsidRPr="000C1189">
        <w:rPr>
          <w:b/>
          <w:sz w:val="36"/>
          <w:szCs w:val="36"/>
        </w:rPr>
        <w:lastRenderedPageBreak/>
        <w:t xml:space="preserve"> for(i=</w:t>
      </w:r>
      <w:proofErr w:type="gramStart"/>
      <w:r w:rsidRPr="000C1189">
        <w:rPr>
          <w:b/>
          <w:sz w:val="36"/>
          <w:szCs w:val="36"/>
        </w:rPr>
        <w:t>0;i</w:t>
      </w:r>
      <w:proofErr w:type="gramEnd"/>
      <w:r w:rsidRPr="000C1189">
        <w:rPr>
          <w:b/>
          <w:sz w:val="36"/>
          <w:szCs w:val="36"/>
        </w:rPr>
        <w:t>&lt;Hlen;i++){HF[i]=Max;printf("%4d",i);}</w:t>
      </w:r>
    </w:p>
    <w:p w:rsidR="000C1189" w:rsidRPr="000C1189" w:rsidRDefault="000C1189" w:rsidP="000C1189">
      <w:pPr>
        <w:rPr>
          <w:b/>
          <w:sz w:val="36"/>
          <w:szCs w:val="36"/>
        </w:rPr>
      </w:pPr>
      <w:r w:rsidRPr="000C1189">
        <w:rPr>
          <w:b/>
          <w:sz w:val="36"/>
          <w:szCs w:val="36"/>
        </w:rPr>
        <w:t xml:space="preserve"> </w:t>
      </w:r>
      <w:proofErr w:type="gramStart"/>
      <w:r w:rsidRPr="000C1189">
        <w:rPr>
          <w:b/>
          <w:sz w:val="36"/>
          <w:szCs w:val="36"/>
        </w:rPr>
        <w:t>printf(</w:t>
      </w:r>
      <w:proofErr w:type="gramEnd"/>
      <w:r w:rsidRPr="000C1189">
        <w:rPr>
          <w:b/>
          <w:sz w:val="36"/>
          <w:szCs w:val="36"/>
        </w:rPr>
        <w:t>"\n  Hash:");</w:t>
      </w:r>
    </w:p>
    <w:p w:rsidR="000C1189" w:rsidRPr="000C1189" w:rsidRDefault="000C1189" w:rsidP="000C1189">
      <w:pPr>
        <w:rPr>
          <w:b/>
          <w:sz w:val="36"/>
          <w:szCs w:val="36"/>
        </w:rPr>
      </w:pPr>
      <w:r w:rsidRPr="000C1189">
        <w:rPr>
          <w:b/>
          <w:sz w:val="36"/>
          <w:szCs w:val="36"/>
        </w:rPr>
        <w:t xml:space="preserve"> </w:t>
      </w:r>
      <w:proofErr w:type="gramStart"/>
      <w:r w:rsidRPr="000C1189">
        <w:rPr>
          <w:b/>
          <w:sz w:val="36"/>
          <w:szCs w:val="36"/>
        </w:rPr>
        <w:t>creatHash(</w:t>
      </w:r>
      <w:proofErr w:type="gramEnd"/>
      <w:r w:rsidRPr="000C1189">
        <w:rPr>
          <w:b/>
          <w:sz w:val="36"/>
          <w:szCs w:val="36"/>
        </w:rPr>
        <w:t>KEY,HF,POLI);</w:t>
      </w:r>
    </w:p>
    <w:p w:rsidR="000C1189" w:rsidRPr="000C1189" w:rsidRDefault="000C1189" w:rsidP="000C1189">
      <w:pPr>
        <w:rPr>
          <w:b/>
          <w:sz w:val="36"/>
          <w:szCs w:val="36"/>
        </w:rPr>
      </w:pPr>
      <w:r w:rsidRPr="000C1189">
        <w:rPr>
          <w:b/>
          <w:sz w:val="36"/>
          <w:szCs w:val="36"/>
        </w:rPr>
        <w:t xml:space="preserve"> for(i=</w:t>
      </w:r>
      <w:proofErr w:type="gramStart"/>
      <w:r w:rsidRPr="000C1189">
        <w:rPr>
          <w:b/>
          <w:sz w:val="36"/>
          <w:szCs w:val="36"/>
        </w:rPr>
        <w:t>0;i</w:t>
      </w:r>
      <w:proofErr w:type="gramEnd"/>
      <w:r w:rsidRPr="000C1189">
        <w:rPr>
          <w:b/>
          <w:sz w:val="36"/>
          <w:szCs w:val="36"/>
        </w:rPr>
        <w:t>&lt;Hlen;i++)</w:t>
      </w:r>
    </w:p>
    <w:p w:rsidR="000C1189" w:rsidRPr="000C1189" w:rsidRDefault="000C1189" w:rsidP="000C1189">
      <w:pPr>
        <w:rPr>
          <w:b/>
          <w:sz w:val="36"/>
          <w:szCs w:val="36"/>
        </w:rPr>
      </w:pPr>
      <w:r w:rsidRPr="000C1189">
        <w:rPr>
          <w:b/>
          <w:sz w:val="36"/>
          <w:szCs w:val="36"/>
        </w:rPr>
        <w:t xml:space="preserve">  </w:t>
      </w:r>
      <w:proofErr w:type="gramStart"/>
      <w:r w:rsidRPr="000C1189">
        <w:rPr>
          <w:b/>
          <w:sz w:val="36"/>
          <w:szCs w:val="36"/>
        </w:rPr>
        <w:t>if(</w:t>
      </w:r>
      <w:proofErr w:type="gramEnd"/>
      <w:r w:rsidRPr="000C1189">
        <w:rPr>
          <w:b/>
          <w:sz w:val="36"/>
          <w:szCs w:val="36"/>
        </w:rPr>
        <w:t>HF[i]!=Max)printf("%4d",HF[i]);</w:t>
      </w:r>
    </w:p>
    <w:p w:rsidR="000C1189" w:rsidRPr="000C1189" w:rsidRDefault="000C1189" w:rsidP="000C1189">
      <w:pPr>
        <w:rPr>
          <w:b/>
          <w:sz w:val="36"/>
          <w:szCs w:val="36"/>
        </w:rPr>
      </w:pPr>
      <w:r w:rsidRPr="000C1189">
        <w:rPr>
          <w:b/>
          <w:sz w:val="36"/>
          <w:szCs w:val="36"/>
        </w:rPr>
        <w:t xml:space="preserve">  else </w:t>
      </w:r>
      <w:proofErr w:type="gramStart"/>
      <w:r w:rsidRPr="000C1189">
        <w:rPr>
          <w:b/>
          <w:sz w:val="36"/>
          <w:szCs w:val="36"/>
        </w:rPr>
        <w:t>printf(</w:t>
      </w:r>
      <w:proofErr w:type="gramEnd"/>
      <w:r w:rsidRPr="000C1189">
        <w:rPr>
          <w:b/>
          <w:sz w:val="36"/>
          <w:szCs w:val="36"/>
        </w:rPr>
        <w:t>"    ");</w:t>
      </w:r>
    </w:p>
    <w:p w:rsidR="000C1189" w:rsidRPr="000C1189" w:rsidRDefault="000C1189" w:rsidP="000C1189">
      <w:pPr>
        <w:rPr>
          <w:b/>
          <w:sz w:val="36"/>
          <w:szCs w:val="36"/>
        </w:rPr>
      </w:pPr>
      <w:r w:rsidRPr="000C1189">
        <w:rPr>
          <w:b/>
          <w:sz w:val="36"/>
          <w:szCs w:val="36"/>
        </w:rPr>
        <w:t xml:space="preserve"> </w:t>
      </w:r>
      <w:proofErr w:type="gramStart"/>
      <w:r w:rsidRPr="000C1189">
        <w:rPr>
          <w:b/>
          <w:sz w:val="36"/>
          <w:szCs w:val="36"/>
        </w:rPr>
        <w:t>printf(</w:t>
      </w:r>
      <w:proofErr w:type="gramEnd"/>
      <w:r w:rsidRPr="000C1189">
        <w:rPr>
          <w:b/>
          <w:sz w:val="36"/>
          <w:szCs w:val="36"/>
        </w:rPr>
        <w:t>"\n  Poli:");</w:t>
      </w:r>
    </w:p>
    <w:p w:rsidR="000C1189" w:rsidRPr="000C1189" w:rsidRDefault="000C1189" w:rsidP="000C1189">
      <w:pPr>
        <w:rPr>
          <w:b/>
          <w:sz w:val="36"/>
          <w:szCs w:val="36"/>
        </w:rPr>
      </w:pPr>
      <w:r w:rsidRPr="000C1189">
        <w:rPr>
          <w:b/>
          <w:sz w:val="36"/>
          <w:szCs w:val="36"/>
        </w:rPr>
        <w:t xml:space="preserve"> for(i=</w:t>
      </w:r>
      <w:proofErr w:type="gramStart"/>
      <w:r w:rsidRPr="000C1189">
        <w:rPr>
          <w:b/>
          <w:sz w:val="36"/>
          <w:szCs w:val="36"/>
        </w:rPr>
        <w:t>0;i</w:t>
      </w:r>
      <w:proofErr w:type="gramEnd"/>
      <w:r w:rsidRPr="000C1189">
        <w:rPr>
          <w:b/>
          <w:sz w:val="36"/>
          <w:szCs w:val="36"/>
        </w:rPr>
        <w:t>&lt;Hlen;i++)</w:t>
      </w:r>
    </w:p>
    <w:p w:rsidR="000C1189" w:rsidRPr="000C1189" w:rsidRDefault="000C1189" w:rsidP="000C1189">
      <w:pPr>
        <w:rPr>
          <w:b/>
          <w:sz w:val="36"/>
          <w:szCs w:val="36"/>
        </w:rPr>
      </w:pPr>
      <w:r w:rsidRPr="000C1189">
        <w:rPr>
          <w:b/>
          <w:sz w:val="36"/>
          <w:szCs w:val="36"/>
        </w:rPr>
        <w:t xml:space="preserve">  </w:t>
      </w:r>
      <w:proofErr w:type="gramStart"/>
      <w:r w:rsidRPr="000C1189">
        <w:rPr>
          <w:b/>
          <w:sz w:val="36"/>
          <w:szCs w:val="36"/>
        </w:rPr>
        <w:t>if(</w:t>
      </w:r>
      <w:proofErr w:type="gramEnd"/>
      <w:r w:rsidRPr="000C1189">
        <w:rPr>
          <w:b/>
          <w:sz w:val="36"/>
          <w:szCs w:val="36"/>
        </w:rPr>
        <w:t>HF[i]!=Max){printf("%4d",POLI[i]);s+=POLI[i]+1;}</w:t>
      </w:r>
    </w:p>
    <w:p w:rsidR="000C1189" w:rsidRPr="000C1189" w:rsidRDefault="000C1189" w:rsidP="000C1189">
      <w:pPr>
        <w:rPr>
          <w:b/>
          <w:sz w:val="36"/>
          <w:szCs w:val="36"/>
        </w:rPr>
      </w:pPr>
      <w:r w:rsidRPr="000C1189">
        <w:rPr>
          <w:b/>
          <w:sz w:val="36"/>
          <w:szCs w:val="36"/>
        </w:rPr>
        <w:t xml:space="preserve">  else </w:t>
      </w:r>
      <w:proofErr w:type="gramStart"/>
      <w:r w:rsidRPr="000C1189">
        <w:rPr>
          <w:b/>
          <w:sz w:val="36"/>
          <w:szCs w:val="36"/>
        </w:rPr>
        <w:t>printf(</w:t>
      </w:r>
      <w:proofErr w:type="gramEnd"/>
      <w:r w:rsidRPr="000C1189">
        <w:rPr>
          <w:b/>
          <w:sz w:val="36"/>
          <w:szCs w:val="36"/>
        </w:rPr>
        <w:t>"    ");</w:t>
      </w:r>
    </w:p>
    <w:p w:rsidR="000C1189" w:rsidRPr="000C1189" w:rsidRDefault="000C1189" w:rsidP="000C1189">
      <w:pPr>
        <w:rPr>
          <w:b/>
          <w:sz w:val="36"/>
          <w:szCs w:val="36"/>
        </w:rPr>
      </w:pPr>
      <w:r w:rsidRPr="000C1189">
        <w:rPr>
          <w:b/>
          <w:sz w:val="36"/>
          <w:szCs w:val="36"/>
        </w:rPr>
        <w:t xml:space="preserve"> printf("\n\nASL=%.2f\n\n</w:t>
      </w:r>
      <w:proofErr w:type="gramStart"/>
      <w:r w:rsidRPr="000C1189">
        <w:rPr>
          <w:b/>
          <w:sz w:val="36"/>
          <w:szCs w:val="36"/>
        </w:rPr>
        <w:t>",(</w:t>
      </w:r>
      <w:proofErr w:type="gramEnd"/>
      <w:r w:rsidRPr="000C1189">
        <w:rPr>
          <w:b/>
          <w:sz w:val="36"/>
          <w:szCs w:val="36"/>
        </w:rPr>
        <w:t>float)s/KeyN);</w:t>
      </w:r>
    </w:p>
    <w:p w:rsidR="000C1189" w:rsidRDefault="000C1189" w:rsidP="000C1189">
      <w:pPr>
        <w:rPr>
          <w:b/>
          <w:sz w:val="36"/>
          <w:szCs w:val="36"/>
        </w:rPr>
      </w:pPr>
      <w:r>
        <w:rPr>
          <w:b/>
          <w:sz w:val="36"/>
          <w:szCs w:val="36"/>
        </w:rPr>
        <w:t>}</w:t>
      </w:r>
    </w:p>
    <w:p w:rsidR="00E365A2" w:rsidRDefault="00E365A2" w:rsidP="00071D7A">
      <w:pPr>
        <w:rPr>
          <w:b/>
          <w:sz w:val="36"/>
          <w:szCs w:val="36"/>
        </w:rPr>
      </w:pPr>
    </w:p>
    <w:p w:rsidR="007A5FF7" w:rsidRPr="00AB77B6" w:rsidRDefault="00557DD9" w:rsidP="00AB77B6">
      <w:pPr>
        <w:ind w:firstLineChars="49" w:firstLine="177"/>
        <w:rPr>
          <w:b/>
          <w:sz w:val="36"/>
          <w:szCs w:val="36"/>
        </w:rPr>
      </w:pPr>
      <w:r>
        <w:rPr>
          <w:rFonts w:ascii="Calibri" w:hAnsi="Calibri" w:cs="Calibri"/>
          <w:b/>
          <w:sz w:val="36"/>
          <w:szCs w:val="36"/>
        </w:rPr>
        <w:t>(</w:t>
      </w:r>
      <w:proofErr w:type="gramStart"/>
      <w:r>
        <w:rPr>
          <w:rFonts w:ascii="Calibri" w:hAnsi="Calibri" w:cs="Calibri"/>
          <w:b/>
          <w:sz w:val="36"/>
          <w:szCs w:val="36"/>
        </w:rPr>
        <w:t>2)</w:t>
      </w:r>
      <w:r w:rsidR="00E626DC" w:rsidRPr="00AB77B6">
        <w:rPr>
          <w:rFonts w:hint="eastAsia"/>
          <w:b/>
          <w:sz w:val="36"/>
          <w:szCs w:val="36"/>
        </w:rPr>
        <w:t>平方探查法</w:t>
      </w:r>
      <w:proofErr w:type="gramEnd"/>
    </w:p>
    <w:p w:rsidR="007C3BF7" w:rsidRDefault="007C3BF7" w:rsidP="007C3BF7">
      <w:pPr>
        <w:ind w:left="300"/>
        <w:rPr>
          <w:b/>
          <w:sz w:val="36"/>
          <w:szCs w:val="36"/>
        </w:rPr>
      </w:pPr>
      <w:r w:rsidRPr="007C3BF7">
        <w:rPr>
          <w:rFonts w:hint="eastAsia"/>
          <w:b/>
          <w:sz w:val="36"/>
          <w:szCs w:val="36"/>
        </w:rPr>
        <w:t>若在地址</w:t>
      </w:r>
      <w:r w:rsidRPr="007C3BF7">
        <w:rPr>
          <w:rFonts w:hint="eastAsia"/>
          <w:b/>
          <w:sz w:val="36"/>
          <w:szCs w:val="36"/>
        </w:rPr>
        <w:t>d</w:t>
      </w:r>
      <w:r w:rsidRPr="007C3BF7">
        <w:rPr>
          <w:rFonts w:hint="eastAsia"/>
          <w:b/>
          <w:sz w:val="36"/>
          <w:szCs w:val="36"/>
        </w:rPr>
        <w:t>发生冲突，下一次探查的地址是</w:t>
      </w:r>
      <w:r w:rsidRPr="007C3BF7">
        <w:rPr>
          <w:rFonts w:hint="eastAsia"/>
          <w:b/>
          <w:sz w:val="36"/>
          <w:szCs w:val="36"/>
        </w:rPr>
        <w:t>:</w:t>
      </w:r>
    </w:p>
    <w:p w:rsidR="006D791F" w:rsidRDefault="00F9291F" w:rsidP="007C3BF7">
      <w:pPr>
        <w:ind w:left="300"/>
        <w:rPr>
          <w:b/>
          <w:sz w:val="36"/>
          <w:szCs w:val="36"/>
        </w:rPr>
      </w:pPr>
      <w:r>
        <w:rPr>
          <w:rFonts w:hint="eastAsia"/>
          <w:b/>
          <w:sz w:val="36"/>
          <w:szCs w:val="36"/>
        </w:rPr>
        <w:t>探查序列：</w:t>
      </w:r>
      <w:r>
        <w:rPr>
          <w:b/>
          <w:sz w:val="36"/>
          <w:szCs w:val="36"/>
        </w:rPr>
        <w:t>d</w:t>
      </w:r>
      <w:r>
        <w:rPr>
          <w:rFonts w:hint="eastAsia"/>
          <w:b/>
          <w:sz w:val="36"/>
          <w:szCs w:val="36"/>
        </w:rPr>
        <w:t>+</w:t>
      </w:r>
      <m:oMath>
        <m:sSup>
          <m:sSupPr>
            <m:ctrlPr>
              <w:rPr>
                <w:rFonts w:ascii="Cambria Math" w:hAnsi="Cambria Math"/>
                <w:b/>
                <w:sz w:val="36"/>
                <w:szCs w:val="36"/>
              </w:rPr>
            </m:ctrlPr>
          </m:sSupPr>
          <m:e>
            <m:r>
              <m:rPr>
                <m:sty m:val="bi"/>
              </m:rPr>
              <w:rPr>
                <w:rFonts w:ascii="Cambria Math" w:hAnsi="Cambria Math"/>
                <w:sz w:val="36"/>
                <w:szCs w:val="36"/>
              </w:rPr>
              <m:t>1</m:t>
            </m:r>
          </m:e>
          <m:sup>
            <m:r>
              <m:rPr>
                <m:sty m:val="bi"/>
              </m:rPr>
              <w:rPr>
                <w:rFonts w:ascii="Cambria Math" w:hAnsi="Cambria Math"/>
                <w:sz w:val="36"/>
                <w:szCs w:val="36"/>
              </w:rPr>
              <m:t>2</m:t>
            </m:r>
          </m:sup>
        </m:sSup>
        <m:r>
          <m:rPr>
            <m:sty m:val="b"/>
          </m:rPr>
          <w:rPr>
            <w:rFonts w:ascii="Cambria Math" w:hAnsi="Cambria Math"/>
            <w:sz w:val="36"/>
            <w:szCs w:val="36"/>
          </w:rPr>
          <m:t>,d+</m:t>
        </m:r>
        <m:sSup>
          <m:sSupPr>
            <m:ctrlPr>
              <w:rPr>
                <w:rFonts w:ascii="Cambria Math" w:hAnsi="Cambria Math"/>
                <w:b/>
                <w:sz w:val="36"/>
                <w:szCs w:val="36"/>
              </w:rPr>
            </m:ctrlPr>
          </m:sSupPr>
          <m:e>
            <m:r>
              <m:rPr>
                <m:sty m:val="bi"/>
              </m:rPr>
              <w:rPr>
                <w:rFonts w:ascii="Cambria Math" w:hAnsi="Cambria Math"/>
                <w:sz w:val="36"/>
                <w:szCs w:val="36"/>
              </w:rPr>
              <m:t>2</m:t>
            </m:r>
          </m:e>
          <m:sup>
            <m:r>
              <m:rPr>
                <m:sty m:val="bi"/>
              </m:rPr>
              <w:rPr>
                <w:rFonts w:ascii="Cambria Math" w:hAnsi="Cambria Math"/>
                <w:sz w:val="36"/>
                <w:szCs w:val="36"/>
              </w:rPr>
              <m:t>2</m:t>
            </m:r>
          </m:sup>
        </m:sSup>
        <m:r>
          <m:rPr>
            <m:sty m:val="b"/>
          </m:rPr>
          <w:rPr>
            <w:rFonts w:ascii="Cambria Math" w:hAnsi="Cambria Math"/>
            <w:sz w:val="36"/>
            <w:szCs w:val="36"/>
          </w:rPr>
          <m:t>,d+</m:t>
        </m:r>
        <m:sSup>
          <m:sSupPr>
            <m:ctrlPr>
              <w:rPr>
                <w:rFonts w:ascii="Cambria Math" w:hAnsi="Cambria Math"/>
                <w:b/>
                <w:sz w:val="36"/>
                <w:szCs w:val="36"/>
              </w:rPr>
            </m:ctrlPr>
          </m:sSupPr>
          <m:e>
            <m:r>
              <m:rPr>
                <m:sty m:val="bi"/>
              </m:rPr>
              <w:rPr>
                <w:rFonts w:ascii="Cambria Math" w:hAnsi="Cambria Math"/>
                <w:sz w:val="36"/>
                <w:szCs w:val="36"/>
              </w:rPr>
              <m:t>3</m:t>
            </m:r>
          </m:e>
          <m:sup>
            <m:r>
              <m:rPr>
                <m:sty m:val="bi"/>
              </m:rPr>
              <w:rPr>
                <w:rFonts w:ascii="Cambria Math" w:hAnsi="Cambria Math"/>
                <w:sz w:val="36"/>
                <w:szCs w:val="36"/>
              </w:rPr>
              <m:t>2</m:t>
            </m:r>
          </m:sup>
        </m:sSup>
        <m:r>
          <m:rPr>
            <m:sty m:val="b"/>
          </m:rPr>
          <w:rPr>
            <w:rFonts w:ascii="Cambria Math" w:hAnsi="Cambria Math"/>
            <w:sz w:val="36"/>
            <w:szCs w:val="36"/>
          </w:rPr>
          <m:t>,……</m:t>
        </m:r>
      </m:oMath>
    </w:p>
    <w:p w:rsidR="00D23506" w:rsidRDefault="00D23506" w:rsidP="007A5FF7">
      <w:pPr>
        <w:rPr>
          <w:b/>
          <w:sz w:val="36"/>
          <w:szCs w:val="36"/>
        </w:rPr>
      </w:pPr>
      <w:r>
        <w:rPr>
          <w:rFonts w:hint="eastAsia"/>
          <w:b/>
          <w:sz w:val="36"/>
          <w:szCs w:val="36"/>
        </w:rPr>
        <w:t xml:space="preserve"> </w:t>
      </w:r>
      <w:r w:rsidR="00BB6C20">
        <w:rPr>
          <w:b/>
          <w:sz w:val="36"/>
          <w:szCs w:val="36"/>
        </w:rPr>
        <w:t xml:space="preserve"> </w:t>
      </w:r>
      <w:r>
        <w:rPr>
          <w:rFonts w:hint="eastAsia"/>
          <w:b/>
          <w:sz w:val="36"/>
          <w:szCs w:val="36"/>
        </w:rPr>
        <w:t>实际</w:t>
      </w:r>
      <w:r w:rsidR="006B6EC9">
        <w:rPr>
          <w:rFonts w:hint="eastAsia"/>
          <w:b/>
          <w:sz w:val="36"/>
          <w:szCs w:val="36"/>
        </w:rPr>
        <w:t>探查序列</w:t>
      </w:r>
      <w:r>
        <w:rPr>
          <w:rFonts w:hint="eastAsia"/>
          <w:b/>
          <w:sz w:val="36"/>
          <w:szCs w:val="36"/>
        </w:rPr>
        <w:t>：</w:t>
      </w:r>
      <w:r>
        <w:rPr>
          <w:rFonts w:hint="eastAsia"/>
          <w:b/>
          <w:sz w:val="36"/>
          <w:szCs w:val="36"/>
        </w:rPr>
        <w:t>d+</w:t>
      </w:r>
      <w:proofErr w:type="gramStart"/>
      <w:r>
        <w:rPr>
          <w:rFonts w:hint="eastAsia"/>
          <w:b/>
          <w:sz w:val="36"/>
          <w:szCs w:val="36"/>
        </w:rPr>
        <w:t>1</w:t>
      </w:r>
      <w:r w:rsidR="00655F41">
        <w:rPr>
          <w:rFonts w:hint="eastAsia"/>
          <w:b/>
          <w:sz w:val="36"/>
          <w:szCs w:val="36"/>
        </w:rPr>
        <w:t xml:space="preserve"> </w:t>
      </w:r>
      <w:r>
        <w:rPr>
          <w:rFonts w:hint="eastAsia"/>
          <w:b/>
          <w:sz w:val="36"/>
          <w:szCs w:val="36"/>
        </w:rPr>
        <w:t>,</w:t>
      </w:r>
      <w:proofErr w:type="gramEnd"/>
      <w:r w:rsidR="00655F41">
        <w:rPr>
          <w:rFonts w:hint="eastAsia"/>
          <w:b/>
          <w:sz w:val="36"/>
          <w:szCs w:val="36"/>
        </w:rPr>
        <w:t xml:space="preserve"> </w:t>
      </w:r>
      <w:r>
        <w:rPr>
          <w:rFonts w:hint="eastAsia"/>
          <w:b/>
          <w:sz w:val="36"/>
          <w:szCs w:val="36"/>
        </w:rPr>
        <w:t>d+4</w:t>
      </w:r>
      <w:r w:rsidR="00655F41">
        <w:rPr>
          <w:rFonts w:hint="eastAsia"/>
          <w:b/>
          <w:sz w:val="36"/>
          <w:szCs w:val="36"/>
        </w:rPr>
        <w:t xml:space="preserve"> </w:t>
      </w:r>
      <w:r>
        <w:rPr>
          <w:rFonts w:hint="eastAsia"/>
          <w:b/>
          <w:sz w:val="36"/>
          <w:szCs w:val="36"/>
        </w:rPr>
        <w:t>,</w:t>
      </w:r>
      <w:r w:rsidR="00655F41">
        <w:rPr>
          <w:rFonts w:hint="eastAsia"/>
          <w:b/>
          <w:sz w:val="36"/>
          <w:szCs w:val="36"/>
        </w:rPr>
        <w:t xml:space="preserve"> </w:t>
      </w:r>
      <w:r>
        <w:rPr>
          <w:rFonts w:hint="eastAsia"/>
          <w:b/>
          <w:sz w:val="36"/>
          <w:szCs w:val="36"/>
        </w:rPr>
        <w:t>d+9</w:t>
      </w:r>
      <w:r w:rsidR="00655F41">
        <w:rPr>
          <w:rFonts w:hint="eastAsia"/>
          <w:b/>
          <w:sz w:val="36"/>
          <w:szCs w:val="36"/>
        </w:rPr>
        <w:t xml:space="preserve"> </w:t>
      </w:r>
      <w:r>
        <w:rPr>
          <w:rFonts w:hint="eastAsia"/>
          <w:b/>
          <w:sz w:val="36"/>
          <w:szCs w:val="36"/>
        </w:rPr>
        <w:t>,</w:t>
      </w:r>
      <w:r>
        <w:rPr>
          <w:b/>
          <w:sz w:val="36"/>
          <w:szCs w:val="36"/>
        </w:rPr>
        <w:t>……</w:t>
      </w:r>
    </w:p>
    <w:p w:rsidR="006B4AF4" w:rsidRDefault="007C3BF7" w:rsidP="006B4AF4">
      <w:pPr>
        <w:rPr>
          <w:b/>
          <w:sz w:val="36"/>
          <w:szCs w:val="36"/>
        </w:rPr>
      </w:pPr>
      <w:r>
        <w:rPr>
          <w:rFonts w:hint="eastAsia"/>
          <w:b/>
          <w:sz w:val="36"/>
          <w:szCs w:val="36"/>
        </w:rPr>
        <w:t xml:space="preserve">  </w:t>
      </w:r>
      <w:r>
        <w:rPr>
          <w:rFonts w:hint="eastAsia"/>
          <w:b/>
          <w:sz w:val="36"/>
          <w:szCs w:val="36"/>
        </w:rPr>
        <w:t>探查的步长是变动的</w:t>
      </w:r>
      <w:r w:rsidR="006F0933">
        <w:rPr>
          <w:rFonts w:hint="eastAsia"/>
          <w:b/>
          <w:sz w:val="36"/>
          <w:szCs w:val="36"/>
        </w:rPr>
        <w:t>，</w:t>
      </w:r>
      <w:r w:rsidR="006F0933">
        <w:rPr>
          <w:b/>
          <w:sz w:val="36"/>
          <w:szCs w:val="36"/>
        </w:rPr>
        <w:t>即：</w:t>
      </w:r>
      <w:r>
        <w:rPr>
          <w:rFonts w:hint="eastAsia"/>
          <w:b/>
          <w:sz w:val="36"/>
          <w:szCs w:val="36"/>
        </w:rPr>
        <w:t>2i-1</w:t>
      </w:r>
      <w:r w:rsidR="00D5008B">
        <w:rPr>
          <w:rFonts w:hint="eastAsia"/>
          <w:b/>
          <w:sz w:val="36"/>
          <w:szCs w:val="36"/>
        </w:rPr>
        <w:t>（</w:t>
      </w:r>
      <w:r w:rsidR="00D5008B">
        <w:rPr>
          <w:rFonts w:hint="eastAsia"/>
          <w:b/>
          <w:sz w:val="36"/>
          <w:szCs w:val="36"/>
        </w:rPr>
        <w:t>i=1,</w:t>
      </w:r>
      <w:proofErr w:type="gramStart"/>
      <w:r w:rsidR="00D5008B">
        <w:rPr>
          <w:rFonts w:hint="eastAsia"/>
          <w:b/>
          <w:sz w:val="36"/>
          <w:szCs w:val="36"/>
        </w:rPr>
        <w:t>2,3,</w:t>
      </w:r>
      <w:r w:rsidR="00D5008B">
        <w:rPr>
          <w:b/>
          <w:sz w:val="36"/>
          <w:szCs w:val="36"/>
        </w:rPr>
        <w:t>…</w:t>
      </w:r>
      <w:proofErr w:type="gramEnd"/>
      <w:r w:rsidR="00D5008B">
        <w:rPr>
          <w:b/>
          <w:sz w:val="36"/>
          <w:szCs w:val="36"/>
        </w:rPr>
        <w:t>…</w:t>
      </w:r>
      <w:r w:rsidR="00D5008B">
        <w:rPr>
          <w:b/>
          <w:sz w:val="36"/>
          <w:szCs w:val="36"/>
        </w:rPr>
        <w:t>）</w:t>
      </w:r>
      <w:r>
        <w:rPr>
          <w:rFonts w:hint="eastAsia"/>
          <w:b/>
          <w:sz w:val="36"/>
          <w:szCs w:val="36"/>
        </w:rPr>
        <w:t>。</w:t>
      </w:r>
    </w:p>
    <w:p w:rsidR="00F9291F" w:rsidRPr="006B4AF4" w:rsidRDefault="006B4AF4" w:rsidP="00826030">
      <w:pPr>
        <w:ind w:firstLineChars="97" w:firstLine="351"/>
        <w:rPr>
          <w:b/>
          <w:position w:val="-10"/>
          <w:sz w:val="36"/>
          <w:szCs w:val="36"/>
        </w:rPr>
      </w:pPr>
      <w:r>
        <w:rPr>
          <w:rFonts w:hint="eastAsia"/>
          <w:b/>
          <w:position w:val="-10"/>
          <w:sz w:val="36"/>
          <w:szCs w:val="36"/>
        </w:rPr>
        <w:t>递推公式：</w:t>
      </w:r>
    </w:p>
    <w:p w:rsidR="006B4AF4" w:rsidRPr="006B4AF4" w:rsidRDefault="00AE4E5B" w:rsidP="006B4AF4">
      <w:pPr>
        <w:ind w:firstLineChars="97" w:firstLine="351"/>
        <w:rPr>
          <w:b/>
          <w:position w:val="-10"/>
          <w:sz w:val="36"/>
          <w:szCs w:val="36"/>
        </w:rPr>
      </w:pPr>
      <w:r>
        <w:rPr>
          <w:b/>
          <w:noProof/>
          <w:position w:val="-10"/>
          <w:sz w:val="36"/>
          <w:szCs w:val="36"/>
        </w:rPr>
        <w:lastRenderedPageBreak/>
        <mc:AlternateContent>
          <mc:Choice Requires="wps">
            <w:drawing>
              <wp:anchor distT="0" distB="0" distL="114300" distR="114300" simplePos="0" relativeHeight="252530688" behindDoc="0" locked="0" layoutInCell="1" allowOverlap="1">
                <wp:simplePos x="0" y="0"/>
                <wp:positionH relativeFrom="column">
                  <wp:posOffset>76200</wp:posOffset>
                </wp:positionH>
                <wp:positionV relativeFrom="paragraph">
                  <wp:posOffset>133350</wp:posOffset>
                </wp:positionV>
                <wp:extent cx="152400" cy="748030"/>
                <wp:effectExtent l="9525" t="9525" r="9525" b="13970"/>
                <wp:wrapNone/>
                <wp:docPr id="147" name="AutoShape 1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748030"/>
                        </a:xfrm>
                        <a:prstGeom prst="leftBrace">
                          <a:avLst>
                            <a:gd name="adj1" fmla="val 4090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B931E" id="AutoShape 1181" o:spid="_x0000_s1026" type="#_x0000_t87" style="position:absolute;left:0;text-align:left;margin-left:6pt;margin-top:10.5pt;width:12pt;height:58.9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"/>
            </w:pict>
          </mc:Fallback>
        </mc:AlternateContent>
      </w:r>
      <w:r w:rsidR="00BB6C20" w:rsidRPr="00BB6C20">
        <w:rPr>
          <w:b/>
          <w:position w:val="-42"/>
          <w:sz w:val="36"/>
          <w:szCs w:val="36"/>
        </w:rPr>
        <w:object w:dxaOrig="4580" w:dyaOrig="960">
          <v:shape id="_x0000_i1045" type="#_x0000_t75" style="width:417pt;height:75pt" o:ole="">
            <v:imagedata r:id="rId442" o:title=""/>
          </v:shape>
          <o:OLEObject Type="Embed" ProgID="Equation.3" ShapeID="_x0000_i1045" DrawAspect="Content" ObjectID="_1608196341" r:id="rId443"/>
        </w:object>
      </w:r>
    </w:p>
    <w:p w:rsidR="00BB6C20" w:rsidRDefault="006B6EC9" w:rsidP="000158D3">
      <w:pPr>
        <w:ind w:left="300"/>
        <w:rPr>
          <w:b/>
          <w:sz w:val="36"/>
          <w:szCs w:val="36"/>
        </w:rPr>
      </w:pPr>
      <w:r>
        <w:rPr>
          <w:rFonts w:hint="eastAsia"/>
          <w:b/>
          <w:sz w:val="36"/>
          <w:szCs w:val="36"/>
        </w:rPr>
        <w:t xml:space="preserve"> </w:t>
      </w:r>
      <w:r>
        <w:rPr>
          <w:rFonts w:hint="eastAsia"/>
          <w:b/>
          <w:sz w:val="36"/>
          <w:szCs w:val="36"/>
        </w:rPr>
        <w:t>述评：</w:t>
      </w:r>
      <w:r w:rsidR="00E85158">
        <w:rPr>
          <w:rFonts w:hint="eastAsia"/>
          <w:b/>
          <w:sz w:val="36"/>
          <w:szCs w:val="36"/>
        </w:rPr>
        <w:t>优点是跳跃式散列</w:t>
      </w:r>
      <w:r>
        <w:rPr>
          <w:rFonts w:hint="eastAsia"/>
          <w:b/>
          <w:sz w:val="36"/>
          <w:szCs w:val="36"/>
        </w:rPr>
        <w:t>处理冲突较好避免“堆积”</w:t>
      </w:r>
    </w:p>
    <w:p w:rsidR="007A5FF7" w:rsidRDefault="006B6EC9" w:rsidP="000158D3">
      <w:pPr>
        <w:rPr>
          <w:b/>
          <w:sz w:val="36"/>
          <w:szCs w:val="36"/>
        </w:rPr>
      </w:pPr>
      <w:r>
        <w:rPr>
          <w:rFonts w:hint="eastAsia"/>
          <w:b/>
          <w:sz w:val="36"/>
          <w:szCs w:val="36"/>
        </w:rPr>
        <w:t>现象。缺点是不能探查到散列表上的所有单元，但至少可以探查到</w:t>
      </w:r>
      <w:proofErr w:type="gramStart"/>
      <w:r>
        <w:rPr>
          <w:rFonts w:hint="eastAsia"/>
          <w:b/>
          <w:sz w:val="36"/>
          <w:szCs w:val="36"/>
        </w:rPr>
        <w:t>一</w:t>
      </w:r>
      <w:proofErr w:type="gramEnd"/>
      <w:r>
        <w:rPr>
          <w:rFonts w:hint="eastAsia"/>
          <w:b/>
          <w:sz w:val="36"/>
          <w:szCs w:val="36"/>
        </w:rPr>
        <w:t>半单元。</w:t>
      </w:r>
    </w:p>
    <w:p w:rsidR="007C3BF7" w:rsidRDefault="007C3BF7" w:rsidP="007C3BF7">
      <w:pPr>
        <w:ind w:firstLineChars="97" w:firstLine="351"/>
        <w:rPr>
          <w:b/>
          <w:sz w:val="36"/>
          <w:szCs w:val="36"/>
        </w:rPr>
      </w:pPr>
      <w:r>
        <w:rPr>
          <w:rFonts w:hint="eastAsia"/>
          <w:b/>
          <w:sz w:val="36"/>
          <w:szCs w:val="36"/>
        </w:rPr>
        <w:t>例</w:t>
      </w:r>
      <w:r w:rsidR="007F253E">
        <w:rPr>
          <w:rFonts w:hint="eastAsia"/>
          <w:b/>
          <w:sz w:val="36"/>
          <w:szCs w:val="36"/>
        </w:rPr>
        <w:t>2</w:t>
      </w:r>
      <w:r>
        <w:rPr>
          <w:rFonts w:hint="eastAsia"/>
          <w:b/>
          <w:sz w:val="36"/>
          <w:szCs w:val="36"/>
        </w:rPr>
        <w:t>：</w:t>
      </w:r>
      <w:r w:rsidRPr="00071D7A">
        <w:rPr>
          <w:rFonts w:hint="eastAsia"/>
          <w:b/>
          <w:sz w:val="36"/>
          <w:szCs w:val="36"/>
        </w:rPr>
        <w:t>将</w:t>
      </w:r>
      <w:r w:rsidR="00826030">
        <w:rPr>
          <w:rFonts w:hint="eastAsia"/>
          <w:b/>
          <w:sz w:val="36"/>
          <w:szCs w:val="36"/>
        </w:rPr>
        <w:t>十个</w:t>
      </w:r>
      <w:r w:rsidRPr="00071D7A">
        <w:rPr>
          <w:rFonts w:hint="eastAsia"/>
          <w:b/>
          <w:sz w:val="36"/>
          <w:szCs w:val="36"/>
        </w:rPr>
        <w:t>关键字序列</w:t>
      </w:r>
      <w:r>
        <w:rPr>
          <w:rFonts w:hint="eastAsia"/>
          <w:b/>
          <w:sz w:val="36"/>
          <w:szCs w:val="36"/>
        </w:rPr>
        <w:t>12</w:t>
      </w:r>
      <w:r w:rsidRPr="00071D7A">
        <w:rPr>
          <w:rFonts w:hint="eastAsia"/>
          <w:b/>
          <w:sz w:val="36"/>
          <w:szCs w:val="36"/>
        </w:rPr>
        <w:t>，</w:t>
      </w:r>
      <w:r>
        <w:rPr>
          <w:rFonts w:hint="eastAsia"/>
          <w:b/>
          <w:sz w:val="36"/>
          <w:szCs w:val="36"/>
        </w:rPr>
        <w:t>13</w:t>
      </w:r>
      <w:r w:rsidRPr="00071D7A">
        <w:rPr>
          <w:rFonts w:hint="eastAsia"/>
          <w:b/>
          <w:sz w:val="36"/>
          <w:szCs w:val="36"/>
        </w:rPr>
        <w:t>，</w:t>
      </w:r>
      <w:r>
        <w:rPr>
          <w:rFonts w:hint="eastAsia"/>
          <w:b/>
          <w:sz w:val="36"/>
          <w:szCs w:val="36"/>
        </w:rPr>
        <w:t>25</w:t>
      </w:r>
      <w:r w:rsidRPr="00071D7A">
        <w:rPr>
          <w:rFonts w:hint="eastAsia"/>
          <w:b/>
          <w:sz w:val="36"/>
          <w:szCs w:val="36"/>
        </w:rPr>
        <w:t>，</w:t>
      </w:r>
      <w:r>
        <w:rPr>
          <w:rFonts w:hint="eastAsia"/>
          <w:b/>
          <w:sz w:val="36"/>
          <w:szCs w:val="36"/>
        </w:rPr>
        <w:t>23</w:t>
      </w:r>
      <w:r w:rsidRPr="00071D7A">
        <w:rPr>
          <w:rFonts w:hint="eastAsia"/>
          <w:b/>
          <w:sz w:val="36"/>
          <w:szCs w:val="36"/>
        </w:rPr>
        <w:t>，</w:t>
      </w:r>
      <w:r>
        <w:rPr>
          <w:rFonts w:hint="eastAsia"/>
          <w:b/>
          <w:sz w:val="36"/>
          <w:szCs w:val="36"/>
        </w:rPr>
        <w:t>3</w:t>
      </w:r>
      <w:r w:rsidRPr="00071D7A">
        <w:rPr>
          <w:rFonts w:hint="eastAsia"/>
          <w:b/>
          <w:sz w:val="36"/>
          <w:szCs w:val="36"/>
        </w:rPr>
        <w:t>8</w:t>
      </w:r>
      <w:r w:rsidRPr="00071D7A">
        <w:rPr>
          <w:rFonts w:hint="eastAsia"/>
          <w:b/>
          <w:sz w:val="36"/>
          <w:szCs w:val="36"/>
        </w:rPr>
        <w:t>，</w:t>
      </w:r>
      <w:r>
        <w:rPr>
          <w:rFonts w:hint="eastAsia"/>
          <w:b/>
          <w:sz w:val="36"/>
          <w:szCs w:val="36"/>
        </w:rPr>
        <w:t>34</w:t>
      </w:r>
      <w:r w:rsidRPr="00071D7A">
        <w:rPr>
          <w:rFonts w:hint="eastAsia"/>
          <w:b/>
          <w:sz w:val="36"/>
          <w:szCs w:val="36"/>
        </w:rPr>
        <w:t>，</w:t>
      </w:r>
      <w:r>
        <w:rPr>
          <w:rFonts w:hint="eastAsia"/>
          <w:b/>
          <w:sz w:val="36"/>
          <w:szCs w:val="36"/>
        </w:rPr>
        <w:t>6</w:t>
      </w:r>
      <w:r w:rsidRPr="00071D7A">
        <w:rPr>
          <w:rFonts w:hint="eastAsia"/>
          <w:b/>
          <w:sz w:val="36"/>
          <w:szCs w:val="36"/>
        </w:rPr>
        <w:t>，</w:t>
      </w:r>
      <w:r>
        <w:rPr>
          <w:rFonts w:hint="eastAsia"/>
          <w:b/>
          <w:sz w:val="36"/>
          <w:szCs w:val="36"/>
        </w:rPr>
        <w:t>84</w:t>
      </w:r>
      <w:r w:rsidRPr="00071D7A">
        <w:rPr>
          <w:rFonts w:hint="eastAsia"/>
          <w:b/>
          <w:sz w:val="36"/>
          <w:szCs w:val="36"/>
        </w:rPr>
        <w:t>，</w:t>
      </w:r>
      <w:r>
        <w:rPr>
          <w:rFonts w:hint="eastAsia"/>
          <w:b/>
          <w:sz w:val="36"/>
          <w:szCs w:val="36"/>
        </w:rPr>
        <w:t>9</w:t>
      </w:r>
      <w:r w:rsidRPr="00071D7A">
        <w:rPr>
          <w:rFonts w:hint="eastAsia"/>
          <w:b/>
          <w:sz w:val="36"/>
          <w:szCs w:val="36"/>
        </w:rPr>
        <w:t>1</w:t>
      </w:r>
      <w:r w:rsidRPr="00071D7A">
        <w:rPr>
          <w:rFonts w:hint="eastAsia"/>
          <w:b/>
          <w:sz w:val="36"/>
          <w:szCs w:val="36"/>
        </w:rPr>
        <w:t>，</w:t>
      </w:r>
      <w:r w:rsidR="00E577AA">
        <w:rPr>
          <w:rFonts w:hint="eastAsia"/>
          <w:b/>
          <w:sz w:val="36"/>
          <w:szCs w:val="36"/>
        </w:rPr>
        <w:t>92</w:t>
      </w:r>
      <w:r w:rsidR="00E577AA">
        <w:rPr>
          <w:rFonts w:hint="eastAsia"/>
          <w:b/>
          <w:sz w:val="36"/>
          <w:szCs w:val="36"/>
        </w:rPr>
        <w:t>，</w:t>
      </w:r>
      <w:r w:rsidRPr="00071D7A">
        <w:rPr>
          <w:rFonts w:hint="eastAsia"/>
          <w:b/>
          <w:sz w:val="36"/>
          <w:szCs w:val="36"/>
        </w:rPr>
        <w:t>设哈希表长度为</w:t>
      </w:r>
      <w:r>
        <w:rPr>
          <w:rFonts w:hint="eastAsia"/>
          <w:b/>
          <w:sz w:val="36"/>
          <w:szCs w:val="36"/>
        </w:rPr>
        <w:t>m=14</w:t>
      </w:r>
      <w:r w:rsidRPr="00071D7A">
        <w:rPr>
          <w:rFonts w:hint="eastAsia"/>
          <w:b/>
          <w:sz w:val="36"/>
          <w:szCs w:val="36"/>
        </w:rPr>
        <w:t>，哈希</w:t>
      </w:r>
      <w:r>
        <w:rPr>
          <w:rFonts w:hint="eastAsia"/>
          <w:b/>
          <w:sz w:val="36"/>
          <w:szCs w:val="36"/>
        </w:rPr>
        <w:t>函数</w:t>
      </w:r>
      <w:r>
        <w:rPr>
          <w:rFonts w:hint="eastAsia"/>
          <w:b/>
          <w:sz w:val="36"/>
          <w:szCs w:val="36"/>
        </w:rPr>
        <w:t>H(key)=key%11</w:t>
      </w:r>
      <w:r w:rsidRPr="00071D7A">
        <w:rPr>
          <w:rFonts w:hint="eastAsia"/>
          <w:b/>
          <w:sz w:val="36"/>
          <w:szCs w:val="36"/>
        </w:rPr>
        <w:t>,</w:t>
      </w:r>
      <w:r>
        <w:rPr>
          <w:rFonts w:hint="eastAsia"/>
          <w:b/>
          <w:sz w:val="36"/>
          <w:szCs w:val="36"/>
        </w:rPr>
        <w:t>使用平方探查法，</w:t>
      </w:r>
      <w:r w:rsidRPr="00071D7A">
        <w:rPr>
          <w:rFonts w:hint="eastAsia"/>
          <w:b/>
          <w:sz w:val="36"/>
          <w:szCs w:val="36"/>
        </w:rPr>
        <w:t>依次填入哈希表中。</w:t>
      </w:r>
    </w:p>
    <w:p w:rsidR="00B2734A" w:rsidRPr="00071D7A" w:rsidRDefault="00B2734A" w:rsidP="00B2734A">
      <w:pPr>
        <w:ind w:firstLineChars="98" w:firstLine="354"/>
        <w:rPr>
          <w:b/>
          <w:sz w:val="36"/>
          <w:szCs w:val="36"/>
        </w:rPr>
      </w:pPr>
      <w:r w:rsidRPr="00071D7A">
        <w:rPr>
          <w:rFonts w:hint="eastAsia"/>
          <w:b/>
          <w:sz w:val="36"/>
          <w:szCs w:val="36"/>
        </w:rPr>
        <w:t>关键字和哈希地址对照表：</w:t>
      </w:r>
    </w:p>
    <w:tbl>
      <w:tblPr>
        <w:tblW w:w="8960"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67"/>
        <w:gridCol w:w="704"/>
        <w:gridCol w:w="578"/>
        <w:gridCol w:w="578"/>
        <w:gridCol w:w="501"/>
        <w:gridCol w:w="578"/>
        <w:gridCol w:w="553"/>
        <w:gridCol w:w="498"/>
        <w:gridCol w:w="501"/>
        <w:gridCol w:w="501"/>
        <w:gridCol w:w="501"/>
      </w:tblGrid>
      <w:tr w:rsidR="001E16DA" w:rsidRPr="0062781C" w:rsidTr="001E16DA">
        <w:tc>
          <w:tcPr>
            <w:tcW w:w="3467" w:type="dxa"/>
          </w:tcPr>
          <w:p w:rsidR="001E16DA" w:rsidRPr="0062781C" w:rsidRDefault="001E16DA" w:rsidP="00E05C7C">
            <w:pPr>
              <w:rPr>
                <w:b/>
                <w:sz w:val="28"/>
                <w:szCs w:val="28"/>
              </w:rPr>
            </w:pPr>
            <w:r w:rsidRPr="0062781C">
              <w:rPr>
                <w:rFonts w:hint="eastAsia"/>
                <w:b/>
                <w:sz w:val="28"/>
                <w:szCs w:val="28"/>
              </w:rPr>
              <w:t>关键字</w:t>
            </w:r>
            <w:r w:rsidRPr="0062781C">
              <w:rPr>
                <w:rFonts w:hint="eastAsia"/>
                <w:b/>
                <w:sz w:val="28"/>
                <w:szCs w:val="28"/>
              </w:rPr>
              <w:t>(key)</w:t>
            </w:r>
          </w:p>
        </w:tc>
        <w:tc>
          <w:tcPr>
            <w:tcW w:w="704" w:type="dxa"/>
          </w:tcPr>
          <w:p w:rsidR="001E16DA" w:rsidRPr="0062781C" w:rsidRDefault="001E16DA" w:rsidP="00E05C7C">
            <w:pPr>
              <w:rPr>
                <w:b/>
                <w:sz w:val="28"/>
                <w:szCs w:val="28"/>
              </w:rPr>
            </w:pPr>
            <w:r>
              <w:rPr>
                <w:rFonts w:hint="eastAsia"/>
                <w:b/>
                <w:sz w:val="28"/>
                <w:szCs w:val="28"/>
              </w:rPr>
              <w:t>12</w:t>
            </w:r>
          </w:p>
        </w:tc>
        <w:tc>
          <w:tcPr>
            <w:tcW w:w="578" w:type="dxa"/>
          </w:tcPr>
          <w:p w:rsidR="001E16DA" w:rsidRPr="0062781C" w:rsidRDefault="001E16DA" w:rsidP="00E05C7C">
            <w:pPr>
              <w:rPr>
                <w:b/>
                <w:sz w:val="28"/>
                <w:szCs w:val="28"/>
              </w:rPr>
            </w:pPr>
            <w:r>
              <w:rPr>
                <w:rFonts w:hint="eastAsia"/>
                <w:b/>
                <w:sz w:val="28"/>
                <w:szCs w:val="28"/>
              </w:rPr>
              <w:t>13</w:t>
            </w:r>
          </w:p>
        </w:tc>
        <w:tc>
          <w:tcPr>
            <w:tcW w:w="578" w:type="dxa"/>
          </w:tcPr>
          <w:p w:rsidR="001E16DA" w:rsidRPr="0062781C" w:rsidRDefault="001E16DA" w:rsidP="00E05C7C">
            <w:pPr>
              <w:rPr>
                <w:b/>
                <w:sz w:val="28"/>
                <w:szCs w:val="28"/>
              </w:rPr>
            </w:pPr>
            <w:r>
              <w:rPr>
                <w:rFonts w:hint="eastAsia"/>
                <w:b/>
                <w:sz w:val="28"/>
                <w:szCs w:val="28"/>
              </w:rPr>
              <w:t>25</w:t>
            </w:r>
          </w:p>
        </w:tc>
        <w:tc>
          <w:tcPr>
            <w:tcW w:w="501" w:type="dxa"/>
          </w:tcPr>
          <w:p w:rsidR="001E16DA" w:rsidRPr="0062781C" w:rsidRDefault="001E16DA" w:rsidP="00E05C7C">
            <w:pPr>
              <w:rPr>
                <w:b/>
                <w:sz w:val="28"/>
                <w:szCs w:val="28"/>
              </w:rPr>
            </w:pPr>
            <w:r>
              <w:rPr>
                <w:rFonts w:hint="eastAsia"/>
                <w:b/>
                <w:sz w:val="28"/>
                <w:szCs w:val="28"/>
              </w:rPr>
              <w:t>23</w:t>
            </w:r>
          </w:p>
        </w:tc>
        <w:tc>
          <w:tcPr>
            <w:tcW w:w="578" w:type="dxa"/>
          </w:tcPr>
          <w:p w:rsidR="001E16DA" w:rsidRPr="0062781C" w:rsidRDefault="001E16DA" w:rsidP="00E05C7C">
            <w:pPr>
              <w:rPr>
                <w:b/>
                <w:sz w:val="28"/>
                <w:szCs w:val="28"/>
              </w:rPr>
            </w:pPr>
            <w:r>
              <w:rPr>
                <w:rFonts w:hint="eastAsia"/>
                <w:b/>
                <w:sz w:val="28"/>
                <w:szCs w:val="28"/>
              </w:rPr>
              <w:t>38</w:t>
            </w:r>
          </w:p>
        </w:tc>
        <w:tc>
          <w:tcPr>
            <w:tcW w:w="553" w:type="dxa"/>
          </w:tcPr>
          <w:p w:rsidR="001E16DA" w:rsidRPr="0062781C" w:rsidRDefault="001E16DA" w:rsidP="00E05C7C">
            <w:pPr>
              <w:rPr>
                <w:b/>
                <w:sz w:val="28"/>
                <w:szCs w:val="28"/>
              </w:rPr>
            </w:pPr>
            <w:r>
              <w:rPr>
                <w:rFonts w:hint="eastAsia"/>
                <w:b/>
                <w:sz w:val="28"/>
                <w:szCs w:val="28"/>
              </w:rPr>
              <w:t>34</w:t>
            </w:r>
          </w:p>
        </w:tc>
        <w:tc>
          <w:tcPr>
            <w:tcW w:w="498" w:type="dxa"/>
          </w:tcPr>
          <w:p w:rsidR="001E16DA" w:rsidRPr="0062781C" w:rsidRDefault="001E16DA" w:rsidP="00E05C7C">
            <w:pPr>
              <w:rPr>
                <w:b/>
                <w:sz w:val="28"/>
                <w:szCs w:val="28"/>
              </w:rPr>
            </w:pPr>
            <w:r>
              <w:rPr>
                <w:rFonts w:hint="eastAsia"/>
                <w:b/>
                <w:sz w:val="28"/>
                <w:szCs w:val="28"/>
              </w:rPr>
              <w:t>6</w:t>
            </w:r>
          </w:p>
        </w:tc>
        <w:tc>
          <w:tcPr>
            <w:tcW w:w="501" w:type="dxa"/>
          </w:tcPr>
          <w:p w:rsidR="001E16DA" w:rsidRPr="0062781C" w:rsidRDefault="001E16DA" w:rsidP="00E05C7C">
            <w:pPr>
              <w:rPr>
                <w:b/>
                <w:sz w:val="28"/>
                <w:szCs w:val="28"/>
              </w:rPr>
            </w:pPr>
            <w:r>
              <w:rPr>
                <w:rFonts w:hint="eastAsia"/>
                <w:b/>
                <w:sz w:val="28"/>
                <w:szCs w:val="28"/>
              </w:rPr>
              <w:t>84</w:t>
            </w:r>
          </w:p>
        </w:tc>
        <w:tc>
          <w:tcPr>
            <w:tcW w:w="501" w:type="dxa"/>
          </w:tcPr>
          <w:p w:rsidR="001E16DA" w:rsidRPr="0062781C" w:rsidRDefault="001E16DA" w:rsidP="00E05C7C">
            <w:pPr>
              <w:rPr>
                <w:b/>
                <w:sz w:val="28"/>
                <w:szCs w:val="28"/>
              </w:rPr>
            </w:pPr>
            <w:r>
              <w:rPr>
                <w:rFonts w:hint="eastAsia"/>
                <w:b/>
                <w:sz w:val="28"/>
                <w:szCs w:val="28"/>
              </w:rPr>
              <w:t>91</w:t>
            </w:r>
          </w:p>
        </w:tc>
        <w:tc>
          <w:tcPr>
            <w:tcW w:w="501" w:type="dxa"/>
          </w:tcPr>
          <w:p w:rsidR="001E16DA" w:rsidRDefault="001E16DA" w:rsidP="00E05C7C">
            <w:pPr>
              <w:rPr>
                <w:b/>
                <w:sz w:val="28"/>
                <w:szCs w:val="28"/>
              </w:rPr>
            </w:pPr>
            <w:r>
              <w:rPr>
                <w:rFonts w:hint="eastAsia"/>
                <w:b/>
                <w:sz w:val="28"/>
                <w:szCs w:val="28"/>
              </w:rPr>
              <w:t>92</w:t>
            </w:r>
          </w:p>
        </w:tc>
      </w:tr>
      <w:tr w:rsidR="001E16DA" w:rsidRPr="0062781C" w:rsidTr="001E16DA">
        <w:tc>
          <w:tcPr>
            <w:tcW w:w="3467" w:type="dxa"/>
          </w:tcPr>
          <w:p w:rsidR="001E16DA" w:rsidRPr="0062781C" w:rsidRDefault="001E16DA" w:rsidP="00E05C7C">
            <w:pPr>
              <w:rPr>
                <w:b/>
                <w:sz w:val="28"/>
                <w:szCs w:val="28"/>
              </w:rPr>
            </w:pPr>
            <w:r w:rsidRPr="0062781C">
              <w:rPr>
                <w:rFonts w:hint="eastAsia"/>
                <w:b/>
                <w:sz w:val="28"/>
                <w:szCs w:val="28"/>
              </w:rPr>
              <w:t>哈希地址</w:t>
            </w:r>
            <w:r>
              <w:rPr>
                <w:rFonts w:hint="eastAsia"/>
                <w:b/>
                <w:sz w:val="28"/>
                <w:szCs w:val="28"/>
              </w:rPr>
              <w:t>H(key)=key%11</w:t>
            </w:r>
          </w:p>
        </w:tc>
        <w:tc>
          <w:tcPr>
            <w:tcW w:w="704" w:type="dxa"/>
          </w:tcPr>
          <w:p w:rsidR="001E16DA" w:rsidRPr="0062781C" w:rsidRDefault="001E16DA" w:rsidP="00E05C7C">
            <w:pPr>
              <w:rPr>
                <w:b/>
                <w:sz w:val="28"/>
                <w:szCs w:val="28"/>
              </w:rPr>
            </w:pPr>
            <w:r>
              <w:rPr>
                <w:rFonts w:hint="eastAsia"/>
                <w:b/>
                <w:sz w:val="28"/>
                <w:szCs w:val="28"/>
              </w:rPr>
              <w:t>1</w:t>
            </w:r>
          </w:p>
        </w:tc>
        <w:tc>
          <w:tcPr>
            <w:tcW w:w="578" w:type="dxa"/>
          </w:tcPr>
          <w:p w:rsidR="001E16DA" w:rsidRPr="0062781C" w:rsidRDefault="001E16DA" w:rsidP="00E05C7C">
            <w:pPr>
              <w:rPr>
                <w:b/>
                <w:sz w:val="28"/>
                <w:szCs w:val="28"/>
              </w:rPr>
            </w:pPr>
            <w:r>
              <w:rPr>
                <w:rFonts w:hint="eastAsia"/>
                <w:b/>
                <w:sz w:val="28"/>
                <w:szCs w:val="28"/>
              </w:rPr>
              <w:t>2</w:t>
            </w:r>
          </w:p>
        </w:tc>
        <w:tc>
          <w:tcPr>
            <w:tcW w:w="578" w:type="dxa"/>
          </w:tcPr>
          <w:p w:rsidR="001E16DA" w:rsidRPr="0062781C" w:rsidRDefault="001E16DA" w:rsidP="00E05C7C">
            <w:pPr>
              <w:rPr>
                <w:b/>
                <w:sz w:val="28"/>
                <w:szCs w:val="28"/>
              </w:rPr>
            </w:pPr>
            <w:r>
              <w:rPr>
                <w:rFonts w:hint="eastAsia"/>
                <w:b/>
                <w:sz w:val="28"/>
                <w:szCs w:val="28"/>
              </w:rPr>
              <w:t>3</w:t>
            </w:r>
          </w:p>
        </w:tc>
        <w:tc>
          <w:tcPr>
            <w:tcW w:w="501" w:type="dxa"/>
          </w:tcPr>
          <w:p w:rsidR="001E16DA" w:rsidRPr="0062781C" w:rsidRDefault="001E16DA" w:rsidP="00E05C7C">
            <w:pPr>
              <w:rPr>
                <w:b/>
                <w:sz w:val="28"/>
                <w:szCs w:val="28"/>
              </w:rPr>
            </w:pPr>
            <w:r>
              <w:rPr>
                <w:rFonts w:hint="eastAsia"/>
                <w:b/>
                <w:sz w:val="28"/>
                <w:szCs w:val="28"/>
              </w:rPr>
              <w:t>1</w:t>
            </w:r>
          </w:p>
        </w:tc>
        <w:tc>
          <w:tcPr>
            <w:tcW w:w="578" w:type="dxa"/>
          </w:tcPr>
          <w:p w:rsidR="001E16DA" w:rsidRPr="0062781C" w:rsidRDefault="001E16DA" w:rsidP="00E05C7C">
            <w:pPr>
              <w:rPr>
                <w:b/>
                <w:sz w:val="28"/>
                <w:szCs w:val="28"/>
              </w:rPr>
            </w:pPr>
            <w:r>
              <w:rPr>
                <w:rFonts w:hint="eastAsia"/>
                <w:b/>
                <w:sz w:val="28"/>
                <w:szCs w:val="28"/>
              </w:rPr>
              <w:t>5</w:t>
            </w:r>
          </w:p>
        </w:tc>
        <w:tc>
          <w:tcPr>
            <w:tcW w:w="553" w:type="dxa"/>
          </w:tcPr>
          <w:p w:rsidR="001E16DA" w:rsidRPr="0062781C" w:rsidRDefault="001E16DA" w:rsidP="00E05C7C">
            <w:pPr>
              <w:rPr>
                <w:b/>
                <w:sz w:val="28"/>
                <w:szCs w:val="28"/>
              </w:rPr>
            </w:pPr>
            <w:r>
              <w:rPr>
                <w:rFonts w:hint="eastAsia"/>
                <w:b/>
                <w:sz w:val="28"/>
                <w:szCs w:val="28"/>
              </w:rPr>
              <w:t>1</w:t>
            </w:r>
          </w:p>
        </w:tc>
        <w:tc>
          <w:tcPr>
            <w:tcW w:w="498" w:type="dxa"/>
          </w:tcPr>
          <w:p w:rsidR="001E16DA" w:rsidRPr="0062781C" w:rsidRDefault="001E16DA" w:rsidP="00E05C7C">
            <w:pPr>
              <w:rPr>
                <w:b/>
                <w:sz w:val="28"/>
                <w:szCs w:val="28"/>
              </w:rPr>
            </w:pPr>
            <w:r>
              <w:rPr>
                <w:rFonts w:hint="eastAsia"/>
                <w:b/>
                <w:sz w:val="28"/>
                <w:szCs w:val="28"/>
              </w:rPr>
              <w:t>6</w:t>
            </w:r>
          </w:p>
        </w:tc>
        <w:tc>
          <w:tcPr>
            <w:tcW w:w="501" w:type="dxa"/>
          </w:tcPr>
          <w:p w:rsidR="001E16DA" w:rsidRPr="0062781C" w:rsidRDefault="001E16DA" w:rsidP="00E05C7C">
            <w:pPr>
              <w:rPr>
                <w:b/>
                <w:sz w:val="28"/>
                <w:szCs w:val="28"/>
              </w:rPr>
            </w:pPr>
            <w:r>
              <w:rPr>
                <w:rFonts w:hint="eastAsia"/>
                <w:b/>
                <w:sz w:val="28"/>
                <w:szCs w:val="28"/>
              </w:rPr>
              <w:t>7</w:t>
            </w:r>
          </w:p>
        </w:tc>
        <w:tc>
          <w:tcPr>
            <w:tcW w:w="501" w:type="dxa"/>
          </w:tcPr>
          <w:p w:rsidR="001E16DA" w:rsidRPr="0062781C" w:rsidRDefault="001E16DA" w:rsidP="00E05C7C">
            <w:pPr>
              <w:rPr>
                <w:b/>
                <w:sz w:val="28"/>
                <w:szCs w:val="28"/>
              </w:rPr>
            </w:pPr>
            <w:r>
              <w:rPr>
                <w:rFonts w:hint="eastAsia"/>
                <w:b/>
                <w:sz w:val="28"/>
                <w:szCs w:val="28"/>
              </w:rPr>
              <w:t>3</w:t>
            </w:r>
          </w:p>
        </w:tc>
        <w:tc>
          <w:tcPr>
            <w:tcW w:w="501" w:type="dxa"/>
          </w:tcPr>
          <w:p w:rsidR="001E16DA" w:rsidRDefault="001E16DA" w:rsidP="00E05C7C">
            <w:pPr>
              <w:rPr>
                <w:b/>
                <w:sz w:val="28"/>
                <w:szCs w:val="28"/>
              </w:rPr>
            </w:pPr>
            <w:r>
              <w:rPr>
                <w:rFonts w:hint="eastAsia"/>
                <w:b/>
                <w:sz w:val="28"/>
                <w:szCs w:val="28"/>
              </w:rPr>
              <w:t>4</w:t>
            </w:r>
          </w:p>
        </w:tc>
      </w:tr>
    </w:tbl>
    <w:p w:rsidR="00B2734A" w:rsidRPr="007C3BF7" w:rsidRDefault="00B2734A" w:rsidP="00B2734A">
      <w:pPr>
        <w:rPr>
          <w:b/>
          <w:sz w:val="36"/>
          <w:szCs w:val="36"/>
        </w:rPr>
      </w:pPr>
    </w:p>
    <w:p w:rsidR="00FF2360" w:rsidRDefault="00FF2360" w:rsidP="00FF2360">
      <w:pPr>
        <w:ind w:firstLineChars="98" w:firstLine="354"/>
        <w:rPr>
          <w:b/>
          <w:sz w:val="36"/>
          <w:szCs w:val="36"/>
        </w:rPr>
      </w:pPr>
      <w:r w:rsidRPr="00071D7A">
        <w:rPr>
          <w:rFonts w:hint="eastAsia"/>
          <w:b/>
          <w:sz w:val="36"/>
          <w:szCs w:val="36"/>
        </w:rPr>
        <w:t>哈希</w:t>
      </w:r>
      <w:proofErr w:type="gramStart"/>
      <w:r w:rsidRPr="00071D7A">
        <w:rPr>
          <w:rFonts w:hint="eastAsia"/>
          <w:b/>
          <w:sz w:val="36"/>
          <w:szCs w:val="36"/>
        </w:rPr>
        <w:t>表</w:t>
      </w:r>
      <w:r>
        <w:rPr>
          <w:rFonts w:hint="eastAsia"/>
          <w:b/>
          <w:sz w:val="36"/>
          <w:szCs w:val="36"/>
        </w:rPr>
        <w:t>形成</w:t>
      </w:r>
      <w:proofErr w:type="gramEnd"/>
      <w:r w:rsidRPr="00071D7A">
        <w:rPr>
          <w:rFonts w:hint="eastAsia"/>
          <w:b/>
          <w:sz w:val="36"/>
          <w:szCs w:val="36"/>
        </w:rPr>
        <w:t>如下：</w:t>
      </w:r>
      <w:r w:rsidR="004F3DBB">
        <w:rPr>
          <w:rFonts w:hint="eastAsia"/>
          <w:b/>
          <w:sz w:val="36"/>
          <w:szCs w:val="36"/>
        </w:rPr>
        <w:t>现场填</w:t>
      </w:r>
    </w:p>
    <w:tbl>
      <w:tblPr>
        <w:tblW w:w="8016"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0"/>
        <w:gridCol w:w="391"/>
        <w:gridCol w:w="516"/>
        <w:gridCol w:w="516"/>
        <w:gridCol w:w="580"/>
        <w:gridCol w:w="535"/>
        <w:gridCol w:w="516"/>
        <w:gridCol w:w="516"/>
        <w:gridCol w:w="516"/>
        <w:gridCol w:w="516"/>
        <w:gridCol w:w="391"/>
        <w:gridCol w:w="542"/>
        <w:gridCol w:w="533"/>
        <w:gridCol w:w="559"/>
        <w:gridCol w:w="559"/>
      </w:tblGrid>
      <w:tr w:rsidR="004F3DBB" w:rsidRPr="004529C7" w:rsidTr="00AC3F21">
        <w:tc>
          <w:tcPr>
            <w:tcW w:w="830" w:type="dxa"/>
          </w:tcPr>
          <w:p w:rsidR="004F3DBB" w:rsidRPr="00AE53F9" w:rsidRDefault="004F3DBB" w:rsidP="00AC3F21">
            <w:pPr>
              <w:rPr>
                <w:b/>
                <w:sz w:val="30"/>
                <w:szCs w:val="30"/>
              </w:rPr>
            </w:pPr>
            <w:r w:rsidRPr="00AE53F9">
              <w:rPr>
                <w:rFonts w:hint="eastAsia"/>
                <w:b/>
                <w:sz w:val="30"/>
                <w:szCs w:val="30"/>
              </w:rPr>
              <w:t>存储</w:t>
            </w:r>
          </w:p>
          <w:p w:rsidR="004F3DBB" w:rsidRPr="00AE53F9" w:rsidRDefault="004F3DBB" w:rsidP="00AC3F21">
            <w:pPr>
              <w:rPr>
                <w:b/>
                <w:sz w:val="30"/>
                <w:szCs w:val="30"/>
              </w:rPr>
            </w:pPr>
            <w:r w:rsidRPr="00AE53F9">
              <w:rPr>
                <w:rFonts w:hint="eastAsia"/>
                <w:b/>
                <w:sz w:val="30"/>
                <w:szCs w:val="30"/>
              </w:rPr>
              <w:t>地址</w:t>
            </w:r>
          </w:p>
        </w:tc>
        <w:tc>
          <w:tcPr>
            <w:tcW w:w="391" w:type="dxa"/>
          </w:tcPr>
          <w:p w:rsidR="004F3DBB" w:rsidRPr="00AE53F9" w:rsidRDefault="004F3DBB" w:rsidP="00AC3F21">
            <w:pPr>
              <w:rPr>
                <w:b/>
                <w:sz w:val="30"/>
                <w:szCs w:val="30"/>
              </w:rPr>
            </w:pPr>
            <w:r w:rsidRPr="00AE53F9">
              <w:rPr>
                <w:rFonts w:hint="eastAsia"/>
                <w:b/>
                <w:sz w:val="30"/>
                <w:szCs w:val="30"/>
              </w:rPr>
              <w:t>0</w:t>
            </w:r>
          </w:p>
        </w:tc>
        <w:tc>
          <w:tcPr>
            <w:tcW w:w="516" w:type="dxa"/>
          </w:tcPr>
          <w:p w:rsidR="004F3DBB" w:rsidRPr="00AE53F9" w:rsidRDefault="004F3DBB" w:rsidP="00AC3F21">
            <w:pPr>
              <w:rPr>
                <w:b/>
                <w:sz w:val="30"/>
                <w:szCs w:val="30"/>
              </w:rPr>
            </w:pPr>
            <w:r w:rsidRPr="00AE53F9">
              <w:rPr>
                <w:rFonts w:hint="eastAsia"/>
                <w:b/>
                <w:sz w:val="30"/>
                <w:szCs w:val="30"/>
              </w:rPr>
              <w:t>1</w:t>
            </w:r>
          </w:p>
        </w:tc>
        <w:tc>
          <w:tcPr>
            <w:tcW w:w="516" w:type="dxa"/>
          </w:tcPr>
          <w:p w:rsidR="004F3DBB" w:rsidRPr="00AE53F9" w:rsidRDefault="004F3DBB" w:rsidP="00AC3F21">
            <w:pPr>
              <w:rPr>
                <w:b/>
                <w:sz w:val="30"/>
                <w:szCs w:val="30"/>
              </w:rPr>
            </w:pPr>
            <w:r w:rsidRPr="00AE53F9">
              <w:rPr>
                <w:rFonts w:hint="eastAsia"/>
                <w:b/>
                <w:sz w:val="30"/>
                <w:szCs w:val="30"/>
              </w:rPr>
              <w:t>2</w:t>
            </w:r>
          </w:p>
        </w:tc>
        <w:tc>
          <w:tcPr>
            <w:tcW w:w="580" w:type="dxa"/>
          </w:tcPr>
          <w:p w:rsidR="004F3DBB" w:rsidRPr="00AE53F9" w:rsidRDefault="004F3DBB" w:rsidP="00AC3F21">
            <w:pPr>
              <w:rPr>
                <w:b/>
                <w:sz w:val="30"/>
                <w:szCs w:val="30"/>
              </w:rPr>
            </w:pPr>
            <w:r w:rsidRPr="00AE53F9">
              <w:rPr>
                <w:rFonts w:hint="eastAsia"/>
                <w:b/>
                <w:sz w:val="30"/>
                <w:szCs w:val="30"/>
              </w:rPr>
              <w:t>3</w:t>
            </w:r>
          </w:p>
        </w:tc>
        <w:tc>
          <w:tcPr>
            <w:tcW w:w="535" w:type="dxa"/>
          </w:tcPr>
          <w:p w:rsidR="004F3DBB" w:rsidRPr="00AE53F9" w:rsidRDefault="004F3DBB" w:rsidP="00AC3F21">
            <w:pPr>
              <w:rPr>
                <w:b/>
                <w:sz w:val="30"/>
                <w:szCs w:val="30"/>
              </w:rPr>
            </w:pPr>
            <w:r w:rsidRPr="00AE53F9">
              <w:rPr>
                <w:rFonts w:hint="eastAsia"/>
                <w:b/>
                <w:sz w:val="30"/>
                <w:szCs w:val="30"/>
              </w:rPr>
              <w:t>4</w:t>
            </w:r>
          </w:p>
        </w:tc>
        <w:tc>
          <w:tcPr>
            <w:tcW w:w="516" w:type="dxa"/>
          </w:tcPr>
          <w:p w:rsidR="004F3DBB" w:rsidRPr="00AE53F9" w:rsidRDefault="004F3DBB" w:rsidP="00AC3F21">
            <w:pPr>
              <w:rPr>
                <w:b/>
                <w:sz w:val="30"/>
                <w:szCs w:val="30"/>
              </w:rPr>
            </w:pPr>
            <w:r w:rsidRPr="00AE53F9">
              <w:rPr>
                <w:rFonts w:hint="eastAsia"/>
                <w:b/>
                <w:sz w:val="30"/>
                <w:szCs w:val="30"/>
              </w:rPr>
              <w:t>5</w:t>
            </w:r>
          </w:p>
        </w:tc>
        <w:tc>
          <w:tcPr>
            <w:tcW w:w="516" w:type="dxa"/>
          </w:tcPr>
          <w:p w:rsidR="004F3DBB" w:rsidRPr="00AE53F9" w:rsidRDefault="004F3DBB" w:rsidP="00AC3F21">
            <w:pPr>
              <w:rPr>
                <w:b/>
                <w:sz w:val="30"/>
                <w:szCs w:val="30"/>
              </w:rPr>
            </w:pPr>
            <w:r w:rsidRPr="00AE53F9">
              <w:rPr>
                <w:rFonts w:hint="eastAsia"/>
                <w:b/>
                <w:sz w:val="30"/>
                <w:szCs w:val="30"/>
              </w:rPr>
              <w:t>6</w:t>
            </w:r>
          </w:p>
        </w:tc>
        <w:tc>
          <w:tcPr>
            <w:tcW w:w="516" w:type="dxa"/>
          </w:tcPr>
          <w:p w:rsidR="004F3DBB" w:rsidRPr="00AE53F9" w:rsidRDefault="004F3DBB" w:rsidP="00AC3F21">
            <w:pPr>
              <w:rPr>
                <w:b/>
                <w:sz w:val="30"/>
                <w:szCs w:val="30"/>
              </w:rPr>
            </w:pPr>
            <w:r w:rsidRPr="00AE53F9">
              <w:rPr>
                <w:rFonts w:hint="eastAsia"/>
                <w:b/>
                <w:sz w:val="30"/>
                <w:szCs w:val="30"/>
              </w:rPr>
              <w:t>7</w:t>
            </w:r>
          </w:p>
        </w:tc>
        <w:tc>
          <w:tcPr>
            <w:tcW w:w="516" w:type="dxa"/>
          </w:tcPr>
          <w:p w:rsidR="004F3DBB" w:rsidRPr="00AE53F9" w:rsidRDefault="004F3DBB" w:rsidP="00AC3F21">
            <w:pPr>
              <w:rPr>
                <w:b/>
                <w:sz w:val="30"/>
                <w:szCs w:val="30"/>
              </w:rPr>
            </w:pPr>
            <w:r w:rsidRPr="00AE53F9">
              <w:rPr>
                <w:rFonts w:hint="eastAsia"/>
                <w:b/>
                <w:sz w:val="30"/>
                <w:szCs w:val="30"/>
              </w:rPr>
              <w:t>8</w:t>
            </w:r>
          </w:p>
        </w:tc>
        <w:tc>
          <w:tcPr>
            <w:tcW w:w="391" w:type="dxa"/>
          </w:tcPr>
          <w:p w:rsidR="004F3DBB" w:rsidRPr="00AE53F9" w:rsidRDefault="004F3DBB" w:rsidP="00AC3F21">
            <w:pPr>
              <w:rPr>
                <w:b/>
                <w:sz w:val="30"/>
                <w:szCs w:val="30"/>
              </w:rPr>
            </w:pPr>
            <w:r w:rsidRPr="00AE53F9">
              <w:rPr>
                <w:rFonts w:hint="eastAsia"/>
                <w:b/>
                <w:sz w:val="30"/>
                <w:szCs w:val="30"/>
              </w:rPr>
              <w:t>9</w:t>
            </w:r>
          </w:p>
        </w:tc>
        <w:tc>
          <w:tcPr>
            <w:tcW w:w="542" w:type="dxa"/>
          </w:tcPr>
          <w:p w:rsidR="004F3DBB" w:rsidRPr="00AE53F9" w:rsidRDefault="004F3DBB" w:rsidP="00AC3F21">
            <w:pPr>
              <w:rPr>
                <w:b/>
                <w:sz w:val="30"/>
                <w:szCs w:val="30"/>
              </w:rPr>
            </w:pPr>
            <w:r w:rsidRPr="00AE53F9">
              <w:rPr>
                <w:rFonts w:hint="eastAsia"/>
                <w:b/>
                <w:sz w:val="30"/>
                <w:szCs w:val="30"/>
              </w:rPr>
              <w:t>10</w:t>
            </w:r>
          </w:p>
        </w:tc>
        <w:tc>
          <w:tcPr>
            <w:tcW w:w="533" w:type="dxa"/>
          </w:tcPr>
          <w:p w:rsidR="004F3DBB" w:rsidRPr="00AE53F9" w:rsidRDefault="004F3DBB" w:rsidP="00AC3F21">
            <w:pPr>
              <w:rPr>
                <w:b/>
                <w:sz w:val="30"/>
                <w:szCs w:val="30"/>
              </w:rPr>
            </w:pPr>
            <w:r w:rsidRPr="00AE53F9">
              <w:rPr>
                <w:rFonts w:hint="eastAsia"/>
                <w:b/>
                <w:sz w:val="30"/>
                <w:szCs w:val="30"/>
              </w:rPr>
              <w:t>11</w:t>
            </w:r>
          </w:p>
        </w:tc>
        <w:tc>
          <w:tcPr>
            <w:tcW w:w="559" w:type="dxa"/>
          </w:tcPr>
          <w:p w:rsidR="004F3DBB" w:rsidRPr="004529C7" w:rsidRDefault="004F3DBB" w:rsidP="00AC3F21">
            <w:pPr>
              <w:rPr>
                <w:b/>
                <w:sz w:val="32"/>
                <w:szCs w:val="32"/>
              </w:rPr>
            </w:pPr>
            <w:r w:rsidRPr="004529C7">
              <w:rPr>
                <w:rFonts w:hint="eastAsia"/>
                <w:b/>
                <w:sz w:val="32"/>
                <w:szCs w:val="32"/>
              </w:rPr>
              <w:t>12</w:t>
            </w:r>
          </w:p>
        </w:tc>
        <w:tc>
          <w:tcPr>
            <w:tcW w:w="559" w:type="dxa"/>
          </w:tcPr>
          <w:p w:rsidR="004F3DBB" w:rsidRPr="004529C7" w:rsidRDefault="004F3DBB" w:rsidP="00AC3F21">
            <w:pPr>
              <w:rPr>
                <w:b/>
                <w:sz w:val="32"/>
                <w:szCs w:val="32"/>
              </w:rPr>
            </w:pPr>
            <w:r>
              <w:rPr>
                <w:rFonts w:hint="eastAsia"/>
                <w:b/>
                <w:sz w:val="32"/>
                <w:szCs w:val="32"/>
              </w:rPr>
              <w:t>13</w:t>
            </w:r>
          </w:p>
        </w:tc>
      </w:tr>
      <w:tr w:rsidR="004F3DBB" w:rsidRPr="004529C7" w:rsidTr="00AC3F21">
        <w:tc>
          <w:tcPr>
            <w:tcW w:w="830" w:type="dxa"/>
          </w:tcPr>
          <w:p w:rsidR="004F3DBB" w:rsidRPr="00AE53F9" w:rsidRDefault="004F3DBB" w:rsidP="00AC3F21">
            <w:pPr>
              <w:rPr>
                <w:b/>
                <w:sz w:val="30"/>
                <w:szCs w:val="30"/>
              </w:rPr>
            </w:pPr>
            <w:r w:rsidRPr="00AE53F9">
              <w:rPr>
                <w:rFonts w:hint="eastAsia"/>
                <w:b/>
                <w:sz w:val="30"/>
                <w:szCs w:val="30"/>
              </w:rPr>
              <w:t>关键字</w:t>
            </w:r>
          </w:p>
        </w:tc>
        <w:tc>
          <w:tcPr>
            <w:tcW w:w="391" w:type="dxa"/>
          </w:tcPr>
          <w:p w:rsidR="004F3DBB" w:rsidRPr="00AE53F9" w:rsidRDefault="004F3DBB" w:rsidP="00AC3F21">
            <w:pPr>
              <w:rPr>
                <w:b/>
                <w:sz w:val="30"/>
                <w:szCs w:val="30"/>
              </w:rPr>
            </w:pPr>
          </w:p>
        </w:tc>
        <w:tc>
          <w:tcPr>
            <w:tcW w:w="516" w:type="dxa"/>
          </w:tcPr>
          <w:p w:rsidR="004F3DBB" w:rsidRPr="00AE53F9" w:rsidRDefault="004F3DBB" w:rsidP="00AC3F21">
            <w:pPr>
              <w:rPr>
                <w:b/>
                <w:sz w:val="30"/>
                <w:szCs w:val="30"/>
              </w:rPr>
            </w:pPr>
          </w:p>
        </w:tc>
        <w:tc>
          <w:tcPr>
            <w:tcW w:w="516" w:type="dxa"/>
          </w:tcPr>
          <w:p w:rsidR="004F3DBB" w:rsidRPr="00AE53F9" w:rsidRDefault="004F3DBB" w:rsidP="00AC3F21">
            <w:pPr>
              <w:rPr>
                <w:b/>
                <w:sz w:val="30"/>
                <w:szCs w:val="30"/>
              </w:rPr>
            </w:pPr>
          </w:p>
        </w:tc>
        <w:tc>
          <w:tcPr>
            <w:tcW w:w="580" w:type="dxa"/>
          </w:tcPr>
          <w:p w:rsidR="004F3DBB" w:rsidRPr="00AE53F9" w:rsidRDefault="004F3DBB" w:rsidP="00AC3F21">
            <w:pPr>
              <w:rPr>
                <w:b/>
                <w:sz w:val="30"/>
                <w:szCs w:val="30"/>
              </w:rPr>
            </w:pPr>
          </w:p>
        </w:tc>
        <w:tc>
          <w:tcPr>
            <w:tcW w:w="535" w:type="dxa"/>
          </w:tcPr>
          <w:p w:rsidR="004F3DBB" w:rsidRPr="00AE53F9" w:rsidRDefault="004F3DBB" w:rsidP="00AC3F21">
            <w:pPr>
              <w:rPr>
                <w:b/>
                <w:sz w:val="30"/>
                <w:szCs w:val="30"/>
              </w:rPr>
            </w:pPr>
          </w:p>
        </w:tc>
        <w:tc>
          <w:tcPr>
            <w:tcW w:w="516" w:type="dxa"/>
          </w:tcPr>
          <w:p w:rsidR="004F3DBB" w:rsidRPr="00AE53F9" w:rsidRDefault="004F3DBB" w:rsidP="00AC3F21">
            <w:pPr>
              <w:rPr>
                <w:b/>
                <w:sz w:val="30"/>
                <w:szCs w:val="30"/>
              </w:rPr>
            </w:pPr>
          </w:p>
        </w:tc>
        <w:tc>
          <w:tcPr>
            <w:tcW w:w="516" w:type="dxa"/>
          </w:tcPr>
          <w:p w:rsidR="004F3DBB" w:rsidRPr="00AE53F9" w:rsidRDefault="004F3DBB" w:rsidP="00AC3F21">
            <w:pPr>
              <w:rPr>
                <w:b/>
                <w:sz w:val="30"/>
                <w:szCs w:val="30"/>
              </w:rPr>
            </w:pPr>
          </w:p>
        </w:tc>
        <w:tc>
          <w:tcPr>
            <w:tcW w:w="516" w:type="dxa"/>
          </w:tcPr>
          <w:p w:rsidR="004F3DBB" w:rsidRPr="00AE53F9" w:rsidRDefault="004F3DBB" w:rsidP="00AC3F21">
            <w:pPr>
              <w:rPr>
                <w:b/>
                <w:sz w:val="30"/>
                <w:szCs w:val="30"/>
              </w:rPr>
            </w:pPr>
          </w:p>
        </w:tc>
        <w:tc>
          <w:tcPr>
            <w:tcW w:w="516" w:type="dxa"/>
          </w:tcPr>
          <w:p w:rsidR="004F3DBB" w:rsidRPr="00AE53F9" w:rsidRDefault="004F3DBB" w:rsidP="00AC3F21">
            <w:pPr>
              <w:rPr>
                <w:b/>
                <w:sz w:val="30"/>
                <w:szCs w:val="30"/>
              </w:rPr>
            </w:pPr>
          </w:p>
        </w:tc>
        <w:tc>
          <w:tcPr>
            <w:tcW w:w="391" w:type="dxa"/>
          </w:tcPr>
          <w:p w:rsidR="004F3DBB" w:rsidRPr="00AE53F9" w:rsidRDefault="004F3DBB" w:rsidP="00AC3F21">
            <w:pPr>
              <w:rPr>
                <w:b/>
                <w:sz w:val="30"/>
                <w:szCs w:val="30"/>
              </w:rPr>
            </w:pPr>
          </w:p>
        </w:tc>
        <w:tc>
          <w:tcPr>
            <w:tcW w:w="542" w:type="dxa"/>
          </w:tcPr>
          <w:p w:rsidR="004F3DBB" w:rsidRPr="00AE53F9" w:rsidRDefault="004F3DBB" w:rsidP="00AC3F21">
            <w:pPr>
              <w:rPr>
                <w:b/>
                <w:sz w:val="30"/>
                <w:szCs w:val="30"/>
              </w:rPr>
            </w:pPr>
          </w:p>
        </w:tc>
        <w:tc>
          <w:tcPr>
            <w:tcW w:w="533" w:type="dxa"/>
          </w:tcPr>
          <w:p w:rsidR="004F3DBB" w:rsidRPr="00AE53F9" w:rsidRDefault="004F3DBB" w:rsidP="00AC3F21">
            <w:pPr>
              <w:rPr>
                <w:b/>
                <w:color w:val="0000FF"/>
                <w:sz w:val="30"/>
                <w:szCs w:val="30"/>
              </w:rPr>
            </w:pPr>
          </w:p>
        </w:tc>
        <w:tc>
          <w:tcPr>
            <w:tcW w:w="559" w:type="dxa"/>
          </w:tcPr>
          <w:p w:rsidR="004F3DBB" w:rsidRPr="004529C7" w:rsidRDefault="004F3DBB" w:rsidP="00AC3F21">
            <w:pPr>
              <w:rPr>
                <w:b/>
                <w:sz w:val="32"/>
                <w:szCs w:val="32"/>
              </w:rPr>
            </w:pPr>
          </w:p>
        </w:tc>
        <w:tc>
          <w:tcPr>
            <w:tcW w:w="559" w:type="dxa"/>
          </w:tcPr>
          <w:p w:rsidR="004F3DBB" w:rsidRPr="00E577AA" w:rsidRDefault="004F3DBB" w:rsidP="00AC3F21">
            <w:pPr>
              <w:rPr>
                <w:b/>
                <w:sz w:val="32"/>
                <w:szCs w:val="32"/>
              </w:rPr>
            </w:pPr>
          </w:p>
        </w:tc>
      </w:tr>
      <w:tr w:rsidR="004F3DBB" w:rsidRPr="004529C7" w:rsidTr="00AC3F21">
        <w:trPr>
          <w:trHeight w:val="818"/>
        </w:trPr>
        <w:tc>
          <w:tcPr>
            <w:tcW w:w="830" w:type="dxa"/>
          </w:tcPr>
          <w:p w:rsidR="004F3DBB" w:rsidRPr="00AE53F9" w:rsidRDefault="004F3DBB" w:rsidP="00AC3F21">
            <w:pPr>
              <w:rPr>
                <w:b/>
                <w:sz w:val="30"/>
                <w:szCs w:val="30"/>
              </w:rPr>
            </w:pPr>
            <w:r w:rsidRPr="00AE53F9">
              <w:rPr>
                <w:rFonts w:hint="eastAsia"/>
                <w:b/>
                <w:sz w:val="30"/>
                <w:szCs w:val="30"/>
              </w:rPr>
              <w:t>查找</w:t>
            </w:r>
          </w:p>
          <w:p w:rsidR="004F3DBB" w:rsidRPr="00AE53F9" w:rsidRDefault="004F3DBB" w:rsidP="00AC3F21">
            <w:pPr>
              <w:rPr>
                <w:b/>
                <w:sz w:val="30"/>
                <w:szCs w:val="30"/>
              </w:rPr>
            </w:pPr>
            <w:r w:rsidRPr="00AE53F9">
              <w:rPr>
                <w:rFonts w:hint="eastAsia"/>
                <w:b/>
                <w:sz w:val="30"/>
                <w:szCs w:val="30"/>
              </w:rPr>
              <w:t>次数</w:t>
            </w:r>
          </w:p>
        </w:tc>
        <w:tc>
          <w:tcPr>
            <w:tcW w:w="391" w:type="dxa"/>
          </w:tcPr>
          <w:p w:rsidR="004F3DBB" w:rsidRPr="00AE53F9" w:rsidRDefault="004F3DBB" w:rsidP="00AC3F21">
            <w:pPr>
              <w:rPr>
                <w:b/>
                <w:sz w:val="30"/>
                <w:szCs w:val="30"/>
              </w:rPr>
            </w:pPr>
          </w:p>
        </w:tc>
        <w:tc>
          <w:tcPr>
            <w:tcW w:w="516" w:type="dxa"/>
          </w:tcPr>
          <w:p w:rsidR="004F3DBB" w:rsidRPr="00AE53F9" w:rsidRDefault="004F3DBB" w:rsidP="00AC3F21">
            <w:pPr>
              <w:rPr>
                <w:b/>
                <w:sz w:val="30"/>
                <w:szCs w:val="30"/>
              </w:rPr>
            </w:pPr>
          </w:p>
        </w:tc>
        <w:tc>
          <w:tcPr>
            <w:tcW w:w="516" w:type="dxa"/>
          </w:tcPr>
          <w:p w:rsidR="004F3DBB" w:rsidRPr="00AE53F9" w:rsidRDefault="004F3DBB" w:rsidP="00AC3F21">
            <w:pPr>
              <w:rPr>
                <w:b/>
                <w:sz w:val="30"/>
                <w:szCs w:val="30"/>
              </w:rPr>
            </w:pPr>
          </w:p>
        </w:tc>
        <w:tc>
          <w:tcPr>
            <w:tcW w:w="580" w:type="dxa"/>
          </w:tcPr>
          <w:p w:rsidR="004F3DBB" w:rsidRPr="00AE53F9" w:rsidRDefault="004F3DBB" w:rsidP="00AC3F21">
            <w:pPr>
              <w:rPr>
                <w:b/>
                <w:sz w:val="30"/>
                <w:szCs w:val="30"/>
              </w:rPr>
            </w:pPr>
          </w:p>
        </w:tc>
        <w:tc>
          <w:tcPr>
            <w:tcW w:w="535" w:type="dxa"/>
          </w:tcPr>
          <w:p w:rsidR="004F3DBB" w:rsidRPr="00AE53F9" w:rsidRDefault="004F3DBB" w:rsidP="00AC3F21">
            <w:pPr>
              <w:rPr>
                <w:b/>
                <w:sz w:val="30"/>
                <w:szCs w:val="30"/>
              </w:rPr>
            </w:pPr>
          </w:p>
        </w:tc>
        <w:tc>
          <w:tcPr>
            <w:tcW w:w="516" w:type="dxa"/>
          </w:tcPr>
          <w:p w:rsidR="004F3DBB" w:rsidRPr="00AE53F9" w:rsidRDefault="004F3DBB" w:rsidP="00AC3F21">
            <w:pPr>
              <w:rPr>
                <w:b/>
                <w:sz w:val="30"/>
                <w:szCs w:val="30"/>
              </w:rPr>
            </w:pPr>
          </w:p>
        </w:tc>
        <w:tc>
          <w:tcPr>
            <w:tcW w:w="516" w:type="dxa"/>
          </w:tcPr>
          <w:p w:rsidR="004F3DBB" w:rsidRPr="00AE53F9" w:rsidRDefault="004F3DBB" w:rsidP="00AC3F21">
            <w:pPr>
              <w:rPr>
                <w:b/>
                <w:sz w:val="30"/>
                <w:szCs w:val="30"/>
              </w:rPr>
            </w:pPr>
          </w:p>
        </w:tc>
        <w:tc>
          <w:tcPr>
            <w:tcW w:w="516" w:type="dxa"/>
          </w:tcPr>
          <w:p w:rsidR="004F3DBB" w:rsidRPr="00AE53F9" w:rsidRDefault="004F3DBB" w:rsidP="00AC3F21">
            <w:pPr>
              <w:rPr>
                <w:b/>
                <w:sz w:val="30"/>
                <w:szCs w:val="30"/>
              </w:rPr>
            </w:pPr>
          </w:p>
        </w:tc>
        <w:tc>
          <w:tcPr>
            <w:tcW w:w="516" w:type="dxa"/>
          </w:tcPr>
          <w:p w:rsidR="004F3DBB" w:rsidRPr="00AE53F9" w:rsidRDefault="004F3DBB" w:rsidP="00AC3F21">
            <w:pPr>
              <w:rPr>
                <w:b/>
                <w:sz w:val="30"/>
                <w:szCs w:val="30"/>
              </w:rPr>
            </w:pPr>
          </w:p>
        </w:tc>
        <w:tc>
          <w:tcPr>
            <w:tcW w:w="391" w:type="dxa"/>
          </w:tcPr>
          <w:p w:rsidR="004F3DBB" w:rsidRPr="00AE53F9" w:rsidRDefault="004F3DBB" w:rsidP="00AC3F21">
            <w:pPr>
              <w:rPr>
                <w:b/>
                <w:sz w:val="30"/>
                <w:szCs w:val="30"/>
              </w:rPr>
            </w:pPr>
          </w:p>
        </w:tc>
        <w:tc>
          <w:tcPr>
            <w:tcW w:w="542" w:type="dxa"/>
          </w:tcPr>
          <w:p w:rsidR="004F3DBB" w:rsidRPr="00AE53F9" w:rsidRDefault="004F3DBB" w:rsidP="00AC3F21">
            <w:pPr>
              <w:rPr>
                <w:b/>
                <w:sz w:val="30"/>
                <w:szCs w:val="30"/>
              </w:rPr>
            </w:pPr>
          </w:p>
        </w:tc>
        <w:tc>
          <w:tcPr>
            <w:tcW w:w="533" w:type="dxa"/>
          </w:tcPr>
          <w:p w:rsidR="004F3DBB" w:rsidRPr="00AE53F9" w:rsidRDefault="004F3DBB" w:rsidP="00AC3F21">
            <w:pPr>
              <w:rPr>
                <w:b/>
                <w:sz w:val="30"/>
                <w:szCs w:val="30"/>
              </w:rPr>
            </w:pPr>
          </w:p>
        </w:tc>
        <w:tc>
          <w:tcPr>
            <w:tcW w:w="559" w:type="dxa"/>
          </w:tcPr>
          <w:p w:rsidR="004F3DBB" w:rsidRPr="004529C7" w:rsidRDefault="004F3DBB" w:rsidP="00AC3F21">
            <w:pPr>
              <w:rPr>
                <w:b/>
                <w:sz w:val="32"/>
                <w:szCs w:val="32"/>
              </w:rPr>
            </w:pPr>
          </w:p>
        </w:tc>
        <w:tc>
          <w:tcPr>
            <w:tcW w:w="559" w:type="dxa"/>
          </w:tcPr>
          <w:p w:rsidR="004F3DBB" w:rsidRPr="004529C7" w:rsidRDefault="004F3DBB" w:rsidP="00AC3F21">
            <w:pPr>
              <w:rPr>
                <w:b/>
                <w:sz w:val="32"/>
                <w:szCs w:val="32"/>
              </w:rPr>
            </w:pPr>
          </w:p>
        </w:tc>
      </w:tr>
      <w:tr w:rsidR="004F3DBB" w:rsidRPr="004529C7" w:rsidTr="00AC3F21">
        <w:trPr>
          <w:trHeight w:val="830"/>
        </w:trPr>
        <w:tc>
          <w:tcPr>
            <w:tcW w:w="830" w:type="dxa"/>
          </w:tcPr>
          <w:p w:rsidR="004F3DBB" w:rsidRPr="00AE53F9" w:rsidRDefault="004F3DBB" w:rsidP="00AC3F21">
            <w:pPr>
              <w:rPr>
                <w:b/>
                <w:sz w:val="30"/>
                <w:szCs w:val="30"/>
              </w:rPr>
            </w:pPr>
            <w:r w:rsidRPr="00AE53F9">
              <w:rPr>
                <w:rFonts w:hint="eastAsia"/>
                <w:b/>
                <w:sz w:val="30"/>
                <w:szCs w:val="30"/>
              </w:rPr>
              <w:t>冲突</w:t>
            </w:r>
          </w:p>
          <w:p w:rsidR="004F3DBB" w:rsidRPr="00AE53F9" w:rsidRDefault="004F3DBB" w:rsidP="00AC3F21">
            <w:pPr>
              <w:rPr>
                <w:b/>
                <w:sz w:val="30"/>
                <w:szCs w:val="30"/>
              </w:rPr>
            </w:pPr>
            <w:r w:rsidRPr="00AE53F9">
              <w:rPr>
                <w:rFonts w:hint="eastAsia"/>
                <w:b/>
                <w:sz w:val="30"/>
                <w:szCs w:val="30"/>
              </w:rPr>
              <w:t>次数</w:t>
            </w:r>
          </w:p>
        </w:tc>
        <w:tc>
          <w:tcPr>
            <w:tcW w:w="391" w:type="dxa"/>
          </w:tcPr>
          <w:p w:rsidR="004F3DBB" w:rsidRPr="00AE53F9" w:rsidRDefault="004F3DBB" w:rsidP="00AC3F21">
            <w:pPr>
              <w:rPr>
                <w:b/>
                <w:sz w:val="30"/>
                <w:szCs w:val="30"/>
              </w:rPr>
            </w:pPr>
          </w:p>
        </w:tc>
        <w:tc>
          <w:tcPr>
            <w:tcW w:w="516" w:type="dxa"/>
          </w:tcPr>
          <w:p w:rsidR="004F3DBB" w:rsidRPr="00AE53F9" w:rsidRDefault="004F3DBB" w:rsidP="00AC3F21">
            <w:pPr>
              <w:rPr>
                <w:b/>
                <w:sz w:val="30"/>
                <w:szCs w:val="30"/>
              </w:rPr>
            </w:pPr>
          </w:p>
        </w:tc>
        <w:tc>
          <w:tcPr>
            <w:tcW w:w="516" w:type="dxa"/>
          </w:tcPr>
          <w:p w:rsidR="004F3DBB" w:rsidRPr="00AE53F9" w:rsidRDefault="004F3DBB" w:rsidP="00AC3F21">
            <w:pPr>
              <w:rPr>
                <w:b/>
                <w:sz w:val="30"/>
                <w:szCs w:val="30"/>
              </w:rPr>
            </w:pPr>
          </w:p>
        </w:tc>
        <w:tc>
          <w:tcPr>
            <w:tcW w:w="580" w:type="dxa"/>
          </w:tcPr>
          <w:p w:rsidR="004F3DBB" w:rsidRPr="00AE53F9" w:rsidRDefault="004F3DBB" w:rsidP="00AC3F21">
            <w:pPr>
              <w:rPr>
                <w:b/>
                <w:sz w:val="30"/>
                <w:szCs w:val="30"/>
              </w:rPr>
            </w:pPr>
          </w:p>
        </w:tc>
        <w:tc>
          <w:tcPr>
            <w:tcW w:w="535" w:type="dxa"/>
          </w:tcPr>
          <w:p w:rsidR="004F3DBB" w:rsidRPr="00AE53F9" w:rsidRDefault="004F3DBB" w:rsidP="00AC3F21">
            <w:pPr>
              <w:rPr>
                <w:b/>
                <w:sz w:val="30"/>
                <w:szCs w:val="30"/>
              </w:rPr>
            </w:pPr>
          </w:p>
        </w:tc>
        <w:tc>
          <w:tcPr>
            <w:tcW w:w="516" w:type="dxa"/>
          </w:tcPr>
          <w:p w:rsidR="004F3DBB" w:rsidRPr="00AE53F9" w:rsidRDefault="004F3DBB" w:rsidP="00AC3F21">
            <w:pPr>
              <w:rPr>
                <w:b/>
                <w:sz w:val="30"/>
                <w:szCs w:val="30"/>
              </w:rPr>
            </w:pPr>
          </w:p>
        </w:tc>
        <w:tc>
          <w:tcPr>
            <w:tcW w:w="516" w:type="dxa"/>
          </w:tcPr>
          <w:p w:rsidR="004F3DBB" w:rsidRPr="00AE53F9" w:rsidRDefault="004F3DBB" w:rsidP="00AC3F21">
            <w:pPr>
              <w:rPr>
                <w:b/>
                <w:sz w:val="30"/>
                <w:szCs w:val="30"/>
              </w:rPr>
            </w:pPr>
          </w:p>
        </w:tc>
        <w:tc>
          <w:tcPr>
            <w:tcW w:w="516" w:type="dxa"/>
          </w:tcPr>
          <w:p w:rsidR="004F3DBB" w:rsidRPr="00AE53F9" w:rsidRDefault="004F3DBB" w:rsidP="00AC3F21">
            <w:pPr>
              <w:rPr>
                <w:b/>
                <w:sz w:val="30"/>
                <w:szCs w:val="30"/>
              </w:rPr>
            </w:pPr>
          </w:p>
        </w:tc>
        <w:tc>
          <w:tcPr>
            <w:tcW w:w="516" w:type="dxa"/>
          </w:tcPr>
          <w:p w:rsidR="004F3DBB" w:rsidRPr="00AE53F9" w:rsidRDefault="004F3DBB" w:rsidP="00AC3F21">
            <w:pPr>
              <w:rPr>
                <w:b/>
                <w:sz w:val="30"/>
                <w:szCs w:val="30"/>
              </w:rPr>
            </w:pPr>
          </w:p>
        </w:tc>
        <w:tc>
          <w:tcPr>
            <w:tcW w:w="391" w:type="dxa"/>
          </w:tcPr>
          <w:p w:rsidR="004F3DBB" w:rsidRPr="00AE53F9" w:rsidRDefault="004F3DBB" w:rsidP="00AC3F21">
            <w:pPr>
              <w:rPr>
                <w:b/>
                <w:sz w:val="30"/>
                <w:szCs w:val="30"/>
              </w:rPr>
            </w:pPr>
          </w:p>
        </w:tc>
        <w:tc>
          <w:tcPr>
            <w:tcW w:w="542" w:type="dxa"/>
          </w:tcPr>
          <w:p w:rsidR="004F3DBB" w:rsidRPr="00AE53F9" w:rsidRDefault="004F3DBB" w:rsidP="00AC3F21">
            <w:pPr>
              <w:rPr>
                <w:b/>
                <w:sz w:val="30"/>
                <w:szCs w:val="30"/>
              </w:rPr>
            </w:pPr>
          </w:p>
        </w:tc>
        <w:tc>
          <w:tcPr>
            <w:tcW w:w="533" w:type="dxa"/>
          </w:tcPr>
          <w:p w:rsidR="004F3DBB" w:rsidRPr="00AE53F9" w:rsidRDefault="004F3DBB" w:rsidP="00AC3F21">
            <w:pPr>
              <w:rPr>
                <w:b/>
                <w:sz w:val="30"/>
                <w:szCs w:val="30"/>
              </w:rPr>
            </w:pPr>
          </w:p>
        </w:tc>
        <w:tc>
          <w:tcPr>
            <w:tcW w:w="559" w:type="dxa"/>
          </w:tcPr>
          <w:p w:rsidR="004F3DBB" w:rsidRPr="004529C7" w:rsidRDefault="004F3DBB" w:rsidP="00AC3F21">
            <w:pPr>
              <w:rPr>
                <w:b/>
                <w:sz w:val="32"/>
                <w:szCs w:val="32"/>
              </w:rPr>
            </w:pPr>
          </w:p>
        </w:tc>
        <w:tc>
          <w:tcPr>
            <w:tcW w:w="559" w:type="dxa"/>
          </w:tcPr>
          <w:p w:rsidR="004F3DBB" w:rsidRPr="004529C7" w:rsidRDefault="004F3DBB" w:rsidP="00AC3F21">
            <w:pPr>
              <w:rPr>
                <w:b/>
                <w:sz w:val="32"/>
                <w:szCs w:val="32"/>
              </w:rPr>
            </w:pPr>
          </w:p>
        </w:tc>
      </w:tr>
    </w:tbl>
    <w:p w:rsidR="004F3DBB" w:rsidRDefault="004F3DBB" w:rsidP="00FF2360">
      <w:pPr>
        <w:ind w:firstLineChars="98" w:firstLine="354"/>
        <w:rPr>
          <w:b/>
          <w:sz w:val="36"/>
          <w:szCs w:val="36"/>
        </w:rPr>
      </w:pPr>
    </w:p>
    <w:p w:rsidR="004F3DBB" w:rsidRPr="004F3DBB" w:rsidRDefault="004F3DBB" w:rsidP="00FF2360">
      <w:pPr>
        <w:ind w:firstLineChars="98" w:firstLine="354"/>
        <w:rPr>
          <w:b/>
          <w:sz w:val="36"/>
          <w:szCs w:val="36"/>
        </w:rPr>
      </w:pPr>
      <w:r>
        <w:rPr>
          <w:rFonts w:hint="eastAsia"/>
          <w:b/>
          <w:sz w:val="36"/>
          <w:szCs w:val="36"/>
        </w:rPr>
        <w:t>对比</w:t>
      </w:r>
    </w:p>
    <w:tbl>
      <w:tblPr>
        <w:tblW w:w="8016"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0"/>
        <w:gridCol w:w="391"/>
        <w:gridCol w:w="516"/>
        <w:gridCol w:w="516"/>
        <w:gridCol w:w="580"/>
        <w:gridCol w:w="535"/>
        <w:gridCol w:w="516"/>
        <w:gridCol w:w="516"/>
        <w:gridCol w:w="516"/>
        <w:gridCol w:w="516"/>
        <w:gridCol w:w="391"/>
        <w:gridCol w:w="542"/>
        <w:gridCol w:w="533"/>
        <w:gridCol w:w="559"/>
        <w:gridCol w:w="559"/>
      </w:tblGrid>
      <w:tr w:rsidR="001472F9" w:rsidRPr="004529C7" w:rsidTr="001472F9">
        <w:tc>
          <w:tcPr>
            <w:tcW w:w="830" w:type="dxa"/>
          </w:tcPr>
          <w:p w:rsidR="004529C7" w:rsidRPr="00AE53F9" w:rsidRDefault="007C3BF7" w:rsidP="00946D0C">
            <w:pPr>
              <w:rPr>
                <w:b/>
                <w:sz w:val="30"/>
                <w:szCs w:val="30"/>
              </w:rPr>
            </w:pPr>
            <w:r w:rsidRPr="00AE53F9">
              <w:rPr>
                <w:rFonts w:hint="eastAsia"/>
                <w:b/>
                <w:sz w:val="30"/>
                <w:szCs w:val="30"/>
              </w:rPr>
              <w:t>存储</w:t>
            </w:r>
          </w:p>
          <w:p w:rsidR="007C3BF7" w:rsidRPr="00AE53F9" w:rsidRDefault="007C3BF7" w:rsidP="00946D0C">
            <w:pPr>
              <w:rPr>
                <w:b/>
                <w:sz w:val="30"/>
                <w:szCs w:val="30"/>
              </w:rPr>
            </w:pPr>
            <w:r w:rsidRPr="00AE53F9">
              <w:rPr>
                <w:rFonts w:hint="eastAsia"/>
                <w:b/>
                <w:sz w:val="30"/>
                <w:szCs w:val="30"/>
              </w:rPr>
              <w:t>地址</w:t>
            </w:r>
          </w:p>
        </w:tc>
        <w:tc>
          <w:tcPr>
            <w:tcW w:w="391" w:type="dxa"/>
          </w:tcPr>
          <w:p w:rsidR="007C3BF7" w:rsidRPr="00AE53F9" w:rsidRDefault="007C3BF7" w:rsidP="00946D0C">
            <w:pPr>
              <w:rPr>
                <w:b/>
                <w:sz w:val="30"/>
                <w:szCs w:val="30"/>
              </w:rPr>
            </w:pPr>
            <w:r w:rsidRPr="00AE53F9">
              <w:rPr>
                <w:rFonts w:hint="eastAsia"/>
                <w:b/>
                <w:sz w:val="30"/>
                <w:szCs w:val="30"/>
              </w:rPr>
              <w:t>0</w:t>
            </w:r>
          </w:p>
        </w:tc>
        <w:tc>
          <w:tcPr>
            <w:tcW w:w="516" w:type="dxa"/>
          </w:tcPr>
          <w:p w:rsidR="007C3BF7" w:rsidRPr="00AE53F9" w:rsidRDefault="007C3BF7" w:rsidP="00946D0C">
            <w:pPr>
              <w:rPr>
                <w:b/>
                <w:sz w:val="30"/>
                <w:szCs w:val="30"/>
              </w:rPr>
            </w:pPr>
            <w:r w:rsidRPr="00AE53F9">
              <w:rPr>
                <w:rFonts w:hint="eastAsia"/>
                <w:b/>
                <w:sz w:val="30"/>
                <w:szCs w:val="30"/>
              </w:rPr>
              <w:t>1</w:t>
            </w:r>
          </w:p>
        </w:tc>
        <w:tc>
          <w:tcPr>
            <w:tcW w:w="516" w:type="dxa"/>
          </w:tcPr>
          <w:p w:rsidR="007C3BF7" w:rsidRPr="00AE53F9" w:rsidRDefault="007C3BF7" w:rsidP="00946D0C">
            <w:pPr>
              <w:rPr>
                <w:b/>
                <w:sz w:val="30"/>
                <w:szCs w:val="30"/>
              </w:rPr>
            </w:pPr>
            <w:r w:rsidRPr="00AE53F9">
              <w:rPr>
                <w:rFonts w:hint="eastAsia"/>
                <w:b/>
                <w:sz w:val="30"/>
                <w:szCs w:val="30"/>
              </w:rPr>
              <w:t>2</w:t>
            </w:r>
          </w:p>
        </w:tc>
        <w:tc>
          <w:tcPr>
            <w:tcW w:w="580" w:type="dxa"/>
          </w:tcPr>
          <w:p w:rsidR="007C3BF7" w:rsidRPr="00AE53F9" w:rsidRDefault="007C3BF7" w:rsidP="00946D0C">
            <w:pPr>
              <w:rPr>
                <w:b/>
                <w:sz w:val="30"/>
                <w:szCs w:val="30"/>
              </w:rPr>
            </w:pPr>
            <w:r w:rsidRPr="00AE53F9">
              <w:rPr>
                <w:rFonts w:hint="eastAsia"/>
                <w:b/>
                <w:sz w:val="30"/>
                <w:szCs w:val="30"/>
              </w:rPr>
              <w:t>3</w:t>
            </w:r>
          </w:p>
        </w:tc>
        <w:tc>
          <w:tcPr>
            <w:tcW w:w="535" w:type="dxa"/>
          </w:tcPr>
          <w:p w:rsidR="007C3BF7" w:rsidRPr="00AE53F9" w:rsidRDefault="007C3BF7" w:rsidP="00946D0C">
            <w:pPr>
              <w:rPr>
                <w:b/>
                <w:sz w:val="30"/>
                <w:szCs w:val="30"/>
              </w:rPr>
            </w:pPr>
            <w:r w:rsidRPr="00AE53F9">
              <w:rPr>
                <w:rFonts w:hint="eastAsia"/>
                <w:b/>
                <w:sz w:val="30"/>
                <w:szCs w:val="30"/>
              </w:rPr>
              <w:t>4</w:t>
            </w:r>
          </w:p>
        </w:tc>
        <w:tc>
          <w:tcPr>
            <w:tcW w:w="516" w:type="dxa"/>
          </w:tcPr>
          <w:p w:rsidR="007C3BF7" w:rsidRPr="00AE53F9" w:rsidRDefault="007C3BF7" w:rsidP="00946D0C">
            <w:pPr>
              <w:rPr>
                <w:b/>
                <w:sz w:val="30"/>
                <w:szCs w:val="30"/>
              </w:rPr>
            </w:pPr>
            <w:r w:rsidRPr="00AE53F9">
              <w:rPr>
                <w:rFonts w:hint="eastAsia"/>
                <w:b/>
                <w:sz w:val="30"/>
                <w:szCs w:val="30"/>
              </w:rPr>
              <w:t>5</w:t>
            </w:r>
          </w:p>
        </w:tc>
        <w:tc>
          <w:tcPr>
            <w:tcW w:w="516" w:type="dxa"/>
          </w:tcPr>
          <w:p w:rsidR="007C3BF7" w:rsidRPr="00AE53F9" w:rsidRDefault="007C3BF7" w:rsidP="00946D0C">
            <w:pPr>
              <w:rPr>
                <w:b/>
                <w:sz w:val="30"/>
                <w:szCs w:val="30"/>
              </w:rPr>
            </w:pPr>
            <w:r w:rsidRPr="00AE53F9">
              <w:rPr>
                <w:rFonts w:hint="eastAsia"/>
                <w:b/>
                <w:sz w:val="30"/>
                <w:szCs w:val="30"/>
              </w:rPr>
              <w:t>6</w:t>
            </w:r>
          </w:p>
        </w:tc>
        <w:tc>
          <w:tcPr>
            <w:tcW w:w="516" w:type="dxa"/>
          </w:tcPr>
          <w:p w:rsidR="007C3BF7" w:rsidRPr="00AE53F9" w:rsidRDefault="007C3BF7" w:rsidP="00946D0C">
            <w:pPr>
              <w:rPr>
                <w:b/>
                <w:sz w:val="30"/>
                <w:szCs w:val="30"/>
              </w:rPr>
            </w:pPr>
            <w:r w:rsidRPr="00AE53F9">
              <w:rPr>
                <w:rFonts w:hint="eastAsia"/>
                <w:b/>
                <w:sz w:val="30"/>
                <w:szCs w:val="30"/>
              </w:rPr>
              <w:t>7</w:t>
            </w:r>
          </w:p>
        </w:tc>
        <w:tc>
          <w:tcPr>
            <w:tcW w:w="516" w:type="dxa"/>
          </w:tcPr>
          <w:p w:rsidR="007C3BF7" w:rsidRPr="00AE53F9" w:rsidRDefault="007C3BF7" w:rsidP="00946D0C">
            <w:pPr>
              <w:rPr>
                <w:b/>
                <w:sz w:val="30"/>
                <w:szCs w:val="30"/>
              </w:rPr>
            </w:pPr>
            <w:r w:rsidRPr="00AE53F9">
              <w:rPr>
                <w:rFonts w:hint="eastAsia"/>
                <w:b/>
                <w:sz w:val="30"/>
                <w:szCs w:val="30"/>
              </w:rPr>
              <w:t>8</w:t>
            </w:r>
          </w:p>
        </w:tc>
        <w:tc>
          <w:tcPr>
            <w:tcW w:w="391" w:type="dxa"/>
          </w:tcPr>
          <w:p w:rsidR="007C3BF7" w:rsidRPr="00AE53F9" w:rsidRDefault="007C3BF7" w:rsidP="00946D0C">
            <w:pPr>
              <w:rPr>
                <w:b/>
                <w:sz w:val="30"/>
                <w:szCs w:val="30"/>
              </w:rPr>
            </w:pPr>
            <w:r w:rsidRPr="00AE53F9">
              <w:rPr>
                <w:rFonts w:hint="eastAsia"/>
                <w:b/>
                <w:sz w:val="30"/>
                <w:szCs w:val="30"/>
              </w:rPr>
              <w:t>9</w:t>
            </w:r>
          </w:p>
        </w:tc>
        <w:tc>
          <w:tcPr>
            <w:tcW w:w="542" w:type="dxa"/>
          </w:tcPr>
          <w:p w:rsidR="007C3BF7" w:rsidRPr="00AE53F9" w:rsidRDefault="007C3BF7" w:rsidP="00946D0C">
            <w:pPr>
              <w:rPr>
                <w:b/>
                <w:sz w:val="30"/>
                <w:szCs w:val="30"/>
              </w:rPr>
            </w:pPr>
            <w:r w:rsidRPr="00AE53F9">
              <w:rPr>
                <w:rFonts w:hint="eastAsia"/>
                <w:b/>
                <w:sz w:val="30"/>
                <w:szCs w:val="30"/>
              </w:rPr>
              <w:t>10</w:t>
            </w:r>
          </w:p>
        </w:tc>
        <w:tc>
          <w:tcPr>
            <w:tcW w:w="533" w:type="dxa"/>
          </w:tcPr>
          <w:p w:rsidR="007C3BF7" w:rsidRPr="00AE53F9" w:rsidRDefault="007C3BF7" w:rsidP="00946D0C">
            <w:pPr>
              <w:rPr>
                <w:b/>
                <w:sz w:val="30"/>
                <w:szCs w:val="30"/>
              </w:rPr>
            </w:pPr>
            <w:r w:rsidRPr="00AE53F9">
              <w:rPr>
                <w:rFonts w:hint="eastAsia"/>
                <w:b/>
                <w:sz w:val="30"/>
                <w:szCs w:val="30"/>
              </w:rPr>
              <w:t>11</w:t>
            </w:r>
          </w:p>
        </w:tc>
        <w:tc>
          <w:tcPr>
            <w:tcW w:w="559" w:type="dxa"/>
          </w:tcPr>
          <w:p w:rsidR="007C3BF7" w:rsidRPr="004529C7" w:rsidRDefault="007C3BF7" w:rsidP="00946D0C">
            <w:pPr>
              <w:rPr>
                <w:b/>
                <w:sz w:val="32"/>
                <w:szCs w:val="32"/>
              </w:rPr>
            </w:pPr>
            <w:r w:rsidRPr="004529C7">
              <w:rPr>
                <w:rFonts w:hint="eastAsia"/>
                <w:b/>
                <w:sz w:val="32"/>
                <w:szCs w:val="32"/>
              </w:rPr>
              <w:t>12</w:t>
            </w:r>
          </w:p>
        </w:tc>
        <w:tc>
          <w:tcPr>
            <w:tcW w:w="559" w:type="dxa"/>
          </w:tcPr>
          <w:p w:rsidR="007C3BF7" w:rsidRPr="004529C7" w:rsidRDefault="004529C7" w:rsidP="00946D0C">
            <w:pPr>
              <w:rPr>
                <w:b/>
                <w:sz w:val="32"/>
                <w:szCs w:val="32"/>
              </w:rPr>
            </w:pPr>
            <w:r>
              <w:rPr>
                <w:rFonts w:hint="eastAsia"/>
                <w:b/>
                <w:sz w:val="32"/>
                <w:szCs w:val="32"/>
              </w:rPr>
              <w:t>13</w:t>
            </w:r>
          </w:p>
        </w:tc>
      </w:tr>
      <w:tr w:rsidR="001472F9" w:rsidRPr="004529C7" w:rsidTr="001472F9">
        <w:tc>
          <w:tcPr>
            <w:tcW w:w="830" w:type="dxa"/>
          </w:tcPr>
          <w:p w:rsidR="007C3BF7" w:rsidRPr="00AE53F9" w:rsidRDefault="007C3BF7" w:rsidP="00946D0C">
            <w:pPr>
              <w:rPr>
                <w:b/>
                <w:sz w:val="30"/>
                <w:szCs w:val="30"/>
              </w:rPr>
            </w:pPr>
            <w:r w:rsidRPr="00AE53F9">
              <w:rPr>
                <w:rFonts w:hint="eastAsia"/>
                <w:b/>
                <w:sz w:val="30"/>
                <w:szCs w:val="30"/>
              </w:rPr>
              <w:t>关键字</w:t>
            </w:r>
          </w:p>
        </w:tc>
        <w:tc>
          <w:tcPr>
            <w:tcW w:w="391" w:type="dxa"/>
          </w:tcPr>
          <w:p w:rsidR="007C3BF7" w:rsidRPr="00AE53F9" w:rsidRDefault="007C3BF7" w:rsidP="00946D0C">
            <w:pPr>
              <w:rPr>
                <w:b/>
                <w:sz w:val="30"/>
                <w:szCs w:val="30"/>
              </w:rPr>
            </w:pPr>
          </w:p>
        </w:tc>
        <w:tc>
          <w:tcPr>
            <w:tcW w:w="516" w:type="dxa"/>
          </w:tcPr>
          <w:p w:rsidR="00AE53F9" w:rsidRDefault="00627667" w:rsidP="00946D0C">
            <w:pPr>
              <w:rPr>
                <w:b/>
                <w:sz w:val="30"/>
                <w:szCs w:val="30"/>
              </w:rPr>
            </w:pPr>
            <w:r>
              <w:rPr>
                <w:rFonts w:hint="eastAsia"/>
                <w:b/>
                <w:sz w:val="30"/>
                <w:szCs w:val="30"/>
              </w:rPr>
              <w:t>12</w:t>
            </w:r>
          </w:p>
          <w:p w:rsidR="00627667" w:rsidRDefault="00AE4E5B" w:rsidP="00946D0C">
            <w:pPr>
              <w:rPr>
                <w:b/>
                <w:sz w:val="30"/>
                <w:szCs w:val="30"/>
              </w:rPr>
            </w:pPr>
            <w:r>
              <w:rPr>
                <w:b/>
                <w:noProof/>
                <w:sz w:val="30"/>
                <w:szCs w:val="30"/>
              </w:rPr>
              <mc:AlternateContent>
                <mc:Choice Requires="wps">
                  <w:drawing>
                    <wp:anchor distT="0" distB="0" distL="114300" distR="114300" simplePos="0" relativeHeight="252516352" behindDoc="0" locked="0" layoutInCell="1" allowOverlap="1">
                      <wp:simplePos x="0" y="0"/>
                      <wp:positionH relativeFrom="column">
                        <wp:posOffset>-19050</wp:posOffset>
                      </wp:positionH>
                      <wp:positionV relativeFrom="paragraph">
                        <wp:posOffset>128270</wp:posOffset>
                      </wp:positionV>
                      <wp:extent cx="233680" cy="85725"/>
                      <wp:effectExtent l="8255" t="13970" r="5715" b="5080"/>
                      <wp:wrapNone/>
                      <wp:docPr id="146" name="AutoShape 1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68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72BA8B" id="AutoShape 1145" o:spid="_x0000_s1026" type="#_x0000_t32" style="position:absolute;left:0;text-align:left;margin-left:-1.5pt;margin-top:10.1pt;width:18.4pt;height:6.75pt;z-index:25251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"/>
                  </w:pict>
                </mc:Fallback>
              </mc:AlternateContent>
            </w:r>
            <w:r w:rsidR="00627667">
              <w:rPr>
                <w:rFonts w:hint="eastAsia"/>
                <w:b/>
                <w:sz w:val="30"/>
                <w:szCs w:val="30"/>
              </w:rPr>
              <w:t>23</w:t>
            </w:r>
          </w:p>
          <w:p w:rsidR="00627667" w:rsidRPr="00AE53F9" w:rsidRDefault="00AE4E5B" w:rsidP="00946D0C">
            <w:pPr>
              <w:rPr>
                <w:b/>
                <w:sz w:val="30"/>
                <w:szCs w:val="30"/>
              </w:rPr>
            </w:pPr>
            <w:r>
              <w:rPr>
                <w:b/>
                <w:noProof/>
                <w:sz w:val="30"/>
                <w:szCs w:val="30"/>
              </w:rPr>
              <mc:AlternateContent>
                <mc:Choice Requires="wps">
                  <w:drawing>
                    <wp:anchor distT="0" distB="0" distL="114300" distR="114300" simplePos="0" relativeHeight="252519424" behindDoc="0" locked="0" layoutInCell="1" allowOverlap="1">
                      <wp:simplePos x="0" y="0"/>
                      <wp:positionH relativeFrom="column">
                        <wp:posOffset>5080</wp:posOffset>
                      </wp:positionH>
                      <wp:positionV relativeFrom="paragraph">
                        <wp:posOffset>109220</wp:posOffset>
                      </wp:positionV>
                      <wp:extent cx="180975" cy="109855"/>
                      <wp:effectExtent l="13335" t="10160" r="5715" b="13335"/>
                      <wp:wrapNone/>
                      <wp:docPr id="145" name="AutoShape 1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109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78F8F" id="AutoShape 1148" o:spid="_x0000_s1026" type="#_x0000_t32" style="position:absolute;left:0;text-align:left;margin-left:.4pt;margin-top:8.6pt;width:14.25pt;height:8.65pt;z-index:25251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"/>
                  </w:pict>
                </mc:Fallback>
              </mc:AlternateContent>
            </w:r>
            <w:r w:rsidR="00627667">
              <w:rPr>
                <w:rFonts w:hint="eastAsia"/>
                <w:b/>
                <w:sz w:val="30"/>
                <w:szCs w:val="30"/>
              </w:rPr>
              <w:t>34</w:t>
            </w:r>
          </w:p>
        </w:tc>
        <w:tc>
          <w:tcPr>
            <w:tcW w:w="516" w:type="dxa"/>
          </w:tcPr>
          <w:p w:rsidR="00AE53F9" w:rsidRDefault="00627667" w:rsidP="00946D0C">
            <w:pPr>
              <w:rPr>
                <w:b/>
                <w:sz w:val="30"/>
                <w:szCs w:val="30"/>
              </w:rPr>
            </w:pPr>
            <w:r>
              <w:rPr>
                <w:rFonts w:hint="eastAsia"/>
                <w:b/>
                <w:sz w:val="30"/>
                <w:szCs w:val="30"/>
              </w:rPr>
              <w:t>13</w:t>
            </w:r>
          </w:p>
          <w:p w:rsidR="00627667" w:rsidRDefault="00AE4E5B" w:rsidP="00946D0C">
            <w:pPr>
              <w:rPr>
                <w:b/>
                <w:sz w:val="30"/>
                <w:szCs w:val="30"/>
              </w:rPr>
            </w:pPr>
            <w:r>
              <w:rPr>
                <w:b/>
                <w:noProof/>
                <w:sz w:val="30"/>
                <w:szCs w:val="30"/>
              </w:rPr>
              <mc:AlternateContent>
                <mc:Choice Requires="wps">
                  <w:drawing>
                    <wp:anchor distT="0" distB="0" distL="114300" distR="114300" simplePos="0" relativeHeight="252517376" behindDoc="0" locked="0" layoutInCell="1" allowOverlap="1">
                      <wp:simplePos x="0" y="0"/>
                      <wp:positionH relativeFrom="column">
                        <wp:posOffset>-5080</wp:posOffset>
                      </wp:positionH>
                      <wp:positionV relativeFrom="paragraph">
                        <wp:posOffset>128270</wp:posOffset>
                      </wp:positionV>
                      <wp:extent cx="205105" cy="85725"/>
                      <wp:effectExtent l="6985" t="13970" r="6985" b="5080"/>
                      <wp:wrapNone/>
                      <wp:docPr id="144" name="AutoShape 1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05"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1B8A99" id="AutoShape 1146" o:spid="_x0000_s1026" type="#_x0000_t32" style="position:absolute;left:0;text-align:left;margin-left:-.4pt;margin-top:10.1pt;width:16.15pt;height:6.7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"/>
                  </w:pict>
                </mc:Fallback>
              </mc:AlternateContent>
            </w:r>
            <w:r w:rsidR="00627667">
              <w:rPr>
                <w:rFonts w:hint="eastAsia"/>
                <w:b/>
                <w:sz w:val="30"/>
                <w:szCs w:val="30"/>
              </w:rPr>
              <w:t>23</w:t>
            </w:r>
          </w:p>
          <w:p w:rsidR="00627667" w:rsidRPr="00AE53F9" w:rsidRDefault="00AE4E5B" w:rsidP="00946D0C">
            <w:pPr>
              <w:rPr>
                <w:b/>
                <w:sz w:val="30"/>
                <w:szCs w:val="30"/>
              </w:rPr>
            </w:pPr>
            <w:r>
              <w:rPr>
                <w:b/>
                <w:noProof/>
                <w:sz w:val="30"/>
                <w:szCs w:val="30"/>
              </w:rPr>
              <mc:AlternateContent>
                <mc:Choice Requires="wps">
                  <w:drawing>
                    <wp:anchor distT="0" distB="0" distL="114300" distR="114300" simplePos="0" relativeHeight="252520448" behindDoc="0" locked="0" layoutInCell="1" allowOverlap="1">
                      <wp:simplePos x="0" y="0"/>
                      <wp:positionH relativeFrom="column">
                        <wp:posOffset>-5080</wp:posOffset>
                      </wp:positionH>
                      <wp:positionV relativeFrom="paragraph">
                        <wp:posOffset>109220</wp:posOffset>
                      </wp:positionV>
                      <wp:extent cx="205105" cy="167005"/>
                      <wp:effectExtent l="6985" t="10160" r="6985" b="13335"/>
                      <wp:wrapNone/>
                      <wp:docPr id="143" name="AutoShape 1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05" cy="167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3F9593" id="AutoShape 1149" o:spid="_x0000_s1026" type="#_x0000_t32" style="position:absolute;left:0;text-align:left;margin-left:-.4pt;margin-top:8.6pt;width:16.15pt;height:13.1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"/>
                  </w:pict>
                </mc:Fallback>
              </mc:AlternateContent>
            </w:r>
            <w:r w:rsidR="00627667">
              <w:rPr>
                <w:rFonts w:hint="eastAsia"/>
                <w:b/>
                <w:sz w:val="30"/>
                <w:szCs w:val="30"/>
              </w:rPr>
              <w:t>34</w:t>
            </w:r>
          </w:p>
        </w:tc>
        <w:tc>
          <w:tcPr>
            <w:tcW w:w="580" w:type="dxa"/>
          </w:tcPr>
          <w:p w:rsidR="00AE53F9" w:rsidRDefault="00627667" w:rsidP="00946D0C">
            <w:pPr>
              <w:rPr>
                <w:b/>
                <w:sz w:val="30"/>
                <w:szCs w:val="30"/>
              </w:rPr>
            </w:pPr>
            <w:r>
              <w:rPr>
                <w:rFonts w:hint="eastAsia"/>
                <w:b/>
                <w:sz w:val="30"/>
                <w:szCs w:val="30"/>
              </w:rPr>
              <w:t>25</w:t>
            </w:r>
          </w:p>
          <w:p w:rsidR="00627667" w:rsidRPr="00AE53F9" w:rsidRDefault="00AE4E5B" w:rsidP="00946D0C">
            <w:pPr>
              <w:rPr>
                <w:b/>
                <w:sz w:val="30"/>
                <w:szCs w:val="30"/>
              </w:rPr>
            </w:pPr>
            <w:r>
              <w:rPr>
                <w:b/>
                <w:noProof/>
                <w:sz w:val="30"/>
                <w:szCs w:val="30"/>
              </w:rPr>
              <mc:AlternateContent>
                <mc:Choice Requires="wps">
                  <w:drawing>
                    <wp:anchor distT="0" distB="0" distL="114300" distR="114300" simplePos="0" relativeHeight="252518400" behindDoc="0" locked="0" layoutInCell="1" allowOverlap="1">
                      <wp:simplePos x="0" y="0"/>
                      <wp:positionH relativeFrom="column">
                        <wp:posOffset>-24130</wp:posOffset>
                      </wp:positionH>
                      <wp:positionV relativeFrom="paragraph">
                        <wp:posOffset>128270</wp:posOffset>
                      </wp:positionV>
                      <wp:extent cx="219075" cy="123825"/>
                      <wp:effectExtent l="10795" t="13970" r="8255" b="5080"/>
                      <wp:wrapNone/>
                      <wp:docPr id="142" name="AutoShape 1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09C042" id="AutoShape 1147" o:spid="_x0000_s1026" type="#_x0000_t32" style="position:absolute;left:0;text-align:left;margin-left:-1.9pt;margin-top:10.1pt;width:17.25pt;height:9.7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"/>
                  </w:pict>
                </mc:Fallback>
              </mc:AlternateContent>
            </w:r>
            <w:r w:rsidR="00627667">
              <w:rPr>
                <w:rFonts w:hint="eastAsia"/>
                <w:b/>
                <w:sz w:val="30"/>
                <w:szCs w:val="30"/>
              </w:rPr>
              <w:t>91</w:t>
            </w:r>
          </w:p>
        </w:tc>
        <w:tc>
          <w:tcPr>
            <w:tcW w:w="535" w:type="dxa"/>
          </w:tcPr>
          <w:p w:rsidR="00AE53F9" w:rsidRDefault="00627667" w:rsidP="00946D0C">
            <w:pPr>
              <w:rPr>
                <w:b/>
                <w:sz w:val="30"/>
                <w:szCs w:val="30"/>
              </w:rPr>
            </w:pPr>
            <w:r>
              <w:rPr>
                <w:rFonts w:hint="eastAsia"/>
                <w:b/>
                <w:sz w:val="30"/>
                <w:szCs w:val="30"/>
              </w:rPr>
              <w:t>91</w:t>
            </w:r>
          </w:p>
          <w:p w:rsidR="00E577AA" w:rsidRPr="00AE53F9" w:rsidRDefault="00AE4E5B" w:rsidP="00946D0C">
            <w:pPr>
              <w:rPr>
                <w:b/>
                <w:sz w:val="30"/>
                <w:szCs w:val="30"/>
              </w:rPr>
            </w:pPr>
            <w:r>
              <w:rPr>
                <w:b/>
                <w:noProof/>
                <w:sz w:val="30"/>
                <w:szCs w:val="30"/>
              </w:rPr>
              <mc:AlternateContent>
                <mc:Choice Requires="wps">
                  <w:drawing>
                    <wp:anchor distT="0" distB="0" distL="114300" distR="114300" simplePos="0" relativeHeight="252521472" behindDoc="0" locked="0" layoutInCell="1" allowOverlap="1">
                      <wp:simplePos x="0" y="0"/>
                      <wp:positionH relativeFrom="column">
                        <wp:posOffset>0</wp:posOffset>
                      </wp:positionH>
                      <wp:positionV relativeFrom="paragraph">
                        <wp:posOffset>128270</wp:posOffset>
                      </wp:positionV>
                      <wp:extent cx="176530" cy="85725"/>
                      <wp:effectExtent l="12700" t="13970" r="10795" b="5080"/>
                      <wp:wrapNone/>
                      <wp:docPr id="141" name="AutoShape 1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53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9D1E0F" id="AutoShape 1150" o:spid="_x0000_s1026" type="#_x0000_t32" style="position:absolute;left:0;text-align:left;margin-left:0;margin-top:10.1pt;width:13.9pt;height:6.7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"/>
                  </w:pict>
                </mc:Fallback>
              </mc:AlternateContent>
            </w:r>
            <w:r w:rsidR="00E577AA">
              <w:rPr>
                <w:rFonts w:hint="eastAsia"/>
                <w:b/>
                <w:sz w:val="30"/>
                <w:szCs w:val="30"/>
              </w:rPr>
              <w:t>92</w:t>
            </w:r>
          </w:p>
        </w:tc>
        <w:tc>
          <w:tcPr>
            <w:tcW w:w="516" w:type="dxa"/>
          </w:tcPr>
          <w:p w:rsidR="007C3BF7" w:rsidRDefault="00627667" w:rsidP="00946D0C">
            <w:pPr>
              <w:rPr>
                <w:b/>
                <w:sz w:val="30"/>
                <w:szCs w:val="30"/>
              </w:rPr>
            </w:pPr>
            <w:r>
              <w:rPr>
                <w:rFonts w:hint="eastAsia"/>
                <w:b/>
                <w:sz w:val="30"/>
                <w:szCs w:val="30"/>
              </w:rPr>
              <w:t>23</w:t>
            </w:r>
          </w:p>
          <w:p w:rsidR="00627667" w:rsidRDefault="00AE4E5B" w:rsidP="00946D0C">
            <w:pPr>
              <w:rPr>
                <w:b/>
                <w:sz w:val="30"/>
                <w:szCs w:val="30"/>
              </w:rPr>
            </w:pPr>
            <w:r>
              <w:rPr>
                <w:b/>
                <w:noProof/>
                <w:sz w:val="30"/>
                <w:szCs w:val="30"/>
              </w:rPr>
              <mc:AlternateContent>
                <mc:Choice Requires="wps">
                  <w:drawing>
                    <wp:anchor distT="0" distB="0" distL="114300" distR="114300" simplePos="0" relativeHeight="252522496" behindDoc="0" locked="0" layoutInCell="1" allowOverlap="1">
                      <wp:simplePos x="0" y="0"/>
                      <wp:positionH relativeFrom="column">
                        <wp:posOffset>-19050</wp:posOffset>
                      </wp:positionH>
                      <wp:positionV relativeFrom="paragraph">
                        <wp:posOffset>128270</wp:posOffset>
                      </wp:positionV>
                      <wp:extent cx="214630" cy="123825"/>
                      <wp:effectExtent l="9525" t="13970" r="13970" b="5080"/>
                      <wp:wrapNone/>
                      <wp:docPr id="140" name="AutoShape 1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30"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F62089" id="AutoShape 1151" o:spid="_x0000_s1026" type="#_x0000_t32" style="position:absolute;left:0;text-align:left;margin-left:-1.5pt;margin-top:10.1pt;width:16.9pt;height:9.7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"/>
                  </w:pict>
                </mc:Fallback>
              </mc:AlternateContent>
            </w:r>
            <w:r w:rsidR="00627667">
              <w:rPr>
                <w:rFonts w:hint="eastAsia"/>
                <w:b/>
                <w:sz w:val="30"/>
                <w:szCs w:val="30"/>
              </w:rPr>
              <w:t>38</w:t>
            </w:r>
          </w:p>
          <w:p w:rsidR="00627667" w:rsidRDefault="00AE4E5B" w:rsidP="00946D0C">
            <w:pPr>
              <w:rPr>
                <w:b/>
                <w:sz w:val="30"/>
                <w:szCs w:val="30"/>
              </w:rPr>
            </w:pPr>
            <w:r>
              <w:rPr>
                <w:b/>
                <w:noProof/>
                <w:sz w:val="30"/>
                <w:szCs w:val="30"/>
              </w:rPr>
              <mc:AlternateContent>
                <mc:Choice Requires="wps">
                  <w:drawing>
                    <wp:anchor distT="0" distB="0" distL="114300" distR="114300" simplePos="0" relativeHeight="252523520" behindDoc="0" locked="0" layoutInCell="1" allowOverlap="1">
                      <wp:simplePos x="0" y="0"/>
                      <wp:positionH relativeFrom="column">
                        <wp:posOffset>-19050</wp:posOffset>
                      </wp:positionH>
                      <wp:positionV relativeFrom="paragraph">
                        <wp:posOffset>133350</wp:posOffset>
                      </wp:positionV>
                      <wp:extent cx="214630" cy="142875"/>
                      <wp:effectExtent l="9525" t="5715" r="13970" b="13335"/>
                      <wp:wrapNone/>
                      <wp:docPr id="139" name="AutoShape 1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3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BE82E2" id="AutoShape 1152" o:spid="_x0000_s1026" type="#_x0000_t32" style="position:absolute;left:0;text-align:left;margin-left:-1.5pt;margin-top:10.5pt;width:16.9pt;height:11.2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"/>
                  </w:pict>
                </mc:Fallback>
              </mc:AlternateContent>
            </w:r>
            <w:r w:rsidR="00627667">
              <w:rPr>
                <w:rFonts w:hint="eastAsia"/>
                <w:b/>
                <w:sz w:val="30"/>
                <w:szCs w:val="30"/>
              </w:rPr>
              <w:t>34</w:t>
            </w:r>
          </w:p>
          <w:p w:rsidR="00E577AA" w:rsidRPr="00AE53F9" w:rsidRDefault="00AE4E5B" w:rsidP="00946D0C">
            <w:pPr>
              <w:rPr>
                <w:b/>
                <w:sz w:val="30"/>
                <w:szCs w:val="30"/>
              </w:rPr>
            </w:pPr>
            <w:r>
              <w:rPr>
                <w:b/>
                <w:noProof/>
                <w:sz w:val="30"/>
                <w:szCs w:val="30"/>
              </w:rPr>
              <mc:AlternateContent>
                <mc:Choice Requires="wps">
                  <w:drawing>
                    <wp:anchor distT="0" distB="0" distL="114300" distR="114300" simplePos="0" relativeHeight="252524544" behindDoc="0" locked="0" layoutInCell="1" allowOverlap="1">
                      <wp:simplePos x="0" y="0"/>
                      <wp:positionH relativeFrom="column">
                        <wp:posOffset>-19050</wp:posOffset>
                      </wp:positionH>
                      <wp:positionV relativeFrom="paragraph">
                        <wp:posOffset>128270</wp:posOffset>
                      </wp:positionV>
                      <wp:extent cx="214630" cy="133350"/>
                      <wp:effectExtent l="9525" t="6350" r="13970" b="12700"/>
                      <wp:wrapNone/>
                      <wp:docPr id="138" name="AutoShape 1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3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FB36DF" id="AutoShape 1153" o:spid="_x0000_s1026" type="#_x0000_t32" style="position:absolute;left:0;text-align:left;margin-left:-1.5pt;margin-top:10.1pt;width:16.9pt;height:1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"/>
                  </w:pict>
                </mc:Fallback>
              </mc:AlternateContent>
            </w:r>
            <w:r w:rsidR="00E577AA">
              <w:rPr>
                <w:rFonts w:hint="eastAsia"/>
                <w:b/>
                <w:sz w:val="30"/>
                <w:szCs w:val="30"/>
              </w:rPr>
              <w:t>92</w:t>
            </w:r>
          </w:p>
        </w:tc>
        <w:tc>
          <w:tcPr>
            <w:tcW w:w="516" w:type="dxa"/>
          </w:tcPr>
          <w:p w:rsidR="00AE53F9" w:rsidRDefault="00627667" w:rsidP="00946D0C">
            <w:pPr>
              <w:rPr>
                <w:b/>
                <w:sz w:val="30"/>
                <w:szCs w:val="30"/>
              </w:rPr>
            </w:pPr>
            <w:r>
              <w:rPr>
                <w:rFonts w:hint="eastAsia"/>
                <w:b/>
                <w:sz w:val="30"/>
                <w:szCs w:val="30"/>
              </w:rPr>
              <w:t>38</w:t>
            </w:r>
          </w:p>
          <w:p w:rsidR="00627667" w:rsidRPr="00AE53F9" w:rsidRDefault="00AE4E5B" w:rsidP="00946D0C">
            <w:pPr>
              <w:rPr>
                <w:b/>
                <w:sz w:val="30"/>
                <w:szCs w:val="30"/>
              </w:rPr>
            </w:pPr>
            <w:r>
              <w:rPr>
                <w:b/>
                <w:noProof/>
                <w:sz w:val="30"/>
                <w:szCs w:val="30"/>
              </w:rPr>
              <mc:AlternateContent>
                <mc:Choice Requires="wps">
                  <w:drawing>
                    <wp:anchor distT="0" distB="0" distL="114300" distR="114300" simplePos="0" relativeHeight="252525568" behindDoc="0" locked="0" layoutInCell="1" allowOverlap="1">
                      <wp:simplePos x="0" y="0"/>
                      <wp:positionH relativeFrom="column">
                        <wp:posOffset>-28575</wp:posOffset>
                      </wp:positionH>
                      <wp:positionV relativeFrom="paragraph">
                        <wp:posOffset>128270</wp:posOffset>
                      </wp:positionV>
                      <wp:extent cx="176530" cy="123825"/>
                      <wp:effectExtent l="13335" t="13970" r="10160" b="5080"/>
                      <wp:wrapNone/>
                      <wp:docPr id="137" name="AutoShape 1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530"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24EB3" id="AutoShape 1154" o:spid="_x0000_s1026" type="#_x0000_t32" style="position:absolute;left:0;text-align:left;margin-left:-2.25pt;margin-top:10.1pt;width:13.9pt;height:9.7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yzGJQIAAEQ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"/>
                  </w:pict>
                </mc:Fallback>
              </mc:AlternateContent>
            </w:r>
            <w:r w:rsidR="00627667">
              <w:rPr>
                <w:rFonts w:hint="eastAsia"/>
                <w:b/>
                <w:sz w:val="30"/>
                <w:szCs w:val="30"/>
              </w:rPr>
              <w:t>6</w:t>
            </w:r>
          </w:p>
        </w:tc>
        <w:tc>
          <w:tcPr>
            <w:tcW w:w="516" w:type="dxa"/>
          </w:tcPr>
          <w:p w:rsidR="00AE53F9" w:rsidRDefault="00627667" w:rsidP="00946D0C">
            <w:pPr>
              <w:rPr>
                <w:b/>
                <w:sz w:val="30"/>
                <w:szCs w:val="30"/>
              </w:rPr>
            </w:pPr>
            <w:r>
              <w:rPr>
                <w:rFonts w:hint="eastAsia"/>
                <w:b/>
                <w:sz w:val="30"/>
                <w:szCs w:val="30"/>
              </w:rPr>
              <w:t>6</w:t>
            </w:r>
          </w:p>
          <w:p w:rsidR="00627667" w:rsidRPr="00AE53F9" w:rsidRDefault="00AE4E5B" w:rsidP="00946D0C">
            <w:pPr>
              <w:rPr>
                <w:b/>
                <w:sz w:val="30"/>
                <w:szCs w:val="30"/>
              </w:rPr>
            </w:pPr>
            <w:r>
              <w:rPr>
                <w:b/>
                <w:noProof/>
                <w:sz w:val="30"/>
                <w:szCs w:val="30"/>
              </w:rPr>
              <mc:AlternateContent>
                <mc:Choice Requires="wps">
                  <w:drawing>
                    <wp:anchor distT="0" distB="0" distL="114300" distR="114300" simplePos="0" relativeHeight="252526592" behindDoc="0" locked="0" layoutInCell="1" allowOverlap="1">
                      <wp:simplePos x="0" y="0"/>
                      <wp:positionH relativeFrom="column">
                        <wp:posOffset>-28575</wp:posOffset>
                      </wp:positionH>
                      <wp:positionV relativeFrom="paragraph">
                        <wp:posOffset>85725</wp:posOffset>
                      </wp:positionV>
                      <wp:extent cx="257175" cy="166370"/>
                      <wp:effectExtent l="7620" t="9525" r="11430" b="5080"/>
                      <wp:wrapNone/>
                      <wp:docPr id="136" name="AutoShape 1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166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33B48E" id="AutoShape 1155" o:spid="_x0000_s1026" type="#_x0000_t32" style="position:absolute;left:0;text-align:left;margin-left:-2.25pt;margin-top:6.75pt;width:20.25pt;height:13.1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ZgJwIAAEQ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"/>
                  </w:pict>
                </mc:Fallback>
              </mc:AlternateContent>
            </w:r>
            <w:r w:rsidR="00627667">
              <w:rPr>
                <w:rFonts w:hint="eastAsia"/>
                <w:b/>
                <w:sz w:val="30"/>
                <w:szCs w:val="30"/>
              </w:rPr>
              <w:t>84</w:t>
            </w:r>
          </w:p>
        </w:tc>
        <w:tc>
          <w:tcPr>
            <w:tcW w:w="516" w:type="dxa"/>
          </w:tcPr>
          <w:p w:rsidR="00AE53F9" w:rsidRDefault="00627667" w:rsidP="00946D0C">
            <w:pPr>
              <w:rPr>
                <w:b/>
                <w:sz w:val="30"/>
                <w:szCs w:val="30"/>
              </w:rPr>
            </w:pPr>
            <w:r>
              <w:rPr>
                <w:rFonts w:hint="eastAsia"/>
                <w:b/>
                <w:sz w:val="30"/>
                <w:szCs w:val="30"/>
              </w:rPr>
              <w:t>84</w:t>
            </w:r>
          </w:p>
          <w:p w:rsidR="00E577AA" w:rsidRPr="00AE53F9" w:rsidRDefault="00AE4E5B" w:rsidP="00946D0C">
            <w:pPr>
              <w:rPr>
                <w:b/>
                <w:sz w:val="30"/>
                <w:szCs w:val="30"/>
              </w:rPr>
            </w:pPr>
            <w:r>
              <w:rPr>
                <w:b/>
                <w:noProof/>
                <w:sz w:val="30"/>
                <w:szCs w:val="30"/>
              </w:rPr>
              <mc:AlternateContent>
                <mc:Choice Requires="wps">
                  <w:drawing>
                    <wp:anchor distT="0" distB="0" distL="114300" distR="114300" simplePos="0" relativeHeight="252527616" behindDoc="0" locked="0" layoutInCell="1" allowOverlap="1">
                      <wp:simplePos x="0" y="0"/>
                      <wp:positionH relativeFrom="column">
                        <wp:posOffset>-9525</wp:posOffset>
                      </wp:positionH>
                      <wp:positionV relativeFrom="paragraph">
                        <wp:posOffset>128270</wp:posOffset>
                      </wp:positionV>
                      <wp:extent cx="214630" cy="123825"/>
                      <wp:effectExtent l="11430" t="13970" r="12065" b="5080"/>
                      <wp:wrapNone/>
                      <wp:docPr id="135" name="AutoShape 1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30"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D9232A" id="AutoShape 1156" o:spid="_x0000_s1026" type="#_x0000_t32" style="position:absolute;left:0;text-align:left;margin-left:-.75pt;margin-top:10.1pt;width:16.9pt;height:9.7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"/>
                  </w:pict>
                </mc:Fallback>
              </mc:AlternateContent>
            </w:r>
            <w:r w:rsidR="00E577AA">
              <w:rPr>
                <w:rFonts w:hint="eastAsia"/>
                <w:b/>
                <w:sz w:val="30"/>
                <w:szCs w:val="30"/>
              </w:rPr>
              <w:t>92</w:t>
            </w:r>
          </w:p>
        </w:tc>
        <w:tc>
          <w:tcPr>
            <w:tcW w:w="391" w:type="dxa"/>
          </w:tcPr>
          <w:p w:rsidR="007C3BF7" w:rsidRPr="00AE53F9" w:rsidRDefault="007C3BF7" w:rsidP="00946D0C">
            <w:pPr>
              <w:rPr>
                <w:b/>
                <w:sz w:val="30"/>
                <w:szCs w:val="30"/>
              </w:rPr>
            </w:pPr>
          </w:p>
        </w:tc>
        <w:tc>
          <w:tcPr>
            <w:tcW w:w="542" w:type="dxa"/>
          </w:tcPr>
          <w:p w:rsidR="007C3BF7" w:rsidRPr="00AE53F9" w:rsidRDefault="00627667" w:rsidP="00946D0C">
            <w:pPr>
              <w:rPr>
                <w:b/>
                <w:sz w:val="30"/>
                <w:szCs w:val="30"/>
              </w:rPr>
            </w:pPr>
            <w:r>
              <w:rPr>
                <w:rFonts w:hint="eastAsia"/>
                <w:b/>
                <w:sz w:val="30"/>
                <w:szCs w:val="30"/>
              </w:rPr>
              <w:t>34</w:t>
            </w:r>
          </w:p>
        </w:tc>
        <w:tc>
          <w:tcPr>
            <w:tcW w:w="533" w:type="dxa"/>
          </w:tcPr>
          <w:p w:rsidR="007C3BF7" w:rsidRPr="00AE53F9" w:rsidRDefault="007C3BF7" w:rsidP="00946D0C">
            <w:pPr>
              <w:rPr>
                <w:b/>
                <w:color w:val="0000FF"/>
                <w:sz w:val="30"/>
                <w:szCs w:val="30"/>
              </w:rPr>
            </w:pPr>
          </w:p>
        </w:tc>
        <w:tc>
          <w:tcPr>
            <w:tcW w:w="559" w:type="dxa"/>
          </w:tcPr>
          <w:p w:rsidR="007C3BF7" w:rsidRPr="004529C7" w:rsidRDefault="007C3BF7" w:rsidP="00946D0C">
            <w:pPr>
              <w:rPr>
                <w:b/>
                <w:sz w:val="32"/>
                <w:szCs w:val="32"/>
              </w:rPr>
            </w:pPr>
          </w:p>
        </w:tc>
        <w:tc>
          <w:tcPr>
            <w:tcW w:w="559" w:type="dxa"/>
          </w:tcPr>
          <w:p w:rsidR="007C3BF7" w:rsidRPr="00E577AA" w:rsidRDefault="00E577AA" w:rsidP="00946D0C">
            <w:pPr>
              <w:rPr>
                <w:b/>
                <w:sz w:val="32"/>
                <w:szCs w:val="32"/>
              </w:rPr>
            </w:pPr>
            <w:r w:rsidRPr="00E577AA">
              <w:rPr>
                <w:rFonts w:hint="eastAsia"/>
                <w:b/>
                <w:sz w:val="32"/>
                <w:szCs w:val="32"/>
              </w:rPr>
              <w:t>92</w:t>
            </w:r>
          </w:p>
        </w:tc>
      </w:tr>
      <w:tr w:rsidR="001472F9" w:rsidRPr="004529C7" w:rsidTr="001472F9">
        <w:trPr>
          <w:trHeight w:val="818"/>
        </w:trPr>
        <w:tc>
          <w:tcPr>
            <w:tcW w:w="830" w:type="dxa"/>
          </w:tcPr>
          <w:p w:rsidR="004529C7" w:rsidRPr="00AE53F9" w:rsidRDefault="007C3BF7" w:rsidP="00946D0C">
            <w:pPr>
              <w:rPr>
                <w:b/>
                <w:sz w:val="30"/>
                <w:szCs w:val="30"/>
              </w:rPr>
            </w:pPr>
            <w:r w:rsidRPr="00AE53F9">
              <w:rPr>
                <w:rFonts w:hint="eastAsia"/>
                <w:b/>
                <w:sz w:val="30"/>
                <w:szCs w:val="30"/>
              </w:rPr>
              <w:t>查找</w:t>
            </w:r>
          </w:p>
          <w:p w:rsidR="007C3BF7" w:rsidRPr="00AE53F9" w:rsidRDefault="007C3BF7" w:rsidP="00946D0C">
            <w:pPr>
              <w:rPr>
                <w:b/>
                <w:sz w:val="30"/>
                <w:szCs w:val="30"/>
              </w:rPr>
            </w:pPr>
            <w:r w:rsidRPr="00AE53F9">
              <w:rPr>
                <w:rFonts w:hint="eastAsia"/>
                <w:b/>
                <w:sz w:val="30"/>
                <w:szCs w:val="30"/>
              </w:rPr>
              <w:t>次数</w:t>
            </w:r>
          </w:p>
        </w:tc>
        <w:tc>
          <w:tcPr>
            <w:tcW w:w="391" w:type="dxa"/>
          </w:tcPr>
          <w:p w:rsidR="007C3BF7" w:rsidRPr="00AE53F9" w:rsidRDefault="007C3BF7" w:rsidP="00946D0C">
            <w:pPr>
              <w:rPr>
                <w:b/>
                <w:sz w:val="30"/>
                <w:szCs w:val="30"/>
              </w:rPr>
            </w:pPr>
          </w:p>
        </w:tc>
        <w:tc>
          <w:tcPr>
            <w:tcW w:w="516" w:type="dxa"/>
          </w:tcPr>
          <w:p w:rsidR="007C3BF7" w:rsidRPr="00AE53F9" w:rsidRDefault="00627667" w:rsidP="00946D0C">
            <w:pPr>
              <w:rPr>
                <w:b/>
                <w:sz w:val="30"/>
                <w:szCs w:val="30"/>
              </w:rPr>
            </w:pPr>
            <w:r>
              <w:rPr>
                <w:rFonts w:hint="eastAsia"/>
                <w:b/>
                <w:sz w:val="30"/>
                <w:szCs w:val="30"/>
              </w:rPr>
              <w:t>1</w:t>
            </w:r>
          </w:p>
        </w:tc>
        <w:tc>
          <w:tcPr>
            <w:tcW w:w="516" w:type="dxa"/>
          </w:tcPr>
          <w:p w:rsidR="007C3BF7" w:rsidRPr="00AE53F9" w:rsidRDefault="00627667" w:rsidP="00946D0C">
            <w:pPr>
              <w:rPr>
                <w:b/>
                <w:sz w:val="30"/>
                <w:szCs w:val="30"/>
              </w:rPr>
            </w:pPr>
            <w:r>
              <w:rPr>
                <w:rFonts w:hint="eastAsia"/>
                <w:b/>
                <w:sz w:val="30"/>
                <w:szCs w:val="30"/>
              </w:rPr>
              <w:t>1</w:t>
            </w:r>
          </w:p>
        </w:tc>
        <w:tc>
          <w:tcPr>
            <w:tcW w:w="580" w:type="dxa"/>
          </w:tcPr>
          <w:p w:rsidR="007C3BF7" w:rsidRPr="00AE53F9" w:rsidRDefault="00627667" w:rsidP="00946D0C">
            <w:pPr>
              <w:rPr>
                <w:b/>
                <w:sz w:val="30"/>
                <w:szCs w:val="30"/>
              </w:rPr>
            </w:pPr>
            <w:r>
              <w:rPr>
                <w:rFonts w:hint="eastAsia"/>
                <w:b/>
                <w:sz w:val="30"/>
                <w:szCs w:val="30"/>
              </w:rPr>
              <w:t>1</w:t>
            </w:r>
          </w:p>
        </w:tc>
        <w:tc>
          <w:tcPr>
            <w:tcW w:w="535" w:type="dxa"/>
          </w:tcPr>
          <w:p w:rsidR="007C3BF7" w:rsidRPr="00AE53F9" w:rsidRDefault="00627667" w:rsidP="00946D0C">
            <w:pPr>
              <w:rPr>
                <w:b/>
                <w:sz w:val="30"/>
                <w:szCs w:val="30"/>
              </w:rPr>
            </w:pPr>
            <w:r>
              <w:rPr>
                <w:rFonts w:hint="eastAsia"/>
                <w:b/>
                <w:sz w:val="30"/>
                <w:szCs w:val="30"/>
              </w:rPr>
              <w:t>2</w:t>
            </w:r>
          </w:p>
        </w:tc>
        <w:tc>
          <w:tcPr>
            <w:tcW w:w="516" w:type="dxa"/>
          </w:tcPr>
          <w:p w:rsidR="007C3BF7" w:rsidRPr="00AE53F9" w:rsidRDefault="00627667" w:rsidP="00946D0C">
            <w:pPr>
              <w:rPr>
                <w:b/>
                <w:sz w:val="30"/>
                <w:szCs w:val="30"/>
              </w:rPr>
            </w:pPr>
            <w:r>
              <w:rPr>
                <w:rFonts w:hint="eastAsia"/>
                <w:b/>
                <w:sz w:val="30"/>
                <w:szCs w:val="30"/>
              </w:rPr>
              <w:t>3</w:t>
            </w:r>
          </w:p>
        </w:tc>
        <w:tc>
          <w:tcPr>
            <w:tcW w:w="516" w:type="dxa"/>
          </w:tcPr>
          <w:p w:rsidR="007C3BF7" w:rsidRPr="00AE53F9" w:rsidRDefault="00627667" w:rsidP="00946D0C">
            <w:pPr>
              <w:rPr>
                <w:b/>
                <w:sz w:val="30"/>
                <w:szCs w:val="30"/>
              </w:rPr>
            </w:pPr>
            <w:r>
              <w:rPr>
                <w:rFonts w:hint="eastAsia"/>
                <w:b/>
                <w:sz w:val="30"/>
                <w:szCs w:val="30"/>
              </w:rPr>
              <w:t>2</w:t>
            </w:r>
          </w:p>
        </w:tc>
        <w:tc>
          <w:tcPr>
            <w:tcW w:w="516" w:type="dxa"/>
          </w:tcPr>
          <w:p w:rsidR="007C3BF7" w:rsidRPr="00AE53F9" w:rsidRDefault="00E577AA" w:rsidP="00946D0C">
            <w:pPr>
              <w:rPr>
                <w:b/>
                <w:sz w:val="30"/>
                <w:szCs w:val="30"/>
              </w:rPr>
            </w:pPr>
            <w:r>
              <w:rPr>
                <w:rFonts w:hint="eastAsia"/>
                <w:b/>
                <w:sz w:val="30"/>
                <w:szCs w:val="30"/>
              </w:rPr>
              <w:t>2</w:t>
            </w:r>
          </w:p>
        </w:tc>
        <w:tc>
          <w:tcPr>
            <w:tcW w:w="516" w:type="dxa"/>
          </w:tcPr>
          <w:p w:rsidR="007C3BF7" w:rsidRPr="00AE53F9" w:rsidRDefault="00627667" w:rsidP="00946D0C">
            <w:pPr>
              <w:rPr>
                <w:b/>
                <w:sz w:val="30"/>
                <w:szCs w:val="30"/>
              </w:rPr>
            </w:pPr>
            <w:r>
              <w:rPr>
                <w:rFonts w:hint="eastAsia"/>
                <w:b/>
                <w:sz w:val="30"/>
                <w:szCs w:val="30"/>
              </w:rPr>
              <w:t>2</w:t>
            </w:r>
          </w:p>
        </w:tc>
        <w:tc>
          <w:tcPr>
            <w:tcW w:w="391" w:type="dxa"/>
          </w:tcPr>
          <w:p w:rsidR="007C3BF7" w:rsidRPr="00AE53F9" w:rsidRDefault="007C3BF7" w:rsidP="00946D0C">
            <w:pPr>
              <w:rPr>
                <w:b/>
                <w:sz w:val="30"/>
                <w:szCs w:val="30"/>
              </w:rPr>
            </w:pPr>
          </w:p>
        </w:tc>
        <w:tc>
          <w:tcPr>
            <w:tcW w:w="542" w:type="dxa"/>
          </w:tcPr>
          <w:p w:rsidR="007C3BF7" w:rsidRPr="00AE53F9" w:rsidRDefault="00627667" w:rsidP="00946D0C">
            <w:pPr>
              <w:rPr>
                <w:b/>
                <w:sz w:val="30"/>
                <w:szCs w:val="30"/>
              </w:rPr>
            </w:pPr>
            <w:r>
              <w:rPr>
                <w:rFonts w:hint="eastAsia"/>
                <w:b/>
                <w:sz w:val="30"/>
                <w:szCs w:val="30"/>
              </w:rPr>
              <w:t>4</w:t>
            </w:r>
          </w:p>
        </w:tc>
        <w:tc>
          <w:tcPr>
            <w:tcW w:w="533" w:type="dxa"/>
          </w:tcPr>
          <w:p w:rsidR="007C3BF7" w:rsidRPr="00AE53F9" w:rsidRDefault="007C3BF7" w:rsidP="00946D0C">
            <w:pPr>
              <w:rPr>
                <w:b/>
                <w:sz w:val="30"/>
                <w:szCs w:val="30"/>
              </w:rPr>
            </w:pPr>
          </w:p>
        </w:tc>
        <w:tc>
          <w:tcPr>
            <w:tcW w:w="559" w:type="dxa"/>
          </w:tcPr>
          <w:p w:rsidR="007C3BF7" w:rsidRPr="004529C7" w:rsidRDefault="007C3BF7" w:rsidP="00946D0C">
            <w:pPr>
              <w:rPr>
                <w:b/>
                <w:sz w:val="32"/>
                <w:szCs w:val="32"/>
              </w:rPr>
            </w:pPr>
          </w:p>
        </w:tc>
        <w:tc>
          <w:tcPr>
            <w:tcW w:w="559" w:type="dxa"/>
          </w:tcPr>
          <w:p w:rsidR="007C3BF7" w:rsidRPr="004529C7" w:rsidRDefault="00E577AA" w:rsidP="00946D0C">
            <w:pPr>
              <w:rPr>
                <w:b/>
                <w:sz w:val="32"/>
                <w:szCs w:val="32"/>
              </w:rPr>
            </w:pPr>
            <w:r>
              <w:rPr>
                <w:rFonts w:hint="eastAsia"/>
                <w:b/>
                <w:sz w:val="32"/>
                <w:szCs w:val="32"/>
              </w:rPr>
              <w:t>4</w:t>
            </w:r>
          </w:p>
        </w:tc>
      </w:tr>
      <w:tr w:rsidR="001472F9" w:rsidRPr="004529C7" w:rsidTr="001472F9">
        <w:trPr>
          <w:trHeight w:val="830"/>
        </w:trPr>
        <w:tc>
          <w:tcPr>
            <w:tcW w:w="830" w:type="dxa"/>
          </w:tcPr>
          <w:p w:rsidR="004529C7" w:rsidRPr="00AE53F9" w:rsidRDefault="007C3BF7" w:rsidP="00946D0C">
            <w:pPr>
              <w:rPr>
                <w:b/>
                <w:sz w:val="30"/>
                <w:szCs w:val="30"/>
              </w:rPr>
            </w:pPr>
            <w:r w:rsidRPr="00AE53F9">
              <w:rPr>
                <w:rFonts w:hint="eastAsia"/>
                <w:b/>
                <w:sz w:val="30"/>
                <w:szCs w:val="30"/>
              </w:rPr>
              <w:t>冲突</w:t>
            </w:r>
          </w:p>
          <w:p w:rsidR="007C3BF7" w:rsidRPr="00AE53F9" w:rsidRDefault="007C3BF7" w:rsidP="00946D0C">
            <w:pPr>
              <w:rPr>
                <w:b/>
                <w:sz w:val="30"/>
                <w:szCs w:val="30"/>
              </w:rPr>
            </w:pPr>
            <w:r w:rsidRPr="00AE53F9">
              <w:rPr>
                <w:rFonts w:hint="eastAsia"/>
                <w:b/>
                <w:sz w:val="30"/>
                <w:szCs w:val="30"/>
              </w:rPr>
              <w:t>次数</w:t>
            </w:r>
          </w:p>
        </w:tc>
        <w:tc>
          <w:tcPr>
            <w:tcW w:w="391" w:type="dxa"/>
          </w:tcPr>
          <w:p w:rsidR="007C3BF7" w:rsidRPr="00AE53F9" w:rsidRDefault="007C3BF7" w:rsidP="00946D0C">
            <w:pPr>
              <w:rPr>
                <w:b/>
                <w:sz w:val="30"/>
                <w:szCs w:val="30"/>
              </w:rPr>
            </w:pPr>
          </w:p>
        </w:tc>
        <w:tc>
          <w:tcPr>
            <w:tcW w:w="516" w:type="dxa"/>
          </w:tcPr>
          <w:p w:rsidR="007C3BF7" w:rsidRPr="00AE53F9" w:rsidRDefault="00E577AA" w:rsidP="00946D0C">
            <w:pPr>
              <w:rPr>
                <w:b/>
                <w:sz w:val="30"/>
                <w:szCs w:val="30"/>
              </w:rPr>
            </w:pPr>
            <w:r>
              <w:rPr>
                <w:rFonts w:hint="eastAsia"/>
                <w:b/>
                <w:sz w:val="30"/>
                <w:szCs w:val="30"/>
              </w:rPr>
              <w:t>0</w:t>
            </w:r>
          </w:p>
        </w:tc>
        <w:tc>
          <w:tcPr>
            <w:tcW w:w="516" w:type="dxa"/>
          </w:tcPr>
          <w:p w:rsidR="007C3BF7" w:rsidRPr="00AE53F9" w:rsidRDefault="00E577AA" w:rsidP="00946D0C">
            <w:pPr>
              <w:rPr>
                <w:b/>
                <w:sz w:val="30"/>
                <w:szCs w:val="30"/>
              </w:rPr>
            </w:pPr>
            <w:r>
              <w:rPr>
                <w:rFonts w:hint="eastAsia"/>
                <w:b/>
                <w:sz w:val="30"/>
                <w:szCs w:val="30"/>
              </w:rPr>
              <w:t>0</w:t>
            </w:r>
          </w:p>
        </w:tc>
        <w:tc>
          <w:tcPr>
            <w:tcW w:w="580" w:type="dxa"/>
          </w:tcPr>
          <w:p w:rsidR="007C3BF7" w:rsidRPr="00AE53F9" w:rsidRDefault="00E577AA" w:rsidP="00946D0C">
            <w:pPr>
              <w:rPr>
                <w:b/>
                <w:sz w:val="30"/>
                <w:szCs w:val="30"/>
              </w:rPr>
            </w:pPr>
            <w:r>
              <w:rPr>
                <w:rFonts w:hint="eastAsia"/>
                <w:b/>
                <w:sz w:val="30"/>
                <w:szCs w:val="30"/>
              </w:rPr>
              <w:t>0</w:t>
            </w:r>
          </w:p>
        </w:tc>
        <w:tc>
          <w:tcPr>
            <w:tcW w:w="535" w:type="dxa"/>
          </w:tcPr>
          <w:p w:rsidR="007C3BF7" w:rsidRPr="00AE53F9" w:rsidRDefault="00E577AA" w:rsidP="00946D0C">
            <w:pPr>
              <w:rPr>
                <w:b/>
                <w:sz w:val="30"/>
                <w:szCs w:val="30"/>
              </w:rPr>
            </w:pPr>
            <w:r>
              <w:rPr>
                <w:rFonts w:hint="eastAsia"/>
                <w:b/>
                <w:sz w:val="30"/>
                <w:szCs w:val="30"/>
              </w:rPr>
              <w:t>1</w:t>
            </w:r>
          </w:p>
        </w:tc>
        <w:tc>
          <w:tcPr>
            <w:tcW w:w="516" w:type="dxa"/>
          </w:tcPr>
          <w:p w:rsidR="007C3BF7" w:rsidRPr="00AE53F9" w:rsidRDefault="00E577AA" w:rsidP="00946D0C">
            <w:pPr>
              <w:rPr>
                <w:b/>
                <w:sz w:val="30"/>
                <w:szCs w:val="30"/>
              </w:rPr>
            </w:pPr>
            <w:r>
              <w:rPr>
                <w:rFonts w:hint="eastAsia"/>
                <w:b/>
                <w:sz w:val="30"/>
                <w:szCs w:val="30"/>
              </w:rPr>
              <w:t>2</w:t>
            </w:r>
          </w:p>
        </w:tc>
        <w:tc>
          <w:tcPr>
            <w:tcW w:w="516" w:type="dxa"/>
          </w:tcPr>
          <w:p w:rsidR="007C3BF7" w:rsidRPr="00AE53F9" w:rsidRDefault="00E577AA" w:rsidP="00946D0C">
            <w:pPr>
              <w:rPr>
                <w:b/>
                <w:sz w:val="30"/>
                <w:szCs w:val="30"/>
              </w:rPr>
            </w:pPr>
            <w:r>
              <w:rPr>
                <w:rFonts w:hint="eastAsia"/>
                <w:b/>
                <w:sz w:val="30"/>
                <w:szCs w:val="30"/>
              </w:rPr>
              <w:t>1</w:t>
            </w:r>
          </w:p>
        </w:tc>
        <w:tc>
          <w:tcPr>
            <w:tcW w:w="516" w:type="dxa"/>
          </w:tcPr>
          <w:p w:rsidR="007C3BF7" w:rsidRPr="00AE53F9" w:rsidRDefault="00E577AA" w:rsidP="00946D0C">
            <w:pPr>
              <w:rPr>
                <w:b/>
                <w:sz w:val="30"/>
                <w:szCs w:val="30"/>
              </w:rPr>
            </w:pPr>
            <w:r>
              <w:rPr>
                <w:rFonts w:hint="eastAsia"/>
                <w:b/>
                <w:sz w:val="30"/>
                <w:szCs w:val="30"/>
              </w:rPr>
              <w:t>1</w:t>
            </w:r>
          </w:p>
        </w:tc>
        <w:tc>
          <w:tcPr>
            <w:tcW w:w="516" w:type="dxa"/>
          </w:tcPr>
          <w:p w:rsidR="007C3BF7" w:rsidRPr="00AE53F9" w:rsidRDefault="00E577AA" w:rsidP="00946D0C">
            <w:pPr>
              <w:rPr>
                <w:b/>
                <w:sz w:val="30"/>
                <w:szCs w:val="30"/>
              </w:rPr>
            </w:pPr>
            <w:r>
              <w:rPr>
                <w:rFonts w:hint="eastAsia"/>
                <w:b/>
                <w:sz w:val="30"/>
                <w:szCs w:val="30"/>
              </w:rPr>
              <w:t>1</w:t>
            </w:r>
          </w:p>
        </w:tc>
        <w:tc>
          <w:tcPr>
            <w:tcW w:w="391" w:type="dxa"/>
          </w:tcPr>
          <w:p w:rsidR="007C3BF7" w:rsidRPr="00AE53F9" w:rsidRDefault="007C3BF7" w:rsidP="00946D0C">
            <w:pPr>
              <w:rPr>
                <w:b/>
                <w:sz w:val="30"/>
                <w:szCs w:val="30"/>
              </w:rPr>
            </w:pPr>
          </w:p>
        </w:tc>
        <w:tc>
          <w:tcPr>
            <w:tcW w:w="542" w:type="dxa"/>
          </w:tcPr>
          <w:p w:rsidR="007C3BF7" w:rsidRPr="00AE53F9" w:rsidRDefault="00E577AA" w:rsidP="00946D0C">
            <w:pPr>
              <w:rPr>
                <w:b/>
                <w:sz w:val="30"/>
                <w:szCs w:val="30"/>
              </w:rPr>
            </w:pPr>
            <w:r>
              <w:rPr>
                <w:rFonts w:hint="eastAsia"/>
                <w:b/>
                <w:sz w:val="30"/>
                <w:szCs w:val="30"/>
              </w:rPr>
              <w:t>3</w:t>
            </w:r>
          </w:p>
        </w:tc>
        <w:tc>
          <w:tcPr>
            <w:tcW w:w="533" w:type="dxa"/>
          </w:tcPr>
          <w:p w:rsidR="007C3BF7" w:rsidRPr="00AE53F9" w:rsidRDefault="007C3BF7" w:rsidP="00946D0C">
            <w:pPr>
              <w:rPr>
                <w:b/>
                <w:sz w:val="30"/>
                <w:szCs w:val="30"/>
              </w:rPr>
            </w:pPr>
          </w:p>
        </w:tc>
        <w:tc>
          <w:tcPr>
            <w:tcW w:w="559" w:type="dxa"/>
          </w:tcPr>
          <w:p w:rsidR="007C3BF7" w:rsidRPr="004529C7" w:rsidRDefault="007C3BF7" w:rsidP="00946D0C">
            <w:pPr>
              <w:rPr>
                <w:b/>
                <w:sz w:val="32"/>
                <w:szCs w:val="32"/>
              </w:rPr>
            </w:pPr>
          </w:p>
        </w:tc>
        <w:tc>
          <w:tcPr>
            <w:tcW w:w="559" w:type="dxa"/>
          </w:tcPr>
          <w:p w:rsidR="007C3BF7" w:rsidRPr="004529C7" w:rsidRDefault="00E577AA" w:rsidP="00946D0C">
            <w:pPr>
              <w:rPr>
                <w:b/>
                <w:sz w:val="32"/>
                <w:szCs w:val="32"/>
              </w:rPr>
            </w:pPr>
            <w:r>
              <w:rPr>
                <w:rFonts w:hint="eastAsia"/>
                <w:b/>
                <w:sz w:val="32"/>
                <w:szCs w:val="32"/>
              </w:rPr>
              <w:t>3</w:t>
            </w:r>
          </w:p>
        </w:tc>
      </w:tr>
    </w:tbl>
    <w:p w:rsidR="00FF2360" w:rsidRDefault="00E577AA" w:rsidP="00FF2360">
      <w:pPr>
        <w:rPr>
          <w:b/>
          <w:sz w:val="36"/>
          <w:szCs w:val="36"/>
        </w:rPr>
      </w:pPr>
      <w:r>
        <w:rPr>
          <w:rFonts w:hint="eastAsia"/>
          <w:b/>
          <w:sz w:val="36"/>
          <w:szCs w:val="36"/>
        </w:rPr>
        <w:t xml:space="preserve"> ASL=22/10=2.2</w:t>
      </w:r>
      <w:r w:rsidR="00453FBC">
        <w:rPr>
          <w:rFonts w:hint="eastAsia"/>
          <w:b/>
          <w:sz w:val="36"/>
          <w:szCs w:val="36"/>
        </w:rPr>
        <w:t>0</w:t>
      </w:r>
    </w:p>
    <w:p w:rsidR="00272D36" w:rsidRDefault="00FD6D42" w:rsidP="00272D36">
      <w:pPr>
        <w:rPr>
          <w:b/>
          <w:sz w:val="36"/>
          <w:szCs w:val="36"/>
        </w:rPr>
      </w:pPr>
      <w:r>
        <w:rPr>
          <w:rFonts w:hint="eastAsia"/>
          <w:b/>
          <w:sz w:val="36"/>
          <w:szCs w:val="36"/>
        </w:rPr>
        <w:t xml:space="preserve"> </w:t>
      </w:r>
      <w:r w:rsidR="00272D36">
        <w:rPr>
          <w:rFonts w:hint="eastAsia"/>
          <w:b/>
          <w:sz w:val="36"/>
          <w:szCs w:val="36"/>
        </w:rPr>
        <w:t>Hashsqrt.c</w:t>
      </w:r>
    </w:p>
    <w:p w:rsidR="00272D36" w:rsidRPr="00272D36" w:rsidRDefault="008612DF" w:rsidP="00272D36">
      <w:pPr>
        <w:rPr>
          <w:b/>
          <w:sz w:val="36"/>
          <w:szCs w:val="36"/>
        </w:rPr>
      </w:pPr>
      <w:r>
        <w:rPr>
          <w:b/>
          <w:sz w:val="36"/>
          <w:szCs w:val="36"/>
        </w:rPr>
        <w:t xml:space="preserve">#define KeyN </w:t>
      </w:r>
      <w:r>
        <w:rPr>
          <w:rFonts w:hint="eastAsia"/>
          <w:b/>
          <w:sz w:val="36"/>
          <w:szCs w:val="36"/>
        </w:rPr>
        <w:t>10</w:t>
      </w:r>
    </w:p>
    <w:p w:rsidR="00272D36" w:rsidRDefault="00272D36" w:rsidP="00272D36">
      <w:pPr>
        <w:rPr>
          <w:b/>
          <w:sz w:val="36"/>
          <w:szCs w:val="36"/>
        </w:rPr>
      </w:pPr>
      <w:r w:rsidRPr="00272D36">
        <w:rPr>
          <w:b/>
          <w:sz w:val="36"/>
          <w:szCs w:val="36"/>
        </w:rPr>
        <w:t>#define Hlen 14</w:t>
      </w:r>
    </w:p>
    <w:p w:rsidR="004530D1" w:rsidRPr="00272D36" w:rsidRDefault="004530D1" w:rsidP="00272D36">
      <w:pPr>
        <w:rPr>
          <w:b/>
          <w:sz w:val="36"/>
          <w:szCs w:val="36"/>
        </w:rPr>
      </w:pPr>
      <w:r>
        <w:rPr>
          <w:b/>
          <w:sz w:val="36"/>
          <w:szCs w:val="36"/>
        </w:rPr>
        <w:t xml:space="preserve">#define </w:t>
      </w:r>
      <w:r>
        <w:rPr>
          <w:rFonts w:hint="eastAsia"/>
          <w:b/>
          <w:sz w:val="36"/>
          <w:szCs w:val="36"/>
        </w:rPr>
        <w:t>Max 9999</w:t>
      </w:r>
    </w:p>
    <w:p w:rsidR="00272D36" w:rsidRPr="00272D36" w:rsidRDefault="00272D36" w:rsidP="00272D36">
      <w:pPr>
        <w:rPr>
          <w:b/>
          <w:sz w:val="36"/>
          <w:szCs w:val="36"/>
        </w:rPr>
      </w:pPr>
      <w:r w:rsidRPr="00272D36">
        <w:rPr>
          <w:b/>
          <w:sz w:val="36"/>
          <w:szCs w:val="36"/>
        </w:rPr>
        <w:t>#define h1 key[i]%11</w:t>
      </w:r>
    </w:p>
    <w:p w:rsidR="00272D36" w:rsidRPr="00272D36" w:rsidRDefault="00272D36" w:rsidP="00272D36">
      <w:pPr>
        <w:rPr>
          <w:b/>
          <w:sz w:val="36"/>
          <w:szCs w:val="36"/>
        </w:rPr>
      </w:pPr>
      <w:r w:rsidRPr="00272D36">
        <w:rPr>
          <w:b/>
          <w:sz w:val="36"/>
          <w:szCs w:val="36"/>
        </w:rPr>
        <w:t>typedef int Elemtype;</w:t>
      </w:r>
    </w:p>
    <w:p w:rsidR="00AB77B6" w:rsidRDefault="00272D36" w:rsidP="00272D36">
      <w:pPr>
        <w:rPr>
          <w:b/>
          <w:sz w:val="36"/>
          <w:szCs w:val="36"/>
        </w:rPr>
      </w:pPr>
      <w:r w:rsidRPr="00272D36">
        <w:rPr>
          <w:b/>
          <w:sz w:val="36"/>
          <w:szCs w:val="36"/>
        </w:rPr>
        <w:t xml:space="preserve">void </w:t>
      </w:r>
      <w:proofErr w:type="gramStart"/>
      <w:r w:rsidRPr="00272D36">
        <w:rPr>
          <w:b/>
          <w:sz w:val="36"/>
          <w:szCs w:val="36"/>
        </w:rPr>
        <w:t>creatHash(</w:t>
      </w:r>
      <w:proofErr w:type="gramEnd"/>
      <w:r w:rsidRPr="00272D36">
        <w:rPr>
          <w:b/>
          <w:sz w:val="36"/>
          <w:szCs w:val="36"/>
        </w:rPr>
        <w:t>Elemtype key[KeyN],</w:t>
      </w:r>
    </w:p>
    <w:p w:rsidR="00272D36" w:rsidRPr="00272D36" w:rsidRDefault="00272D36" w:rsidP="00AB77B6">
      <w:pPr>
        <w:ind w:firstLineChars="645" w:firstLine="2331"/>
        <w:rPr>
          <w:b/>
          <w:sz w:val="36"/>
          <w:szCs w:val="36"/>
        </w:rPr>
      </w:pPr>
      <w:r w:rsidRPr="00272D36">
        <w:rPr>
          <w:b/>
          <w:sz w:val="36"/>
          <w:szCs w:val="36"/>
        </w:rPr>
        <w:t>Elemtype HF[Hlen</w:t>
      </w:r>
      <w:proofErr w:type="gramStart"/>
      <w:r w:rsidRPr="00272D36">
        <w:rPr>
          <w:b/>
          <w:sz w:val="36"/>
          <w:szCs w:val="36"/>
        </w:rPr>
        <w:t>],Elemtype</w:t>
      </w:r>
      <w:proofErr w:type="gramEnd"/>
      <w:r w:rsidRPr="00272D36">
        <w:rPr>
          <w:b/>
          <w:sz w:val="36"/>
          <w:szCs w:val="36"/>
        </w:rPr>
        <w:t xml:space="preserve"> poli[Hlen])</w:t>
      </w:r>
    </w:p>
    <w:p w:rsidR="00272D36" w:rsidRPr="00272D36" w:rsidRDefault="00272D36" w:rsidP="00272D36">
      <w:pPr>
        <w:rPr>
          <w:b/>
          <w:sz w:val="36"/>
          <w:szCs w:val="36"/>
        </w:rPr>
      </w:pPr>
      <w:r w:rsidRPr="00272D36">
        <w:rPr>
          <w:b/>
          <w:sz w:val="36"/>
          <w:szCs w:val="36"/>
        </w:rPr>
        <w:lastRenderedPageBreak/>
        <w:t>{</w:t>
      </w:r>
    </w:p>
    <w:p w:rsidR="00272D36" w:rsidRPr="00272D36" w:rsidRDefault="00272D36" w:rsidP="00272D36">
      <w:pPr>
        <w:rPr>
          <w:b/>
          <w:sz w:val="36"/>
          <w:szCs w:val="36"/>
        </w:rPr>
      </w:pPr>
      <w:r w:rsidRPr="00272D36">
        <w:rPr>
          <w:b/>
          <w:sz w:val="36"/>
          <w:szCs w:val="36"/>
        </w:rPr>
        <w:t xml:space="preserve"> int </w:t>
      </w:r>
      <w:proofErr w:type="gramStart"/>
      <w:r w:rsidRPr="00272D36">
        <w:rPr>
          <w:b/>
          <w:sz w:val="36"/>
          <w:szCs w:val="36"/>
        </w:rPr>
        <w:t>i,j</w:t>
      </w:r>
      <w:proofErr w:type="gramEnd"/>
      <w:r w:rsidRPr="00272D36">
        <w:rPr>
          <w:b/>
          <w:sz w:val="36"/>
          <w:szCs w:val="36"/>
        </w:rPr>
        <w:t>,d,PoliTime;</w:t>
      </w:r>
    </w:p>
    <w:p w:rsidR="00272D36" w:rsidRPr="00272D36" w:rsidRDefault="00272D36" w:rsidP="00272D36">
      <w:pPr>
        <w:rPr>
          <w:b/>
          <w:sz w:val="36"/>
          <w:szCs w:val="36"/>
        </w:rPr>
      </w:pPr>
      <w:r w:rsidRPr="00272D36">
        <w:rPr>
          <w:b/>
          <w:sz w:val="36"/>
          <w:szCs w:val="36"/>
        </w:rPr>
        <w:t xml:space="preserve"> for(i=</w:t>
      </w:r>
      <w:proofErr w:type="gramStart"/>
      <w:r w:rsidRPr="00272D36">
        <w:rPr>
          <w:b/>
          <w:sz w:val="36"/>
          <w:szCs w:val="36"/>
        </w:rPr>
        <w:t>0;i</w:t>
      </w:r>
      <w:proofErr w:type="gramEnd"/>
      <w:r w:rsidRPr="00272D36">
        <w:rPr>
          <w:b/>
          <w:sz w:val="36"/>
          <w:szCs w:val="36"/>
        </w:rPr>
        <w:t>&lt;KeyN;i++)</w:t>
      </w:r>
    </w:p>
    <w:p w:rsidR="00272D36" w:rsidRPr="00272D36" w:rsidRDefault="00272D36" w:rsidP="00272D36">
      <w:pPr>
        <w:rPr>
          <w:b/>
          <w:sz w:val="36"/>
          <w:szCs w:val="36"/>
        </w:rPr>
      </w:pPr>
      <w:r w:rsidRPr="00272D36">
        <w:rPr>
          <w:b/>
          <w:sz w:val="36"/>
          <w:szCs w:val="36"/>
        </w:rPr>
        <w:t xml:space="preserve"> {</w:t>
      </w:r>
    </w:p>
    <w:p w:rsidR="00272D36" w:rsidRPr="00272D36" w:rsidRDefault="00272D36" w:rsidP="00272D36">
      <w:pPr>
        <w:rPr>
          <w:b/>
          <w:sz w:val="36"/>
          <w:szCs w:val="36"/>
        </w:rPr>
      </w:pPr>
      <w:r w:rsidRPr="00272D36">
        <w:rPr>
          <w:b/>
          <w:sz w:val="36"/>
          <w:szCs w:val="36"/>
        </w:rPr>
        <w:t xml:space="preserve">  d=h1;</w:t>
      </w:r>
    </w:p>
    <w:p w:rsidR="00272D36" w:rsidRPr="00272D36" w:rsidRDefault="00272D36" w:rsidP="00272D36">
      <w:pPr>
        <w:rPr>
          <w:b/>
          <w:sz w:val="36"/>
          <w:szCs w:val="36"/>
        </w:rPr>
      </w:pPr>
      <w:r w:rsidRPr="00272D36">
        <w:rPr>
          <w:b/>
          <w:sz w:val="36"/>
          <w:szCs w:val="36"/>
        </w:rPr>
        <w:t xml:space="preserve">  PoliTime=0;</w:t>
      </w:r>
    </w:p>
    <w:p w:rsidR="00272D36" w:rsidRPr="00272D36" w:rsidRDefault="00272D36" w:rsidP="00272D36">
      <w:pPr>
        <w:rPr>
          <w:b/>
          <w:sz w:val="36"/>
          <w:szCs w:val="36"/>
        </w:rPr>
      </w:pPr>
      <w:r w:rsidRPr="00272D36">
        <w:rPr>
          <w:b/>
          <w:sz w:val="36"/>
          <w:szCs w:val="36"/>
        </w:rPr>
        <w:t xml:space="preserve">  j=1;</w:t>
      </w:r>
    </w:p>
    <w:p w:rsidR="00AB77B6" w:rsidRDefault="00272D36" w:rsidP="00272D36">
      <w:pPr>
        <w:rPr>
          <w:b/>
          <w:sz w:val="36"/>
          <w:szCs w:val="36"/>
        </w:rPr>
      </w:pPr>
      <w:r w:rsidRPr="00272D36">
        <w:rPr>
          <w:b/>
          <w:sz w:val="36"/>
          <w:szCs w:val="36"/>
        </w:rPr>
        <w:t xml:space="preserve">  </w:t>
      </w:r>
      <w:proofErr w:type="gramStart"/>
      <w:r w:rsidRPr="00272D36">
        <w:rPr>
          <w:b/>
          <w:sz w:val="36"/>
          <w:szCs w:val="36"/>
        </w:rPr>
        <w:t>while(</w:t>
      </w:r>
      <w:proofErr w:type="gramEnd"/>
      <w:r w:rsidRPr="00272D36">
        <w:rPr>
          <w:b/>
          <w:sz w:val="36"/>
          <w:szCs w:val="36"/>
        </w:rPr>
        <w:t>HF[d]!=</w:t>
      </w:r>
      <w:r w:rsidR="004530D1" w:rsidRPr="004530D1">
        <w:rPr>
          <w:rFonts w:hint="eastAsia"/>
          <w:b/>
          <w:sz w:val="36"/>
          <w:szCs w:val="36"/>
        </w:rPr>
        <w:t xml:space="preserve"> </w:t>
      </w:r>
      <w:r w:rsidR="004530D1">
        <w:rPr>
          <w:rFonts w:hint="eastAsia"/>
          <w:b/>
          <w:sz w:val="36"/>
          <w:szCs w:val="36"/>
        </w:rPr>
        <w:t>Max</w:t>
      </w:r>
      <w:r w:rsidRPr="00272D36">
        <w:rPr>
          <w:b/>
          <w:sz w:val="36"/>
          <w:szCs w:val="36"/>
        </w:rPr>
        <w:t>)</w:t>
      </w:r>
    </w:p>
    <w:p w:rsidR="00AB77B6" w:rsidRDefault="00272D36" w:rsidP="00AB77B6">
      <w:pPr>
        <w:ind w:firstLineChars="98" w:firstLine="354"/>
        <w:rPr>
          <w:b/>
          <w:sz w:val="36"/>
          <w:szCs w:val="36"/>
        </w:rPr>
      </w:pPr>
      <w:r w:rsidRPr="00272D36">
        <w:rPr>
          <w:b/>
          <w:sz w:val="36"/>
          <w:szCs w:val="36"/>
        </w:rPr>
        <w:t>{d=(d+2*j-</w:t>
      </w:r>
      <w:proofErr w:type="gramStart"/>
      <w:r w:rsidRPr="00272D36">
        <w:rPr>
          <w:b/>
          <w:sz w:val="36"/>
          <w:szCs w:val="36"/>
        </w:rPr>
        <w:t>1)%</w:t>
      </w:r>
      <w:proofErr w:type="gramEnd"/>
      <w:r w:rsidRPr="00272D36">
        <w:rPr>
          <w:b/>
          <w:sz w:val="36"/>
          <w:szCs w:val="36"/>
        </w:rPr>
        <w:t>Hlen;</w:t>
      </w:r>
    </w:p>
    <w:p w:rsidR="00AB77B6" w:rsidRDefault="00272D36" w:rsidP="00AB77B6">
      <w:pPr>
        <w:ind w:firstLineChars="147" w:firstLine="531"/>
        <w:rPr>
          <w:b/>
          <w:sz w:val="36"/>
          <w:szCs w:val="36"/>
        </w:rPr>
      </w:pPr>
      <w:r w:rsidRPr="00272D36">
        <w:rPr>
          <w:b/>
          <w:sz w:val="36"/>
          <w:szCs w:val="36"/>
        </w:rPr>
        <w:t>PoliTime++;</w:t>
      </w:r>
    </w:p>
    <w:p w:rsidR="00AB77B6" w:rsidRDefault="00272D36" w:rsidP="00AB77B6">
      <w:pPr>
        <w:ind w:firstLineChars="147" w:firstLine="531"/>
        <w:rPr>
          <w:b/>
          <w:sz w:val="36"/>
          <w:szCs w:val="36"/>
        </w:rPr>
      </w:pPr>
      <w:r w:rsidRPr="00272D36">
        <w:rPr>
          <w:b/>
          <w:sz w:val="36"/>
          <w:szCs w:val="36"/>
        </w:rPr>
        <w:t>j++;</w:t>
      </w:r>
    </w:p>
    <w:p w:rsidR="00272D36" w:rsidRPr="00272D36" w:rsidRDefault="00272D36" w:rsidP="00AB77B6">
      <w:pPr>
        <w:ind w:firstLineChars="98" w:firstLine="354"/>
        <w:rPr>
          <w:b/>
          <w:sz w:val="36"/>
          <w:szCs w:val="36"/>
        </w:rPr>
      </w:pPr>
      <w:r w:rsidRPr="00272D36">
        <w:rPr>
          <w:b/>
          <w:sz w:val="36"/>
          <w:szCs w:val="36"/>
        </w:rPr>
        <w:t>}</w:t>
      </w:r>
    </w:p>
    <w:p w:rsidR="00272D36" w:rsidRPr="00272D36" w:rsidRDefault="00272D36" w:rsidP="00272D36">
      <w:pPr>
        <w:rPr>
          <w:b/>
          <w:sz w:val="36"/>
          <w:szCs w:val="36"/>
        </w:rPr>
      </w:pPr>
      <w:r w:rsidRPr="00272D36">
        <w:rPr>
          <w:b/>
          <w:sz w:val="36"/>
          <w:szCs w:val="36"/>
        </w:rPr>
        <w:t xml:space="preserve">  HF[d]=key[i</w:t>
      </w:r>
      <w:proofErr w:type="gramStart"/>
      <w:r w:rsidRPr="00272D36">
        <w:rPr>
          <w:b/>
          <w:sz w:val="36"/>
          <w:szCs w:val="36"/>
        </w:rPr>
        <w:t>];poli</w:t>
      </w:r>
      <w:proofErr w:type="gramEnd"/>
      <w:r w:rsidRPr="00272D36">
        <w:rPr>
          <w:b/>
          <w:sz w:val="36"/>
          <w:szCs w:val="36"/>
        </w:rPr>
        <w:t>[d]=PoliTime;</w:t>
      </w:r>
    </w:p>
    <w:p w:rsidR="00272D36" w:rsidRPr="00272D36" w:rsidRDefault="00272D36" w:rsidP="00272D36">
      <w:pPr>
        <w:rPr>
          <w:b/>
          <w:sz w:val="36"/>
          <w:szCs w:val="36"/>
        </w:rPr>
      </w:pPr>
      <w:r w:rsidRPr="00272D36">
        <w:rPr>
          <w:b/>
          <w:sz w:val="36"/>
          <w:szCs w:val="36"/>
        </w:rPr>
        <w:t xml:space="preserve"> }</w:t>
      </w:r>
    </w:p>
    <w:p w:rsidR="00272D36" w:rsidRPr="00272D36" w:rsidRDefault="00272D36" w:rsidP="00272D36">
      <w:pPr>
        <w:rPr>
          <w:b/>
          <w:sz w:val="36"/>
          <w:szCs w:val="36"/>
        </w:rPr>
      </w:pPr>
      <w:r w:rsidRPr="00272D36">
        <w:rPr>
          <w:b/>
          <w:sz w:val="36"/>
          <w:szCs w:val="36"/>
        </w:rPr>
        <w:t>}</w:t>
      </w:r>
    </w:p>
    <w:p w:rsidR="00272D36" w:rsidRPr="00272D36" w:rsidRDefault="00FD6D42" w:rsidP="00272D36">
      <w:pPr>
        <w:rPr>
          <w:b/>
          <w:sz w:val="36"/>
          <w:szCs w:val="36"/>
        </w:rPr>
      </w:pPr>
      <w:r>
        <w:rPr>
          <w:rFonts w:hint="eastAsia"/>
          <w:b/>
          <w:sz w:val="36"/>
          <w:szCs w:val="36"/>
        </w:rPr>
        <w:t xml:space="preserve">void </w:t>
      </w:r>
      <w:proofErr w:type="gramStart"/>
      <w:r w:rsidR="00272D36" w:rsidRPr="00272D36">
        <w:rPr>
          <w:b/>
          <w:sz w:val="36"/>
          <w:szCs w:val="36"/>
        </w:rPr>
        <w:t>main(</w:t>
      </w:r>
      <w:proofErr w:type="gramEnd"/>
      <w:r w:rsidR="00272D36" w:rsidRPr="00272D36">
        <w:rPr>
          <w:b/>
          <w:sz w:val="36"/>
          <w:szCs w:val="36"/>
        </w:rPr>
        <w:t>)</w:t>
      </w:r>
    </w:p>
    <w:p w:rsidR="00272D36" w:rsidRPr="00272D36" w:rsidRDefault="00272D36" w:rsidP="00272D36">
      <w:pPr>
        <w:rPr>
          <w:b/>
          <w:sz w:val="36"/>
          <w:szCs w:val="36"/>
        </w:rPr>
      </w:pPr>
      <w:r w:rsidRPr="00272D36">
        <w:rPr>
          <w:b/>
          <w:sz w:val="36"/>
          <w:szCs w:val="36"/>
        </w:rPr>
        <w:t>{</w:t>
      </w:r>
    </w:p>
    <w:p w:rsidR="00272D36" w:rsidRPr="00272D36" w:rsidRDefault="00272D36" w:rsidP="00272D36">
      <w:pPr>
        <w:rPr>
          <w:b/>
          <w:sz w:val="36"/>
          <w:szCs w:val="36"/>
        </w:rPr>
      </w:pPr>
      <w:r w:rsidRPr="00272D36">
        <w:rPr>
          <w:b/>
          <w:sz w:val="36"/>
          <w:szCs w:val="36"/>
        </w:rPr>
        <w:t xml:space="preserve"> int </w:t>
      </w:r>
      <w:proofErr w:type="gramStart"/>
      <w:r w:rsidRPr="00272D36">
        <w:rPr>
          <w:b/>
          <w:sz w:val="36"/>
          <w:szCs w:val="36"/>
        </w:rPr>
        <w:t>i,s</w:t>
      </w:r>
      <w:proofErr w:type="gramEnd"/>
      <w:r w:rsidRPr="00272D36">
        <w:rPr>
          <w:b/>
          <w:sz w:val="36"/>
          <w:szCs w:val="36"/>
        </w:rPr>
        <w:t>=0;</w:t>
      </w:r>
    </w:p>
    <w:p w:rsidR="00272D36" w:rsidRPr="00272D36" w:rsidRDefault="00272D36" w:rsidP="00272D36">
      <w:pPr>
        <w:rPr>
          <w:b/>
          <w:sz w:val="36"/>
          <w:szCs w:val="36"/>
        </w:rPr>
      </w:pPr>
      <w:r w:rsidRPr="00272D36">
        <w:rPr>
          <w:b/>
          <w:sz w:val="36"/>
          <w:szCs w:val="36"/>
        </w:rPr>
        <w:t xml:space="preserve"> Elemtype KEY[KeyN]</w:t>
      </w:r>
      <w:proofErr w:type="gramStart"/>
      <w:r w:rsidRPr="00272D36">
        <w:rPr>
          <w:b/>
          <w:sz w:val="36"/>
          <w:szCs w:val="36"/>
        </w:rPr>
        <w:t>={</w:t>
      </w:r>
      <w:proofErr w:type="gramEnd"/>
      <w:r w:rsidRPr="00272D36">
        <w:rPr>
          <w:b/>
          <w:sz w:val="36"/>
          <w:szCs w:val="36"/>
        </w:rPr>
        <w:t>12,13,25,23,38,34,6,84,91</w:t>
      </w:r>
      <w:r w:rsidR="008612DF">
        <w:rPr>
          <w:rFonts w:hint="eastAsia"/>
          <w:b/>
          <w:sz w:val="36"/>
          <w:szCs w:val="36"/>
        </w:rPr>
        <w:t>,92</w:t>
      </w:r>
      <w:r w:rsidRPr="00272D36">
        <w:rPr>
          <w:b/>
          <w:sz w:val="36"/>
          <w:szCs w:val="36"/>
        </w:rPr>
        <w:t>};</w:t>
      </w:r>
    </w:p>
    <w:p w:rsidR="00272D36" w:rsidRPr="00272D36" w:rsidRDefault="00272D36" w:rsidP="00272D36">
      <w:pPr>
        <w:rPr>
          <w:b/>
          <w:sz w:val="36"/>
          <w:szCs w:val="36"/>
        </w:rPr>
      </w:pPr>
      <w:r w:rsidRPr="00272D36">
        <w:rPr>
          <w:b/>
          <w:sz w:val="36"/>
          <w:szCs w:val="36"/>
        </w:rPr>
        <w:t xml:space="preserve"> Elemtype HF[Hlen</w:t>
      </w:r>
      <w:proofErr w:type="gramStart"/>
      <w:r w:rsidRPr="00272D36">
        <w:rPr>
          <w:b/>
          <w:sz w:val="36"/>
          <w:szCs w:val="36"/>
        </w:rPr>
        <w:t>],POLI</w:t>
      </w:r>
      <w:proofErr w:type="gramEnd"/>
      <w:r w:rsidRPr="00272D36">
        <w:rPr>
          <w:b/>
          <w:sz w:val="36"/>
          <w:szCs w:val="36"/>
        </w:rPr>
        <w:t>[Hlen]={0};</w:t>
      </w:r>
    </w:p>
    <w:p w:rsidR="00272D36" w:rsidRPr="00272D36" w:rsidRDefault="00272D36" w:rsidP="00272D36">
      <w:pPr>
        <w:rPr>
          <w:b/>
          <w:sz w:val="36"/>
          <w:szCs w:val="36"/>
        </w:rPr>
      </w:pPr>
      <w:r w:rsidRPr="00272D36">
        <w:rPr>
          <w:b/>
          <w:sz w:val="36"/>
          <w:szCs w:val="36"/>
        </w:rPr>
        <w:t xml:space="preserve"> </w:t>
      </w:r>
      <w:proofErr w:type="gramStart"/>
      <w:r w:rsidRPr="00272D36">
        <w:rPr>
          <w:b/>
          <w:sz w:val="36"/>
          <w:szCs w:val="36"/>
        </w:rPr>
        <w:t>printf(</w:t>
      </w:r>
      <w:proofErr w:type="gramEnd"/>
      <w:r w:rsidRPr="00272D36">
        <w:rPr>
          <w:b/>
          <w:sz w:val="36"/>
          <w:szCs w:val="36"/>
        </w:rPr>
        <w:t>"   Key:");</w:t>
      </w:r>
    </w:p>
    <w:p w:rsidR="00272D36" w:rsidRPr="00272D36" w:rsidRDefault="00272D36" w:rsidP="00272D36">
      <w:pPr>
        <w:rPr>
          <w:b/>
          <w:sz w:val="36"/>
          <w:szCs w:val="36"/>
        </w:rPr>
      </w:pPr>
      <w:r w:rsidRPr="00272D36">
        <w:rPr>
          <w:b/>
          <w:sz w:val="36"/>
          <w:szCs w:val="36"/>
        </w:rPr>
        <w:lastRenderedPageBreak/>
        <w:t xml:space="preserve"> for(i=</w:t>
      </w:r>
      <w:proofErr w:type="gramStart"/>
      <w:r w:rsidRPr="00272D36">
        <w:rPr>
          <w:b/>
          <w:sz w:val="36"/>
          <w:szCs w:val="36"/>
        </w:rPr>
        <w:t>0;i</w:t>
      </w:r>
      <w:proofErr w:type="gramEnd"/>
      <w:r w:rsidRPr="00272D36">
        <w:rPr>
          <w:b/>
          <w:sz w:val="36"/>
          <w:szCs w:val="36"/>
        </w:rPr>
        <w:t>&lt;KeyN;i++)printf("%5d",KEY[i]);</w:t>
      </w:r>
    </w:p>
    <w:p w:rsidR="00272D36" w:rsidRPr="00272D36" w:rsidRDefault="00272D36" w:rsidP="00272D36">
      <w:pPr>
        <w:rPr>
          <w:b/>
          <w:sz w:val="36"/>
          <w:szCs w:val="36"/>
        </w:rPr>
      </w:pPr>
      <w:r w:rsidRPr="00272D36">
        <w:rPr>
          <w:b/>
          <w:sz w:val="36"/>
          <w:szCs w:val="36"/>
        </w:rPr>
        <w:t xml:space="preserve"> printf("\nAddres:");</w:t>
      </w:r>
    </w:p>
    <w:p w:rsidR="00272D36" w:rsidRPr="00272D36" w:rsidRDefault="00272D36" w:rsidP="00272D36">
      <w:pPr>
        <w:rPr>
          <w:b/>
          <w:sz w:val="36"/>
          <w:szCs w:val="36"/>
        </w:rPr>
      </w:pPr>
      <w:r w:rsidRPr="00272D36">
        <w:rPr>
          <w:b/>
          <w:sz w:val="36"/>
          <w:szCs w:val="36"/>
        </w:rPr>
        <w:t xml:space="preserve"> for(i=</w:t>
      </w:r>
      <w:proofErr w:type="gramStart"/>
      <w:r w:rsidRPr="00272D36">
        <w:rPr>
          <w:b/>
          <w:sz w:val="36"/>
          <w:szCs w:val="36"/>
        </w:rPr>
        <w:t>0;i</w:t>
      </w:r>
      <w:proofErr w:type="gramEnd"/>
      <w:r w:rsidRPr="00272D36">
        <w:rPr>
          <w:b/>
          <w:sz w:val="36"/>
          <w:szCs w:val="36"/>
        </w:rPr>
        <w:t>&lt;Hlen;i++){HF[i]=</w:t>
      </w:r>
      <w:r w:rsidR="004530D1" w:rsidRPr="004530D1">
        <w:rPr>
          <w:rFonts w:hint="eastAsia"/>
          <w:b/>
          <w:sz w:val="36"/>
          <w:szCs w:val="36"/>
        </w:rPr>
        <w:t xml:space="preserve"> </w:t>
      </w:r>
      <w:r w:rsidR="004530D1">
        <w:rPr>
          <w:rFonts w:hint="eastAsia"/>
          <w:b/>
          <w:sz w:val="36"/>
          <w:szCs w:val="36"/>
        </w:rPr>
        <w:t>Max</w:t>
      </w:r>
      <w:r w:rsidRPr="00272D36">
        <w:rPr>
          <w:b/>
          <w:sz w:val="36"/>
          <w:szCs w:val="36"/>
        </w:rPr>
        <w:t>;printf("%5d",i);}</w:t>
      </w:r>
    </w:p>
    <w:p w:rsidR="00272D36" w:rsidRPr="00272D36" w:rsidRDefault="00272D36" w:rsidP="00272D36">
      <w:pPr>
        <w:rPr>
          <w:b/>
          <w:sz w:val="36"/>
          <w:szCs w:val="36"/>
        </w:rPr>
      </w:pPr>
      <w:r w:rsidRPr="00272D36">
        <w:rPr>
          <w:b/>
          <w:sz w:val="36"/>
          <w:szCs w:val="36"/>
        </w:rPr>
        <w:t xml:space="preserve"> </w:t>
      </w:r>
      <w:proofErr w:type="gramStart"/>
      <w:r w:rsidRPr="00272D36">
        <w:rPr>
          <w:b/>
          <w:sz w:val="36"/>
          <w:szCs w:val="36"/>
        </w:rPr>
        <w:t>printf(</w:t>
      </w:r>
      <w:proofErr w:type="gramEnd"/>
      <w:r w:rsidRPr="00272D36">
        <w:rPr>
          <w:b/>
          <w:sz w:val="36"/>
          <w:szCs w:val="36"/>
        </w:rPr>
        <w:t>"\n  Hash:");</w:t>
      </w:r>
    </w:p>
    <w:p w:rsidR="00272D36" w:rsidRPr="00272D36" w:rsidRDefault="00272D36" w:rsidP="00272D36">
      <w:pPr>
        <w:rPr>
          <w:b/>
          <w:sz w:val="36"/>
          <w:szCs w:val="36"/>
        </w:rPr>
      </w:pPr>
      <w:r w:rsidRPr="00272D36">
        <w:rPr>
          <w:b/>
          <w:sz w:val="36"/>
          <w:szCs w:val="36"/>
        </w:rPr>
        <w:t xml:space="preserve"> </w:t>
      </w:r>
      <w:proofErr w:type="gramStart"/>
      <w:r w:rsidRPr="00272D36">
        <w:rPr>
          <w:b/>
          <w:sz w:val="36"/>
          <w:szCs w:val="36"/>
        </w:rPr>
        <w:t>creatHash(</w:t>
      </w:r>
      <w:proofErr w:type="gramEnd"/>
      <w:r w:rsidRPr="00272D36">
        <w:rPr>
          <w:b/>
          <w:sz w:val="36"/>
          <w:szCs w:val="36"/>
        </w:rPr>
        <w:t>KEY,HF,POLI);</w:t>
      </w:r>
    </w:p>
    <w:p w:rsidR="00272D36" w:rsidRPr="00272D36" w:rsidRDefault="00272D36" w:rsidP="00272D36">
      <w:pPr>
        <w:rPr>
          <w:b/>
          <w:sz w:val="36"/>
          <w:szCs w:val="36"/>
        </w:rPr>
      </w:pPr>
      <w:r w:rsidRPr="00272D36">
        <w:rPr>
          <w:b/>
          <w:sz w:val="36"/>
          <w:szCs w:val="36"/>
        </w:rPr>
        <w:t xml:space="preserve"> for(i=</w:t>
      </w:r>
      <w:proofErr w:type="gramStart"/>
      <w:r w:rsidRPr="00272D36">
        <w:rPr>
          <w:b/>
          <w:sz w:val="36"/>
          <w:szCs w:val="36"/>
        </w:rPr>
        <w:t>0;i</w:t>
      </w:r>
      <w:proofErr w:type="gramEnd"/>
      <w:r w:rsidRPr="00272D36">
        <w:rPr>
          <w:b/>
          <w:sz w:val="36"/>
          <w:szCs w:val="36"/>
        </w:rPr>
        <w:t>&lt;Hlen;i++)</w:t>
      </w:r>
    </w:p>
    <w:p w:rsidR="00272D36" w:rsidRPr="00272D36" w:rsidRDefault="00272D36" w:rsidP="00272D36">
      <w:pPr>
        <w:rPr>
          <w:b/>
          <w:sz w:val="36"/>
          <w:szCs w:val="36"/>
        </w:rPr>
      </w:pPr>
      <w:r w:rsidRPr="00272D36">
        <w:rPr>
          <w:b/>
          <w:sz w:val="36"/>
          <w:szCs w:val="36"/>
        </w:rPr>
        <w:t xml:space="preserve">  </w:t>
      </w:r>
      <w:proofErr w:type="gramStart"/>
      <w:r w:rsidRPr="00272D36">
        <w:rPr>
          <w:b/>
          <w:sz w:val="36"/>
          <w:szCs w:val="36"/>
        </w:rPr>
        <w:t>if(</w:t>
      </w:r>
      <w:proofErr w:type="gramEnd"/>
      <w:r w:rsidRPr="00272D36">
        <w:rPr>
          <w:b/>
          <w:sz w:val="36"/>
          <w:szCs w:val="36"/>
        </w:rPr>
        <w:t>HF[i]!=</w:t>
      </w:r>
      <w:r w:rsidR="004530D1" w:rsidRPr="004530D1">
        <w:rPr>
          <w:rFonts w:hint="eastAsia"/>
          <w:b/>
          <w:sz w:val="36"/>
          <w:szCs w:val="36"/>
        </w:rPr>
        <w:t xml:space="preserve"> </w:t>
      </w:r>
      <w:r w:rsidR="004530D1">
        <w:rPr>
          <w:rFonts w:hint="eastAsia"/>
          <w:b/>
          <w:sz w:val="36"/>
          <w:szCs w:val="36"/>
        </w:rPr>
        <w:t>Max</w:t>
      </w:r>
      <w:r w:rsidRPr="00272D36">
        <w:rPr>
          <w:b/>
          <w:sz w:val="36"/>
          <w:szCs w:val="36"/>
        </w:rPr>
        <w:t>)printf("%5d",HF[i]);</w:t>
      </w:r>
    </w:p>
    <w:p w:rsidR="00272D36" w:rsidRPr="00272D36" w:rsidRDefault="00272D36" w:rsidP="00272D36">
      <w:pPr>
        <w:rPr>
          <w:b/>
          <w:sz w:val="36"/>
          <w:szCs w:val="36"/>
        </w:rPr>
      </w:pPr>
      <w:r w:rsidRPr="00272D36">
        <w:rPr>
          <w:b/>
          <w:sz w:val="36"/>
          <w:szCs w:val="36"/>
        </w:rPr>
        <w:t xml:space="preserve">  else </w:t>
      </w:r>
      <w:proofErr w:type="gramStart"/>
      <w:r w:rsidRPr="00272D36">
        <w:rPr>
          <w:b/>
          <w:sz w:val="36"/>
          <w:szCs w:val="36"/>
        </w:rPr>
        <w:t>printf(</w:t>
      </w:r>
      <w:proofErr w:type="gramEnd"/>
      <w:r w:rsidRPr="00272D36">
        <w:rPr>
          <w:b/>
          <w:sz w:val="36"/>
          <w:szCs w:val="36"/>
        </w:rPr>
        <w:t>"     ");</w:t>
      </w:r>
    </w:p>
    <w:p w:rsidR="00272D36" w:rsidRPr="00272D36" w:rsidRDefault="00272D36" w:rsidP="00272D36">
      <w:pPr>
        <w:rPr>
          <w:b/>
          <w:sz w:val="36"/>
          <w:szCs w:val="36"/>
        </w:rPr>
      </w:pPr>
      <w:r w:rsidRPr="00272D36">
        <w:rPr>
          <w:b/>
          <w:sz w:val="36"/>
          <w:szCs w:val="36"/>
        </w:rPr>
        <w:t xml:space="preserve"> </w:t>
      </w:r>
      <w:proofErr w:type="gramStart"/>
      <w:r w:rsidRPr="00272D36">
        <w:rPr>
          <w:b/>
          <w:sz w:val="36"/>
          <w:szCs w:val="36"/>
        </w:rPr>
        <w:t>printf(</w:t>
      </w:r>
      <w:proofErr w:type="gramEnd"/>
      <w:r w:rsidRPr="00272D36">
        <w:rPr>
          <w:b/>
          <w:sz w:val="36"/>
          <w:szCs w:val="36"/>
        </w:rPr>
        <w:t>"\n  Poli:");</w:t>
      </w:r>
    </w:p>
    <w:p w:rsidR="00272D36" w:rsidRPr="00272D36" w:rsidRDefault="00272D36" w:rsidP="00272D36">
      <w:pPr>
        <w:rPr>
          <w:b/>
          <w:sz w:val="36"/>
          <w:szCs w:val="36"/>
        </w:rPr>
      </w:pPr>
      <w:r w:rsidRPr="00272D36">
        <w:rPr>
          <w:b/>
          <w:sz w:val="36"/>
          <w:szCs w:val="36"/>
        </w:rPr>
        <w:t xml:space="preserve"> for(i=</w:t>
      </w:r>
      <w:proofErr w:type="gramStart"/>
      <w:r w:rsidRPr="00272D36">
        <w:rPr>
          <w:b/>
          <w:sz w:val="36"/>
          <w:szCs w:val="36"/>
        </w:rPr>
        <w:t>0;i</w:t>
      </w:r>
      <w:proofErr w:type="gramEnd"/>
      <w:r w:rsidRPr="00272D36">
        <w:rPr>
          <w:b/>
          <w:sz w:val="36"/>
          <w:szCs w:val="36"/>
        </w:rPr>
        <w:t>&lt;Hlen;i++)</w:t>
      </w:r>
    </w:p>
    <w:p w:rsidR="00272D36" w:rsidRPr="00272D36" w:rsidRDefault="00272D36" w:rsidP="00272D36">
      <w:pPr>
        <w:rPr>
          <w:b/>
          <w:sz w:val="36"/>
          <w:szCs w:val="36"/>
        </w:rPr>
      </w:pPr>
      <w:r w:rsidRPr="00272D36">
        <w:rPr>
          <w:b/>
          <w:sz w:val="36"/>
          <w:szCs w:val="36"/>
        </w:rPr>
        <w:t xml:space="preserve">  </w:t>
      </w:r>
      <w:proofErr w:type="gramStart"/>
      <w:r w:rsidRPr="00272D36">
        <w:rPr>
          <w:b/>
          <w:sz w:val="36"/>
          <w:szCs w:val="36"/>
        </w:rPr>
        <w:t>if(</w:t>
      </w:r>
      <w:proofErr w:type="gramEnd"/>
      <w:r w:rsidRPr="00272D36">
        <w:rPr>
          <w:b/>
          <w:sz w:val="36"/>
          <w:szCs w:val="36"/>
        </w:rPr>
        <w:t>HF[i]!=</w:t>
      </w:r>
      <w:r w:rsidR="004530D1" w:rsidRPr="004530D1">
        <w:rPr>
          <w:rFonts w:hint="eastAsia"/>
          <w:b/>
          <w:sz w:val="36"/>
          <w:szCs w:val="36"/>
        </w:rPr>
        <w:t xml:space="preserve"> </w:t>
      </w:r>
      <w:r w:rsidR="004530D1">
        <w:rPr>
          <w:rFonts w:hint="eastAsia"/>
          <w:b/>
          <w:sz w:val="36"/>
          <w:szCs w:val="36"/>
        </w:rPr>
        <w:t>Max</w:t>
      </w:r>
      <w:r w:rsidRPr="00272D36">
        <w:rPr>
          <w:b/>
          <w:sz w:val="36"/>
          <w:szCs w:val="36"/>
        </w:rPr>
        <w:t>){printf("%5d",POLI[i]);s+=POLI[i]+1;}</w:t>
      </w:r>
    </w:p>
    <w:p w:rsidR="00272D36" w:rsidRPr="00272D36" w:rsidRDefault="00272D36" w:rsidP="00272D36">
      <w:pPr>
        <w:rPr>
          <w:b/>
          <w:sz w:val="36"/>
          <w:szCs w:val="36"/>
        </w:rPr>
      </w:pPr>
      <w:r w:rsidRPr="00272D36">
        <w:rPr>
          <w:b/>
          <w:sz w:val="36"/>
          <w:szCs w:val="36"/>
        </w:rPr>
        <w:t xml:space="preserve">  else </w:t>
      </w:r>
      <w:proofErr w:type="gramStart"/>
      <w:r w:rsidRPr="00272D36">
        <w:rPr>
          <w:b/>
          <w:sz w:val="36"/>
          <w:szCs w:val="36"/>
        </w:rPr>
        <w:t>printf(</w:t>
      </w:r>
      <w:proofErr w:type="gramEnd"/>
      <w:r w:rsidRPr="00272D36">
        <w:rPr>
          <w:b/>
          <w:sz w:val="36"/>
          <w:szCs w:val="36"/>
        </w:rPr>
        <w:t>"     ");</w:t>
      </w:r>
    </w:p>
    <w:p w:rsidR="00272D36" w:rsidRPr="00272D36" w:rsidRDefault="00272D36" w:rsidP="00272D36">
      <w:pPr>
        <w:rPr>
          <w:b/>
          <w:sz w:val="36"/>
          <w:szCs w:val="36"/>
        </w:rPr>
      </w:pPr>
      <w:r w:rsidRPr="00272D36">
        <w:rPr>
          <w:b/>
          <w:sz w:val="36"/>
          <w:szCs w:val="36"/>
        </w:rPr>
        <w:t xml:space="preserve"> </w:t>
      </w:r>
      <w:proofErr w:type="gramStart"/>
      <w:r w:rsidRPr="00272D36">
        <w:rPr>
          <w:b/>
          <w:sz w:val="36"/>
          <w:szCs w:val="36"/>
        </w:rPr>
        <w:t>printf(</w:t>
      </w:r>
      <w:proofErr w:type="gramEnd"/>
      <w:r w:rsidRPr="00272D36">
        <w:rPr>
          <w:b/>
          <w:sz w:val="36"/>
          <w:szCs w:val="36"/>
        </w:rPr>
        <w:t>"\n   ASL=%.2f\n\n",(float)s/KeyN);</w:t>
      </w:r>
    </w:p>
    <w:p w:rsidR="00375E8E" w:rsidRPr="00071D7A" w:rsidRDefault="00272D36" w:rsidP="00272D36">
      <w:pPr>
        <w:rPr>
          <w:b/>
          <w:sz w:val="36"/>
          <w:szCs w:val="36"/>
        </w:rPr>
      </w:pPr>
      <w:r w:rsidRPr="00272D36">
        <w:rPr>
          <w:b/>
          <w:sz w:val="36"/>
          <w:szCs w:val="36"/>
        </w:rPr>
        <w:t>}</w:t>
      </w:r>
    </w:p>
    <w:p w:rsidR="00682CBC" w:rsidRPr="00682CBC" w:rsidRDefault="000158D3" w:rsidP="00AB77B6">
      <w:pPr>
        <w:ind w:firstLineChars="49" w:firstLine="177"/>
        <w:rPr>
          <w:b/>
          <w:sz w:val="36"/>
          <w:szCs w:val="36"/>
        </w:rPr>
      </w:pPr>
      <w:r>
        <w:rPr>
          <w:rFonts w:hint="eastAsia"/>
          <w:b/>
          <w:sz w:val="36"/>
          <w:szCs w:val="36"/>
        </w:rPr>
        <w:t xml:space="preserve"> </w:t>
      </w:r>
      <w:r w:rsidR="00557DD9">
        <w:rPr>
          <w:rFonts w:ascii="Calibri" w:hAnsi="Calibri" w:cs="Calibri"/>
          <w:b/>
          <w:sz w:val="36"/>
          <w:szCs w:val="36"/>
        </w:rPr>
        <w:t>(</w:t>
      </w:r>
      <w:proofErr w:type="gramStart"/>
      <w:r w:rsidR="00557DD9">
        <w:rPr>
          <w:rFonts w:ascii="Calibri" w:hAnsi="Calibri" w:cs="Calibri"/>
          <w:b/>
          <w:sz w:val="36"/>
          <w:szCs w:val="36"/>
        </w:rPr>
        <w:t>3)</w:t>
      </w:r>
      <w:r w:rsidR="00682CBC" w:rsidRPr="00682CBC">
        <w:rPr>
          <w:rFonts w:hint="eastAsia"/>
          <w:b/>
          <w:sz w:val="36"/>
          <w:szCs w:val="36"/>
        </w:rPr>
        <w:t>双散列函数探查法</w:t>
      </w:r>
      <w:proofErr w:type="gramEnd"/>
    </w:p>
    <w:p w:rsidR="00AB77B6" w:rsidRDefault="00071D7A" w:rsidP="00071D7A">
      <w:pPr>
        <w:rPr>
          <w:b/>
          <w:sz w:val="36"/>
          <w:szCs w:val="36"/>
        </w:rPr>
      </w:pPr>
      <w:r w:rsidRPr="00071D7A">
        <w:rPr>
          <w:rFonts w:hint="eastAsia"/>
          <w:b/>
          <w:sz w:val="36"/>
          <w:szCs w:val="36"/>
        </w:rPr>
        <w:t xml:space="preserve">  </w:t>
      </w:r>
      <w:r w:rsidR="00AB77B6">
        <w:rPr>
          <w:rFonts w:hint="eastAsia"/>
          <w:b/>
          <w:sz w:val="36"/>
          <w:szCs w:val="36"/>
        </w:rPr>
        <w:t>使用两个函数</w:t>
      </w:r>
      <w:r w:rsidR="00AB77B6">
        <w:rPr>
          <w:rFonts w:hint="eastAsia"/>
          <w:b/>
          <w:sz w:val="36"/>
          <w:szCs w:val="36"/>
        </w:rPr>
        <w:t>h1</w:t>
      </w:r>
      <w:r w:rsidR="00AB77B6">
        <w:rPr>
          <w:rFonts w:hint="eastAsia"/>
          <w:b/>
          <w:sz w:val="36"/>
          <w:szCs w:val="36"/>
        </w:rPr>
        <w:t>和</w:t>
      </w:r>
      <w:r w:rsidR="00AB77B6">
        <w:rPr>
          <w:rFonts w:hint="eastAsia"/>
          <w:b/>
          <w:sz w:val="36"/>
          <w:szCs w:val="36"/>
        </w:rPr>
        <w:t>h2</w:t>
      </w:r>
      <w:r w:rsidR="00AB77B6">
        <w:rPr>
          <w:rFonts w:hint="eastAsia"/>
          <w:b/>
          <w:sz w:val="36"/>
          <w:szCs w:val="36"/>
        </w:rPr>
        <w:t>，其中</w:t>
      </w:r>
      <w:r w:rsidR="00AB77B6">
        <w:rPr>
          <w:rFonts w:hint="eastAsia"/>
          <w:b/>
          <w:sz w:val="36"/>
          <w:szCs w:val="36"/>
        </w:rPr>
        <w:t>h1</w:t>
      </w:r>
      <w:r w:rsidR="00AB77B6">
        <w:rPr>
          <w:rFonts w:hint="eastAsia"/>
          <w:b/>
          <w:sz w:val="36"/>
          <w:szCs w:val="36"/>
        </w:rPr>
        <w:t>和前面的</w:t>
      </w:r>
      <w:r w:rsidR="00AB77B6">
        <w:rPr>
          <w:rFonts w:hint="eastAsia"/>
          <w:b/>
          <w:sz w:val="36"/>
          <w:szCs w:val="36"/>
        </w:rPr>
        <w:t>h(key)</w:t>
      </w:r>
      <w:r w:rsidR="00AB77B6">
        <w:rPr>
          <w:rFonts w:hint="eastAsia"/>
          <w:b/>
          <w:sz w:val="36"/>
          <w:szCs w:val="36"/>
        </w:rPr>
        <w:t>一样，以关键字为自变量，产生一个</w:t>
      </w:r>
      <w:r w:rsidR="00AB77B6">
        <w:rPr>
          <w:rFonts w:hint="eastAsia"/>
          <w:b/>
          <w:sz w:val="36"/>
          <w:szCs w:val="36"/>
        </w:rPr>
        <w:t>[0,m-1]</w:t>
      </w:r>
      <w:r w:rsidR="00AB77B6">
        <w:rPr>
          <w:rFonts w:hint="eastAsia"/>
          <w:b/>
          <w:sz w:val="36"/>
          <w:szCs w:val="36"/>
        </w:rPr>
        <w:t>之间的数作为散列地址；</w:t>
      </w:r>
      <w:r w:rsidR="00AB77B6">
        <w:rPr>
          <w:rFonts w:hint="eastAsia"/>
          <w:b/>
          <w:sz w:val="36"/>
          <w:szCs w:val="36"/>
        </w:rPr>
        <w:t>h2</w:t>
      </w:r>
      <w:r w:rsidR="00AB77B6">
        <w:rPr>
          <w:rFonts w:hint="eastAsia"/>
          <w:b/>
          <w:sz w:val="36"/>
          <w:szCs w:val="36"/>
        </w:rPr>
        <w:t>也以关键字为自变量，产生一个</w:t>
      </w:r>
      <w:r w:rsidR="00AB77B6">
        <w:rPr>
          <w:rFonts w:hint="eastAsia"/>
          <w:b/>
          <w:sz w:val="36"/>
          <w:szCs w:val="36"/>
        </w:rPr>
        <w:t>[</w:t>
      </w:r>
      <w:proofErr w:type="gramStart"/>
      <w:r w:rsidR="00AB77B6">
        <w:rPr>
          <w:rFonts w:hint="eastAsia"/>
          <w:b/>
          <w:sz w:val="36"/>
          <w:szCs w:val="36"/>
        </w:rPr>
        <w:t>1,m</w:t>
      </w:r>
      <w:proofErr w:type="gramEnd"/>
      <w:r w:rsidR="00AB77B6">
        <w:rPr>
          <w:rFonts w:hint="eastAsia"/>
          <w:b/>
          <w:sz w:val="36"/>
          <w:szCs w:val="36"/>
        </w:rPr>
        <w:t>-1]</w:t>
      </w:r>
      <w:r w:rsidR="00AB77B6">
        <w:rPr>
          <w:rFonts w:hint="eastAsia"/>
          <w:b/>
          <w:sz w:val="36"/>
          <w:szCs w:val="36"/>
        </w:rPr>
        <w:t>之间的并和</w:t>
      </w:r>
      <w:r w:rsidR="00AB77B6">
        <w:rPr>
          <w:rFonts w:hint="eastAsia"/>
          <w:b/>
          <w:sz w:val="36"/>
          <w:szCs w:val="36"/>
        </w:rPr>
        <w:t>m</w:t>
      </w:r>
      <w:r w:rsidR="00AB77B6">
        <w:rPr>
          <w:rFonts w:hint="eastAsia"/>
          <w:b/>
          <w:sz w:val="36"/>
          <w:szCs w:val="36"/>
        </w:rPr>
        <w:t>互素的数（即</w:t>
      </w:r>
      <w:r w:rsidR="00AB77B6">
        <w:rPr>
          <w:rFonts w:hint="eastAsia"/>
          <w:b/>
          <w:sz w:val="36"/>
          <w:szCs w:val="36"/>
        </w:rPr>
        <w:t>m</w:t>
      </w:r>
      <w:r w:rsidR="00AB77B6">
        <w:rPr>
          <w:rFonts w:hint="eastAsia"/>
          <w:b/>
          <w:sz w:val="36"/>
          <w:szCs w:val="36"/>
        </w:rPr>
        <w:t>不能被该数整除）作为探查序列的地址增量（即步长）。</w:t>
      </w:r>
    </w:p>
    <w:p w:rsidR="00AB77B6" w:rsidRPr="00AB77B6" w:rsidRDefault="00AB77B6" w:rsidP="00AB77B6">
      <w:pPr>
        <w:rPr>
          <w:b/>
          <w:sz w:val="36"/>
          <w:szCs w:val="36"/>
        </w:rPr>
      </w:pPr>
      <w:r>
        <w:rPr>
          <w:rFonts w:hint="eastAsia"/>
          <w:b/>
          <w:sz w:val="36"/>
          <w:szCs w:val="36"/>
        </w:rPr>
        <w:t xml:space="preserve">  </w:t>
      </w:r>
      <w:r>
        <w:rPr>
          <w:rFonts w:hint="eastAsia"/>
          <w:b/>
          <w:sz w:val="36"/>
          <w:szCs w:val="36"/>
        </w:rPr>
        <w:t>双散列函数探查序列递归公式是：</w:t>
      </w:r>
    </w:p>
    <w:p w:rsidR="00AB77B6" w:rsidRPr="006B4AF4" w:rsidRDefault="00AE4E5B" w:rsidP="00AB77B6">
      <w:pPr>
        <w:ind w:firstLineChars="97" w:firstLine="351"/>
        <w:rPr>
          <w:b/>
          <w:position w:val="-10"/>
          <w:sz w:val="36"/>
          <w:szCs w:val="36"/>
        </w:rPr>
      </w:pPr>
      <w:r>
        <w:rPr>
          <w:b/>
          <w:noProof/>
          <w:position w:val="-10"/>
          <w:sz w:val="36"/>
          <w:szCs w:val="36"/>
        </w:rPr>
        <w:lastRenderedPageBreak/>
        <mc:AlternateContent>
          <mc:Choice Requires="wps">
            <w:drawing>
              <wp:anchor distT="0" distB="0" distL="114300" distR="114300" simplePos="0" relativeHeight="252532736" behindDoc="0" locked="0" layoutInCell="1" allowOverlap="1">
                <wp:simplePos x="0" y="0"/>
                <wp:positionH relativeFrom="column">
                  <wp:posOffset>76200</wp:posOffset>
                </wp:positionH>
                <wp:positionV relativeFrom="paragraph">
                  <wp:posOffset>133350</wp:posOffset>
                </wp:positionV>
                <wp:extent cx="152400" cy="748030"/>
                <wp:effectExtent l="9525" t="5715" r="9525" b="8255"/>
                <wp:wrapNone/>
                <wp:docPr id="134" name="AutoShape 1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748030"/>
                        </a:xfrm>
                        <a:prstGeom prst="leftBrace">
                          <a:avLst>
                            <a:gd name="adj1" fmla="val 4090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87058" id="AutoShape 1182" o:spid="_x0000_s1026" type="#_x0000_t87" style="position:absolute;left:0;text-align:left;margin-left:6pt;margin-top:10.5pt;width:12pt;height:58.9pt;z-index:25253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02shgIAADE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"/>
            </w:pict>
          </mc:Fallback>
        </mc:AlternateContent>
      </w:r>
      <w:r w:rsidR="009F7E78" w:rsidRPr="006B4AF4">
        <w:rPr>
          <w:b/>
          <w:position w:val="-34"/>
          <w:sz w:val="36"/>
          <w:szCs w:val="36"/>
        </w:rPr>
        <w:object w:dxaOrig="3460" w:dyaOrig="800">
          <v:shape id="_x0000_i1046" type="#_x0000_t75" style="width:315pt;height:61.8pt" o:ole="">
            <v:imagedata r:id="rId444" o:title=""/>
          </v:shape>
          <o:OLEObject Type="Embed" ProgID="Equation.3" ShapeID="_x0000_i1046" DrawAspect="Content" ObjectID="_1608196342" r:id="rId445"/>
        </w:object>
      </w:r>
    </w:p>
    <w:p w:rsidR="00BB6C20" w:rsidRDefault="009F7E78" w:rsidP="00071D7A">
      <w:pPr>
        <w:rPr>
          <w:b/>
          <w:sz w:val="36"/>
          <w:szCs w:val="36"/>
        </w:rPr>
      </w:pPr>
      <w:r>
        <w:rPr>
          <w:rFonts w:hint="eastAsia"/>
          <w:b/>
          <w:sz w:val="36"/>
          <w:szCs w:val="36"/>
        </w:rPr>
        <w:t xml:space="preserve"> </w:t>
      </w:r>
    </w:p>
    <w:p w:rsidR="00AB77B6" w:rsidRPr="00AB77B6" w:rsidRDefault="009F7E78" w:rsidP="00BB6C20">
      <w:pPr>
        <w:ind w:firstLineChars="100" w:firstLine="361"/>
        <w:rPr>
          <w:b/>
          <w:sz w:val="36"/>
          <w:szCs w:val="36"/>
        </w:rPr>
      </w:pPr>
      <w:r>
        <w:rPr>
          <w:rFonts w:hint="eastAsia"/>
          <w:b/>
          <w:sz w:val="36"/>
          <w:szCs w:val="36"/>
        </w:rPr>
        <w:t>步长是：</w:t>
      </w:r>
      <w:r>
        <w:rPr>
          <w:rFonts w:hint="eastAsia"/>
          <w:b/>
          <w:sz w:val="36"/>
          <w:szCs w:val="36"/>
        </w:rPr>
        <w:t>h2(k)</w:t>
      </w:r>
    </w:p>
    <w:p w:rsidR="00682CBC" w:rsidRDefault="009F7E78" w:rsidP="00071D7A">
      <w:pPr>
        <w:rPr>
          <w:b/>
          <w:sz w:val="36"/>
          <w:szCs w:val="36"/>
        </w:rPr>
      </w:pPr>
      <w:r>
        <w:rPr>
          <w:rFonts w:hint="eastAsia"/>
          <w:b/>
          <w:sz w:val="36"/>
          <w:szCs w:val="36"/>
        </w:rPr>
        <w:t xml:space="preserve">  </w:t>
      </w:r>
      <w:r>
        <w:rPr>
          <w:rFonts w:hint="eastAsia"/>
          <w:b/>
          <w:sz w:val="36"/>
          <w:szCs w:val="36"/>
        </w:rPr>
        <w:t>例：上例</w:t>
      </w:r>
      <w:r>
        <w:rPr>
          <w:rFonts w:hint="eastAsia"/>
          <w:b/>
          <w:sz w:val="36"/>
          <w:szCs w:val="36"/>
        </w:rPr>
        <w:t>h1(key)=key%11, h2(key)=key%9+1</w:t>
      </w:r>
    </w:p>
    <w:p w:rsidR="00B227E9" w:rsidRDefault="00B227E9" w:rsidP="00071D7A">
      <w:pPr>
        <w:rPr>
          <w:b/>
          <w:sz w:val="36"/>
          <w:szCs w:val="36"/>
        </w:rPr>
      </w:pPr>
      <w:r>
        <w:rPr>
          <w:rFonts w:hint="eastAsia"/>
          <w:b/>
          <w:sz w:val="36"/>
          <w:szCs w:val="36"/>
        </w:rPr>
        <w:t xml:space="preserve">  </w:t>
      </w:r>
      <w:r>
        <w:rPr>
          <w:rFonts w:hint="eastAsia"/>
          <w:b/>
          <w:sz w:val="36"/>
          <w:szCs w:val="36"/>
        </w:rPr>
        <w:t>注意：</w:t>
      </w:r>
      <w:r>
        <w:rPr>
          <w:rFonts w:hint="eastAsia"/>
          <w:b/>
          <w:sz w:val="36"/>
          <w:szCs w:val="36"/>
        </w:rPr>
        <w:t>11</w:t>
      </w:r>
      <w:r>
        <w:rPr>
          <w:rFonts w:hint="eastAsia"/>
          <w:b/>
          <w:sz w:val="36"/>
          <w:szCs w:val="36"/>
        </w:rPr>
        <w:t>和</w:t>
      </w:r>
      <w:r>
        <w:rPr>
          <w:rFonts w:hint="eastAsia"/>
          <w:b/>
          <w:sz w:val="36"/>
          <w:szCs w:val="36"/>
        </w:rPr>
        <w:t>9</w:t>
      </w:r>
      <w:r>
        <w:rPr>
          <w:rFonts w:hint="eastAsia"/>
          <w:b/>
          <w:sz w:val="36"/>
          <w:szCs w:val="36"/>
        </w:rPr>
        <w:t>互</w:t>
      </w:r>
      <w:r w:rsidR="00390745">
        <w:rPr>
          <w:rFonts w:hint="eastAsia"/>
          <w:b/>
          <w:sz w:val="36"/>
          <w:szCs w:val="36"/>
        </w:rPr>
        <w:t>（质）</w:t>
      </w:r>
      <w:r>
        <w:rPr>
          <w:rFonts w:hint="eastAsia"/>
          <w:b/>
          <w:sz w:val="36"/>
          <w:szCs w:val="36"/>
        </w:rPr>
        <w:t>素</w:t>
      </w:r>
    </w:p>
    <w:p w:rsidR="00DC2988" w:rsidRDefault="00A35AF9" w:rsidP="00A35AF9">
      <w:pPr>
        <w:ind w:left="300"/>
        <w:rPr>
          <w:b/>
          <w:sz w:val="36"/>
          <w:szCs w:val="36"/>
        </w:rPr>
      </w:pPr>
      <w:r>
        <w:rPr>
          <w:rFonts w:hint="eastAsia"/>
          <w:b/>
          <w:sz w:val="36"/>
          <w:szCs w:val="36"/>
        </w:rPr>
        <w:t>述评：优点是散列处理冲突较好避免“堆积”现象。缺点是计算时间增加。</w:t>
      </w:r>
    </w:p>
    <w:p w:rsidR="00DC2988" w:rsidRDefault="00DC2988" w:rsidP="00A35AF9">
      <w:pPr>
        <w:ind w:left="300"/>
        <w:rPr>
          <w:b/>
          <w:sz w:val="36"/>
          <w:szCs w:val="36"/>
        </w:rPr>
      </w:pPr>
    </w:p>
    <w:tbl>
      <w:tblPr>
        <w:tblW w:w="8960"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67"/>
        <w:gridCol w:w="704"/>
        <w:gridCol w:w="578"/>
        <w:gridCol w:w="578"/>
        <w:gridCol w:w="501"/>
        <w:gridCol w:w="578"/>
        <w:gridCol w:w="553"/>
        <w:gridCol w:w="498"/>
        <w:gridCol w:w="501"/>
        <w:gridCol w:w="501"/>
        <w:gridCol w:w="501"/>
      </w:tblGrid>
      <w:tr w:rsidR="006F6FD7" w:rsidRPr="0062781C" w:rsidTr="00772544">
        <w:tc>
          <w:tcPr>
            <w:tcW w:w="3467" w:type="dxa"/>
          </w:tcPr>
          <w:p w:rsidR="006F6FD7" w:rsidRPr="0062781C" w:rsidRDefault="006F6FD7" w:rsidP="00772544">
            <w:pPr>
              <w:rPr>
                <w:b/>
                <w:sz w:val="28"/>
                <w:szCs w:val="28"/>
              </w:rPr>
            </w:pPr>
            <w:r w:rsidRPr="0062781C">
              <w:rPr>
                <w:rFonts w:hint="eastAsia"/>
                <w:b/>
                <w:sz w:val="28"/>
                <w:szCs w:val="28"/>
              </w:rPr>
              <w:t>关键字</w:t>
            </w:r>
            <w:r w:rsidRPr="0062781C">
              <w:rPr>
                <w:rFonts w:hint="eastAsia"/>
                <w:b/>
                <w:sz w:val="28"/>
                <w:szCs w:val="28"/>
              </w:rPr>
              <w:t>(key)</w:t>
            </w:r>
          </w:p>
        </w:tc>
        <w:tc>
          <w:tcPr>
            <w:tcW w:w="704" w:type="dxa"/>
          </w:tcPr>
          <w:p w:rsidR="006F6FD7" w:rsidRPr="0062781C" w:rsidRDefault="006F6FD7" w:rsidP="00772544">
            <w:pPr>
              <w:rPr>
                <w:b/>
                <w:sz w:val="28"/>
                <w:szCs w:val="28"/>
              </w:rPr>
            </w:pPr>
            <w:r>
              <w:rPr>
                <w:rFonts w:hint="eastAsia"/>
                <w:b/>
                <w:sz w:val="28"/>
                <w:szCs w:val="28"/>
              </w:rPr>
              <w:t>12</w:t>
            </w:r>
          </w:p>
        </w:tc>
        <w:tc>
          <w:tcPr>
            <w:tcW w:w="578" w:type="dxa"/>
          </w:tcPr>
          <w:p w:rsidR="006F6FD7" w:rsidRPr="0062781C" w:rsidRDefault="006F6FD7" w:rsidP="00772544">
            <w:pPr>
              <w:rPr>
                <w:b/>
                <w:sz w:val="28"/>
                <w:szCs w:val="28"/>
              </w:rPr>
            </w:pPr>
            <w:r>
              <w:rPr>
                <w:rFonts w:hint="eastAsia"/>
                <w:b/>
                <w:sz w:val="28"/>
                <w:szCs w:val="28"/>
              </w:rPr>
              <w:t>13</w:t>
            </w:r>
          </w:p>
        </w:tc>
        <w:tc>
          <w:tcPr>
            <w:tcW w:w="578" w:type="dxa"/>
          </w:tcPr>
          <w:p w:rsidR="006F6FD7" w:rsidRPr="0062781C" w:rsidRDefault="006F6FD7" w:rsidP="00772544">
            <w:pPr>
              <w:rPr>
                <w:b/>
                <w:sz w:val="28"/>
                <w:szCs w:val="28"/>
              </w:rPr>
            </w:pPr>
            <w:r>
              <w:rPr>
                <w:rFonts w:hint="eastAsia"/>
                <w:b/>
                <w:sz w:val="28"/>
                <w:szCs w:val="28"/>
              </w:rPr>
              <w:t>25</w:t>
            </w:r>
          </w:p>
        </w:tc>
        <w:tc>
          <w:tcPr>
            <w:tcW w:w="501" w:type="dxa"/>
          </w:tcPr>
          <w:p w:rsidR="006F6FD7" w:rsidRPr="0062781C" w:rsidRDefault="006F6FD7" w:rsidP="00772544">
            <w:pPr>
              <w:rPr>
                <w:b/>
                <w:sz w:val="28"/>
                <w:szCs w:val="28"/>
              </w:rPr>
            </w:pPr>
            <w:r>
              <w:rPr>
                <w:rFonts w:hint="eastAsia"/>
                <w:b/>
                <w:sz w:val="28"/>
                <w:szCs w:val="28"/>
              </w:rPr>
              <w:t>23</w:t>
            </w:r>
          </w:p>
        </w:tc>
        <w:tc>
          <w:tcPr>
            <w:tcW w:w="578" w:type="dxa"/>
          </w:tcPr>
          <w:p w:rsidR="006F6FD7" w:rsidRPr="0062781C" w:rsidRDefault="006F6FD7" w:rsidP="00772544">
            <w:pPr>
              <w:rPr>
                <w:b/>
                <w:sz w:val="28"/>
                <w:szCs w:val="28"/>
              </w:rPr>
            </w:pPr>
            <w:r>
              <w:rPr>
                <w:rFonts w:hint="eastAsia"/>
                <w:b/>
                <w:sz w:val="28"/>
                <w:szCs w:val="28"/>
              </w:rPr>
              <w:t>38</w:t>
            </w:r>
          </w:p>
        </w:tc>
        <w:tc>
          <w:tcPr>
            <w:tcW w:w="553" w:type="dxa"/>
          </w:tcPr>
          <w:p w:rsidR="006F6FD7" w:rsidRPr="0062781C" w:rsidRDefault="006F6FD7" w:rsidP="00772544">
            <w:pPr>
              <w:rPr>
                <w:b/>
                <w:sz w:val="28"/>
                <w:szCs w:val="28"/>
              </w:rPr>
            </w:pPr>
            <w:r>
              <w:rPr>
                <w:rFonts w:hint="eastAsia"/>
                <w:b/>
                <w:sz w:val="28"/>
                <w:szCs w:val="28"/>
              </w:rPr>
              <w:t>34</w:t>
            </w:r>
          </w:p>
        </w:tc>
        <w:tc>
          <w:tcPr>
            <w:tcW w:w="498" w:type="dxa"/>
          </w:tcPr>
          <w:p w:rsidR="006F6FD7" w:rsidRPr="0062781C" w:rsidRDefault="006F6FD7" w:rsidP="00772544">
            <w:pPr>
              <w:rPr>
                <w:b/>
                <w:sz w:val="28"/>
                <w:szCs w:val="28"/>
              </w:rPr>
            </w:pPr>
            <w:r>
              <w:rPr>
                <w:rFonts w:hint="eastAsia"/>
                <w:b/>
                <w:sz w:val="28"/>
                <w:szCs w:val="28"/>
              </w:rPr>
              <w:t>6</w:t>
            </w:r>
          </w:p>
        </w:tc>
        <w:tc>
          <w:tcPr>
            <w:tcW w:w="501" w:type="dxa"/>
          </w:tcPr>
          <w:p w:rsidR="006F6FD7" w:rsidRPr="0062781C" w:rsidRDefault="006F6FD7" w:rsidP="00772544">
            <w:pPr>
              <w:rPr>
                <w:b/>
                <w:sz w:val="28"/>
                <w:szCs w:val="28"/>
              </w:rPr>
            </w:pPr>
            <w:r>
              <w:rPr>
                <w:rFonts w:hint="eastAsia"/>
                <w:b/>
                <w:sz w:val="28"/>
                <w:szCs w:val="28"/>
              </w:rPr>
              <w:t>84</w:t>
            </w:r>
          </w:p>
        </w:tc>
        <w:tc>
          <w:tcPr>
            <w:tcW w:w="501" w:type="dxa"/>
          </w:tcPr>
          <w:p w:rsidR="006F6FD7" w:rsidRPr="0062781C" w:rsidRDefault="006F6FD7" w:rsidP="00772544">
            <w:pPr>
              <w:rPr>
                <w:b/>
                <w:sz w:val="28"/>
                <w:szCs w:val="28"/>
              </w:rPr>
            </w:pPr>
            <w:r>
              <w:rPr>
                <w:rFonts w:hint="eastAsia"/>
                <w:b/>
                <w:sz w:val="28"/>
                <w:szCs w:val="28"/>
              </w:rPr>
              <w:t>91</w:t>
            </w:r>
          </w:p>
        </w:tc>
        <w:tc>
          <w:tcPr>
            <w:tcW w:w="501" w:type="dxa"/>
          </w:tcPr>
          <w:p w:rsidR="006F6FD7" w:rsidRDefault="006F6FD7" w:rsidP="00772544">
            <w:pPr>
              <w:rPr>
                <w:b/>
                <w:sz w:val="28"/>
                <w:szCs w:val="28"/>
              </w:rPr>
            </w:pPr>
            <w:r>
              <w:rPr>
                <w:rFonts w:hint="eastAsia"/>
                <w:b/>
                <w:sz w:val="28"/>
                <w:szCs w:val="28"/>
              </w:rPr>
              <w:t>92</w:t>
            </w:r>
          </w:p>
        </w:tc>
      </w:tr>
      <w:tr w:rsidR="006F6FD7" w:rsidRPr="0062781C" w:rsidTr="00772544">
        <w:tc>
          <w:tcPr>
            <w:tcW w:w="3467" w:type="dxa"/>
          </w:tcPr>
          <w:p w:rsidR="006F6FD7" w:rsidRPr="0062781C" w:rsidRDefault="006F6FD7" w:rsidP="00772544">
            <w:pPr>
              <w:rPr>
                <w:b/>
                <w:sz w:val="28"/>
                <w:szCs w:val="28"/>
              </w:rPr>
            </w:pPr>
            <w:r w:rsidRPr="0062781C">
              <w:rPr>
                <w:rFonts w:hint="eastAsia"/>
                <w:b/>
                <w:sz w:val="28"/>
                <w:szCs w:val="28"/>
              </w:rPr>
              <w:t>哈希地址</w:t>
            </w:r>
            <w:r>
              <w:rPr>
                <w:rFonts w:hint="eastAsia"/>
                <w:b/>
                <w:sz w:val="28"/>
                <w:szCs w:val="28"/>
              </w:rPr>
              <w:t>H</w:t>
            </w:r>
            <w:r>
              <w:rPr>
                <w:b/>
                <w:sz w:val="28"/>
                <w:szCs w:val="28"/>
              </w:rPr>
              <w:t>1</w:t>
            </w:r>
            <w:r>
              <w:rPr>
                <w:rFonts w:hint="eastAsia"/>
                <w:b/>
                <w:sz w:val="28"/>
                <w:szCs w:val="28"/>
              </w:rPr>
              <w:t>(key)=key%11</w:t>
            </w:r>
          </w:p>
        </w:tc>
        <w:tc>
          <w:tcPr>
            <w:tcW w:w="704" w:type="dxa"/>
          </w:tcPr>
          <w:p w:rsidR="006F6FD7" w:rsidRPr="0062781C" w:rsidRDefault="006F6FD7" w:rsidP="00772544">
            <w:pPr>
              <w:rPr>
                <w:b/>
                <w:sz w:val="28"/>
                <w:szCs w:val="28"/>
              </w:rPr>
            </w:pPr>
            <w:r>
              <w:rPr>
                <w:rFonts w:hint="eastAsia"/>
                <w:b/>
                <w:sz w:val="28"/>
                <w:szCs w:val="28"/>
              </w:rPr>
              <w:t>1</w:t>
            </w:r>
          </w:p>
        </w:tc>
        <w:tc>
          <w:tcPr>
            <w:tcW w:w="578" w:type="dxa"/>
          </w:tcPr>
          <w:p w:rsidR="006F6FD7" w:rsidRPr="0062781C" w:rsidRDefault="006F6FD7" w:rsidP="00772544">
            <w:pPr>
              <w:rPr>
                <w:b/>
                <w:sz w:val="28"/>
                <w:szCs w:val="28"/>
              </w:rPr>
            </w:pPr>
            <w:r>
              <w:rPr>
                <w:rFonts w:hint="eastAsia"/>
                <w:b/>
                <w:sz w:val="28"/>
                <w:szCs w:val="28"/>
              </w:rPr>
              <w:t>2</w:t>
            </w:r>
          </w:p>
        </w:tc>
        <w:tc>
          <w:tcPr>
            <w:tcW w:w="578" w:type="dxa"/>
          </w:tcPr>
          <w:p w:rsidR="006F6FD7" w:rsidRPr="0062781C" w:rsidRDefault="006F6FD7" w:rsidP="00772544">
            <w:pPr>
              <w:rPr>
                <w:b/>
                <w:sz w:val="28"/>
                <w:szCs w:val="28"/>
              </w:rPr>
            </w:pPr>
            <w:r>
              <w:rPr>
                <w:rFonts w:hint="eastAsia"/>
                <w:b/>
                <w:sz w:val="28"/>
                <w:szCs w:val="28"/>
              </w:rPr>
              <w:t>3</w:t>
            </w:r>
          </w:p>
        </w:tc>
        <w:tc>
          <w:tcPr>
            <w:tcW w:w="501" w:type="dxa"/>
          </w:tcPr>
          <w:p w:rsidR="006F6FD7" w:rsidRPr="0062781C" w:rsidRDefault="006F6FD7" w:rsidP="00772544">
            <w:pPr>
              <w:rPr>
                <w:b/>
                <w:sz w:val="28"/>
                <w:szCs w:val="28"/>
              </w:rPr>
            </w:pPr>
            <w:r>
              <w:rPr>
                <w:rFonts w:hint="eastAsia"/>
                <w:b/>
                <w:sz w:val="28"/>
                <w:szCs w:val="28"/>
              </w:rPr>
              <w:t>1</w:t>
            </w:r>
          </w:p>
        </w:tc>
        <w:tc>
          <w:tcPr>
            <w:tcW w:w="578" w:type="dxa"/>
          </w:tcPr>
          <w:p w:rsidR="006F6FD7" w:rsidRPr="0062781C" w:rsidRDefault="006F6FD7" w:rsidP="00772544">
            <w:pPr>
              <w:rPr>
                <w:b/>
                <w:sz w:val="28"/>
                <w:szCs w:val="28"/>
              </w:rPr>
            </w:pPr>
            <w:r>
              <w:rPr>
                <w:rFonts w:hint="eastAsia"/>
                <w:b/>
                <w:sz w:val="28"/>
                <w:szCs w:val="28"/>
              </w:rPr>
              <w:t>5</w:t>
            </w:r>
          </w:p>
        </w:tc>
        <w:tc>
          <w:tcPr>
            <w:tcW w:w="553" w:type="dxa"/>
          </w:tcPr>
          <w:p w:rsidR="006F6FD7" w:rsidRPr="0062781C" w:rsidRDefault="006F6FD7" w:rsidP="00772544">
            <w:pPr>
              <w:rPr>
                <w:b/>
                <w:sz w:val="28"/>
                <w:szCs w:val="28"/>
              </w:rPr>
            </w:pPr>
            <w:r>
              <w:rPr>
                <w:rFonts w:hint="eastAsia"/>
                <w:b/>
                <w:sz w:val="28"/>
                <w:szCs w:val="28"/>
              </w:rPr>
              <w:t>1</w:t>
            </w:r>
          </w:p>
        </w:tc>
        <w:tc>
          <w:tcPr>
            <w:tcW w:w="498" w:type="dxa"/>
          </w:tcPr>
          <w:p w:rsidR="006F6FD7" w:rsidRPr="0062781C" w:rsidRDefault="006F6FD7" w:rsidP="00772544">
            <w:pPr>
              <w:rPr>
                <w:b/>
                <w:sz w:val="28"/>
                <w:szCs w:val="28"/>
              </w:rPr>
            </w:pPr>
            <w:r>
              <w:rPr>
                <w:rFonts w:hint="eastAsia"/>
                <w:b/>
                <w:sz w:val="28"/>
                <w:szCs w:val="28"/>
              </w:rPr>
              <w:t>6</w:t>
            </w:r>
          </w:p>
        </w:tc>
        <w:tc>
          <w:tcPr>
            <w:tcW w:w="501" w:type="dxa"/>
          </w:tcPr>
          <w:p w:rsidR="006F6FD7" w:rsidRPr="0062781C" w:rsidRDefault="006F6FD7" w:rsidP="00772544">
            <w:pPr>
              <w:rPr>
                <w:b/>
                <w:sz w:val="28"/>
                <w:szCs w:val="28"/>
              </w:rPr>
            </w:pPr>
            <w:r>
              <w:rPr>
                <w:rFonts w:hint="eastAsia"/>
                <w:b/>
                <w:sz w:val="28"/>
                <w:szCs w:val="28"/>
              </w:rPr>
              <w:t>7</w:t>
            </w:r>
          </w:p>
        </w:tc>
        <w:tc>
          <w:tcPr>
            <w:tcW w:w="501" w:type="dxa"/>
          </w:tcPr>
          <w:p w:rsidR="006F6FD7" w:rsidRPr="0062781C" w:rsidRDefault="006F6FD7" w:rsidP="00772544">
            <w:pPr>
              <w:rPr>
                <w:b/>
                <w:sz w:val="28"/>
                <w:szCs w:val="28"/>
              </w:rPr>
            </w:pPr>
            <w:r>
              <w:rPr>
                <w:rFonts w:hint="eastAsia"/>
                <w:b/>
                <w:sz w:val="28"/>
                <w:szCs w:val="28"/>
              </w:rPr>
              <w:t>3</w:t>
            </w:r>
          </w:p>
        </w:tc>
        <w:tc>
          <w:tcPr>
            <w:tcW w:w="501" w:type="dxa"/>
          </w:tcPr>
          <w:p w:rsidR="006F6FD7" w:rsidRDefault="006F6FD7" w:rsidP="00772544">
            <w:pPr>
              <w:rPr>
                <w:b/>
                <w:sz w:val="28"/>
                <w:szCs w:val="28"/>
              </w:rPr>
            </w:pPr>
            <w:r>
              <w:rPr>
                <w:rFonts w:hint="eastAsia"/>
                <w:b/>
                <w:sz w:val="28"/>
                <w:szCs w:val="28"/>
              </w:rPr>
              <w:t>4</w:t>
            </w:r>
          </w:p>
        </w:tc>
      </w:tr>
      <w:tr w:rsidR="006F6FD7" w:rsidRPr="0062781C" w:rsidTr="00772544">
        <w:tc>
          <w:tcPr>
            <w:tcW w:w="3467" w:type="dxa"/>
          </w:tcPr>
          <w:p w:rsidR="006F6FD7" w:rsidRPr="0062781C" w:rsidRDefault="006F6FD7" w:rsidP="00772544">
            <w:pPr>
              <w:rPr>
                <w:b/>
                <w:sz w:val="28"/>
                <w:szCs w:val="28"/>
              </w:rPr>
            </w:pPr>
            <w:r>
              <w:rPr>
                <w:rFonts w:hint="eastAsia"/>
                <w:b/>
                <w:sz w:val="28"/>
                <w:szCs w:val="28"/>
              </w:rPr>
              <w:t>步长</w:t>
            </w:r>
            <w:r>
              <w:rPr>
                <w:rFonts w:hint="eastAsia"/>
                <w:b/>
                <w:sz w:val="28"/>
                <w:szCs w:val="28"/>
              </w:rPr>
              <w:t>H2(key)=key%9</w:t>
            </w:r>
            <w:r w:rsidR="00DC2988">
              <w:rPr>
                <w:b/>
                <w:sz w:val="28"/>
                <w:szCs w:val="28"/>
              </w:rPr>
              <w:t>+1</w:t>
            </w:r>
          </w:p>
        </w:tc>
        <w:tc>
          <w:tcPr>
            <w:tcW w:w="704" w:type="dxa"/>
          </w:tcPr>
          <w:p w:rsidR="006F6FD7" w:rsidRDefault="00DC2988" w:rsidP="00772544">
            <w:pPr>
              <w:rPr>
                <w:b/>
                <w:sz w:val="28"/>
                <w:szCs w:val="28"/>
              </w:rPr>
            </w:pPr>
            <w:r>
              <w:rPr>
                <w:rFonts w:hint="eastAsia"/>
                <w:b/>
                <w:sz w:val="28"/>
                <w:szCs w:val="28"/>
              </w:rPr>
              <w:t>4</w:t>
            </w:r>
          </w:p>
        </w:tc>
        <w:tc>
          <w:tcPr>
            <w:tcW w:w="578" w:type="dxa"/>
          </w:tcPr>
          <w:p w:rsidR="006F6FD7" w:rsidRDefault="00DC2988" w:rsidP="00772544">
            <w:pPr>
              <w:rPr>
                <w:b/>
                <w:sz w:val="28"/>
                <w:szCs w:val="28"/>
              </w:rPr>
            </w:pPr>
            <w:r>
              <w:rPr>
                <w:rFonts w:hint="eastAsia"/>
                <w:b/>
                <w:sz w:val="28"/>
                <w:szCs w:val="28"/>
              </w:rPr>
              <w:t>5</w:t>
            </w:r>
          </w:p>
        </w:tc>
        <w:tc>
          <w:tcPr>
            <w:tcW w:w="578" w:type="dxa"/>
          </w:tcPr>
          <w:p w:rsidR="006F6FD7" w:rsidRDefault="00DC2988" w:rsidP="00772544">
            <w:pPr>
              <w:rPr>
                <w:b/>
                <w:sz w:val="28"/>
                <w:szCs w:val="28"/>
              </w:rPr>
            </w:pPr>
            <w:r>
              <w:rPr>
                <w:rFonts w:hint="eastAsia"/>
                <w:b/>
                <w:sz w:val="28"/>
                <w:szCs w:val="28"/>
              </w:rPr>
              <w:t>8</w:t>
            </w:r>
          </w:p>
        </w:tc>
        <w:tc>
          <w:tcPr>
            <w:tcW w:w="501" w:type="dxa"/>
          </w:tcPr>
          <w:p w:rsidR="006F6FD7" w:rsidRDefault="00DC2988" w:rsidP="00772544">
            <w:pPr>
              <w:rPr>
                <w:b/>
                <w:sz w:val="28"/>
                <w:szCs w:val="28"/>
              </w:rPr>
            </w:pPr>
            <w:r>
              <w:rPr>
                <w:rFonts w:hint="eastAsia"/>
                <w:b/>
                <w:sz w:val="28"/>
                <w:szCs w:val="28"/>
              </w:rPr>
              <w:t>6</w:t>
            </w:r>
          </w:p>
        </w:tc>
        <w:tc>
          <w:tcPr>
            <w:tcW w:w="578" w:type="dxa"/>
          </w:tcPr>
          <w:p w:rsidR="006F6FD7" w:rsidRDefault="00DC2988" w:rsidP="00772544">
            <w:pPr>
              <w:rPr>
                <w:b/>
                <w:sz w:val="28"/>
                <w:szCs w:val="28"/>
              </w:rPr>
            </w:pPr>
            <w:r>
              <w:rPr>
                <w:rFonts w:hint="eastAsia"/>
                <w:b/>
                <w:sz w:val="28"/>
                <w:szCs w:val="28"/>
              </w:rPr>
              <w:t>3</w:t>
            </w:r>
          </w:p>
        </w:tc>
        <w:tc>
          <w:tcPr>
            <w:tcW w:w="553" w:type="dxa"/>
          </w:tcPr>
          <w:p w:rsidR="006F6FD7" w:rsidRDefault="00DC2988" w:rsidP="00772544">
            <w:pPr>
              <w:rPr>
                <w:b/>
                <w:sz w:val="28"/>
                <w:szCs w:val="28"/>
              </w:rPr>
            </w:pPr>
            <w:r>
              <w:rPr>
                <w:rFonts w:hint="eastAsia"/>
                <w:b/>
                <w:sz w:val="28"/>
                <w:szCs w:val="28"/>
              </w:rPr>
              <w:t>8</w:t>
            </w:r>
          </w:p>
        </w:tc>
        <w:tc>
          <w:tcPr>
            <w:tcW w:w="498" w:type="dxa"/>
          </w:tcPr>
          <w:p w:rsidR="006F6FD7" w:rsidRDefault="00DC2988" w:rsidP="00772544">
            <w:pPr>
              <w:rPr>
                <w:b/>
                <w:sz w:val="28"/>
                <w:szCs w:val="28"/>
              </w:rPr>
            </w:pPr>
            <w:r>
              <w:rPr>
                <w:rFonts w:hint="eastAsia"/>
                <w:b/>
                <w:sz w:val="28"/>
                <w:szCs w:val="28"/>
              </w:rPr>
              <w:t>7</w:t>
            </w:r>
          </w:p>
        </w:tc>
        <w:tc>
          <w:tcPr>
            <w:tcW w:w="501" w:type="dxa"/>
          </w:tcPr>
          <w:p w:rsidR="006F6FD7" w:rsidRDefault="00DC2988" w:rsidP="00772544">
            <w:pPr>
              <w:rPr>
                <w:b/>
                <w:sz w:val="28"/>
                <w:szCs w:val="28"/>
              </w:rPr>
            </w:pPr>
            <w:r>
              <w:rPr>
                <w:rFonts w:hint="eastAsia"/>
                <w:b/>
                <w:sz w:val="28"/>
                <w:szCs w:val="28"/>
              </w:rPr>
              <w:t>4</w:t>
            </w:r>
          </w:p>
        </w:tc>
        <w:tc>
          <w:tcPr>
            <w:tcW w:w="501" w:type="dxa"/>
          </w:tcPr>
          <w:p w:rsidR="006F6FD7" w:rsidRDefault="00DC2988" w:rsidP="00772544">
            <w:pPr>
              <w:rPr>
                <w:b/>
                <w:sz w:val="28"/>
                <w:szCs w:val="28"/>
              </w:rPr>
            </w:pPr>
            <w:r>
              <w:rPr>
                <w:rFonts w:hint="eastAsia"/>
                <w:b/>
                <w:sz w:val="28"/>
                <w:szCs w:val="28"/>
              </w:rPr>
              <w:t>2</w:t>
            </w:r>
          </w:p>
        </w:tc>
        <w:tc>
          <w:tcPr>
            <w:tcW w:w="501" w:type="dxa"/>
          </w:tcPr>
          <w:p w:rsidR="006F6FD7" w:rsidRDefault="00DC2988" w:rsidP="00772544">
            <w:pPr>
              <w:rPr>
                <w:b/>
                <w:sz w:val="28"/>
                <w:szCs w:val="28"/>
              </w:rPr>
            </w:pPr>
            <w:r>
              <w:rPr>
                <w:rFonts w:hint="eastAsia"/>
                <w:b/>
                <w:sz w:val="28"/>
                <w:szCs w:val="28"/>
              </w:rPr>
              <w:t>3</w:t>
            </w:r>
          </w:p>
        </w:tc>
      </w:tr>
    </w:tbl>
    <w:p w:rsidR="00295485" w:rsidRDefault="00295485" w:rsidP="00A35AF9">
      <w:pPr>
        <w:ind w:left="300"/>
        <w:rPr>
          <w:b/>
          <w:sz w:val="36"/>
          <w:szCs w:val="36"/>
        </w:rPr>
      </w:pPr>
    </w:p>
    <w:p w:rsidR="009F7E78" w:rsidRDefault="009F7E78" w:rsidP="009F7E78">
      <w:pPr>
        <w:ind w:firstLineChars="98" w:firstLine="354"/>
        <w:rPr>
          <w:b/>
          <w:sz w:val="36"/>
          <w:szCs w:val="36"/>
        </w:rPr>
      </w:pPr>
      <w:r w:rsidRPr="00071D7A">
        <w:rPr>
          <w:rFonts w:hint="eastAsia"/>
          <w:b/>
          <w:sz w:val="36"/>
          <w:szCs w:val="36"/>
        </w:rPr>
        <w:t>哈希</w:t>
      </w:r>
      <w:proofErr w:type="gramStart"/>
      <w:r w:rsidRPr="00071D7A">
        <w:rPr>
          <w:rFonts w:hint="eastAsia"/>
          <w:b/>
          <w:sz w:val="36"/>
          <w:szCs w:val="36"/>
        </w:rPr>
        <w:t>表</w:t>
      </w:r>
      <w:r>
        <w:rPr>
          <w:rFonts w:hint="eastAsia"/>
          <w:b/>
          <w:sz w:val="36"/>
          <w:szCs w:val="36"/>
        </w:rPr>
        <w:t>形成</w:t>
      </w:r>
      <w:proofErr w:type="gramEnd"/>
      <w:r w:rsidRPr="00071D7A">
        <w:rPr>
          <w:rFonts w:hint="eastAsia"/>
          <w:b/>
          <w:sz w:val="36"/>
          <w:szCs w:val="36"/>
        </w:rPr>
        <w:t>如下：</w:t>
      </w:r>
      <w:r w:rsidR="004F3DBB">
        <w:rPr>
          <w:rFonts w:hint="eastAsia"/>
          <w:b/>
          <w:sz w:val="36"/>
          <w:szCs w:val="36"/>
        </w:rPr>
        <w:t>现场填</w:t>
      </w:r>
    </w:p>
    <w:tbl>
      <w:tblPr>
        <w:tblW w:w="8338"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1"/>
        <w:gridCol w:w="386"/>
        <w:gridCol w:w="516"/>
        <w:gridCol w:w="516"/>
        <w:gridCol w:w="580"/>
        <w:gridCol w:w="608"/>
        <w:gridCol w:w="567"/>
        <w:gridCol w:w="425"/>
        <w:gridCol w:w="567"/>
        <w:gridCol w:w="567"/>
        <w:gridCol w:w="567"/>
        <w:gridCol w:w="567"/>
        <w:gridCol w:w="567"/>
        <w:gridCol w:w="567"/>
        <w:gridCol w:w="567"/>
      </w:tblGrid>
      <w:tr w:rsidR="004F3DBB" w:rsidRPr="005645EB" w:rsidTr="00AC3F21">
        <w:tc>
          <w:tcPr>
            <w:tcW w:w="771" w:type="dxa"/>
          </w:tcPr>
          <w:p w:rsidR="004F3DBB" w:rsidRPr="005645EB" w:rsidRDefault="004F3DBB" w:rsidP="00AC3F21">
            <w:pPr>
              <w:rPr>
                <w:b/>
                <w:sz w:val="24"/>
                <w:szCs w:val="24"/>
              </w:rPr>
            </w:pPr>
            <w:r w:rsidRPr="005645EB">
              <w:rPr>
                <w:rFonts w:hint="eastAsia"/>
                <w:b/>
                <w:sz w:val="24"/>
                <w:szCs w:val="24"/>
              </w:rPr>
              <w:t>存储</w:t>
            </w:r>
          </w:p>
          <w:p w:rsidR="004F3DBB" w:rsidRPr="005645EB" w:rsidRDefault="004F3DBB" w:rsidP="00AC3F21">
            <w:pPr>
              <w:rPr>
                <w:b/>
                <w:sz w:val="24"/>
                <w:szCs w:val="24"/>
              </w:rPr>
            </w:pPr>
            <w:r w:rsidRPr="005645EB">
              <w:rPr>
                <w:rFonts w:hint="eastAsia"/>
                <w:b/>
                <w:sz w:val="24"/>
                <w:szCs w:val="24"/>
              </w:rPr>
              <w:t>地址</w:t>
            </w:r>
          </w:p>
        </w:tc>
        <w:tc>
          <w:tcPr>
            <w:tcW w:w="386" w:type="dxa"/>
          </w:tcPr>
          <w:p w:rsidR="004F3DBB" w:rsidRPr="005645EB" w:rsidRDefault="004F3DBB" w:rsidP="00AC3F21">
            <w:pPr>
              <w:rPr>
                <w:b/>
                <w:sz w:val="24"/>
                <w:szCs w:val="24"/>
              </w:rPr>
            </w:pPr>
            <w:r w:rsidRPr="005645EB">
              <w:rPr>
                <w:rFonts w:hint="eastAsia"/>
                <w:b/>
                <w:sz w:val="24"/>
                <w:szCs w:val="24"/>
              </w:rPr>
              <w:t>0</w:t>
            </w:r>
          </w:p>
        </w:tc>
        <w:tc>
          <w:tcPr>
            <w:tcW w:w="516" w:type="dxa"/>
          </w:tcPr>
          <w:p w:rsidR="004F3DBB" w:rsidRPr="005645EB" w:rsidRDefault="004F3DBB" w:rsidP="00AC3F21">
            <w:pPr>
              <w:rPr>
                <w:b/>
                <w:sz w:val="24"/>
                <w:szCs w:val="24"/>
              </w:rPr>
            </w:pPr>
            <w:r w:rsidRPr="005645EB">
              <w:rPr>
                <w:rFonts w:hint="eastAsia"/>
                <w:b/>
                <w:sz w:val="24"/>
                <w:szCs w:val="24"/>
              </w:rPr>
              <w:t>1</w:t>
            </w:r>
          </w:p>
        </w:tc>
        <w:tc>
          <w:tcPr>
            <w:tcW w:w="516" w:type="dxa"/>
          </w:tcPr>
          <w:p w:rsidR="004F3DBB" w:rsidRPr="005645EB" w:rsidRDefault="004F3DBB" w:rsidP="00AC3F21">
            <w:pPr>
              <w:rPr>
                <w:b/>
                <w:sz w:val="24"/>
                <w:szCs w:val="24"/>
              </w:rPr>
            </w:pPr>
            <w:r w:rsidRPr="005645EB">
              <w:rPr>
                <w:rFonts w:hint="eastAsia"/>
                <w:b/>
                <w:sz w:val="24"/>
                <w:szCs w:val="24"/>
              </w:rPr>
              <w:t>2</w:t>
            </w:r>
          </w:p>
        </w:tc>
        <w:tc>
          <w:tcPr>
            <w:tcW w:w="580" w:type="dxa"/>
          </w:tcPr>
          <w:p w:rsidR="004F3DBB" w:rsidRPr="005645EB" w:rsidRDefault="004F3DBB" w:rsidP="00AC3F21">
            <w:pPr>
              <w:rPr>
                <w:b/>
                <w:sz w:val="24"/>
                <w:szCs w:val="24"/>
              </w:rPr>
            </w:pPr>
            <w:r w:rsidRPr="005645EB">
              <w:rPr>
                <w:rFonts w:hint="eastAsia"/>
                <w:b/>
                <w:sz w:val="24"/>
                <w:szCs w:val="24"/>
              </w:rPr>
              <w:t>3</w:t>
            </w:r>
          </w:p>
        </w:tc>
        <w:tc>
          <w:tcPr>
            <w:tcW w:w="608" w:type="dxa"/>
          </w:tcPr>
          <w:p w:rsidR="004F3DBB" w:rsidRPr="005645EB" w:rsidRDefault="004F3DBB" w:rsidP="00AC3F21">
            <w:pPr>
              <w:rPr>
                <w:b/>
                <w:sz w:val="24"/>
                <w:szCs w:val="24"/>
              </w:rPr>
            </w:pPr>
            <w:r w:rsidRPr="005645EB">
              <w:rPr>
                <w:rFonts w:hint="eastAsia"/>
                <w:b/>
                <w:sz w:val="24"/>
                <w:szCs w:val="24"/>
              </w:rPr>
              <w:t>4</w:t>
            </w:r>
          </w:p>
        </w:tc>
        <w:tc>
          <w:tcPr>
            <w:tcW w:w="567" w:type="dxa"/>
          </w:tcPr>
          <w:p w:rsidR="004F3DBB" w:rsidRPr="005645EB" w:rsidRDefault="004F3DBB" w:rsidP="00AC3F21">
            <w:pPr>
              <w:rPr>
                <w:b/>
                <w:sz w:val="24"/>
                <w:szCs w:val="24"/>
              </w:rPr>
            </w:pPr>
            <w:r w:rsidRPr="005645EB">
              <w:rPr>
                <w:rFonts w:hint="eastAsia"/>
                <w:b/>
                <w:sz w:val="24"/>
                <w:szCs w:val="24"/>
              </w:rPr>
              <w:t>5</w:t>
            </w:r>
          </w:p>
        </w:tc>
        <w:tc>
          <w:tcPr>
            <w:tcW w:w="425" w:type="dxa"/>
          </w:tcPr>
          <w:p w:rsidR="004F3DBB" w:rsidRPr="005645EB" w:rsidRDefault="004F3DBB" w:rsidP="00AC3F21">
            <w:pPr>
              <w:rPr>
                <w:b/>
                <w:sz w:val="24"/>
                <w:szCs w:val="24"/>
              </w:rPr>
            </w:pPr>
            <w:r w:rsidRPr="005645EB">
              <w:rPr>
                <w:rFonts w:hint="eastAsia"/>
                <w:b/>
                <w:sz w:val="24"/>
                <w:szCs w:val="24"/>
              </w:rPr>
              <w:t>6</w:t>
            </w:r>
          </w:p>
        </w:tc>
        <w:tc>
          <w:tcPr>
            <w:tcW w:w="567" w:type="dxa"/>
          </w:tcPr>
          <w:p w:rsidR="004F3DBB" w:rsidRPr="005645EB" w:rsidRDefault="004F3DBB" w:rsidP="00AC3F21">
            <w:pPr>
              <w:rPr>
                <w:b/>
                <w:sz w:val="24"/>
                <w:szCs w:val="24"/>
              </w:rPr>
            </w:pPr>
            <w:r w:rsidRPr="005645EB">
              <w:rPr>
                <w:rFonts w:hint="eastAsia"/>
                <w:b/>
                <w:sz w:val="24"/>
                <w:szCs w:val="24"/>
              </w:rPr>
              <w:t>7</w:t>
            </w:r>
          </w:p>
        </w:tc>
        <w:tc>
          <w:tcPr>
            <w:tcW w:w="567" w:type="dxa"/>
          </w:tcPr>
          <w:p w:rsidR="004F3DBB" w:rsidRPr="005645EB" w:rsidRDefault="004F3DBB" w:rsidP="00AC3F21">
            <w:pPr>
              <w:rPr>
                <w:b/>
                <w:sz w:val="24"/>
                <w:szCs w:val="24"/>
              </w:rPr>
            </w:pPr>
            <w:r w:rsidRPr="005645EB">
              <w:rPr>
                <w:rFonts w:hint="eastAsia"/>
                <w:b/>
                <w:sz w:val="24"/>
                <w:szCs w:val="24"/>
              </w:rPr>
              <w:t>8</w:t>
            </w:r>
          </w:p>
        </w:tc>
        <w:tc>
          <w:tcPr>
            <w:tcW w:w="567" w:type="dxa"/>
          </w:tcPr>
          <w:p w:rsidR="004F3DBB" w:rsidRPr="005645EB" w:rsidRDefault="004F3DBB" w:rsidP="00AC3F21">
            <w:pPr>
              <w:rPr>
                <w:b/>
                <w:sz w:val="24"/>
                <w:szCs w:val="24"/>
              </w:rPr>
            </w:pPr>
            <w:r w:rsidRPr="005645EB">
              <w:rPr>
                <w:rFonts w:hint="eastAsia"/>
                <w:b/>
                <w:sz w:val="24"/>
                <w:szCs w:val="24"/>
              </w:rPr>
              <w:t>9</w:t>
            </w:r>
          </w:p>
        </w:tc>
        <w:tc>
          <w:tcPr>
            <w:tcW w:w="567" w:type="dxa"/>
          </w:tcPr>
          <w:p w:rsidR="004F3DBB" w:rsidRPr="005645EB" w:rsidRDefault="004F3DBB" w:rsidP="00AC3F21">
            <w:pPr>
              <w:rPr>
                <w:b/>
                <w:sz w:val="24"/>
                <w:szCs w:val="24"/>
              </w:rPr>
            </w:pPr>
            <w:r w:rsidRPr="005645EB">
              <w:rPr>
                <w:rFonts w:hint="eastAsia"/>
                <w:b/>
                <w:sz w:val="24"/>
                <w:szCs w:val="24"/>
              </w:rPr>
              <w:t>10</w:t>
            </w:r>
          </w:p>
        </w:tc>
        <w:tc>
          <w:tcPr>
            <w:tcW w:w="567" w:type="dxa"/>
          </w:tcPr>
          <w:p w:rsidR="004F3DBB" w:rsidRPr="005645EB" w:rsidRDefault="004F3DBB" w:rsidP="00AC3F21">
            <w:pPr>
              <w:rPr>
                <w:b/>
                <w:sz w:val="24"/>
                <w:szCs w:val="24"/>
              </w:rPr>
            </w:pPr>
            <w:r w:rsidRPr="005645EB">
              <w:rPr>
                <w:rFonts w:hint="eastAsia"/>
                <w:b/>
                <w:sz w:val="24"/>
                <w:szCs w:val="24"/>
              </w:rPr>
              <w:t>11</w:t>
            </w:r>
          </w:p>
        </w:tc>
        <w:tc>
          <w:tcPr>
            <w:tcW w:w="567" w:type="dxa"/>
          </w:tcPr>
          <w:p w:rsidR="004F3DBB" w:rsidRPr="005645EB" w:rsidRDefault="004F3DBB" w:rsidP="00AC3F21">
            <w:pPr>
              <w:rPr>
                <w:b/>
                <w:sz w:val="24"/>
                <w:szCs w:val="24"/>
              </w:rPr>
            </w:pPr>
            <w:r w:rsidRPr="005645EB">
              <w:rPr>
                <w:rFonts w:hint="eastAsia"/>
                <w:b/>
                <w:sz w:val="24"/>
                <w:szCs w:val="24"/>
              </w:rPr>
              <w:t>12</w:t>
            </w:r>
          </w:p>
        </w:tc>
        <w:tc>
          <w:tcPr>
            <w:tcW w:w="567" w:type="dxa"/>
          </w:tcPr>
          <w:p w:rsidR="004F3DBB" w:rsidRPr="005645EB" w:rsidRDefault="004F3DBB" w:rsidP="00AC3F21">
            <w:pPr>
              <w:rPr>
                <w:b/>
                <w:sz w:val="24"/>
                <w:szCs w:val="24"/>
              </w:rPr>
            </w:pPr>
            <w:r w:rsidRPr="005645EB">
              <w:rPr>
                <w:rFonts w:hint="eastAsia"/>
                <w:b/>
                <w:sz w:val="24"/>
                <w:szCs w:val="24"/>
              </w:rPr>
              <w:t>13</w:t>
            </w:r>
          </w:p>
        </w:tc>
      </w:tr>
      <w:tr w:rsidR="004F3DBB" w:rsidRPr="005645EB" w:rsidTr="00AC3F21">
        <w:tc>
          <w:tcPr>
            <w:tcW w:w="771" w:type="dxa"/>
          </w:tcPr>
          <w:p w:rsidR="004F3DBB" w:rsidRPr="005645EB" w:rsidRDefault="004F3DBB" w:rsidP="00AC3F21">
            <w:pPr>
              <w:rPr>
                <w:b/>
                <w:sz w:val="24"/>
                <w:szCs w:val="24"/>
              </w:rPr>
            </w:pPr>
            <w:r w:rsidRPr="005645EB">
              <w:rPr>
                <w:rFonts w:hint="eastAsia"/>
                <w:b/>
                <w:sz w:val="24"/>
                <w:szCs w:val="24"/>
              </w:rPr>
              <w:t>关键字</w:t>
            </w:r>
          </w:p>
        </w:tc>
        <w:tc>
          <w:tcPr>
            <w:tcW w:w="386" w:type="dxa"/>
          </w:tcPr>
          <w:p w:rsidR="004F3DBB" w:rsidRPr="005645EB" w:rsidRDefault="004F3DBB" w:rsidP="00AC3F21">
            <w:pPr>
              <w:rPr>
                <w:b/>
                <w:sz w:val="24"/>
                <w:szCs w:val="24"/>
              </w:rPr>
            </w:pPr>
          </w:p>
        </w:tc>
        <w:tc>
          <w:tcPr>
            <w:tcW w:w="516" w:type="dxa"/>
          </w:tcPr>
          <w:p w:rsidR="004F3DBB" w:rsidRPr="005645EB" w:rsidRDefault="004F3DBB" w:rsidP="00AC3F21">
            <w:pPr>
              <w:rPr>
                <w:b/>
                <w:sz w:val="24"/>
                <w:szCs w:val="24"/>
              </w:rPr>
            </w:pPr>
          </w:p>
        </w:tc>
        <w:tc>
          <w:tcPr>
            <w:tcW w:w="516" w:type="dxa"/>
          </w:tcPr>
          <w:p w:rsidR="004F3DBB" w:rsidRPr="005645EB" w:rsidRDefault="004F3DBB" w:rsidP="00AC3F21">
            <w:pPr>
              <w:rPr>
                <w:b/>
                <w:sz w:val="24"/>
                <w:szCs w:val="24"/>
              </w:rPr>
            </w:pPr>
          </w:p>
        </w:tc>
        <w:tc>
          <w:tcPr>
            <w:tcW w:w="580" w:type="dxa"/>
          </w:tcPr>
          <w:p w:rsidR="004F3DBB" w:rsidRPr="005645EB" w:rsidRDefault="004F3DBB" w:rsidP="00AC3F21">
            <w:pPr>
              <w:rPr>
                <w:b/>
                <w:sz w:val="24"/>
                <w:szCs w:val="24"/>
              </w:rPr>
            </w:pPr>
          </w:p>
        </w:tc>
        <w:tc>
          <w:tcPr>
            <w:tcW w:w="608"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425"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r>
      <w:tr w:rsidR="004F3DBB" w:rsidRPr="005645EB" w:rsidTr="00AC3F21">
        <w:trPr>
          <w:trHeight w:val="818"/>
        </w:trPr>
        <w:tc>
          <w:tcPr>
            <w:tcW w:w="771" w:type="dxa"/>
          </w:tcPr>
          <w:p w:rsidR="004F3DBB" w:rsidRPr="005645EB" w:rsidRDefault="004F3DBB" w:rsidP="00AC3F21">
            <w:pPr>
              <w:rPr>
                <w:b/>
                <w:sz w:val="24"/>
                <w:szCs w:val="24"/>
              </w:rPr>
            </w:pPr>
            <w:r w:rsidRPr="005645EB">
              <w:rPr>
                <w:rFonts w:hint="eastAsia"/>
                <w:b/>
                <w:sz w:val="24"/>
                <w:szCs w:val="24"/>
              </w:rPr>
              <w:t>查找</w:t>
            </w:r>
          </w:p>
          <w:p w:rsidR="004F3DBB" w:rsidRPr="005645EB" w:rsidRDefault="004F3DBB" w:rsidP="00AC3F21">
            <w:pPr>
              <w:rPr>
                <w:b/>
                <w:sz w:val="24"/>
                <w:szCs w:val="24"/>
              </w:rPr>
            </w:pPr>
            <w:r w:rsidRPr="005645EB">
              <w:rPr>
                <w:rFonts w:hint="eastAsia"/>
                <w:b/>
                <w:sz w:val="24"/>
                <w:szCs w:val="24"/>
              </w:rPr>
              <w:t>次数</w:t>
            </w:r>
          </w:p>
        </w:tc>
        <w:tc>
          <w:tcPr>
            <w:tcW w:w="386" w:type="dxa"/>
          </w:tcPr>
          <w:p w:rsidR="004F3DBB" w:rsidRPr="005645EB" w:rsidRDefault="004F3DBB" w:rsidP="00AC3F21">
            <w:pPr>
              <w:rPr>
                <w:b/>
                <w:sz w:val="24"/>
                <w:szCs w:val="24"/>
              </w:rPr>
            </w:pPr>
          </w:p>
        </w:tc>
        <w:tc>
          <w:tcPr>
            <w:tcW w:w="516" w:type="dxa"/>
          </w:tcPr>
          <w:p w:rsidR="004F3DBB" w:rsidRPr="005645EB" w:rsidRDefault="004F3DBB" w:rsidP="00AC3F21">
            <w:pPr>
              <w:rPr>
                <w:b/>
                <w:sz w:val="24"/>
                <w:szCs w:val="24"/>
              </w:rPr>
            </w:pPr>
          </w:p>
        </w:tc>
        <w:tc>
          <w:tcPr>
            <w:tcW w:w="516" w:type="dxa"/>
          </w:tcPr>
          <w:p w:rsidR="004F3DBB" w:rsidRPr="005645EB" w:rsidRDefault="004F3DBB" w:rsidP="00AC3F21">
            <w:pPr>
              <w:rPr>
                <w:b/>
                <w:sz w:val="24"/>
                <w:szCs w:val="24"/>
              </w:rPr>
            </w:pPr>
          </w:p>
        </w:tc>
        <w:tc>
          <w:tcPr>
            <w:tcW w:w="580" w:type="dxa"/>
          </w:tcPr>
          <w:p w:rsidR="004F3DBB" w:rsidRPr="005645EB" w:rsidRDefault="004F3DBB" w:rsidP="00AC3F21">
            <w:pPr>
              <w:rPr>
                <w:b/>
                <w:sz w:val="24"/>
                <w:szCs w:val="24"/>
              </w:rPr>
            </w:pPr>
          </w:p>
        </w:tc>
        <w:tc>
          <w:tcPr>
            <w:tcW w:w="608"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425"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r>
      <w:tr w:rsidR="004F3DBB" w:rsidRPr="005645EB" w:rsidTr="00AC3F21">
        <w:trPr>
          <w:trHeight w:val="830"/>
        </w:trPr>
        <w:tc>
          <w:tcPr>
            <w:tcW w:w="771" w:type="dxa"/>
          </w:tcPr>
          <w:p w:rsidR="004F3DBB" w:rsidRPr="005645EB" w:rsidRDefault="004F3DBB" w:rsidP="00AC3F21">
            <w:pPr>
              <w:rPr>
                <w:b/>
                <w:sz w:val="24"/>
                <w:szCs w:val="24"/>
              </w:rPr>
            </w:pPr>
            <w:r w:rsidRPr="005645EB">
              <w:rPr>
                <w:rFonts w:hint="eastAsia"/>
                <w:b/>
                <w:sz w:val="24"/>
                <w:szCs w:val="24"/>
              </w:rPr>
              <w:t>冲突</w:t>
            </w:r>
          </w:p>
          <w:p w:rsidR="004F3DBB" w:rsidRPr="005645EB" w:rsidRDefault="004F3DBB" w:rsidP="00AC3F21">
            <w:pPr>
              <w:rPr>
                <w:b/>
                <w:sz w:val="24"/>
                <w:szCs w:val="24"/>
              </w:rPr>
            </w:pPr>
            <w:r w:rsidRPr="005645EB">
              <w:rPr>
                <w:rFonts w:hint="eastAsia"/>
                <w:b/>
                <w:sz w:val="24"/>
                <w:szCs w:val="24"/>
              </w:rPr>
              <w:t>次数</w:t>
            </w:r>
          </w:p>
        </w:tc>
        <w:tc>
          <w:tcPr>
            <w:tcW w:w="386" w:type="dxa"/>
          </w:tcPr>
          <w:p w:rsidR="004F3DBB" w:rsidRPr="005645EB" w:rsidRDefault="004F3DBB" w:rsidP="00AC3F21">
            <w:pPr>
              <w:rPr>
                <w:b/>
                <w:sz w:val="24"/>
                <w:szCs w:val="24"/>
              </w:rPr>
            </w:pPr>
          </w:p>
        </w:tc>
        <w:tc>
          <w:tcPr>
            <w:tcW w:w="516" w:type="dxa"/>
          </w:tcPr>
          <w:p w:rsidR="004F3DBB" w:rsidRPr="005645EB" w:rsidRDefault="004F3DBB" w:rsidP="00AC3F21">
            <w:pPr>
              <w:rPr>
                <w:b/>
                <w:sz w:val="24"/>
                <w:szCs w:val="24"/>
              </w:rPr>
            </w:pPr>
          </w:p>
        </w:tc>
        <w:tc>
          <w:tcPr>
            <w:tcW w:w="516" w:type="dxa"/>
          </w:tcPr>
          <w:p w:rsidR="004F3DBB" w:rsidRPr="005645EB" w:rsidRDefault="004F3DBB" w:rsidP="00AC3F21">
            <w:pPr>
              <w:rPr>
                <w:b/>
                <w:sz w:val="24"/>
                <w:szCs w:val="24"/>
              </w:rPr>
            </w:pPr>
          </w:p>
        </w:tc>
        <w:tc>
          <w:tcPr>
            <w:tcW w:w="580" w:type="dxa"/>
          </w:tcPr>
          <w:p w:rsidR="004F3DBB" w:rsidRPr="005645EB" w:rsidRDefault="004F3DBB" w:rsidP="00AC3F21">
            <w:pPr>
              <w:rPr>
                <w:b/>
                <w:sz w:val="24"/>
                <w:szCs w:val="24"/>
              </w:rPr>
            </w:pPr>
          </w:p>
        </w:tc>
        <w:tc>
          <w:tcPr>
            <w:tcW w:w="608"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425"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c>
          <w:tcPr>
            <w:tcW w:w="567" w:type="dxa"/>
          </w:tcPr>
          <w:p w:rsidR="004F3DBB" w:rsidRPr="005645EB" w:rsidRDefault="004F3DBB" w:rsidP="00AC3F21">
            <w:pPr>
              <w:rPr>
                <w:b/>
                <w:sz w:val="24"/>
                <w:szCs w:val="24"/>
              </w:rPr>
            </w:pPr>
          </w:p>
        </w:tc>
      </w:tr>
    </w:tbl>
    <w:p w:rsidR="004F3DBB" w:rsidRDefault="004F3DBB" w:rsidP="009F7E78">
      <w:pPr>
        <w:ind w:firstLineChars="98" w:firstLine="354"/>
        <w:rPr>
          <w:b/>
          <w:sz w:val="36"/>
          <w:szCs w:val="36"/>
        </w:rPr>
      </w:pPr>
    </w:p>
    <w:p w:rsidR="004F3DBB" w:rsidRPr="00071D7A" w:rsidRDefault="004F3DBB" w:rsidP="009F7E78">
      <w:pPr>
        <w:ind w:firstLineChars="98" w:firstLine="354"/>
        <w:rPr>
          <w:b/>
          <w:sz w:val="36"/>
          <w:szCs w:val="36"/>
        </w:rPr>
      </w:pPr>
    </w:p>
    <w:tbl>
      <w:tblPr>
        <w:tblW w:w="8338"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1"/>
        <w:gridCol w:w="386"/>
        <w:gridCol w:w="516"/>
        <w:gridCol w:w="516"/>
        <w:gridCol w:w="580"/>
        <w:gridCol w:w="608"/>
        <w:gridCol w:w="567"/>
        <w:gridCol w:w="425"/>
        <w:gridCol w:w="567"/>
        <w:gridCol w:w="567"/>
        <w:gridCol w:w="567"/>
        <w:gridCol w:w="567"/>
        <w:gridCol w:w="567"/>
        <w:gridCol w:w="567"/>
        <w:gridCol w:w="567"/>
      </w:tblGrid>
      <w:tr w:rsidR="005645EB" w:rsidRPr="005645EB" w:rsidTr="005645EB">
        <w:tc>
          <w:tcPr>
            <w:tcW w:w="771" w:type="dxa"/>
          </w:tcPr>
          <w:p w:rsidR="009F7E78" w:rsidRPr="005645EB" w:rsidRDefault="009F7E78" w:rsidP="00233ADA">
            <w:pPr>
              <w:rPr>
                <w:b/>
                <w:sz w:val="24"/>
                <w:szCs w:val="24"/>
              </w:rPr>
            </w:pPr>
            <w:r w:rsidRPr="005645EB">
              <w:rPr>
                <w:rFonts w:hint="eastAsia"/>
                <w:b/>
                <w:sz w:val="24"/>
                <w:szCs w:val="24"/>
              </w:rPr>
              <w:t>存储</w:t>
            </w:r>
          </w:p>
          <w:p w:rsidR="009F7E78" w:rsidRPr="005645EB" w:rsidRDefault="009F7E78" w:rsidP="00233ADA">
            <w:pPr>
              <w:rPr>
                <w:b/>
                <w:sz w:val="24"/>
                <w:szCs w:val="24"/>
              </w:rPr>
            </w:pPr>
            <w:r w:rsidRPr="005645EB">
              <w:rPr>
                <w:rFonts w:hint="eastAsia"/>
                <w:b/>
                <w:sz w:val="24"/>
                <w:szCs w:val="24"/>
              </w:rPr>
              <w:t>地址</w:t>
            </w:r>
          </w:p>
        </w:tc>
        <w:tc>
          <w:tcPr>
            <w:tcW w:w="386" w:type="dxa"/>
          </w:tcPr>
          <w:p w:rsidR="009F7E78" w:rsidRPr="005645EB" w:rsidRDefault="009F7E78" w:rsidP="00233ADA">
            <w:pPr>
              <w:rPr>
                <w:b/>
                <w:sz w:val="24"/>
                <w:szCs w:val="24"/>
              </w:rPr>
            </w:pPr>
            <w:r w:rsidRPr="005645EB">
              <w:rPr>
                <w:rFonts w:hint="eastAsia"/>
                <w:b/>
                <w:sz w:val="24"/>
                <w:szCs w:val="24"/>
              </w:rPr>
              <w:t>0</w:t>
            </w:r>
          </w:p>
        </w:tc>
        <w:tc>
          <w:tcPr>
            <w:tcW w:w="516" w:type="dxa"/>
          </w:tcPr>
          <w:p w:rsidR="009F7E78" w:rsidRPr="005645EB" w:rsidRDefault="009F7E78" w:rsidP="00233ADA">
            <w:pPr>
              <w:rPr>
                <w:b/>
                <w:sz w:val="24"/>
                <w:szCs w:val="24"/>
              </w:rPr>
            </w:pPr>
            <w:r w:rsidRPr="005645EB">
              <w:rPr>
                <w:rFonts w:hint="eastAsia"/>
                <w:b/>
                <w:sz w:val="24"/>
                <w:szCs w:val="24"/>
              </w:rPr>
              <w:t>1</w:t>
            </w:r>
          </w:p>
        </w:tc>
        <w:tc>
          <w:tcPr>
            <w:tcW w:w="516" w:type="dxa"/>
          </w:tcPr>
          <w:p w:rsidR="009F7E78" w:rsidRPr="005645EB" w:rsidRDefault="009F7E78" w:rsidP="00233ADA">
            <w:pPr>
              <w:rPr>
                <w:b/>
                <w:sz w:val="24"/>
                <w:szCs w:val="24"/>
              </w:rPr>
            </w:pPr>
            <w:r w:rsidRPr="005645EB">
              <w:rPr>
                <w:rFonts w:hint="eastAsia"/>
                <w:b/>
                <w:sz w:val="24"/>
                <w:szCs w:val="24"/>
              </w:rPr>
              <w:t>2</w:t>
            </w:r>
          </w:p>
        </w:tc>
        <w:tc>
          <w:tcPr>
            <w:tcW w:w="580" w:type="dxa"/>
          </w:tcPr>
          <w:p w:rsidR="009F7E78" w:rsidRPr="005645EB" w:rsidRDefault="009F7E78" w:rsidP="00233ADA">
            <w:pPr>
              <w:rPr>
                <w:b/>
                <w:sz w:val="24"/>
                <w:szCs w:val="24"/>
              </w:rPr>
            </w:pPr>
            <w:r w:rsidRPr="005645EB">
              <w:rPr>
                <w:rFonts w:hint="eastAsia"/>
                <w:b/>
                <w:sz w:val="24"/>
                <w:szCs w:val="24"/>
              </w:rPr>
              <w:t>3</w:t>
            </w:r>
          </w:p>
        </w:tc>
        <w:tc>
          <w:tcPr>
            <w:tcW w:w="608" w:type="dxa"/>
          </w:tcPr>
          <w:p w:rsidR="009F7E78" w:rsidRPr="005645EB" w:rsidRDefault="009F7E78" w:rsidP="00233ADA">
            <w:pPr>
              <w:rPr>
                <w:b/>
                <w:sz w:val="24"/>
                <w:szCs w:val="24"/>
              </w:rPr>
            </w:pPr>
            <w:r w:rsidRPr="005645EB">
              <w:rPr>
                <w:rFonts w:hint="eastAsia"/>
                <w:b/>
                <w:sz w:val="24"/>
                <w:szCs w:val="24"/>
              </w:rPr>
              <w:t>4</w:t>
            </w:r>
          </w:p>
        </w:tc>
        <w:tc>
          <w:tcPr>
            <w:tcW w:w="567" w:type="dxa"/>
          </w:tcPr>
          <w:p w:rsidR="009F7E78" w:rsidRPr="005645EB" w:rsidRDefault="009F7E78" w:rsidP="00233ADA">
            <w:pPr>
              <w:rPr>
                <w:b/>
                <w:sz w:val="24"/>
                <w:szCs w:val="24"/>
              </w:rPr>
            </w:pPr>
            <w:r w:rsidRPr="005645EB">
              <w:rPr>
                <w:rFonts w:hint="eastAsia"/>
                <w:b/>
                <w:sz w:val="24"/>
                <w:szCs w:val="24"/>
              </w:rPr>
              <w:t>5</w:t>
            </w:r>
          </w:p>
        </w:tc>
        <w:tc>
          <w:tcPr>
            <w:tcW w:w="425" w:type="dxa"/>
          </w:tcPr>
          <w:p w:rsidR="009F7E78" w:rsidRPr="005645EB" w:rsidRDefault="009F7E78" w:rsidP="00233ADA">
            <w:pPr>
              <w:rPr>
                <w:b/>
                <w:sz w:val="24"/>
                <w:szCs w:val="24"/>
              </w:rPr>
            </w:pPr>
            <w:r w:rsidRPr="005645EB">
              <w:rPr>
                <w:rFonts w:hint="eastAsia"/>
                <w:b/>
                <w:sz w:val="24"/>
                <w:szCs w:val="24"/>
              </w:rPr>
              <w:t>6</w:t>
            </w:r>
          </w:p>
        </w:tc>
        <w:tc>
          <w:tcPr>
            <w:tcW w:w="567" w:type="dxa"/>
          </w:tcPr>
          <w:p w:rsidR="009F7E78" w:rsidRPr="005645EB" w:rsidRDefault="009F7E78" w:rsidP="00233ADA">
            <w:pPr>
              <w:rPr>
                <w:b/>
                <w:sz w:val="24"/>
                <w:szCs w:val="24"/>
              </w:rPr>
            </w:pPr>
            <w:r w:rsidRPr="005645EB">
              <w:rPr>
                <w:rFonts w:hint="eastAsia"/>
                <w:b/>
                <w:sz w:val="24"/>
                <w:szCs w:val="24"/>
              </w:rPr>
              <w:t>7</w:t>
            </w:r>
          </w:p>
        </w:tc>
        <w:tc>
          <w:tcPr>
            <w:tcW w:w="567" w:type="dxa"/>
          </w:tcPr>
          <w:p w:rsidR="009F7E78" w:rsidRPr="005645EB" w:rsidRDefault="009F7E78" w:rsidP="00233ADA">
            <w:pPr>
              <w:rPr>
                <w:b/>
                <w:sz w:val="24"/>
                <w:szCs w:val="24"/>
              </w:rPr>
            </w:pPr>
            <w:r w:rsidRPr="005645EB">
              <w:rPr>
                <w:rFonts w:hint="eastAsia"/>
                <w:b/>
                <w:sz w:val="24"/>
                <w:szCs w:val="24"/>
              </w:rPr>
              <w:t>8</w:t>
            </w:r>
          </w:p>
        </w:tc>
        <w:tc>
          <w:tcPr>
            <w:tcW w:w="567" w:type="dxa"/>
          </w:tcPr>
          <w:p w:rsidR="009F7E78" w:rsidRPr="005645EB" w:rsidRDefault="009F7E78" w:rsidP="00233ADA">
            <w:pPr>
              <w:rPr>
                <w:b/>
                <w:sz w:val="24"/>
                <w:szCs w:val="24"/>
              </w:rPr>
            </w:pPr>
            <w:r w:rsidRPr="005645EB">
              <w:rPr>
                <w:rFonts w:hint="eastAsia"/>
                <w:b/>
                <w:sz w:val="24"/>
                <w:szCs w:val="24"/>
              </w:rPr>
              <w:t>9</w:t>
            </w:r>
          </w:p>
        </w:tc>
        <w:tc>
          <w:tcPr>
            <w:tcW w:w="567" w:type="dxa"/>
          </w:tcPr>
          <w:p w:rsidR="009F7E78" w:rsidRPr="005645EB" w:rsidRDefault="009F7E78" w:rsidP="00233ADA">
            <w:pPr>
              <w:rPr>
                <w:b/>
                <w:sz w:val="24"/>
                <w:szCs w:val="24"/>
              </w:rPr>
            </w:pPr>
            <w:r w:rsidRPr="005645EB">
              <w:rPr>
                <w:rFonts w:hint="eastAsia"/>
                <w:b/>
                <w:sz w:val="24"/>
                <w:szCs w:val="24"/>
              </w:rPr>
              <w:t>10</w:t>
            </w:r>
          </w:p>
        </w:tc>
        <w:tc>
          <w:tcPr>
            <w:tcW w:w="567" w:type="dxa"/>
          </w:tcPr>
          <w:p w:rsidR="009F7E78" w:rsidRPr="005645EB" w:rsidRDefault="009F7E78" w:rsidP="00233ADA">
            <w:pPr>
              <w:rPr>
                <w:b/>
                <w:sz w:val="24"/>
                <w:szCs w:val="24"/>
              </w:rPr>
            </w:pPr>
            <w:r w:rsidRPr="005645EB">
              <w:rPr>
                <w:rFonts w:hint="eastAsia"/>
                <w:b/>
                <w:sz w:val="24"/>
                <w:szCs w:val="24"/>
              </w:rPr>
              <w:t>11</w:t>
            </w:r>
          </w:p>
        </w:tc>
        <w:tc>
          <w:tcPr>
            <w:tcW w:w="567" w:type="dxa"/>
          </w:tcPr>
          <w:p w:rsidR="009F7E78" w:rsidRPr="005645EB" w:rsidRDefault="009F7E78" w:rsidP="00233ADA">
            <w:pPr>
              <w:rPr>
                <w:b/>
                <w:sz w:val="24"/>
                <w:szCs w:val="24"/>
              </w:rPr>
            </w:pPr>
            <w:r w:rsidRPr="005645EB">
              <w:rPr>
                <w:rFonts w:hint="eastAsia"/>
                <w:b/>
                <w:sz w:val="24"/>
                <w:szCs w:val="24"/>
              </w:rPr>
              <w:t>12</w:t>
            </w:r>
          </w:p>
        </w:tc>
        <w:tc>
          <w:tcPr>
            <w:tcW w:w="567" w:type="dxa"/>
          </w:tcPr>
          <w:p w:rsidR="009F7E78" w:rsidRPr="005645EB" w:rsidRDefault="009F7E78" w:rsidP="00233ADA">
            <w:pPr>
              <w:rPr>
                <w:b/>
                <w:sz w:val="24"/>
                <w:szCs w:val="24"/>
              </w:rPr>
            </w:pPr>
            <w:r w:rsidRPr="005645EB">
              <w:rPr>
                <w:rFonts w:hint="eastAsia"/>
                <w:b/>
                <w:sz w:val="24"/>
                <w:szCs w:val="24"/>
              </w:rPr>
              <w:t>13</w:t>
            </w:r>
          </w:p>
        </w:tc>
      </w:tr>
      <w:tr w:rsidR="005645EB" w:rsidRPr="005645EB" w:rsidTr="005645EB">
        <w:tc>
          <w:tcPr>
            <w:tcW w:w="771" w:type="dxa"/>
          </w:tcPr>
          <w:p w:rsidR="009F7E78" w:rsidRPr="005645EB" w:rsidRDefault="009F7E78" w:rsidP="00233ADA">
            <w:pPr>
              <w:rPr>
                <w:b/>
                <w:sz w:val="24"/>
                <w:szCs w:val="24"/>
              </w:rPr>
            </w:pPr>
            <w:r w:rsidRPr="005645EB">
              <w:rPr>
                <w:rFonts w:hint="eastAsia"/>
                <w:b/>
                <w:sz w:val="24"/>
                <w:szCs w:val="24"/>
              </w:rPr>
              <w:t>关键</w:t>
            </w:r>
            <w:r w:rsidRPr="005645EB">
              <w:rPr>
                <w:rFonts w:hint="eastAsia"/>
                <w:b/>
                <w:sz w:val="24"/>
                <w:szCs w:val="24"/>
              </w:rPr>
              <w:lastRenderedPageBreak/>
              <w:t>字</w:t>
            </w:r>
          </w:p>
        </w:tc>
        <w:tc>
          <w:tcPr>
            <w:tcW w:w="386" w:type="dxa"/>
          </w:tcPr>
          <w:p w:rsidR="009F7E78" w:rsidRPr="005645EB" w:rsidRDefault="009F7E78" w:rsidP="00233ADA">
            <w:pPr>
              <w:rPr>
                <w:b/>
                <w:sz w:val="24"/>
                <w:szCs w:val="24"/>
              </w:rPr>
            </w:pPr>
          </w:p>
        </w:tc>
        <w:tc>
          <w:tcPr>
            <w:tcW w:w="516" w:type="dxa"/>
          </w:tcPr>
          <w:p w:rsidR="009F7E78" w:rsidRDefault="009F7E78" w:rsidP="00233ADA">
            <w:pPr>
              <w:rPr>
                <w:b/>
                <w:sz w:val="24"/>
                <w:szCs w:val="24"/>
              </w:rPr>
            </w:pPr>
            <w:r w:rsidRPr="005645EB">
              <w:rPr>
                <w:rFonts w:hint="eastAsia"/>
                <w:b/>
                <w:sz w:val="24"/>
                <w:szCs w:val="24"/>
              </w:rPr>
              <w:t>12</w:t>
            </w:r>
          </w:p>
          <w:p w:rsidR="00DC2988" w:rsidRDefault="00AE4E5B" w:rsidP="00233ADA">
            <w:pPr>
              <w:rPr>
                <w:b/>
                <w:sz w:val="24"/>
                <w:szCs w:val="24"/>
              </w:rPr>
            </w:pPr>
            <w:r>
              <w:rPr>
                <w:b/>
                <w:noProof/>
                <w:sz w:val="24"/>
                <w:szCs w:val="24"/>
              </w:rPr>
              <w:lastRenderedPageBreak/>
              <mc:AlternateContent>
                <mc:Choice Requires="wps">
                  <w:drawing>
                    <wp:anchor distT="0" distB="0" distL="114300" distR="114300" simplePos="0" relativeHeight="252540928" behindDoc="0" locked="0" layoutInCell="1" allowOverlap="1">
                      <wp:simplePos x="0" y="0"/>
                      <wp:positionH relativeFrom="column">
                        <wp:posOffset>8255</wp:posOffset>
                      </wp:positionH>
                      <wp:positionV relativeFrom="paragraph">
                        <wp:posOffset>64135</wp:posOffset>
                      </wp:positionV>
                      <wp:extent cx="195580" cy="77470"/>
                      <wp:effectExtent l="13970" t="6350" r="9525" b="11430"/>
                      <wp:wrapNone/>
                      <wp:docPr id="133" name="AutoShape 1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 cy="77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F66C0" id="AutoShape 1297" o:spid="_x0000_s1026" type="#_x0000_t32" style="position:absolute;left:0;text-align:left;margin-left:.65pt;margin-top:5.05pt;width:15.4pt;height:6.1pt;z-index:25254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"/>
                  </w:pict>
                </mc:Fallback>
              </mc:AlternateContent>
            </w:r>
            <w:r w:rsidR="00DC2988">
              <w:rPr>
                <w:b/>
                <w:sz w:val="24"/>
                <w:szCs w:val="24"/>
              </w:rPr>
              <w:t>23</w:t>
            </w:r>
          </w:p>
          <w:p w:rsidR="00DC2988" w:rsidRPr="005645EB" w:rsidRDefault="00AE4E5B" w:rsidP="00233ADA">
            <w:pPr>
              <w:rPr>
                <w:b/>
                <w:sz w:val="24"/>
                <w:szCs w:val="24"/>
              </w:rPr>
            </w:pPr>
            <w:r>
              <w:rPr>
                <w:b/>
                <w:noProof/>
                <w:sz w:val="24"/>
                <w:szCs w:val="24"/>
              </w:rPr>
              <mc:AlternateContent>
                <mc:Choice Requires="wps">
                  <w:drawing>
                    <wp:anchor distT="0" distB="0" distL="114300" distR="114300" simplePos="0" relativeHeight="252541952" behindDoc="0" locked="0" layoutInCell="1" allowOverlap="1">
                      <wp:simplePos x="0" y="0"/>
                      <wp:positionH relativeFrom="column">
                        <wp:posOffset>8255</wp:posOffset>
                      </wp:positionH>
                      <wp:positionV relativeFrom="paragraph">
                        <wp:posOffset>55880</wp:posOffset>
                      </wp:positionV>
                      <wp:extent cx="195580" cy="77470"/>
                      <wp:effectExtent l="13970" t="5715" r="9525" b="12065"/>
                      <wp:wrapNone/>
                      <wp:docPr id="132" name="AutoShape 1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 cy="77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008176" id="AutoShape 1298" o:spid="_x0000_s1026" type="#_x0000_t32" style="position:absolute;left:0;text-align:left;margin-left:.65pt;margin-top:4.4pt;width:15.4pt;height:6.1pt;z-index:25254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"/>
                  </w:pict>
                </mc:Fallback>
              </mc:AlternateContent>
            </w:r>
            <w:r w:rsidR="00DC2988">
              <w:rPr>
                <w:b/>
                <w:sz w:val="24"/>
                <w:szCs w:val="24"/>
              </w:rPr>
              <w:t>34</w:t>
            </w:r>
          </w:p>
        </w:tc>
        <w:tc>
          <w:tcPr>
            <w:tcW w:w="516" w:type="dxa"/>
          </w:tcPr>
          <w:p w:rsidR="009F7E78" w:rsidRPr="005645EB" w:rsidRDefault="009F7E78" w:rsidP="00233ADA">
            <w:pPr>
              <w:rPr>
                <w:b/>
                <w:sz w:val="24"/>
                <w:szCs w:val="24"/>
              </w:rPr>
            </w:pPr>
            <w:r w:rsidRPr="005645EB">
              <w:rPr>
                <w:rFonts w:hint="eastAsia"/>
                <w:b/>
                <w:sz w:val="24"/>
                <w:szCs w:val="24"/>
              </w:rPr>
              <w:lastRenderedPageBreak/>
              <w:t>13</w:t>
            </w:r>
          </w:p>
        </w:tc>
        <w:tc>
          <w:tcPr>
            <w:tcW w:w="580" w:type="dxa"/>
          </w:tcPr>
          <w:p w:rsidR="009F7E78" w:rsidRDefault="009F7E78" w:rsidP="00233ADA">
            <w:pPr>
              <w:rPr>
                <w:b/>
                <w:sz w:val="24"/>
                <w:szCs w:val="24"/>
              </w:rPr>
            </w:pPr>
            <w:r w:rsidRPr="005645EB">
              <w:rPr>
                <w:rFonts w:hint="eastAsia"/>
                <w:b/>
                <w:sz w:val="24"/>
                <w:szCs w:val="24"/>
              </w:rPr>
              <w:t>25</w:t>
            </w:r>
          </w:p>
          <w:p w:rsidR="00DC2988" w:rsidRPr="005645EB" w:rsidRDefault="00AE4E5B" w:rsidP="00233ADA">
            <w:pPr>
              <w:rPr>
                <w:b/>
                <w:sz w:val="24"/>
                <w:szCs w:val="24"/>
              </w:rPr>
            </w:pPr>
            <w:r>
              <w:rPr>
                <w:b/>
                <w:noProof/>
                <w:sz w:val="24"/>
                <w:szCs w:val="24"/>
              </w:rPr>
              <w:lastRenderedPageBreak/>
              <mc:AlternateContent>
                <mc:Choice Requires="wps">
                  <w:drawing>
                    <wp:anchor distT="0" distB="0" distL="114300" distR="114300" simplePos="0" relativeHeight="252544000" behindDoc="0" locked="0" layoutInCell="1" allowOverlap="1">
                      <wp:simplePos x="0" y="0"/>
                      <wp:positionH relativeFrom="column">
                        <wp:posOffset>-7620</wp:posOffset>
                      </wp:positionH>
                      <wp:positionV relativeFrom="paragraph">
                        <wp:posOffset>64135</wp:posOffset>
                      </wp:positionV>
                      <wp:extent cx="195580" cy="77470"/>
                      <wp:effectExtent l="5715" t="6350" r="8255" b="11430"/>
                      <wp:wrapNone/>
                      <wp:docPr id="131" name="AutoShape 1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 cy="77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732142" id="AutoShape 1300" o:spid="_x0000_s1026" type="#_x0000_t32" style="position:absolute;left:0;text-align:left;margin-left:-.6pt;margin-top:5.05pt;width:15.4pt;height:6.1pt;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"/>
                  </w:pict>
                </mc:Fallback>
              </mc:AlternateContent>
            </w:r>
            <w:r w:rsidR="00DC2988">
              <w:rPr>
                <w:b/>
                <w:sz w:val="24"/>
                <w:szCs w:val="24"/>
              </w:rPr>
              <w:t>91</w:t>
            </w:r>
          </w:p>
        </w:tc>
        <w:tc>
          <w:tcPr>
            <w:tcW w:w="608" w:type="dxa"/>
          </w:tcPr>
          <w:p w:rsidR="009F7E78" w:rsidRPr="005645EB" w:rsidRDefault="009F7E78" w:rsidP="00233ADA">
            <w:pPr>
              <w:rPr>
                <w:b/>
                <w:sz w:val="24"/>
                <w:szCs w:val="24"/>
              </w:rPr>
            </w:pPr>
            <w:r w:rsidRPr="005645EB">
              <w:rPr>
                <w:rFonts w:hint="eastAsia"/>
                <w:b/>
                <w:sz w:val="24"/>
                <w:szCs w:val="24"/>
              </w:rPr>
              <w:lastRenderedPageBreak/>
              <w:t>92</w:t>
            </w:r>
          </w:p>
        </w:tc>
        <w:tc>
          <w:tcPr>
            <w:tcW w:w="567" w:type="dxa"/>
          </w:tcPr>
          <w:p w:rsidR="009F7E78" w:rsidRDefault="009F7E78" w:rsidP="00233ADA">
            <w:pPr>
              <w:rPr>
                <w:b/>
                <w:sz w:val="24"/>
                <w:szCs w:val="24"/>
              </w:rPr>
            </w:pPr>
            <w:r w:rsidRPr="005645EB">
              <w:rPr>
                <w:rFonts w:hint="eastAsia"/>
                <w:b/>
                <w:sz w:val="24"/>
                <w:szCs w:val="24"/>
              </w:rPr>
              <w:t>38</w:t>
            </w:r>
          </w:p>
          <w:p w:rsidR="00DC2988" w:rsidRPr="005645EB" w:rsidRDefault="00AE4E5B" w:rsidP="00233ADA">
            <w:pPr>
              <w:rPr>
                <w:b/>
                <w:sz w:val="24"/>
                <w:szCs w:val="24"/>
              </w:rPr>
            </w:pPr>
            <w:r>
              <w:rPr>
                <w:b/>
                <w:noProof/>
                <w:sz w:val="24"/>
                <w:szCs w:val="24"/>
              </w:rPr>
              <w:lastRenderedPageBreak/>
              <mc:AlternateContent>
                <mc:Choice Requires="wps">
                  <w:drawing>
                    <wp:anchor distT="0" distB="0" distL="114300" distR="114300" simplePos="0" relativeHeight="252545024" behindDoc="0" locked="0" layoutInCell="1" allowOverlap="1">
                      <wp:simplePos x="0" y="0"/>
                      <wp:positionH relativeFrom="column">
                        <wp:posOffset>-25400</wp:posOffset>
                      </wp:positionH>
                      <wp:positionV relativeFrom="paragraph">
                        <wp:posOffset>64135</wp:posOffset>
                      </wp:positionV>
                      <wp:extent cx="195580" cy="77470"/>
                      <wp:effectExtent l="8890" t="6350" r="5080" b="11430"/>
                      <wp:wrapNone/>
                      <wp:docPr id="130" name="AutoShape 1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 cy="77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560AC6" id="AutoShape 1324" o:spid="_x0000_s1026" type="#_x0000_t32" style="position:absolute;left:0;text-align:left;margin-left:-2pt;margin-top:5.05pt;width:15.4pt;height:6.1pt;z-index:25254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"/>
                  </w:pict>
                </mc:Fallback>
              </mc:AlternateContent>
            </w:r>
            <w:r w:rsidR="00DC2988">
              <w:rPr>
                <w:b/>
                <w:sz w:val="24"/>
                <w:szCs w:val="24"/>
              </w:rPr>
              <w:t>91</w:t>
            </w:r>
          </w:p>
        </w:tc>
        <w:tc>
          <w:tcPr>
            <w:tcW w:w="425" w:type="dxa"/>
          </w:tcPr>
          <w:p w:rsidR="009F7E78" w:rsidRPr="005645EB" w:rsidRDefault="009F7E78" w:rsidP="00233ADA">
            <w:pPr>
              <w:rPr>
                <w:b/>
                <w:sz w:val="24"/>
                <w:szCs w:val="24"/>
              </w:rPr>
            </w:pPr>
            <w:r w:rsidRPr="005645EB">
              <w:rPr>
                <w:rFonts w:hint="eastAsia"/>
                <w:b/>
                <w:sz w:val="24"/>
                <w:szCs w:val="24"/>
              </w:rPr>
              <w:lastRenderedPageBreak/>
              <w:t>6</w:t>
            </w:r>
          </w:p>
        </w:tc>
        <w:tc>
          <w:tcPr>
            <w:tcW w:w="567" w:type="dxa"/>
          </w:tcPr>
          <w:p w:rsidR="009F7E78" w:rsidRDefault="009F7E78" w:rsidP="00233ADA">
            <w:pPr>
              <w:rPr>
                <w:b/>
                <w:sz w:val="24"/>
                <w:szCs w:val="24"/>
              </w:rPr>
            </w:pPr>
            <w:r w:rsidRPr="005645EB">
              <w:rPr>
                <w:rFonts w:hint="eastAsia"/>
                <w:b/>
                <w:sz w:val="24"/>
                <w:szCs w:val="24"/>
              </w:rPr>
              <w:t>23</w:t>
            </w:r>
          </w:p>
          <w:p w:rsidR="00DC2988" w:rsidRDefault="00AE4E5B" w:rsidP="00233ADA">
            <w:pPr>
              <w:rPr>
                <w:b/>
                <w:sz w:val="24"/>
                <w:szCs w:val="24"/>
              </w:rPr>
            </w:pPr>
            <w:r>
              <w:rPr>
                <w:b/>
                <w:noProof/>
                <w:sz w:val="24"/>
                <w:szCs w:val="24"/>
              </w:rPr>
              <w:lastRenderedPageBreak/>
              <mc:AlternateContent>
                <mc:Choice Requires="wps">
                  <w:drawing>
                    <wp:anchor distT="0" distB="0" distL="114300" distR="114300" simplePos="0" relativeHeight="252542976" behindDoc="0" locked="0" layoutInCell="1" allowOverlap="1">
                      <wp:simplePos x="0" y="0"/>
                      <wp:positionH relativeFrom="column">
                        <wp:posOffset>-26035</wp:posOffset>
                      </wp:positionH>
                      <wp:positionV relativeFrom="paragraph">
                        <wp:posOffset>64135</wp:posOffset>
                      </wp:positionV>
                      <wp:extent cx="195580" cy="77470"/>
                      <wp:effectExtent l="9525" t="6350" r="13970" b="11430"/>
                      <wp:wrapNone/>
                      <wp:docPr id="129" name="AutoShape 1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 cy="77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FBBC40" id="AutoShape 1299" o:spid="_x0000_s1026" type="#_x0000_t32" style="position:absolute;left:0;text-align:left;margin-left:-2.05pt;margin-top:5.05pt;width:15.4pt;height:6.1pt;z-index:25254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"/>
                  </w:pict>
                </mc:Fallback>
              </mc:AlternateContent>
            </w:r>
            <w:r w:rsidR="00DC2988">
              <w:rPr>
                <w:b/>
                <w:sz w:val="24"/>
                <w:szCs w:val="24"/>
              </w:rPr>
              <w:t>84</w:t>
            </w:r>
          </w:p>
          <w:p w:rsidR="00A07FA9" w:rsidRPr="005645EB" w:rsidRDefault="00AE4E5B" w:rsidP="00233ADA">
            <w:pPr>
              <w:rPr>
                <w:b/>
                <w:sz w:val="24"/>
                <w:szCs w:val="24"/>
              </w:rPr>
            </w:pPr>
            <w:r>
              <w:rPr>
                <w:b/>
                <w:noProof/>
                <w:sz w:val="24"/>
                <w:szCs w:val="24"/>
              </w:rPr>
              <mc:AlternateContent>
                <mc:Choice Requires="wps">
                  <w:drawing>
                    <wp:anchor distT="0" distB="0" distL="114300" distR="114300" simplePos="0" relativeHeight="252546048" behindDoc="0" locked="0" layoutInCell="1" allowOverlap="1">
                      <wp:simplePos x="0" y="0"/>
                      <wp:positionH relativeFrom="column">
                        <wp:posOffset>-26035</wp:posOffset>
                      </wp:positionH>
                      <wp:positionV relativeFrom="paragraph">
                        <wp:posOffset>95885</wp:posOffset>
                      </wp:positionV>
                      <wp:extent cx="195580" cy="77470"/>
                      <wp:effectExtent l="9525" t="7620" r="13970" b="10160"/>
                      <wp:wrapNone/>
                      <wp:docPr id="128" name="AutoShape 1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 cy="77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2284B0" id="AutoShape 1325" o:spid="_x0000_s1026" type="#_x0000_t32" style="position:absolute;left:0;text-align:left;margin-left:-2.05pt;margin-top:7.55pt;width:15.4pt;height:6.1pt;z-index:25254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"/>
                  </w:pict>
                </mc:Fallback>
              </mc:AlternateContent>
            </w:r>
            <w:r w:rsidR="00A07FA9">
              <w:rPr>
                <w:b/>
                <w:sz w:val="24"/>
                <w:szCs w:val="24"/>
              </w:rPr>
              <w:t>91</w:t>
            </w:r>
          </w:p>
        </w:tc>
        <w:tc>
          <w:tcPr>
            <w:tcW w:w="567" w:type="dxa"/>
          </w:tcPr>
          <w:p w:rsidR="009F7E78" w:rsidRPr="005645EB" w:rsidRDefault="009F7E78" w:rsidP="00233ADA">
            <w:pPr>
              <w:rPr>
                <w:b/>
                <w:sz w:val="24"/>
                <w:szCs w:val="24"/>
              </w:rPr>
            </w:pPr>
          </w:p>
        </w:tc>
        <w:tc>
          <w:tcPr>
            <w:tcW w:w="567" w:type="dxa"/>
          </w:tcPr>
          <w:p w:rsidR="009F7E78" w:rsidRPr="005645EB" w:rsidRDefault="00AE4E5B" w:rsidP="00233ADA">
            <w:pPr>
              <w:rPr>
                <w:b/>
                <w:sz w:val="24"/>
                <w:szCs w:val="24"/>
              </w:rPr>
            </w:pPr>
            <w:r>
              <w:rPr>
                <w:b/>
                <w:noProof/>
                <w:sz w:val="24"/>
                <w:szCs w:val="24"/>
              </w:rPr>
              <mc:AlternateContent>
                <mc:Choice Requires="wps">
                  <w:drawing>
                    <wp:anchor distT="0" distB="0" distL="114300" distR="114300" simplePos="0" relativeHeight="252547072" behindDoc="0" locked="0" layoutInCell="1" allowOverlap="1">
                      <wp:simplePos x="0" y="0"/>
                      <wp:positionH relativeFrom="column">
                        <wp:posOffset>-12065</wp:posOffset>
                      </wp:positionH>
                      <wp:positionV relativeFrom="paragraph">
                        <wp:posOffset>262255</wp:posOffset>
                      </wp:positionV>
                      <wp:extent cx="195580" cy="77470"/>
                      <wp:effectExtent l="10160" t="6350" r="13335" b="11430"/>
                      <wp:wrapNone/>
                      <wp:docPr id="127" name="AutoShape 1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 cy="77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C0D6DF" id="AutoShape 1326" o:spid="_x0000_s1026" type="#_x0000_t32" style="position:absolute;left:0;text-align:left;margin-left:-.95pt;margin-top:20.65pt;width:15.4pt;height:6.1pt;z-index:2525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"/>
                  </w:pict>
                </mc:Fallback>
              </mc:AlternateContent>
            </w:r>
            <w:r w:rsidR="009F7E78" w:rsidRPr="005645EB">
              <w:rPr>
                <w:rFonts w:hint="eastAsia"/>
                <w:b/>
                <w:sz w:val="24"/>
                <w:szCs w:val="24"/>
              </w:rPr>
              <w:t>34</w:t>
            </w:r>
            <w:r w:rsidR="00A07FA9" w:rsidRPr="005645EB">
              <w:rPr>
                <w:rFonts w:hint="eastAsia"/>
                <w:b/>
                <w:sz w:val="24"/>
                <w:szCs w:val="24"/>
              </w:rPr>
              <w:lastRenderedPageBreak/>
              <w:t>91</w:t>
            </w:r>
          </w:p>
        </w:tc>
        <w:tc>
          <w:tcPr>
            <w:tcW w:w="567" w:type="dxa"/>
          </w:tcPr>
          <w:p w:rsidR="009F7E78" w:rsidRPr="005645EB" w:rsidRDefault="009F7E78" w:rsidP="00233ADA">
            <w:pPr>
              <w:rPr>
                <w:b/>
                <w:sz w:val="24"/>
                <w:szCs w:val="24"/>
              </w:rPr>
            </w:pPr>
          </w:p>
        </w:tc>
        <w:tc>
          <w:tcPr>
            <w:tcW w:w="567" w:type="dxa"/>
          </w:tcPr>
          <w:p w:rsidR="009F7E78" w:rsidRDefault="009F7E78" w:rsidP="00233ADA">
            <w:pPr>
              <w:rPr>
                <w:b/>
                <w:sz w:val="24"/>
                <w:szCs w:val="24"/>
              </w:rPr>
            </w:pPr>
            <w:r w:rsidRPr="005645EB">
              <w:rPr>
                <w:rFonts w:hint="eastAsia"/>
                <w:b/>
                <w:sz w:val="24"/>
                <w:szCs w:val="24"/>
              </w:rPr>
              <w:t>84</w:t>
            </w:r>
          </w:p>
          <w:p w:rsidR="00A07FA9" w:rsidRPr="005645EB" w:rsidRDefault="00AE4E5B" w:rsidP="00233ADA">
            <w:pPr>
              <w:rPr>
                <w:b/>
                <w:sz w:val="24"/>
                <w:szCs w:val="24"/>
              </w:rPr>
            </w:pPr>
            <w:r>
              <w:rPr>
                <w:b/>
                <w:noProof/>
                <w:sz w:val="24"/>
                <w:szCs w:val="24"/>
              </w:rPr>
              <w:lastRenderedPageBreak/>
              <mc:AlternateContent>
                <mc:Choice Requires="wps">
                  <w:drawing>
                    <wp:anchor distT="0" distB="0" distL="114300" distR="114300" simplePos="0" relativeHeight="252548096" behindDoc="0" locked="0" layoutInCell="1" allowOverlap="1">
                      <wp:simplePos x="0" y="0"/>
                      <wp:positionH relativeFrom="column">
                        <wp:posOffset>2540</wp:posOffset>
                      </wp:positionH>
                      <wp:positionV relativeFrom="paragraph">
                        <wp:posOffset>64135</wp:posOffset>
                      </wp:positionV>
                      <wp:extent cx="195580" cy="77470"/>
                      <wp:effectExtent l="11430" t="6350" r="12065" b="11430"/>
                      <wp:wrapNone/>
                      <wp:docPr id="126" name="AutoShape 1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 cy="77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DFA28F" id="AutoShape 1327" o:spid="_x0000_s1026" type="#_x0000_t32" style="position:absolute;left:0;text-align:left;margin-left:.2pt;margin-top:5.05pt;width:15.4pt;height:6.1pt;z-index:25254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"/>
                  </w:pict>
                </mc:Fallback>
              </mc:AlternateContent>
            </w:r>
            <w:r w:rsidR="00A07FA9">
              <w:rPr>
                <w:b/>
                <w:sz w:val="24"/>
                <w:szCs w:val="24"/>
              </w:rPr>
              <w:t>91</w:t>
            </w:r>
          </w:p>
        </w:tc>
        <w:tc>
          <w:tcPr>
            <w:tcW w:w="567" w:type="dxa"/>
          </w:tcPr>
          <w:p w:rsidR="009F7E78" w:rsidRPr="005645EB" w:rsidRDefault="009F7E78" w:rsidP="00233ADA">
            <w:pPr>
              <w:rPr>
                <w:b/>
                <w:sz w:val="24"/>
                <w:szCs w:val="24"/>
              </w:rPr>
            </w:pPr>
          </w:p>
        </w:tc>
        <w:tc>
          <w:tcPr>
            <w:tcW w:w="567" w:type="dxa"/>
          </w:tcPr>
          <w:p w:rsidR="009F7E78" w:rsidRPr="005645EB" w:rsidRDefault="00A07FA9" w:rsidP="00233ADA">
            <w:pPr>
              <w:rPr>
                <w:b/>
                <w:sz w:val="24"/>
                <w:szCs w:val="24"/>
              </w:rPr>
            </w:pPr>
            <w:r>
              <w:rPr>
                <w:b/>
                <w:sz w:val="24"/>
                <w:szCs w:val="24"/>
              </w:rPr>
              <w:t>91</w:t>
            </w:r>
          </w:p>
        </w:tc>
      </w:tr>
      <w:tr w:rsidR="005645EB" w:rsidRPr="005645EB" w:rsidTr="005645EB">
        <w:trPr>
          <w:trHeight w:val="818"/>
        </w:trPr>
        <w:tc>
          <w:tcPr>
            <w:tcW w:w="771" w:type="dxa"/>
          </w:tcPr>
          <w:p w:rsidR="009F7E78" w:rsidRPr="005645EB" w:rsidRDefault="009F7E78" w:rsidP="00233ADA">
            <w:pPr>
              <w:rPr>
                <w:b/>
                <w:sz w:val="24"/>
                <w:szCs w:val="24"/>
              </w:rPr>
            </w:pPr>
            <w:r w:rsidRPr="005645EB">
              <w:rPr>
                <w:rFonts w:hint="eastAsia"/>
                <w:b/>
                <w:sz w:val="24"/>
                <w:szCs w:val="24"/>
              </w:rPr>
              <w:t>查找</w:t>
            </w:r>
          </w:p>
          <w:p w:rsidR="009F7E78" w:rsidRPr="005645EB" w:rsidRDefault="009F7E78" w:rsidP="00233ADA">
            <w:pPr>
              <w:rPr>
                <w:b/>
                <w:sz w:val="24"/>
                <w:szCs w:val="24"/>
              </w:rPr>
            </w:pPr>
            <w:r w:rsidRPr="005645EB">
              <w:rPr>
                <w:rFonts w:hint="eastAsia"/>
                <w:b/>
                <w:sz w:val="24"/>
                <w:szCs w:val="24"/>
              </w:rPr>
              <w:t>次数</w:t>
            </w:r>
          </w:p>
        </w:tc>
        <w:tc>
          <w:tcPr>
            <w:tcW w:w="386" w:type="dxa"/>
          </w:tcPr>
          <w:p w:rsidR="009F7E78" w:rsidRPr="005645EB" w:rsidRDefault="009F7E78" w:rsidP="00233ADA">
            <w:pPr>
              <w:rPr>
                <w:b/>
                <w:sz w:val="24"/>
                <w:szCs w:val="24"/>
              </w:rPr>
            </w:pPr>
          </w:p>
        </w:tc>
        <w:tc>
          <w:tcPr>
            <w:tcW w:w="516" w:type="dxa"/>
          </w:tcPr>
          <w:p w:rsidR="009F7E78" w:rsidRPr="005645EB" w:rsidRDefault="009F7E78" w:rsidP="00233ADA">
            <w:pPr>
              <w:rPr>
                <w:b/>
                <w:sz w:val="24"/>
                <w:szCs w:val="24"/>
              </w:rPr>
            </w:pPr>
            <w:r w:rsidRPr="005645EB">
              <w:rPr>
                <w:rFonts w:hint="eastAsia"/>
                <w:b/>
                <w:sz w:val="24"/>
                <w:szCs w:val="24"/>
              </w:rPr>
              <w:t>1</w:t>
            </w:r>
          </w:p>
        </w:tc>
        <w:tc>
          <w:tcPr>
            <w:tcW w:w="516" w:type="dxa"/>
          </w:tcPr>
          <w:p w:rsidR="009F7E78" w:rsidRPr="005645EB" w:rsidRDefault="009F7E78" w:rsidP="00233ADA">
            <w:pPr>
              <w:rPr>
                <w:b/>
                <w:sz w:val="24"/>
                <w:szCs w:val="24"/>
              </w:rPr>
            </w:pPr>
            <w:r w:rsidRPr="005645EB">
              <w:rPr>
                <w:rFonts w:hint="eastAsia"/>
                <w:b/>
                <w:sz w:val="24"/>
                <w:szCs w:val="24"/>
              </w:rPr>
              <w:t>1</w:t>
            </w:r>
          </w:p>
        </w:tc>
        <w:tc>
          <w:tcPr>
            <w:tcW w:w="580" w:type="dxa"/>
          </w:tcPr>
          <w:p w:rsidR="009F7E78" w:rsidRPr="005645EB" w:rsidRDefault="009F7E78" w:rsidP="00233ADA">
            <w:pPr>
              <w:rPr>
                <w:b/>
                <w:sz w:val="24"/>
                <w:szCs w:val="24"/>
              </w:rPr>
            </w:pPr>
            <w:r w:rsidRPr="005645EB">
              <w:rPr>
                <w:rFonts w:hint="eastAsia"/>
                <w:b/>
                <w:sz w:val="24"/>
                <w:szCs w:val="24"/>
              </w:rPr>
              <w:t>1</w:t>
            </w:r>
          </w:p>
        </w:tc>
        <w:tc>
          <w:tcPr>
            <w:tcW w:w="608" w:type="dxa"/>
          </w:tcPr>
          <w:p w:rsidR="009F7E78" w:rsidRPr="005645EB" w:rsidRDefault="00AF3038" w:rsidP="00233ADA">
            <w:pPr>
              <w:rPr>
                <w:b/>
                <w:sz w:val="24"/>
                <w:szCs w:val="24"/>
              </w:rPr>
            </w:pPr>
            <w:r w:rsidRPr="005645EB">
              <w:rPr>
                <w:rFonts w:hint="eastAsia"/>
                <w:b/>
                <w:sz w:val="24"/>
                <w:szCs w:val="24"/>
              </w:rPr>
              <w:t>1</w:t>
            </w:r>
          </w:p>
        </w:tc>
        <w:tc>
          <w:tcPr>
            <w:tcW w:w="567" w:type="dxa"/>
          </w:tcPr>
          <w:p w:rsidR="009F7E78" w:rsidRPr="005645EB" w:rsidRDefault="00AF3038" w:rsidP="00233ADA">
            <w:pPr>
              <w:rPr>
                <w:b/>
                <w:sz w:val="24"/>
                <w:szCs w:val="24"/>
              </w:rPr>
            </w:pPr>
            <w:r w:rsidRPr="005645EB">
              <w:rPr>
                <w:rFonts w:hint="eastAsia"/>
                <w:b/>
                <w:sz w:val="24"/>
                <w:szCs w:val="24"/>
              </w:rPr>
              <w:t>1</w:t>
            </w:r>
          </w:p>
        </w:tc>
        <w:tc>
          <w:tcPr>
            <w:tcW w:w="425" w:type="dxa"/>
          </w:tcPr>
          <w:p w:rsidR="009F7E78" w:rsidRPr="005645EB" w:rsidRDefault="00AF3038" w:rsidP="00233ADA">
            <w:pPr>
              <w:rPr>
                <w:b/>
                <w:sz w:val="24"/>
                <w:szCs w:val="24"/>
              </w:rPr>
            </w:pPr>
            <w:r w:rsidRPr="005645EB">
              <w:rPr>
                <w:rFonts w:hint="eastAsia"/>
                <w:b/>
                <w:sz w:val="24"/>
                <w:szCs w:val="24"/>
              </w:rPr>
              <w:t>1</w:t>
            </w:r>
          </w:p>
        </w:tc>
        <w:tc>
          <w:tcPr>
            <w:tcW w:w="567" w:type="dxa"/>
          </w:tcPr>
          <w:p w:rsidR="009F7E78" w:rsidRPr="005645EB" w:rsidRDefault="009F7E78" w:rsidP="00233ADA">
            <w:pPr>
              <w:rPr>
                <w:b/>
                <w:sz w:val="24"/>
                <w:szCs w:val="24"/>
              </w:rPr>
            </w:pPr>
            <w:r w:rsidRPr="005645EB">
              <w:rPr>
                <w:rFonts w:hint="eastAsia"/>
                <w:b/>
                <w:sz w:val="24"/>
                <w:szCs w:val="24"/>
              </w:rPr>
              <w:t>2</w:t>
            </w:r>
          </w:p>
        </w:tc>
        <w:tc>
          <w:tcPr>
            <w:tcW w:w="567" w:type="dxa"/>
          </w:tcPr>
          <w:p w:rsidR="009F7E78" w:rsidRPr="005645EB" w:rsidRDefault="009F7E78" w:rsidP="00233ADA">
            <w:pPr>
              <w:rPr>
                <w:b/>
                <w:sz w:val="24"/>
                <w:szCs w:val="24"/>
              </w:rPr>
            </w:pPr>
          </w:p>
        </w:tc>
        <w:tc>
          <w:tcPr>
            <w:tcW w:w="567" w:type="dxa"/>
          </w:tcPr>
          <w:p w:rsidR="009F7E78" w:rsidRPr="005645EB" w:rsidRDefault="00AF3038" w:rsidP="00233ADA">
            <w:pPr>
              <w:rPr>
                <w:b/>
                <w:sz w:val="24"/>
                <w:szCs w:val="24"/>
              </w:rPr>
            </w:pPr>
            <w:r w:rsidRPr="005645EB">
              <w:rPr>
                <w:rFonts w:hint="eastAsia"/>
                <w:b/>
                <w:sz w:val="24"/>
                <w:szCs w:val="24"/>
              </w:rPr>
              <w:t>2</w:t>
            </w:r>
          </w:p>
        </w:tc>
        <w:tc>
          <w:tcPr>
            <w:tcW w:w="567" w:type="dxa"/>
          </w:tcPr>
          <w:p w:rsidR="009F7E78" w:rsidRPr="005645EB" w:rsidRDefault="009F7E78" w:rsidP="00233ADA">
            <w:pPr>
              <w:rPr>
                <w:b/>
                <w:sz w:val="24"/>
                <w:szCs w:val="24"/>
              </w:rPr>
            </w:pPr>
          </w:p>
        </w:tc>
        <w:tc>
          <w:tcPr>
            <w:tcW w:w="567" w:type="dxa"/>
          </w:tcPr>
          <w:p w:rsidR="009F7E78" w:rsidRPr="005645EB" w:rsidRDefault="00AF3038" w:rsidP="00233ADA">
            <w:pPr>
              <w:rPr>
                <w:b/>
                <w:sz w:val="24"/>
                <w:szCs w:val="24"/>
              </w:rPr>
            </w:pPr>
            <w:r w:rsidRPr="005645EB">
              <w:rPr>
                <w:rFonts w:hint="eastAsia"/>
                <w:b/>
                <w:sz w:val="24"/>
                <w:szCs w:val="24"/>
              </w:rPr>
              <w:t>2</w:t>
            </w:r>
          </w:p>
        </w:tc>
        <w:tc>
          <w:tcPr>
            <w:tcW w:w="567" w:type="dxa"/>
          </w:tcPr>
          <w:p w:rsidR="009F7E78" w:rsidRPr="005645EB" w:rsidRDefault="009F7E78" w:rsidP="00233ADA">
            <w:pPr>
              <w:rPr>
                <w:b/>
                <w:sz w:val="24"/>
                <w:szCs w:val="24"/>
              </w:rPr>
            </w:pPr>
          </w:p>
        </w:tc>
        <w:tc>
          <w:tcPr>
            <w:tcW w:w="567" w:type="dxa"/>
          </w:tcPr>
          <w:p w:rsidR="009F7E78" w:rsidRPr="005645EB" w:rsidRDefault="00A07FA9" w:rsidP="00233ADA">
            <w:pPr>
              <w:rPr>
                <w:b/>
                <w:sz w:val="24"/>
                <w:szCs w:val="24"/>
              </w:rPr>
            </w:pPr>
            <w:r>
              <w:rPr>
                <w:rFonts w:hint="eastAsia"/>
                <w:b/>
                <w:sz w:val="24"/>
                <w:szCs w:val="24"/>
              </w:rPr>
              <w:t>6</w:t>
            </w:r>
          </w:p>
        </w:tc>
      </w:tr>
      <w:tr w:rsidR="005645EB" w:rsidRPr="005645EB" w:rsidTr="005645EB">
        <w:trPr>
          <w:trHeight w:val="830"/>
        </w:trPr>
        <w:tc>
          <w:tcPr>
            <w:tcW w:w="771" w:type="dxa"/>
          </w:tcPr>
          <w:p w:rsidR="009F7E78" w:rsidRPr="005645EB" w:rsidRDefault="009F7E78" w:rsidP="00233ADA">
            <w:pPr>
              <w:rPr>
                <w:b/>
                <w:sz w:val="24"/>
                <w:szCs w:val="24"/>
              </w:rPr>
            </w:pPr>
            <w:r w:rsidRPr="005645EB">
              <w:rPr>
                <w:rFonts w:hint="eastAsia"/>
                <w:b/>
                <w:sz w:val="24"/>
                <w:szCs w:val="24"/>
              </w:rPr>
              <w:t>冲突</w:t>
            </w:r>
          </w:p>
          <w:p w:rsidR="009F7E78" w:rsidRPr="005645EB" w:rsidRDefault="009F7E78" w:rsidP="00233ADA">
            <w:pPr>
              <w:rPr>
                <w:b/>
                <w:sz w:val="24"/>
                <w:szCs w:val="24"/>
              </w:rPr>
            </w:pPr>
            <w:r w:rsidRPr="005645EB">
              <w:rPr>
                <w:rFonts w:hint="eastAsia"/>
                <w:b/>
                <w:sz w:val="24"/>
                <w:szCs w:val="24"/>
              </w:rPr>
              <w:t>次数</w:t>
            </w:r>
          </w:p>
        </w:tc>
        <w:tc>
          <w:tcPr>
            <w:tcW w:w="386" w:type="dxa"/>
          </w:tcPr>
          <w:p w:rsidR="009F7E78" w:rsidRPr="005645EB" w:rsidRDefault="009F7E78" w:rsidP="00233ADA">
            <w:pPr>
              <w:rPr>
                <w:b/>
                <w:sz w:val="24"/>
                <w:szCs w:val="24"/>
              </w:rPr>
            </w:pPr>
          </w:p>
        </w:tc>
        <w:tc>
          <w:tcPr>
            <w:tcW w:w="516" w:type="dxa"/>
          </w:tcPr>
          <w:p w:rsidR="009F7E78" w:rsidRPr="005645EB" w:rsidRDefault="009F7E78" w:rsidP="00233ADA">
            <w:pPr>
              <w:rPr>
                <w:b/>
                <w:sz w:val="24"/>
                <w:szCs w:val="24"/>
              </w:rPr>
            </w:pPr>
            <w:r w:rsidRPr="005645EB">
              <w:rPr>
                <w:rFonts w:hint="eastAsia"/>
                <w:b/>
                <w:sz w:val="24"/>
                <w:szCs w:val="24"/>
              </w:rPr>
              <w:t>0</w:t>
            </w:r>
          </w:p>
        </w:tc>
        <w:tc>
          <w:tcPr>
            <w:tcW w:w="516" w:type="dxa"/>
          </w:tcPr>
          <w:p w:rsidR="009F7E78" w:rsidRPr="005645EB" w:rsidRDefault="009F7E78" w:rsidP="00233ADA">
            <w:pPr>
              <w:rPr>
                <w:b/>
                <w:sz w:val="24"/>
                <w:szCs w:val="24"/>
              </w:rPr>
            </w:pPr>
            <w:r w:rsidRPr="005645EB">
              <w:rPr>
                <w:rFonts w:hint="eastAsia"/>
                <w:b/>
                <w:sz w:val="24"/>
                <w:szCs w:val="24"/>
              </w:rPr>
              <w:t>0</w:t>
            </w:r>
          </w:p>
        </w:tc>
        <w:tc>
          <w:tcPr>
            <w:tcW w:w="580" w:type="dxa"/>
          </w:tcPr>
          <w:p w:rsidR="009F7E78" w:rsidRPr="005645EB" w:rsidRDefault="009F7E78" w:rsidP="00233ADA">
            <w:pPr>
              <w:rPr>
                <w:b/>
                <w:sz w:val="24"/>
                <w:szCs w:val="24"/>
              </w:rPr>
            </w:pPr>
            <w:r w:rsidRPr="005645EB">
              <w:rPr>
                <w:rFonts w:hint="eastAsia"/>
                <w:b/>
                <w:sz w:val="24"/>
                <w:szCs w:val="24"/>
              </w:rPr>
              <w:t>0</w:t>
            </w:r>
          </w:p>
        </w:tc>
        <w:tc>
          <w:tcPr>
            <w:tcW w:w="608" w:type="dxa"/>
          </w:tcPr>
          <w:p w:rsidR="009F7E78" w:rsidRPr="005645EB" w:rsidRDefault="00AF3038" w:rsidP="00233ADA">
            <w:pPr>
              <w:rPr>
                <w:b/>
                <w:sz w:val="24"/>
                <w:szCs w:val="24"/>
              </w:rPr>
            </w:pPr>
            <w:r w:rsidRPr="005645EB">
              <w:rPr>
                <w:rFonts w:hint="eastAsia"/>
                <w:b/>
                <w:sz w:val="24"/>
                <w:szCs w:val="24"/>
              </w:rPr>
              <w:t>0</w:t>
            </w:r>
          </w:p>
        </w:tc>
        <w:tc>
          <w:tcPr>
            <w:tcW w:w="567" w:type="dxa"/>
          </w:tcPr>
          <w:p w:rsidR="009F7E78" w:rsidRPr="005645EB" w:rsidRDefault="00AF3038" w:rsidP="00233ADA">
            <w:pPr>
              <w:rPr>
                <w:b/>
                <w:sz w:val="24"/>
                <w:szCs w:val="24"/>
              </w:rPr>
            </w:pPr>
            <w:r w:rsidRPr="005645EB">
              <w:rPr>
                <w:rFonts w:hint="eastAsia"/>
                <w:b/>
                <w:sz w:val="24"/>
                <w:szCs w:val="24"/>
              </w:rPr>
              <w:t>0</w:t>
            </w:r>
          </w:p>
        </w:tc>
        <w:tc>
          <w:tcPr>
            <w:tcW w:w="425" w:type="dxa"/>
          </w:tcPr>
          <w:p w:rsidR="009F7E78" w:rsidRPr="005645EB" w:rsidRDefault="00AF3038" w:rsidP="00233ADA">
            <w:pPr>
              <w:rPr>
                <w:b/>
                <w:sz w:val="24"/>
                <w:szCs w:val="24"/>
              </w:rPr>
            </w:pPr>
            <w:r w:rsidRPr="005645EB">
              <w:rPr>
                <w:rFonts w:hint="eastAsia"/>
                <w:b/>
                <w:sz w:val="24"/>
                <w:szCs w:val="24"/>
              </w:rPr>
              <w:t>0</w:t>
            </w:r>
          </w:p>
        </w:tc>
        <w:tc>
          <w:tcPr>
            <w:tcW w:w="567" w:type="dxa"/>
          </w:tcPr>
          <w:p w:rsidR="009F7E78" w:rsidRPr="005645EB" w:rsidRDefault="009F7E78" w:rsidP="00233ADA">
            <w:pPr>
              <w:rPr>
                <w:b/>
                <w:sz w:val="24"/>
                <w:szCs w:val="24"/>
              </w:rPr>
            </w:pPr>
            <w:r w:rsidRPr="005645EB">
              <w:rPr>
                <w:rFonts w:hint="eastAsia"/>
                <w:b/>
                <w:sz w:val="24"/>
                <w:szCs w:val="24"/>
              </w:rPr>
              <w:t>1</w:t>
            </w:r>
          </w:p>
        </w:tc>
        <w:tc>
          <w:tcPr>
            <w:tcW w:w="567" w:type="dxa"/>
          </w:tcPr>
          <w:p w:rsidR="009F7E78" w:rsidRPr="005645EB" w:rsidRDefault="009F7E78" w:rsidP="00233ADA">
            <w:pPr>
              <w:rPr>
                <w:b/>
                <w:sz w:val="24"/>
                <w:szCs w:val="24"/>
              </w:rPr>
            </w:pPr>
          </w:p>
        </w:tc>
        <w:tc>
          <w:tcPr>
            <w:tcW w:w="567" w:type="dxa"/>
          </w:tcPr>
          <w:p w:rsidR="009F7E78" w:rsidRPr="005645EB" w:rsidRDefault="00AF3038" w:rsidP="00233ADA">
            <w:pPr>
              <w:rPr>
                <w:b/>
                <w:sz w:val="24"/>
                <w:szCs w:val="24"/>
              </w:rPr>
            </w:pPr>
            <w:r w:rsidRPr="005645EB">
              <w:rPr>
                <w:rFonts w:hint="eastAsia"/>
                <w:b/>
                <w:sz w:val="24"/>
                <w:szCs w:val="24"/>
              </w:rPr>
              <w:t>1</w:t>
            </w:r>
          </w:p>
        </w:tc>
        <w:tc>
          <w:tcPr>
            <w:tcW w:w="567" w:type="dxa"/>
          </w:tcPr>
          <w:p w:rsidR="009F7E78" w:rsidRPr="005645EB" w:rsidRDefault="009F7E78" w:rsidP="00233ADA">
            <w:pPr>
              <w:rPr>
                <w:b/>
                <w:sz w:val="24"/>
                <w:szCs w:val="24"/>
              </w:rPr>
            </w:pPr>
          </w:p>
        </w:tc>
        <w:tc>
          <w:tcPr>
            <w:tcW w:w="567" w:type="dxa"/>
          </w:tcPr>
          <w:p w:rsidR="009F7E78" w:rsidRPr="005645EB" w:rsidRDefault="00AF3038" w:rsidP="00233ADA">
            <w:pPr>
              <w:rPr>
                <w:b/>
                <w:sz w:val="24"/>
                <w:szCs w:val="24"/>
              </w:rPr>
            </w:pPr>
            <w:r w:rsidRPr="005645EB">
              <w:rPr>
                <w:rFonts w:hint="eastAsia"/>
                <w:b/>
                <w:sz w:val="24"/>
                <w:szCs w:val="24"/>
              </w:rPr>
              <w:t>1</w:t>
            </w:r>
          </w:p>
        </w:tc>
        <w:tc>
          <w:tcPr>
            <w:tcW w:w="567" w:type="dxa"/>
          </w:tcPr>
          <w:p w:rsidR="009F7E78" w:rsidRPr="005645EB" w:rsidRDefault="009F7E78" w:rsidP="00233ADA">
            <w:pPr>
              <w:rPr>
                <w:b/>
                <w:sz w:val="24"/>
                <w:szCs w:val="24"/>
              </w:rPr>
            </w:pPr>
          </w:p>
        </w:tc>
        <w:tc>
          <w:tcPr>
            <w:tcW w:w="567" w:type="dxa"/>
          </w:tcPr>
          <w:p w:rsidR="009F7E78" w:rsidRPr="005645EB" w:rsidRDefault="00A07FA9" w:rsidP="00233ADA">
            <w:pPr>
              <w:rPr>
                <w:b/>
                <w:sz w:val="24"/>
                <w:szCs w:val="24"/>
              </w:rPr>
            </w:pPr>
            <w:r>
              <w:rPr>
                <w:rFonts w:hint="eastAsia"/>
                <w:b/>
                <w:sz w:val="24"/>
                <w:szCs w:val="24"/>
              </w:rPr>
              <w:t>5</w:t>
            </w:r>
          </w:p>
        </w:tc>
      </w:tr>
    </w:tbl>
    <w:p w:rsidR="009F7E78" w:rsidRDefault="00A4357D" w:rsidP="009F7E78">
      <w:pPr>
        <w:rPr>
          <w:b/>
          <w:sz w:val="36"/>
          <w:szCs w:val="36"/>
        </w:rPr>
      </w:pPr>
      <w:r>
        <w:rPr>
          <w:rFonts w:hint="eastAsia"/>
          <w:b/>
          <w:sz w:val="36"/>
          <w:szCs w:val="36"/>
        </w:rPr>
        <w:t xml:space="preserve"> ASL=18/10=1.8</w:t>
      </w:r>
      <w:r w:rsidR="009F7E78">
        <w:rPr>
          <w:rFonts w:hint="eastAsia"/>
          <w:b/>
          <w:sz w:val="36"/>
          <w:szCs w:val="36"/>
        </w:rPr>
        <w:t>0</w:t>
      </w:r>
    </w:p>
    <w:p w:rsidR="00731987" w:rsidRDefault="00EF5A42" w:rsidP="00731987">
      <w:pPr>
        <w:ind w:firstLineChars="49" w:firstLine="177"/>
        <w:rPr>
          <w:b/>
          <w:sz w:val="36"/>
          <w:szCs w:val="36"/>
        </w:rPr>
      </w:pPr>
      <w:r>
        <w:rPr>
          <w:rFonts w:hint="eastAsia"/>
          <w:b/>
          <w:sz w:val="36"/>
          <w:szCs w:val="36"/>
        </w:rPr>
        <w:t>H</w:t>
      </w:r>
      <w:r w:rsidR="00731987">
        <w:rPr>
          <w:rFonts w:hint="eastAsia"/>
          <w:b/>
          <w:sz w:val="36"/>
          <w:szCs w:val="36"/>
        </w:rPr>
        <w:t>ashdouble.c</w:t>
      </w:r>
    </w:p>
    <w:p w:rsidR="00EF5A42" w:rsidRPr="00EF5A42" w:rsidRDefault="00EF5A42" w:rsidP="00EF5A42">
      <w:pPr>
        <w:ind w:firstLineChars="49" w:firstLine="177"/>
        <w:rPr>
          <w:b/>
          <w:sz w:val="36"/>
          <w:szCs w:val="36"/>
        </w:rPr>
      </w:pPr>
      <w:r w:rsidRPr="00EF5A42">
        <w:rPr>
          <w:b/>
          <w:sz w:val="36"/>
          <w:szCs w:val="36"/>
        </w:rPr>
        <w:t>#define KeyN 10</w:t>
      </w:r>
    </w:p>
    <w:p w:rsidR="00EF5A42" w:rsidRPr="00EF5A42" w:rsidRDefault="00EF5A42" w:rsidP="00EF5A42">
      <w:pPr>
        <w:ind w:firstLineChars="49" w:firstLine="177"/>
        <w:rPr>
          <w:b/>
          <w:sz w:val="36"/>
          <w:szCs w:val="36"/>
        </w:rPr>
      </w:pPr>
      <w:r w:rsidRPr="00EF5A42">
        <w:rPr>
          <w:b/>
          <w:sz w:val="36"/>
          <w:szCs w:val="36"/>
        </w:rPr>
        <w:t>#define Hlen 14</w:t>
      </w:r>
    </w:p>
    <w:p w:rsidR="00EF5A42" w:rsidRPr="00EF5A42" w:rsidRDefault="00EF5A42" w:rsidP="00EF5A42">
      <w:pPr>
        <w:ind w:firstLineChars="49" w:firstLine="177"/>
        <w:rPr>
          <w:b/>
          <w:sz w:val="36"/>
          <w:szCs w:val="36"/>
        </w:rPr>
      </w:pPr>
      <w:r w:rsidRPr="00EF5A42">
        <w:rPr>
          <w:b/>
          <w:sz w:val="36"/>
          <w:szCs w:val="36"/>
        </w:rPr>
        <w:t>#define Max 9999</w:t>
      </w:r>
    </w:p>
    <w:p w:rsidR="00EF5A42" w:rsidRPr="00EF5A42" w:rsidRDefault="00EF5A42" w:rsidP="00EF5A42">
      <w:pPr>
        <w:ind w:firstLineChars="49" w:firstLine="177"/>
        <w:rPr>
          <w:b/>
          <w:sz w:val="36"/>
          <w:szCs w:val="36"/>
        </w:rPr>
      </w:pPr>
      <w:r w:rsidRPr="00EF5A42">
        <w:rPr>
          <w:b/>
          <w:sz w:val="36"/>
          <w:szCs w:val="36"/>
        </w:rPr>
        <w:t>#define H1 key[i]%11</w:t>
      </w:r>
    </w:p>
    <w:p w:rsidR="00EF5A42" w:rsidRPr="00EF5A42" w:rsidRDefault="00EF5A42" w:rsidP="00EF5A42">
      <w:pPr>
        <w:ind w:firstLineChars="49" w:firstLine="177"/>
        <w:rPr>
          <w:b/>
          <w:sz w:val="36"/>
          <w:szCs w:val="36"/>
        </w:rPr>
      </w:pPr>
      <w:r w:rsidRPr="00EF5A42">
        <w:rPr>
          <w:b/>
          <w:sz w:val="36"/>
          <w:szCs w:val="36"/>
        </w:rPr>
        <w:t>#define H2 key[i]%9+1</w:t>
      </w:r>
    </w:p>
    <w:p w:rsidR="00EF5A42" w:rsidRPr="00EF5A42" w:rsidRDefault="00EF5A42" w:rsidP="00EF5A42">
      <w:pPr>
        <w:ind w:firstLineChars="49" w:firstLine="177"/>
        <w:rPr>
          <w:b/>
          <w:sz w:val="36"/>
          <w:szCs w:val="36"/>
        </w:rPr>
      </w:pPr>
      <w:r w:rsidRPr="00EF5A42">
        <w:rPr>
          <w:b/>
          <w:sz w:val="36"/>
          <w:szCs w:val="36"/>
        </w:rPr>
        <w:t>typedef int Elemtype;</w:t>
      </w:r>
    </w:p>
    <w:p w:rsidR="00EF5A42" w:rsidRPr="00EF5A42" w:rsidRDefault="00EF5A42" w:rsidP="00EF5A42">
      <w:pPr>
        <w:ind w:firstLineChars="49" w:firstLine="177"/>
        <w:rPr>
          <w:b/>
          <w:sz w:val="36"/>
          <w:szCs w:val="36"/>
        </w:rPr>
      </w:pPr>
      <w:r w:rsidRPr="00EF5A42">
        <w:rPr>
          <w:b/>
          <w:sz w:val="36"/>
          <w:szCs w:val="36"/>
        </w:rPr>
        <w:t xml:space="preserve">void </w:t>
      </w:r>
      <w:proofErr w:type="gramStart"/>
      <w:r w:rsidRPr="00EF5A42">
        <w:rPr>
          <w:b/>
          <w:sz w:val="36"/>
          <w:szCs w:val="36"/>
        </w:rPr>
        <w:t>creatHash(</w:t>
      </w:r>
      <w:proofErr w:type="gramEnd"/>
      <w:r w:rsidRPr="00EF5A42">
        <w:rPr>
          <w:b/>
          <w:sz w:val="36"/>
          <w:szCs w:val="36"/>
        </w:rPr>
        <w:t>Elemtype key[KeyN],Elemtype HF[Hlen],Elemtype poli[Hlen])</w:t>
      </w:r>
    </w:p>
    <w:p w:rsidR="00EF5A42" w:rsidRPr="00EF5A42" w:rsidRDefault="00EF5A42" w:rsidP="00EF5A42">
      <w:pPr>
        <w:ind w:firstLineChars="49" w:firstLine="177"/>
        <w:rPr>
          <w:b/>
          <w:sz w:val="36"/>
          <w:szCs w:val="36"/>
        </w:rPr>
      </w:pPr>
      <w:r w:rsidRPr="00EF5A42">
        <w:rPr>
          <w:b/>
          <w:sz w:val="36"/>
          <w:szCs w:val="36"/>
        </w:rPr>
        <w:t>{</w:t>
      </w:r>
    </w:p>
    <w:p w:rsidR="00EF5A42" w:rsidRPr="00EF5A42" w:rsidRDefault="00EF5A42" w:rsidP="00EF5A42">
      <w:pPr>
        <w:ind w:firstLineChars="49" w:firstLine="177"/>
        <w:rPr>
          <w:b/>
          <w:sz w:val="36"/>
          <w:szCs w:val="36"/>
        </w:rPr>
      </w:pPr>
      <w:r w:rsidRPr="00EF5A42">
        <w:rPr>
          <w:b/>
          <w:sz w:val="36"/>
          <w:szCs w:val="36"/>
        </w:rPr>
        <w:t xml:space="preserve"> int </w:t>
      </w:r>
      <w:proofErr w:type="gramStart"/>
      <w:r w:rsidRPr="00EF5A42">
        <w:rPr>
          <w:b/>
          <w:sz w:val="36"/>
          <w:szCs w:val="36"/>
        </w:rPr>
        <w:t>i,d</w:t>
      </w:r>
      <w:proofErr w:type="gramEnd"/>
      <w:r w:rsidRPr="00EF5A42">
        <w:rPr>
          <w:b/>
          <w:sz w:val="36"/>
          <w:szCs w:val="36"/>
        </w:rPr>
        <w:t>,h2,PoliTime;</w:t>
      </w:r>
    </w:p>
    <w:p w:rsidR="00EF5A42" w:rsidRPr="00EF5A42" w:rsidRDefault="00EF5A42" w:rsidP="00EF5A42">
      <w:pPr>
        <w:ind w:firstLineChars="49" w:firstLine="177"/>
        <w:rPr>
          <w:b/>
          <w:sz w:val="36"/>
          <w:szCs w:val="36"/>
        </w:rPr>
      </w:pPr>
      <w:r w:rsidRPr="00EF5A42">
        <w:rPr>
          <w:b/>
          <w:sz w:val="36"/>
          <w:szCs w:val="36"/>
        </w:rPr>
        <w:t xml:space="preserve"> for(i=</w:t>
      </w:r>
      <w:proofErr w:type="gramStart"/>
      <w:r w:rsidRPr="00EF5A42">
        <w:rPr>
          <w:b/>
          <w:sz w:val="36"/>
          <w:szCs w:val="36"/>
        </w:rPr>
        <w:t>0;i</w:t>
      </w:r>
      <w:proofErr w:type="gramEnd"/>
      <w:r w:rsidRPr="00EF5A42">
        <w:rPr>
          <w:b/>
          <w:sz w:val="36"/>
          <w:szCs w:val="36"/>
        </w:rPr>
        <w:t>&lt;KeyN;i++)</w:t>
      </w:r>
    </w:p>
    <w:p w:rsidR="00EF5A42" w:rsidRPr="00EF5A42" w:rsidRDefault="00EF5A42" w:rsidP="00EF5A42">
      <w:pPr>
        <w:ind w:firstLineChars="49" w:firstLine="177"/>
        <w:rPr>
          <w:b/>
          <w:sz w:val="36"/>
          <w:szCs w:val="36"/>
        </w:rPr>
      </w:pPr>
      <w:r w:rsidRPr="00EF5A42">
        <w:rPr>
          <w:b/>
          <w:sz w:val="36"/>
          <w:szCs w:val="36"/>
        </w:rPr>
        <w:t xml:space="preserve"> {</w:t>
      </w:r>
    </w:p>
    <w:p w:rsidR="00EF5A42" w:rsidRPr="00EF5A42" w:rsidRDefault="00EF5A42" w:rsidP="00EF5A42">
      <w:pPr>
        <w:ind w:firstLineChars="49" w:firstLine="177"/>
        <w:rPr>
          <w:b/>
          <w:sz w:val="36"/>
          <w:szCs w:val="36"/>
        </w:rPr>
      </w:pPr>
      <w:r w:rsidRPr="00EF5A42">
        <w:rPr>
          <w:b/>
          <w:sz w:val="36"/>
          <w:szCs w:val="36"/>
        </w:rPr>
        <w:t xml:space="preserve">  d=H1;</w:t>
      </w:r>
    </w:p>
    <w:p w:rsidR="00EF5A42" w:rsidRPr="00EF5A42" w:rsidRDefault="00EF5A42" w:rsidP="00EF5A42">
      <w:pPr>
        <w:ind w:firstLineChars="49" w:firstLine="177"/>
        <w:rPr>
          <w:b/>
          <w:sz w:val="36"/>
          <w:szCs w:val="36"/>
        </w:rPr>
      </w:pPr>
      <w:r w:rsidRPr="00EF5A42">
        <w:rPr>
          <w:b/>
          <w:sz w:val="36"/>
          <w:szCs w:val="36"/>
        </w:rPr>
        <w:t xml:space="preserve">  PoliTime=0;</w:t>
      </w:r>
    </w:p>
    <w:p w:rsidR="00EF5A42" w:rsidRPr="00EF5A42" w:rsidRDefault="00EF5A42" w:rsidP="00EF5A42">
      <w:pPr>
        <w:ind w:firstLineChars="49" w:firstLine="177"/>
        <w:rPr>
          <w:b/>
          <w:sz w:val="36"/>
          <w:szCs w:val="36"/>
        </w:rPr>
      </w:pPr>
      <w:r w:rsidRPr="00EF5A42">
        <w:rPr>
          <w:b/>
          <w:sz w:val="36"/>
          <w:szCs w:val="36"/>
        </w:rPr>
        <w:t xml:space="preserve">  h2=H2;</w:t>
      </w:r>
    </w:p>
    <w:p w:rsidR="0046516A" w:rsidRDefault="00EF5A42" w:rsidP="00EF5A42">
      <w:pPr>
        <w:ind w:firstLineChars="49" w:firstLine="177"/>
        <w:rPr>
          <w:b/>
          <w:sz w:val="36"/>
          <w:szCs w:val="36"/>
        </w:rPr>
      </w:pPr>
      <w:r w:rsidRPr="00EF5A42">
        <w:rPr>
          <w:b/>
          <w:sz w:val="36"/>
          <w:szCs w:val="36"/>
        </w:rPr>
        <w:t xml:space="preserve">  </w:t>
      </w:r>
      <w:proofErr w:type="gramStart"/>
      <w:r w:rsidRPr="00EF5A42">
        <w:rPr>
          <w:b/>
          <w:sz w:val="36"/>
          <w:szCs w:val="36"/>
        </w:rPr>
        <w:t>while(</w:t>
      </w:r>
      <w:proofErr w:type="gramEnd"/>
      <w:r w:rsidRPr="00EF5A42">
        <w:rPr>
          <w:b/>
          <w:sz w:val="36"/>
          <w:szCs w:val="36"/>
        </w:rPr>
        <w:t>HF[d]!=Max)</w:t>
      </w:r>
    </w:p>
    <w:p w:rsidR="0046516A" w:rsidRDefault="00EF5A42" w:rsidP="0046516A">
      <w:pPr>
        <w:ind w:firstLineChars="150" w:firstLine="542"/>
        <w:rPr>
          <w:b/>
          <w:sz w:val="36"/>
          <w:szCs w:val="36"/>
        </w:rPr>
      </w:pPr>
      <w:r w:rsidRPr="00EF5A42">
        <w:rPr>
          <w:b/>
          <w:sz w:val="36"/>
          <w:szCs w:val="36"/>
        </w:rPr>
        <w:lastRenderedPageBreak/>
        <w:t>{</w:t>
      </w:r>
    </w:p>
    <w:p w:rsidR="0046516A" w:rsidRDefault="00EF5A42" w:rsidP="0046516A">
      <w:pPr>
        <w:ind w:firstLineChars="249" w:firstLine="900"/>
        <w:rPr>
          <w:b/>
          <w:sz w:val="36"/>
          <w:szCs w:val="36"/>
        </w:rPr>
      </w:pPr>
      <w:r w:rsidRPr="00EF5A42">
        <w:rPr>
          <w:b/>
          <w:sz w:val="36"/>
          <w:szCs w:val="36"/>
        </w:rPr>
        <w:t>d=(d+h</w:t>
      </w:r>
      <w:proofErr w:type="gramStart"/>
      <w:r w:rsidRPr="00EF5A42">
        <w:rPr>
          <w:b/>
          <w:sz w:val="36"/>
          <w:szCs w:val="36"/>
        </w:rPr>
        <w:t>2)%</w:t>
      </w:r>
      <w:proofErr w:type="gramEnd"/>
      <w:r w:rsidRPr="00EF5A42">
        <w:rPr>
          <w:b/>
          <w:sz w:val="36"/>
          <w:szCs w:val="36"/>
        </w:rPr>
        <w:t>Hlen;PoliTime++;h2++;</w:t>
      </w:r>
    </w:p>
    <w:p w:rsidR="00EF5A42" w:rsidRPr="00EF5A42" w:rsidRDefault="00EF5A42" w:rsidP="0046516A">
      <w:pPr>
        <w:ind w:firstLineChars="150" w:firstLine="542"/>
        <w:rPr>
          <w:b/>
          <w:sz w:val="36"/>
          <w:szCs w:val="36"/>
        </w:rPr>
      </w:pPr>
      <w:r w:rsidRPr="00EF5A42">
        <w:rPr>
          <w:b/>
          <w:sz w:val="36"/>
          <w:szCs w:val="36"/>
        </w:rPr>
        <w:t>}</w:t>
      </w:r>
    </w:p>
    <w:p w:rsidR="00EF5A42" w:rsidRPr="00EF5A42" w:rsidRDefault="00EF5A42" w:rsidP="00EF5A42">
      <w:pPr>
        <w:ind w:firstLineChars="49" w:firstLine="177"/>
        <w:rPr>
          <w:b/>
          <w:sz w:val="36"/>
          <w:szCs w:val="36"/>
        </w:rPr>
      </w:pPr>
      <w:r w:rsidRPr="00EF5A42">
        <w:rPr>
          <w:b/>
          <w:sz w:val="36"/>
          <w:szCs w:val="36"/>
        </w:rPr>
        <w:t xml:space="preserve">  HF[d]=key[i</w:t>
      </w:r>
      <w:proofErr w:type="gramStart"/>
      <w:r w:rsidRPr="00EF5A42">
        <w:rPr>
          <w:b/>
          <w:sz w:val="36"/>
          <w:szCs w:val="36"/>
        </w:rPr>
        <w:t>];poli</w:t>
      </w:r>
      <w:proofErr w:type="gramEnd"/>
      <w:r w:rsidRPr="00EF5A42">
        <w:rPr>
          <w:b/>
          <w:sz w:val="36"/>
          <w:szCs w:val="36"/>
        </w:rPr>
        <w:t>[d]=PoliTime;</w:t>
      </w:r>
    </w:p>
    <w:p w:rsidR="00EF5A42" w:rsidRPr="00EF5A42" w:rsidRDefault="00EF5A42" w:rsidP="00EF5A42">
      <w:pPr>
        <w:ind w:firstLineChars="49" w:firstLine="177"/>
        <w:rPr>
          <w:b/>
          <w:sz w:val="36"/>
          <w:szCs w:val="36"/>
        </w:rPr>
      </w:pPr>
      <w:r w:rsidRPr="00EF5A42">
        <w:rPr>
          <w:b/>
          <w:sz w:val="36"/>
          <w:szCs w:val="36"/>
        </w:rPr>
        <w:t xml:space="preserve"> }</w:t>
      </w:r>
    </w:p>
    <w:p w:rsidR="00EF5A42" w:rsidRPr="00EF5A42" w:rsidRDefault="00EF5A42" w:rsidP="00EF5A42">
      <w:pPr>
        <w:ind w:firstLineChars="49" w:firstLine="177"/>
        <w:rPr>
          <w:b/>
          <w:sz w:val="36"/>
          <w:szCs w:val="36"/>
        </w:rPr>
      </w:pPr>
      <w:r w:rsidRPr="00EF5A42">
        <w:rPr>
          <w:b/>
          <w:sz w:val="36"/>
          <w:szCs w:val="36"/>
        </w:rPr>
        <w:t>}</w:t>
      </w:r>
    </w:p>
    <w:p w:rsidR="00EF5A42" w:rsidRPr="00EF5A42" w:rsidRDefault="00EF5A42" w:rsidP="00EF5A42">
      <w:pPr>
        <w:ind w:firstLineChars="49" w:firstLine="177"/>
        <w:rPr>
          <w:b/>
          <w:sz w:val="36"/>
          <w:szCs w:val="36"/>
        </w:rPr>
      </w:pPr>
    </w:p>
    <w:p w:rsidR="00EF5A42" w:rsidRPr="00EF5A42" w:rsidRDefault="00EF5A42" w:rsidP="00EF5A42">
      <w:pPr>
        <w:ind w:firstLineChars="49" w:firstLine="177"/>
        <w:rPr>
          <w:b/>
          <w:sz w:val="36"/>
          <w:szCs w:val="36"/>
        </w:rPr>
      </w:pPr>
      <w:r w:rsidRPr="00EF5A42">
        <w:rPr>
          <w:b/>
          <w:sz w:val="36"/>
          <w:szCs w:val="36"/>
        </w:rPr>
        <w:t xml:space="preserve">void </w:t>
      </w:r>
      <w:proofErr w:type="gramStart"/>
      <w:r w:rsidRPr="00EF5A42">
        <w:rPr>
          <w:b/>
          <w:sz w:val="36"/>
          <w:szCs w:val="36"/>
        </w:rPr>
        <w:t>main(</w:t>
      </w:r>
      <w:proofErr w:type="gramEnd"/>
      <w:r w:rsidRPr="00EF5A42">
        <w:rPr>
          <w:b/>
          <w:sz w:val="36"/>
          <w:szCs w:val="36"/>
        </w:rPr>
        <w:t>)</w:t>
      </w:r>
    </w:p>
    <w:p w:rsidR="00EF5A42" w:rsidRPr="00EF5A42" w:rsidRDefault="00EF5A42" w:rsidP="00EF5A42">
      <w:pPr>
        <w:ind w:firstLineChars="49" w:firstLine="177"/>
        <w:rPr>
          <w:b/>
          <w:sz w:val="36"/>
          <w:szCs w:val="36"/>
        </w:rPr>
      </w:pPr>
      <w:r w:rsidRPr="00EF5A42">
        <w:rPr>
          <w:b/>
          <w:sz w:val="36"/>
          <w:szCs w:val="36"/>
        </w:rPr>
        <w:t>{</w:t>
      </w:r>
    </w:p>
    <w:p w:rsidR="00EF5A42" w:rsidRPr="00EF5A42" w:rsidRDefault="00EF5A42" w:rsidP="00EF5A42">
      <w:pPr>
        <w:ind w:firstLineChars="49" w:firstLine="177"/>
        <w:rPr>
          <w:b/>
          <w:sz w:val="36"/>
          <w:szCs w:val="36"/>
        </w:rPr>
      </w:pPr>
      <w:r w:rsidRPr="00EF5A42">
        <w:rPr>
          <w:b/>
          <w:sz w:val="36"/>
          <w:szCs w:val="36"/>
        </w:rPr>
        <w:t xml:space="preserve"> int </w:t>
      </w:r>
      <w:proofErr w:type="gramStart"/>
      <w:r w:rsidRPr="00EF5A42">
        <w:rPr>
          <w:b/>
          <w:sz w:val="36"/>
          <w:szCs w:val="36"/>
        </w:rPr>
        <w:t>i,s</w:t>
      </w:r>
      <w:proofErr w:type="gramEnd"/>
      <w:r w:rsidRPr="00EF5A42">
        <w:rPr>
          <w:b/>
          <w:sz w:val="36"/>
          <w:szCs w:val="36"/>
        </w:rPr>
        <w:t>=0;</w:t>
      </w:r>
    </w:p>
    <w:p w:rsidR="009957C2" w:rsidRDefault="009957C2" w:rsidP="00EF5A42">
      <w:pPr>
        <w:ind w:firstLineChars="49" w:firstLine="177"/>
        <w:rPr>
          <w:b/>
          <w:sz w:val="36"/>
          <w:szCs w:val="36"/>
        </w:rPr>
      </w:pPr>
      <w:r>
        <w:rPr>
          <w:b/>
          <w:sz w:val="36"/>
          <w:szCs w:val="36"/>
        </w:rPr>
        <w:t xml:space="preserve"> Elemtype </w:t>
      </w:r>
      <w:r w:rsidR="00EF5A42" w:rsidRPr="00EF5A42">
        <w:rPr>
          <w:b/>
          <w:sz w:val="36"/>
          <w:szCs w:val="36"/>
        </w:rPr>
        <w:t>KEY[KeyN]=</w:t>
      </w:r>
    </w:p>
    <w:p w:rsidR="00EF5A42" w:rsidRPr="00EF5A42" w:rsidRDefault="00EF5A42" w:rsidP="009957C2">
      <w:pPr>
        <w:ind w:firstLineChars="399" w:firstLine="1442"/>
        <w:rPr>
          <w:b/>
          <w:sz w:val="36"/>
          <w:szCs w:val="36"/>
        </w:rPr>
      </w:pPr>
      <w:r w:rsidRPr="00EF5A42">
        <w:rPr>
          <w:b/>
          <w:sz w:val="36"/>
          <w:szCs w:val="36"/>
        </w:rPr>
        <w:t>{12,13,25,23,38,34,6,84,91,92};</w:t>
      </w:r>
    </w:p>
    <w:p w:rsidR="00EF5A42" w:rsidRPr="00EF5A42" w:rsidRDefault="00EF5A42" w:rsidP="00EF5A42">
      <w:pPr>
        <w:ind w:firstLineChars="49" w:firstLine="177"/>
        <w:rPr>
          <w:b/>
          <w:sz w:val="36"/>
          <w:szCs w:val="36"/>
        </w:rPr>
      </w:pPr>
      <w:r w:rsidRPr="00EF5A42">
        <w:rPr>
          <w:b/>
          <w:sz w:val="36"/>
          <w:szCs w:val="36"/>
        </w:rPr>
        <w:t xml:space="preserve"> Elemtype HF[Hlen</w:t>
      </w:r>
      <w:proofErr w:type="gramStart"/>
      <w:r w:rsidRPr="00EF5A42">
        <w:rPr>
          <w:b/>
          <w:sz w:val="36"/>
          <w:szCs w:val="36"/>
        </w:rPr>
        <w:t>],POLI</w:t>
      </w:r>
      <w:proofErr w:type="gramEnd"/>
      <w:r w:rsidRPr="00EF5A42">
        <w:rPr>
          <w:b/>
          <w:sz w:val="36"/>
          <w:szCs w:val="36"/>
        </w:rPr>
        <w:t>[Hlen]={0};</w:t>
      </w:r>
    </w:p>
    <w:p w:rsidR="00EF5A42" w:rsidRPr="00EF5A42" w:rsidRDefault="00EF5A42" w:rsidP="00EF5A42">
      <w:pPr>
        <w:ind w:firstLineChars="49" w:firstLine="177"/>
        <w:rPr>
          <w:b/>
          <w:sz w:val="36"/>
          <w:szCs w:val="36"/>
        </w:rPr>
      </w:pPr>
      <w:r w:rsidRPr="00EF5A42">
        <w:rPr>
          <w:b/>
          <w:sz w:val="36"/>
          <w:szCs w:val="36"/>
        </w:rPr>
        <w:t xml:space="preserve"> </w:t>
      </w:r>
      <w:proofErr w:type="gramStart"/>
      <w:r w:rsidRPr="00EF5A42">
        <w:rPr>
          <w:b/>
          <w:sz w:val="36"/>
          <w:szCs w:val="36"/>
        </w:rPr>
        <w:t>printf(</w:t>
      </w:r>
      <w:proofErr w:type="gramEnd"/>
      <w:r w:rsidRPr="00EF5A42">
        <w:rPr>
          <w:b/>
          <w:sz w:val="36"/>
          <w:szCs w:val="36"/>
        </w:rPr>
        <w:t>"   Key:");</w:t>
      </w:r>
    </w:p>
    <w:p w:rsidR="00EF5A42" w:rsidRPr="00EF5A42" w:rsidRDefault="00EF5A42" w:rsidP="00EF5A42">
      <w:pPr>
        <w:ind w:firstLineChars="49" w:firstLine="177"/>
        <w:rPr>
          <w:b/>
          <w:sz w:val="36"/>
          <w:szCs w:val="36"/>
        </w:rPr>
      </w:pPr>
      <w:r w:rsidRPr="00EF5A42">
        <w:rPr>
          <w:b/>
          <w:sz w:val="36"/>
          <w:szCs w:val="36"/>
        </w:rPr>
        <w:t xml:space="preserve"> for(i=</w:t>
      </w:r>
      <w:proofErr w:type="gramStart"/>
      <w:r w:rsidRPr="00EF5A42">
        <w:rPr>
          <w:b/>
          <w:sz w:val="36"/>
          <w:szCs w:val="36"/>
        </w:rPr>
        <w:t>0;i</w:t>
      </w:r>
      <w:proofErr w:type="gramEnd"/>
      <w:r w:rsidRPr="00EF5A42">
        <w:rPr>
          <w:b/>
          <w:sz w:val="36"/>
          <w:szCs w:val="36"/>
        </w:rPr>
        <w:t>&lt;KeyN;i++)printf("%5d",KEY[i]);</w:t>
      </w:r>
    </w:p>
    <w:p w:rsidR="00EF5A42" w:rsidRPr="00EF5A42" w:rsidRDefault="00EF5A42" w:rsidP="00EF5A42">
      <w:pPr>
        <w:ind w:firstLineChars="49" w:firstLine="177"/>
        <w:rPr>
          <w:b/>
          <w:sz w:val="36"/>
          <w:szCs w:val="36"/>
        </w:rPr>
      </w:pPr>
      <w:r w:rsidRPr="00EF5A42">
        <w:rPr>
          <w:b/>
          <w:sz w:val="36"/>
          <w:szCs w:val="36"/>
        </w:rPr>
        <w:t xml:space="preserve"> printf("\n\nAddres:");</w:t>
      </w:r>
    </w:p>
    <w:p w:rsidR="00EF5A42" w:rsidRPr="00EF5A42" w:rsidRDefault="00EF5A42" w:rsidP="00EF5A42">
      <w:pPr>
        <w:ind w:firstLineChars="49" w:firstLine="177"/>
        <w:rPr>
          <w:b/>
          <w:sz w:val="36"/>
          <w:szCs w:val="36"/>
        </w:rPr>
      </w:pPr>
      <w:r w:rsidRPr="00EF5A42">
        <w:rPr>
          <w:b/>
          <w:sz w:val="36"/>
          <w:szCs w:val="36"/>
        </w:rPr>
        <w:t xml:space="preserve"> for(i=</w:t>
      </w:r>
      <w:proofErr w:type="gramStart"/>
      <w:r w:rsidRPr="00EF5A42">
        <w:rPr>
          <w:b/>
          <w:sz w:val="36"/>
          <w:szCs w:val="36"/>
        </w:rPr>
        <w:t>0;i</w:t>
      </w:r>
      <w:proofErr w:type="gramEnd"/>
      <w:r w:rsidRPr="00EF5A42">
        <w:rPr>
          <w:b/>
          <w:sz w:val="36"/>
          <w:szCs w:val="36"/>
        </w:rPr>
        <w:t>&lt;Hlen;i++){HF[i]=Max;printf("%5d",i);}</w:t>
      </w:r>
    </w:p>
    <w:p w:rsidR="00EF5A42" w:rsidRPr="00EF5A42" w:rsidRDefault="00EF5A42" w:rsidP="00EF5A42">
      <w:pPr>
        <w:ind w:firstLineChars="49" w:firstLine="177"/>
        <w:rPr>
          <w:b/>
          <w:sz w:val="36"/>
          <w:szCs w:val="36"/>
        </w:rPr>
      </w:pPr>
      <w:r w:rsidRPr="00EF5A42">
        <w:rPr>
          <w:b/>
          <w:sz w:val="36"/>
          <w:szCs w:val="36"/>
        </w:rPr>
        <w:t xml:space="preserve"> </w:t>
      </w:r>
      <w:proofErr w:type="gramStart"/>
      <w:r w:rsidRPr="00EF5A42">
        <w:rPr>
          <w:b/>
          <w:sz w:val="36"/>
          <w:szCs w:val="36"/>
        </w:rPr>
        <w:t>printf(</w:t>
      </w:r>
      <w:proofErr w:type="gramEnd"/>
      <w:r w:rsidRPr="00EF5A42">
        <w:rPr>
          <w:b/>
          <w:sz w:val="36"/>
          <w:szCs w:val="36"/>
        </w:rPr>
        <w:t>"\n  Hash:");</w:t>
      </w:r>
    </w:p>
    <w:p w:rsidR="00EF5A42" w:rsidRPr="00EF5A42" w:rsidRDefault="00EF5A42" w:rsidP="00EF5A42">
      <w:pPr>
        <w:ind w:firstLineChars="49" w:firstLine="177"/>
        <w:rPr>
          <w:b/>
          <w:sz w:val="36"/>
          <w:szCs w:val="36"/>
        </w:rPr>
      </w:pPr>
      <w:r w:rsidRPr="00EF5A42">
        <w:rPr>
          <w:b/>
          <w:sz w:val="36"/>
          <w:szCs w:val="36"/>
        </w:rPr>
        <w:t xml:space="preserve"> </w:t>
      </w:r>
      <w:proofErr w:type="gramStart"/>
      <w:r w:rsidRPr="00EF5A42">
        <w:rPr>
          <w:b/>
          <w:sz w:val="36"/>
          <w:szCs w:val="36"/>
        </w:rPr>
        <w:t>creatHash(</w:t>
      </w:r>
      <w:proofErr w:type="gramEnd"/>
      <w:r w:rsidRPr="00EF5A42">
        <w:rPr>
          <w:b/>
          <w:sz w:val="36"/>
          <w:szCs w:val="36"/>
        </w:rPr>
        <w:t>KEY,HF,POLI);</w:t>
      </w:r>
    </w:p>
    <w:p w:rsidR="00EF5A42" w:rsidRPr="00EF5A42" w:rsidRDefault="00EF5A42" w:rsidP="00EF5A42">
      <w:pPr>
        <w:ind w:firstLineChars="49" w:firstLine="177"/>
        <w:rPr>
          <w:b/>
          <w:sz w:val="36"/>
          <w:szCs w:val="36"/>
        </w:rPr>
      </w:pPr>
      <w:r w:rsidRPr="00EF5A42">
        <w:rPr>
          <w:b/>
          <w:sz w:val="36"/>
          <w:szCs w:val="36"/>
        </w:rPr>
        <w:t xml:space="preserve"> for(i=</w:t>
      </w:r>
      <w:proofErr w:type="gramStart"/>
      <w:r w:rsidRPr="00EF5A42">
        <w:rPr>
          <w:b/>
          <w:sz w:val="36"/>
          <w:szCs w:val="36"/>
        </w:rPr>
        <w:t>0;i</w:t>
      </w:r>
      <w:proofErr w:type="gramEnd"/>
      <w:r w:rsidRPr="00EF5A42">
        <w:rPr>
          <w:b/>
          <w:sz w:val="36"/>
          <w:szCs w:val="36"/>
        </w:rPr>
        <w:t>&lt;Hlen;i++)</w:t>
      </w:r>
    </w:p>
    <w:p w:rsidR="00EF5A42" w:rsidRPr="00EF5A42" w:rsidRDefault="00EF5A42" w:rsidP="00EF5A42">
      <w:pPr>
        <w:ind w:firstLineChars="49" w:firstLine="177"/>
        <w:rPr>
          <w:b/>
          <w:sz w:val="36"/>
          <w:szCs w:val="36"/>
        </w:rPr>
      </w:pPr>
      <w:r w:rsidRPr="00EF5A42">
        <w:rPr>
          <w:b/>
          <w:sz w:val="36"/>
          <w:szCs w:val="36"/>
        </w:rPr>
        <w:t xml:space="preserve">  </w:t>
      </w:r>
      <w:proofErr w:type="gramStart"/>
      <w:r w:rsidRPr="00EF5A42">
        <w:rPr>
          <w:b/>
          <w:sz w:val="36"/>
          <w:szCs w:val="36"/>
        </w:rPr>
        <w:t>if(</w:t>
      </w:r>
      <w:proofErr w:type="gramEnd"/>
      <w:r w:rsidRPr="00EF5A42">
        <w:rPr>
          <w:b/>
          <w:sz w:val="36"/>
          <w:szCs w:val="36"/>
        </w:rPr>
        <w:t>HF[i]!=Max)printf("%5d",HF[i]);</w:t>
      </w:r>
    </w:p>
    <w:p w:rsidR="00EF5A42" w:rsidRPr="00EF5A42" w:rsidRDefault="00EF5A42" w:rsidP="00EF5A42">
      <w:pPr>
        <w:ind w:firstLineChars="49" w:firstLine="177"/>
        <w:rPr>
          <w:b/>
          <w:sz w:val="36"/>
          <w:szCs w:val="36"/>
        </w:rPr>
      </w:pPr>
      <w:r w:rsidRPr="00EF5A42">
        <w:rPr>
          <w:b/>
          <w:sz w:val="36"/>
          <w:szCs w:val="36"/>
        </w:rPr>
        <w:t xml:space="preserve">  else </w:t>
      </w:r>
      <w:proofErr w:type="gramStart"/>
      <w:r w:rsidRPr="00EF5A42">
        <w:rPr>
          <w:b/>
          <w:sz w:val="36"/>
          <w:szCs w:val="36"/>
        </w:rPr>
        <w:t>printf(</w:t>
      </w:r>
      <w:proofErr w:type="gramEnd"/>
      <w:r w:rsidRPr="00EF5A42">
        <w:rPr>
          <w:b/>
          <w:sz w:val="36"/>
          <w:szCs w:val="36"/>
        </w:rPr>
        <w:t>"     ");</w:t>
      </w:r>
    </w:p>
    <w:p w:rsidR="00EF5A42" w:rsidRPr="00EF5A42" w:rsidRDefault="00EF5A42" w:rsidP="00EF5A42">
      <w:pPr>
        <w:ind w:firstLineChars="49" w:firstLine="177"/>
        <w:rPr>
          <w:b/>
          <w:sz w:val="36"/>
          <w:szCs w:val="36"/>
        </w:rPr>
      </w:pPr>
      <w:r w:rsidRPr="00EF5A42">
        <w:rPr>
          <w:b/>
          <w:sz w:val="36"/>
          <w:szCs w:val="36"/>
        </w:rPr>
        <w:lastRenderedPageBreak/>
        <w:t xml:space="preserve"> </w:t>
      </w:r>
      <w:proofErr w:type="gramStart"/>
      <w:r w:rsidRPr="00EF5A42">
        <w:rPr>
          <w:b/>
          <w:sz w:val="36"/>
          <w:szCs w:val="36"/>
        </w:rPr>
        <w:t>printf(</w:t>
      </w:r>
      <w:proofErr w:type="gramEnd"/>
      <w:r w:rsidRPr="00EF5A42">
        <w:rPr>
          <w:b/>
          <w:sz w:val="36"/>
          <w:szCs w:val="36"/>
        </w:rPr>
        <w:t>"\n  Poli:");</w:t>
      </w:r>
    </w:p>
    <w:p w:rsidR="00EF5A42" w:rsidRPr="00EF5A42" w:rsidRDefault="00EF5A42" w:rsidP="00EF5A42">
      <w:pPr>
        <w:ind w:firstLineChars="49" w:firstLine="177"/>
        <w:rPr>
          <w:b/>
          <w:sz w:val="36"/>
          <w:szCs w:val="36"/>
        </w:rPr>
      </w:pPr>
      <w:r w:rsidRPr="00EF5A42">
        <w:rPr>
          <w:b/>
          <w:sz w:val="36"/>
          <w:szCs w:val="36"/>
        </w:rPr>
        <w:t xml:space="preserve"> for(i=</w:t>
      </w:r>
      <w:proofErr w:type="gramStart"/>
      <w:r w:rsidRPr="00EF5A42">
        <w:rPr>
          <w:b/>
          <w:sz w:val="36"/>
          <w:szCs w:val="36"/>
        </w:rPr>
        <w:t>0;i</w:t>
      </w:r>
      <w:proofErr w:type="gramEnd"/>
      <w:r w:rsidRPr="00EF5A42">
        <w:rPr>
          <w:b/>
          <w:sz w:val="36"/>
          <w:szCs w:val="36"/>
        </w:rPr>
        <w:t>&lt;Hlen;i++)</w:t>
      </w:r>
    </w:p>
    <w:p w:rsidR="00900A94" w:rsidRDefault="00EF5A42" w:rsidP="00EF5A42">
      <w:pPr>
        <w:ind w:firstLineChars="49" w:firstLine="177"/>
        <w:rPr>
          <w:b/>
          <w:sz w:val="36"/>
          <w:szCs w:val="36"/>
        </w:rPr>
      </w:pPr>
      <w:r w:rsidRPr="00EF5A42">
        <w:rPr>
          <w:b/>
          <w:sz w:val="36"/>
          <w:szCs w:val="36"/>
        </w:rPr>
        <w:t xml:space="preserve">  </w:t>
      </w:r>
      <w:proofErr w:type="gramStart"/>
      <w:r w:rsidRPr="00EF5A42">
        <w:rPr>
          <w:b/>
          <w:sz w:val="36"/>
          <w:szCs w:val="36"/>
        </w:rPr>
        <w:t>if(</w:t>
      </w:r>
      <w:proofErr w:type="gramEnd"/>
      <w:r w:rsidRPr="00EF5A42">
        <w:rPr>
          <w:b/>
          <w:sz w:val="36"/>
          <w:szCs w:val="36"/>
        </w:rPr>
        <w:t>HF[i]!=Max){printf("%5d",POLI[i]);</w:t>
      </w:r>
    </w:p>
    <w:p w:rsidR="00EF5A42" w:rsidRPr="00EF5A42" w:rsidRDefault="00EF5A42" w:rsidP="00900A94">
      <w:pPr>
        <w:ind w:firstLineChars="199" w:firstLine="719"/>
        <w:rPr>
          <w:b/>
          <w:sz w:val="36"/>
          <w:szCs w:val="36"/>
        </w:rPr>
      </w:pPr>
      <w:r w:rsidRPr="00EF5A42">
        <w:rPr>
          <w:b/>
          <w:sz w:val="36"/>
          <w:szCs w:val="36"/>
        </w:rPr>
        <w:t>s+=POLI[i]+1;}</w:t>
      </w:r>
    </w:p>
    <w:p w:rsidR="00EF5A42" w:rsidRPr="00EF5A42" w:rsidRDefault="00EF5A42" w:rsidP="00EF5A42">
      <w:pPr>
        <w:ind w:firstLineChars="49" w:firstLine="177"/>
        <w:rPr>
          <w:b/>
          <w:sz w:val="36"/>
          <w:szCs w:val="36"/>
        </w:rPr>
      </w:pPr>
      <w:r w:rsidRPr="00EF5A42">
        <w:rPr>
          <w:b/>
          <w:sz w:val="36"/>
          <w:szCs w:val="36"/>
        </w:rPr>
        <w:t xml:space="preserve">  else </w:t>
      </w:r>
      <w:proofErr w:type="gramStart"/>
      <w:r w:rsidRPr="00EF5A42">
        <w:rPr>
          <w:b/>
          <w:sz w:val="36"/>
          <w:szCs w:val="36"/>
        </w:rPr>
        <w:t>printf(</w:t>
      </w:r>
      <w:proofErr w:type="gramEnd"/>
      <w:r w:rsidRPr="00EF5A42">
        <w:rPr>
          <w:b/>
          <w:sz w:val="36"/>
          <w:szCs w:val="36"/>
        </w:rPr>
        <w:t>"     ");</w:t>
      </w:r>
    </w:p>
    <w:p w:rsidR="00EF5A42" w:rsidRPr="00EF5A42" w:rsidRDefault="00EF5A42" w:rsidP="00EF5A42">
      <w:pPr>
        <w:ind w:firstLineChars="49" w:firstLine="177"/>
        <w:rPr>
          <w:b/>
          <w:sz w:val="36"/>
          <w:szCs w:val="36"/>
        </w:rPr>
      </w:pPr>
      <w:r w:rsidRPr="00EF5A42">
        <w:rPr>
          <w:b/>
          <w:sz w:val="36"/>
          <w:szCs w:val="36"/>
        </w:rPr>
        <w:t xml:space="preserve"> printf("\n\nASL=%.2f\n\n</w:t>
      </w:r>
      <w:proofErr w:type="gramStart"/>
      <w:r w:rsidRPr="00EF5A42">
        <w:rPr>
          <w:b/>
          <w:sz w:val="36"/>
          <w:szCs w:val="36"/>
        </w:rPr>
        <w:t>",(</w:t>
      </w:r>
      <w:proofErr w:type="gramEnd"/>
      <w:r w:rsidRPr="00EF5A42">
        <w:rPr>
          <w:b/>
          <w:sz w:val="36"/>
          <w:szCs w:val="36"/>
        </w:rPr>
        <w:t>float)s/KeyN);</w:t>
      </w:r>
    </w:p>
    <w:p w:rsidR="00731987" w:rsidRDefault="00EF5A42" w:rsidP="00EF5A42">
      <w:pPr>
        <w:ind w:firstLineChars="49" w:firstLine="177"/>
        <w:rPr>
          <w:b/>
          <w:sz w:val="36"/>
          <w:szCs w:val="36"/>
        </w:rPr>
      </w:pPr>
      <w:r w:rsidRPr="00EF5A42">
        <w:rPr>
          <w:b/>
          <w:sz w:val="36"/>
          <w:szCs w:val="36"/>
        </w:rPr>
        <w:t>}</w:t>
      </w:r>
    </w:p>
    <w:p w:rsidR="00071D7A" w:rsidRPr="00071D7A" w:rsidRDefault="000158D3" w:rsidP="00071D7A">
      <w:pPr>
        <w:ind w:firstLineChars="147" w:firstLine="531"/>
        <w:rPr>
          <w:b/>
          <w:sz w:val="36"/>
          <w:szCs w:val="36"/>
        </w:rPr>
      </w:pPr>
      <w:r>
        <w:rPr>
          <w:rFonts w:hint="eastAsia"/>
          <w:b/>
          <w:sz w:val="36"/>
          <w:szCs w:val="36"/>
        </w:rPr>
        <w:t>9.4.3.</w:t>
      </w:r>
      <w:r w:rsidR="00071D7A" w:rsidRPr="00071D7A">
        <w:rPr>
          <w:rFonts w:hint="eastAsia"/>
          <w:b/>
          <w:sz w:val="36"/>
          <w:szCs w:val="36"/>
        </w:rPr>
        <w:t xml:space="preserve">2 </w:t>
      </w:r>
      <w:r w:rsidR="00071D7A" w:rsidRPr="00071D7A">
        <w:rPr>
          <w:rFonts w:hint="eastAsia"/>
          <w:b/>
          <w:sz w:val="36"/>
          <w:szCs w:val="36"/>
        </w:rPr>
        <w:t>链地址法</w:t>
      </w:r>
    </w:p>
    <w:p w:rsidR="00DB32E0" w:rsidRDefault="00071D7A" w:rsidP="00DB20AF">
      <w:pPr>
        <w:ind w:firstLineChars="147" w:firstLine="531"/>
        <w:rPr>
          <w:b/>
          <w:sz w:val="36"/>
          <w:szCs w:val="36"/>
        </w:rPr>
      </w:pPr>
      <w:r w:rsidRPr="00071D7A">
        <w:rPr>
          <w:rFonts w:hint="eastAsia"/>
          <w:b/>
          <w:sz w:val="36"/>
          <w:szCs w:val="36"/>
        </w:rPr>
        <w:t>拉链法解决冲突的方法是</w:t>
      </w:r>
      <w:r w:rsidRPr="00071D7A">
        <w:rPr>
          <w:rFonts w:hint="eastAsia"/>
          <w:b/>
          <w:sz w:val="36"/>
          <w:szCs w:val="36"/>
        </w:rPr>
        <w:t>:</w:t>
      </w:r>
      <w:r w:rsidRPr="00071D7A">
        <w:rPr>
          <w:rFonts w:hint="eastAsia"/>
          <w:b/>
          <w:sz w:val="36"/>
          <w:szCs w:val="36"/>
        </w:rPr>
        <w:t>哈希表中不存放关键字信息，将所有哈希地址相同的关键字拉成一个单链表，将各单链表的头指针存放在哈希表的各项中。</w:t>
      </w:r>
      <w:bookmarkStart w:id="1" w:name="_GoBack"/>
      <w:bookmarkEnd w:id="1"/>
    </w:p>
    <w:p w:rsidR="00DB32E0" w:rsidRDefault="00DB32E0" w:rsidP="00DB20AF">
      <w:pPr>
        <w:ind w:firstLineChars="147" w:firstLine="531"/>
        <w:rPr>
          <w:b/>
          <w:sz w:val="36"/>
          <w:szCs w:val="36"/>
        </w:rPr>
      </w:pPr>
    </w:p>
    <w:p w:rsidR="00DB32E0" w:rsidRDefault="00DB32E0" w:rsidP="00DB20AF">
      <w:pPr>
        <w:ind w:firstLineChars="147" w:firstLine="531"/>
        <w:rPr>
          <w:b/>
          <w:sz w:val="36"/>
          <w:szCs w:val="36"/>
        </w:rPr>
      </w:pPr>
    </w:p>
    <w:p w:rsidR="00DB32E0" w:rsidRDefault="00DB32E0" w:rsidP="00DB20AF">
      <w:pPr>
        <w:ind w:firstLineChars="147" w:firstLine="531"/>
        <w:rPr>
          <w:b/>
          <w:sz w:val="36"/>
          <w:szCs w:val="36"/>
        </w:rPr>
      </w:pPr>
    </w:p>
    <w:p w:rsidR="00DB32E0" w:rsidRDefault="00DB32E0" w:rsidP="00DB20AF">
      <w:pPr>
        <w:ind w:firstLineChars="147" w:firstLine="531"/>
        <w:rPr>
          <w:b/>
          <w:sz w:val="36"/>
          <w:szCs w:val="36"/>
        </w:rPr>
      </w:pPr>
    </w:p>
    <w:p w:rsidR="00DB32E0" w:rsidRDefault="00DB32E0" w:rsidP="00DB20AF">
      <w:pPr>
        <w:ind w:firstLineChars="147" w:firstLine="531"/>
        <w:rPr>
          <w:b/>
          <w:sz w:val="36"/>
          <w:szCs w:val="36"/>
        </w:rPr>
      </w:pPr>
    </w:p>
    <w:p w:rsidR="00DB32E0" w:rsidRDefault="00DB32E0" w:rsidP="00DB20AF">
      <w:pPr>
        <w:ind w:firstLineChars="147" w:firstLine="531"/>
        <w:rPr>
          <w:b/>
          <w:sz w:val="36"/>
          <w:szCs w:val="36"/>
        </w:rPr>
      </w:pPr>
    </w:p>
    <w:p w:rsidR="00DB32E0" w:rsidRDefault="00DB32E0" w:rsidP="00DB20AF">
      <w:pPr>
        <w:ind w:firstLineChars="147" w:firstLine="531"/>
        <w:rPr>
          <w:b/>
          <w:sz w:val="36"/>
          <w:szCs w:val="36"/>
        </w:rPr>
      </w:pPr>
    </w:p>
    <w:p w:rsidR="00DB32E0" w:rsidRDefault="00DB32E0" w:rsidP="00DB20AF">
      <w:pPr>
        <w:ind w:firstLineChars="147" w:firstLine="531"/>
        <w:rPr>
          <w:b/>
          <w:sz w:val="36"/>
          <w:szCs w:val="36"/>
        </w:rPr>
      </w:pPr>
    </w:p>
    <w:p w:rsidR="00DB32E0" w:rsidRDefault="00DB32E0" w:rsidP="00DB20AF">
      <w:pPr>
        <w:ind w:firstLineChars="147" w:firstLine="531"/>
        <w:rPr>
          <w:b/>
          <w:sz w:val="36"/>
          <w:szCs w:val="36"/>
        </w:rPr>
      </w:pPr>
    </w:p>
    <w:p w:rsidR="00DB32E0" w:rsidRDefault="00DB32E0" w:rsidP="00DB20AF">
      <w:pPr>
        <w:ind w:firstLineChars="147" w:firstLine="531"/>
        <w:rPr>
          <w:b/>
          <w:sz w:val="36"/>
          <w:szCs w:val="36"/>
        </w:rPr>
      </w:pPr>
    </w:p>
    <w:tbl>
      <w:tblPr>
        <w:tblpPr w:leftFromText="180" w:rightFromText="180" w:vertAnchor="text" w:horzAnchor="margin" w:tblpY="5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2"/>
      </w:tblGrid>
      <w:tr w:rsidR="00DB32E0" w:rsidRPr="00071D7A" w:rsidTr="00DB32E0">
        <w:tc>
          <w:tcPr>
            <w:tcW w:w="1072" w:type="dxa"/>
          </w:tcPr>
          <w:p w:rsidR="00DB32E0" w:rsidRPr="00071D7A" w:rsidRDefault="00DB32E0" w:rsidP="00DB32E0">
            <w:pPr>
              <w:rPr>
                <w:b/>
                <w:sz w:val="36"/>
                <w:szCs w:val="36"/>
              </w:rPr>
            </w:pPr>
            <w:r w:rsidRPr="00071D7A">
              <w:rPr>
                <w:rFonts w:hint="eastAsia"/>
                <w:b/>
                <w:sz w:val="36"/>
                <w:szCs w:val="36"/>
              </w:rPr>
              <w:lastRenderedPageBreak/>
              <w:t>0</w:t>
            </w:r>
          </w:p>
        </w:tc>
      </w:tr>
      <w:tr w:rsidR="00DB32E0" w:rsidRPr="00071D7A" w:rsidTr="00DB32E0">
        <w:tc>
          <w:tcPr>
            <w:tcW w:w="1072" w:type="dxa"/>
          </w:tcPr>
          <w:p w:rsidR="00DB32E0" w:rsidRPr="00071D7A" w:rsidRDefault="00DB32E0" w:rsidP="00DB32E0">
            <w:pPr>
              <w:rPr>
                <w:b/>
                <w:sz w:val="36"/>
                <w:szCs w:val="36"/>
              </w:rPr>
            </w:pPr>
            <w:r w:rsidRPr="00071D7A">
              <w:rPr>
                <w:rFonts w:hint="eastAsia"/>
                <w:b/>
                <w:sz w:val="36"/>
                <w:szCs w:val="36"/>
              </w:rPr>
              <w:t xml:space="preserve">1   </w:t>
            </w:r>
          </w:p>
        </w:tc>
      </w:tr>
      <w:tr w:rsidR="00DB32E0" w:rsidRPr="00071D7A" w:rsidTr="00DB32E0">
        <w:tc>
          <w:tcPr>
            <w:tcW w:w="1072" w:type="dxa"/>
          </w:tcPr>
          <w:p w:rsidR="00DB32E0" w:rsidRPr="00071D7A" w:rsidRDefault="00DB32E0" w:rsidP="00DB32E0">
            <w:pPr>
              <w:rPr>
                <w:b/>
                <w:sz w:val="36"/>
                <w:szCs w:val="36"/>
              </w:rPr>
            </w:pPr>
            <w:r w:rsidRPr="00071D7A">
              <w:rPr>
                <w:rFonts w:hint="eastAsia"/>
                <w:b/>
                <w:sz w:val="36"/>
                <w:szCs w:val="36"/>
              </w:rPr>
              <w:t xml:space="preserve">2 </w:t>
            </w:r>
            <w:r>
              <w:rPr>
                <w:rFonts w:hint="eastAsia"/>
                <w:b/>
                <w:sz w:val="36"/>
                <w:szCs w:val="36"/>
              </w:rPr>
              <w:t xml:space="preserve"> </w:t>
            </w:r>
          </w:p>
        </w:tc>
      </w:tr>
      <w:tr w:rsidR="00DB32E0" w:rsidRPr="00071D7A" w:rsidTr="00DB32E0">
        <w:tc>
          <w:tcPr>
            <w:tcW w:w="1072" w:type="dxa"/>
          </w:tcPr>
          <w:p w:rsidR="00DB32E0" w:rsidRPr="00071D7A" w:rsidRDefault="00DB32E0" w:rsidP="00DB32E0">
            <w:pPr>
              <w:rPr>
                <w:b/>
                <w:sz w:val="36"/>
                <w:szCs w:val="36"/>
              </w:rPr>
            </w:pPr>
            <w:r w:rsidRPr="00071D7A">
              <w:rPr>
                <w:rFonts w:hint="eastAsia"/>
                <w:b/>
                <w:sz w:val="36"/>
                <w:szCs w:val="36"/>
              </w:rPr>
              <w:t>3</w:t>
            </w:r>
          </w:p>
        </w:tc>
      </w:tr>
      <w:tr w:rsidR="00DB32E0" w:rsidRPr="00071D7A" w:rsidTr="00DB32E0">
        <w:tc>
          <w:tcPr>
            <w:tcW w:w="1072" w:type="dxa"/>
          </w:tcPr>
          <w:p w:rsidR="00DB32E0" w:rsidRPr="00071D7A" w:rsidRDefault="00DB32E0" w:rsidP="00DB32E0">
            <w:pPr>
              <w:rPr>
                <w:b/>
                <w:sz w:val="36"/>
                <w:szCs w:val="36"/>
              </w:rPr>
            </w:pPr>
            <w:r>
              <w:rPr>
                <w:rFonts w:hint="eastAsia"/>
                <w:b/>
                <w:sz w:val="36"/>
                <w:szCs w:val="36"/>
              </w:rPr>
              <w:t xml:space="preserve">4  </w:t>
            </w:r>
          </w:p>
        </w:tc>
      </w:tr>
      <w:tr w:rsidR="00DB32E0" w:rsidRPr="00071D7A" w:rsidTr="00DB32E0">
        <w:tc>
          <w:tcPr>
            <w:tcW w:w="1072" w:type="dxa"/>
          </w:tcPr>
          <w:p w:rsidR="00DB32E0" w:rsidRPr="00071D7A" w:rsidRDefault="00DB32E0" w:rsidP="00DB32E0">
            <w:pPr>
              <w:rPr>
                <w:b/>
                <w:sz w:val="36"/>
                <w:szCs w:val="36"/>
              </w:rPr>
            </w:pPr>
            <w:r w:rsidRPr="00071D7A">
              <w:rPr>
                <w:rFonts w:hint="eastAsia"/>
                <w:b/>
                <w:sz w:val="36"/>
                <w:szCs w:val="36"/>
              </w:rPr>
              <w:t>5</w:t>
            </w:r>
          </w:p>
        </w:tc>
      </w:tr>
      <w:tr w:rsidR="00DB32E0" w:rsidRPr="00071D7A" w:rsidTr="00DB32E0">
        <w:tc>
          <w:tcPr>
            <w:tcW w:w="1072" w:type="dxa"/>
          </w:tcPr>
          <w:p w:rsidR="00DB32E0" w:rsidRPr="00071D7A" w:rsidRDefault="00DB32E0" w:rsidP="00DB32E0">
            <w:pPr>
              <w:rPr>
                <w:b/>
                <w:sz w:val="36"/>
                <w:szCs w:val="36"/>
              </w:rPr>
            </w:pPr>
            <w:r w:rsidRPr="00071D7A">
              <w:rPr>
                <w:rFonts w:hint="eastAsia"/>
                <w:b/>
                <w:sz w:val="36"/>
                <w:szCs w:val="36"/>
              </w:rPr>
              <w:t>6</w:t>
            </w:r>
          </w:p>
        </w:tc>
      </w:tr>
      <w:tr w:rsidR="00DB32E0" w:rsidRPr="00071D7A" w:rsidTr="00DB32E0">
        <w:tc>
          <w:tcPr>
            <w:tcW w:w="1072" w:type="dxa"/>
          </w:tcPr>
          <w:p w:rsidR="00DB32E0" w:rsidRPr="00071D7A" w:rsidRDefault="00DB32E0" w:rsidP="00DB32E0">
            <w:pPr>
              <w:rPr>
                <w:b/>
                <w:sz w:val="36"/>
                <w:szCs w:val="36"/>
              </w:rPr>
            </w:pPr>
            <w:r>
              <w:rPr>
                <w:rFonts w:hint="eastAsia"/>
                <w:b/>
                <w:sz w:val="36"/>
                <w:szCs w:val="36"/>
              </w:rPr>
              <w:t xml:space="preserve">7  </w:t>
            </w:r>
          </w:p>
        </w:tc>
      </w:tr>
      <w:tr w:rsidR="00DB32E0" w:rsidRPr="00071D7A" w:rsidTr="00DB32E0">
        <w:tc>
          <w:tcPr>
            <w:tcW w:w="1072" w:type="dxa"/>
          </w:tcPr>
          <w:p w:rsidR="00DB32E0" w:rsidRPr="00071D7A" w:rsidRDefault="00DB32E0" w:rsidP="00DB32E0">
            <w:pPr>
              <w:rPr>
                <w:b/>
                <w:sz w:val="36"/>
                <w:szCs w:val="36"/>
              </w:rPr>
            </w:pPr>
            <w:r>
              <w:rPr>
                <w:rFonts w:hint="eastAsia"/>
                <w:b/>
                <w:sz w:val="36"/>
                <w:szCs w:val="36"/>
              </w:rPr>
              <w:t xml:space="preserve">8  </w:t>
            </w:r>
          </w:p>
        </w:tc>
      </w:tr>
      <w:tr w:rsidR="00DB32E0" w:rsidRPr="00071D7A" w:rsidTr="00DB32E0">
        <w:tc>
          <w:tcPr>
            <w:tcW w:w="1072" w:type="dxa"/>
          </w:tcPr>
          <w:p w:rsidR="00DB32E0" w:rsidRPr="00071D7A" w:rsidRDefault="00DB32E0" w:rsidP="00DB32E0">
            <w:pPr>
              <w:rPr>
                <w:b/>
                <w:sz w:val="36"/>
                <w:szCs w:val="36"/>
              </w:rPr>
            </w:pPr>
            <w:r>
              <w:rPr>
                <w:rFonts w:hint="eastAsia"/>
                <w:b/>
                <w:sz w:val="36"/>
                <w:szCs w:val="36"/>
              </w:rPr>
              <w:t xml:space="preserve">9  </w:t>
            </w:r>
          </w:p>
        </w:tc>
      </w:tr>
      <w:tr w:rsidR="00DB32E0" w:rsidRPr="00071D7A" w:rsidTr="00DB32E0">
        <w:tc>
          <w:tcPr>
            <w:tcW w:w="1072" w:type="dxa"/>
          </w:tcPr>
          <w:p w:rsidR="00DB32E0" w:rsidRPr="00071D7A" w:rsidRDefault="00DB32E0" w:rsidP="00DB32E0">
            <w:pPr>
              <w:rPr>
                <w:b/>
                <w:sz w:val="36"/>
                <w:szCs w:val="36"/>
              </w:rPr>
            </w:pPr>
            <w:r w:rsidRPr="00071D7A">
              <w:rPr>
                <w:rFonts w:hint="eastAsia"/>
                <w:b/>
                <w:sz w:val="36"/>
                <w:szCs w:val="36"/>
              </w:rPr>
              <w:t>10</w:t>
            </w:r>
          </w:p>
        </w:tc>
      </w:tr>
      <w:tr w:rsidR="00DB32E0" w:rsidRPr="00071D7A" w:rsidTr="00DB32E0">
        <w:tc>
          <w:tcPr>
            <w:tcW w:w="1072" w:type="dxa"/>
          </w:tcPr>
          <w:p w:rsidR="00DB32E0" w:rsidRPr="00071D7A" w:rsidRDefault="00DB32E0" w:rsidP="00DB32E0">
            <w:pPr>
              <w:rPr>
                <w:b/>
                <w:sz w:val="36"/>
                <w:szCs w:val="36"/>
              </w:rPr>
            </w:pPr>
            <w:r w:rsidRPr="00071D7A">
              <w:rPr>
                <w:rFonts w:hint="eastAsia"/>
                <w:b/>
                <w:sz w:val="36"/>
                <w:szCs w:val="36"/>
              </w:rPr>
              <w:t>11</w:t>
            </w:r>
          </w:p>
        </w:tc>
      </w:tr>
      <w:tr w:rsidR="00DB32E0" w:rsidRPr="00071D7A" w:rsidTr="00DB32E0">
        <w:tc>
          <w:tcPr>
            <w:tcW w:w="1072" w:type="dxa"/>
          </w:tcPr>
          <w:p w:rsidR="00DB32E0" w:rsidRPr="00071D7A" w:rsidRDefault="00DB32E0" w:rsidP="00DB32E0">
            <w:pPr>
              <w:rPr>
                <w:b/>
                <w:sz w:val="36"/>
                <w:szCs w:val="36"/>
              </w:rPr>
            </w:pPr>
            <w:r>
              <w:rPr>
                <w:rFonts w:hint="eastAsia"/>
                <w:b/>
                <w:sz w:val="36"/>
                <w:szCs w:val="36"/>
              </w:rPr>
              <w:t xml:space="preserve">12 </w:t>
            </w:r>
          </w:p>
        </w:tc>
      </w:tr>
    </w:tbl>
    <w:p w:rsidR="00DB32E0" w:rsidRPr="00071D7A" w:rsidRDefault="00DB32E0" w:rsidP="00DB20AF">
      <w:pPr>
        <w:ind w:firstLineChars="147" w:firstLine="531"/>
        <w:rPr>
          <w:b/>
          <w:sz w:val="36"/>
          <w:szCs w:val="36"/>
        </w:rPr>
      </w:pPr>
    </w:p>
    <w:p w:rsidR="00071D7A" w:rsidRPr="00071D7A" w:rsidRDefault="00DB32E0" w:rsidP="00071D7A">
      <w:pPr>
        <w:ind w:firstLine="600"/>
        <w:rPr>
          <w:b/>
          <w:sz w:val="36"/>
          <w:szCs w:val="36"/>
        </w:rPr>
      </w:pPr>
      <w:r>
        <w:rPr>
          <w:b/>
          <w:noProof/>
          <w:sz w:val="36"/>
          <w:szCs w:val="36"/>
        </w:rPr>
        <mc:AlternateContent>
          <mc:Choice Requires="wps">
            <w:drawing>
              <wp:anchor distT="0" distB="0" distL="114300" distR="114300" simplePos="0" relativeHeight="252569600" behindDoc="0" locked="0" layoutInCell="1" allowOverlap="1" wp14:anchorId="13899553" wp14:editId="20324BAC">
                <wp:simplePos x="0" y="0"/>
                <wp:positionH relativeFrom="column">
                  <wp:posOffset>606425</wp:posOffset>
                </wp:positionH>
                <wp:positionV relativeFrom="paragraph">
                  <wp:posOffset>187325</wp:posOffset>
                </wp:positionV>
                <wp:extent cx="671195" cy="635"/>
                <wp:effectExtent l="9525" t="64135" r="24130" b="59055"/>
                <wp:wrapNone/>
                <wp:docPr id="12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195" cy="63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9EB91" id="Line 23" o:spid="_x0000_s1026" style="position:absolute;z-index:25256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5pt,14.75pt" to="100.6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" strokeweight="1.5pt">
                <v:stroke endarrow="block"/>
              </v:line>
            </w:pict>
          </mc:Fallback>
        </mc:AlternateContent>
      </w:r>
      <w:r w:rsidR="009C0B74">
        <w:rPr>
          <w:b/>
          <w:noProof/>
          <w:sz w:val="36"/>
          <w:szCs w:val="36"/>
        </w:rPr>
        <mc:AlternateContent>
          <mc:Choice Requires="wps">
            <w:drawing>
              <wp:anchor distT="0" distB="0" distL="114300" distR="114300" simplePos="0" relativeHeight="252549120" behindDoc="0" locked="0" layoutInCell="1" allowOverlap="1">
                <wp:simplePos x="0" y="0"/>
                <wp:positionH relativeFrom="column">
                  <wp:posOffset>1824355</wp:posOffset>
                </wp:positionH>
                <wp:positionV relativeFrom="paragraph">
                  <wp:posOffset>71755</wp:posOffset>
                </wp:positionV>
                <wp:extent cx="328295" cy="186690"/>
                <wp:effectExtent l="10160" t="15875" r="13970" b="16510"/>
                <wp:wrapNone/>
                <wp:docPr id="125" name="AutoShape 1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295" cy="18669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B1889F" id="_x0000_t32" coordsize="21600,21600" o:spt="32" o:oned="t" path="m,l21600,21600e" filled="f">
                <v:path arrowok="t" fillok="f" o:connecttype="none"/>
                <o:lock v:ext="edit" shapetype="t"/>
              </v:shapetype>
              <v:shape id="AutoShape 1351" o:spid="_x0000_s1026" type="#_x0000_t32" style="position:absolute;left:0;text-align:left;margin-left:143.65pt;margin-top:5.65pt;width:25.85pt;height:14.7pt;flip:x;z-index:25254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" strokeweight="1.5pt"/>
            </w:pict>
          </mc:Fallback>
        </mc:AlternateContent>
      </w:r>
      <w:r w:rsidR="009C0B74">
        <w:rPr>
          <w:b/>
          <w:noProof/>
          <w:sz w:val="36"/>
          <w:szCs w:val="36"/>
        </w:rPr>
        <mc:AlternateContent>
          <mc:Choice Requires="wps">
            <w:drawing>
              <wp:anchor distT="0" distB="0" distL="114300" distR="114300" simplePos="0" relativeHeight="251680768" behindDoc="0" locked="0" layoutInCell="1" allowOverlap="1">
                <wp:simplePos x="0" y="0"/>
                <wp:positionH relativeFrom="column">
                  <wp:posOffset>1752600</wp:posOffset>
                </wp:positionH>
                <wp:positionV relativeFrom="paragraph">
                  <wp:posOffset>36830</wp:posOffset>
                </wp:positionV>
                <wp:extent cx="5080" cy="276225"/>
                <wp:effectExtent l="9525" t="13970" r="13970" b="14605"/>
                <wp:wrapNone/>
                <wp:docPr id="12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2762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129EC" id="Line 22" o:spid="_x0000_s1026" style="position:absolute;left:0;text-align:lef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2.9pt" to="138.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" strokeweight="1.5pt"/>
            </w:pict>
          </mc:Fallback>
        </mc:AlternateContent>
      </w:r>
      <w:r w:rsidR="009C0B74">
        <w:rPr>
          <w:b/>
          <w:noProof/>
          <w:sz w:val="36"/>
          <w:szCs w:val="36"/>
        </w:rPr>
        <mc:AlternateContent>
          <mc:Choice Requires="wps">
            <w:drawing>
              <wp:anchor distT="0" distB="0" distL="114300" distR="114300" simplePos="0" relativeHeight="251679744" behindDoc="0" locked="0" layoutInCell="1" allowOverlap="1">
                <wp:simplePos x="0" y="0"/>
                <wp:positionH relativeFrom="column">
                  <wp:posOffset>1276350</wp:posOffset>
                </wp:positionH>
                <wp:positionV relativeFrom="paragraph">
                  <wp:posOffset>26670</wp:posOffset>
                </wp:positionV>
                <wp:extent cx="914400" cy="285750"/>
                <wp:effectExtent l="9525" t="18415" r="9525" b="10160"/>
                <wp:wrapNone/>
                <wp:docPr id="12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85750"/>
                        </a:xfrm>
                        <a:prstGeom prst="rect">
                          <a:avLst/>
                        </a:prstGeom>
                        <a:solidFill>
                          <a:srgbClr val="FFFFFF"/>
                        </a:solidFill>
                        <a:ln w="19050">
                          <a:solidFill>
                            <a:srgbClr val="000000"/>
                          </a:solidFill>
                          <a:miter lim="800000"/>
                          <a:headEnd/>
                          <a:tailEnd/>
                        </a:ln>
                      </wps:spPr>
                      <wps:txbx>
                        <w:txbxContent>
                          <w:p w:rsidR="00577183" w:rsidRDefault="00577183" w:rsidP="00071D7A">
                            <w:r>
                              <w:rPr>
                                <w:rFonts w:hint="eastAsia"/>
                              </w:rPr>
                              <w:t xml:space="preserve">78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left:0;text-align:left;margin-left:100.5pt;margin-top:2.1pt;width:1in;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" strokeweight="1.5pt">
                <v:textbox>
                  <w:txbxContent>
                    <w:p w:rsidR="00577183" w:rsidRDefault="00577183" w:rsidP="00071D7A">
                      <w:r>
                        <w:rPr>
                          <w:rFonts w:hint="eastAsia"/>
                        </w:rPr>
                        <w:t xml:space="preserve">78      </w:t>
                      </w:r>
                    </w:p>
                  </w:txbxContent>
                </v:textbox>
              </v:rect>
            </w:pict>
          </mc:Fallback>
        </mc:AlternateContent>
      </w:r>
    </w:p>
    <w:p w:rsidR="00071D7A" w:rsidRPr="00071D7A" w:rsidRDefault="00DB32E0" w:rsidP="00071D7A">
      <w:pPr>
        <w:ind w:firstLine="600"/>
        <w:rPr>
          <w:b/>
          <w:sz w:val="36"/>
          <w:szCs w:val="36"/>
        </w:rPr>
      </w:pPr>
      <w:r>
        <w:rPr>
          <w:b/>
          <w:noProof/>
          <w:sz w:val="36"/>
          <w:szCs w:val="36"/>
        </w:rPr>
        <mc:AlternateContent>
          <mc:Choice Requires="wps">
            <w:drawing>
              <wp:anchor distT="0" distB="0" distL="114300" distR="114300" simplePos="0" relativeHeight="252570624" behindDoc="0" locked="0" layoutInCell="1" allowOverlap="1" wp14:anchorId="448DDA01" wp14:editId="10F12E02">
                <wp:simplePos x="0" y="0"/>
                <wp:positionH relativeFrom="column">
                  <wp:posOffset>588010</wp:posOffset>
                </wp:positionH>
                <wp:positionV relativeFrom="paragraph">
                  <wp:posOffset>222885</wp:posOffset>
                </wp:positionV>
                <wp:extent cx="671195" cy="635"/>
                <wp:effectExtent l="9525" t="59055" r="24130" b="64135"/>
                <wp:wrapNone/>
                <wp:docPr id="12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195" cy="63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29E7E" id="Line 24" o:spid="_x0000_s1026" style="position:absolute;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pt,17.55pt" to="99.1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" strokeweight="1.5pt">
                <v:stroke endarrow="block"/>
              </v:line>
            </w:pict>
          </mc:Fallback>
        </mc:AlternateContent>
      </w:r>
      <w:r w:rsidR="009C0B74">
        <w:rPr>
          <w:b/>
          <w:noProof/>
          <w:sz w:val="36"/>
          <w:szCs w:val="36"/>
        </w:rPr>
        <mc:AlternateContent>
          <mc:Choice Requires="wps">
            <w:drawing>
              <wp:anchor distT="0" distB="0" distL="114300" distR="114300" simplePos="0" relativeHeight="251684864" behindDoc="0" locked="0" layoutInCell="1" allowOverlap="1">
                <wp:simplePos x="0" y="0"/>
                <wp:positionH relativeFrom="column">
                  <wp:posOffset>1732280</wp:posOffset>
                </wp:positionH>
                <wp:positionV relativeFrom="paragraph">
                  <wp:posOffset>92710</wp:posOffset>
                </wp:positionV>
                <wp:extent cx="635" cy="276225"/>
                <wp:effectExtent l="13970" t="17780" r="13970" b="10795"/>
                <wp:wrapNone/>
                <wp:docPr id="11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62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B1F04" id="Line 26"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pt,7.3pt" to="136.4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" strokeweight="1.5pt"/>
            </w:pict>
          </mc:Fallback>
        </mc:AlternateContent>
      </w:r>
      <w:r w:rsidR="009C0B74">
        <w:rPr>
          <w:b/>
          <w:noProof/>
          <w:sz w:val="36"/>
          <w:szCs w:val="36"/>
        </w:rPr>
        <mc:AlternateContent>
          <mc:Choice Requires="wps">
            <w:drawing>
              <wp:anchor distT="0" distB="0" distL="114300" distR="114300" simplePos="0" relativeHeight="252550144" behindDoc="0" locked="0" layoutInCell="1" allowOverlap="1">
                <wp:simplePos x="0" y="0"/>
                <wp:positionH relativeFrom="column">
                  <wp:posOffset>1837690</wp:posOffset>
                </wp:positionH>
                <wp:positionV relativeFrom="paragraph">
                  <wp:posOffset>145415</wp:posOffset>
                </wp:positionV>
                <wp:extent cx="304800" cy="168275"/>
                <wp:effectExtent l="14605" t="13335" r="13970" b="18415"/>
                <wp:wrapNone/>
                <wp:docPr id="115" name="AutoShape 1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1682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AB646E" id="AutoShape 1352" o:spid="_x0000_s1026" type="#_x0000_t32" style="position:absolute;left:0;text-align:left;margin-left:144.7pt;margin-top:11.45pt;width:24pt;height:13.25pt;flip:x;z-index:25255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" strokeweight="1.5pt"/>
            </w:pict>
          </mc:Fallback>
        </mc:AlternateContent>
      </w:r>
      <w:r w:rsidR="009C0B74">
        <w:rPr>
          <w:b/>
          <w:noProof/>
          <w:sz w:val="36"/>
          <w:szCs w:val="36"/>
        </w:rPr>
        <mc:AlternateContent>
          <mc:Choice Requires="wps">
            <w:drawing>
              <wp:anchor distT="0" distB="0" distL="114300" distR="114300" simplePos="0" relativeHeight="251683840" behindDoc="0" locked="0" layoutInCell="1" allowOverlap="1">
                <wp:simplePos x="0" y="0"/>
                <wp:positionH relativeFrom="column">
                  <wp:posOffset>1266190</wp:posOffset>
                </wp:positionH>
                <wp:positionV relativeFrom="paragraph">
                  <wp:posOffset>102235</wp:posOffset>
                </wp:positionV>
                <wp:extent cx="914400" cy="276225"/>
                <wp:effectExtent l="10160" t="12700" r="18415" b="15875"/>
                <wp:wrapNone/>
                <wp:docPr id="11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76225"/>
                        </a:xfrm>
                        <a:prstGeom prst="rect">
                          <a:avLst/>
                        </a:prstGeom>
                        <a:solidFill>
                          <a:srgbClr val="FFFFFF"/>
                        </a:solidFill>
                        <a:ln w="19050">
                          <a:solidFill>
                            <a:srgbClr val="000000"/>
                          </a:solidFill>
                          <a:miter lim="800000"/>
                          <a:headEnd/>
                          <a:tailEnd/>
                        </a:ln>
                      </wps:spPr>
                      <wps:txbx>
                        <w:txbxContent>
                          <w:p w:rsidR="00577183" w:rsidRDefault="00577183" w:rsidP="00071D7A">
                            <w:r>
                              <w:rPr>
                                <w:rFonts w:hint="eastAsia"/>
                              </w:rPr>
                              <w:t xml:space="preserve">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7" style="position:absolute;left:0;text-align:left;margin-left:99.7pt;margin-top:8.05pt;width:1in;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" strokeweight="1.5pt">
                <v:textbox>
                  <w:txbxContent>
                    <w:p w:rsidR="00577183" w:rsidRDefault="00577183" w:rsidP="00071D7A">
                      <w:r>
                        <w:rPr>
                          <w:rFonts w:hint="eastAsia"/>
                        </w:rPr>
                        <w:t xml:space="preserve">1       </w:t>
                      </w:r>
                    </w:p>
                  </w:txbxContent>
                </v:textbox>
              </v:rect>
            </w:pict>
          </mc:Fallback>
        </mc:AlternateContent>
      </w:r>
    </w:p>
    <w:p w:rsidR="00071D7A" w:rsidRPr="00071D7A" w:rsidRDefault="00071D7A" w:rsidP="00071D7A">
      <w:pPr>
        <w:ind w:firstLine="600"/>
        <w:rPr>
          <w:b/>
          <w:sz w:val="36"/>
          <w:szCs w:val="36"/>
        </w:rPr>
      </w:pPr>
    </w:p>
    <w:p w:rsidR="00071D7A" w:rsidRPr="00071D7A" w:rsidRDefault="00DB32E0" w:rsidP="00071D7A">
      <w:pPr>
        <w:ind w:firstLine="600"/>
        <w:rPr>
          <w:b/>
          <w:sz w:val="36"/>
          <w:szCs w:val="36"/>
        </w:rPr>
      </w:pPr>
      <w:r>
        <w:rPr>
          <w:b/>
          <w:noProof/>
          <w:sz w:val="36"/>
          <w:szCs w:val="36"/>
        </w:rPr>
        <mc:AlternateContent>
          <mc:Choice Requires="wps">
            <w:drawing>
              <wp:anchor distT="0" distB="0" distL="114300" distR="114300" simplePos="0" relativeHeight="252571648" behindDoc="0" locked="0" layoutInCell="1" allowOverlap="1" wp14:anchorId="0F7ECDCF" wp14:editId="0EAA31D4">
                <wp:simplePos x="0" y="0"/>
                <wp:positionH relativeFrom="column">
                  <wp:posOffset>580390</wp:posOffset>
                </wp:positionH>
                <wp:positionV relativeFrom="paragraph">
                  <wp:posOffset>215900</wp:posOffset>
                </wp:positionV>
                <wp:extent cx="624205" cy="4445"/>
                <wp:effectExtent l="9525" t="59690" r="23495" b="59690"/>
                <wp:wrapNone/>
                <wp:docPr id="12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205" cy="444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F5C00" id="Line 27" o:spid="_x0000_s1026" style="position:absolute;flip:y;z-index:25257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pt,17pt" to="94.8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" strokeweight="1.5pt">
                <v:stroke endarrow="block"/>
              </v:line>
            </w:pict>
          </mc:Fallback>
        </mc:AlternateContent>
      </w:r>
      <w:r w:rsidR="009C0B74">
        <w:rPr>
          <w:b/>
          <w:noProof/>
          <w:sz w:val="36"/>
          <w:szCs w:val="36"/>
        </w:rPr>
        <mc:AlternateContent>
          <mc:Choice Requires="wps">
            <w:drawing>
              <wp:anchor distT="0" distB="0" distL="114300" distR="114300" simplePos="0" relativeHeight="252551168" behindDoc="0" locked="0" layoutInCell="1" allowOverlap="1">
                <wp:simplePos x="0" y="0"/>
                <wp:positionH relativeFrom="column">
                  <wp:posOffset>3104515</wp:posOffset>
                </wp:positionH>
                <wp:positionV relativeFrom="paragraph">
                  <wp:posOffset>100330</wp:posOffset>
                </wp:positionV>
                <wp:extent cx="288290" cy="153035"/>
                <wp:effectExtent l="15240" t="13335" r="10795" b="14605"/>
                <wp:wrapNone/>
                <wp:docPr id="112" name="AutoShape 1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1530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002B17" id="AutoShape 1353" o:spid="_x0000_s1026" type="#_x0000_t32" style="position:absolute;left:0;text-align:left;margin-left:244.45pt;margin-top:7.9pt;width:22.7pt;height:12.05pt;flip:x;z-index:25255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" strokeweight="1.5pt"/>
            </w:pict>
          </mc:Fallback>
        </mc:AlternateContent>
      </w:r>
      <w:r w:rsidR="009C0B74">
        <w:rPr>
          <w:b/>
          <w:noProof/>
          <w:sz w:val="36"/>
          <w:szCs w:val="36"/>
        </w:rPr>
        <mc:AlternateContent>
          <mc:Choice Requires="wps">
            <w:drawing>
              <wp:anchor distT="0" distB="0" distL="114300" distR="114300" simplePos="0" relativeHeight="252567552" behindDoc="0" locked="0" layoutInCell="1" allowOverlap="1" wp14:anchorId="46EF0675" wp14:editId="5AD78A59">
                <wp:simplePos x="0" y="0"/>
                <wp:positionH relativeFrom="column">
                  <wp:posOffset>3009900</wp:posOffset>
                </wp:positionH>
                <wp:positionV relativeFrom="paragraph">
                  <wp:posOffset>35560</wp:posOffset>
                </wp:positionV>
                <wp:extent cx="4763" cy="280988"/>
                <wp:effectExtent l="0" t="0" r="33655" b="24130"/>
                <wp:wrapNone/>
                <wp:docPr id="37"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3" cy="28098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C53EE" id="Line 35" o:spid="_x0000_s1026" style="position:absolute;left:0;text-align:left;z-index:25256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2.8pt" to="237.4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" strokeweight="1.5pt"/>
            </w:pict>
          </mc:Fallback>
        </mc:AlternateContent>
      </w:r>
      <w:r w:rsidR="009C0B74">
        <w:rPr>
          <w:b/>
          <w:noProof/>
          <w:sz w:val="36"/>
          <w:szCs w:val="36"/>
        </w:rPr>
        <mc:AlternateContent>
          <mc:Choice Requires="wps">
            <w:drawing>
              <wp:anchor distT="0" distB="0" distL="114300" distR="114300" simplePos="0" relativeHeight="251688960" behindDoc="0" locked="0" layoutInCell="1" allowOverlap="1">
                <wp:simplePos x="0" y="0"/>
                <wp:positionH relativeFrom="column">
                  <wp:posOffset>2562860</wp:posOffset>
                </wp:positionH>
                <wp:positionV relativeFrom="paragraph">
                  <wp:posOffset>38735</wp:posOffset>
                </wp:positionV>
                <wp:extent cx="914400" cy="276225"/>
                <wp:effectExtent l="17145" t="9525" r="11430" b="9525"/>
                <wp:wrapNone/>
                <wp:docPr id="11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76225"/>
                        </a:xfrm>
                        <a:prstGeom prst="rect">
                          <a:avLst/>
                        </a:prstGeom>
                        <a:solidFill>
                          <a:srgbClr val="FFFFFF"/>
                        </a:solidFill>
                        <a:ln w="19050">
                          <a:solidFill>
                            <a:srgbClr val="000000"/>
                          </a:solidFill>
                          <a:miter lim="800000"/>
                          <a:headEnd/>
                          <a:tailEnd/>
                        </a:ln>
                      </wps:spPr>
                      <wps:txbx>
                        <w:txbxContent>
                          <w:p w:rsidR="00577183" w:rsidRDefault="00577183" w:rsidP="00071D7A">
                            <w:r>
                              <w:rPr>
                                <w:rFonts w:hint="eastAsia"/>
                              </w:rPr>
                              <w:t xml:space="preserve">55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8" style="position:absolute;left:0;text-align:left;margin-left:201.8pt;margin-top:3.05pt;width:1in;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" strokeweight="1.5pt">
                <v:textbox>
                  <w:txbxContent>
                    <w:p w:rsidR="00577183" w:rsidRDefault="00577183" w:rsidP="00071D7A">
                      <w:r>
                        <w:rPr>
                          <w:rFonts w:hint="eastAsia"/>
                        </w:rPr>
                        <w:t xml:space="preserve">55       </w:t>
                      </w:r>
                    </w:p>
                  </w:txbxContent>
                </v:textbox>
              </v:rect>
            </w:pict>
          </mc:Fallback>
        </mc:AlternateContent>
      </w:r>
      <w:r w:rsidR="009C0B74">
        <w:rPr>
          <w:b/>
          <w:noProof/>
          <w:sz w:val="36"/>
          <w:szCs w:val="36"/>
        </w:rPr>
        <mc:AlternateContent>
          <mc:Choice Requires="wps">
            <w:drawing>
              <wp:anchor distT="0" distB="0" distL="114300" distR="114300" simplePos="0" relativeHeight="251689984" behindDoc="0" locked="0" layoutInCell="1" allowOverlap="1">
                <wp:simplePos x="0" y="0"/>
                <wp:positionH relativeFrom="column">
                  <wp:posOffset>1981200</wp:posOffset>
                </wp:positionH>
                <wp:positionV relativeFrom="paragraph">
                  <wp:posOffset>184150</wp:posOffset>
                </wp:positionV>
                <wp:extent cx="573405" cy="635"/>
                <wp:effectExtent l="15240" t="63500" r="20955" b="59690"/>
                <wp:wrapNone/>
                <wp:docPr id="10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 cy="63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4DDC3" id="Line 31"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14.5pt" to="201.1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" strokeweight="1.5pt">
                <v:stroke endarrow="block"/>
              </v:line>
            </w:pict>
          </mc:Fallback>
        </mc:AlternateContent>
      </w:r>
      <w:r w:rsidR="009C0B74">
        <w:rPr>
          <w:b/>
          <w:noProof/>
          <w:sz w:val="36"/>
          <w:szCs w:val="36"/>
        </w:rPr>
        <mc:AlternateContent>
          <mc:Choice Requires="wps">
            <w:drawing>
              <wp:anchor distT="0" distB="0" distL="114300" distR="114300" simplePos="0" relativeHeight="251691008" behindDoc="0" locked="0" layoutInCell="1" allowOverlap="1">
                <wp:simplePos x="0" y="0"/>
                <wp:positionH relativeFrom="column">
                  <wp:posOffset>1652905</wp:posOffset>
                </wp:positionH>
                <wp:positionV relativeFrom="paragraph">
                  <wp:posOffset>78105</wp:posOffset>
                </wp:positionV>
                <wp:extent cx="635" cy="276225"/>
                <wp:effectExtent l="15875" t="9525" r="12065" b="9525"/>
                <wp:wrapNone/>
                <wp:docPr id="11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762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6B3D2" id="Line 32" o:spid="_x0000_s1026" style="position:absolute;left:0;text-align:lef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15pt,6.15pt" to="130.2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" strokeweight="1.5pt"/>
            </w:pict>
          </mc:Fallback>
        </mc:AlternateContent>
      </w:r>
      <w:r w:rsidR="009C0B74">
        <w:rPr>
          <w:b/>
          <w:noProof/>
          <w:sz w:val="36"/>
          <w:szCs w:val="36"/>
        </w:rPr>
        <mc:AlternateContent>
          <mc:Choice Requires="wps">
            <w:drawing>
              <wp:anchor distT="0" distB="0" distL="114300" distR="114300" simplePos="0" relativeHeight="251686912" behindDoc="0" locked="0" layoutInCell="1" allowOverlap="1">
                <wp:simplePos x="0" y="0"/>
                <wp:positionH relativeFrom="column">
                  <wp:posOffset>1213485</wp:posOffset>
                </wp:positionH>
                <wp:positionV relativeFrom="paragraph">
                  <wp:posOffset>66040</wp:posOffset>
                </wp:positionV>
                <wp:extent cx="914400" cy="276225"/>
                <wp:effectExtent l="14605" t="12065" r="13970" b="16510"/>
                <wp:wrapNone/>
                <wp:docPr id="10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76225"/>
                        </a:xfrm>
                        <a:prstGeom prst="rect">
                          <a:avLst/>
                        </a:prstGeom>
                        <a:solidFill>
                          <a:srgbClr val="FFFFFF"/>
                        </a:solidFill>
                        <a:ln w="19050">
                          <a:solidFill>
                            <a:srgbClr val="000000"/>
                          </a:solidFill>
                          <a:miter lim="800000"/>
                          <a:headEnd/>
                          <a:tailEnd/>
                        </a:ln>
                      </wps:spPr>
                      <wps:txbx>
                        <w:txbxContent>
                          <w:p w:rsidR="00577183" w:rsidRDefault="00577183" w:rsidP="00071D7A">
                            <w:r>
                              <w:rPr>
                                <w:rFonts w:hint="eastAsia"/>
                              </w:rPr>
                              <w:t xml:space="preserve">16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9" style="position:absolute;left:0;text-align:left;margin-left:95.55pt;margin-top:5.2pt;width:1in;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" strokeweight="1.5pt">
                <v:textbox>
                  <w:txbxContent>
                    <w:p w:rsidR="00577183" w:rsidRDefault="00577183" w:rsidP="00071D7A">
                      <w:r>
                        <w:rPr>
                          <w:rFonts w:hint="eastAsia"/>
                        </w:rPr>
                        <w:t xml:space="preserve">16       </w:t>
                      </w:r>
                    </w:p>
                  </w:txbxContent>
                </v:textbox>
              </v:rect>
            </w:pict>
          </mc:Fallback>
        </mc:AlternateContent>
      </w:r>
    </w:p>
    <w:p w:rsidR="00071D7A" w:rsidRPr="00071D7A" w:rsidRDefault="00071D7A" w:rsidP="00071D7A">
      <w:pPr>
        <w:rPr>
          <w:b/>
          <w:sz w:val="36"/>
          <w:szCs w:val="36"/>
        </w:rPr>
      </w:pPr>
    </w:p>
    <w:p w:rsidR="00071D7A" w:rsidRPr="00071D7A" w:rsidRDefault="00DB32E0" w:rsidP="00071D7A">
      <w:pPr>
        <w:ind w:firstLineChars="147" w:firstLine="531"/>
        <w:rPr>
          <w:b/>
          <w:sz w:val="36"/>
          <w:szCs w:val="36"/>
        </w:rPr>
      </w:pPr>
      <w:r>
        <w:rPr>
          <w:b/>
          <w:noProof/>
          <w:sz w:val="36"/>
          <w:szCs w:val="36"/>
        </w:rPr>
        <mc:AlternateContent>
          <mc:Choice Requires="wps">
            <w:drawing>
              <wp:anchor distT="0" distB="0" distL="114300" distR="114300" simplePos="0" relativeHeight="252572672" behindDoc="0" locked="0" layoutInCell="1" allowOverlap="1" wp14:anchorId="32464B43" wp14:editId="4DC21A7D">
                <wp:simplePos x="0" y="0"/>
                <wp:positionH relativeFrom="column">
                  <wp:posOffset>574675</wp:posOffset>
                </wp:positionH>
                <wp:positionV relativeFrom="paragraph">
                  <wp:posOffset>242570</wp:posOffset>
                </wp:positionV>
                <wp:extent cx="600075" cy="635"/>
                <wp:effectExtent l="9525" t="59690" r="28575" b="63500"/>
                <wp:wrapNone/>
                <wp:docPr id="119"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63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4F0C0" id="Line 33" o:spid="_x0000_s1026" style="position:absolute;z-index:25257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25pt,19.1pt" to="9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" strokeweight="1.5pt">
                <v:stroke endarrow="block"/>
              </v:line>
            </w:pict>
          </mc:Fallback>
        </mc:AlternateContent>
      </w:r>
      <w:r w:rsidR="009C0B74">
        <w:rPr>
          <w:b/>
          <w:noProof/>
          <w:sz w:val="36"/>
          <w:szCs w:val="36"/>
        </w:rPr>
        <mc:AlternateContent>
          <mc:Choice Requires="wps">
            <w:drawing>
              <wp:anchor distT="0" distB="0" distL="114300" distR="114300" simplePos="0" relativeHeight="252552192" behindDoc="0" locked="0" layoutInCell="1" allowOverlap="1">
                <wp:simplePos x="0" y="0"/>
                <wp:positionH relativeFrom="column">
                  <wp:posOffset>1713230</wp:posOffset>
                </wp:positionH>
                <wp:positionV relativeFrom="paragraph">
                  <wp:posOffset>141605</wp:posOffset>
                </wp:positionV>
                <wp:extent cx="309880" cy="161925"/>
                <wp:effectExtent l="13970" t="17780" r="9525" b="10795"/>
                <wp:wrapNone/>
                <wp:docPr id="106" name="AutoShape 1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9880" cy="1619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F2D133" id="AutoShape 1354" o:spid="_x0000_s1026" type="#_x0000_t32" style="position:absolute;left:0;text-align:left;margin-left:134.9pt;margin-top:11.15pt;width:24.4pt;height:12.75pt;flip:x;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" strokeweight="1.5pt"/>
            </w:pict>
          </mc:Fallback>
        </mc:AlternateContent>
      </w:r>
      <w:r w:rsidR="009C0B74">
        <w:rPr>
          <w:b/>
          <w:noProof/>
          <w:sz w:val="36"/>
          <w:szCs w:val="36"/>
        </w:rPr>
        <mc:AlternateContent>
          <mc:Choice Requires="wps">
            <w:drawing>
              <wp:anchor distT="0" distB="0" distL="114300" distR="114300" simplePos="0" relativeHeight="251694080" behindDoc="0" locked="0" layoutInCell="1" allowOverlap="1">
                <wp:simplePos x="0" y="0"/>
                <wp:positionH relativeFrom="column">
                  <wp:posOffset>1612900</wp:posOffset>
                </wp:positionH>
                <wp:positionV relativeFrom="paragraph">
                  <wp:posOffset>79375</wp:posOffset>
                </wp:positionV>
                <wp:extent cx="635" cy="276225"/>
                <wp:effectExtent l="18415" t="17780" r="9525" b="10795"/>
                <wp:wrapNone/>
                <wp:docPr id="10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62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E10172" id="Line 35"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6.25pt" to="127.0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" strokeweight="1.5pt"/>
            </w:pict>
          </mc:Fallback>
        </mc:AlternateContent>
      </w:r>
      <w:r w:rsidR="009C0B74">
        <w:rPr>
          <w:b/>
          <w:noProof/>
          <w:sz w:val="36"/>
          <w:szCs w:val="36"/>
        </w:rPr>
        <mc:AlternateContent>
          <mc:Choice Requires="wps">
            <w:drawing>
              <wp:anchor distT="0" distB="0" distL="114300" distR="114300" simplePos="0" relativeHeight="251693056" behindDoc="0" locked="0" layoutInCell="1" allowOverlap="1">
                <wp:simplePos x="0" y="0"/>
                <wp:positionH relativeFrom="column">
                  <wp:posOffset>1171575</wp:posOffset>
                </wp:positionH>
                <wp:positionV relativeFrom="paragraph">
                  <wp:posOffset>83820</wp:posOffset>
                </wp:positionV>
                <wp:extent cx="914400" cy="276225"/>
                <wp:effectExtent l="15240" t="12700" r="13335" b="15875"/>
                <wp:wrapNone/>
                <wp:docPr id="10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76225"/>
                        </a:xfrm>
                        <a:prstGeom prst="rect">
                          <a:avLst/>
                        </a:prstGeom>
                        <a:solidFill>
                          <a:srgbClr val="FFFFFF"/>
                        </a:solidFill>
                        <a:ln w="19050">
                          <a:solidFill>
                            <a:srgbClr val="000000"/>
                          </a:solidFill>
                          <a:miter lim="800000"/>
                          <a:headEnd/>
                          <a:tailEnd/>
                        </a:ln>
                      </wps:spPr>
                      <wps:txbx>
                        <w:txbxContent>
                          <w:p w:rsidR="00577183" w:rsidRDefault="00577183" w:rsidP="00071D7A">
                            <w:r>
                              <w:rPr>
                                <w:rFonts w:hint="eastAsia"/>
                              </w:rPr>
                              <w:t xml:space="preserve">18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0" style="position:absolute;left:0;text-align:left;margin-left:92.25pt;margin-top:6.6pt;width:1in;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" strokeweight="1.5pt">
                <v:textbox>
                  <w:txbxContent>
                    <w:p w:rsidR="00577183" w:rsidRDefault="00577183" w:rsidP="00071D7A">
                      <w:r>
                        <w:rPr>
                          <w:rFonts w:hint="eastAsia"/>
                        </w:rPr>
                        <w:t xml:space="preserve">18      </w:t>
                      </w:r>
                    </w:p>
                  </w:txbxContent>
                </v:textbox>
              </v:rect>
            </w:pict>
          </mc:Fallback>
        </mc:AlternateContent>
      </w:r>
    </w:p>
    <w:p w:rsidR="00071D7A" w:rsidRPr="00071D7A" w:rsidRDefault="00DB32E0" w:rsidP="00071D7A">
      <w:pPr>
        <w:ind w:left="405"/>
        <w:rPr>
          <w:b/>
          <w:sz w:val="36"/>
          <w:szCs w:val="36"/>
        </w:rPr>
      </w:pPr>
      <w:r>
        <w:rPr>
          <w:b/>
          <w:noProof/>
          <w:sz w:val="36"/>
          <w:szCs w:val="36"/>
        </w:rPr>
        <mc:AlternateContent>
          <mc:Choice Requires="wps">
            <w:drawing>
              <wp:anchor distT="0" distB="0" distL="114300" distR="114300" simplePos="0" relativeHeight="252573696" behindDoc="0" locked="0" layoutInCell="1" allowOverlap="1" wp14:anchorId="2A7EFC63" wp14:editId="64A526AC">
                <wp:simplePos x="0" y="0"/>
                <wp:positionH relativeFrom="column">
                  <wp:posOffset>593725</wp:posOffset>
                </wp:positionH>
                <wp:positionV relativeFrom="paragraph">
                  <wp:posOffset>271780</wp:posOffset>
                </wp:positionV>
                <wp:extent cx="600075" cy="635"/>
                <wp:effectExtent l="9525" t="61595" r="28575" b="61595"/>
                <wp:wrapNone/>
                <wp:docPr id="11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63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74305" id="Line 36" o:spid="_x0000_s1026" style="position:absolute;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5pt,21.4pt" to="94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" strokeweight="1.5pt">
                <v:stroke endarrow="block"/>
              </v:line>
            </w:pict>
          </mc:Fallback>
        </mc:AlternateContent>
      </w:r>
      <w:r w:rsidR="009C0B74">
        <w:rPr>
          <w:b/>
          <w:noProof/>
          <w:sz w:val="36"/>
          <w:szCs w:val="36"/>
        </w:rPr>
        <mc:AlternateContent>
          <mc:Choice Requires="wps">
            <w:drawing>
              <wp:anchor distT="0" distB="0" distL="114300" distR="114300" simplePos="0" relativeHeight="252553216" behindDoc="0" locked="0" layoutInCell="1" allowOverlap="1">
                <wp:simplePos x="0" y="0"/>
                <wp:positionH relativeFrom="column">
                  <wp:posOffset>1717675</wp:posOffset>
                </wp:positionH>
                <wp:positionV relativeFrom="paragraph">
                  <wp:posOffset>184150</wp:posOffset>
                </wp:positionV>
                <wp:extent cx="285115" cy="161925"/>
                <wp:effectExtent l="13970" t="18415" r="15240" b="10160"/>
                <wp:wrapNone/>
                <wp:docPr id="103" name="AutoShape 1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115" cy="1619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A44CC" id="AutoShape 1355" o:spid="_x0000_s1026" type="#_x0000_t32" style="position:absolute;left:0;text-align:left;margin-left:135.25pt;margin-top:14.5pt;width:22.45pt;height:12.75pt;flip:x;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aMfLgIAAE8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" strokeweight="1.5pt"/>
            </w:pict>
          </mc:Fallback>
        </mc:AlternateContent>
      </w:r>
      <w:r w:rsidR="009C0B74">
        <w:rPr>
          <w:b/>
          <w:noProof/>
          <w:sz w:val="36"/>
          <w:szCs w:val="36"/>
        </w:rPr>
        <mc:AlternateContent>
          <mc:Choice Requires="wps">
            <w:drawing>
              <wp:anchor distT="0" distB="0" distL="114300" distR="114300" simplePos="0" relativeHeight="251697152" behindDoc="0" locked="0" layoutInCell="1" allowOverlap="1">
                <wp:simplePos x="0" y="0"/>
                <wp:positionH relativeFrom="column">
                  <wp:posOffset>1642110</wp:posOffset>
                </wp:positionH>
                <wp:positionV relativeFrom="paragraph">
                  <wp:posOffset>126365</wp:posOffset>
                </wp:positionV>
                <wp:extent cx="635" cy="276225"/>
                <wp:effectExtent l="14605" t="13335" r="13335" b="15240"/>
                <wp:wrapNone/>
                <wp:docPr id="10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62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5B5A87" id="Line 38"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3pt,9.95pt" to="129.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" strokeweight="1.5pt"/>
            </w:pict>
          </mc:Fallback>
        </mc:AlternateContent>
      </w:r>
      <w:r w:rsidR="009C0B74">
        <w:rPr>
          <w:b/>
          <w:noProof/>
          <w:sz w:val="36"/>
          <w:szCs w:val="36"/>
        </w:rPr>
        <mc:AlternateContent>
          <mc:Choice Requires="wps">
            <w:drawing>
              <wp:anchor distT="0" distB="0" distL="114300" distR="114300" simplePos="0" relativeHeight="251696128" behindDoc="0" locked="0" layoutInCell="1" allowOverlap="1">
                <wp:simplePos x="0" y="0"/>
                <wp:positionH relativeFrom="column">
                  <wp:posOffset>1176020</wp:posOffset>
                </wp:positionH>
                <wp:positionV relativeFrom="paragraph">
                  <wp:posOffset>127000</wp:posOffset>
                </wp:positionV>
                <wp:extent cx="914400" cy="276225"/>
                <wp:effectExtent l="15240" t="13970" r="13335" b="14605"/>
                <wp:wrapNone/>
                <wp:docPr id="101"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76225"/>
                        </a:xfrm>
                        <a:prstGeom prst="rect">
                          <a:avLst/>
                        </a:prstGeom>
                        <a:solidFill>
                          <a:srgbClr val="FFFFFF"/>
                        </a:solidFill>
                        <a:ln w="19050">
                          <a:solidFill>
                            <a:srgbClr val="000000"/>
                          </a:solidFill>
                          <a:miter lim="800000"/>
                          <a:headEnd/>
                          <a:tailEnd/>
                        </a:ln>
                      </wps:spPr>
                      <wps:txbx>
                        <w:txbxContent>
                          <w:p w:rsidR="00577183" w:rsidRDefault="00577183" w:rsidP="00071D7A">
                            <w:r>
                              <w:rPr>
                                <w:rFonts w:hint="eastAsia"/>
                              </w:rPr>
                              <w:t xml:space="preserve">19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1" style="position:absolute;left:0;text-align:left;margin-left:92.6pt;margin-top:10pt;width:1in;height:2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" strokeweight="1.5pt">
                <v:textbox>
                  <w:txbxContent>
                    <w:p w:rsidR="00577183" w:rsidRDefault="00577183" w:rsidP="00071D7A">
                      <w:r>
                        <w:rPr>
                          <w:rFonts w:hint="eastAsia"/>
                        </w:rPr>
                        <w:t xml:space="preserve">19       </w:t>
                      </w:r>
                    </w:p>
                  </w:txbxContent>
                </v:textbox>
              </v:rect>
            </w:pict>
          </mc:Fallback>
        </mc:AlternateContent>
      </w:r>
    </w:p>
    <w:p w:rsidR="00071D7A" w:rsidRPr="00071D7A" w:rsidRDefault="00071D7A" w:rsidP="00071D7A">
      <w:pPr>
        <w:rPr>
          <w:b/>
          <w:sz w:val="36"/>
          <w:szCs w:val="36"/>
        </w:rPr>
      </w:pPr>
    </w:p>
    <w:p w:rsidR="00071D7A" w:rsidRPr="00071D7A" w:rsidRDefault="00071D7A" w:rsidP="00071D7A">
      <w:pPr>
        <w:rPr>
          <w:b/>
          <w:sz w:val="36"/>
          <w:szCs w:val="36"/>
        </w:rPr>
      </w:pPr>
    </w:p>
    <w:p w:rsidR="00071D7A" w:rsidRPr="00071D7A" w:rsidRDefault="00071D7A" w:rsidP="00071D7A">
      <w:pPr>
        <w:rPr>
          <w:b/>
          <w:sz w:val="36"/>
          <w:szCs w:val="36"/>
        </w:rPr>
      </w:pPr>
      <w:r w:rsidRPr="00071D7A">
        <w:rPr>
          <w:rFonts w:hint="eastAsia"/>
          <w:b/>
          <w:sz w:val="36"/>
          <w:szCs w:val="36"/>
        </w:rPr>
        <w:t xml:space="preserve">                           </w:t>
      </w:r>
    </w:p>
    <w:p w:rsidR="00071D7A" w:rsidRPr="00071D7A" w:rsidRDefault="00DB32E0" w:rsidP="00071D7A">
      <w:pPr>
        <w:rPr>
          <w:b/>
          <w:sz w:val="36"/>
          <w:szCs w:val="36"/>
        </w:rPr>
      </w:pPr>
      <w:r>
        <w:rPr>
          <w:b/>
          <w:noProof/>
          <w:sz w:val="36"/>
          <w:szCs w:val="36"/>
        </w:rPr>
        <mc:AlternateContent>
          <mc:Choice Requires="wps">
            <w:drawing>
              <wp:anchor distT="0" distB="0" distL="114300" distR="114300" simplePos="0" relativeHeight="252575744" behindDoc="0" locked="0" layoutInCell="1" allowOverlap="1" wp14:anchorId="2EC983FB" wp14:editId="03D8F274">
                <wp:simplePos x="0" y="0"/>
                <wp:positionH relativeFrom="column">
                  <wp:posOffset>621665</wp:posOffset>
                </wp:positionH>
                <wp:positionV relativeFrom="paragraph">
                  <wp:posOffset>256540</wp:posOffset>
                </wp:positionV>
                <wp:extent cx="600075" cy="635"/>
                <wp:effectExtent l="14605" t="62230" r="23495" b="60960"/>
                <wp:wrapNone/>
                <wp:docPr id="117"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63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F3DCF" id="Line 42" o:spid="_x0000_s1026" style="position:absolute;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5pt,20.2pt" to="96.2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" strokeweight="1.5pt">
                <v:stroke endarrow="block"/>
              </v:line>
            </w:pict>
          </mc:Fallback>
        </mc:AlternateContent>
      </w:r>
      <w:r w:rsidR="00FB746E">
        <w:rPr>
          <w:b/>
          <w:noProof/>
          <w:sz w:val="36"/>
          <w:szCs w:val="36"/>
        </w:rPr>
        <mc:AlternateContent>
          <mc:Choice Requires="wps">
            <w:drawing>
              <wp:anchor distT="0" distB="0" distL="114300" distR="114300" simplePos="0" relativeHeight="252554240" behindDoc="0" locked="0" layoutInCell="1" allowOverlap="1">
                <wp:simplePos x="0" y="0"/>
                <wp:positionH relativeFrom="column">
                  <wp:posOffset>1771650</wp:posOffset>
                </wp:positionH>
                <wp:positionV relativeFrom="paragraph">
                  <wp:posOffset>142875</wp:posOffset>
                </wp:positionV>
                <wp:extent cx="313055" cy="171450"/>
                <wp:effectExtent l="10795" t="9525" r="9525" b="9525"/>
                <wp:wrapNone/>
                <wp:docPr id="100" name="AutoShape 1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3055" cy="1714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68E28" id="AutoShape 1356" o:spid="_x0000_s1026" type="#_x0000_t32" style="position:absolute;left:0;text-align:left;margin-left:139.5pt;margin-top:11.25pt;width:24.65pt;height:13.5pt;flip:x;z-index:25255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" strokeweight="1.5pt"/>
            </w:pict>
          </mc:Fallback>
        </mc:AlternateContent>
      </w:r>
      <w:r w:rsidR="00FB746E">
        <w:rPr>
          <w:b/>
          <w:noProof/>
          <w:sz w:val="36"/>
          <w:szCs w:val="36"/>
        </w:rPr>
        <mc:AlternateContent>
          <mc:Choice Requires="wps">
            <w:drawing>
              <wp:anchor distT="0" distB="0" distL="114300" distR="114300" simplePos="0" relativeHeight="251703296" behindDoc="0" locked="0" layoutInCell="1" allowOverlap="1">
                <wp:simplePos x="0" y="0"/>
                <wp:positionH relativeFrom="column">
                  <wp:posOffset>1676400</wp:posOffset>
                </wp:positionH>
                <wp:positionV relativeFrom="paragraph">
                  <wp:posOffset>111125</wp:posOffset>
                </wp:positionV>
                <wp:extent cx="635" cy="276225"/>
                <wp:effectExtent l="10795" t="15875" r="17145" b="12700"/>
                <wp:wrapNone/>
                <wp:docPr id="9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62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475FD" id="Line 44"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8.75pt" to="132.0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" strokeweight="1.5pt"/>
            </w:pict>
          </mc:Fallback>
        </mc:AlternateContent>
      </w:r>
      <w:r w:rsidR="00FB746E">
        <w:rPr>
          <w:b/>
          <w:noProof/>
          <w:sz w:val="36"/>
          <w:szCs w:val="36"/>
        </w:rPr>
        <mc:AlternateContent>
          <mc:Choice Requires="wps">
            <w:drawing>
              <wp:anchor distT="0" distB="0" distL="114300" distR="114300" simplePos="0" relativeHeight="251702272" behindDoc="0" locked="0" layoutInCell="1" allowOverlap="1">
                <wp:simplePos x="0" y="0"/>
                <wp:positionH relativeFrom="column">
                  <wp:posOffset>1223010</wp:posOffset>
                </wp:positionH>
                <wp:positionV relativeFrom="paragraph">
                  <wp:posOffset>101600</wp:posOffset>
                </wp:positionV>
                <wp:extent cx="914400" cy="276225"/>
                <wp:effectExtent l="14605" t="15875" r="13970" b="12700"/>
                <wp:wrapNone/>
                <wp:docPr id="9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76225"/>
                        </a:xfrm>
                        <a:prstGeom prst="rect">
                          <a:avLst/>
                        </a:prstGeom>
                        <a:solidFill>
                          <a:srgbClr val="FFFFFF"/>
                        </a:solidFill>
                        <a:ln w="19050">
                          <a:solidFill>
                            <a:srgbClr val="000000"/>
                          </a:solidFill>
                          <a:miter lim="800000"/>
                          <a:headEnd/>
                          <a:tailEnd/>
                        </a:ln>
                      </wps:spPr>
                      <wps:txbx>
                        <w:txbxContent>
                          <w:p w:rsidR="00577183" w:rsidRDefault="00577183" w:rsidP="00071D7A">
                            <w:r>
                              <w:rPr>
                                <w:rFonts w:hint="eastAsia"/>
                              </w:rPr>
                              <w:t xml:space="preserve">10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2" style="position:absolute;left:0;text-align:left;margin-left:96.3pt;margin-top:8pt;width:1in;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" strokeweight="1.5pt">
                <v:textbox>
                  <w:txbxContent>
                    <w:p w:rsidR="00577183" w:rsidRDefault="00577183" w:rsidP="00071D7A">
                      <w:r>
                        <w:rPr>
                          <w:rFonts w:hint="eastAsia"/>
                        </w:rPr>
                        <w:t xml:space="preserve">10       </w:t>
                      </w:r>
                    </w:p>
                  </w:txbxContent>
                </v:textbox>
              </v:rect>
            </w:pict>
          </mc:Fallback>
        </mc:AlternateContent>
      </w:r>
    </w:p>
    <w:p w:rsidR="00071D7A" w:rsidRPr="00071D7A" w:rsidRDefault="00DB32E0" w:rsidP="00071D7A">
      <w:pPr>
        <w:rPr>
          <w:b/>
          <w:sz w:val="36"/>
          <w:szCs w:val="36"/>
        </w:rPr>
      </w:pPr>
      <w:r>
        <w:rPr>
          <w:b/>
          <w:noProof/>
          <w:sz w:val="36"/>
          <w:szCs w:val="36"/>
        </w:rPr>
        <mc:AlternateContent>
          <mc:Choice Requires="wps">
            <w:drawing>
              <wp:anchor distT="0" distB="0" distL="114300" distR="114300" simplePos="0" relativeHeight="252574720" behindDoc="0" locked="0" layoutInCell="1" allowOverlap="1" wp14:anchorId="34D9FD72" wp14:editId="29DCC5D3">
                <wp:simplePos x="0" y="0"/>
                <wp:positionH relativeFrom="column">
                  <wp:posOffset>582295</wp:posOffset>
                </wp:positionH>
                <wp:positionV relativeFrom="paragraph">
                  <wp:posOffset>294005</wp:posOffset>
                </wp:positionV>
                <wp:extent cx="652780" cy="635"/>
                <wp:effectExtent l="9525" t="65405" r="23495" b="57785"/>
                <wp:wrapNone/>
                <wp:docPr id="11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780" cy="63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8E128" id="Line 39" o:spid="_x0000_s1026" style="position:absolute;z-index:25257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5pt,23.15pt" to="97.2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" strokeweight="1.5pt">
                <v:stroke endarrow="block"/>
              </v:line>
            </w:pict>
          </mc:Fallback>
        </mc:AlternateContent>
      </w:r>
      <w:r w:rsidR="00FB746E">
        <w:rPr>
          <w:b/>
          <w:noProof/>
          <w:sz w:val="36"/>
          <w:szCs w:val="36"/>
        </w:rPr>
        <mc:AlternateContent>
          <mc:Choice Requires="wps">
            <w:drawing>
              <wp:anchor distT="0" distB="0" distL="114300" distR="114300" simplePos="0" relativeHeight="252555264" behindDoc="0" locked="0" layoutInCell="1" allowOverlap="1">
                <wp:simplePos x="0" y="0"/>
                <wp:positionH relativeFrom="column">
                  <wp:posOffset>4116070</wp:posOffset>
                </wp:positionH>
                <wp:positionV relativeFrom="paragraph">
                  <wp:posOffset>246380</wp:posOffset>
                </wp:positionV>
                <wp:extent cx="278765" cy="142875"/>
                <wp:effectExtent l="12065" t="9525" r="13970" b="9525"/>
                <wp:wrapNone/>
                <wp:docPr id="97" name="AutoShape 1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8765" cy="1428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7534EE" id="AutoShape 1357" o:spid="_x0000_s1026" type="#_x0000_t32" style="position:absolute;left:0;text-align:left;margin-left:324.1pt;margin-top:19.4pt;width:21.95pt;height:11.25pt;flip:x;z-index:2525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" strokeweight="1.5pt"/>
            </w:pict>
          </mc:Fallback>
        </mc:AlternateContent>
      </w:r>
      <w:r w:rsidR="00FB746E">
        <w:rPr>
          <w:b/>
          <w:noProof/>
          <w:sz w:val="36"/>
          <w:szCs w:val="36"/>
        </w:rPr>
        <mc:AlternateContent>
          <mc:Choice Requires="wps">
            <w:drawing>
              <wp:anchor distT="0" distB="0" distL="114300" distR="114300" simplePos="0" relativeHeight="251709440" behindDoc="0" locked="0" layoutInCell="1" allowOverlap="1">
                <wp:simplePos x="0" y="0"/>
                <wp:positionH relativeFrom="column">
                  <wp:posOffset>4037330</wp:posOffset>
                </wp:positionH>
                <wp:positionV relativeFrom="paragraph">
                  <wp:posOffset>176530</wp:posOffset>
                </wp:positionV>
                <wp:extent cx="635" cy="276225"/>
                <wp:effectExtent l="13970" t="15875" r="13970" b="12700"/>
                <wp:wrapNone/>
                <wp:docPr id="9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62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E551F0" id="Line 50"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9pt,13.9pt" to="317.9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" strokeweight="1.5pt"/>
            </w:pict>
          </mc:Fallback>
        </mc:AlternateContent>
      </w:r>
      <w:r w:rsidR="00FB746E">
        <w:rPr>
          <w:b/>
          <w:noProof/>
          <w:sz w:val="36"/>
          <w:szCs w:val="36"/>
        </w:rPr>
        <mc:AlternateContent>
          <mc:Choice Requires="wps">
            <w:drawing>
              <wp:anchor distT="0" distB="0" distL="114300" distR="114300" simplePos="0" relativeHeight="251707392" behindDoc="0" locked="0" layoutInCell="1" allowOverlap="1">
                <wp:simplePos x="0" y="0"/>
                <wp:positionH relativeFrom="column">
                  <wp:posOffset>2886710</wp:posOffset>
                </wp:positionH>
                <wp:positionV relativeFrom="paragraph">
                  <wp:posOffset>167005</wp:posOffset>
                </wp:positionV>
                <wp:extent cx="635" cy="276225"/>
                <wp:effectExtent l="15875" t="10795" r="12065" b="17780"/>
                <wp:wrapNone/>
                <wp:docPr id="92"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62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59788" id="Line 48"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pt,13.15pt" to="227.3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" strokeweight="1.5pt"/>
            </w:pict>
          </mc:Fallback>
        </mc:AlternateContent>
      </w:r>
      <w:r w:rsidR="00FB746E">
        <w:rPr>
          <w:b/>
          <w:noProof/>
          <w:sz w:val="36"/>
          <w:szCs w:val="36"/>
        </w:rPr>
        <mc:AlternateContent>
          <mc:Choice Requires="wps">
            <w:drawing>
              <wp:anchor distT="0" distB="0" distL="114300" distR="114300" simplePos="0" relativeHeight="251705344" behindDoc="0" locked="0" layoutInCell="1" allowOverlap="1">
                <wp:simplePos x="0" y="0"/>
                <wp:positionH relativeFrom="column">
                  <wp:posOffset>3599815</wp:posOffset>
                </wp:positionH>
                <wp:positionV relativeFrom="paragraph">
                  <wp:posOffset>168910</wp:posOffset>
                </wp:positionV>
                <wp:extent cx="914400" cy="276225"/>
                <wp:effectExtent l="14605" t="12700" r="13970" b="15875"/>
                <wp:wrapNone/>
                <wp:docPr id="9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76225"/>
                        </a:xfrm>
                        <a:prstGeom prst="rect">
                          <a:avLst/>
                        </a:prstGeom>
                        <a:solidFill>
                          <a:srgbClr val="FFFFFF"/>
                        </a:solidFill>
                        <a:ln w="19050">
                          <a:solidFill>
                            <a:srgbClr val="000000"/>
                          </a:solidFill>
                          <a:miter lim="800000"/>
                          <a:headEnd/>
                          <a:tailEnd/>
                        </a:ln>
                      </wps:spPr>
                      <wps:txbx>
                        <w:txbxContent>
                          <w:p w:rsidR="00577183" w:rsidRDefault="00577183" w:rsidP="00071D7A">
                            <w:r>
                              <w:rPr>
                                <w:rFonts w:hint="eastAsia"/>
                              </w:rPr>
                              <w:t xml:space="preserve">89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33" style="position:absolute;left:0;text-align:left;margin-left:283.45pt;margin-top:13.3pt;width:1in;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" strokeweight="1.5pt">
                <v:textbox>
                  <w:txbxContent>
                    <w:p w:rsidR="00577183" w:rsidRDefault="00577183" w:rsidP="00071D7A">
                      <w:r>
                        <w:rPr>
                          <w:rFonts w:hint="eastAsia"/>
                        </w:rPr>
                        <w:t xml:space="preserve">89       </w:t>
                      </w:r>
                    </w:p>
                  </w:txbxContent>
                </v:textbox>
              </v:rect>
            </w:pict>
          </mc:Fallback>
        </mc:AlternateContent>
      </w:r>
      <w:r w:rsidR="00FB746E">
        <w:rPr>
          <w:b/>
          <w:noProof/>
          <w:sz w:val="36"/>
          <w:szCs w:val="36"/>
        </w:rPr>
        <mc:AlternateContent>
          <mc:Choice Requires="wps">
            <w:drawing>
              <wp:anchor distT="0" distB="0" distL="114300" distR="114300" simplePos="0" relativeHeight="251708416" behindDoc="0" locked="0" layoutInCell="1" allowOverlap="1">
                <wp:simplePos x="0" y="0"/>
                <wp:positionH relativeFrom="column">
                  <wp:posOffset>3180715</wp:posOffset>
                </wp:positionH>
                <wp:positionV relativeFrom="paragraph">
                  <wp:posOffset>299085</wp:posOffset>
                </wp:positionV>
                <wp:extent cx="428625" cy="635"/>
                <wp:effectExtent l="14605" t="57150" r="23495" b="66040"/>
                <wp:wrapNone/>
                <wp:docPr id="9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52079" id="Line 49"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45pt,23.55pt" to="284.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" strokeweight="1.5pt">
                <v:stroke endarrow="block"/>
              </v:line>
            </w:pict>
          </mc:Fallback>
        </mc:AlternateContent>
      </w:r>
      <w:r w:rsidR="00FB746E">
        <w:rPr>
          <w:b/>
          <w:noProof/>
          <w:sz w:val="36"/>
          <w:szCs w:val="36"/>
        </w:rPr>
        <mc:AlternateContent>
          <mc:Choice Requires="wps">
            <w:drawing>
              <wp:anchor distT="0" distB="0" distL="114300" distR="114300" simplePos="0" relativeHeight="251704320" behindDoc="0" locked="0" layoutInCell="1" allowOverlap="1">
                <wp:simplePos x="0" y="0"/>
                <wp:positionH relativeFrom="column">
                  <wp:posOffset>2424430</wp:posOffset>
                </wp:positionH>
                <wp:positionV relativeFrom="paragraph">
                  <wp:posOffset>167005</wp:posOffset>
                </wp:positionV>
                <wp:extent cx="914400" cy="276225"/>
                <wp:effectExtent l="15875" t="15875" r="12700" b="12700"/>
                <wp:wrapNone/>
                <wp:docPr id="9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76225"/>
                        </a:xfrm>
                        <a:prstGeom prst="rect">
                          <a:avLst/>
                        </a:prstGeom>
                        <a:solidFill>
                          <a:srgbClr val="FFFFFF"/>
                        </a:solidFill>
                        <a:ln w="19050">
                          <a:solidFill>
                            <a:srgbClr val="000000"/>
                          </a:solidFill>
                          <a:miter lim="800000"/>
                          <a:headEnd/>
                          <a:tailEnd/>
                        </a:ln>
                      </wps:spPr>
                      <wps:txbx>
                        <w:txbxContent>
                          <w:p w:rsidR="00577183" w:rsidRDefault="00577183" w:rsidP="00071D7A">
                            <w:r>
                              <w:rPr>
                                <w:rFonts w:hint="eastAsia"/>
                              </w:rPr>
                              <w:t xml:space="preserve">11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4" style="position:absolute;left:0;text-align:left;margin-left:190.9pt;margin-top:13.15pt;width:1in;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" strokeweight="1.5pt">
                <v:textbox>
                  <w:txbxContent>
                    <w:p w:rsidR="00577183" w:rsidRDefault="00577183" w:rsidP="00071D7A">
                      <w:r>
                        <w:rPr>
                          <w:rFonts w:hint="eastAsia"/>
                        </w:rPr>
                        <w:t xml:space="preserve">11       </w:t>
                      </w:r>
                    </w:p>
                  </w:txbxContent>
                </v:textbox>
              </v:rect>
            </w:pict>
          </mc:Fallback>
        </mc:AlternateContent>
      </w:r>
      <w:r w:rsidR="00FB746E">
        <w:rPr>
          <w:b/>
          <w:noProof/>
          <w:sz w:val="36"/>
          <w:szCs w:val="36"/>
        </w:rPr>
        <mc:AlternateContent>
          <mc:Choice Requires="wps">
            <w:drawing>
              <wp:anchor distT="0" distB="0" distL="114300" distR="114300" simplePos="0" relativeHeight="251706368" behindDoc="0" locked="0" layoutInCell="1" allowOverlap="1">
                <wp:simplePos x="0" y="0"/>
                <wp:positionH relativeFrom="column">
                  <wp:posOffset>1962785</wp:posOffset>
                </wp:positionH>
                <wp:positionV relativeFrom="paragraph">
                  <wp:posOffset>294640</wp:posOffset>
                </wp:positionV>
                <wp:extent cx="457200" cy="0"/>
                <wp:effectExtent l="15875" t="57785" r="22225" b="66040"/>
                <wp:wrapNone/>
                <wp:docPr id="91"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DCC83" id="Line 47"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5pt,23.2pt" to="190.5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iDnKAIAAEw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" strokeweight="1.5pt">
                <v:stroke endarrow="block"/>
              </v:line>
            </w:pict>
          </mc:Fallback>
        </mc:AlternateContent>
      </w:r>
      <w:r w:rsidR="008369DF">
        <w:rPr>
          <w:b/>
          <w:noProof/>
          <w:sz w:val="36"/>
          <w:szCs w:val="36"/>
        </w:rPr>
        <mc:AlternateContent>
          <mc:Choice Requires="wps">
            <w:drawing>
              <wp:anchor distT="0" distB="0" distL="114300" distR="114300" simplePos="0" relativeHeight="251700224" behindDoc="0" locked="0" layoutInCell="1" allowOverlap="1">
                <wp:simplePos x="0" y="0"/>
                <wp:positionH relativeFrom="column">
                  <wp:posOffset>1704340</wp:posOffset>
                </wp:positionH>
                <wp:positionV relativeFrom="paragraph">
                  <wp:posOffset>163195</wp:posOffset>
                </wp:positionV>
                <wp:extent cx="635" cy="276225"/>
                <wp:effectExtent l="10160" t="12700" r="17780" b="15875"/>
                <wp:wrapNone/>
                <wp:docPr id="90"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62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13C56" id="Line 41"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2pt,12.85pt" to="134.2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" strokeweight="1.5pt"/>
            </w:pict>
          </mc:Fallback>
        </mc:AlternateContent>
      </w:r>
      <w:r w:rsidR="008369DF">
        <w:rPr>
          <w:b/>
          <w:noProof/>
          <w:sz w:val="36"/>
          <w:szCs w:val="36"/>
        </w:rPr>
        <mc:AlternateContent>
          <mc:Choice Requires="wps">
            <w:drawing>
              <wp:anchor distT="0" distB="0" distL="114300" distR="114300" simplePos="0" relativeHeight="251699200" behindDoc="0" locked="0" layoutInCell="1" allowOverlap="1">
                <wp:simplePos x="0" y="0"/>
                <wp:positionH relativeFrom="column">
                  <wp:posOffset>1223010</wp:posOffset>
                </wp:positionH>
                <wp:positionV relativeFrom="paragraph">
                  <wp:posOffset>154305</wp:posOffset>
                </wp:positionV>
                <wp:extent cx="914400" cy="276225"/>
                <wp:effectExtent l="14605" t="12700" r="13970" b="15875"/>
                <wp:wrapNone/>
                <wp:docPr id="8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76225"/>
                        </a:xfrm>
                        <a:prstGeom prst="rect">
                          <a:avLst/>
                        </a:prstGeom>
                        <a:solidFill>
                          <a:srgbClr val="FFFFFF"/>
                        </a:solidFill>
                        <a:ln w="19050">
                          <a:solidFill>
                            <a:srgbClr val="000000"/>
                          </a:solidFill>
                          <a:miter lim="800000"/>
                          <a:headEnd/>
                          <a:tailEnd/>
                        </a:ln>
                      </wps:spPr>
                      <wps:txbx>
                        <w:txbxContent>
                          <w:p w:rsidR="00577183" w:rsidRDefault="00577183" w:rsidP="00071D7A">
                            <w:r>
                              <w:rPr>
                                <w:rFonts w:hint="eastAsia"/>
                              </w:rPr>
                              <w:t xml:space="preserve">24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35" style="position:absolute;left:0;text-align:left;margin-left:96.3pt;margin-top:12.15pt;width:1in;height:2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" strokeweight="1.5pt">
                <v:textbox>
                  <w:txbxContent>
                    <w:p w:rsidR="00577183" w:rsidRDefault="00577183" w:rsidP="00071D7A">
                      <w:r>
                        <w:rPr>
                          <w:rFonts w:hint="eastAsia"/>
                        </w:rPr>
                        <w:t xml:space="preserve">24       </w:t>
                      </w:r>
                    </w:p>
                  </w:txbxContent>
                </v:textbox>
              </v:rect>
            </w:pict>
          </mc:Fallback>
        </mc:AlternateContent>
      </w:r>
    </w:p>
    <w:p w:rsidR="00071D7A" w:rsidRPr="00071D7A" w:rsidRDefault="00071D7A" w:rsidP="00071D7A">
      <w:pPr>
        <w:rPr>
          <w:b/>
          <w:sz w:val="36"/>
          <w:szCs w:val="36"/>
        </w:rPr>
      </w:pPr>
    </w:p>
    <w:p w:rsidR="00071D7A" w:rsidRPr="00071D7A" w:rsidRDefault="00071D7A" w:rsidP="00071D7A">
      <w:pPr>
        <w:rPr>
          <w:b/>
          <w:sz w:val="36"/>
          <w:szCs w:val="36"/>
        </w:rPr>
      </w:pPr>
    </w:p>
    <w:p w:rsidR="00DB20AF" w:rsidRDefault="00DB20AF" w:rsidP="00DB20AF">
      <w:pPr>
        <w:rPr>
          <w:b/>
          <w:sz w:val="36"/>
          <w:szCs w:val="36"/>
        </w:rPr>
      </w:pPr>
      <w:r>
        <w:rPr>
          <w:rFonts w:hint="eastAsia"/>
          <w:b/>
          <w:sz w:val="36"/>
          <w:szCs w:val="36"/>
        </w:rPr>
        <w:t xml:space="preserve">  </w:t>
      </w:r>
      <w:r w:rsidRPr="00071D7A">
        <w:rPr>
          <w:rFonts w:hint="eastAsia"/>
          <w:b/>
          <w:sz w:val="36"/>
          <w:szCs w:val="36"/>
        </w:rPr>
        <w:t>例</w:t>
      </w:r>
      <w:r>
        <w:rPr>
          <w:rFonts w:hint="eastAsia"/>
          <w:b/>
          <w:sz w:val="36"/>
          <w:szCs w:val="36"/>
        </w:rPr>
        <w:t>1</w:t>
      </w:r>
      <w:r w:rsidRPr="00071D7A">
        <w:rPr>
          <w:rFonts w:hint="eastAsia"/>
          <w:b/>
          <w:sz w:val="36"/>
          <w:szCs w:val="36"/>
        </w:rPr>
        <w:t>：将关键字序列</w:t>
      </w:r>
      <w:r w:rsidRPr="00071D7A">
        <w:rPr>
          <w:rFonts w:hint="eastAsia"/>
          <w:b/>
          <w:sz w:val="36"/>
          <w:szCs w:val="36"/>
        </w:rPr>
        <w:t>18</w:t>
      </w:r>
      <w:r w:rsidRPr="00071D7A">
        <w:rPr>
          <w:rFonts w:hint="eastAsia"/>
          <w:b/>
          <w:sz w:val="36"/>
          <w:szCs w:val="36"/>
        </w:rPr>
        <w:t>，</w:t>
      </w:r>
      <w:r w:rsidRPr="00071D7A">
        <w:rPr>
          <w:rFonts w:hint="eastAsia"/>
          <w:b/>
          <w:sz w:val="36"/>
          <w:szCs w:val="36"/>
        </w:rPr>
        <w:t>16</w:t>
      </w:r>
      <w:r w:rsidRPr="00071D7A">
        <w:rPr>
          <w:rFonts w:hint="eastAsia"/>
          <w:b/>
          <w:sz w:val="36"/>
          <w:szCs w:val="36"/>
        </w:rPr>
        <w:t>，</w:t>
      </w:r>
      <w:r w:rsidRPr="00071D7A">
        <w:rPr>
          <w:rFonts w:hint="eastAsia"/>
          <w:b/>
          <w:sz w:val="36"/>
          <w:szCs w:val="36"/>
        </w:rPr>
        <w:t>24</w:t>
      </w:r>
      <w:r w:rsidRPr="00071D7A">
        <w:rPr>
          <w:rFonts w:hint="eastAsia"/>
          <w:b/>
          <w:sz w:val="36"/>
          <w:szCs w:val="36"/>
        </w:rPr>
        <w:t>，</w:t>
      </w:r>
      <w:r w:rsidRPr="00071D7A">
        <w:rPr>
          <w:rFonts w:hint="eastAsia"/>
          <w:b/>
          <w:sz w:val="36"/>
          <w:szCs w:val="36"/>
        </w:rPr>
        <w:t>1</w:t>
      </w:r>
      <w:r w:rsidRPr="00071D7A">
        <w:rPr>
          <w:rFonts w:hint="eastAsia"/>
          <w:b/>
          <w:sz w:val="36"/>
          <w:szCs w:val="36"/>
        </w:rPr>
        <w:t>，</w:t>
      </w:r>
      <w:r w:rsidRPr="00071D7A">
        <w:rPr>
          <w:rFonts w:hint="eastAsia"/>
          <w:b/>
          <w:sz w:val="36"/>
          <w:szCs w:val="36"/>
        </w:rPr>
        <w:t>78</w:t>
      </w:r>
      <w:r w:rsidRPr="00071D7A">
        <w:rPr>
          <w:rFonts w:hint="eastAsia"/>
          <w:b/>
          <w:sz w:val="36"/>
          <w:szCs w:val="36"/>
        </w:rPr>
        <w:t>，</w:t>
      </w:r>
      <w:r w:rsidRPr="00071D7A">
        <w:rPr>
          <w:rFonts w:hint="eastAsia"/>
          <w:b/>
          <w:sz w:val="36"/>
          <w:szCs w:val="36"/>
        </w:rPr>
        <w:t>19</w:t>
      </w:r>
      <w:r w:rsidRPr="00071D7A">
        <w:rPr>
          <w:rFonts w:hint="eastAsia"/>
          <w:b/>
          <w:sz w:val="36"/>
          <w:szCs w:val="36"/>
        </w:rPr>
        <w:t>，</w:t>
      </w:r>
      <w:r w:rsidRPr="00071D7A">
        <w:rPr>
          <w:rFonts w:hint="eastAsia"/>
          <w:b/>
          <w:sz w:val="36"/>
          <w:szCs w:val="36"/>
        </w:rPr>
        <w:t>55</w:t>
      </w:r>
      <w:r w:rsidRPr="00071D7A">
        <w:rPr>
          <w:rFonts w:hint="eastAsia"/>
          <w:b/>
          <w:sz w:val="36"/>
          <w:szCs w:val="36"/>
        </w:rPr>
        <w:t>，</w:t>
      </w:r>
      <w:r w:rsidRPr="00071D7A">
        <w:rPr>
          <w:rFonts w:hint="eastAsia"/>
          <w:b/>
          <w:sz w:val="36"/>
          <w:szCs w:val="36"/>
        </w:rPr>
        <w:t>10</w:t>
      </w:r>
      <w:r w:rsidRPr="00071D7A">
        <w:rPr>
          <w:rFonts w:hint="eastAsia"/>
          <w:b/>
          <w:sz w:val="36"/>
          <w:szCs w:val="36"/>
        </w:rPr>
        <w:t>，</w:t>
      </w:r>
      <w:r w:rsidRPr="00071D7A">
        <w:rPr>
          <w:rFonts w:hint="eastAsia"/>
          <w:b/>
          <w:sz w:val="36"/>
          <w:szCs w:val="36"/>
        </w:rPr>
        <w:t>11</w:t>
      </w:r>
      <w:r w:rsidRPr="00071D7A">
        <w:rPr>
          <w:rFonts w:hint="eastAsia"/>
          <w:b/>
          <w:sz w:val="36"/>
          <w:szCs w:val="36"/>
        </w:rPr>
        <w:t>，</w:t>
      </w:r>
      <w:r w:rsidRPr="00071D7A">
        <w:rPr>
          <w:rFonts w:hint="eastAsia"/>
          <w:b/>
          <w:sz w:val="36"/>
          <w:szCs w:val="36"/>
        </w:rPr>
        <w:t>89</w:t>
      </w:r>
      <w:r>
        <w:rPr>
          <w:rFonts w:hint="eastAsia"/>
          <w:b/>
          <w:sz w:val="36"/>
          <w:szCs w:val="36"/>
        </w:rPr>
        <w:t>，</w:t>
      </w:r>
      <w:r w:rsidRPr="00071D7A">
        <w:rPr>
          <w:rFonts w:hint="eastAsia"/>
          <w:b/>
          <w:sz w:val="36"/>
          <w:szCs w:val="36"/>
        </w:rPr>
        <w:t>设哈希表长度为</w:t>
      </w:r>
      <w:r>
        <w:rPr>
          <w:rFonts w:hint="eastAsia"/>
          <w:b/>
          <w:sz w:val="36"/>
          <w:szCs w:val="36"/>
        </w:rPr>
        <w:t>m=</w:t>
      </w:r>
      <w:r w:rsidRPr="00071D7A">
        <w:rPr>
          <w:rFonts w:hint="eastAsia"/>
          <w:b/>
          <w:sz w:val="36"/>
          <w:szCs w:val="36"/>
        </w:rPr>
        <w:t>13</w:t>
      </w:r>
      <w:r w:rsidRPr="00071D7A">
        <w:rPr>
          <w:rFonts w:hint="eastAsia"/>
          <w:b/>
          <w:sz w:val="36"/>
          <w:szCs w:val="36"/>
        </w:rPr>
        <w:t>，哈希</w:t>
      </w:r>
      <w:r>
        <w:rPr>
          <w:rFonts w:hint="eastAsia"/>
          <w:b/>
          <w:sz w:val="36"/>
          <w:szCs w:val="36"/>
        </w:rPr>
        <w:t>函数</w:t>
      </w:r>
      <w:r w:rsidRPr="00071D7A">
        <w:rPr>
          <w:rFonts w:hint="eastAsia"/>
          <w:b/>
          <w:sz w:val="36"/>
          <w:szCs w:val="36"/>
        </w:rPr>
        <w:t>H(key)=key%13,</w:t>
      </w:r>
      <w:r>
        <w:rPr>
          <w:rFonts w:hint="eastAsia"/>
          <w:b/>
          <w:sz w:val="36"/>
          <w:szCs w:val="36"/>
        </w:rPr>
        <w:t>使用用链地址法存储并查找关键字</w:t>
      </w:r>
      <w:r w:rsidRPr="00071D7A">
        <w:rPr>
          <w:rFonts w:hint="eastAsia"/>
          <w:b/>
          <w:sz w:val="36"/>
          <w:szCs w:val="36"/>
        </w:rPr>
        <w:t>。</w:t>
      </w:r>
    </w:p>
    <w:p w:rsidR="00486E76" w:rsidRDefault="002876E3" w:rsidP="002876E3">
      <w:pPr>
        <w:rPr>
          <w:b/>
          <w:sz w:val="36"/>
          <w:szCs w:val="36"/>
        </w:rPr>
      </w:pPr>
      <w:r>
        <w:rPr>
          <w:rFonts w:hint="eastAsia"/>
          <w:b/>
          <w:sz w:val="36"/>
          <w:szCs w:val="36"/>
        </w:rPr>
        <w:t xml:space="preserve"> </w:t>
      </w:r>
    </w:p>
    <w:p w:rsidR="002876E3" w:rsidRDefault="002876E3" w:rsidP="002876E3">
      <w:pPr>
        <w:rPr>
          <w:b/>
          <w:sz w:val="36"/>
          <w:szCs w:val="36"/>
        </w:rPr>
      </w:pPr>
      <w:r>
        <w:rPr>
          <w:rFonts w:hint="eastAsia"/>
          <w:b/>
          <w:sz w:val="36"/>
          <w:szCs w:val="36"/>
        </w:rPr>
        <w:t>Link.c</w:t>
      </w:r>
    </w:p>
    <w:p w:rsidR="00357928" w:rsidRDefault="00357928" w:rsidP="002876E3">
      <w:pPr>
        <w:rPr>
          <w:b/>
          <w:sz w:val="36"/>
          <w:szCs w:val="36"/>
        </w:rPr>
      </w:pPr>
      <w:r w:rsidRPr="002876E3">
        <w:rPr>
          <w:b/>
          <w:sz w:val="36"/>
          <w:szCs w:val="36"/>
        </w:rPr>
        <w:t>#define KeyN 10</w:t>
      </w:r>
    </w:p>
    <w:p w:rsidR="002876E3" w:rsidRDefault="002876E3" w:rsidP="002876E3">
      <w:pPr>
        <w:rPr>
          <w:b/>
          <w:sz w:val="36"/>
          <w:szCs w:val="36"/>
        </w:rPr>
      </w:pPr>
      <w:r w:rsidRPr="002876E3">
        <w:rPr>
          <w:b/>
          <w:sz w:val="36"/>
          <w:szCs w:val="36"/>
        </w:rPr>
        <w:t xml:space="preserve">#define </w:t>
      </w:r>
      <w:proofErr w:type="gramStart"/>
      <w:r w:rsidRPr="002876E3">
        <w:rPr>
          <w:b/>
          <w:sz w:val="36"/>
          <w:szCs w:val="36"/>
        </w:rPr>
        <w:t>ListN  13</w:t>
      </w:r>
      <w:proofErr w:type="gramEnd"/>
    </w:p>
    <w:p w:rsidR="00357928" w:rsidRPr="002876E3" w:rsidRDefault="00357928" w:rsidP="002876E3">
      <w:pPr>
        <w:rPr>
          <w:b/>
          <w:sz w:val="36"/>
          <w:szCs w:val="36"/>
        </w:rPr>
      </w:pPr>
      <w:r>
        <w:rPr>
          <w:rFonts w:hint="eastAsia"/>
          <w:b/>
          <w:sz w:val="36"/>
          <w:szCs w:val="36"/>
        </w:rPr>
        <w:lastRenderedPageBreak/>
        <w:t>#define H1 Key[i]%13</w:t>
      </w:r>
    </w:p>
    <w:p w:rsidR="002876E3" w:rsidRPr="002876E3" w:rsidRDefault="002876E3" w:rsidP="002876E3">
      <w:pPr>
        <w:rPr>
          <w:b/>
          <w:sz w:val="36"/>
          <w:szCs w:val="36"/>
        </w:rPr>
      </w:pPr>
      <w:r w:rsidRPr="002876E3">
        <w:rPr>
          <w:b/>
          <w:sz w:val="36"/>
          <w:szCs w:val="36"/>
        </w:rPr>
        <w:t>typedef int ElemType;</w:t>
      </w:r>
    </w:p>
    <w:p w:rsidR="002876E3" w:rsidRPr="002876E3" w:rsidRDefault="002876E3" w:rsidP="002876E3">
      <w:pPr>
        <w:rPr>
          <w:b/>
          <w:sz w:val="36"/>
          <w:szCs w:val="36"/>
        </w:rPr>
      </w:pPr>
      <w:r w:rsidRPr="002876E3">
        <w:rPr>
          <w:b/>
          <w:sz w:val="36"/>
          <w:szCs w:val="36"/>
        </w:rPr>
        <w:t>#include&lt;stdio.h&gt;</w:t>
      </w:r>
    </w:p>
    <w:p w:rsidR="002876E3" w:rsidRPr="002876E3" w:rsidRDefault="002876E3" w:rsidP="002876E3">
      <w:pPr>
        <w:rPr>
          <w:b/>
          <w:sz w:val="36"/>
          <w:szCs w:val="36"/>
        </w:rPr>
      </w:pPr>
      <w:r w:rsidRPr="002876E3">
        <w:rPr>
          <w:b/>
          <w:sz w:val="36"/>
          <w:szCs w:val="36"/>
        </w:rPr>
        <w:t>typedef struct Lnode</w:t>
      </w:r>
    </w:p>
    <w:p w:rsidR="002876E3" w:rsidRPr="002876E3" w:rsidRDefault="002876E3" w:rsidP="002876E3">
      <w:pPr>
        <w:rPr>
          <w:b/>
          <w:sz w:val="36"/>
          <w:szCs w:val="36"/>
        </w:rPr>
      </w:pPr>
      <w:r w:rsidRPr="002876E3">
        <w:rPr>
          <w:b/>
          <w:sz w:val="36"/>
          <w:szCs w:val="36"/>
        </w:rPr>
        <w:t>{</w:t>
      </w:r>
    </w:p>
    <w:p w:rsidR="002876E3" w:rsidRPr="002876E3" w:rsidRDefault="002876E3" w:rsidP="002876E3">
      <w:pPr>
        <w:rPr>
          <w:b/>
          <w:sz w:val="36"/>
          <w:szCs w:val="36"/>
        </w:rPr>
      </w:pPr>
      <w:r w:rsidRPr="002876E3">
        <w:rPr>
          <w:b/>
          <w:sz w:val="36"/>
          <w:szCs w:val="36"/>
        </w:rPr>
        <w:t xml:space="preserve"> ElemType data;</w:t>
      </w:r>
    </w:p>
    <w:p w:rsidR="002876E3" w:rsidRPr="002876E3" w:rsidRDefault="002876E3" w:rsidP="002876E3">
      <w:pPr>
        <w:rPr>
          <w:b/>
          <w:sz w:val="36"/>
          <w:szCs w:val="36"/>
        </w:rPr>
      </w:pPr>
      <w:r w:rsidRPr="002876E3">
        <w:rPr>
          <w:b/>
          <w:sz w:val="36"/>
          <w:szCs w:val="36"/>
        </w:rPr>
        <w:t xml:space="preserve"> struct Lnode *next;</w:t>
      </w:r>
    </w:p>
    <w:p w:rsidR="002876E3" w:rsidRPr="002876E3" w:rsidRDefault="002876E3" w:rsidP="002876E3">
      <w:pPr>
        <w:rPr>
          <w:b/>
          <w:sz w:val="36"/>
          <w:szCs w:val="36"/>
        </w:rPr>
      </w:pPr>
      <w:proofErr w:type="gramStart"/>
      <w:r w:rsidRPr="002876E3">
        <w:rPr>
          <w:b/>
          <w:sz w:val="36"/>
          <w:szCs w:val="36"/>
        </w:rPr>
        <w:t>}LN</w:t>
      </w:r>
      <w:proofErr w:type="gramEnd"/>
      <w:r w:rsidRPr="002876E3">
        <w:rPr>
          <w:b/>
          <w:sz w:val="36"/>
          <w:szCs w:val="36"/>
        </w:rPr>
        <w:t>;</w:t>
      </w:r>
    </w:p>
    <w:p w:rsidR="002876E3" w:rsidRPr="002876E3" w:rsidRDefault="002876E3" w:rsidP="002876E3">
      <w:pPr>
        <w:rPr>
          <w:b/>
          <w:sz w:val="36"/>
          <w:szCs w:val="36"/>
        </w:rPr>
      </w:pPr>
    </w:p>
    <w:p w:rsidR="002876E3" w:rsidRPr="002876E3" w:rsidRDefault="002876E3" w:rsidP="002876E3">
      <w:pPr>
        <w:rPr>
          <w:b/>
          <w:sz w:val="36"/>
          <w:szCs w:val="36"/>
        </w:rPr>
      </w:pPr>
      <w:r w:rsidRPr="002876E3">
        <w:rPr>
          <w:b/>
          <w:sz w:val="36"/>
          <w:szCs w:val="36"/>
        </w:rPr>
        <w:t xml:space="preserve">void </w:t>
      </w:r>
      <w:proofErr w:type="gramStart"/>
      <w:r w:rsidRPr="002876E3">
        <w:rPr>
          <w:b/>
          <w:sz w:val="36"/>
          <w:szCs w:val="36"/>
        </w:rPr>
        <w:t>creat(</w:t>
      </w:r>
      <w:proofErr w:type="gramEnd"/>
      <w:r w:rsidRPr="002876E3">
        <w:rPr>
          <w:b/>
          <w:sz w:val="36"/>
          <w:szCs w:val="36"/>
        </w:rPr>
        <w:t>int m,ElemType Key[],LN *HT[])</w:t>
      </w:r>
    </w:p>
    <w:p w:rsidR="002876E3" w:rsidRPr="002876E3" w:rsidRDefault="002876E3" w:rsidP="002876E3">
      <w:pPr>
        <w:rPr>
          <w:b/>
          <w:sz w:val="36"/>
          <w:szCs w:val="36"/>
        </w:rPr>
      </w:pPr>
      <w:r w:rsidRPr="002876E3">
        <w:rPr>
          <w:b/>
          <w:sz w:val="36"/>
          <w:szCs w:val="36"/>
        </w:rPr>
        <w:t>{</w:t>
      </w:r>
    </w:p>
    <w:p w:rsidR="002876E3" w:rsidRPr="002876E3" w:rsidRDefault="002876E3" w:rsidP="002876E3">
      <w:pPr>
        <w:rPr>
          <w:b/>
          <w:sz w:val="36"/>
          <w:szCs w:val="36"/>
        </w:rPr>
      </w:pPr>
      <w:r w:rsidRPr="002876E3">
        <w:rPr>
          <w:b/>
          <w:sz w:val="36"/>
          <w:szCs w:val="36"/>
        </w:rPr>
        <w:t xml:space="preserve"> int </w:t>
      </w:r>
      <w:proofErr w:type="gramStart"/>
      <w:r w:rsidRPr="002876E3">
        <w:rPr>
          <w:b/>
          <w:sz w:val="36"/>
          <w:szCs w:val="36"/>
        </w:rPr>
        <w:t>i,j</w:t>
      </w:r>
      <w:proofErr w:type="gramEnd"/>
      <w:r w:rsidRPr="002876E3">
        <w:rPr>
          <w:b/>
          <w:sz w:val="36"/>
          <w:szCs w:val="36"/>
        </w:rPr>
        <w:t>;</w:t>
      </w:r>
    </w:p>
    <w:p w:rsidR="002876E3" w:rsidRPr="002876E3" w:rsidRDefault="002876E3" w:rsidP="002876E3">
      <w:pPr>
        <w:rPr>
          <w:b/>
          <w:sz w:val="36"/>
          <w:szCs w:val="36"/>
        </w:rPr>
      </w:pPr>
      <w:r w:rsidRPr="002876E3">
        <w:rPr>
          <w:b/>
          <w:sz w:val="36"/>
          <w:szCs w:val="36"/>
        </w:rPr>
        <w:t xml:space="preserve"> ElemType k;</w:t>
      </w:r>
    </w:p>
    <w:p w:rsidR="002876E3" w:rsidRPr="002876E3" w:rsidRDefault="002876E3" w:rsidP="002876E3">
      <w:pPr>
        <w:rPr>
          <w:b/>
          <w:sz w:val="36"/>
          <w:szCs w:val="36"/>
        </w:rPr>
      </w:pPr>
      <w:r w:rsidRPr="002876E3">
        <w:rPr>
          <w:b/>
          <w:sz w:val="36"/>
          <w:szCs w:val="36"/>
        </w:rPr>
        <w:t xml:space="preserve"> LN *s;</w:t>
      </w:r>
    </w:p>
    <w:p w:rsidR="002876E3" w:rsidRPr="002876E3" w:rsidRDefault="002876E3" w:rsidP="002876E3">
      <w:pPr>
        <w:rPr>
          <w:b/>
          <w:sz w:val="36"/>
          <w:szCs w:val="36"/>
        </w:rPr>
      </w:pPr>
      <w:r w:rsidRPr="002876E3">
        <w:rPr>
          <w:b/>
          <w:sz w:val="36"/>
          <w:szCs w:val="36"/>
        </w:rPr>
        <w:t xml:space="preserve"> for(i=</w:t>
      </w:r>
      <w:proofErr w:type="gramStart"/>
      <w:r w:rsidRPr="002876E3">
        <w:rPr>
          <w:b/>
          <w:sz w:val="36"/>
          <w:szCs w:val="36"/>
        </w:rPr>
        <w:t>0;i</w:t>
      </w:r>
      <w:proofErr w:type="gramEnd"/>
      <w:r w:rsidRPr="002876E3">
        <w:rPr>
          <w:b/>
          <w:sz w:val="36"/>
          <w:szCs w:val="36"/>
        </w:rPr>
        <w:t>&lt;m;i++)HT[i]=NULL;</w:t>
      </w:r>
    </w:p>
    <w:p w:rsidR="002876E3" w:rsidRPr="002876E3" w:rsidRDefault="002876E3" w:rsidP="002876E3">
      <w:pPr>
        <w:rPr>
          <w:b/>
          <w:sz w:val="36"/>
          <w:szCs w:val="36"/>
        </w:rPr>
      </w:pPr>
      <w:r w:rsidRPr="002876E3">
        <w:rPr>
          <w:b/>
          <w:sz w:val="36"/>
          <w:szCs w:val="36"/>
        </w:rPr>
        <w:t xml:space="preserve"> for(i=</w:t>
      </w:r>
      <w:proofErr w:type="gramStart"/>
      <w:r w:rsidRPr="002876E3">
        <w:rPr>
          <w:b/>
          <w:sz w:val="36"/>
          <w:szCs w:val="36"/>
        </w:rPr>
        <w:t>0;i</w:t>
      </w:r>
      <w:proofErr w:type="gramEnd"/>
      <w:r w:rsidRPr="002876E3">
        <w:rPr>
          <w:b/>
          <w:sz w:val="36"/>
          <w:szCs w:val="36"/>
        </w:rPr>
        <w:t>&lt;m;i++)</w:t>
      </w:r>
    </w:p>
    <w:p w:rsidR="002876E3" w:rsidRPr="002876E3" w:rsidRDefault="002876E3" w:rsidP="002876E3">
      <w:pPr>
        <w:rPr>
          <w:b/>
          <w:sz w:val="36"/>
          <w:szCs w:val="36"/>
        </w:rPr>
      </w:pPr>
      <w:r w:rsidRPr="002876E3">
        <w:rPr>
          <w:b/>
          <w:sz w:val="36"/>
          <w:szCs w:val="36"/>
        </w:rPr>
        <w:t xml:space="preserve"> {</w:t>
      </w:r>
    </w:p>
    <w:p w:rsidR="002876E3" w:rsidRPr="002876E3" w:rsidRDefault="002876E3" w:rsidP="002876E3">
      <w:pPr>
        <w:rPr>
          <w:b/>
          <w:sz w:val="36"/>
          <w:szCs w:val="36"/>
        </w:rPr>
      </w:pPr>
      <w:r w:rsidRPr="002876E3">
        <w:rPr>
          <w:b/>
          <w:sz w:val="36"/>
          <w:szCs w:val="36"/>
        </w:rPr>
        <w:t xml:space="preserve">  j=</w:t>
      </w:r>
      <w:r w:rsidR="00357928">
        <w:rPr>
          <w:rFonts w:hint="eastAsia"/>
          <w:b/>
          <w:sz w:val="36"/>
          <w:szCs w:val="36"/>
        </w:rPr>
        <w:t>H1</w:t>
      </w:r>
      <w:r w:rsidRPr="002876E3">
        <w:rPr>
          <w:b/>
          <w:sz w:val="36"/>
          <w:szCs w:val="36"/>
        </w:rPr>
        <w:t>;</w:t>
      </w:r>
    </w:p>
    <w:p w:rsidR="002876E3" w:rsidRPr="002876E3" w:rsidRDefault="002876E3" w:rsidP="002876E3">
      <w:pPr>
        <w:rPr>
          <w:b/>
          <w:sz w:val="36"/>
          <w:szCs w:val="36"/>
        </w:rPr>
      </w:pPr>
      <w:r w:rsidRPr="002876E3">
        <w:rPr>
          <w:b/>
          <w:sz w:val="36"/>
          <w:szCs w:val="36"/>
        </w:rPr>
        <w:t xml:space="preserve">  s</w:t>
      </w:r>
      <w:proofErr w:type="gramStart"/>
      <w:r w:rsidRPr="002876E3">
        <w:rPr>
          <w:b/>
          <w:sz w:val="36"/>
          <w:szCs w:val="36"/>
        </w:rPr>
        <w:t>=(</w:t>
      </w:r>
      <w:proofErr w:type="gramEnd"/>
      <w:r w:rsidRPr="002876E3">
        <w:rPr>
          <w:b/>
          <w:sz w:val="36"/>
          <w:szCs w:val="36"/>
        </w:rPr>
        <w:t>LN *)malloc(sizeof(LN));</w:t>
      </w:r>
    </w:p>
    <w:p w:rsidR="002876E3" w:rsidRPr="002876E3" w:rsidRDefault="002876E3" w:rsidP="002876E3">
      <w:pPr>
        <w:rPr>
          <w:b/>
          <w:sz w:val="36"/>
          <w:szCs w:val="36"/>
        </w:rPr>
      </w:pPr>
      <w:r w:rsidRPr="002876E3">
        <w:rPr>
          <w:b/>
          <w:sz w:val="36"/>
          <w:szCs w:val="36"/>
        </w:rPr>
        <w:t xml:space="preserve">  s-&gt;data=Key[i];</w:t>
      </w:r>
    </w:p>
    <w:p w:rsidR="002876E3" w:rsidRPr="002876E3" w:rsidRDefault="002876E3" w:rsidP="002876E3">
      <w:pPr>
        <w:rPr>
          <w:b/>
          <w:sz w:val="36"/>
          <w:szCs w:val="36"/>
        </w:rPr>
      </w:pPr>
      <w:r w:rsidRPr="002876E3">
        <w:rPr>
          <w:b/>
          <w:sz w:val="36"/>
          <w:szCs w:val="36"/>
        </w:rPr>
        <w:t xml:space="preserve">  s-&gt;next=HT[j];</w:t>
      </w:r>
    </w:p>
    <w:p w:rsidR="002876E3" w:rsidRPr="002876E3" w:rsidRDefault="002876E3" w:rsidP="002876E3">
      <w:pPr>
        <w:rPr>
          <w:b/>
          <w:sz w:val="36"/>
          <w:szCs w:val="36"/>
        </w:rPr>
      </w:pPr>
      <w:r w:rsidRPr="002876E3">
        <w:rPr>
          <w:b/>
          <w:sz w:val="36"/>
          <w:szCs w:val="36"/>
        </w:rPr>
        <w:t xml:space="preserve">  HT[j]=s;</w:t>
      </w:r>
    </w:p>
    <w:p w:rsidR="002876E3" w:rsidRPr="002876E3" w:rsidRDefault="002876E3" w:rsidP="002876E3">
      <w:pPr>
        <w:rPr>
          <w:b/>
          <w:sz w:val="36"/>
          <w:szCs w:val="36"/>
        </w:rPr>
      </w:pPr>
      <w:r w:rsidRPr="002876E3">
        <w:rPr>
          <w:b/>
          <w:sz w:val="36"/>
          <w:szCs w:val="36"/>
        </w:rPr>
        <w:lastRenderedPageBreak/>
        <w:t xml:space="preserve"> }</w:t>
      </w:r>
    </w:p>
    <w:p w:rsidR="002876E3" w:rsidRPr="002876E3" w:rsidRDefault="002876E3" w:rsidP="002876E3">
      <w:pPr>
        <w:rPr>
          <w:b/>
          <w:sz w:val="36"/>
          <w:szCs w:val="36"/>
        </w:rPr>
      </w:pPr>
      <w:r w:rsidRPr="002876E3">
        <w:rPr>
          <w:b/>
          <w:sz w:val="36"/>
          <w:szCs w:val="36"/>
        </w:rPr>
        <w:t>}</w:t>
      </w:r>
    </w:p>
    <w:p w:rsidR="002876E3" w:rsidRPr="002876E3" w:rsidRDefault="002876E3" w:rsidP="002876E3">
      <w:pPr>
        <w:rPr>
          <w:b/>
          <w:sz w:val="36"/>
          <w:szCs w:val="36"/>
        </w:rPr>
      </w:pPr>
    </w:p>
    <w:p w:rsidR="002876E3" w:rsidRPr="002876E3" w:rsidRDefault="002876E3" w:rsidP="002876E3">
      <w:pPr>
        <w:rPr>
          <w:b/>
          <w:sz w:val="36"/>
          <w:szCs w:val="36"/>
        </w:rPr>
      </w:pPr>
      <w:r w:rsidRPr="002876E3">
        <w:rPr>
          <w:b/>
          <w:sz w:val="36"/>
          <w:szCs w:val="36"/>
        </w:rPr>
        <w:t xml:space="preserve">void </w:t>
      </w:r>
      <w:proofErr w:type="gramStart"/>
      <w:r w:rsidRPr="002876E3">
        <w:rPr>
          <w:b/>
          <w:sz w:val="36"/>
          <w:szCs w:val="36"/>
        </w:rPr>
        <w:t>find(</w:t>
      </w:r>
      <w:proofErr w:type="gramEnd"/>
      <w:r w:rsidRPr="002876E3">
        <w:rPr>
          <w:b/>
          <w:sz w:val="36"/>
          <w:szCs w:val="36"/>
        </w:rPr>
        <w:t>LN *HT[],ElemType k)</w:t>
      </w:r>
    </w:p>
    <w:p w:rsidR="002876E3" w:rsidRPr="002876E3" w:rsidRDefault="002876E3" w:rsidP="002876E3">
      <w:pPr>
        <w:rPr>
          <w:b/>
          <w:sz w:val="36"/>
          <w:szCs w:val="36"/>
        </w:rPr>
      </w:pPr>
      <w:r w:rsidRPr="002876E3">
        <w:rPr>
          <w:b/>
          <w:sz w:val="36"/>
          <w:szCs w:val="36"/>
        </w:rPr>
        <w:t>{</w:t>
      </w:r>
    </w:p>
    <w:p w:rsidR="002876E3" w:rsidRPr="002876E3" w:rsidRDefault="002876E3" w:rsidP="002876E3">
      <w:pPr>
        <w:rPr>
          <w:b/>
          <w:sz w:val="36"/>
          <w:szCs w:val="36"/>
        </w:rPr>
      </w:pPr>
      <w:r w:rsidRPr="002876E3">
        <w:rPr>
          <w:b/>
          <w:sz w:val="36"/>
          <w:szCs w:val="36"/>
        </w:rPr>
        <w:t xml:space="preserve"> int j=k%13;</w:t>
      </w:r>
    </w:p>
    <w:p w:rsidR="002876E3" w:rsidRPr="002876E3" w:rsidRDefault="002876E3" w:rsidP="002876E3">
      <w:pPr>
        <w:rPr>
          <w:b/>
          <w:sz w:val="36"/>
          <w:szCs w:val="36"/>
        </w:rPr>
      </w:pPr>
      <w:r w:rsidRPr="002876E3">
        <w:rPr>
          <w:b/>
          <w:sz w:val="36"/>
          <w:szCs w:val="36"/>
        </w:rPr>
        <w:t xml:space="preserve"> LN *p=HT[j];</w:t>
      </w:r>
    </w:p>
    <w:p w:rsidR="002876E3" w:rsidRPr="002876E3" w:rsidRDefault="002876E3" w:rsidP="002876E3">
      <w:pPr>
        <w:rPr>
          <w:b/>
          <w:sz w:val="36"/>
          <w:szCs w:val="36"/>
        </w:rPr>
      </w:pPr>
      <w:r w:rsidRPr="002876E3">
        <w:rPr>
          <w:b/>
          <w:sz w:val="36"/>
          <w:szCs w:val="36"/>
        </w:rPr>
        <w:t xml:space="preserve"> while(</w:t>
      </w:r>
      <w:proofErr w:type="gramStart"/>
      <w:r w:rsidRPr="002876E3">
        <w:rPr>
          <w:b/>
          <w:sz w:val="36"/>
          <w:szCs w:val="36"/>
        </w:rPr>
        <w:t>p!=</w:t>
      </w:r>
      <w:proofErr w:type="gramEnd"/>
      <w:r w:rsidRPr="002876E3">
        <w:rPr>
          <w:b/>
          <w:sz w:val="36"/>
          <w:szCs w:val="36"/>
        </w:rPr>
        <w:t>NULL&amp;&amp;p-&gt;data!=k)p=p-&gt;next;</w:t>
      </w:r>
    </w:p>
    <w:p w:rsidR="002876E3" w:rsidRPr="002876E3" w:rsidRDefault="002876E3" w:rsidP="002876E3">
      <w:pPr>
        <w:rPr>
          <w:b/>
          <w:sz w:val="36"/>
          <w:szCs w:val="36"/>
        </w:rPr>
      </w:pPr>
      <w:r w:rsidRPr="002876E3">
        <w:rPr>
          <w:b/>
          <w:sz w:val="36"/>
          <w:szCs w:val="36"/>
        </w:rPr>
        <w:t xml:space="preserve"> if(</w:t>
      </w:r>
      <w:proofErr w:type="gramStart"/>
      <w:r w:rsidRPr="002876E3">
        <w:rPr>
          <w:b/>
          <w:sz w:val="36"/>
          <w:szCs w:val="36"/>
        </w:rPr>
        <w:t>p!=</w:t>
      </w:r>
      <w:proofErr w:type="gramEnd"/>
      <w:r w:rsidRPr="002876E3">
        <w:rPr>
          <w:b/>
          <w:sz w:val="36"/>
          <w:szCs w:val="36"/>
        </w:rPr>
        <w:t>NULL)printf(" is found!\n");</w:t>
      </w:r>
    </w:p>
    <w:p w:rsidR="002876E3" w:rsidRPr="002876E3" w:rsidRDefault="002876E3" w:rsidP="002876E3">
      <w:pPr>
        <w:rPr>
          <w:b/>
          <w:sz w:val="36"/>
          <w:szCs w:val="36"/>
        </w:rPr>
      </w:pPr>
      <w:r w:rsidRPr="002876E3">
        <w:rPr>
          <w:b/>
          <w:sz w:val="36"/>
          <w:szCs w:val="36"/>
        </w:rPr>
        <w:t xml:space="preserve"> else </w:t>
      </w:r>
      <w:proofErr w:type="gramStart"/>
      <w:r w:rsidRPr="002876E3">
        <w:rPr>
          <w:b/>
          <w:sz w:val="36"/>
          <w:szCs w:val="36"/>
        </w:rPr>
        <w:t>printf(</w:t>
      </w:r>
      <w:proofErr w:type="gramEnd"/>
      <w:r w:rsidRPr="002876E3">
        <w:rPr>
          <w:b/>
          <w:sz w:val="36"/>
          <w:szCs w:val="36"/>
        </w:rPr>
        <w:t>" isn't found!\n");</w:t>
      </w:r>
    </w:p>
    <w:p w:rsidR="002876E3" w:rsidRPr="002876E3" w:rsidRDefault="002876E3" w:rsidP="002876E3">
      <w:pPr>
        <w:rPr>
          <w:b/>
          <w:sz w:val="36"/>
          <w:szCs w:val="36"/>
        </w:rPr>
      </w:pPr>
      <w:r w:rsidRPr="002876E3">
        <w:rPr>
          <w:b/>
          <w:sz w:val="36"/>
          <w:szCs w:val="36"/>
        </w:rPr>
        <w:t>}</w:t>
      </w:r>
    </w:p>
    <w:p w:rsidR="002876E3" w:rsidRPr="002876E3" w:rsidRDefault="002876E3" w:rsidP="002876E3">
      <w:pPr>
        <w:rPr>
          <w:b/>
          <w:sz w:val="36"/>
          <w:szCs w:val="36"/>
        </w:rPr>
      </w:pPr>
    </w:p>
    <w:p w:rsidR="002876E3" w:rsidRPr="002876E3" w:rsidRDefault="002876E3" w:rsidP="002876E3">
      <w:pPr>
        <w:rPr>
          <w:b/>
          <w:sz w:val="36"/>
          <w:szCs w:val="36"/>
        </w:rPr>
      </w:pPr>
      <w:r w:rsidRPr="002876E3">
        <w:rPr>
          <w:b/>
          <w:sz w:val="36"/>
          <w:szCs w:val="36"/>
        </w:rPr>
        <w:t xml:space="preserve">void </w:t>
      </w:r>
      <w:proofErr w:type="gramStart"/>
      <w:r w:rsidRPr="002876E3">
        <w:rPr>
          <w:b/>
          <w:sz w:val="36"/>
          <w:szCs w:val="36"/>
        </w:rPr>
        <w:t>main(</w:t>
      </w:r>
      <w:proofErr w:type="gramEnd"/>
      <w:r w:rsidRPr="002876E3">
        <w:rPr>
          <w:b/>
          <w:sz w:val="36"/>
          <w:szCs w:val="36"/>
        </w:rPr>
        <w:t>)</w:t>
      </w:r>
    </w:p>
    <w:p w:rsidR="002876E3" w:rsidRPr="002876E3" w:rsidRDefault="002876E3" w:rsidP="002876E3">
      <w:pPr>
        <w:rPr>
          <w:b/>
          <w:sz w:val="36"/>
          <w:szCs w:val="36"/>
        </w:rPr>
      </w:pPr>
      <w:r w:rsidRPr="002876E3">
        <w:rPr>
          <w:b/>
          <w:sz w:val="36"/>
          <w:szCs w:val="36"/>
        </w:rPr>
        <w:t>{</w:t>
      </w:r>
    </w:p>
    <w:p w:rsidR="002876E3" w:rsidRPr="002876E3" w:rsidRDefault="002876E3" w:rsidP="002876E3">
      <w:pPr>
        <w:rPr>
          <w:b/>
          <w:sz w:val="36"/>
          <w:szCs w:val="36"/>
        </w:rPr>
      </w:pPr>
      <w:r w:rsidRPr="002876E3">
        <w:rPr>
          <w:b/>
          <w:sz w:val="36"/>
          <w:szCs w:val="36"/>
        </w:rPr>
        <w:t xml:space="preserve"> ElemType k;</w:t>
      </w:r>
    </w:p>
    <w:p w:rsidR="002876E3" w:rsidRPr="002876E3" w:rsidRDefault="002876E3" w:rsidP="002876E3">
      <w:pPr>
        <w:rPr>
          <w:b/>
          <w:sz w:val="36"/>
          <w:szCs w:val="36"/>
        </w:rPr>
      </w:pPr>
      <w:r w:rsidRPr="002876E3">
        <w:rPr>
          <w:b/>
          <w:sz w:val="36"/>
          <w:szCs w:val="36"/>
        </w:rPr>
        <w:t xml:space="preserve"> int i;</w:t>
      </w:r>
    </w:p>
    <w:p w:rsidR="002876E3" w:rsidRPr="002876E3" w:rsidRDefault="002876E3" w:rsidP="002876E3">
      <w:pPr>
        <w:rPr>
          <w:b/>
          <w:sz w:val="36"/>
          <w:szCs w:val="36"/>
        </w:rPr>
      </w:pPr>
      <w:r w:rsidRPr="002876E3">
        <w:rPr>
          <w:b/>
          <w:sz w:val="36"/>
          <w:szCs w:val="36"/>
        </w:rPr>
        <w:t xml:space="preserve"> LN *</w:t>
      </w:r>
      <w:proofErr w:type="gramStart"/>
      <w:r w:rsidRPr="002876E3">
        <w:rPr>
          <w:b/>
          <w:sz w:val="36"/>
          <w:szCs w:val="36"/>
        </w:rPr>
        <w:t>ht[</w:t>
      </w:r>
      <w:proofErr w:type="gramEnd"/>
      <w:r w:rsidRPr="002876E3">
        <w:rPr>
          <w:b/>
          <w:sz w:val="36"/>
          <w:szCs w:val="36"/>
        </w:rPr>
        <w:t>ListN];</w:t>
      </w:r>
    </w:p>
    <w:p w:rsidR="00484A43" w:rsidRDefault="002876E3" w:rsidP="002876E3">
      <w:pPr>
        <w:rPr>
          <w:b/>
          <w:sz w:val="36"/>
          <w:szCs w:val="36"/>
        </w:rPr>
      </w:pPr>
      <w:r w:rsidRPr="002876E3">
        <w:rPr>
          <w:b/>
          <w:sz w:val="36"/>
          <w:szCs w:val="36"/>
        </w:rPr>
        <w:t xml:space="preserve"> ElemType KEY[KeyN]=</w:t>
      </w:r>
    </w:p>
    <w:p w:rsidR="002876E3" w:rsidRPr="002876E3" w:rsidRDefault="002876E3" w:rsidP="00484A43">
      <w:pPr>
        <w:ind w:firstLineChars="200" w:firstLine="723"/>
        <w:rPr>
          <w:b/>
          <w:sz w:val="36"/>
          <w:szCs w:val="36"/>
        </w:rPr>
      </w:pPr>
      <w:r w:rsidRPr="002876E3">
        <w:rPr>
          <w:b/>
          <w:sz w:val="36"/>
          <w:szCs w:val="36"/>
        </w:rPr>
        <w:t>{18,16,24,1,78,19,55,10,11,89};</w:t>
      </w:r>
    </w:p>
    <w:p w:rsidR="002876E3" w:rsidRPr="002876E3" w:rsidRDefault="002876E3" w:rsidP="002876E3">
      <w:pPr>
        <w:rPr>
          <w:b/>
          <w:sz w:val="36"/>
          <w:szCs w:val="36"/>
        </w:rPr>
      </w:pPr>
      <w:r w:rsidRPr="002876E3">
        <w:rPr>
          <w:b/>
          <w:sz w:val="36"/>
          <w:szCs w:val="36"/>
        </w:rPr>
        <w:t xml:space="preserve"> printf("\nKeys:");</w:t>
      </w:r>
    </w:p>
    <w:p w:rsidR="002876E3" w:rsidRPr="002876E3" w:rsidRDefault="002876E3" w:rsidP="002876E3">
      <w:pPr>
        <w:rPr>
          <w:b/>
          <w:sz w:val="36"/>
          <w:szCs w:val="36"/>
        </w:rPr>
      </w:pPr>
      <w:r w:rsidRPr="002876E3">
        <w:rPr>
          <w:b/>
          <w:sz w:val="36"/>
          <w:szCs w:val="36"/>
        </w:rPr>
        <w:t xml:space="preserve"> for(i=</w:t>
      </w:r>
      <w:proofErr w:type="gramStart"/>
      <w:r w:rsidRPr="002876E3">
        <w:rPr>
          <w:b/>
          <w:sz w:val="36"/>
          <w:szCs w:val="36"/>
        </w:rPr>
        <w:t>0;i</w:t>
      </w:r>
      <w:proofErr w:type="gramEnd"/>
      <w:r w:rsidRPr="002876E3">
        <w:rPr>
          <w:b/>
          <w:sz w:val="36"/>
          <w:szCs w:val="36"/>
        </w:rPr>
        <w:t>&lt;KeyN;i++)printf("%5d",KEY[i]);</w:t>
      </w:r>
    </w:p>
    <w:p w:rsidR="002876E3" w:rsidRPr="002876E3" w:rsidRDefault="002876E3" w:rsidP="002876E3">
      <w:pPr>
        <w:rPr>
          <w:b/>
          <w:sz w:val="36"/>
          <w:szCs w:val="36"/>
        </w:rPr>
      </w:pPr>
      <w:r w:rsidRPr="002876E3">
        <w:rPr>
          <w:b/>
          <w:sz w:val="36"/>
          <w:szCs w:val="36"/>
        </w:rPr>
        <w:t xml:space="preserve"> </w:t>
      </w:r>
      <w:proofErr w:type="gramStart"/>
      <w:r w:rsidRPr="002876E3">
        <w:rPr>
          <w:b/>
          <w:sz w:val="36"/>
          <w:szCs w:val="36"/>
        </w:rPr>
        <w:t>creat(</w:t>
      </w:r>
      <w:proofErr w:type="gramEnd"/>
      <w:r w:rsidRPr="002876E3">
        <w:rPr>
          <w:b/>
          <w:sz w:val="36"/>
          <w:szCs w:val="36"/>
        </w:rPr>
        <w:t>ListN,KEY,ht);</w:t>
      </w:r>
    </w:p>
    <w:p w:rsidR="00C56D84" w:rsidRDefault="002876E3" w:rsidP="002876E3">
      <w:pPr>
        <w:rPr>
          <w:b/>
          <w:sz w:val="36"/>
          <w:szCs w:val="36"/>
        </w:rPr>
      </w:pPr>
      <w:r w:rsidRPr="002876E3">
        <w:rPr>
          <w:b/>
          <w:sz w:val="36"/>
          <w:szCs w:val="36"/>
        </w:rPr>
        <w:lastRenderedPageBreak/>
        <w:t xml:space="preserve"> </w:t>
      </w:r>
      <w:proofErr w:type="gramStart"/>
      <w:r w:rsidRPr="002876E3">
        <w:rPr>
          <w:b/>
          <w:sz w:val="36"/>
          <w:szCs w:val="36"/>
        </w:rPr>
        <w:t>printf(</w:t>
      </w:r>
      <w:proofErr w:type="gramEnd"/>
      <w:r w:rsidRPr="002876E3">
        <w:rPr>
          <w:b/>
          <w:sz w:val="36"/>
          <w:szCs w:val="36"/>
        </w:rPr>
        <w:t>"\n\nInput Key: ");</w:t>
      </w:r>
    </w:p>
    <w:p w:rsidR="002876E3" w:rsidRPr="002876E3" w:rsidRDefault="002876E3" w:rsidP="00C56D84">
      <w:pPr>
        <w:ind w:firstLineChars="100" w:firstLine="361"/>
        <w:rPr>
          <w:b/>
          <w:sz w:val="36"/>
          <w:szCs w:val="36"/>
        </w:rPr>
      </w:pPr>
      <w:r w:rsidRPr="002876E3">
        <w:rPr>
          <w:b/>
          <w:sz w:val="36"/>
          <w:szCs w:val="36"/>
        </w:rPr>
        <w:t>scanf("%d</w:t>
      </w:r>
      <w:proofErr w:type="gramStart"/>
      <w:r w:rsidRPr="002876E3">
        <w:rPr>
          <w:b/>
          <w:sz w:val="36"/>
          <w:szCs w:val="36"/>
        </w:rPr>
        <w:t>",&amp;</w:t>
      </w:r>
      <w:proofErr w:type="gramEnd"/>
      <w:r w:rsidRPr="002876E3">
        <w:rPr>
          <w:b/>
          <w:sz w:val="36"/>
          <w:szCs w:val="36"/>
        </w:rPr>
        <w:t>k);printf("%d",k);</w:t>
      </w:r>
    </w:p>
    <w:p w:rsidR="002876E3" w:rsidRPr="002876E3" w:rsidRDefault="002876E3" w:rsidP="002876E3">
      <w:pPr>
        <w:rPr>
          <w:b/>
          <w:sz w:val="36"/>
          <w:szCs w:val="36"/>
        </w:rPr>
      </w:pPr>
      <w:r w:rsidRPr="002876E3">
        <w:rPr>
          <w:b/>
          <w:sz w:val="36"/>
          <w:szCs w:val="36"/>
        </w:rPr>
        <w:t xml:space="preserve"> find(</w:t>
      </w:r>
      <w:proofErr w:type="gramStart"/>
      <w:r w:rsidRPr="002876E3">
        <w:rPr>
          <w:b/>
          <w:sz w:val="36"/>
          <w:szCs w:val="36"/>
        </w:rPr>
        <w:t>ht,k</w:t>
      </w:r>
      <w:proofErr w:type="gramEnd"/>
      <w:r w:rsidRPr="002876E3">
        <w:rPr>
          <w:b/>
          <w:sz w:val="36"/>
          <w:szCs w:val="36"/>
        </w:rPr>
        <w:t>);</w:t>
      </w:r>
    </w:p>
    <w:p w:rsidR="00DB20AF" w:rsidRDefault="00AD2513" w:rsidP="002876E3">
      <w:pPr>
        <w:rPr>
          <w:b/>
          <w:sz w:val="36"/>
          <w:szCs w:val="36"/>
        </w:rPr>
      </w:pPr>
      <w:r>
        <w:rPr>
          <w:b/>
          <w:sz w:val="36"/>
          <w:szCs w:val="36"/>
        </w:rPr>
        <w:t>}</w:t>
      </w:r>
    </w:p>
    <w:p w:rsidR="00071D7A" w:rsidRPr="00071D7A" w:rsidRDefault="00071D7A" w:rsidP="00071D7A">
      <w:pPr>
        <w:ind w:firstLineChars="100" w:firstLine="361"/>
        <w:rPr>
          <w:b/>
          <w:sz w:val="36"/>
          <w:szCs w:val="36"/>
        </w:rPr>
      </w:pPr>
      <w:r w:rsidRPr="00071D7A">
        <w:rPr>
          <w:rFonts w:hint="eastAsia"/>
          <w:b/>
          <w:sz w:val="36"/>
          <w:szCs w:val="36"/>
        </w:rPr>
        <w:t xml:space="preserve">9.4.4 </w:t>
      </w:r>
      <w:r w:rsidRPr="00071D7A">
        <w:rPr>
          <w:rFonts w:hint="eastAsia"/>
          <w:b/>
          <w:sz w:val="36"/>
          <w:szCs w:val="36"/>
        </w:rPr>
        <w:t>哈希表的查找与分析</w:t>
      </w:r>
    </w:p>
    <w:p w:rsidR="00071D7A" w:rsidRPr="00071D7A" w:rsidRDefault="00071D7A" w:rsidP="00071D7A">
      <w:pPr>
        <w:ind w:firstLineChars="100" w:firstLine="361"/>
        <w:rPr>
          <w:b/>
          <w:sz w:val="36"/>
          <w:szCs w:val="36"/>
        </w:rPr>
      </w:pPr>
      <w:r w:rsidRPr="00071D7A">
        <w:rPr>
          <w:rFonts w:hint="eastAsia"/>
          <w:b/>
          <w:sz w:val="36"/>
          <w:szCs w:val="36"/>
        </w:rPr>
        <w:t>哈希查找的过程与哈希表的构造过程基本一致。根据给定关键字</w:t>
      </w:r>
      <w:r w:rsidRPr="00071D7A">
        <w:rPr>
          <w:rFonts w:hint="eastAsia"/>
          <w:b/>
          <w:sz w:val="36"/>
          <w:szCs w:val="36"/>
        </w:rPr>
        <w:t>key</w:t>
      </w:r>
      <w:r w:rsidRPr="00071D7A">
        <w:rPr>
          <w:rFonts w:hint="eastAsia"/>
          <w:b/>
          <w:sz w:val="36"/>
          <w:szCs w:val="36"/>
        </w:rPr>
        <w:t>的值，按照构造哈希表时的哈希公式地址，若表中为空，则查找不成功；若不为空，则和给定的关键字比较，若相等，则查找成功；否则根据构造哈希表时的处理冲突的方法计算出下一地址，直至哈希表中某个位置为“空”（查找不成功）或者表中所填的关键字与给定的值相等（查找成功）。</w:t>
      </w:r>
    </w:p>
    <w:sectPr w:rsidR="00071D7A" w:rsidRPr="00071D7A" w:rsidSect="006D6D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345" w:rsidRDefault="00B47345" w:rsidP="00150A86">
      <w:r>
        <w:separator/>
      </w:r>
    </w:p>
  </w:endnote>
  <w:endnote w:type="continuationSeparator" w:id="0">
    <w:p w:rsidR="00B47345" w:rsidRDefault="00B47345" w:rsidP="00150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345" w:rsidRDefault="00B47345" w:rsidP="00150A86">
      <w:r>
        <w:separator/>
      </w:r>
    </w:p>
  </w:footnote>
  <w:footnote w:type="continuationSeparator" w:id="0">
    <w:p w:rsidR="00B47345" w:rsidRDefault="00B47345" w:rsidP="00150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decimal"/>
      <w:lvlText w:val="%1."/>
      <w:lvlJc w:val="left"/>
      <w:pPr>
        <w:tabs>
          <w:tab w:val="num" w:pos="765"/>
        </w:tabs>
        <w:ind w:left="765" w:hanging="360"/>
      </w:pPr>
      <w:rPr>
        <w:rFonts w:hint="default"/>
      </w:rPr>
    </w:lvl>
    <w:lvl w:ilvl="1">
      <w:start w:val="1"/>
      <w:numFmt w:val="lowerLetter"/>
      <w:lvlText w:val="%2)"/>
      <w:lvlJc w:val="left"/>
      <w:pPr>
        <w:tabs>
          <w:tab w:val="num" w:pos="1245"/>
        </w:tabs>
        <w:ind w:left="1245" w:hanging="420"/>
      </w:pPr>
    </w:lvl>
    <w:lvl w:ilvl="2">
      <w:start w:val="1"/>
      <w:numFmt w:val="lowerRoman"/>
      <w:lvlText w:val="%3."/>
      <w:lvlJc w:val="right"/>
      <w:pPr>
        <w:tabs>
          <w:tab w:val="num" w:pos="1665"/>
        </w:tabs>
        <w:ind w:left="1665" w:hanging="420"/>
      </w:pPr>
    </w:lvl>
    <w:lvl w:ilvl="3">
      <w:start w:val="1"/>
      <w:numFmt w:val="decimal"/>
      <w:lvlText w:val="%4."/>
      <w:lvlJc w:val="left"/>
      <w:pPr>
        <w:tabs>
          <w:tab w:val="num" w:pos="2085"/>
        </w:tabs>
        <w:ind w:left="2085" w:hanging="420"/>
      </w:pPr>
    </w:lvl>
    <w:lvl w:ilvl="4">
      <w:start w:val="1"/>
      <w:numFmt w:val="lowerLetter"/>
      <w:lvlText w:val="%5)"/>
      <w:lvlJc w:val="left"/>
      <w:pPr>
        <w:tabs>
          <w:tab w:val="num" w:pos="2505"/>
        </w:tabs>
        <w:ind w:left="2505" w:hanging="420"/>
      </w:pPr>
    </w:lvl>
    <w:lvl w:ilvl="5">
      <w:start w:val="1"/>
      <w:numFmt w:val="lowerRoman"/>
      <w:lvlText w:val="%6."/>
      <w:lvlJc w:val="right"/>
      <w:pPr>
        <w:tabs>
          <w:tab w:val="num" w:pos="2925"/>
        </w:tabs>
        <w:ind w:left="2925" w:hanging="420"/>
      </w:pPr>
    </w:lvl>
    <w:lvl w:ilvl="6">
      <w:start w:val="1"/>
      <w:numFmt w:val="decimal"/>
      <w:lvlText w:val="%7."/>
      <w:lvlJc w:val="left"/>
      <w:pPr>
        <w:tabs>
          <w:tab w:val="num" w:pos="3345"/>
        </w:tabs>
        <w:ind w:left="3345" w:hanging="420"/>
      </w:pPr>
    </w:lvl>
    <w:lvl w:ilvl="7">
      <w:start w:val="1"/>
      <w:numFmt w:val="lowerLetter"/>
      <w:lvlText w:val="%8)"/>
      <w:lvlJc w:val="left"/>
      <w:pPr>
        <w:tabs>
          <w:tab w:val="num" w:pos="3765"/>
        </w:tabs>
        <w:ind w:left="3765" w:hanging="420"/>
      </w:pPr>
    </w:lvl>
    <w:lvl w:ilvl="8">
      <w:start w:val="1"/>
      <w:numFmt w:val="lowerRoman"/>
      <w:lvlText w:val="%9."/>
      <w:lvlJc w:val="right"/>
      <w:pPr>
        <w:tabs>
          <w:tab w:val="num" w:pos="4185"/>
        </w:tabs>
        <w:ind w:left="4185" w:hanging="420"/>
      </w:pPr>
    </w:lvl>
  </w:abstractNum>
  <w:abstractNum w:abstractNumId="1" w15:restartNumberingAfterBreak="0">
    <w:nsid w:val="00000006"/>
    <w:multiLevelType w:val="multilevel"/>
    <w:tmpl w:val="00000006"/>
    <w:lvl w:ilvl="0">
      <w:start w:val="1"/>
      <w:numFmt w:val="decimal"/>
      <w:lvlText w:val="(%1)"/>
      <w:lvlJc w:val="left"/>
      <w:pPr>
        <w:tabs>
          <w:tab w:val="num" w:pos="791"/>
        </w:tabs>
        <w:ind w:left="791" w:hanging="360"/>
      </w:pPr>
      <w:rPr>
        <w:rFonts w:hint="default"/>
      </w:rPr>
    </w:lvl>
    <w:lvl w:ilvl="1">
      <w:start w:val="1"/>
      <w:numFmt w:val="lowerLetter"/>
      <w:lvlText w:val="%2)"/>
      <w:lvlJc w:val="left"/>
      <w:pPr>
        <w:tabs>
          <w:tab w:val="num" w:pos="1271"/>
        </w:tabs>
        <w:ind w:left="1271" w:hanging="420"/>
      </w:pPr>
    </w:lvl>
    <w:lvl w:ilvl="2">
      <w:start w:val="1"/>
      <w:numFmt w:val="lowerRoman"/>
      <w:lvlText w:val="%3."/>
      <w:lvlJc w:val="right"/>
      <w:pPr>
        <w:tabs>
          <w:tab w:val="num" w:pos="1691"/>
        </w:tabs>
        <w:ind w:left="1691" w:hanging="420"/>
      </w:pPr>
    </w:lvl>
    <w:lvl w:ilvl="3">
      <w:start w:val="1"/>
      <w:numFmt w:val="decimal"/>
      <w:lvlText w:val="%4."/>
      <w:lvlJc w:val="left"/>
      <w:pPr>
        <w:tabs>
          <w:tab w:val="num" w:pos="2111"/>
        </w:tabs>
        <w:ind w:left="2111" w:hanging="420"/>
      </w:pPr>
    </w:lvl>
    <w:lvl w:ilvl="4">
      <w:start w:val="1"/>
      <w:numFmt w:val="lowerLetter"/>
      <w:lvlText w:val="%5)"/>
      <w:lvlJc w:val="left"/>
      <w:pPr>
        <w:tabs>
          <w:tab w:val="num" w:pos="2531"/>
        </w:tabs>
        <w:ind w:left="2531" w:hanging="420"/>
      </w:pPr>
    </w:lvl>
    <w:lvl w:ilvl="5">
      <w:start w:val="1"/>
      <w:numFmt w:val="lowerRoman"/>
      <w:lvlText w:val="%6."/>
      <w:lvlJc w:val="right"/>
      <w:pPr>
        <w:tabs>
          <w:tab w:val="num" w:pos="2951"/>
        </w:tabs>
        <w:ind w:left="2951" w:hanging="420"/>
      </w:pPr>
    </w:lvl>
    <w:lvl w:ilvl="6">
      <w:start w:val="1"/>
      <w:numFmt w:val="decimal"/>
      <w:lvlText w:val="%7."/>
      <w:lvlJc w:val="left"/>
      <w:pPr>
        <w:tabs>
          <w:tab w:val="num" w:pos="3371"/>
        </w:tabs>
        <w:ind w:left="3371" w:hanging="420"/>
      </w:pPr>
    </w:lvl>
    <w:lvl w:ilvl="7">
      <w:start w:val="1"/>
      <w:numFmt w:val="lowerLetter"/>
      <w:lvlText w:val="%8)"/>
      <w:lvlJc w:val="left"/>
      <w:pPr>
        <w:tabs>
          <w:tab w:val="num" w:pos="3791"/>
        </w:tabs>
        <w:ind w:left="3791" w:hanging="420"/>
      </w:pPr>
    </w:lvl>
    <w:lvl w:ilvl="8">
      <w:start w:val="1"/>
      <w:numFmt w:val="lowerRoman"/>
      <w:lvlText w:val="%9."/>
      <w:lvlJc w:val="right"/>
      <w:pPr>
        <w:tabs>
          <w:tab w:val="num" w:pos="4211"/>
        </w:tabs>
        <w:ind w:left="4211" w:hanging="420"/>
      </w:pPr>
    </w:lvl>
  </w:abstractNum>
  <w:abstractNum w:abstractNumId="2" w15:restartNumberingAfterBreak="0">
    <w:nsid w:val="00000009"/>
    <w:multiLevelType w:val="multilevel"/>
    <w:tmpl w:val="00000009"/>
    <w:lvl w:ilvl="0">
      <w:numFmt w:val="bullet"/>
      <w:lvlText w:val="●"/>
      <w:lvlJc w:val="left"/>
      <w:pPr>
        <w:tabs>
          <w:tab w:val="num" w:pos="850"/>
        </w:tabs>
        <w:ind w:left="850" w:hanging="570"/>
      </w:pPr>
      <w:rPr>
        <w:rFonts w:ascii="宋体" w:eastAsia="宋体" w:hAnsi="宋体" w:hint="eastAsia"/>
      </w:rPr>
    </w:lvl>
    <w:lvl w:ilvl="1">
      <w:start w:val="1"/>
      <w:numFmt w:val="bullet"/>
      <w:lvlText w:val=""/>
      <w:lvlJc w:val="left"/>
      <w:pPr>
        <w:tabs>
          <w:tab w:val="num" w:pos="1120"/>
        </w:tabs>
        <w:ind w:left="1120" w:hanging="420"/>
      </w:pPr>
      <w:rPr>
        <w:rFonts w:ascii="Wingdings" w:hAnsi="Wingdings" w:hint="default"/>
      </w:rPr>
    </w:lvl>
    <w:lvl w:ilvl="2">
      <w:start w:val="1"/>
      <w:numFmt w:val="bullet"/>
      <w:lvlText w:val=""/>
      <w:lvlJc w:val="left"/>
      <w:pPr>
        <w:tabs>
          <w:tab w:val="num" w:pos="1540"/>
        </w:tabs>
        <w:ind w:left="1540" w:hanging="420"/>
      </w:pPr>
      <w:rPr>
        <w:rFonts w:ascii="Wingdings" w:hAnsi="Wingdings" w:hint="default"/>
      </w:rPr>
    </w:lvl>
    <w:lvl w:ilvl="3">
      <w:start w:val="1"/>
      <w:numFmt w:val="bullet"/>
      <w:lvlText w:val=""/>
      <w:lvlJc w:val="left"/>
      <w:pPr>
        <w:tabs>
          <w:tab w:val="num" w:pos="1960"/>
        </w:tabs>
        <w:ind w:left="1960" w:hanging="420"/>
      </w:pPr>
      <w:rPr>
        <w:rFonts w:ascii="Wingdings" w:hAnsi="Wingdings" w:hint="default"/>
      </w:rPr>
    </w:lvl>
    <w:lvl w:ilvl="4">
      <w:start w:val="1"/>
      <w:numFmt w:val="bullet"/>
      <w:lvlText w:val=""/>
      <w:lvlJc w:val="left"/>
      <w:pPr>
        <w:tabs>
          <w:tab w:val="num" w:pos="2380"/>
        </w:tabs>
        <w:ind w:left="2380" w:hanging="420"/>
      </w:pPr>
      <w:rPr>
        <w:rFonts w:ascii="Wingdings" w:hAnsi="Wingdings" w:hint="default"/>
      </w:rPr>
    </w:lvl>
    <w:lvl w:ilvl="5">
      <w:start w:val="1"/>
      <w:numFmt w:val="bullet"/>
      <w:lvlText w:val=""/>
      <w:lvlJc w:val="left"/>
      <w:pPr>
        <w:tabs>
          <w:tab w:val="num" w:pos="2800"/>
        </w:tabs>
        <w:ind w:left="2800" w:hanging="420"/>
      </w:pPr>
      <w:rPr>
        <w:rFonts w:ascii="Wingdings" w:hAnsi="Wingdings" w:hint="default"/>
      </w:rPr>
    </w:lvl>
    <w:lvl w:ilvl="6">
      <w:start w:val="1"/>
      <w:numFmt w:val="bullet"/>
      <w:lvlText w:val=""/>
      <w:lvlJc w:val="left"/>
      <w:pPr>
        <w:tabs>
          <w:tab w:val="num" w:pos="3220"/>
        </w:tabs>
        <w:ind w:left="3220" w:hanging="420"/>
      </w:pPr>
      <w:rPr>
        <w:rFonts w:ascii="Wingdings" w:hAnsi="Wingdings" w:hint="default"/>
      </w:rPr>
    </w:lvl>
    <w:lvl w:ilvl="7">
      <w:start w:val="1"/>
      <w:numFmt w:val="bullet"/>
      <w:lvlText w:val=""/>
      <w:lvlJc w:val="left"/>
      <w:pPr>
        <w:tabs>
          <w:tab w:val="num" w:pos="3640"/>
        </w:tabs>
        <w:ind w:left="3640" w:hanging="420"/>
      </w:pPr>
      <w:rPr>
        <w:rFonts w:ascii="Wingdings" w:hAnsi="Wingdings" w:hint="default"/>
      </w:rPr>
    </w:lvl>
    <w:lvl w:ilvl="8">
      <w:start w:val="1"/>
      <w:numFmt w:val="bullet"/>
      <w:lvlText w:val=""/>
      <w:lvlJc w:val="left"/>
      <w:pPr>
        <w:tabs>
          <w:tab w:val="num" w:pos="4060"/>
        </w:tabs>
        <w:ind w:left="4060" w:hanging="420"/>
      </w:pPr>
      <w:rPr>
        <w:rFonts w:ascii="Wingdings" w:hAnsi="Wingdings" w:hint="default"/>
      </w:rPr>
    </w:lvl>
  </w:abstractNum>
  <w:abstractNum w:abstractNumId="3" w15:restartNumberingAfterBreak="0">
    <w:nsid w:val="0000000A"/>
    <w:multiLevelType w:val="multilevel"/>
    <w:tmpl w:val="0000000A"/>
    <w:lvl w:ilvl="0">
      <w:start w:val="9"/>
      <w:numFmt w:val="japaneseCounting"/>
      <w:lvlText w:val="第%1章"/>
      <w:lvlJc w:val="left"/>
      <w:pPr>
        <w:tabs>
          <w:tab w:val="num" w:pos="3920"/>
        </w:tabs>
        <w:ind w:left="3920" w:hanging="1935"/>
      </w:pPr>
      <w:rPr>
        <w:rFonts w:hint="default"/>
      </w:rPr>
    </w:lvl>
    <w:lvl w:ilvl="1">
      <w:start w:val="1"/>
      <w:numFmt w:val="lowerLetter"/>
      <w:lvlText w:val="%2)"/>
      <w:lvlJc w:val="left"/>
      <w:pPr>
        <w:tabs>
          <w:tab w:val="num" w:pos="2825"/>
        </w:tabs>
        <w:ind w:left="2825" w:hanging="420"/>
      </w:pPr>
    </w:lvl>
    <w:lvl w:ilvl="2">
      <w:start w:val="1"/>
      <w:numFmt w:val="lowerRoman"/>
      <w:lvlText w:val="%3."/>
      <w:lvlJc w:val="right"/>
      <w:pPr>
        <w:tabs>
          <w:tab w:val="num" w:pos="3245"/>
        </w:tabs>
        <w:ind w:left="3245" w:hanging="420"/>
      </w:pPr>
    </w:lvl>
    <w:lvl w:ilvl="3">
      <w:start w:val="1"/>
      <w:numFmt w:val="decimal"/>
      <w:lvlText w:val="%4."/>
      <w:lvlJc w:val="left"/>
      <w:pPr>
        <w:tabs>
          <w:tab w:val="num" w:pos="3665"/>
        </w:tabs>
        <w:ind w:left="3665" w:hanging="420"/>
      </w:pPr>
    </w:lvl>
    <w:lvl w:ilvl="4">
      <w:start w:val="1"/>
      <w:numFmt w:val="lowerLetter"/>
      <w:lvlText w:val="%5)"/>
      <w:lvlJc w:val="left"/>
      <w:pPr>
        <w:tabs>
          <w:tab w:val="num" w:pos="4085"/>
        </w:tabs>
        <w:ind w:left="4085" w:hanging="420"/>
      </w:pPr>
    </w:lvl>
    <w:lvl w:ilvl="5">
      <w:start w:val="1"/>
      <w:numFmt w:val="lowerRoman"/>
      <w:lvlText w:val="%6."/>
      <w:lvlJc w:val="right"/>
      <w:pPr>
        <w:tabs>
          <w:tab w:val="num" w:pos="4505"/>
        </w:tabs>
        <w:ind w:left="4505" w:hanging="420"/>
      </w:pPr>
    </w:lvl>
    <w:lvl w:ilvl="6">
      <w:start w:val="1"/>
      <w:numFmt w:val="decimal"/>
      <w:lvlText w:val="%7."/>
      <w:lvlJc w:val="left"/>
      <w:pPr>
        <w:tabs>
          <w:tab w:val="num" w:pos="4925"/>
        </w:tabs>
        <w:ind w:left="4925" w:hanging="420"/>
      </w:pPr>
    </w:lvl>
    <w:lvl w:ilvl="7">
      <w:start w:val="1"/>
      <w:numFmt w:val="lowerLetter"/>
      <w:lvlText w:val="%8)"/>
      <w:lvlJc w:val="left"/>
      <w:pPr>
        <w:tabs>
          <w:tab w:val="num" w:pos="5345"/>
        </w:tabs>
        <w:ind w:left="5345" w:hanging="420"/>
      </w:pPr>
    </w:lvl>
    <w:lvl w:ilvl="8">
      <w:start w:val="1"/>
      <w:numFmt w:val="lowerRoman"/>
      <w:lvlText w:val="%9."/>
      <w:lvlJc w:val="right"/>
      <w:pPr>
        <w:tabs>
          <w:tab w:val="num" w:pos="5765"/>
        </w:tabs>
        <w:ind w:left="5765" w:hanging="420"/>
      </w:pPr>
    </w:lvl>
  </w:abstractNum>
  <w:abstractNum w:abstractNumId="4" w15:restartNumberingAfterBreak="0">
    <w:nsid w:val="0000000B"/>
    <w:multiLevelType w:val="multilevel"/>
    <w:tmpl w:val="0000000B"/>
    <w:lvl w:ilvl="0">
      <w:start w:val="1"/>
      <w:numFmt w:val="decimal"/>
      <w:lvlText w:val="%1."/>
      <w:lvlJc w:val="left"/>
      <w:pPr>
        <w:tabs>
          <w:tab w:val="num" w:pos="675"/>
        </w:tabs>
        <w:ind w:left="675" w:hanging="375"/>
      </w:pPr>
      <w:rPr>
        <w:rFonts w:hint="default"/>
      </w:rPr>
    </w:lvl>
    <w:lvl w:ilvl="1">
      <w:start w:val="1"/>
      <w:numFmt w:val="lowerLetter"/>
      <w:lvlText w:val="%2)"/>
      <w:lvlJc w:val="left"/>
      <w:pPr>
        <w:tabs>
          <w:tab w:val="num" w:pos="1140"/>
        </w:tabs>
        <w:ind w:left="1140" w:hanging="420"/>
      </w:pPr>
    </w:lvl>
    <w:lvl w:ilvl="2">
      <w:start w:val="1"/>
      <w:numFmt w:val="lowerRoman"/>
      <w:lvlText w:val="%3."/>
      <w:lvlJc w:val="right"/>
      <w:pPr>
        <w:tabs>
          <w:tab w:val="num" w:pos="1560"/>
        </w:tabs>
        <w:ind w:left="1560" w:hanging="420"/>
      </w:pPr>
    </w:lvl>
    <w:lvl w:ilvl="3">
      <w:start w:val="1"/>
      <w:numFmt w:val="decimal"/>
      <w:lvlText w:val="%4."/>
      <w:lvlJc w:val="left"/>
      <w:pPr>
        <w:tabs>
          <w:tab w:val="num" w:pos="1980"/>
        </w:tabs>
        <w:ind w:left="1980" w:hanging="420"/>
      </w:pPr>
    </w:lvl>
    <w:lvl w:ilvl="4">
      <w:start w:val="1"/>
      <w:numFmt w:val="lowerLetter"/>
      <w:lvlText w:val="%5)"/>
      <w:lvlJc w:val="left"/>
      <w:pPr>
        <w:tabs>
          <w:tab w:val="num" w:pos="2400"/>
        </w:tabs>
        <w:ind w:left="2400" w:hanging="420"/>
      </w:pPr>
    </w:lvl>
    <w:lvl w:ilvl="5">
      <w:start w:val="1"/>
      <w:numFmt w:val="lowerRoman"/>
      <w:lvlText w:val="%6."/>
      <w:lvlJc w:val="right"/>
      <w:pPr>
        <w:tabs>
          <w:tab w:val="num" w:pos="2820"/>
        </w:tabs>
        <w:ind w:left="2820" w:hanging="420"/>
      </w:pPr>
    </w:lvl>
    <w:lvl w:ilvl="6">
      <w:start w:val="1"/>
      <w:numFmt w:val="decimal"/>
      <w:lvlText w:val="%7."/>
      <w:lvlJc w:val="left"/>
      <w:pPr>
        <w:tabs>
          <w:tab w:val="num" w:pos="3240"/>
        </w:tabs>
        <w:ind w:left="3240" w:hanging="420"/>
      </w:pPr>
    </w:lvl>
    <w:lvl w:ilvl="7">
      <w:start w:val="1"/>
      <w:numFmt w:val="lowerLetter"/>
      <w:lvlText w:val="%8)"/>
      <w:lvlJc w:val="left"/>
      <w:pPr>
        <w:tabs>
          <w:tab w:val="num" w:pos="3660"/>
        </w:tabs>
        <w:ind w:left="3660" w:hanging="420"/>
      </w:pPr>
    </w:lvl>
    <w:lvl w:ilvl="8">
      <w:start w:val="1"/>
      <w:numFmt w:val="lowerRoman"/>
      <w:lvlText w:val="%9."/>
      <w:lvlJc w:val="right"/>
      <w:pPr>
        <w:tabs>
          <w:tab w:val="num" w:pos="4080"/>
        </w:tabs>
        <w:ind w:left="4080" w:hanging="420"/>
      </w:pPr>
    </w:lvl>
  </w:abstractNum>
  <w:abstractNum w:abstractNumId="5" w15:restartNumberingAfterBreak="0">
    <w:nsid w:val="1E2F235F"/>
    <w:multiLevelType w:val="hybridMultilevel"/>
    <w:tmpl w:val="4552E26A"/>
    <w:lvl w:ilvl="0" w:tplc="D6DE8412">
      <w:start w:val="1"/>
      <w:numFmt w:val="decimal"/>
      <w:lvlText w:val="（%1）"/>
      <w:lvlJc w:val="left"/>
      <w:pPr>
        <w:ind w:left="2883" w:hanging="2160"/>
      </w:pPr>
      <w:rPr>
        <w:rFonts w:hint="default"/>
      </w:rPr>
    </w:lvl>
    <w:lvl w:ilvl="1" w:tplc="04090019" w:tentative="1">
      <w:start w:val="1"/>
      <w:numFmt w:val="lowerLetter"/>
      <w:lvlText w:val="%2)"/>
      <w:lvlJc w:val="left"/>
      <w:pPr>
        <w:ind w:left="1563" w:hanging="420"/>
      </w:pPr>
    </w:lvl>
    <w:lvl w:ilvl="2" w:tplc="0409001B" w:tentative="1">
      <w:start w:val="1"/>
      <w:numFmt w:val="lowerRoman"/>
      <w:lvlText w:val="%3."/>
      <w:lvlJc w:val="right"/>
      <w:pPr>
        <w:ind w:left="1983" w:hanging="420"/>
      </w:pPr>
    </w:lvl>
    <w:lvl w:ilvl="3" w:tplc="0409000F" w:tentative="1">
      <w:start w:val="1"/>
      <w:numFmt w:val="decimal"/>
      <w:lvlText w:val="%4."/>
      <w:lvlJc w:val="left"/>
      <w:pPr>
        <w:ind w:left="2403" w:hanging="420"/>
      </w:pPr>
    </w:lvl>
    <w:lvl w:ilvl="4" w:tplc="04090019" w:tentative="1">
      <w:start w:val="1"/>
      <w:numFmt w:val="lowerLetter"/>
      <w:lvlText w:val="%5)"/>
      <w:lvlJc w:val="left"/>
      <w:pPr>
        <w:ind w:left="2823" w:hanging="420"/>
      </w:pPr>
    </w:lvl>
    <w:lvl w:ilvl="5" w:tplc="0409001B" w:tentative="1">
      <w:start w:val="1"/>
      <w:numFmt w:val="lowerRoman"/>
      <w:lvlText w:val="%6."/>
      <w:lvlJc w:val="right"/>
      <w:pPr>
        <w:ind w:left="3243" w:hanging="420"/>
      </w:pPr>
    </w:lvl>
    <w:lvl w:ilvl="6" w:tplc="0409000F" w:tentative="1">
      <w:start w:val="1"/>
      <w:numFmt w:val="decimal"/>
      <w:lvlText w:val="%7."/>
      <w:lvlJc w:val="left"/>
      <w:pPr>
        <w:ind w:left="3663" w:hanging="420"/>
      </w:pPr>
    </w:lvl>
    <w:lvl w:ilvl="7" w:tplc="04090019" w:tentative="1">
      <w:start w:val="1"/>
      <w:numFmt w:val="lowerLetter"/>
      <w:lvlText w:val="%8)"/>
      <w:lvlJc w:val="left"/>
      <w:pPr>
        <w:ind w:left="4083" w:hanging="420"/>
      </w:pPr>
    </w:lvl>
    <w:lvl w:ilvl="8" w:tplc="0409001B" w:tentative="1">
      <w:start w:val="1"/>
      <w:numFmt w:val="lowerRoman"/>
      <w:lvlText w:val="%9."/>
      <w:lvlJc w:val="right"/>
      <w:pPr>
        <w:ind w:left="4503" w:hanging="420"/>
      </w:pPr>
    </w:lvl>
  </w:abstractNum>
  <w:abstractNum w:abstractNumId="6" w15:restartNumberingAfterBreak="0">
    <w:nsid w:val="2B800951"/>
    <w:multiLevelType w:val="multilevel"/>
    <w:tmpl w:val="0000000B"/>
    <w:lvl w:ilvl="0">
      <w:start w:val="1"/>
      <w:numFmt w:val="decimal"/>
      <w:lvlText w:val="%1."/>
      <w:lvlJc w:val="left"/>
      <w:pPr>
        <w:tabs>
          <w:tab w:val="num" w:pos="675"/>
        </w:tabs>
        <w:ind w:left="675" w:hanging="375"/>
      </w:pPr>
      <w:rPr>
        <w:rFonts w:hint="default"/>
      </w:rPr>
    </w:lvl>
    <w:lvl w:ilvl="1">
      <w:start w:val="1"/>
      <w:numFmt w:val="lowerLetter"/>
      <w:lvlText w:val="%2)"/>
      <w:lvlJc w:val="left"/>
      <w:pPr>
        <w:tabs>
          <w:tab w:val="num" w:pos="1140"/>
        </w:tabs>
        <w:ind w:left="1140" w:hanging="420"/>
      </w:pPr>
    </w:lvl>
    <w:lvl w:ilvl="2">
      <w:start w:val="1"/>
      <w:numFmt w:val="lowerRoman"/>
      <w:lvlText w:val="%3."/>
      <w:lvlJc w:val="right"/>
      <w:pPr>
        <w:tabs>
          <w:tab w:val="num" w:pos="1560"/>
        </w:tabs>
        <w:ind w:left="1560" w:hanging="420"/>
      </w:pPr>
    </w:lvl>
    <w:lvl w:ilvl="3">
      <w:start w:val="1"/>
      <w:numFmt w:val="decimal"/>
      <w:lvlText w:val="%4."/>
      <w:lvlJc w:val="left"/>
      <w:pPr>
        <w:tabs>
          <w:tab w:val="num" w:pos="1980"/>
        </w:tabs>
        <w:ind w:left="1980" w:hanging="420"/>
      </w:pPr>
    </w:lvl>
    <w:lvl w:ilvl="4">
      <w:start w:val="1"/>
      <w:numFmt w:val="lowerLetter"/>
      <w:lvlText w:val="%5)"/>
      <w:lvlJc w:val="left"/>
      <w:pPr>
        <w:tabs>
          <w:tab w:val="num" w:pos="2400"/>
        </w:tabs>
        <w:ind w:left="2400" w:hanging="420"/>
      </w:pPr>
    </w:lvl>
    <w:lvl w:ilvl="5">
      <w:start w:val="1"/>
      <w:numFmt w:val="lowerRoman"/>
      <w:lvlText w:val="%6."/>
      <w:lvlJc w:val="right"/>
      <w:pPr>
        <w:tabs>
          <w:tab w:val="num" w:pos="2820"/>
        </w:tabs>
        <w:ind w:left="2820" w:hanging="420"/>
      </w:pPr>
    </w:lvl>
    <w:lvl w:ilvl="6">
      <w:start w:val="1"/>
      <w:numFmt w:val="decimal"/>
      <w:lvlText w:val="%7."/>
      <w:lvlJc w:val="left"/>
      <w:pPr>
        <w:tabs>
          <w:tab w:val="num" w:pos="3240"/>
        </w:tabs>
        <w:ind w:left="3240" w:hanging="420"/>
      </w:pPr>
    </w:lvl>
    <w:lvl w:ilvl="7">
      <w:start w:val="1"/>
      <w:numFmt w:val="lowerLetter"/>
      <w:lvlText w:val="%8)"/>
      <w:lvlJc w:val="left"/>
      <w:pPr>
        <w:tabs>
          <w:tab w:val="num" w:pos="3660"/>
        </w:tabs>
        <w:ind w:left="3660" w:hanging="420"/>
      </w:pPr>
    </w:lvl>
    <w:lvl w:ilvl="8">
      <w:start w:val="1"/>
      <w:numFmt w:val="lowerRoman"/>
      <w:lvlText w:val="%9."/>
      <w:lvlJc w:val="right"/>
      <w:pPr>
        <w:tabs>
          <w:tab w:val="num" w:pos="4080"/>
        </w:tabs>
        <w:ind w:left="4080" w:hanging="420"/>
      </w:pPr>
    </w:lvl>
  </w:abstractNum>
  <w:abstractNum w:abstractNumId="7" w15:restartNumberingAfterBreak="0">
    <w:nsid w:val="3154297E"/>
    <w:multiLevelType w:val="hybridMultilevel"/>
    <w:tmpl w:val="D51C4B60"/>
    <w:lvl w:ilvl="0" w:tplc="6C706040">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C281D01"/>
    <w:multiLevelType w:val="hybridMultilevel"/>
    <w:tmpl w:val="BC7464E6"/>
    <w:lvl w:ilvl="0" w:tplc="17A0C8E0">
      <w:start w:val="1"/>
      <w:numFmt w:val="decimal"/>
      <w:lvlText w:val="（%1）"/>
      <w:lvlJc w:val="left"/>
      <w:pPr>
        <w:ind w:left="1380" w:hanging="108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9" w15:restartNumberingAfterBreak="0">
    <w:nsid w:val="3E6142F3"/>
    <w:multiLevelType w:val="hybridMultilevel"/>
    <w:tmpl w:val="689CAF06"/>
    <w:lvl w:ilvl="0" w:tplc="2A1020FA">
      <w:start w:val="1"/>
      <w:numFmt w:val="decimal"/>
      <w:lvlText w:val="(%1)"/>
      <w:lvlJc w:val="left"/>
      <w:pPr>
        <w:ind w:left="1020" w:hanging="720"/>
      </w:pPr>
      <w:rPr>
        <w:rFonts w:ascii="Calibri" w:hAnsi="Calibri" w:cs="Calibri"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0" w15:restartNumberingAfterBreak="0">
    <w:nsid w:val="3E8F2749"/>
    <w:multiLevelType w:val="multilevel"/>
    <w:tmpl w:val="98206A48"/>
    <w:lvl w:ilvl="0">
      <w:start w:val="9"/>
      <w:numFmt w:val="decimal"/>
      <w:lvlText w:val="%1"/>
      <w:lvlJc w:val="left"/>
      <w:pPr>
        <w:ind w:left="990" w:hanging="990"/>
      </w:pPr>
      <w:rPr>
        <w:rFonts w:hint="default"/>
      </w:rPr>
    </w:lvl>
    <w:lvl w:ilvl="1">
      <w:start w:val="3"/>
      <w:numFmt w:val="decimal"/>
      <w:lvlText w:val="%1.%2"/>
      <w:lvlJc w:val="left"/>
      <w:pPr>
        <w:ind w:left="1110" w:hanging="990"/>
      </w:pPr>
      <w:rPr>
        <w:rFonts w:hint="default"/>
      </w:rPr>
    </w:lvl>
    <w:lvl w:ilvl="2">
      <w:start w:val="2"/>
      <w:numFmt w:val="decimal"/>
      <w:lvlText w:val="%1.%2.%3"/>
      <w:lvlJc w:val="left"/>
      <w:pPr>
        <w:ind w:left="1230" w:hanging="99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480" w:hanging="2520"/>
      </w:pPr>
      <w:rPr>
        <w:rFonts w:hint="default"/>
      </w:rPr>
    </w:lvl>
  </w:abstractNum>
  <w:abstractNum w:abstractNumId="11" w15:restartNumberingAfterBreak="0">
    <w:nsid w:val="50ED4A4E"/>
    <w:multiLevelType w:val="hybridMultilevel"/>
    <w:tmpl w:val="A00C6A30"/>
    <w:lvl w:ilvl="0" w:tplc="476C7472">
      <w:start w:val="1"/>
      <w:numFmt w:val="bullet"/>
      <w:lvlText w:val="•"/>
      <w:lvlJc w:val="left"/>
      <w:pPr>
        <w:tabs>
          <w:tab w:val="num" w:pos="720"/>
        </w:tabs>
        <w:ind w:left="720" w:hanging="360"/>
      </w:pPr>
      <w:rPr>
        <w:rFonts w:ascii="Times New Roman" w:hAnsi="Times New Roman" w:hint="default"/>
      </w:rPr>
    </w:lvl>
    <w:lvl w:ilvl="1" w:tplc="C944AE4A" w:tentative="1">
      <w:start w:val="1"/>
      <w:numFmt w:val="bullet"/>
      <w:lvlText w:val="•"/>
      <w:lvlJc w:val="left"/>
      <w:pPr>
        <w:tabs>
          <w:tab w:val="num" w:pos="1440"/>
        </w:tabs>
        <w:ind w:left="1440" w:hanging="360"/>
      </w:pPr>
      <w:rPr>
        <w:rFonts w:ascii="Times New Roman" w:hAnsi="Times New Roman" w:hint="default"/>
      </w:rPr>
    </w:lvl>
    <w:lvl w:ilvl="2" w:tplc="D0500872" w:tentative="1">
      <w:start w:val="1"/>
      <w:numFmt w:val="bullet"/>
      <w:lvlText w:val="•"/>
      <w:lvlJc w:val="left"/>
      <w:pPr>
        <w:tabs>
          <w:tab w:val="num" w:pos="2160"/>
        </w:tabs>
        <w:ind w:left="2160" w:hanging="360"/>
      </w:pPr>
      <w:rPr>
        <w:rFonts w:ascii="Times New Roman" w:hAnsi="Times New Roman" w:hint="default"/>
      </w:rPr>
    </w:lvl>
    <w:lvl w:ilvl="3" w:tplc="825A237C" w:tentative="1">
      <w:start w:val="1"/>
      <w:numFmt w:val="bullet"/>
      <w:lvlText w:val="•"/>
      <w:lvlJc w:val="left"/>
      <w:pPr>
        <w:tabs>
          <w:tab w:val="num" w:pos="2880"/>
        </w:tabs>
        <w:ind w:left="2880" w:hanging="360"/>
      </w:pPr>
      <w:rPr>
        <w:rFonts w:ascii="Times New Roman" w:hAnsi="Times New Roman" w:hint="default"/>
      </w:rPr>
    </w:lvl>
    <w:lvl w:ilvl="4" w:tplc="CE008DB0" w:tentative="1">
      <w:start w:val="1"/>
      <w:numFmt w:val="bullet"/>
      <w:lvlText w:val="•"/>
      <w:lvlJc w:val="left"/>
      <w:pPr>
        <w:tabs>
          <w:tab w:val="num" w:pos="3600"/>
        </w:tabs>
        <w:ind w:left="3600" w:hanging="360"/>
      </w:pPr>
      <w:rPr>
        <w:rFonts w:ascii="Times New Roman" w:hAnsi="Times New Roman" w:hint="default"/>
      </w:rPr>
    </w:lvl>
    <w:lvl w:ilvl="5" w:tplc="393ACD40" w:tentative="1">
      <w:start w:val="1"/>
      <w:numFmt w:val="bullet"/>
      <w:lvlText w:val="•"/>
      <w:lvlJc w:val="left"/>
      <w:pPr>
        <w:tabs>
          <w:tab w:val="num" w:pos="4320"/>
        </w:tabs>
        <w:ind w:left="4320" w:hanging="360"/>
      </w:pPr>
      <w:rPr>
        <w:rFonts w:ascii="Times New Roman" w:hAnsi="Times New Roman" w:hint="default"/>
      </w:rPr>
    </w:lvl>
    <w:lvl w:ilvl="6" w:tplc="8BD00E84" w:tentative="1">
      <w:start w:val="1"/>
      <w:numFmt w:val="bullet"/>
      <w:lvlText w:val="•"/>
      <w:lvlJc w:val="left"/>
      <w:pPr>
        <w:tabs>
          <w:tab w:val="num" w:pos="5040"/>
        </w:tabs>
        <w:ind w:left="5040" w:hanging="360"/>
      </w:pPr>
      <w:rPr>
        <w:rFonts w:ascii="Times New Roman" w:hAnsi="Times New Roman" w:hint="default"/>
      </w:rPr>
    </w:lvl>
    <w:lvl w:ilvl="7" w:tplc="448ACA86" w:tentative="1">
      <w:start w:val="1"/>
      <w:numFmt w:val="bullet"/>
      <w:lvlText w:val="•"/>
      <w:lvlJc w:val="left"/>
      <w:pPr>
        <w:tabs>
          <w:tab w:val="num" w:pos="5760"/>
        </w:tabs>
        <w:ind w:left="5760" w:hanging="360"/>
      </w:pPr>
      <w:rPr>
        <w:rFonts w:ascii="Times New Roman" w:hAnsi="Times New Roman" w:hint="default"/>
      </w:rPr>
    </w:lvl>
    <w:lvl w:ilvl="8" w:tplc="25F6A38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AA340A6"/>
    <w:multiLevelType w:val="hybridMultilevel"/>
    <w:tmpl w:val="29D2D184"/>
    <w:lvl w:ilvl="0" w:tplc="10C83712">
      <w:start w:val="1"/>
      <w:numFmt w:val="decimal"/>
      <w:lvlText w:val="（%1）"/>
      <w:lvlJc w:val="left"/>
      <w:pPr>
        <w:ind w:left="1611" w:hanging="1080"/>
      </w:pPr>
      <w:rPr>
        <w:rFonts w:hint="default"/>
      </w:rPr>
    </w:lvl>
    <w:lvl w:ilvl="1" w:tplc="04090019" w:tentative="1">
      <w:start w:val="1"/>
      <w:numFmt w:val="lowerLetter"/>
      <w:lvlText w:val="%2)"/>
      <w:lvlJc w:val="left"/>
      <w:pPr>
        <w:ind w:left="1371" w:hanging="420"/>
      </w:pPr>
    </w:lvl>
    <w:lvl w:ilvl="2" w:tplc="0409001B" w:tentative="1">
      <w:start w:val="1"/>
      <w:numFmt w:val="lowerRoman"/>
      <w:lvlText w:val="%3."/>
      <w:lvlJc w:val="right"/>
      <w:pPr>
        <w:ind w:left="1791" w:hanging="420"/>
      </w:pPr>
    </w:lvl>
    <w:lvl w:ilvl="3" w:tplc="0409000F" w:tentative="1">
      <w:start w:val="1"/>
      <w:numFmt w:val="decimal"/>
      <w:lvlText w:val="%4."/>
      <w:lvlJc w:val="left"/>
      <w:pPr>
        <w:ind w:left="2211" w:hanging="420"/>
      </w:pPr>
    </w:lvl>
    <w:lvl w:ilvl="4" w:tplc="04090019" w:tentative="1">
      <w:start w:val="1"/>
      <w:numFmt w:val="lowerLetter"/>
      <w:lvlText w:val="%5)"/>
      <w:lvlJc w:val="left"/>
      <w:pPr>
        <w:ind w:left="2631" w:hanging="420"/>
      </w:pPr>
    </w:lvl>
    <w:lvl w:ilvl="5" w:tplc="0409001B" w:tentative="1">
      <w:start w:val="1"/>
      <w:numFmt w:val="lowerRoman"/>
      <w:lvlText w:val="%6."/>
      <w:lvlJc w:val="right"/>
      <w:pPr>
        <w:ind w:left="3051" w:hanging="420"/>
      </w:pPr>
    </w:lvl>
    <w:lvl w:ilvl="6" w:tplc="0409000F" w:tentative="1">
      <w:start w:val="1"/>
      <w:numFmt w:val="decimal"/>
      <w:lvlText w:val="%7."/>
      <w:lvlJc w:val="left"/>
      <w:pPr>
        <w:ind w:left="3471" w:hanging="420"/>
      </w:pPr>
    </w:lvl>
    <w:lvl w:ilvl="7" w:tplc="04090019" w:tentative="1">
      <w:start w:val="1"/>
      <w:numFmt w:val="lowerLetter"/>
      <w:lvlText w:val="%8)"/>
      <w:lvlJc w:val="left"/>
      <w:pPr>
        <w:ind w:left="3891" w:hanging="420"/>
      </w:pPr>
    </w:lvl>
    <w:lvl w:ilvl="8" w:tplc="0409001B" w:tentative="1">
      <w:start w:val="1"/>
      <w:numFmt w:val="lowerRoman"/>
      <w:lvlText w:val="%9."/>
      <w:lvlJc w:val="right"/>
      <w:pPr>
        <w:ind w:left="4311" w:hanging="420"/>
      </w:pPr>
    </w:lvl>
  </w:abstractNum>
  <w:abstractNum w:abstractNumId="13" w15:restartNumberingAfterBreak="0">
    <w:nsid w:val="6B125968"/>
    <w:multiLevelType w:val="hybridMultilevel"/>
    <w:tmpl w:val="43440E52"/>
    <w:lvl w:ilvl="0" w:tplc="C53626E0">
      <w:start w:val="3"/>
      <w:numFmt w:val="decimal"/>
      <w:lvlText w:val="（%1）"/>
      <w:lvlJc w:val="left"/>
      <w:pPr>
        <w:ind w:left="1080" w:hanging="10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950ABA"/>
    <w:multiLevelType w:val="hybridMultilevel"/>
    <w:tmpl w:val="EAF429A4"/>
    <w:lvl w:ilvl="0" w:tplc="5E706AB4">
      <w:start w:val="2"/>
      <w:numFmt w:val="decimal"/>
      <w:lvlText w:val="（%1）"/>
      <w:lvlJc w:val="left"/>
      <w:pPr>
        <w:ind w:left="1441" w:hanging="108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8"/>
  </w:num>
  <w:num w:numId="8">
    <w:abstractNumId w:val="12"/>
  </w:num>
  <w:num w:numId="9">
    <w:abstractNumId w:val="13"/>
  </w:num>
  <w:num w:numId="10">
    <w:abstractNumId w:val="6"/>
  </w:num>
  <w:num w:numId="11">
    <w:abstractNumId w:val="7"/>
  </w:num>
  <w:num w:numId="12">
    <w:abstractNumId w:val="10"/>
  </w:num>
  <w:num w:numId="13">
    <w:abstractNumId w:val="11"/>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5F2"/>
    <w:rsid w:val="00006BFD"/>
    <w:rsid w:val="00010974"/>
    <w:rsid w:val="00013FBB"/>
    <w:rsid w:val="000158D3"/>
    <w:rsid w:val="00020B09"/>
    <w:rsid w:val="00020B5A"/>
    <w:rsid w:val="00026702"/>
    <w:rsid w:val="000278E0"/>
    <w:rsid w:val="000300DB"/>
    <w:rsid w:val="0003358C"/>
    <w:rsid w:val="000360B1"/>
    <w:rsid w:val="0003710D"/>
    <w:rsid w:val="000371A3"/>
    <w:rsid w:val="000407F9"/>
    <w:rsid w:val="00041B75"/>
    <w:rsid w:val="00041B76"/>
    <w:rsid w:val="000425C7"/>
    <w:rsid w:val="00043DB6"/>
    <w:rsid w:val="00044DF8"/>
    <w:rsid w:val="00045981"/>
    <w:rsid w:val="00045B76"/>
    <w:rsid w:val="0004675D"/>
    <w:rsid w:val="00050765"/>
    <w:rsid w:val="00051885"/>
    <w:rsid w:val="000531BB"/>
    <w:rsid w:val="000545A6"/>
    <w:rsid w:val="0005486E"/>
    <w:rsid w:val="00055B87"/>
    <w:rsid w:val="0005612C"/>
    <w:rsid w:val="0005717A"/>
    <w:rsid w:val="00060936"/>
    <w:rsid w:val="00062948"/>
    <w:rsid w:val="00070F8E"/>
    <w:rsid w:val="00071D7A"/>
    <w:rsid w:val="00072FF1"/>
    <w:rsid w:val="00074247"/>
    <w:rsid w:val="00074E10"/>
    <w:rsid w:val="00075CD5"/>
    <w:rsid w:val="00081409"/>
    <w:rsid w:val="00081FC3"/>
    <w:rsid w:val="00082E2B"/>
    <w:rsid w:val="00084AB6"/>
    <w:rsid w:val="00084C93"/>
    <w:rsid w:val="00085430"/>
    <w:rsid w:val="00086F23"/>
    <w:rsid w:val="0009040F"/>
    <w:rsid w:val="00091692"/>
    <w:rsid w:val="0009295E"/>
    <w:rsid w:val="00095001"/>
    <w:rsid w:val="000961B1"/>
    <w:rsid w:val="000A1E16"/>
    <w:rsid w:val="000A2286"/>
    <w:rsid w:val="000A6A6C"/>
    <w:rsid w:val="000A763E"/>
    <w:rsid w:val="000B03CE"/>
    <w:rsid w:val="000B2E46"/>
    <w:rsid w:val="000B3253"/>
    <w:rsid w:val="000B429A"/>
    <w:rsid w:val="000B494A"/>
    <w:rsid w:val="000B7408"/>
    <w:rsid w:val="000C1189"/>
    <w:rsid w:val="000D2B2B"/>
    <w:rsid w:val="000D4596"/>
    <w:rsid w:val="000D46D2"/>
    <w:rsid w:val="000D47AD"/>
    <w:rsid w:val="000D6846"/>
    <w:rsid w:val="000D7331"/>
    <w:rsid w:val="000D7978"/>
    <w:rsid w:val="000E1DDF"/>
    <w:rsid w:val="000E3072"/>
    <w:rsid w:val="000E4199"/>
    <w:rsid w:val="000E4926"/>
    <w:rsid w:val="000E4D3D"/>
    <w:rsid w:val="000E532F"/>
    <w:rsid w:val="000E5BA3"/>
    <w:rsid w:val="000E75DD"/>
    <w:rsid w:val="000F3F32"/>
    <w:rsid w:val="000F720A"/>
    <w:rsid w:val="000F7DCF"/>
    <w:rsid w:val="001005EF"/>
    <w:rsid w:val="001007B5"/>
    <w:rsid w:val="00104068"/>
    <w:rsid w:val="001040C5"/>
    <w:rsid w:val="00111C6D"/>
    <w:rsid w:val="001162CA"/>
    <w:rsid w:val="00116466"/>
    <w:rsid w:val="00116A79"/>
    <w:rsid w:val="00116F17"/>
    <w:rsid w:val="001173E8"/>
    <w:rsid w:val="0012171B"/>
    <w:rsid w:val="00122A25"/>
    <w:rsid w:val="00124F21"/>
    <w:rsid w:val="0012732C"/>
    <w:rsid w:val="001305BF"/>
    <w:rsid w:val="00132634"/>
    <w:rsid w:val="0013275B"/>
    <w:rsid w:val="0013277B"/>
    <w:rsid w:val="0013645C"/>
    <w:rsid w:val="00140B29"/>
    <w:rsid w:val="00141FAC"/>
    <w:rsid w:val="00142A29"/>
    <w:rsid w:val="00142E2A"/>
    <w:rsid w:val="001458D8"/>
    <w:rsid w:val="00146020"/>
    <w:rsid w:val="00146572"/>
    <w:rsid w:val="001472F9"/>
    <w:rsid w:val="00147FA1"/>
    <w:rsid w:val="00150A86"/>
    <w:rsid w:val="0015129E"/>
    <w:rsid w:val="00152FA1"/>
    <w:rsid w:val="001547D0"/>
    <w:rsid w:val="00154E87"/>
    <w:rsid w:val="00155970"/>
    <w:rsid w:val="00155EE2"/>
    <w:rsid w:val="0016089C"/>
    <w:rsid w:val="00161975"/>
    <w:rsid w:val="00162349"/>
    <w:rsid w:val="001631EE"/>
    <w:rsid w:val="00163E6E"/>
    <w:rsid w:val="0016751C"/>
    <w:rsid w:val="00167D97"/>
    <w:rsid w:val="001722C5"/>
    <w:rsid w:val="00173497"/>
    <w:rsid w:val="001741A8"/>
    <w:rsid w:val="0017593A"/>
    <w:rsid w:val="00175FCA"/>
    <w:rsid w:val="001762F3"/>
    <w:rsid w:val="001770D4"/>
    <w:rsid w:val="00181877"/>
    <w:rsid w:val="00187042"/>
    <w:rsid w:val="001875DC"/>
    <w:rsid w:val="00193814"/>
    <w:rsid w:val="001941D1"/>
    <w:rsid w:val="00197661"/>
    <w:rsid w:val="001A3CE4"/>
    <w:rsid w:val="001A41B7"/>
    <w:rsid w:val="001A4FF7"/>
    <w:rsid w:val="001A640D"/>
    <w:rsid w:val="001A752A"/>
    <w:rsid w:val="001B0120"/>
    <w:rsid w:val="001B1534"/>
    <w:rsid w:val="001B2800"/>
    <w:rsid w:val="001B42D8"/>
    <w:rsid w:val="001B4B7D"/>
    <w:rsid w:val="001B7810"/>
    <w:rsid w:val="001C04B7"/>
    <w:rsid w:val="001C333A"/>
    <w:rsid w:val="001C5D54"/>
    <w:rsid w:val="001C6CA8"/>
    <w:rsid w:val="001C715E"/>
    <w:rsid w:val="001D2F93"/>
    <w:rsid w:val="001D483F"/>
    <w:rsid w:val="001D5414"/>
    <w:rsid w:val="001D6EB9"/>
    <w:rsid w:val="001D7AEF"/>
    <w:rsid w:val="001E16DA"/>
    <w:rsid w:val="001E1B40"/>
    <w:rsid w:val="001E2086"/>
    <w:rsid w:val="001E3C5F"/>
    <w:rsid w:val="001E423C"/>
    <w:rsid w:val="001E6156"/>
    <w:rsid w:val="001F6357"/>
    <w:rsid w:val="00200EC5"/>
    <w:rsid w:val="00201220"/>
    <w:rsid w:val="002042B0"/>
    <w:rsid w:val="002050A5"/>
    <w:rsid w:val="0021265D"/>
    <w:rsid w:val="00213A96"/>
    <w:rsid w:val="00215062"/>
    <w:rsid w:val="00216853"/>
    <w:rsid w:val="00220908"/>
    <w:rsid w:val="00221B15"/>
    <w:rsid w:val="00225AF9"/>
    <w:rsid w:val="0023117F"/>
    <w:rsid w:val="0023278A"/>
    <w:rsid w:val="00233ADA"/>
    <w:rsid w:val="00234BFC"/>
    <w:rsid w:val="0023539B"/>
    <w:rsid w:val="00243E5B"/>
    <w:rsid w:val="00245F63"/>
    <w:rsid w:val="00250D6B"/>
    <w:rsid w:val="002514FC"/>
    <w:rsid w:val="00261C7A"/>
    <w:rsid w:val="00264DC7"/>
    <w:rsid w:val="00267BA6"/>
    <w:rsid w:val="00272D36"/>
    <w:rsid w:val="00274F84"/>
    <w:rsid w:val="00275734"/>
    <w:rsid w:val="002761A8"/>
    <w:rsid w:val="002874F2"/>
    <w:rsid w:val="002876E3"/>
    <w:rsid w:val="0029229B"/>
    <w:rsid w:val="00295485"/>
    <w:rsid w:val="0029568C"/>
    <w:rsid w:val="0029574A"/>
    <w:rsid w:val="00295C3F"/>
    <w:rsid w:val="00295D85"/>
    <w:rsid w:val="002978CD"/>
    <w:rsid w:val="00297E4B"/>
    <w:rsid w:val="002A04C9"/>
    <w:rsid w:val="002A05C7"/>
    <w:rsid w:val="002A08F4"/>
    <w:rsid w:val="002A0F9E"/>
    <w:rsid w:val="002A0FFA"/>
    <w:rsid w:val="002A405C"/>
    <w:rsid w:val="002A78F5"/>
    <w:rsid w:val="002B13C2"/>
    <w:rsid w:val="002B1D31"/>
    <w:rsid w:val="002B2CA3"/>
    <w:rsid w:val="002B2F36"/>
    <w:rsid w:val="002B651B"/>
    <w:rsid w:val="002C4A2E"/>
    <w:rsid w:val="002C4AE0"/>
    <w:rsid w:val="002C681C"/>
    <w:rsid w:val="002C7863"/>
    <w:rsid w:val="002D1C15"/>
    <w:rsid w:val="002D1F77"/>
    <w:rsid w:val="002D2135"/>
    <w:rsid w:val="002D310A"/>
    <w:rsid w:val="002D689E"/>
    <w:rsid w:val="002D6C19"/>
    <w:rsid w:val="002D7466"/>
    <w:rsid w:val="002D7C11"/>
    <w:rsid w:val="002E0856"/>
    <w:rsid w:val="002E0911"/>
    <w:rsid w:val="002E16D5"/>
    <w:rsid w:val="002E16EE"/>
    <w:rsid w:val="002E2209"/>
    <w:rsid w:val="002E4799"/>
    <w:rsid w:val="002E540F"/>
    <w:rsid w:val="002E6062"/>
    <w:rsid w:val="002F11F1"/>
    <w:rsid w:val="002F4A16"/>
    <w:rsid w:val="002F7343"/>
    <w:rsid w:val="002F7F95"/>
    <w:rsid w:val="00300A0E"/>
    <w:rsid w:val="0030118D"/>
    <w:rsid w:val="003023FC"/>
    <w:rsid w:val="00302BDA"/>
    <w:rsid w:val="00305EF5"/>
    <w:rsid w:val="00306B3D"/>
    <w:rsid w:val="00306BA2"/>
    <w:rsid w:val="00311A4B"/>
    <w:rsid w:val="00311ECE"/>
    <w:rsid w:val="003129D3"/>
    <w:rsid w:val="0032011D"/>
    <w:rsid w:val="00320C5E"/>
    <w:rsid w:val="003221AC"/>
    <w:rsid w:val="00322A99"/>
    <w:rsid w:val="003246FF"/>
    <w:rsid w:val="0032755D"/>
    <w:rsid w:val="0033233F"/>
    <w:rsid w:val="00334704"/>
    <w:rsid w:val="00337064"/>
    <w:rsid w:val="00342775"/>
    <w:rsid w:val="00342F07"/>
    <w:rsid w:val="00344F61"/>
    <w:rsid w:val="00351EA4"/>
    <w:rsid w:val="0035390B"/>
    <w:rsid w:val="00354882"/>
    <w:rsid w:val="00356934"/>
    <w:rsid w:val="00357928"/>
    <w:rsid w:val="00362A29"/>
    <w:rsid w:val="00363513"/>
    <w:rsid w:val="00363737"/>
    <w:rsid w:val="00364D68"/>
    <w:rsid w:val="00365EF6"/>
    <w:rsid w:val="00372D35"/>
    <w:rsid w:val="00375E8E"/>
    <w:rsid w:val="0037675A"/>
    <w:rsid w:val="003813FA"/>
    <w:rsid w:val="00381CC3"/>
    <w:rsid w:val="00384219"/>
    <w:rsid w:val="003852BE"/>
    <w:rsid w:val="003855C9"/>
    <w:rsid w:val="00385650"/>
    <w:rsid w:val="00385A64"/>
    <w:rsid w:val="00386B3D"/>
    <w:rsid w:val="00387D99"/>
    <w:rsid w:val="00390745"/>
    <w:rsid w:val="00391C0A"/>
    <w:rsid w:val="00391FC5"/>
    <w:rsid w:val="00392D80"/>
    <w:rsid w:val="00393596"/>
    <w:rsid w:val="00393CE3"/>
    <w:rsid w:val="0039411A"/>
    <w:rsid w:val="00394B4A"/>
    <w:rsid w:val="0039605A"/>
    <w:rsid w:val="0039724B"/>
    <w:rsid w:val="003A6503"/>
    <w:rsid w:val="003A7267"/>
    <w:rsid w:val="003B246F"/>
    <w:rsid w:val="003B37D7"/>
    <w:rsid w:val="003C0CF6"/>
    <w:rsid w:val="003C19A9"/>
    <w:rsid w:val="003C2367"/>
    <w:rsid w:val="003C4734"/>
    <w:rsid w:val="003C547E"/>
    <w:rsid w:val="003C6F8A"/>
    <w:rsid w:val="003C7491"/>
    <w:rsid w:val="003D35ED"/>
    <w:rsid w:val="003D6421"/>
    <w:rsid w:val="003D6F96"/>
    <w:rsid w:val="003E1A08"/>
    <w:rsid w:val="003E3130"/>
    <w:rsid w:val="003E4CD5"/>
    <w:rsid w:val="003E535F"/>
    <w:rsid w:val="003E75B6"/>
    <w:rsid w:val="00401E87"/>
    <w:rsid w:val="0040474C"/>
    <w:rsid w:val="0040702D"/>
    <w:rsid w:val="0040768C"/>
    <w:rsid w:val="00407F07"/>
    <w:rsid w:val="00413099"/>
    <w:rsid w:val="00413E22"/>
    <w:rsid w:val="0041473E"/>
    <w:rsid w:val="00416661"/>
    <w:rsid w:val="00416BBB"/>
    <w:rsid w:val="0041753A"/>
    <w:rsid w:val="00420689"/>
    <w:rsid w:val="00423485"/>
    <w:rsid w:val="00423F12"/>
    <w:rsid w:val="00425ED7"/>
    <w:rsid w:val="004264E2"/>
    <w:rsid w:val="00433DED"/>
    <w:rsid w:val="00434B83"/>
    <w:rsid w:val="00444ADA"/>
    <w:rsid w:val="0044652E"/>
    <w:rsid w:val="004467BD"/>
    <w:rsid w:val="004529C7"/>
    <w:rsid w:val="00452D24"/>
    <w:rsid w:val="004530D1"/>
    <w:rsid w:val="00453FBC"/>
    <w:rsid w:val="004547E8"/>
    <w:rsid w:val="00454F7B"/>
    <w:rsid w:val="00455957"/>
    <w:rsid w:val="004569B4"/>
    <w:rsid w:val="00457EB7"/>
    <w:rsid w:val="00461FD4"/>
    <w:rsid w:val="004623B4"/>
    <w:rsid w:val="0046362E"/>
    <w:rsid w:val="004647C4"/>
    <w:rsid w:val="00464B0A"/>
    <w:rsid w:val="0046516A"/>
    <w:rsid w:val="00465635"/>
    <w:rsid w:val="004662E3"/>
    <w:rsid w:val="00466EF6"/>
    <w:rsid w:val="004670CA"/>
    <w:rsid w:val="00467FE6"/>
    <w:rsid w:val="00475FB8"/>
    <w:rsid w:val="00482689"/>
    <w:rsid w:val="00484A43"/>
    <w:rsid w:val="0048555A"/>
    <w:rsid w:val="00486222"/>
    <w:rsid w:val="00486E76"/>
    <w:rsid w:val="0049108C"/>
    <w:rsid w:val="004953D4"/>
    <w:rsid w:val="00495A6B"/>
    <w:rsid w:val="004964F3"/>
    <w:rsid w:val="004A29C8"/>
    <w:rsid w:val="004A334A"/>
    <w:rsid w:val="004B4472"/>
    <w:rsid w:val="004B46BF"/>
    <w:rsid w:val="004B4ABA"/>
    <w:rsid w:val="004B6539"/>
    <w:rsid w:val="004C084C"/>
    <w:rsid w:val="004C5722"/>
    <w:rsid w:val="004C70EB"/>
    <w:rsid w:val="004D034C"/>
    <w:rsid w:val="004D0C67"/>
    <w:rsid w:val="004D2916"/>
    <w:rsid w:val="004D493C"/>
    <w:rsid w:val="004D6A5C"/>
    <w:rsid w:val="004D7992"/>
    <w:rsid w:val="004D7D28"/>
    <w:rsid w:val="004E46C3"/>
    <w:rsid w:val="004E4B15"/>
    <w:rsid w:val="004E6AEE"/>
    <w:rsid w:val="004E7E55"/>
    <w:rsid w:val="004F03A0"/>
    <w:rsid w:val="004F373D"/>
    <w:rsid w:val="004F3B4F"/>
    <w:rsid w:val="004F3DBB"/>
    <w:rsid w:val="004F4F7C"/>
    <w:rsid w:val="004F4F94"/>
    <w:rsid w:val="004F6DEB"/>
    <w:rsid w:val="004F728C"/>
    <w:rsid w:val="005013E3"/>
    <w:rsid w:val="00503718"/>
    <w:rsid w:val="005151FF"/>
    <w:rsid w:val="0051592C"/>
    <w:rsid w:val="00520115"/>
    <w:rsid w:val="005232A4"/>
    <w:rsid w:val="0052565E"/>
    <w:rsid w:val="00525A8F"/>
    <w:rsid w:val="005315FE"/>
    <w:rsid w:val="005316D2"/>
    <w:rsid w:val="00532629"/>
    <w:rsid w:val="00535E9A"/>
    <w:rsid w:val="00540BCD"/>
    <w:rsid w:val="00542013"/>
    <w:rsid w:val="00545513"/>
    <w:rsid w:val="005457AD"/>
    <w:rsid w:val="00555FBB"/>
    <w:rsid w:val="00557DD9"/>
    <w:rsid w:val="005601B5"/>
    <w:rsid w:val="00560C2C"/>
    <w:rsid w:val="00562464"/>
    <w:rsid w:val="005645EB"/>
    <w:rsid w:val="00566F7E"/>
    <w:rsid w:val="005723C0"/>
    <w:rsid w:val="00572A59"/>
    <w:rsid w:val="00574B5E"/>
    <w:rsid w:val="00575526"/>
    <w:rsid w:val="0057565E"/>
    <w:rsid w:val="005766DA"/>
    <w:rsid w:val="00577183"/>
    <w:rsid w:val="00577577"/>
    <w:rsid w:val="005775C8"/>
    <w:rsid w:val="00581D6F"/>
    <w:rsid w:val="005838F8"/>
    <w:rsid w:val="00585C89"/>
    <w:rsid w:val="00587504"/>
    <w:rsid w:val="005964CF"/>
    <w:rsid w:val="005A277E"/>
    <w:rsid w:val="005A4DD4"/>
    <w:rsid w:val="005A5709"/>
    <w:rsid w:val="005A74C3"/>
    <w:rsid w:val="005B1144"/>
    <w:rsid w:val="005B186D"/>
    <w:rsid w:val="005B299B"/>
    <w:rsid w:val="005B4681"/>
    <w:rsid w:val="005B52CA"/>
    <w:rsid w:val="005C330B"/>
    <w:rsid w:val="005C37EB"/>
    <w:rsid w:val="005C48E4"/>
    <w:rsid w:val="005C4FBE"/>
    <w:rsid w:val="005C6978"/>
    <w:rsid w:val="005C7B6B"/>
    <w:rsid w:val="005D3E14"/>
    <w:rsid w:val="005D3F44"/>
    <w:rsid w:val="005D58F2"/>
    <w:rsid w:val="005E36E2"/>
    <w:rsid w:val="005E4602"/>
    <w:rsid w:val="005E5FEF"/>
    <w:rsid w:val="005E746B"/>
    <w:rsid w:val="005F18EC"/>
    <w:rsid w:val="005F2386"/>
    <w:rsid w:val="00604645"/>
    <w:rsid w:val="00607825"/>
    <w:rsid w:val="00613239"/>
    <w:rsid w:val="00613F3F"/>
    <w:rsid w:val="006146D9"/>
    <w:rsid w:val="00622F08"/>
    <w:rsid w:val="00623F2C"/>
    <w:rsid w:val="00627667"/>
    <w:rsid w:val="0062781C"/>
    <w:rsid w:val="006320B9"/>
    <w:rsid w:val="006344E1"/>
    <w:rsid w:val="00641E58"/>
    <w:rsid w:val="00641E70"/>
    <w:rsid w:val="00642A95"/>
    <w:rsid w:val="00642DA6"/>
    <w:rsid w:val="0064538E"/>
    <w:rsid w:val="00647D27"/>
    <w:rsid w:val="00653360"/>
    <w:rsid w:val="0065518B"/>
    <w:rsid w:val="006552D5"/>
    <w:rsid w:val="00655F41"/>
    <w:rsid w:val="00657652"/>
    <w:rsid w:val="00661EDC"/>
    <w:rsid w:val="00662194"/>
    <w:rsid w:val="00662ECD"/>
    <w:rsid w:val="00664D90"/>
    <w:rsid w:val="00666A0F"/>
    <w:rsid w:val="006671CD"/>
    <w:rsid w:val="00674247"/>
    <w:rsid w:val="006762D8"/>
    <w:rsid w:val="006770AF"/>
    <w:rsid w:val="00677793"/>
    <w:rsid w:val="00680464"/>
    <w:rsid w:val="00680839"/>
    <w:rsid w:val="00682CBC"/>
    <w:rsid w:val="00683AD4"/>
    <w:rsid w:val="00683F44"/>
    <w:rsid w:val="00684C6A"/>
    <w:rsid w:val="00684D82"/>
    <w:rsid w:val="00684FAF"/>
    <w:rsid w:val="00685066"/>
    <w:rsid w:val="00685BA7"/>
    <w:rsid w:val="00686C44"/>
    <w:rsid w:val="0068730E"/>
    <w:rsid w:val="0069146A"/>
    <w:rsid w:val="00697B1C"/>
    <w:rsid w:val="00697C66"/>
    <w:rsid w:val="00697FEB"/>
    <w:rsid w:val="006A0075"/>
    <w:rsid w:val="006A29BE"/>
    <w:rsid w:val="006A75E4"/>
    <w:rsid w:val="006B30C9"/>
    <w:rsid w:val="006B3A3C"/>
    <w:rsid w:val="006B4AF4"/>
    <w:rsid w:val="006B6A04"/>
    <w:rsid w:val="006B6E0A"/>
    <w:rsid w:val="006B6EC9"/>
    <w:rsid w:val="006C3A88"/>
    <w:rsid w:val="006C3FF6"/>
    <w:rsid w:val="006C4550"/>
    <w:rsid w:val="006D207C"/>
    <w:rsid w:val="006D34D5"/>
    <w:rsid w:val="006D4B4F"/>
    <w:rsid w:val="006D6D63"/>
    <w:rsid w:val="006D791F"/>
    <w:rsid w:val="006E10F3"/>
    <w:rsid w:val="006E6494"/>
    <w:rsid w:val="006F07F9"/>
    <w:rsid w:val="006F0933"/>
    <w:rsid w:val="006F3FD7"/>
    <w:rsid w:val="006F419B"/>
    <w:rsid w:val="006F6FD7"/>
    <w:rsid w:val="00700A30"/>
    <w:rsid w:val="00700A6F"/>
    <w:rsid w:val="00703F2D"/>
    <w:rsid w:val="0071099D"/>
    <w:rsid w:val="007119AC"/>
    <w:rsid w:val="00714719"/>
    <w:rsid w:val="007170D8"/>
    <w:rsid w:val="007245A1"/>
    <w:rsid w:val="0072544D"/>
    <w:rsid w:val="0072799B"/>
    <w:rsid w:val="00731930"/>
    <w:rsid w:val="00731987"/>
    <w:rsid w:val="00731BE0"/>
    <w:rsid w:val="007341CF"/>
    <w:rsid w:val="00734B76"/>
    <w:rsid w:val="007361E0"/>
    <w:rsid w:val="00736AFC"/>
    <w:rsid w:val="00741F59"/>
    <w:rsid w:val="00746859"/>
    <w:rsid w:val="0075343B"/>
    <w:rsid w:val="00756EDB"/>
    <w:rsid w:val="0075766F"/>
    <w:rsid w:val="0076032C"/>
    <w:rsid w:val="007618DE"/>
    <w:rsid w:val="0076306C"/>
    <w:rsid w:val="00764635"/>
    <w:rsid w:val="00766219"/>
    <w:rsid w:val="00772544"/>
    <w:rsid w:val="00772AB6"/>
    <w:rsid w:val="007764D1"/>
    <w:rsid w:val="00777B1E"/>
    <w:rsid w:val="00780664"/>
    <w:rsid w:val="007817FF"/>
    <w:rsid w:val="00782BBB"/>
    <w:rsid w:val="00782CC3"/>
    <w:rsid w:val="007831A0"/>
    <w:rsid w:val="00786A8C"/>
    <w:rsid w:val="00796B8C"/>
    <w:rsid w:val="007A05FC"/>
    <w:rsid w:val="007A0FF6"/>
    <w:rsid w:val="007A1355"/>
    <w:rsid w:val="007A28D5"/>
    <w:rsid w:val="007A5FF7"/>
    <w:rsid w:val="007A6032"/>
    <w:rsid w:val="007A7080"/>
    <w:rsid w:val="007A7908"/>
    <w:rsid w:val="007B1483"/>
    <w:rsid w:val="007B34AB"/>
    <w:rsid w:val="007B3926"/>
    <w:rsid w:val="007B4BEB"/>
    <w:rsid w:val="007B5046"/>
    <w:rsid w:val="007B57B9"/>
    <w:rsid w:val="007B5987"/>
    <w:rsid w:val="007B5C1F"/>
    <w:rsid w:val="007C0E3B"/>
    <w:rsid w:val="007C11AD"/>
    <w:rsid w:val="007C13C4"/>
    <w:rsid w:val="007C3583"/>
    <w:rsid w:val="007C3BF7"/>
    <w:rsid w:val="007C62ED"/>
    <w:rsid w:val="007C7B4A"/>
    <w:rsid w:val="007D1000"/>
    <w:rsid w:val="007D1526"/>
    <w:rsid w:val="007D2FEB"/>
    <w:rsid w:val="007D394F"/>
    <w:rsid w:val="007D4446"/>
    <w:rsid w:val="007D48FA"/>
    <w:rsid w:val="007D4E99"/>
    <w:rsid w:val="007D5133"/>
    <w:rsid w:val="007D5A5D"/>
    <w:rsid w:val="007D73DB"/>
    <w:rsid w:val="007D7634"/>
    <w:rsid w:val="007E6976"/>
    <w:rsid w:val="007F1FA1"/>
    <w:rsid w:val="007F253E"/>
    <w:rsid w:val="007F67A7"/>
    <w:rsid w:val="00801010"/>
    <w:rsid w:val="00801CA6"/>
    <w:rsid w:val="0080362A"/>
    <w:rsid w:val="00803686"/>
    <w:rsid w:val="008121F8"/>
    <w:rsid w:val="00817B79"/>
    <w:rsid w:val="00821614"/>
    <w:rsid w:val="008216F1"/>
    <w:rsid w:val="00822215"/>
    <w:rsid w:val="00823C22"/>
    <w:rsid w:val="00825423"/>
    <w:rsid w:val="00826030"/>
    <w:rsid w:val="008264CD"/>
    <w:rsid w:val="00826B66"/>
    <w:rsid w:val="00826F07"/>
    <w:rsid w:val="00827309"/>
    <w:rsid w:val="00827646"/>
    <w:rsid w:val="0083028F"/>
    <w:rsid w:val="00834D34"/>
    <w:rsid w:val="008356D0"/>
    <w:rsid w:val="0083658D"/>
    <w:rsid w:val="008369DF"/>
    <w:rsid w:val="00837D63"/>
    <w:rsid w:val="0084099F"/>
    <w:rsid w:val="0084381B"/>
    <w:rsid w:val="0084490F"/>
    <w:rsid w:val="00855015"/>
    <w:rsid w:val="00856111"/>
    <w:rsid w:val="008612DF"/>
    <w:rsid w:val="008613CF"/>
    <w:rsid w:val="00862CFD"/>
    <w:rsid w:val="008703A2"/>
    <w:rsid w:val="00874F09"/>
    <w:rsid w:val="00875C25"/>
    <w:rsid w:val="00875DBD"/>
    <w:rsid w:val="008766E1"/>
    <w:rsid w:val="008805D8"/>
    <w:rsid w:val="00880A21"/>
    <w:rsid w:val="00881547"/>
    <w:rsid w:val="00886D56"/>
    <w:rsid w:val="008906AB"/>
    <w:rsid w:val="008911D6"/>
    <w:rsid w:val="00893C79"/>
    <w:rsid w:val="00896EAE"/>
    <w:rsid w:val="00897460"/>
    <w:rsid w:val="008A216B"/>
    <w:rsid w:val="008A3B50"/>
    <w:rsid w:val="008A57CE"/>
    <w:rsid w:val="008A5960"/>
    <w:rsid w:val="008A70B0"/>
    <w:rsid w:val="008B1DAF"/>
    <w:rsid w:val="008B3182"/>
    <w:rsid w:val="008B4110"/>
    <w:rsid w:val="008B41E1"/>
    <w:rsid w:val="008B5A30"/>
    <w:rsid w:val="008B6823"/>
    <w:rsid w:val="008B79A6"/>
    <w:rsid w:val="008C16E0"/>
    <w:rsid w:val="008C1CC7"/>
    <w:rsid w:val="008C51B0"/>
    <w:rsid w:val="008D096F"/>
    <w:rsid w:val="008D3908"/>
    <w:rsid w:val="008D3EF3"/>
    <w:rsid w:val="008D4D89"/>
    <w:rsid w:val="008D6913"/>
    <w:rsid w:val="008D7412"/>
    <w:rsid w:val="008E0B1F"/>
    <w:rsid w:val="008E56D5"/>
    <w:rsid w:val="008E5C42"/>
    <w:rsid w:val="008E6729"/>
    <w:rsid w:val="008E6DBB"/>
    <w:rsid w:val="008E7B0B"/>
    <w:rsid w:val="008F2229"/>
    <w:rsid w:val="008F3EAA"/>
    <w:rsid w:val="008F4BD6"/>
    <w:rsid w:val="008F745E"/>
    <w:rsid w:val="00900A94"/>
    <w:rsid w:val="00910667"/>
    <w:rsid w:val="00911521"/>
    <w:rsid w:val="00911D20"/>
    <w:rsid w:val="00911F97"/>
    <w:rsid w:val="009149CF"/>
    <w:rsid w:val="00922AB0"/>
    <w:rsid w:val="00922CB1"/>
    <w:rsid w:val="009258C1"/>
    <w:rsid w:val="00926834"/>
    <w:rsid w:val="00930402"/>
    <w:rsid w:val="00930583"/>
    <w:rsid w:val="00930837"/>
    <w:rsid w:val="00931138"/>
    <w:rsid w:val="00936278"/>
    <w:rsid w:val="00937E97"/>
    <w:rsid w:val="00940ACF"/>
    <w:rsid w:val="009464AE"/>
    <w:rsid w:val="0094669B"/>
    <w:rsid w:val="00946D0C"/>
    <w:rsid w:val="00946F14"/>
    <w:rsid w:val="00950A9E"/>
    <w:rsid w:val="009515EC"/>
    <w:rsid w:val="00953331"/>
    <w:rsid w:val="009539BB"/>
    <w:rsid w:val="0095454C"/>
    <w:rsid w:val="009607F3"/>
    <w:rsid w:val="009610B3"/>
    <w:rsid w:val="009625B0"/>
    <w:rsid w:val="00963A96"/>
    <w:rsid w:val="00972D27"/>
    <w:rsid w:val="00975AEA"/>
    <w:rsid w:val="009773F7"/>
    <w:rsid w:val="00977DF8"/>
    <w:rsid w:val="00980B6A"/>
    <w:rsid w:val="00983A10"/>
    <w:rsid w:val="009842CF"/>
    <w:rsid w:val="009914FD"/>
    <w:rsid w:val="009919E3"/>
    <w:rsid w:val="0099322D"/>
    <w:rsid w:val="009957C2"/>
    <w:rsid w:val="009A260B"/>
    <w:rsid w:val="009A7DBE"/>
    <w:rsid w:val="009B0A92"/>
    <w:rsid w:val="009B0ACA"/>
    <w:rsid w:val="009B0C6A"/>
    <w:rsid w:val="009B3457"/>
    <w:rsid w:val="009B3D32"/>
    <w:rsid w:val="009B43B7"/>
    <w:rsid w:val="009B6908"/>
    <w:rsid w:val="009C0645"/>
    <w:rsid w:val="009C0B74"/>
    <w:rsid w:val="009C1FF1"/>
    <w:rsid w:val="009D1609"/>
    <w:rsid w:val="009D5227"/>
    <w:rsid w:val="009D572C"/>
    <w:rsid w:val="009D739E"/>
    <w:rsid w:val="009D7626"/>
    <w:rsid w:val="009D7B22"/>
    <w:rsid w:val="009D7CFF"/>
    <w:rsid w:val="009E0041"/>
    <w:rsid w:val="009E1AFA"/>
    <w:rsid w:val="009E2B97"/>
    <w:rsid w:val="009E2EE4"/>
    <w:rsid w:val="009E3150"/>
    <w:rsid w:val="009E31FF"/>
    <w:rsid w:val="009E44F6"/>
    <w:rsid w:val="009E66B8"/>
    <w:rsid w:val="009E77E6"/>
    <w:rsid w:val="009E7E80"/>
    <w:rsid w:val="009F1548"/>
    <w:rsid w:val="009F573C"/>
    <w:rsid w:val="009F5B44"/>
    <w:rsid w:val="009F79F7"/>
    <w:rsid w:val="009F7B8B"/>
    <w:rsid w:val="009F7E78"/>
    <w:rsid w:val="00A023BE"/>
    <w:rsid w:val="00A037CB"/>
    <w:rsid w:val="00A07B5E"/>
    <w:rsid w:val="00A07DB6"/>
    <w:rsid w:val="00A07FA9"/>
    <w:rsid w:val="00A11533"/>
    <w:rsid w:val="00A14E6B"/>
    <w:rsid w:val="00A16DC3"/>
    <w:rsid w:val="00A231BC"/>
    <w:rsid w:val="00A23977"/>
    <w:rsid w:val="00A23EA4"/>
    <w:rsid w:val="00A2521E"/>
    <w:rsid w:val="00A25A24"/>
    <w:rsid w:val="00A27527"/>
    <w:rsid w:val="00A352AA"/>
    <w:rsid w:val="00A35AF9"/>
    <w:rsid w:val="00A35E04"/>
    <w:rsid w:val="00A37873"/>
    <w:rsid w:val="00A419B0"/>
    <w:rsid w:val="00A43268"/>
    <w:rsid w:val="00A4357D"/>
    <w:rsid w:val="00A43C29"/>
    <w:rsid w:val="00A43D5D"/>
    <w:rsid w:val="00A44859"/>
    <w:rsid w:val="00A46C5F"/>
    <w:rsid w:val="00A51040"/>
    <w:rsid w:val="00A51AD2"/>
    <w:rsid w:val="00A540CA"/>
    <w:rsid w:val="00A54A03"/>
    <w:rsid w:val="00A56B38"/>
    <w:rsid w:val="00A621FA"/>
    <w:rsid w:val="00A6472E"/>
    <w:rsid w:val="00A65C57"/>
    <w:rsid w:val="00A702B6"/>
    <w:rsid w:val="00A73FD9"/>
    <w:rsid w:val="00A7505D"/>
    <w:rsid w:val="00A76577"/>
    <w:rsid w:val="00A817D3"/>
    <w:rsid w:val="00A8402D"/>
    <w:rsid w:val="00A85B59"/>
    <w:rsid w:val="00A86741"/>
    <w:rsid w:val="00A8771F"/>
    <w:rsid w:val="00A87D85"/>
    <w:rsid w:val="00AA0B8E"/>
    <w:rsid w:val="00AA1757"/>
    <w:rsid w:val="00AA1879"/>
    <w:rsid w:val="00AA2763"/>
    <w:rsid w:val="00AA2EE8"/>
    <w:rsid w:val="00AA3E3A"/>
    <w:rsid w:val="00AA4290"/>
    <w:rsid w:val="00AA4D7B"/>
    <w:rsid w:val="00AB008D"/>
    <w:rsid w:val="00AB118C"/>
    <w:rsid w:val="00AB4C17"/>
    <w:rsid w:val="00AB5693"/>
    <w:rsid w:val="00AB730A"/>
    <w:rsid w:val="00AB77B6"/>
    <w:rsid w:val="00AC1396"/>
    <w:rsid w:val="00AC1A21"/>
    <w:rsid w:val="00AC3F21"/>
    <w:rsid w:val="00AC48A5"/>
    <w:rsid w:val="00AC5AF5"/>
    <w:rsid w:val="00AD2513"/>
    <w:rsid w:val="00AD4148"/>
    <w:rsid w:val="00AD7075"/>
    <w:rsid w:val="00AD7E0C"/>
    <w:rsid w:val="00AE43DD"/>
    <w:rsid w:val="00AE45F9"/>
    <w:rsid w:val="00AE4C7E"/>
    <w:rsid w:val="00AE4E5B"/>
    <w:rsid w:val="00AE53F9"/>
    <w:rsid w:val="00AF1C84"/>
    <w:rsid w:val="00AF3038"/>
    <w:rsid w:val="00AF4601"/>
    <w:rsid w:val="00AF5256"/>
    <w:rsid w:val="00B012EC"/>
    <w:rsid w:val="00B015A3"/>
    <w:rsid w:val="00B01C5A"/>
    <w:rsid w:val="00B02C88"/>
    <w:rsid w:val="00B07377"/>
    <w:rsid w:val="00B124A3"/>
    <w:rsid w:val="00B134BA"/>
    <w:rsid w:val="00B13F4F"/>
    <w:rsid w:val="00B14D63"/>
    <w:rsid w:val="00B209F7"/>
    <w:rsid w:val="00B219C6"/>
    <w:rsid w:val="00B227E9"/>
    <w:rsid w:val="00B252F8"/>
    <w:rsid w:val="00B2734A"/>
    <w:rsid w:val="00B32158"/>
    <w:rsid w:val="00B3216A"/>
    <w:rsid w:val="00B36C88"/>
    <w:rsid w:val="00B37427"/>
    <w:rsid w:val="00B40762"/>
    <w:rsid w:val="00B4292F"/>
    <w:rsid w:val="00B455A0"/>
    <w:rsid w:val="00B47118"/>
    <w:rsid w:val="00B47345"/>
    <w:rsid w:val="00B475F2"/>
    <w:rsid w:val="00B477E3"/>
    <w:rsid w:val="00B502D0"/>
    <w:rsid w:val="00B50A14"/>
    <w:rsid w:val="00B51A74"/>
    <w:rsid w:val="00B52588"/>
    <w:rsid w:val="00B53304"/>
    <w:rsid w:val="00B54D1D"/>
    <w:rsid w:val="00B60174"/>
    <w:rsid w:val="00B6138A"/>
    <w:rsid w:val="00B67CB2"/>
    <w:rsid w:val="00B72417"/>
    <w:rsid w:val="00B742E3"/>
    <w:rsid w:val="00B74474"/>
    <w:rsid w:val="00B7679F"/>
    <w:rsid w:val="00B77EA0"/>
    <w:rsid w:val="00B8471E"/>
    <w:rsid w:val="00B85086"/>
    <w:rsid w:val="00B853F6"/>
    <w:rsid w:val="00B93792"/>
    <w:rsid w:val="00BB2075"/>
    <w:rsid w:val="00BB4F00"/>
    <w:rsid w:val="00BB5713"/>
    <w:rsid w:val="00BB6C20"/>
    <w:rsid w:val="00BB716B"/>
    <w:rsid w:val="00BB7BE6"/>
    <w:rsid w:val="00BC1B30"/>
    <w:rsid w:val="00BC2D27"/>
    <w:rsid w:val="00BC4D1F"/>
    <w:rsid w:val="00BC730A"/>
    <w:rsid w:val="00BD0676"/>
    <w:rsid w:val="00BD0C5E"/>
    <w:rsid w:val="00BD240C"/>
    <w:rsid w:val="00BD5957"/>
    <w:rsid w:val="00BD7310"/>
    <w:rsid w:val="00BE33B9"/>
    <w:rsid w:val="00BE3858"/>
    <w:rsid w:val="00BE6286"/>
    <w:rsid w:val="00BE7681"/>
    <w:rsid w:val="00BF04D3"/>
    <w:rsid w:val="00BF210A"/>
    <w:rsid w:val="00BF233A"/>
    <w:rsid w:val="00BF2CF6"/>
    <w:rsid w:val="00BF3112"/>
    <w:rsid w:val="00BF5930"/>
    <w:rsid w:val="00C1012E"/>
    <w:rsid w:val="00C11113"/>
    <w:rsid w:val="00C15F88"/>
    <w:rsid w:val="00C17223"/>
    <w:rsid w:val="00C2199B"/>
    <w:rsid w:val="00C235F6"/>
    <w:rsid w:val="00C252C2"/>
    <w:rsid w:val="00C31A80"/>
    <w:rsid w:val="00C31EE1"/>
    <w:rsid w:val="00C3348D"/>
    <w:rsid w:val="00C37FC4"/>
    <w:rsid w:val="00C402D7"/>
    <w:rsid w:val="00C46CC5"/>
    <w:rsid w:val="00C5050B"/>
    <w:rsid w:val="00C56D84"/>
    <w:rsid w:val="00C6461F"/>
    <w:rsid w:val="00C64996"/>
    <w:rsid w:val="00C64DE0"/>
    <w:rsid w:val="00C67BB8"/>
    <w:rsid w:val="00C759B8"/>
    <w:rsid w:val="00C83118"/>
    <w:rsid w:val="00C8376E"/>
    <w:rsid w:val="00C85B96"/>
    <w:rsid w:val="00C95FA3"/>
    <w:rsid w:val="00C97081"/>
    <w:rsid w:val="00C971D7"/>
    <w:rsid w:val="00CA2263"/>
    <w:rsid w:val="00CA4A70"/>
    <w:rsid w:val="00CA5CF7"/>
    <w:rsid w:val="00CB1FED"/>
    <w:rsid w:val="00CB30A3"/>
    <w:rsid w:val="00CB3DE0"/>
    <w:rsid w:val="00CB5CC3"/>
    <w:rsid w:val="00CC1D37"/>
    <w:rsid w:val="00CC39D2"/>
    <w:rsid w:val="00CC53F2"/>
    <w:rsid w:val="00CC57F5"/>
    <w:rsid w:val="00CC5A69"/>
    <w:rsid w:val="00CD1F13"/>
    <w:rsid w:val="00CD2156"/>
    <w:rsid w:val="00CD2443"/>
    <w:rsid w:val="00CD41BA"/>
    <w:rsid w:val="00CD52AE"/>
    <w:rsid w:val="00CD6BCB"/>
    <w:rsid w:val="00CE2D37"/>
    <w:rsid w:val="00CE2D66"/>
    <w:rsid w:val="00CE30FB"/>
    <w:rsid w:val="00CE4F58"/>
    <w:rsid w:val="00CE69D1"/>
    <w:rsid w:val="00CF19E0"/>
    <w:rsid w:val="00CF49F7"/>
    <w:rsid w:val="00CF4E54"/>
    <w:rsid w:val="00D02DCB"/>
    <w:rsid w:val="00D05605"/>
    <w:rsid w:val="00D05A7A"/>
    <w:rsid w:val="00D06CB8"/>
    <w:rsid w:val="00D06FC2"/>
    <w:rsid w:val="00D075B2"/>
    <w:rsid w:val="00D100F8"/>
    <w:rsid w:val="00D12AE2"/>
    <w:rsid w:val="00D13ACA"/>
    <w:rsid w:val="00D141C8"/>
    <w:rsid w:val="00D1434F"/>
    <w:rsid w:val="00D1495A"/>
    <w:rsid w:val="00D23506"/>
    <w:rsid w:val="00D2608B"/>
    <w:rsid w:val="00D26687"/>
    <w:rsid w:val="00D2734E"/>
    <w:rsid w:val="00D27EB2"/>
    <w:rsid w:val="00D31DD0"/>
    <w:rsid w:val="00D31E7C"/>
    <w:rsid w:val="00D339EC"/>
    <w:rsid w:val="00D34B9D"/>
    <w:rsid w:val="00D35C5F"/>
    <w:rsid w:val="00D35F78"/>
    <w:rsid w:val="00D36D3B"/>
    <w:rsid w:val="00D37199"/>
    <w:rsid w:val="00D37C77"/>
    <w:rsid w:val="00D4452B"/>
    <w:rsid w:val="00D45C30"/>
    <w:rsid w:val="00D5008B"/>
    <w:rsid w:val="00D5021A"/>
    <w:rsid w:val="00D75FA9"/>
    <w:rsid w:val="00D77A29"/>
    <w:rsid w:val="00D806D0"/>
    <w:rsid w:val="00D84A08"/>
    <w:rsid w:val="00D85631"/>
    <w:rsid w:val="00D9638E"/>
    <w:rsid w:val="00DA0E90"/>
    <w:rsid w:val="00DA4980"/>
    <w:rsid w:val="00DA555A"/>
    <w:rsid w:val="00DB20AF"/>
    <w:rsid w:val="00DB2A80"/>
    <w:rsid w:val="00DB3086"/>
    <w:rsid w:val="00DB32E0"/>
    <w:rsid w:val="00DB5CB0"/>
    <w:rsid w:val="00DB7749"/>
    <w:rsid w:val="00DC2988"/>
    <w:rsid w:val="00DC35E5"/>
    <w:rsid w:val="00DC5D4B"/>
    <w:rsid w:val="00DC6F4B"/>
    <w:rsid w:val="00DC7845"/>
    <w:rsid w:val="00DD3C26"/>
    <w:rsid w:val="00DD4BA0"/>
    <w:rsid w:val="00DE1869"/>
    <w:rsid w:val="00DE22C9"/>
    <w:rsid w:val="00DE41B8"/>
    <w:rsid w:val="00DE4489"/>
    <w:rsid w:val="00DF00DB"/>
    <w:rsid w:val="00DF1B48"/>
    <w:rsid w:val="00DF33E7"/>
    <w:rsid w:val="00DF3CE2"/>
    <w:rsid w:val="00DF6369"/>
    <w:rsid w:val="00DF73D8"/>
    <w:rsid w:val="00DF73F3"/>
    <w:rsid w:val="00E00619"/>
    <w:rsid w:val="00E00E5D"/>
    <w:rsid w:val="00E05B73"/>
    <w:rsid w:val="00E05C7C"/>
    <w:rsid w:val="00E07F5B"/>
    <w:rsid w:val="00E1119C"/>
    <w:rsid w:val="00E13437"/>
    <w:rsid w:val="00E14906"/>
    <w:rsid w:val="00E14971"/>
    <w:rsid w:val="00E15AF4"/>
    <w:rsid w:val="00E15EE6"/>
    <w:rsid w:val="00E246E8"/>
    <w:rsid w:val="00E2585B"/>
    <w:rsid w:val="00E25F61"/>
    <w:rsid w:val="00E270AD"/>
    <w:rsid w:val="00E322AD"/>
    <w:rsid w:val="00E335A5"/>
    <w:rsid w:val="00E3432F"/>
    <w:rsid w:val="00E365A2"/>
    <w:rsid w:val="00E36CCE"/>
    <w:rsid w:val="00E41933"/>
    <w:rsid w:val="00E4295B"/>
    <w:rsid w:val="00E43868"/>
    <w:rsid w:val="00E43EE4"/>
    <w:rsid w:val="00E4581D"/>
    <w:rsid w:val="00E4664B"/>
    <w:rsid w:val="00E577AA"/>
    <w:rsid w:val="00E577FC"/>
    <w:rsid w:val="00E605F2"/>
    <w:rsid w:val="00E62509"/>
    <w:rsid w:val="00E626DC"/>
    <w:rsid w:val="00E63634"/>
    <w:rsid w:val="00E63A3C"/>
    <w:rsid w:val="00E64AFA"/>
    <w:rsid w:val="00E65C1D"/>
    <w:rsid w:val="00E65C29"/>
    <w:rsid w:val="00E67472"/>
    <w:rsid w:val="00E7110E"/>
    <w:rsid w:val="00E714E5"/>
    <w:rsid w:val="00E77DED"/>
    <w:rsid w:val="00E85158"/>
    <w:rsid w:val="00E85791"/>
    <w:rsid w:val="00E866D4"/>
    <w:rsid w:val="00E87FEA"/>
    <w:rsid w:val="00E932D4"/>
    <w:rsid w:val="00E969E6"/>
    <w:rsid w:val="00E96D85"/>
    <w:rsid w:val="00E97589"/>
    <w:rsid w:val="00E97953"/>
    <w:rsid w:val="00EA5993"/>
    <w:rsid w:val="00EA6601"/>
    <w:rsid w:val="00EA7D8A"/>
    <w:rsid w:val="00EB0307"/>
    <w:rsid w:val="00EB4497"/>
    <w:rsid w:val="00EC0BE7"/>
    <w:rsid w:val="00EC1269"/>
    <w:rsid w:val="00EC55FD"/>
    <w:rsid w:val="00ED18EA"/>
    <w:rsid w:val="00ED5BAE"/>
    <w:rsid w:val="00EE423B"/>
    <w:rsid w:val="00EE60C6"/>
    <w:rsid w:val="00EF176D"/>
    <w:rsid w:val="00EF1A45"/>
    <w:rsid w:val="00EF2618"/>
    <w:rsid w:val="00EF3B8D"/>
    <w:rsid w:val="00EF4366"/>
    <w:rsid w:val="00EF43B0"/>
    <w:rsid w:val="00EF5A42"/>
    <w:rsid w:val="00EF5CA2"/>
    <w:rsid w:val="00F030BD"/>
    <w:rsid w:val="00F1372C"/>
    <w:rsid w:val="00F15811"/>
    <w:rsid w:val="00F2102C"/>
    <w:rsid w:val="00F21586"/>
    <w:rsid w:val="00F2269F"/>
    <w:rsid w:val="00F22EC4"/>
    <w:rsid w:val="00F24302"/>
    <w:rsid w:val="00F2512E"/>
    <w:rsid w:val="00F311C0"/>
    <w:rsid w:val="00F33682"/>
    <w:rsid w:val="00F363D7"/>
    <w:rsid w:val="00F36B3B"/>
    <w:rsid w:val="00F41920"/>
    <w:rsid w:val="00F419D8"/>
    <w:rsid w:val="00F477B4"/>
    <w:rsid w:val="00F507FB"/>
    <w:rsid w:val="00F5445E"/>
    <w:rsid w:val="00F55735"/>
    <w:rsid w:val="00F56198"/>
    <w:rsid w:val="00F6139E"/>
    <w:rsid w:val="00F614D9"/>
    <w:rsid w:val="00F65CEE"/>
    <w:rsid w:val="00F67052"/>
    <w:rsid w:val="00F67EB8"/>
    <w:rsid w:val="00F7023F"/>
    <w:rsid w:val="00F72846"/>
    <w:rsid w:val="00F74559"/>
    <w:rsid w:val="00F74EAC"/>
    <w:rsid w:val="00F75459"/>
    <w:rsid w:val="00F756BF"/>
    <w:rsid w:val="00F80BA1"/>
    <w:rsid w:val="00F80FB8"/>
    <w:rsid w:val="00F816A6"/>
    <w:rsid w:val="00F818C0"/>
    <w:rsid w:val="00F86387"/>
    <w:rsid w:val="00F86943"/>
    <w:rsid w:val="00F875EE"/>
    <w:rsid w:val="00F9291F"/>
    <w:rsid w:val="00F97E19"/>
    <w:rsid w:val="00FA1298"/>
    <w:rsid w:val="00FA13EF"/>
    <w:rsid w:val="00FA2DDF"/>
    <w:rsid w:val="00FA4752"/>
    <w:rsid w:val="00FA566A"/>
    <w:rsid w:val="00FB1B33"/>
    <w:rsid w:val="00FB1BB5"/>
    <w:rsid w:val="00FB6445"/>
    <w:rsid w:val="00FB746E"/>
    <w:rsid w:val="00FB78E8"/>
    <w:rsid w:val="00FC0797"/>
    <w:rsid w:val="00FC21CB"/>
    <w:rsid w:val="00FC2921"/>
    <w:rsid w:val="00FC6507"/>
    <w:rsid w:val="00FC6AA5"/>
    <w:rsid w:val="00FC6BFE"/>
    <w:rsid w:val="00FD1F04"/>
    <w:rsid w:val="00FD48C1"/>
    <w:rsid w:val="00FD5075"/>
    <w:rsid w:val="00FD6D42"/>
    <w:rsid w:val="00FE261A"/>
    <w:rsid w:val="00FF01D5"/>
    <w:rsid w:val="00FF2360"/>
    <w:rsid w:val="00FF24DC"/>
    <w:rsid w:val="00FF3CA9"/>
    <w:rsid w:val="00FF4231"/>
    <w:rsid w:val="00FF5265"/>
    <w:rsid w:val="00FF7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9055C"/>
  <w15:docId w15:val="{FC348987-4503-4E7E-9B5A-4E51430E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1D7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basedOn w:val="a0"/>
    <w:link w:val="a4"/>
    <w:rsid w:val="00071D7A"/>
    <w:rPr>
      <w:sz w:val="18"/>
    </w:rPr>
  </w:style>
  <w:style w:type="paragraph" w:styleId="a4">
    <w:name w:val="footer"/>
    <w:basedOn w:val="a"/>
    <w:link w:val="a3"/>
    <w:rsid w:val="00071D7A"/>
    <w:pPr>
      <w:tabs>
        <w:tab w:val="center" w:pos="4153"/>
        <w:tab w:val="right" w:pos="8306"/>
      </w:tabs>
      <w:snapToGrid w:val="0"/>
      <w:jc w:val="left"/>
    </w:pPr>
    <w:rPr>
      <w:rFonts w:asciiTheme="minorHAnsi" w:eastAsiaTheme="minorEastAsia" w:hAnsiTheme="minorHAnsi" w:cstheme="minorBidi"/>
      <w:sz w:val="18"/>
      <w:szCs w:val="22"/>
    </w:rPr>
  </w:style>
  <w:style w:type="character" w:customStyle="1" w:styleId="a5">
    <w:name w:val="页眉 字符"/>
    <w:basedOn w:val="a0"/>
    <w:link w:val="a6"/>
    <w:rsid w:val="00071D7A"/>
    <w:rPr>
      <w:sz w:val="18"/>
    </w:rPr>
  </w:style>
  <w:style w:type="paragraph" w:styleId="a6">
    <w:name w:val="header"/>
    <w:basedOn w:val="a"/>
    <w:link w:val="a5"/>
    <w:rsid w:val="00071D7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22"/>
    </w:rPr>
  </w:style>
  <w:style w:type="character" w:customStyle="1" w:styleId="Char1">
    <w:name w:val="页眉 Char1"/>
    <w:basedOn w:val="a0"/>
    <w:uiPriority w:val="99"/>
    <w:semiHidden/>
    <w:rsid w:val="00071D7A"/>
    <w:rPr>
      <w:rFonts w:ascii="Times New Roman" w:eastAsia="宋体" w:hAnsi="Times New Roman" w:cs="Times New Roman"/>
      <w:sz w:val="18"/>
      <w:szCs w:val="18"/>
    </w:rPr>
  </w:style>
  <w:style w:type="character" w:customStyle="1" w:styleId="Char10">
    <w:name w:val="页脚 Char1"/>
    <w:basedOn w:val="a0"/>
    <w:uiPriority w:val="99"/>
    <w:semiHidden/>
    <w:rsid w:val="00071D7A"/>
    <w:rPr>
      <w:rFonts w:ascii="Times New Roman" w:eastAsia="宋体" w:hAnsi="Times New Roman" w:cs="Times New Roman"/>
      <w:sz w:val="18"/>
      <w:szCs w:val="18"/>
    </w:rPr>
  </w:style>
  <w:style w:type="paragraph" w:styleId="a7">
    <w:name w:val="Balloon Text"/>
    <w:basedOn w:val="a"/>
    <w:link w:val="a8"/>
    <w:uiPriority w:val="99"/>
    <w:semiHidden/>
    <w:unhideWhenUsed/>
    <w:rsid w:val="00071D7A"/>
    <w:rPr>
      <w:sz w:val="18"/>
      <w:szCs w:val="18"/>
    </w:rPr>
  </w:style>
  <w:style w:type="character" w:customStyle="1" w:styleId="a8">
    <w:name w:val="批注框文本 字符"/>
    <w:basedOn w:val="a0"/>
    <w:link w:val="a7"/>
    <w:uiPriority w:val="99"/>
    <w:semiHidden/>
    <w:rsid w:val="00071D7A"/>
    <w:rPr>
      <w:rFonts w:ascii="Times New Roman" w:eastAsia="宋体" w:hAnsi="Times New Roman" w:cs="Times New Roman"/>
      <w:sz w:val="18"/>
      <w:szCs w:val="18"/>
    </w:rPr>
  </w:style>
  <w:style w:type="paragraph" w:styleId="a9">
    <w:name w:val="List Paragraph"/>
    <w:basedOn w:val="a"/>
    <w:uiPriority w:val="34"/>
    <w:qFormat/>
    <w:rsid w:val="00181877"/>
    <w:pPr>
      <w:ind w:firstLineChars="200" w:firstLine="420"/>
    </w:pPr>
  </w:style>
  <w:style w:type="character" w:styleId="aa">
    <w:name w:val="Placeholder Text"/>
    <w:basedOn w:val="a0"/>
    <w:uiPriority w:val="99"/>
    <w:semiHidden/>
    <w:rsid w:val="000E4D3D"/>
    <w:rPr>
      <w:color w:val="808080"/>
    </w:rPr>
  </w:style>
  <w:style w:type="table" w:styleId="ab">
    <w:name w:val="Table Grid"/>
    <w:basedOn w:val="a1"/>
    <w:uiPriority w:val="59"/>
    <w:rsid w:val="00295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324296">
      <w:bodyDiv w:val="1"/>
      <w:marLeft w:val="0"/>
      <w:marRight w:val="0"/>
      <w:marTop w:val="0"/>
      <w:marBottom w:val="0"/>
      <w:divBdr>
        <w:top w:val="none" w:sz="0" w:space="0" w:color="auto"/>
        <w:left w:val="none" w:sz="0" w:space="0" w:color="auto"/>
        <w:bottom w:val="none" w:sz="0" w:space="0" w:color="auto"/>
        <w:right w:val="none" w:sz="0" w:space="0" w:color="auto"/>
      </w:divBdr>
      <w:divsChild>
        <w:div w:id="1423453874">
          <w:marLeft w:val="547"/>
          <w:marRight w:val="0"/>
          <w:marTop w:val="0"/>
          <w:marBottom w:val="0"/>
          <w:divBdr>
            <w:top w:val="none" w:sz="0" w:space="0" w:color="auto"/>
            <w:left w:val="none" w:sz="0" w:space="0" w:color="auto"/>
            <w:bottom w:val="none" w:sz="0" w:space="0" w:color="auto"/>
            <w:right w:val="none" w:sz="0" w:space="0" w:color="auto"/>
          </w:divBdr>
        </w:div>
        <w:div w:id="5334194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17.xml"/><Relationship Id="rId299" Type="http://schemas.openxmlformats.org/officeDocument/2006/relationships/diagramColors" Target="diagrams/colors52.xml"/><Relationship Id="rId21" Type="http://schemas.openxmlformats.org/officeDocument/2006/relationships/image" Target="media/image7.wmf"/><Relationship Id="rId63" Type="http://schemas.openxmlformats.org/officeDocument/2006/relationships/diagramColors" Target="diagrams/colors6.xml"/><Relationship Id="rId159" Type="http://schemas.openxmlformats.org/officeDocument/2006/relationships/diagramColors" Target="diagrams/colors24.xml"/><Relationship Id="rId324" Type="http://schemas.openxmlformats.org/officeDocument/2006/relationships/diagramColors" Target="diagrams/colors57.xml"/><Relationship Id="rId366" Type="http://schemas.openxmlformats.org/officeDocument/2006/relationships/diagramData" Target="diagrams/data66.xml"/><Relationship Id="rId170" Type="http://schemas.microsoft.com/office/2007/relationships/diagramDrawing" Target="diagrams/drawing26.xml"/><Relationship Id="rId226" Type="http://schemas.openxmlformats.org/officeDocument/2006/relationships/diagramData" Target="diagrams/data38.xml"/><Relationship Id="rId433" Type="http://schemas.openxmlformats.org/officeDocument/2006/relationships/diagramColors" Target="diagrams/colors78.xml"/><Relationship Id="rId268" Type="http://schemas.openxmlformats.org/officeDocument/2006/relationships/diagramQuickStyle" Target="diagrams/quickStyle46.xml"/><Relationship Id="rId32" Type="http://schemas.openxmlformats.org/officeDocument/2006/relationships/diagramColors" Target="diagrams/colors1.xml"/><Relationship Id="rId74" Type="http://schemas.microsoft.com/office/2007/relationships/diagramDrawing" Target="diagrams/drawing8.xml"/><Relationship Id="rId128" Type="http://schemas.openxmlformats.org/officeDocument/2006/relationships/diagramColors" Target="diagrams/colors19.xml"/><Relationship Id="rId335" Type="http://schemas.microsoft.com/office/2007/relationships/diagramDrawing" Target="diagrams/drawing59.xml"/><Relationship Id="rId377" Type="http://schemas.openxmlformats.org/officeDocument/2006/relationships/diagramLayout" Target="diagrams/layout68.xml"/><Relationship Id="rId5" Type="http://schemas.openxmlformats.org/officeDocument/2006/relationships/webSettings" Target="webSettings.xml"/><Relationship Id="rId181" Type="http://schemas.openxmlformats.org/officeDocument/2006/relationships/diagramData" Target="diagrams/data29.xml"/><Relationship Id="rId237" Type="http://schemas.openxmlformats.org/officeDocument/2006/relationships/diagramLayout" Target="diagrams/layout40.xml"/><Relationship Id="rId402" Type="http://schemas.openxmlformats.org/officeDocument/2006/relationships/diagramLayout" Target="diagrams/layout73.xml"/><Relationship Id="rId279" Type="http://schemas.openxmlformats.org/officeDocument/2006/relationships/diagramColors" Target="diagrams/colors48.xml"/><Relationship Id="rId444" Type="http://schemas.openxmlformats.org/officeDocument/2006/relationships/image" Target="media/image21.wmf"/><Relationship Id="rId43" Type="http://schemas.openxmlformats.org/officeDocument/2006/relationships/diagramColors" Target="diagrams/colors2.xml"/><Relationship Id="rId139" Type="http://schemas.microsoft.com/office/2007/relationships/diagramDrawing" Target="diagrams/drawing21.xml"/><Relationship Id="rId290" Type="http://schemas.microsoft.com/office/2007/relationships/diagramDrawing" Target="diagrams/drawing50.xml"/><Relationship Id="rId304" Type="http://schemas.openxmlformats.org/officeDocument/2006/relationships/diagramColors" Target="diagrams/colors53.xml"/><Relationship Id="rId346" Type="http://schemas.openxmlformats.org/officeDocument/2006/relationships/diagramData" Target="diagrams/data62.xml"/><Relationship Id="rId388" Type="http://schemas.openxmlformats.org/officeDocument/2006/relationships/diagramQuickStyle" Target="diagrams/quickStyle70.xml"/><Relationship Id="rId85" Type="http://schemas.openxmlformats.org/officeDocument/2006/relationships/diagramData" Target="diagrams/data11.xml"/><Relationship Id="rId150" Type="http://schemas.openxmlformats.org/officeDocument/2006/relationships/oleObject" Target="embeddings/oleObject17.bin"/><Relationship Id="rId192" Type="http://schemas.openxmlformats.org/officeDocument/2006/relationships/diagramLayout" Target="diagrams/layout31.xml"/><Relationship Id="rId206" Type="http://schemas.openxmlformats.org/officeDocument/2006/relationships/diagramData" Target="diagrams/data34.xml"/><Relationship Id="rId413" Type="http://schemas.openxmlformats.org/officeDocument/2006/relationships/diagramQuickStyle" Target="diagrams/quickStyle75.xml"/><Relationship Id="rId248" Type="http://schemas.openxmlformats.org/officeDocument/2006/relationships/diagramQuickStyle" Target="diagrams/quickStyle42.xml"/><Relationship Id="rId12" Type="http://schemas.openxmlformats.org/officeDocument/2006/relationships/image" Target="media/image3.wmf"/><Relationship Id="rId108" Type="http://schemas.openxmlformats.org/officeDocument/2006/relationships/diagramColors" Target="diagrams/colors15.xml"/><Relationship Id="rId315" Type="http://schemas.microsoft.com/office/2007/relationships/diagramDrawing" Target="diagrams/drawing55.xml"/><Relationship Id="rId357" Type="http://schemas.openxmlformats.org/officeDocument/2006/relationships/diagramLayout" Target="diagrams/layout64.xml"/><Relationship Id="rId54" Type="http://schemas.microsoft.com/office/2007/relationships/diagramDrawing" Target="diagrams/drawing4.xml"/><Relationship Id="rId75" Type="http://schemas.openxmlformats.org/officeDocument/2006/relationships/diagramData" Target="diagrams/data9.xml"/><Relationship Id="rId96" Type="http://schemas.openxmlformats.org/officeDocument/2006/relationships/diagramLayout" Target="diagrams/layout13.xml"/><Relationship Id="rId140" Type="http://schemas.openxmlformats.org/officeDocument/2006/relationships/diagramData" Target="diagrams/data22.xml"/><Relationship Id="rId161" Type="http://schemas.openxmlformats.org/officeDocument/2006/relationships/diagramData" Target="diagrams/data25.xml"/><Relationship Id="rId182" Type="http://schemas.openxmlformats.org/officeDocument/2006/relationships/diagramLayout" Target="diagrams/layout29.xml"/><Relationship Id="rId217" Type="http://schemas.openxmlformats.org/officeDocument/2006/relationships/diagramLayout" Target="diagrams/layout36.xml"/><Relationship Id="rId378" Type="http://schemas.openxmlformats.org/officeDocument/2006/relationships/diagramQuickStyle" Target="diagrams/quickStyle68.xml"/><Relationship Id="rId399" Type="http://schemas.openxmlformats.org/officeDocument/2006/relationships/diagramColors" Target="diagrams/colors72.xml"/><Relationship Id="rId403" Type="http://schemas.openxmlformats.org/officeDocument/2006/relationships/diagramQuickStyle" Target="diagrams/quickStyle73.xml"/><Relationship Id="rId6" Type="http://schemas.openxmlformats.org/officeDocument/2006/relationships/footnotes" Target="footnotes.xml"/><Relationship Id="rId238" Type="http://schemas.openxmlformats.org/officeDocument/2006/relationships/diagramQuickStyle" Target="diagrams/quickStyle40.xml"/><Relationship Id="rId259" Type="http://schemas.openxmlformats.org/officeDocument/2006/relationships/diagramColors" Target="diagrams/colors44.xml"/><Relationship Id="rId424" Type="http://schemas.openxmlformats.org/officeDocument/2006/relationships/diagramColors" Target="diagrams/colors77.xml"/><Relationship Id="rId445" Type="http://schemas.openxmlformats.org/officeDocument/2006/relationships/oleObject" Target="embeddings/oleObject22.bin"/><Relationship Id="rId23" Type="http://schemas.openxmlformats.org/officeDocument/2006/relationships/image" Target="media/image8.wmf"/><Relationship Id="rId119" Type="http://schemas.microsoft.com/office/2007/relationships/diagramDrawing" Target="diagrams/drawing17.xml"/><Relationship Id="rId270" Type="http://schemas.microsoft.com/office/2007/relationships/diagramDrawing" Target="diagrams/drawing46.xml"/><Relationship Id="rId291" Type="http://schemas.openxmlformats.org/officeDocument/2006/relationships/diagramData" Target="diagrams/data51.xml"/><Relationship Id="rId305" Type="http://schemas.microsoft.com/office/2007/relationships/diagramDrawing" Target="diagrams/drawing53.xml"/><Relationship Id="rId326" Type="http://schemas.openxmlformats.org/officeDocument/2006/relationships/diagramData" Target="diagrams/data58.xml"/><Relationship Id="rId347" Type="http://schemas.openxmlformats.org/officeDocument/2006/relationships/diagramLayout" Target="diagrams/layout62.xml"/><Relationship Id="rId44" Type="http://schemas.microsoft.com/office/2007/relationships/diagramDrawing" Target="diagrams/drawing2.xml"/><Relationship Id="rId65" Type="http://schemas.openxmlformats.org/officeDocument/2006/relationships/diagramData" Target="diagrams/data7.xml"/><Relationship Id="rId86" Type="http://schemas.openxmlformats.org/officeDocument/2006/relationships/diagramLayout" Target="diagrams/layout11.xml"/><Relationship Id="rId130" Type="http://schemas.openxmlformats.org/officeDocument/2006/relationships/diagramData" Target="diagrams/data20.xml"/><Relationship Id="rId151" Type="http://schemas.openxmlformats.org/officeDocument/2006/relationships/diagramData" Target="diagrams/data23.xml"/><Relationship Id="rId368" Type="http://schemas.openxmlformats.org/officeDocument/2006/relationships/diagramQuickStyle" Target="diagrams/quickStyle66.xml"/><Relationship Id="rId389" Type="http://schemas.openxmlformats.org/officeDocument/2006/relationships/diagramColors" Target="diagrams/colors70.xml"/><Relationship Id="rId172" Type="http://schemas.openxmlformats.org/officeDocument/2006/relationships/diagramLayout" Target="diagrams/layout27.xml"/><Relationship Id="rId193" Type="http://schemas.openxmlformats.org/officeDocument/2006/relationships/diagramQuickStyle" Target="diagrams/quickStyle31.xml"/><Relationship Id="rId207" Type="http://schemas.openxmlformats.org/officeDocument/2006/relationships/diagramLayout" Target="diagrams/layout34.xml"/><Relationship Id="rId228" Type="http://schemas.openxmlformats.org/officeDocument/2006/relationships/diagramQuickStyle" Target="diagrams/quickStyle38.xml"/><Relationship Id="rId249" Type="http://schemas.openxmlformats.org/officeDocument/2006/relationships/diagramColors" Target="diagrams/colors42.xml"/><Relationship Id="rId414" Type="http://schemas.openxmlformats.org/officeDocument/2006/relationships/diagramColors" Target="diagrams/colors75.xml"/><Relationship Id="rId435" Type="http://schemas.openxmlformats.org/officeDocument/2006/relationships/diagramData" Target="diagrams/data79.xml"/><Relationship Id="rId13" Type="http://schemas.openxmlformats.org/officeDocument/2006/relationships/oleObject" Target="embeddings/oleObject3.bin"/><Relationship Id="rId109" Type="http://schemas.microsoft.com/office/2007/relationships/diagramDrawing" Target="diagrams/drawing15.xml"/><Relationship Id="rId260" Type="http://schemas.microsoft.com/office/2007/relationships/diagramDrawing" Target="diagrams/drawing44.xml"/><Relationship Id="rId281" Type="http://schemas.openxmlformats.org/officeDocument/2006/relationships/diagramData" Target="diagrams/data49.xml"/><Relationship Id="rId316" Type="http://schemas.openxmlformats.org/officeDocument/2006/relationships/diagramData" Target="diagrams/data56.xml"/><Relationship Id="rId337" Type="http://schemas.openxmlformats.org/officeDocument/2006/relationships/diagramLayout" Target="diagrams/layout60.xml"/><Relationship Id="rId34" Type="http://schemas.openxmlformats.org/officeDocument/2006/relationships/image" Target="media/image11.wmf"/><Relationship Id="rId55" Type="http://schemas.openxmlformats.org/officeDocument/2006/relationships/diagramData" Target="diagrams/data5.xml"/><Relationship Id="rId76" Type="http://schemas.openxmlformats.org/officeDocument/2006/relationships/diagramLayout" Target="diagrams/layout9.xml"/><Relationship Id="rId97" Type="http://schemas.openxmlformats.org/officeDocument/2006/relationships/diagramQuickStyle" Target="diagrams/quickStyle13.xml"/><Relationship Id="rId120" Type="http://schemas.openxmlformats.org/officeDocument/2006/relationships/diagramData" Target="diagrams/data18.xml"/><Relationship Id="rId141" Type="http://schemas.openxmlformats.org/officeDocument/2006/relationships/diagramLayout" Target="diagrams/layout22.xml"/><Relationship Id="rId358" Type="http://schemas.openxmlformats.org/officeDocument/2006/relationships/diagramQuickStyle" Target="diagrams/quickStyle64.xml"/><Relationship Id="rId379" Type="http://schemas.openxmlformats.org/officeDocument/2006/relationships/diagramColors" Target="diagrams/colors68.xml"/><Relationship Id="rId7" Type="http://schemas.openxmlformats.org/officeDocument/2006/relationships/endnotes" Target="endnotes.xml"/><Relationship Id="rId162" Type="http://schemas.openxmlformats.org/officeDocument/2006/relationships/diagramLayout" Target="diagrams/layout25.xml"/><Relationship Id="rId183" Type="http://schemas.openxmlformats.org/officeDocument/2006/relationships/diagramQuickStyle" Target="diagrams/quickStyle29.xml"/><Relationship Id="rId218" Type="http://schemas.openxmlformats.org/officeDocument/2006/relationships/diagramQuickStyle" Target="diagrams/quickStyle36.xml"/><Relationship Id="rId239" Type="http://schemas.openxmlformats.org/officeDocument/2006/relationships/diagramColors" Target="diagrams/colors40.xml"/><Relationship Id="rId390" Type="http://schemas.microsoft.com/office/2007/relationships/diagramDrawing" Target="diagrams/drawing70.xml"/><Relationship Id="rId404" Type="http://schemas.openxmlformats.org/officeDocument/2006/relationships/diagramColors" Target="diagrams/colors73.xml"/><Relationship Id="rId425" Type="http://schemas.microsoft.com/office/2007/relationships/diagramDrawing" Target="diagrams/drawing77.xml"/><Relationship Id="rId446" Type="http://schemas.openxmlformats.org/officeDocument/2006/relationships/fontTable" Target="fontTable.xml"/><Relationship Id="rId250" Type="http://schemas.microsoft.com/office/2007/relationships/diagramDrawing" Target="diagrams/drawing42.xml"/><Relationship Id="rId271" Type="http://schemas.openxmlformats.org/officeDocument/2006/relationships/diagramData" Target="diagrams/data47.xml"/><Relationship Id="rId292" Type="http://schemas.openxmlformats.org/officeDocument/2006/relationships/diagramLayout" Target="diagrams/layout51.xml"/><Relationship Id="rId306" Type="http://schemas.openxmlformats.org/officeDocument/2006/relationships/diagramData" Target="diagrams/data54.xml"/><Relationship Id="rId24" Type="http://schemas.openxmlformats.org/officeDocument/2006/relationships/oleObject" Target="embeddings/oleObject9.bin"/><Relationship Id="rId45" Type="http://schemas.openxmlformats.org/officeDocument/2006/relationships/diagramData" Target="diagrams/data3.xml"/><Relationship Id="rId66" Type="http://schemas.openxmlformats.org/officeDocument/2006/relationships/diagramLayout" Target="diagrams/layout7.xml"/><Relationship Id="rId87" Type="http://schemas.openxmlformats.org/officeDocument/2006/relationships/diagramQuickStyle" Target="diagrams/quickStyle11.xml"/><Relationship Id="rId110" Type="http://schemas.openxmlformats.org/officeDocument/2006/relationships/diagramData" Target="diagrams/data16.xml"/><Relationship Id="rId131" Type="http://schemas.openxmlformats.org/officeDocument/2006/relationships/diagramLayout" Target="diagrams/layout20.xml"/><Relationship Id="rId327" Type="http://schemas.openxmlformats.org/officeDocument/2006/relationships/diagramLayout" Target="diagrams/layout58.xml"/><Relationship Id="rId348" Type="http://schemas.openxmlformats.org/officeDocument/2006/relationships/diagramQuickStyle" Target="diagrams/quickStyle62.xml"/><Relationship Id="rId369" Type="http://schemas.openxmlformats.org/officeDocument/2006/relationships/diagramColors" Target="diagrams/colors66.xml"/><Relationship Id="rId152" Type="http://schemas.openxmlformats.org/officeDocument/2006/relationships/diagramLayout" Target="diagrams/layout23.xml"/><Relationship Id="rId173" Type="http://schemas.openxmlformats.org/officeDocument/2006/relationships/diagramQuickStyle" Target="diagrams/quickStyle27.xml"/><Relationship Id="rId194" Type="http://schemas.openxmlformats.org/officeDocument/2006/relationships/diagramColors" Target="diagrams/colors31.xml"/><Relationship Id="rId208" Type="http://schemas.openxmlformats.org/officeDocument/2006/relationships/diagramQuickStyle" Target="diagrams/quickStyle34.xml"/><Relationship Id="rId229" Type="http://schemas.openxmlformats.org/officeDocument/2006/relationships/diagramColors" Target="diagrams/colors38.xml"/><Relationship Id="rId380" Type="http://schemas.microsoft.com/office/2007/relationships/diagramDrawing" Target="diagrams/drawing68.xml"/><Relationship Id="rId415" Type="http://schemas.microsoft.com/office/2007/relationships/diagramDrawing" Target="diagrams/drawing75.xml"/><Relationship Id="rId436" Type="http://schemas.openxmlformats.org/officeDocument/2006/relationships/diagramLayout" Target="diagrams/layout79.xml"/><Relationship Id="rId240" Type="http://schemas.microsoft.com/office/2007/relationships/diagramDrawing" Target="diagrams/drawing40.xml"/><Relationship Id="rId261" Type="http://schemas.openxmlformats.org/officeDocument/2006/relationships/diagramData" Target="diagrams/data45.xml"/><Relationship Id="rId14" Type="http://schemas.openxmlformats.org/officeDocument/2006/relationships/image" Target="media/image4.wmf"/><Relationship Id="rId35" Type="http://schemas.openxmlformats.org/officeDocument/2006/relationships/oleObject" Target="embeddings/oleObject12.bin"/><Relationship Id="rId56" Type="http://schemas.openxmlformats.org/officeDocument/2006/relationships/diagramLayout" Target="diagrams/layout5.xml"/><Relationship Id="rId77" Type="http://schemas.openxmlformats.org/officeDocument/2006/relationships/diagramQuickStyle" Target="diagrams/quickStyle9.xml"/><Relationship Id="rId100" Type="http://schemas.openxmlformats.org/officeDocument/2006/relationships/diagramData" Target="diagrams/data14.xml"/><Relationship Id="rId282" Type="http://schemas.openxmlformats.org/officeDocument/2006/relationships/diagramLayout" Target="diagrams/layout49.xml"/><Relationship Id="rId317" Type="http://schemas.openxmlformats.org/officeDocument/2006/relationships/diagramLayout" Target="diagrams/layout56.xml"/><Relationship Id="rId338" Type="http://schemas.openxmlformats.org/officeDocument/2006/relationships/diagramQuickStyle" Target="diagrams/quickStyle60.xml"/><Relationship Id="rId359" Type="http://schemas.openxmlformats.org/officeDocument/2006/relationships/diagramColors" Target="diagrams/colors64.xml"/><Relationship Id="rId8" Type="http://schemas.openxmlformats.org/officeDocument/2006/relationships/image" Target="media/image1.wmf"/><Relationship Id="rId98" Type="http://schemas.openxmlformats.org/officeDocument/2006/relationships/diagramColors" Target="diagrams/colors13.xml"/><Relationship Id="rId121" Type="http://schemas.openxmlformats.org/officeDocument/2006/relationships/diagramLayout" Target="diagrams/layout18.xml"/><Relationship Id="rId142" Type="http://schemas.openxmlformats.org/officeDocument/2006/relationships/diagramQuickStyle" Target="diagrams/quickStyle22.xml"/><Relationship Id="rId163" Type="http://schemas.openxmlformats.org/officeDocument/2006/relationships/diagramQuickStyle" Target="diagrams/quickStyle25.xml"/><Relationship Id="rId184" Type="http://schemas.openxmlformats.org/officeDocument/2006/relationships/diagramColors" Target="diagrams/colors29.xml"/><Relationship Id="rId219" Type="http://schemas.openxmlformats.org/officeDocument/2006/relationships/diagramColors" Target="diagrams/colors36.xml"/><Relationship Id="rId370" Type="http://schemas.microsoft.com/office/2007/relationships/diagramDrawing" Target="diagrams/drawing66.xml"/><Relationship Id="rId391" Type="http://schemas.openxmlformats.org/officeDocument/2006/relationships/diagramData" Target="diagrams/data71.xml"/><Relationship Id="rId405" Type="http://schemas.microsoft.com/office/2007/relationships/diagramDrawing" Target="diagrams/drawing73.xml"/><Relationship Id="rId426" Type="http://schemas.openxmlformats.org/officeDocument/2006/relationships/image" Target="media/image17.wmf"/><Relationship Id="rId447" Type="http://schemas.openxmlformats.org/officeDocument/2006/relationships/theme" Target="theme/theme1.xml"/><Relationship Id="rId230" Type="http://schemas.microsoft.com/office/2007/relationships/diagramDrawing" Target="diagrams/drawing38.xml"/><Relationship Id="rId251" Type="http://schemas.openxmlformats.org/officeDocument/2006/relationships/diagramData" Target="diagrams/data43.xml"/><Relationship Id="rId25" Type="http://schemas.openxmlformats.org/officeDocument/2006/relationships/image" Target="media/image9.wmf"/><Relationship Id="rId46" Type="http://schemas.openxmlformats.org/officeDocument/2006/relationships/diagramLayout" Target="diagrams/layout3.xml"/><Relationship Id="rId67" Type="http://schemas.openxmlformats.org/officeDocument/2006/relationships/diagramQuickStyle" Target="diagrams/quickStyle7.xml"/><Relationship Id="rId272" Type="http://schemas.openxmlformats.org/officeDocument/2006/relationships/diagramLayout" Target="diagrams/layout47.xml"/><Relationship Id="rId293" Type="http://schemas.openxmlformats.org/officeDocument/2006/relationships/diagramQuickStyle" Target="diagrams/quickStyle51.xml"/><Relationship Id="rId307" Type="http://schemas.openxmlformats.org/officeDocument/2006/relationships/diagramLayout" Target="diagrams/layout54.xml"/><Relationship Id="rId328" Type="http://schemas.openxmlformats.org/officeDocument/2006/relationships/diagramQuickStyle" Target="diagrams/quickStyle58.xml"/><Relationship Id="rId349" Type="http://schemas.openxmlformats.org/officeDocument/2006/relationships/diagramColors" Target="diagrams/colors62.xml"/><Relationship Id="rId88" Type="http://schemas.openxmlformats.org/officeDocument/2006/relationships/diagramColors" Target="diagrams/colors11.xml"/><Relationship Id="rId111" Type="http://schemas.openxmlformats.org/officeDocument/2006/relationships/diagramLayout" Target="diagrams/layout16.xml"/><Relationship Id="rId132" Type="http://schemas.openxmlformats.org/officeDocument/2006/relationships/diagramQuickStyle" Target="diagrams/quickStyle20.xml"/><Relationship Id="rId153" Type="http://schemas.openxmlformats.org/officeDocument/2006/relationships/diagramQuickStyle" Target="diagrams/quickStyle23.xml"/><Relationship Id="rId174" Type="http://schemas.openxmlformats.org/officeDocument/2006/relationships/diagramColors" Target="diagrams/colors27.xml"/><Relationship Id="rId195" Type="http://schemas.microsoft.com/office/2007/relationships/diagramDrawing" Target="diagrams/drawing31.xml"/><Relationship Id="rId209" Type="http://schemas.openxmlformats.org/officeDocument/2006/relationships/diagramColors" Target="diagrams/colors34.xml"/><Relationship Id="rId360" Type="http://schemas.microsoft.com/office/2007/relationships/diagramDrawing" Target="diagrams/drawing64.xml"/><Relationship Id="rId381" Type="http://schemas.openxmlformats.org/officeDocument/2006/relationships/diagramData" Target="diagrams/data69.xml"/><Relationship Id="rId416" Type="http://schemas.openxmlformats.org/officeDocument/2006/relationships/diagramData" Target="diagrams/data76.xml"/><Relationship Id="rId220" Type="http://schemas.microsoft.com/office/2007/relationships/diagramDrawing" Target="diagrams/drawing36.xml"/><Relationship Id="rId241" Type="http://schemas.openxmlformats.org/officeDocument/2006/relationships/diagramData" Target="diagrams/data41.xml"/><Relationship Id="rId437" Type="http://schemas.openxmlformats.org/officeDocument/2006/relationships/diagramQuickStyle" Target="diagrams/quickStyle79.xml"/><Relationship Id="rId15" Type="http://schemas.openxmlformats.org/officeDocument/2006/relationships/oleObject" Target="embeddings/oleObject4.bin"/><Relationship Id="rId36" Type="http://schemas.openxmlformats.org/officeDocument/2006/relationships/image" Target="media/image12.wmf"/><Relationship Id="rId57" Type="http://schemas.openxmlformats.org/officeDocument/2006/relationships/diagramQuickStyle" Target="diagrams/quickStyle5.xml"/><Relationship Id="rId262" Type="http://schemas.openxmlformats.org/officeDocument/2006/relationships/diagramLayout" Target="diagrams/layout45.xml"/><Relationship Id="rId283" Type="http://schemas.openxmlformats.org/officeDocument/2006/relationships/diagramQuickStyle" Target="diagrams/quickStyle49.xml"/><Relationship Id="rId318" Type="http://schemas.openxmlformats.org/officeDocument/2006/relationships/diagramQuickStyle" Target="diagrams/quickStyle56.xml"/><Relationship Id="rId339" Type="http://schemas.openxmlformats.org/officeDocument/2006/relationships/diagramColors" Target="diagrams/colors60.xml"/><Relationship Id="rId78" Type="http://schemas.openxmlformats.org/officeDocument/2006/relationships/diagramColors" Target="diagrams/colors9.xml"/><Relationship Id="rId99" Type="http://schemas.microsoft.com/office/2007/relationships/diagramDrawing" Target="diagrams/drawing13.xml"/><Relationship Id="rId101" Type="http://schemas.openxmlformats.org/officeDocument/2006/relationships/diagramLayout" Target="diagrams/layout14.xml"/><Relationship Id="rId122" Type="http://schemas.openxmlformats.org/officeDocument/2006/relationships/diagramQuickStyle" Target="diagrams/quickStyle18.xml"/><Relationship Id="rId143" Type="http://schemas.openxmlformats.org/officeDocument/2006/relationships/diagramColors" Target="diagrams/colors22.xml"/><Relationship Id="rId164" Type="http://schemas.openxmlformats.org/officeDocument/2006/relationships/diagramColors" Target="diagrams/colors25.xml"/><Relationship Id="rId185" Type="http://schemas.microsoft.com/office/2007/relationships/diagramDrawing" Target="diagrams/drawing29.xml"/><Relationship Id="rId350" Type="http://schemas.microsoft.com/office/2007/relationships/diagramDrawing" Target="diagrams/drawing62.xml"/><Relationship Id="rId371" Type="http://schemas.openxmlformats.org/officeDocument/2006/relationships/diagramData" Target="diagrams/data67.xml"/><Relationship Id="rId406" Type="http://schemas.openxmlformats.org/officeDocument/2006/relationships/diagramData" Target="diagrams/data74.xml"/><Relationship Id="rId9" Type="http://schemas.openxmlformats.org/officeDocument/2006/relationships/oleObject" Target="embeddings/oleObject1.bin"/><Relationship Id="rId210" Type="http://schemas.microsoft.com/office/2007/relationships/diagramDrawing" Target="diagrams/drawing34.xml"/><Relationship Id="rId392" Type="http://schemas.openxmlformats.org/officeDocument/2006/relationships/diagramLayout" Target="diagrams/layout71.xml"/><Relationship Id="rId427" Type="http://schemas.openxmlformats.org/officeDocument/2006/relationships/oleObject" Target="embeddings/oleObject18.bin"/><Relationship Id="rId26" Type="http://schemas.openxmlformats.org/officeDocument/2006/relationships/oleObject" Target="embeddings/oleObject10.bin"/><Relationship Id="rId231" Type="http://schemas.openxmlformats.org/officeDocument/2006/relationships/diagramData" Target="diagrams/data39.xml"/><Relationship Id="rId252" Type="http://schemas.openxmlformats.org/officeDocument/2006/relationships/diagramLayout" Target="diagrams/layout43.xml"/><Relationship Id="rId273" Type="http://schemas.openxmlformats.org/officeDocument/2006/relationships/diagramQuickStyle" Target="diagrams/quickStyle47.xml"/><Relationship Id="rId294" Type="http://schemas.openxmlformats.org/officeDocument/2006/relationships/diagramColors" Target="diagrams/colors51.xml"/><Relationship Id="rId308" Type="http://schemas.openxmlformats.org/officeDocument/2006/relationships/diagramQuickStyle" Target="diagrams/quickStyle54.xml"/><Relationship Id="rId329" Type="http://schemas.openxmlformats.org/officeDocument/2006/relationships/diagramColors" Target="diagrams/colors58.xml"/><Relationship Id="rId47" Type="http://schemas.openxmlformats.org/officeDocument/2006/relationships/diagramQuickStyle" Target="diagrams/quickStyle3.xml"/><Relationship Id="rId68" Type="http://schemas.openxmlformats.org/officeDocument/2006/relationships/diagramColors" Target="diagrams/colors7.xml"/><Relationship Id="rId89" Type="http://schemas.microsoft.com/office/2007/relationships/diagramDrawing" Target="diagrams/drawing11.xml"/><Relationship Id="rId112" Type="http://schemas.openxmlformats.org/officeDocument/2006/relationships/diagramQuickStyle" Target="diagrams/quickStyle16.xml"/><Relationship Id="rId133" Type="http://schemas.openxmlformats.org/officeDocument/2006/relationships/diagramColors" Target="diagrams/colors20.xml"/><Relationship Id="rId154" Type="http://schemas.openxmlformats.org/officeDocument/2006/relationships/diagramColors" Target="diagrams/colors23.xml"/><Relationship Id="rId175" Type="http://schemas.microsoft.com/office/2007/relationships/diagramDrawing" Target="diagrams/drawing27.xml"/><Relationship Id="rId340" Type="http://schemas.microsoft.com/office/2007/relationships/diagramDrawing" Target="diagrams/drawing60.xml"/><Relationship Id="rId361" Type="http://schemas.openxmlformats.org/officeDocument/2006/relationships/diagramData" Target="diagrams/data65.xml"/><Relationship Id="rId196" Type="http://schemas.openxmlformats.org/officeDocument/2006/relationships/diagramData" Target="diagrams/data32.xml"/><Relationship Id="rId200" Type="http://schemas.microsoft.com/office/2007/relationships/diagramDrawing" Target="diagrams/drawing32.xml"/><Relationship Id="rId382" Type="http://schemas.openxmlformats.org/officeDocument/2006/relationships/diagramLayout" Target="diagrams/layout69.xml"/><Relationship Id="rId417" Type="http://schemas.openxmlformats.org/officeDocument/2006/relationships/diagramLayout" Target="diagrams/layout76.xml"/><Relationship Id="rId438" Type="http://schemas.openxmlformats.org/officeDocument/2006/relationships/diagramColors" Target="diagrams/colors79.xml"/><Relationship Id="rId16" Type="http://schemas.openxmlformats.org/officeDocument/2006/relationships/image" Target="media/image5.wmf"/><Relationship Id="rId221" Type="http://schemas.openxmlformats.org/officeDocument/2006/relationships/diagramData" Target="diagrams/data37.xml"/><Relationship Id="rId242" Type="http://schemas.openxmlformats.org/officeDocument/2006/relationships/diagramLayout" Target="diagrams/layout41.xml"/><Relationship Id="rId263" Type="http://schemas.openxmlformats.org/officeDocument/2006/relationships/diagramQuickStyle" Target="diagrams/quickStyle45.xml"/><Relationship Id="rId284" Type="http://schemas.openxmlformats.org/officeDocument/2006/relationships/diagramColors" Target="diagrams/colors49.xml"/><Relationship Id="rId319" Type="http://schemas.openxmlformats.org/officeDocument/2006/relationships/diagramColors" Target="diagrams/colors56.xml"/><Relationship Id="rId37" Type="http://schemas.openxmlformats.org/officeDocument/2006/relationships/oleObject" Target="embeddings/oleObject13.bin"/><Relationship Id="rId58" Type="http://schemas.openxmlformats.org/officeDocument/2006/relationships/diagramColors" Target="diagrams/colors5.xml"/><Relationship Id="rId79" Type="http://schemas.microsoft.com/office/2007/relationships/diagramDrawing" Target="diagrams/drawing9.xml"/><Relationship Id="rId102" Type="http://schemas.openxmlformats.org/officeDocument/2006/relationships/diagramQuickStyle" Target="diagrams/quickStyle14.xml"/><Relationship Id="rId123" Type="http://schemas.openxmlformats.org/officeDocument/2006/relationships/diagramColors" Target="diagrams/colors18.xml"/><Relationship Id="rId144" Type="http://schemas.microsoft.com/office/2007/relationships/diagramDrawing" Target="diagrams/drawing22.xml"/><Relationship Id="rId330" Type="http://schemas.microsoft.com/office/2007/relationships/diagramDrawing" Target="diagrams/drawing58.xml"/><Relationship Id="rId90" Type="http://schemas.openxmlformats.org/officeDocument/2006/relationships/diagramData" Target="diagrams/data12.xml"/><Relationship Id="rId165" Type="http://schemas.microsoft.com/office/2007/relationships/diagramDrawing" Target="diagrams/drawing25.xml"/><Relationship Id="rId186" Type="http://schemas.openxmlformats.org/officeDocument/2006/relationships/diagramData" Target="diagrams/data30.xml"/><Relationship Id="rId351" Type="http://schemas.openxmlformats.org/officeDocument/2006/relationships/diagramData" Target="diagrams/data63.xml"/><Relationship Id="rId372" Type="http://schemas.openxmlformats.org/officeDocument/2006/relationships/diagramLayout" Target="diagrams/layout67.xml"/><Relationship Id="rId393" Type="http://schemas.openxmlformats.org/officeDocument/2006/relationships/diagramQuickStyle" Target="diagrams/quickStyle71.xml"/><Relationship Id="rId407" Type="http://schemas.openxmlformats.org/officeDocument/2006/relationships/diagramLayout" Target="diagrams/layout74.xml"/><Relationship Id="rId428" Type="http://schemas.openxmlformats.org/officeDocument/2006/relationships/image" Target="media/image18.wmf"/><Relationship Id="rId211" Type="http://schemas.openxmlformats.org/officeDocument/2006/relationships/diagramData" Target="diagrams/data35.xml"/><Relationship Id="rId232" Type="http://schemas.openxmlformats.org/officeDocument/2006/relationships/diagramLayout" Target="diagrams/layout39.xml"/><Relationship Id="rId253" Type="http://schemas.openxmlformats.org/officeDocument/2006/relationships/diagramQuickStyle" Target="diagrams/quickStyle43.xml"/><Relationship Id="rId274" Type="http://schemas.openxmlformats.org/officeDocument/2006/relationships/diagramColors" Target="diagrams/colors47.xml"/><Relationship Id="rId295" Type="http://schemas.microsoft.com/office/2007/relationships/diagramDrawing" Target="diagrams/drawing51.xml"/><Relationship Id="rId309" Type="http://schemas.openxmlformats.org/officeDocument/2006/relationships/diagramColors" Target="diagrams/colors54.xml"/><Relationship Id="rId27" Type="http://schemas.openxmlformats.org/officeDocument/2006/relationships/image" Target="media/image10.wmf"/><Relationship Id="rId48" Type="http://schemas.openxmlformats.org/officeDocument/2006/relationships/diagramColors" Target="diagrams/colors3.xml"/><Relationship Id="rId69" Type="http://schemas.microsoft.com/office/2007/relationships/diagramDrawing" Target="diagrams/drawing7.xml"/><Relationship Id="rId113" Type="http://schemas.openxmlformats.org/officeDocument/2006/relationships/diagramColors" Target="diagrams/colors16.xml"/><Relationship Id="rId134" Type="http://schemas.microsoft.com/office/2007/relationships/diagramDrawing" Target="diagrams/drawing20.xml"/><Relationship Id="rId320" Type="http://schemas.microsoft.com/office/2007/relationships/diagramDrawing" Target="diagrams/drawing56.xml"/><Relationship Id="rId80" Type="http://schemas.openxmlformats.org/officeDocument/2006/relationships/diagramData" Target="diagrams/data10.xml"/><Relationship Id="rId155" Type="http://schemas.microsoft.com/office/2007/relationships/diagramDrawing" Target="diagrams/drawing23.xml"/><Relationship Id="rId176" Type="http://schemas.openxmlformats.org/officeDocument/2006/relationships/diagramData" Target="diagrams/data28.xml"/><Relationship Id="rId197" Type="http://schemas.openxmlformats.org/officeDocument/2006/relationships/diagramLayout" Target="diagrams/layout32.xml"/><Relationship Id="rId341" Type="http://schemas.openxmlformats.org/officeDocument/2006/relationships/diagramData" Target="diagrams/data61.xml"/><Relationship Id="rId362" Type="http://schemas.openxmlformats.org/officeDocument/2006/relationships/diagramLayout" Target="diagrams/layout65.xml"/><Relationship Id="rId383" Type="http://schemas.openxmlformats.org/officeDocument/2006/relationships/diagramQuickStyle" Target="diagrams/quickStyle69.xml"/><Relationship Id="rId418" Type="http://schemas.openxmlformats.org/officeDocument/2006/relationships/diagramQuickStyle" Target="diagrams/quickStyle76.xml"/><Relationship Id="rId439" Type="http://schemas.microsoft.com/office/2007/relationships/diagramDrawing" Target="diagrams/drawing79.xml"/><Relationship Id="rId201" Type="http://schemas.openxmlformats.org/officeDocument/2006/relationships/diagramData" Target="diagrams/data33.xml"/><Relationship Id="rId222" Type="http://schemas.openxmlformats.org/officeDocument/2006/relationships/diagramLayout" Target="diagrams/layout37.xml"/><Relationship Id="rId243" Type="http://schemas.openxmlformats.org/officeDocument/2006/relationships/diagramQuickStyle" Target="diagrams/quickStyle41.xml"/><Relationship Id="rId264" Type="http://schemas.openxmlformats.org/officeDocument/2006/relationships/diagramColors" Target="diagrams/colors45.xml"/><Relationship Id="rId285" Type="http://schemas.microsoft.com/office/2007/relationships/diagramDrawing" Target="diagrams/drawing49.xml"/><Relationship Id="rId17" Type="http://schemas.openxmlformats.org/officeDocument/2006/relationships/oleObject" Target="embeddings/oleObject5.bin"/><Relationship Id="rId38" Type="http://schemas.openxmlformats.org/officeDocument/2006/relationships/image" Target="media/image13.wmf"/><Relationship Id="rId59" Type="http://schemas.microsoft.com/office/2007/relationships/diagramDrawing" Target="diagrams/drawing5.xml"/><Relationship Id="rId103" Type="http://schemas.openxmlformats.org/officeDocument/2006/relationships/diagramColors" Target="diagrams/colors14.xml"/><Relationship Id="rId124" Type="http://schemas.microsoft.com/office/2007/relationships/diagramDrawing" Target="diagrams/drawing18.xml"/><Relationship Id="rId310" Type="http://schemas.microsoft.com/office/2007/relationships/diagramDrawing" Target="diagrams/drawing54.xml"/><Relationship Id="rId70" Type="http://schemas.openxmlformats.org/officeDocument/2006/relationships/diagramData" Target="diagrams/data8.xml"/><Relationship Id="rId91" Type="http://schemas.openxmlformats.org/officeDocument/2006/relationships/diagramLayout" Target="diagrams/layout12.xml"/><Relationship Id="rId145" Type="http://schemas.openxmlformats.org/officeDocument/2006/relationships/image" Target="media/image14.wmf"/><Relationship Id="rId166" Type="http://schemas.openxmlformats.org/officeDocument/2006/relationships/diagramData" Target="diagrams/data26.xml"/><Relationship Id="rId187" Type="http://schemas.openxmlformats.org/officeDocument/2006/relationships/diagramLayout" Target="diagrams/layout30.xml"/><Relationship Id="rId331" Type="http://schemas.openxmlformats.org/officeDocument/2006/relationships/diagramData" Target="diagrams/data59.xml"/><Relationship Id="rId352" Type="http://schemas.openxmlformats.org/officeDocument/2006/relationships/diagramLayout" Target="diagrams/layout63.xml"/><Relationship Id="rId373" Type="http://schemas.openxmlformats.org/officeDocument/2006/relationships/diagramQuickStyle" Target="diagrams/quickStyle67.xml"/><Relationship Id="rId394" Type="http://schemas.openxmlformats.org/officeDocument/2006/relationships/diagramColors" Target="diagrams/colors71.xml"/><Relationship Id="rId408" Type="http://schemas.openxmlformats.org/officeDocument/2006/relationships/diagramQuickStyle" Target="diagrams/quickStyle74.xml"/><Relationship Id="rId429" Type="http://schemas.openxmlformats.org/officeDocument/2006/relationships/oleObject" Target="embeddings/oleObject19.bin"/><Relationship Id="rId1" Type="http://schemas.openxmlformats.org/officeDocument/2006/relationships/customXml" Target="../customXml/item1.xml"/><Relationship Id="rId212" Type="http://schemas.openxmlformats.org/officeDocument/2006/relationships/diagramLayout" Target="diagrams/layout35.xml"/><Relationship Id="rId233" Type="http://schemas.openxmlformats.org/officeDocument/2006/relationships/diagramQuickStyle" Target="diagrams/quickStyle39.xml"/><Relationship Id="rId254" Type="http://schemas.openxmlformats.org/officeDocument/2006/relationships/diagramColors" Target="diagrams/colors43.xml"/><Relationship Id="rId440" Type="http://schemas.openxmlformats.org/officeDocument/2006/relationships/image" Target="media/image19.wmf"/><Relationship Id="rId28" Type="http://schemas.openxmlformats.org/officeDocument/2006/relationships/oleObject" Target="embeddings/oleObject11.bin"/><Relationship Id="rId49" Type="http://schemas.microsoft.com/office/2007/relationships/diagramDrawing" Target="diagrams/drawing3.xml"/><Relationship Id="rId114" Type="http://schemas.microsoft.com/office/2007/relationships/diagramDrawing" Target="diagrams/drawing16.xml"/><Relationship Id="rId275" Type="http://schemas.microsoft.com/office/2007/relationships/diagramDrawing" Target="diagrams/drawing47.xml"/><Relationship Id="rId296" Type="http://schemas.openxmlformats.org/officeDocument/2006/relationships/diagramData" Target="diagrams/data52.xml"/><Relationship Id="rId300" Type="http://schemas.microsoft.com/office/2007/relationships/diagramDrawing" Target="diagrams/drawing52.xml"/><Relationship Id="rId60" Type="http://schemas.openxmlformats.org/officeDocument/2006/relationships/diagramData" Target="diagrams/data6.xml"/><Relationship Id="rId81" Type="http://schemas.openxmlformats.org/officeDocument/2006/relationships/diagramLayout" Target="diagrams/layout10.xml"/><Relationship Id="rId135" Type="http://schemas.openxmlformats.org/officeDocument/2006/relationships/diagramData" Target="diagrams/data21.xml"/><Relationship Id="rId156" Type="http://schemas.openxmlformats.org/officeDocument/2006/relationships/diagramData" Target="diagrams/data24.xml"/><Relationship Id="rId177" Type="http://schemas.openxmlformats.org/officeDocument/2006/relationships/diagramLayout" Target="diagrams/layout28.xml"/><Relationship Id="rId198" Type="http://schemas.openxmlformats.org/officeDocument/2006/relationships/diagramQuickStyle" Target="diagrams/quickStyle32.xml"/><Relationship Id="rId321" Type="http://schemas.openxmlformats.org/officeDocument/2006/relationships/diagramData" Target="diagrams/data57.xml"/><Relationship Id="rId342" Type="http://schemas.openxmlformats.org/officeDocument/2006/relationships/diagramLayout" Target="diagrams/layout61.xml"/><Relationship Id="rId363" Type="http://schemas.openxmlformats.org/officeDocument/2006/relationships/diagramQuickStyle" Target="diagrams/quickStyle65.xml"/><Relationship Id="rId384" Type="http://schemas.openxmlformats.org/officeDocument/2006/relationships/diagramColors" Target="diagrams/colors69.xml"/><Relationship Id="rId419" Type="http://schemas.openxmlformats.org/officeDocument/2006/relationships/diagramColors" Target="diagrams/colors76.xml"/><Relationship Id="rId202" Type="http://schemas.openxmlformats.org/officeDocument/2006/relationships/diagramLayout" Target="diagrams/layout33.xml"/><Relationship Id="rId223" Type="http://schemas.openxmlformats.org/officeDocument/2006/relationships/diagramQuickStyle" Target="diagrams/quickStyle37.xml"/><Relationship Id="rId244" Type="http://schemas.openxmlformats.org/officeDocument/2006/relationships/diagramColors" Target="diagrams/colors41.xml"/><Relationship Id="rId430" Type="http://schemas.openxmlformats.org/officeDocument/2006/relationships/diagramData" Target="diagrams/data78.xml"/><Relationship Id="rId18" Type="http://schemas.openxmlformats.org/officeDocument/2006/relationships/image" Target="media/image6.wmf"/><Relationship Id="rId39" Type="http://schemas.openxmlformats.org/officeDocument/2006/relationships/oleObject" Target="embeddings/oleObject14.bin"/><Relationship Id="rId265" Type="http://schemas.microsoft.com/office/2007/relationships/diagramDrawing" Target="diagrams/drawing45.xml"/><Relationship Id="rId286" Type="http://schemas.openxmlformats.org/officeDocument/2006/relationships/diagramData" Target="diagrams/data50.xml"/><Relationship Id="rId50" Type="http://schemas.openxmlformats.org/officeDocument/2006/relationships/diagramData" Target="diagrams/data4.xml"/><Relationship Id="rId104" Type="http://schemas.microsoft.com/office/2007/relationships/diagramDrawing" Target="diagrams/drawing14.xml"/><Relationship Id="rId125" Type="http://schemas.openxmlformats.org/officeDocument/2006/relationships/diagramData" Target="diagrams/data19.xml"/><Relationship Id="rId146" Type="http://schemas.openxmlformats.org/officeDocument/2006/relationships/oleObject" Target="embeddings/oleObject15.bin"/><Relationship Id="rId167" Type="http://schemas.openxmlformats.org/officeDocument/2006/relationships/diagramLayout" Target="diagrams/layout26.xml"/><Relationship Id="rId188" Type="http://schemas.openxmlformats.org/officeDocument/2006/relationships/diagramQuickStyle" Target="diagrams/quickStyle30.xml"/><Relationship Id="rId311" Type="http://schemas.openxmlformats.org/officeDocument/2006/relationships/diagramData" Target="diagrams/data55.xml"/><Relationship Id="rId332" Type="http://schemas.openxmlformats.org/officeDocument/2006/relationships/diagramLayout" Target="diagrams/layout59.xml"/><Relationship Id="rId353" Type="http://schemas.openxmlformats.org/officeDocument/2006/relationships/diagramQuickStyle" Target="diagrams/quickStyle63.xml"/><Relationship Id="rId374" Type="http://schemas.openxmlformats.org/officeDocument/2006/relationships/diagramColors" Target="diagrams/colors67.xml"/><Relationship Id="rId395" Type="http://schemas.microsoft.com/office/2007/relationships/diagramDrawing" Target="diagrams/drawing71.xml"/><Relationship Id="rId409" Type="http://schemas.openxmlformats.org/officeDocument/2006/relationships/diagramColors" Target="diagrams/colors74.xml"/><Relationship Id="rId71" Type="http://schemas.openxmlformats.org/officeDocument/2006/relationships/diagramLayout" Target="diagrams/layout8.xml"/><Relationship Id="rId92" Type="http://schemas.openxmlformats.org/officeDocument/2006/relationships/diagramQuickStyle" Target="diagrams/quickStyle12.xml"/><Relationship Id="rId213" Type="http://schemas.openxmlformats.org/officeDocument/2006/relationships/diagramQuickStyle" Target="diagrams/quickStyle35.xml"/><Relationship Id="rId234" Type="http://schemas.openxmlformats.org/officeDocument/2006/relationships/diagramColors" Target="diagrams/colors39.xml"/><Relationship Id="rId420" Type="http://schemas.microsoft.com/office/2007/relationships/diagramDrawing" Target="diagrams/drawing76.xml"/><Relationship Id="rId2" Type="http://schemas.openxmlformats.org/officeDocument/2006/relationships/numbering" Target="numbering.xml"/><Relationship Id="rId29" Type="http://schemas.openxmlformats.org/officeDocument/2006/relationships/diagramData" Target="diagrams/data1.xml"/><Relationship Id="rId255" Type="http://schemas.microsoft.com/office/2007/relationships/diagramDrawing" Target="diagrams/drawing43.xml"/><Relationship Id="rId276" Type="http://schemas.openxmlformats.org/officeDocument/2006/relationships/diagramData" Target="diagrams/data48.xml"/><Relationship Id="rId297" Type="http://schemas.openxmlformats.org/officeDocument/2006/relationships/diagramLayout" Target="diagrams/layout52.xml"/><Relationship Id="rId441" Type="http://schemas.openxmlformats.org/officeDocument/2006/relationships/oleObject" Target="embeddings/oleObject20.bin"/><Relationship Id="rId40" Type="http://schemas.openxmlformats.org/officeDocument/2006/relationships/diagramData" Target="diagrams/data2.xml"/><Relationship Id="rId115" Type="http://schemas.openxmlformats.org/officeDocument/2006/relationships/diagramData" Target="diagrams/data17.xml"/><Relationship Id="rId136" Type="http://schemas.openxmlformats.org/officeDocument/2006/relationships/diagramLayout" Target="diagrams/layout21.xml"/><Relationship Id="rId157" Type="http://schemas.openxmlformats.org/officeDocument/2006/relationships/diagramLayout" Target="diagrams/layout24.xml"/><Relationship Id="rId178" Type="http://schemas.openxmlformats.org/officeDocument/2006/relationships/diagramQuickStyle" Target="diagrams/quickStyle28.xml"/><Relationship Id="rId301" Type="http://schemas.openxmlformats.org/officeDocument/2006/relationships/diagramData" Target="diagrams/data53.xml"/><Relationship Id="rId322" Type="http://schemas.openxmlformats.org/officeDocument/2006/relationships/diagramLayout" Target="diagrams/layout57.xml"/><Relationship Id="rId343" Type="http://schemas.openxmlformats.org/officeDocument/2006/relationships/diagramQuickStyle" Target="diagrams/quickStyle61.xml"/><Relationship Id="rId364" Type="http://schemas.openxmlformats.org/officeDocument/2006/relationships/diagramColors" Target="diagrams/colors65.xml"/><Relationship Id="rId61" Type="http://schemas.openxmlformats.org/officeDocument/2006/relationships/diagramLayout" Target="diagrams/layout6.xml"/><Relationship Id="rId82" Type="http://schemas.openxmlformats.org/officeDocument/2006/relationships/diagramQuickStyle" Target="diagrams/quickStyle10.xml"/><Relationship Id="rId199" Type="http://schemas.openxmlformats.org/officeDocument/2006/relationships/diagramColors" Target="diagrams/colors32.xml"/><Relationship Id="rId203" Type="http://schemas.openxmlformats.org/officeDocument/2006/relationships/diagramQuickStyle" Target="diagrams/quickStyle33.xml"/><Relationship Id="rId385" Type="http://schemas.microsoft.com/office/2007/relationships/diagramDrawing" Target="diagrams/drawing69.xml"/><Relationship Id="rId19" Type="http://schemas.openxmlformats.org/officeDocument/2006/relationships/oleObject" Target="embeddings/oleObject6.bin"/><Relationship Id="rId224" Type="http://schemas.openxmlformats.org/officeDocument/2006/relationships/diagramColors" Target="diagrams/colors37.xml"/><Relationship Id="rId245" Type="http://schemas.microsoft.com/office/2007/relationships/diagramDrawing" Target="diagrams/drawing41.xml"/><Relationship Id="rId266" Type="http://schemas.openxmlformats.org/officeDocument/2006/relationships/diagramData" Target="diagrams/data46.xml"/><Relationship Id="rId287" Type="http://schemas.openxmlformats.org/officeDocument/2006/relationships/diagramLayout" Target="diagrams/layout50.xml"/><Relationship Id="rId410" Type="http://schemas.microsoft.com/office/2007/relationships/diagramDrawing" Target="diagrams/drawing74.xml"/><Relationship Id="rId431" Type="http://schemas.openxmlformats.org/officeDocument/2006/relationships/diagramLayout" Target="diagrams/layout78.xml"/><Relationship Id="rId30" Type="http://schemas.openxmlformats.org/officeDocument/2006/relationships/diagramLayout" Target="diagrams/layout1.xml"/><Relationship Id="rId105" Type="http://schemas.openxmlformats.org/officeDocument/2006/relationships/diagramData" Target="diagrams/data15.xml"/><Relationship Id="rId126" Type="http://schemas.openxmlformats.org/officeDocument/2006/relationships/diagramLayout" Target="diagrams/layout19.xml"/><Relationship Id="rId147" Type="http://schemas.openxmlformats.org/officeDocument/2006/relationships/image" Target="media/image15.wmf"/><Relationship Id="rId168" Type="http://schemas.openxmlformats.org/officeDocument/2006/relationships/diagramQuickStyle" Target="diagrams/quickStyle26.xml"/><Relationship Id="rId312" Type="http://schemas.openxmlformats.org/officeDocument/2006/relationships/diagramLayout" Target="diagrams/layout55.xml"/><Relationship Id="rId333" Type="http://schemas.openxmlformats.org/officeDocument/2006/relationships/diagramQuickStyle" Target="diagrams/quickStyle59.xml"/><Relationship Id="rId354" Type="http://schemas.openxmlformats.org/officeDocument/2006/relationships/diagramColors" Target="diagrams/colors63.xml"/><Relationship Id="rId51" Type="http://schemas.openxmlformats.org/officeDocument/2006/relationships/diagramLayout" Target="diagrams/layout4.xml"/><Relationship Id="rId72" Type="http://schemas.openxmlformats.org/officeDocument/2006/relationships/diagramQuickStyle" Target="diagrams/quickStyle8.xml"/><Relationship Id="rId93" Type="http://schemas.openxmlformats.org/officeDocument/2006/relationships/diagramColors" Target="diagrams/colors12.xml"/><Relationship Id="rId189" Type="http://schemas.openxmlformats.org/officeDocument/2006/relationships/diagramColors" Target="diagrams/colors30.xml"/><Relationship Id="rId375" Type="http://schemas.microsoft.com/office/2007/relationships/diagramDrawing" Target="diagrams/drawing67.xml"/><Relationship Id="rId396" Type="http://schemas.openxmlformats.org/officeDocument/2006/relationships/diagramData" Target="diagrams/data72.xml"/><Relationship Id="rId3" Type="http://schemas.openxmlformats.org/officeDocument/2006/relationships/styles" Target="styles.xml"/><Relationship Id="rId214" Type="http://schemas.openxmlformats.org/officeDocument/2006/relationships/diagramColors" Target="diagrams/colors35.xml"/><Relationship Id="rId235" Type="http://schemas.microsoft.com/office/2007/relationships/diagramDrawing" Target="diagrams/drawing39.xml"/><Relationship Id="rId256" Type="http://schemas.openxmlformats.org/officeDocument/2006/relationships/diagramData" Target="diagrams/data44.xml"/><Relationship Id="rId277" Type="http://schemas.openxmlformats.org/officeDocument/2006/relationships/diagramLayout" Target="diagrams/layout48.xml"/><Relationship Id="rId298" Type="http://schemas.openxmlformats.org/officeDocument/2006/relationships/diagramQuickStyle" Target="diagrams/quickStyle52.xml"/><Relationship Id="rId400" Type="http://schemas.microsoft.com/office/2007/relationships/diagramDrawing" Target="diagrams/drawing72.xml"/><Relationship Id="rId421" Type="http://schemas.openxmlformats.org/officeDocument/2006/relationships/diagramData" Target="diagrams/data77.xml"/><Relationship Id="rId442" Type="http://schemas.openxmlformats.org/officeDocument/2006/relationships/image" Target="media/image20.wmf"/><Relationship Id="rId116" Type="http://schemas.openxmlformats.org/officeDocument/2006/relationships/diagramLayout" Target="diagrams/layout17.xml"/><Relationship Id="rId137" Type="http://schemas.openxmlformats.org/officeDocument/2006/relationships/diagramQuickStyle" Target="diagrams/quickStyle21.xml"/><Relationship Id="rId158" Type="http://schemas.openxmlformats.org/officeDocument/2006/relationships/diagramQuickStyle" Target="diagrams/quickStyle24.xml"/><Relationship Id="rId302" Type="http://schemas.openxmlformats.org/officeDocument/2006/relationships/diagramLayout" Target="diagrams/layout53.xml"/><Relationship Id="rId323" Type="http://schemas.openxmlformats.org/officeDocument/2006/relationships/diagramQuickStyle" Target="diagrams/quickStyle57.xml"/><Relationship Id="rId344" Type="http://schemas.openxmlformats.org/officeDocument/2006/relationships/diagramColors" Target="diagrams/colors61.xml"/><Relationship Id="rId20" Type="http://schemas.openxmlformats.org/officeDocument/2006/relationships/oleObject" Target="embeddings/oleObject7.bin"/><Relationship Id="rId41" Type="http://schemas.openxmlformats.org/officeDocument/2006/relationships/diagramLayout" Target="diagrams/layout2.xml"/><Relationship Id="rId62" Type="http://schemas.openxmlformats.org/officeDocument/2006/relationships/diagramQuickStyle" Target="diagrams/quickStyle6.xml"/><Relationship Id="rId83" Type="http://schemas.openxmlformats.org/officeDocument/2006/relationships/diagramColors" Target="diagrams/colors10.xml"/><Relationship Id="rId179" Type="http://schemas.openxmlformats.org/officeDocument/2006/relationships/diagramColors" Target="diagrams/colors28.xml"/><Relationship Id="rId365" Type="http://schemas.microsoft.com/office/2007/relationships/diagramDrawing" Target="diagrams/drawing65.xml"/><Relationship Id="rId386" Type="http://schemas.openxmlformats.org/officeDocument/2006/relationships/diagramData" Target="diagrams/data70.xml"/><Relationship Id="rId190" Type="http://schemas.microsoft.com/office/2007/relationships/diagramDrawing" Target="diagrams/drawing30.xml"/><Relationship Id="rId204" Type="http://schemas.openxmlformats.org/officeDocument/2006/relationships/diagramColors" Target="diagrams/colors33.xml"/><Relationship Id="rId225" Type="http://schemas.microsoft.com/office/2007/relationships/diagramDrawing" Target="diagrams/drawing37.xml"/><Relationship Id="rId246" Type="http://schemas.openxmlformats.org/officeDocument/2006/relationships/diagramData" Target="diagrams/data42.xml"/><Relationship Id="rId267" Type="http://schemas.openxmlformats.org/officeDocument/2006/relationships/diagramLayout" Target="diagrams/layout46.xml"/><Relationship Id="rId288" Type="http://schemas.openxmlformats.org/officeDocument/2006/relationships/diagramQuickStyle" Target="diagrams/quickStyle50.xml"/><Relationship Id="rId411" Type="http://schemas.openxmlformats.org/officeDocument/2006/relationships/diagramData" Target="diagrams/data75.xml"/><Relationship Id="rId432" Type="http://schemas.openxmlformats.org/officeDocument/2006/relationships/diagramQuickStyle" Target="diagrams/quickStyle78.xml"/><Relationship Id="rId106" Type="http://schemas.openxmlformats.org/officeDocument/2006/relationships/diagramLayout" Target="diagrams/layout15.xml"/><Relationship Id="rId127" Type="http://schemas.openxmlformats.org/officeDocument/2006/relationships/diagramQuickStyle" Target="diagrams/quickStyle19.xml"/><Relationship Id="rId313" Type="http://schemas.openxmlformats.org/officeDocument/2006/relationships/diagramQuickStyle" Target="diagrams/quickStyle55.xml"/><Relationship Id="rId10" Type="http://schemas.openxmlformats.org/officeDocument/2006/relationships/image" Target="media/image2.wmf"/><Relationship Id="rId31" Type="http://schemas.openxmlformats.org/officeDocument/2006/relationships/diagramQuickStyle" Target="diagrams/quickStyle1.xml"/><Relationship Id="rId52" Type="http://schemas.openxmlformats.org/officeDocument/2006/relationships/diagramQuickStyle" Target="diagrams/quickStyle4.xml"/><Relationship Id="rId73" Type="http://schemas.openxmlformats.org/officeDocument/2006/relationships/diagramColors" Target="diagrams/colors8.xml"/><Relationship Id="rId94" Type="http://schemas.microsoft.com/office/2007/relationships/diagramDrawing" Target="diagrams/drawing12.xml"/><Relationship Id="rId148" Type="http://schemas.openxmlformats.org/officeDocument/2006/relationships/oleObject" Target="embeddings/oleObject16.bin"/><Relationship Id="rId169" Type="http://schemas.openxmlformats.org/officeDocument/2006/relationships/diagramColors" Target="diagrams/colors26.xml"/><Relationship Id="rId334" Type="http://schemas.openxmlformats.org/officeDocument/2006/relationships/diagramColors" Target="diagrams/colors59.xml"/><Relationship Id="rId355" Type="http://schemas.microsoft.com/office/2007/relationships/diagramDrawing" Target="diagrams/drawing63.xml"/><Relationship Id="rId376" Type="http://schemas.openxmlformats.org/officeDocument/2006/relationships/diagramData" Target="diagrams/data68.xml"/><Relationship Id="rId397" Type="http://schemas.openxmlformats.org/officeDocument/2006/relationships/diagramLayout" Target="diagrams/layout72.xml"/><Relationship Id="rId4" Type="http://schemas.openxmlformats.org/officeDocument/2006/relationships/settings" Target="settings.xml"/><Relationship Id="rId180" Type="http://schemas.microsoft.com/office/2007/relationships/diagramDrawing" Target="diagrams/drawing28.xml"/><Relationship Id="rId215" Type="http://schemas.microsoft.com/office/2007/relationships/diagramDrawing" Target="diagrams/drawing35.xml"/><Relationship Id="rId236" Type="http://schemas.openxmlformats.org/officeDocument/2006/relationships/diagramData" Target="diagrams/data40.xml"/><Relationship Id="rId257" Type="http://schemas.openxmlformats.org/officeDocument/2006/relationships/diagramLayout" Target="diagrams/layout44.xml"/><Relationship Id="rId278" Type="http://schemas.openxmlformats.org/officeDocument/2006/relationships/diagramQuickStyle" Target="diagrams/quickStyle48.xml"/><Relationship Id="rId401" Type="http://schemas.openxmlformats.org/officeDocument/2006/relationships/diagramData" Target="diagrams/data73.xml"/><Relationship Id="rId422" Type="http://schemas.openxmlformats.org/officeDocument/2006/relationships/diagramLayout" Target="diagrams/layout77.xml"/><Relationship Id="rId443" Type="http://schemas.openxmlformats.org/officeDocument/2006/relationships/oleObject" Target="embeddings/oleObject21.bin"/><Relationship Id="rId303" Type="http://schemas.openxmlformats.org/officeDocument/2006/relationships/diagramQuickStyle" Target="diagrams/quickStyle53.xml"/><Relationship Id="rId42" Type="http://schemas.openxmlformats.org/officeDocument/2006/relationships/diagramQuickStyle" Target="diagrams/quickStyle2.xml"/><Relationship Id="rId84" Type="http://schemas.microsoft.com/office/2007/relationships/diagramDrawing" Target="diagrams/drawing10.xml"/><Relationship Id="rId138" Type="http://schemas.openxmlformats.org/officeDocument/2006/relationships/diagramColors" Target="diagrams/colors21.xml"/><Relationship Id="rId345" Type="http://schemas.microsoft.com/office/2007/relationships/diagramDrawing" Target="diagrams/drawing61.xml"/><Relationship Id="rId387" Type="http://schemas.openxmlformats.org/officeDocument/2006/relationships/diagramLayout" Target="diagrams/layout70.xml"/><Relationship Id="rId191" Type="http://schemas.openxmlformats.org/officeDocument/2006/relationships/diagramData" Target="diagrams/data31.xml"/><Relationship Id="rId205" Type="http://schemas.microsoft.com/office/2007/relationships/diagramDrawing" Target="diagrams/drawing33.xml"/><Relationship Id="rId247" Type="http://schemas.openxmlformats.org/officeDocument/2006/relationships/diagramLayout" Target="diagrams/layout42.xml"/><Relationship Id="rId412" Type="http://schemas.openxmlformats.org/officeDocument/2006/relationships/diagramLayout" Target="diagrams/layout75.xml"/><Relationship Id="rId107" Type="http://schemas.openxmlformats.org/officeDocument/2006/relationships/diagramQuickStyle" Target="diagrams/quickStyle15.xml"/><Relationship Id="rId289" Type="http://schemas.openxmlformats.org/officeDocument/2006/relationships/diagramColors" Target="diagrams/colors50.xml"/><Relationship Id="rId11" Type="http://schemas.openxmlformats.org/officeDocument/2006/relationships/oleObject" Target="embeddings/oleObject2.bin"/><Relationship Id="rId53" Type="http://schemas.openxmlformats.org/officeDocument/2006/relationships/diagramColors" Target="diagrams/colors4.xml"/><Relationship Id="rId149" Type="http://schemas.openxmlformats.org/officeDocument/2006/relationships/image" Target="media/image16.wmf"/><Relationship Id="rId314" Type="http://schemas.openxmlformats.org/officeDocument/2006/relationships/diagramColors" Target="diagrams/colors55.xml"/><Relationship Id="rId356" Type="http://schemas.openxmlformats.org/officeDocument/2006/relationships/diagramData" Target="diagrams/data64.xml"/><Relationship Id="rId398" Type="http://schemas.openxmlformats.org/officeDocument/2006/relationships/diagramQuickStyle" Target="diagrams/quickStyle72.xml"/><Relationship Id="rId95" Type="http://schemas.openxmlformats.org/officeDocument/2006/relationships/diagramData" Target="diagrams/data13.xml"/><Relationship Id="rId160" Type="http://schemas.microsoft.com/office/2007/relationships/diagramDrawing" Target="diagrams/drawing24.xml"/><Relationship Id="rId216" Type="http://schemas.openxmlformats.org/officeDocument/2006/relationships/diagramData" Target="diagrams/data36.xml"/><Relationship Id="rId423" Type="http://schemas.openxmlformats.org/officeDocument/2006/relationships/diagramQuickStyle" Target="diagrams/quickStyle77.xml"/><Relationship Id="rId258" Type="http://schemas.openxmlformats.org/officeDocument/2006/relationships/diagramQuickStyle" Target="diagrams/quickStyle44.xml"/><Relationship Id="rId22" Type="http://schemas.openxmlformats.org/officeDocument/2006/relationships/oleObject" Target="embeddings/oleObject8.bin"/><Relationship Id="rId64" Type="http://schemas.microsoft.com/office/2007/relationships/diagramDrawing" Target="diagrams/drawing6.xml"/><Relationship Id="rId118" Type="http://schemas.openxmlformats.org/officeDocument/2006/relationships/diagramColors" Target="diagrams/colors17.xml"/><Relationship Id="rId325" Type="http://schemas.microsoft.com/office/2007/relationships/diagramDrawing" Target="diagrams/drawing57.xml"/><Relationship Id="rId367" Type="http://schemas.openxmlformats.org/officeDocument/2006/relationships/diagramLayout" Target="diagrams/layout66.xml"/><Relationship Id="rId171" Type="http://schemas.openxmlformats.org/officeDocument/2006/relationships/diagramData" Target="diagrams/data27.xml"/><Relationship Id="rId227" Type="http://schemas.openxmlformats.org/officeDocument/2006/relationships/diagramLayout" Target="diagrams/layout38.xml"/><Relationship Id="rId269" Type="http://schemas.openxmlformats.org/officeDocument/2006/relationships/diagramColors" Target="diagrams/colors46.xml"/><Relationship Id="rId434" Type="http://schemas.microsoft.com/office/2007/relationships/diagramDrawing" Target="diagrams/drawing78.xml"/><Relationship Id="rId33" Type="http://schemas.microsoft.com/office/2007/relationships/diagramDrawing" Target="diagrams/drawing1.xml"/><Relationship Id="rId129" Type="http://schemas.microsoft.com/office/2007/relationships/diagramDrawing" Target="diagrams/drawing19.xml"/><Relationship Id="rId280" Type="http://schemas.microsoft.com/office/2007/relationships/diagramDrawing" Target="diagrams/drawing48.xml"/><Relationship Id="rId336" Type="http://schemas.openxmlformats.org/officeDocument/2006/relationships/diagramData" Target="diagrams/data60.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EAD87D-C7F0-421B-97AE-DF6AE3AA495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88562BC-71AD-4D23-A21C-0FE11379C657}">
      <dgm:prSet phldrT="[文本]"/>
      <dgm:spPr/>
      <dgm:t>
        <a:bodyPr/>
        <a:lstStyle/>
        <a:p>
          <a:r>
            <a:rPr lang="en-US" altLang="zh-CN"/>
            <a:t>55</a:t>
          </a:r>
        </a:p>
        <a:p>
          <a:r>
            <a:rPr lang="en-US" altLang="zh-CN"/>
            <a:t>6=(1+11)/2</a:t>
          </a:r>
          <a:endParaRPr lang="zh-CN" altLang="en-US"/>
        </a:p>
      </dgm:t>
    </dgm:pt>
    <dgm:pt modelId="{54C27F03-A98D-4326-9F07-97FDBA561EB7}" type="parTrans" cxnId="{C88CFEAC-C270-4192-A546-C3D233F89A67}">
      <dgm:prSet/>
      <dgm:spPr/>
      <dgm:t>
        <a:bodyPr/>
        <a:lstStyle/>
        <a:p>
          <a:endParaRPr lang="zh-CN" altLang="en-US"/>
        </a:p>
      </dgm:t>
    </dgm:pt>
    <dgm:pt modelId="{CD8A6432-49D0-4513-AA64-F4943AC2A938}" type="sibTrans" cxnId="{C88CFEAC-C270-4192-A546-C3D233F89A67}">
      <dgm:prSet/>
      <dgm:spPr/>
      <dgm:t>
        <a:bodyPr/>
        <a:lstStyle/>
        <a:p>
          <a:endParaRPr lang="zh-CN" altLang="en-US"/>
        </a:p>
      </dgm:t>
    </dgm:pt>
    <dgm:pt modelId="{942E3097-A318-4BF1-8650-632EB3142C77}">
      <dgm:prSet phldrT="[文本]"/>
      <dgm:spPr/>
      <dgm:t>
        <a:bodyPr/>
        <a:lstStyle/>
        <a:p>
          <a:r>
            <a:rPr lang="en-US" altLang="zh-CN"/>
            <a:t>18</a:t>
          </a:r>
        </a:p>
        <a:p>
          <a:r>
            <a:rPr lang="en-US" altLang="zh-CN"/>
            <a:t>3=(1+5)/2</a:t>
          </a:r>
          <a:endParaRPr lang="zh-CN" altLang="en-US"/>
        </a:p>
      </dgm:t>
    </dgm:pt>
    <dgm:pt modelId="{E654F8C3-42E8-4966-B18B-FAD833138D35}" type="parTrans" cxnId="{2AED573D-2C17-45A6-82CA-60F17E64CDCA}">
      <dgm:prSet/>
      <dgm:spPr/>
      <dgm:t>
        <a:bodyPr/>
        <a:lstStyle/>
        <a:p>
          <a:endParaRPr lang="zh-CN" altLang="en-US"/>
        </a:p>
      </dgm:t>
    </dgm:pt>
    <dgm:pt modelId="{FD4B52FE-8D72-47A0-B6AF-D254464DD623}" type="sibTrans" cxnId="{2AED573D-2C17-45A6-82CA-60F17E64CDCA}">
      <dgm:prSet/>
      <dgm:spPr/>
      <dgm:t>
        <a:bodyPr/>
        <a:lstStyle/>
        <a:p>
          <a:endParaRPr lang="zh-CN" altLang="en-US"/>
        </a:p>
      </dgm:t>
    </dgm:pt>
    <dgm:pt modelId="{41CE6986-8ED3-41B0-863C-2D301B26870F}">
      <dgm:prSet phldrT="[文本]"/>
      <dgm:spPr/>
      <dgm:t>
        <a:bodyPr/>
        <a:lstStyle/>
        <a:p>
          <a:r>
            <a:rPr lang="en-US" altLang="zh-CN"/>
            <a:t>4</a:t>
          </a:r>
        </a:p>
        <a:p>
          <a:r>
            <a:rPr lang="en-US" altLang="zh-CN"/>
            <a:t>1=(1+2)/2</a:t>
          </a:r>
          <a:endParaRPr lang="zh-CN" altLang="en-US"/>
        </a:p>
      </dgm:t>
    </dgm:pt>
    <dgm:pt modelId="{3161AB0B-D315-4F83-94AD-00E77AEF1495}" type="parTrans" cxnId="{9527A13E-21A2-4460-ACC4-57F426382DCB}">
      <dgm:prSet/>
      <dgm:spPr/>
      <dgm:t>
        <a:bodyPr/>
        <a:lstStyle/>
        <a:p>
          <a:endParaRPr lang="zh-CN" altLang="en-US"/>
        </a:p>
      </dgm:t>
    </dgm:pt>
    <dgm:pt modelId="{CDFA54E9-584C-4E7D-B62C-CEFE35545231}" type="sibTrans" cxnId="{9527A13E-21A2-4460-ACC4-57F426382DCB}">
      <dgm:prSet/>
      <dgm:spPr/>
      <dgm:t>
        <a:bodyPr/>
        <a:lstStyle/>
        <a:p>
          <a:endParaRPr lang="zh-CN" altLang="en-US"/>
        </a:p>
      </dgm:t>
    </dgm:pt>
    <dgm:pt modelId="{FEE8974B-5E3F-4C6A-A1CE-895E74D3F56F}">
      <dgm:prSet phldrT="[文本]"/>
      <dgm:spPr/>
      <dgm:t>
        <a:bodyPr/>
        <a:lstStyle/>
        <a:p>
          <a:r>
            <a:rPr lang="en-US" altLang="zh-CN"/>
            <a:t>23</a:t>
          </a:r>
        </a:p>
        <a:p>
          <a:r>
            <a:rPr lang="en-US" altLang="zh-CN"/>
            <a:t>4=(4+5)/2</a:t>
          </a:r>
          <a:endParaRPr lang="zh-CN" altLang="en-US"/>
        </a:p>
      </dgm:t>
    </dgm:pt>
    <dgm:pt modelId="{CA0328DF-08F6-41D1-A097-2FF97187E205}" type="parTrans" cxnId="{D4C9073A-2916-412A-9613-1FF5C6C0FC41}">
      <dgm:prSet/>
      <dgm:spPr/>
      <dgm:t>
        <a:bodyPr/>
        <a:lstStyle/>
        <a:p>
          <a:endParaRPr lang="zh-CN" altLang="en-US"/>
        </a:p>
      </dgm:t>
    </dgm:pt>
    <dgm:pt modelId="{F1785EB0-5F44-4712-AB17-72F884BC09B7}" type="sibTrans" cxnId="{D4C9073A-2916-412A-9613-1FF5C6C0FC41}">
      <dgm:prSet/>
      <dgm:spPr/>
      <dgm:t>
        <a:bodyPr/>
        <a:lstStyle/>
        <a:p>
          <a:endParaRPr lang="zh-CN" altLang="en-US"/>
        </a:p>
      </dgm:t>
    </dgm:pt>
    <dgm:pt modelId="{203FBA7A-2835-4EE4-8416-C031B2355E0C}">
      <dgm:prSet phldrT="[文本]"/>
      <dgm:spPr/>
      <dgm:t>
        <a:bodyPr/>
        <a:lstStyle/>
        <a:p>
          <a:r>
            <a:rPr lang="en-US" altLang="zh-CN"/>
            <a:t>81</a:t>
          </a:r>
        </a:p>
        <a:p>
          <a:r>
            <a:rPr lang="en-US" altLang="zh-CN"/>
            <a:t>9=(7+11)/2</a:t>
          </a:r>
          <a:endParaRPr lang="zh-CN" altLang="en-US"/>
        </a:p>
      </dgm:t>
    </dgm:pt>
    <dgm:pt modelId="{AC21BE95-9EBE-4E96-9262-94CBCA07EBB8}" type="parTrans" cxnId="{A99F41FC-ADBF-44DA-AA05-1E0B64C301C7}">
      <dgm:prSet/>
      <dgm:spPr/>
      <dgm:t>
        <a:bodyPr/>
        <a:lstStyle/>
        <a:p>
          <a:endParaRPr lang="zh-CN" altLang="en-US"/>
        </a:p>
      </dgm:t>
    </dgm:pt>
    <dgm:pt modelId="{14437E8F-2124-4634-9651-FFC28F66A16F}" type="sibTrans" cxnId="{A99F41FC-ADBF-44DA-AA05-1E0B64C301C7}">
      <dgm:prSet/>
      <dgm:spPr/>
      <dgm:t>
        <a:bodyPr/>
        <a:lstStyle/>
        <a:p>
          <a:endParaRPr lang="zh-CN" altLang="en-US"/>
        </a:p>
      </dgm:t>
    </dgm:pt>
    <dgm:pt modelId="{996C4AB8-BFC2-4B85-AB9A-A0A512DDE694}">
      <dgm:prSet phldrT="[文本]"/>
      <dgm:spPr/>
      <dgm:t>
        <a:bodyPr/>
        <a:lstStyle/>
        <a:p>
          <a:r>
            <a:rPr lang="en-US" altLang="zh-CN"/>
            <a:t>63</a:t>
          </a:r>
        </a:p>
        <a:p>
          <a:r>
            <a:rPr lang="en-US" altLang="zh-CN"/>
            <a:t>7=(7+8)/2</a:t>
          </a:r>
          <a:endParaRPr lang="zh-CN" altLang="en-US"/>
        </a:p>
      </dgm:t>
    </dgm:pt>
    <dgm:pt modelId="{71430577-66AE-48C2-9E01-300C8D82F0A1}" type="parTrans" cxnId="{A7489CBD-253C-469D-8FF8-35B937238CEF}">
      <dgm:prSet/>
      <dgm:spPr/>
      <dgm:t>
        <a:bodyPr/>
        <a:lstStyle/>
        <a:p>
          <a:endParaRPr lang="zh-CN" altLang="en-US"/>
        </a:p>
      </dgm:t>
    </dgm:pt>
    <dgm:pt modelId="{F86E4702-C1E8-4088-B946-DB2AEFFE8D0C}" type="sibTrans" cxnId="{A7489CBD-253C-469D-8FF8-35B937238CEF}">
      <dgm:prSet/>
      <dgm:spPr/>
      <dgm:t>
        <a:bodyPr/>
        <a:lstStyle/>
        <a:p>
          <a:endParaRPr lang="zh-CN" altLang="en-US"/>
        </a:p>
      </dgm:t>
    </dgm:pt>
    <dgm:pt modelId="{06BF4893-40E0-4CF8-893B-7F4DF4594D14}">
      <dgm:prSet/>
      <dgm:spPr/>
      <dgm:t>
        <a:bodyPr/>
        <a:lstStyle/>
        <a:p>
          <a:r>
            <a:rPr lang="en-US" altLang="zh-CN"/>
            <a:t>89</a:t>
          </a:r>
        </a:p>
        <a:p>
          <a:r>
            <a:rPr lang="en-US" altLang="zh-CN"/>
            <a:t>10=(10+11)/2</a:t>
          </a:r>
          <a:endParaRPr lang="zh-CN" altLang="en-US"/>
        </a:p>
      </dgm:t>
    </dgm:pt>
    <dgm:pt modelId="{9F4D92E8-F762-46FC-9059-0209306BB6C4}" type="parTrans" cxnId="{14B33AA3-D3A9-4D91-9A17-E4E04609D1F6}">
      <dgm:prSet/>
      <dgm:spPr/>
      <dgm:t>
        <a:bodyPr/>
        <a:lstStyle/>
        <a:p>
          <a:endParaRPr lang="zh-CN" altLang="en-US"/>
        </a:p>
      </dgm:t>
    </dgm:pt>
    <dgm:pt modelId="{EEA73DA5-A201-47D4-BFFA-CAEA29FD3501}" type="sibTrans" cxnId="{14B33AA3-D3A9-4D91-9A17-E4E04609D1F6}">
      <dgm:prSet/>
      <dgm:spPr/>
      <dgm:t>
        <a:bodyPr/>
        <a:lstStyle/>
        <a:p>
          <a:endParaRPr lang="zh-CN" altLang="en-US"/>
        </a:p>
      </dgm:t>
    </dgm:pt>
    <dgm:pt modelId="{78C2DC78-1F97-4200-9274-BC5F1362B1CD}">
      <dgm:prSet/>
      <dgm:spPr/>
      <dgm:t>
        <a:bodyPr/>
        <a:lstStyle/>
        <a:p>
          <a:r>
            <a:rPr lang="en-US" altLang="zh-CN"/>
            <a:t>12</a:t>
          </a:r>
        </a:p>
        <a:p>
          <a:r>
            <a:rPr lang="en-US" altLang="zh-CN"/>
            <a:t>2=(2+2)/2</a:t>
          </a:r>
          <a:endParaRPr lang="zh-CN" altLang="en-US"/>
        </a:p>
      </dgm:t>
    </dgm:pt>
    <dgm:pt modelId="{86BE38C3-8EE8-4211-A488-7BF7510CF490}" type="parTrans" cxnId="{98E8D7AB-5FB7-4653-8080-3392D96F7FCC}">
      <dgm:prSet/>
      <dgm:spPr/>
      <dgm:t>
        <a:bodyPr/>
        <a:lstStyle/>
        <a:p>
          <a:endParaRPr lang="zh-CN" altLang="en-US"/>
        </a:p>
      </dgm:t>
    </dgm:pt>
    <dgm:pt modelId="{326F5DEF-82C7-45D7-9EF3-78CC43600340}" type="sibTrans" cxnId="{98E8D7AB-5FB7-4653-8080-3392D96F7FCC}">
      <dgm:prSet/>
      <dgm:spPr/>
      <dgm:t>
        <a:bodyPr/>
        <a:lstStyle/>
        <a:p>
          <a:endParaRPr lang="zh-CN" altLang="en-US"/>
        </a:p>
      </dgm:t>
    </dgm:pt>
    <dgm:pt modelId="{AE22C062-C7A8-44CA-99A4-3002C9B99446}">
      <dgm:prSet/>
      <dgm:spPr/>
      <dgm:t>
        <a:bodyPr/>
        <a:lstStyle/>
        <a:p>
          <a:r>
            <a:rPr lang="en-US" altLang="zh-CN"/>
            <a:t>36</a:t>
          </a:r>
        </a:p>
        <a:p>
          <a:r>
            <a:rPr lang="en-US" altLang="zh-CN"/>
            <a:t>5=(5+5)/2</a:t>
          </a:r>
          <a:endParaRPr lang="zh-CN" altLang="en-US"/>
        </a:p>
      </dgm:t>
    </dgm:pt>
    <dgm:pt modelId="{E7678F43-AA07-4EDE-B6D8-3E1801CEC314}" type="parTrans" cxnId="{60BF7D92-CD2C-40D3-B268-04C1EC0004EB}">
      <dgm:prSet/>
      <dgm:spPr/>
      <dgm:t>
        <a:bodyPr/>
        <a:lstStyle/>
        <a:p>
          <a:endParaRPr lang="zh-CN" altLang="en-US"/>
        </a:p>
      </dgm:t>
    </dgm:pt>
    <dgm:pt modelId="{D8414B41-7B42-4F98-A0FA-2046347BDC9F}" type="sibTrans" cxnId="{60BF7D92-CD2C-40D3-B268-04C1EC0004EB}">
      <dgm:prSet/>
      <dgm:spPr/>
      <dgm:t>
        <a:bodyPr/>
        <a:lstStyle/>
        <a:p>
          <a:endParaRPr lang="zh-CN" altLang="en-US"/>
        </a:p>
      </dgm:t>
    </dgm:pt>
    <dgm:pt modelId="{2D8C9F92-04E5-4F30-B204-F9AED6A62362}">
      <dgm:prSet/>
      <dgm:spPr/>
      <dgm:t>
        <a:bodyPr/>
        <a:lstStyle/>
        <a:p>
          <a:r>
            <a:rPr lang="en-US" altLang="zh-CN"/>
            <a:t>76</a:t>
          </a:r>
        </a:p>
        <a:p>
          <a:r>
            <a:rPr lang="en-US" altLang="zh-CN"/>
            <a:t>8=(8+8)/2</a:t>
          </a:r>
          <a:endParaRPr lang="zh-CN" altLang="en-US"/>
        </a:p>
      </dgm:t>
    </dgm:pt>
    <dgm:pt modelId="{115038D6-8514-4C63-BF9C-B815A476BED4}" type="parTrans" cxnId="{5E94D611-2379-4940-9B82-71E3B6FD312D}">
      <dgm:prSet/>
      <dgm:spPr/>
      <dgm:t>
        <a:bodyPr/>
        <a:lstStyle/>
        <a:p>
          <a:endParaRPr lang="zh-CN" altLang="en-US"/>
        </a:p>
      </dgm:t>
    </dgm:pt>
    <dgm:pt modelId="{579A1BA5-E539-4C30-B683-F4FA99DDDCB5}" type="sibTrans" cxnId="{5E94D611-2379-4940-9B82-71E3B6FD312D}">
      <dgm:prSet/>
      <dgm:spPr/>
      <dgm:t>
        <a:bodyPr/>
        <a:lstStyle/>
        <a:p>
          <a:endParaRPr lang="zh-CN" altLang="en-US"/>
        </a:p>
      </dgm:t>
    </dgm:pt>
    <dgm:pt modelId="{00C99003-ACE3-4704-8AC4-01D4D4117231}">
      <dgm:prSet/>
      <dgm:spPr/>
      <dgm:t>
        <a:bodyPr/>
        <a:lstStyle/>
        <a:p>
          <a:r>
            <a:rPr lang="en-US" altLang="zh-CN"/>
            <a:t>93</a:t>
          </a:r>
        </a:p>
        <a:p>
          <a:r>
            <a:rPr lang="en-US" altLang="zh-CN"/>
            <a:t>11=(11+11)/2</a:t>
          </a:r>
          <a:endParaRPr lang="zh-CN" altLang="en-US"/>
        </a:p>
      </dgm:t>
    </dgm:pt>
    <dgm:pt modelId="{E2E4C16D-9587-4C0C-820C-E18BC467439F}" type="parTrans" cxnId="{6F724018-DC18-4CD0-89EB-B9B6B49104D2}">
      <dgm:prSet/>
      <dgm:spPr/>
      <dgm:t>
        <a:bodyPr/>
        <a:lstStyle/>
        <a:p>
          <a:endParaRPr lang="zh-CN" altLang="en-US"/>
        </a:p>
      </dgm:t>
    </dgm:pt>
    <dgm:pt modelId="{7540246D-3FA5-4FDF-9997-18AACECEAF1A}" type="sibTrans" cxnId="{6F724018-DC18-4CD0-89EB-B9B6B49104D2}">
      <dgm:prSet/>
      <dgm:spPr/>
      <dgm:t>
        <a:bodyPr/>
        <a:lstStyle/>
        <a:p>
          <a:endParaRPr lang="zh-CN" altLang="en-US"/>
        </a:p>
      </dgm:t>
    </dgm:pt>
    <dgm:pt modelId="{601EA1ED-0C46-4B89-A29A-862781DE9E82}" type="pres">
      <dgm:prSet presAssocID="{B1EAD87D-C7F0-421B-97AE-DF6AE3AA4952}" presName="hierChild1" presStyleCnt="0">
        <dgm:presLayoutVars>
          <dgm:chPref val="1"/>
          <dgm:dir/>
          <dgm:animOne val="branch"/>
          <dgm:animLvl val="lvl"/>
          <dgm:resizeHandles/>
        </dgm:presLayoutVars>
      </dgm:prSet>
      <dgm:spPr/>
    </dgm:pt>
    <dgm:pt modelId="{FC2299ED-E98D-4A40-95EB-095492DB66EB}" type="pres">
      <dgm:prSet presAssocID="{788562BC-71AD-4D23-A21C-0FE11379C657}" presName="hierRoot1" presStyleCnt="0"/>
      <dgm:spPr/>
    </dgm:pt>
    <dgm:pt modelId="{34C62E81-D24D-4E07-ADC0-C45E097CA92D}" type="pres">
      <dgm:prSet presAssocID="{788562BC-71AD-4D23-A21C-0FE11379C657}" presName="composite" presStyleCnt="0"/>
      <dgm:spPr/>
    </dgm:pt>
    <dgm:pt modelId="{E7AC192A-CC38-455E-BA6B-6022DF9F0E1D}" type="pres">
      <dgm:prSet presAssocID="{788562BC-71AD-4D23-A21C-0FE11379C657}" presName="background" presStyleLbl="node0" presStyleIdx="0" presStyleCnt="1"/>
      <dgm:spPr/>
    </dgm:pt>
    <dgm:pt modelId="{53824527-0EE5-4719-B93B-C5A96BBDF491}" type="pres">
      <dgm:prSet presAssocID="{788562BC-71AD-4D23-A21C-0FE11379C657}" presName="text" presStyleLbl="fgAcc0" presStyleIdx="0" presStyleCnt="1">
        <dgm:presLayoutVars>
          <dgm:chPref val="3"/>
        </dgm:presLayoutVars>
      </dgm:prSet>
      <dgm:spPr/>
    </dgm:pt>
    <dgm:pt modelId="{25D094FE-FF16-4159-9E87-4F8554940B82}" type="pres">
      <dgm:prSet presAssocID="{788562BC-71AD-4D23-A21C-0FE11379C657}" presName="hierChild2" presStyleCnt="0"/>
      <dgm:spPr/>
    </dgm:pt>
    <dgm:pt modelId="{DB080E69-8885-4D23-B08C-8937CEB2AE1C}" type="pres">
      <dgm:prSet presAssocID="{E654F8C3-42E8-4966-B18B-FAD833138D35}" presName="Name10" presStyleLbl="parChTrans1D2" presStyleIdx="0" presStyleCnt="2"/>
      <dgm:spPr/>
    </dgm:pt>
    <dgm:pt modelId="{1BA90D37-E8CE-40D1-A304-D313C6E4AF39}" type="pres">
      <dgm:prSet presAssocID="{942E3097-A318-4BF1-8650-632EB3142C77}" presName="hierRoot2" presStyleCnt="0"/>
      <dgm:spPr/>
    </dgm:pt>
    <dgm:pt modelId="{D1B47A9C-4391-43D2-AED1-648514F4AE38}" type="pres">
      <dgm:prSet presAssocID="{942E3097-A318-4BF1-8650-632EB3142C77}" presName="composite2" presStyleCnt="0"/>
      <dgm:spPr/>
    </dgm:pt>
    <dgm:pt modelId="{BA398313-1D0E-44F5-80C0-87D2FEBEB219}" type="pres">
      <dgm:prSet presAssocID="{942E3097-A318-4BF1-8650-632EB3142C77}" presName="background2" presStyleLbl="node2" presStyleIdx="0" presStyleCnt="2"/>
      <dgm:spPr/>
    </dgm:pt>
    <dgm:pt modelId="{19B0E1A4-CEC4-41B9-A275-CDBB17A98391}" type="pres">
      <dgm:prSet presAssocID="{942E3097-A318-4BF1-8650-632EB3142C77}" presName="text2" presStyleLbl="fgAcc2" presStyleIdx="0" presStyleCnt="2">
        <dgm:presLayoutVars>
          <dgm:chPref val="3"/>
        </dgm:presLayoutVars>
      </dgm:prSet>
      <dgm:spPr/>
    </dgm:pt>
    <dgm:pt modelId="{62F5D3E9-F2D7-483E-95F3-D13E02E3EABD}" type="pres">
      <dgm:prSet presAssocID="{942E3097-A318-4BF1-8650-632EB3142C77}" presName="hierChild3" presStyleCnt="0"/>
      <dgm:spPr/>
    </dgm:pt>
    <dgm:pt modelId="{7A964133-6FFD-4DCD-84FD-DA3FECBB2CE3}" type="pres">
      <dgm:prSet presAssocID="{3161AB0B-D315-4F83-94AD-00E77AEF1495}" presName="Name17" presStyleLbl="parChTrans1D3" presStyleIdx="0" presStyleCnt="4"/>
      <dgm:spPr/>
    </dgm:pt>
    <dgm:pt modelId="{4264FB57-54AA-4E73-8AAF-AA973E7782AF}" type="pres">
      <dgm:prSet presAssocID="{41CE6986-8ED3-41B0-863C-2D301B26870F}" presName="hierRoot3" presStyleCnt="0"/>
      <dgm:spPr/>
    </dgm:pt>
    <dgm:pt modelId="{7E16932B-34F0-458F-A83D-65E9DFC10B6E}" type="pres">
      <dgm:prSet presAssocID="{41CE6986-8ED3-41B0-863C-2D301B26870F}" presName="composite3" presStyleCnt="0"/>
      <dgm:spPr/>
    </dgm:pt>
    <dgm:pt modelId="{654E43C9-BF3D-46D9-9990-8F046637C584}" type="pres">
      <dgm:prSet presAssocID="{41CE6986-8ED3-41B0-863C-2D301B26870F}" presName="background3" presStyleLbl="node3" presStyleIdx="0" presStyleCnt="4"/>
      <dgm:spPr/>
    </dgm:pt>
    <dgm:pt modelId="{8ED20729-DE73-4FB0-954D-F19EFB0DC92A}" type="pres">
      <dgm:prSet presAssocID="{41CE6986-8ED3-41B0-863C-2D301B26870F}" presName="text3" presStyleLbl="fgAcc3" presStyleIdx="0" presStyleCnt="4">
        <dgm:presLayoutVars>
          <dgm:chPref val="3"/>
        </dgm:presLayoutVars>
      </dgm:prSet>
      <dgm:spPr/>
    </dgm:pt>
    <dgm:pt modelId="{ED6D3C83-F5C6-4CB8-B2B5-1E6D48CC65A9}" type="pres">
      <dgm:prSet presAssocID="{41CE6986-8ED3-41B0-863C-2D301B26870F}" presName="hierChild4" presStyleCnt="0"/>
      <dgm:spPr/>
    </dgm:pt>
    <dgm:pt modelId="{A4A30C6F-F8ED-4A89-BEC7-0BB1F9AE8EB4}" type="pres">
      <dgm:prSet presAssocID="{86BE38C3-8EE8-4211-A488-7BF7510CF490}" presName="Name23" presStyleLbl="parChTrans1D4" presStyleIdx="0" presStyleCnt="4"/>
      <dgm:spPr/>
    </dgm:pt>
    <dgm:pt modelId="{43291966-D91B-4F22-B3E9-3635EED338FA}" type="pres">
      <dgm:prSet presAssocID="{78C2DC78-1F97-4200-9274-BC5F1362B1CD}" presName="hierRoot4" presStyleCnt="0"/>
      <dgm:spPr/>
    </dgm:pt>
    <dgm:pt modelId="{CA048CA0-3629-4389-A26C-9B4A00D0D709}" type="pres">
      <dgm:prSet presAssocID="{78C2DC78-1F97-4200-9274-BC5F1362B1CD}" presName="composite4" presStyleCnt="0"/>
      <dgm:spPr/>
    </dgm:pt>
    <dgm:pt modelId="{0531F4BF-A95C-4CA5-BE4C-B76E1C5D98B3}" type="pres">
      <dgm:prSet presAssocID="{78C2DC78-1F97-4200-9274-BC5F1362B1CD}" presName="background4" presStyleLbl="node4" presStyleIdx="0" presStyleCnt="4"/>
      <dgm:spPr/>
    </dgm:pt>
    <dgm:pt modelId="{0E7F1FBD-D14C-478D-A775-907887F7B0F4}" type="pres">
      <dgm:prSet presAssocID="{78C2DC78-1F97-4200-9274-BC5F1362B1CD}" presName="text4" presStyleLbl="fgAcc4" presStyleIdx="0" presStyleCnt="4" custLinFactNeighborX="24102">
        <dgm:presLayoutVars>
          <dgm:chPref val="3"/>
        </dgm:presLayoutVars>
      </dgm:prSet>
      <dgm:spPr/>
    </dgm:pt>
    <dgm:pt modelId="{3AC39222-BA52-44AB-8581-E4EA87AFE64F}" type="pres">
      <dgm:prSet presAssocID="{78C2DC78-1F97-4200-9274-BC5F1362B1CD}" presName="hierChild5" presStyleCnt="0"/>
      <dgm:spPr/>
    </dgm:pt>
    <dgm:pt modelId="{16FB59D8-D260-4D93-B950-3723B888467F}" type="pres">
      <dgm:prSet presAssocID="{CA0328DF-08F6-41D1-A097-2FF97187E205}" presName="Name17" presStyleLbl="parChTrans1D3" presStyleIdx="1" presStyleCnt="4"/>
      <dgm:spPr/>
    </dgm:pt>
    <dgm:pt modelId="{A15A1F74-7F7F-489C-862A-5268FB8B72F8}" type="pres">
      <dgm:prSet presAssocID="{FEE8974B-5E3F-4C6A-A1CE-895E74D3F56F}" presName="hierRoot3" presStyleCnt="0"/>
      <dgm:spPr/>
    </dgm:pt>
    <dgm:pt modelId="{B5DA5E3C-4B35-478A-8C74-6E5ACC44863E}" type="pres">
      <dgm:prSet presAssocID="{FEE8974B-5E3F-4C6A-A1CE-895E74D3F56F}" presName="composite3" presStyleCnt="0"/>
      <dgm:spPr/>
    </dgm:pt>
    <dgm:pt modelId="{3AAF10AF-8D55-4A83-A1DE-E9EFE2958D7D}" type="pres">
      <dgm:prSet presAssocID="{FEE8974B-5E3F-4C6A-A1CE-895E74D3F56F}" presName="background3" presStyleLbl="node3" presStyleIdx="1" presStyleCnt="4"/>
      <dgm:spPr/>
    </dgm:pt>
    <dgm:pt modelId="{0D02CF46-D316-48B3-BF82-AE720ACC3285}" type="pres">
      <dgm:prSet presAssocID="{FEE8974B-5E3F-4C6A-A1CE-895E74D3F56F}" presName="text3" presStyleLbl="fgAcc3" presStyleIdx="1" presStyleCnt="4">
        <dgm:presLayoutVars>
          <dgm:chPref val="3"/>
        </dgm:presLayoutVars>
      </dgm:prSet>
      <dgm:spPr/>
    </dgm:pt>
    <dgm:pt modelId="{F5919552-33A1-4C5A-81CF-49923307FACF}" type="pres">
      <dgm:prSet presAssocID="{FEE8974B-5E3F-4C6A-A1CE-895E74D3F56F}" presName="hierChild4" presStyleCnt="0"/>
      <dgm:spPr/>
    </dgm:pt>
    <dgm:pt modelId="{394255CD-7680-43B2-B704-54B1C66BFD6E}" type="pres">
      <dgm:prSet presAssocID="{E7678F43-AA07-4EDE-B6D8-3E1801CEC314}" presName="Name23" presStyleLbl="parChTrans1D4" presStyleIdx="1" presStyleCnt="4"/>
      <dgm:spPr/>
    </dgm:pt>
    <dgm:pt modelId="{74CD8BA4-F5F5-4AB0-9F95-8976C62C3052}" type="pres">
      <dgm:prSet presAssocID="{AE22C062-C7A8-44CA-99A4-3002C9B99446}" presName="hierRoot4" presStyleCnt="0"/>
      <dgm:spPr/>
    </dgm:pt>
    <dgm:pt modelId="{B2CF87CC-520F-4780-ADBD-8D87FCB51972}" type="pres">
      <dgm:prSet presAssocID="{AE22C062-C7A8-44CA-99A4-3002C9B99446}" presName="composite4" presStyleCnt="0"/>
      <dgm:spPr/>
    </dgm:pt>
    <dgm:pt modelId="{8CC63B7B-2068-4EEE-AD9B-CCA685FB14A8}" type="pres">
      <dgm:prSet presAssocID="{AE22C062-C7A8-44CA-99A4-3002C9B99446}" presName="background4" presStyleLbl="node4" presStyleIdx="1" presStyleCnt="4"/>
      <dgm:spPr/>
    </dgm:pt>
    <dgm:pt modelId="{4F551FCB-B860-483C-8953-4956437CF7FB}" type="pres">
      <dgm:prSet presAssocID="{AE22C062-C7A8-44CA-99A4-3002C9B99446}" presName="text4" presStyleLbl="fgAcc4" presStyleIdx="1" presStyleCnt="4" custLinFactNeighborX="35629" custLinFactNeighborY="-1650">
        <dgm:presLayoutVars>
          <dgm:chPref val="3"/>
        </dgm:presLayoutVars>
      </dgm:prSet>
      <dgm:spPr/>
    </dgm:pt>
    <dgm:pt modelId="{487BA80C-9988-433B-A5D4-CB8AA2E1F27B}" type="pres">
      <dgm:prSet presAssocID="{AE22C062-C7A8-44CA-99A4-3002C9B99446}" presName="hierChild5" presStyleCnt="0"/>
      <dgm:spPr/>
    </dgm:pt>
    <dgm:pt modelId="{96DE7846-1462-4952-AAED-C9F902E8C6A0}" type="pres">
      <dgm:prSet presAssocID="{AC21BE95-9EBE-4E96-9262-94CBCA07EBB8}" presName="Name10" presStyleLbl="parChTrans1D2" presStyleIdx="1" presStyleCnt="2"/>
      <dgm:spPr/>
    </dgm:pt>
    <dgm:pt modelId="{B94C892A-B0A6-424F-B269-016C39F3E88F}" type="pres">
      <dgm:prSet presAssocID="{203FBA7A-2835-4EE4-8416-C031B2355E0C}" presName="hierRoot2" presStyleCnt="0"/>
      <dgm:spPr/>
    </dgm:pt>
    <dgm:pt modelId="{FC644750-315A-47C9-89B9-3311D825870B}" type="pres">
      <dgm:prSet presAssocID="{203FBA7A-2835-4EE4-8416-C031B2355E0C}" presName="composite2" presStyleCnt="0"/>
      <dgm:spPr/>
    </dgm:pt>
    <dgm:pt modelId="{DE7C0854-36DB-47E0-88C0-A1E088682E4F}" type="pres">
      <dgm:prSet presAssocID="{203FBA7A-2835-4EE4-8416-C031B2355E0C}" presName="background2" presStyleLbl="node2" presStyleIdx="1" presStyleCnt="2"/>
      <dgm:spPr/>
    </dgm:pt>
    <dgm:pt modelId="{DB8EC988-EEE8-4D21-B7BB-052090295A22}" type="pres">
      <dgm:prSet presAssocID="{203FBA7A-2835-4EE4-8416-C031B2355E0C}" presName="text2" presStyleLbl="fgAcc2" presStyleIdx="1" presStyleCnt="2">
        <dgm:presLayoutVars>
          <dgm:chPref val="3"/>
        </dgm:presLayoutVars>
      </dgm:prSet>
      <dgm:spPr/>
    </dgm:pt>
    <dgm:pt modelId="{D95F4D8A-B846-46ED-AB51-AF8BFE4C01BE}" type="pres">
      <dgm:prSet presAssocID="{203FBA7A-2835-4EE4-8416-C031B2355E0C}" presName="hierChild3" presStyleCnt="0"/>
      <dgm:spPr/>
    </dgm:pt>
    <dgm:pt modelId="{FA7FF1A6-AF5D-4BEF-80A8-B0945C6CE948}" type="pres">
      <dgm:prSet presAssocID="{71430577-66AE-48C2-9E01-300C8D82F0A1}" presName="Name17" presStyleLbl="parChTrans1D3" presStyleIdx="2" presStyleCnt="4"/>
      <dgm:spPr/>
    </dgm:pt>
    <dgm:pt modelId="{9B0ADE7A-05F7-4885-9052-E20E84175FD7}" type="pres">
      <dgm:prSet presAssocID="{996C4AB8-BFC2-4B85-AB9A-A0A512DDE694}" presName="hierRoot3" presStyleCnt="0"/>
      <dgm:spPr/>
    </dgm:pt>
    <dgm:pt modelId="{866BA0BB-F098-4811-8D81-657015593135}" type="pres">
      <dgm:prSet presAssocID="{996C4AB8-BFC2-4B85-AB9A-A0A512DDE694}" presName="composite3" presStyleCnt="0"/>
      <dgm:spPr/>
    </dgm:pt>
    <dgm:pt modelId="{E7D65BE6-0452-4ADF-BC29-47A8D97E4795}" type="pres">
      <dgm:prSet presAssocID="{996C4AB8-BFC2-4B85-AB9A-A0A512DDE694}" presName="background3" presStyleLbl="node3" presStyleIdx="2" presStyleCnt="4"/>
      <dgm:spPr/>
    </dgm:pt>
    <dgm:pt modelId="{E1D3D26C-E697-4735-B61A-37B6C75855B3}" type="pres">
      <dgm:prSet presAssocID="{996C4AB8-BFC2-4B85-AB9A-A0A512DDE694}" presName="text3" presStyleLbl="fgAcc3" presStyleIdx="2" presStyleCnt="4">
        <dgm:presLayoutVars>
          <dgm:chPref val="3"/>
        </dgm:presLayoutVars>
      </dgm:prSet>
      <dgm:spPr/>
    </dgm:pt>
    <dgm:pt modelId="{EBF630FD-087F-4A8F-8961-64472D53E175}" type="pres">
      <dgm:prSet presAssocID="{996C4AB8-BFC2-4B85-AB9A-A0A512DDE694}" presName="hierChild4" presStyleCnt="0"/>
      <dgm:spPr/>
    </dgm:pt>
    <dgm:pt modelId="{BF04658F-63EB-47A7-A00B-86BB1450E7D9}" type="pres">
      <dgm:prSet presAssocID="{115038D6-8514-4C63-BF9C-B815A476BED4}" presName="Name23" presStyleLbl="parChTrans1D4" presStyleIdx="2" presStyleCnt="4"/>
      <dgm:spPr/>
    </dgm:pt>
    <dgm:pt modelId="{29DB3C83-1C1E-4766-A651-80B9B500C237}" type="pres">
      <dgm:prSet presAssocID="{2D8C9F92-04E5-4F30-B204-F9AED6A62362}" presName="hierRoot4" presStyleCnt="0"/>
      <dgm:spPr/>
    </dgm:pt>
    <dgm:pt modelId="{B2742C20-7131-4ADA-BB0C-9CF52FA067B4}" type="pres">
      <dgm:prSet presAssocID="{2D8C9F92-04E5-4F30-B204-F9AED6A62362}" presName="composite4" presStyleCnt="0"/>
      <dgm:spPr/>
    </dgm:pt>
    <dgm:pt modelId="{B14B93C0-B628-4531-8FA7-F27ECA6FF64B}" type="pres">
      <dgm:prSet presAssocID="{2D8C9F92-04E5-4F30-B204-F9AED6A62362}" presName="background4" presStyleLbl="node4" presStyleIdx="2" presStyleCnt="4"/>
      <dgm:spPr/>
    </dgm:pt>
    <dgm:pt modelId="{06B00ED2-7959-4B22-8C36-3499124656D2}" type="pres">
      <dgm:prSet presAssocID="{2D8C9F92-04E5-4F30-B204-F9AED6A62362}" presName="text4" presStyleLbl="fgAcc4" presStyleIdx="2" presStyleCnt="4" custLinFactNeighborX="44012">
        <dgm:presLayoutVars>
          <dgm:chPref val="3"/>
        </dgm:presLayoutVars>
      </dgm:prSet>
      <dgm:spPr/>
    </dgm:pt>
    <dgm:pt modelId="{455065C1-4C75-4138-952F-A8B6A0CCAC00}" type="pres">
      <dgm:prSet presAssocID="{2D8C9F92-04E5-4F30-B204-F9AED6A62362}" presName="hierChild5" presStyleCnt="0"/>
      <dgm:spPr/>
    </dgm:pt>
    <dgm:pt modelId="{FA0B5B4C-188C-4947-B167-2D83DEDFF725}" type="pres">
      <dgm:prSet presAssocID="{9F4D92E8-F762-46FC-9059-0209306BB6C4}" presName="Name17" presStyleLbl="parChTrans1D3" presStyleIdx="3" presStyleCnt="4"/>
      <dgm:spPr/>
    </dgm:pt>
    <dgm:pt modelId="{21D4DCF3-7E69-471E-949D-5D2090EBB115}" type="pres">
      <dgm:prSet presAssocID="{06BF4893-40E0-4CF8-893B-7F4DF4594D14}" presName="hierRoot3" presStyleCnt="0"/>
      <dgm:spPr/>
    </dgm:pt>
    <dgm:pt modelId="{5C5415CC-EFF5-4A24-8FC4-61763F8F7BE7}" type="pres">
      <dgm:prSet presAssocID="{06BF4893-40E0-4CF8-893B-7F4DF4594D14}" presName="composite3" presStyleCnt="0"/>
      <dgm:spPr/>
    </dgm:pt>
    <dgm:pt modelId="{2CD532F2-D5DB-4969-9955-250543AE8184}" type="pres">
      <dgm:prSet presAssocID="{06BF4893-40E0-4CF8-893B-7F4DF4594D14}" presName="background3" presStyleLbl="node3" presStyleIdx="3" presStyleCnt="4"/>
      <dgm:spPr/>
    </dgm:pt>
    <dgm:pt modelId="{1E0DAE3C-5D54-469F-8DFE-7B92D8192AD2}" type="pres">
      <dgm:prSet presAssocID="{06BF4893-40E0-4CF8-893B-7F4DF4594D14}" presName="text3" presStyleLbl="fgAcc3" presStyleIdx="3" presStyleCnt="4">
        <dgm:presLayoutVars>
          <dgm:chPref val="3"/>
        </dgm:presLayoutVars>
      </dgm:prSet>
      <dgm:spPr/>
    </dgm:pt>
    <dgm:pt modelId="{7F16290F-CA26-420A-9164-626A9D162A76}" type="pres">
      <dgm:prSet presAssocID="{06BF4893-40E0-4CF8-893B-7F4DF4594D14}" presName="hierChild4" presStyleCnt="0"/>
      <dgm:spPr/>
    </dgm:pt>
    <dgm:pt modelId="{4B83DC87-3EBF-4659-8420-CF314DA52D42}" type="pres">
      <dgm:prSet presAssocID="{E2E4C16D-9587-4C0C-820C-E18BC467439F}" presName="Name23" presStyleLbl="parChTrans1D4" presStyleIdx="3" presStyleCnt="4"/>
      <dgm:spPr/>
    </dgm:pt>
    <dgm:pt modelId="{8A83FA87-3E96-4B77-946C-7CAA828C448A}" type="pres">
      <dgm:prSet presAssocID="{00C99003-ACE3-4704-8AC4-01D4D4117231}" presName="hierRoot4" presStyleCnt="0"/>
      <dgm:spPr/>
    </dgm:pt>
    <dgm:pt modelId="{B1467864-3AD4-4BD0-8E34-F61672B13940}" type="pres">
      <dgm:prSet presAssocID="{00C99003-ACE3-4704-8AC4-01D4D4117231}" presName="composite4" presStyleCnt="0"/>
      <dgm:spPr/>
    </dgm:pt>
    <dgm:pt modelId="{9ED6DD83-13CA-4061-B9A1-DFED5B14AEF8}" type="pres">
      <dgm:prSet presAssocID="{00C99003-ACE3-4704-8AC4-01D4D4117231}" presName="background4" presStyleLbl="node4" presStyleIdx="3" presStyleCnt="4"/>
      <dgm:spPr/>
    </dgm:pt>
    <dgm:pt modelId="{FEEC6392-1A55-4435-BC99-3CBEB5075D0B}" type="pres">
      <dgm:prSet presAssocID="{00C99003-ACE3-4704-8AC4-01D4D4117231}" presName="text4" presStyleLbl="fgAcc4" presStyleIdx="3" presStyleCnt="4" custLinFactNeighborX="57635">
        <dgm:presLayoutVars>
          <dgm:chPref val="3"/>
        </dgm:presLayoutVars>
      </dgm:prSet>
      <dgm:spPr/>
    </dgm:pt>
    <dgm:pt modelId="{13D95181-0CCB-4D83-AEFE-DFC00A798ED0}" type="pres">
      <dgm:prSet presAssocID="{00C99003-ACE3-4704-8AC4-01D4D4117231}" presName="hierChild5" presStyleCnt="0"/>
      <dgm:spPr/>
    </dgm:pt>
  </dgm:ptLst>
  <dgm:cxnLst>
    <dgm:cxn modelId="{8886210A-81F9-40CC-8F4A-46617599FE76}" type="presOf" srcId="{2D8C9F92-04E5-4F30-B204-F9AED6A62362}" destId="{06B00ED2-7959-4B22-8C36-3499124656D2}" srcOrd="0" destOrd="0" presId="urn:microsoft.com/office/officeart/2005/8/layout/hierarchy1"/>
    <dgm:cxn modelId="{5E94D611-2379-4940-9B82-71E3B6FD312D}" srcId="{996C4AB8-BFC2-4B85-AB9A-A0A512DDE694}" destId="{2D8C9F92-04E5-4F30-B204-F9AED6A62362}" srcOrd="0" destOrd="0" parTransId="{115038D6-8514-4C63-BF9C-B815A476BED4}" sibTransId="{579A1BA5-E539-4C30-B683-F4FA99DDDCB5}"/>
    <dgm:cxn modelId="{6F724018-DC18-4CD0-89EB-B9B6B49104D2}" srcId="{06BF4893-40E0-4CF8-893B-7F4DF4594D14}" destId="{00C99003-ACE3-4704-8AC4-01D4D4117231}" srcOrd="0" destOrd="0" parTransId="{E2E4C16D-9587-4C0C-820C-E18BC467439F}" sibTransId="{7540246D-3FA5-4FDF-9997-18AACECEAF1A}"/>
    <dgm:cxn modelId="{9DAE1530-2057-4B53-AB51-B01A48FC3867}" type="presOf" srcId="{00C99003-ACE3-4704-8AC4-01D4D4117231}" destId="{FEEC6392-1A55-4435-BC99-3CBEB5075D0B}" srcOrd="0" destOrd="0" presId="urn:microsoft.com/office/officeart/2005/8/layout/hierarchy1"/>
    <dgm:cxn modelId="{E89ECB37-E3B0-4409-ACC5-9733C6011DDC}" type="presOf" srcId="{86BE38C3-8EE8-4211-A488-7BF7510CF490}" destId="{A4A30C6F-F8ED-4A89-BEC7-0BB1F9AE8EB4}" srcOrd="0" destOrd="0" presId="urn:microsoft.com/office/officeart/2005/8/layout/hierarchy1"/>
    <dgm:cxn modelId="{D4C9073A-2916-412A-9613-1FF5C6C0FC41}" srcId="{942E3097-A318-4BF1-8650-632EB3142C77}" destId="{FEE8974B-5E3F-4C6A-A1CE-895E74D3F56F}" srcOrd="1" destOrd="0" parTransId="{CA0328DF-08F6-41D1-A097-2FF97187E205}" sibTransId="{F1785EB0-5F44-4712-AB17-72F884BC09B7}"/>
    <dgm:cxn modelId="{2AED573D-2C17-45A6-82CA-60F17E64CDCA}" srcId="{788562BC-71AD-4D23-A21C-0FE11379C657}" destId="{942E3097-A318-4BF1-8650-632EB3142C77}" srcOrd="0" destOrd="0" parTransId="{E654F8C3-42E8-4966-B18B-FAD833138D35}" sibTransId="{FD4B52FE-8D72-47A0-B6AF-D254464DD623}"/>
    <dgm:cxn modelId="{9527A13E-21A2-4460-ACC4-57F426382DCB}" srcId="{942E3097-A318-4BF1-8650-632EB3142C77}" destId="{41CE6986-8ED3-41B0-863C-2D301B26870F}" srcOrd="0" destOrd="0" parTransId="{3161AB0B-D315-4F83-94AD-00E77AEF1495}" sibTransId="{CDFA54E9-584C-4E7D-B62C-CEFE35545231}"/>
    <dgm:cxn modelId="{D884DE49-D4D8-4B09-88F1-5CD13CE5ADFB}" type="presOf" srcId="{203FBA7A-2835-4EE4-8416-C031B2355E0C}" destId="{DB8EC988-EEE8-4D21-B7BB-052090295A22}" srcOrd="0" destOrd="0" presId="urn:microsoft.com/office/officeart/2005/8/layout/hierarchy1"/>
    <dgm:cxn modelId="{8884E54B-D02E-4034-8BE6-68B07052AF96}" type="presOf" srcId="{942E3097-A318-4BF1-8650-632EB3142C77}" destId="{19B0E1A4-CEC4-41B9-A275-CDBB17A98391}" srcOrd="0" destOrd="0" presId="urn:microsoft.com/office/officeart/2005/8/layout/hierarchy1"/>
    <dgm:cxn modelId="{E622EA4B-1C5D-4908-86E8-2E471A01B41D}" type="presOf" srcId="{41CE6986-8ED3-41B0-863C-2D301B26870F}" destId="{8ED20729-DE73-4FB0-954D-F19EFB0DC92A}" srcOrd="0" destOrd="0" presId="urn:microsoft.com/office/officeart/2005/8/layout/hierarchy1"/>
    <dgm:cxn modelId="{4E9B124C-1E91-49FF-8BFA-1B2902196210}" type="presOf" srcId="{71430577-66AE-48C2-9E01-300C8D82F0A1}" destId="{FA7FF1A6-AF5D-4BEF-80A8-B0945C6CE948}" srcOrd="0" destOrd="0" presId="urn:microsoft.com/office/officeart/2005/8/layout/hierarchy1"/>
    <dgm:cxn modelId="{46380A4E-715C-4E59-9BF6-E12073D89F3C}" type="presOf" srcId="{AC21BE95-9EBE-4E96-9262-94CBCA07EBB8}" destId="{96DE7846-1462-4952-AAED-C9F902E8C6A0}" srcOrd="0" destOrd="0" presId="urn:microsoft.com/office/officeart/2005/8/layout/hierarchy1"/>
    <dgm:cxn modelId="{E452D679-10B3-4A74-9731-52AC813D7D19}" type="presOf" srcId="{B1EAD87D-C7F0-421B-97AE-DF6AE3AA4952}" destId="{601EA1ED-0C46-4B89-A29A-862781DE9E82}" srcOrd="0" destOrd="0" presId="urn:microsoft.com/office/officeart/2005/8/layout/hierarchy1"/>
    <dgm:cxn modelId="{C3474E5A-4B56-4B6E-9E8A-A0DF16A34610}" type="presOf" srcId="{AE22C062-C7A8-44CA-99A4-3002C9B99446}" destId="{4F551FCB-B860-483C-8953-4956437CF7FB}" srcOrd="0" destOrd="0" presId="urn:microsoft.com/office/officeart/2005/8/layout/hierarchy1"/>
    <dgm:cxn modelId="{40BBA981-5A8A-4745-AF87-4009321B778D}" type="presOf" srcId="{996C4AB8-BFC2-4B85-AB9A-A0A512DDE694}" destId="{E1D3D26C-E697-4735-B61A-37B6C75855B3}" srcOrd="0" destOrd="0" presId="urn:microsoft.com/office/officeart/2005/8/layout/hierarchy1"/>
    <dgm:cxn modelId="{8EF4DE89-54D9-485D-8FA6-D89806A3926C}" type="presOf" srcId="{06BF4893-40E0-4CF8-893B-7F4DF4594D14}" destId="{1E0DAE3C-5D54-469F-8DFE-7B92D8192AD2}" srcOrd="0" destOrd="0" presId="urn:microsoft.com/office/officeart/2005/8/layout/hierarchy1"/>
    <dgm:cxn modelId="{60BF7D92-CD2C-40D3-B268-04C1EC0004EB}" srcId="{FEE8974B-5E3F-4C6A-A1CE-895E74D3F56F}" destId="{AE22C062-C7A8-44CA-99A4-3002C9B99446}" srcOrd="0" destOrd="0" parTransId="{E7678F43-AA07-4EDE-B6D8-3E1801CEC314}" sibTransId="{D8414B41-7B42-4F98-A0FA-2046347BDC9F}"/>
    <dgm:cxn modelId="{EF130995-87B0-4362-B189-8EAEF0486FE9}" type="presOf" srcId="{3161AB0B-D315-4F83-94AD-00E77AEF1495}" destId="{7A964133-6FFD-4DCD-84FD-DA3FECBB2CE3}" srcOrd="0" destOrd="0" presId="urn:microsoft.com/office/officeart/2005/8/layout/hierarchy1"/>
    <dgm:cxn modelId="{D2B938A2-F463-4122-8D49-05D5338772DD}" type="presOf" srcId="{E2E4C16D-9587-4C0C-820C-E18BC467439F}" destId="{4B83DC87-3EBF-4659-8420-CF314DA52D42}" srcOrd="0" destOrd="0" presId="urn:microsoft.com/office/officeart/2005/8/layout/hierarchy1"/>
    <dgm:cxn modelId="{14B33AA3-D3A9-4D91-9A17-E4E04609D1F6}" srcId="{203FBA7A-2835-4EE4-8416-C031B2355E0C}" destId="{06BF4893-40E0-4CF8-893B-7F4DF4594D14}" srcOrd="1" destOrd="0" parTransId="{9F4D92E8-F762-46FC-9059-0209306BB6C4}" sibTransId="{EEA73DA5-A201-47D4-BFFA-CAEA29FD3501}"/>
    <dgm:cxn modelId="{98E8D7AB-5FB7-4653-8080-3392D96F7FCC}" srcId="{41CE6986-8ED3-41B0-863C-2D301B26870F}" destId="{78C2DC78-1F97-4200-9274-BC5F1362B1CD}" srcOrd="0" destOrd="0" parTransId="{86BE38C3-8EE8-4211-A488-7BF7510CF490}" sibTransId="{326F5DEF-82C7-45D7-9EF3-78CC43600340}"/>
    <dgm:cxn modelId="{C88CFEAC-C270-4192-A546-C3D233F89A67}" srcId="{B1EAD87D-C7F0-421B-97AE-DF6AE3AA4952}" destId="{788562BC-71AD-4D23-A21C-0FE11379C657}" srcOrd="0" destOrd="0" parTransId="{54C27F03-A98D-4326-9F07-97FDBA561EB7}" sibTransId="{CD8A6432-49D0-4513-AA64-F4943AC2A938}"/>
    <dgm:cxn modelId="{520FA7AE-9D0B-4845-A1E7-3AB60B937ED0}" type="presOf" srcId="{E7678F43-AA07-4EDE-B6D8-3E1801CEC314}" destId="{394255CD-7680-43B2-B704-54B1C66BFD6E}" srcOrd="0" destOrd="0" presId="urn:microsoft.com/office/officeart/2005/8/layout/hierarchy1"/>
    <dgm:cxn modelId="{A7489CBD-253C-469D-8FF8-35B937238CEF}" srcId="{203FBA7A-2835-4EE4-8416-C031B2355E0C}" destId="{996C4AB8-BFC2-4B85-AB9A-A0A512DDE694}" srcOrd="0" destOrd="0" parTransId="{71430577-66AE-48C2-9E01-300C8D82F0A1}" sibTransId="{F86E4702-C1E8-4088-B946-DB2AEFFE8D0C}"/>
    <dgm:cxn modelId="{85009FDC-AD17-429D-B87B-856EBDA3E72C}" type="presOf" srcId="{CA0328DF-08F6-41D1-A097-2FF97187E205}" destId="{16FB59D8-D260-4D93-B950-3723B888467F}" srcOrd="0" destOrd="0" presId="urn:microsoft.com/office/officeart/2005/8/layout/hierarchy1"/>
    <dgm:cxn modelId="{14BEC8E9-C2B0-41A2-9F83-1BF355D0ED56}" type="presOf" srcId="{788562BC-71AD-4D23-A21C-0FE11379C657}" destId="{53824527-0EE5-4719-B93B-C5A96BBDF491}" srcOrd="0" destOrd="0" presId="urn:microsoft.com/office/officeart/2005/8/layout/hierarchy1"/>
    <dgm:cxn modelId="{6151EBEF-0A8C-46C6-921E-E057616304F7}" type="presOf" srcId="{115038D6-8514-4C63-BF9C-B815A476BED4}" destId="{BF04658F-63EB-47A7-A00B-86BB1450E7D9}" srcOrd="0" destOrd="0" presId="urn:microsoft.com/office/officeart/2005/8/layout/hierarchy1"/>
    <dgm:cxn modelId="{110E27F1-DB86-4B4B-86AC-13CFD3CC56DF}" type="presOf" srcId="{78C2DC78-1F97-4200-9274-BC5F1362B1CD}" destId="{0E7F1FBD-D14C-478D-A775-907887F7B0F4}" srcOrd="0" destOrd="0" presId="urn:microsoft.com/office/officeart/2005/8/layout/hierarchy1"/>
    <dgm:cxn modelId="{C73515F6-349F-464D-A9C9-0712E9FE0DEC}" type="presOf" srcId="{9F4D92E8-F762-46FC-9059-0209306BB6C4}" destId="{FA0B5B4C-188C-4947-B167-2D83DEDFF725}" srcOrd="0" destOrd="0" presId="urn:microsoft.com/office/officeart/2005/8/layout/hierarchy1"/>
    <dgm:cxn modelId="{D6C0CEF6-C22D-44E0-B8E4-C689692E52C7}" type="presOf" srcId="{E654F8C3-42E8-4966-B18B-FAD833138D35}" destId="{DB080E69-8885-4D23-B08C-8937CEB2AE1C}" srcOrd="0" destOrd="0" presId="urn:microsoft.com/office/officeart/2005/8/layout/hierarchy1"/>
    <dgm:cxn modelId="{C1DFB8F9-20A6-4B1D-A3A2-32C6F5F03BF0}" type="presOf" srcId="{FEE8974B-5E3F-4C6A-A1CE-895E74D3F56F}" destId="{0D02CF46-D316-48B3-BF82-AE720ACC3285}" srcOrd="0" destOrd="0" presId="urn:microsoft.com/office/officeart/2005/8/layout/hierarchy1"/>
    <dgm:cxn modelId="{A99F41FC-ADBF-44DA-AA05-1E0B64C301C7}" srcId="{788562BC-71AD-4D23-A21C-0FE11379C657}" destId="{203FBA7A-2835-4EE4-8416-C031B2355E0C}" srcOrd="1" destOrd="0" parTransId="{AC21BE95-9EBE-4E96-9262-94CBCA07EBB8}" sibTransId="{14437E8F-2124-4634-9651-FFC28F66A16F}"/>
    <dgm:cxn modelId="{8BF4CC9A-645F-4D88-901D-08E2D2C7D667}" type="presParOf" srcId="{601EA1ED-0C46-4B89-A29A-862781DE9E82}" destId="{FC2299ED-E98D-4A40-95EB-095492DB66EB}" srcOrd="0" destOrd="0" presId="urn:microsoft.com/office/officeart/2005/8/layout/hierarchy1"/>
    <dgm:cxn modelId="{7F34D560-F2B6-48F6-8F02-9C0AA5E0CF86}" type="presParOf" srcId="{FC2299ED-E98D-4A40-95EB-095492DB66EB}" destId="{34C62E81-D24D-4E07-ADC0-C45E097CA92D}" srcOrd="0" destOrd="0" presId="urn:microsoft.com/office/officeart/2005/8/layout/hierarchy1"/>
    <dgm:cxn modelId="{A7FEA5F3-C67D-4C14-A195-47E16924453D}" type="presParOf" srcId="{34C62E81-D24D-4E07-ADC0-C45E097CA92D}" destId="{E7AC192A-CC38-455E-BA6B-6022DF9F0E1D}" srcOrd="0" destOrd="0" presId="urn:microsoft.com/office/officeart/2005/8/layout/hierarchy1"/>
    <dgm:cxn modelId="{230B5001-BB42-4E54-8E23-D857B60AC621}" type="presParOf" srcId="{34C62E81-D24D-4E07-ADC0-C45E097CA92D}" destId="{53824527-0EE5-4719-B93B-C5A96BBDF491}" srcOrd="1" destOrd="0" presId="urn:microsoft.com/office/officeart/2005/8/layout/hierarchy1"/>
    <dgm:cxn modelId="{76E6F820-A17A-443F-BC14-51D14A6497FC}" type="presParOf" srcId="{FC2299ED-E98D-4A40-95EB-095492DB66EB}" destId="{25D094FE-FF16-4159-9E87-4F8554940B82}" srcOrd="1" destOrd="0" presId="urn:microsoft.com/office/officeart/2005/8/layout/hierarchy1"/>
    <dgm:cxn modelId="{F76B837E-1186-45ED-9F58-DBA6E60DC407}" type="presParOf" srcId="{25D094FE-FF16-4159-9E87-4F8554940B82}" destId="{DB080E69-8885-4D23-B08C-8937CEB2AE1C}" srcOrd="0" destOrd="0" presId="urn:microsoft.com/office/officeart/2005/8/layout/hierarchy1"/>
    <dgm:cxn modelId="{006B0695-AFC2-4C10-94B1-6EFBE131CBB8}" type="presParOf" srcId="{25D094FE-FF16-4159-9E87-4F8554940B82}" destId="{1BA90D37-E8CE-40D1-A304-D313C6E4AF39}" srcOrd="1" destOrd="0" presId="urn:microsoft.com/office/officeart/2005/8/layout/hierarchy1"/>
    <dgm:cxn modelId="{13FD07FC-C5D3-4311-AAE2-07E05B2553EF}" type="presParOf" srcId="{1BA90D37-E8CE-40D1-A304-D313C6E4AF39}" destId="{D1B47A9C-4391-43D2-AED1-648514F4AE38}" srcOrd="0" destOrd="0" presId="urn:microsoft.com/office/officeart/2005/8/layout/hierarchy1"/>
    <dgm:cxn modelId="{F98902D7-8EE0-421A-B591-3995E11D447B}" type="presParOf" srcId="{D1B47A9C-4391-43D2-AED1-648514F4AE38}" destId="{BA398313-1D0E-44F5-80C0-87D2FEBEB219}" srcOrd="0" destOrd="0" presId="urn:microsoft.com/office/officeart/2005/8/layout/hierarchy1"/>
    <dgm:cxn modelId="{4FC9482D-BADE-4D6B-942B-375762363757}" type="presParOf" srcId="{D1B47A9C-4391-43D2-AED1-648514F4AE38}" destId="{19B0E1A4-CEC4-41B9-A275-CDBB17A98391}" srcOrd="1" destOrd="0" presId="urn:microsoft.com/office/officeart/2005/8/layout/hierarchy1"/>
    <dgm:cxn modelId="{E503BBA0-47E3-4CA6-BF5D-49993DE324D0}" type="presParOf" srcId="{1BA90D37-E8CE-40D1-A304-D313C6E4AF39}" destId="{62F5D3E9-F2D7-483E-95F3-D13E02E3EABD}" srcOrd="1" destOrd="0" presId="urn:microsoft.com/office/officeart/2005/8/layout/hierarchy1"/>
    <dgm:cxn modelId="{45F1A8C7-905B-4AE6-8D16-E64500AE2A2A}" type="presParOf" srcId="{62F5D3E9-F2D7-483E-95F3-D13E02E3EABD}" destId="{7A964133-6FFD-4DCD-84FD-DA3FECBB2CE3}" srcOrd="0" destOrd="0" presId="urn:microsoft.com/office/officeart/2005/8/layout/hierarchy1"/>
    <dgm:cxn modelId="{A393071D-9A76-4807-821E-8D3F23DA4E4D}" type="presParOf" srcId="{62F5D3E9-F2D7-483E-95F3-D13E02E3EABD}" destId="{4264FB57-54AA-4E73-8AAF-AA973E7782AF}" srcOrd="1" destOrd="0" presId="urn:microsoft.com/office/officeart/2005/8/layout/hierarchy1"/>
    <dgm:cxn modelId="{3D5EC5DB-B54E-4481-BD06-02B655D77CC1}" type="presParOf" srcId="{4264FB57-54AA-4E73-8AAF-AA973E7782AF}" destId="{7E16932B-34F0-458F-A83D-65E9DFC10B6E}" srcOrd="0" destOrd="0" presId="urn:microsoft.com/office/officeart/2005/8/layout/hierarchy1"/>
    <dgm:cxn modelId="{99896AB3-1723-4651-8AE8-4774F39BC66F}" type="presParOf" srcId="{7E16932B-34F0-458F-A83D-65E9DFC10B6E}" destId="{654E43C9-BF3D-46D9-9990-8F046637C584}" srcOrd="0" destOrd="0" presId="urn:microsoft.com/office/officeart/2005/8/layout/hierarchy1"/>
    <dgm:cxn modelId="{DACCC596-8AE4-4C9D-A440-8DE358199C21}" type="presParOf" srcId="{7E16932B-34F0-458F-A83D-65E9DFC10B6E}" destId="{8ED20729-DE73-4FB0-954D-F19EFB0DC92A}" srcOrd="1" destOrd="0" presId="urn:microsoft.com/office/officeart/2005/8/layout/hierarchy1"/>
    <dgm:cxn modelId="{A4A70993-1A15-4B88-8AB0-33BE189837C2}" type="presParOf" srcId="{4264FB57-54AA-4E73-8AAF-AA973E7782AF}" destId="{ED6D3C83-F5C6-4CB8-B2B5-1E6D48CC65A9}" srcOrd="1" destOrd="0" presId="urn:microsoft.com/office/officeart/2005/8/layout/hierarchy1"/>
    <dgm:cxn modelId="{A70844A1-A1A6-42DC-ADEB-B28574834B93}" type="presParOf" srcId="{ED6D3C83-F5C6-4CB8-B2B5-1E6D48CC65A9}" destId="{A4A30C6F-F8ED-4A89-BEC7-0BB1F9AE8EB4}" srcOrd="0" destOrd="0" presId="urn:microsoft.com/office/officeart/2005/8/layout/hierarchy1"/>
    <dgm:cxn modelId="{5D330221-D72E-4514-8CAF-9043F2AF7589}" type="presParOf" srcId="{ED6D3C83-F5C6-4CB8-B2B5-1E6D48CC65A9}" destId="{43291966-D91B-4F22-B3E9-3635EED338FA}" srcOrd="1" destOrd="0" presId="urn:microsoft.com/office/officeart/2005/8/layout/hierarchy1"/>
    <dgm:cxn modelId="{77D1CC37-75C6-4B4B-8662-2ED794A5D243}" type="presParOf" srcId="{43291966-D91B-4F22-B3E9-3635EED338FA}" destId="{CA048CA0-3629-4389-A26C-9B4A00D0D709}" srcOrd="0" destOrd="0" presId="urn:microsoft.com/office/officeart/2005/8/layout/hierarchy1"/>
    <dgm:cxn modelId="{2D11FD8E-739A-479E-8EF2-03D344AE5EDE}" type="presParOf" srcId="{CA048CA0-3629-4389-A26C-9B4A00D0D709}" destId="{0531F4BF-A95C-4CA5-BE4C-B76E1C5D98B3}" srcOrd="0" destOrd="0" presId="urn:microsoft.com/office/officeart/2005/8/layout/hierarchy1"/>
    <dgm:cxn modelId="{7FFD21E5-32A9-4954-8CBD-22A049C14FBC}" type="presParOf" srcId="{CA048CA0-3629-4389-A26C-9B4A00D0D709}" destId="{0E7F1FBD-D14C-478D-A775-907887F7B0F4}" srcOrd="1" destOrd="0" presId="urn:microsoft.com/office/officeart/2005/8/layout/hierarchy1"/>
    <dgm:cxn modelId="{1E057FE7-8F4A-4704-AE75-7063A956F741}" type="presParOf" srcId="{43291966-D91B-4F22-B3E9-3635EED338FA}" destId="{3AC39222-BA52-44AB-8581-E4EA87AFE64F}" srcOrd="1" destOrd="0" presId="urn:microsoft.com/office/officeart/2005/8/layout/hierarchy1"/>
    <dgm:cxn modelId="{CDADDF88-28A7-4C9D-B8FF-7A1699FCDCF0}" type="presParOf" srcId="{62F5D3E9-F2D7-483E-95F3-D13E02E3EABD}" destId="{16FB59D8-D260-4D93-B950-3723B888467F}" srcOrd="2" destOrd="0" presId="urn:microsoft.com/office/officeart/2005/8/layout/hierarchy1"/>
    <dgm:cxn modelId="{989F1694-F6D7-4725-9472-B431ACA32940}" type="presParOf" srcId="{62F5D3E9-F2D7-483E-95F3-D13E02E3EABD}" destId="{A15A1F74-7F7F-489C-862A-5268FB8B72F8}" srcOrd="3" destOrd="0" presId="urn:microsoft.com/office/officeart/2005/8/layout/hierarchy1"/>
    <dgm:cxn modelId="{E5BB900E-9A29-41B4-A60C-19FAED35252A}" type="presParOf" srcId="{A15A1F74-7F7F-489C-862A-5268FB8B72F8}" destId="{B5DA5E3C-4B35-478A-8C74-6E5ACC44863E}" srcOrd="0" destOrd="0" presId="urn:microsoft.com/office/officeart/2005/8/layout/hierarchy1"/>
    <dgm:cxn modelId="{76CC825D-29A4-41EA-9400-809C33ECA59E}" type="presParOf" srcId="{B5DA5E3C-4B35-478A-8C74-6E5ACC44863E}" destId="{3AAF10AF-8D55-4A83-A1DE-E9EFE2958D7D}" srcOrd="0" destOrd="0" presId="urn:microsoft.com/office/officeart/2005/8/layout/hierarchy1"/>
    <dgm:cxn modelId="{FDD4E833-1E71-49AB-9069-C84FD0205BA3}" type="presParOf" srcId="{B5DA5E3C-4B35-478A-8C74-6E5ACC44863E}" destId="{0D02CF46-D316-48B3-BF82-AE720ACC3285}" srcOrd="1" destOrd="0" presId="urn:microsoft.com/office/officeart/2005/8/layout/hierarchy1"/>
    <dgm:cxn modelId="{C6B0C0C0-14C1-49E3-A0A3-F8CFFBFDEC53}" type="presParOf" srcId="{A15A1F74-7F7F-489C-862A-5268FB8B72F8}" destId="{F5919552-33A1-4C5A-81CF-49923307FACF}" srcOrd="1" destOrd="0" presId="urn:microsoft.com/office/officeart/2005/8/layout/hierarchy1"/>
    <dgm:cxn modelId="{0350C2F3-85D5-40F7-A9C8-23E4E120F41F}" type="presParOf" srcId="{F5919552-33A1-4C5A-81CF-49923307FACF}" destId="{394255CD-7680-43B2-B704-54B1C66BFD6E}" srcOrd="0" destOrd="0" presId="urn:microsoft.com/office/officeart/2005/8/layout/hierarchy1"/>
    <dgm:cxn modelId="{B2D23806-6C27-48AE-A0EC-F6FA81AC1A24}" type="presParOf" srcId="{F5919552-33A1-4C5A-81CF-49923307FACF}" destId="{74CD8BA4-F5F5-4AB0-9F95-8976C62C3052}" srcOrd="1" destOrd="0" presId="urn:microsoft.com/office/officeart/2005/8/layout/hierarchy1"/>
    <dgm:cxn modelId="{6CA0CD03-150F-4C44-A021-5DD04D82E141}" type="presParOf" srcId="{74CD8BA4-F5F5-4AB0-9F95-8976C62C3052}" destId="{B2CF87CC-520F-4780-ADBD-8D87FCB51972}" srcOrd="0" destOrd="0" presId="urn:microsoft.com/office/officeart/2005/8/layout/hierarchy1"/>
    <dgm:cxn modelId="{363A5700-F950-4873-875F-2A81FD74E32F}" type="presParOf" srcId="{B2CF87CC-520F-4780-ADBD-8D87FCB51972}" destId="{8CC63B7B-2068-4EEE-AD9B-CCA685FB14A8}" srcOrd="0" destOrd="0" presId="urn:microsoft.com/office/officeart/2005/8/layout/hierarchy1"/>
    <dgm:cxn modelId="{BB88F248-0A0E-499A-B21E-B51F94214EBC}" type="presParOf" srcId="{B2CF87CC-520F-4780-ADBD-8D87FCB51972}" destId="{4F551FCB-B860-483C-8953-4956437CF7FB}" srcOrd="1" destOrd="0" presId="urn:microsoft.com/office/officeart/2005/8/layout/hierarchy1"/>
    <dgm:cxn modelId="{CB489EB2-C52A-4883-AE19-6D26CD407694}" type="presParOf" srcId="{74CD8BA4-F5F5-4AB0-9F95-8976C62C3052}" destId="{487BA80C-9988-433B-A5D4-CB8AA2E1F27B}" srcOrd="1" destOrd="0" presId="urn:microsoft.com/office/officeart/2005/8/layout/hierarchy1"/>
    <dgm:cxn modelId="{024295F1-2F72-4A13-93F8-622EF3FCB987}" type="presParOf" srcId="{25D094FE-FF16-4159-9E87-4F8554940B82}" destId="{96DE7846-1462-4952-AAED-C9F902E8C6A0}" srcOrd="2" destOrd="0" presId="urn:microsoft.com/office/officeart/2005/8/layout/hierarchy1"/>
    <dgm:cxn modelId="{FDA12B2B-9039-4A1E-8717-8F344FD8F58D}" type="presParOf" srcId="{25D094FE-FF16-4159-9E87-4F8554940B82}" destId="{B94C892A-B0A6-424F-B269-016C39F3E88F}" srcOrd="3" destOrd="0" presId="urn:microsoft.com/office/officeart/2005/8/layout/hierarchy1"/>
    <dgm:cxn modelId="{9A609557-0BD7-4BD7-8C1A-FD44EDC42DF7}" type="presParOf" srcId="{B94C892A-B0A6-424F-B269-016C39F3E88F}" destId="{FC644750-315A-47C9-89B9-3311D825870B}" srcOrd="0" destOrd="0" presId="urn:microsoft.com/office/officeart/2005/8/layout/hierarchy1"/>
    <dgm:cxn modelId="{4692D9F5-4DA6-4094-AC3B-8CB43146109C}" type="presParOf" srcId="{FC644750-315A-47C9-89B9-3311D825870B}" destId="{DE7C0854-36DB-47E0-88C0-A1E088682E4F}" srcOrd="0" destOrd="0" presId="urn:microsoft.com/office/officeart/2005/8/layout/hierarchy1"/>
    <dgm:cxn modelId="{67E80D6D-88DB-4B54-B9B7-6DCAA68D1A22}" type="presParOf" srcId="{FC644750-315A-47C9-89B9-3311D825870B}" destId="{DB8EC988-EEE8-4D21-B7BB-052090295A22}" srcOrd="1" destOrd="0" presId="urn:microsoft.com/office/officeart/2005/8/layout/hierarchy1"/>
    <dgm:cxn modelId="{3B1B4B4B-D4DA-4AE2-A19F-097B9007E934}" type="presParOf" srcId="{B94C892A-B0A6-424F-B269-016C39F3E88F}" destId="{D95F4D8A-B846-46ED-AB51-AF8BFE4C01BE}" srcOrd="1" destOrd="0" presId="urn:microsoft.com/office/officeart/2005/8/layout/hierarchy1"/>
    <dgm:cxn modelId="{DBD23233-23B1-42E4-B3D4-E5DA59B533F9}" type="presParOf" srcId="{D95F4D8A-B846-46ED-AB51-AF8BFE4C01BE}" destId="{FA7FF1A6-AF5D-4BEF-80A8-B0945C6CE948}" srcOrd="0" destOrd="0" presId="urn:microsoft.com/office/officeart/2005/8/layout/hierarchy1"/>
    <dgm:cxn modelId="{BB9DE538-6F16-46E5-9AFD-3D62235EFF17}" type="presParOf" srcId="{D95F4D8A-B846-46ED-AB51-AF8BFE4C01BE}" destId="{9B0ADE7A-05F7-4885-9052-E20E84175FD7}" srcOrd="1" destOrd="0" presId="urn:microsoft.com/office/officeart/2005/8/layout/hierarchy1"/>
    <dgm:cxn modelId="{2C0C48C3-9227-44C9-B0C6-DC4AF49AB7AC}" type="presParOf" srcId="{9B0ADE7A-05F7-4885-9052-E20E84175FD7}" destId="{866BA0BB-F098-4811-8D81-657015593135}" srcOrd="0" destOrd="0" presId="urn:microsoft.com/office/officeart/2005/8/layout/hierarchy1"/>
    <dgm:cxn modelId="{35B75FFD-E99F-4880-8851-CA0891F8D0A2}" type="presParOf" srcId="{866BA0BB-F098-4811-8D81-657015593135}" destId="{E7D65BE6-0452-4ADF-BC29-47A8D97E4795}" srcOrd="0" destOrd="0" presId="urn:microsoft.com/office/officeart/2005/8/layout/hierarchy1"/>
    <dgm:cxn modelId="{038C7173-ED87-4268-BFC4-B1271F28844F}" type="presParOf" srcId="{866BA0BB-F098-4811-8D81-657015593135}" destId="{E1D3D26C-E697-4735-B61A-37B6C75855B3}" srcOrd="1" destOrd="0" presId="urn:microsoft.com/office/officeart/2005/8/layout/hierarchy1"/>
    <dgm:cxn modelId="{D2580325-ACCB-40EC-881B-528B0F410845}" type="presParOf" srcId="{9B0ADE7A-05F7-4885-9052-E20E84175FD7}" destId="{EBF630FD-087F-4A8F-8961-64472D53E175}" srcOrd="1" destOrd="0" presId="urn:microsoft.com/office/officeart/2005/8/layout/hierarchy1"/>
    <dgm:cxn modelId="{9237DF82-46D3-44F5-9D7F-160BCFA01F3B}" type="presParOf" srcId="{EBF630FD-087F-4A8F-8961-64472D53E175}" destId="{BF04658F-63EB-47A7-A00B-86BB1450E7D9}" srcOrd="0" destOrd="0" presId="urn:microsoft.com/office/officeart/2005/8/layout/hierarchy1"/>
    <dgm:cxn modelId="{5CBE8C0F-5960-4D56-B2CB-E5918C92B422}" type="presParOf" srcId="{EBF630FD-087F-4A8F-8961-64472D53E175}" destId="{29DB3C83-1C1E-4766-A651-80B9B500C237}" srcOrd="1" destOrd="0" presId="urn:microsoft.com/office/officeart/2005/8/layout/hierarchy1"/>
    <dgm:cxn modelId="{A1F5E5FE-64A9-45B6-AA4A-9359163B9ECA}" type="presParOf" srcId="{29DB3C83-1C1E-4766-A651-80B9B500C237}" destId="{B2742C20-7131-4ADA-BB0C-9CF52FA067B4}" srcOrd="0" destOrd="0" presId="urn:microsoft.com/office/officeart/2005/8/layout/hierarchy1"/>
    <dgm:cxn modelId="{654F4E4D-72D9-494E-A363-F8548DD6F1E8}" type="presParOf" srcId="{B2742C20-7131-4ADA-BB0C-9CF52FA067B4}" destId="{B14B93C0-B628-4531-8FA7-F27ECA6FF64B}" srcOrd="0" destOrd="0" presId="urn:microsoft.com/office/officeart/2005/8/layout/hierarchy1"/>
    <dgm:cxn modelId="{73DDFB42-B502-4C7A-87E8-EE08B24D18AD}" type="presParOf" srcId="{B2742C20-7131-4ADA-BB0C-9CF52FA067B4}" destId="{06B00ED2-7959-4B22-8C36-3499124656D2}" srcOrd="1" destOrd="0" presId="urn:microsoft.com/office/officeart/2005/8/layout/hierarchy1"/>
    <dgm:cxn modelId="{1F43D46F-63A4-4C4E-911C-418F32005CB6}" type="presParOf" srcId="{29DB3C83-1C1E-4766-A651-80B9B500C237}" destId="{455065C1-4C75-4138-952F-A8B6A0CCAC00}" srcOrd="1" destOrd="0" presId="urn:microsoft.com/office/officeart/2005/8/layout/hierarchy1"/>
    <dgm:cxn modelId="{F9CC5D07-5CA1-4550-BC38-8125AF490330}" type="presParOf" srcId="{D95F4D8A-B846-46ED-AB51-AF8BFE4C01BE}" destId="{FA0B5B4C-188C-4947-B167-2D83DEDFF725}" srcOrd="2" destOrd="0" presId="urn:microsoft.com/office/officeart/2005/8/layout/hierarchy1"/>
    <dgm:cxn modelId="{F3FC9DA8-E8EE-4825-BC90-8432A67882D9}" type="presParOf" srcId="{D95F4D8A-B846-46ED-AB51-AF8BFE4C01BE}" destId="{21D4DCF3-7E69-471E-949D-5D2090EBB115}" srcOrd="3" destOrd="0" presId="urn:microsoft.com/office/officeart/2005/8/layout/hierarchy1"/>
    <dgm:cxn modelId="{C72C30DF-6919-4544-A6A7-0FD9D357A172}" type="presParOf" srcId="{21D4DCF3-7E69-471E-949D-5D2090EBB115}" destId="{5C5415CC-EFF5-4A24-8FC4-61763F8F7BE7}" srcOrd="0" destOrd="0" presId="urn:microsoft.com/office/officeart/2005/8/layout/hierarchy1"/>
    <dgm:cxn modelId="{C47CF0F5-8B6C-419B-8CAA-4B7D36DAF135}" type="presParOf" srcId="{5C5415CC-EFF5-4A24-8FC4-61763F8F7BE7}" destId="{2CD532F2-D5DB-4969-9955-250543AE8184}" srcOrd="0" destOrd="0" presId="urn:microsoft.com/office/officeart/2005/8/layout/hierarchy1"/>
    <dgm:cxn modelId="{75765242-30F1-4750-B94A-3B21584EDD81}" type="presParOf" srcId="{5C5415CC-EFF5-4A24-8FC4-61763F8F7BE7}" destId="{1E0DAE3C-5D54-469F-8DFE-7B92D8192AD2}" srcOrd="1" destOrd="0" presId="urn:microsoft.com/office/officeart/2005/8/layout/hierarchy1"/>
    <dgm:cxn modelId="{F2824864-E0EB-4B09-9D41-5BDB58E43DC2}" type="presParOf" srcId="{21D4DCF3-7E69-471E-949D-5D2090EBB115}" destId="{7F16290F-CA26-420A-9164-626A9D162A76}" srcOrd="1" destOrd="0" presId="urn:microsoft.com/office/officeart/2005/8/layout/hierarchy1"/>
    <dgm:cxn modelId="{8D404DD2-F2BF-4F95-B66E-E055186CEDFF}" type="presParOf" srcId="{7F16290F-CA26-420A-9164-626A9D162A76}" destId="{4B83DC87-3EBF-4659-8420-CF314DA52D42}" srcOrd="0" destOrd="0" presId="urn:microsoft.com/office/officeart/2005/8/layout/hierarchy1"/>
    <dgm:cxn modelId="{0D2D6D78-AC4A-46AF-BDEB-215BE11BFEA3}" type="presParOf" srcId="{7F16290F-CA26-420A-9164-626A9D162A76}" destId="{8A83FA87-3E96-4B77-946C-7CAA828C448A}" srcOrd="1" destOrd="0" presId="urn:microsoft.com/office/officeart/2005/8/layout/hierarchy1"/>
    <dgm:cxn modelId="{859EE068-A5DD-4C87-9ACA-1DDFAE42206C}" type="presParOf" srcId="{8A83FA87-3E96-4B77-946C-7CAA828C448A}" destId="{B1467864-3AD4-4BD0-8E34-F61672B13940}" srcOrd="0" destOrd="0" presId="urn:microsoft.com/office/officeart/2005/8/layout/hierarchy1"/>
    <dgm:cxn modelId="{203C7A1B-76ED-4ADF-9FB4-78BEBCCBBE69}" type="presParOf" srcId="{B1467864-3AD4-4BD0-8E34-F61672B13940}" destId="{9ED6DD83-13CA-4061-B9A1-DFED5B14AEF8}" srcOrd="0" destOrd="0" presId="urn:microsoft.com/office/officeart/2005/8/layout/hierarchy1"/>
    <dgm:cxn modelId="{F81E1A86-B175-4CB0-8ADC-C50CA3D4FC77}" type="presParOf" srcId="{B1467864-3AD4-4BD0-8E34-F61672B13940}" destId="{FEEC6392-1A55-4435-BC99-3CBEB5075D0B}" srcOrd="1" destOrd="0" presId="urn:microsoft.com/office/officeart/2005/8/layout/hierarchy1"/>
    <dgm:cxn modelId="{E508A42F-B791-4827-BED4-44B110B8B92C}" type="presParOf" srcId="{8A83FA87-3E96-4B77-946C-7CAA828C448A}" destId="{13D95181-0CCB-4D83-AEFE-DFC00A798ED0}" srcOrd="1" destOrd="0" presId="urn:microsoft.com/office/officeart/2005/8/layout/hierarchy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dgm:spPr/>
      <dgm:t>
        <a:bodyPr/>
        <a:lstStyle/>
        <a:p>
          <a:r>
            <a:rPr lang="en-US" altLang="zh-CN"/>
            <a:t>24</a:t>
          </a:r>
          <a:endParaRPr lang="zh-CN" altLang="en-US"/>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174A9C8D-ECF4-44BE-8EE1-7D013058E8A8}">
      <dgm:prSet/>
      <dgm:spPr/>
      <dgm:t>
        <a:bodyPr/>
        <a:lstStyle/>
        <a:p>
          <a:r>
            <a:rPr lang="en-US" altLang="zh-CN"/>
            <a:t>78</a:t>
          </a:r>
          <a:endParaRPr lang="zh-CN" altLang="en-US"/>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DCD4BAC0-A272-4FFD-AB4C-AAEF44A73E99}">
      <dgm:prSet/>
      <dgm:spPr/>
      <dgm:t>
        <a:bodyPr/>
        <a:lstStyle/>
        <a:p>
          <a:r>
            <a:rPr lang="en-US" altLang="zh-CN"/>
            <a:t>53</a:t>
          </a:r>
          <a:endParaRPr lang="zh-CN" altLang="en-US"/>
        </a:p>
      </dgm:t>
    </dgm:pt>
    <dgm:pt modelId="{02E2B2D8-3D54-4595-A40C-071B3940D184}" type="parTrans" cxnId="{8D8B8708-4031-4982-98D3-44C792D9BB6C}">
      <dgm:prSet/>
      <dgm:spPr/>
      <dgm:t>
        <a:bodyPr/>
        <a:lstStyle/>
        <a:p>
          <a:endParaRPr lang="zh-CN" altLang="en-US"/>
        </a:p>
      </dgm:t>
    </dgm:pt>
    <dgm:pt modelId="{E4500099-CD3E-4FE8-AD7C-E265C7C9557D}" type="sibTrans" cxnId="{8D8B8708-4031-4982-98D3-44C792D9BB6C}">
      <dgm:prSet/>
      <dgm:spPr/>
      <dgm:t>
        <a:bodyPr/>
        <a:lstStyle/>
        <a:p>
          <a:endParaRPr lang="zh-CN" altLang="en-US"/>
        </a:p>
      </dgm:t>
    </dgm:pt>
    <dgm:pt modelId="{3F1F0ED9-4616-403B-B714-D6C9DDB2F825}">
      <dgm:prSet/>
      <dgm:spPr>
        <a:solidFill>
          <a:srgbClr val="FFFF00">
            <a:alpha val="90000"/>
          </a:srgbClr>
        </a:solidFill>
      </dgm:spPr>
      <dgm:t>
        <a:bodyPr/>
        <a:lstStyle/>
        <a:p>
          <a:r>
            <a:rPr lang="en-US" altLang="zh-CN"/>
            <a:t>12</a:t>
          </a:r>
          <a:endParaRPr lang="zh-CN" altLang="en-US"/>
        </a:p>
      </dgm:t>
    </dgm:pt>
    <dgm:pt modelId="{FECF0FAE-DF1E-46DB-981B-41C7DAE69F64}" type="parTrans" cxnId="{5FE45DF1-0C0F-4443-99C8-847E95C13C94}">
      <dgm:prSet/>
      <dgm:spPr/>
      <dgm:t>
        <a:bodyPr/>
        <a:lstStyle/>
        <a:p>
          <a:endParaRPr lang="zh-CN" altLang="en-US"/>
        </a:p>
      </dgm:t>
    </dgm:pt>
    <dgm:pt modelId="{A7775422-E732-4FBD-9DE0-12043DAA76CB}" type="sibTrans" cxnId="{5FE45DF1-0C0F-4443-99C8-847E95C13C94}">
      <dgm:prSet/>
      <dgm:spPr/>
      <dgm:t>
        <a:bodyPr/>
        <a:lstStyle/>
        <a:p>
          <a:endParaRPr lang="zh-CN" altLang="en-US"/>
        </a:p>
      </dgm:t>
    </dgm:pt>
    <dgm:pt modelId="{BD29F316-DF9A-414A-88C1-DC19F7D2036F}">
      <dgm:prSet/>
      <dgm:spPr/>
      <dgm:t>
        <a:bodyPr/>
        <a:lstStyle/>
        <a:p>
          <a:r>
            <a:rPr lang="en-US" altLang="zh-CN"/>
            <a:t>99</a:t>
          </a:r>
          <a:endParaRPr lang="zh-CN" altLang="en-US"/>
        </a:p>
      </dgm:t>
    </dgm:pt>
    <dgm:pt modelId="{15C7CC2B-1315-4185-8B2E-6A8551DDA7C2}" type="parTrans" cxnId="{FF838EED-B0FE-4B1C-BE54-85C7CCD7A8DC}">
      <dgm:prSet/>
      <dgm:spPr/>
      <dgm:t>
        <a:bodyPr/>
        <a:lstStyle/>
        <a:p>
          <a:endParaRPr lang="zh-CN" altLang="en-US"/>
        </a:p>
      </dgm:t>
    </dgm:pt>
    <dgm:pt modelId="{F755ABB5-7FF6-4B07-8B31-87C0A511EF12}" type="sibTrans" cxnId="{FF838EED-B0FE-4B1C-BE54-85C7CCD7A8DC}">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2"/>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2"/>
      <dgm:spPr/>
    </dgm:pt>
    <dgm:pt modelId="{FE9B6E51-6EFF-401F-B2BE-4602C0D1AA37}" type="pres">
      <dgm:prSet presAssocID="{D3AE195F-AD40-4E0E-9D05-067D506C63E9}" presName="text2" presStyleLbl="fgAcc2" presStyleIdx="0" presStyleCnt="2" custScaleX="68071" custScaleY="48239" custLinFactNeighborX="-45621" custLinFactNeighborY="32">
        <dgm:presLayoutVars>
          <dgm:chPref val="3"/>
        </dgm:presLayoutVars>
      </dgm:prSet>
      <dgm:spPr/>
    </dgm:pt>
    <dgm:pt modelId="{A9CE9979-CC7D-46EC-BCC3-F7FB4EB35E8E}" type="pres">
      <dgm:prSet presAssocID="{D3AE195F-AD40-4E0E-9D05-067D506C63E9}" presName="hierChild3" presStyleCnt="0"/>
      <dgm:spPr/>
    </dgm:pt>
    <dgm:pt modelId="{C89E2982-F6A5-41F8-900C-5E9ADD6355A5}" type="pres">
      <dgm:prSet presAssocID="{FECF0FAE-DF1E-46DB-981B-41C7DAE69F64}" presName="Name17" presStyleLbl="parChTrans1D3" presStyleIdx="0" presStyleCnt="3"/>
      <dgm:spPr/>
    </dgm:pt>
    <dgm:pt modelId="{8E235AE1-2159-4747-855C-018F03E5113E}" type="pres">
      <dgm:prSet presAssocID="{3F1F0ED9-4616-403B-B714-D6C9DDB2F825}" presName="hierRoot3" presStyleCnt="0"/>
      <dgm:spPr/>
    </dgm:pt>
    <dgm:pt modelId="{B5358C64-0FE4-4989-A25A-46600BA45AA4}" type="pres">
      <dgm:prSet presAssocID="{3F1F0ED9-4616-403B-B714-D6C9DDB2F825}" presName="composite3" presStyleCnt="0"/>
      <dgm:spPr/>
    </dgm:pt>
    <dgm:pt modelId="{CD991408-AC8A-4798-9EA7-ED0DB9D58C5B}" type="pres">
      <dgm:prSet presAssocID="{3F1F0ED9-4616-403B-B714-D6C9DDB2F825}" presName="background3" presStyleLbl="node3" presStyleIdx="0" presStyleCnt="3"/>
      <dgm:spPr/>
    </dgm:pt>
    <dgm:pt modelId="{81216B3E-305C-4231-A0DA-541E58F4FF1E}" type="pres">
      <dgm:prSet presAssocID="{3F1F0ED9-4616-403B-B714-D6C9DDB2F825}" presName="text3" presStyleLbl="fgAcc3" presStyleIdx="0" presStyleCnt="3" custScaleX="73822" custScaleY="44032" custLinFactNeighborX="-50651" custLinFactNeighborY="-5617">
        <dgm:presLayoutVars>
          <dgm:chPref val="3"/>
        </dgm:presLayoutVars>
      </dgm:prSet>
      <dgm:spPr/>
    </dgm:pt>
    <dgm:pt modelId="{6DC553E8-81B1-4F02-8C15-F1C628987F39}" type="pres">
      <dgm:prSet presAssocID="{3F1F0ED9-4616-403B-B714-D6C9DDB2F825}" presName="hierChild4" presStyleCnt="0"/>
      <dgm:spPr/>
    </dgm:pt>
    <dgm:pt modelId="{91D96DF1-83AB-4CF2-B53C-BACC2E2D3A21}" type="pres">
      <dgm:prSet presAssocID="{02E2B2D8-3D54-4595-A40C-071B3940D184}" presName="Name17" presStyleLbl="parChTrans1D3" presStyleIdx="1" presStyleCnt="3"/>
      <dgm:spPr/>
    </dgm:pt>
    <dgm:pt modelId="{43844CC8-02F7-4094-99F5-A202852C9C2D}" type="pres">
      <dgm:prSet presAssocID="{DCD4BAC0-A272-4FFD-AB4C-AAEF44A73E99}" presName="hierRoot3" presStyleCnt="0"/>
      <dgm:spPr/>
    </dgm:pt>
    <dgm:pt modelId="{16F201AA-DEA5-4A78-9552-F2D0B8BABD65}" type="pres">
      <dgm:prSet presAssocID="{DCD4BAC0-A272-4FFD-AB4C-AAEF44A73E99}" presName="composite3" presStyleCnt="0"/>
      <dgm:spPr/>
    </dgm:pt>
    <dgm:pt modelId="{4F6AAB7D-EA6F-4D05-85F3-EF34B159D3A5}" type="pres">
      <dgm:prSet presAssocID="{DCD4BAC0-A272-4FFD-AB4C-AAEF44A73E99}" presName="background3" presStyleLbl="node3" presStyleIdx="1" presStyleCnt="3"/>
      <dgm:spPr/>
    </dgm:pt>
    <dgm:pt modelId="{D96B33F0-1CB3-416D-BF4F-942BC41B0BC2}" type="pres">
      <dgm:prSet presAssocID="{DCD4BAC0-A272-4FFD-AB4C-AAEF44A73E99}" presName="text3" presStyleLbl="fgAcc3" presStyleIdx="1" presStyleCnt="3" custScaleX="71335" custScaleY="41279" custLinFactNeighborX="-29963" custLinFactNeighborY="-5657">
        <dgm:presLayoutVars>
          <dgm:chPref val="3"/>
        </dgm:presLayoutVars>
      </dgm:prSet>
      <dgm:spPr/>
    </dgm:pt>
    <dgm:pt modelId="{80C04F23-143D-4AC7-AE25-B97D6F8B2662}" type="pres">
      <dgm:prSet presAssocID="{DCD4BAC0-A272-4FFD-AB4C-AAEF44A73E99}" presName="hierChild4"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68902" custScaleY="49693">
        <dgm:presLayoutVars>
          <dgm:chPref val="3"/>
        </dgm:presLayoutVars>
      </dgm:prSet>
      <dgm:spPr/>
    </dgm:pt>
    <dgm:pt modelId="{90D3C3A4-E8D4-4B97-99B7-C0B891492C5E}" type="pres">
      <dgm:prSet presAssocID="{174A9C8D-ECF4-44BE-8EE1-7D013058E8A8}" presName="hierChild3" presStyleCnt="0"/>
      <dgm:spPr/>
    </dgm:pt>
    <dgm:pt modelId="{B481D6C2-4146-4FEF-8915-FC0BC69276CA}" type="pres">
      <dgm:prSet presAssocID="{15C7CC2B-1315-4185-8B2E-6A8551DDA7C2}" presName="Name17" presStyleLbl="parChTrans1D3" presStyleIdx="2" presStyleCnt="3"/>
      <dgm:spPr/>
    </dgm:pt>
    <dgm:pt modelId="{75D7F8B9-8562-4423-849E-15D3FF96AE07}" type="pres">
      <dgm:prSet presAssocID="{BD29F316-DF9A-414A-88C1-DC19F7D2036F}" presName="hierRoot3" presStyleCnt="0"/>
      <dgm:spPr/>
    </dgm:pt>
    <dgm:pt modelId="{42797696-B64A-4BDD-BCFC-C1D84B06471E}" type="pres">
      <dgm:prSet presAssocID="{BD29F316-DF9A-414A-88C1-DC19F7D2036F}" presName="composite3" presStyleCnt="0"/>
      <dgm:spPr/>
    </dgm:pt>
    <dgm:pt modelId="{81E8BE0B-E369-441D-9AE7-2F4BF097987F}" type="pres">
      <dgm:prSet presAssocID="{BD29F316-DF9A-414A-88C1-DC19F7D2036F}" presName="background3" presStyleLbl="node3" presStyleIdx="2" presStyleCnt="3"/>
      <dgm:spPr/>
    </dgm:pt>
    <dgm:pt modelId="{79348DE7-E4CB-4099-AF95-79AAF9EA4B82}" type="pres">
      <dgm:prSet presAssocID="{BD29F316-DF9A-414A-88C1-DC19F7D2036F}" presName="text3" presStyleLbl="fgAcc3" presStyleIdx="2" presStyleCnt="3" custScaleX="72133" custScaleY="39062" custLinFactNeighborX="21954" custLinFactNeighborY="-3934">
        <dgm:presLayoutVars>
          <dgm:chPref val="3"/>
        </dgm:presLayoutVars>
      </dgm:prSet>
      <dgm:spPr/>
    </dgm:pt>
    <dgm:pt modelId="{491211BE-7AFC-4573-841D-7BE2FBE0A11C}" type="pres">
      <dgm:prSet presAssocID="{BD29F316-DF9A-414A-88C1-DC19F7D2036F}" presName="hierChild4" presStyleCnt="0"/>
      <dgm:spPr/>
    </dgm:pt>
  </dgm:ptLst>
  <dgm:cxnLst>
    <dgm:cxn modelId="{3E8C7E00-29A2-4151-8B95-6C38D25A8BB6}" type="presOf" srcId="{15C7CC2B-1315-4185-8B2E-6A8551DDA7C2}" destId="{B481D6C2-4146-4FEF-8915-FC0BC69276CA}" srcOrd="0" destOrd="0" presId="urn:microsoft.com/office/officeart/2005/8/layout/hierarchy1"/>
    <dgm:cxn modelId="{8D8B8708-4031-4982-98D3-44C792D9BB6C}" srcId="{D3AE195F-AD40-4E0E-9D05-067D506C63E9}" destId="{DCD4BAC0-A272-4FFD-AB4C-AAEF44A73E99}" srcOrd="1" destOrd="0" parTransId="{02E2B2D8-3D54-4595-A40C-071B3940D184}" sibTransId="{E4500099-CD3E-4FE8-AD7C-E265C7C9557D}"/>
    <dgm:cxn modelId="{47CBC310-3A40-4A18-9352-B5FF684FC25D}" type="presOf" srcId="{B272801A-4A88-42B1-AD02-7955EB921849}" destId="{20FA426E-50E7-4726-9DA4-741691D17962}" srcOrd="0" destOrd="0" presId="urn:microsoft.com/office/officeart/2005/8/layout/hierarchy1"/>
    <dgm:cxn modelId="{0FF45B2A-534E-4263-B0CB-624C793D04FC}" type="presOf" srcId="{FECF0FAE-DF1E-46DB-981B-41C7DAE69F64}" destId="{C89E2982-F6A5-41F8-900C-5E9ADD6355A5}" srcOrd="0" destOrd="0" presId="urn:microsoft.com/office/officeart/2005/8/layout/hierarchy1"/>
    <dgm:cxn modelId="{E6D9F535-3354-4A1D-B81D-C65E22BF215E}" type="presOf" srcId="{0D61BA24-EA81-4F8C-BCEE-49C39F6B0E99}" destId="{B6BCF0A7-B5A4-42D4-8CA5-8BE4251A5C95}" srcOrd="0" destOrd="0" presId="urn:microsoft.com/office/officeart/2005/8/layout/hierarchy1"/>
    <dgm:cxn modelId="{B9192D39-863F-404A-9854-35E5645EB373}" type="presOf" srcId="{D3AE195F-AD40-4E0E-9D05-067D506C63E9}" destId="{FE9B6E51-6EFF-401F-B2BE-4602C0D1AA37}" srcOrd="0" destOrd="0" presId="urn:microsoft.com/office/officeart/2005/8/layout/hierarchy1"/>
    <dgm:cxn modelId="{1ECC283B-0D21-4A7B-A4E0-995B3568F41A}" type="presOf" srcId="{3F1F0ED9-4616-403B-B714-D6C9DDB2F825}" destId="{81216B3E-305C-4231-A0DA-541E58F4FF1E}" srcOrd="0" destOrd="0" presId="urn:microsoft.com/office/officeart/2005/8/layout/hierarchy1"/>
    <dgm:cxn modelId="{C320B843-CCBC-4734-9702-7965407E0DE0}" type="presOf" srcId="{DCD4BAC0-A272-4FFD-AB4C-AAEF44A73E99}" destId="{D96B33F0-1CB3-416D-BF4F-942BC41B0BC2}" srcOrd="0" destOrd="0" presId="urn:microsoft.com/office/officeart/2005/8/layout/hierarchy1"/>
    <dgm:cxn modelId="{4B05EB65-D820-4F27-BD74-1C61036EB6DD}" type="presOf" srcId="{174A9C8D-ECF4-44BE-8EE1-7D013058E8A8}" destId="{1C415AF2-5291-4A1A-91E4-FC52F05DF309}"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CF78B856-84E0-4846-B2CF-11DCD617BBB4}" type="presOf" srcId="{BD29F316-DF9A-414A-88C1-DC19F7D2036F}" destId="{79348DE7-E4CB-4099-AF95-79AAF9EA4B82}" srcOrd="0" destOrd="0" presId="urn:microsoft.com/office/officeart/2005/8/layout/hierarchy1"/>
    <dgm:cxn modelId="{2C28BC5A-4C4B-47A4-B9D1-ED702496F881}" srcId="{B272801A-4A88-42B1-AD02-7955EB921849}" destId="{7FEC2B60-52B1-47A7-88A3-55994B80E2D3}" srcOrd="0" destOrd="0" parTransId="{CB0E0343-976F-40DA-851D-27A686AA0E88}" sibTransId="{C555E17C-45FD-4FB4-8059-6142F22473C4}"/>
    <dgm:cxn modelId="{71DA147C-12F3-483D-9AFF-CD8012068C39}" type="presOf" srcId="{A2C6718C-65F8-4658-9998-B01C11CD2CD8}" destId="{6667231B-CB23-45D3-80ED-7489774EB775}" srcOrd="0" destOrd="0" presId="urn:microsoft.com/office/officeart/2005/8/layout/hierarchy1"/>
    <dgm:cxn modelId="{A2A38E86-8A92-4BEB-9959-DD2FD542F8A3}" type="presOf" srcId="{7FEC2B60-52B1-47A7-88A3-55994B80E2D3}" destId="{CD9E0309-6729-43E1-A7E9-9ADDB3527430}" srcOrd="0" destOrd="0" presId="urn:microsoft.com/office/officeart/2005/8/layout/hierarchy1"/>
    <dgm:cxn modelId="{E284558A-D465-4107-89CC-A31A9B34CAD7}" type="presOf" srcId="{02E2B2D8-3D54-4595-A40C-071B3940D184}" destId="{91D96DF1-83AB-4CF2-B53C-BACC2E2D3A21}" srcOrd="0" destOrd="0" presId="urn:microsoft.com/office/officeart/2005/8/layout/hierarchy1"/>
    <dgm:cxn modelId="{56DFCF91-9D54-43F9-A219-D4779D23F556}" srcId="{7FEC2B60-52B1-47A7-88A3-55994B80E2D3}" destId="{174A9C8D-ECF4-44BE-8EE1-7D013058E8A8}" srcOrd="1" destOrd="0" parTransId="{A2C6718C-65F8-4658-9998-B01C11CD2CD8}" sibTransId="{918B7D92-B70A-49CE-A64D-67264FC4037C}"/>
    <dgm:cxn modelId="{FF838EED-B0FE-4B1C-BE54-85C7CCD7A8DC}" srcId="{174A9C8D-ECF4-44BE-8EE1-7D013058E8A8}" destId="{BD29F316-DF9A-414A-88C1-DC19F7D2036F}" srcOrd="0" destOrd="0" parTransId="{15C7CC2B-1315-4185-8B2E-6A8551DDA7C2}" sibTransId="{F755ABB5-7FF6-4B07-8B31-87C0A511EF12}"/>
    <dgm:cxn modelId="{5FE45DF1-0C0F-4443-99C8-847E95C13C94}" srcId="{D3AE195F-AD40-4E0E-9D05-067D506C63E9}" destId="{3F1F0ED9-4616-403B-B714-D6C9DDB2F825}" srcOrd="0" destOrd="0" parTransId="{FECF0FAE-DF1E-46DB-981B-41C7DAE69F64}" sibTransId="{A7775422-E732-4FBD-9DE0-12043DAA76CB}"/>
    <dgm:cxn modelId="{252ECA51-F9EA-4D33-9030-D69AEF7D2E50}" type="presParOf" srcId="{20FA426E-50E7-4726-9DA4-741691D17962}" destId="{C7B5FEF1-727C-4876-9E67-ACC34B934B29}" srcOrd="0" destOrd="0" presId="urn:microsoft.com/office/officeart/2005/8/layout/hierarchy1"/>
    <dgm:cxn modelId="{9772D87E-BF1F-4B7C-89F5-7E181EE18F2D}" type="presParOf" srcId="{C7B5FEF1-727C-4876-9E67-ACC34B934B29}" destId="{F316A50B-F994-4526-BCF0-58C4090C20C2}" srcOrd="0" destOrd="0" presId="urn:microsoft.com/office/officeart/2005/8/layout/hierarchy1"/>
    <dgm:cxn modelId="{199FF25D-5BEB-4CC3-8448-592D8307989B}" type="presParOf" srcId="{F316A50B-F994-4526-BCF0-58C4090C20C2}" destId="{2CB5B890-EDF1-4D4E-A78A-2D5087D63569}" srcOrd="0" destOrd="0" presId="urn:microsoft.com/office/officeart/2005/8/layout/hierarchy1"/>
    <dgm:cxn modelId="{170D783D-7296-4C42-BC84-FDCF798F00EA}" type="presParOf" srcId="{F316A50B-F994-4526-BCF0-58C4090C20C2}" destId="{CD9E0309-6729-43E1-A7E9-9ADDB3527430}" srcOrd="1" destOrd="0" presId="urn:microsoft.com/office/officeart/2005/8/layout/hierarchy1"/>
    <dgm:cxn modelId="{777B60A2-CBCD-49B9-8CE7-414E803BE4D0}" type="presParOf" srcId="{C7B5FEF1-727C-4876-9E67-ACC34B934B29}" destId="{DC2A87DE-F8B2-4A2C-95C2-7EB4A7509AB8}" srcOrd="1" destOrd="0" presId="urn:microsoft.com/office/officeart/2005/8/layout/hierarchy1"/>
    <dgm:cxn modelId="{61F4C510-4C30-4A63-ACC4-A21DDBBC6063}" type="presParOf" srcId="{DC2A87DE-F8B2-4A2C-95C2-7EB4A7509AB8}" destId="{B6BCF0A7-B5A4-42D4-8CA5-8BE4251A5C95}" srcOrd="0" destOrd="0" presId="urn:microsoft.com/office/officeart/2005/8/layout/hierarchy1"/>
    <dgm:cxn modelId="{F9646C46-489B-452F-AD88-C3F96FA80F67}" type="presParOf" srcId="{DC2A87DE-F8B2-4A2C-95C2-7EB4A7509AB8}" destId="{D0D4B0B3-2BAC-430B-AD16-AF18A88E04A6}" srcOrd="1" destOrd="0" presId="urn:microsoft.com/office/officeart/2005/8/layout/hierarchy1"/>
    <dgm:cxn modelId="{975DB42A-1599-4BBA-986F-15EDE58844EA}" type="presParOf" srcId="{D0D4B0B3-2BAC-430B-AD16-AF18A88E04A6}" destId="{A471BBF3-64F5-4379-B434-ACF1892DAABB}" srcOrd="0" destOrd="0" presId="urn:microsoft.com/office/officeart/2005/8/layout/hierarchy1"/>
    <dgm:cxn modelId="{67D44F23-017B-4327-BA9D-C0860CB38628}" type="presParOf" srcId="{A471BBF3-64F5-4379-B434-ACF1892DAABB}" destId="{F6337572-748F-4A26-A20B-38BED62AC7FE}" srcOrd="0" destOrd="0" presId="urn:microsoft.com/office/officeart/2005/8/layout/hierarchy1"/>
    <dgm:cxn modelId="{F4797AB1-7184-4C94-9027-3C02BDFD61AA}" type="presParOf" srcId="{A471BBF3-64F5-4379-B434-ACF1892DAABB}" destId="{FE9B6E51-6EFF-401F-B2BE-4602C0D1AA37}" srcOrd="1" destOrd="0" presId="urn:microsoft.com/office/officeart/2005/8/layout/hierarchy1"/>
    <dgm:cxn modelId="{91935350-6861-43DB-BB63-8C62CC161FD7}" type="presParOf" srcId="{D0D4B0B3-2BAC-430B-AD16-AF18A88E04A6}" destId="{A9CE9979-CC7D-46EC-BCC3-F7FB4EB35E8E}" srcOrd="1" destOrd="0" presId="urn:microsoft.com/office/officeart/2005/8/layout/hierarchy1"/>
    <dgm:cxn modelId="{F52EFE89-A9F0-49A8-988B-729D5B0DBF7A}" type="presParOf" srcId="{A9CE9979-CC7D-46EC-BCC3-F7FB4EB35E8E}" destId="{C89E2982-F6A5-41F8-900C-5E9ADD6355A5}" srcOrd="0" destOrd="0" presId="urn:microsoft.com/office/officeart/2005/8/layout/hierarchy1"/>
    <dgm:cxn modelId="{DC600F6A-5DD0-44CF-BAA3-92B4A0BC5DDA}" type="presParOf" srcId="{A9CE9979-CC7D-46EC-BCC3-F7FB4EB35E8E}" destId="{8E235AE1-2159-4747-855C-018F03E5113E}" srcOrd="1" destOrd="0" presId="urn:microsoft.com/office/officeart/2005/8/layout/hierarchy1"/>
    <dgm:cxn modelId="{7898707E-E551-4BF1-87DE-F98D945DAFB6}" type="presParOf" srcId="{8E235AE1-2159-4747-855C-018F03E5113E}" destId="{B5358C64-0FE4-4989-A25A-46600BA45AA4}" srcOrd="0" destOrd="0" presId="urn:microsoft.com/office/officeart/2005/8/layout/hierarchy1"/>
    <dgm:cxn modelId="{D1CF9649-F19B-4754-94AB-B05A2FB5B626}" type="presParOf" srcId="{B5358C64-0FE4-4989-A25A-46600BA45AA4}" destId="{CD991408-AC8A-4798-9EA7-ED0DB9D58C5B}" srcOrd="0" destOrd="0" presId="urn:microsoft.com/office/officeart/2005/8/layout/hierarchy1"/>
    <dgm:cxn modelId="{95CAB781-10CE-41E2-A13A-DB19F7AC94FB}" type="presParOf" srcId="{B5358C64-0FE4-4989-A25A-46600BA45AA4}" destId="{81216B3E-305C-4231-A0DA-541E58F4FF1E}" srcOrd="1" destOrd="0" presId="urn:microsoft.com/office/officeart/2005/8/layout/hierarchy1"/>
    <dgm:cxn modelId="{FA7B63D1-929A-4396-B25A-7C2AAEE86454}" type="presParOf" srcId="{8E235AE1-2159-4747-855C-018F03E5113E}" destId="{6DC553E8-81B1-4F02-8C15-F1C628987F39}" srcOrd="1" destOrd="0" presId="urn:microsoft.com/office/officeart/2005/8/layout/hierarchy1"/>
    <dgm:cxn modelId="{AD0E2E75-4E37-4E03-A50B-A582C4AA1D66}" type="presParOf" srcId="{A9CE9979-CC7D-46EC-BCC3-F7FB4EB35E8E}" destId="{91D96DF1-83AB-4CF2-B53C-BACC2E2D3A21}" srcOrd="2" destOrd="0" presId="urn:microsoft.com/office/officeart/2005/8/layout/hierarchy1"/>
    <dgm:cxn modelId="{C6EB1928-5634-45D3-9987-ECEEC337869F}" type="presParOf" srcId="{A9CE9979-CC7D-46EC-BCC3-F7FB4EB35E8E}" destId="{43844CC8-02F7-4094-99F5-A202852C9C2D}" srcOrd="3" destOrd="0" presId="urn:microsoft.com/office/officeart/2005/8/layout/hierarchy1"/>
    <dgm:cxn modelId="{34ED6015-AD8B-4FEE-B2CD-80AF0C673561}" type="presParOf" srcId="{43844CC8-02F7-4094-99F5-A202852C9C2D}" destId="{16F201AA-DEA5-4A78-9552-F2D0B8BABD65}" srcOrd="0" destOrd="0" presId="urn:microsoft.com/office/officeart/2005/8/layout/hierarchy1"/>
    <dgm:cxn modelId="{253DB85C-D078-4284-84BF-D7E8DB85F97B}" type="presParOf" srcId="{16F201AA-DEA5-4A78-9552-F2D0B8BABD65}" destId="{4F6AAB7D-EA6F-4D05-85F3-EF34B159D3A5}" srcOrd="0" destOrd="0" presId="urn:microsoft.com/office/officeart/2005/8/layout/hierarchy1"/>
    <dgm:cxn modelId="{B36D44E2-FB87-4ADD-A8B0-60850DEC3317}" type="presParOf" srcId="{16F201AA-DEA5-4A78-9552-F2D0B8BABD65}" destId="{D96B33F0-1CB3-416D-BF4F-942BC41B0BC2}" srcOrd="1" destOrd="0" presId="urn:microsoft.com/office/officeart/2005/8/layout/hierarchy1"/>
    <dgm:cxn modelId="{D6FE4C90-1A8F-4A9E-92EA-2A276C465248}" type="presParOf" srcId="{43844CC8-02F7-4094-99F5-A202852C9C2D}" destId="{80C04F23-143D-4AC7-AE25-B97D6F8B2662}" srcOrd="1" destOrd="0" presId="urn:microsoft.com/office/officeart/2005/8/layout/hierarchy1"/>
    <dgm:cxn modelId="{5F27425A-916B-4921-8CC4-9071EC0B38A1}" type="presParOf" srcId="{DC2A87DE-F8B2-4A2C-95C2-7EB4A7509AB8}" destId="{6667231B-CB23-45D3-80ED-7489774EB775}" srcOrd="2" destOrd="0" presId="urn:microsoft.com/office/officeart/2005/8/layout/hierarchy1"/>
    <dgm:cxn modelId="{105CB5DA-23C5-4CDA-A3F6-AD22F1B5D615}" type="presParOf" srcId="{DC2A87DE-F8B2-4A2C-95C2-7EB4A7509AB8}" destId="{99972578-8795-4A86-8FED-E1A254422D24}" srcOrd="3" destOrd="0" presId="urn:microsoft.com/office/officeart/2005/8/layout/hierarchy1"/>
    <dgm:cxn modelId="{A2A01525-34CA-4448-9225-39EEB3BE5AD0}" type="presParOf" srcId="{99972578-8795-4A86-8FED-E1A254422D24}" destId="{A681203F-6E42-43E4-9D0D-C7A3EFE89E1E}" srcOrd="0" destOrd="0" presId="urn:microsoft.com/office/officeart/2005/8/layout/hierarchy1"/>
    <dgm:cxn modelId="{4AA020E5-3765-4102-BC3E-C93CCC49BC6C}" type="presParOf" srcId="{A681203F-6E42-43E4-9D0D-C7A3EFE89E1E}" destId="{17A99E77-D524-40AA-8A24-648F5F801B4E}" srcOrd="0" destOrd="0" presId="urn:microsoft.com/office/officeart/2005/8/layout/hierarchy1"/>
    <dgm:cxn modelId="{912FA0C5-84B9-4D83-817D-2ADB4C7FF5AE}" type="presParOf" srcId="{A681203F-6E42-43E4-9D0D-C7A3EFE89E1E}" destId="{1C415AF2-5291-4A1A-91E4-FC52F05DF309}" srcOrd="1" destOrd="0" presId="urn:microsoft.com/office/officeart/2005/8/layout/hierarchy1"/>
    <dgm:cxn modelId="{544275CF-8331-466D-890D-96ED957CC3CD}" type="presParOf" srcId="{99972578-8795-4A86-8FED-E1A254422D24}" destId="{90D3C3A4-E8D4-4B97-99B7-C0B891492C5E}" srcOrd="1" destOrd="0" presId="urn:microsoft.com/office/officeart/2005/8/layout/hierarchy1"/>
    <dgm:cxn modelId="{7F45F065-636D-4ADC-AC2E-554C8693B3CE}" type="presParOf" srcId="{90D3C3A4-E8D4-4B97-99B7-C0B891492C5E}" destId="{B481D6C2-4146-4FEF-8915-FC0BC69276CA}" srcOrd="0" destOrd="0" presId="urn:microsoft.com/office/officeart/2005/8/layout/hierarchy1"/>
    <dgm:cxn modelId="{707C13D6-315B-4616-97B5-80E9C9C85C75}" type="presParOf" srcId="{90D3C3A4-E8D4-4B97-99B7-C0B891492C5E}" destId="{75D7F8B9-8562-4423-849E-15D3FF96AE07}" srcOrd="1" destOrd="0" presId="urn:microsoft.com/office/officeart/2005/8/layout/hierarchy1"/>
    <dgm:cxn modelId="{996C82ED-1BD8-4A84-92A4-AF50E9DA8AA0}" type="presParOf" srcId="{75D7F8B9-8562-4423-849E-15D3FF96AE07}" destId="{42797696-B64A-4BDD-BCFC-C1D84B06471E}" srcOrd="0" destOrd="0" presId="urn:microsoft.com/office/officeart/2005/8/layout/hierarchy1"/>
    <dgm:cxn modelId="{0403066F-ACCA-423B-A7E9-6FFF7C95A95B}" type="presParOf" srcId="{42797696-B64A-4BDD-BCFC-C1D84B06471E}" destId="{81E8BE0B-E369-441D-9AE7-2F4BF097987F}" srcOrd="0" destOrd="0" presId="urn:microsoft.com/office/officeart/2005/8/layout/hierarchy1"/>
    <dgm:cxn modelId="{0D6A4A94-9D3B-4E52-B63D-DAD4D7BB741B}" type="presParOf" srcId="{42797696-B64A-4BDD-BCFC-C1D84B06471E}" destId="{79348DE7-E4CB-4099-AF95-79AAF9EA4B82}" srcOrd="1" destOrd="0" presId="urn:microsoft.com/office/officeart/2005/8/layout/hierarchy1"/>
    <dgm:cxn modelId="{32F4A974-D23C-49B3-9190-FED5C6DCBBA0}" type="presParOf" srcId="{75D7F8B9-8562-4423-849E-15D3FF96AE07}" destId="{491211BE-7AFC-4573-841D-7BE2FBE0A11C}"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dgm:spPr/>
      <dgm:t>
        <a:bodyPr/>
        <a:lstStyle/>
        <a:p>
          <a:r>
            <a:rPr lang="en-US" altLang="zh-CN"/>
            <a:t>24</a:t>
          </a:r>
          <a:endParaRPr lang="zh-CN" altLang="en-US"/>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174A9C8D-ECF4-44BE-8EE1-7D013058E8A8}">
      <dgm:prSet/>
      <dgm:spPr/>
      <dgm:t>
        <a:bodyPr/>
        <a:lstStyle/>
        <a:p>
          <a:r>
            <a:rPr lang="en-US" altLang="zh-CN"/>
            <a:t>78</a:t>
          </a:r>
          <a:endParaRPr lang="zh-CN" altLang="en-US"/>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DCD4BAC0-A272-4FFD-AB4C-AAEF44A73E99}">
      <dgm:prSet/>
      <dgm:spPr>
        <a:solidFill>
          <a:srgbClr val="FFFF00">
            <a:alpha val="90000"/>
          </a:srgbClr>
        </a:solidFill>
      </dgm:spPr>
      <dgm:t>
        <a:bodyPr/>
        <a:lstStyle/>
        <a:p>
          <a:r>
            <a:rPr lang="en-US" altLang="zh-CN"/>
            <a:t>53</a:t>
          </a:r>
          <a:endParaRPr lang="zh-CN" altLang="en-US"/>
        </a:p>
      </dgm:t>
    </dgm:pt>
    <dgm:pt modelId="{02E2B2D8-3D54-4595-A40C-071B3940D184}" type="parTrans" cxnId="{8D8B8708-4031-4982-98D3-44C792D9BB6C}">
      <dgm:prSet/>
      <dgm:spPr/>
      <dgm:t>
        <a:bodyPr/>
        <a:lstStyle/>
        <a:p>
          <a:endParaRPr lang="zh-CN" altLang="en-US"/>
        </a:p>
      </dgm:t>
    </dgm:pt>
    <dgm:pt modelId="{E4500099-CD3E-4FE8-AD7C-E265C7C9557D}" type="sibTrans" cxnId="{8D8B8708-4031-4982-98D3-44C792D9BB6C}">
      <dgm:prSet/>
      <dgm:spPr/>
      <dgm:t>
        <a:bodyPr/>
        <a:lstStyle/>
        <a:p>
          <a:endParaRPr lang="zh-CN" altLang="en-US"/>
        </a:p>
      </dgm:t>
    </dgm:pt>
    <dgm:pt modelId="{BD29F316-DF9A-414A-88C1-DC19F7D2036F}">
      <dgm:prSet/>
      <dgm:spPr/>
      <dgm:t>
        <a:bodyPr/>
        <a:lstStyle/>
        <a:p>
          <a:r>
            <a:rPr lang="en-US" altLang="zh-CN"/>
            <a:t>99</a:t>
          </a:r>
          <a:endParaRPr lang="zh-CN" altLang="en-US"/>
        </a:p>
      </dgm:t>
    </dgm:pt>
    <dgm:pt modelId="{15C7CC2B-1315-4185-8B2E-6A8551DDA7C2}" type="parTrans" cxnId="{FF838EED-B0FE-4B1C-BE54-85C7CCD7A8DC}">
      <dgm:prSet/>
      <dgm:spPr/>
      <dgm:t>
        <a:bodyPr/>
        <a:lstStyle/>
        <a:p>
          <a:endParaRPr lang="zh-CN" altLang="en-US"/>
        </a:p>
      </dgm:t>
    </dgm:pt>
    <dgm:pt modelId="{F755ABB5-7FF6-4B07-8B31-87C0A511EF12}" type="sibTrans" cxnId="{FF838EED-B0FE-4B1C-BE54-85C7CCD7A8DC}">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2"/>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2"/>
      <dgm:spPr/>
    </dgm:pt>
    <dgm:pt modelId="{FE9B6E51-6EFF-401F-B2BE-4602C0D1AA37}" type="pres">
      <dgm:prSet presAssocID="{D3AE195F-AD40-4E0E-9D05-067D506C63E9}" presName="text2" presStyleLbl="fgAcc2" presStyleIdx="0" presStyleCnt="2" custScaleX="68071" custScaleY="48239" custLinFactNeighborX="-45621" custLinFactNeighborY="32">
        <dgm:presLayoutVars>
          <dgm:chPref val="3"/>
        </dgm:presLayoutVars>
      </dgm:prSet>
      <dgm:spPr/>
    </dgm:pt>
    <dgm:pt modelId="{A9CE9979-CC7D-46EC-BCC3-F7FB4EB35E8E}" type="pres">
      <dgm:prSet presAssocID="{D3AE195F-AD40-4E0E-9D05-067D506C63E9}" presName="hierChild3" presStyleCnt="0"/>
      <dgm:spPr/>
    </dgm:pt>
    <dgm:pt modelId="{91D96DF1-83AB-4CF2-B53C-BACC2E2D3A21}" type="pres">
      <dgm:prSet presAssocID="{02E2B2D8-3D54-4595-A40C-071B3940D184}" presName="Name17" presStyleLbl="parChTrans1D3" presStyleIdx="0" presStyleCnt="2"/>
      <dgm:spPr/>
    </dgm:pt>
    <dgm:pt modelId="{43844CC8-02F7-4094-99F5-A202852C9C2D}" type="pres">
      <dgm:prSet presAssocID="{DCD4BAC0-A272-4FFD-AB4C-AAEF44A73E99}" presName="hierRoot3" presStyleCnt="0"/>
      <dgm:spPr/>
    </dgm:pt>
    <dgm:pt modelId="{16F201AA-DEA5-4A78-9552-F2D0B8BABD65}" type="pres">
      <dgm:prSet presAssocID="{DCD4BAC0-A272-4FFD-AB4C-AAEF44A73E99}" presName="composite3" presStyleCnt="0"/>
      <dgm:spPr/>
    </dgm:pt>
    <dgm:pt modelId="{4F6AAB7D-EA6F-4D05-85F3-EF34B159D3A5}" type="pres">
      <dgm:prSet presAssocID="{DCD4BAC0-A272-4FFD-AB4C-AAEF44A73E99}" presName="background3" presStyleLbl="node3" presStyleIdx="0" presStyleCnt="2"/>
      <dgm:spPr/>
    </dgm:pt>
    <dgm:pt modelId="{D96B33F0-1CB3-416D-BF4F-942BC41B0BC2}" type="pres">
      <dgm:prSet presAssocID="{DCD4BAC0-A272-4FFD-AB4C-AAEF44A73E99}" presName="text3" presStyleLbl="fgAcc3" presStyleIdx="0" presStyleCnt="2" custScaleX="71335" custScaleY="41279" custLinFactNeighborX="-10029" custLinFactNeighborY="-5657">
        <dgm:presLayoutVars>
          <dgm:chPref val="3"/>
        </dgm:presLayoutVars>
      </dgm:prSet>
      <dgm:spPr/>
    </dgm:pt>
    <dgm:pt modelId="{80C04F23-143D-4AC7-AE25-B97D6F8B2662}" type="pres">
      <dgm:prSet presAssocID="{DCD4BAC0-A272-4FFD-AB4C-AAEF44A73E99}" presName="hierChild4"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68902" custScaleY="49693">
        <dgm:presLayoutVars>
          <dgm:chPref val="3"/>
        </dgm:presLayoutVars>
      </dgm:prSet>
      <dgm:spPr/>
    </dgm:pt>
    <dgm:pt modelId="{90D3C3A4-E8D4-4B97-99B7-C0B891492C5E}" type="pres">
      <dgm:prSet presAssocID="{174A9C8D-ECF4-44BE-8EE1-7D013058E8A8}" presName="hierChild3" presStyleCnt="0"/>
      <dgm:spPr/>
    </dgm:pt>
    <dgm:pt modelId="{B481D6C2-4146-4FEF-8915-FC0BC69276CA}" type="pres">
      <dgm:prSet presAssocID="{15C7CC2B-1315-4185-8B2E-6A8551DDA7C2}" presName="Name17" presStyleLbl="parChTrans1D3" presStyleIdx="1" presStyleCnt="2"/>
      <dgm:spPr/>
    </dgm:pt>
    <dgm:pt modelId="{75D7F8B9-8562-4423-849E-15D3FF96AE07}" type="pres">
      <dgm:prSet presAssocID="{BD29F316-DF9A-414A-88C1-DC19F7D2036F}" presName="hierRoot3" presStyleCnt="0"/>
      <dgm:spPr/>
    </dgm:pt>
    <dgm:pt modelId="{42797696-B64A-4BDD-BCFC-C1D84B06471E}" type="pres">
      <dgm:prSet presAssocID="{BD29F316-DF9A-414A-88C1-DC19F7D2036F}" presName="composite3" presStyleCnt="0"/>
      <dgm:spPr/>
    </dgm:pt>
    <dgm:pt modelId="{81E8BE0B-E369-441D-9AE7-2F4BF097987F}" type="pres">
      <dgm:prSet presAssocID="{BD29F316-DF9A-414A-88C1-DC19F7D2036F}" presName="background3" presStyleLbl="node3" presStyleIdx="1" presStyleCnt="2"/>
      <dgm:spPr/>
    </dgm:pt>
    <dgm:pt modelId="{79348DE7-E4CB-4099-AF95-79AAF9EA4B82}" type="pres">
      <dgm:prSet presAssocID="{BD29F316-DF9A-414A-88C1-DC19F7D2036F}" presName="text3" presStyleLbl="fgAcc3" presStyleIdx="1" presStyleCnt="2" custScaleX="72133" custScaleY="39062" custLinFactNeighborX="21954" custLinFactNeighborY="-3934">
        <dgm:presLayoutVars>
          <dgm:chPref val="3"/>
        </dgm:presLayoutVars>
      </dgm:prSet>
      <dgm:spPr/>
    </dgm:pt>
    <dgm:pt modelId="{491211BE-7AFC-4573-841D-7BE2FBE0A11C}" type="pres">
      <dgm:prSet presAssocID="{BD29F316-DF9A-414A-88C1-DC19F7D2036F}" presName="hierChild4" presStyleCnt="0"/>
      <dgm:spPr/>
    </dgm:pt>
  </dgm:ptLst>
  <dgm:cxnLst>
    <dgm:cxn modelId="{F7F34606-F74F-445F-B771-BD5F536BEECE}" type="presOf" srcId="{BD29F316-DF9A-414A-88C1-DC19F7D2036F}" destId="{79348DE7-E4CB-4099-AF95-79AAF9EA4B82}" srcOrd="0" destOrd="0" presId="urn:microsoft.com/office/officeart/2005/8/layout/hierarchy1"/>
    <dgm:cxn modelId="{8D8B8708-4031-4982-98D3-44C792D9BB6C}" srcId="{D3AE195F-AD40-4E0E-9D05-067D506C63E9}" destId="{DCD4BAC0-A272-4FFD-AB4C-AAEF44A73E99}" srcOrd="0" destOrd="0" parTransId="{02E2B2D8-3D54-4595-A40C-071B3940D184}" sibTransId="{E4500099-CD3E-4FE8-AD7C-E265C7C9557D}"/>
    <dgm:cxn modelId="{FC25C70F-8B88-450C-A0D3-5ADF88AD14B9}" type="presOf" srcId="{DCD4BAC0-A272-4FFD-AB4C-AAEF44A73E99}" destId="{D96B33F0-1CB3-416D-BF4F-942BC41B0BC2}" srcOrd="0" destOrd="0" presId="urn:microsoft.com/office/officeart/2005/8/layout/hierarchy1"/>
    <dgm:cxn modelId="{2CB8C43A-F4C5-4A04-B0ED-1895313D415D}" type="presOf" srcId="{B272801A-4A88-42B1-AD02-7955EB921849}" destId="{20FA426E-50E7-4726-9DA4-741691D17962}" srcOrd="0" destOrd="0" presId="urn:microsoft.com/office/officeart/2005/8/layout/hierarchy1"/>
    <dgm:cxn modelId="{5099B54D-BBB4-4C86-BE47-5F7BF3C5FC91}" type="presOf" srcId="{174A9C8D-ECF4-44BE-8EE1-7D013058E8A8}" destId="{1C415AF2-5291-4A1A-91E4-FC52F05DF309}"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701A7C79-ED43-408B-BB57-B2EC40012165}" type="presOf" srcId="{02E2B2D8-3D54-4595-A40C-071B3940D184}" destId="{91D96DF1-83AB-4CF2-B53C-BACC2E2D3A21}" srcOrd="0" destOrd="0" presId="urn:microsoft.com/office/officeart/2005/8/layout/hierarchy1"/>
    <dgm:cxn modelId="{2C28BC5A-4C4B-47A4-B9D1-ED702496F881}" srcId="{B272801A-4A88-42B1-AD02-7955EB921849}" destId="{7FEC2B60-52B1-47A7-88A3-55994B80E2D3}" srcOrd="0" destOrd="0" parTransId="{CB0E0343-976F-40DA-851D-27A686AA0E88}" sibTransId="{C555E17C-45FD-4FB4-8059-6142F22473C4}"/>
    <dgm:cxn modelId="{7AB7B988-2408-4776-9D1D-7A73C2F20405}" type="presOf" srcId="{D3AE195F-AD40-4E0E-9D05-067D506C63E9}" destId="{FE9B6E51-6EFF-401F-B2BE-4602C0D1AA37}" srcOrd="0" destOrd="0" presId="urn:microsoft.com/office/officeart/2005/8/layout/hierarchy1"/>
    <dgm:cxn modelId="{56DFCF91-9D54-43F9-A219-D4779D23F556}" srcId="{7FEC2B60-52B1-47A7-88A3-55994B80E2D3}" destId="{174A9C8D-ECF4-44BE-8EE1-7D013058E8A8}" srcOrd="1" destOrd="0" parTransId="{A2C6718C-65F8-4658-9998-B01C11CD2CD8}" sibTransId="{918B7D92-B70A-49CE-A64D-67264FC4037C}"/>
    <dgm:cxn modelId="{D10570BA-A3A8-4454-9CEE-82B02BC81E90}" type="presOf" srcId="{7FEC2B60-52B1-47A7-88A3-55994B80E2D3}" destId="{CD9E0309-6729-43E1-A7E9-9ADDB3527430}" srcOrd="0" destOrd="0" presId="urn:microsoft.com/office/officeart/2005/8/layout/hierarchy1"/>
    <dgm:cxn modelId="{C770E1E1-AD80-4644-9331-25F50F793B5C}" type="presOf" srcId="{15C7CC2B-1315-4185-8B2E-6A8551DDA7C2}" destId="{B481D6C2-4146-4FEF-8915-FC0BC69276CA}" srcOrd="0" destOrd="0" presId="urn:microsoft.com/office/officeart/2005/8/layout/hierarchy1"/>
    <dgm:cxn modelId="{1FFF64E5-4B9C-474C-B975-B4BBC54D20B5}" type="presOf" srcId="{0D61BA24-EA81-4F8C-BCEE-49C39F6B0E99}" destId="{B6BCF0A7-B5A4-42D4-8CA5-8BE4251A5C95}" srcOrd="0" destOrd="0" presId="urn:microsoft.com/office/officeart/2005/8/layout/hierarchy1"/>
    <dgm:cxn modelId="{FF838EED-B0FE-4B1C-BE54-85C7CCD7A8DC}" srcId="{174A9C8D-ECF4-44BE-8EE1-7D013058E8A8}" destId="{BD29F316-DF9A-414A-88C1-DC19F7D2036F}" srcOrd="0" destOrd="0" parTransId="{15C7CC2B-1315-4185-8B2E-6A8551DDA7C2}" sibTransId="{F755ABB5-7FF6-4B07-8B31-87C0A511EF12}"/>
    <dgm:cxn modelId="{4F0CBAF3-0AD7-4AD4-A281-34ACC9489024}" type="presOf" srcId="{A2C6718C-65F8-4658-9998-B01C11CD2CD8}" destId="{6667231B-CB23-45D3-80ED-7489774EB775}" srcOrd="0" destOrd="0" presId="urn:microsoft.com/office/officeart/2005/8/layout/hierarchy1"/>
    <dgm:cxn modelId="{EED90502-8EB3-47B7-A078-3AFDD769748B}" type="presParOf" srcId="{20FA426E-50E7-4726-9DA4-741691D17962}" destId="{C7B5FEF1-727C-4876-9E67-ACC34B934B29}" srcOrd="0" destOrd="0" presId="urn:microsoft.com/office/officeart/2005/8/layout/hierarchy1"/>
    <dgm:cxn modelId="{CFCD0453-3380-40CC-A3A4-E9C0D1EDFDA1}" type="presParOf" srcId="{C7B5FEF1-727C-4876-9E67-ACC34B934B29}" destId="{F316A50B-F994-4526-BCF0-58C4090C20C2}" srcOrd="0" destOrd="0" presId="urn:microsoft.com/office/officeart/2005/8/layout/hierarchy1"/>
    <dgm:cxn modelId="{E67219BA-BDE5-461D-B2B5-216065BFAC07}" type="presParOf" srcId="{F316A50B-F994-4526-BCF0-58C4090C20C2}" destId="{2CB5B890-EDF1-4D4E-A78A-2D5087D63569}" srcOrd="0" destOrd="0" presId="urn:microsoft.com/office/officeart/2005/8/layout/hierarchy1"/>
    <dgm:cxn modelId="{EE060241-6280-4C8A-8CF6-21E35C8C658E}" type="presParOf" srcId="{F316A50B-F994-4526-BCF0-58C4090C20C2}" destId="{CD9E0309-6729-43E1-A7E9-9ADDB3527430}" srcOrd="1" destOrd="0" presId="urn:microsoft.com/office/officeart/2005/8/layout/hierarchy1"/>
    <dgm:cxn modelId="{5F4F2C43-ABE6-4D07-AC5B-02A3DACB6887}" type="presParOf" srcId="{C7B5FEF1-727C-4876-9E67-ACC34B934B29}" destId="{DC2A87DE-F8B2-4A2C-95C2-7EB4A7509AB8}" srcOrd="1" destOrd="0" presId="urn:microsoft.com/office/officeart/2005/8/layout/hierarchy1"/>
    <dgm:cxn modelId="{A4D20A4F-5E45-42DB-9B39-535C4C5AD83E}" type="presParOf" srcId="{DC2A87DE-F8B2-4A2C-95C2-7EB4A7509AB8}" destId="{B6BCF0A7-B5A4-42D4-8CA5-8BE4251A5C95}" srcOrd="0" destOrd="0" presId="urn:microsoft.com/office/officeart/2005/8/layout/hierarchy1"/>
    <dgm:cxn modelId="{969512FF-F3D1-4CD5-9EAC-961FC26D96EB}" type="presParOf" srcId="{DC2A87DE-F8B2-4A2C-95C2-7EB4A7509AB8}" destId="{D0D4B0B3-2BAC-430B-AD16-AF18A88E04A6}" srcOrd="1" destOrd="0" presId="urn:microsoft.com/office/officeart/2005/8/layout/hierarchy1"/>
    <dgm:cxn modelId="{DAEBC059-3EE0-43E1-A3D6-2DEE360E3CDA}" type="presParOf" srcId="{D0D4B0B3-2BAC-430B-AD16-AF18A88E04A6}" destId="{A471BBF3-64F5-4379-B434-ACF1892DAABB}" srcOrd="0" destOrd="0" presId="urn:microsoft.com/office/officeart/2005/8/layout/hierarchy1"/>
    <dgm:cxn modelId="{FD380741-BE9B-4ABE-B3D4-A8114443BAD8}" type="presParOf" srcId="{A471BBF3-64F5-4379-B434-ACF1892DAABB}" destId="{F6337572-748F-4A26-A20B-38BED62AC7FE}" srcOrd="0" destOrd="0" presId="urn:microsoft.com/office/officeart/2005/8/layout/hierarchy1"/>
    <dgm:cxn modelId="{C22D9CFE-4A2A-444E-B241-E8B90371D967}" type="presParOf" srcId="{A471BBF3-64F5-4379-B434-ACF1892DAABB}" destId="{FE9B6E51-6EFF-401F-B2BE-4602C0D1AA37}" srcOrd="1" destOrd="0" presId="urn:microsoft.com/office/officeart/2005/8/layout/hierarchy1"/>
    <dgm:cxn modelId="{69C4808D-340A-4206-B2D0-1A3C6928E52A}" type="presParOf" srcId="{D0D4B0B3-2BAC-430B-AD16-AF18A88E04A6}" destId="{A9CE9979-CC7D-46EC-BCC3-F7FB4EB35E8E}" srcOrd="1" destOrd="0" presId="urn:microsoft.com/office/officeart/2005/8/layout/hierarchy1"/>
    <dgm:cxn modelId="{E3D524F1-E4A0-4ABD-A76E-361CA0664B38}" type="presParOf" srcId="{A9CE9979-CC7D-46EC-BCC3-F7FB4EB35E8E}" destId="{91D96DF1-83AB-4CF2-B53C-BACC2E2D3A21}" srcOrd="0" destOrd="0" presId="urn:microsoft.com/office/officeart/2005/8/layout/hierarchy1"/>
    <dgm:cxn modelId="{B749EBC5-40C6-49C9-9099-167A8137EA9D}" type="presParOf" srcId="{A9CE9979-CC7D-46EC-BCC3-F7FB4EB35E8E}" destId="{43844CC8-02F7-4094-99F5-A202852C9C2D}" srcOrd="1" destOrd="0" presId="urn:microsoft.com/office/officeart/2005/8/layout/hierarchy1"/>
    <dgm:cxn modelId="{DF3622D6-B3F2-4240-A5B3-6C8D3A562973}" type="presParOf" srcId="{43844CC8-02F7-4094-99F5-A202852C9C2D}" destId="{16F201AA-DEA5-4A78-9552-F2D0B8BABD65}" srcOrd="0" destOrd="0" presId="urn:microsoft.com/office/officeart/2005/8/layout/hierarchy1"/>
    <dgm:cxn modelId="{417C9980-56A8-412D-9A6D-F7EE5838CFC8}" type="presParOf" srcId="{16F201AA-DEA5-4A78-9552-F2D0B8BABD65}" destId="{4F6AAB7D-EA6F-4D05-85F3-EF34B159D3A5}" srcOrd="0" destOrd="0" presId="urn:microsoft.com/office/officeart/2005/8/layout/hierarchy1"/>
    <dgm:cxn modelId="{6931E60E-3A8F-4FBA-A557-5DE50CCBD9E0}" type="presParOf" srcId="{16F201AA-DEA5-4A78-9552-F2D0B8BABD65}" destId="{D96B33F0-1CB3-416D-BF4F-942BC41B0BC2}" srcOrd="1" destOrd="0" presId="urn:microsoft.com/office/officeart/2005/8/layout/hierarchy1"/>
    <dgm:cxn modelId="{B1F841CF-C83D-41BA-BF5B-7B5BD0D1338A}" type="presParOf" srcId="{43844CC8-02F7-4094-99F5-A202852C9C2D}" destId="{80C04F23-143D-4AC7-AE25-B97D6F8B2662}" srcOrd="1" destOrd="0" presId="urn:microsoft.com/office/officeart/2005/8/layout/hierarchy1"/>
    <dgm:cxn modelId="{E14725F5-918E-4820-ACBE-1AB085699616}" type="presParOf" srcId="{DC2A87DE-F8B2-4A2C-95C2-7EB4A7509AB8}" destId="{6667231B-CB23-45D3-80ED-7489774EB775}" srcOrd="2" destOrd="0" presId="urn:microsoft.com/office/officeart/2005/8/layout/hierarchy1"/>
    <dgm:cxn modelId="{B706C2A1-1B43-42A3-9177-6C8E32A446A4}" type="presParOf" srcId="{DC2A87DE-F8B2-4A2C-95C2-7EB4A7509AB8}" destId="{99972578-8795-4A86-8FED-E1A254422D24}" srcOrd="3" destOrd="0" presId="urn:microsoft.com/office/officeart/2005/8/layout/hierarchy1"/>
    <dgm:cxn modelId="{D7A2D4C0-F993-46FF-A5DB-9B62F34ABB18}" type="presParOf" srcId="{99972578-8795-4A86-8FED-E1A254422D24}" destId="{A681203F-6E42-43E4-9D0D-C7A3EFE89E1E}" srcOrd="0" destOrd="0" presId="urn:microsoft.com/office/officeart/2005/8/layout/hierarchy1"/>
    <dgm:cxn modelId="{6A8DAB73-2D08-4B48-8987-01CCBDC6D27F}" type="presParOf" srcId="{A681203F-6E42-43E4-9D0D-C7A3EFE89E1E}" destId="{17A99E77-D524-40AA-8A24-648F5F801B4E}" srcOrd="0" destOrd="0" presId="urn:microsoft.com/office/officeart/2005/8/layout/hierarchy1"/>
    <dgm:cxn modelId="{B20F4137-D226-4FFE-B3AF-4447CD0B75AB}" type="presParOf" srcId="{A681203F-6E42-43E4-9D0D-C7A3EFE89E1E}" destId="{1C415AF2-5291-4A1A-91E4-FC52F05DF309}" srcOrd="1" destOrd="0" presId="urn:microsoft.com/office/officeart/2005/8/layout/hierarchy1"/>
    <dgm:cxn modelId="{F4793374-EEAB-47EC-9F5D-3920EDCB097A}" type="presParOf" srcId="{99972578-8795-4A86-8FED-E1A254422D24}" destId="{90D3C3A4-E8D4-4B97-99B7-C0B891492C5E}" srcOrd="1" destOrd="0" presId="urn:microsoft.com/office/officeart/2005/8/layout/hierarchy1"/>
    <dgm:cxn modelId="{B638BE72-6717-4411-9022-6AC321763095}" type="presParOf" srcId="{90D3C3A4-E8D4-4B97-99B7-C0B891492C5E}" destId="{B481D6C2-4146-4FEF-8915-FC0BC69276CA}" srcOrd="0" destOrd="0" presId="urn:microsoft.com/office/officeart/2005/8/layout/hierarchy1"/>
    <dgm:cxn modelId="{319E3CB3-92C5-4AA2-B4D4-AC8A08CA585C}" type="presParOf" srcId="{90D3C3A4-E8D4-4B97-99B7-C0B891492C5E}" destId="{75D7F8B9-8562-4423-849E-15D3FF96AE07}" srcOrd="1" destOrd="0" presId="urn:microsoft.com/office/officeart/2005/8/layout/hierarchy1"/>
    <dgm:cxn modelId="{6374133C-F6C7-4CF4-AFEB-93C6B68E9067}" type="presParOf" srcId="{75D7F8B9-8562-4423-849E-15D3FF96AE07}" destId="{42797696-B64A-4BDD-BCFC-C1D84B06471E}" srcOrd="0" destOrd="0" presId="urn:microsoft.com/office/officeart/2005/8/layout/hierarchy1"/>
    <dgm:cxn modelId="{4F7A0946-9C63-433A-8E88-2A0DE9D93C3A}" type="presParOf" srcId="{42797696-B64A-4BDD-BCFC-C1D84B06471E}" destId="{81E8BE0B-E369-441D-9AE7-2F4BF097987F}" srcOrd="0" destOrd="0" presId="urn:microsoft.com/office/officeart/2005/8/layout/hierarchy1"/>
    <dgm:cxn modelId="{07523EE4-125D-462C-9C09-4BBEC37695CD}" type="presParOf" srcId="{42797696-B64A-4BDD-BCFC-C1D84B06471E}" destId="{79348DE7-E4CB-4099-AF95-79AAF9EA4B82}" srcOrd="1" destOrd="0" presId="urn:microsoft.com/office/officeart/2005/8/layout/hierarchy1"/>
    <dgm:cxn modelId="{BA0311D0-40B2-466E-93D5-7F041C1D45DF}" type="presParOf" srcId="{75D7F8B9-8562-4423-849E-15D3FF96AE07}" destId="{491211BE-7AFC-4573-841D-7BE2FBE0A11C}" srcOrd="1" destOrd="0" presId="urn:microsoft.com/office/officeart/2005/8/layout/hierarchy1"/>
  </dgm:cxnLst>
  <dgm:bg>
    <a:solidFill>
      <a:schemeClr val="bg1"/>
    </a:solidFill>
  </dgm:bg>
  <dgm:whole/>
  <dgm:extLst>
    <a:ext uri="http://schemas.microsoft.com/office/drawing/2008/diagram">
      <dsp:dataModelExt xmlns:dsp="http://schemas.microsoft.com/office/drawing/2008/diagram" relId="rId89"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dgm:spPr/>
      <dgm:t>
        <a:bodyPr/>
        <a:lstStyle/>
        <a:p>
          <a:r>
            <a:rPr lang="en-US" altLang="zh-CN"/>
            <a:t>24</a:t>
          </a:r>
          <a:endParaRPr lang="zh-CN" altLang="en-US"/>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174A9C8D-ECF4-44BE-8EE1-7D013058E8A8}">
      <dgm:prSet/>
      <dgm:spPr/>
      <dgm:t>
        <a:bodyPr/>
        <a:lstStyle/>
        <a:p>
          <a:r>
            <a:rPr lang="en-US" altLang="zh-CN"/>
            <a:t>78</a:t>
          </a:r>
          <a:endParaRPr lang="zh-CN" altLang="en-US"/>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BD29F316-DF9A-414A-88C1-DC19F7D2036F}">
      <dgm:prSet/>
      <dgm:spPr>
        <a:solidFill>
          <a:srgbClr val="FFFF00">
            <a:alpha val="90000"/>
          </a:srgbClr>
        </a:solidFill>
      </dgm:spPr>
      <dgm:t>
        <a:bodyPr/>
        <a:lstStyle/>
        <a:p>
          <a:r>
            <a:rPr lang="en-US" altLang="zh-CN"/>
            <a:t>99</a:t>
          </a:r>
          <a:endParaRPr lang="zh-CN" altLang="en-US"/>
        </a:p>
      </dgm:t>
    </dgm:pt>
    <dgm:pt modelId="{15C7CC2B-1315-4185-8B2E-6A8551DDA7C2}" type="parTrans" cxnId="{FF838EED-B0FE-4B1C-BE54-85C7CCD7A8DC}">
      <dgm:prSet/>
      <dgm:spPr/>
      <dgm:t>
        <a:bodyPr/>
        <a:lstStyle/>
        <a:p>
          <a:endParaRPr lang="zh-CN" altLang="en-US"/>
        </a:p>
      </dgm:t>
    </dgm:pt>
    <dgm:pt modelId="{F755ABB5-7FF6-4B07-8B31-87C0A511EF12}" type="sibTrans" cxnId="{FF838EED-B0FE-4B1C-BE54-85C7CCD7A8DC}">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2"/>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2"/>
      <dgm:spPr/>
    </dgm:pt>
    <dgm:pt modelId="{FE9B6E51-6EFF-401F-B2BE-4602C0D1AA37}" type="pres">
      <dgm:prSet presAssocID="{D3AE195F-AD40-4E0E-9D05-067D506C63E9}" presName="text2" presStyleLbl="fgAcc2" presStyleIdx="0" presStyleCnt="2" custScaleX="68071" custScaleY="48239" custLinFactNeighborX="-45621" custLinFactNeighborY="32">
        <dgm:presLayoutVars>
          <dgm:chPref val="3"/>
        </dgm:presLayoutVars>
      </dgm:prSet>
      <dgm:spPr/>
    </dgm:pt>
    <dgm:pt modelId="{A9CE9979-CC7D-46EC-BCC3-F7FB4EB35E8E}" type="pres">
      <dgm:prSet presAssocID="{D3AE195F-AD40-4E0E-9D05-067D506C63E9}" presName="hierChild3"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68902" custScaleY="49693" custLinFactNeighborX="24999" custLinFactNeighborY="-803">
        <dgm:presLayoutVars>
          <dgm:chPref val="3"/>
        </dgm:presLayoutVars>
      </dgm:prSet>
      <dgm:spPr/>
    </dgm:pt>
    <dgm:pt modelId="{90D3C3A4-E8D4-4B97-99B7-C0B891492C5E}" type="pres">
      <dgm:prSet presAssocID="{174A9C8D-ECF4-44BE-8EE1-7D013058E8A8}" presName="hierChild3" presStyleCnt="0"/>
      <dgm:spPr/>
    </dgm:pt>
    <dgm:pt modelId="{B481D6C2-4146-4FEF-8915-FC0BC69276CA}" type="pres">
      <dgm:prSet presAssocID="{15C7CC2B-1315-4185-8B2E-6A8551DDA7C2}" presName="Name17" presStyleLbl="parChTrans1D3" presStyleIdx="0" presStyleCnt="1"/>
      <dgm:spPr/>
    </dgm:pt>
    <dgm:pt modelId="{75D7F8B9-8562-4423-849E-15D3FF96AE07}" type="pres">
      <dgm:prSet presAssocID="{BD29F316-DF9A-414A-88C1-DC19F7D2036F}" presName="hierRoot3" presStyleCnt="0"/>
      <dgm:spPr/>
    </dgm:pt>
    <dgm:pt modelId="{42797696-B64A-4BDD-BCFC-C1D84B06471E}" type="pres">
      <dgm:prSet presAssocID="{BD29F316-DF9A-414A-88C1-DC19F7D2036F}" presName="composite3" presStyleCnt="0"/>
      <dgm:spPr/>
    </dgm:pt>
    <dgm:pt modelId="{81E8BE0B-E369-441D-9AE7-2F4BF097987F}" type="pres">
      <dgm:prSet presAssocID="{BD29F316-DF9A-414A-88C1-DC19F7D2036F}" presName="background3" presStyleLbl="node3" presStyleIdx="0" presStyleCnt="1"/>
      <dgm:spPr/>
    </dgm:pt>
    <dgm:pt modelId="{79348DE7-E4CB-4099-AF95-79AAF9EA4B82}" type="pres">
      <dgm:prSet presAssocID="{BD29F316-DF9A-414A-88C1-DC19F7D2036F}" presName="text3" presStyleLbl="fgAcc3" presStyleIdx="0" presStyleCnt="1" custScaleX="70082" custScaleY="46328" custLinFactNeighborX="93889" custLinFactNeighborY="40">
        <dgm:presLayoutVars>
          <dgm:chPref val="3"/>
        </dgm:presLayoutVars>
      </dgm:prSet>
      <dgm:spPr/>
    </dgm:pt>
    <dgm:pt modelId="{491211BE-7AFC-4573-841D-7BE2FBE0A11C}" type="pres">
      <dgm:prSet presAssocID="{BD29F316-DF9A-414A-88C1-DC19F7D2036F}" presName="hierChild4" presStyleCnt="0"/>
      <dgm:spPr/>
    </dgm:pt>
  </dgm:ptLst>
  <dgm:cxnLst>
    <dgm:cxn modelId="{443A9001-2A9F-4A70-BBA9-C4348232C7AC}" type="presOf" srcId="{15C7CC2B-1315-4185-8B2E-6A8551DDA7C2}" destId="{B481D6C2-4146-4FEF-8915-FC0BC69276CA}" srcOrd="0" destOrd="0" presId="urn:microsoft.com/office/officeart/2005/8/layout/hierarchy1"/>
    <dgm:cxn modelId="{DEDDD40B-23FD-48C3-8500-C6B5665DE58D}" type="presOf" srcId="{A2C6718C-65F8-4658-9998-B01C11CD2CD8}" destId="{6667231B-CB23-45D3-80ED-7489774EB775}" srcOrd="0" destOrd="0" presId="urn:microsoft.com/office/officeart/2005/8/layout/hierarchy1"/>
    <dgm:cxn modelId="{3E02731A-033A-441D-864B-99018062FE3A}" type="presOf" srcId="{174A9C8D-ECF4-44BE-8EE1-7D013058E8A8}" destId="{1C415AF2-5291-4A1A-91E4-FC52F05DF309}" srcOrd="0" destOrd="0" presId="urn:microsoft.com/office/officeart/2005/8/layout/hierarchy1"/>
    <dgm:cxn modelId="{00B87C22-8B1F-46FE-B092-DBF732D58F4B}" type="presOf" srcId="{7FEC2B60-52B1-47A7-88A3-55994B80E2D3}" destId="{CD9E0309-6729-43E1-A7E9-9ADDB3527430}" srcOrd="0" destOrd="0" presId="urn:microsoft.com/office/officeart/2005/8/layout/hierarchy1"/>
    <dgm:cxn modelId="{43F10066-AB22-49F0-9F68-AF69E2C5C505}" type="presOf" srcId="{0D61BA24-EA81-4F8C-BCEE-49C39F6B0E99}" destId="{B6BCF0A7-B5A4-42D4-8CA5-8BE4251A5C95}"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834A8F75-9EF0-4E1A-BFE6-747C93181EF4}" type="presOf" srcId="{BD29F316-DF9A-414A-88C1-DC19F7D2036F}" destId="{79348DE7-E4CB-4099-AF95-79AAF9EA4B82}" srcOrd="0" destOrd="0" presId="urn:microsoft.com/office/officeart/2005/8/layout/hierarchy1"/>
    <dgm:cxn modelId="{2C28BC5A-4C4B-47A4-B9D1-ED702496F881}" srcId="{B272801A-4A88-42B1-AD02-7955EB921849}" destId="{7FEC2B60-52B1-47A7-88A3-55994B80E2D3}" srcOrd="0" destOrd="0" parTransId="{CB0E0343-976F-40DA-851D-27A686AA0E88}" sibTransId="{C555E17C-45FD-4FB4-8059-6142F22473C4}"/>
    <dgm:cxn modelId="{56DFCF91-9D54-43F9-A219-D4779D23F556}" srcId="{7FEC2B60-52B1-47A7-88A3-55994B80E2D3}" destId="{174A9C8D-ECF4-44BE-8EE1-7D013058E8A8}" srcOrd="1" destOrd="0" parTransId="{A2C6718C-65F8-4658-9998-B01C11CD2CD8}" sibTransId="{918B7D92-B70A-49CE-A64D-67264FC4037C}"/>
    <dgm:cxn modelId="{958B36A6-44BA-44EF-B9F1-1903673D1238}" type="presOf" srcId="{D3AE195F-AD40-4E0E-9D05-067D506C63E9}" destId="{FE9B6E51-6EFF-401F-B2BE-4602C0D1AA37}" srcOrd="0" destOrd="0" presId="urn:microsoft.com/office/officeart/2005/8/layout/hierarchy1"/>
    <dgm:cxn modelId="{3FB024AE-A7CB-451D-B449-D305F2B7799A}" type="presOf" srcId="{B272801A-4A88-42B1-AD02-7955EB921849}" destId="{20FA426E-50E7-4726-9DA4-741691D17962}" srcOrd="0" destOrd="0" presId="urn:microsoft.com/office/officeart/2005/8/layout/hierarchy1"/>
    <dgm:cxn modelId="{FF838EED-B0FE-4B1C-BE54-85C7CCD7A8DC}" srcId="{174A9C8D-ECF4-44BE-8EE1-7D013058E8A8}" destId="{BD29F316-DF9A-414A-88C1-DC19F7D2036F}" srcOrd="0" destOrd="0" parTransId="{15C7CC2B-1315-4185-8B2E-6A8551DDA7C2}" sibTransId="{F755ABB5-7FF6-4B07-8B31-87C0A511EF12}"/>
    <dgm:cxn modelId="{96A6000A-DAD8-4CFB-886F-1DB63D6AC323}" type="presParOf" srcId="{20FA426E-50E7-4726-9DA4-741691D17962}" destId="{C7B5FEF1-727C-4876-9E67-ACC34B934B29}" srcOrd="0" destOrd="0" presId="urn:microsoft.com/office/officeart/2005/8/layout/hierarchy1"/>
    <dgm:cxn modelId="{A429B140-25DC-41A2-B52B-0AED819B48DC}" type="presParOf" srcId="{C7B5FEF1-727C-4876-9E67-ACC34B934B29}" destId="{F316A50B-F994-4526-BCF0-58C4090C20C2}" srcOrd="0" destOrd="0" presId="urn:microsoft.com/office/officeart/2005/8/layout/hierarchy1"/>
    <dgm:cxn modelId="{ECF294F4-8ED2-419D-A164-47EB544D6799}" type="presParOf" srcId="{F316A50B-F994-4526-BCF0-58C4090C20C2}" destId="{2CB5B890-EDF1-4D4E-A78A-2D5087D63569}" srcOrd="0" destOrd="0" presId="urn:microsoft.com/office/officeart/2005/8/layout/hierarchy1"/>
    <dgm:cxn modelId="{7CAAC802-1472-4360-AD95-90A641AAB798}" type="presParOf" srcId="{F316A50B-F994-4526-BCF0-58C4090C20C2}" destId="{CD9E0309-6729-43E1-A7E9-9ADDB3527430}" srcOrd="1" destOrd="0" presId="urn:microsoft.com/office/officeart/2005/8/layout/hierarchy1"/>
    <dgm:cxn modelId="{E45E5335-A542-4A67-8145-E6B05C0C3688}" type="presParOf" srcId="{C7B5FEF1-727C-4876-9E67-ACC34B934B29}" destId="{DC2A87DE-F8B2-4A2C-95C2-7EB4A7509AB8}" srcOrd="1" destOrd="0" presId="urn:microsoft.com/office/officeart/2005/8/layout/hierarchy1"/>
    <dgm:cxn modelId="{4A7D8C22-401A-4604-9B90-8190FA4B9B1A}" type="presParOf" srcId="{DC2A87DE-F8B2-4A2C-95C2-7EB4A7509AB8}" destId="{B6BCF0A7-B5A4-42D4-8CA5-8BE4251A5C95}" srcOrd="0" destOrd="0" presId="urn:microsoft.com/office/officeart/2005/8/layout/hierarchy1"/>
    <dgm:cxn modelId="{70E940AE-2690-4327-B19F-720081C150D1}" type="presParOf" srcId="{DC2A87DE-F8B2-4A2C-95C2-7EB4A7509AB8}" destId="{D0D4B0B3-2BAC-430B-AD16-AF18A88E04A6}" srcOrd="1" destOrd="0" presId="urn:microsoft.com/office/officeart/2005/8/layout/hierarchy1"/>
    <dgm:cxn modelId="{C35460DF-2F5D-48C2-B704-CF5CC5E8A19A}" type="presParOf" srcId="{D0D4B0B3-2BAC-430B-AD16-AF18A88E04A6}" destId="{A471BBF3-64F5-4379-B434-ACF1892DAABB}" srcOrd="0" destOrd="0" presId="urn:microsoft.com/office/officeart/2005/8/layout/hierarchy1"/>
    <dgm:cxn modelId="{1DF4992C-7D0A-43E8-8D5E-9680CD660578}" type="presParOf" srcId="{A471BBF3-64F5-4379-B434-ACF1892DAABB}" destId="{F6337572-748F-4A26-A20B-38BED62AC7FE}" srcOrd="0" destOrd="0" presId="urn:microsoft.com/office/officeart/2005/8/layout/hierarchy1"/>
    <dgm:cxn modelId="{CD76695E-4FF9-4B52-A28A-B7AF64AADDB9}" type="presParOf" srcId="{A471BBF3-64F5-4379-B434-ACF1892DAABB}" destId="{FE9B6E51-6EFF-401F-B2BE-4602C0D1AA37}" srcOrd="1" destOrd="0" presId="urn:microsoft.com/office/officeart/2005/8/layout/hierarchy1"/>
    <dgm:cxn modelId="{38A11678-EB3E-45F3-9A14-A58DC7C8AD86}" type="presParOf" srcId="{D0D4B0B3-2BAC-430B-AD16-AF18A88E04A6}" destId="{A9CE9979-CC7D-46EC-BCC3-F7FB4EB35E8E}" srcOrd="1" destOrd="0" presId="urn:microsoft.com/office/officeart/2005/8/layout/hierarchy1"/>
    <dgm:cxn modelId="{65C0EF78-E54E-405E-A92E-3E346C960046}" type="presParOf" srcId="{DC2A87DE-F8B2-4A2C-95C2-7EB4A7509AB8}" destId="{6667231B-CB23-45D3-80ED-7489774EB775}" srcOrd="2" destOrd="0" presId="urn:microsoft.com/office/officeart/2005/8/layout/hierarchy1"/>
    <dgm:cxn modelId="{C860718F-90DE-4D09-BD58-97DD15AB6E44}" type="presParOf" srcId="{DC2A87DE-F8B2-4A2C-95C2-7EB4A7509AB8}" destId="{99972578-8795-4A86-8FED-E1A254422D24}" srcOrd="3" destOrd="0" presId="urn:microsoft.com/office/officeart/2005/8/layout/hierarchy1"/>
    <dgm:cxn modelId="{9884F97D-1D4F-4EEE-8D8A-D6DFC3C1DC33}" type="presParOf" srcId="{99972578-8795-4A86-8FED-E1A254422D24}" destId="{A681203F-6E42-43E4-9D0D-C7A3EFE89E1E}" srcOrd="0" destOrd="0" presId="urn:microsoft.com/office/officeart/2005/8/layout/hierarchy1"/>
    <dgm:cxn modelId="{C7AFD439-F7A7-4748-A00F-F4B8377F19E1}" type="presParOf" srcId="{A681203F-6E42-43E4-9D0D-C7A3EFE89E1E}" destId="{17A99E77-D524-40AA-8A24-648F5F801B4E}" srcOrd="0" destOrd="0" presId="urn:microsoft.com/office/officeart/2005/8/layout/hierarchy1"/>
    <dgm:cxn modelId="{F4820C6C-638A-4CF2-9FDA-6D309EEE94EE}" type="presParOf" srcId="{A681203F-6E42-43E4-9D0D-C7A3EFE89E1E}" destId="{1C415AF2-5291-4A1A-91E4-FC52F05DF309}" srcOrd="1" destOrd="0" presId="urn:microsoft.com/office/officeart/2005/8/layout/hierarchy1"/>
    <dgm:cxn modelId="{6A5DE934-D3C0-497F-BB6D-8CAB3B1761C0}" type="presParOf" srcId="{99972578-8795-4A86-8FED-E1A254422D24}" destId="{90D3C3A4-E8D4-4B97-99B7-C0B891492C5E}" srcOrd="1" destOrd="0" presId="urn:microsoft.com/office/officeart/2005/8/layout/hierarchy1"/>
    <dgm:cxn modelId="{A271CB6A-778E-46FB-AA7B-9FF73CAEDCD6}" type="presParOf" srcId="{90D3C3A4-E8D4-4B97-99B7-C0B891492C5E}" destId="{B481D6C2-4146-4FEF-8915-FC0BC69276CA}" srcOrd="0" destOrd="0" presId="urn:microsoft.com/office/officeart/2005/8/layout/hierarchy1"/>
    <dgm:cxn modelId="{B4DC6C88-C946-4388-8D7D-F5B651B70DA6}" type="presParOf" srcId="{90D3C3A4-E8D4-4B97-99B7-C0B891492C5E}" destId="{75D7F8B9-8562-4423-849E-15D3FF96AE07}" srcOrd="1" destOrd="0" presId="urn:microsoft.com/office/officeart/2005/8/layout/hierarchy1"/>
    <dgm:cxn modelId="{1EC17F42-956E-40AA-9212-812894419EF9}" type="presParOf" srcId="{75D7F8B9-8562-4423-849E-15D3FF96AE07}" destId="{42797696-B64A-4BDD-BCFC-C1D84B06471E}" srcOrd="0" destOrd="0" presId="urn:microsoft.com/office/officeart/2005/8/layout/hierarchy1"/>
    <dgm:cxn modelId="{DE31B7F9-C09E-40DC-8088-06B4BAF0DB6C}" type="presParOf" srcId="{42797696-B64A-4BDD-BCFC-C1D84B06471E}" destId="{81E8BE0B-E369-441D-9AE7-2F4BF097987F}" srcOrd="0" destOrd="0" presId="urn:microsoft.com/office/officeart/2005/8/layout/hierarchy1"/>
    <dgm:cxn modelId="{B49B352E-84C2-4621-9C5D-40F803FA42A3}" type="presParOf" srcId="{42797696-B64A-4BDD-BCFC-C1D84B06471E}" destId="{79348DE7-E4CB-4099-AF95-79AAF9EA4B82}" srcOrd="1" destOrd="0" presId="urn:microsoft.com/office/officeart/2005/8/layout/hierarchy1"/>
    <dgm:cxn modelId="{1459A9BE-44BA-4F89-95BB-EF470060B3A4}" type="presParOf" srcId="{75D7F8B9-8562-4423-849E-15D3FF96AE07}" destId="{491211BE-7AFC-4573-841D-7BE2FBE0A11C}" srcOrd="1" destOrd="0" presId="urn:microsoft.com/office/officeart/2005/8/layout/hierarchy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dgm:spPr/>
      <dgm:t>
        <a:bodyPr/>
        <a:lstStyle/>
        <a:p>
          <a:r>
            <a:rPr lang="en-US" altLang="zh-CN"/>
            <a:t>24</a:t>
          </a:r>
          <a:endParaRPr lang="zh-CN" altLang="en-US"/>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174A9C8D-ECF4-44BE-8EE1-7D013058E8A8}">
      <dgm:prSet/>
      <dgm:spPr/>
      <dgm:t>
        <a:bodyPr/>
        <a:lstStyle/>
        <a:p>
          <a:r>
            <a:rPr lang="en-US" altLang="zh-CN"/>
            <a:t>78</a:t>
          </a:r>
          <a:endParaRPr lang="zh-CN" altLang="en-US"/>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47433" custScaleY="30411" custLinFactNeighborX="-5173" custLinFactNeighborY="-326">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2"/>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2"/>
      <dgm:spPr/>
    </dgm:pt>
    <dgm:pt modelId="{FE9B6E51-6EFF-401F-B2BE-4602C0D1AA37}" type="pres">
      <dgm:prSet presAssocID="{D3AE195F-AD40-4E0E-9D05-067D506C63E9}" presName="text2" presStyleLbl="fgAcc2" presStyleIdx="0" presStyleCnt="2" custScaleX="48853" custScaleY="28378" custLinFactNeighborX="-9192" custLinFactNeighborY="32">
        <dgm:presLayoutVars>
          <dgm:chPref val="3"/>
        </dgm:presLayoutVars>
      </dgm:prSet>
      <dgm:spPr/>
    </dgm:pt>
    <dgm:pt modelId="{A9CE9979-CC7D-46EC-BCC3-F7FB4EB35E8E}" type="pres">
      <dgm:prSet presAssocID="{D3AE195F-AD40-4E0E-9D05-067D506C63E9}" presName="hierChild3"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51358" custScaleY="29484" custLinFactNeighborX="6750" custLinFactNeighborY="-367">
        <dgm:presLayoutVars>
          <dgm:chPref val="3"/>
        </dgm:presLayoutVars>
      </dgm:prSet>
      <dgm:spPr/>
    </dgm:pt>
    <dgm:pt modelId="{90D3C3A4-E8D4-4B97-99B7-C0B891492C5E}" type="pres">
      <dgm:prSet presAssocID="{174A9C8D-ECF4-44BE-8EE1-7D013058E8A8}" presName="hierChild3" presStyleCnt="0"/>
      <dgm:spPr/>
    </dgm:pt>
  </dgm:ptLst>
  <dgm:cxnLst>
    <dgm:cxn modelId="{22E2395B-5F1E-45B9-9DD1-43601B59D881}" type="presOf" srcId="{A2C6718C-65F8-4658-9998-B01C11CD2CD8}" destId="{6667231B-CB23-45D3-80ED-7489774EB775}" srcOrd="0" destOrd="0" presId="urn:microsoft.com/office/officeart/2005/8/layout/hierarchy1"/>
    <dgm:cxn modelId="{FF34214E-4E19-43B4-BD0A-02563EC9FDAC}" type="presOf" srcId="{D3AE195F-AD40-4E0E-9D05-067D506C63E9}" destId="{FE9B6E51-6EFF-401F-B2BE-4602C0D1AA37}"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2C28BC5A-4C4B-47A4-B9D1-ED702496F881}" srcId="{B272801A-4A88-42B1-AD02-7955EB921849}" destId="{7FEC2B60-52B1-47A7-88A3-55994B80E2D3}" srcOrd="0" destOrd="0" parTransId="{CB0E0343-976F-40DA-851D-27A686AA0E88}" sibTransId="{C555E17C-45FD-4FB4-8059-6142F22473C4}"/>
    <dgm:cxn modelId="{E86ABD7E-F57A-4A75-BEEB-D416CED16D8E}" type="presOf" srcId="{B272801A-4A88-42B1-AD02-7955EB921849}" destId="{20FA426E-50E7-4726-9DA4-741691D17962}" srcOrd="0" destOrd="0" presId="urn:microsoft.com/office/officeart/2005/8/layout/hierarchy1"/>
    <dgm:cxn modelId="{56DFCF91-9D54-43F9-A219-D4779D23F556}" srcId="{7FEC2B60-52B1-47A7-88A3-55994B80E2D3}" destId="{174A9C8D-ECF4-44BE-8EE1-7D013058E8A8}" srcOrd="1" destOrd="0" parTransId="{A2C6718C-65F8-4658-9998-B01C11CD2CD8}" sibTransId="{918B7D92-B70A-49CE-A64D-67264FC4037C}"/>
    <dgm:cxn modelId="{BA9701BD-0C46-49F6-B24A-3FA6DBDA68AA}" type="presOf" srcId="{7FEC2B60-52B1-47A7-88A3-55994B80E2D3}" destId="{CD9E0309-6729-43E1-A7E9-9ADDB3527430}" srcOrd="0" destOrd="0" presId="urn:microsoft.com/office/officeart/2005/8/layout/hierarchy1"/>
    <dgm:cxn modelId="{705650D6-89E2-45EA-8D62-F25C131BB29C}" type="presOf" srcId="{174A9C8D-ECF4-44BE-8EE1-7D013058E8A8}" destId="{1C415AF2-5291-4A1A-91E4-FC52F05DF309}" srcOrd="0" destOrd="0" presId="urn:microsoft.com/office/officeart/2005/8/layout/hierarchy1"/>
    <dgm:cxn modelId="{607734EA-6BD7-4BA6-8898-A2016E0C2D42}" type="presOf" srcId="{0D61BA24-EA81-4F8C-BCEE-49C39F6B0E99}" destId="{B6BCF0A7-B5A4-42D4-8CA5-8BE4251A5C95}" srcOrd="0" destOrd="0" presId="urn:microsoft.com/office/officeart/2005/8/layout/hierarchy1"/>
    <dgm:cxn modelId="{9F831D7F-73BE-48CD-B85F-1FB35E9854C7}" type="presParOf" srcId="{20FA426E-50E7-4726-9DA4-741691D17962}" destId="{C7B5FEF1-727C-4876-9E67-ACC34B934B29}" srcOrd="0" destOrd="0" presId="urn:microsoft.com/office/officeart/2005/8/layout/hierarchy1"/>
    <dgm:cxn modelId="{6D6BF0A3-F9AF-4412-BE00-F0D24132EDFE}" type="presParOf" srcId="{C7B5FEF1-727C-4876-9E67-ACC34B934B29}" destId="{F316A50B-F994-4526-BCF0-58C4090C20C2}" srcOrd="0" destOrd="0" presId="urn:microsoft.com/office/officeart/2005/8/layout/hierarchy1"/>
    <dgm:cxn modelId="{7C372879-6124-4D8B-B68E-21896B730FD6}" type="presParOf" srcId="{F316A50B-F994-4526-BCF0-58C4090C20C2}" destId="{2CB5B890-EDF1-4D4E-A78A-2D5087D63569}" srcOrd="0" destOrd="0" presId="urn:microsoft.com/office/officeart/2005/8/layout/hierarchy1"/>
    <dgm:cxn modelId="{DE5E9F4C-234E-47EC-847D-B67AAAA567AD}" type="presParOf" srcId="{F316A50B-F994-4526-BCF0-58C4090C20C2}" destId="{CD9E0309-6729-43E1-A7E9-9ADDB3527430}" srcOrd="1" destOrd="0" presId="urn:microsoft.com/office/officeart/2005/8/layout/hierarchy1"/>
    <dgm:cxn modelId="{A378A0A1-71B9-4E6A-BA4D-6185DF26F922}" type="presParOf" srcId="{C7B5FEF1-727C-4876-9E67-ACC34B934B29}" destId="{DC2A87DE-F8B2-4A2C-95C2-7EB4A7509AB8}" srcOrd="1" destOrd="0" presId="urn:microsoft.com/office/officeart/2005/8/layout/hierarchy1"/>
    <dgm:cxn modelId="{1A009C6A-474C-48E6-BD02-6A96B5297746}" type="presParOf" srcId="{DC2A87DE-F8B2-4A2C-95C2-7EB4A7509AB8}" destId="{B6BCF0A7-B5A4-42D4-8CA5-8BE4251A5C95}" srcOrd="0" destOrd="0" presId="urn:microsoft.com/office/officeart/2005/8/layout/hierarchy1"/>
    <dgm:cxn modelId="{A0E46276-29A2-4EBF-8087-72C1FD37501B}" type="presParOf" srcId="{DC2A87DE-F8B2-4A2C-95C2-7EB4A7509AB8}" destId="{D0D4B0B3-2BAC-430B-AD16-AF18A88E04A6}" srcOrd="1" destOrd="0" presId="urn:microsoft.com/office/officeart/2005/8/layout/hierarchy1"/>
    <dgm:cxn modelId="{28931A4E-AE37-42F7-A28E-492933047ED3}" type="presParOf" srcId="{D0D4B0B3-2BAC-430B-AD16-AF18A88E04A6}" destId="{A471BBF3-64F5-4379-B434-ACF1892DAABB}" srcOrd="0" destOrd="0" presId="urn:microsoft.com/office/officeart/2005/8/layout/hierarchy1"/>
    <dgm:cxn modelId="{6ADB8D21-D019-4FEC-919E-A88AC2C71214}" type="presParOf" srcId="{A471BBF3-64F5-4379-B434-ACF1892DAABB}" destId="{F6337572-748F-4A26-A20B-38BED62AC7FE}" srcOrd="0" destOrd="0" presId="urn:microsoft.com/office/officeart/2005/8/layout/hierarchy1"/>
    <dgm:cxn modelId="{6A751073-6F6C-4AE2-B8C8-85C0C87776DA}" type="presParOf" srcId="{A471BBF3-64F5-4379-B434-ACF1892DAABB}" destId="{FE9B6E51-6EFF-401F-B2BE-4602C0D1AA37}" srcOrd="1" destOrd="0" presId="urn:microsoft.com/office/officeart/2005/8/layout/hierarchy1"/>
    <dgm:cxn modelId="{BDEB4D89-58B3-451E-9DA3-88F1A6772E33}" type="presParOf" srcId="{D0D4B0B3-2BAC-430B-AD16-AF18A88E04A6}" destId="{A9CE9979-CC7D-46EC-BCC3-F7FB4EB35E8E}" srcOrd="1" destOrd="0" presId="urn:microsoft.com/office/officeart/2005/8/layout/hierarchy1"/>
    <dgm:cxn modelId="{93F8C4DD-9C4B-4549-B966-217F1F364872}" type="presParOf" srcId="{DC2A87DE-F8B2-4A2C-95C2-7EB4A7509AB8}" destId="{6667231B-CB23-45D3-80ED-7489774EB775}" srcOrd="2" destOrd="0" presId="urn:microsoft.com/office/officeart/2005/8/layout/hierarchy1"/>
    <dgm:cxn modelId="{EA144BEF-7896-4502-911B-E689F1334614}" type="presParOf" srcId="{DC2A87DE-F8B2-4A2C-95C2-7EB4A7509AB8}" destId="{99972578-8795-4A86-8FED-E1A254422D24}" srcOrd="3" destOrd="0" presId="urn:microsoft.com/office/officeart/2005/8/layout/hierarchy1"/>
    <dgm:cxn modelId="{70C33F09-200A-4A97-9AAD-792B82080E8C}" type="presParOf" srcId="{99972578-8795-4A86-8FED-E1A254422D24}" destId="{A681203F-6E42-43E4-9D0D-C7A3EFE89E1E}" srcOrd="0" destOrd="0" presId="urn:microsoft.com/office/officeart/2005/8/layout/hierarchy1"/>
    <dgm:cxn modelId="{17B664CF-21A5-4A06-8400-73DE8697B604}" type="presParOf" srcId="{A681203F-6E42-43E4-9D0D-C7A3EFE89E1E}" destId="{17A99E77-D524-40AA-8A24-648F5F801B4E}" srcOrd="0" destOrd="0" presId="urn:microsoft.com/office/officeart/2005/8/layout/hierarchy1"/>
    <dgm:cxn modelId="{3480B19F-F68B-4A84-B2FB-F08672E86084}" type="presParOf" srcId="{A681203F-6E42-43E4-9D0D-C7A3EFE89E1E}" destId="{1C415AF2-5291-4A1A-91E4-FC52F05DF309}" srcOrd="1" destOrd="0" presId="urn:microsoft.com/office/officeart/2005/8/layout/hierarchy1"/>
    <dgm:cxn modelId="{50C005B4-BFF2-4ECF-904A-386343308B8A}" type="presParOf" srcId="{99972578-8795-4A86-8FED-E1A254422D24}" destId="{90D3C3A4-E8D4-4B97-99B7-C0B891492C5E}" srcOrd="1" destOrd="0" presId="urn:microsoft.com/office/officeart/2005/8/layout/hierarchy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dgm:spPr>
        <a:solidFill>
          <a:srgbClr val="FFFF00">
            <a:alpha val="90000"/>
          </a:srgbClr>
        </a:solidFill>
      </dgm:spPr>
      <dgm:t>
        <a:bodyPr/>
        <a:lstStyle/>
        <a:p>
          <a:r>
            <a:rPr lang="en-US" altLang="zh-CN"/>
            <a:t>24</a:t>
          </a:r>
          <a:endParaRPr lang="zh-CN" altLang="en-US"/>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174A9C8D-ECF4-44BE-8EE1-7D013058E8A8}">
      <dgm:prSet/>
      <dgm:spPr/>
      <dgm:t>
        <a:bodyPr/>
        <a:lstStyle/>
        <a:p>
          <a:r>
            <a:rPr lang="en-US" altLang="zh-CN"/>
            <a:t>78</a:t>
          </a:r>
          <a:endParaRPr lang="zh-CN" altLang="en-US"/>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3F1F0ED9-4616-403B-B714-D6C9DDB2F825}">
      <dgm:prSet/>
      <dgm:spPr/>
      <dgm:t>
        <a:bodyPr/>
        <a:lstStyle/>
        <a:p>
          <a:r>
            <a:rPr lang="en-US" altLang="zh-CN"/>
            <a:t>12</a:t>
          </a:r>
          <a:endParaRPr lang="zh-CN" altLang="en-US"/>
        </a:p>
      </dgm:t>
    </dgm:pt>
    <dgm:pt modelId="{FECF0FAE-DF1E-46DB-981B-41C7DAE69F64}" type="parTrans" cxnId="{5FE45DF1-0C0F-4443-99C8-847E95C13C94}">
      <dgm:prSet/>
      <dgm:spPr/>
      <dgm:t>
        <a:bodyPr/>
        <a:lstStyle/>
        <a:p>
          <a:endParaRPr lang="zh-CN" altLang="en-US"/>
        </a:p>
      </dgm:t>
    </dgm:pt>
    <dgm:pt modelId="{A7775422-E732-4FBD-9DE0-12043DAA76CB}" type="sibTrans" cxnId="{5FE45DF1-0C0F-4443-99C8-847E95C13C94}">
      <dgm:prSet/>
      <dgm:spPr/>
      <dgm:t>
        <a:bodyPr/>
        <a:lstStyle/>
        <a:p>
          <a:endParaRPr lang="zh-CN" altLang="en-US"/>
        </a:p>
      </dgm:t>
    </dgm:pt>
    <dgm:pt modelId="{BD29F316-DF9A-414A-88C1-DC19F7D2036F}">
      <dgm:prSet/>
      <dgm:spPr/>
      <dgm:t>
        <a:bodyPr/>
        <a:lstStyle/>
        <a:p>
          <a:r>
            <a:rPr lang="en-US" altLang="zh-CN"/>
            <a:t>99</a:t>
          </a:r>
          <a:endParaRPr lang="zh-CN" altLang="en-US"/>
        </a:p>
      </dgm:t>
    </dgm:pt>
    <dgm:pt modelId="{15C7CC2B-1315-4185-8B2E-6A8551DDA7C2}" type="parTrans" cxnId="{FF838EED-B0FE-4B1C-BE54-85C7CCD7A8DC}">
      <dgm:prSet/>
      <dgm:spPr/>
      <dgm:t>
        <a:bodyPr/>
        <a:lstStyle/>
        <a:p>
          <a:endParaRPr lang="zh-CN" altLang="en-US"/>
        </a:p>
      </dgm:t>
    </dgm:pt>
    <dgm:pt modelId="{F755ABB5-7FF6-4B07-8B31-87C0A511EF12}" type="sibTrans" cxnId="{FF838EED-B0FE-4B1C-BE54-85C7CCD7A8DC}">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2"/>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2"/>
      <dgm:spPr/>
    </dgm:pt>
    <dgm:pt modelId="{FE9B6E51-6EFF-401F-B2BE-4602C0D1AA37}" type="pres">
      <dgm:prSet presAssocID="{D3AE195F-AD40-4E0E-9D05-067D506C63E9}" presName="text2" presStyleLbl="fgAcc2" presStyleIdx="0" presStyleCnt="2" custScaleX="68071" custScaleY="48239" custLinFactNeighborX="-36897" custLinFactNeighborY="32">
        <dgm:presLayoutVars>
          <dgm:chPref val="3"/>
        </dgm:presLayoutVars>
      </dgm:prSet>
      <dgm:spPr/>
    </dgm:pt>
    <dgm:pt modelId="{A9CE9979-CC7D-46EC-BCC3-F7FB4EB35E8E}" type="pres">
      <dgm:prSet presAssocID="{D3AE195F-AD40-4E0E-9D05-067D506C63E9}" presName="hierChild3" presStyleCnt="0"/>
      <dgm:spPr/>
    </dgm:pt>
    <dgm:pt modelId="{C89E2982-F6A5-41F8-900C-5E9ADD6355A5}" type="pres">
      <dgm:prSet presAssocID="{FECF0FAE-DF1E-46DB-981B-41C7DAE69F64}" presName="Name17" presStyleLbl="parChTrans1D3" presStyleIdx="0" presStyleCnt="2"/>
      <dgm:spPr/>
    </dgm:pt>
    <dgm:pt modelId="{8E235AE1-2159-4747-855C-018F03E5113E}" type="pres">
      <dgm:prSet presAssocID="{3F1F0ED9-4616-403B-B714-D6C9DDB2F825}" presName="hierRoot3" presStyleCnt="0"/>
      <dgm:spPr/>
    </dgm:pt>
    <dgm:pt modelId="{B5358C64-0FE4-4989-A25A-46600BA45AA4}" type="pres">
      <dgm:prSet presAssocID="{3F1F0ED9-4616-403B-B714-D6C9DDB2F825}" presName="composite3" presStyleCnt="0"/>
      <dgm:spPr/>
    </dgm:pt>
    <dgm:pt modelId="{CD991408-AC8A-4798-9EA7-ED0DB9D58C5B}" type="pres">
      <dgm:prSet presAssocID="{3F1F0ED9-4616-403B-B714-D6C9DDB2F825}" presName="background3" presStyleLbl="node3" presStyleIdx="0" presStyleCnt="2"/>
      <dgm:spPr/>
    </dgm:pt>
    <dgm:pt modelId="{81216B3E-305C-4231-A0DA-541E58F4FF1E}" type="pres">
      <dgm:prSet presAssocID="{3F1F0ED9-4616-403B-B714-D6C9DDB2F825}" presName="text3" presStyleLbl="fgAcc3" presStyleIdx="0" presStyleCnt="2" custScaleX="73822" custScaleY="48964" custLinFactNeighborX="-62731" custLinFactNeighborY="-6145">
        <dgm:presLayoutVars>
          <dgm:chPref val="3"/>
        </dgm:presLayoutVars>
      </dgm:prSet>
      <dgm:spPr/>
    </dgm:pt>
    <dgm:pt modelId="{6DC553E8-81B1-4F02-8C15-F1C628987F39}" type="pres">
      <dgm:prSet presAssocID="{3F1F0ED9-4616-403B-B714-D6C9DDB2F825}" presName="hierChild4"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68902" custScaleY="49693" custLinFactNeighborX="17785" custLinFactNeighborY="-1585">
        <dgm:presLayoutVars>
          <dgm:chPref val="3"/>
        </dgm:presLayoutVars>
      </dgm:prSet>
      <dgm:spPr/>
    </dgm:pt>
    <dgm:pt modelId="{90D3C3A4-E8D4-4B97-99B7-C0B891492C5E}" type="pres">
      <dgm:prSet presAssocID="{174A9C8D-ECF4-44BE-8EE1-7D013058E8A8}" presName="hierChild3" presStyleCnt="0"/>
      <dgm:spPr/>
    </dgm:pt>
    <dgm:pt modelId="{B481D6C2-4146-4FEF-8915-FC0BC69276CA}" type="pres">
      <dgm:prSet presAssocID="{15C7CC2B-1315-4185-8B2E-6A8551DDA7C2}" presName="Name17" presStyleLbl="parChTrans1D3" presStyleIdx="1" presStyleCnt="2"/>
      <dgm:spPr/>
    </dgm:pt>
    <dgm:pt modelId="{75D7F8B9-8562-4423-849E-15D3FF96AE07}" type="pres">
      <dgm:prSet presAssocID="{BD29F316-DF9A-414A-88C1-DC19F7D2036F}" presName="hierRoot3" presStyleCnt="0"/>
      <dgm:spPr/>
    </dgm:pt>
    <dgm:pt modelId="{42797696-B64A-4BDD-BCFC-C1D84B06471E}" type="pres">
      <dgm:prSet presAssocID="{BD29F316-DF9A-414A-88C1-DC19F7D2036F}" presName="composite3" presStyleCnt="0"/>
      <dgm:spPr/>
    </dgm:pt>
    <dgm:pt modelId="{81E8BE0B-E369-441D-9AE7-2F4BF097987F}" type="pres">
      <dgm:prSet presAssocID="{BD29F316-DF9A-414A-88C1-DC19F7D2036F}" presName="background3" presStyleLbl="node3" presStyleIdx="1" presStyleCnt="2"/>
      <dgm:spPr/>
    </dgm:pt>
    <dgm:pt modelId="{79348DE7-E4CB-4099-AF95-79AAF9EA4B82}" type="pres">
      <dgm:prSet presAssocID="{BD29F316-DF9A-414A-88C1-DC19F7D2036F}" presName="text3" presStyleLbl="fgAcc3" presStyleIdx="1" presStyleCnt="2" custScaleX="72133" custScaleY="39062" custLinFactNeighborX="44101" custLinFactNeighborY="-3934">
        <dgm:presLayoutVars>
          <dgm:chPref val="3"/>
        </dgm:presLayoutVars>
      </dgm:prSet>
      <dgm:spPr/>
    </dgm:pt>
    <dgm:pt modelId="{491211BE-7AFC-4573-841D-7BE2FBE0A11C}" type="pres">
      <dgm:prSet presAssocID="{BD29F316-DF9A-414A-88C1-DC19F7D2036F}" presName="hierChild4" presStyleCnt="0"/>
      <dgm:spPr/>
    </dgm:pt>
  </dgm:ptLst>
  <dgm:cxnLst>
    <dgm:cxn modelId="{DD7CB12B-EBEA-4D0D-BE0E-029084B0E146}" type="presOf" srcId="{FECF0FAE-DF1E-46DB-981B-41C7DAE69F64}" destId="{C89E2982-F6A5-41F8-900C-5E9ADD6355A5}" srcOrd="0" destOrd="0" presId="urn:microsoft.com/office/officeart/2005/8/layout/hierarchy1"/>
    <dgm:cxn modelId="{978E4360-EA9A-4993-A6B7-FCFF5414F349}" type="presOf" srcId="{15C7CC2B-1315-4185-8B2E-6A8551DDA7C2}" destId="{B481D6C2-4146-4FEF-8915-FC0BC69276CA}"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2C28BC5A-4C4B-47A4-B9D1-ED702496F881}" srcId="{B272801A-4A88-42B1-AD02-7955EB921849}" destId="{7FEC2B60-52B1-47A7-88A3-55994B80E2D3}" srcOrd="0" destOrd="0" parTransId="{CB0E0343-976F-40DA-851D-27A686AA0E88}" sibTransId="{C555E17C-45FD-4FB4-8059-6142F22473C4}"/>
    <dgm:cxn modelId="{B4F18A8B-95E8-47D8-89D8-094A1636597C}" type="presOf" srcId="{7FEC2B60-52B1-47A7-88A3-55994B80E2D3}" destId="{CD9E0309-6729-43E1-A7E9-9ADDB3527430}" srcOrd="0" destOrd="0" presId="urn:microsoft.com/office/officeart/2005/8/layout/hierarchy1"/>
    <dgm:cxn modelId="{56DFCF91-9D54-43F9-A219-D4779D23F556}" srcId="{7FEC2B60-52B1-47A7-88A3-55994B80E2D3}" destId="{174A9C8D-ECF4-44BE-8EE1-7D013058E8A8}" srcOrd="1" destOrd="0" parTransId="{A2C6718C-65F8-4658-9998-B01C11CD2CD8}" sibTransId="{918B7D92-B70A-49CE-A64D-67264FC4037C}"/>
    <dgm:cxn modelId="{7B5868A6-D6F9-4072-93D2-01443AAFFDC9}" type="presOf" srcId="{3F1F0ED9-4616-403B-B714-D6C9DDB2F825}" destId="{81216B3E-305C-4231-A0DA-541E58F4FF1E}" srcOrd="0" destOrd="0" presId="urn:microsoft.com/office/officeart/2005/8/layout/hierarchy1"/>
    <dgm:cxn modelId="{14D37CAF-B1E5-443A-82B0-9F201BF73FA5}" type="presOf" srcId="{174A9C8D-ECF4-44BE-8EE1-7D013058E8A8}" destId="{1C415AF2-5291-4A1A-91E4-FC52F05DF309}" srcOrd="0" destOrd="0" presId="urn:microsoft.com/office/officeart/2005/8/layout/hierarchy1"/>
    <dgm:cxn modelId="{504718BA-A495-43BB-85CA-AD1E1720482C}" type="presOf" srcId="{0D61BA24-EA81-4F8C-BCEE-49C39F6B0E99}" destId="{B6BCF0A7-B5A4-42D4-8CA5-8BE4251A5C95}" srcOrd="0" destOrd="0" presId="urn:microsoft.com/office/officeart/2005/8/layout/hierarchy1"/>
    <dgm:cxn modelId="{03845EDF-F0D5-4DC5-BE52-C33983741210}" type="presOf" srcId="{BD29F316-DF9A-414A-88C1-DC19F7D2036F}" destId="{79348DE7-E4CB-4099-AF95-79AAF9EA4B82}" srcOrd="0" destOrd="0" presId="urn:microsoft.com/office/officeart/2005/8/layout/hierarchy1"/>
    <dgm:cxn modelId="{E381A9E1-F42B-4196-B8F9-29F8AFFBF3D1}" type="presOf" srcId="{D3AE195F-AD40-4E0E-9D05-067D506C63E9}" destId="{FE9B6E51-6EFF-401F-B2BE-4602C0D1AA37}" srcOrd="0" destOrd="0" presId="urn:microsoft.com/office/officeart/2005/8/layout/hierarchy1"/>
    <dgm:cxn modelId="{FF838EED-B0FE-4B1C-BE54-85C7CCD7A8DC}" srcId="{174A9C8D-ECF4-44BE-8EE1-7D013058E8A8}" destId="{BD29F316-DF9A-414A-88C1-DC19F7D2036F}" srcOrd="0" destOrd="0" parTransId="{15C7CC2B-1315-4185-8B2E-6A8551DDA7C2}" sibTransId="{F755ABB5-7FF6-4B07-8B31-87C0A511EF12}"/>
    <dgm:cxn modelId="{5FE45DF1-0C0F-4443-99C8-847E95C13C94}" srcId="{D3AE195F-AD40-4E0E-9D05-067D506C63E9}" destId="{3F1F0ED9-4616-403B-B714-D6C9DDB2F825}" srcOrd="0" destOrd="0" parTransId="{FECF0FAE-DF1E-46DB-981B-41C7DAE69F64}" sibTransId="{A7775422-E732-4FBD-9DE0-12043DAA76CB}"/>
    <dgm:cxn modelId="{EEC749F1-D5BD-43B0-8DE1-5B24CFBE8472}" type="presOf" srcId="{B272801A-4A88-42B1-AD02-7955EB921849}" destId="{20FA426E-50E7-4726-9DA4-741691D17962}" srcOrd="0" destOrd="0" presId="urn:microsoft.com/office/officeart/2005/8/layout/hierarchy1"/>
    <dgm:cxn modelId="{70AA9DFD-E89A-43A3-BE27-C8C60457FEE2}" type="presOf" srcId="{A2C6718C-65F8-4658-9998-B01C11CD2CD8}" destId="{6667231B-CB23-45D3-80ED-7489774EB775}" srcOrd="0" destOrd="0" presId="urn:microsoft.com/office/officeart/2005/8/layout/hierarchy1"/>
    <dgm:cxn modelId="{BD29AD55-2286-4EDD-9839-FA531D0CE70A}" type="presParOf" srcId="{20FA426E-50E7-4726-9DA4-741691D17962}" destId="{C7B5FEF1-727C-4876-9E67-ACC34B934B29}" srcOrd="0" destOrd="0" presId="urn:microsoft.com/office/officeart/2005/8/layout/hierarchy1"/>
    <dgm:cxn modelId="{1D2980C9-12C5-4776-9CEA-527E23F99657}" type="presParOf" srcId="{C7B5FEF1-727C-4876-9E67-ACC34B934B29}" destId="{F316A50B-F994-4526-BCF0-58C4090C20C2}" srcOrd="0" destOrd="0" presId="urn:microsoft.com/office/officeart/2005/8/layout/hierarchy1"/>
    <dgm:cxn modelId="{380D5AB0-F6A0-4607-B6AD-A6355342B2AB}" type="presParOf" srcId="{F316A50B-F994-4526-BCF0-58C4090C20C2}" destId="{2CB5B890-EDF1-4D4E-A78A-2D5087D63569}" srcOrd="0" destOrd="0" presId="urn:microsoft.com/office/officeart/2005/8/layout/hierarchy1"/>
    <dgm:cxn modelId="{788DF45C-7CF5-475E-AEFC-2F1FD8B956F3}" type="presParOf" srcId="{F316A50B-F994-4526-BCF0-58C4090C20C2}" destId="{CD9E0309-6729-43E1-A7E9-9ADDB3527430}" srcOrd="1" destOrd="0" presId="urn:microsoft.com/office/officeart/2005/8/layout/hierarchy1"/>
    <dgm:cxn modelId="{7BCD3CD2-1897-4995-B119-143806586671}" type="presParOf" srcId="{C7B5FEF1-727C-4876-9E67-ACC34B934B29}" destId="{DC2A87DE-F8B2-4A2C-95C2-7EB4A7509AB8}" srcOrd="1" destOrd="0" presId="urn:microsoft.com/office/officeart/2005/8/layout/hierarchy1"/>
    <dgm:cxn modelId="{CF7478E5-7972-461E-AF08-433D7DE357F0}" type="presParOf" srcId="{DC2A87DE-F8B2-4A2C-95C2-7EB4A7509AB8}" destId="{B6BCF0A7-B5A4-42D4-8CA5-8BE4251A5C95}" srcOrd="0" destOrd="0" presId="urn:microsoft.com/office/officeart/2005/8/layout/hierarchy1"/>
    <dgm:cxn modelId="{D7BA4595-22D7-402F-BC21-27131C5BE928}" type="presParOf" srcId="{DC2A87DE-F8B2-4A2C-95C2-7EB4A7509AB8}" destId="{D0D4B0B3-2BAC-430B-AD16-AF18A88E04A6}" srcOrd="1" destOrd="0" presId="urn:microsoft.com/office/officeart/2005/8/layout/hierarchy1"/>
    <dgm:cxn modelId="{CFA81E7A-9160-4C59-A802-5279495DBFFD}" type="presParOf" srcId="{D0D4B0B3-2BAC-430B-AD16-AF18A88E04A6}" destId="{A471BBF3-64F5-4379-B434-ACF1892DAABB}" srcOrd="0" destOrd="0" presId="urn:microsoft.com/office/officeart/2005/8/layout/hierarchy1"/>
    <dgm:cxn modelId="{EA9AF29A-C1FD-4371-ABBA-5BDA4930451A}" type="presParOf" srcId="{A471BBF3-64F5-4379-B434-ACF1892DAABB}" destId="{F6337572-748F-4A26-A20B-38BED62AC7FE}" srcOrd="0" destOrd="0" presId="urn:microsoft.com/office/officeart/2005/8/layout/hierarchy1"/>
    <dgm:cxn modelId="{0A5B1FBA-DE31-47CE-817E-94B28F316F98}" type="presParOf" srcId="{A471BBF3-64F5-4379-B434-ACF1892DAABB}" destId="{FE9B6E51-6EFF-401F-B2BE-4602C0D1AA37}" srcOrd="1" destOrd="0" presId="urn:microsoft.com/office/officeart/2005/8/layout/hierarchy1"/>
    <dgm:cxn modelId="{818F5F87-4B53-4DBC-91E0-5BB9D0D5C8F2}" type="presParOf" srcId="{D0D4B0B3-2BAC-430B-AD16-AF18A88E04A6}" destId="{A9CE9979-CC7D-46EC-BCC3-F7FB4EB35E8E}" srcOrd="1" destOrd="0" presId="urn:microsoft.com/office/officeart/2005/8/layout/hierarchy1"/>
    <dgm:cxn modelId="{2EC83DCB-833F-478A-893E-458D08FB9B1A}" type="presParOf" srcId="{A9CE9979-CC7D-46EC-BCC3-F7FB4EB35E8E}" destId="{C89E2982-F6A5-41F8-900C-5E9ADD6355A5}" srcOrd="0" destOrd="0" presId="urn:microsoft.com/office/officeart/2005/8/layout/hierarchy1"/>
    <dgm:cxn modelId="{CD5F9A24-B23A-4B26-A749-0E345A3A5A3C}" type="presParOf" srcId="{A9CE9979-CC7D-46EC-BCC3-F7FB4EB35E8E}" destId="{8E235AE1-2159-4747-855C-018F03E5113E}" srcOrd="1" destOrd="0" presId="urn:microsoft.com/office/officeart/2005/8/layout/hierarchy1"/>
    <dgm:cxn modelId="{D5E9763C-E328-42DD-BA5E-15E622D71C76}" type="presParOf" srcId="{8E235AE1-2159-4747-855C-018F03E5113E}" destId="{B5358C64-0FE4-4989-A25A-46600BA45AA4}" srcOrd="0" destOrd="0" presId="urn:microsoft.com/office/officeart/2005/8/layout/hierarchy1"/>
    <dgm:cxn modelId="{7A62ECF3-CCC6-4AFD-B15C-B527A3A81205}" type="presParOf" srcId="{B5358C64-0FE4-4989-A25A-46600BA45AA4}" destId="{CD991408-AC8A-4798-9EA7-ED0DB9D58C5B}" srcOrd="0" destOrd="0" presId="urn:microsoft.com/office/officeart/2005/8/layout/hierarchy1"/>
    <dgm:cxn modelId="{BA9083FE-8307-4479-9224-8D7B961E8595}" type="presParOf" srcId="{B5358C64-0FE4-4989-A25A-46600BA45AA4}" destId="{81216B3E-305C-4231-A0DA-541E58F4FF1E}" srcOrd="1" destOrd="0" presId="urn:microsoft.com/office/officeart/2005/8/layout/hierarchy1"/>
    <dgm:cxn modelId="{2B17BBD1-8160-4B02-ABC6-BDB874AA5288}" type="presParOf" srcId="{8E235AE1-2159-4747-855C-018F03E5113E}" destId="{6DC553E8-81B1-4F02-8C15-F1C628987F39}" srcOrd="1" destOrd="0" presId="urn:microsoft.com/office/officeart/2005/8/layout/hierarchy1"/>
    <dgm:cxn modelId="{080161F5-EB7C-4F53-9B45-B2B83090E1A2}" type="presParOf" srcId="{DC2A87DE-F8B2-4A2C-95C2-7EB4A7509AB8}" destId="{6667231B-CB23-45D3-80ED-7489774EB775}" srcOrd="2" destOrd="0" presId="urn:microsoft.com/office/officeart/2005/8/layout/hierarchy1"/>
    <dgm:cxn modelId="{3727672C-DF53-466C-804D-4252C5174D1E}" type="presParOf" srcId="{DC2A87DE-F8B2-4A2C-95C2-7EB4A7509AB8}" destId="{99972578-8795-4A86-8FED-E1A254422D24}" srcOrd="3" destOrd="0" presId="urn:microsoft.com/office/officeart/2005/8/layout/hierarchy1"/>
    <dgm:cxn modelId="{CFD72E72-64D8-4516-9C13-808DCCDBD12D}" type="presParOf" srcId="{99972578-8795-4A86-8FED-E1A254422D24}" destId="{A681203F-6E42-43E4-9D0D-C7A3EFE89E1E}" srcOrd="0" destOrd="0" presId="urn:microsoft.com/office/officeart/2005/8/layout/hierarchy1"/>
    <dgm:cxn modelId="{5BF13D37-3D9E-4931-A953-1E8B391FFFCB}" type="presParOf" srcId="{A681203F-6E42-43E4-9D0D-C7A3EFE89E1E}" destId="{17A99E77-D524-40AA-8A24-648F5F801B4E}" srcOrd="0" destOrd="0" presId="urn:microsoft.com/office/officeart/2005/8/layout/hierarchy1"/>
    <dgm:cxn modelId="{2B0DA5CB-59EA-4A29-89F9-3846638AD89A}" type="presParOf" srcId="{A681203F-6E42-43E4-9D0D-C7A3EFE89E1E}" destId="{1C415AF2-5291-4A1A-91E4-FC52F05DF309}" srcOrd="1" destOrd="0" presId="urn:microsoft.com/office/officeart/2005/8/layout/hierarchy1"/>
    <dgm:cxn modelId="{3185639C-7613-45A2-98F5-47E1B006DFE7}" type="presParOf" srcId="{99972578-8795-4A86-8FED-E1A254422D24}" destId="{90D3C3A4-E8D4-4B97-99B7-C0B891492C5E}" srcOrd="1" destOrd="0" presId="urn:microsoft.com/office/officeart/2005/8/layout/hierarchy1"/>
    <dgm:cxn modelId="{4CAC3F89-2E0E-48C3-A66F-FD9C1868AB0F}" type="presParOf" srcId="{90D3C3A4-E8D4-4B97-99B7-C0B891492C5E}" destId="{B481D6C2-4146-4FEF-8915-FC0BC69276CA}" srcOrd="0" destOrd="0" presId="urn:microsoft.com/office/officeart/2005/8/layout/hierarchy1"/>
    <dgm:cxn modelId="{FA4ED4F1-1C32-4A8E-B58E-5A4EB3E0C8F3}" type="presParOf" srcId="{90D3C3A4-E8D4-4B97-99B7-C0B891492C5E}" destId="{75D7F8B9-8562-4423-849E-15D3FF96AE07}" srcOrd="1" destOrd="0" presId="urn:microsoft.com/office/officeart/2005/8/layout/hierarchy1"/>
    <dgm:cxn modelId="{C339E851-1B72-4DE2-8AE8-6FBE55432992}" type="presParOf" srcId="{75D7F8B9-8562-4423-849E-15D3FF96AE07}" destId="{42797696-B64A-4BDD-BCFC-C1D84B06471E}" srcOrd="0" destOrd="0" presId="urn:microsoft.com/office/officeart/2005/8/layout/hierarchy1"/>
    <dgm:cxn modelId="{B31B7781-91F8-4AC4-B707-95FECEF2AF85}" type="presParOf" srcId="{42797696-B64A-4BDD-BCFC-C1D84B06471E}" destId="{81E8BE0B-E369-441D-9AE7-2F4BF097987F}" srcOrd="0" destOrd="0" presId="urn:microsoft.com/office/officeart/2005/8/layout/hierarchy1"/>
    <dgm:cxn modelId="{D41A12E6-3EC7-462A-BE33-EE86BB9BA014}" type="presParOf" srcId="{42797696-B64A-4BDD-BCFC-C1D84B06471E}" destId="{79348DE7-E4CB-4099-AF95-79AAF9EA4B82}" srcOrd="1" destOrd="0" presId="urn:microsoft.com/office/officeart/2005/8/layout/hierarchy1"/>
    <dgm:cxn modelId="{E8B4B61B-BD21-47D7-9C66-D83D8595188E}" type="presParOf" srcId="{75D7F8B9-8562-4423-849E-15D3FF96AE07}" destId="{491211BE-7AFC-4573-841D-7BE2FBE0A11C}" srcOrd="1" destOrd="0" presId="urn:microsoft.com/office/officeart/2005/8/layout/hierarchy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174A9C8D-ECF4-44BE-8EE1-7D013058E8A8}">
      <dgm:prSet/>
      <dgm:spPr>
        <a:solidFill>
          <a:srgbClr val="FFFF00">
            <a:alpha val="90000"/>
          </a:srgbClr>
        </a:solidFill>
      </dgm:spPr>
      <dgm:t>
        <a:bodyPr/>
        <a:lstStyle/>
        <a:p>
          <a:r>
            <a:rPr lang="en-US" altLang="zh-CN"/>
            <a:t>78</a:t>
          </a:r>
          <a:endParaRPr lang="zh-CN" altLang="en-US"/>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3F1F0ED9-4616-403B-B714-D6C9DDB2F825}">
      <dgm:prSet/>
      <dgm:spPr/>
      <dgm:t>
        <a:bodyPr/>
        <a:lstStyle/>
        <a:p>
          <a:r>
            <a:rPr lang="en-US" altLang="zh-CN"/>
            <a:t>12</a:t>
          </a:r>
          <a:endParaRPr lang="zh-CN" altLang="en-US"/>
        </a:p>
      </dgm:t>
    </dgm:pt>
    <dgm:pt modelId="{FECF0FAE-DF1E-46DB-981B-41C7DAE69F64}" type="parTrans" cxnId="{5FE45DF1-0C0F-4443-99C8-847E95C13C94}">
      <dgm:prSet/>
      <dgm:spPr/>
      <dgm:t>
        <a:bodyPr/>
        <a:lstStyle/>
        <a:p>
          <a:endParaRPr lang="zh-CN" altLang="en-US"/>
        </a:p>
      </dgm:t>
    </dgm:pt>
    <dgm:pt modelId="{A7775422-E732-4FBD-9DE0-12043DAA76CB}" type="sibTrans" cxnId="{5FE45DF1-0C0F-4443-99C8-847E95C13C94}">
      <dgm:prSet/>
      <dgm:spPr/>
      <dgm:t>
        <a:bodyPr/>
        <a:lstStyle/>
        <a:p>
          <a:endParaRPr lang="zh-CN" altLang="en-US"/>
        </a:p>
      </dgm:t>
    </dgm:pt>
    <dgm:pt modelId="{BD29F316-DF9A-414A-88C1-DC19F7D2036F}">
      <dgm:prSet/>
      <dgm:spPr/>
      <dgm:t>
        <a:bodyPr/>
        <a:lstStyle/>
        <a:p>
          <a:r>
            <a:rPr lang="en-US" altLang="zh-CN"/>
            <a:t>99</a:t>
          </a:r>
          <a:endParaRPr lang="zh-CN" altLang="en-US"/>
        </a:p>
      </dgm:t>
    </dgm:pt>
    <dgm:pt modelId="{15C7CC2B-1315-4185-8B2E-6A8551DDA7C2}" type="parTrans" cxnId="{FF838EED-B0FE-4B1C-BE54-85C7CCD7A8DC}">
      <dgm:prSet/>
      <dgm:spPr/>
      <dgm:t>
        <a:bodyPr/>
        <a:lstStyle/>
        <a:p>
          <a:endParaRPr lang="zh-CN" altLang="en-US"/>
        </a:p>
      </dgm:t>
    </dgm:pt>
    <dgm:pt modelId="{F755ABB5-7FF6-4B07-8B31-87C0A511EF12}" type="sibTrans" cxnId="{FF838EED-B0FE-4B1C-BE54-85C7CCD7A8DC}">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dgm:presLayoutVars>
          <dgm:chPref val="3"/>
        </dgm:presLayoutVars>
      </dgm:prSet>
      <dgm:spPr/>
    </dgm:pt>
    <dgm:pt modelId="{DC2A87DE-F8B2-4A2C-95C2-7EB4A7509AB8}" type="pres">
      <dgm:prSet presAssocID="{7FEC2B60-52B1-47A7-88A3-55994B80E2D3}" presName="hierChild2" presStyleCnt="0"/>
      <dgm:spPr/>
    </dgm:pt>
    <dgm:pt modelId="{2358ED22-6C8A-4F4E-9C58-2A77A505C68D}" type="pres">
      <dgm:prSet presAssocID="{FECF0FAE-DF1E-46DB-981B-41C7DAE69F64}" presName="Name10" presStyleLbl="parChTrans1D2" presStyleIdx="0" presStyleCnt="2"/>
      <dgm:spPr/>
    </dgm:pt>
    <dgm:pt modelId="{7697D01C-2F8D-4FC9-8346-DB6B488F46CA}" type="pres">
      <dgm:prSet presAssocID="{3F1F0ED9-4616-403B-B714-D6C9DDB2F825}" presName="hierRoot2" presStyleCnt="0"/>
      <dgm:spPr/>
    </dgm:pt>
    <dgm:pt modelId="{D857A4DD-37C5-4297-B78F-AAD676BB4976}" type="pres">
      <dgm:prSet presAssocID="{3F1F0ED9-4616-403B-B714-D6C9DDB2F825}" presName="composite2" presStyleCnt="0"/>
      <dgm:spPr/>
    </dgm:pt>
    <dgm:pt modelId="{CBFDEEC8-20C7-435D-A2EA-F740C12322A3}" type="pres">
      <dgm:prSet presAssocID="{3F1F0ED9-4616-403B-B714-D6C9DDB2F825}" presName="background2" presStyleLbl="node2" presStyleIdx="0" presStyleCnt="2"/>
      <dgm:spPr/>
    </dgm:pt>
    <dgm:pt modelId="{C2E72396-DB12-4177-B8D6-526F92B3F38D}" type="pres">
      <dgm:prSet presAssocID="{3F1F0ED9-4616-403B-B714-D6C9DDB2F825}" presName="text2" presStyleLbl="fgAcc2" presStyleIdx="0" presStyleCnt="2" custScaleX="67093" custScaleY="49563">
        <dgm:presLayoutVars>
          <dgm:chPref val="3"/>
        </dgm:presLayoutVars>
      </dgm:prSet>
      <dgm:spPr/>
    </dgm:pt>
    <dgm:pt modelId="{9F605006-C6DD-424F-98A2-1293E82DD6DA}" type="pres">
      <dgm:prSet presAssocID="{3F1F0ED9-4616-403B-B714-D6C9DDB2F825}" presName="hierChild3"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68902" custScaleY="49693" custLinFactNeighborX="17785" custLinFactNeighborY="-1585">
        <dgm:presLayoutVars>
          <dgm:chPref val="3"/>
        </dgm:presLayoutVars>
      </dgm:prSet>
      <dgm:spPr/>
    </dgm:pt>
    <dgm:pt modelId="{90D3C3A4-E8D4-4B97-99B7-C0B891492C5E}" type="pres">
      <dgm:prSet presAssocID="{174A9C8D-ECF4-44BE-8EE1-7D013058E8A8}" presName="hierChild3" presStyleCnt="0"/>
      <dgm:spPr/>
    </dgm:pt>
    <dgm:pt modelId="{B481D6C2-4146-4FEF-8915-FC0BC69276CA}" type="pres">
      <dgm:prSet presAssocID="{15C7CC2B-1315-4185-8B2E-6A8551DDA7C2}" presName="Name17" presStyleLbl="parChTrans1D3" presStyleIdx="0" presStyleCnt="1"/>
      <dgm:spPr/>
    </dgm:pt>
    <dgm:pt modelId="{75D7F8B9-8562-4423-849E-15D3FF96AE07}" type="pres">
      <dgm:prSet presAssocID="{BD29F316-DF9A-414A-88C1-DC19F7D2036F}" presName="hierRoot3" presStyleCnt="0"/>
      <dgm:spPr/>
    </dgm:pt>
    <dgm:pt modelId="{42797696-B64A-4BDD-BCFC-C1D84B06471E}" type="pres">
      <dgm:prSet presAssocID="{BD29F316-DF9A-414A-88C1-DC19F7D2036F}" presName="composite3" presStyleCnt="0"/>
      <dgm:spPr/>
    </dgm:pt>
    <dgm:pt modelId="{81E8BE0B-E369-441D-9AE7-2F4BF097987F}" type="pres">
      <dgm:prSet presAssocID="{BD29F316-DF9A-414A-88C1-DC19F7D2036F}" presName="background3" presStyleLbl="node3" presStyleIdx="0" presStyleCnt="1"/>
      <dgm:spPr/>
    </dgm:pt>
    <dgm:pt modelId="{79348DE7-E4CB-4099-AF95-79AAF9EA4B82}" type="pres">
      <dgm:prSet presAssocID="{BD29F316-DF9A-414A-88C1-DC19F7D2036F}" presName="text3" presStyleLbl="fgAcc3" presStyleIdx="0" presStyleCnt="1" custScaleX="72133" custScaleY="47271" custLinFactNeighborX="44101" custLinFactNeighborY="-3934">
        <dgm:presLayoutVars>
          <dgm:chPref val="3"/>
        </dgm:presLayoutVars>
      </dgm:prSet>
      <dgm:spPr/>
    </dgm:pt>
    <dgm:pt modelId="{491211BE-7AFC-4573-841D-7BE2FBE0A11C}" type="pres">
      <dgm:prSet presAssocID="{BD29F316-DF9A-414A-88C1-DC19F7D2036F}" presName="hierChild4" presStyleCnt="0"/>
      <dgm:spPr/>
    </dgm:pt>
  </dgm:ptLst>
  <dgm:cxnLst>
    <dgm:cxn modelId="{CBE83438-CB1C-4BCE-9A31-0DFC74FB3F29}" type="presOf" srcId="{15C7CC2B-1315-4185-8B2E-6A8551DDA7C2}" destId="{B481D6C2-4146-4FEF-8915-FC0BC69276CA}" srcOrd="0" destOrd="0" presId="urn:microsoft.com/office/officeart/2005/8/layout/hierarchy1"/>
    <dgm:cxn modelId="{C428815B-A37B-4983-9F1E-8450C87534E7}" type="presOf" srcId="{3F1F0ED9-4616-403B-B714-D6C9DDB2F825}" destId="{C2E72396-DB12-4177-B8D6-526F92B3F38D}" srcOrd="0" destOrd="0" presId="urn:microsoft.com/office/officeart/2005/8/layout/hierarchy1"/>
    <dgm:cxn modelId="{8087F442-C3D8-4E48-AD75-B7E302D147A8}" type="presOf" srcId="{7FEC2B60-52B1-47A7-88A3-55994B80E2D3}" destId="{CD9E0309-6729-43E1-A7E9-9ADDB3527430}" srcOrd="0" destOrd="0" presId="urn:microsoft.com/office/officeart/2005/8/layout/hierarchy1"/>
    <dgm:cxn modelId="{16AB7E57-91C6-4E57-A3C7-770F7D362458}" type="presOf" srcId="{A2C6718C-65F8-4658-9998-B01C11CD2CD8}" destId="{6667231B-CB23-45D3-80ED-7489774EB775}" srcOrd="0" destOrd="0" presId="urn:microsoft.com/office/officeart/2005/8/layout/hierarchy1"/>
    <dgm:cxn modelId="{2C28BC5A-4C4B-47A4-B9D1-ED702496F881}" srcId="{B272801A-4A88-42B1-AD02-7955EB921849}" destId="{7FEC2B60-52B1-47A7-88A3-55994B80E2D3}" srcOrd="0" destOrd="0" parTransId="{CB0E0343-976F-40DA-851D-27A686AA0E88}" sibTransId="{C555E17C-45FD-4FB4-8059-6142F22473C4}"/>
    <dgm:cxn modelId="{56DFCF91-9D54-43F9-A219-D4779D23F556}" srcId="{7FEC2B60-52B1-47A7-88A3-55994B80E2D3}" destId="{174A9C8D-ECF4-44BE-8EE1-7D013058E8A8}" srcOrd="1" destOrd="0" parTransId="{A2C6718C-65F8-4658-9998-B01C11CD2CD8}" sibTransId="{918B7D92-B70A-49CE-A64D-67264FC4037C}"/>
    <dgm:cxn modelId="{668E04A9-2B7F-44F7-9482-0913D0B5701D}" type="presOf" srcId="{BD29F316-DF9A-414A-88C1-DC19F7D2036F}" destId="{79348DE7-E4CB-4099-AF95-79AAF9EA4B82}" srcOrd="0" destOrd="0" presId="urn:microsoft.com/office/officeart/2005/8/layout/hierarchy1"/>
    <dgm:cxn modelId="{5585E3C0-719C-497E-8CDC-B442F2F0F300}" type="presOf" srcId="{174A9C8D-ECF4-44BE-8EE1-7D013058E8A8}" destId="{1C415AF2-5291-4A1A-91E4-FC52F05DF309}" srcOrd="0" destOrd="0" presId="urn:microsoft.com/office/officeart/2005/8/layout/hierarchy1"/>
    <dgm:cxn modelId="{FF838EED-B0FE-4B1C-BE54-85C7CCD7A8DC}" srcId="{174A9C8D-ECF4-44BE-8EE1-7D013058E8A8}" destId="{BD29F316-DF9A-414A-88C1-DC19F7D2036F}" srcOrd="0" destOrd="0" parTransId="{15C7CC2B-1315-4185-8B2E-6A8551DDA7C2}" sibTransId="{F755ABB5-7FF6-4B07-8B31-87C0A511EF12}"/>
    <dgm:cxn modelId="{E6BA9DEF-A1ED-4A6E-B08B-7CABC331BB1F}" type="presOf" srcId="{B272801A-4A88-42B1-AD02-7955EB921849}" destId="{20FA426E-50E7-4726-9DA4-741691D17962}" srcOrd="0" destOrd="0" presId="urn:microsoft.com/office/officeart/2005/8/layout/hierarchy1"/>
    <dgm:cxn modelId="{5FE45DF1-0C0F-4443-99C8-847E95C13C94}" srcId="{7FEC2B60-52B1-47A7-88A3-55994B80E2D3}" destId="{3F1F0ED9-4616-403B-B714-D6C9DDB2F825}" srcOrd="0" destOrd="0" parTransId="{FECF0FAE-DF1E-46DB-981B-41C7DAE69F64}" sibTransId="{A7775422-E732-4FBD-9DE0-12043DAA76CB}"/>
    <dgm:cxn modelId="{E6C507F9-C42C-4708-BEEF-0B5549ABBECB}" type="presOf" srcId="{FECF0FAE-DF1E-46DB-981B-41C7DAE69F64}" destId="{2358ED22-6C8A-4F4E-9C58-2A77A505C68D}" srcOrd="0" destOrd="0" presId="urn:microsoft.com/office/officeart/2005/8/layout/hierarchy1"/>
    <dgm:cxn modelId="{B555638C-9128-4828-A719-5B7CF8ECDED4}" type="presParOf" srcId="{20FA426E-50E7-4726-9DA4-741691D17962}" destId="{C7B5FEF1-727C-4876-9E67-ACC34B934B29}" srcOrd="0" destOrd="0" presId="urn:microsoft.com/office/officeart/2005/8/layout/hierarchy1"/>
    <dgm:cxn modelId="{E444539E-1BD5-4AC6-A967-0ABDE766DEB1}" type="presParOf" srcId="{C7B5FEF1-727C-4876-9E67-ACC34B934B29}" destId="{F316A50B-F994-4526-BCF0-58C4090C20C2}" srcOrd="0" destOrd="0" presId="urn:microsoft.com/office/officeart/2005/8/layout/hierarchy1"/>
    <dgm:cxn modelId="{427BFB21-4DF1-434C-8B82-5388A40F7D55}" type="presParOf" srcId="{F316A50B-F994-4526-BCF0-58C4090C20C2}" destId="{2CB5B890-EDF1-4D4E-A78A-2D5087D63569}" srcOrd="0" destOrd="0" presId="urn:microsoft.com/office/officeart/2005/8/layout/hierarchy1"/>
    <dgm:cxn modelId="{13917522-FE55-4E96-8AD8-61082B6CF975}" type="presParOf" srcId="{F316A50B-F994-4526-BCF0-58C4090C20C2}" destId="{CD9E0309-6729-43E1-A7E9-9ADDB3527430}" srcOrd="1" destOrd="0" presId="urn:microsoft.com/office/officeart/2005/8/layout/hierarchy1"/>
    <dgm:cxn modelId="{D6341909-2D70-41C7-BEB1-E13925D9A0E2}" type="presParOf" srcId="{C7B5FEF1-727C-4876-9E67-ACC34B934B29}" destId="{DC2A87DE-F8B2-4A2C-95C2-7EB4A7509AB8}" srcOrd="1" destOrd="0" presId="urn:microsoft.com/office/officeart/2005/8/layout/hierarchy1"/>
    <dgm:cxn modelId="{E410D553-3E23-4E52-A665-DDA93A8C6174}" type="presParOf" srcId="{DC2A87DE-F8B2-4A2C-95C2-7EB4A7509AB8}" destId="{2358ED22-6C8A-4F4E-9C58-2A77A505C68D}" srcOrd="0" destOrd="0" presId="urn:microsoft.com/office/officeart/2005/8/layout/hierarchy1"/>
    <dgm:cxn modelId="{D6423D4A-373F-4301-AA5F-102846A0F4FE}" type="presParOf" srcId="{DC2A87DE-F8B2-4A2C-95C2-7EB4A7509AB8}" destId="{7697D01C-2F8D-4FC9-8346-DB6B488F46CA}" srcOrd="1" destOrd="0" presId="urn:microsoft.com/office/officeart/2005/8/layout/hierarchy1"/>
    <dgm:cxn modelId="{F710EC14-434A-4982-A568-C3ACAC53B904}" type="presParOf" srcId="{7697D01C-2F8D-4FC9-8346-DB6B488F46CA}" destId="{D857A4DD-37C5-4297-B78F-AAD676BB4976}" srcOrd="0" destOrd="0" presId="urn:microsoft.com/office/officeart/2005/8/layout/hierarchy1"/>
    <dgm:cxn modelId="{159AE05B-8A12-4D84-86A8-FD083CA9C394}" type="presParOf" srcId="{D857A4DD-37C5-4297-B78F-AAD676BB4976}" destId="{CBFDEEC8-20C7-435D-A2EA-F740C12322A3}" srcOrd="0" destOrd="0" presId="urn:microsoft.com/office/officeart/2005/8/layout/hierarchy1"/>
    <dgm:cxn modelId="{5C5FAD60-6B96-4FF2-BC4D-0BE36AF0A24B}" type="presParOf" srcId="{D857A4DD-37C5-4297-B78F-AAD676BB4976}" destId="{C2E72396-DB12-4177-B8D6-526F92B3F38D}" srcOrd="1" destOrd="0" presId="urn:microsoft.com/office/officeart/2005/8/layout/hierarchy1"/>
    <dgm:cxn modelId="{262DC08A-8851-4489-BEF2-F58E1F6FBD28}" type="presParOf" srcId="{7697D01C-2F8D-4FC9-8346-DB6B488F46CA}" destId="{9F605006-C6DD-424F-98A2-1293E82DD6DA}" srcOrd="1" destOrd="0" presId="urn:microsoft.com/office/officeart/2005/8/layout/hierarchy1"/>
    <dgm:cxn modelId="{EF2515C0-329C-4BB5-AD9A-09AFE390E336}" type="presParOf" srcId="{DC2A87DE-F8B2-4A2C-95C2-7EB4A7509AB8}" destId="{6667231B-CB23-45D3-80ED-7489774EB775}" srcOrd="2" destOrd="0" presId="urn:microsoft.com/office/officeart/2005/8/layout/hierarchy1"/>
    <dgm:cxn modelId="{0AC939C1-11F5-481E-B628-750659419056}" type="presParOf" srcId="{DC2A87DE-F8B2-4A2C-95C2-7EB4A7509AB8}" destId="{99972578-8795-4A86-8FED-E1A254422D24}" srcOrd="3" destOrd="0" presId="urn:microsoft.com/office/officeart/2005/8/layout/hierarchy1"/>
    <dgm:cxn modelId="{DD7D4222-5BCA-4C76-B675-F761D330704D}" type="presParOf" srcId="{99972578-8795-4A86-8FED-E1A254422D24}" destId="{A681203F-6E42-43E4-9D0D-C7A3EFE89E1E}" srcOrd="0" destOrd="0" presId="urn:microsoft.com/office/officeart/2005/8/layout/hierarchy1"/>
    <dgm:cxn modelId="{8BC31E2C-1846-443B-AFDB-E5FCE0D31D9A}" type="presParOf" srcId="{A681203F-6E42-43E4-9D0D-C7A3EFE89E1E}" destId="{17A99E77-D524-40AA-8A24-648F5F801B4E}" srcOrd="0" destOrd="0" presId="urn:microsoft.com/office/officeart/2005/8/layout/hierarchy1"/>
    <dgm:cxn modelId="{0BCA86A5-3C6C-4AD9-8732-35F63CF6EE24}" type="presParOf" srcId="{A681203F-6E42-43E4-9D0D-C7A3EFE89E1E}" destId="{1C415AF2-5291-4A1A-91E4-FC52F05DF309}" srcOrd="1" destOrd="0" presId="urn:microsoft.com/office/officeart/2005/8/layout/hierarchy1"/>
    <dgm:cxn modelId="{EF6F4CAA-8228-489A-928F-A76395596041}" type="presParOf" srcId="{99972578-8795-4A86-8FED-E1A254422D24}" destId="{90D3C3A4-E8D4-4B97-99B7-C0B891492C5E}" srcOrd="1" destOrd="0" presId="urn:microsoft.com/office/officeart/2005/8/layout/hierarchy1"/>
    <dgm:cxn modelId="{00BBFE84-63C9-4B9E-8B08-3A616723B448}" type="presParOf" srcId="{90D3C3A4-E8D4-4B97-99B7-C0B891492C5E}" destId="{B481D6C2-4146-4FEF-8915-FC0BC69276CA}" srcOrd="0" destOrd="0" presId="urn:microsoft.com/office/officeart/2005/8/layout/hierarchy1"/>
    <dgm:cxn modelId="{8C2E400A-B8E7-4784-A8C2-119DFE27907C}" type="presParOf" srcId="{90D3C3A4-E8D4-4B97-99B7-C0B891492C5E}" destId="{75D7F8B9-8562-4423-849E-15D3FF96AE07}" srcOrd="1" destOrd="0" presId="urn:microsoft.com/office/officeart/2005/8/layout/hierarchy1"/>
    <dgm:cxn modelId="{624B2669-C207-4935-AF02-43D056A52547}" type="presParOf" srcId="{75D7F8B9-8562-4423-849E-15D3FF96AE07}" destId="{42797696-B64A-4BDD-BCFC-C1D84B06471E}" srcOrd="0" destOrd="0" presId="urn:microsoft.com/office/officeart/2005/8/layout/hierarchy1"/>
    <dgm:cxn modelId="{039BC7E4-C521-43AF-93E6-2C5197E737FB}" type="presParOf" srcId="{42797696-B64A-4BDD-BCFC-C1D84B06471E}" destId="{81E8BE0B-E369-441D-9AE7-2F4BF097987F}" srcOrd="0" destOrd="0" presId="urn:microsoft.com/office/officeart/2005/8/layout/hierarchy1"/>
    <dgm:cxn modelId="{616BDA83-48F9-46CC-B582-3358693EB1CB}" type="presParOf" srcId="{42797696-B64A-4BDD-BCFC-C1D84B06471E}" destId="{79348DE7-E4CB-4099-AF95-79AAF9EA4B82}" srcOrd="1" destOrd="0" presId="urn:microsoft.com/office/officeart/2005/8/layout/hierarchy1"/>
    <dgm:cxn modelId="{2BC9DE7E-6C8F-4E3D-AA59-9B764B4C0E3D}" type="presParOf" srcId="{75D7F8B9-8562-4423-849E-15D3FF96AE07}" destId="{491211BE-7AFC-4573-841D-7BE2FBE0A11C}" srcOrd="1" destOrd="0" presId="urn:microsoft.com/office/officeart/2005/8/layout/hierarchy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3F1F0ED9-4616-403B-B714-D6C9DDB2F825}">
      <dgm:prSet/>
      <dgm:spPr/>
      <dgm:t>
        <a:bodyPr/>
        <a:lstStyle/>
        <a:p>
          <a:r>
            <a:rPr lang="en-US" altLang="zh-CN"/>
            <a:t>12</a:t>
          </a:r>
          <a:endParaRPr lang="zh-CN" altLang="en-US"/>
        </a:p>
      </dgm:t>
    </dgm:pt>
    <dgm:pt modelId="{FECF0FAE-DF1E-46DB-981B-41C7DAE69F64}" type="parTrans" cxnId="{5FE45DF1-0C0F-4443-99C8-847E95C13C94}">
      <dgm:prSet/>
      <dgm:spPr/>
      <dgm:t>
        <a:bodyPr/>
        <a:lstStyle/>
        <a:p>
          <a:endParaRPr lang="zh-CN" altLang="en-US"/>
        </a:p>
      </dgm:t>
    </dgm:pt>
    <dgm:pt modelId="{A7775422-E732-4FBD-9DE0-12043DAA76CB}" type="sibTrans" cxnId="{5FE45DF1-0C0F-4443-99C8-847E95C13C94}">
      <dgm:prSet/>
      <dgm:spPr/>
      <dgm:t>
        <a:bodyPr/>
        <a:lstStyle/>
        <a:p>
          <a:endParaRPr lang="zh-CN" altLang="en-US"/>
        </a:p>
      </dgm:t>
    </dgm:pt>
    <dgm:pt modelId="{BD29F316-DF9A-414A-88C1-DC19F7D2036F}">
      <dgm:prSet/>
      <dgm:spPr/>
      <dgm:t>
        <a:bodyPr/>
        <a:lstStyle/>
        <a:p>
          <a:r>
            <a:rPr lang="en-US" altLang="zh-CN"/>
            <a:t>99</a:t>
          </a:r>
          <a:endParaRPr lang="zh-CN" altLang="en-US"/>
        </a:p>
      </dgm:t>
    </dgm:pt>
    <dgm:pt modelId="{15C7CC2B-1315-4185-8B2E-6A8551DDA7C2}" type="parTrans" cxnId="{FF838EED-B0FE-4B1C-BE54-85C7CCD7A8DC}">
      <dgm:prSet/>
      <dgm:spPr/>
      <dgm:t>
        <a:bodyPr/>
        <a:lstStyle/>
        <a:p>
          <a:endParaRPr lang="zh-CN" altLang="en-US"/>
        </a:p>
      </dgm:t>
    </dgm:pt>
    <dgm:pt modelId="{F755ABB5-7FF6-4B07-8B31-87C0A511EF12}" type="sibTrans" cxnId="{FF838EED-B0FE-4B1C-BE54-85C7CCD7A8DC}">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dgm:presLayoutVars>
          <dgm:chPref val="3"/>
        </dgm:presLayoutVars>
      </dgm:prSet>
      <dgm:spPr/>
    </dgm:pt>
    <dgm:pt modelId="{DC2A87DE-F8B2-4A2C-95C2-7EB4A7509AB8}" type="pres">
      <dgm:prSet presAssocID="{7FEC2B60-52B1-47A7-88A3-55994B80E2D3}" presName="hierChild2" presStyleCnt="0"/>
      <dgm:spPr/>
    </dgm:pt>
    <dgm:pt modelId="{2358ED22-6C8A-4F4E-9C58-2A77A505C68D}" type="pres">
      <dgm:prSet presAssocID="{FECF0FAE-DF1E-46DB-981B-41C7DAE69F64}" presName="Name10" presStyleLbl="parChTrans1D2" presStyleIdx="0" presStyleCnt="2"/>
      <dgm:spPr/>
    </dgm:pt>
    <dgm:pt modelId="{7697D01C-2F8D-4FC9-8346-DB6B488F46CA}" type="pres">
      <dgm:prSet presAssocID="{3F1F0ED9-4616-403B-B714-D6C9DDB2F825}" presName="hierRoot2" presStyleCnt="0"/>
      <dgm:spPr/>
    </dgm:pt>
    <dgm:pt modelId="{D857A4DD-37C5-4297-B78F-AAD676BB4976}" type="pres">
      <dgm:prSet presAssocID="{3F1F0ED9-4616-403B-B714-D6C9DDB2F825}" presName="composite2" presStyleCnt="0"/>
      <dgm:spPr/>
    </dgm:pt>
    <dgm:pt modelId="{CBFDEEC8-20C7-435D-A2EA-F740C12322A3}" type="pres">
      <dgm:prSet presAssocID="{3F1F0ED9-4616-403B-B714-D6C9DDB2F825}" presName="background2" presStyleLbl="node2" presStyleIdx="0" presStyleCnt="2"/>
      <dgm:spPr/>
    </dgm:pt>
    <dgm:pt modelId="{C2E72396-DB12-4177-B8D6-526F92B3F38D}" type="pres">
      <dgm:prSet presAssocID="{3F1F0ED9-4616-403B-B714-D6C9DDB2F825}" presName="text2" presStyleLbl="fgAcc2" presStyleIdx="0" presStyleCnt="2" custScaleX="67093" custScaleY="49563">
        <dgm:presLayoutVars>
          <dgm:chPref val="3"/>
        </dgm:presLayoutVars>
      </dgm:prSet>
      <dgm:spPr/>
    </dgm:pt>
    <dgm:pt modelId="{9F605006-C6DD-424F-98A2-1293E82DD6DA}" type="pres">
      <dgm:prSet presAssocID="{3F1F0ED9-4616-403B-B714-D6C9DDB2F825}" presName="hierChild3" presStyleCnt="0"/>
      <dgm:spPr/>
    </dgm:pt>
    <dgm:pt modelId="{99435F38-DC5F-4541-9B64-734060E20C9A}" type="pres">
      <dgm:prSet presAssocID="{15C7CC2B-1315-4185-8B2E-6A8551DDA7C2}" presName="Name10" presStyleLbl="parChTrans1D2" presStyleIdx="1" presStyleCnt="2"/>
      <dgm:spPr/>
    </dgm:pt>
    <dgm:pt modelId="{2797A1B5-EA9B-49BE-94E6-3DC6D6415A80}" type="pres">
      <dgm:prSet presAssocID="{BD29F316-DF9A-414A-88C1-DC19F7D2036F}" presName="hierRoot2" presStyleCnt="0"/>
      <dgm:spPr/>
    </dgm:pt>
    <dgm:pt modelId="{5F714130-EA4A-48EE-A8B0-A1631AEEC5FC}" type="pres">
      <dgm:prSet presAssocID="{BD29F316-DF9A-414A-88C1-DC19F7D2036F}" presName="composite2" presStyleCnt="0"/>
      <dgm:spPr/>
    </dgm:pt>
    <dgm:pt modelId="{FEE8645F-2CC8-4376-AD6E-1850B8EAC490}" type="pres">
      <dgm:prSet presAssocID="{BD29F316-DF9A-414A-88C1-DC19F7D2036F}" presName="background2" presStyleLbl="node2" presStyleIdx="1" presStyleCnt="2"/>
      <dgm:spPr/>
    </dgm:pt>
    <dgm:pt modelId="{B4599A64-A4B3-4B7D-B443-5E85B3E23804}" type="pres">
      <dgm:prSet presAssocID="{BD29F316-DF9A-414A-88C1-DC19F7D2036F}" presName="text2" presStyleLbl="fgAcc2" presStyleIdx="1" presStyleCnt="2" custScaleX="61241" custScaleY="44791">
        <dgm:presLayoutVars>
          <dgm:chPref val="3"/>
        </dgm:presLayoutVars>
      </dgm:prSet>
      <dgm:spPr/>
    </dgm:pt>
    <dgm:pt modelId="{075A6D4C-5947-48C6-A8D5-D0678A0D13A3}" type="pres">
      <dgm:prSet presAssocID="{BD29F316-DF9A-414A-88C1-DC19F7D2036F}" presName="hierChild3" presStyleCnt="0"/>
      <dgm:spPr/>
    </dgm:pt>
  </dgm:ptLst>
  <dgm:cxnLst>
    <dgm:cxn modelId="{5D78A937-DFE9-4A1D-AF89-5BD0C7F9E6C2}" type="presOf" srcId="{B272801A-4A88-42B1-AD02-7955EB921849}" destId="{20FA426E-50E7-4726-9DA4-741691D17962}" srcOrd="0" destOrd="0" presId="urn:microsoft.com/office/officeart/2005/8/layout/hierarchy1"/>
    <dgm:cxn modelId="{1BFD513C-2649-4AC9-A550-7D3499D8DB5A}" type="presOf" srcId="{3F1F0ED9-4616-403B-B714-D6C9DDB2F825}" destId="{C2E72396-DB12-4177-B8D6-526F92B3F38D}" srcOrd="0" destOrd="0" presId="urn:microsoft.com/office/officeart/2005/8/layout/hierarchy1"/>
    <dgm:cxn modelId="{6E5F144B-6AFE-4E3D-8CCB-95A2B918F344}" type="presOf" srcId="{7FEC2B60-52B1-47A7-88A3-55994B80E2D3}" destId="{CD9E0309-6729-43E1-A7E9-9ADDB3527430}" srcOrd="0" destOrd="0" presId="urn:microsoft.com/office/officeart/2005/8/layout/hierarchy1"/>
    <dgm:cxn modelId="{5B30C974-B692-4E50-937A-5236FA728A45}" type="presOf" srcId="{BD29F316-DF9A-414A-88C1-DC19F7D2036F}" destId="{B4599A64-A4B3-4B7D-B443-5E85B3E23804}" srcOrd="0" destOrd="0" presId="urn:microsoft.com/office/officeart/2005/8/layout/hierarchy1"/>
    <dgm:cxn modelId="{2C28BC5A-4C4B-47A4-B9D1-ED702496F881}" srcId="{B272801A-4A88-42B1-AD02-7955EB921849}" destId="{7FEC2B60-52B1-47A7-88A3-55994B80E2D3}" srcOrd="0" destOrd="0" parTransId="{CB0E0343-976F-40DA-851D-27A686AA0E88}" sibTransId="{C555E17C-45FD-4FB4-8059-6142F22473C4}"/>
    <dgm:cxn modelId="{9A2CD2D0-19F8-415A-8FBA-1CA30BC86255}" type="presOf" srcId="{15C7CC2B-1315-4185-8B2E-6A8551DDA7C2}" destId="{99435F38-DC5F-4541-9B64-734060E20C9A}" srcOrd="0" destOrd="0" presId="urn:microsoft.com/office/officeart/2005/8/layout/hierarchy1"/>
    <dgm:cxn modelId="{FF838EED-B0FE-4B1C-BE54-85C7CCD7A8DC}" srcId="{7FEC2B60-52B1-47A7-88A3-55994B80E2D3}" destId="{BD29F316-DF9A-414A-88C1-DC19F7D2036F}" srcOrd="1" destOrd="0" parTransId="{15C7CC2B-1315-4185-8B2E-6A8551DDA7C2}" sibTransId="{F755ABB5-7FF6-4B07-8B31-87C0A511EF12}"/>
    <dgm:cxn modelId="{B7C23AF1-F4C1-445E-B7D3-21165823DF3A}" type="presOf" srcId="{FECF0FAE-DF1E-46DB-981B-41C7DAE69F64}" destId="{2358ED22-6C8A-4F4E-9C58-2A77A505C68D}" srcOrd="0" destOrd="0" presId="urn:microsoft.com/office/officeart/2005/8/layout/hierarchy1"/>
    <dgm:cxn modelId="{5FE45DF1-0C0F-4443-99C8-847E95C13C94}" srcId="{7FEC2B60-52B1-47A7-88A3-55994B80E2D3}" destId="{3F1F0ED9-4616-403B-B714-D6C9DDB2F825}" srcOrd="0" destOrd="0" parTransId="{FECF0FAE-DF1E-46DB-981B-41C7DAE69F64}" sibTransId="{A7775422-E732-4FBD-9DE0-12043DAA76CB}"/>
    <dgm:cxn modelId="{CF66B495-116E-4267-990C-F7F728CFB28B}" type="presParOf" srcId="{20FA426E-50E7-4726-9DA4-741691D17962}" destId="{C7B5FEF1-727C-4876-9E67-ACC34B934B29}" srcOrd="0" destOrd="0" presId="urn:microsoft.com/office/officeart/2005/8/layout/hierarchy1"/>
    <dgm:cxn modelId="{BC470000-1949-49F0-A538-8E242177FBAA}" type="presParOf" srcId="{C7B5FEF1-727C-4876-9E67-ACC34B934B29}" destId="{F316A50B-F994-4526-BCF0-58C4090C20C2}" srcOrd="0" destOrd="0" presId="urn:microsoft.com/office/officeart/2005/8/layout/hierarchy1"/>
    <dgm:cxn modelId="{CB8E35F9-9C07-4905-808C-63847BFB97C2}" type="presParOf" srcId="{F316A50B-F994-4526-BCF0-58C4090C20C2}" destId="{2CB5B890-EDF1-4D4E-A78A-2D5087D63569}" srcOrd="0" destOrd="0" presId="urn:microsoft.com/office/officeart/2005/8/layout/hierarchy1"/>
    <dgm:cxn modelId="{4700EC3E-E961-4D5E-AC1C-AE811A9BBF1B}" type="presParOf" srcId="{F316A50B-F994-4526-BCF0-58C4090C20C2}" destId="{CD9E0309-6729-43E1-A7E9-9ADDB3527430}" srcOrd="1" destOrd="0" presId="urn:microsoft.com/office/officeart/2005/8/layout/hierarchy1"/>
    <dgm:cxn modelId="{4E18FE8C-94FB-433E-86CA-9D0BD3F0F264}" type="presParOf" srcId="{C7B5FEF1-727C-4876-9E67-ACC34B934B29}" destId="{DC2A87DE-F8B2-4A2C-95C2-7EB4A7509AB8}" srcOrd="1" destOrd="0" presId="urn:microsoft.com/office/officeart/2005/8/layout/hierarchy1"/>
    <dgm:cxn modelId="{F5F2A868-9FA5-4D92-BEAF-D6DB541C0CE6}" type="presParOf" srcId="{DC2A87DE-F8B2-4A2C-95C2-7EB4A7509AB8}" destId="{2358ED22-6C8A-4F4E-9C58-2A77A505C68D}" srcOrd="0" destOrd="0" presId="urn:microsoft.com/office/officeart/2005/8/layout/hierarchy1"/>
    <dgm:cxn modelId="{22133247-3CB6-4DE7-9084-890875A1ACFF}" type="presParOf" srcId="{DC2A87DE-F8B2-4A2C-95C2-7EB4A7509AB8}" destId="{7697D01C-2F8D-4FC9-8346-DB6B488F46CA}" srcOrd="1" destOrd="0" presId="urn:microsoft.com/office/officeart/2005/8/layout/hierarchy1"/>
    <dgm:cxn modelId="{AF72964F-43B0-42D2-B338-0B053D259405}" type="presParOf" srcId="{7697D01C-2F8D-4FC9-8346-DB6B488F46CA}" destId="{D857A4DD-37C5-4297-B78F-AAD676BB4976}" srcOrd="0" destOrd="0" presId="urn:microsoft.com/office/officeart/2005/8/layout/hierarchy1"/>
    <dgm:cxn modelId="{C3E99FF2-DAF8-4ABF-992D-E792D352474A}" type="presParOf" srcId="{D857A4DD-37C5-4297-B78F-AAD676BB4976}" destId="{CBFDEEC8-20C7-435D-A2EA-F740C12322A3}" srcOrd="0" destOrd="0" presId="urn:microsoft.com/office/officeart/2005/8/layout/hierarchy1"/>
    <dgm:cxn modelId="{FE7C637D-5190-43F7-BD4F-645E46D01800}" type="presParOf" srcId="{D857A4DD-37C5-4297-B78F-AAD676BB4976}" destId="{C2E72396-DB12-4177-B8D6-526F92B3F38D}" srcOrd="1" destOrd="0" presId="urn:microsoft.com/office/officeart/2005/8/layout/hierarchy1"/>
    <dgm:cxn modelId="{666C961D-9EE4-4ABB-8F2E-696A6CC89489}" type="presParOf" srcId="{7697D01C-2F8D-4FC9-8346-DB6B488F46CA}" destId="{9F605006-C6DD-424F-98A2-1293E82DD6DA}" srcOrd="1" destOrd="0" presId="urn:microsoft.com/office/officeart/2005/8/layout/hierarchy1"/>
    <dgm:cxn modelId="{63965BED-FFCF-40FA-9402-953A7057DE45}" type="presParOf" srcId="{DC2A87DE-F8B2-4A2C-95C2-7EB4A7509AB8}" destId="{99435F38-DC5F-4541-9B64-734060E20C9A}" srcOrd="2" destOrd="0" presId="urn:microsoft.com/office/officeart/2005/8/layout/hierarchy1"/>
    <dgm:cxn modelId="{C6F7BDB1-5BDE-4DA9-BBB8-BE645EFD5469}" type="presParOf" srcId="{DC2A87DE-F8B2-4A2C-95C2-7EB4A7509AB8}" destId="{2797A1B5-EA9B-49BE-94E6-3DC6D6415A80}" srcOrd="3" destOrd="0" presId="urn:microsoft.com/office/officeart/2005/8/layout/hierarchy1"/>
    <dgm:cxn modelId="{93E743A4-4F3E-4C38-B46A-A2BA29C01ABF}" type="presParOf" srcId="{2797A1B5-EA9B-49BE-94E6-3DC6D6415A80}" destId="{5F714130-EA4A-48EE-A8B0-A1631AEEC5FC}" srcOrd="0" destOrd="0" presId="urn:microsoft.com/office/officeart/2005/8/layout/hierarchy1"/>
    <dgm:cxn modelId="{364DAE0B-358A-41A2-97A8-75F54661B0B8}" type="presParOf" srcId="{5F714130-EA4A-48EE-A8B0-A1631AEEC5FC}" destId="{FEE8645F-2CC8-4376-AD6E-1850B8EAC490}" srcOrd="0" destOrd="0" presId="urn:microsoft.com/office/officeart/2005/8/layout/hierarchy1"/>
    <dgm:cxn modelId="{B7DF43AC-33F0-4A82-B383-D5C4DB3131AE}" type="presParOf" srcId="{5F714130-EA4A-48EE-A8B0-A1631AEEC5FC}" destId="{B4599A64-A4B3-4B7D-B443-5E85B3E23804}" srcOrd="1" destOrd="0" presId="urn:microsoft.com/office/officeart/2005/8/layout/hierarchy1"/>
    <dgm:cxn modelId="{B77C3138-1A2F-4610-ACAC-F2E41958072A}" type="presParOf" srcId="{2797A1B5-EA9B-49BE-94E6-3DC6D6415A80}" destId="{075A6D4C-5947-48C6-A8D5-D0678A0D13A3}" srcOrd="1" destOrd="0" presId="urn:microsoft.com/office/officeart/2005/8/layout/hierarchy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dgm:spPr>
        <a:solidFill>
          <a:srgbClr val="FFFF00">
            <a:alpha val="90000"/>
          </a:srgbClr>
        </a:solidFill>
      </dgm:spPr>
      <dgm:t>
        <a:bodyPr/>
        <a:lstStyle/>
        <a:p>
          <a:r>
            <a:rPr lang="en-US" altLang="zh-CN"/>
            <a:t>24</a:t>
          </a:r>
          <a:endParaRPr lang="zh-CN" altLang="en-US"/>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174A9C8D-ECF4-44BE-8EE1-7D013058E8A8}">
      <dgm:prSet/>
      <dgm:spPr/>
      <dgm:t>
        <a:bodyPr/>
        <a:lstStyle/>
        <a:p>
          <a:r>
            <a:rPr lang="en-US" altLang="zh-CN"/>
            <a:t>78</a:t>
          </a:r>
          <a:endParaRPr lang="zh-CN" altLang="en-US"/>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DCD4BAC0-A272-4FFD-AB4C-AAEF44A73E99}">
      <dgm:prSet/>
      <dgm:spPr/>
      <dgm:t>
        <a:bodyPr/>
        <a:lstStyle/>
        <a:p>
          <a:r>
            <a:rPr lang="en-US" altLang="zh-CN"/>
            <a:t>53</a:t>
          </a:r>
          <a:endParaRPr lang="zh-CN" altLang="en-US"/>
        </a:p>
      </dgm:t>
    </dgm:pt>
    <dgm:pt modelId="{02E2B2D8-3D54-4595-A40C-071B3940D184}" type="parTrans" cxnId="{8D8B8708-4031-4982-98D3-44C792D9BB6C}">
      <dgm:prSet/>
      <dgm:spPr/>
      <dgm:t>
        <a:bodyPr/>
        <a:lstStyle/>
        <a:p>
          <a:endParaRPr lang="zh-CN" altLang="en-US"/>
        </a:p>
      </dgm:t>
    </dgm:pt>
    <dgm:pt modelId="{E4500099-CD3E-4FE8-AD7C-E265C7C9557D}" type="sibTrans" cxnId="{8D8B8708-4031-4982-98D3-44C792D9BB6C}">
      <dgm:prSet/>
      <dgm:spPr/>
      <dgm:t>
        <a:bodyPr/>
        <a:lstStyle/>
        <a:p>
          <a:endParaRPr lang="zh-CN" altLang="en-US"/>
        </a:p>
      </dgm:t>
    </dgm:pt>
    <dgm:pt modelId="{3F1F0ED9-4616-403B-B714-D6C9DDB2F825}">
      <dgm:prSet/>
      <dgm:spPr/>
      <dgm:t>
        <a:bodyPr/>
        <a:lstStyle/>
        <a:p>
          <a:r>
            <a:rPr lang="en-US" altLang="zh-CN"/>
            <a:t>12</a:t>
          </a:r>
          <a:endParaRPr lang="zh-CN" altLang="en-US"/>
        </a:p>
      </dgm:t>
    </dgm:pt>
    <dgm:pt modelId="{FECF0FAE-DF1E-46DB-981B-41C7DAE69F64}" type="parTrans" cxnId="{5FE45DF1-0C0F-4443-99C8-847E95C13C94}">
      <dgm:prSet/>
      <dgm:spPr/>
      <dgm:t>
        <a:bodyPr/>
        <a:lstStyle/>
        <a:p>
          <a:endParaRPr lang="zh-CN" altLang="en-US"/>
        </a:p>
      </dgm:t>
    </dgm:pt>
    <dgm:pt modelId="{A7775422-E732-4FBD-9DE0-12043DAA76CB}" type="sibTrans" cxnId="{5FE45DF1-0C0F-4443-99C8-847E95C13C94}">
      <dgm:prSet/>
      <dgm:spPr/>
      <dgm:t>
        <a:bodyPr/>
        <a:lstStyle/>
        <a:p>
          <a:endParaRPr lang="zh-CN" altLang="en-US"/>
        </a:p>
      </dgm:t>
    </dgm:pt>
    <dgm:pt modelId="{BD29F316-DF9A-414A-88C1-DC19F7D2036F}">
      <dgm:prSet/>
      <dgm:spPr/>
      <dgm:t>
        <a:bodyPr/>
        <a:lstStyle/>
        <a:p>
          <a:r>
            <a:rPr lang="en-US" altLang="zh-CN"/>
            <a:t>99</a:t>
          </a:r>
          <a:endParaRPr lang="zh-CN" altLang="en-US"/>
        </a:p>
      </dgm:t>
    </dgm:pt>
    <dgm:pt modelId="{15C7CC2B-1315-4185-8B2E-6A8551DDA7C2}" type="parTrans" cxnId="{FF838EED-B0FE-4B1C-BE54-85C7CCD7A8DC}">
      <dgm:prSet/>
      <dgm:spPr/>
      <dgm:t>
        <a:bodyPr/>
        <a:lstStyle/>
        <a:p>
          <a:endParaRPr lang="zh-CN" altLang="en-US"/>
        </a:p>
      </dgm:t>
    </dgm:pt>
    <dgm:pt modelId="{F755ABB5-7FF6-4B07-8B31-87C0A511EF12}" type="sibTrans" cxnId="{FF838EED-B0FE-4B1C-BE54-85C7CCD7A8DC}">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2"/>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2"/>
      <dgm:spPr/>
    </dgm:pt>
    <dgm:pt modelId="{FE9B6E51-6EFF-401F-B2BE-4602C0D1AA37}" type="pres">
      <dgm:prSet presAssocID="{D3AE195F-AD40-4E0E-9D05-067D506C63E9}" presName="text2" presStyleLbl="fgAcc2" presStyleIdx="0" presStyleCnt="2" custScaleX="68071" custScaleY="48239" custLinFactNeighborX="-45621" custLinFactNeighborY="32">
        <dgm:presLayoutVars>
          <dgm:chPref val="3"/>
        </dgm:presLayoutVars>
      </dgm:prSet>
      <dgm:spPr/>
    </dgm:pt>
    <dgm:pt modelId="{A9CE9979-CC7D-46EC-BCC3-F7FB4EB35E8E}" type="pres">
      <dgm:prSet presAssocID="{D3AE195F-AD40-4E0E-9D05-067D506C63E9}" presName="hierChild3" presStyleCnt="0"/>
      <dgm:spPr/>
    </dgm:pt>
    <dgm:pt modelId="{C89E2982-F6A5-41F8-900C-5E9ADD6355A5}" type="pres">
      <dgm:prSet presAssocID="{FECF0FAE-DF1E-46DB-981B-41C7DAE69F64}" presName="Name17" presStyleLbl="parChTrans1D3" presStyleIdx="0" presStyleCnt="3"/>
      <dgm:spPr/>
    </dgm:pt>
    <dgm:pt modelId="{8E235AE1-2159-4747-855C-018F03E5113E}" type="pres">
      <dgm:prSet presAssocID="{3F1F0ED9-4616-403B-B714-D6C9DDB2F825}" presName="hierRoot3" presStyleCnt="0"/>
      <dgm:spPr/>
    </dgm:pt>
    <dgm:pt modelId="{B5358C64-0FE4-4989-A25A-46600BA45AA4}" type="pres">
      <dgm:prSet presAssocID="{3F1F0ED9-4616-403B-B714-D6C9DDB2F825}" presName="composite3" presStyleCnt="0"/>
      <dgm:spPr/>
    </dgm:pt>
    <dgm:pt modelId="{CD991408-AC8A-4798-9EA7-ED0DB9D58C5B}" type="pres">
      <dgm:prSet presAssocID="{3F1F0ED9-4616-403B-B714-D6C9DDB2F825}" presName="background3" presStyleLbl="node3" presStyleIdx="0" presStyleCnt="3"/>
      <dgm:spPr/>
    </dgm:pt>
    <dgm:pt modelId="{81216B3E-305C-4231-A0DA-541E58F4FF1E}" type="pres">
      <dgm:prSet presAssocID="{3F1F0ED9-4616-403B-B714-D6C9DDB2F825}" presName="text3" presStyleLbl="fgAcc3" presStyleIdx="0" presStyleCnt="3" custScaleX="73822" custScaleY="46752" custLinFactNeighborX="-50651" custLinFactNeighborY="-5617">
        <dgm:presLayoutVars>
          <dgm:chPref val="3"/>
        </dgm:presLayoutVars>
      </dgm:prSet>
      <dgm:spPr/>
    </dgm:pt>
    <dgm:pt modelId="{6DC553E8-81B1-4F02-8C15-F1C628987F39}" type="pres">
      <dgm:prSet presAssocID="{3F1F0ED9-4616-403B-B714-D6C9DDB2F825}" presName="hierChild4" presStyleCnt="0"/>
      <dgm:spPr/>
    </dgm:pt>
    <dgm:pt modelId="{91D96DF1-83AB-4CF2-B53C-BACC2E2D3A21}" type="pres">
      <dgm:prSet presAssocID="{02E2B2D8-3D54-4595-A40C-071B3940D184}" presName="Name17" presStyleLbl="parChTrans1D3" presStyleIdx="1" presStyleCnt="3"/>
      <dgm:spPr/>
    </dgm:pt>
    <dgm:pt modelId="{43844CC8-02F7-4094-99F5-A202852C9C2D}" type="pres">
      <dgm:prSet presAssocID="{DCD4BAC0-A272-4FFD-AB4C-AAEF44A73E99}" presName="hierRoot3" presStyleCnt="0"/>
      <dgm:spPr/>
    </dgm:pt>
    <dgm:pt modelId="{16F201AA-DEA5-4A78-9552-F2D0B8BABD65}" type="pres">
      <dgm:prSet presAssocID="{DCD4BAC0-A272-4FFD-AB4C-AAEF44A73E99}" presName="composite3" presStyleCnt="0"/>
      <dgm:spPr/>
    </dgm:pt>
    <dgm:pt modelId="{4F6AAB7D-EA6F-4D05-85F3-EF34B159D3A5}" type="pres">
      <dgm:prSet presAssocID="{DCD4BAC0-A272-4FFD-AB4C-AAEF44A73E99}" presName="background3" presStyleLbl="node3" presStyleIdx="1" presStyleCnt="3"/>
      <dgm:spPr/>
    </dgm:pt>
    <dgm:pt modelId="{D96B33F0-1CB3-416D-BF4F-942BC41B0BC2}" type="pres">
      <dgm:prSet presAssocID="{DCD4BAC0-A272-4FFD-AB4C-AAEF44A73E99}" presName="text3" presStyleLbl="fgAcc3" presStyleIdx="1" presStyleCnt="3" custScaleX="71335" custScaleY="41279" custLinFactNeighborX="-29963" custLinFactNeighborY="-5657">
        <dgm:presLayoutVars>
          <dgm:chPref val="3"/>
        </dgm:presLayoutVars>
      </dgm:prSet>
      <dgm:spPr/>
    </dgm:pt>
    <dgm:pt modelId="{80C04F23-143D-4AC7-AE25-B97D6F8B2662}" type="pres">
      <dgm:prSet presAssocID="{DCD4BAC0-A272-4FFD-AB4C-AAEF44A73E99}" presName="hierChild4"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68902" custScaleY="49693">
        <dgm:presLayoutVars>
          <dgm:chPref val="3"/>
        </dgm:presLayoutVars>
      </dgm:prSet>
      <dgm:spPr/>
    </dgm:pt>
    <dgm:pt modelId="{90D3C3A4-E8D4-4B97-99B7-C0B891492C5E}" type="pres">
      <dgm:prSet presAssocID="{174A9C8D-ECF4-44BE-8EE1-7D013058E8A8}" presName="hierChild3" presStyleCnt="0"/>
      <dgm:spPr/>
    </dgm:pt>
    <dgm:pt modelId="{B481D6C2-4146-4FEF-8915-FC0BC69276CA}" type="pres">
      <dgm:prSet presAssocID="{15C7CC2B-1315-4185-8B2E-6A8551DDA7C2}" presName="Name17" presStyleLbl="parChTrans1D3" presStyleIdx="2" presStyleCnt="3"/>
      <dgm:spPr/>
    </dgm:pt>
    <dgm:pt modelId="{75D7F8B9-8562-4423-849E-15D3FF96AE07}" type="pres">
      <dgm:prSet presAssocID="{BD29F316-DF9A-414A-88C1-DC19F7D2036F}" presName="hierRoot3" presStyleCnt="0"/>
      <dgm:spPr/>
    </dgm:pt>
    <dgm:pt modelId="{42797696-B64A-4BDD-BCFC-C1D84B06471E}" type="pres">
      <dgm:prSet presAssocID="{BD29F316-DF9A-414A-88C1-DC19F7D2036F}" presName="composite3" presStyleCnt="0"/>
      <dgm:spPr/>
    </dgm:pt>
    <dgm:pt modelId="{81E8BE0B-E369-441D-9AE7-2F4BF097987F}" type="pres">
      <dgm:prSet presAssocID="{BD29F316-DF9A-414A-88C1-DC19F7D2036F}" presName="background3" presStyleLbl="node3" presStyleIdx="2" presStyleCnt="3"/>
      <dgm:spPr/>
    </dgm:pt>
    <dgm:pt modelId="{79348DE7-E4CB-4099-AF95-79AAF9EA4B82}" type="pres">
      <dgm:prSet presAssocID="{BD29F316-DF9A-414A-88C1-DC19F7D2036F}" presName="text3" presStyleLbl="fgAcc3" presStyleIdx="2" presStyleCnt="3" custScaleX="72133" custScaleY="39062" custLinFactNeighborX="21954" custLinFactNeighborY="-3934">
        <dgm:presLayoutVars>
          <dgm:chPref val="3"/>
        </dgm:presLayoutVars>
      </dgm:prSet>
      <dgm:spPr/>
    </dgm:pt>
    <dgm:pt modelId="{491211BE-7AFC-4573-841D-7BE2FBE0A11C}" type="pres">
      <dgm:prSet presAssocID="{BD29F316-DF9A-414A-88C1-DC19F7D2036F}" presName="hierChild4" presStyleCnt="0"/>
      <dgm:spPr/>
    </dgm:pt>
  </dgm:ptLst>
  <dgm:cxnLst>
    <dgm:cxn modelId="{A0219A05-B4E9-4FF0-84A4-4B1EF2069238}" type="presOf" srcId="{FECF0FAE-DF1E-46DB-981B-41C7DAE69F64}" destId="{C89E2982-F6A5-41F8-900C-5E9ADD6355A5}" srcOrd="0" destOrd="0" presId="urn:microsoft.com/office/officeart/2005/8/layout/hierarchy1"/>
    <dgm:cxn modelId="{8D8B8708-4031-4982-98D3-44C792D9BB6C}" srcId="{D3AE195F-AD40-4E0E-9D05-067D506C63E9}" destId="{DCD4BAC0-A272-4FFD-AB4C-AAEF44A73E99}" srcOrd="1" destOrd="0" parTransId="{02E2B2D8-3D54-4595-A40C-071B3940D184}" sibTransId="{E4500099-CD3E-4FE8-AD7C-E265C7C9557D}"/>
    <dgm:cxn modelId="{CF75A22D-A2FC-42E8-B3A6-71E8571F1912}" type="presOf" srcId="{15C7CC2B-1315-4185-8B2E-6A8551DDA7C2}" destId="{B481D6C2-4146-4FEF-8915-FC0BC69276CA}" srcOrd="0" destOrd="0" presId="urn:microsoft.com/office/officeart/2005/8/layout/hierarchy1"/>
    <dgm:cxn modelId="{818F3065-C404-4AB0-8C71-BD4187FFBD5A}" type="presOf" srcId="{3F1F0ED9-4616-403B-B714-D6C9DDB2F825}" destId="{81216B3E-305C-4231-A0DA-541E58F4FF1E}" srcOrd="0" destOrd="0" presId="urn:microsoft.com/office/officeart/2005/8/layout/hierarchy1"/>
    <dgm:cxn modelId="{329DC869-20AE-4940-A67C-A227E3C40B37}" type="presOf" srcId="{DCD4BAC0-A272-4FFD-AB4C-AAEF44A73E99}" destId="{D96B33F0-1CB3-416D-BF4F-942BC41B0BC2}"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2C28BC5A-4C4B-47A4-B9D1-ED702496F881}" srcId="{B272801A-4A88-42B1-AD02-7955EB921849}" destId="{7FEC2B60-52B1-47A7-88A3-55994B80E2D3}" srcOrd="0" destOrd="0" parTransId="{CB0E0343-976F-40DA-851D-27A686AA0E88}" sibTransId="{C555E17C-45FD-4FB4-8059-6142F22473C4}"/>
    <dgm:cxn modelId="{56DFCF91-9D54-43F9-A219-D4779D23F556}" srcId="{7FEC2B60-52B1-47A7-88A3-55994B80E2D3}" destId="{174A9C8D-ECF4-44BE-8EE1-7D013058E8A8}" srcOrd="1" destOrd="0" parTransId="{A2C6718C-65F8-4658-9998-B01C11CD2CD8}" sibTransId="{918B7D92-B70A-49CE-A64D-67264FC4037C}"/>
    <dgm:cxn modelId="{760B0396-8F7D-4E31-A30A-FB1269C5CB2A}" type="presOf" srcId="{0D61BA24-EA81-4F8C-BCEE-49C39F6B0E99}" destId="{B6BCF0A7-B5A4-42D4-8CA5-8BE4251A5C95}" srcOrd="0" destOrd="0" presId="urn:microsoft.com/office/officeart/2005/8/layout/hierarchy1"/>
    <dgm:cxn modelId="{C536289A-3044-4F86-BBF5-878F4B32B69F}" type="presOf" srcId="{D3AE195F-AD40-4E0E-9D05-067D506C63E9}" destId="{FE9B6E51-6EFF-401F-B2BE-4602C0D1AA37}" srcOrd="0" destOrd="0" presId="urn:microsoft.com/office/officeart/2005/8/layout/hierarchy1"/>
    <dgm:cxn modelId="{54CB6FA0-9CD6-4FE9-8AED-B38FB237BF61}" type="presOf" srcId="{02E2B2D8-3D54-4595-A40C-071B3940D184}" destId="{91D96DF1-83AB-4CF2-B53C-BACC2E2D3A21}" srcOrd="0" destOrd="0" presId="urn:microsoft.com/office/officeart/2005/8/layout/hierarchy1"/>
    <dgm:cxn modelId="{FBC3AEA8-BEDA-4833-9E42-7FB814321E16}" type="presOf" srcId="{A2C6718C-65F8-4658-9998-B01C11CD2CD8}" destId="{6667231B-CB23-45D3-80ED-7489774EB775}" srcOrd="0" destOrd="0" presId="urn:microsoft.com/office/officeart/2005/8/layout/hierarchy1"/>
    <dgm:cxn modelId="{BEA206B7-5F3F-4DB4-9672-8566DF756D42}" type="presOf" srcId="{BD29F316-DF9A-414A-88C1-DC19F7D2036F}" destId="{79348DE7-E4CB-4099-AF95-79AAF9EA4B82}" srcOrd="0" destOrd="0" presId="urn:microsoft.com/office/officeart/2005/8/layout/hierarchy1"/>
    <dgm:cxn modelId="{0CA8AFC4-AF8E-43AF-9816-6BAC0587619C}" type="presOf" srcId="{7FEC2B60-52B1-47A7-88A3-55994B80E2D3}" destId="{CD9E0309-6729-43E1-A7E9-9ADDB3527430}" srcOrd="0" destOrd="0" presId="urn:microsoft.com/office/officeart/2005/8/layout/hierarchy1"/>
    <dgm:cxn modelId="{CF8778D7-A709-4A3F-B5D2-69C64290CA2B}" type="presOf" srcId="{B272801A-4A88-42B1-AD02-7955EB921849}" destId="{20FA426E-50E7-4726-9DA4-741691D17962}" srcOrd="0" destOrd="0" presId="urn:microsoft.com/office/officeart/2005/8/layout/hierarchy1"/>
    <dgm:cxn modelId="{89F0E4D9-5F0D-4FE3-8B43-59530A1E2538}" type="presOf" srcId="{174A9C8D-ECF4-44BE-8EE1-7D013058E8A8}" destId="{1C415AF2-5291-4A1A-91E4-FC52F05DF309}" srcOrd="0" destOrd="0" presId="urn:microsoft.com/office/officeart/2005/8/layout/hierarchy1"/>
    <dgm:cxn modelId="{FF838EED-B0FE-4B1C-BE54-85C7CCD7A8DC}" srcId="{174A9C8D-ECF4-44BE-8EE1-7D013058E8A8}" destId="{BD29F316-DF9A-414A-88C1-DC19F7D2036F}" srcOrd="0" destOrd="0" parTransId="{15C7CC2B-1315-4185-8B2E-6A8551DDA7C2}" sibTransId="{F755ABB5-7FF6-4B07-8B31-87C0A511EF12}"/>
    <dgm:cxn modelId="{5FE45DF1-0C0F-4443-99C8-847E95C13C94}" srcId="{D3AE195F-AD40-4E0E-9D05-067D506C63E9}" destId="{3F1F0ED9-4616-403B-B714-D6C9DDB2F825}" srcOrd="0" destOrd="0" parTransId="{FECF0FAE-DF1E-46DB-981B-41C7DAE69F64}" sibTransId="{A7775422-E732-4FBD-9DE0-12043DAA76CB}"/>
    <dgm:cxn modelId="{3A16C964-085E-4695-AEBD-D68FC05B73E9}" type="presParOf" srcId="{20FA426E-50E7-4726-9DA4-741691D17962}" destId="{C7B5FEF1-727C-4876-9E67-ACC34B934B29}" srcOrd="0" destOrd="0" presId="urn:microsoft.com/office/officeart/2005/8/layout/hierarchy1"/>
    <dgm:cxn modelId="{A7B2D6F2-8BE8-4884-98A4-F76C52ACB462}" type="presParOf" srcId="{C7B5FEF1-727C-4876-9E67-ACC34B934B29}" destId="{F316A50B-F994-4526-BCF0-58C4090C20C2}" srcOrd="0" destOrd="0" presId="urn:microsoft.com/office/officeart/2005/8/layout/hierarchy1"/>
    <dgm:cxn modelId="{7B7646B6-D8FD-4A43-9BA0-961DB4ECE125}" type="presParOf" srcId="{F316A50B-F994-4526-BCF0-58C4090C20C2}" destId="{2CB5B890-EDF1-4D4E-A78A-2D5087D63569}" srcOrd="0" destOrd="0" presId="urn:microsoft.com/office/officeart/2005/8/layout/hierarchy1"/>
    <dgm:cxn modelId="{71F0C32A-EEAC-4FC8-8CCE-2396DACE245D}" type="presParOf" srcId="{F316A50B-F994-4526-BCF0-58C4090C20C2}" destId="{CD9E0309-6729-43E1-A7E9-9ADDB3527430}" srcOrd="1" destOrd="0" presId="urn:microsoft.com/office/officeart/2005/8/layout/hierarchy1"/>
    <dgm:cxn modelId="{20E95D58-DD32-4142-BE59-83C5FE0F5471}" type="presParOf" srcId="{C7B5FEF1-727C-4876-9E67-ACC34B934B29}" destId="{DC2A87DE-F8B2-4A2C-95C2-7EB4A7509AB8}" srcOrd="1" destOrd="0" presId="urn:microsoft.com/office/officeart/2005/8/layout/hierarchy1"/>
    <dgm:cxn modelId="{50B5931E-EC86-4635-946E-5335591F0B16}" type="presParOf" srcId="{DC2A87DE-F8B2-4A2C-95C2-7EB4A7509AB8}" destId="{B6BCF0A7-B5A4-42D4-8CA5-8BE4251A5C95}" srcOrd="0" destOrd="0" presId="urn:microsoft.com/office/officeart/2005/8/layout/hierarchy1"/>
    <dgm:cxn modelId="{F3CED9D5-0F3A-44E2-BEEE-63605F59401D}" type="presParOf" srcId="{DC2A87DE-F8B2-4A2C-95C2-7EB4A7509AB8}" destId="{D0D4B0B3-2BAC-430B-AD16-AF18A88E04A6}" srcOrd="1" destOrd="0" presId="urn:microsoft.com/office/officeart/2005/8/layout/hierarchy1"/>
    <dgm:cxn modelId="{C623B4FE-4E6C-4F2A-B792-9FF57188CB24}" type="presParOf" srcId="{D0D4B0B3-2BAC-430B-AD16-AF18A88E04A6}" destId="{A471BBF3-64F5-4379-B434-ACF1892DAABB}" srcOrd="0" destOrd="0" presId="urn:microsoft.com/office/officeart/2005/8/layout/hierarchy1"/>
    <dgm:cxn modelId="{7E889950-F3EA-435D-91E7-C099145B09BB}" type="presParOf" srcId="{A471BBF3-64F5-4379-B434-ACF1892DAABB}" destId="{F6337572-748F-4A26-A20B-38BED62AC7FE}" srcOrd="0" destOrd="0" presId="urn:microsoft.com/office/officeart/2005/8/layout/hierarchy1"/>
    <dgm:cxn modelId="{E98E4FCD-576F-4C7B-9B1F-F1F71F46774F}" type="presParOf" srcId="{A471BBF3-64F5-4379-B434-ACF1892DAABB}" destId="{FE9B6E51-6EFF-401F-B2BE-4602C0D1AA37}" srcOrd="1" destOrd="0" presId="urn:microsoft.com/office/officeart/2005/8/layout/hierarchy1"/>
    <dgm:cxn modelId="{E36EA938-494E-4555-B7C0-56616A437DE6}" type="presParOf" srcId="{D0D4B0B3-2BAC-430B-AD16-AF18A88E04A6}" destId="{A9CE9979-CC7D-46EC-BCC3-F7FB4EB35E8E}" srcOrd="1" destOrd="0" presId="urn:microsoft.com/office/officeart/2005/8/layout/hierarchy1"/>
    <dgm:cxn modelId="{480C6568-2986-4653-B692-AE611803CCF8}" type="presParOf" srcId="{A9CE9979-CC7D-46EC-BCC3-F7FB4EB35E8E}" destId="{C89E2982-F6A5-41F8-900C-5E9ADD6355A5}" srcOrd="0" destOrd="0" presId="urn:microsoft.com/office/officeart/2005/8/layout/hierarchy1"/>
    <dgm:cxn modelId="{808BA290-A06F-44EB-9762-0A5EEE935932}" type="presParOf" srcId="{A9CE9979-CC7D-46EC-BCC3-F7FB4EB35E8E}" destId="{8E235AE1-2159-4747-855C-018F03E5113E}" srcOrd="1" destOrd="0" presId="urn:microsoft.com/office/officeart/2005/8/layout/hierarchy1"/>
    <dgm:cxn modelId="{DE88F67F-BDCA-4307-9EC2-443D70AC1EAF}" type="presParOf" srcId="{8E235AE1-2159-4747-855C-018F03E5113E}" destId="{B5358C64-0FE4-4989-A25A-46600BA45AA4}" srcOrd="0" destOrd="0" presId="urn:microsoft.com/office/officeart/2005/8/layout/hierarchy1"/>
    <dgm:cxn modelId="{B9B108AF-813E-4405-8ED8-6538AE097554}" type="presParOf" srcId="{B5358C64-0FE4-4989-A25A-46600BA45AA4}" destId="{CD991408-AC8A-4798-9EA7-ED0DB9D58C5B}" srcOrd="0" destOrd="0" presId="urn:microsoft.com/office/officeart/2005/8/layout/hierarchy1"/>
    <dgm:cxn modelId="{7D7F37EC-1BB4-447B-A954-DB48B085F2D2}" type="presParOf" srcId="{B5358C64-0FE4-4989-A25A-46600BA45AA4}" destId="{81216B3E-305C-4231-A0DA-541E58F4FF1E}" srcOrd="1" destOrd="0" presId="urn:microsoft.com/office/officeart/2005/8/layout/hierarchy1"/>
    <dgm:cxn modelId="{D6DF2763-2314-4969-A3E1-6B320B350E34}" type="presParOf" srcId="{8E235AE1-2159-4747-855C-018F03E5113E}" destId="{6DC553E8-81B1-4F02-8C15-F1C628987F39}" srcOrd="1" destOrd="0" presId="urn:microsoft.com/office/officeart/2005/8/layout/hierarchy1"/>
    <dgm:cxn modelId="{4D37681D-9CA4-4983-AE63-A537D4EF9009}" type="presParOf" srcId="{A9CE9979-CC7D-46EC-BCC3-F7FB4EB35E8E}" destId="{91D96DF1-83AB-4CF2-B53C-BACC2E2D3A21}" srcOrd="2" destOrd="0" presId="urn:microsoft.com/office/officeart/2005/8/layout/hierarchy1"/>
    <dgm:cxn modelId="{39C284CA-3D5F-42A6-B411-F03FAE2DF601}" type="presParOf" srcId="{A9CE9979-CC7D-46EC-BCC3-F7FB4EB35E8E}" destId="{43844CC8-02F7-4094-99F5-A202852C9C2D}" srcOrd="3" destOrd="0" presId="urn:microsoft.com/office/officeart/2005/8/layout/hierarchy1"/>
    <dgm:cxn modelId="{791751E2-18B7-479F-939A-AF5B4AECA237}" type="presParOf" srcId="{43844CC8-02F7-4094-99F5-A202852C9C2D}" destId="{16F201AA-DEA5-4A78-9552-F2D0B8BABD65}" srcOrd="0" destOrd="0" presId="urn:microsoft.com/office/officeart/2005/8/layout/hierarchy1"/>
    <dgm:cxn modelId="{C43C64E6-72DD-43F5-8276-2CBF1F795E4A}" type="presParOf" srcId="{16F201AA-DEA5-4A78-9552-F2D0B8BABD65}" destId="{4F6AAB7D-EA6F-4D05-85F3-EF34B159D3A5}" srcOrd="0" destOrd="0" presId="urn:microsoft.com/office/officeart/2005/8/layout/hierarchy1"/>
    <dgm:cxn modelId="{421F95EE-CE3F-4BC3-A3CE-505531B64D9B}" type="presParOf" srcId="{16F201AA-DEA5-4A78-9552-F2D0B8BABD65}" destId="{D96B33F0-1CB3-416D-BF4F-942BC41B0BC2}" srcOrd="1" destOrd="0" presId="urn:microsoft.com/office/officeart/2005/8/layout/hierarchy1"/>
    <dgm:cxn modelId="{C6D65FDF-F394-4477-A64E-C37F3BC1BF49}" type="presParOf" srcId="{43844CC8-02F7-4094-99F5-A202852C9C2D}" destId="{80C04F23-143D-4AC7-AE25-B97D6F8B2662}" srcOrd="1" destOrd="0" presId="urn:microsoft.com/office/officeart/2005/8/layout/hierarchy1"/>
    <dgm:cxn modelId="{1B1D9060-AA18-4163-A984-3B5C12E9BA5A}" type="presParOf" srcId="{DC2A87DE-F8B2-4A2C-95C2-7EB4A7509AB8}" destId="{6667231B-CB23-45D3-80ED-7489774EB775}" srcOrd="2" destOrd="0" presId="urn:microsoft.com/office/officeart/2005/8/layout/hierarchy1"/>
    <dgm:cxn modelId="{95CF6C25-F53A-4D6F-B096-4D8F5D99194E}" type="presParOf" srcId="{DC2A87DE-F8B2-4A2C-95C2-7EB4A7509AB8}" destId="{99972578-8795-4A86-8FED-E1A254422D24}" srcOrd="3" destOrd="0" presId="urn:microsoft.com/office/officeart/2005/8/layout/hierarchy1"/>
    <dgm:cxn modelId="{825733E3-6BE6-4AB9-B0D5-FFABB35F700D}" type="presParOf" srcId="{99972578-8795-4A86-8FED-E1A254422D24}" destId="{A681203F-6E42-43E4-9D0D-C7A3EFE89E1E}" srcOrd="0" destOrd="0" presId="urn:microsoft.com/office/officeart/2005/8/layout/hierarchy1"/>
    <dgm:cxn modelId="{1CED6C3E-9B2B-42E7-8AD6-BD74E25DF81A}" type="presParOf" srcId="{A681203F-6E42-43E4-9D0D-C7A3EFE89E1E}" destId="{17A99E77-D524-40AA-8A24-648F5F801B4E}" srcOrd="0" destOrd="0" presId="urn:microsoft.com/office/officeart/2005/8/layout/hierarchy1"/>
    <dgm:cxn modelId="{B8D1DB1E-CE55-4E5D-98C7-FA5A86545A62}" type="presParOf" srcId="{A681203F-6E42-43E4-9D0D-C7A3EFE89E1E}" destId="{1C415AF2-5291-4A1A-91E4-FC52F05DF309}" srcOrd="1" destOrd="0" presId="urn:microsoft.com/office/officeart/2005/8/layout/hierarchy1"/>
    <dgm:cxn modelId="{C21D6C26-151E-4B39-8A1D-1417220A2EE4}" type="presParOf" srcId="{99972578-8795-4A86-8FED-E1A254422D24}" destId="{90D3C3A4-E8D4-4B97-99B7-C0B891492C5E}" srcOrd="1" destOrd="0" presId="urn:microsoft.com/office/officeart/2005/8/layout/hierarchy1"/>
    <dgm:cxn modelId="{AC9F1E60-741E-4E61-AF3C-1BE9399B7592}" type="presParOf" srcId="{90D3C3A4-E8D4-4B97-99B7-C0B891492C5E}" destId="{B481D6C2-4146-4FEF-8915-FC0BC69276CA}" srcOrd="0" destOrd="0" presId="urn:microsoft.com/office/officeart/2005/8/layout/hierarchy1"/>
    <dgm:cxn modelId="{1BA11479-5C5F-4596-A79B-B8A0227C9D80}" type="presParOf" srcId="{90D3C3A4-E8D4-4B97-99B7-C0B891492C5E}" destId="{75D7F8B9-8562-4423-849E-15D3FF96AE07}" srcOrd="1" destOrd="0" presId="urn:microsoft.com/office/officeart/2005/8/layout/hierarchy1"/>
    <dgm:cxn modelId="{69042F3C-04D7-4B87-BA9E-1471971F183C}" type="presParOf" srcId="{75D7F8B9-8562-4423-849E-15D3FF96AE07}" destId="{42797696-B64A-4BDD-BCFC-C1D84B06471E}" srcOrd="0" destOrd="0" presId="urn:microsoft.com/office/officeart/2005/8/layout/hierarchy1"/>
    <dgm:cxn modelId="{128EFAAC-AD10-4735-9372-A888EDCF051D}" type="presParOf" srcId="{42797696-B64A-4BDD-BCFC-C1D84B06471E}" destId="{81E8BE0B-E369-441D-9AE7-2F4BF097987F}" srcOrd="0" destOrd="0" presId="urn:microsoft.com/office/officeart/2005/8/layout/hierarchy1"/>
    <dgm:cxn modelId="{B6CEEC15-494F-4BE4-BAF6-07B722C784D8}" type="presParOf" srcId="{42797696-B64A-4BDD-BCFC-C1D84B06471E}" destId="{79348DE7-E4CB-4099-AF95-79AAF9EA4B82}" srcOrd="1" destOrd="0" presId="urn:microsoft.com/office/officeart/2005/8/layout/hierarchy1"/>
    <dgm:cxn modelId="{07B6F0F7-CD7A-4E3B-A0AC-8C2B16262A4E}" type="presParOf" srcId="{75D7F8B9-8562-4423-849E-15D3FF96AE07}" destId="{491211BE-7AFC-4573-841D-7BE2FBE0A11C}" srcOrd="1" destOrd="0" presId="urn:microsoft.com/office/officeart/2005/8/layout/hierarchy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174A9C8D-ECF4-44BE-8EE1-7D013058E8A8}">
      <dgm:prSet/>
      <dgm:spPr/>
      <dgm:t>
        <a:bodyPr/>
        <a:lstStyle/>
        <a:p>
          <a:r>
            <a:rPr lang="en-US" altLang="zh-CN"/>
            <a:t>78</a:t>
          </a:r>
          <a:endParaRPr lang="zh-CN" altLang="en-US"/>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DCD4BAC0-A272-4FFD-AB4C-AAEF44A73E99}">
      <dgm:prSet/>
      <dgm:spPr/>
      <dgm:t>
        <a:bodyPr/>
        <a:lstStyle/>
        <a:p>
          <a:r>
            <a:rPr lang="en-US" altLang="zh-CN"/>
            <a:t>53</a:t>
          </a:r>
          <a:endParaRPr lang="zh-CN" altLang="en-US"/>
        </a:p>
      </dgm:t>
    </dgm:pt>
    <dgm:pt modelId="{02E2B2D8-3D54-4595-A40C-071B3940D184}" type="parTrans" cxnId="{8D8B8708-4031-4982-98D3-44C792D9BB6C}">
      <dgm:prSet/>
      <dgm:spPr/>
      <dgm:t>
        <a:bodyPr/>
        <a:lstStyle/>
        <a:p>
          <a:endParaRPr lang="zh-CN" altLang="en-US"/>
        </a:p>
      </dgm:t>
    </dgm:pt>
    <dgm:pt modelId="{E4500099-CD3E-4FE8-AD7C-E265C7C9557D}" type="sibTrans" cxnId="{8D8B8708-4031-4982-98D3-44C792D9BB6C}">
      <dgm:prSet/>
      <dgm:spPr/>
      <dgm:t>
        <a:bodyPr/>
        <a:lstStyle/>
        <a:p>
          <a:endParaRPr lang="zh-CN" altLang="en-US"/>
        </a:p>
      </dgm:t>
    </dgm:pt>
    <dgm:pt modelId="{3F1F0ED9-4616-403B-B714-D6C9DDB2F825}">
      <dgm:prSet/>
      <dgm:spPr/>
      <dgm:t>
        <a:bodyPr/>
        <a:lstStyle/>
        <a:p>
          <a:r>
            <a:rPr lang="en-US" altLang="zh-CN"/>
            <a:t>12</a:t>
          </a:r>
          <a:endParaRPr lang="zh-CN" altLang="en-US"/>
        </a:p>
      </dgm:t>
    </dgm:pt>
    <dgm:pt modelId="{FECF0FAE-DF1E-46DB-981B-41C7DAE69F64}" type="parTrans" cxnId="{5FE45DF1-0C0F-4443-99C8-847E95C13C94}">
      <dgm:prSet/>
      <dgm:spPr/>
      <dgm:t>
        <a:bodyPr/>
        <a:lstStyle/>
        <a:p>
          <a:endParaRPr lang="zh-CN" altLang="en-US"/>
        </a:p>
      </dgm:t>
    </dgm:pt>
    <dgm:pt modelId="{A7775422-E732-4FBD-9DE0-12043DAA76CB}" type="sibTrans" cxnId="{5FE45DF1-0C0F-4443-99C8-847E95C13C94}">
      <dgm:prSet/>
      <dgm:spPr/>
      <dgm:t>
        <a:bodyPr/>
        <a:lstStyle/>
        <a:p>
          <a:endParaRPr lang="zh-CN" altLang="en-US"/>
        </a:p>
      </dgm:t>
    </dgm:pt>
    <dgm:pt modelId="{BD29F316-DF9A-414A-88C1-DC19F7D2036F}">
      <dgm:prSet/>
      <dgm:spPr/>
      <dgm:t>
        <a:bodyPr/>
        <a:lstStyle/>
        <a:p>
          <a:r>
            <a:rPr lang="en-US" altLang="zh-CN"/>
            <a:t>99</a:t>
          </a:r>
          <a:endParaRPr lang="zh-CN" altLang="en-US"/>
        </a:p>
      </dgm:t>
    </dgm:pt>
    <dgm:pt modelId="{15C7CC2B-1315-4185-8B2E-6A8551DDA7C2}" type="parTrans" cxnId="{FF838EED-B0FE-4B1C-BE54-85C7CCD7A8DC}">
      <dgm:prSet/>
      <dgm:spPr/>
      <dgm:t>
        <a:bodyPr/>
        <a:lstStyle/>
        <a:p>
          <a:endParaRPr lang="zh-CN" altLang="en-US"/>
        </a:p>
      </dgm:t>
    </dgm:pt>
    <dgm:pt modelId="{F755ABB5-7FF6-4B07-8B31-87C0A511EF12}" type="sibTrans" cxnId="{FF838EED-B0FE-4B1C-BE54-85C7CCD7A8DC}">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dgm:presLayoutVars>
          <dgm:chPref val="3"/>
        </dgm:presLayoutVars>
      </dgm:prSet>
      <dgm:spPr/>
    </dgm:pt>
    <dgm:pt modelId="{DC2A87DE-F8B2-4A2C-95C2-7EB4A7509AB8}" type="pres">
      <dgm:prSet presAssocID="{7FEC2B60-52B1-47A7-88A3-55994B80E2D3}" presName="hierChild2" presStyleCnt="0"/>
      <dgm:spPr/>
    </dgm:pt>
    <dgm:pt modelId="{084D3B11-9967-494F-8D19-C134295FD519}" type="pres">
      <dgm:prSet presAssocID="{FECF0FAE-DF1E-46DB-981B-41C7DAE69F64}" presName="Name10" presStyleLbl="parChTrans1D2" presStyleIdx="0" presStyleCnt="2"/>
      <dgm:spPr/>
    </dgm:pt>
    <dgm:pt modelId="{207DC178-BB9D-4B23-96AA-88BF2A906B81}" type="pres">
      <dgm:prSet presAssocID="{3F1F0ED9-4616-403B-B714-D6C9DDB2F825}" presName="hierRoot2" presStyleCnt="0"/>
      <dgm:spPr/>
    </dgm:pt>
    <dgm:pt modelId="{1A2D23B7-E2C8-4067-8E5C-2A930DB96139}" type="pres">
      <dgm:prSet presAssocID="{3F1F0ED9-4616-403B-B714-D6C9DDB2F825}" presName="composite2" presStyleCnt="0"/>
      <dgm:spPr/>
    </dgm:pt>
    <dgm:pt modelId="{3ABF0604-0E66-412C-9328-97DE2D8433A4}" type="pres">
      <dgm:prSet presAssocID="{3F1F0ED9-4616-403B-B714-D6C9DDB2F825}" presName="background2" presStyleLbl="node2" presStyleIdx="0" presStyleCnt="2"/>
      <dgm:spPr/>
    </dgm:pt>
    <dgm:pt modelId="{626985DC-0C0F-4E54-9BC4-D63C08B17383}" type="pres">
      <dgm:prSet presAssocID="{3F1F0ED9-4616-403B-B714-D6C9DDB2F825}" presName="text2" presStyleLbl="fgAcc2" presStyleIdx="0" presStyleCnt="2" custScaleX="69709" custScaleY="47773" custLinFactNeighborX="-36115">
        <dgm:presLayoutVars>
          <dgm:chPref val="3"/>
        </dgm:presLayoutVars>
      </dgm:prSet>
      <dgm:spPr/>
    </dgm:pt>
    <dgm:pt modelId="{B4BAB526-73A6-43D6-89FB-D0C4C93B04DE}" type="pres">
      <dgm:prSet presAssocID="{3F1F0ED9-4616-403B-B714-D6C9DDB2F825}" presName="hierChild3" presStyleCnt="0"/>
      <dgm:spPr/>
    </dgm:pt>
    <dgm:pt modelId="{91D96DF1-83AB-4CF2-B53C-BACC2E2D3A21}" type="pres">
      <dgm:prSet presAssocID="{02E2B2D8-3D54-4595-A40C-071B3940D184}" presName="Name17" presStyleLbl="parChTrans1D3" presStyleIdx="0" presStyleCnt="2"/>
      <dgm:spPr/>
    </dgm:pt>
    <dgm:pt modelId="{43844CC8-02F7-4094-99F5-A202852C9C2D}" type="pres">
      <dgm:prSet presAssocID="{DCD4BAC0-A272-4FFD-AB4C-AAEF44A73E99}" presName="hierRoot3" presStyleCnt="0"/>
      <dgm:spPr/>
    </dgm:pt>
    <dgm:pt modelId="{16F201AA-DEA5-4A78-9552-F2D0B8BABD65}" type="pres">
      <dgm:prSet presAssocID="{DCD4BAC0-A272-4FFD-AB4C-AAEF44A73E99}" presName="composite3" presStyleCnt="0"/>
      <dgm:spPr/>
    </dgm:pt>
    <dgm:pt modelId="{4F6AAB7D-EA6F-4D05-85F3-EF34B159D3A5}" type="pres">
      <dgm:prSet presAssocID="{DCD4BAC0-A272-4FFD-AB4C-AAEF44A73E99}" presName="background3" presStyleLbl="node3" presStyleIdx="0" presStyleCnt="2"/>
      <dgm:spPr/>
    </dgm:pt>
    <dgm:pt modelId="{D96B33F0-1CB3-416D-BF4F-942BC41B0BC2}" type="pres">
      <dgm:prSet presAssocID="{DCD4BAC0-A272-4FFD-AB4C-AAEF44A73E99}" presName="text3" presStyleLbl="fgAcc3" presStyleIdx="0" presStyleCnt="2" custScaleX="71335" custScaleY="41279" custLinFactNeighborX="-2794" custLinFactNeighborY="-5657">
        <dgm:presLayoutVars>
          <dgm:chPref val="3"/>
        </dgm:presLayoutVars>
      </dgm:prSet>
      <dgm:spPr/>
    </dgm:pt>
    <dgm:pt modelId="{80C04F23-143D-4AC7-AE25-B97D6F8B2662}" type="pres">
      <dgm:prSet presAssocID="{DCD4BAC0-A272-4FFD-AB4C-AAEF44A73E99}" presName="hierChild4"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68902" custScaleY="49693">
        <dgm:presLayoutVars>
          <dgm:chPref val="3"/>
        </dgm:presLayoutVars>
      </dgm:prSet>
      <dgm:spPr/>
    </dgm:pt>
    <dgm:pt modelId="{90D3C3A4-E8D4-4B97-99B7-C0B891492C5E}" type="pres">
      <dgm:prSet presAssocID="{174A9C8D-ECF4-44BE-8EE1-7D013058E8A8}" presName="hierChild3" presStyleCnt="0"/>
      <dgm:spPr/>
    </dgm:pt>
    <dgm:pt modelId="{B481D6C2-4146-4FEF-8915-FC0BC69276CA}" type="pres">
      <dgm:prSet presAssocID="{15C7CC2B-1315-4185-8B2E-6A8551DDA7C2}" presName="Name17" presStyleLbl="parChTrans1D3" presStyleIdx="1" presStyleCnt="2"/>
      <dgm:spPr/>
    </dgm:pt>
    <dgm:pt modelId="{75D7F8B9-8562-4423-849E-15D3FF96AE07}" type="pres">
      <dgm:prSet presAssocID="{BD29F316-DF9A-414A-88C1-DC19F7D2036F}" presName="hierRoot3" presStyleCnt="0"/>
      <dgm:spPr/>
    </dgm:pt>
    <dgm:pt modelId="{42797696-B64A-4BDD-BCFC-C1D84B06471E}" type="pres">
      <dgm:prSet presAssocID="{BD29F316-DF9A-414A-88C1-DC19F7D2036F}" presName="composite3" presStyleCnt="0"/>
      <dgm:spPr/>
    </dgm:pt>
    <dgm:pt modelId="{81E8BE0B-E369-441D-9AE7-2F4BF097987F}" type="pres">
      <dgm:prSet presAssocID="{BD29F316-DF9A-414A-88C1-DC19F7D2036F}" presName="background3" presStyleLbl="node3" presStyleIdx="1" presStyleCnt="2"/>
      <dgm:spPr/>
    </dgm:pt>
    <dgm:pt modelId="{79348DE7-E4CB-4099-AF95-79AAF9EA4B82}" type="pres">
      <dgm:prSet presAssocID="{BD29F316-DF9A-414A-88C1-DC19F7D2036F}" presName="text3" presStyleLbl="fgAcc3" presStyleIdx="1" presStyleCnt="2" custScaleX="72133" custScaleY="39062" custLinFactNeighborX="21954" custLinFactNeighborY="-3934">
        <dgm:presLayoutVars>
          <dgm:chPref val="3"/>
        </dgm:presLayoutVars>
      </dgm:prSet>
      <dgm:spPr/>
    </dgm:pt>
    <dgm:pt modelId="{491211BE-7AFC-4573-841D-7BE2FBE0A11C}" type="pres">
      <dgm:prSet presAssocID="{BD29F316-DF9A-414A-88C1-DC19F7D2036F}" presName="hierChild4" presStyleCnt="0"/>
      <dgm:spPr/>
    </dgm:pt>
  </dgm:ptLst>
  <dgm:cxnLst>
    <dgm:cxn modelId="{8D8B8708-4031-4982-98D3-44C792D9BB6C}" srcId="{3F1F0ED9-4616-403B-B714-D6C9DDB2F825}" destId="{DCD4BAC0-A272-4FFD-AB4C-AAEF44A73E99}" srcOrd="0" destOrd="0" parTransId="{02E2B2D8-3D54-4595-A40C-071B3940D184}" sibTransId="{E4500099-CD3E-4FE8-AD7C-E265C7C9557D}"/>
    <dgm:cxn modelId="{FC50770A-3BEB-40AB-BDE9-F8EEF13F77D1}" type="presOf" srcId="{B272801A-4A88-42B1-AD02-7955EB921849}" destId="{20FA426E-50E7-4726-9DA4-741691D17962}" srcOrd="0" destOrd="0" presId="urn:microsoft.com/office/officeart/2005/8/layout/hierarchy1"/>
    <dgm:cxn modelId="{A3827F1F-82FF-41C4-B880-EB1C1EA1052D}" type="presOf" srcId="{BD29F316-DF9A-414A-88C1-DC19F7D2036F}" destId="{79348DE7-E4CB-4099-AF95-79AAF9EA4B82}" srcOrd="0" destOrd="0" presId="urn:microsoft.com/office/officeart/2005/8/layout/hierarchy1"/>
    <dgm:cxn modelId="{BFEACA2F-18A0-4C43-8302-3514709D0E0F}" type="presOf" srcId="{15C7CC2B-1315-4185-8B2E-6A8551DDA7C2}" destId="{B481D6C2-4146-4FEF-8915-FC0BC69276CA}" srcOrd="0" destOrd="0" presId="urn:microsoft.com/office/officeart/2005/8/layout/hierarchy1"/>
    <dgm:cxn modelId="{7834BE5C-EEB8-4468-90D3-7079A0B60BCE}" type="presOf" srcId="{DCD4BAC0-A272-4FFD-AB4C-AAEF44A73E99}" destId="{D96B33F0-1CB3-416D-BF4F-942BC41B0BC2}" srcOrd="0" destOrd="0" presId="urn:microsoft.com/office/officeart/2005/8/layout/hierarchy1"/>
    <dgm:cxn modelId="{DBEC3A44-1FDB-46A1-82CA-4E9DD1A63C20}" type="presOf" srcId="{02E2B2D8-3D54-4595-A40C-071B3940D184}" destId="{91D96DF1-83AB-4CF2-B53C-BACC2E2D3A21}" srcOrd="0" destOrd="0" presId="urn:microsoft.com/office/officeart/2005/8/layout/hierarchy1"/>
    <dgm:cxn modelId="{2C28BC5A-4C4B-47A4-B9D1-ED702496F881}" srcId="{B272801A-4A88-42B1-AD02-7955EB921849}" destId="{7FEC2B60-52B1-47A7-88A3-55994B80E2D3}" srcOrd="0" destOrd="0" parTransId="{CB0E0343-976F-40DA-851D-27A686AA0E88}" sibTransId="{C555E17C-45FD-4FB4-8059-6142F22473C4}"/>
    <dgm:cxn modelId="{C50D3683-2552-444A-8AF7-B688D9642310}" type="presOf" srcId="{FECF0FAE-DF1E-46DB-981B-41C7DAE69F64}" destId="{084D3B11-9967-494F-8D19-C134295FD519}" srcOrd="0" destOrd="0" presId="urn:microsoft.com/office/officeart/2005/8/layout/hierarchy1"/>
    <dgm:cxn modelId="{0804CB90-A209-4D57-B97F-71EAB8EE5C31}" type="presOf" srcId="{A2C6718C-65F8-4658-9998-B01C11CD2CD8}" destId="{6667231B-CB23-45D3-80ED-7489774EB775}" srcOrd="0" destOrd="0" presId="urn:microsoft.com/office/officeart/2005/8/layout/hierarchy1"/>
    <dgm:cxn modelId="{56DFCF91-9D54-43F9-A219-D4779D23F556}" srcId="{7FEC2B60-52B1-47A7-88A3-55994B80E2D3}" destId="{174A9C8D-ECF4-44BE-8EE1-7D013058E8A8}" srcOrd="1" destOrd="0" parTransId="{A2C6718C-65F8-4658-9998-B01C11CD2CD8}" sibTransId="{918B7D92-B70A-49CE-A64D-67264FC4037C}"/>
    <dgm:cxn modelId="{DD3E06A7-2074-4714-ABCA-45F836F37278}" type="presOf" srcId="{7FEC2B60-52B1-47A7-88A3-55994B80E2D3}" destId="{CD9E0309-6729-43E1-A7E9-9ADDB3527430}" srcOrd="0" destOrd="0" presId="urn:microsoft.com/office/officeart/2005/8/layout/hierarchy1"/>
    <dgm:cxn modelId="{C58BACB8-6729-4A51-9D5A-053FCC911B44}" type="presOf" srcId="{3F1F0ED9-4616-403B-B714-D6C9DDB2F825}" destId="{626985DC-0C0F-4E54-9BC4-D63C08B17383}" srcOrd="0" destOrd="0" presId="urn:microsoft.com/office/officeart/2005/8/layout/hierarchy1"/>
    <dgm:cxn modelId="{AFF587CB-081D-4C36-A289-E76C47560430}" type="presOf" srcId="{174A9C8D-ECF4-44BE-8EE1-7D013058E8A8}" destId="{1C415AF2-5291-4A1A-91E4-FC52F05DF309}" srcOrd="0" destOrd="0" presId="urn:microsoft.com/office/officeart/2005/8/layout/hierarchy1"/>
    <dgm:cxn modelId="{FF838EED-B0FE-4B1C-BE54-85C7CCD7A8DC}" srcId="{174A9C8D-ECF4-44BE-8EE1-7D013058E8A8}" destId="{BD29F316-DF9A-414A-88C1-DC19F7D2036F}" srcOrd="0" destOrd="0" parTransId="{15C7CC2B-1315-4185-8B2E-6A8551DDA7C2}" sibTransId="{F755ABB5-7FF6-4B07-8B31-87C0A511EF12}"/>
    <dgm:cxn modelId="{5FE45DF1-0C0F-4443-99C8-847E95C13C94}" srcId="{7FEC2B60-52B1-47A7-88A3-55994B80E2D3}" destId="{3F1F0ED9-4616-403B-B714-D6C9DDB2F825}" srcOrd="0" destOrd="0" parTransId="{FECF0FAE-DF1E-46DB-981B-41C7DAE69F64}" sibTransId="{A7775422-E732-4FBD-9DE0-12043DAA76CB}"/>
    <dgm:cxn modelId="{6AD25997-BF73-4ABA-8194-095D7A4C55E3}" type="presParOf" srcId="{20FA426E-50E7-4726-9DA4-741691D17962}" destId="{C7B5FEF1-727C-4876-9E67-ACC34B934B29}" srcOrd="0" destOrd="0" presId="urn:microsoft.com/office/officeart/2005/8/layout/hierarchy1"/>
    <dgm:cxn modelId="{5D7DDB46-8B90-470C-A609-4879298E8329}" type="presParOf" srcId="{C7B5FEF1-727C-4876-9E67-ACC34B934B29}" destId="{F316A50B-F994-4526-BCF0-58C4090C20C2}" srcOrd="0" destOrd="0" presId="urn:microsoft.com/office/officeart/2005/8/layout/hierarchy1"/>
    <dgm:cxn modelId="{70CDCF00-BFDE-4A96-BA3F-C7B8F84A0114}" type="presParOf" srcId="{F316A50B-F994-4526-BCF0-58C4090C20C2}" destId="{2CB5B890-EDF1-4D4E-A78A-2D5087D63569}" srcOrd="0" destOrd="0" presId="urn:microsoft.com/office/officeart/2005/8/layout/hierarchy1"/>
    <dgm:cxn modelId="{CA5BB2D6-A650-456E-981E-E01DD88C3D22}" type="presParOf" srcId="{F316A50B-F994-4526-BCF0-58C4090C20C2}" destId="{CD9E0309-6729-43E1-A7E9-9ADDB3527430}" srcOrd="1" destOrd="0" presId="urn:microsoft.com/office/officeart/2005/8/layout/hierarchy1"/>
    <dgm:cxn modelId="{E25439B0-1A5A-46E5-9309-13A286E20F8D}" type="presParOf" srcId="{C7B5FEF1-727C-4876-9E67-ACC34B934B29}" destId="{DC2A87DE-F8B2-4A2C-95C2-7EB4A7509AB8}" srcOrd="1" destOrd="0" presId="urn:microsoft.com/office/officeart/2005/8/layout/hierarchy1"/>
    <dgm:cxn modelId="{D445E0E4-8AFD-4504-BFC3-61032FC7A853}" type="presParOf" srcId="{DC2A87DE-F8B2-4A2C-95C2-7EB4A7509AB8}" destId="{084D3B11-9967-494F-8D19-C134295FD519}" srcOrd="0" destOrd="0" presId="urn:microsoft.com/office/officeart/2005/8/layout/hierarchy1"/>
    <dgm:cxn modelId="{C92DDA18-464E-4D51-A94F-F9B928CC10F0}" type="presParOf" srcId="{DC2A87DE-F8B2-4A2C-95C2-7EB4A7509AB8}" destId="{207DC178-BB9D-4B23-96AA-88BF2A906B81}" srcOrd="1" destOrd="0" presId="urn:microsoft.com/office/officeart/2005/8/layout/hierarchy1"/>
    <dgm:cxn modelId="{68627EA3-62FF-4F4A-A3E1-C61BB76236AE}" type="presParOf" srcId="{207DC178-BB9D-4B23-96AA-88BF2A906B81}" destId="{1A2D23B7-E2C8-4067-8E5C-2A930DB96139}" srcOrd="0" destOrd="0" presId="urn:microsoft.com/office/officeart/2005/8/layout/hierarchy1"/>
    <dgm:cxn modelId="{3D5B7EF0-96CF-4B13-A12F-968F2A6E5BB3}" type="presParOf" srcId="{1A2D23B7-E2C8-4067-8E5C-2A930DB96139}" destId="{3ABF0604-0E66-412C-9328-97DE2D8433A4}" srcOrd="0" destOrd="0" presId="urn:microsoft.com/office/officeart/2005/8/layout/hierarchy1"/>
    <dgm:cxn modelId="{811AC1DC-0BFF-4501-A741-79E251ECE736}" type="presParOf" srcId="{1A2D23B7-E2C8-4067-8E5C-2A930DB96139}" destId="{626985DC-0C0F-4E54-9BC4-D63C08B17383}" srcOrd="1" destOrd="0" presId="urn:microsoft.com/office/officeart/2005/8/layout/hierarchy1"/>
    <dgm:cxn modelId="{77A39BB4-EB3F-427A-8BD7-67F3F77DA7CA}" type="presParOf" srcId="{207DC178-BB9D-4B23-96AA-88BF2A906B81}" destId="{B4BAB526-73A6-43D6-89FB-D0C4C93B04DE}" srcOrd="1" destOrd="0" presId="urn:microsoft.com/office/officeart/2005/8/layout/hierarchy1"/>
    <dgm:cxn modelId="{B97D5E0A-3DE5-4982-A02B-DDAFFEECC8EF}" type="presParOf" srcId="{B4BAB526-73A6-43D6-89FB-D0C4C93B04DE}" destId="{91D96DF1-83AB-4CF2-B53C-BACC2E2D3A21}" srcOrd="0" destOrd="0" presId="urn:microsoft.com/office/officeart/2005/8/layout/hierarchy1"/>
    <dgm:cxn modelId="{0CE43E4B-9AAC-4D33-BD21-FA13994673F4}" type="presParOf" srcId="{B4BAB526-73A6-43D6-89FB-D0C4C93B04DE}" destId="{43844CC8-02F7-4094-99F5-A202852C9C2D}" srcOrd="1" destOrd="0" presId="urn:microsoft.com/office/officeart/2005/8/layout/hierarchy1"/>
    <dgm:cxn modelId="{808DC139-B5E0-42D1-9D23-3AF99FA5B445}" type="presParOf" srcId="{43844CC8-02F7-4094-99F5-A202852C9C2D}" destId="{16F201AA-DEA5-4A78-9552-F2D0B8BABD65}" srcOrd="0" destOrd="0" presId="urn:microsoft.com/office/officeart/2005/8/layout/hierarchy1"/>
    <dgm:cxn modelId="{F270BD03-25A3-429D-BFF2-C5AE963A8EF1}" type="presParOf" srcId="{16F201AA-DEA5-4A78-9552-F2D0B8BABD65}" destId="{4F6AAB7D-EA6F-4D05-85F3-EF34B159D3A5}" srcOrd="0" destOrd="0" presId="urn:microsoft.com/office/officeart/2005/8/layout/hierarchy1"/>
    <dgm:cxn modelId="{907CE862-1F54-44C9-BE9D-22DD6D5DA0F6}" type="presParOf" srcId="{16F201AA-DEA5-4A78-9552-F2D0B8BABD65}" destId="{D96B33F0-1CB3-416D-BF4F-942BC41B0BC2}" srcOrd="1" destOrd="0" presId="urn:microsoft.com/office/officeart/2005/8/layout/hierarchy1"/>
    <dgm:cxn modelId="{0D8A4035-8438-4D5E-A31A-E54EB4974441}" type="presParOf" srcId="{43844CC8-02F7-4094-99F5-A202852C9C2D}" destId="{80C04F23-143D-4AC7-AE25-B97D6F8B2662}" srcOrd="1" destOrd="0" presId="urn:microsoft.com/office/officeart/2005/8/layout/hierarchy1"/>
    <dgm:cxn modelId="{ED869B02-B1E2-4CD9-8A35-A033694A3339}" type="presParOf" srcId="{DC2A87DE-F8B2-4A2C-95C2-7EB4A7509AB8}" destId="{6667231B-CB23-45D3-80ED-7489774EB775}" srcOrd="2" destOrd="0" presId="urn:microsoft.com/office/officeart/2005/8/layout/hierarchy1"/>
    <dgm:cxn modelId="{2B01BFD2-B287-4599-9750-B2B61030618B}" type="presParOf" srcId="{DC2A87DE-F8B2-4A2C-95C2-7EB4A7509AB8}" destId="{99972578-8795-4A86-8FED-E1A254422D24}" srcOrd="3" destOrd="0" presId="urn:microsoft.com/office/officeart/2005/8/layout/hierarchy1"/>
    <dgm:cxn modelId="{37A4A8EE-8A48-4108-A47D-F8AD6F901353}" type="presParOf" srcId="{99972578-8795-4A86-8FED-E1A254422D24}" destId="{A681203F-6E42-43E4-9D0D-C7A3EFE89E1E}" srcOrd="0" destOrd="0" presId="urn:microsoft.com/office/officeart/2005/8/layout/hierarchy1"/>
    <dgm:cxn modelId="{3A1C87A0-63D8-4BD1-A71D-2E0195283612}" type="presParOf" srcId="{A681203F-6E42-43E4-9D0D-C7A3EFE89E1E}" destId="{17A99E77-D524-40AA-8A24-648F5F801B4E}" srcOrd="0" destOrd="0" presId="urn:microsoft.com/office/officeart/2005/8/layout/hierarchy1"/>
    <dgm:cxn modelId="{557798EC-D820-4A61-A129-E46152EDDCAC}" type="presParOf" srcId="{A681203F-6E42-43E4-9D0D-C7A3EFE89E1E}" destId="{1C415AF2-5291-4A1A-91E4-FC52F05DF309}" srcOrd="1" destOrd="0" presId="urn:microsoft.com/office/officeart/2005/8/layout/hierarchy1"/>
    <dgm:cxn modelId="{4569638A-BB78-48F6-AEC2-120229502E74}" type="presParOf" srcId="{99972578-8795-4A86-8FED-E1A254422D24}" destId="{90D3C3A4-E8D4-4B97-99B7-C0B891492C5E}" srcOrd="1" destOrd="0" presId="urn:microsoft.com/office/officeart/2005/8/layout/hierarchy1"/>
    <dgm:cxn modelId="{4A77EA63-3A16-411F-B26C-670131100F81}" type="presParOf" srcId="{90D3C3A4-E8D4-4B97-99B7-C0B891492C5E}" destId="{B481D6C2-4146-4FEF-8915-FC0BC69276CA}" srcOrd="0" destOrd="0" presId="urn:microsoft.com/office/officeart/2005/8/layout/hierarchy1"/>
    <dgm:cxn modelId="{DCD65A97-B6FA-4D3B-8F23-B408A4B8DD1F}" type="presParOf" srcId="{90D3C3A4-E8D4-4B97-99B7-C0B891492C5E}" destId="{75D7F8B9-8562-4423-849E-15D3FF96AE07}" srcOrd="1" destOrd="0" presId="urn:microsoft.com/office/officeart/2005/8/layout/hierarchy1"/>
    <dgm:cxn modelId="{AE547094-2622-4EC8-B085-2C3F2AF30158}" type="presParOf" srcId="{75D7F8B9-8562-4423-849E-15D3FF96AE07}" destId="{42797696-B64A-4BDD-BCFC-C1D84B06471E}" srcOrd="0" destOrd="0" presId="urn:microsoft.com/office/officeart/2005/8/layout/hierarchy1"/>
    <dgm:cxn modelId="{54005317-AFC2-4AF1-9FD7-EFC878E6805D}" type="presParOf" srcId="{42797696-B64A-4BDD-BCFC-C1D84B06471E}" destId="{81E8BE0B-E369-441D-9AE7-2F4BF097987F}" srcOrd="0" destOrd="0" presId="urn:microsoft.com/office/officeart/2005/8/layout/hierarchy1"/>
    <dgm:cxn modelId="{E3080F42-04FB-43E4-B221-470138494BAB}" type="presParOf" srcId="{42797696-B64A-4BDD-BCFC-C1D84B06471E}" destId="{79348DE7-E4CB-4099-AF95-79AAF9EA4B82}" srcOrd="1" destOrd="0" presId="urn:microsoft.com/office/officeart/2005/8/layout/hierarchy1"/>
    <dgm:cxn modelId="{C7DA2B7A-9DE2-4566-8443-4FC05B705482}" type="presParOf" srcId="{75D7F8B9-8562-4423-849E-15D3FF96AE07}" destId="{491211BE-7AFC-4573-841D-7BE2FBE0A11C}" srcOrd="1" destOrd="0" presId="urn:microsoft.com/office/officeart/2005/8/layout/hierarchy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174A9C8D-ECF4-44BE-8EE1-7D013058E8A8}">
      <dgm:prSet/>
      <dgm:spPr/>
      <dgm:t>
        <a:bodyPr/>
        <a:lstStyle/>
        <a:p>
          <a:r>
            <a:rPr lang="en-US" altLang="zh-CN"/>
            <a:t>78</a:t>
          </a:r>
          <a:endParaRPr lang="zh-CN" altLang="en-US"/>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DCD4BAC0-A272-4FFD-AB4C-AAEF44A73E99}">
      <dgm:prSet/>
      <dgm:spPr/>
      <dgm:t>
        <a:bodyPr/>
        <a:lstStyle/>
        <a:p>
          <a:r>
            <a:rPr lang="en-US" altLang="zh-CN"/>
            <a:t>12</a:t>
          </a:r>
          <a:endParaRPr lang="zh-CN" altLang="en-US"/>
        </a:p>
      </dgm:t>
    </dgm:pt>
    <dgm:pt modelId="{02E2B2D8-3D54-4595-A40C-071B3940D184}" type="parTrans" cxnId="{8D8B8708-4031-4982-98D3-44C792D9BB6C}">
      <dgm:prSet/>
      <dgm:spPr/>
      <dgm:t>
        <a:bodyPr/>
        <a:lstStyle/>
        <a:p>
          <a:endParaRPr lang="zh-CN" altLang="en-US"/>
        </a:p>
      </dgm:t>
    </dgm:pt>
    <dgm:pt modelId="{E4500099-CD3E-4FE8-AD7C-E265C7C9557D}" type="sibTrans" cxnId="{8D8B8708-4031-4982-98D3-44C792D9BB6C}">
      <dgm:prSet/>
      <dgm:spPr/>
      <dgm:t>
        <a:bodyPr/>
        <a:lstStyle/>
        <a:p>
          <a:endParaRPr lang="zh-CN" altLang="en-US"/>
        </a:p>
      </dgm:t>
    </dgm:pt>
    <dgm:pt modelId="{3F1F0ED9-4616-403B-B714-D6C9DDB2F825}">
      <dgm:prSet/>
      <dgm:spPr/>
      <dgm:t>
        <a:bodyPr/>
        <a:lstStyle/>
        <a:p>
          <a:r>
            <a:rPr lang="en-US" altLang="zh-CN"/>
            <a:t>53</a:t>
          </a:r>
          <a:endParaRPr lang="zh-CN" altLang="en-US"/>
        </a:p>
      </dgm:t>
    </dgm:pt>
    <dgm:pt modelId="{FECF0FAE-DF1E-46DB-981B-41C7DAE69F64}" type="parTrans" cxnId="{5FE45DF1-0C0F-4443-99C8-847E95C13C94}">
      <dgm:prSet/>
      <dgm:spPr/>
      <dgm:t>
        <a:bodyPr/>
        <a:lstStyle/>
        <a:p>
          <a:endParaRPr lang="zh-CN" altLang="en-US"/>
        </a:p>
      </dgm:t>
    </dgm:pt>
    <dgm:pt modelId="{A7775422-E732-4FBD-9DE0-12043DAA76CB}" type="sibTrans" cxnId="{5FE45DF1-0C0F-4443-99C8-847E95C13C94}">
      <dgm:prSet/>
      <dgm:spPr/>
      <dgm:t>
        <a:bodyPr/>
        <a:lstStyle/>
        <a:p>
          <a:endParaRPr lang="zh-CN" altLang="en-US"/>
        </a:p>
      </dgm:t>
    </dgm:pt>
    <dgm:pt modelId="{BD29F316-DF9A-414A-88C1-DC19F7D2036F}">
      <dgm:prSet/>
      <dgm:spPr/>
      <dgm:t>
        <a:bodyPr/>
        <a:lstStyle/>
        <a:p>
          <a:r>
            <a:rPr lang="en-US" altLang="zh-CN"/>
            <a:t>99</a:t>
          </a:r>
          <a:endParaRPr lang="zh-CN" altLang="en-US"/>
        </a:p>
      </dgm:t>
    </dgm:pt>
    <dgm:pt modelId="{15C7CC2B-1315-4185-8B2E-6A8551DDA7C2}" type="parTrans" cxnId="{FF838EED-B0FE-4B1C-BE54-85C7CCD7A8DC}">
      <dgm:prSet/>
      <dgm:spPr/>
      <dgm:t>
        <a:bodyPr/>
        <a:lstStyle/>
        <a:p>
          <a:endParaRPr lang="zh-CN" altLang="en-US"/>
        </a:p>
      </dgm:t>
    </dgm:pt>
    <dgm:pt modelId="{F755ABB5-7FF6-4B07-8B31-87C0A511EF12}" type="sibTrans" cxnId="{FF838EED-B0FE-4B1C-BE54-85C7CCD7A8DC}">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dgm:presLayoutVars>
          <dgm:chPref val="3"/>
        </dgm:presLayoutVars>
      </dgm:prSet>
      <dgm:spPr/>
    </dgm:pt>
    <dgm:pt modelId="{DC2A87DE-F8B2-4A2C-95C2-7EB4A7509AB8}" type="pres">
      <dgm:prSet presAssocID="{7FEC2B60-52B1-47A7-88A3-55994B80E2D3}" presName="hierChild2" presStyleCnt="0"/>
      <dgm:spPr/>
    </dgm:pt>
    <dgm:pt modelId="{084D3B11-9967-494F-8D19-C134295FD519}" type="pres">
      <dgm:prSet presAssocID="{FECF0FAE-DF1E-46DB-981B-41C7DAE69F64}" presName="Name10" presStyleLbl="parChTrans1D2" presStyleIdx="0" presStyleCnt="2"/>
      <dgm:spPr/>
    </dgm:pt>
    <dgm:pt modelId="{207DC178-BB9D-4B23-96AA-88BF2A906B81}" type="pres">
      <dgm:prSet presAssocID="{3F1F0ED9-4616-403B-B714-D6C9DDB2F825}" presName="hierRoot2" presStyleCnt="0"/>
      <dgm:spPr/>
    </dgm:pt>
    <dgm:pt modelId="{1A2D23B7-E2C8-4067-8E5C-2A930DB96139}" type="pres">
      <dgm:prSet presAssocID="{3F1F0ED9-4616-403B-B714-D6C9DDB2F825}" presName="composite2" presStyleCnt="0"/>
      <dgm:spPr/>
    </dgm:pt>
    <dgm:pt modelId="{3ABF0604-0E66-412C-9328-97DE2D8433A4}" type="pres">
      <dgm:prSet presAssocID="{3F1F0ED9-4616-403B-B714-D6C9DDB2F825}" presName="background2" presStyleLbl="node2" presStyleIdx="0" presStyleCnt="2"/>
      <dgm:spPr/>
    </dgm:pt>
    <dgm:pt modelId="{626985DC-0C0F-4E54-9BC4-D63C08B17383}" type="pres">
      <dgm:prSet presAssocID="{3F1F0ED9-4616-403B-B714-D6C9DDB2F825}" presName="text2" presStyleLbl="fgAcc2" presStyleIdx="0" presStyleCnt="2" custScaleX="69709" custScaleY="47773" custLinFactNeighborX="-36115">
        <dgm:presLayoutVars>
          <dgm:chPref val="3"/>
        </dgm:presLayoutVars>
      </dgm:prSet>
      <dgm:spPr/>
    </dgm:pt>
    <dgm:pt modelId="{B4BAB526-73A6-43D6-89FB-D0C4C93B04DE}" type="pres">
      <dgm:prSet presAssocID="{3F1F0ED9-4616-403B-B714-D6C9DDB2F825}" presName="hierChild3" presStyleCnt="0"/>
      <dgm:spPr/>
    </dgm:pt>
    <dgm:pt modelId="{91D96DF1-83AB-4CF2-B53C-BACC2E2D3A21}" type="pres">
      <dgm:prSet presAssocID="{02E2B2D8-3D54-4595-A40C-071B3940D184}" presName="Name17" presStyleLbl="parChTrans1D3" presStyleIdx="0" presStyleCnt="2"/>
      <dgm:spPr/>
    </dgm:pt>
    <dgm:pt modelId="{43844CC8-02F7-4094-99F5-A202852C9C2D}" type="pres">
      <dgm:prSet presAssocID="{DCD4BAC0-A272-4FFD-AB4C-AAEF44A73E99}" presName="hierRoot3" presStyleCnt="0"/>
      <dgm:spPr/>
    </dgm:pt>
    <dgm:pt modelId="{16F201AA-DEA5-4A78-9552-F2D0B8BABD65}" type="pres">
      <dgm:prSet presAssocID="{DCD4BAC0-A272-4FFD-AB4C-AAEF44A73E99}" presName="composite3" presStyleCnt="0"/>
      <dgm:spPr/>
    </dgm:pt>
    <dgm:pt modelId="{4F6AAB7D-EA6F-4D05-85F3-EF34B159D3A5}" type="pres">
      <dgm:prSet presAssocID="{DCD4BAC0-A272-4FFD-AB4C-AAEF44A73E99}" presName="background3" presStyleLbl="node3" presStyleIdx="0" presStyleCnt="2"/>
      <dgm:spPr/>
    </dgm:pt>
    <dgm:pt modelId="{D96B33F0-1CB3-416D-BF4F-942BC41B0BC2}" type="pres">
      <dgm:prSet presAssocID="{DCD4BAC0-A272-4FFD-AB4C-AAEF44A73E99}" presName="text3" presStyleLbl="fgAcc3" presStyleIdx="0" presStyleCnt="2" custScaleX="71335" custScaleY="41279" custLinFactNeighborX="-77136" custLinFactNeighborY="-6182">
        <dgm:presLayoutVars>
          <dgm:chPref val="3"/>
        </dgm:presLayoutVars>
      </dgm:prSet>
      <dgm:spPr/>
    </dgm:pt>
    <dgm:pt modelId="{80C04F23-143D-4AC7-AE25-B97D6F8B2662}" type="pres">
      <dgm:prSet presAssocID="{DCD4BAC0-A272-4FFD-AB4C-AAEF44A73E99}" presName="hierChild4"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68902" custScaleY="49693">
        <dgm:presLayoutVars>
          <dgm:chPref val="3"/>
        </dgm:presLayoutVars>
      </dgm:prSet>
      <dgm:spPr/>
    </dgm:pt>
    <dgm:pt modelId="{90D3C3A4-E8D4-4B97-99B7-C0B891492C5E}" type="pres">
      <dgm:prSet presAssocID="{174A9C8D-ECF4-44BE-8EE1-7D013058E8A8}" presName="hierChild3" presStyleCnt="0"/>
      <dgm:spPr/>
    </dgm:pt>
    <dgm:pt modelId="{B481D6C2-4146-4FEF-8915-FC0BC69276CA}" type="pres">
      <dgm:prSet presAssocID="{15C7CC2B-1315-4185-8B2E-6A8551DDA7C2}" presName="Name17" presStyleLbl="parChTrans1D3" presStyleIdx="1" presStyleCnt="2"/>
      <dgm:spPr/>
    </dgm:pt>
    <dgm:pt modelId="{75D7F8B9-8562-4423-849E-15D3FF96AE07}" type="pres">
      <dgm:prSet presAssocID="{BD29F316-DF9A-414A-88C1-DC19F7D2036F}" presName="hierRoot3" presStyleCnt="0"/>
      <dgm:spPr/>
    </dgm:pt>
    <dgm:pt modelId="{42797696-B64A-4BDD-BCFC-C1D84B06471E}" type="pres">
      <dgm:prSet presAssocID="{BD29F316-DF9A-414A-88C1-DC19F7D2036F}" presName="composite3" presStyleCnt="0"/>
      <dgm:spPr/>
    </dgm:pt>
    <dgm:pt modelId="{81E8BE0B-E369-441D-9AE7-2F4BF097987F}" type="pres">
      <dgm:prSet presAssocID="{BD29F316-DF9A-414A-88C1-DC19F7D2036F}" presName="background3" presStyleLbl="node3" presStyleIdx="1" presStyleCnt="2"/>
      <dgm:spPr/>
    </dgm:pt>
    <dgm:pt modelId="{79348DE7-E4CB-4099-AF95-79AAF9EA4B82}" type="pres">
      <dgm:prSet presAssocID="{BD29F316-DF9A-414A-88C1-DC19F7D2036F}" presName="text3" presStyleLbl="fgAcc3" presStyleIdx="1" presStyleCnt="2" custScaleX="72133" custScaleY="39062" custLinFactNeighborX="21954" custLinFactNeighborY="-3934">
        <dgm:presLayoutVars>
          <dgm:chPref val="3"/>
        </dgm:presLayoutVars>
      </dgm:prSet>
      <dgm:spPr/>
    </dgm:pt>
    <dgm:pt modelId="{491211BE-7AFC-4573-841D-7BE2FBE0A11C}" type="pres">
      <dgm:prSet presAssocID="{BD29F316-DF9A-414A-88C1-DC19F7D2036F}" presName="hierChild4" presStyleCnt="0"/>
      <dgm:spPr/>
    </dgm:pt>
  </dgm:ptLst>
  <dgm:cxnLst>
    <dgm:cxn modelId="{8D8B8708-4031-4982-98D3-44C792D9BB6C}" srcId="{3F1F0ED9-4616-403B-B714-D6C9DDB2F825}" destId="{DCD4BAC0-A272-4FFD-AB4C-AAEF44A73E99}" srcOrd="0" destOrd="0" parTransId="{02E2B2D8-3D54-4595-A40C-071B3940D184}" sibTransId="{E4500099-CD3E-4FE8-AD7C-E265C7C9557D}"/>
    <dgm:cxn modelId="{98AC590F-46B6-4B3F-820A-AC3E9573D074}" type="presOf" srcId="{B272801A-4A88-42B1-AD02-7955EB921849}" destId="{20FA426E-50E7-4726-9DA4-741691D17962}" srcOrd="0" destOrd="0" presId="urn:microsoft.com/office/officeart/2005/8/layout/hierarchy1"/>
    <dgm:cxn modelId="{18C83937-97BF-4C21-A65D-3405FA5A2E70}" type="presOf" srcId="{A2C6718C-65F8-4658-9998-B01C11CD2CD8}" destId="{6667231B-CB23-45D3-80ED-7489774EB775}" srcOrd="0" destOrd="0" presId="urn:microsoft.com/office/officeart/2005/8/layout/hierarchy1"/>
    <dgm:cxn modelId="{655F6F5D-FA11-4487-8389-5D253433037F}" type="presOf" srcId="{3F1F0ED9-4616-403B-B714-D6C9DDB2F825}" destId="{626985DC-0C0F-4E54-9BC4-D63C08B17383}" srcOrd="0" destOrd="0" presId="urn:microsoft.com/office/officeart/2005/8/layout/hierarchy1"/>
    <dgm:cxn modelId="{E843A76B-B51B-4BE5-BED1-D9C5C3FD094F}" type="presOf" srcId="{7FEC2B60-52B1-47A7-88A3-55994B80E2D3}" destId="{CD9E0309-6729-43E1-A7E9-9ADDB3527430}" srcOrd="0" destOrd="0" presId="urn:microsoft.com/office/officeart/2005/8/layout/hierarchy1"/>
    <dgm:cxn modelId="{2C28BC5A-4C4B-47A4-B9D1-ED702496F881}" srcId="{B272801A-4A88-42B1-AD02-7955EB921849}" destId="{7FEC2B60-52B1-47A7-88A3-55994B80E2D3}" srcOrd="0" destOrd="0" parTransId="{CB0E0343-976F-40DA-851D-27A686AA0E88}" sibTransId="{C555E17C-45FD-4FB4-8059-6142F22473C4}"/>
    <dgm:cxn modelId="{8BAEB889-E685-4630-91B0-22A00009F9BD}" type="presOf" srcId="{15C7CC2B-1315-4185-8B2E-6A8551DDA7C2}" destId="{B481D6C2-4146-4FEF-8915-FC0BC69276CA}" srcOrd="0" destOrd="0" presId="urn:microsoft.com/office/officeart/2005/8/layout/hierarchy1"/>
    <dgm:cxn modelId="{D5CA438F-A65B-48DD-9661-38CAC4183177}" type="presOf" srcId="{DCD4BAC0-A272-4FFD-AB4C-AAEF44A73E99}" destId="{D96B33F0-1CB3-416D-BF4F-942BC41B0BC2}" srcOrd="0" destOrd="0" presId="urn:microsoft.com/office/officeart/2005/8/layout/hierarchy1"/>
    <dgm:cxn modelId="{56DFCF91-9D54-43F9-A219-D4779D23F556}" srcId="{7FEC2B60-52B1-47A7-88A3-55994B80E2D3}" destId="{174A9C8D-ECF4-44BE-8EE1-7D013058E8A8}" srcOrd="1" destOrd="0" parTransId="{A2C6718C-65F8-4658-9998-B01C11CD2CD8}" sibTransId="{918B7D92-B70A-49CE-A64D-67264FC4037C}"/>
    <dgm:cxn modelId="{B46A8FA2-8202-4DD5-8864-3EDE3417FF94}" type="presOf" srcId="{BD29F316-DF9A-414A-88C1-DC19F7D2036F}" destId="{79348DE7-E4CB-4099-AF95-79AAF9EA4B82}" srcOrd="0" destOrd="0" presId="urn:microsoft.com/office/officeart/2005/8/layout/hierarchy1"/>
    <dgm:cxn modelId="{D16C11BD-F2C6-4128-9C63-F8B3757DB5F1}" type="presOf" srcId="{FECF0FAE-DF1E-46DB-981B-41C7DAE69F64}" destId="{084D3B11-9967-494F-8D19-C134295FD519}" srcOrd="0" destOrd="0" presId="urn:microsoft.com/office/officeart/2005/8/layout/hierarchy1"/>
    <dgm:cxn modelId="{58B80FC6-DF0E-45E2-A6BA-628AD5E97D65}" type="presOf" srcId="{02E2B2D8-3D54-4595-A40C-071B3940D184}" destId="{91D96DF1-83AB-4CF2-B53C-BACC2E2D3A21}" srcOrd="0" destOrd="0" presId="urn:microsoft.com/office/officeart/2005/8/layout/hierarchy1"/>
    <dgm:cxn modelId="{E9CFB0DD-7610-4902-976A-894EBCDEB758}" type="presOf" srcId="{174A9C8D-ECF4-44BE-8EE1-7D013058E8A8}" destId="{1C415AF2-5291-4A1A-91E4-FC52F05DF309}" srcOrd="0" destOrd="0" presId="urn:microsoft.com/office/officeart/2005/8/layout/hierarchy1"/>
    <dgm:cxn modelId="{FF838EED-B0FE-4B1C-BE54-85C7CCD7A8DC}" srcId="{174A9C8D-ECF4-44BE-8EE1-7D013058E8A8}" destId="{BD29F316-DF9A-414A-88C1-DC19F7D2036F}" srcOrd="0" destOrd="0" parTransId="{15C7CC2B-1315-4185-8B2E-6A8551DDA7C2}" sibTransId="{F755ABB5-7FF6-4B07-8B31-87C0A511EF12}"/>
    <dgm:cxn modelId="{5FE45DF1-0C0F-4443-99C8-847E95C13C94}" srcId="{7FEC2B60-52B1-47A7-88A3-55994B80E2D3}" destId="{3F1F0ED9-4616-403B-B714-D6C9DDB2F825}" srcOrd="0" destOrd="0" parTransId="{FECF0FAE-DF1E-46DB-981B-41C7DAE69F64}" sibTransId="{A7775422-E732-4FBD-9DE0-12043DAA76CB}"/>
    <dgm:cxn modelId="{F31C7E4D-AACF-49A5-A7B2-3804FFD64096}" type="presParOf" srcId="{20FA426E-50E7-4726-9DA4-741691D17962}" destId="{C7B5FEF1-727C-4876-9E67-ACC34B934B29}" srcOrd="0" destOrd="0" presId="urn:microsoft.com/office/officeart/2005/8/layout/hierarchy1"/>
    <dgm:cxn modelId="{33F2C873-B5B3-4803-A88D-E59B2944B71F}" type="presParOf" srcId="{C7B5FEF1-727C-4876-9E67-ACC34B934B29}" destId="{F316A50B-F994-4526-BCF0-58C4090C20C2}" srcOrd="0" destOrd="0" presId="urn:microsoft.com/office/officeart/2005/8/layout/hierarchy1"/>
    <dgm:cxn modelId="{F20A4853-3C87-4EA4-AE7A-52CD6E57BFD7}" type="presParOf" srcId="{F316A50B-F994-4526-BCF0-58C4090C20C2}" destId="{2CB5B890-EDF1-4D4E-A78A-2D5087D63569}" srcOrd="0" destOrd="0" presId="urn:microsoft.com/office/officeart/2005/8/layout/hierarchy1"/>
    <dgm:cxn modelId="{FBAF4536-23F0-451F-A1B0-C422C66FD37F}" type="presParOf" srcId="{F316A50B-F994-4526-BCF0-58C4090C20C2}" destId="{CD9E0309-6729-43E1-A7E9-9ADDB3527430}" srcOrd="1" destOrd="0" presId="urn:microsoft.com/office/officeart/2005/8/layout/hierarchy1"/>
    <dgm:cxn modelId="{D85A6440-AA5B-41DB-B586-A058616FF715}" type="presParOf" srcId="{C7B5FEF1-727C-4876-9E67-ACC34B934B29}" destId="{DC2A87DE-F8B2-4A2C-95C2-7EB4A7509AB8}" srcOrd="1" destOrd="0" presId="urn:microsoft.com/office/officeart/2005/8/layout/hierarchy1"/>
    <dgm:cxn modelId="{E8F9E719-6CD0-419D-9201-00154BBB996A}" type="presParOf" srcId="{DC2A87DE-F8B2-4A2C-95C2-7EB4A7509AB8}" destId="{084D3B11-9967-494F-8D19-C134295FD519}" srcOrd="0" destOrd="0" presId="urn:microsoft.com/office/officeart/2005/8/layout/hierarchy1"/>
    <dgm:cxn modelId="{9E3055B1-3ACE-4094-9E4D-746740DCF439}" type="presParOf" srcId="{DC2A87DE-F8B2-4A2C-95C2-7EB4A7509AB8}" destId="{207DC178-BB9D-4B23-96AA-88BF2A906B81}" srcOrd="1" destOrd="0" presId="urn:microsoft.com/office/officeart/2005/8/layout/hierarchy1"/>
    <dgm:cxn modelId="{3280FE76-10C2-4049-921E-BCDA06880140}" type="presParOf" srcId="{207DC178-BB9D-4B23-96AA-88BF2A906B81}" destId="{1A2D23B7-E2C8-4067-8E5C-2A930DB96139}" srcOrd="0" destOrd="0" presId="urn:microsoft.com/office/officeart/2005/8/layout/hierarchy1"/>
    <dgm:cxn modelId="{C7DB1792-353B-4AAB-B110-3A5CFEDA8F51}" type="presParOf" srcId="{1A2D23B7-E2C8-4067-8E5C-2A930DB96139}" destId="{3ABF0604-0E66-412C-9328-97DE2D8433A4}" srcOrd="0" destOrd="0" presId="urn:microsoft.com/office/officeart/2005/8/layout/hierarchy1"/>
    <dgm:cxn modelId="{B43DC207-28D6-4A41-9894-3A476391D058}" type="presParOf" srcId="{1A2D23B7-E2C8-4067-8E5C-2A930DB96139}" destId="{626985DC-0C0F-4E54-9BC4-D63C08B17383}" srcOrd="1" destOrd="0" presId="urn:microsoft.com/office/officeart/2005/8/layout/hierarchy1"/>
    <dgm:cxn modelId="{2C9841C2-CC52-4E82-B0AF-B1DC89993D50}" type="presParOf" srcId="{207DC178-BB9D-4B23-96AA-88BF2A906B81}" destId="{B4BAB526-73A6-43D6-89FB-D0C4C93B04DE}" srcOrd="1" destOrd="0" presId="urn:microsoft.com/office/officeart/2005/8/layout/hierarchy1"/>
    <dgm:cxn modelId="{A4DFF3E2-404D-4CFD-B304-9A939D0E328C}" type="presParOf" srcId="{B4BAB526-73A6-43D6-89FB-D0C4C93B04DE}" destId="{91D96DF1-83AB-4CF2-B53C-BACC2E2D3A21}" srcOrd="0" destOrd="0" presId="urn:microsoft.com/office/officeart/2005/8/layout/hierarchy1"/>
    <dgm:cxn modelId="{67CDB14E-109E-4BF5-85C9-BB4291B6B3E9}" type="presParOf" srcId="{B4BAB526-73A6-43D6-89FB-D0C4C93B04DE}" destId="{43844CC8-02F7-4094-99F5-A202852C9C2D}" srcOrd="1" destOrd="0" presId="urn:microsoft.com/office/officeart/2005/8/layout/hierarchy1"/>
    <dgm:cxn modelId="{73973E5B-64F3-4422-87C1-01C36AF9455B}" type="presParOf" srcId="{43844CC8-02F7-4094-99F5-A202852C9C2D}" destId="{16F201AA-DEA5-4A78-9552-F2D0B8BABD65}" srcOrd="0" destOrd="0" presId="urn:microsoft.com/office/officeart/2005/8/layout/hierarchy1"/>
    <dgm:cxn modelId="{0CC519E3-B3BC-40EB-81AD-47C715C41752}" type="presParOf" srcId="{16F201AA-DEA5-4A78-9552-F2D0B8BABD65}" destId="{4F6AAB7D-EA6F-4D05-85F3-EF34B159D3A5}" srcOrd="0" destOrd="0" presId="urn:microsoft.com/office/officeart/2005/8/layout/hierarchy1"/>
    <dgm:cxn modelId="{C7E05359-134E-40E5-833A-AAE3B7E7E6F4}" type="presParOf" srcId="{16F201AA-DEA5-4A78-9552-F2D0B8BABD65}" destId="{D96B33F0-1CB3-416D-BF4F-942BC41B0BC2}" srcOrd="1" destOrd="0" presId="urn:microsoft.com/office/officeart/2005/8/layout/hierarchy1"/>
    <dgm:cxn modelId="{1E11723D-4D97-433B-9342-909AF3152585}" type="presParOf" srcId="{43844CC8-02F7-4094-99F5-A202852C9C2D}" destId="{80C04F23-143D-4AC7-AE25-B97D6F8B2662}" srcOrd="1" destOrd="0" presId="urn:microsoft.com/office/officeart/2005/8/layout/hierarchy1"/>
    <dgm:cxn modelId="{E3173743-DDE8-4A6E-84DB-D7B2E03F40CE}" type="presParOf" srcId="{DC2A87DE-F8B2-4A2C-95C2-7EB4A7509AB8}" destId="{6667231B-CB23-45D3-80ED-7489774EB775}" srcOrd="2" destOrd="0" presId="urn:microsoft.com/office/officeart/2005/8/layout/hierarchy1"/>
    <dgm:cxn modelId="{A86C20E4-3C72-42F2-831F-954E89749706}" type="presParOf" srcId="{DC2A87DE-F8B2-4A2C-95C2-7EB4A7509AB8}" destId="{99972578-8795-4A86-8FED-E1A254422D24}" srcOrd="3" destOrd="0" presId="urn:microsoft.com/office/officeart/2005/8/layout/hierarchy1"/>
    <dgm:cxn modelId="{A98F18A9-6BDD-48EB-B57C-D9FD05762671}" type="presParOf" srcId="{99972578-8795-4A86-8FED-E1A254422D24}" destId="{A681203F-6E42-43E4-9D0D-C7A3EFE89E1E}" srcOrd="0" destOrd="0" presId="urn:microsoft.com/office/officeart/2005/8/layout/hierarchy1"/>
    <dgm:cxn modelId="{7F0593EB-F917-4E43-8D1B-73A5A091E778}" type="presParOf" srcId="{A681203F-6E42-43E4-9D0D-C7A3EFE89E1E}" destId="{17A99E77-D524-40AA-8A24-648F5F801B4E}" srcOrd="0" destOrd="0" presId="urn:microsoft.com/office/officeart/2005/8/layout/hierarchy1"/>
    <dgm:cxn modelId="{1275DDC6-A266-416B-9187-B4E16EE8603A}" type="presParOf" srcId="{A681203F-6E42-43E4-9D0D-C7A3EFE89E1E}" destId="{1C415AF2-5291-4A1A-91E4-FC52F05DF309}" srcOrd="1" destOrd="0" presId="urn:microsoft.com/office/officeart/2005/8/layout/hierarchy1"/>
    <dgm:cxn modelId="{C5869535-D27F-46D7-BC7B-D2AFBB43A89A}" type="presParOf" srcId="{99972578-8795-4A86-8FED-E1A254422D24}" destId="{90D3C3A4-E8D4-4B97-99B7-C0B891492C5E}" srcOrd="1" destOrd="0" presId="urn:microsoft.com/office/officeart/2005/8/layout/hierarchy1"/>
    <dgm:cxn modelId="{3D656A9C-9096-42DC-B741-0ADBD58D69F0}" type="presParOf" srcId="{90D3C3A4-E8D4-4B97-99B7-C0B891492C5E}" destId="{B481D6C2-4146-4FEF-8915-FC0BC69276CA}" srcOrd="0" destOrd="0" presId="urn:microsoft.com/office/officeart/2005/8/layout/hierarchy1"/>
    <dgm:cxn modelId="{4DCC6B5D-E637-4CC0-839F-FB163E6C010A}" type="presParOf" srcId="{90D3C3A4-E8D4-4B97-99B7-C0B891492C5E}" destId="{75D7F8B9-8562-4423-849E-15D3FF96AE07}" srcOrd="1" destOrd="0" presId="urn:microsoft.com/office/officeart/2005/8/layout/hierarchy1"/>
    <dgm:cxn modelId="{26D9D11F-F663-4DAC-96E7-C1CC937A862E}" type="presParOf" srcId="{75D7F8B9-8562-4423-849E-15D3FF96AE07}" destId="{42797696-B64A-4BDD-BCFC-C1D84B06471E}" srcOrd="0" destOrd="0" presId="urn:microsoft.com/office/officeart/2005/8/layout/hierarchy1"/>
    <dgm:cxn modelId="{7696AC68-AC52-43BC-B8D6-18F018956FE3}" type="presParOf" srcId="{42797696-B64A-4BDD-BCFC-C1D84B06471E}" destId="{81E8BE0B-E369-441D-9AE7-2F4BF097987F}" srcOrd="0" destOrd="0" presId="urn:microsoft.com/office/officeart/2005/8/layout/hierarchy1"/>
    <dgm:cxn modelId="{CFFF9F63-4C6D-456A-8C1B-863ABE02455F}" type="presParOf" srcId="{42797696-B64A-4BDD-BCFC-C1D84B06471E}" destId="{79348DE7-E4CB-4099-AF95-79AAF9EA4B82}" srcOrd="1" destOrd="0" presId="urn:microsoft.com/office/officeart/2005/8/layout/hierarchy1"/>
    <dgm:cxn modelId="{7B57AB52-1413-482B-B363-D7B8FF5E4719}" type="presParOf" srcId="{75D7F8B9-8562-4423-849E-15D3FF96AE07}" destId="{491211BE-7AFC-4573-841D-7BE2FBE0A11C}" srcOrd="1" destOrd="0" presId="urn:microsoft.com/office/officeart/2005/8/layout/hierarchy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A78D3D-A37D-4A08-9840-E812D898343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CC3BA6C8-E53F-444D-A9BF-41C0FE04F97A}">
      <dgm:prSet phldrT="[文本]"/>
      <dgm:spPr/>
      <dgm:t>
        <a:bodyPr/>
        <a:lstStyle/>
        <a:p>
          <a:r>
            <a:rPr lang="en-US" altLang="zh-CN"/>
            <a:t>46</a:t>
          </a:r>
          <a:endParaRPr lang="zh-CN" altLang="en-US"/>
        </a:p>
      </dgm:t>
    </dgm:pt>
    <dgm:pt modelId="{5865633A-C527-4262-B285-180581CF951D}" type="parTrans" cxnId="{736BCE9C-F6AC-4B92-8B18-474301BF9074}">
      <dgm:prSet/>
      <dgm:spPr/>
      <dgm:t>
        <a:bodyPr/>
        <a:lstStyle/>
        <a:p>
          <a:endParaRPr lang="zh-CN" altLang="en-US"/>
        </a:p>
      </dgm:t>
    </dgm:pt>
    <dgm:pt modelId="{A9F33E43-9F06-4376-AAE3-F2DDBACBCD89}" type="sibTrans" cxnId="{736BCE9C-F6AC-4B92-8B18-474301BF9074}">
      <dgm:prSet/>
      <dgm:spPr/>
      <dgm:t>
        <a:bodyPr/>
        <a:lstStyle/>
        <a:p>
          <a:endParaRPr lang="zh-CN" altLang="en-US"/>
        </a:p>
      </dgm:t>
    </dgm:pt>
    <dgm:pt modelId="{ED10B637-6393-4539-A26C-AD735D38BABE}">
      <dgm:prSet phldrT="[文本]"/>
      <dgm:spPr/>
      <dgm:t>
        <a:bodyPr/>
        <a:lstStyle/>
        <a:p>
          <a:r>
            <a:rPr lang="en-US" altLang="zh-CN"/>
            <a:t>25</a:t>
          </a:r>
          <a:endParaRPr lang="zh-CN" altLang="en-US"/>
        </a:p>
      </dgm:t>
    </dgm:pt>
    <dgm:pt modelId="{85D05A25-F6FC-4F94-B2E8-ED19122C5CD1}" type="parTrans" cxnId="{56B8DFF1-8681-4E5E-8BE5-ED79DFCC96EA}">
      <dgm:prSet/>
      <dgm:spPr/>
      <dgm:t>
        <a:bodyPr/>
        <a:lstStyle/>
        <a:p>
          <a:endParaRPr lang="zh-CN" altLang="en-US"/>
        </a:p>
      </dgm:t>
    </dgm:pt>
    <dgm:pt modelId="{4ABCC68E-BB10-4706-BEA4-B902A3147882}" type="sibTrans" cxnId="{56B8DFF1-8681-4E5E-8BE5-ED79DFCC96EA}">
      <dgm:prSet/>
      <dgm:spPr/>
      <dgm:t>
        <a:bodyPr/>
        <a:lstStyle/>
        <a:p>
          <a:endParaRPr lang="zh-CN" altLang="en-US"/>
        </a:p>
      </dgm:t>
    </dgm:pt>
    <dgm:pt modelId="{9084DBD3-5165-4949-B349-A3106E967A9D}">
      <dgm:prSet phldrT="[文本]"/>
      <dgm:spPr/>
      <dgm:t>
        <a:bodyPr/>
        <a:lstStyle/>
        <a:p>
          <a:r>
            <a:rPr lang="en-US" altLang="zh-CN"/>
            <a:t>7</a:t>
          </a:r>
          <a:endParaRPr lang="zh-CN" altLang="en-US"/>
        </a:p>
      </dgm:t>
    </dgm:pt>
    <dgm:pt modelId="{29565A46-D1CF-4A61-817B-C96660885B0A}" type="parTrans" cxnId="{663C4C72-F1C0-4032-BAA0-BDA801E0A093}">
      <dgm:prSet/>
      <dgm:spPr/>
      <dgm:t>
        <a:bodyPr/>
        <a:lstStyle/>
        <a:p>
          <a:endParaRPr lang="zh-CN" altLang="en-US"/>
        </a:p>
      </dgm:t>
    </dgm:pt>
    <dgm:pt modelId="{F87A24C0-2C87-4FE0-AC67-6DFE47B9EEE5}" type="sibTrans" cxnId="{663C4C72-F1C0-4032-BAA0-BDA801E0A093}">
      <dgm:prSet/>
      <dgm:spPr/>
      <dgm:t>
        <a:bodyPr/>
        <a:lstStyle/>
        <a:p>
          <a:endParaRPr lang="zh-CN" altLang="en-US"/>
        </a:p>
      </dgm:t>
    </dgm:pt>
    <dgm:pt modelId="{5AA27B0A-C3F3-449F-90A7-F35A0C6C5961}">
      <dgm:prSet phldrT="[文本]"/>
      <dgm:spPr/>
      <dgm:t>
        <a:bodyPr/>
        <a:lstStyle/>
        <a:p>
          <a:r>
            <a:rPr lang="en-US" altLang="zh-CN"/>
            <a:t>39</a:t>
          </a:r>
          <a:endParaRPr lang="zh-CN" altLang="en-US"/>
        </a:p>
      </dgm:t>
    </dgm:pt>
    <dgm:pt modelId="{E3ECF87C-8DFA-4144-9D9B-9D1516D71D5B}" type="parTrans" cxnId="{A8524ECC-133D-4560-951A-5F6A9077FBAE}">
      <dgm:prSet/>
      <dgm:spPr/>
      <dgm:t>
        <a:bodyPr/>
        <a:lstStyle/>
        <a:p>
          <a:endParaRPr lang="zh-CN" altLang="en-US"/>
        </a:p>
      </dgm:t>
    </dgm:pt>
    <dgm:pt modelId="{DE3030D1-25CC-4790-A7EA-EDFA96AB2A86}" type="sibTrans" cxnId="{A8524ECC-133D-4560-951A-5F6A9077FBAE}">
      <dgm:prSet/>
      <dgm:spPr/>
      <dgm:t>
        <a:bodyPr/>
        <a:lstStyle/>
        <a:p>
          <a:endParaRPr lang="zh-CN" altLang="en-US"/>
        </a:p>
      </dgm:t>
    </dgm:pt>
    <dgm:pt modelId="{9322F06B-8825-4B06-9432-698088E39CF4}">
      <dgm:prSet phldrT="[文本]"/>
      <dgm:spPr/>
      <dgm:t>
        <a:bodyPr/>
        <a:lstStyle/>
        <a:p>
          <a:r>
            <a:rPr lang="en-US" altLang="zh-CN"/>
            <a:t>63</a:t>
          </a:r>
          <a:endParaRPr lang="zh-CN" altLang="en-US"/>
        </a:p>
      </dgm:t>
    </dgm:pt>
    <dgm:pt modelId="{3A0187FD-E5FA-4A1A-8715-C2FD884579BC}" type="parTrans" cxnId="{A2B70A84-F11E-4A0B-9A80-ED3257244658}">
      <dgm:prSet/>
      <dgm:spPr/>
      <dgm:t>
        <a:bodyPr/>
        <a:lstStyle/>
        <a:p>
          <a:endParaRPr lang="zh-CN" altLang="en-US"/>
        </a:p>
      </dgm:t>
    </dgm:pt>
    <dgm:pt modelId="{CC84FCED-3C64-4826-86A7-2945CF9706F8}" type="sibTrans" cxnId="{A2B70A84-F11E-4A0B-9A80-ED3257244658}">
      <dgm:prSet/>
      <dgm:spPr/>
      <dgm:t>
        <a:bodyPr/>
        <a:lstStyle/>
        <a:p>
          <a:endParaRPr lang="zh-CN" altLang="en-US"/>
        </a:p>
      </dgm:t>
    </dgm:pt>
    <dgm:pt modelId="{C287A111-153C-4A00-8AD2-2BC08547E7CB}">
      <dgm:prSet phldrT="[文本]"/>
      <dgm:spPr/>
      <dgm:t>
        <a:bodyPr/>
        <a:lstStyle/>
        <a:p>
          <a:r>
            <a:rPr lang="en-US" altLang="zh-CN"/>
            <a:t>77</a:t>
          </a:r>
          <a:endParaRPr lang="zh-CN" altLang="en-US"/>
        </a:p>
      </dgm:t>
    </dgm:pt>
    <dgm:pt modelId="{0436FF22-13F6-408B-B5BA-B8EC892979AB}" type="parTrans" cxnId="{A28C8B01-42A4-466E-A161-73C5CDCF4FC5}">
      <dgm:prSet/>
      <dgm:spPr/>
      <dgm:t>
        <a:bodyPr/>
        <a:lstStyle/>
        <a:p>
          <a:endParaRPr lang="zh-CN" altLang="en-US"/>
        </a:p>
      </dgm:t>
    </dgm:pt>
    <dgm:pt modelId="{A8A75A42-C0AB-4E55-8889-816223AF2C18}" type="sibTrans" cxnId="{A28C8B01-42A4-466E-A161-73C5CDCF4FC5}">
      <dgm:prSet/>
      <dgm:spPr/>
      <dgm:t>
        <a:bodyPr/>
        <a:lstStyle/>
        <a:p>
          <a:endParaRPr lang="zh-CN" altLang="en-US"/>
        </a:p>
      </dgm:t>
    </dgm:pt>
    <dgm:pt modelId="{878843B9-431F-4CFE-9B7C-536C1829FEA0}">
      <dgm:prSet/>
      <dgm:spPr/>
      <dgm:t>
        <a:bodyPr/>
        <a:lstStyle/>
        <a:p>
          <a:r>
            <a:rPr lang="en-US" altLang="zh-CN"/>
            <a:t>27</a:t>
          </a:r>
          <a:endParaRPr lang="zh-CN" altLang="en-US"/>
        </a:p>
      </dgm:t>
    </dgm:pt>
    <dgm:pt modelId="{84D65015-D71E-4DB9-9875-A65297D108C3}" type="parTrans" cxnId="{FADBC16C-9D83-47D0-B4BB-124C51CA584A}">
      <dgm:prSet/>
      <dgm:spPr/>
      <dgm:t>
        <a:bodyPr/>
        <a:lstStyle/>
        <a:p>
          <a:endParaRPr lang="zh-CN" altLang="en-US"/>
        </a:p>
      </dgm:t>
    </dgm:pt>
    <dgm:pt modelId="{2356425E-6775-4DAD-9C40-E4C32E41EA5A}" type="sibTrans" cxnId="{FADBC16C-9D83-47D0-B4BB-124C51CA584A}">
      <dgm:prSet/>
      <dgm:spPr/>
      <dgm:t>
        <a:bodyPr/>
        <a:lstStyle/>
        <a:p>
          <a:endParaRPr lang="zh-CN" altLang="en-US"/>
        </a:p>
      </dgm:t>
    </dgm:pt>
    <dgm:pt modelId="{89C7DEED-8EFC-4BB1-BD48-3C94E4CEECCC}">
      <dgm:prSet/>
      <dgm:spPr/>
      <dgm:t>
        <a:bodyPr/>
        <a:lstStyle/>
        <a:p>
          <a:r>
            <a:rPr lang="en-US" altLang="zh-CN"/>
            <a:t>40</a:t>
          </a:r>
          <a:endParaRPr lang="zh-CN" altLang="en-US"/>
        </a:p>
      </dgm:t>
    </dgm:pt>
    <dgm:pt modelId="{91215829-2DF1-4407-B578-23739844112B}" type="parTrans" cxnId="{86B1969C-0549-440C-A753-4D86AD54BB6C}">
      <dgm:prSet/>
      <dgm:spPr/>
      <dgm:t>
        <a:bodyPr/>
        <a:lstStyle/>
        <a:p>
          <a:endParaRPr lang="zh-CN" altLang="en-US"/>
        </a:p>
      </dgm:t>
    </dgm:pt>
    <dgm:pt modelId="{F5BB3BBC-F3CC-46B1-BFC1-31595EA0035E}" type="sibTrans" cxnId="{86B1969C-0549-440C-A753-4D86AD54BB6C}">
      <dgm:prSet/>
      <dgm:spPr/>
      <dgm:t>
        <a:bodyPr/>
        <a:lstStyle/>
        <a:p>
          <a:endParaRPr lang="zh-CN" altLang="en-US"/>
        </a:p>
      </dgm:t>
    </dgm:pt>
    <dgm:pt modelId="{C2D9F033-B4C9-400B-9213-3E44E0176D74}">
      <dgm:prSet/>
      <dgm:spPr/>
      <dgm:t>
        <a:bodyPr/>
        <a:lstStyle/>
        <a:p>
          <a:r>
            <a:rPr lang="en-US" altLang="zh-CN"/>
            <a:t>81</a:t>
          </a:r>
          <a:endParaRPr lang="zh-CN" altLang="en-US"/>
        </a:p>
      </dgm:t>
    </dgm:pt>
    <dgm:pt modelId="{E4C77861-38F5-469A-91DA-AC2F8250A550}" type="parTrans" cxnId="{5B0C6F33-44E9-4135-8FD1-197524AA7E91}">
      <dgm:prSet/>
      <dgm:spPr/>
      <dgm:t>
        <a:bodyPr/>
        <a:lstStyle/>
        <a:p>
          <a:endParaRPr lang="zh-CN" altLang="en-US"/>
        </a:p>
      </dgm:t>
    </dgm:pt>
    <dgm:pt modelId="{0451499E-2FE2-4652-9974-927A9F5C9EED}" type="sibTrans" cxnId="{5B0C6F33-44E9-4135-8FD1-197524AA7E91}">
      <dgm:prSet/>
      <dgm:spPr/>
      <dgm:t>
        <a:bodyPr/>
        <a:lstStyle/>
        <a:p>
          <a:endParaRPr lang="zh-CN" altLang="en-US"/>
        </a:p>
      </dgm:t>
    </dgm:pt>
    <dgm:pt modelId="{69E8B6CF-5E21-410A-B0C6-6B9CE6E85D73}">
      <dgm:prSet/>
      <dgm:spPr/>
      <dgm:t>
        <a:bodyPr/>
        <a:lstStyle/>
        <a:p>
          <a:r>
            <a:rPr lang="en-US" altLang="zh-CN"/>
            <a:t>86</a:t>
          </a:r>
          <a:endParaRPr lang="zh-CN" altLang="en-US"/>
        </a:p>
      </dgm:t>
    </dgm:pt>
    <dgm:pt modelId="{E3616475-C50B-460B-9140-B7AA9BC041AC}" type="parTrans" cxnId="{341C6AC5-7530-4DB9-9EB3-66B7D8522CB6}">
      <dgm:prSet/>
      <dgm:spPr/>
      <dgm:t>
        <a:bodyPr/>
        <a:lstStyle/>
        <a:p>
          <a:endParaRPr lang="zh-CN" altLang="en-US"/>
        </a:p>
      </dgm:t>
    </dgm:pt>
    <dgm:pt modelId="{DA9B5812-C27F-43E0-B041-D3C27987411A}" type="sibTrans" cxnId="{341C6AC5-7530-4DB9-9EB3-66B7D8522CB6}">
      <dgm:prSet/>
      <dgm:spPr/>
      <dgm:t>
        <a:bodyPr/>
        <a:lstStyle/>
        <a:p>
          <a:endParaRPr lang="zh-CN" altLang="en-US"/>
        </a:p>
      </dgm:t>
    </dgm:pt>
    <dgm:pt modelId="{1EECFC46-56A8-4D62-9D66-166FF83F7609}" type="pres">
      <dgm:prSet presAssocID="{95A78D3D-A37D-4A08-9840-E812D8983436}" presName="hierChild1" presStyleCnt="0">
        <dgm:presLayoutVars>
          <dgm:chPref val="1"/>
          <dgm:dir/>
          <dgm:animOne val="branch"/>
          <dgm:animLvl val="lvl"/>
          <dgm:resizeHandles/>
        </dgm:presLayoutVars>
      </dgm:prSet>
      <dgm:spPr/>
    </dgm:pt>
    <dgm:pt modelId="{0E6BC198-CF50-49F0-9B7D-2DBB7E8A3201}" type="pres">
      <dgm:prSet presAssocID="{CC3BA6C8-E53F-444D-A9BF-41C0FE04F97A}" presName="hierRoot1" presStyleCnt="0"/>
      <dgm:spPr/>
    </dgm:pt>
    <dgm:pt modelId="{F07FD201-AAF5-4E23-B431-F427545920D3}" type="pres">
      <dgm:prSet presAssocID="{CC3BA6C8-E53F-444D-A9BF-41C0FE04F97A}" presName="composite" presStyleCnt="0"/>
      <dgm:spPr/>
    </dgm:pt>
    <dgm:pt modelId="{C5E61957-2870-498F-AC10-39A8398538AD}" type="pres">
      <dgm:prSet presAssocID="{CC3BA6C8-E53F-444D-A9BF-41C0FE04F97A}" presName="background" presStyleLbl="node0" presStyleIdx="0" presStyleCnt="1"/>
      <dgm:spPr/>
    </dgm:pt>
    <dgm:pt modelId="{A95E1386-31F3-4B6F-9518-4F373515D573}" type="pres">
      <dgm:prSet presAssocID="{CC3BA6C8-E53F-444D-A9BF-41C0FE04F97A}" presName="text" presStyleLbl="fgAcc0" presStyleIdx="0" presStyleCnt="1" custLinFactNeighborX="-51838">
        <dgm:presLayoutVars>
          <dgm:chPref val="3"/>
        </dgm:presLayoutVars>
      </dgm:prSet>
      <dgm:spPr/>
    </dgm:pt>
    <dgm:pt modelId="{2B3F52E6-9031-4EE5-A830-329FDE371D2D}" type="pres">
      <dgm:prSet presAssocID="{CC3BA6C8-E53F-444D-A9BF-41C0FE04F97A}" presName="hierChild2" presStyleCnt="0"/>
      <dgm:spPr/>
    </dgm:pt>
    <dgm:pt modelId="{D5E38529-4404-48C9-8783-BA69E6E3B0D8}" type="pres">
      <dgm:prSet presAssocID="{85D05A25-F6FC-4F94-B2E8-ED19122C5CD1}" presName="Name10" presStyleLbl="parChTrans1D2" presStyleIdx="0" presStyleCnt="2"/>
      <dgm:spPr/>
    </dgm:pt>
    <dgm:pt modelId="{3DCED20A-2B42-4682-81FA-B90395D10E7F}" type="pres">
      <dgm:prSet presAssocID="{ED10B637-6393-4539-A26C-AD735D38BABE}" presName="hierRoot2" presStyleCnt="0"/>
      <dgm:spPr/>
    </dgm:pt>
    <dgm:pt modelId="{970688CD-1373-483A-9767-6402067699E2}" type="pres">
      <dgm:prSet presAssocID="{ED10B637-6393-4539-A26C-AD735D38BABE}" presName="composite2" presStyleCnt="0"/>
      <dgm:spPr/>
    </dgm:pt>
    <dgm:pt modelId="{3EB8BC8E-6728-4D42-8C6E-AE86CB1B8179}" type="pres">
      <dgm:prSet presAssocID="{ED10B637-6393-4539-A26C-AD735D38BABE}" presName="background2" presStyleLbl="node2" presStyleIdx="0" presStyleCnt="2"/>
      <dgm:spPr/>
    </dgm:pt>
    <dgm:pt modelId="{F0A08F11-5B4B-404D-9AEE-E19FF6F4D413}" type="pres">
      <dgm:prSet presAssocID="{ED10B637-6393-4539-A26C-AD735D38BABE}" presName="text2" presStyleLbl="fgAcc2" presStyleIdx="0" presStyleCnt="2" custLinFactX="-39465" custLinFactNeighborX="-100000" custLinFactNeighborY="1444">
        <dgm:presLayoutVars>
          <dgm:chPref val="3"/>
        </dgm:presLayoutVars>
      </dgm:prSet>
      <dgm:spPr/>
    </dgm:pt>
    <dgm:pt modelId="{4759EA91-BBED-4070-803C-C87E970E9F48}" type="pres">
      <dgm:prSet presAssocID="{ED10B637-6393-4539-A26C-AD735D38BABE}" presName="hierChild3" presStyleCnt="0"/>
      <dgm:spPr/>
    </dgm:pt>
    <dgm:pt modelId="{4AB7D0DA-A1B9-4731-ADD0-9C2DB4DA889D}" type="pres">
      <dgm:prSet presAssocID="{29565A46-D1CF-4A61-817B-C96660885B0A}" presName="Name17" presStyleLbl="parChTrans1D3" presStyleIdx="0" presStyleCnt="3"/>
      <dgm:spPr/>
    </dgm:pt>
    <dgm:pt modelId="{1424F999-49F4-4718-9D74-BC6CD00AB9FA}" type="pres">
      <dgm:prSet presAssocID="{9084DBD3-5165-4949-B349-A3106E967A9D}" presName="hierRoot3" presStyleCnt="0"/>
      <dgm:spPr/>
    </dgm:pt>
    <dgm:pt modelId="{5D3DFA9C-C9EA-404A-A68B-8A11F6589988}" type="pres">
      <dgm:prSet presAssocID="{9084DBD3-5165-4949-B349-A3106E967A9D}" presName="composite3" presStyleCnt="0"/>
      <dgm:spPr/>
    </dgm:pt>
    <dgm:pt modelId="{3376786C-197A-482B-9829-E8264F0947C7}" type="pres">
      <dgm:prSet presAssocID="{9084DBD3-5165-4949-B349-A3106E967A9D}" presName="background3" presStyleLbl="node3" presStyleIdx="0" presStyleCnt="3"/>
      <dgm:spPr/>
    </dgm:pt>
    <dgm:pt modelId="{29D713D6-2847-4184-858F-BBA0CE00AC46}" type="pres">
      <dgm:prSet presAssocID="{9084DBD3-5165-4949-B349-A3106E967A9D}" presName="text3" presStyleLbl="fgAcc3" presStyleIdx="0" presStyleCnt="3" custLinFactX="-100000" custLinFactNeighborX="-113590">
        <dgm:presLayoutVars>
          <dgm:chPref val="3"/>
        </dgm:presLayoutVars>
      </dgm:prSet>
      <dgm:spPr/>
    </dgm:pt>
    <dgm:pt modelId="{5C55DC6D-4CC1-408F-A8B6-E4B570513EB2}" type="pres">
      <dgm:prSet presAssocID="{9084DBD3-5165-4949-B349-A3106E967A9D}" presName="hierChild4" presStyleCnt="0"/>
      <dgm:spPr/>
    </dgm:pt>
    <dgm:pt modelId="{63EFB990-2393-406F-8E88-835DFA3D6306}" type="pres">
      <dgm:prSet presAssocID="{E3ECF87C-8DFA-4144-9D9B-9D1516D71D5B}" presName="Name17" presStyleLbl="parChTrans1D3" presStyleIdx="1" presStyleCnt="3"/>
      <dgm:spPr/>
    </dgm:pt>
    <dgm:pt modelId="{E297E069-AB4D-44B0-B0A7-E7A9B187E8CA}" type="pres">
      <dgm:prSet presAssocID="{5AA27B0A-C3F3-449F-90A7-F35A0C6C5961}" presName="hierRoot3" presStyleCnt="0"/>
      <dgm:spPr/>
    </dgm:pt>
    <dgm:pt modelId="{BDBFEBEB-7D07-4B87-8DBE-8F3E8270BEC2}" type="pres">
      <dgm:prSet presAssocID="{5AA27B0A-C3F3-449F-90A7-F35A0C6C5961}" presName="composite3" presStyleCnt="0"/>
      <dgm:spPr/>
    </dgm:pt>
    <dgm:pt modelId="{8F91E1E2-9D26-4D2C-847A-FB6384553CD1}" type="pres">
      <dgm:prSet presAssocID="{5AA27B0A-C3F3-449F-90A7-F35A0C6C5961}" presName="background3" presStyleLbl="node3" presStyleIdx="1" presStyleCnt="3"/>
      <dgm:spPr/>
    </dgm:pt>
    <dgm:pt modelId="{D1EEAA53-900F-477D-A53D-3F14F84F3BFF}" type="pres">
      <dgm:prSet presAssocID="{5AA27B0A-C3F3-449F-90A7-F35A0C6C5961}" presName="text3" presStyleLbl="fgAcc3" presStyleIdx="1" presStyleCnt="3" custScaleX="113017" custScaleY="100672" custLinFactNeighborX="-77950" custLinFactNeighborY="0">
        <dgm:presLayoutVars>
          <dgm:chPref val="3"/>
        </dgm:presLayoutVars>
      </dgm:prSet>
      <dgm:spPr/>
    </dgm:pt>
    <dgm:pt modelId="{C1C9EF1F-33EF-4520-8C98-66676870E28B}" type="pres">
      <dgm:prSet presAssocID="{5AA27B0A-C3F3-449F-90A7-F35A0C6C5961}" presName="hierChild4" presStyleCnt="0"/>
      <dgm:spPr/>
    </dgm:pt>
    <dgm:pt modelId="{7FF5EEA3-DD6C-447B-9BF3-EE08E380AF54}" type="pres">
      <dgm:prSet presAssocID="{84D65015-D71E-4DB9-9875-A65297D108C3}" presName="Name23" presStyleLbl="parChTrans1D4" presStyleIdx="0" presStyleCnt="4"/>
      <dgm:spPr/>
    </dgm:pt>
    <dgm:pt modelId="{D2D6D0A0-D824-4B2D-B0F4-3FD09B97B9AC}" type="pres">
      <dgm:prSet presAssocID="{878843B9-431F-4CFE-9B7C-536C1829FEA0}" presName="hierRoot4" presStyleCnt="0"/>
      <dgm:spPr/>
    </dgm:pt>
    <dgm:pt modelId="{F904EE00-2020-49F6-BD22-F50205E923A9}" type="pres">
      <dgm:prSet presAssocID="{878843B9-431F-4CFE-9B7C-536C1829FEA0}" presName="composite4" presStyleCnt="0"/>
      <dgm:spPr/>
    </dgm:pt>
    <dgm:pt modelId="{B2B8F7D7-123F-430E-94D7-0D48A8930C08}" type="pres">
      <dgm:prSet presAssocID="{878843B9-431F-4CFE-9B7C-536C1829FEA0}" presName="background4" presStyleLbl="node4" presStyleIdx="0" presStyleCnt="4"/>
      <dgm:spPr/>
    </dgm:pt>
    <dgm:pt modelId="{5EBEC2DD-6AEC-401C-A9E9-4C19E56642CC}" type="pres">
      <dgm:prSet presAssocID="{878843B9-431F-4CFE-9B7C-536C1829FEA0}" presName="text4" presStyleLbl="fgAcc4" presStyleIdx="0" presStyleCnt="4" custLinFactX="-16491" custLinFactNeighborX="-100000" custLinFactNeighborY="10675">
        <dgm:presLayoutVars>
          <dgm:chPref val="3"/>
        </dgm:presLayoutVars>
      </dgm:prSet>
      <dgm:spPr/>
    </dgm:pt>
    <dgm:pt modelId="{6086BD9B-324C-4C0F-9733-DBB28346FE96}" type="pres">
      <dgm:prSet presAssocID="{878843B9-431F-4CFE-9B7C-536C1829FEA0}" presName="hierChild5" presStyleCnt="0"/>
      <dgm:spPr/>
    </dgm:pt>
    <dgm:pt modelId="{80BD32AF-327E-40B7-928A-F634014333B2}" type="pres">
      <dgm:prSet presAssocID="{91215829-2DF1-4407-B578-23739844112B}" presName="Name23" presStyleLbl="parChTrans1D4" presStyleIdx="1" presStyleCnt="4"/>
      <dgm:spPr/>
    </dgm:pt>
    <dgm:pt modelId="{E35103B0-EC4F-4F59-B37D-CF260FD38D53}" type="pres">
      <dgm:prSet presAssocID="{89C7DEED-8EFC-4BB1-BD48-3C94E4CEECCC}" presName="hierRoot4" presStyleCnt="0"/>
      <dgm:spPr/>
    </dgm:pt>
    <dgm:pt modelId="{270BB3DB-8FCF-427C-B5CC-34B546D69456}" type="pres">
      <dgm:prSet presAssocID="{89C7DEED-8EFC-4BB1-BD48-3C94E4CEECCC}" presName="composite4" presStyleCnt="0"/>
      <dgm:spPr/>
    </dgm:pt>
    <dgm:pt modelId="{EF942806-06A0-4105-BC68-FA77D89B948C}" type="pres">
      <dgm:prSet presAssocID="{89C7DEED-8EFC-4BB1-BD48-3C94E4CEECCC}" presName="background4" presStyleLbl="node4" presStyleIdx="1" presStyleCnt="4"/>
      <dgm:spPr/>
    </dgm:pt>
    <dgm:pt modelId="{5CFF468E-2C0A-4C89-828E-D7335440FE38}" type="pres">
      <dgm:prSet presAssocID="{89C7DEED-8EFC-4BB1-BD48-3C94E4CEECCC}" presName="text4" presStyleLbl="fgAcc4" presStyleIdx="1" presStyleCnt="4" custLinFactNeighborX="-73684" custLinFactNeighborY="10675">
        <dgm:presLayoutVars>
          <dgm:chPref val="3"/>
        </dgm:presLayoutVars>
      </dgm:prSet>
      <dgm:spPr/>
    </dgm:pt>
    <dgm:pt modelId="{4E3288AE-05C4-43FC-8468-7983E6F69479}" type="pres">
      <dgm:prSet presAssocID="{89C7DEED-8EFC-4BB1-BD48-3C94E4CEECCC}" presName="hierChild5" presStyleCnt="0"/>
      <dgm:spPr/>
    </dgm:pt>
    <dgm:pt modelId="{0F0BD5D7-B158-41DC-B86D-1990E7AFB644}" type="pres">
      <dgm:prSet presAssocID="{3A0187FD-E5FA-4A1A-8715-C2FD884579BC}" presName="Name10" presStyleLbl="parChTrans1D2" presStyleIdx="1" presStyleCnt="2"/>
      <dgm:spPr/>
    </dgm:pt>
    <dgm:pt modelId="{55BD76F8-D481-45CF-B0E7-82941D33E9F5}" type="pres">
      <dgm:prSet presAssocID="{9322F06B-8825-4B06-9432-698088E39CF4}" presName="hierRoot2" presStyleCnt="0"/>
      <dgm:spPr/>
    </dgm:pt>
    <dgm:pt modelId="{9DC5D535-7E07-4286-97A9-25B5D9DD813D}" type="pres">
      <dgm:prSet presAssocID="{9322F06B-8825-4B06-9432-698088E39CF4}" presName="composite2" presStyleCnt="0"/>
      <dgm:spPr/>
    </dgm:pt>
    <dgm:pt modelId="{CAD08321-5AB2-4AC7-B6E2-E12849D1CB25}" type="pres">
      <dgm:prSet presAssocID="{9322F06B-8825-4B06-9432-698088E39CF4}" presName="background2" presStyleLbl="node2" presStyleIdx="1" presStyleCnt="2"/>
      <dgm:spPr/>
    </dgm:pt>
    <dgm:pt modelId="{02E9E3CB-F6CF-42B7-AEC1-8833083347B2}" type="pres">
      <dgm:prSet presAssocID="{9322F06B-8825-4B06-9432-698088E39CF4}" presName="text2" presStyleLbl="fgAcc2" presStyleIdx="1" presStyleCnt="2" custLinFactNeighborX="-66752" custLinFactNeighborY="763">
        <dgm:presLayoutVars>
          <dgm:chPref val="3"/>
        </dgm:presLayoutVars>
      </dgm:prSet>
      <dgm:spPr/>
    </dgm:pt>
    <dgm:pt modelId="{079F04E9-DC62-41FF-BFBC-4970724D1702}" type="pres">
      <dgm:prSet presAssocID="{9322F06B-8825-4B06-9432-698088E39CF4}" presName="hierChild3" presStyleCnt="0"/>
      <dgm:spPr/>
    </dgm:pt>
    <dgm:pt modelId="{798F34D0-CE42-461D-9495-4B5880AC709A}" type="pres">
      <dgm:prSet presAssocID="{0436FF22-13F6-408B-B5BA-B8EC892979AB}" presName="Name17" presStyleLbl="parChTrans1D3" presStyleIdx="2" presStyleCnt="3"/>
      <dgm:spPr/>
    </dgm:pt>
    <dgm:pt modelId="{2F678F89-6F9D-4983-B764-305CEF36E3E8}" type="pres">
      <dgm:prSet presAssocID="{C287A111-153C-4A00-8AD2-2BC08547E7CB}" presName="hierRoot3" presStyleCnt="0"/>
      <dgm:spPr/>
    </dgm:pt>
    <dgm:pt modelId="{C94219D7-D13E-4284-83F4-386882364C3B}" type="pres">
      <dgm:prSet presAssocID="{C287A111-153C-4A00-8AD2-2BC08547E7CB}" presName="composite3" presStyleCnt="0"/>
      <dgm:spPr/>
    </dgm:pt>
    <dgm:pt modelId="{3540F20E-EFF4-4D97-842D-DE85FEC54A37}" type="pres">
      <dgm:prSet presAssocID="{C287A111-153C-4A00-8AD2-2BC08547E7CB}" presName="background3" presStyleLbl="node3" presStyleIdx="2" presStyleCnt="3"/>
      <dgm:spPr/>
    </dgm:pt>
    <dgm:pt modelId="{5AFDCCE0-CD05-4A45-88CD-0F981CFB420A}" type="pres">
      <dgm:prSet presAssocID="{C287A111-153C-4A00-8AD2-2BC08547E7CB}" presName="text3" presStyleLbl="fgAcc3" presStyleIdx="2" presStyleCnt="3" custLinFactNeighborX="405" custLinFactNeighborY="-3652">
        <dgm:presLayoutVars>
          <dgm:chPref val="3"/>
        </dgm:presLayoutVars>
      </dgm:prSet>
      <dgm:spPr/>
    </dgm:pt>
    <dgm:pt modelId="{DC82B65C-7286-4BF3-9BDF-32A1285A8C2A}" type="pres">
      <dgm:prSet presAssocID="{C287A111-153C-4A00-8AD2-2BC08547E7CB}" presName="hierChild4" presStyleCnt="0"/>
      <dgm:spPr/>
    </dgm:pt>
    <dgm:pt modelId="{75B74EF4-48C6-42A9-B4BF-E514332A2F39}" type="pres">
      <dgm:prSet presAssocID="{E4C77861-38F5-469A-91DA-AC2F8250A550}" presName="Name23" presStyleLbl="parChTrans1D4" presStyleIdx="2" presStyleCnt="4"/>
      <dgm:spPr/>
    </dgm:pt>
    <dgm:pt modelId="{50F3A546-33A0-49C9-AAC3-BC7BEF1ED8A2}" type="pres">
      <dgm:prSet presAssocID="{C2D9F033-B4C9-400B-9213-3E44E0176D74}" presName="hierRoot4" presStyleCnt="0"/>
      <dgm:spPr/>
    </dgm:pt>
    <dgm:pt modelId="{36F689AC-8DDF-41F9-AC23-57E1C472FFAE}" type="pres">
      <dgm:prSet presAssocID="{C2D9F033-B4C9-400B-9213-3E44E0176D74}" presName="composite4" presStyleCnt="0"/>
      <dgm:spPr/>
    </dgm:pt>
    <dgm:pt modelId="{C278EDA8-5646-4DCD-B5D3-053196F9CEE9}" type="pres">
      <dgm:prSet presAssocID="{C2D9F033-B4C9-400B-9213-3E44E0176D74}" presName="background4" presStyleLbl="node4" presStyleIdx="2" presStyleCnt="4"/>
      <dgm:spPr/>
    </dgm:pt>
    <dgm:pt modelId="{1CF9545A-F4D3-4790-8786-8366B52FB304}" type="pres">
      <dgm:prSet presAssocID="{C2D9F033-B4C9-400B-9213-3E44E0176D74}" presName="text4" presStyleLbl="fgAcc4" presStyleIdx="2" presStyleCnt="4" custLinFactNeighborX="49304" custLinFactNeighborY="132">
        <dgm:presLayoutVars>
          <dgm:chPref val="3"/>
        </dgm:presLayoutVars>
      </dgm:prSet>
      <dgm:spPr/>
    </dgm:pt>
    <dgm:pt modelId="{4F499B83-E64E-4FC8-87FB-EC04FC62CD62}" type="pres">
      <dgm:prSet presAssocID="{C2D9F033-B4C9-400B-9213-3E44E0176D74}" presName="hierChild5" presStyleCnt="0"/>
      <dgm:spPr/>
    </dgm:pt>
    <dgm:pt modelId="{0FE9E7CA-DA7E-4AC0-8789-7991BDA2F406}" type="pres">
      <dgm:prSet presAssocID="{E3616475-C50B-460B-9140-B7AA9BC041AC}" presName="Name23" presStyleLbl="parChTrans1D4" presStyleIdx="3" presStyleCnt="4"/>
      <dgm:spPr/>
    </dgm:pt>
    <dgm:pt modelId="{01AB406E-50BB-447B-BBB3-2FA1845F666F}" type="pres">
      <dgm:prSet presAssocID="{69E8B6CF-5E21-410A-B0C6-6B9CE6E85D73}" presName="hierRoot4" presStyleCnt="0"/>
      <dgm:spPr/>
    </dgm:pt>
    <dgm:pt modelId="{1744977E-644B-44EA-BC36-B3D7EE5ED20B}" type="pres">
      <dgm:prSet presAssocID="{69E8B6CF-5E21-410A-B0C6-6B9CE6E85D73}" presName="composite4" presStyleCnt="0"/>
      <dgm:spPr/>
    </dgm:pt>
    <dgm:pt modelId="{C594959C-2AAB-40A7-A938-C659CD4D65FA}" type="pres">
      <dgm:prSet presAssocID="{69E8B6CF-5E21-410A-B0C6-6B9CE6E85D73}" presName="background4" presStyleLbl="node4" presStyleIdx="3" presStyleCnt="4"/>
      <dgm:spPr/>
    </dgm:pt>
    <dgm:pt modelId="{C33418D3-6486-4ADA-B16C-B11FBBF8AB0B}" type="pres">
      <dgm:prSet presAssocID="{69E8B6CF-5E21-410A-B0C6-6B9CE6E85D73}" presName="text4" presStyleLbl="fgAcc4" presStyleIdx="3" presStyleCnt="4" custLinFactX="18459" custLinFactNeighborX="100000" custLinFactNeighborY="386">
        <dgm:presLayoutVars>
          <dgm:chPref val="3"/>
        </dgm:presLayoutVars>
      </dgm:prSet>
      <dgm:spPr/>
    </dgm:pt>
    <dgm:pt modelId="{83661822-8E83-4A64-8A1F-22848E8EF4FE}" type="pres">
      <dgm:prSet presAssocID="{69E8B6CF-5E21-410A-B0C6-6B9CE6E85D73}" presName="hierChild5" presStyleCnt="0"/>
      <dgm:spPr/>
    </dgm:pt>
  </dgm:ptLst>
  <dgm:cxnLst>
    <dgm:cxn modelId="{7E0F8100-7A33-4A95-8784-7E99958B4BCD}" type="presOf" srcId="{89C7DEED-8EFC-4BB1-BD48-3C94E4CEECCC}" destId="{5CFF468E-2C0A-4C89-828E-D7335440FE38}" srcOrd="0" destOrd="0" presId="urn:microsoft.com/office/officeart/2005/8/layout/hierarchy1"/>
    <dgm:cxn modelId="{A28C8B01-42A4-466E-A161-73C5CDCF4FC5}" srcId="{9322F06B-8825-4B06-9432-698088E39CF4}" destId="{C287A111-153C-4A00-8AD2-2BC08547E7CB}" srcOrd="0" destOrd="0" parTransId="{0436FF22-13F6-408B-B5BA-B8EC892979AB}" sibTransId="{A8A75A42-C0AB-4E55-8889-816223AF2C18}"/>
    <dgm:cxn modelId="{02745C03-6941-4572-A2E1-74217502F860}" type="presOf" srcId="{878843B9-431F-4CFE-9B7C-536C1829FEA0}" destId="{5EBEC2DD-6AEC-401C-A9E9-4C19E56642CC}" srcOrd="0" destOrd="0" presId="urn:microsoft.com/office/officeart/2005/8/layout/hierarchy1"/>
    <dgm:cxn modelId="{48420D0F-284B-486A-9BFF-7A352C4C555F}" type="presOf" srcId="{CC3BA6C8-E53F-444D-A9BF-41C0FE04F97A}" destId="{A95E1386-31F3-4B6F-9518-4F373515D573}" srcOrd="0" destOrd="0" presId="urn:microsoft.com/office/officeart/2005/8/layout/hierarchy1"/>
    <dgm:cxn modelId="{9675F912-AF04-4E57-8161-4E7DCA4CA085}" type="presOf" srcId="{ED10B637-6393-4539-A26C-AD735D38BABE}" destId="{F0A08F11-5B4B-404D-9AEE-E19FF6F4D413}" srcOrd="0" destOrd="0" presId="urn:microsoft.com/office/officeart/2005/8/layout/hierarchy1"/>
    <dgm:cxn modelId="{248D2B33-47CE-4C7D-88FE-639E57917D92}" type="presOf" srcId="{85D05A25-F6FC-4F94-B2E8-ED19122C5CD1}" destId="{D5E38529-4404-48C9-8783-BA69E6E3B0D8}" srcOrd="0" destOrd="0" presId="urn:microsoft.com/office/officeart/2005/8/layout/hierarchy1"/>
    <dgm:cxn modelId="{5B0C6F33-44E9-4135-8FD1-197524AA7E91}" srcId="{C287A111-153C-4A00-8AD2-2BC08547E7CB}" destId="{C2D9F033-B4C9-400B-9213-3E44E0176D74}" srcOrd="0" destOrd="0" parTransId="{E4C77861-38F5-469A-91DA-AC2F8250A550}" sibTransId="{0451499E-2FE2-4652-9974-927A9F5C9EED}"/>
    <dgm:cxn modelId="{A0328E36-E5A7-4FA1-A7DD-8A35CB556464}" type="presOf" srcId="{95A78D3D-A37D-4A08-9840-E812D8983436}" destId="{1EECFC46-56A8-4D62-9D66-166FF83F7609}" srcOrd="0" destOrd="0" presId="urn:microsoft.com/office/officeart/2005/8/layout/hierarchy1"/>
    <dgm:cxn modelId="{42FD4D5C-8440-47F2-AA53-0DD767D986E9}" type="presOf" srcId="{91215829-2DF1-4407-B578-23739844112B}" destId="{80BD32AF-327E-40B7-928A-F634014333B2}" srcOrd="0" destOrd="0" presId="urn:microsoft.com/office/officeart/2005/8/layout/hierarchy1"/>
    <dgm:cxn modelId="{FADBC16C-9D83-47D0-B4BB-124C51CA584A}" srcId="{5AA27B0A-C3F3-449F-90A7-F35A0C6C5961}" destId="{878843B9-431F-4CFE-9B7C-536C1829FEA0}" srcOrd="0" destOrd="0" parTransId="{84D65015-D71E-4DB9-9875-A65297D108C3}" sibTransId="{2356425E-6775-4DAD-9C40-E4C32E41EA5A}"/>
    <dgm:cxn modelId="{58EAB36F-8D9A-4CF2-ABAD-DA1EACEEDB96}" type="presOf" srcId="{3A0187FD-E5FA-4A1A-8715-C2FD884579BC}" destId="{0F0BD5D7-B158-41DC-B86D-1990E7AFB644}" srcOrd="0" destOrd="0" presId="urn:microsoft.com/office/officeart/2005/8/layout/hierarchy1"/>
    <dgm:cxn modelId="{01E40252-128D-44BB-BB98-96A309086258}" type="presOf" srcId="{84D65015-D71E-4DB9-9875-A65297D108C3}" destId="{7FF5EEA3-DD6C-447B-9BF3-EE08E380AF54}" srcOrd="0" destOrd="0" presId="urn:microsoft.com/office/officeart/2005/8/layout/hierarchy1"/>
    <dgm:cxn modelId="{663C4C72-F1C0-4032-BAA0-BDA801E0A093}" srcId="{ED10B637-6393-4539-A26C-AD735D38BABE}" destId="{9084DBD3-5165-4949-B349-A3106E967A9D}" srcOrd="0" destOrd="0" parTransId="{29565A46-D1CF-4A61-817B-C96660885B0A}" sibTransId="{F87A24C0-2C87-4FE0-AC67-6DFE47B9EEE5}"/>
    <dgm:cxn modelId="{7E61B555-D0AE-46B6-81E7-F96EE9C6F6B6}" type="presOf" srcId="{E3616475-C50B-460B-9140-B7AA9BC041AC}" destId="{0FE9E7CA-DA7E-4AC0-8789-7991BDA2F406}" srcOrd="0" destOrd="0" presId="urn:microsoft.com/office/officeart/2005/8/layout/hierarchy1"/>
    <dgm:cxn modelId="{44E77259-D749-485B-B560-DBBB3C55BA18}" type="presOf" srcId="{29565A46-D1CF-4A61-817B-C96660885B0A}" destId="{4AB7D0DA-A1B9-4731-ADD0-9C2DB4DA889D}" srcOrd="0" destOrd="0" presId="urn:microsoft.com/office/officeart/2005/8/layout/hierarchy1"/>
    <dgm:cxn modelId="{8C88337E-30D4-4DB8-A44D-805ADAE59579}" type="presOf" srcId="{E3ECF87C-8DFA-4144-9D9B-9D1516D71D5B}" destId="{63EFB990-2393-406F-8E88-835DFA3D6306}" srcOrd="0" destOrd="0" presId="urn:microsoft.com/office/officeart/2005/8/layout/hierarchy1"/>
    <dgm:cxn modelId="{8E452D7F-E147-4F60-95EA-62074E53A7F8}" type="presOf" srcId="{69E8B6CF-5E21-410A-B0C6-6B9CE6E85D73}" destId="{C33418D3-6486-4ADA-B16C-B11FBBF8AB0B}" srcOrd="0" destOrd="0" presId="urn:microsoft.com/office/officeart/2005/8/layout/hierarchy1"/>
    <dgm:cxn modelId="{5100D280-78B4-4F51-AC65-08B1ACCCA705}" type="presOf" srcId="{0436FF22-13F6-408B-B5BA-B8EC892979AB}" destId="{798F34D0-CE42-461D-9495-4B5880AC709A}" srcOrd="0" destOrd="0" presId="urn:microsoft.com/office/officeart/2005/8/layout/hierarchy1"/>
    <dgm:cxn modelId="{A2B70A84-F11E-4A0B-9A80-ED3257244658}" srcId="{CC3BA6C8-E53F-444D-A9BF-41C0FE04F97A}" destId="{9322F06B-8825-4B06-9432-698088E39CF4}" srcOrd="1" destOrd="0" parTransId="{3A0187FD-E5FA-4A1A-8715-C2FD884579BC}" sibTransId="{CC84FCED-3C64-4826-86A7-2945CF9706F8}"/>
    <dgm:cxn modelId="{9AF54A98-82F5-4267-861A-D3CEB1ADB8B2}" type="presOf" srcId="{9084DBD3-5165-4949-B349-A3106E967A9D}" destId="{29D713D6-2847-4184-858F-BBA0CE00AC46}" srcOrd="0" destOrd="0" presId="urn:microsoft.com/office/officeart/2005/8/layout/hierarchy1"/>
    <dgm:cxn modelId="{86B1969C-0549-440C-A753-4D86AD54BB6C}" srcId="{5AA27B0A-C3F3-449F-90A7-F35A0C6C5961}" destId="{89C7DEED-8EFC-4BB1-BD48-3C94E4CEECCC}" srcOrd="1" destOrd="0" parTransId="{91215829-2DF1-4407-B578-23739844112B}" sibTransId="{F5BB3BBC-F3CC-46B1-BFC1-31595EA0035E}"/>
    <dgm:cxn modelId="{736BCE9C-F6AC-4B92-8B18-474301BF9074}" srcId="{95A78D3D-A37D-4A08-9840-E812D8983436}" destId="{CC3BA6C8-E53F-444D-A9BF-41C0FE04F97A}" srcOrd="0" destOrd="0" parTransId="{5865633A-C527-4262-B285-180581CF951D}" sibTransId="{A9F33E43-9F06-4376-AAE3-F2DDBACBCD89}"/>
    <dgm:cxn modelId="{8BFDD0A2-1434-48C3-849B-11C2CC4AE968}" type="presOf" srcId="{5AA27B0A-C3F3-449F-90A7-F35A0C6C5961}" destId="{D1EEAA53-900F-477D-A53D-3F14F84F3BFF}" srcOrd="0" destOrd="0" presId="urn:microsoft.com/office/officeart/2005/8/layout/hierarchy1"/>
    <dgm:cxn modelId="{77913BB6-F63E-4A65-89C4-F15F76B985FE}" type="presOf" srcId="{C2D9F033-B4C9-400B-9213-3E44E0176D74}" destId="{1CF9545A-F4D3-4790-8786-8366B52FB304}" srcOrd="0" destOrd="0" presId="urn:microsoft.com/office/officeart/2005/8/layout/hierarchy1"/>
    <dgm:cxn modelId="{341C6AC5-7530-4DB9-9EB3-66B7D8522CB6}" srcId="{C2D9F033-B4C9-400B-9213-3E44E0176D74}" destId="{69E8B6CF-5E21-410A-B0C6-6B9CE6E85D73}" srcOrd="0" destOrd="0" parTransId="{E3616475-C50B-460B-9140-B7AA9BC041AC}" sibTransId="{DA9B5812-C27F-43E0-B041-D3C27987411A}"/>
    <dgm:cxn modelId="{A8524ECC-133D-4560-951A-5F6A9077FBAE}" srcId="{ED10B637-6393-4539-A26C-AD735D38BABE}" destId="{5AA27B0A-C3F3-449F-90A7-F35A0C6C5961}" srcOrd="1" destOrd="0" parTransId="{E3ECF87C-8DFA-4144-9D9B-9D1516D71D5B}" sibTransId="{DE3030D1-25CC-4790-A7EA-EDFA96AB2A86}"/>
    <dgm:cxn modelId="{52045FD2-A19F-41AA-B662-443F8BFAE4AD}" type="presOf" srcId="{9322F06B-8825-4B06-9432-698088E39CF4}" destId="{02E9E3CB-F6CF-42B7-AEC1-8833083347B2}" srcOrd="0" destOrd="0" presId="urn:microsoft.com/office/officeart/2005/8/layout/hierarchy1"/>
    <dgm:cxn modelId="{A60B8CD7-F543-4FF9-86D6-E2B7822FFCFF}" type="presOf" srcId="{C287A111-153C-4A00-8AD2-2BC08547E7CB}" destId="{5AFDCCE0-CD05-4A45-88CD-0F981CFB420A}" srcOrd="0" destOrd="0" presId="urn:microsoft.com/office/officeart/2005/8/layout/hierarchy1"/>
    <dgm:cxn modelId="{5356B8DD-0B29-482A-A641-2B43863DA9F9}" type="presOf" srcId="{E4C77861-38F5-469A-91DA-AC2F8250A550}" destId="{75B74EF4-48C6-42A9-B4BF-E514332A2F39}" srcOrd="0" destOrd="0" presId="urn:microsoft.com/office/officeart/2005/8/layout/hierarchy1"/>
    <dgm:cxn modelId="{56B8DFF1-8681-4E5E-8BE5-ED79DFCC96EA}" srcId="{CC3BA6C8-E53F-444D-A9BF-41C0FE04F97A}" destId="{ED10B637-6393-4539-A26C-AD735D38BABE}" srcOrd="0" destOrd="0" parTransId="{85D05A25-F6FC-4F94-B2E8-ED19122C5CD1}" sibTransId="{4ABCC68E-BB10-4706-BEA4-B902A3147882}"/>
    <dgm:cxn modelId="{A61141A6-AD43-444E-B8C0-15D3C5ED05EA}" type="presParOf" srcId="{1EECFC46-56A8-4D62-9D66-166FF83F7609}" destId="{0E6BC198-CF50-49F0-9B7D-2DBB7E8A3201}" srcOrd="0" destOrd="0" presId="urn:microsoft.com/office/officeart/2005/8/layout/hierarchy1"/>
    <dgm:cxn modelId="{1212574A-89D5-420A-A680-BCA07C5B0DE5}" type="presParOf" srcId="{0E6BC198-CF50-49F0-9B7D-2DBB7E8A3201}" destId="{F07FD201-AAF5-4E23-B431-F427545920D3}" srcOrd="0" destOrd="0" presId="urn:microsoft.com/office/officeart/2005/8/layout/hierarchy1"/>
    <dgm:cxn modelId="{60BF4054-BAB0-4AFC-B060-B7E4D6EC8CE1}" type="presParOf" srcId="{F07FD201-AAF5-4E23-B431-F427545920D3}" destId="{C5E61957-2870-498F-AC10-39A8398538AD}" srcOrd="0" destOrd="0" presId="urn:microsoft.com/office/officeart/2005/8/layout/hierarchy1"/>
    <dgm:cxn modelId="{51C06874-8443-42A8-9B02-EF3252F493F3}" type="presParOf" srcId="{F07FD201-AAF5-4E23-B431-F427545920D3}" destId="{A95E1386-31F3-4B6F-9518-4F373515D573}" srcOrd="1" destOrd="0" presId="urn:microsoft.com/office/officeart/2005/8/layout/hierarchy1"/>
    <dgm:cxn modelId="{8E528278-EEE4-4558-AB60-5C491D3F57B1}" type="presParOf" srcId="{0E6BC198-CF50-49F0-9B7D-2DBB7E8A3201}" destId="{2B3F52E6-9031-4EE5-A830-329FDE371D2D}" srcOrd="1" destOrd="0" presId="urn:microsoft.com/office/officeart/2005/8/layout/hierarchy1"/>
    <dgm:cxn modelId="{F6F20D0C-0EB5-4862-A687-B1C0CF2B82BE}" type="presParOf" srcId="{2B3F52E6-9031-4EE5-A830-329FDE371D2D}" destId="{D5E38529-4404-48C9-8783-BA69E6E3B0D8}" srcOrd="0" destOrd="0" presId="urn:microsoft.com/office/officeart/2005/8/layout/hierarchy1"/>
    <dgm:cxn modelId="{D0D2B3E6-EBFC-4017-8006-9A0BE34900F5}" type="presParOf" srcId="{2B3F52E6-9031-4EE5-A830-329FDE371D2D}" destId="{3DCED20A-2B42-4682-81FA-B90395D10E7F}" srcOrd="1" destOrd="0" presId="urn:microsoft.com/office/officeart/2005/8/layout/hierarchy1"/>
    <dgm:cxn modelId="{B15C5D76-8EB0-4425-A8F0-AC9E4A17EC7C}" type="presParOf" srcId="{3DCED20A-2B42-4682-81FA-B90395D10E7F}" destId="{970688CD-1373-483A-9767-6402067699E2}" srcOrd="0" destOrd="0" presId="urn:microsoft.com/office/officeart/2005/8/layout/hierarchy1"/>
    <dgm:cxn modelId="{520DEF65-E782-4309-94BC-39FDF3EDF3D3}" type="presParOf" srcId="{970688CD-1373-483A-9767-6402067699E2}" destId="{3EB8BC8E-6728-4D42-8C6E-AE86CB1B8179}" srcOrd="0" destOrd="0" presId="urn:microsoft.com/office/officeart/2005/8/layout/hierarchy1"/>
    <dgm:cxn modelId="{12AC82E3-636E-47F4-8DAE-2B7143A8BB60}" type="presParOf" srcId="{970688CD-1373-483A-9767-6402067699E2}" destId="{F0A08F11-5B4B-404D-9AEE-E19FF6F4D413}" srcOrd="1" destOrd="0" presId="urn:microsoft.com/office/officeart/2005/8/layout/hierarchy1"/>
    <dgm:cxn modelId="{BDD52F62-B0D9-4A99-A8B9-99093F0DA095}" type="presParOf" srcId="{3DCED20A-2B42-4682-81FA-B90395D10E7F}" destId="{4759EA91-BBED-4070-803C-C87E970E9F48}" srcOrd="1" destOrd="0" presId="urn:microsoft.com/office/officeart/2005/8/layout/hierarchy1"/>
    <dgm:cxn modelId="{00EFFFF2-2FB6-41C8-8368-D82708CDA6BF}" type="presParOf" srcId="{4759EA91-BBED-4070-803C-C87E970E9F48}" destId="{4AB7D0DA-A1B9-4731-ADD0-9C2DB4DA889D}" srcOrd="0" destOrd="0" presId="urn:microsoft.com/office/officeart/2005/8/layout/hierarchy1"/>
    <dgm:cxn modelId="{1DB8FA52-1657-4E4B-B42E-46A1E9123782}" type="presParOf" srcId="{4759EA91-BBED-4070-803C-C87E970E9F48}" destId="{1424F999-49F4-4718-9D74-BC6CD00AB9FA}" srcOrd="1" destOrd="0" presId="urn:microsoft.com/office/officeart/2005/8/layout/hierarchy1"/>
    <dgm:cxn modelId="{798A336E-6374-4082-A2B6-7577C2439307}" type="presParOf" srcId="{1424F999-49F4-4718-9D74-BC6CD00AB9FA}" destId="{5D3DFA9C-C9EA-404A-A68B-8A11F6589988}" srcOrd="0" destOrd="0" presId="urn:microsoft.com/office/officeart/2005/8/layout/hierarchy1"/>
    <dgm:cxn modelId="{107D4170-97C1-4385-8CE8-BD9CEB231EA7}" type="presParOf" srcId="{5D3DFA9C-C9EA-404A-A68B-8A11F6589988}" destId="{3376786C-197A-482B-9829-E8264F0947C7}" srcOrd="0" destOrd="0" presId="urn:microsoft.com/office/officeart/2005/8/layout/hierarchy1"/>
    <dgm:cxn modelId="{074A9C48-94E5-4DE4-BBDD-9E670AB7C013}" type="presParOf" srcId="{5D3DFA9C-C9EA-404A-A68B-8A11F6589988}" destId="{29D713D6-2847-4184-858F-BBA0CE00AC46}" srcOrd="1" destOrd="0" presId="urn:microsoft.com/office/officeart/2005/8/layout/hierarchy1"/>
    <dgm:cxn modelId="{BD780D5A-FF47-4649-81F9-BD4CC22E7355}" type="presParOf" srcId="{1424F999-49F4-4718-9D74-BC6CD00AB9FA}" destId="{5C55DC6D-4CC1-408F-A8B6-E4B570513EB2}" srcOrd="1" destOrd="0" presId="urn:microsoft.com/office/officeart/2005/8/layout/hierarchy1"/>
    <dgm:cxn modelId="{B3FE83AC-A688-4852-8D93-77BB6B792EA0}" type="presParOf" srcId="{4759EA91-BBED-4070-803C-C87E970E9F48}" destId="{63EFB990-2393-406F-8E88-835DFA3D6306}" srcOrd="2" destOrd="0" presId="urn:microsoft.com/office/officeart/2005/8/layout/hierarchy1"/>
    <dgm:cxn modelId="{6A5789EF-63DA-4B00-AE60-B51775A91667}" type="presParOf" srcId="{4759EA91-BBED-4070-803C-C87E970E9F48}" destId="{E297E069-AB4D-44B0-B0A7-E7A9B187E8CA}" srcOrd="3" destOrd="0" presId="urn:microsoft.com/office/officeart/2005/8/layout/hierarchy1"/>
    <dgm:cxn modelId="{FE411928-E712-46B0-8BBA-EFC3587C49C1}" type="presParOf" srcId="{E297E069-AB4D-44B0-B0A7-E7A9B187E8CA}" destId="{BDBFEBEB-7D07-4B87-8DBE-8F3E8270BEC2}" srcOrd="0" destOrd="0" presId="urn:microsoft.com/office/officeart/2005/8/layout/hierarchy1"/>
    <dgm:cxn modelId="{31AF5F05-F40B-45FE-90C8-CD56A482C189}" type="presParOf" srcId="{BDBFEBEB-7D07-4B87-8DBE-8F3E8270BEC2}" destId="{8F91E1E2-9D26-4D2C-847A-FB6384553CD1}" srcOrd="0" destOrd="0" presId="urn:microsoft.com/office/officeart/2005/8/layout/hierarchy1"/>
    <dgm:cxn modelId="{5195BC7E-A7D9-4E8F-B6CD-152D830FD315}" type="presParOf" srcId="{BDBFEBEB-7D07-4B87-8DBE-8F3E8270BEC2}" destId="{D1EEAA53-900F-477D-A53D-3F14F84F3BFF}" srcOrd="1" destOrd="0" presId="urn:microsoft.com/office/officeart/2005/8/layout/hierarchy1"/>
    <dgm:cxn modelId="{E38882D5-297A-4A92-91EE-94C299F0F288}" type="presParOf" srcId="{E297E069-AB4D-44B0-B0A7-E7A9B187E8CA}" destId="{C1C9EF1F-33EF-4520-8C98-66676870E28B}" srcOrd="1" destOrd="0" presId="urn:microsoft.com/office/officeart/2005/8/layout/hierarchy1"/>
    <dgm:cxn modelId="{823FB2E1-7348-4249-9ED5-7B1B497985C3}" type="presParOf" srcId="{C1C9EF1F-33EF-4520-8C98-66676870E28B}" destId="{7FF5EEA3-DD6C-447B-9BF3-EE08E380AF54}" srcOrd="0" destOrd="0" presId="urn:microsoft.com/office/officeart/2005/8/layout/hierarchy1"/>
    <dgm:cxn modelId="{C6845A5D-7F1A-43CA-8623-F8B2F964FEEA}" type="presParOf" srcId="{C1C9EF1F-33EF-4520-8C98-66676870E28B}" destId="{D2D6D0A0-D824-4B2D-B0F4-3FD09B97B9AC}" srcOrd="1" destOrd="0" presId="urn:microsoft.com/office/officeart/2005/8/layout/hierarchy1"/>
    <dgm:cxn modelId="{7DA5E445-8682-422D-8D86-DC4CC5505018}" type="presParOf" srcId="{D2D6D0A0-D824-4B2D-B0F4-3FD09B97B9AC}" destId="{F904EE00-2020-49F6-BD22-F50205E923A9}" srcOrd="0" destOrd="0" presId="urn:microsoft.com/office/officeart/2005/8/layout/hierarchy1"/>
    <dgm:cxn modelId="{C23452A4-0C7E-4C8B-AA18-A5273C85299F}" type="presParOf" srcId="{F904EE00-2020-49F6-BD22-F50205E923A9}" destId="{B2B8F7D7-123F-430E-94D7-0D48A8930C08}" srcOrd="0" destOrd="0" presId="urn:microsoft.com/office/officeart/2005/8/layout/hierarchy1"/>
    <dgm:cxn modelId="{BACD6519-EF85-48C8-BEBA-3F7EF1F749A7}" type="presParOf" srcId="{F904EE00-2020-49F6-BD22-F50205E923A9}" destId="{5EBEC2DD-6AEC-401C-A9E9-4C19E56642CC}" srcOrd="1" destOrd="0" presId="urn:microsoft.com/office/officeart/2005/8/layout/hierarchy1"/>
    <dgm:cxn modelId="{936281C4-AB17-481E-8BFA-5CDD9E22B441}" type="presParOf" srcId="{D2D6D0A0-D824-4B2D-B0F4-3FD09B97B9AC}" destId="{6086BD9B-324C-4C0F-9733-DBB28346FE96}" srcOrd="1" destOrd="0" presId="urn:microsoft.com/office/officeart/2005/8/layout/hierarchy1"/>
    <dgm:cxn modelId="{035FB9F5-674C-4809-91B6-7C311AF7A6B7}" type="presParOf" srcId="{C1C9EF1F-33EF-4520-8C98-66676870E28B}" destId="{80BD32AF-327E-40B7-928A-F634014333B2}" srcOrd="2" destOrd="0" presId="urn:microsoft.com/office/officeart/2005/8/layout/hierarchy1"/>
    <dgm:cxn modelId="{0D210837-9C31-4DFE-9178-0CBA0A6FD3BB}" type="presParOf" srcId="{C1C9EF1F-33EF-4520-8C98-66676870E28B}" destId="{E35103B0-EC4F-4F59-B37D-CF260FD38D53}" srcOrd="3" destOrd="0" presId="urn:microsoft.com/office/officeart/2005/8/layout/hierarchy1"/>
    <dgm:cxn modelId="{09E3C125-69EF-4538-806B-2D57FCABBA9B}" type="presParOf" srcId="{E35103B0-EC4F-4F59-B37D-CF260FD38D53}" destId="{270BB3DB-8FCF-427C-B5CC-34B546D69456}" srcOrd="0" destOrd="0" presId="urn:microsoft.com/office/officeart/2005/8/layout/hierarchy1"/>
    <dgm:cxn modelId="{28E21964-D3B6-4043-B518-9F62374CFB16}" type="presParOf" srcId="{270BB3DB-8FCF-427C-B5CC-34B546D69456}" destId="{EF942806-06A0-4105-BC68-FA77D89B948C}" srcOrd="0" destOrd="0" presId="urn:microsoft.com/office/officeart/2005/8/layout/hierarchy1"/>
    <dgm:cxn modelId="{7D392D21-25EA-44A0-8034-3FDD1FDDB800}" type="presParOf" srcId="{270BB3DB-8FCF-427C-B5CC-34B546D69456}" destId="{5CFF468E-2C0A-4C89-828E-D7335440FE38}" srcOrd="1" destOrd="0" presId="urn:microsoft.com/office/officeart/2005/8/layout/hierarchy1"/>
    <dgm:cxn modelId="{2B2217AD-41DA-4B08-9DC7-7EF56C5E7746}" type="presParOf" srcId="{E35103B0-EC4F-4F59-B37D-CF260FD38D53}" destId="{4E3288AE-05C4-43FC-8468-7983E6F69479}" srcOrd="1" destOrd="0" presId="urn:microsoft.com/office/officeart/2005/8/layout/hierarchy1"/>
    <dgm:cxn modelId="{40665A3B-6A26-4BA3-8A1C-BF86E9CD9B0E}" type="presParOf" srcId="{2B3F52E6-9031-4EE5-A830-329FDE371D2D}" destId="{0F0BD5D7-B158-41DC-B86D-1990E7AFB644}" srcOrd="2" destOrd="0" presId="urn:microsoft.com/office/officeart/2005/8/layout/hierarchy1"/>
    <dgm:cxn modelId="{9DD8C2F5-2B04-425C-AAEA-9509EB3DABE6}" type="presParOf" srcId="{2B3F52E6-9031-4EE5-A830-329FDE371D2D}" destId="{55BD76F8-D481-45CF-B0E7-82941D33E9F5}" srcOrd="3" destOrd="0" presId="urn:microsoft.com/office/officeart/2005/8/layout/hierarchy1"/>
    <dgm:cxn modelId="{6E8D0F23-AA92-4471-A799-CFA083A3C763}" type="presParOf" srcId="{55BD76F8-D481-45CF-B0E7-82941D33E9F5}" destId="{9DC5D535-7E07-4286-97A9-25B5D9DD813D}" srcOrd="0" destOrd="0" presId="urn:microsoft.com/office/officeart/2005/8/layout/hierarchy1"/>
    <dgm:cxn modelId="{A6E9E000-5158-4C6D-AB57-283627C1A189}" type="presParOf" srcId="{9DC5D535-7E07-4286-97A9-25B5D9DD813D}" destId="{CAD08321-5AB2-4AC7-B6E2-E12849D1CB25}" srcOrd="0" destOrd="0" presId="urn:microsoft.com/office/officeart/2005/8/layout/hierarchy1"/>
    <dgm:cxn modelId="{54CA7EE1-28B0-49E8-9DB2-A060428BEBD4}" type="presParOf" srcId="{9DC5D535-7E07-4286-97A9-25B5D9DD813D}" destId="{02E9E3CB-F6CF-42B7-AEC1-8833083347B2}" srcOrd="1" destOrd="0" presId="urn:microsoft.com/office/officeart/2005/8/layout/hierarchy1"/>
    <dgm:cxn modelId="{3A9C0283-F9B6-4048-A5C2-3BD36A134C2B}" type="presParOf" srcId="{55BD76F8-D481-45CF-B0E7-82941D33E9F5}" destId="{079F04E9-DC62-41FF-BFBC-4970724D1702}" srcOrd="1" destOrd="0" presId="urn:microsoft.com/office/officeart/2005/8/layout/hierarchy1"/>
    <dgm:cxn modelId="{628FFCB6-A4C5-4879-A179-8E4B6BB0DA79}" type="presParOf" srcId="{079F04E9-DC62-41FF-BFBC-4970724D1702}" destId="{798F34D0-CE42-461D-9495-4B5880AC709A}" srcOrd="0" destOrd="0" presId="urn:microsoft.com/office/officeart/2005/8/layout/hierarchy1"/>
    <dgm:cxn modelId="{4C49D51C-1C9D-4712-B477-A30B3C2728AA}" type="presParOf" srcId="{079F04E9-DC62-41FF-BFBC-4970724D1702}" destId="{2F678F89-6F9D-4983-B764-305CEF36E3E8}" srcOrd="1" destOrd="0" presId="urn:microsoft.com/office/officeart/2005/8/layout/hierarchy1"/>
    <dgm:cxn modelId="{627D8C34-AE92-4D25-A872-893EF934DD05}" type="presParOf" srcId="{2F678F89-6F9D-4983-B764-305CEF36E3E8}" destId="{C94219D7-D13E-4284-83F4-386882364C3B}" srcOrd="0" destOrd="0" presId="urn:microsoft.com/office/officeart/2005/8/layout/hierarchy1"/>
    <dgm:cxn modelId="{79055DB1-5EB7-46E0-B081-C641E5095118}" type="presParOf" srcId="{C94219D7-D13E-4284-83F4-386882364C3B}" destId="{3540F20E-EFF4-4D97-842D-DE85FEC54A37}" srcOrd="0" destOrd="0" presId="urn:microsoft.com/office/officeart/2005/8/layout/hierarchy1"/>
    <dgm:cxn modelId="{44FBB65E-0BE4-432D-873E-C2F66985FE4E}" type="presParOf" srcId="{C94219D7-D13E-4284-83F4-386882364C3B}" destId="{5AFDCCE0-CD05-4A45-88CD-0F981CFB420A}" srcOrd="1" destOrd="0" presId="urn:microsoft.com/office/officeart/2005/8/layout/hierarchy1"/>
    <dgm:cxn modelId="{B8FC9EEC-B16A-48AB-9271-04E3A9108616}" type="presParOf" srcId="{2F678F89-6F9D-4983-B764-305CEF36E3E8}" destId="{DC82B65C-7286-4BF3-9BDF-32A1285A8C2A}" srcOrd="1" destOrd="0" presId="urn:microsoft.com/office/officeart/2005/8/layout/hierarchy1"/>
    <dgm:cxn modelId="{BD7DD8C7-8344-4B11-A658-D7F875D80A9B}" type="presParOf" srcId="{DC82B65C-7286-4BF3-9BDF-32A1285A8C2A}" destId="{75B74EF4-48C6-42A9-B4BF-E514332A2F39}" srcOrd="0" destOrd="0" presId="urn:microsoft.com/office/officeart/2005/8/layout/hierarchy1"/>
    <dgm:cxn modelId="{D997F282-A4A1-4170-9648-1974F8B3FED9}" type="presParOf" srcId="{DC82B65C-7286-4BF3-9BDF-32A1285A8C2A}" destId="{50F3A546-33A0-49C9-AAC3-BC7BEF1ED8A2}" srcOrd="1" destOrd="0" presId="urn:microsoft.com/office/officeart/2005/8/layout/hierarchy1"/>
    <dgm:cxn modelId="{8647ED8D-AC24-4EF0-B27B-B9F7FD9598AD}" type="presParOf" srcId="{50F3A546-33A0-49C9-AAC3-BC7BEF1ED8A2}" destId="{36F689AC-8DDF-41F9-AC23-57E1C472FFAE}" srcOrd="0" destOrd="0" presId="urn:microsoft.com/office/officeart/2005/8/layout/hierarchy1"/>
    <dgm:cxn modelId="{FFB6CA1F-7531-4EC6-816F-232DB44F1520}" type="presParOf" srcId="{36F689AC-8DDF-41F9-AC23-57E1C472FFAE}" destId="{C278EDA8-5646-4DCD-B5D3-053196F9CEE9}" srcOrd="0" destOrd="0" presId="urn:microsoft.com/office/officeart/2005/8/layout/hierarchy1"/>
    <dgm:cxn modelId="{6DE361FA-7A44-4E57-889F-C60A17727658}" type="presParOf" srcId="{36F689AC-8DDF-41F9-AC23-57E1C472FFAE}" destId="{1CF9545A-F4D3-4790-8786-8366B52FB304}" srcOrd="1" destOrd="0" presId="urn:microsoft.com/office/officeart/2005/8/layout/hierarchy1"/>
    <dgm:cxn modelId="{496265BE-BBF8-4EFC-A0F1-70345339C42B}" type="presParOf" srcId="{50F3A546-33A0-49C9-AAC3-BC7BEF1ED8A2}" destId="{4F499B83-E64E-4FC8-87FB-EC04FC62CD62}" srcOrd="1" destOrd="0" presId="urn:microsoft.com/office/officeart/2005/8/layout/hierarchy1"/>
    <dgm:cxn modelId="{C18304D8-C9EE-4B0E-842A-C52DED0B86B2}" type="presParOf" srcId="{4F499B83-E64E-4FC8-87FB-EC04FC62CD62}" destId="{0FE9E7CA-DA7E-4AC0-8789-7991BDA2F406}" srcOrd="0" destOrd="0" presId="urn:microsoft.com/office/officeart/2005/8/layout/hierarchy1"/>
    <dgm:cxn modelId="{4FD0B055-528A-4A3D-94BC-F93557638B17}" type="presParOf" srcId="{4F499B83-E64E-4FC8-87FB-EC04FC62CD62}" destId="{01AB406E-50BB-447B-BBB3-2FA1845F666F}" srcOrd="1" destOrd="0" presId="urn:microsoft.com/office/officeart/2005/8/layout/hierarchy1"/>
    <dgm:cxn modelId="{F03A0AC6-E7C8-42D1-98E7-BAF8D17A83D8}" type="presParOf" srcId="{01AB406E-50BB-447B-BBB3-2FA1845F666F}" destId="{1744977E-644B-44EA-BC36-B3D7EE5ED20B}" srcOrd="0" destOrd="0" presId="urn:microsoft.com/office/officeart/2005/8/layout/hierarchy1"/>
    <dgm:cxn modelId="{7B7F7A74-5C6D-426A-B2BC-7A6F738CD4E2}" type="presParOf" srcId="{1744977E-644B-44EA-BC36-B3D7EE5ED20B}" destId="{C594959C-2AAB-40A7-A938-C659CD4D65FA}" srcOrd="0" destOrd="0" presId="urn:microsoft.com/office/officeart/2005/8/layout/hierarchy1"/>
    <dgm:cxn modelId="{7204CB7D-B87D-4109-85C9-6348563CAC08}" type="presParOf" srcId="{1744977E-644B-44EA-BC36-B3D7EE5ED20B}" destId="{C33418D3-6486-4ADA-B16C-B11FBBF8AB0B}" srcOrd="1" destOrd="0" presId="urn:microsoft.com/office/officeart/2005/8/layout/hierarchy1"/>
    <dgm:cxn modelId="{6FBC665E-353D-4805-BD41-977C75C7F3B1}" type="presParOf" srcId="{01AB406E-50BB-447B-BBB3-2FA1845F666F}" destId="{83661822-8E83-4A64-8A1F-22848E8EF4FE}"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a:solidFill>
          <a:srgbClr val="FFFF00">
            <a:alpha val="90000"/>
          </a:srgbClr>
        </a:solidFill>
      </dgm:spPr>
      <dgm:t>
        <a:bodyPr/>
        <a:lstStyle/>
        <a:p>
          <a:r>
            <a:rPr lang="en-US" altLang="zh-CN"/>
            <a:t>67</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dgm:spPr/>
      <dgm:t>
        <a:bodyPr/>
        <a:lstStyle/>
        <a:p>
          <a:r>
            <a:rPr lang="en-US" altLang="zh-CN"/>
            <a:t>24</a:t>
          </a:r>
          <a:endParaRPr lang="zh-CN" altLang="en-US"/>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174A9C8D-ECF4-44BE-8EE1-7D013058E8A8}">
      <dgm:prSet/>
      <dgm:spPr/>
      <dgm:t>
        <a:bodyPr/>
        <a:lstStyle/>
        <a:p>
          <a:r>
            <a:rPr lang="en-US" altLang="zh-CN"/>
            <a:t>78</a:t>
          </a:r>
          <a:endParaRPr lang="zh-CN" altLang="en-US"/>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DCD4BAC0-A272-4FFD-AB4C-AAEF44A73E99}">
      <dgm:prSet/>
      <dgm:spPr/>
      <dgm:t>
        <a:bodyPr/>
        <a:lstStyle/>
        <a:p>
          <a:r>
            <a:rPr lang="en-US" altLang="zh-CN"/>
            <a:t>53</a:t>
          </a:r>
          <a:endParaRPr lang="zh-CN" altLang="en-US"/>
        </a:p>
      </dgm:t>
    </dgm:pt>
    <dgm:pt modelId="{02E2B2D8-3D54-4595-A40C-071B3940D184}" type="parTrans" cxnId="{8D8B8708-4031-4982-98D3-44C792D9BB6C}">
      <dgm:prSet/>
      <dgm:spPr/>
      <dgm:t>
        <a:bodyPr/>
        <a:lstStyle/>
        <a:p>
          <a:endParaRPr lang="zh-CN" altLang="en-US"/>
        </a:p>
      </dgm:t>
    </dgm:pt>
    <dgm:pt modelId="{E4500099-CD3E-4FE8-AD7C-E265C7C9557D}" type="sibTrans" cxnId="{8D8B8708-4031-4982-98D3-44C792D9BB6C}">
      <dgm:prSet/>
      <dgm:spPr/>
      <dgm:t>
        <a:bodyPr/>
        <a:lstStyle/>
        <a:p>
          <a:endParaRPr lang="zh-CN" altLang="en-US"/>
        </a:p>
      </dgm:t>
    </dgm:pt>
    <dgm:pt modelId="{3F1F0ED9-4616-403B-B714-D6C9DDB2F825}">
      <dgm:prSet/>
      <dgm:spPr/>
      <dgm:t>
        <a:bodyPr/>
        <a:lstStyle/>
        <a:p>
          <a:r>
            <a:rPr lang="en-US" altLang="zh-CN"/>
            <a:t>12</a:t>
          </a:r>
          <a:endParaRPr lang="zh-CN" altLang="en-US"/>
        </a:p>
      </dgm:t>
    </dgm:pt>
    <dgm:pt modelId="{FECF0FAE-DF1E-46DB-981B-41C7DAE69F64}" type="parTrans" cxnId="{5FE45DF1-0C0F-4443-99C8-847E95C13C94}">
      <dgm:prSet/>
      <dgm:spPr/>
      <dgm:t>
        <a:bodyPr/>
        <a:lstStyle/>
        <a:p>
          <a:endParaRPr lang="zh-CN" altLang="en-US"/>
        </a:p>
      </dgm:t>
    </dgm:pt>
    <dgm:pt modelId="{A7775422-E732-4FBD-9DE0-12043DAA76CB}" type="sibTrans" cxnId="{5FE45DF1-0C0F-4443-99C8-847E95C13C94}">
      <dgm:prSet/>
      <dgm:spPr/>
      <dgm:t>
        <a:bodyPr/>
        <a:lstStyle/>
        <a:p>
          <a:endParaRPr lang="zh-CN" altLang="en-US"/>
        </a:p>
      </dgm:t>
    </dgm:pt>
    <dgm:pt modelId="{BD29F316-DF9A-414A-88C1-DC19F7D2036F}">
      <dgm:prSet/>
      <dgm:spPr/>
      <dgm:t>
        <a:bodyPr/>
        <a:lstStyle/>
        <a:p>
          <a:r>
            <a:rPr lang="en-US" altLang="zh-CN"/>
            <a:t>99</a:t>
          </a:r>
          <a:endParaRPr lang="zh-CN" altLang="en-US"/>
        </a:p>
      </dgm:t>
    </dgm:pt>
    <dgm:pt modelId="{15C7CC2B-1315-4185-8B2E-6A8551DDA7C2}" type="parTrans" cxnId="{FF838EED-B0FE-4B1C-BE54-85C7CCD7A8DC}">
      <dgm:prSet/>
      <dgm:spPr/>
      <dgm:t>
        <a:bodyPr/>
        <a:lstStyle/>
        <a:p>
          <a:endParaRPr lang="zh-CN" altLang="en-US"/>
        </a:p>
      </dgm:t>
    </dgm:pt>
    <dgm:pt modelId="{F755ABB5-7FF6-4B07-8B31-87C0A511EF12}" type="sibTrans" cxnId="{FF838EED-B0FE-4B1C-BE54-85C7CCD7A8DC}">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2"/>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2"/>
      <dgm:spPr/>
    </dgm:pt>
    <dgm:pt modelId="{FE9B6E51-6EFF-401F-B2BE-4602C0D1AA37}" type="pres">
      <dgm:prSet presAssocID="{D3AE195F-AD40-4E0E-9D05-067D506C63E9}" presName="text2" presStyleLbl="fgAcc2" presStyleIdx="0" presStyleCnt="2" custScaleX="68071" custScaleY="48239" custLinFactNeighborX="-45621" custLinFactNeighborY="32">
        <dgm:presLayoutVars>
          <dgm:chPref val="3"/>
        </dgm:presLayoutVars>
      </dgm:prSet>
      <dgm:spPr/>
    </dgm:pt>
    <dgm:pt modelId="{A9CE9979-CC7D-46EC-BCC3-F7FB4EB35E8E}" type="pres">
      <dgm:prSet presAssocID="{D3AE195F-AD40-4E0E-9D05-067D506C63E9}" presName="hierChild3" presStyleCnt="0"/>
      <dgm:spPr/>
    </dgm:pt>
    <dgm:pt modelId="{C89E2982-F6A5-41F8-900C-5E9ADD6355A5}" type="pres">
      <dgm:prSet presAssocID="{FECF0FAE-DF1E-46DB-981B-41C7DAE69F64}" presName="Name17" presStyleLbl="parChTrans1D3" presStyleIdx="0" presStyleCnt="3"/>
      <dgm:spPr/>
    </dgm:pt>
    <dgm:pt modelId="{8E235AE1-2159-4747-855C-018F03E5113E}" type="pres">
      <dgm:prSet presAssocID="{3F1F0ED9-4616-403B-B714-D6C9DDB2F825}" presName="hierRoot3" presStyleCnt="0"/>
      <dgm:spPr/>
    </dgm:pt>
    <dgm:pt modelId="{B5358C64-0FE4-4989-A25A-46600BA45AA4}" type="pres">
      <dgm:prSet presAssocID="{3F1F0ED9-4616-403B-B714-D6C9DDB2F825}" presName="composite3" presStyleCnt="0"/>
      <dgm:spPr/>
    </dgm:pt>
    <dgm:pt modelId="{CD991408-AC8A-4798-9EA7-ED0DB9D58C5B}" type="pres">
      <dgm:prSet presAssocID="{3F1F0ED9-4616-403B-B714-D6C9DDB2F825}" presName="background3" presStyleLbl="node3" presStyleIdx="0" presStyleCnt="3"/>
      <dgm:spPr/>
    </dgm:pt>
    <dgm:pt modelId="{81216B3E-305C-4231-A0DA-541E58F4FF1E}" type="pres">
      <dgm:prSet presAssocID="{3F1F0ED9-4616-403B-B714-D6C9DDB2F825}" presName="text3" presStyleLbl="fgAcc3" presStyleIdx="0" presStyleCnt="3" custScaleX="73822" custScaleY="44032" custLinFactNeighborX="-50651" custLinFactNeighborY="-5617">
        <dgm:presLayoutVars>
          <dgm:chPref val="3"/>
        </dgm:presLayoutVars>
      </dgm:prSet>
      <dgm:spPr/>
    </dgm:pt>
    <dgm:pt modelId="{6DC553E8-81B1-4F02-8C15-F1C628987F39}" type="pres">
      <dgm:prSet presAssocID="{3F1F0ED9-4616-403B-B714-D6C9DDB2F825}" presName="hierChild4" presStyleCnt="0"/>
      <dgm:spPr/>
    </dgm:pt>
    <dgm:pt modelId="{91D96DF1-83AB-4CF2-B53C-BACC2E2D3A21}" type="pres">
      <dgm:prSet presAssocID="{02E2B2D8-3D54-4595-A40C-071B3940D184}" presName="Name17" presStyleLbl="parChTrans1D3" presStyleIdx="1" presStyleCnt="3"/>
      <dgm:spPr/>
    </dgm:pt>
    <dgm:pt modelId="{43844CC8-02F7-4094-99F5-A202852C9C2D}" type="pres">
      <dgm:prSet presAssocID="{DCD4BAC0-A272-4FFD-AB4C-AAEF44A73E99}" presName="hierRoot3" presStyleCnt="0"/>
      <dgm:spPr/>
    </dgm:pt>
    <dgm:pt modelId="{16F201AA-DEA5-4A78-9552-F2D0B8BABD65}" type="pres">
      <dgm:prSet presAssocID="{DCD4BAC0-A272-4FFD-AB4C-AAEF44A73E99}" presName="composite3" presStyleCnt="0"/>
      <dgm:spPr/>
    </dgm:pt>
    <dgm:pt modelId="{4F6AAB7D-EA6F-4D05-85F3-EF34B159D3A5}" type="pres">
      <dgm:prSet presAssocID="{DCD4BAC0-A272-4FFD-AB4C-AAEF44A73E99}" presName="background3" presStyleLbl="node3" presStyleIdx="1" presStyleCnt="3"/>
      <dgm:spPr/>
    </dgm:pt>
    <dgm:pt modelId="{D96B33F0-1CB3-416D-BF4F-942BC41B0BC2}" type="pres">
      <dgm:prSet presAssocID="{DCD4BAC0-A272-4FFD-AB4C-AAEF44A73E99}" presName="text3" presStyleLbl="fgAcc3" presStyleIdx="1" presStyleCnt="3" custScaleX="71335" custScaleY="41279" custLinFactNeighborX="-29963" custLinFactNeighborY="-5657">
        <dgm:presLayoutVars>
          <dgm:chPref val="3"/>
        </dgm:presLayoutVars>
      </dgm:prSet>
      <dgm:spPr/>
    </dgm:pt>
    <dgm:pt modelId="{80C04F23-143D-4AC7-AE25-B97D6F8B2662}" type="pres">
      <dgm:prSet presAssocID="{DCD4BAC0-A272-4FFD-AB4C-AAEF44A73E99}" presName="hierChild4"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68902" custScaleY="49693">
        <dgm:presLayoutVars>
          <dgm:chPref val="3"/>
        </dgm:presLayoutVars>
      </dgm:prSet>
      <dgm:spPr/>
    </dgm:pt>
    <dgm:pt modelId="{90D3C3A4-E8D4-4B97-99B7-C0B891492C5E}" type="pres">
      <dgm:prSet presAssocID="{174A9C8D-ECF4-44BE-8EE1-7D013058E8A8}" presName="hierChild3" presStyleCnt="0"/>
      <dgm:spPr/>
    </dgm:pt>
    <dgm:pt modelId="{B481D6C2-4146-4FEF-8915-FC0BC69276CA}" type="pres">
      <dgm:prSet presAssocID="{15C7CC2B-1315-4185-8B2E-6A8551DDA7C2}" presName="Name17" presStyleLbl="parChTrans1D3" presStyleIdx="2" presStyleCnt="3"/>
      <dgm:spPr/>
    </dgm:pt>
    <dgm:pt modelId="{75D7F8B9-8562-4423-849E-15D3FF96AE07}" type="pres">
      <dgm:prSet presAssocID="{BD29F316-DF9A-414A-88C1-DC19F7D2036F}" presName="hierRoot3" presStyleCnt="0"/>
      <dgm:spPr/>
    </dgm:pt>
    <dgm:pt modelId="{42797696-B64A-4BDD-BCFC-C1D84B06471E}" type="pres">
      <dgm:prSet presAssocID="{BD29F316-DF9A-414A-88C1-DC19F7D2036F}" presName="composite3" presStyleCnt="0"/>
      <dgm:spPr/>
    </dgm:pt>
    <dgm:pt modelId="{81E8BE0B-E369-441D-9AE7-2F4BF097987F}" type="pres">
      <dgm:prSet presAssocID="{BD29F316-DF9A-414A-88C1-DC19F7D2036F}" presName="background3" presStyleLbl="node3" presStyleIdx="2" presStyleCnt="3"/>
      <dgm:spPr/>
    </dgm:pt>
    <dgm:pt modelId="{79348DE7-E4CB-4099-AF95-79AAF9EA4B82}" type="pres">
      <dgm:prSet presAssocID="{BD29F316-DF9A-414A-88C1-DC19F7D2036F}" presName="text3" presStyleLbl="fgAcc3" presStyleIdx="2" presStyleCnt="3" custScaleX="72133" custScaleY="42805" custLinFactNeighborX="21954" custLinFactNeighborY="-3934">
        <dgm:presLayoutVars>
          <dgm:chPref val="3"/>
        </dgm:presLayoutVars>
      </dgm:prSet>
      <dgm:spPr/>
    </dgm:pt>
    <dgm:pt modelId="{491211BE-7AFC-4573-841D-7BE2FBE0A11C}" type="pres">
      <dgm:prSet presAssocID="{BD29F316-DF9A-414A-88C1-DC19F7D2036F}" presName="hierChild4" presStyleCnt="0"/>
      <dgm:spPr/>
    </dgm:pt>
  </dgm:ptLst>
  <dgm:cxnLst>
    <dgm:cxn modelId="{8D8B8708-4031-4982-98D3-44C792D9BB6C}" srcId="{D3AE195F-AD40-4E0E-9D05-067D506C63E9}" destId="{DCD4BAC0-A272-4FFD-AB4C-AAEF44A73E99}" srcOrd="1" destOrd="0" parTransId="{02E2B2D8-3D54-4595-A40C-071B3940D184}" sibTransId="{E4500099-CD3E-4FE8-AD7C-E265C7C9557D}"/>
    <dgm:cxn modelId="{9744CB69-8C98-4283-B2EE-F4A3733BDDBD}" type="presOf" srcId="{D3AE195F-AD40-4E0E-9D05-067D506C63E9}" destId="{FE9B6E51-6EFF-401F-B2BE-4602C0D1AA37}"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E3735354-62B9-4B40-9FE5-9002D29E69DE}" type="presOf" srcId="{B272801A-4A88-42B1-AD02-7955EB921849}" destId="{20FA426E-50E7-4726-9DA4-741691D17962}" srcOrd="0" destOrd="0" presId="urn:microsoft.com/office/officeart/2005/8/layout/hierarchy1"/>
    <dgm:cxn modelId="{8F02FE56-12B8-4CD1-BCD8-4DC3079A3CDC}" type="presOf" srcId="{3F1F0ED9-4616-403B-B714-D6C9DDB2F825}" destId="{81216B3E-305C-4231-A0DA-541E58F4FF1E}" srcOrd="0" destOrd="0" presId="urn:microsoft.com/office/officeart/2005/8/layout/hierarchy1"/>
    <dgm:cxn modelId="{2C28BC5A-4C4B-47A4-B9D1-ED702496F881}" srcId="{B272801A-4A88-42B1-AD02-7955EB921849}" destId="{7FEC2B60-52B1-47A7-88A3-55994B80E2D3}" srcOrd="0" destOrd="0" parTransId="{CB0E0343-976F-40DA-851D-27A686AA0E88}" sibTransId="{C555E17C-45FD-4FB4-8059-6142F22473C4}"/>
    <dgm:cxn modelId="{27E2E98B-D328-464B-98DD-8E09B0339C1A}" type="presOf" srcId="{02E2B2D8-3D54-4595-A40C-071B3940D184}" destId="{91D96DF1-83AB-4CF2-B53C-BACC2E2D3A21}" srcOrd="0" destOrd="0" presId="urn:microsoft.com/office/officeart/2005/8/layout/hierarchy1"/>
    <dgm:cxn modelId="{2EA1FA8C-77E6-406B-AE3E-ED099527B3F4}" type="presOf" srcId="{A2C6718C-65F8-4658-9998-B01C11CD2CD8}" destId="{6667231B-CB23-45D3-80ED-7489774EB775}" srcOrd="0" destOrd="0" presId="urn:microsoft.com/office/officeart/2005/8/layout/hierarchy1"/>
    <dgm:cxn modelId="{56DFCF91-9D54-43F9-A219-D4779D23F556}" srcId="{7FEC2B60-52B1-47A7-88A3-55994B80E2D3}" destId="{174A9C8D-ECF4-44BE-8EE1-7D013058E8A8}" srcOrd="1" destOrd="0" parTransId="{A2C6718C-65F8-4658-9998-B01C11CD2CD8}" sibTransId="{918B7D92-B70A-49CE-A64D-67264FC4037C}"/>
    <dgm:cxn modelId="{7C3BE99D-31C6-45A6-9DB1-1B3F6A6D00BB}" type="presOf" srcId="{FECF0FAE-DF1E-46DB-981B-41C7DAE69F64}" destId="{C89E2982-F6A5-41F8-900C-5E9ADD6355A5}" srcOrd="0" destOrd="0" presId="urn:microsoft.com/office/officeart/2005/8/layout/hierarchy1"/>
    <dgm:cxn modelId="{0F17F0A3-42E5-4068-BE5B-DE91BBD94C6E}" type="presOf" srcId="{174A9C8D-ECF4-44BE-8EE1-7D013058E8A8}" destId="{1C415AF2-5291-4A1A-91E4-FC52F05DF309}" srcOrd="0" destOrd="0" presId="urn:microsoft.com/office/officeart/2005/8/layout/hierarchy1"/>
    <dgm:cxn modelId="{74A28BA5-7F0F-4243-9E25-30B714C87D05}" type="presOf" srcId="{15C7CC2B-1315-4185-8B2E-6A8551DDA7C2}" destId="{B481D6C2-4146-4FEF-8915-FC0BC69276CA}" srcOrd="0" destOrd="0" presId="urn:microsoft.com/office/officeart/2005/8/layout/hierarchy1"/>
    <dgm:cxn modelId="{FF5E94B1-A512-4124-8A58-51AF521393AB}" type="presOf" srcId="{DCD4BAC0-A272-4FFD-AB4C-AAEF44A73E99}" destId="{D96B33F0-1CB3-416D-BF4F-942BC41B0BC2}" srcOrd="0" destOrd="0" presId="urn:microsoft.com/office/officeart/2005/8/layout/hierarchy1"/>
    <dgm:cxn modelId="{A45BC5B8-BC8E-4FB0-8429-799AF35F4733}" type="presOf" srcId="{0D61BA24-EA81-4F8C-BCEE-49C39F6B0E99}" destId="{B6BCF0A7-B5A4-42D4-8CA5-8BE4251A5C95}" srcOrd="0" destOrd="0" presId="urn:microsoft.com/office/officeart/2005/8/layout/hierarchy1"/>
    <dgm:cxn modelId="{79DCF1D8-10F6-43F3-BA5C-61C108E47CDA}" type="presOf" srcId="{7FEC2B60-52B1-47A7-88A3-55994B80E2D3}" destId="{CD9E0309-6729-43E1-A7E9-9ADDB3527430}" srcOrd="0" destOrd="0" presId="urn:microsoft.com/office/officeart/2005/8/layout/hierarchy1"/>
    <dgm:cxn modelId="{C08543E5-5AB5-4B7A-8E70-AB2DA0DC8CB7}" type="presOf" srcId="{BD29F316-DF9A-414A-88C1-DC19F7D2036F}" destId="{79348DE7-E4CB-4099-AF95-79AAF9EA4B82}" srcOrd="0" destOrd="0" presId="urn:microsoft.com/office/officeart/2005/8/layout/hierarchy1"/>
    <dgm:cxn modelId="{FF838EED-B0FE-4B1C-BE54-85C7CCD7A8DC}" srcId="{174A9C8D-ECF4-44BE-8EE1-7D013058E8A8}" destId="{BD29F316-DF9A-414A-88C1-DC19F7D2036F}" srcOrd="0" destOrd="0" parTransId="{15C7CC2B-1315-4185-8B2E-6A8551DDA7C2}" sibTransId="{F755ABB5-7FF6-4B07-8B31-87C0A511EF12}"/>
    <dgm:cxn modelId="{5FE45DF1-0C0F-4443-99C8-847E95C13C94}" srcId="{D3AE195F-AD40-4E0E-9D05-067D506C63E9}" destId="{3F1F0ED9-4616-403B-B714-D6C9DDB2F825}" srcOrd="0" destOrd="0" parTransId="{FECF0FAE-DF1E-46DB-981B-41C7DAE69F64}" sibTransId="{A7775422-E732-4FBD-9DE0-12043DAA76CB}"/>
    <dgm:cxn modelId="{DCE4FFAB-A49E-4C16-836A-D40C63A31D61}" type="presParOf" srcId="{20FA426E-50E7-4726-9DA4-741691D17962}" destId="{C7B5FEF1-727C-4876-9E67-ACC34B934B29}" srcOrd="0" destOrd="0" presId="urn:microsoft.com/office/officeart/2005/8/layout/hierarchy1"/>
    <dgm:cxn modelId="{6EE3B2D6-1D95-4F82-BA85-F6AFB2D23827}" type="presParOf" srcId="{C7B5FEF1-727C-4876-9E67-ACC34B934B29}" destId="{F316A50B-F994-4526-BCF0-58C4090C20C2}" srcOrd="0" destOrd="0" presId="urn:microsoft.com/office/officeart/2005/8/layout/hierarchy1"/>
    <dgm:cxn modelId="{C6B17A1D-7095-4921-AEBB-C0C4364AF406}" type="presParOf" srcId="{F316A50B-F994-4526-BCF0-58C4090C20C2}" destId="{2CB5B890-EDF1-4D4E-A78A-2D5087D63569}" srcOrd="0" destOrd="0" presId="urn:microsoft.com/office/officeart/2005/8/layout/hierarchy1"/>
    <dgm:cxn modelId="{AC17C29B-2E1B-4E38-86F5-748738B35DDD}" type="presParOf" srcId="{F316A50B-F994-4526-BCF0-58C4090C20C2}" destId="{CD9E0309-6729-43E1-A7E9-9ADDB3527430}" srcOrd="1" destOrd="0" presId="urn:microsoft.com/office/officeart/2005/8/layout/hierarchy1"/>
    <dgm:cxn modelId="{2638461C-2910-49B6-9F46-3AA1161D52F3}" type="presParOf" srcId="{C7B5FEF1-727C-4876-9E67-ACC34B934B29}" destId="{DC2A87DE-F8B2-4A2C-95C2-7EB4A7509AB8}" srcOrd="1" destOrd="0" presId="urn:microsoft.com/office/officeart/2005/8/layout/hierarchy1"/>
    <dgm:cxn modelId="{AB5EEAD3-4A12-498B-B3E2-61725CC536E5}" type="presParOf" srcId="{DC2A87DE-F8B2-4A2C-95C2-7EB4A7509AB8}" destId="{B6BCF0A7-B5A4-42D4-8CA5-8BE4251A5C95}" srcOrd="0" destOrd="0" presId="urn:microsoft.com/office/officeart/2005/8/layout/hierarchy1"/>
    <dgm:cxn modelId="{8E17292C-9439-45F4-8EB2-E497FB749DF1}" type="presParOf" srcId="{DC2A87DE-F8B2-4A2C-95C2-7EB4A7509AB8}" destId="{D0D4B0B3-2BAC-430B-AD16-AF18A88E04A6}" srcOrd="1" destOrd="0" presId="urn:microsoft.com/office/officeart/2005/8/layout/hierarchy1"/>
    <dgm:cxn modelId="{1E9E3052-DAC6-4E21-8639-C74625BB1AF6}" type="presParOf" srcId="{D0D4B0B3-2BAC-430B-AD16-AF18A88E04A6}" destId="{A471BBF3-64F5-4379-B434-ACF1892DAABB}" srcOrd="0" destOrd="0" presId="urn:microsoft.com/office/officeart/2005/8/layout/hierarchy1"/>
    <dgm:cxn modelId="{F9706C7E-1498-4311-9BE6-726E9567C44B}" type="presParOf" srcId="{A471BBF3-64F5-4379-B434-ACF1892DAABB}" destId="{F6337572-748F-4A26-A20B-38BED62AC7FE}" srcOrd="0" destOrd="0" presId="urn:microsoft.com/office/officeart/2005/8/layout/hierarchy1"/>
    <dgm:cxn modelId="{D7E3C747-5FED-429C-AF09-2CCF194BCD8C}" type="presParOf" srcId="{A471BBF3-64F5-4379-B434-ACF1892DAABB}" destId="{FE9B6E51-6EFF-401F-B2BE-4602C0D1AA37}" srcOrd="1" destOrd="0" presId="urn:microsoft.com/office/officeart/2005/8/layout/hierarchy1"/>
    <dgm:cxn modelId="{18094427-BAC7-4E07-A3A2-528CF6672E4C}" type="presParOf" srcId="{D0D4B0B3-2BAC-430B-AD16-AF18A88E04A6}" destId="{A9CE9979-CC7D-46EC-BCC3-F7FB4EB35E8E}" srcOrd="1" destOrd="0" presId="urn:microsoft.com/office/officeart/2005/8/layout/hierarchy1"/>
    <dgm:cxn modelId="{82C8A47B-48F8-4935-B373-289FFA80BA11}" type="presParOf" srcId="{A9CE9979-CC7D-46EC-BCC3-F7FB4EB35E8E}" destId="{C89E2982-F6A5-41F8-900C-5E9ADD6355A5}" srcOrd="0" destOrd="0" presId="urn:microsoft.com/office/officeart/2005/8/layout/hierarchy1"/>
    <dgm:cxn modelId="{D2C8C3FC-264D-4203-8E22-188FFF2B0F5F}" type="presParOf" srcId="{A9CE9979-CC7D-46EC-BCC3-F7FB4EB35E8E}" destId="{8E235AE1-2159-4747-855C-018F03E5113E}" srcOrd="1" destOrd="0" presId="urn:microsoft.com/office/officeart/2005/8/layout/hierarchy1"/>
    <dgm:cxn modelId="{32A109D2-0D35-4BD8-AAD2-EA50ED881376}" type="presParOf" srcId="{8E235AE1-2159-4747-855C-018F03E5113E}" destId="{B5358C64-0FE4-4989-A25A-46600BA45AA4}" srcOrd="0" destOrd="0" presId="urn:microsoft.com/office/officeart/2005/8/layout/hierarchy1"/>
    <dgm:cxn modelId="{7F54582C-AF17-4C7F-AD58-ADE985603BCC}" type="presParOf" srcId="{B5358C64-0FE4-4989-A25A-46600BA45AA4}" destId="{CD991408-AC8A-4798-9EA7-ED0DB9D58C5B}" srcOrd="0" destOrd="0" presId="urn:microsoft.com/office/officeart/2005/8/layout/hierarchy1"/>
    <dgm:cxn modelId="{A709B93A-7BB9-48F1-8378-00AC4C9FE557}" type="presParOf" srcId="{B5358C64-0FE4-4989-A25A-46600BA45AA4}" destId="{81216B3E-305C-4231-A0DA-541E58F4FF1E}" srcOrd="1" destOrd="0" presId="urn:microsoft.com/office/officeart/2005/8/layout/hierarchy1"/>
    <dgm:cxn modelId="{9A882B4B-8A8C-463E-ADF2-C20D0B24DE80}" type="presParOf" srcId="{8E235AE1-2159-4747-855C-018F03E5113E}" destId="{6DC553E8-81B1-4F02-8C15-F1C628987F39}" srcOrd="1" destOrd="0" presId="urn:microsoft.com/office/officeart/2005/8/layout/hierarchy1"/>
    <dgm:cxn modelId="{1B5CED26-0B07-491A-B808-E2F87154D23B}" type="presParOf" srcId="{A9CE9979-CC7D-46EC-BCC3-F7FB4EB35E8E}" destId="{91D96DF1-83AB-4CF2-B53C-BACC2E2D3A21}" srcOrd="2" destOrd="0" presId="urn:microsoft.com/office/officeart/2005/8/layout/hierarchy1"/>
    <dgm:cxn modelId="{24A92A20-9614-40A8-B200-36390F079458}" type="presParOf" srcId="{A9CE9979-CC7D-46EC-BCC3-F7FB4EB35E8E}" destId="{43844CC8-02F7-4094-99F5-A202852C9C2D}" srcOrd="3" destOrd="0" presId="urn:microsoft.com/office/officeart/2005/8/layout/hierarchy1"/>
    <dgm:cxn modelId="{2365335E-4F0E-4250-A272-264A7E3B5100}" type="presParOf" srcId="{43844CC8-02F7-4094-99F5-A202852C9C2D}" destId="{16F201AA-DEA5-4A78-9552-F2D0B8BABD65}" srcOrd="0" destOrd="0" presId="urn:microsoft.com/office/officeart/2005/8/layout/hierarchy1"/>
    <dgm:cxn modelId="{81DB8674-E51F-4317-A1D3-C28CB5A4A2F2}" type="presParOf" srcId="{16F201AA-DEA5-4A78-9552-F2D0B8BABD65}" destId="{4F6AAB7D-EA6F-4D05-85F3-EF34B159D3A5}" srcOrd="0" destOrd="0" presId="urn:microsoft.com/office/officeart/2005/8/layout/hierarchy1"/>
    <dgm:cxn modelId="{0EE1073B-BD1B-4E51-903A-707C4C2BA4FF}" type="presParOf" srcId="{16F201AA-DEA5-4A78-9552-F2D0B8BABD65}" destId="{D96B33F0-1CB3-416D-BF4F-942BC41B0BC2}" srcOrd="1" destOrd="0" presId="urn:microsoft.com/office/officeart/2005/8/layout/hierarchy1"/>
    <dgm:cxn modelId="{DF112AED-2676-4AC5-806E-3884F0E45D84}" type="presParOf" srcId="{43844CC8-02F7-4094-99F5-A202852C9C2D}" destId="{80C04F23-143D-4AC7-AE25-B97D6F8B2662}" srcOrd="1" destOrd="0" presId="urn:microsoft.com/office/officeart/2005/8/layout/hierarchy1"/>
    <dgm:cxn modelId="{DFD0DB07-80C5-4EB2-AA88-697157310AA3}" type="presParOf" srcId="{DC2A87DE-F8B2-4A2C-95C2-7EB4A7509AB8}" destId="{6667231B-CB23-45D3-80ED-7489774EB775}" srcOrd="2" destOrd="0" presId="urn:microsoft.com/office/officeart/2005/8/layout/hierarchy1"/>
    <dgm:cxn modelId="{2C2B8070-FD14-4700-9883-8E437BE2F539}" type="presParOf" srcId="{DC2A87DE-F8B2-4A2C-95C2-7EB4A7509AB8}" destId="{99972578-8795-4A86-8FED-E1A254422D24}" srcOrd="3" destOrd="0" presId="urn:microsoft.com/office/officeart/2005/8/layout/hierarchy1"/>
    <dgm:cxn modelId="{8DB9DF75-D853-4165-9B9B-0142DF79B062}" type="presParOf" srcId="{99972578-8795-4A86-8FED-E1A254422D24}" destId="{A681203F-6E42-43E4-9D0D-C7A3EFE89E1E}" srcOrd="0" destOrd="0" presId="urn:microsoft.com/office/officeart/2005/8/layout/hierarchy1"/>
    <dgm:cxn modelId="{474890B4-3659-4157-AEA0-62099A7FFA93}" type="presParOf" srcId="{A681203F-6E42-43E4-9D0D-C7A3EFE89E1E}" destId="{17A99E77-D524-40AA-8A24-648F5F801B4E}" srcOrd="0" destOrd="0" presId="urn:microsoft.com/office/officeart/2005/8/layout/hierarchy1"/>
    <dgm:cxn modelId="{8014CFA7-2766-483D-847F-29CFEF07C7B4}" type="presParOf" srcId="{A681203F-6E42-43E4-9D0D-C7A3EFE89E1E}" destId="{1C415AF2-5291-4A1A-91E4-FC52F05DF309}" srcOrd="1" destOrd="0" presId="urn:microsoft.com/office/officeart/2005/8/layout/hierarchy1"/>
    <dgm:cxn modelId="{FC2E7F63-B92F-45A4-A6E6-CB1AF9550B43}" type="presParOf" srcId="{99972578-8795-4A86-8FED-E1A254422D24}" destId="{90D3C3A4-E8D4-4B97-99B7-C0B891492C5E}" srcOrd="1" destOrd="0" presId="urn:microsoft.com/office/officeart/2005/8/layout/hierarchy1"/>
    <dgm:cxn modelId="{271ACB3B-2D76-4082-ACB7-251A0B166673}" type="presParOf" srcId="{90D3C3A4-E8D4-4B97-99B7-C0B891492C5E}" destId="{B481D6C2-4146-4FEF-8915-FC0BC69276CA}" srcOrd="0" destOrd="0" presId="urn:microsoft.com/office/officeart/2005/8/layout/hierarchy1"/>
    <dgm:cxn modelId="{6AB12876-1952-484C-B222-9016217E9EF4}" type="presParOf" srcId="{90D3C3A4-E8D4-4B97-99B7-C0B891492C5E}" destId="{75D7F8B9-8562-4423-849E-15D3FF96AE07}" srcOrd="1" destOrd="0" presId="urn:microsoft.com/office/officeart/2005/8/layout/hierarchy1"/>
    <dgm:cxn modelId="{95C149C2-01FF-4FE9-8A45-898F84FBD471}" type="presParOf" srcId="{75D7F8B9-8562-4423-849E-15D3FF96AE07}" destId="{42797696-B64A-4BDD-BCFC-C1D84B06471E}" srcOrd="0" destOrd="0" presId="urn:microsoft.com/office/officeart/2005/8/layout/hierarchy1"/>
    <dgm:cxn modelId="{B9877A1D-1101-4067-8DF9-E778338E37F3}" type="presParOf" srcId="{42797696-B64A-4BDD-BCFC-C1D84B06471E}" destId="{81E8BE0B-E369-441D-9AE7-2F4BF097987F}" srcOrd="0" destOrd="0" presId="urn:microsoft.com/office/officeart/2005/8/layout/hierarchy1"/>
    <dgm:cxn modelId="{4E866822-EE53-4083-90ED-730D1DD5BAF1}" type="presParOf" srcId="{42797696-B64A-4BDD-BCFC-C1D84B06471E}" destId="{79348DE7-E4CB-4099-AF95-79AAF9EA4B82}" srcOrd="1" destOrd="0" presId="urn:microsoft.com/office/officeart/2005/8/layout/hierarchy1"/>
    <dgm:cxn modelId="{A97F4C02-D663-420C-8CA3-FBACB6455E18}" type="presParOf" srcId="{75D7F8B9-8562-4423-849E-15D3FF96AE07}" destId="{491211BE-7AFC-4573-841D-7BE2FBE0A11C}" srcOrd="1" destOrd="0" presId="urn:microsoft.com/office/officeart/2005/8/layout/hierarchy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53</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dgm:spPr/>
      <dgm:t>
        <a:bodyPr/>
        <a:lstStyle/>
        <a:p>
          <a:r>
            <a:rPr lang="en-US" altLang="zh-CN"/>
            <a:t>24</a:t>
          </a:r>
          <a:endParaRPr lang="zh-CN" altLang="en-US"/>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174A9C8D-ECF4-44BE-8EE1-7D013058E8A8}">
      <dgm:prSet/>
      <dgm:spPr/>
      <dgm:t>
        <a:bodyPr/>
        <a:lstStyle/>
        <a:p>
          <a:r>
            <a:rPr lang="en-US" altLang="zh-CN"/>
            <a:t>78</a:t>
          </a:r>
          <a:endParaRPr lang="zh-CN" altLang="en-US"/>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3F1F0ED9-4616-403B-B714-D6C9DDB2F825}">
      <dgm:prSet/>
      <dgm:spPr/>
      <dgm:t>
        <a:bodyPr/>
        <a:lstStyle/>
        <a:p>
          <a:r>
            <a:rPr lang="en-US" altLang="zh-CN"/>
            <a:t>12</a:t>
          </a:r>
          <a:endParaRPr lang="zh-CN" altLang="en-US"/>
        </a:p>
      </dgm:t>
    </dgm:pt>
    <dgm:pt modelId="{FECF0FAE-DF1E-46DB-981B-41C7DAE69F64}" type="parTrans" cxnId="{5FE45DF1-0C0F-4443-99C8-847E95C13C94}">
      <dgm:prSet/>
      <dgm:spPr/>
      <dgm:t>
        <a:bodyPr/>
        <a:lstStyle/>
        <a:p>
          <a:endParaRPr lang="zh-CN" altLang="en-US"/>
        </a:p>
      </dgm:t>
    </dgm:pt>
    <dgm:pt modelId="{A7775422-E732-4FBD-9DE0-12043DAA76CB}" type="sibTrans" cxnId="{5FE45DF1-0C0F-4443-99C8-847E95C13C94}">
      <dgm:prSet/>
      <dgm:spPr/>
      <dgm:t>
        <a:bodyPr/>
        <a:lstStyle/>
        <a:p>
          <a:endParaRPr lang="zh-CN" altLang="en-US"/>
        </a:p>
      </dgm:t>
    </dgm:pt>
    <dgm:pt modelId="{BD29F316-DF9A-414A-88C1-DC19F7D2036F}">
      <dgm:prSet/>
      <dgm:spPr/>
      <dgm:t>
        <a:bodyPr/>
        <a:lstStyle/>
        <a:p>
          <a:r>
            <a:rPr lang="en-US" altLang="zh-CN"/>
            <a:t>99</a:t>
          </a:r>
          <a:endParaRPr lang="zh-CN" altLang="en-US"/>
        </a:p>
      </dgm:t>
    </dgm:pt>
    <dgm:pt modelId="{15C7CC2B-1315-4185-8B2E-6A8551DDA7C2}" type="parTrans" cxnId="{FF838EED-B0FE-4B1C-BE54-85C7CCD7A8DC}">
      <dgm:prSet/>
      <dgm:spPr/>
      <dgm:t>
        <a:bodyPr/>
        <a:lstStyle/>
        <a:p>
          <a:endParaRPr lang="zh-CN" altLang="en-US"/>
        </a:p>
      </dgm:t>
    </dgm:pt>
    <dgm:pt modelId="{F755ABB5-7FF6-4B07-8B31-87C0A511EF12}" type="sibTrans" cxnId="{FF838EED-B0FE-4B1C-BE54-85C7CCD7A8DC}">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2"/>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2"/>
      <dgm:spPr/>
    </dgm:pt>
    <dgm:pt modelId="{FE9B6E51-6EFF-401F-B2BE-4602C0D1AA37}" type="pres">
      <dgm:prSet presAssocID="{D3AE195F-AD40-4E0E-9D05-067D506C63E9}" presName="text2" presStyleLbl="fgAcc2" presStyleIdx="0" presStyleCnt="2" custScaleX="68071" custScaleY="48239" custLinFactNeighborX="-45621" custLinFactNeighborY="32">
        <dgm:presLayoutVars>
          <dgm:chPref val="3"/>
        </dgm:presLayoutVars>
      </dgm:prSet>
      <dgm:spPr/>
    </dgm:pt>
    <dgm:pt modelId="{A9CE9979-CC7D-46EC-BCC3-F7FB4EB35E8E}" type="pres">
      <dgm:prSet presAssocID="{D3AE195F-AD40-4E0E-9D05-067D506C63E9}" presName="hierChild3" presStyleCnt="0"/>
      <dgm:spPr/>
    </dgm:pt>
    <dgm:pt modelId="{C89E2982-F6A5-41F8-900C-5E9ADD6355A5}" type="pres">
      <dgm:prSet presAssocID="{FECF0FAE-DF1E-46DB-981B-41C7DAE69F64}" presName="Name17" presStyleLbl="parChTrans1D3" presStyleIdx="0" presStyleCnt="2"/>
      <dgm:spPr/>
    </dgm:pt>
    <dgm:pt modelId="{8E235AE1-2159-4747-855C-018F03E5113E}" type="pres">
      <dgm:prSet presAssocID="{3F1F0ED9-4616-403B-B714-D6C9DDB2F825}" presName="hierRoot3" presStyleCnt="0"/>
      <dgm:spPr/>
    </dgm:pt>
    <dgm:pt modelId="{B5358C64-0FE4-4989-A25A-46600BA45AA4}" type="pres">
      <dgm:prSet presAssocID="{3F1F0ED9-4616-403B-B714-D6C9DDB2F825}" presName="composite3" presStyleCnt="0"/>
      <dgm:spPr/>
    </dgm:pt>
    <dgm:pt modelId="{CD991408-AC8A-4798-9EA7-ED0DB9D58C5B}" type="pres">
      <dgm:prSet presAssocID="{3F1F0ED9-4616-403B-B714-D6C9DDB2F825}" presName="background3" presStyleLbl="node3" presStyleIdx="0" presStyleCnt="2"/>
      <dgm:spPr/>
    </dgm:pt>
    <dgm:pt modelId="{81216B3E-305C-4231-A0DA-541E58F4FF1E}" type="pres">
      <dgm:prSet presAssocID="{3F1F0ED9-4616-403B-B714-D6C9DDB2F825}" presName="text3" presStyleLbl="fgAcc3" presStyleIdx="0" presStyleCnt="2" custScaleX="73822" custScaleY="44032" custLinFactNeighborX="-74871" custLinFactNeighborY="-3498">
        <dgm:presLayoutVars>
          <dgm:chPref val="3"/>
        </dgm:presLayoutVars>
      </dgm:prSet>
      <dgm:spPr/>
    </dgm:pt>
    <dgm:pt modelId="{6DC553E8-81B1-4F02-8C15-F1C628987F39}" type="pres">
      <dgm:prSet presAssocID="{3F1F0ED9-4616-403B-B714-D6C9DDB2F825}" presName="hierChild4"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68902" custScaleY="49693">
        <dgm:presLayoutVars>
          <dgm:chPref val="3"/>
        </dgm:presLayoutVars>
      </dgm:prSet>
      <dgm:spPr/>
    </dgm:pt>
    <dgm:pt modelId="{90D3C3A4-E8D4-4B97-99B7-C0B891492C5E}" type="pres">
      <dgm:prSet presAssocID="{174A9C8D-ECF4-44BE-8EE1-7D013058E8A8}" presName="hierChild3" presStyleCnt="0"/>
      <dgm:spPr/>
    </dgm:pt>
    <dgm:pt modelId="{B481D6C2-4146-4FEF-8915-FC0BC69276CA}" type="pres">
      <dgm:prSet presAssocID="{15C7CC2B-1315-4185-8B2E-6A8551DDA7C2}" presName="Name17" presStyleLbl="parChTrans1D3" presStyleIdx="1" presStyleCnt="2"/>
      <dgm:spPr/>
    </dgm:pt>
    <dgm:pt modelId="{75D7F8B9-8562-4423-849E-15D3FF96AE07}" type="pres">
      <dgm:prSet presAssocID="{BD29F316-DF9A-414A-88C1-DC19F7D2036F}" presName="hierRoot3" presStyleCnt="0"/>
      <dgm:spPr/>
    </dgm:pt>
    <dgm:pt modelId="{42797696-B64A-4BDD-BCFC-C1D84B06471E}" type="pres">
      <dgm:prSet presAssocID="{BD29F316-DF9A-414A-88C1-DC19F7D2036F}" presName="composite3" presStyleCnt="0"/>
      <dgm:spPr/>
    </dgm:pt>
    <dgm:pt modelId="{81E8BE0B-E369-441D-9AE7-2F4BF097987F}" type="pres">
      <dgm:prSet presAssocID="{BD29F316-DF9A-414A-88C1-DC19F7D2036F}" presName="background3" presStyleLbl="node3" presStyleIdx="1" presStyleCnt="2"/>
      <dgm:spPr/>
    </dgm:pt>
    <dgm:pt modelId="{79348DE7-E4CB-4099-AF95-79AAF9EA4B82}" type="pres">
      <dgm:prSet presAssocID="{BD29F316-DF9A-414A-88C1-DC19F7D2036F}" presName="text3" presStyleLbl="fgAcc3" presStyleIdx="1" presStyleCnt="2" custScaleX="72133" custScaleY="39062" custLinFactNeighborX="21954" custLinFactNeighborY="-3934">
        <dgm:presLayoutVars>
          <dgm:chPref val="3"/>
        </dgm:presLayoutVars>
      </dgm:prSet>
      <dgm:spPr/>
    </dgm:pt>
    <dgm:pt modelId="{491211BE-7AFC-4573-841D-7BE2FBE0A11C}" type="pres">
      <dgm:prSet presAssocID="{BD29F316-DF9A-414A-88C1-DC19F7D2036F}" presName="hierChild4" presStyleCnt="0"/>
      <dgm:spPr/>
    </dgm:pt>
  </dgm:ptLst>
  <dgm:cxnLst>
    <dgm:cxn modelId="{3A7AED1A-DD33-4910-A070-3E9E9508E392}" type="presOf" srcId="{D3AE195F-AD40-4E0E-9D05-067D506C63E9}" destId="{FE9B6E51-6EFF-401F-B2BE-4602C0D1AA37}" srcOrd="0" destOrd="0" presId="urn:microsoft.com/office/officeart/2005/8/layout/hierarchy1"/>
    <dgm:cxn modelId="{A73E2835-5D35-41F4-8697-D1C0819A0394}" type="presOf" srcId="{7FEC2B60-52B1-47A7-88A3-55994B80E2D3}" destId="{CD9E0309-6729-43E1-A7E9-9ADDB3527430}" srcOrd="0" destOrd="0" presId="urn:microsoft.com/office/officeart/2005/8/layout/hierarchy1"/>
    <dgm:cxn modelId="{D5AC4843-6D41-42D6-A1A7-33B5C88883EC}" type="presOf" srcId="{A2C6718C-65F8-4658-9998-B01C11CD2CD8}" destId="{6667231B-CB23-45D3-80ED-7489774EB775}" srcOrd="0" destOrd="0" presId="urn:microsoft.com/office/officeart/2005/8/layout/hierarchy1"/>
    <dgm:cxn modelId="{967B3A45-99EF-4FA2-81C3-90FBBE69D30A}" type="presOf" srcId="{FECF0FAE-DF1E-46DB-981B-41C7DAE69F64}" destId="{C89E2982-F6A5-41F8-900C-5E9ADD6355A5}"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2C28BC5A-4C4B-47A4-B9D1-ED702496F881}" srcId="{B272801A-4A88-42B1-AD02-7955EB921849}" destId="{7FEC2B60-52B1-47A7-88A3-55994B80E2D3}" srcOrd="0" destOrd="0" parTransId="{CB0E0343-976F-40DA-851D-27A686AA0E88}" sibTransId="{C555E17C-45FD-4FB4-8059-6142F22473C4}"/>
    <dgm:cxn modelId="{56DFCF91-9D54-43F9-A219-D4779D23F556}" srcId="{7FEC2B60-52B1-47A7-88A3-55994B80E2D3}" destId="{174A9C8D-ECF4-44BE-8EE1-7D013058E8A8}" srcOrd="1" destOrd="0" parTransId="{A2C6718C-65F8-4658-9998-B01C11CD2CD8}" sibTransId="{918B7D92-B70A-49CE-A64D-67264FC4037C}"/>
    <dgm:cxn modelId="{5B2C6DA6-AF61-4E05-A9C3-3C9EFE24FC7D}" type="presOf" srcId="{3F1F0ED9-4616-403B-B714-D6C9DDB2F825}" destId="{81216B3E-305C-4231-A0DA-541E58F4FF1E}" srcOrd="0" destOrd="0" presId="urn:microsoft.com/office/officeart/2005/8/layout/hierarchy1"/>
    <dgm:cxn modelId="{F11A1EB3-D629-4EB6-A401-6FD58F8F8F59}" type="presOf" srcId="{174A9C8D-ECF4-44BE-8EE1-7D013058E8A8}" destId="{1C415AF2-5291-4A1A-91E4-FC52F05DF309}" srcOrd="0" destOrd="0" presId="urn:microsoft.com/office/officeart/2005/8/layout/hierarchy1"/>
    <dgm:cxn modelId="{82FE69C5-D3CC-4915-BF93-A5800E24281C}" type="presOf" srcId="{BD29F316-DF9A-414A-88C1-DC19F7D2036F}" destId="{79348DE7-E4CB-4099-AF95-79AAF9EA4B82}" srcOrd="0" destOrd="0" presId="urn:microsoft.com/office/officeart/2005/8/layout/hierarchy1"/>
    <dgm:cxn modelId="{6442F3D7-54AA-4E83-A7E2-70361EED2462}" type="presOf" srcId="{B272801A-4A88-42B1-AD02-7955EB921849}" destId="{20FA426E-50E7-4726-9DA4-741691D17962}" srcOrd="0" destOrd="0" presId="urn:microsoft.com/office/officeart/2005/8/layout/hierarchy1"/>
    <dgm:cxn modelId="{12413EED-84B2-49A2-B0E1-F7EBA3B78926}" type="presOf" srcId="{15C7CC2B-1315-4185-8B2E-6A8551DDA7C2}" destId="{B481D6C2-4146-4FEF-8915-FC0BC69276CA}" srcOrd="0" destOrd="0" presId="urn:microsoft.com/office/officeart/2005/8/layout/hierarchy1"/>
    <dgm:cxn modelId="{FF838EED-B0FE-4B1C-BE54-85C7CCD7A8DC}" srcId="{174A9C8D-ECF4-44BE-8EE1-7D013058E8A8}" destId="{BD29F316-DF9A-414A-88C1-DC19F7D2036F}" srcOrd="0" destOrd="0" parTransId="{15C7CC2B-1315-4185-8B2E-6A8551DDA7C2}" sibTransId="{F755ABB5-7FF6-4B07-8B31-87C0A511EF12}"/>
    <dgm:cxn modelId="{5FE45DF1-0C0F-4443-99C8-847E95C13C94}" srcId="{D3AE195F-AD40-4E0E-9D05-067D506C63E9}" destId="{3F1F0ED9-4616-403B-B714-D6C9DDB2F825}" srcOrd="0" destOrd="0" parTransId="{FECF0FAE-DF1E-46DB-981B-41C7DAE69F64}" sibTransId="{A7775422-E732-4FBD-9DE0-12043DAA76CB}"/>
    <dgm:cxn modelId="{1AC74EF8-D0BA-4366-8CC8-BA1D79566C8C}" type="presOf" srcId="{0D61BA24-EA81-4F8C-BCEE-49C39F6B0E99}" destId="{B6BCF0A7-B5A4-42D4-8CA5-8BE4251A5C95}" srcOrd="0" destOrd="0" presId="urn:microsoft.com/office/officeart/2005/8/layout/hierarchy1"/>
    <dgm:cxn modelId="{1AD6B687-33E8-4FCE-B8EA-ED0D6567E142}" type="presParOf" srcId="{20FA426E-50E7-4726-9DA4-741691D17962}" destId="{C7B5FEF1-727C-4876-9E67-ACC34B934B29}" srcOrd="0" destOrd="0" presId="urn:microsoft.com/office/officeart/2005/8/layout/hierarchy1"/>
    <dgm:cxn modelId="{E4789A20-42EA-4794-AF21-4BB2BC94D340}" type="presParOf" srcId="{C7B5FEF1-727C-4876-9E67-ACC34B934B29}" destId="{F316A50B-F994-4526-BCF0-58C4090C20C2}" srcOrd="0" destOrd="0" presId="urn:microsoft.com/office/officeart/2005/8/layout/hierarchy1"/>
    <dgm:cxn modelId="{47EC0ED2-5670-4DA0-8B72-DDBC3A857A52}" type="presParOf" srcId="{F316A50B-F994-4526-BCF0-58C4090C20C2}" destId="{2CB5B890-EDF1-4D4E-A78A-2D5087D63569}" srcOrd="0" destOrd="0" presId="urn:microsoft.com/office/officeart/2005/8/layout/hierarchy1"/>
    <dgm:cxn modelId="{552FA118-AD48-441B-B183-A284B084ADC4}" type="presParOf" srcId="{F316A50B-F994-4526-BCF0-58C4090C20C2}" destId="{CD9E0309-6729-43E1-A7E9-9ADDB3527430}" srcOrd="1" destOrd="0" presId="urn:microsoft.com/office/officeart/2005/8/layout/hierarchy1"/>
    <dgm:cxn modelId="{93E53B1C-3357-49A3-BD84-23E401FF0F3F}" type="presParOf" srcId="{C7B5FEF1-727C-4876-9E67-ACC34B934B29}" destId="{DC2A87DE-F8B2-4A2C-95C2-7EB4A7509AB8}" srcOrd="1" destOrd="0" presId="urn:microsoft.com/office/officeart/2005/8/layout/hierarchy1"/>
    <dgm:cxn modelId="{AB300711-F53A-4DCB-AE3B-417C2A524A49}" type="presParOf" srcId="{DC2A87DE-F8B2-4A2C-95C2-7EB4A7509AB8}" destId="{B6BCF0A7-B5A4-42D4-8CA5-8BE4251A5C95}" srcOrd="0" destOrd="0" presId="urn:microsoft.com/office/officeart/2005/8/layout/hierarchy1"/>
    <dgm:cxn modelId="{DBE9D7B5-CF35-44A1-8EFB-2148E8BA8907}" type="presParOf" srcId="{DC2A87DE-F8B2-4A2C-95C2-7EB4A7509AB8}" destId="{D0D4B0B3-2BAC-430B-AD16-AF18A88E04A6}" srcOrd="1" destOrd="0" presId="urn:microsoft.com/office/officeart/2005/8/layout/hierarchy1"/>
    <dgm:cxn modelId="{EADC8EE4-645E-4EA7-A7C2-954EC2EC346F}" type="presParOf" srcId="{D0D4B0B3-2BAC-430B-AD16-AF18A88E04A6}" destId="{A471BBF3-64F5-4379-B434-ACF1892DAABB}" srcOrd="0" destOrd="0" presId="urn:microsoft.com/office/officeart/2005/8/layout/hierarchy1"/>
    <dgm:cxn modelId="{2C2ABA51-3E30-4A1D-AD3F-5619C6AB1B3E}" type="presParOf" srcId="{A471BBF3-64F5-4379-B434-ACF1892DAABB}" destId="{F6337572-748F-4A26-A20B-38BED62AC7FE}" srcOrd="0" destOrd="0" presId="urn:microsoft.com/office/officeart/2005/8/layout/hierarchy1"/>
    <dgm:cxn modelId="{87D993E1-93D9-4127-AA7D-BA40B967CBA5}" type="presParOf" srcId="{A471BBF3-64F5-4379-B434-ACF1892DAABB}" destId="{FE9B6E51-6EFF-401F-B2BE-4602C0D1AA37}" srcOrd="1" destOrd="0" presId="urn:microsoft.com/office/officeart/2005/8/layout/hierarchy1"/>
    <dgm:cxn modelId="{B530F233-359B-45E5-94CB-5DCED037B7FA}" type="presParOf" srcId="{D0D4B0B3-2BAC-430B-AD16-AF18A88E04A6}" destId="{A9CE9979-CC7D-46EC-BCC3-F7FB4EB35E8E}" srcOrd="1" destOrd="0" presId="urn:microsoft.com/office/officeart/2005/8/layout/hierarchy1"/>
    <dgm:cxn modelId="{7AEC15B8-BB49-4E4A-B03D-D09A0BC1EF30}" type="presParOf" srcId="{A9CE9979-CC7D-46EC-BCC3-F7FB4EB35E8E}" destId="{C89E2982-F6A5-41F8-900C-5E9ADD6355A5}" srcOrd="0" destOrd="0" presId="urn:microsoft.com/office/officeart/2005/8/layout/hierarchy1"/>
    <dgm:cxn modelId="{7905A3CD-24D5-44E4-AE67-B7D3431055C8}" type="presParOf" srcId="{A9CE9979-CC7D-46EC-BCC3-F7FB4EB35E8E}" destId="{8E235AE1-2159-4747-855C-018F03E5113E}" srcOrd="1" destOrd="0" presId="urn:microsoft.com/office/officeart/2005/8/layout/hierarchy1"/>
    <dgm:cxn modelId="{FC6A88A3-A369-43BC-91E0-38061EB7C93A}" type="presParOf" srcId="{8E235AE1-2159-4747-855C-018F03E5113E}" destId="{B5358C64-0FE4-4989-A25A-46600BA45AA4}" srcOrd="0" destOrd="0" presId="urn:microsoft.com/office/officeart/2005/8/layout/hierarchy1"/>
    <dgm:cxn modelId="{EFE6C16C-64FE-46CD-86C4-EB5CC7DF6EFE}" type="presParOf" srcId="{B5358C64-0FE4-4989-A25A-46600BA45AA4}" destId="{CD991408-AC8A-4798-9EA7-ED0DB9D58C5B}" srcOrd="0" destOrd="0" presId="urn:microsoft.com/office/officeart/2005/8/layout/hierarchy1"/>
    <dgm:cxn modelId="{36D3D5A9-E5B7-4F6C-9859-E10E3E32544A}" type="presParOf" srcId="{B5358C64-0FE4-4989-A25A-46600BA45AA4}" destId="{81216B3E-305C-4231-A0DA-541E58F4FF1E}" srcOrd="1" destOrd="0" presId="urn:microsoft.com/office/officeart/2005/8/layout/hierarchy1"/>
    <dgm:cxn modelId="{137F1DA4-9C0C-47B9-8BA5-82615BF537B1}" type="presParOf" srcId="{8E235AE1-2159-4747-855C-018F03E5113E}" destId="{6DC553E8-81B1-4F02-8C15-F1C628987F39}" srcOrd="1" destOrd="0" presId="urn:microsoft.com/office/officeart/2005/8/layout/hierarchy1"/>
    <dgm:cxn modelId="{B5290C44-2EAF-49AA-AE0F-9524A3E7D959}" type="presParOf" srcId="{DC2A87DE-F8B2-4A2C-95C2-7EB4A7509AB8}" destId="{6667231B-CB23-45D3-80ED-7489774EB775}" srcOrd="2" destOrd="0" presId="urn:microsoft.com/office/officeart/2005/8/layout/hierarchy1"/>
    <dgm:cxn modelId="{08BC3F7D-591C-44FB-9165-D182B692073D}" type="presParOf" srcId="{DC2A87DE-F8B2-4A2C-95C2-7EB4A7509AB8}" destId="{99972578-8795-4A86-8FED-E1A254422D24}" srcOrd="3" destOrd="0" presId="urn:microsoft.com/office/officeart/2005/8/layout/hierarchy1"/>
    <dgm:cxn modelId="{DF7EA6BF-8B48-46FF-8902-4C6E9B644A98}" type="presParOf" srcId="{99972578-8795-4A86-8FED-E1A254422D24}" destId="{A681203F-6E42-43E4-9D0D-C7A3EFE89E1E}" srcOrd="0" destOrd="0" presId="urn:microsoft.com/office/officeart/2005/8/layout/hierarchy1"/>
    <dgm:cxn modelId="{5BFBA397-CFE1-42B2-9904-5463C4C19EE0}" type="presParOf" srcId="{A681203F-6E42-43E4-9D0D-C7A3EFE89E1E}" destId="{17A99E77-D524-40AA-8A24-648F5F801B4E}" srcOrd="0" destOrd="0" presId="urn:microsoft.com/office/officeart/2005/8/layout/hierarchy1"/>
    <dgm:cxn modelId="{130F2F90-5C70-4FBE-922A-2760E7BE78FC}" type="presParOf" srcId="{A681203F-6E42-43E4-9D0D-C7A3EFE89E1E}" destId="{1C415AF2-5291-4A1A-91E4-FC52F05DF309}" srcOrd="1" destOrd="0" presId="urn:microsoft.com/office/officeart/2005/8/layout/hierarchy1"/>
    <dgm:cxn modelId="{8B0750A7-447F-4DC0-B9F0-2AE246F4A84D}" type="presParOf" srcId="{99972578-8795-4A86-8FED-E1A254422D24}" destId="{90D3C3A4-E8D4-4B97-99B7-C0B891492C5E}" srcOrd="1" destOrd="0" presId="urn:microsoft.com/office/officeart/2005/8/layout/hierarchy1"/>
    <dgm:cxn modelId="{3142DB44-EEF7-41F9-9CCB-701B684A91E2}" type="presParOf" srcId="{90D3C3A4-E8D4-4B97-99B7-C0B891492C5E}" destId="{B481D6C2-4146-4FEF-8915-FC0BC69276CA}" srcOrd="0" destOrd="0" presId="urn:microsoft.com/office/officeart/2005/8/layout/hierarchy1"/>
    <dgm:cxn modelId="{831A7CBB-9761-4360-B081-3EE2087873CB}" type="presParOf" srcId="{90D3C3A4-E8D4-4B97-99B7-C0B891492C5E}" destId="{75D7F8B9-8562-4423-849E-15D3FF96AE07}" srcOrd="1" destOrd="0" presId="urn:microsoft.com/office/officeart/2005/8/layout/hierarchy1"/>
    <dgm:cxn modelId="{DAB520F3-F951-42FE-91B4-F39D59A2F9AC}" type="presParOf" srcId="{75D7F8B9-8562-4423-849E-15D3FF96AE07}" destId="{42797696-B64A-4BDD-BCFC-C1D84B06471E}" srcOrd="0" destOrd="0" presId="urn:microsoft.com/office/officeart/2005/8/layout/hierarchy1"/>
    <dgm:cxn modelId="{8D511449-85D3-4602-8297-F18DCA9A23EF}" type="presParOf" srcId="{42797696-B64A-4BDD-BCFC-C1D84B06471E}" destId="{81E8BE0B-E369-441D-9AE7-2F4BF097987F}" srcOrd="0" destOrd="0" presId="urn:microsoft.com/office/officeart/2005/8/layout/hierarchy1"/>
    <dgm:cxn modelId="{4E60D4E7-5FBD-4AF1-8396-E1E7D243322C}" type="presParOf" srcId="{42797696-B64A-4BDD-BCFC-C1D84B06471E}" destId="{79348DE7-E4CB-4099-AF95-79AAF9EA4B82}" srcOrd="1" destOrd="0" presId="urn:microsoft.com/office/officeart/2005/8/layout/hierarchy1"/>
    <dgm:cxn modelId="{5A731024-AB2A-40B0-A0A8-2F62AC09BE41}" type="presParOf" srcId="{75D7F8B9-8562-4423-849E-15D3FF96AE07}" destId="{491211BE-7AFC-4573-841D-7BE2FBE0A11C}" srcOrd="1" destOrd="0" presId="urn:microsoft.com/office/officeart/2005/8/layout/hierarchy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78</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dgm:spPr/>
      <dgm:t>
        <a:bodyPr/>
        <a:lstStyle/>
        <a:p>
          <a:r>
            <a:rPr lang="en-US" altLang="zh-CN"/>
            <a:t>24</a:t>
          </a:r>
          <a:endParaRPr lang="zh-CN" altLang="en-US"/>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174A9C8D-ECF4-44BE-8EE1-7D013058E8A8}">
      <dgm:prSet/>
      <dgm:spPr/>
      <dgm:t>
        <a:bodyPr/>
        <a:lstStyle/>
        <a:p>
          <a:r>
            <a:rPr lang="en-US" altLang="zh-CN"/>
            <a:t>99</a:t>
          </a:r>
          <a:endParaRPr lang="zh-CN" altLang="en-US"/>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DCD4BAC0-A272-4FFD-AB4C-AAEF44A73E99}">
      <dgm:prSet/>
      <dgm:spPr/>
      <dgm:t>
        <a:bodyPr/>
        <a:lstStyle/>
        <a:p>
          <a:r>
            <a:rPr lang="en-US" altLang="zh-CN"/>
            <a:t>53</a:t>
          </a:r>
          <a:endParaRPr lang="zh-CN" altLang="en-US"/>
        </a:p>
      </dgm:t>
    </dgm:pt>
    <dgm:pt modelId="{02E2B2D8-3D54-4595-A40C-071B3940D184}" type="parTrans" cxnId="{8D8B8708-4031-4982-98D3-44C792D9BB6C}">
      <dgm:prSet/>
      <dgm:spPr/>
      <dgm:t>
        <a:bodyPr/>
        <a:lstStyle/>
        <a:p>
          <a:endParaRPr lang="zh-CN" altLang="en-US"/>
        </a:p>
      </dgm:t>
    </dgm:pt>
    <dgm:pt modelId="{E4500099-CD3E-4FE8-AD7C-E265C7C9557D}" type="sibTrans" cxnId="{8D8B8708-4031-4982-98D3-44C792D9BB6C}">
      <dgm:prSet/>
      <dgm:spPr/>
      <dgm:t>
        <a:bodyPr/>
        <a:lstStyle/>
        <a:p>
          <a:endParaRPr lang="zh-CN" altLang="en-US"/>
        </a:p>
      </dgm:t>
    </dgm:pt>
    <dgm:pt modelId="{3F1F0ED9-4616-403B-B714-D6C9DDB2F825}">
      <dgm:prSet/>
      <dgm:spPr/>
      <dgm:t>
        <a:bodyPr/>
        <a:lstStyle/>
        <a:p>
          <a:r>
            <a:rPr lang="en-US" altLang="zh-CN"/>
            <a:t>12</a:t>
          </a:r>
          <a:endParaRPr lang="zh-CN" altLang="en-US"/>
        </a:p>
      </dgm:t>
    </dgm:pt>
    <dgm:pt modelId="{FECF0FAE-DF1E-46DB-981B-41C7DAE69F64}" type="parTrans" cxnId="{5FE45DF1-0C0F-4443-99C8-847E95C13C94}">
      <dgm:prSet/>
      <dgm:spPr/>
      <dgm:t>
        <a:bodyPr/>
        <a:lstStyle/>
        <a:p>
          <a:endParaRPr lang="zh-CN" altLang="en-US"/>
        </a:p>
      </dgm:t>
    </dgm:pt>
    <dgm:pt modelId="{A7775422-E732-4FBD-9DE0-12043DAA76CB}" type="sibTrans" cxnId="{5FE45DF1-0C0F-4443-99C8-847E95C13C94}">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2"/>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2"/>
      <dgm:spPr/>
    </dgm:pt>
    <dgm:pt modelId="{FE9B6E51-6EFF-401F-B2BE-4602C0D1AA37}" type="pres">
      <dgm:prSet presAssocID="{D3AE195F-AD40-4E0E-9D05-067D506C63E9}" presName="text2" presStyleLbl="fgAcc2" presStyleIdx="0" presStyleCnt="2" custScaleX="68071" custScaleY="48239" custLinFactNeighborX="-45621" custLinFactNeighborY="32">
        <dgm:presLayoutVars>
          <dgm:chPref val="3"/>
        </dgm:presLayoutVars>
      </dgm:prSet>
      <dgm:spPr/>
    </dgm:pt>
    <dgm:pt modelId="{A9CE9979-CC7D-46EC-BCC3-F7FB4EB35E8E}" type="pres">
      <dgm:prSet presAssocID="{D3AE195F-AD40-4E0E-9D05-067D506C63E9}" presName="hierChild3" presStyleCnt="0"/>
      <dgm:spPr/>
    </dgm:pt>
    <dgm:pt modelId="{C89E2982-F6A5-41F8-900C-5E9ADD6355A5}" type="pres">
      <dgm:prSet presAssocID="{FECF0FAE-DF1E-46DB-981B-41C7DAE69F64}" presName="Name17" presStyleLbl="parChTrans1D3" presStyleIdx="0" presStyleCnt="2"/>
      <dgm:spPr/>
    </dgm:pt>
    <dgm:pt modelId="{8E235AE1-2159-4747-855C-018F03E5113E}" type="pres">
      <dgm:prSet presAssocID="{3F1F0ED9-4616-403B-B714-D6C9DDB2F825}" presName="hierRoot3" presStyleCnt="0"/>
      <dgm:spPr/>
    </dgm:pt>
    <dgm:pt modelId="{B5358C64-0FE4-4989-A25A-46600BA45AA4}" type="pres">
      <dgm:prSet presAssocID="{3F1F0ED9-4616-403B-B714-D6C9DDB2F825}" presName="composite3" presStyleCnt="0"/>
      <dgm:spPr/>
    </dgm:pt>
    <dgm:pt modelId="{CD991408-AC8A-4798-9EA7-ED0DB9D58C5B}" type="pres">
      <dgm:prSet presAssocID="{3F1F0ED9-4616-403B-B714-D6C9DDB2F825}" presName="background3" presStyleLbl="node3" presStyleIdx="0" presStyleCnt="2"/>
      <dgm:spPr/>
    </dgm:pt>
    <dgm:pt modelId="{81216B3E-305C-4231-A0DA-541E58F4FF1E}" type="pres">
      <dgm:prSet presAssocID="{3F1F0ED9-4616-403B-B714-D6C9DDB2F825}" presName="text3" presStyleLbl="fgAcc3" presStyleIdx="0" presStyleCnt="2" custScaleX="73822" custScaleY="44032" custLinFactNeighborX="-50651" custLinFactNeighborY="-5617">
        <dgm:presLayoutVars>
          <dgm:chPref val="3"/>
        </dgm:presLayoutVars>
      </dgm:prSet>
      <dgm:spPr/>
    </dgm:pt>
    <dgm:pt modelId="{6DC553E8-81B1-4F02-8C15-F1C628987F39}" type="pres">
      <dgm:prSet presAssocID="{3F1F0ED9-4616-403B-B714-D6C9DDB2F825}" presName="hierChild4" presStyleCnt="0"/>
      <dgm:spPr/>
    </dgm:pt>
    <dgm:pt modelId="{91D96DF1-83AB-4CF2-B53C-BACC2E2D3A21}" type="pres">
      <dgm:prSet presAssocID="{02E2B2D8-3D54-4595-A40C-071B3940D184}" presName="Name17" presStyleLbl="parChTrans1D3" presStyleIdx="1" presStyleCnt="2"/>
      <dgm:spPr/>
    </dgm:pt>
    <dgm:pt modelId="{43844CC8-02F7-4094-99F5-A202852C9C2D}" type="pres">
      <dgm:prSet presAssocID="{DCD4BAC0-A272-4FFD-AB4C-AAEF44A73E99}" presName="hierRoot3" presStyleCnt="0"/>
      <dgm:spPr/>
    </dgm:pt>
    <dgm:pt modelId="{16F201AA-DEA5-4A78-9552-F2D0B8BABD65}" type="pres">
      <dgm:prSet presAssocID="{DCD4BAC0-A272-4FFD-AB4C-AAEF44A73E99}" presName="composite3" presStyleCnt="0"/>
      <dgm:spPr/>
    </dgm:pt>
    <dgm:pt modelId="{4F6AAB7D-EA6F-4D05-85F3-EF34B159D3A5}" type="pres">
      <dgm:prSet presAssocID="{DCD4BAC0-A272-4FFD-AB4C-AAEF44A73E99}" presName="background3" presStyleLbl="node3" presStyleIdx="1" presStyleCnt="2"/>
      <dgm:spPr/>
    </dgm:pt>
    <dgm:pt modelId="{D96B33F0-1CB3-416D-BF4F-942BC41B0BC2}" type="pres">
      <dgm:prSet presAssocID="{DCD4BAC0-A272-4FFD-AB4C-AAEF44A73E99}" presName="text3" presStyleLbl="fgAcc3" presStyleIdx="1" presStyleCnt="2" custScaleX="71335" custScaleY="41279" custLinFactNeighborX="-29963" custLinFactNeighborY="-5657">
        <dgm:presLayoutVars>
          <dgm:chPref val="3"/>
        </dgm:presLayoutVars>
      </dgm:prSet>
      <dgm:spPr/>
    </dgm:pt>
    <dgm:pt modelId="{80C04F23-143D-4AC7-AE25-B97D6F8B2662}" type="pres">
      <dgm:prSet presAssocID="{DCD4BAC0-A272-4FFD-AB4C-AAEF44A73E99}" presName="hierChild4"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68902" custScaleY="41209" custLinFactNeighborX="33976" custLinFactNeighborY="-530">
        <dgm:presLayoutVars>
          <dgm:chPref val="3"/>
        </dgm:presLayoutVars>
      </dgm:prSet>
      <dgm:spPr/>
    </dgm:pt>
    <dgm:pt modelId="{90D3C3A4-E8D4-4B97-99B7-C0B891492C5E}" type="pres">
      <dgm:prSet presAssocID="{174A9C8D-ECF4-44BE-8EE1-7D013058E8A8}" presName="hierChild3" presStyleCnt="0"/>
      <dgm:spPr/>
    </dgm:pt>
  </dgm:ptLst>
  <dgm:cxnLst>
    <dgm:cxn modelId="{8D8B8708-4031-4982-98D3-44C792D9BB6C}" srcId="{D3AE195F-AD40-4E0E-9D05-067D506C63E9}" destId="{DCD4BAC0-A272-4FFD-AB4C-AAEF44A73E99}" srcOrd="1" destOrd="0" parTransId="{02E2B2D8-3D54-4595-A40C-071B3940D184}" sibTransId="{E4500099-CD3E-4FE8-AD7C-E265C7C9557D}"/>
    <dgm:cxn modelId="{B39A880C-E711-47A1-9DA9-7D9590E60F4B}" type="presOf" srcId="{B272801A-4A88-42B1-AD02-7955EB921849}" destId="{20FA426E-50E7-4726-9DA4-741691D17962}" srcOrd="0" destOrd="0" presId="urn:microsoft.com/office/officeart/2005/8/layout/hierarchy1"/>
    <dgm:cxn modelId="{A9B28D11-1BF8-476D-A07A-CDC47DE04CFE}" type="presOf" srcId="{A2C6718C-65F8-4658-9998-B01C11CD2CD8}" destId="{6667231B-CB23-45D3-80ED-7489774EB775}" srcOrd="0" destOrd="0" presId="urn:microsoft.com/office/officeart/2005/8/layout/hierarchy1"/>
    <dgm:cxn modelId="{CFBF0735-A6E0-4759-95E2-F4657B98BD1F}" type="presOf" srcId="{FECF0FAE-DF1E-46DB-981B-41C7DAE69F64}" destId="{C89E2982-F6A5-41F8-900C-5E9ADD6355A5}" srcOrd="0" destOrd="0" presId="urn:microsoft.com/office/officeart/2005/8/layout/hierarchy1"/>
    <dgm:cxn modelId="{16920060-54F1-46A8-94F4-11DB5C07191E}" type="presOf" srcId="{174A9C8D-ECF4-44BE-8EE1-7D013058E8A8}" destId="{1C415AF2-5291-4A1A-91E4-FC52F05DF309}" srcOrd="0" destOrd="0" presId="urn:microsoft.com/office/officeart/2005/8/layout/hierarchy1"/>
    <dgm:cxn modelId="{A07D9869-AA92-4C9F-8BCA-43F3514C9D83}" type="presOf" srcId="{D3AE195F-AD40-4E0E-9D05-067D506C63E9}" destId="{FE9B6E51-6EFF-401F-B2BE-4602C0D1AA37}"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2C28BC5A-4C4B-47A4-B9D1-ED702496F881}" srcId="{B272801A-4A88-42B1-AD02-7955EB921849}" destId="{7FEC2B60-52B1-47A7-88A3-55994B80E2D3}" srcOrd="0" destOrd="0" parTransId="{CB0E0343-976F-40DA-851D-27A686AA0E88}" sibTransId="{C555E17C-45FD-4FB4-8059-6142F22473C4}"/>
    <dgm:cxn modelId="{F7FBE35A-7EAC-428E-AFA8-1075C7ED0F16}" type="presOf" srcId="{7FEC2B60-52B1-47A7-88A3-55994B80E2D3}" destId="{CD9E0309-6729-43E1-A7E9-9ADDB3527430}" srcOrd="0" destOrd="0" presId="urn:microsoft.com/office/officeart/2005/8/layout/hierarchy1"/>
    <dgm:cxn modelId="{56DFCF91-9D54-43F9-A219-D4779D23F556}" srcId="{7FEC2B60-52B1-47A7-88A3-55994B80E2D3}" destId="{174A9C8D-ECF4-44BE-8EE1-7D013058E8A8}" srcOrd="1" destOrd="0" parTransId="{A2C6718C-65F8-4658-9998-B01C11CD2CD8}" sibTransId="{918B7D92-B70A-49CE-A64D-67264FC4037C}"/>
    <dgm:cxn modelId="{9DFA6B92-6253-4768-95BD-ACA8D4926DCC}" type="presOf" srcId="{DCD4BAC0-A272-4FFD-AB4C-AAEF44A73E99}" destId="{D96B33F0-1CB3-416D-BF4F-942BC41B0BC2}" srcOrd="0" destOrd="0" presId="urn:microsoft.com/office/officeart/2005/8/layout/hierarchy1"/>
    <dgm:cxn modelId="{F9AADFCE-B61F-4374-9E68-0A9AB3A36572}" type="presOf" srcId="{02E2B2D8-3D54-4595-A40C-071B3940D184}" destId="{91D96DF1-83AB-4CF2-B53C-BACC2E2D3A21}" srcOrd="0" destOrd="0" presId="urn:microsoft.com/office/officeart/2005/8/layout/hierarchy1"/>
    <dgm:cxn modelId="{FE9324D4-7944-4929-B128-40FA2BA42A23}" type="presOf" srcId="{0D61BA24-EA81-4F8C-BCEE-49C39F6B0E99}" destId="{B6BCF0A7-B5A4-42D4-8CA5-8BE4251A5C95}" srcOrd="0" destOrd="0" presId="urn:microsoft.com/office/officeart/2005/8/layout/hierarchy1"/>
    <dgm:cxn modelId="{5FE45DF1-0C0F-4443-99C8-847E95C13C94}" srcId="{D3AE195F-AD40-4E0E-9D05-067D506C63E9}" destId="{3F1F0ED9-4616-403B-B714-D6C9DDB2F825}" srcOrd="0" destOrd="0" parTransId="{FECF0FAE-DF1E-46DB-981B-41C7DAE69F64}" sibTransId="{A7775422-E732-4FBD-9DE0-12043DAA76CB}"/>
    <dgm:cxn modelId="{C41D6FF9-C0CB-4F07-8284-720FA1743A66}" type="presOf" srcId="{3F1F0ED9-4616-403B-B714-D6C9DDB2F825}" destId="{81216B3E-305C-4231-A0DA-541E58F4FF1E}" srcOrd="0" destOrd="0" presId="urn:microsoft.com/office/officeart/2005/8/layout/hierarchy1"/>
    <dgm:cxn modelId="{750D7DED-B682-490E-A52F-B51D10396255}" type="presParOf" srcId="{20FA426E-50E7-4726-9DA4-741691D17962}" destId="{C7B5FEF1-727C-4876-9E67-ACC34B934B29}" srcOrd="0" destOrd="0" presId="urn:microsoft.com/office/officeart/2005/8/layout/hierarchy1"/>
    <dgm:cxn modelId="{3BB7BF83-5BD0-42E2-8797-294B6DB92AF0}" type="presParOf" srcId="{C7B5FEF1-727C-4876-9E67-ACC34B934B29}" destId="{F316A50B-F994-4526-BCF0-58C4090C20C2}" srcOrd="0" destOrd="0" presId="urn:microsoft.com/office/officeart/2005/8/layout/hierarchy1"/>
    <dgm:cxn modelId="{9AB834F2-4021-488D-ACFB-BB4FC4E9B1BC}" type="presParOf" srcId="{F316A50B-F994-4526-BCF0-58C4090C20C2}" destId="{2CB5B890-EDF1-4D4E-A78A-2D5087D63569}" srcOrd="0" destOrd="0" presId="urn:microsoft.com/office/officeart/2005/8/layout/hierarchy1"/>
    <dgm:cxn modelId="{ADDC8D10-0C34-4C2E-9644-8CE5DCDDA022}" type="presParOf" srcId="{F316A50B-F994-4526-BCF0-58C4090C20C2}" destId="{CD9E0309-6729-43E1-A7E9-9ADDB3527430}" srcOrd="1" destOrd="0" presId="urn:microsoft.com/office/officeart/2005/8/layout/hierarchy1"/>
    <dgm:cxn modelId="{020D86DE-B916-4D81-AC64-001F43421D35}" type="presParOf" srcId="{C7B5FEF1-727C-4876-9E67-ACC34B934B29}" destId="{DC2A87DE-F8B2-4A2C-95C2-7EB4A7509AB8}" srcOrd="1" destOrd="0" presId="urn:microsoft.com/office/officeart/2005/8/layout/hierarchy1"/>
    <dgm:cxn modelId="{DA6E9342-0EF2-45AE-8F87-E32200116792}" type="presParOf" srcId="{DC2A87DE-F8B2-4A2C-95C2-7EB4A7509AB8}" destId="{B6BCF0A7-B5A4-42D4-8CA5-8BE4251A5C95}" srcOrd="0" destOrd="0" presId="urn:microsoft.com/office/officeart/2005/8/layout/hierarchy1"/>
    <dgm:cxn modelId="{5F42D9B3-26B8-4B13-BE13-CC85D2B77AC2}" type="presParOf" srcId="{DC2A87DE-F8B2-4A2C-95C2-7EB4A7509AB8}" destId="{D0D4B0B3-2BAC-430B-AD16-AF18A88E04A6}" srcOrd="1" destOrd="0" presId="urn:microsoft.com/office/officeart/2005/8/layout/hierarchy1"/>
    <dgm:cxn modelId="{F303E6C3-23F1-48C2-9C5F-73E7680E8D8D}" type="presParOf" srcId="{D0D4B0B3-2BAC-430B-AD16-AF18A88E04A6}" destId="{A471BBF3-64F5-4379-B434-ACF1892DAABB}" srcOrd="0" destOrd="0" presId="urn:microsoft.com/office/officeart/2005/8/layout/hierarchy1"/>
    <dgm:cxn modelId="{F3E153A2-B434-4637-A0A3-1816E294BDA0}" type="presParOf" srcId="{A471BBF3-64F5-4379-B434-ACF1892DAABB}" destId="{F6337572-748F-4A26-A20B-38BED62AC7FE}" srcOrd="0" destOrd="0" presId="urn:microsoft.com/office/officeart/2005/8/layout/hierarchy1"/>
    <dgm:cxn modelId="{601AC984-B20D-4FAC-B7B1-4A22044CE83C}" type="presParOf" srcId="{A471BBF3-64F5-4379-B434-ACF1892DAABB}" destId="{FE9B6E51-6EFF-401F-B2BE-4602C0D1AA37}" srcOrd="1" destOrd="0" presId="urn:microsoft.com/office/officeart/2005/8/layout/hierarchy1"/>
    <dgm:cxn modelId="{9FB0B52C-09C7-4787-AC42-9AE9F8F6DF55}" type="presParOf" srcId="{D0D4B0B3-2BAC-430B-AD16-AF18A88E04A6}" destId="{A9CE9979-CC7D-46EC-BCC3-F7FB4EB35E8E}" srcOrd="1" destOrd="0" presId="urn:microsoft.com/office/officeart/2005/8/layout/hierarchy1"/>
    <dgm:cxn modelId="{66A2392F-8131-43D1-9728-E44BCA90CE87}" type="presParOf" srcId="{A9CE9979-CC7D-46EC-BCC3-F7FB4EB35E8E}" destId="{C89E2982-F6A5-41F8-900C-5E9ADD6355A5}" srcOrd="0" destOrd="0" presId="urn:microsoft.com/office/officeart/2005/8/layout/hierarchy1"/>
    <dgm:cxn modelId="{535F89A3-F589-4DD6-8D08-E6B6D26A405C}" type="presParOf" srcId="{A9CE9979-CC7D-46EC-BCC3-F7FB4EB35E8E}" destId="{8E235AE1-2159-4747-855C-018F03E5113E}" srcOrd="1" destOrd="0" presId="urn:microsoft.com/office/officeart/2005/8/layout/hierarchy1"/>
    <dgm:cxn modelId="{B816B34A-6E6B-4E5E-98A2-B0929F92F7C2}" type="presParOf" srcId="{8E235AE1-2159-4747-855C-018F03E5113E}" destId="{B5358C64-0FE4-4989-A25A-46600BA45AA4}" srcOrd="0" destOrd="0" presId="urn:microsoft.com/office/officeart/2005/8/layout/hierarchy1"/>
    <dgm:cxn modelId="{6128D137-780C-48DB-B8F9-6AA8F6C26FFC}" type="presParOf" srcId="{B5358C64-0FE4-4989-A25A-46600BA45AA4}" destId="{CD991408-AC8A-4798-9EA7-ED0DB9D58C5B}" srcOrd="0" destOrd="0" presId="urn:microsoft.com/office/officeart/2005/8/layout/hierarchy1"/>
    <dgm:cxn modelId="{9FB65014-E0B8-4424-B460-C077F618B3A2}" type="presParOf" srcId="{B5358C64-0FE4-4989-A25A-46600BA45AA4}" destId="{81216B3E-305C-4231-A0DA-541E58F4FF1E}" srcOrd="1" destOrd="0" presId="urn:microsoft.com/office/officeart/2005/8/layout/hierarchy1"/>
    <dgm:cxn modelId="{FA507175-A72F-4C5F-B5C0-D691E8915FDA}" type="presParOf" srcId="{8E235AE1-2159-4747-855C-018F03E5113E}" destId="{6DC553E8-81B1-4F02-8C15-F1C628987F39}" srcOrd="1" destOrd="0" presId="urn:microsoft.com/office/officeart/2005/8/layout/hierarchy1"/>
    <dgm:cxn modelId="{D6EEC499-3806-47DE-8A05-C255DF0F43A8}" type="presParOf" srcId="{A9CE9979-CC7D-46EC-BCC3-F7FB4EB35E8E}" destId="{91D96DF1-83AB-4CF2-B53C-BACC2E2D3A21}" srcOrd="2" destOrd="0" presId="urn:microsoft.com/office/officeart/2005/8/layout/hierarchy1"/>
    <dgm:cxn modelId="{BB85AE9A-A77A-4731-9A27-F7AEDEE33E7F}" type="presParOf" srcId="{A9CE9979-CC7D-46EC-BCC3-F7FB4EB35E8E}" destId="{43844CC8-02F7-4094-99F5-A202852C9C2D}" srcOrd="3" destOrd="0" presId="urn:microsoft.com/office/officeart/2005/8/layout/hierarchy1"/>
    <dgm:cxn modelId="{7D82B815-E5B2-4D75-AE22-F3404B7D0023}" type="presParOf" srcId="{43844CC8-02F7-4094-99F5-A202852C9C2D}" destId="{16F201AA-DEA5-4A78-9552-F2D0B8BABD65}" srcOrd="0" destOrd="0" presId="urn:microsoft.com/office/officeart/2005/8/layout/hierarchy1"/>
    <dgm:cxn modelId="{92D0E0B0-8E90-40B6-A9A2-EAD825CBE3E9}" type="presParOf" srcId="{16F201AA-DEA5-4A78-9552-F2D0B8BABD65}" destId="{4F6AAB7D-EA6F-4D05-85F3-EF34B159D3A5}" srcOrd="0" destOrd="0" presId="urn:microsoft.com/office/officeart/2005/8/layout/hierarchy1"/>
    <dgm:cxn modelId="{E94C70ED-F6B3-4263-87BA-BAB24C2C185D}" type="presParOf" srcId="{16F201AA-DEA5-4A78-9552-F2D0B8BABD65}" destId="{D96B33F0-1CB3-416D-BF4F-942BC41B0BC2}" srcOrd="1" destOrd="0" presId="urn:microsoft.com/office/officeart/2005/8/layout/hierarchy1"/>
    <dgm:cxn modelId="{BD5D3954-3D1A-4A8F-A368-EE6836D7244D}" type="presParOf" srcId="{43844CC8-02F7-4094-99F5-A202852C9C2D}" destId="{80C04F23-143D-4AC7-AE25-B97D6F8B2662}" srcOrd="1" destOrd="0" presId="urn:microsoft.com/office/officeart/2005/8/layout/hierarchy1"/>
    <dgm:cxn modelId="{95287FD0-DA23-4751-8B81-F5E63DC71C5A}" type="presParOf" srcId="{DC2A87DE-F8B2-4A2C-95C2-7EB4A7509AB8}" destId="{6667231B-CB23-45D3-80ED-7489774EB775}" srcOrd="2" destOrd="0" presId="urn:microsoft.com/office/officeart/2005/8/layout/hierarchy1"/>
    <dgm:cxn modelId="{4AE5CE1B-A447-4712-B848-3D2A89F55341}" type="presParOf" srcId="{DC2A87DE-F8B2-4A2C-95C2-7EB4A7509AB8}" destId="{99972578-8795-4A86-8FED-E1A254422D24}" srcOrd="3" destOrd="0" presId="urn:microsoft.com/office/officeart/2005/8/layout/hierarchy1"/>
    <dgm:cxn modelId="{5FFCF2DE-617D-41C8-9AE8-007B6EF640E3}" type="presParOf" srcId="{99972578-8795-4A86-8FED-E1A254422D24}" destId="{A681203F-6E42-43E4-9D0D-C7A3EFE89E1E}" srcOrd="0" destOrd="0" presId="urn:microsoft.com/office/officeart/2005/8/layout/hierarchy1"/>
    <dgm:cxn modelId="{5150C9AF-D399-4CF7-94BC-D9FE154ADBA3}" type="presParOf" srcId="{A681203F-6E42-43E4-9D0D-C7A3EFE89E1E}" destId="{17A99E77-D524-40AA-8A24-648F5F801B4E}" srcOrd="0" destOrd="0" presId="urn:microsoft.com/office/officeart/2005/8/layout/hierarchy1"/>
    <dgm:cxn modelId="{40BACDE0-EF66-4BA6-9A11-46A82C2719FE}" type="presParOf" srcId="{A681203F-6E42-43E4-9D0D-C7A3EFE89E1E}" destId="{1C415AF2-5291-4A1A-91E4-FC52F05DF309}" srcOrd="1" destOrd="0" presId="urn:microsoft.com/office/officeart/2005/8/layout/hierarchy1"/>
    <dgm:cxn modelId="{69A707B1-156A-4295-887B-B96DEF79F65E}" type="presParOf" srcId="{99972578-8795-4A86-8FED-E1A254422D24}" destId="{90D3C3A4-E8D4-4B97-99B7-C0B891492C5E}" srcOrd="1" destOrd="0" presId="urn:microsoft.com/office/officeart/2005/8/layout/hierarchy1"/>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dgm:spPr/>
      <dgm:t>
        <a:bodyPr/>
        <a:lstStyle/>
        <a:p>
          <a:r>
            <a:rPr lang="en-US" altLang="zh-CN"/>
            <a:t>24</a:t>
          </a:r>
          <a:endParaRPr lang="zh-CN" altLang="en-US"/>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174A9C8D-ECF4-44BE-8EE1-7D013058E8A8}">
      <dgm:prSet/>
      <dgm:spPr/>
      <dgm:t>
        <a:bodyPr/>
        <a:lstStyle/>
        <a:p>
          <a:r>
            <a:rPr lang="en-US" altLang="zh-CN"/>
            <a:t>78</a:t>
          </a:r>
          <a:endParaRPr lang="zh-CN" altLang="en-US"/>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3F1F0ED9-4616-403B-B714-D6C9DDB2F825}">
      <dgm:prSet/>
      <dgm:spPr/>
      <dgm:t>
        <a:bodyPr/>
        <a:lstStyle/>
        <a:p>
          <a:r>
            <a:rPr lang="en-US" altLang="zh-CN"/>
            <a:t>12</a:t>
          </a:r>
          <a:endParaRPr lang="zh-CN" altLang="en-US"/>
        </a:p>
      </dgm:t>
    </dgm:pt>
    <dgm:pt modelId="{FECF0FAE-DF1E-46DB-981B-41C7DAE69F64}" type="parTrans" cxnId="{5FE45DF1-0C0F-4443-99C8-847E95C13C94}">
      <dgm:prSet/>
      <dgm:spPr/>
      <dgm:t>
        <a:bodyPr/>
        <a:lstStyle/>
        <a:p>
          <a:endParaRPr lang="zh-CN" altLang="en-US"/>
        </a:p>
      </dgm:t>
    </dgm:pt>
    <dgm:pt modelId="{A7775422-E732-4FBD-9DE0-12043DAA76CB}" type="sibTrans" cxnId="{5FE45DF1-0C0F-4443-99C8-847E95C13C94}">
      <dgm:prSet/>
      <dgm:spPr/>
      <dgm:t>
        <a:bodyPr/>
        <a:lstStyle/>
        <a:p>
          <a:endParaRPr lang="zh-CN" altLang="en-US"/>
        </a:p>
      </dgm:t>
    </dgm:pt>
    <dgm:pt modelId="{BD29F316-DF9A-414A-88C1-DC19F7D2036F}">
      <dgm:prSet/>
      <dgm:spPr/>
      <dgm:t>
        <a:bodyPr/>
        <a:lstStyle/>
        <a:p>
          <a:r>
            <a:rPr lang="en-US" altLang="zh-CN"/>
            <a:t>99</a:t>
          </a:r>
          <a:endParaRPr lang="zh-CN" altLang="en-US"/>
        </a:p>
      </dgm:t>
    </dgm:pt>
    <dgm:pt modelId="{15C7CC2B-1315-4185-8B2E-6A8551DDA7C2}" type="parTrans" cxnId="{FF838EED-B0FE-4B1C-BE54-85C7CCD7A8DC}">
      <dgm:prSet/>
      <dgm:spPr/>
      <dgm:t>
        <a:bodyPr/>
        <a:lstStyle/>
        <a:p>
          <a:endParaRPr lang="zh-CN" altLang="en-US"/>
        </a:p>
      </dgm:t>
    </dgm:pt>
    <dgm:pt modelId="{F755ABB5-7FF6-4B07-8B31-87C0A511EF12}" type="sibTrans" cxnId="{FF838EED-B0FE-4B1C-BE54-85C7CCD7A8DC}">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2"/>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2"/>
      <dgm:spPr/>
    </dgm:pt>
    <dgm:pt modelId="{FE9B6E51-6EFF-401F-B2BE-4602C0D1AA37}" type="pres">
      <dgm:prSet presAssocID="{D3AE195F-AD40-4E0E-9D05-067D506C63E9}" presName="text2" presStyleLbl="fgAcc2" presStyleIdx="0" presStyleCnt="2" custScaleX="68071" custScaleY="48239" custLinFactNeighborX="-29796" custLinFactNeighborY="32">
        <dgm:presLayoutVars>
          <dgm:chPref val="3"/>
        </dgm:presLayoutVars>
      </dgm:prSet>
      <dgm:spPr/>
    </dgm:pt>
    <dgm:pt modelId="{A9CE9979-CC7D-46EC-BCC3-F7FB4EB35E8E}" type="pres">
      <dgm:prSet presAssocID="{D3AE195F-AD40-4E0E-9D05-067D506C63E9}" presName="hierChild3" presStyleCnt="0"/>
      <dgm:spPr/>
    </dgm:pt>
    <dgm:pt modelId="{C89E2982-F6A5-41F8-900C-5E9ADD6355A5}" type="pres">
      <dgm:prSet presAssocID="{FECF0FAE-DF1E-46DB-981B-41C7DAE69F64}" presName="Name17" presStyleLbl="parChTrans1D3" presStyleIdx="0" presStyleCnt="2"/>
      <dgm:spPr/>
    </dgm:pt>
    <dgm:pt modelId="{8E235AE1-2159-4747-855C-018F03E5113E}" type="pres">
      <dgm:prSet presAssocID="{3F1F0ED9-4616-403B-B714-D6C9DDB2F825}" presName="hierRoot3" presStyleCnt="0"/>
      <dgm:spPr/>
    </dgm:pt>
    <dgm:pt modelId="{B5358C64-0FE4-4989-A25A-46600BA45AA4}" type="pres">
      <dgm:prSet presAssocID="{3F1F0ED9-4616-403B-B714-D6C9DDB2F825}" presName="composite3" presStyleCnt="0"/>
      <dgm:spPr/>
    </dgm:pt>
    <dgm:pt modelId="{CD991408-AC8A-4798-9EA7-ED0DB9D58C5B}" type="pres">
      <dgm:prSet presAssocID="{3F1F0ED9-4616-403B-B714-D6C9DDB2F825}" presName="background3" presStyleLbl="node3" presStyleIdx="0" presStyleCnt="2"/>
      <dgm:spPr/>
    </dgm:pt>
    <dgm:pt modelId="{81216B3E-305C-4231-A0DA-541E58F4FF1E}" type="pres">
      <dgm:prSet presAssocID="{3F1F0ED9-4616-403B-B714-D6C9DDB2F825}" presName="text3" presStyleLbl="fgAcc3" presStyleIdx="0" presStyleCnt="2" custScaleX="73822" custScaleY="44032" custLinFactNeighborX="-62731" custLinFactNeighborY="-6145">
        <dgm:presLayoutVars>
          <dgm:chPref val="3"/>
        </dgm:presLayoutVars>
      </dgm:prSet>
      <dgm:spPr/>
    </dgm:pt>
    <dgm:pt modelId="{6DC553E8-81B1-4F02-8C15-F1C628987F39}" type="pres">
      <dgm:prSet presAssocID="{3F1F0ED9-4616-403B-B714-D6C9DDB2F825}" presName="hierChild4"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68902" custScaleY="49693" custLinFactNeighborX="11937" custLinFactNeighborY="-927">
        <dgm:presLayoutVars>
          <dgm:chPref val="3"/>
        </dgm:presLayoutVars>
      </dgm:prSet>
      <dgm:spPr/>
    </dgm:pt>
    <dgm:pt modelId="{90D3C3A4-E8D4-4B97-99B7-C0B891492C5E}" type="pres">
      <dgm:prSet presAssocID="{174A9C8D-ECF4-44BE-8EE1-7D013058E8A8}" presName="hierChild3" presStyleCnt="0"/>
      <dgm:spPr/>
    </dgm:pt>
    <dgm:pt modelId="{B481D6C2-4146-4FEF-8915-FC0BC69276CA}" type="pres">
      <dgm:prSet presAssocID="{15C7CC2B-1315-4185-8B2E-6A8551DDA7C2}" presName="Name17" presStyleLbl="parChTrans1D3" presStyleIdx="1" presStyleCnt="2"/>
      <dgm:spPr/>
    </dgm:pt>
    <dgm:pt modelId="{75D7F8B9-8562-4423-849E-15D3FF96AE07}" type="pres">
      <dgm:prSet presAssocID="{BD29F316-DF9A-414A-88C1-DC19F7D2036F}" presName="hierRoot3" presStyleCnt="0"/>
      <dgm:spPr/>
    </dgm:pt>
    <dgm:pt modelId="{42797696-B64A-4BDD-BCFC-C1D84B06471E}" type="pres">
      <dgm:prSet presAssocID="{BD29F316-DF9A-414A-88C1-DC19F7D2036F}" presName="composite3" presStyleCnt="0"/>
      <dgm:spPr/>
    </dgm:pt>
    <dgm:pt modelId="{81E8BE0B-E369-441D-9AE7-2F4BF097987F}" type="pres">
      <dgm:prSet presAssocID="{BD29F316-DF9A-414A-88C1-DC19F7D2036F}" presName="background3" presStyleLbl="node3" presStyleIdx="1" presStyleCnt="2"/>
      <dgm:spPr/>
    </dgm:pt>
    <dgm:pt modelId="{79348DE7-E4CB-4099-AF95-79AAF9EA4B82}" type="pres">
      <dgm:prSet presAssocID="{BD29F316-DF9A-414A-88C1-DC19F7D2036F}" presName="text3" presStyleLbl="fgAcc3" presStyleIdx="1" presStyleCnt="2" custScaleX="72133" custScaleY="37368" custLinFactNeighborX="44101" custLinFactNeighborY="-3934">
        <dgm:presLayoutVars>
          <dgm:chPref val="3"/>
        </dgm:presLayoutVars>
      </dgm:prSet>
      <dgm:spPr/>
    </dgm:pt>
    <dgm:pt modelId="{491211BE-7AFC-4573-841D-7BE2FBE0A11C}" type="pres">
      <dgm:prSet presAssocID="{BD29F316-DF9A-414A-88C1-DC19F7D2036F}" presName="hierChild4" presStyleCnt="0"/>
      <dgm:spPr/>
    </dgm:pt>
  </dgm:ptLst>
  <dgm:cxnLst>
    <dgm:cxn modelId="{ACD82B2C-4CFE-42C0-A139-9EAB8C54EE94}" type="presOf" srcId="{7FEC2B60-52B1-47A7-88A3-55994B80E2D3}" destId="{CD9E0309-6729-43E1-A7E9-9ADDB3527430}" srcOrd="0" destOrd="0" presId="urn:microsoft.com/office/officeart/2005/8/layout/hierarchy1"/>
    <dgm:cxn modelId="{DD658842-86C3-41C5-B9ED-28A0C196E576}" type="presOf" srcId="{FECF0FAE-DF1E-46DB-981B-41C7DAE69F64}" destId="{C89E2982-F6A5-41F8-900C-5E9ADD6355A5}" srcOrd="0" destOrd="0" presId="urn:microsoft.com/office/officeart/2005/8/layout/hierarchy1"/>
    <dgm:cxn modelId="{D03D566C-9A8D-4670-B14E-9D4E81918674}" type="presOf" srcId="{B272801A-4A88-42B1-AD02-7955EB921849}" destId="{20FA426E-50E7-4726-9DA4-741691D17962}"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2C28BC5A-4C4B-47A4-B9D1-ED702496F881}" srcId="{B272801A-4A88-42B1-AD02-7955EB921849}" destId="{7FEC2B60-52B1-47A7-88A3-55994B80E2D3}" srcOrd="0" destOrd="0" parTransId="{CB0E0343-976F-40DA-851D-27A686AA0E88}" sibTransId="{C555E17C-45FD-4FB4-8059-6142F22473C4}"/>
    <dgm:cxn modelId="{A965697E-1891-4E26-B34A-CFF0B60A0948}" type="presOf" srcId="{D3AE195F-AD40-4E0E-9D05-067D506C63E9}" destId="{FE9B6E51-6EFF-401F-B2BE-4602C0D1AA37}" srcOrd="0" destOrd="0" presId="urn:microsoft.com/office/officeart/2005/8/layout/hierarchy1"/>
    <dgm:cxn modelId="{07E2E17E-8919-4D6B-940C-E14F2170A16F}" type="presOf" srcId="{A2C6718C-65F8-4658-9998-B01C11CD2CD8}" destId="{6667231B-CB23-45D3-80ED-7489774EB775}" srcOrd="0" destOrd="0" presId="urn:microsoft.com/office/officeart/2005/8/layout/hierarchy1"/>
    <dgm:cxn modelId="{56DFCF91-9D54-43F9-A219-D4779D23F556}" srcId="{7FEC2B60-52B1-47A7-88A3-55994B80E2D3}" destId="{174A9C8D-ECF4-44BE-8EE1-7D013058E8A8}" srcOrd="1" destOrd="0" parTransId="{A2C6718C-65F8-4658-9998-B01C11CD2CD8}" sibTransId="{918B7D92-B70A-49CE-A64D-67264FC4037C}"/>
    <dgm:cxn modelId="{A1E04397-47F6-4361-81B7-1D961607EF73}" type="presOf" srcId="{174A9C8D-ECF4-44BE-8EE1-7D013058E8A8}" destId="{1C415AF2-5291-4A1A-91E4-FC52F05DF309}" srcOrd="0" destOrd="0" presId="urn:microsoft.com/office/officeart/2005/8/layout/hierarchy1"/>
    <dgm:cxn modelId="{C93C27BD-15DA-456D-9AB4-FA7675878165}" type="presOf" srcId="{15C7CC2B-1315-4185-8B2E-6A8551DDA7C2}" destId="{B481D6C2-4146-4FEF-8915-FC0BC69276CA}" srcOrd="0" destOrd="0" presId="urn:microsoft.com/office/officeart/2005/8/layout/hierarchy1"/>
    <dgm:cxn modelId="{76B661D3-BCA0-4FD3-BDCB-DA58BAFE7FB9}" type="presOf" srcId="{3F1F0ED9-4616-403B-B714-D6C9DDB2F825}" destId="{81216B3E-305C-4231-A0DA-541E58F4FF1E}" srcOrd="0" destOrd="0" presId="urn:microsoft.com/office/officeart/2005/8/layout/hierarchy1"/>
    <dgm:cxn modelId="{29B12FE3-2FCD-486B-ABE8-BD9813F73EED}" type="presOf" srcId="{0D61BA24-EA81-4F8C-BCEE-49C39F6B0E99}" destId="{B6BCF0A7-B5A4-42D4-8CA5-8BE4251A5C95}" srcOrd="0" destOrd="0" presId="urn:microsoft.com/office/officeart/2005/8/layout/hierarchy1"/>
    <dgm:cxn modelId="{FF838EED-B0FE-4B1C-BE54-85C7CCD7A8DC}" srcId="{174A9C8D-ECF4-44BE-8EE1-7D013058E8A8}" destId="{BD29F316-DF9A-414A-88C1-DC19F7D2036F}" srcOrd="0" destOrd="0" parTransId="{15C7CC2B-1315-4185-8B2E-6A8551DDA7C2}" sibTransId="{F755ABB5-7FF6-4B07-8B31-87C0A511EF12}"/>
    <dgm:cxn modelId="{5FE45DF1-0C0F-4443-99C8-847E95C13C94}" srcId="{D3AE195F-AD40-4E0E-9D05-067D506C63E9}" destId="{3F1F0ED9-4616-403B-B714-D6C9DDB2F825}" srcOrd="0" destOrd="0" parTransId="{FECF0FAE-DF1E-46DB-981B-41C7DAE69F64}" sibTransId="{A7775422-E732-4FBD-9DE0-12043DAA76CB}"/>
    <dgm:cxn modelId="{DFAE59F7-B72E-4E4D-88A0-9304DEFFD31E}" type="presOf" srcId="{BD29F316-DF9A-414A-88C1-DC19F7D2036F}" destId="{79348DE7-E4CB-4099-AF95-79AAF9EA4B82}" srcOrd="0" destOrd="0" presId="urn:microsoft.com/office/officeart/2005/8/layout/hierarchy1"/>
    <dgm:cxn modelId="{2ABB3F96-F7B8-488B-B2E2-7166DFCE81C9}" type="presParOf" srcId="{20FA426E-50E7-4726-9DA4-741691D17962}" destId="{C7B5FEF1-727C-4876-9E67-ACC34B934B29}" srcOrd="0" destOrd="0" presId="urn:microsoft.com/office/officeart/2005/8/layout/hierarchy1"/>
    <dgm:cxn modelId="{1B8080B4-5D17-4835-B449-29C674D3128D}" type="presParOf" srcId="{C7B5FEF1-727C-4876-9E67-ACC34B934B29}" destId="{F316A50B-F994-4526-BCF0-58C4090C20C2}" srcOrd="0" destOrd="0" presId="urn:microsoft.com/office/officeart/2005/8/layout/hierarchy1"/>
    <dgm:cxn modelId="{8AD82713-33F2-4338-A8EC-AB1CD83C1D95}" type="presParOf" srcId="{F316A50B-F994-4526-BCF0-58C4090C20C2}" destId="{2CB5B890-EDF1-4D4E-A78A-2D5087D63569}" srcOrd="0" destOrd="0" presId="urn:microsoft.com/office/officeart/2005/8/layout/hierarchy1"/>
    <dgm:cxn modelId="{B6AD63C7-D758-43A1-BC51-2A8E15715EEB}" type="presParOf" srcId="{F316A50B-F994-4526-BCF0-58C4090C20C2}" destId="{CD9E0309-6729-43E1-A7E9-9ADDB3527430}" srcOrd="1" destOrd="0" presId="urn:microsoft.com/office/officeart/2005/8/layout/hierarchy1"/>
    <dgm:cxn modelId="{A54BF064-E780-441E-AC1F-BB5F768B9BBB}" type="presParOf" srcId="{C7B5FEF1-727C-4876-9E67-ACC34B934B29}" destId="{DC2A87DE-F8B2-4A2C-95C2-7EB4A7509AB8}" srcOrd="1" destOrd="0" presId="urn:microsoft.com/office/officeart/2005/8/layout/hierarchy1"/>
    <dgm:cxn modelId="{C2D660A4-4DB6-456C-8DDB-FA934226A83D}" type="presParOf" srcId="{DC2A87DE-F8B2-4A2C-95C2-7EB4A7509AB8}" destId="{B6BCF0A7-B5A4-42D4-8CA5-8BE4251A5C95}" srcOrd="0" destOrd="0" presId="urn:microsoft.com/office/officeart/2005/8/layout/hierarchy1"/>
    <dgm:cxn modelId="{43871ED2-8CED-44DB-8285-AC070F3F45C0}" type="presParOf" srcId="{DC2A87DE-F8B2-4A2C-95C2-7EB4A7509AB8}" destId="{D0D4B0B3-2BAC-430B-AD16-AF18A88E04A6}" srcOrd="1" destOrd="0" presId="urn:microsoft.com/office/officeart/2005/8/layout/hierarchy1"/>
    <dgm:cxn modelId="{14354762-0819-4CE5-B052-8EFE10D7BAC4}" type="presParOf" srcId="{D0D4B0B3-2BAC-430B-AD16-AF18A88E04A6}" destId="{A471BBF3-64F5-4379-B434-ACF1892DAABB}" srcOrd="0" destOrd="0" presId="urn:microsoft.com/office/officeart/2005/8/layout/hierarchy1"/>
    <dgm:cxn modelId="{902A34DF-62C9-4206-A8CF-210749B50E62}" type="presParOf" srcId="{A471BBF3-64F5-4379-B434-ACF1892DAABB}" destId="{F6337572-748F-4A26-A20B-38BED62AC7FE}" srcOrd="0" destOrd="0" presId="urn:microsoft.com/office/officeart/2005/8/layout/hierarchy1"/>
    <dgm:cxn modelId="{AF729F87-86D3-4FDE-A61B-0C51577EF1B4}" type="presParOf" srcId="{A471BBF3-64F5-4379-B434-ACF1892DAABB}" destId="{FE9B6E51-6EFF-401F-B2BE-4602C0D1AA37}" srcOrd="1" destOrd="0" presId="urn:microsoft.com/office/officeart/2005/8/layout/hierarchy1"/>
    <dgm:cxn modelId="{581424BD-0F32-4348-AD7A-D5370063C5F5}" type="presParOf" srcId="{D0D4B0B3-2BAC-430B-AD16-AF18A88E04A6}" destId="{A9CE9979-CC7D-46EC-BCC3-F7FB4EB35E8E}" srcOrd="1" destOrd="0" presId="urn:microsoft.com/office/officeart/2005/8/layout/hierarchy1"/>
    <dgm:cxn modelId="{05AA6249-5CF0-4BF4-A39C-AB476DC14A35}" type="presParOf" srcId="{A9CE9979-CC7D-46EC-BCC3-F7FB4EB35E8E}" destId="{C89E2982-F6A5-41F8-900C-5E9ADD6355A5}" srcOrd="0" destOrd="0" presId="urn:microsoft.com/office/officeart/2005/8/layout/hierarchy1"/>
    <dgm:cxn modelId="{F3C5E4ED-2E47-4130-AAD7-ECA10E2AF40E}" type="presParOf" srcId="{A9CE9979-CC7D-46EC-BCC3-F7FB4EB35E8E}" destId="{8E235AE1-2159-4747-855C-018F03E5113E}" srcOrd="1" destOrd="0" presId="urn:microsoft.com/office/officeart/2005/8/layout/hierarchy1"/>
    <dgm:cxn modelId="{3013C844-E8E3-4E70-8308-A874B8699257}" type="presParOf" srcId="{8E235AE1-2159-4747-855C-018F03E5113E}" destId="{B5358C64-0FE4-4989-A25A-46600BA45AA4}" srcOrd="0" destOrd="0" presId="urn:microsoft.com/office/officeart/2005/8/layout/hierarchy1"/>
    <dgm:cxn modelId="{4474C73B-C300-450C-81DC-1BDA23DEBC95}" type="presParOf" srcId="{B5358C64-0FE4-4989-A25A-46600BA45AA4}" destId="{CD991408-AC8A-4798-9EA7-ED0DB9D58C5B}" srcOrd="0" destOrd="0" presId="urn:microsoft.com/office/officeart/2005/8/layout/hierarchy1"/>
    <dgm:cxn modelId="{3C320784-C107-43FF-A8BA-6F559AE179A6}" type="presParOf" srcId="{B5358C64-0FE4-4989-A25A-46600BA45AA4}" destId="{81216B3E-305C-4231-A0DA-541E58F4FF1E}" srcOrd="1" destOrd="0" presId="urn:microsoft.com/office/officeart/2005/8/layout/hierarchy1"/>
    <dgm:cxn modelId="{825C9B5E-C49D-4332-B891-749F79851245}" type="presParOf" srcId="{8E235AE1-2159-4747-855C-018F03E5113E}" destId="{6DC553E8-81B1-4F02-8C15-F1C628987F39}" srcOrd="1" destOrd="0" presId="urn:microsoft.com/office/officeart/2005/8/layout/hierarchy1"/>
    <dgm:cxn modelId="{EE2AF582-BAED-4150-82AC-6EA4F322C8FA}" type="presParOf" srcId="{DC2A87DE-F8B2-4A2C-95C2-7EB4A7509AB8}" destId="{6667231B-CB23-45D3-80ED-7489774EB775}" srcOrd="2" destOrd="0" presId="urn:microsoft.com/office/officeart/2005/8/layout/hierarchy1"/>
    <dgm:cxn modelId="{56C13129-92BF-42EB-91FD-D305CD1BD96E}" type="presParOf" srcId="{DC2A87DE-F8B2-4A2C-95C2-7EB4A7509AB8}" destId="{99972578-8795-4A86-8FED-E1A254422D24}" srcOrd="3" destOrd="0" presId="urn:microsoft.com/office/officeart/2005/8/layout/hierarchy1"/>
    <dgm:cxn modelId="{AF55DD1A-0B31-46EF-8920-37FF5100B89C}" type="presParOf" srcId="{99972578-8795-4A86-8FED-E1A254422D24}" destId="{A681203F-6E42-43E4-9D0D-C7A3EFE89E1E}" srcOrd="0" destOrd="0" presId="urn:microsoft.com/office/officeart/2005/8/layout/hierarchy1"/>
    <dgm:cxn modelId="{90F67457-6827-4ACC-921E-25FED51E53AD}" type="presParOf" srcId="{A681203F-6E42-43E4-9D0D-C7A3EFE89E1E}" destId="{17A99E77-D524-40AA-8A24-648F5F801B4E}" srcOrd="0" destOrd="0" presId="urn:microsoft.com/office/officeart/2005/8/layout/hierarchy1"/>
    <dgm:cxn modelId="{B5BCCA6E-6353-43AA-BCC5-7EF5012BF70C}" type="presParOf" srcId="{A681203F-6E42-43E4-9D0D-C7A3EFE89E1E}" destId="{1C415AF2-5291-4A1A-91E4-FC52F05DF309}" srcOrd="1" destOrd="0" presId="urn:microsoft.com/office/officeart/2005/8/layout/hierarchy1"/>
    <dgm:cxn modelId="{D5124128-90B5-4821-B69D-9A887C752722}" type="presParOf" srcId="{99972578-8795-4A86-8FED-E1A254422D24}" destId="{90D3C3A4-E8D4-4B97-99B7-C0B891492C5E}" srcOrd="1" destOrd="0" presId="urn:microsoft.com/office/officeart/2005/8/layout/hierarchy1"/>
    <dgm:cxn modelId="{74CE4896-EDC3-4071-8C60-652A1FB8B753}" type="presParOf" srcId="{90D3C3A4-E8D4-4B97-99B7-C0B891492C5E}" destId="{B481D6C2-4146-4FEF-8915-FC0BC69276CA}" srcOrd="0" destOrd="0" presId="urn:microsoft.com/office/officeart/2005/8/layout/hierarchy1"/>
    <dgm:cxn modelId="{44927DAD-6421-45E2-95A1-4105C3C2EC65}" type="presParOf" srcId="{90D3C3A4-E8D4-4B97-99B7-C0B891492C5E}" destId="{75D7F8B9-8562-4423-849E-15D3FF96AE07}" srcOrd="1" destOrd="0" presId="urn:microsoft.com/office/officeart/2005/8/layout/hierarchy1"/>
    <dgm:cxn modelId="{7B8FBBA8-1131-426A-9345-821B77C44DAB}" type="presParOf" srcId="{75D7F8B9-8562-4423-849E-15D3FF96AE07}" destId="{42797696-B64A-4BDD-BCFC-C1D84B06471E}" srcOrd="0" destOrd="0" presId="urn:microsoft.com/office/officeart/2005/8/layout/hierarchy1"/>
    <dgm:cxn modelId="{E4FF5F92-A864-4E8A-9065-5F5683952432}" type="presParOf" srcId="{42797696-B64A-4BDD-BCFC-C1D84B06471E}" destId="{81E8BE0B-E369-441D-9AE7-2F4BF097987F}" srcOrd="0" destOrd="0" presId="urn:microsoft.com/office/officeart/2005/8/layout/hierarchy1"/>
    <dgm:cxn modelId="{20C1124A-E9AF-40D0-B3CA-CA917D36D077}" type="presParOf" srcId="{42797696-B64A-4BDD-BCFC-C1D84B06471E}" destId="{79348DE7-E4CB-4099-AF95-79AAF9EA4B82}" srcOrd="1" destOrd="0" presId="urn:microsoft.com/office/officeart/2005/8/layout/hierarchy1"/>
    <dgm:cxn modelId="{CE6EE02C-0A2A-482A-B9DA-EB7600A3F1BB}" type="presParOf" srcId="{75D7F8B9-8562-4423-849E-15D3FF96AE07}" destId="{491211BE-7AFC-4573-841D-7BE2FBE0A11C}" srcOrd="1" destOrd="0" presId="urn:microsoft.com/office/officeart/2005/8/layout/hierarchy1"/>
  </dgm:cxnLst>
  <dgm:bg/>
  <dgm:whole/>
  <dgm:extLst>
    <a:ext uri="http://schemas.microsoft.com/office/drawing/2008/diagram">
      <dsp:dataModelExt xmlns:dsp="http://schemas.microsoft.com/office/drawing/2008/diagram" relId="rId155"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12</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174A9C8D-ECF4-44BE-8EE1-7D013058E8A8}">
      <dgm:prSet/>
      <dgm:spPr/>
      <dgm:t>
        <a:bodyPr/>
        <a:lstStyle/>
        <a:p>
          <a:r>
            <a:rPr lang="en-US" altLang="zh-CN"/>
            <a:t>24</a:t>
          </a:r>
          <a:endParaRPr lang="zh-CN" altLang="en-US"/>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BD29F316-DF9A-414A-88C1-DC19F7D2036F}">
      <dgm:prSet/>
      <dgm:spPr/>
      <dgm:t>
        <a:bodyPr/>
        <a:lstStyle/>
        <a:p>
          <a:r>
            <a:rPr lang="en-US" altLang="zh-CN"/>
            <a:t>67</a:t>
          </a:r>
          <a:endParaRPr lang="zh-CN" altLang="en-US"/>
        </a:p>
      </dgm:t>
    </dgm:pt>
    <dgm:pt modelId="{15C7CC2B-1315-4185-8B2E-6A8551DDA7C2}" type="parTrans" cxnId="{FF838EED-B0FE-4B1C-BE54-85C7CCD7A8DC}">
      <dgm:prSet/>
      <dgm:spPr/>
      <dgm:t>
        <a:bodyPr/>
        <a:lstStyle/>
        <a:p>
          <a:endParaRPr lang="zh-CN" altLang="en-US"/>
        </a:p>
      </dgm:t>
    </dgm:pt>
    <dgm:pt modelId="{F755ABB5-7FF6-4B07-8B31-87C0A511EF12}" type="sibTrans" cxnId="{FF838EED-B0FE-4B1C-BE54-85C7CCD7A8DC}">
      <dgm:prSet/>
      <dgm:spPr/>
      <dgm:t>
        <a:bodyPr/>
        <a:lstStyle/>
        <a:p>
          <a:endParaRPr lang="zh-CN" altLang="en-US"/>
        </a:p>
      </dgm:t>
    </dgm:pt>
    <dgm:pt modelId="{A8D1B04F-1B39-40B8-A909-E4378294223A}">
      <dgm:prSet/>
      <dgm:spPr/>
      <dgm:t>
        <a:bodyPr/>
        <a:lstStyle/>
        <a:p>
          <a:r>
            <a:rPr lang="en-US" altLang="zh-CN"/>
            <a:t>78</a:t>
          </a:r>
          <a:endParaRPr lang="zh-CN" altLang="en-US"/>
        </a:p>
      </dgm:t>
    </dgm:pt>
    <dgm:pt modelId="{A7BB0E41-BC3E-4DD7-81CE-7FA817B20FED}" type="parTrans" cxnId="{3F63B119-269F-45EC-90F1-C6E2F65441E6}">
      <dgm:prSet/>
      <dgm:spPr/>
      <dgm:t>
        <a:bodyPr/>
        <a:lstStyle/>
        <a:p>
          <a:endParaRPr lang="zh-CN" altLang="en-US"/>
        </a:p>
      </dgm:t>
    </dgm:pt>
    <dgm:pt modelId="{D14366B5-30E5-46CF-A4A9-D6C755E0D016}" type="sibTrans" cxnId="{3F63B119-269F-45EC-90F1-C6E2F65441E6}">
      <dgm:prSet/>
      <dgm:spPr/>
      <dgm:t>
        <a:bodyPr/>
        <a:lstStyle/>
        <a:p>
          <a:endParaRPr lang="zh-CN" altLang="en-US"/>
        </a:p>
      </dgm:t>
    </dgm:pt>
    <dgm:pt modelId="{0E989D0F-598D-4D81-84A1-37504E5A0CD0}">
      <dgm:prSet/>
      <dgm:spPr/>
      <dgm:t>
        <a:bodyPr/>
        <a:lstStyle/>
        <a:p>
          <a:r>
            <a:rPr lang="en-US" altLang="zh-CN"/>
            <a:t>99</a:t>
          </a:r>
          <a:endParaRPr lang="zh-CN" altLang="en-US"/>
        </a:p>
      </dgm:t>
    </dgm:pt>
    <dgm:pt modelId="{434065BA-96B0-4F8D-A5BE-9FAC9F5979D2}" type="parTrans" cxnId="{4A579023-1377-49F8-8FC2-5769797DA279}">
      <dgm:prSet/>
      <dgm:spPr/>
      <dgm:t>
        <a:bodyPr/>
        <a:lstStyle/>
        <a:p>
          <a:endParaRPr lang="zh-CN" altLang="en-US"/>
        </a:p>
      </dgm:t>
    </dgm:pt>
    <dgm:pt modelId="{F2C3ACB5-7FA6-4689-A7B0-9942571F64AD}" type="sibTrans" cxnId="{4A579023-1377-49F8-8FC2-5769797DA279}">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custLinFactX="-40053" custLinFactNeighborX="-100000" custLinFactNeighborY="1799">
        <dgm:presLayoutVars>
          <dgm:chPref val="3"/>
        </dgm:presLayoutVars>
      </dgm:prSet>
      <dgm:spPr/>
    </dgm:pt>
    <dgm:pt modelId="{DC2A87DE-F8B2-4A2C-95C2-7EB4A7509AB8}" type="pres">
      <dgm:prSet presAssocID="{7FEC2B60-52B1-47A7-88A3-55994B80E2D3}" presName="hierChild2" presStyleCnt="0"/>
      <dgm:spPr/>
    </dgm:pt>
    <dgm:pt modelId="{6667231B-CB23-45D3-80ED-7489774EB775}" type="pres">
      <dgm:prSet presAssocID="{A2C6718C-65F8-4658-9998-B01C11CD2CD8}" presName="Name10" presStyleLbl="parChTrans1D2" presStyleIdx="0" presStyleCnt="1"/>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0" presStyleCnt="1"/>
      <dgm:spPr/>
    </dgm:pt>
    <dgm:pt modelId="{1C415AF2-5291-4A1A-91E4-FC52F05DF309}" type="pres">
      <dgm:prSet presAssocID="{174A9C8D-ECF4-44BE-8EE1-7D013058E8A8}" presName="text2" presStyleLbl="fgAcc2" presStyleIdx="0" presStyleCnt="1" custScaleX="68902" custScaleY="49693" custLinFactNeighborX="-65349" custLinFactNeighborY="-6103">
        <dgm:presLayoutVars>
          <dgm:chPref val="3"/>
        </dgm:presLayoutVars>
      </dgm:prSet>
      <dgm:spPr/>
    </dgm:pt>
    <dgm:pt modelId="{90D3C3A4-E8D4-4B97-99B7-C0B891492C5E}" type="pres">
      <dgm:prSet presAssocID="{174A9C8D-ECF4-44BE-8EE1-7D013058E8A8}" presName="hierChild3" presStyleCnt="0"/>
      <dgm:spPr/>
    </dgm:pt>
    <dgm:pt modelId="{B481D6C2-4146-4FEF-8915-FC0BC69276CA}" type="pres">
      <dgm:prSet presAssocID="{15C7CC2B-1315-4185-8B2E-6A8551DDA7C2}" presName="Name17" presStyleLbl="parChTrans1D3" presStyleIdx="0" presStyleCnt="1"/>
      <dgm:spPr/>
    </dgm:pt>
    <dgm:pt modelId="{75D7F8B9-8562-4423-849E-15D3FF96AE07}" type="pres">
      <dgm:prSet presAssocID="{BD29F316-DF9A-414A-88C1-DC19F7D2036F}" presName="hierRoot3" presStyleCnt="0"/>
      <dgm:spPr/>
    </dgm:pt>
    <dgm:pt modelId="{42797696-B64A-4BDD-BCFC-C1D84B06471E}" type="pres">
      <dgm:prSet presAssocID="{BD29F316-DF9A-414A-88C1-DC19F7D2036F}" presName="composite3" presStyleCnt="0"/>
      <dgm:spPr/>
    </dgm:pt>
    <dgm:pt modelId="{81E8BE0B-E369-441D-9AE7-2F4BF097987F}" type="pres">
      <dgm:prSet presAssocID="{BD29F316-DF9A-414A-88C1-DC19F7D2036F}" presName="background3" presStyleLbl="node3" presStyleIdx="0" presStyleCnt="1"/>
      <dgm:spPr/>
    </dgm:pt>
    <dgm:pt modelId="{79348DE7-E4CB-4099-AF95-79AAF9EA4B82}" type="pres">
      <dgm:prSet presAssocID="{BD29F316-DF9A-414A-88C1-DC19F7D2036F}" presName="text3" presStyleLbl="fgAcc3" presStyleIdx="0" presStyleCnt="1" custScaleX="72133" custScaleY="51464" custLinFactNeighborX="11287" custLinFactNeighborY="-28410">
        <dgm:presLayoutVars>
          <dgm:chPref val="3"/>
        </dgm:presLayoutVars>
      </dgm:prSet>
      <dgm:spPr/>
    </dgm:pt>
    <dgm:pt modelId="{491211BE-7AFC-4573-841D-7BE2FBE0A11C}" type="pres">
      <dgm:prSet presAssocID="{BD29F316-DF9A-414A-88C1-DC19F7D2036F}" presName="hierChild4" presStyleCnt="0"/>
      <dgm:spPr/>
    </dgm:pt>
    <dgm:pt modelId="{44FCACCB-BA94-4C5C-B5C8-1E98CD650470}" type="pres">
      <dgm:prSet presAssocID="{A7BB0E41-BC3E-4DD7-81CE-7FA817B20FED}" presName="Name23" presStyleLbl="parChTrans1D4" presStyleIdx="0" presStyleCnt="2"/>
      <dgm:spPr/>
    </dgm:pt>
    <dgm:pt modelId="{FEC2D822-DC53-4924-A7C7-DC5719FE28D1}" type="pres">
      <dgm:prSet presAssocID="{A8D1B04F-1B39-40B8-A909-E4378294223A}" presName="hierRoot4" presStyleCnt="0"/>
      <dgm:spPr/>
    </dgm:pt>
    <dgm:pt modelId="{44CA2CBA-1705-4B2E-9D0A-55F9F52987D7}" type="pres">
      <dgm:prSet presAssocID="{A8D1B04F-1B39-40B8-A909-E4378294223A}" presName="composite4" presStyleCnt="0"/>
      <dgm:spPr/>
    </dgm:pt>
    <dgm:pt modelId="{F43EC2A5-99B7-4301-B78C-EF61A39D6D74}" type="pres">
      <dgm:prSet presAssocID="{A8D1B04F-1B39-40B8-A909-E4378294223A}" presName="background4" presStyleLbl="node4" presStyleIdx="0" presStyleCnt="2"/>
      <dgm:spPr/>
    </dgm:pt>
    <dgm:pt modelId="{5890A648-07E1-484C-8DF1-09145C53794E}" type="pres">
      <dgm:prSet presAssocID="{A8D1B04F-1B39-40B8-A909-E4378294223A}" presName="text4" presStyleLbl="fgAcc4" presStyleIdx="0" presStyleCnt="2" custScaleX="77888" custScaleY="57853" custLinFactNeighborX="88860" custLinFactNeighborY="-44327">
        <dgm:presLayoutVars>
          <dgm:chPref val="3"/>
        </dgm:presLayoutVars>
      </dgm:prSet>
      <dgm:spPr/>
    </dgm:pt>
    <dgm:pt modelId="{41C4CF96-0F17-425C-B3AB-817E84DB4190}" type="pres">
      <dgm:prSet presAssocID="{A8D1B04F-1B39-40B8-A909-E4378294223A}" presName="hierChild5" presStyleCnt="0"/>
      <dgm:spPr/>
    </dgm:pt>
    <dgm:pt modelId="{043865E1-8189-4692-AD11-C13F78B02A70}" type="pres">
      <dgm:prSet presAssocID="{434065BA-96B0-4F8D-A5BE-9FAC9F5979D2}" presName="Name23" presStyleLbl="parChTrans1D4" presStyleIdx="1" presStyleCnt="2"/>
      <dgm:spPr/>
    </dgm:pt>
    <dgm:pt modelId="{4F0C0DAA-5E57-427A-A48D-D79E23E76887}" type="pres">
      <dgm:prSet presAssocID="{0E989D0F-598D-4D81-84A1-37504E5A0CD0}" presName="hierRoot4" presStyleCnt="0"/>
      <dgm:spPr/>
    </dgm:pt>
    <dgm:pt modelId="{183ABB6E-5E3F-44DD-9FE3-ABE7DFFF14FE}" type="pres">
      <dgm:prSet presAssocID="{0E989D0F-598D-4D81-84A1-37504E5A0CD0}" presName="composite4" presStyleCnt="0"/>
      <dgm:spPr/>
    </dgm:pt>
    <dgm:pt modelId="{B7105246-D1A8-4F4B-98CF-14C550B93814}" type="pres">
      <dgm:prSet presAssocID="{0E989D0F-598D-4D81-84A1-37504E5A0CD0}" presName="background4" presStyleLbl="node4" presStyleIdx="1" presStyleCnt="2"/>
      <dgm:spPr/>
    </dgm:pt>
    <dgm:pt modelId="{9A68496D-7CAE-4291-8871-70AD4FBCFAFA}" type="pres">
      <dgm:prSet presAssocID="{0E989D0F-598D-4D81-84A1-37504E5A0CD0}" presName="text4" presStyleLbl="fgAcc4" presStyleIdx="1" presStyleCnt="2" custScaleX="79675" custScaleY="56321" custLinFactX="54217" custLinFactNeighborX="100000" custLinFactNeighborY="-44037">
        <dgm:presLayoutVars>
          <dgm:chPref val="3"/>
        </dgm:presLayoutVars>
      </dgm:prSet>
      <dgm:spPr/>
    </dgm:pt>
    <dgm:pt modelId="{3073F2B0-68F8-4369-A263-AB2A5B6C686A}" type="pres">
      <dgm:prSet presAssocID="{0E989D0F-598D-4D81-84A1-37504E5A0CD0}" presName="hierChild5" presStyleCnt="0"/>
      <dgm:spPr/>
    </dgm:pt>
  </dgm:ptLst>
  <dgm:cxnLst>
    <dgm:cxn modelId="{3F63B119-269F-45EC-90F1-C6E2F65441E6}" srcId="{BD29F316-DF9A-414A-88C1-DC19F7D2036F}" destId="{A8D1B04F-1B39-40B8-A909-E4378294223A}" srcOrd="0" destOrd="0" parTransId="{A7BB0E41-BC3E-4DD7-81CE-7FA817B20FED}" sibTransId="{D14366B5-30E5-46CF-A4A9-D6C755E0D016}"/>
    <dgm:cxn modelId="{4A579023-1377-49F8-8FC2-5769797DA279}" srcId="{A8D1B04F-1B39-40B8-A909-E4378294223A}" destId="{0E989D0F-598D-4D81-84A1-37504E5A0CD0}" srcOrd="0" destOrd="0" parTransId="{434065BA-96B0-4F8D-A5BE-9FAC9F5979D2}" sibTransId="{F2C3ACB5-7FA6-4689-A7B0-9942571F64AD}"/>
    <dgm:cxn modelId="{F4C45E29-6892-4D60-BFD3-6D30D64A44A1}" type="presOf" srcId="{174A9C8D-ECF4-44BE-8EE1-7D013058E8A8}" destId="{1C415AF2-5291-4A1A-91E4-FC52F05DF309}" srcOrd="0" destOrd="0" presId="urn:microsoft.com/office/officeart/2005/8/layout/hierarchy1"/>
    <dgm:cxn modelId="{21FC4829-CEFB-41F9-A56A-A7BAFABC444E}" type="presOf" srcId="{15C7CC2B-1315-4185-8B2E-6A8551DDA7C2}" destId="{B481D6C2-4146-4FEF-8915-FC0BC69276CA}" srcOrd="0" destOrd="0" presId="urn:microsoft.com/office/officeart/2005/8/layout/hierarchy1"/>
    <dgm:cxn modelId="{C9B95734-7FD4-454C-90C3-FFA63ECDF5D4}" type="presOf" srcId="{0E989D0F-598D-4D81-84A1-37504E5A0CD0}" destId="{9A68496D-7CAE-4291-8871-70AD4FBCFAFA}" srcOrd="0" destOrd="0" presId="urn:microsoft.com/office/officeart/2005/8/layout/hierarchy1"/>
    <dgm:cxn modelId="{A8E73F3F-6433-4D4D-A99E-103FCA2D3D2B}" type="presOf" srcId="{A8D1B04F-1B39-40B8-A909-E4378294223A}" destId="{5890A648-07E1-484C-8DF1-09145C53794E}" srcOrd="0" destOrd="0" presId="urn:microsoft.com/office/officeart/2005/8/layout/hierarchy1"/>
    <dgm:cxn modelId="{0FC8753F-45EF-44F9-BEB5-4CCEF881A525}" type="presOf" srcId="{A7BB0E41-BC3E-4DD7-81CE-7FA817B20FED}" destId="{44FCACCB-BA94-4C5C-B5C8-1E98CD650470}" srcOrd="0" destOrd="0" presId="urn:microsoft.com/office/officeart/2005/8/layout/hierarchy1"/>
    <dgm:cxn modelId="{BC4EF366-B432-4353-9486-1FEC331A733F}" type="presOf" srcId="{A2C6718C-65F8-4658-9998-B01C11CD2CD8}" destId="{6667231B-CB23-45D3-80ED-7489774EB775}" srcOrd="0" destOrd="0" presId="urn:microsoft.com/office/officeart/2005/8/layout/hierarchy1"/>
    <dgm:cxn modelId="{589FAA67-CF8F-40A0-AB9F-F39846DBCB77}" type="presOf" srcId="{7FEC2B60-52B1-47A7-88A3-55994B80E2D3}" destId="{CD9E0309-6729-43E1-A7E9-9ADDB3527430}" srcOrd="0" destOrd="0" presId="urn:microsoft.com/office/officeart/2005/8/layout/hierarchy1"/>
    <dgm:cxn modelId="{2C28BC5A-4C4B-47A4-B9D1-ED702496F881}" srcId="{B272801A-4A88-42B1-AD02-7955EB921849}" destId="{7FEC2B60-52B1-47A7-88A3-55994B80E2D3}" srcOrd="0" destOrd="0" parTransId="{CB0E0343-976F-40DA-851D-27A686AA0E88}" sibTransId="{C555E17C-45FD-4FB4-8059-6142F22473C4}"/>
    <dgm:cxn modelId="{F62D6A88-C6B7-4E46-A74C-25BB2E70ADD8}" type="presOf" srcId="{B272801A-4A88-42B1-AD02-7955EB921849}" destId="{20FA426E-50E7-4726-9DA4-741691D17962}" srcOrd="0" destOrd="0" presId="urn:microsoft.com/office/officeart/2005/8/layout/hierarchy1"/>
    <dgm:cxn modelId="{56DFCF91-9D54-43F9-A219-D4779D23F556}" srcId="{7FEC2B60-52B1-47A7-88A3-55994B80E2D3}" destId="{174A9C8D-ECF4-44BE-8EE1-7D013058E8A8}" srcOrd="0" destOrd="0" parTransId="{A2C6718C-65F8-4658-9998-B01C11CD2CD8}" sibTransId="{918B7D92-B70A-49CE-A64D-67264FC4037C}"/>
    <dgm:cxn modelId="{78C147C6-563E-4263-B4D1-0BC2569BB61A}" type="presOf" srcId="{434065BA-96B0-4F8D-A5BE-9FAC9F5979D2}" destId="{043865E1-8189-4692-AD11-C13F78B02A70}" srcOrd="0" destOrd="0" presId="urn:microsoft.com/office/officeart/2005/8/layout/hierarchy1"/>
    <dgm:cxn modelId="{89F739E5-3071-477E-880D-14E01DF59F6A}" type="presOf" srcId="{BD29F316-DF9A-414A-88C1-DC19F7D2036F}" destId="{79348DE7-E4CB-4099-AF95-79AAF9EA4B82}" srcOrd="0" destOrd="0" presId="urn:microsoft.com/office/officeart/2005/8/layout/hierarchy1"/>
    <dgm:cxn modelId="{FF838EED-B0FE-4B1C-BE54-85C7CCD7A8DC}" srcId="{174A9C8D-ECF4-44BE-8EE1-7D013058E8A8}" destId="{BD29F316-DF9A-414A-88C1-DC19F7D2036F}" srcOrd="0" destOrd="0" parTransId="{15C7CC2B-1315-4185-8B2E-6A8551DDA7C2}" sibTransId="{F755ABB5-7FF6-4B07-8B31-87C0A511EF12}"/>
    <dgm:cxn modelId="{6C2D189A-C4DC-4D8E-878C-B4C594DE9695}" type="presParOf" srcId="{20FA426E-50E7-4726-9DA4-741691D17962}" destId="{C7B5FEF1-727C-4876-9E67-ACC34B934B29}" srcOrd="0" destOrd="0" presId="urn:microsoft.com/office/officeart/2005/8/layout/hierarchy1"/>
    <dgm:cxn modelId="{DA24172E-E338-4C50-9E00-B4AC3A5C6EF0}" type="presParOf" srcId="{C7B5FEF1-727C-4876-9E67-ACC34B934B29}" destId="{F316A50B-F994-4526-BCF0-58C4090C20C2}" srcOrd="0" destOrd="0" presId="urn:microsoft.com/office/officeart/2005/8/layout/hierarchy1"/>
    <dgm:cxn modelId="{7F9F0E0E-059A-4DE5-AABB-127541EF80A0}" type="presParOf" srcId="{F316A50B-F994-4526-BCF0-58C4090C20C2}" destId="{2CB5B890-EDF1-4D4E-A78A-2D5087D63569}" srcOrd="0" destOrd="0" presId="urn:microsoft.com/office/officeart/2005/8/layout/hierarchy1"/>
    <dgm:cxn modelId="{25D89B06-F49B-4B59-B8A4-A9D7E66FCFC2}" type="presParOf" srcId="{F316A50B-F994-4526-BCF0-58C4090C20C2}" destId="{CD9E0309-6729-43E1-A7E9-9ADDB3527430}" srcOrd="1" destOrd="0" presId="urn:microsoft.com/office/officeart/2005/8/layout/hierarchy1"/>
    <dgm:cxn modelId="{A23CEF1D-1C14-4F2D-AD45-B7EDF65492B0}" type="presParOf" srcId="{C7B5FEF1-727C-4876-9E67-ACC34B934B29}" destId="{DC2A87DE-F8B2-4A2C-95C2-7EB4A7509AB8}" srcOrd="1" destOrd="0" presId="urn:microsoft.com/office/officeart/2005/8/layout/hierarchy1"/>
    <dgm:cxn modelId="{A4D9E956-2915-4866-A31A-DF64D4F66E1A}" type="presParOf" srcId="{DC2A87DE-F8B2-4A2C-95C2-7EB4A7509AB8}" destId="{6667231B-CB23-45D3-80ED-7489774EB775}" srcOrd="0" destOrd="0" presId="urn:microsoft.com/office/officeart/2005/8/layout/hierarchy1"/>
    <dgm:cxn modelId="{565753B3-91DD-4E57-B877-E2E584380F86}" type="presParOf" srcId="{DC2A87DE-F8B2-4A2C-95C2-7EB4A7509AB8}" destId="{99972578-8795-4A86-8FED-E1A254422D24}" srcOrd="1" destOrd="0" presId="urn:microsoft.com/office/officeart/2005/8/layout/hierarchy1"/>
    <dgm:cxn modelId="{86638719-219D-4313-ABC1-63A347718BFD}" type="presParOf" srcId="{99972578-8795-4A86-8FED-E1A254422D24}" destId="{A681203F-6E42-43E4-9D0D-C7A3EFE89E1E}" srcOrd="0" destOrd="0" presId="urn:microsoft.com/office/officeart/2005/8/layout/hierarchy1"/>
    <dgm:cxn modelId="{380A8F5B-7902-4B95-BC4C-B0DA7373525C}" type="presParOf" srcId="{A681203F-6E42-43E4-9D0D-C7A3EFE89E1E}" destId="{17A99E77-D524-40AA-8A24-648F5F801B4E}" srcOrd="0" destOrd="0" presId="urn:microsoft.com/office/officeart/2005/8/layout/hierarchy1"/>
    <dgm:cxn modelId="{E3901C34-F961-4A8D-ABC3-3E52BE7B2DC7}" type="presParOf" srcId="{A681203F-6E42-43E4-9D0D-C7A3EFE89E1E}" destId="{1C415AF2-5291-4A1A-91E4-FC52F05DF309}" srcOrd="1" destOrd="0" presId="urn:microsoft.com/office/officeart/2005/8/layout/hierarchy1"/>
    <dgm:cxn modelId="{EDF3EA5F-FB4F-45B4-9075-E37719344540}" type="presParOf" srcId="{99972578-8795-4A86-8FED-E1A254422D24}" destId="{90D3C3A4-E8D4-4B97-99B7-C0B891492C5E}" srcOrd="1" destOrd="0" presId="urn:microsoft.com/office/officeart/2005/8/layout/hierarchy1"/>
    <dgm:cxn modelId="{704AC048-7860-4257-AF2D-26E94A4CC926}" type="presParOf" srcId="{90D3C3A4-E8D4-4B97-99B7-C0B891492C5E}" destId="{B481D6C2-4146-4FEF-8915-FC0BC69276CA}" srcOrd="0" destOrd="0" presId="urn:microsoft.com/office/officeart/2005/8/layout/hierarchy1"/>
    <dgm:cxn modelId="{CEB5FD2A-61F5-49C5-A262-D0AB9F832AF0}" type="presParOf" srcId="{90D3C3A4-E8D4-4B97-99B7-C0B891492C5E}" destId="{75D7F8B9-8562-4423-849E-15D3FF96AE07}" srcOrd="1" destOrd="0" presId="urn:microsoft.com/office/officeart/2005/8/layout/hierarchy1"/>
    <dgm:cxn modelId="{1492A95B-BD49-4898-AE87-13309D751A51}" type="presParOf" srcId="{75D7F8B9-8562-4423-849E-15D3FF96AE07}" destId="{42797696-B64A-4BDD-BCFC-C1D84B06471E}" srcOrd="0" destOrd="0" presId="urn:microsoft.com/office/officeart/2005/8/layout/hierarchy1"/>
    <dgm:cxn modelId="{E747DFF9-9A4B-43D4-B676-4C4A6FFDAF04}" type="presParOf" srcId="{42797696-B64A-4BDD-BCFC-C1D84B06471E}" destId="{81E8BE0B-E369-441D-9AE7-2F4BF097987F}" srcOrd="0" destOrd="0" presId="urn:microsoft.com/office/officeart/2005/8/layout/hierarchy1"/>
    <dgm:cxn modelId="{A1E5EEEA-FC92-4AB3-AD37-3F72F11A82D6}" type="presParOf" srcId="{42797696-B64A-4BDD-BCFC-C1D84B06471E}" destId="{79348DE7-E4CB-4099-AF95-79AAF9EA4B82}" srcOrd="1" destOrd="0" presId="urn:microsoft.com/office/officeart/2005/8/layout/hierarchy1"/>
    <dgm:cxn modelId="{C7250C21-0B88-4479-AB64-984B2A732816}" type="presParOf" srcId="{75D7F8B9-8562-4423-849E-15D3FF96AE07}" destId="{491211BE-7AFC-4573-841D-7BE2FBE0A11C}" srcOrd="1" destOrd="0" presId="urn:microsoft.com/office/officeart/2005/8/layout/hierarchy1"/>
    <dgm:cxn modelId="{9081118A-86BC-4745-9DA7-45C32A6FC13D}" type="presParOf" srcId="{491211BE-7AFC-4573-841D-7BE2FBE0A11C}" destId="{44FCACCB-BA94-4C5C-B5C8-1E98CD650470}" srcOrd="0" destOrd="0" presId="urn:microsoft.com/office/officeart/2005/8/layout/hierarchy1"/>
    <dgm:cxn modelId="{3C7D0038-6C39-478F-9F55-E2EA148A0C28}" type="presParOf" srcId="{491211BE-7AFC-4573-841D-7BE2FBE0A11C}" destId="{FEC2D822-DC53-4924-A7C7-DC5719FE28D1}" srcOrd="1" destOrd="0" presId="urn:microsoft.com/office/officeart/2005/8/layout/hierarchy1"/>
    <dgm:cxn modelId="{AA4C7894-7CBD-4214-9839-DF40DFF8E980}" type="presParOf" srcId="{FEC2D822-DC53-4924-A7C7-DC5719FE28D1}" destId="{44CA2CBA-1705-4B2E-9D0A-55F9F52987D7}" srcOrd="0" destOrd="0" presId="urn:microsoft.com/office/officeart/2005/8/layout/hierarchy1"/>
    <dgm:cxn modelId="{3B0A5615-174A-43B1-BEB9-879E39CAEAE5}" type="presParOf" srcId="{44CA2CBA-1705-4B2E-9D0A-55F9F52987D7}" destId="{F43EC2A5-99B7-4301-B78C-EF61A39D6D74}" srcOrd="0" destOrd="0" presId="urn:microsoft.com/office/officeart/2005/8/layout/hierarchy1"/>
    <dgm:cxn modelId="{BBBD0BA4-852B-4122-9FFC-905FE6E7F175}" type="presParOf" srcId="{44CA2CBA-1705-4B2E-9D0A-55F9F52987D7}" destId="{5890A648-07E1-484C-8DF1-09145C53794E}" srcOrd="1" destOrd="0" presId="urn:microsoft.com/office/officeart/2005/8/layout/hierarchy1"/>
    <dgm:cxn modelId="{B446C015-FF47-4DF9-998D-3E8066C5A2B3}" type="presParOf" srcId="{FEC2D822-DC53-4924-A7C7-DC5719FE28D1}" destId="{41C4CF96-0F17-425C-B3AB-817E84DB4190}" srcOrd="1" destOrd="0" presId="urn:microsoft.com/office/officeart/2005/8/layout/hierarchy1"/>
    <dgm:cxn modelId="{7EC37DB8-5F1A-4B56-98A0-5DD0122F0FFA}" type="presParOf" srcId="{41C4CF96-0F17-425C-B3AB-817E84DB4190}" destId="{043865E1-8189-4692-AD11-C13F78B02A70}" srcOrd="0" destOrd="0" presId="urn:microsoft.com/office/officeart/2005/8/layout/hierarchy1"/>
    <dgm:cxn modelId="{F78BCEF9-8922-4483-9CB2-93FAB0685719}" type="presParOf" srcId="{41C4CF96-0F17-425C-B3AB-817E84DB4190}" destId="{4F0C0DAA-5E57-427A-A48D-D79E23E76887}" srcOrd="1" destOrd="0" presId="urn:microsoft.com/office/officeart/2005/8/layout/hierarchy1"/>
    <dgm:cxn modelId="{4526D0EA-D631-4B9B-AB31-AB5F955CA750}" type="presParOf" srcId="{4F0C0DAA-5E57-427A-A48D-D79E23E76887}" destId="{183ABB6E-5E3F-44DD-9FE3-ABE7DFFF14FE}" srcOrd="0" destOrd="0" presId="urn:microsoft.com/office/officeart/2005/8/layout/hierarchy1"/>
    <dgm:cxn modelId="{56766D7D-4BAE-42C9-B4B3-4B166192F80B}" type="presParOf" srcId="{183ABB6E-5E3F-44DD-9FE3-ABE7DFFF14FE}" destId="{B7105246-D1A8-4F4B-98CF-14C550B93814}" srcOrd="0" destOrd="0" presId="urn:microsoft.com/office/officeart/2005/8/layout/hierarchy1"/>
    <dgm:cxn modelId="{DBECED5F-653B-4DF1-A903-0EC4BFA0E32F}" type="presParOf" srcId="{183ABB6E-5E3F-44DD-9FE3-ABE7DFFF14FE}" destId="{9A68496D-7CAE-4291-8871-70AD4FBCFAFA}" srcOrd="1" destOrd="0" presId="urn:microsoft.com/office/officeart/2005/8/layout/hierarchy1"/>
    <dgm:cxn modelId="{20331455-4B33-435C-9DAD-6CF4E4A495CA}" type="presParOf" srcId="{4F0C0DAA-5E57-427A-A48D-D79E23E76887}" destId="{3073F2B0-68F8-4369-A263-AB2A5B6C686A}" srcOrd="1" destOrd="0" presId="urn:microsoft.com/office/officeart/2005/8/layout/hierarchy1"/>
  </dgm:cxnLst>
  <dgm:bg/>
  <dgm:whole/>
  <dgm:extLst>
    <a:ext uri="http://schemas.microsoft.com/office/drawing/2008/diagram">
      <dsp:dataModelExt xmlns:dsp="http://schemas.microsoft.com/office/drawing/2008/diagram" relId="rId160"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p>
        <a:p>
          <a:r>
            <a:rPr lang="zh-CN" altLang="en-US"/>
            <a:t>（</a:t>
          </a:r>
          <a:r>
            <a:rPr lang="en-US" altLang="zh-CN"/>
            <a:t>1=2-1</a:t>
          </a:r>
          <a:r>
            <a:rPr lang="zh-CN" altLang="en-US"/>
            <a:t>）</a:t>
          </a:r>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dgm:spPr/>
      <dgm:t>
        <a:bodyPr/>
        <a:lstStyle/>
        <a:p>
          <a:r>
            <a:rPr lang="en-US" altLang="zh-CN"/>
            <a:t>24</a:t>
          </a:r>
        </a:p>
        <a:p>
          <a:r>
            <a:rPr lang="zh-CN" altLang="en-US"/>
            <a:t>（</a:t>
          </a:r>
          <a:r>
            <a:rPr lang="en-US" altLang="zh-CN"/>
            <a:t>1=1-0</a:t>
          </a:r>
          <a:r>
            <a:rPr lang="zh-CN" altLang="en-US"/>
            <a:t>）</a:t>
          </a:r>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174A9C8D-ECF4-44BE-8EE1-7D013058E8A8}">
      <dgm:prSet/>
      <dgm:spPr/>
      <dgm:t>
        <a:bodyPr/>
        <a:lstStyle/>
        <a:p>
          <a:r>
            <a:rPr lang="en-US" altLang="zh-CN"/>
            <a:t>78</a:t>
          </a:r>
        </a:p>
        <a:p>
          <a:r>
            <a:rPr lang="zh-CN" altLang="en-US"/>
            <a:t>（</a:t>
          </a:r>
          <a:r>
            <a:rPr lang="en-US" altLang="zh-CN"/>
            <a:t>0=0-0</a:t>
          </a:r>
          <a:r>
            <a:rPr lang="zh-CN" altLang="en-US"/>
            <a:t>）</a:t>
          </a:r>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3F1F0ED9-4616-403B-B714-D6C9DDB2F825}">
      <dgm:prSet/>
      <dgm:spPr/>
      <dgm:t>
        <a:bodyPr/>
        <a:lstStyle/>
        <a:p>
          <a:r>
            <a:rPr lang="en-US" altLang="zh-CN"/>
            <a:t>12</a:t>
          </a:r>
        </a:p>
        <a:p>
          <a:r>
            <a:rPr lang="zh-CN" altLang="en-US"/>
            <a:t>（</a:t>
          </a:r>
          <a:r>
            <a:rPr lang="en-US" altLang="zh-CN"/>
            <a:t>0=0-0</a:t>
          </a:r>
          <a:r>
            <a:rPr lang="zh-CN" altLang="en-US"/>
            <a:t>）</a:t>
          </a:r>
        </a:p>
      </dgm:t>
    </dgm:pt>
    <dgm:pt modelId="{FECF0FAE-DF1E-46DB-981B-41C7DAE69F64}" type="parTrans" cxnId="{5FE45DF1-0C0F-4443-99C8-847E95C13C94}">
      <dgm:prSet/>
      <dgm:spPr/>
      <dgm:t>
        <a:bodyPr/>
        <a:lstStyle/>
        <a:p>
          <a:endParaRPr lang="zh-CN" altLang="en-US"/>
        </a:p>
      </dgm:t>
    </dgm:pt>
    <dgm:pt modelId="{A7775422-E732-4FBD-9DE0-12043DAA76CB}" type="sibTrans" cxnId="{5FE45DF1-0C0F-4443-99C8-847E95C13C94}">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2"/>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2"/>
      <dgm:spPr/>
    </dgm:pt>
    <dgm:pt modelId="{FE9B6E51-6EFF-401F-B2BE-4602C0D1AA37}" type="pres">
      <dgm:prSet presAssocID="{D3AE195F-AD40-4E0E-9D05-067D506C63E9}" presName="text2" presStyleLbl="fgAcc2" presStyleIdx="0" presStyleCnt="2" custScaleX="68071" custScaleY="48239" custLinFactNeighborX="-36897" custLinFactNeighborY="32">
        <dgm:presLayoutVars>
          <dgm:chPref val="3"/>
        </dgm:presLayoutVars>
      </dgm:prSet>
      <dgm:spPr/>
    </dgm:pt>
    <dgm:pt modelId="{A9CE9979-CC7D-46EC-BCC3-F7FB4EB35E8E}" type="pres">
      <dgm:prSet presAssocID="{D3AE195F-AD40-4E0E-9D05-067D506C63E9}" presName="hierChild3" presStyleCnt="0"/>
      <dgm:spPr/>
    </dgm:pt>
    <dgm:pt modelId="{C89E2982-F6A5-41F8-900C-5E9ADD6355A5}" type="pres">
      <dgm:prSet presAssocID="{FECF0FAE-DF1E-46DB-981B-41C7DAE69F64}" presName="Name17" presStyleLbl="parChTrans1D3" presStyleIdx="0" presStyleCnt="1"/>
      <dgm:spPr/>
    </dgm:pt>
    <dgm:pt modelId="{8E235AE1-2159-4747-855C-018F03E5113E}" type="pres">
      <dgm:prSet presAssocID="{3F1F0ED9-4616-403B-B714-D6C9DDB2F825}" presName="hierRoot3" presStyleCnt="0"/>
      <dgm:spPr/>
    </dgm:pt>
    <dgm:pt modelId="{B5358C64-0FE4-4989-A25A-46600BA45AA4}" type="pres">
      <dgm:prSet presAssocID="{3F1F0ED9-4616-403B-B714-D6C9DDB2F825}" presName="composite3" presStyleCnt="0"/>
      <dgm:spPr/>
    </dgm:pt>
    <dgm:pt modelId="{CD991408-AC8A-4798-9EA7-ED0DB9D58C5B}" type="pres">
      <dgm:prSet presAssocID="{3F1F0ED9-4616-403B-B714-D6C9DDB2F825}" presName="background3" presStyleLbl="node3" presStyleIdx="0" presStyleCnt="1"/>
      <dgm:spPr/>
    </dgm:pt>
    <dgm:pt modelId="{81216B3E-305C-4231-A0DA-541E58F4FF1E}" type="pres">
      <dgm:prSet presAssocID="{3F1F0ED9-4616-403B-B714-D6C9DDB2F825}" presName="text3" presStyleLbl="fgAcc3" presStyleIdx="0" presStyleCnt="1" custScaleX="73822" custScaleY="44032" custLinFactNeighborX="-62731" custLinFactNeighborY="-6145">
        <dgm:presLayoutVars>
          <dgm:chPref val="3"/>
        </dgm:presLayoutVars>
      </dgm:prSet>
      <dgm:spPr/>
    </dgm:pt>
    <dgm:pt modelId="{6DC553E8-81B1-4F02-8C15-F1C628987F39}" type="pres">
      <dgm:prSet presAssocID="{3F1F0ED9-4616-403B-B714-D6C9DDB2F825}" presName="hierChild4"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68902" custScaleY="49693" custLinFactNeighborX="17785" custLinFactNeighborY="-1585">
        <dgm:presLayoutVars>
          <dgm:chPref val="3"/>
        </dgm:presLayoutVars>
      </dgm:prSet>
      <dgm:spPr/>
    </dgm:pt>
    <dgm:pt modelId="{90D3C3A4-E8D4-4B97-99B7-C0B891492C5E}" type="pres">
      <dgm:prSet presAssocID="{174A9C8D-ECF4-44BE-8EE1-7D013058E8A8}" presName="hierChild3" presStyleCnt="0"/>
      <dgm:spPr/>
    </dgm:pt>
  </dgm:ptLst>
  <dgm:cxnLst>
    <dgm:cxn modelId="{6B97EF3B-7955-4EA3-BE69-1DD606D96BBC}" type="presOf" srcId="{174A9C8D-ECF4-44BE-8EE1-7D013058E8A8}" destId="{1C415AF2-5291-4A1A-91E4-FC52F05DF309}" srcOrd="0" destOrd="0" presId="urn:microsoft.com/office/officeart/2005/8/layout/hierarchy1"/>
    <dgm:cxn modelId="{78D44968-251B-416B-958C-86F69C172BA1}" type="presOf" srcId="{A2C6718C-65F8-4658-9998-B01C11CD2CD8}" destId="{6667231B-CB23-45D3-80ED-7489774EB775}"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F5D47554-AB63-429E-ACBE-05EECB4E5D75}" type="presOf" srcId="{B272801A-4A88-42B1-AD02-7955EB921849}" destId="{20FA426E-50E7-4726-9DA4-741691D17962}" srcOrd="0" destOrd="0" presId="urn:microsoft.com/office/officeart/2005/8/layout/hierarchy1"/>
    <dgm:cxn modelId="{2C28BC5A-4C4B-47A4-B9D1-ED702496F881}" srcId="{B272801A-4A88-42B1-AD02-7955EB921849}" destId="{7FEC2B60-52B1-47A7-88A3-55994B80E2D3}" srcOrd="0" destOrd="0" parTransId="{CB0E0343-976F-40DA-851D-27A686AA0E88}" sibTransId="{C555E17C-45FD-4FB4-8059-6142F22473C4}"/>
    <dgm:cxn modelId="{56DFCF91-9D54-43F9-A219-D4779D23F556}" srcId="{7FEC2B60-52B1-47A7-88A3-55994B80E2D3}" destId="{174A9C8D-ECF4-44BE-8EE1-7D013058E8A8}" srcOrd="1" destOrd="0" parTransId="{A2C6718C-65F8-4658-9998-B01C11CD2CD8}" sibTransId="{918B7D92-B70A-49CE-A64D-67264FC4037C}"/>
    <dgm:cxn modelId="{34D53D99-38CC-4167-9339-95EDB1BE14D0}" type="presOf" srcId="{3F1F0ED9-4616-403B-B714-D6C9DDB2F825}" destId="{81216B3E-305C-4231-A0DA-541E58F4FF1E}" srcOrd="0" destOrd="0" presId="urn:microsoft.com/office/officeart/2005/8/layout/hierarchy1"/>
    <dgm:cxn modelId="{11F408C8-C167-4C1F-8016-746177849669}" type="presOf" srcId="{0D61BA24-EA81-4F8C-BCEE-49C39F6B0E99}" destId="{B6BCF0A7-B5A4-42D4-8CA5-8BE4251A5C95}" srcOrd="0" destOrd="0" presId="urn:microsoft.com/office/officeart/2005/8/layout/hierarchy1"/>
    <dgm:cxn modelId="{9856C4CF-6C83-4496-9EE8-4958F17DCE18}" type="presOf" srcId="{D3AE195F-AD40-4E0E-9D05-067D506C63E9}" destId="{FE9B6E51-6EFF-401F-B2BE-4602C0D1AA37}" srcOrd="0" destOrd="0" presId="urn:microsoft.com/office/officeart/2005/8/layout/hierarchy1"/>
    <dgm:cxn modelId="{A1527FD3-DC32-4630-A0DA-25DD80C9750E}" type="presOf" srcId="{7FEC2B60-52B1-47A7-88A3-55994B80E2D3}" destId="{CD9E0309-6729-43E1-A7E9-9ADDB3527430}" srcOrd="0" destOrd="0" presId="urn:microsoft.com/office/officeart/2005/8/layout/hierarchy1"/>
    <dgm:cxn modelId="{A0CB6FD4-71E0-4317-9D9B-103EE805E5AF}" type="presOf" srcId="{FECF0FAE-DF1E-46DB-981B-41C7DAE69F64}" destId="{C89E2982-F6A5-41F8-900C-5E9ADD6355A5}" srcOrd="0" destOrd="0" presId="urn:microsoft.com/office/officeart/2005/8/layout/hierarchy1"/>
    <dgm:cxn modelId="{5FE45DF1-0C0F-4443-99C8-847E95C13C94}" srcId="{D3AE195F-AD40-4E0E-9D05-067D506C63E9}" destId="{3F1F0ED9-4616-403B-B714-D6C9DDB2F825}" srcOrd="0" destOrd="0" parTransId="{FECF0FAE-DF1E-46DB-981B-41C7DAE69F64}" sibTransId="{A7775422-E732-4FBD-9DE0-12043DAA76CB}"/>
    <dgm:cxn modelId="{908D5935-F6EC-4796-847B-B24A155435B3}" type="presParOf" srcId="{20FA426E-50E7-4726-9DA4-741691D17962}" destId="{C7B5FEF1-727C-4876-9E67-ACC34B934B29}" srcOrd="0" destOrd="0" presId="urn:microsoft.com/office/officeart/2005/8/layout/hierarchy1"/>
    <dgm:cxn modelId="{2B519A2A-2D6E-4540-8C9D-09BA104A0078}" type="presParOf" srcId="{C7B5FEF1-727C-4876-9E67-ACC34B934B29}" destId="{F316A50B-F994-4526-BCF0-58C4090C20C2}" srcOrd="0" destOrd="0" presId="urn:microsoft.com/office/officeart/2005/8/layout/hierarchy1"/>
    <dgm:cxn modelId="{EE8CFEB3-FF38-4372-8E47-BA13155D35FB}" type="presParOf" srcId="{F316A50B-F994-4526-BCF0-58C4090C20C2}" destId="{2CB5B890-EDF1-4D4E-A78A-2D5087D63569}" srcOrd="0" destOrd="0" presId="urn:microsoft.com/office/officeart/2005/8/layout/hierarchy1"/>
    <dgm:cxn modelId="{7F3180C3-F02E-4BA2-B754-90929CEECCC4}" type="presParOf" srcId="{F316A50B-F994-4526-BCF0-58C4090C20C2}" destId="{CD9E0309-6729-43E1-A7E9-9ADDB3527430}" srcOrd="1" destOrd="0" presId="urn:microsoft.com/office/officeart/2005/8/layout/hierarchy1"/>
    <dgm:cxn modelId="{E90FC6B3-40FF-42E6-94CB-D7ACDDE55658}" type="presParOf" srcId="{C7B5FEF1-727C-4876-9E67-ACC34B934B29}" destId="{DC2A87DE-F8B2-4A2C-95C2-7EB4A7509AB8}" srcOrd="1" destOrd="0" presId="urn:microsoft.com/office/officeart/2005/8/layout/hierarchy1"/>
    <dgm:cxn modelId="{1DDF18AF-4A36-40A8-9C6F-41692B3C53E0}" type="presParOf" srcId="{DC2A87DE-F8B2-4A2C-95C2-7EB4A7509AB8}" destId="{B6BCF0A7-B5A4-42D4-8CA5-8BE4251A5C95}" srcOrd="0" destOrd="0" presId="urn:microsoft.com/office/officeart/2005/8/layout/hierarchy1"/>
    <dgm:cxn modelId="{94EA4F89-C3E3-4049-8F9F-04CD58B898B4}" type="presParOf" srcId="{DC2A87DE-F8B2-4A2C-95C2-7EB4A7509AB8}" destId="{D0D4B0B3-2BAC-430B-AD16-AF18A88E04A6}" srcOrd="1" destOrd="0" presId="urn:microsoft.com/office/officeart/2005/8/layout/hierarchy1"/>
    <dgm:cxn modelId="{1B3DE0AF-CE13-4702-8BC4-B7B5FE478381}" type="presParOf" srcId="{D0D4B0B3-2BAC-430B-AD16-AF18A88E04A6}" destId="{A471BBF3-64F5-4379-B434-ACF1892DAABB}" srcOrd="0" destOrd="0" presId="urn:microsoft.com/office/officeart/2005/8/layout/hierarchy1"/>
    <dgm:cxn modelId="{05CC8DB2-4952-4402-AE2A-B95272635B77}" type="presParOf" srcId="{A471BBF3-64F5-4379-B434-ACF1892DAABB}" destId="{F6337572-748F-4A26-A20B-38BED62AC7FE}" srcOrd="0" destOrd="0" presId="urn:microsoft.com/office/officeart/2005/8/layout/hierarchy1"/>
    <dgm:cxn modelId="{AC2E303D-E416-461B-8941-4050E02F4C28}" type="presParOf" srcId="{A471BBF3-64F5-4379-B434-ACF1892DAABB}" destId="{FE9B6E51-6EFF-401F-B2BE-4602C0D1AA37}" srcOrd="1" destOrd="0" presId="urn:microsoft.com/office/officeart/2005/8/layout/hierarchy1"/>
    <dgm:cxn modelId="{A38846C0-7B68-4CAE-BE81-0DF03D6F1EE9}" type="presParOf" srcId="{D0D4B0B3-2BAC-430B-AD16-AF18A88E04A6}" destId="{A9CE9979-CC7D-46EC-BCC3-F7FB4EB35E8E}" srcOrd="1" destOrd="0" presId="urn:microsoft.com/office/officeart/2005/8/layout/hierarchy1"/>
    <dgm:cxn modelId="{35B0F192-C560-4DA0-921C-4623D9F891D3}" type="presParOf" srcId="{A9CE9979-CC7D-46EC-BCC3-F7FB4EB35E8E}" destId="{C89E2982-F6A5-41F8-900C-5E9ADD6355A5}" srcOrd="0" destOrd="0" presId="urn:microsoft.com/office/officeart/2005/8/layout/hierarchy1"/>
    <dgm:cxn modelId="{69761DA8-3C54-45E6-8705-4A6045985755}" type="presParOf" srcId="{A9CE9979-CC7D-46EC-BCC3-F7FB4EB35E8E}" destId="{8E235AE1-2159-4747-855C-018F03E5113E}" srcOrd="1" destOrd="0" presId="urn:microsoft.com/office/officeart/2005/8/layout/hierarchy1"/>
    <dgm:cxn modelId="{508309E2-A854-433F-9705-FF48BD74D6FF}" type="presParOf" srcId="{8E235AE1-2159-4747-855C-018F03E5113E}" destId="{B5358C64-0FE4-4989-A25A-46600BA45AA4}" srcOrd="0" destOrd="0" presId="urn:microsoft.com/office/officeart/2005/8/layout/hierarchy1"/>
    <dgm:cxn modelId="{536DD8CD-BB3E-4204-8801-F39EDA0E49B5}" type="presParOf" srcId="{B5358C64-0FE4-4989-A25A-46600BA45AA4}" destId="{CD991408-AC8A-4798-9EA7-ED0DB9D58C5B}" srcOrd="0" destOrd="0" presId="urn:microsoft.com/office/officeart/2005/8/layout/hierarchy1"/>
    <dgm:cxn modelId="{49FC4A04-671D-4ACA-B15D-3B1DC9E67FFC}" type="presParOf" srcId="{B5358C64-0FE4-4989-A25A-46600BA45AA4}" destId="{81216B3E-305C-4231-A0DA-541E58F4FF1E}" srcOrd="1" destOrd="0" presId="urn:microsoft.com/office/officeart/2005/8/layout/hierarchy1"/>
    <dgm:cxn modelId="{14ED284E-23E2-4327-AFEC-CAF8D2779B38}" type="presParOf" srcId="{8E235AE1-2159-4747-855C-018F03E5113E}" destId="{6DC553E8-81B1-4F02-8C15-F1C628987F39}" srcOrd="1" destOrd="0" presId="urn:microsoft.com/office/officeart/2005/8/layout/hierarchy1"/>
    <dgm:cxn modelId="{AF9BF470-0A25-4B9C-96D9-DE1FC9EE31CE}" type="presParOf" srcId="{DC2A87DE-F8B2-4A2C-95C2-7EB4A7509AB8}" destId="{6667231B-CB23-45D3-80ED-7489774EB775}" srcOrd="2" destOrd="0" presId="urn:microsoft.com/office/officeart/2005/8/layout/hierarchy1"/>
    <dgm:cxn modelId="{ED39E4CB-9A68-45DA-92EF-EC31602F17A8}" type="presParOf" srcId="{DC2A87DE-F8B2-4A2C-95C2-7EB4A7509AB8}" destId="{99972578-8795-4A86-8FED-E1A254422D24}" srcOrd="3" destOrd="0" presId="urn:microsoft.com/office/officeart/2005/8/layout/hierarchy1"/>
    <dgm:cxn modelId="{D44FD759-406D-4CE4-AB8A-6D8F5F2571B7}" type="presParOf" srcId="{99972578-8795-4A86-8FED-E1A254422D24}" destId="{A681203F-6E42-43E4-9D0D-C7A3EFE89E1E}" srcOrd="0" destOrd="0" presId="urn:microsoft.com/office/officeart/2005/8/layout/hierarchy1"/>
    <dgm:cxn modelId="{D620D246-494C-4F02-99E7-DC7D139D70C2}" type="presParOf" srcId="{A681203F-6E42-43E4-9D0D-C7A3EFE89E1E}" destId="{17A99E77-D524-40AA-8A24-648F5F801B4E}" srcOrd="0" destOrd="0" presId="urn:microsoft.com/office/officeart/2005/8/layout/hierarchy1"/>
    <dgm:cxn modelId="{8A06796D-3531-433D-B728-5139AF0820FF}" type="presParOf" srcId="{A681203F-6E42-43E4-9D0D-C7A3EFE89E1E}" destId="{1C415AF2-5291-4A1A-91E4-FC52F05DF309}" srcOrd="1" destOrd="0" presId="urn:microsoft.com/office/officeart/2005/8/layout/hierarchy1"/>
    <dgm:cxn modelId="{C7A81626-874E-471B-879F-FE2F1D2E3D8F}" type="presParOf" srcId="{99972578-8795-4A86-8FED-E1A254422D24}" destId="{90D3C3A4-E8D4-4B97-99B7-C0B891492C5E}" srcOrd="1" destOrd="0" presId="urn:microsoft.com/office/officeart/2005/8/layout/hierarchy1"/>
  </dgm:cxnLst>
  <dgm:bg/>
  <dgm:whole/>
  <dgm:extLst>
    <a:ext uri="http://schemas.microsoft.com/office/drawing/2008/diagram">
      <dsp:dataModelExt xmlns:dsp="http://schemas.microsoft.com/office/drawing/2008/diagram" relId="rId165"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custT="1"/>
      <dgm:spPr>
        <a:solidFill>
          <a:schemeClr val="accent3">
            <a:lumMod val="60000"/>
            <a:lumOff val="40000"/>
            <a:alpha val="90000"/>
          </a:schemeClr>
        </a:solidFill>
      </dgm:spPr>
      <dgm:t>
        <a:bodyPr/>
        <a:lstStyle/>
        <a:p>
          <a:r>
            <a:rPr lang="en-US" altLang="zh-CN" sz="1000"/>
            <a:t>78</a:t>
          </a:r>
        </a:p>
        <a:p>
          <a:r>
            <a:rPr lang="zh-CN" altLang="en-US" sz="800"/>
            <a:t>（</a:t>
          </a:r>
          <a:r>
            <a:rPr lang="en-US" altLang="zh-CN" sz="800"/>
            <a:t>2=3-1</a:t>
          </a:r>
          <a:r>
            <a:rPr lang="zh-CN" altLang="en-US" sz="800"/>
            <a:t>）</a:t>
          </a:r>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custT="1"/>
      <dgm:spPr/>
      <dgm:t>
        <a:bodyPr/>
        <a:lstStyle/>
        <a:p>
          <a:r>
            <a:rPr lang="en-US" altLang="zh-CN" sz="1000"/>
            <a:t>24</a:t>
          </a:r>
        </a:p>
        <a:p>
          <a:r>
            <a:rPr lang="zh-CN" altLang="en-US" sz="800"/>
            <a:t>（</a:t>
          </a:r>
          <a:r>
            <a:rPr lang="en-US" altLang="zh-CN" sz="800"/>
            <a:t>-1=1-2</a:t>
          </a:r>
          <a:r>
            <a:rPr lang="zh-CN" altLang="en-US" sz="800"/>
            <a:t>）</a:t>
          </a:r>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174A9C8D-ECF4-44BE-8EE1-7D013058E8A8}">
      <dgm:prSet custT="1"/>
      <dgm:spPr/>
      <dgm:t>
        <a:bodyPr/>
        <a:lstStyle/>
        <a:p>
          <a:r>
            <a:rPr lang="en-US" altLang="zh-CN" sz="1000"/>
            <a:t>99</a:t>
          </a:r>
        </a:p>
        <a:p>
          <a:r>
            <a:rPr lang="zh-CN" altLang="en-US" sz="800"/>
            <a:t>（</a:t>
          </a:r>
          <a:r>
            <a:rPr lang="en-US" altLang="zh-CN" sz="800"/>
            <a:t>0=0-0</a:t>
          </a:r>
          <a:r>
            <a:rPr lang="zh-CN" altLang="en-US" sz="800"/>
            <a:t>）</a:t>
          </a:r>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3F1F0ED9-4616-403B-B714-D6C9DDB2F825}">
      <dgm:prSet custT="1"/>
      <dgm:spPr/>
      <dgm:t>
        <a:bodyPr/>
        <a:lstStyle/>
        <a:p>
          <a:r>
            <a:rPr lang="en-US" altLang="zh-CN" sz="1000"/>
            <a:t>12</a:t>
          </a:r>
        </a:p>
        <a:p>
          <a:r>
            <a:rPr lang="zh-CN" altLang="en-US" sz="800"/>
            <a:t>（</a:t>
          </a:r>
          <a:r>
            <a:rPr lang="en-US" altLang="zh-CN" sz="800"/>
            <a:t>0=0-0</a:t>
          </a:r>
          <a:r>
            <a:rPr lang="zh-CN" altLang="en-US" sz="800"/>
            <a:t>）</a:t>
          </a:r>
        </a:p>
      </dgm:t>
    </dgm:pt>
    <dgm:pt modelId="{FECF0FAE-DF1E-46DB-981B-41C7DAE69F64}" type="parTrans" cxnId="{5FE45DF1-0C0F-4443-99C8-847E95C13C94}">
      <dgm:prSet/>
      <dgm:spPr/>
      <dgm:t>
        <a:bodyPr/>
        <a:lstStyle/>
        <a:p>
          <a:endParaRPr lang="zh-CN" altLang="en-US"/>
        </a:p>
      </dgm:t>
    </dgm:pt>
    <dgm:pt modelId="{A7775422-E732-4FBD-9DE0-12043DAA76CB}" type="sibTrans" cxnId="{5FE45DF1-0C0F-4443-99C8-847E95C13C94}">
      <dgm:prSet/>
      <dgm:spPr/>
      <dgm:t>
        <a:bodyPr/>
        <a:lstStyle/>
        <a:p>
          <a:endParaRPr lang="zh-CN" altLang="en-US"/>
        </a:p>
      </dgm:t>
    </dgm:pt>
    <dgm:pt modelId="{4CCC6E53-6ABD-40ED-95D7-F5FB901ADB68}">
      <dgm:prSet custT="1"/>
      <dgm:spPr/>
      <dgm:t>
        <a:bodyPr/>
        <a:lstStyle/>
        <a:p>
          <a:r>
            <a:rPr lang="en-US" altLang="zh-CN" sz="1000"/>
            <a:t>67</a:t>
          </a:r>
        </a:p>
        <a:p>
          <a:r>
            <a:rPr lang="zh-CN" altLang="en-US" sz="900"/>
            <a:t>（</a:t>
          </a:r>
          <a:r>
            <a:rPr lang="en-US" altLang="zh-CN" sz="900"/>
            <a:t>1=1-0</a:t>
          </a:r>
          <a:r>
            <a:rPr lang="zh-CN" altLang="en-US" sz="900"/>
            <a:t>）</a:t>
          </a:r>
        </a:p>
      </dgm:t>
    </dgm:pt>
    <dgm:pt modelId="{CAA4E049-DE88-4A05-82A5-22CD9E27539E}" type="parTrans" cxnId="{BDE966D9-EE8F-49E4-8453-4225304417DE}">
      <dgm:prSet/>
      <dgm:spPr/>
      <dgm:t>
        <a:bodyPr/>
        <a:lstStyle/>
        <a:p>
          <a:endParaRPr lang="zh-CN" altLang="en-US"/>
        </a:p>
      </dgm:t>
    </dgm:pt>
    <dgm:pt modelId="{AA4F2412-5001-402F-8760-C0A3B8D51473}" type="sibTrans" cxnId="{BDE966D9-EE8F-49E4-8453-4225304417DE}">
      <dgm:prSet/>
      <dgm:spPr/>
      <dgm:t>
        <a:bodyPr/>
        <a:lstStyle/>
        <a:p>
          <a:endParaRPr lang="zh-CN" altLang="en-US"/>
        </a:p>
      </dgm:t>
    </dgm:pt>
    <dgm:pt modelId="{BCFC321B-3FDC-44B2-9082-312BA0A28362}">
      <dgm:prSet custT="1"/>
      <dgm:spPr/>
      <dgm:t>
        <a:bodyPr/>
        <a:lstStyle/>
        <a:p>
          <a:r>
            <a:rPr lang="en-US" altLang="zh-CN" sz="1000"/>
            <a:t>53</a:t>
          </a:r>
        </a:p>
        <a:p>
          <a:r>
            <a:rPr lang="zh-CN" altLang="en-US" sz="1000"/>
            <a:t>（</a:t>
          </a:r>
          <a:r>
            <a:rPr lang="en-US" altLang="zh-CN" sz="1000"/>
            <a:t>0=0-0</a:t>
          </a:r>
          <a:r>
            <a:rPr lang="zh-CN" altLang="en-US" sz="1000"/>
            <a:t>）</a:t>
          </a:r>
        </a:p>
      </dgm:t>
    </dgm:pt>
    <dgm:pt modelId="{AAAD446E-D0A0-4D7D-811F-788B9972092D}" type="parTrans" cxnId="{0BB6E300-F11F-4A7B-9858-8FB332129DAE}">
      <dgm:prSet/>
      <dgm:spPr/>
      <dgm:t>
        <a:bodyPr/>
        <a:lstStyle/>
        <a:p>
          <a:endParaRPr lang="zh-CN" altLang="en-US"/>
        </a:p>
      </dgm:t>
    </dgm:pt>
    <dgm:pt modelId="{E601219D-F2E2-4C91-9341-BFB4ABD73CD2}" type="sibTrans" cxnId="{0BB6E300-F11F-4A7B-9858-8FB332129DAE}">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custLinFactNeighborY="743">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2"/>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2"/>
      <dgm:spPr/>
    </dgm:pt>
    <dgm:pt modelId="{FE9B6E51-6EFF-401F-B2BE-4602C0D1AA37}" type="pres">
      <dgm:prSet presAssocID="{D3AE195F-AD40-4E0E-9D05-067D506C63E9}" presName="text2" presStyleLbl="fgAcc2" presStyleIdx="0" presStyleCnt="2" custScaleX="68071" custScaleY="48239" custLinFactNeighborX="-36897" custLinFactNeighborY="32">
        <dgm:presLayoutVars>
          <dgm:chPref val="3"/>
        </dgm:presLayoutVars>
      </dgm:prSet>
      <dgm:spPr/>
    </dgm:pt>
    <dgm:pt modelId="{A9CE9979-CC7D-46EC-BCC3-F7FB4EB35E8E}" type="pres">
      <dgm:prSet presAssocID="{D3AE195F-AD40-4E0E-9D05-067D506C63E9}" presName="hierChild3" presStyleCnt="0"/>
      <dgm:spPr/>
    </dgm:pt>
    <dgm:pt modelId="{C89E2982-F6A5-41F8-900C-5E9ADD6355A5}" type="pres">
      <dgm:prSet presAssocID="{FECF0FAE-DF1E-46DB-981B-41C7DAE69F64}" presName="Name17" presStyleLbl="parChTrans1D3" presStyleIdx="0" presStyleCnt="2"/>
      <dgm:spPr/>
    </dgm:pt>
    <dgm:pt modelId="{8E235AE1-2159-4747-855C-018F03E5113E}" type="pres">
      <dgm:prSet presAssocID="{3F1F0ED9-4616-403B-B714-D6C9DDB2F825}" presName="hierRoot3" presStyleCnt="0"/>
      <dgm:spPr/>
    </dgm:pt>
    <dgm:pt modelId="{B5358C64-0FE4-4989-A25A-46600BA45AA4}" type="pres">
      <dgm:prSet presAssocID="{3F1F0ED9-4616-403B-B714-D6C9DDB2F825}" presName="composite3" presStyleCnt="0"/>
      <dgm:spPr/>
    </dgm:pt>
    <dgm:pt modelId="{CD991408-AC8A-4798-9EA7-ED0DB9D58C5B}" type="pres">
      <dgm:prSet presAssocID="{3F1F0ED9-4616-403B-B714-D6C9DDB2F825}" presName="background3" presStyleLbl="node3" presStyleIdx="0" presStyleCnt="2"/>
      <dgm:spPr/>
    </dgm:pt>
    <dgm:pt modelId="{81216B3E-305C-4231-A0DA-541E58F4FF1E}" type="pres">
      <dgm:prSet presAssocID="{3F1F0ED9-4616-403B-B714-D6C9DDB2F825}" presName="text3" presStyleLbl="fgAcc3" presStyleIdx="0" presStyleCnt="2" custScaleX="73822" custScaleY="44032" custLinFactNeighborX="-62731" custLinFactNeighborY="-6145">
        <dgm:presLayoutVars>
          <dgm:chPref val="3"/>
        </dgm:presLayoutVars>
      </dgm:prSet>
      <dgm:spPr/>
    </dgm:pt>
    <dgm:pt modelId="{6DC553E8-81B1-4F02-8C15-F1C628987F39}" type="pres">
      <dgm:prSet presAssocID="{3F1F0ED9-4616-403B-B714-D6C9DDB2F825}" presName="hierChild4" presStyleCnt="0"/>
      <dgm:spPr/>
    </dgm:pt>
    <dgm:pt modelId="{86A7A182-F706-4DF5-B5DD-439103B82CB4}" type="pres">
      <dgm:prSet presAssocID="{CAA4E049-DE88-4A05-82A5-22CD9E27539E}" presName="Name17" presStyleLbl="parChTrans1D3" presStyleIdx="1" presStyleCnt="2"/>
      <dgm:spPr/>
    </dgm:pt>
    <dgm:pt modelId="{FB409911-5549-4C68-A299-E3FE96D39016}" type="pres">
      <dgm:prSet presAssocID="{4CCC6E53-6ABD-40ED-95D7-F5FB901ADB68}" presName="hierRoot3" presStyleCnt="0"/>
      <dgm:spPr/>
    </dgm:pt>
    <dgm:pt modelId="{B25E8CAF-0FEF-42B1-B0F1-1997FDE0F0C3}" type="pres">
      <dgm:prSet presAssocID="{4CCC6E53-6ABD-40ED-95D7-F5FB901ADB68}" presName="composite3" presStyleCnt="0"/>
      <dgm:spPr/>
    </dgm:pt>
    <dgm:pt modelId="{B4B0F474-5E5E-4A55-9B11-D777F48B16D7}" type="pres">
      <dgm:prSet presAssocID="{4CCC6E53-6ABD-40ED-95D7-F5FB901ADB68}" presName="background3" presStyleLbl="node3" presStyleIdx="1" presStyleCnt="2"/>
      <dgm:spPr/>
    </dgm:pt>
    <dgm:pt modelId="{C0425C5B-479C-470C-844B-58D0311F1DF6}" type="pres">
      <dgm:prSet presAssocID="{4CCC6E53-6ABD-40ED-95D7-F5FB901ADB68}" presName="text3" presStyleLbl="fgAcc3" presStyleIdx="1" presStyleCnt="2" custScaleX="72399" custScaleY="46392">
        <dgm:presLayoutVars>
          <dgm:chPref val="3"/>
        </dgm:presLayoutVars>
      </dgm:prSet>
      <dgm:spPr/>
    </dgm:pt>
    <dgm:pt modelId="{93604B94-9F9E-4867-85BD-2AE60075E836}" type="pres">
      <dgm:prSet presAssocID="{4CCC6E53-6ABD-40ED-95D7-F5FB901ADB68}" presName="hierChild4" presStyleCnt="0"/>
      <dgm:spPr/>
    </dgm:pt>
    <dgm:pt modelId="{E5380FD3-6F73-42DF-8B6E-E11334DF9D9C}" type="pres">
      <dgm:prSet presAssocID="{AAAD446E-D0A0-4D7D-811F-788B9972092D}" presName="Name23" presStyleLbl="parChTrans1D4" presStyleIdx="0" presStyleCnt="1"/>
      <dgm:spPr/>
    </dgm:pt>
    <dgm:pt modelId="{9A7CD6F9-221C-49FC-BB29-F588881C6040}" type="pres">
      <dgm:prSet presAssocID="{BCFC321B-3FDC-44B2-9082-312BA0A28362}" presName="hierRoot4" presStyleCnt="0"/>
      <dgm:spPr/>
    </dgm:pt>
    <dgm:pt modelId="{3C5A32D0-7D16-434D-8144-152F481D1588}" type="pres">
      <dgm:prSet presAssocID="{BCFC321B-3FDC-44B2-9082-312BA0A28362}" presName="composite4" presStyleCnt="0"/>
      <dgm:spPr/>
    </dgm:pt>
    <dgm:pt modelId="{A01FA640-AEBD-408D-8C43-B380F6A32DB8}" type="pres">
      <dgm:prSet presAssocID="{BCFC321B-3FDC-44B2-9082-312BA0A28362}" presName="background4" presStyleLbl="node4" presStyleIdx="0" presStyleCnt="1"/>
      <dgm:spPr/>
    </dgm:pt>
    <dgm:pt modelId="{B2715B8E-0433-4354-98CF-DF29656E4A8A}" type="pres">
      <dgm:prSet presAssocID="{BCFC321B-3FDC-44B2-9082-312BA0A28362}" presName="text4" presStyleLbl="fgAcc4" presStyleIdx="0" presStyleCnt="1" custScaleX="76704" custScaleY="53438" custLinFactNeighborX="-70224" custLinFactNeighborY="-5820">
        <dgm:presLayoutVars>
          <dgm:chPref val="3"/>
        </dgm:presLayoutVars>
      </dgm:prSet>
      <dgm:spPr/>
    </dgm:pt>
    <dgm:pt modelId="{08A48BB4-A82B-401A-91B2-023FAF359EF5}" type="pres">
      <dgm:prSet presAssocID="{BCFC321B-3FDC-44B2-9082-312BA0A28362}" presName="hierChild5"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68902" custScaleY="49693" custLinFactNeighborX="17785" custLinFactNeighborY="-1585">
        <dgm:presLayoutVars>
          <dgm:chPref val="3"/>
        </dgm:presLayoutVars>
      </dgm:prSet>
      <dgm:spPr/>
    </dgm:pt>
    <dgm:pt modelId="{90D3C3A4-E8D4-4B97-99B7-C0B891492C5E}" type="pres">
      <dgm:prSet presAssocID="{174A9C8D-ECF4-44BE-8EE1-7D013058E8A8}" presName="hierChild3" presStyleCnt="0"/>
      <dgm:spPr/>
    </dgm:pt>
  </dgm:ptLst>
  <dgm:cxnLst>
    <dgm:cxn modelId="{0BB6E300-F11F-4A7B-9858-8FB332129DAE}" srcId="{4CCC6E53-6ABD-40ED-95D7-F5FB901ADB68}" destId="{BCFC321B-3FDC-44B2-9082-312BA0A28362}" srcOrd="0" destOrd="0" parTransId="{AAAD446E-D0A0-4D7D-811F-788B9972092D}" sibTransId="{E601219D-F2E2-4C91-9341-BFB4ABD73CD2}"/>
    <dgm:cxn modelId="{B4E3F403-DFAC-40F2-AE93-16AE39E9C20F}" type="presOf" srcId="{A2C6718C-65F8-4658-9998-B01C11CD2CD8}" destId="{6667231B-CB23-45D3-80ED-7489774EB775}" srcOrd="0" destOrd="0" presId="urn:microsoft.com/office/officeart/2005/8/layout/hierarchy1"/>
    <dgm:cxn modelId="{AAF65B18-7E01-4E59-9268-2C9909D0A992}" type="presOf" srcId="{AAAD446E-D0A0-4D7D-811F-788B9972092D}" destId="{E5380FD3-6F73-42DF-8B6E-E11334DF9D9C}" srcOrd="0" destOrd="0" presId="urn:microsoft.com/office/officeart/2005/8/layout/hierarchy1"/>
    <dgm:cxn modelId="{B9C6EB38-D84C-409A-9644-8BBB737D8F56}" type="presOf" srcId="{D3AE195F-AD40-4E0E-9D05-067D506C63E9}" destId="{FE9B6E51-6EFF-401F-B2BE-4602C0D1AA37}" srcOrd="0" destOrd="0" presId="urn:microsoft.com/office/officeart/2005/8/layout/hierarchy1"/>
    <dgm:cxn modelId="{C64A534A-0FAE-4721-B9E8-16271D357EB5}" type="presOf" srcId="{4CCC6E53-6ABD-40ED-95D7-F5FB901ADB68}" destId="{C0425C5B-479C-470C-844B-58D0311F1DF6}"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2C28BC5A-4C4B-47A4-B9D1-ED702496F881}" srcId="{B272801A-4A88-42B1-AD02-7955EB921849}" destId="{7FEC2B60-52B1-47A7-88A3-55994B80E2D3}" srcOrd="0" destOrd="0" parTransId="{CB0E0343-976F-40DA-851D-27A686AA0E88}" sibTransId="{C555E17C-45FD-4FB4-8059-6142F22473C4}"/>
    <dgm:cxn modelId="{C22B607C-C2D3-4A9D-9A27-38B165C4E6E6}" type="presOf" srcId="{3F1F0ED9-4616-403B-B714-D6C9DDB2F825}" destId="{81216B3E-305C-4231-A0DA-541E58F4FF1E}" srcOrd="0" destOrd="0" presId="urn:microsoft.com/office/officeart/2005/8/layout/hierarchy1"/>
    <dgm:cxn modelId="{125C4787-3091-4D62-B87F-3947114489B2}" type="presOf" srcId="{FECF0FAE-DF1E-46DB-981B-41C7DAE69F64}" destId="{C89E2982-F6A5-41F8-900C-5E9ADD6355A5}" srcOrd="0" destOrd="0" presId="urn:microsoft.com/office/officeart/2005/8/layout/hierarchy1"/>
    <dgm:cxn modelId="{56DFCF91-9D54-43F9-A219-D4779D23F556}" srcId="{7FEC2B60-52B1-47A7-88A3-55994B80E2D3}" destId="{174A9C8D-ECF4-44BE-8EE1-7D013058E8A8}" srcOrd="1" destOrd="0" parTransId="{A2C6718C-65F8-4658-9998-B01C11CD2CD8}" sibTransId="{918B7D92-B70A-49CE-A64D-67264FC4037C}"/>
    <dgm:cxn modelId="{FDA66DAE-027F-4C8E-BA19-4F2792EE5BFB}" type="presOf" srcId="{7FEC2B60-52B1-47A7-88A3-55994B80E2D3}" destId="{CD9E0309-6729-43E1-A7E9-9ADDB3527430}" srcOrd="0" destOrd="0" presId="urn:microsoft.com/office/officeart/2005/8/layout/hierarchy1"/>
    <dgm:cxn modelId="{C9E959CA-C0EF-497B-8F6E-F438A84875F7}" type="presOf" srcId="{CAA4E049-DE88-4A05-82A5-22CD9E27539E}" destId="{86A7A182-F706-4DF5-B5DD-439103B82CB4}" srcOrd="0" destOrd="0" presId="urn:microsoft.com/office/officeart/2005/8/layout/hierarchy1"/>
    <dgm:cxn modelId="{9B6ED5CF-8E11-41A4-B5A9-AA0A8C8E6FCF}" type="presOf" srcId="{BCFC321B-3FDC-44B2-9082-312BA0A28362}" destId="{B2715B8E-0433-4354-98CF-DF29656E4A8A}" srcOrd="0" destOrd="0" presId="urn:microsoft.com/office/officeart/2005/8/layout/hierarchy1"/>
    <dgm:cxn modelId="{06605FD6-0033-41AC-A2A8-5949680AAEE6}" type="presOf" srcId="{0D61BA24-EA81-4F8C-BCEE-49C39F6B0E99}" destId="{B6BCF0A7-B5A4-42D4-8CA5-8BE4251A5C95}" srcOrd="0" destOrd="0" presId="urn:microsoft.com/office/officeart/2005/8/layout/hierarchy1"/>
    <dgm:cxn modelId="{B5F6E0D7-38C5-403F-8550-DBB3A58AC398}" type="presOf" srcId="{174A9C8D-ECF4-44BE-8EE1-7D013058E8A8}" destId="{1C415AF2-5291-4A1A-91E4-FC52F05DF309}" srcOrd="0" destOrd="0" presId="urn:microsoft.com/office/officeart/2005/8/layout/hierarchy1"/>
    <dgm:cxn modelId="{BDE966D9-EE8F-49E4-8453-4225304417DE}" srcId="{D3AE195F-AD40-4E0E-9D05-067D506C63E9}" destId="{4CCC6E53-6ABD-40ED-95D7-F5FB901ADB68}" srcOrd="1" destOrd="0" parTransId="{CAA4E049-DE88-4A05-82A5-22CD9E27539E}" sibTransId="{AA4F2412-5001-402F-8760-C0A3B8D51473}"/>
    <dgm:cxn modelId="{5FE45DF1-0C0F-4443-99C8-847E95C13C94}" srcId="{D3AE195F-AD40-4E0E-9D05-067D506C63E9}" destId="{3F1F0ED9-4616-403B-B714-D6C9DDB2F825}" srcOrd="0" destOrd="0" parTransId="{FECF0FAE-DF1E-46DB-981B-41C7DAE69F64}" sibTransId="{A7775422-E732-4FBD-9DE0-12043DAA76CB}"/>
    <dgm:cxn modelId="{073774FA-D84A-4A1F-ADD8-5E24CDF9C60C}" type="presOf" srcId="{B272801A-4A88-42B1-AD02-7955EB921849}" destId="{20FA426E-50E7-4726-9DA4-741691D17962}" srcOrd="0" destOrd="0" presId="urn:microsoft.com/office/officeart/2005/8/layout/hierarchy1"/>
    <dgm:cxn modelId="{1DA81E8D-92EB-445A-8CA0-67793A2AA6AF}" type="presParOf" srcId="{20FA426E-50E7-4726-9DA4-741691D17962}" destId="{C7B5FEF1-727C-4876-9E67-ACC34B934B29}" srcOrd="0" destOrd="0" presId="urn:microsoft.com/office/officeart/2005/8/layout/hierarchy1"/>
    <dgm:cxn modelId="{22FED011-BB64-46AE-B3C7-DAFC66645925}" type="presParOf" srcId="{C7B5FEF1-727C-4876-9E67-ACC34B934B29}" destId="{F316A50B-F994-4526-BCF0-58C4090C20C2}" srcOrd="0" destOrd="0" presId="urn:microsoft.com/office/officeart/2005/8/layout/hierarchy1"/>
    <dgm:cxn modelId="{E6DAF111-1BF5-453F-9181-6BCD16AE1375}" type="presParOf" srcId="{F316A50B-F994-4526-BCF0-58C4090C20C2}" destId="{2CB5B890-EDF1-4D4E-A78A-2D5087D63569}" srcOrd="0" destOrd="0" presId="urn:microsoft.com/office/officeart/2005/8/layout/hierarchy1"/>
    <dgm:cxn modelId="{4E442751-0A66-429C-A997-66567D9BC0F1}" type="presParOf" srcId="{F316A50B-F994-4526-BCF0-58C4090C20C2}" destId="{CD9E0309-6729-43E1-A7E9-9ADDB3527430}" srcOrd="1" destOrd="0" presId="urn:microsoft.com/office/officeart/2005/8/layout/hierarchy1"/>
    <dgm:cxn modelId="{A78351D7-9BCA-44D4-9D3E-E54637516BD0}" type="presParOf" srcId="{C7B5FEF1-727C-4876-9E67-ACC34B934B29}" destId="{DC2A87DE-F8B2-4A2C-95C2-7EB4A7509AB8}" srcOrd="1" destOrd="0" presId="urn:microsoft.com/office/officeart/2005/8/layout/hierarchy1"/>
    <dgm:cxn modelId="{1BD227C1-2A49-434E-9ECC-C6420CBAB381}" type="presParOf" srcId="{DC2A87DE-F8B2-4A2C-95C2-7EB4A7509AB8}" destId="{B6BCF0A7-B5A4-42D4-8CA5-8BE4251A5C95}" srcOrd="0" destOrd="0" presId="urn:microsoft.com/office/officeart/2005/8/layout/hierarchy1"/>
    <dgm:cxn modelId="{73A45DD4-EA3F-4469-B089-FC05C70D191E}" type="presParOf" srcId="{DC2A87DE-F8B2-4A2C-95C2-7EB4A7509AB8}" destId="{D0D4B0B3-2BAC-430B-AD16-AF18A88E04A6}" srcOrd="1" destOrd="0" presId="urn:microsoft.com/office/officeart/2005/8/layout/hierarchy1"/>
    <dgm:cxn modelId="{342F8421-FAE9-47E3-91CA-B7D78DC90559}" type="presParOf" srcId="{D0D4B0B3-2BAC-430B-AD16-AF18A88E04A6}" destId="{A471BBF3-64F5-4379-B434-ACF1892DAABB}" srcOrd="0" destOrd="0" presId="urn:microsoft.com/office/officeart/2005/8/layout/hierarchy1"/>
    <dgm:cxn modelId="{51C7FAF8-2723-4B3D-BD3A-42512EF5CA25}" type="presParOf" srcId="{A471BBF3-64F5-4379-B434-ACF1892DAABB}" destId="{F6337572-748F-4A26-A20B-38BED62AC7FE}" srcOrd="0" destOrd="0" presId="urn:microsoft.com/office/officeart/2005/8/layout/hierarchy1"/>
    <dgm:cxn modelId="{8C6CBBCF-A8D7-49AD-B0D6-1345A1DB4684}" type="presParOf" srcId="{A471BBF3-64F5-4379-B434-ACF1892DAABB}" destId="{FE9B6E51-6EFF-401F-B2BE-4602C0D1AA37}" srcOrd="1" destOrd="0" presId="urn:microsoft.com/office/officeart/2005/8/layout/hierarchy1"/>
    <dgm:cxn modelId="{4D0FDC13-B036-4A89-8E23-781FD5AD0227}" type="presParOf" srcId="{D0D4B0B3-2BAC-430B-AD16-AF18A88E04A6}" destId="{A9CE9979-CC7D-46EC-BCC3-F7FB4EB35E8E}" srcOrd="1" destOrd="0" presId="urn:microsoft.com/office/officeart/2005/8/layout/hierarchy1"/>
    <dgm:cxn modelId="{9B6F2CB0-EE37-48AF-A2A1-04FCA975AB7C}" type="presParOf" srcId="{A9CE9979-CC7D-46EC-BCC3-F7FB4EB35E8E}" destId="{C89E2982-F6A5-41F8-900C-5E9ADD6355A5}" srcOrd="0" destOrd="0" presId="urn:microsoft.com/office/officeart/2005/8/layout/hierarchy1"/>
    <dgm:cxn modelId="{51C670C1-C275-45B8-AE78-9D8B97C77594}" type="presParOf" srcId="{A9CE9979-CC7D-46EC-BCC3-F7FB4EB35E8E}" destId="{8E235AE1-2159-4747-855C-018F03E5113E}" srcOrd="1" destOrd="0" presId="urn:microsoft.com/office/officeart/2005/8/layout/hierarchy1"/>
    <dgm:cxn modelId="{3D606BA0-9655-4CC5-83C7-48659CB2962D}" type="presParOf" srcId="{8E235AE1-2159-4747-855C-018F03E5113E}" destId="{B5358C64-0FE4-4989-A25A-46600BA45AA4}" srcOrd="0" destOrd="0" presId="urn:microsoft.com/office/officeart/2005/8/layout/hierarchy1"/>
    <dgm:cxn modelId="{10F3B3CF-D922-4314-B01D-F5DCBDF9DBA7}" type="presParOf" srcId="{B5358C64-0FE4-4989-A25A-46600BA45AA4}" destId="{CD991408-AC8A-4798-9EA7-ED0DB9D58C5B}" srcOrd="0" destOrd="0" presId="urn:microsoft.com/office/officeart/2005/8/layout/hierarchy1"/>
    <dgm:cxn modelId="{AEE551A4-12ED-40EC-838F-2F068FBC5668}" type="presParOf" srcId="{B5358C64-0FE4-4989-A25A-46600BA45AA4}" destId="{81216B3E-305C-4231-A0DA-541E58F4FF1E}" srcOrd="1" destOrd="0" presId="urn:microsoft.com/office/officeart/2005/8/layout/hierarchy1"/>
    <dgm:cxn modelId="{BA67A996-D3D5-4C3C-94AE-DAB10A68BBDD}" type="presParOf" srcId="{8E235AE1-2159-4747-855C-018F03E5113E}" destId="{6DC553E8-81B1-4F02-8C15-F1C628987F39}" srcOrd="1" destOrd="0" presId="urn:microsoft.com/office/officeart/2005/8/layout/hierarchy1"/>
    <dgm:cxn modelId="{10FE24D8-2434-4C0E-A574-EF64D0FCB03E}" type="presParOf" srcId="{A9CE9979-CC7D-46EC-BCC3-F7FB4EB35E8E}" destId="{86A7A182-F706-4DF5-B5DD-439103B82CB4}" srcOrd="2" destOrd="0" presId="urn:microsoft.com/office/officeart/2005/8/layout/hierarchy1"/>
    <dgm:cxn modelId="{D6B812FA-9AF9-45F6-ABC9-42CD481CB9E5}" type="presParOf" srcId="{A9CE9979-CC7D-46EC-BCC3-F7FB4EB35E8E}" destId="{FB409911-5549-4C68-A299-E3FE96D39016}" srcOrd="3" destOrd="0" presId="urn:microsoft.com/office/officeart/2005/8/layout/hierarchy1"/>
    <dgm:cxn modelId="{D90D6B1C-5D28-43A1-8404-FF6DA82A8FC2}" type="presParOf" srcId="{FB409911-5549-4C68-A299-E3FE96D39016}" destId="{B25E8CAF-0FEF-42B1-B0F1-1997FDE0F0C3}" srcOrd="0" destOrd="0" presId="urn:microsoft.com/office/officeart/2005/8/layout/hierarchy1"/>
    <dgm:cxn modelId="{FCB16054-5B17-45B7-A275-B626FD900ABB}" type="presParOf" srcId="{B25E8CAF-0FEF-42B1-B0F1-1997FDE0F0C3}" destId="{B4B0F474-5E5E-4A55-9B11-D777F48B16D7}" srcOrd="0" destOrd="0" presId="urn:microsoft.com/office/officeart/2005/8/layout/hierarchy1"/>
    <dgm:cxn modelId="{996B954A-43A0-47CB-8C5D-44504D57EDDB}" type="presParOf" srcId="{B25E8CAF-0FEF-42B1-B0F1-1997FDE0F0C3}" destId="{C0425C5B-479C-470C-844B-58D0311F1DF6}" srcOrd="1" destOrd="0" presId="urn:microsoft.com/office/officeart/2005/8/layout/hierarchy1"/>
    <dgm:cxn modelId="{FB520500-3A47-43E2-9058-45FE4ABF3BD7}" type="presParOf" srcId="{FB409911-5549-4C68-A299-E3FE96D39016}" destId="{93604B94-9F9E-4867-85BD-2AE60075E836}" srcOrd="1" destOrd="0" presId="urn:microsoft.com/office/officeart/2005/8/layout/hierarchy1"/>
    <dgm:cxn modelId="{8A598F9C-AD47-4E56-9C48-835774F923E0}" type="presParOf" srcId="{93604B94-9F9E-4867-85BD-2AE60075E836}" destId="{E5380FD3-6F73-42DF-8B6E-E11334DF9D9C}" srcOrd="0" destOrd="0" presId="urn:microsoft.com/office/officeart/2005/8/layout/hierarchy1"/>
    <dgm:cxn modelId="{B527B944-4877-4303-B641-F3A1274471BA}" type="presParOf" srcId="{93604B94-9F9E-4867-85BD-2AE60075E836}" destId="{9A7CD6F9-221C-49FC-BB29-F588881C6040}" srcOrd="1" destOrd="0" presId="urn:microsoft.com/office/officeart/2005/8/layout/hierarchy1"/>
    <dgm:cxn modelId="{D200295D-59BD-4B3B-8579-3C314F78829C}" type="presParOf" srcId="{9A7CD6F9-221C-49FC-BB29-F588881C6040}" destId="{3C5A32D0-7D16-434D-8144-152F481D1588}" srcOrd="0" destOrd="0" presId="urn:microsoft.com/office/officeart/2005/8/layout/hierarchy1"/>
    <dgm:cxn modelId="{BC01856C-26FC-4FBA-95EF-6DCBB2610F8C}" type="presParOf" srcId="{3C5A32D0-7D16-434D-8144-152F481D1588}" destId="{A01FA640-AEBD-408D-8C43-B380F6A32DB8}" srcOrd="0" destOrd="0" presId="urn:microsoft.com/office/officeart/2005/8/layout/hierarchy1"/>
    <dgm:cxn modelId="{3129227E-F1E0-4AD2-903A-DE0DBB2CD1C9}" type="presParOf" srcId="{3C5A32D0-7D16-434D-8144-152F481D1588}" destId="{B2715B8E-0433-4354-98CF-DF29656E4A8A}" srcOrd="1" destOrd="0" presId="urn:microsoft.com/office/officeart/2005/8/layout/hierarchy1"/>
    <dgm:cxn modelId="{D2398EEA-7873-4102-A44E-BC3E6723B8C8}" type="presParOf" srcId="{9A7CD6F9-221C-49FC-BB29-F588881C6040}" destId="{08A48BB4-A82B-401A-91B2-023FAF359EF5}" srcOrd="1" destOrd="0" presId="urn:microsoft.com/office/officeart/2005/8/layout/hierarchy1"/>
    <dgm:cxn modelId="{8BC56135-F23B-47DB-A1AD-B9741BE232CC}" type="presParOf" srcId="{DC2A87DE-F8B2-4A2C-95C2-7EB4A7509AB8}" destId="{6667231B-CB23-45D3-80ED-7489774EB775}" srcOrd="2" destOrd="0" presId="urn:microsoft.com/office/officeart/2005/8/layout/hierarchy1"/>
    <dgm:cxn modelId="{B6FAC8C4-0B10-4614-AB08-F32C83B24AA1}" type="presParOf" srcId="{DC2A87DE-F8B2-4A2C-95C2-7EB4A7509AB8}" destId="{99972578-8795-4A86-8FED-E1A254422D24}" srcOrd="3" destOrd="0" presId="urn:microsoft.com/office/officeart/2005/8/layout/hierarchy1"/>
    <dgm:cxn modelId="{69ADC784-DCF0-4CC6-AB80-98036D1F4B2E}" type="presParOf" srcId="{99972578-8795-4A86-8FED-E1A254422D24}" destId="{A681203F-6E42-43E4-9D0D-C7A3EFE89E1E}" srcOrd="0" destOrd="0" presId="urn:microsoft.com/office/officeart/2005/8/layout/hierarchy1"/>
    <dgm:cxn modelId="{A63630D1-5105-4C27-A1CE-CD78B24FD2F9}" type="presParOf" srcId="{A681203F-6E42-43E4-9D0D-C7A3EFE89E1E}" destId="{17A99E77-D524-40AA-8A24-648F5F801B4E}" srcOrd="0" destOrd="0" presId="urn:microsoft.com/office/officeart/2005/8/layout/hierarchy1"/>
    <dgm:cxn modelId="{CBF03400-9AE7-4F9D-A57F-836F6B6777F3}" type="presParOf" srcId="{A681203F-6E42-43E4-9D0D-C7A3EFE89E1E}" destId="{1C415AF2-5291-4A1A-91E4-FC52F05DF309}" srcOrd="1" destOrd="0" presId="urn:microsoft.com/office/officeart/2005/8/layout/hierarchy1"/>
    <dgm:cxn modelId="{75595752-8DA6-4397-BD38-4E7BEFD8D9C2}" type="presParOf" srcId="{99972578-8795-4A86-8FED-E1A254422D24}" destId="{90D3C3A4-E8D4-4B97-99B7-C0B891492C5E}" srcOrd="1" destOrd="0" presId="urn:microsoft.com/office/officeart/2005/8/layout/hierarchy1"/>
  </dgm:cxnLst>
  <dgm:bg/>
  <dgm:whole/>
  <dgm:extLst>
    <a:ext uri="http://schemas.microsoft.com/office/drawing/2008/diagram">
      <dsp:dataModelExt xmlns:dsp="http://schemas.microsoft.com/office/drawing/2008/diagram" relId="rId170"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p>
        <a:p>
          <a:r>
            <a:rPr lang="zh-CN" altLang="en-US"/>
            <a:t>（</a:t>
          </a:r>
          <a:r>
            <a:rPr lang="en-US" altLang="zh-CN"/>
            <a:t>1</a:t>
          </a:r>
          <a:r>
            <a:rPr lang="zh-CN" altLang="en-US"/>
            <a:t>）</a:t>
          </a:r>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dgm:spPr/>
      <dgm:t>
        <a:bodyPr/>
        <a:lstStyle/>
        <a:p>
          <a:r>
            <a:rPr lang="en-US" altLang="zh-CN"/>
            <a:t>24</a:t>
          </a:r>
        </a:p>
        <a:p>
          <a:r>
            <a:rPr lang="zh-CN" altLang="en-US"/>
            <a:t>（</a:t>
          </a:r>
          <a:r>
            <a:rPr lang="en-US" altLang="zh-CN"/>
            <a:t>0</a:t>
          </a:r>
          <a:r>
            <a:rPr lang="zh-CN" altLang="en-US"/>
            <a:t>）</a:t>
          </a:r>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174A9C8D-ECF4-44BE-8EE1-7D013058E8A8}">
      <dgm:prSet/>
      <dgm:spPr/>
      <dgm:t>
        <a:bodyPr/>
        <a:lstStyle/>
        <a:p>
          <a:r>
            <a:rPr lang="en-US" altLang="zh-CN"/>
            <a:t>78</a:t>
          </a:r>
        </a:p>
        <a:p>
          <a:r>
            <a:rPr lang="zh-CN" altLang="en-US"/>
            <a:t>（</a:t>
          </a:r>
          <a:r>
            <a:rPr lang="en-US" altLang="zh-CN"/>
            <a:t>0</a:t>
          </a:r>
          <a:r>
            <a:rPr lang="zh-CN" altLang="en-US"/>
            <a:t>）</a:t>
          </a:r>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3F1F0ED9-4616-403B-B714-D6C9DDB2F825}">
      <dgm:prSet/>
      <dgm:spPr/>
      <dgm:t>
        <a:bodyPr/>
        <a:lstStyle/>
        <a:p>
          <a:r>
            <a:rPr lang="en-US" altLang="zh-CN"/>
            <a:t>12</a:t>
          </a:r>
        </a:p>
        <a:p>
          <a:r>
            <a:rPr lang="zh-CN" altLang="en-US"/>
            <a:t>（</a:t>
          </a:r>
          <a:r>
            <a:rPr lang="en-US" altLang="zh-CN"/>
            <a:t>0</a:t>
          </a:r>
          <a:r>
            <a:rPr lang="zh-CN" altLang="en-US"/>
            <a:t>）</a:t>
          </a:r>
        </a:p>
      </dgm:t>
    </dgm:pt>
    <dgm:pt modelId="{FECF0FAE-DF1E-46DB-981B-41C7DAE69F64}" type="parTrans" cxnId="{5FE45DF1-0C0F-4443-99C8-847E95C13C94}">
      <dgm:prSet/>
      <dgm:spPr/>
      <dgm:t>
        <a:bodyPr/>
        <a:lstStyle/>
        <a:p>
          <a:endParaRPr lang="zh-CN" altLang="en-US"/>
        </a:p>
      </dgm:t>
    </dgm:pt>
    <dgm:pt modelId="{A7775422-E732-4FBD-9DE0-12043DAA76CB}" type="sibTrans" cxnId="{5FE45DF1-0C0F-4443-99C8-847E95C13C94}">
      <dgm:prSet/>
      <dgm:spPr/>
      <dgm:t>
        <a:bodyPr/>
        <a:lstStyle/>
        <a:p>
          <a:endParaRPr lang="zh-CN" altLang="en-US"/>
        </a:p>
      </dgm:t>
    </dgm:pt>
    <dgm:pt modelId="{FCE63C3F-E33E-4B64-B78C-027D8024F024}">
      <dgm:prSet/>
      <dgm:spPr/>
      <dgm:t>
        <a:bodyPr/>
        <a:lstStyle/>
        <a:p>
          <a:r>
            <a:rPr lang="en-US" altLang="zh-CN"/>
            <a:t>36</a:t>
          </a:r>
        </a:p>
        <a:p>
          <a:r>
            <a:rPr lang="zh-CN" altLang="en-US"/>
            <a:t>（</a:t>
          </a:r>
          <a:r>
            <a:rPr lang="en-US" altLang="zh-CN"/>
            <a:t>0</a:t>
          </a:r>
          <a:r>
            <a:rPr lang="zh-CN" altLang="en-US"/>
            <a:t>）</a:t>
          </a:r>
          <a:endParaRPr lang="en-GB"/>
        </a:p>
      </dgm:t>
    </dgm:pt>
    <dgm:pt modelId="{B3E9BC2F-DB46-4D31-8AE2-9999A948BDC0}" type="parTrans" cxnId="{B3E3EE4C-D993-4955-9A42-62467B73B0E3}">
      <dgm:prSet/>
      <dgm:spPr/>
      <dgm:t>
        <a:bodyPr/>
        <a:lstStyle/>
        <a:p>
          <a:endParaRPr lang="en-GB"/>
        </a:p>
      </dgm:t>
    </dgm:pt>
    <dgm:pt modelId="{13136AE2-CC00-400B-9619-52DC95536EE2}" type="sibTrans" cxnId="{B3E3EE4C-D993-4955-9A42-62467B73B0E3}">
      <dgm:prSet/>
      <dgm:spPr/>
      <dgm:t>
        <a:bodyPr/>
        <a:lstStyle/>
        <a:p>
          <a:endParaRPr lang="en-GB"/>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2"/>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2"/>
      <dgm:spPr/>
    </dgm:pt>
    <dgm:pt modelId="{FE9B6E51-6EFF-401F-B2BE-4602C0D1AA37}" type="pres">
      <dgm:prSet presAssocID="{D3AE195F-AD40-4E0E-9D05-067D506C63E9}" presName="text2" presStyleLbl="fgAcc2" presStyleIdx="0" presStyleCnt="2" custScaleX="68071" custScaleY="48239" custLinFactNeighborX="-36897" custLinFactNeighborY="32">
        <dgm:presLayoutVars>
          <dgm:chPref val="3"/>
        </dgm:presLayoutVars>
      </dgm:prSet>
      <dgm:spPr/>
    </dgm:pt>
    <dgm:pt modelId="{A9CE9979-CC7D-46EC-BCC3-F7FB4EB35E8E}" type="pres">
      <dgm:prSet presAssocID="{D3AE195F-AD40-4E0E-9D05-067D506C63E9}" presName="hierChild3" presStyleCnt="0"/>
      <dgm:spPr/>
    </dgm:pt>
    <dgm:pt modelId="{C89E2982-F6A5-41F8-900C-5E9ADD6355A5}" type="pres">
      <dgm:prSet presAssocID="{FECF0FAE-DF1E-46DB-981B-41C7DAE69F64}" presName="Name17" presStyleLbl="parChTrans1D3" presStyleIdx="0" presStyleCnt="2"/>
      <dgm:spPr/>
    </dgm:pt>
    <dgm:pt modelId="{8E235AE1-2159-4747-855C-018F03E5113E}" type="pres">
      <dgm:prSet presAssocID="{3F1F0ED9-4616-403B-B714-D6C9DDB2F825}" presName="hierRoot3" presStyleCnt="0"/>
      <dgm:spPr/>
    </dgm:pt>
    <dgm:pt modelId="{B5358C64-0FE4-4989-A25A-46600BA45AA4}" type="pres">
      <dgm:prSet presAssocID="{3F1F0ED9-4616-403B-B714-D6C9DDB2F825}" presName="composite3" presStyleCnt="0"/>
      <dgm:spPr/>
    </dgm:pt>
    <dgm:pt modelId="{CD991408-AC8A-4798-9EA7-ED0DB9D58C5B}" type="pres">
      <dgm:prSet presAssocID="{3F1F0ED9-4616-403B-B714-D6C9DDB2F825}" presName="background3" presStyleLbl="node3" presStyleIdx="0" presStyleCnt="2"/>
      <dgm:spPr/>
    </dgm:pt>
    <dgm:pt modelId="{81216B3E-305C-4231-A0DA-541E58F4FF1E}" type="pres">
      <dgm:prSet presAssocID="{3F1F0ED9-4616-403B-B714-D6C9DDB2F825}" presName="text3" presStyleLbl="fgAcc3" presStyleIdx="0" presStyleCnt="2" custScaleX="73822" custScaleY="44032" custLinFactNeighborX="-62731" custLinFactNeighborY="-6145">
        <dgm:presLayoutVars>
          <dgm:chPref val="3"/>
        </dgm:presLayoutVars>
      </dgm:prSet>
      <dgm:spPr/>
    </dgm:pt>
    <dgm:pt modelId="{6DC553E8-81B1-4F02-8C15-F1C628987F39}" type="pres">
      <dgm:prSet presAssocID="{3F1F0ED9-4616-403B-B714-D6C9DDB2F825}" presName="hierChild4" presStyleCnt="0"/>
      <dgm:spPr/>
    </dgm:pt>
    <dgm:pt modelId="{0A443DE1-E0CF-4DA6-AA1A-4E3D7FF0EBDB}" type="pres">
      <dgm:prSet presAssocID="{B3E9BC2F-DB46-4D31-8AE2-9999A948BDC0}" presName="Name17" presStyleLbl="parChTrans1D3" presStyleIdx="1" presStyleCnt="2"/>
      <dgm:spPr/>
    </dgm:pt>
    <dgm:pt modelId="{D3B1368C-55F5-4421-9DB6-5F084F2FFFA6}" type="pres">
      <dgm:prSet presAssocID="{FCE63C3F-E33E-4B64-B78C-027D8024F024}" presName="hierRoot3" presStyleCnt="0"/>
      <dgm:spPr/>
    </dgm:pt>
    <dgm:pt modelId="{4C7F180C-371A-43AC-8B16-117BFF4F5C64}" type="pres">
      <dgm:prSet presAssocID="{FCE63C3F-E33E-4B64-B78C-027D8024F024}" presName="composite3" presStyleCnt="0"/>
      <dgm:spPr/>
    </dgm:pt>
    <dgm:pt modelId="{C8EB6058-2621-47BE-9CDA-1488FFA28AE3}" type="pres">
      <dgm:prSet presAssocID="{FCE63C3F-E33E-4B64-B78C-027D8024F024}" presName="background3" presStyleLbl="node3" presStyleIdx="1" presStyleCnt="2"/>
      <dgm:spPr/>
    </dgm:pt>
    <dgm:pt modelId="{2A27C8F0-7024-42B7-8818-7ED4040F975A}" type="pres">
      <dgm:prSet presAssocID="{FCE63C3F-E33E-4B64-B78C-027D8024F024}" presName="text3" presStyleLbl="fgAcc3" presStyleIdx="1" presStyleCnt="2" custScaleX="66498" custScaleY="40549" custLinFactNeighborX="-13342" custLinFactNeighborY="-478">
        <dgm:presLayoutVars>
          <dgm:chPref val="3"/>
        </dgm:presLayoutVars>
      </dgm:prSet>
      <dgm:spPr/>
    </dgm:pt>
    <dgm:pt modelId="{6CF88AC9-CEEA-419B-883B-AE978E8F1324}" type="pres">
      <dgm:prSet presAssocID="{FCE63C3F-E33E-4B64-B78C-027D8024F024}" presName="hierChild4"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68902" custScaleY="49693" custLinFactNeighborX="17785" custLinFactNeighborY="-1585">
        <dgm:presLayoutVars>
          <dgm:chPref val="3"/>
        </dgm:presLayoutVars>
      </dgm:prSet>
      <dgm:spPr/>
    </dgm:pt>
    <dgm:pt modelId="{90D3C3A4-E8D4-4B97-99B7-C0B891492C5E}" type="pres">
      <dgm:prSet presAssocID="{174A9C8D-ECF4-44BE-8EE1-7D013058E8A8}" presName="hierChild3" presStyleCnt="0"/>
      <dgm:spPr/>
    </dgm:pt>
  </dgm:ptLst>
  <dgm:cxnLst>
    <dgm:cxn modelId="{8DC6300B-44F3-4758-9584-1489BBDEF51E}" type="presOf" srcId="{174A9C8D-ECF4-44BE-8EE1-7D013058E8A8}" destId="{1C415AF2-5291-4A1A-91E4-FC52F05DF309}" srcOrd="0" destOrd="0" presId="urn:microsoft.com/office/officeart/2005/8/layout/hierarchy1"/>
    <dgm:cxn modelId="{DF14AF5D-3485-47C7-9507-AD49666A85EA}" type="presOf" srcId="{3F1F0ED9-4616-403B-B714-D6C9DDB2F825}" destId="{81216B3E-305C-4231-A0DA-541E58F4FF1E}" srcOrd="0" destOrd="0" presId="urn:microsoft.com/office/officeart/2005/8/layout/hierarchy1"/>
    <dgm:cxn modelId="{B3E3EE4C-D993-4955-9A42-62467B73B0E3}" srcId="{D3AE195F-AD40-4E0E-9D05-067D506C63E9}" destId="{FCE63C3F-E33E-4B64-B78C-027D8024F024}" srcOrd="1" destOrd="0" parTransId="{B3E9BC2F-DB46-4D31-8AE2-9999A948BDC0}" sibTransId="{13136AE2-CC00-400B-9619-52DC95536EE2}"/>
    <dgm:cxn modelId="{48A1C071-CB5A-4986-A8B8-B69F39634320}" type="presOf" srcId="{0D61BA24-EA81-4F8C-BCEE-49C39F6B0E99}" destId="{B6BCF0A7-B5A4-42D4-8CA5-8BE4251A5C95}"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165E7773-23CB-4FCE-AC04-5682A954F7BA}" type="presOf" srcId="{FCE63C3F-E33E-4B64-B78C-027D8024F024}" destId="{2A27C8F0-7024-42B7-8818-7ED4040F975A}" srcOrd="0" destOrd="0" presId="urn:microsoft.com/office/officeart/2005/8/layout/hierarchy1"/>
    <dgm:cxn modelId="{2292DE77-1B66-4065-9812-BBA267C843E3}" type="presOf" srcId="{D3AE195F-AD40-4E0E-9D05-067D506C63E9}" destId="{FE9B6E51-6EFF-401F-B2BE-4602C0D1AA37}" srcOrd="0" destOrd="0" presId="urn:microsoft.com/office/officeart/2005/8/layout/hierarchy1"/>
    <dgm:cxn modelId="{2C28BC5A-4C4B-47A4-B9D1-ED702496F881}" srcId="{B272801A-4A88-42B1-AD02-7955EB921849}" destId="{7FEC2B60-52B1-47A7-88A3-55994B80E2D3}" srcOrd="0" destOrd="0" parTransId="{CB0E0343-976F-40DA-851D-27A686AA0E88}" sibTransId="{C555E17C-45FD-4FB4-8059-6142F22473C4}"/>
    <dgm:cxn modelId="{94EF408D-FDB6-4996-99C0-BA041B196A9D}" type="presOf" srcId="{7FEC2B60-52B1-47A7-88A3-55994B80E2D3}" destId="{CD9E0309-6729-43E1-A7E9-9ADDB3527430}" srcOrd="0" destOrd="0" presId="urn:microsoft.com/office/officeart/2005/8/layout/hierarchy1"/>
    <dgm:cxn modelId="{56DFCF91-9D54-43F9-A219-D4779D23F556}" srcId="{7FEC2B60-52B1-47A7-88A3-55994B80E2D3}" destId="{174A9C8D-ECF4-44BE-8EE1-7D013058E8A8}" srcOrd="1" destOrd="0" parTransId="{A2C6718C-65F8-4658-9998-B01C11CD2CD8}" sibTransId="{918B7D92-B70A-49CE-A64D-67264FC4037C}"/>
    <dgm:cxn modelId="{80CD0393-9949-4219-99F3-259AF9235E06}" type="presOf" srcId="{A2C6718C-65F8-4658-9998-B01C11CD2CD8}" destId="{6667231B-CB23-45D3-80ED-7489774EB775}" srcOrd="0" destOrd="0" presId="urn:microsoft.com/office/officeart/2005/8/layout/hierarchy1"/>
    <dgm:cxn modelId="{2F675FBA-BDAE-4DF3-8AF2-B10B1393937D}" type="presOf" srcId="{B3E9BC2F-DB46-4D31-8AE2-9999A948BDC0}" destId="{0A443DE1-E0CF-4DA6-AA1A-4E3D7FF0EBDB}" srcOrd="0" destOrd="0" presId="urn:microsoft.com/office/officeart/2005/8/layout/hierarchy1"/>
    <dgm:cxn modelId="{90514BEE-FA41-4642-90F7-6148FB9CA870}" type="presOf" srcId="{FECF0FAE-DF1E-46DB-981B-41C7DAE69F64}" destId="{C89E2982-F6A5-41F8-900C-5E9ADD6355A5}" srcOrd="0" destOrd="0" presId="urn:microsoft.com/office/officeart/2005/8/layout/hierarchy1"/>
    <dgm:cxn modelId="{3DA310F0-FB54-4F92-8C8A-FE7E3E71003D}" type="presOf" srcId="{B272801A-4A88-42B1-AD02-7955EB921849}" destId="{20FA426E-50E7-4726-9DA4-741691D17962}" srcOrd="0" destOrd="0" presId="urn:microsoft.com/office/officeart/2005/8/layout/hierarchy1"/>
    <dgm:cxn modelId="{5FE45DF1-0C0F-4443-99C8-847E95C13C94}" srcId="{D3AE195F-AD40-4E0E-9D05-067D506C63E9}" destId="{3F1F0ED9-4616-403B-B714-D6C9DDB2F825}" srcOrd="0" destOrd="0" parTransId="{FECF0FAE-DF1E-46DB-981B-41C7DAE69F64}" sibTransId="{A7775422-E732-4FBD-9DE0-12043DAA76CB}"/>
    <dgm:cxn modelId="{97AA553E-D2C8-4E67-9DAA-7B1388890616}" type="presParOf" srcId="{20FA426E-50E7-4726-9DA4-741691D17962}" destId="{C7B5FEF1-727C-4876-9E67-ACC34B934B29}" srcOrd="0" destOrd="0" presId="urn:microsoft.com/office/officeart/2005/8/layout/hierarchy1"/>
    <dgm:cxn modelId="{B24F54DD-2E99-4CF9-BA02-904707E2396A}" type="presParOf" srcId="{C7B5FEF1-727C-4876-9E67-ACC34B934B29}" destId="{F316A50B-F994-4526-BCF0-58C4090C20C2}" srcOrd="0" destOrd="0" presId="urn:microsoft.com/office/officeart/2005/8/layout/hierarchy1"/>
    <dgm:cxn modelId="{B89273F1-1BF5-4AD3-B9BC-8D7420E0C62C}" type="presParOf" srcId="{F316A50B-F994-4526-BCF0-58C4090C20C2}" destId="{2CB5B890-EDF1-4D4E-A78A-2D5087D63569}" srcOrd="0" destOrd="0" presId="urn:microsoft.com/office/officeart/2005/8/layout/hierarchy1"/>
    <dgm:cxn modelId="{F6657D5B-BB01-4CAB-B05C-581CD2C79600}" type="presParOf" srcId="{F316A50B-F994-4526-BCF0-58C4090C20C2}" destId="{CD9E0309-6729-43E1-A7E9-9ADDB3527430}" srcOrd="1" destOrd="0" presId="urn:microsoft.com/office/officeart/2005/8/layout/hierarchy1"/>
    <dgm:cxn modelId="{CD9488D7-C88C-47CB-841B-8097B08A6F71}" type="presParOf" srcId="{C7B5FEF1-727C-4876-9E67-ACC34B934B29}" destId="{DC2A87DE-F8B2-4A2C-95C2-7EB4A7509AB8}" srcOrd="1" destOrd="0" presId="urn:microsoft.com/office/officeart/2005/8/layout/hierarchy1"/>
    <dgm:cxn modelId="{3F300906-AF45-4CA3-9ADC-9748CA937967}" type="presParOf" srcId="{DC2A87DE-F8B2-4A2C-95C2-7EB4A7509AB8}" destId="{B6BCF0A7-B5A4-42D4-8CA5-8BE4251A5C95}" srcOrd="0" destOrd="0" presId="urn:microsoft.com/office/officeart/2005/8/layout/hierarchy1"/>
    <dgm:cxn modelId="{5F2A93A2-5591-4B9E-AADE-EF6DCB5B0B39}" type="presParOf" srcId="{DC2A87DE-F8B2-4A2C-95C2-7EB4A7509AB8}" destId="{D0D4B0B3-2BAC-430B-AD16-AF18A88E04A6}" srcOrd="1" destOrd="0" presId="urn:microsoft.com/office/officeart/2005/8/layout/hierarchy1"/>
    <dgm:cxn modelId="{D90051FB-420D-4213-BE84-632158017C71}" type="presParOf" srcId="{D0D4B0B3-2BAC-430B-AD16-AF18A88E04A6}" destId="{A471BBF3-64F5-4379-B434-ACF1892DAABB}" srcOrd="0" destOrd="0" presId="urn:microsoft.com/office/officeart/2005/8/layout/hierarchy1"/>
    <dgm:cxn modelId="{4BCC780F-281D-4C25-B1FD-B96B8D1ABB25}" type="presParOf" srcId="{A471BBF3-64F5-4379-B434-ACF1892DAABB}" destId="{F6337572-748F-4A26-A20B-38BED62AC7FE}" srcOrd="0" destOrd="0" presId="urn:microsoft.com/office/officeart/2005/8/layout/hierarchy1"/>
    <dgm:cxn modelId="{8C7A9C45-A444-4966-B63F-45A14047884D}" type="presParOf" srcId="{A471BBF3-64F5-4379-B434-ACF1892DAABB}" destId="{FE9B6E51-6EFF-401F-B2BE-4602C0D1AA37}" srcOrd="1" destOrd="0" presId="urn:microsoft.com/office/officeart/2005/8/layout/hierarchy1"/>
    <dgm:cxn modelId="{1BC53A0B-8494-40D2-9FD4-42B230DD56D5}" type="presParOf" srcId="{D0D4B0B3-2BAC-430B-AD16-AF18A88E04A6}" destId="{A9CE9979-CC7D-46EC-BCC3-F7FB4EB35E8E}" srcOrd="1" destOrd="0" presId="urn:microsoft.com/office/officeart/2005/8/layout/hierarchy1"/>
    <dgm:cxn modelId="{545BFC11-4D89-4CFC-A517-997A86372FEB}" type="presParOf" srcId="{A9CE9979-CC7D-46EC-BCC3-F7FB4EB35E8E}" destId="{C89E2982-F6A5-41F8-900C-5E9ADD6355A5}" srcOrd="0" destOrd="0" presId="urn:microsoft.com/office/officeart/2005/8/layout/hierarchy1"/>
    <dgm:cxn modelId="{ADC0365E-99E1-4403-9184-827148307DDE}" type="presParOf" srcId="{A9CE9979-CC7D-46EC-BCC3-F7FB4EB35E8E}" destId="{8E235AE1-2159-4747-855C-018F03E5113E}" srcOrd="1" destOrd="0" presId="urn:microsoft.com/office/officeart/2005/8/layout/hierarchy1"/>
    <dgm:cxn modelId="{1FB6A108-BF4E-4FF4-B737-CFC593E0F9C0}" type="presParOf" srcId="{8E235AE1-2159-4747-855C-018F03E5113E}" destId="{B5358C64-0FE4-4989-A25A-46600BA45AA4}" srcOrd="0" destOrd="0" presId="urn:microsoft.com/office/officeart/2005/8/layout/hierarchy1"/>
    <dgm:cxn modelId="{FF877C2D-4CE0-4A12-B5DB-C149E1EDB6D1}" type="presParOf" srcId="{B5358C64-0FE4-4989-A25A-46600BA45AA4}" destId="{CD991408-AC8A-4798-9EA7-ED0DB9D58C5B}" srcOrd="0" destOrd="0" presId="urn:microsoft.com/office/officeart/2005/8/layout/hierarchy1"/>
    <dgm:cxn modelId="{96AB0BC2-0B97-4FCD-88B9-FF00E71F6081}" type="presParOf" srcId="{B5358C64-0FE4-4989-A25A-46600BA45AA4}" destId="{81216B3E-305C-4231-A0DA-541E58F4FF1E}" srcOrd="1" destOrd="0" presId="urn:microsoft.com/office/officeart/2005/8/layout/hierarchy1"/>
    <dgm:cxn modelId="{69BC0015-74C1-4633-BB30-F90072262502}" type="presParOf" srcId="{8E235AE1-2159-4747-855C-018F03E5113E}" destId="{6DC553E8-81B1-4F02-8C15-F1C628987F39}" srcOrd="1" destOrd="0" presId="urn:microsoft.com/office/officeart/2005/8/layout/hierarchy1"/>
    <dgm:cxn modelId="{58A1028B-2C5F-4C9A-9759-3CE88BAD7CB2}" type="presParOf" srcId="{A9CE9979-CC7D-46EC-BCC3-F7FB4EB35E8E}" destId="{0A443DE1-E0CF-4DA6-AA1A-4E3D7FF0EBDB}" srcOrd="2" destOrd="0" presId="urn:microsoft.com/office/officeart/2005/8/layout/hierarchy1"/>
    <dgm:cxn modelId="{7E1106FB-0A9C-4844-A0DF-AD40BFD6CB1F}" type="presParOf" srcId="{A9CE9979-CC7D-46EC-BCC3-F7FB4EB35E8E}" destId="{D3B1368C-55F5-4421-9DB6-5F084F2FFFA6}" srcOrd="3" destOrd="0" presId="urn:microsoft.com/office/officeart/2005/8/layout/hierarchy1"/>
    <dgm:cxn modelId="{CC6CBFF0-F6A7-49B3-8BFD-CB0B7D56093D}" type="presParOf" srcId="{D3B1368C-55F5-4421-9DB6-5F084F2FFFA6}" destId="{4C7F180C-371A-43AC-8B16-117BFF4F5C64}" srcOrd="0" destOrd="0" presId="urn:microsoft.com/office/officeart/2005/8/layout/hierarchy1"/>
    <dgm:cxn modelId="{F631027D-83FE-4909-B29A-B66BA7CC627C}" type="presParOf" srcId="{4C7F180C-371A-43AC-8B16-117BFF4F5C64}" destId="{C8EB6058-2621-47BE-9CDA-1488FFA28AE3}" srcOrd="0" destOrd="0" presId="urn:microsoft.com/office/officeart/2005/8/layout/hierarchy1"/>
    <dgm:cxn modelId="{E40EC32F-5710-45FE-A045-DB9D7BB17E81}" type="presParOf" srcId="{4C7F180C-371A-43AC-8B16-117BFF4F5C64}" destId="{2A27C8F0-7024-42B7-8818-7ED4040F975A}" srcOrd="1" destOrd="0" presId="urn:microsoft.com/office/officeart/2005/8/layout/hierarchy1"/>
    <dgm:cxn modelId="{EB505F5E-5BB8-4D8B-A02F-A0F178774CCA}" type="presParOf" srcId="{D3B1368C-55F5-4421-9DB6-5F084F2FFFA6}" destId="{6CF88AC9-CEEA-419B-883B-AE978E8F1324}" srcOrd="1" destOrd="0" presId="urn:microsoft.com/office/officeart/2005/8/layout/hierarchy1"/>
    <dgm:cxn modelId="{1F2DD071-94DA-4418-9B28-C19D73167540}" type="presParOf" srcId="{DC2A87DE-F8B2-4A2C-95C2-7EB4A7509AB8}" destId="{6667231B-CB23-45D3-80ED-7489774EB775}" srcOrd="2" destOrd="0" presId="urn:microsoft.com/office/officeart/2005/8/layout/hierarchy1"/>
    <dgm:cxn modelId="{4A4535A5-C7BE-4FD6-9D5D-AF55D77D96ED}" type="presParOf" srcId="{DC2A87DE-F8B2-4A2C-95C2-7EB4A7509AB8}" destId="{99972578-8795-4A86-8FED-E1A254422D24}" srcOrd="3" destOrd="0" presId="urn:microsoft.com/office/officeart/2005/8/layout/hierarchy1"/>
    <dgm:cxn modelId="{24642792-4F08-468E-90C7-C5FA13C4A4D5}" type="presParOf" srcId="{99972578-8795-4A86-8FED-E1A254422D24}" destId="{A681203F-6E42-43E4-9D0D-C7A3EFE89E1E}" srcOrd="0" destOrd="0" presId="urn:microsoft.com/office/officeart/2005/8/layout/hierarchy1"/>
    <dgm:cxn modelId="{757FAB6E-E6E6-4C6A-96A9-AEB83BCE9F7E}" type="presParOf" srcId="{A681203F-6E42-43E4-9D0D-C7A3EFE89E1E}" destId="{17A99E77-D524-40AA-8A24-648F5F801B4E}" srcOrd="0" destOrd="0" presId="urn:microsoft.com/office/officeart/2005/8/layout/hierarchy1"/>
    <dgm:cxn modelId="{8ED73689-5CC9-4E5E-A7F8-9AE543DB63A6}" type="presParOf" srcId="{A681203F-6E42-43E4-9D0D-C7A3EFE89E1E}" destId="{1C415AF2-5291-4A1A-91E4-FC52F05DF309}" srcOrd="1" destOrd="0" presId="urn:microsoft.com/office/officeart/2005/8/layout/hierarchy1"/>
    <dgm:cxn modelId="{AF4FB3DC-9031-4719-84C7-75CFBAA62493}" type="presParOf" srcId="{99972578-8795-4A86-8FED-E1A254422D24}" destId="{90D3C3A4-E8D4-4B97-99B7-C0B891492C5E}" srcOrd="1" destOrd="0" presId="urn:microsoft.com/office/officeart/2005/8/layout/hierarchy1"/>
  </dgm:cxnLst>
  <dgm:bg/>
  <dgm:whole/>
  <dgm:extLst>
    <a:ext uri="http://schemas.microsoft.com/office/drawing/2008/diagram">
      <dsp:dataModelExt xmlns:dsp="http://schemas.microsoft.com/office/drawing/2008/diagram" relId="rId175"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p>
        <a:p>
          <a:r>
            <a:rPr lang="zh-CN" altLang="en-US"/>
            <a:t>（</a:t>
          </a:r>
          <a:r>
            <a:rPr lang="en-US" altLang="zh-CN"/>
            <a:t>0</a:t>
          </a:r>
          <a:r>
            <a:rPr lang="zh-CN" altLang="en-US"/>
            <a:t>）</a:t>
          </a:r>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dgm:spPr/>
      <dgm:t>
        <a:bodyPr/>
        <a:lstStyle/>
        <a:p>
          <a:r>
            <a:rPr lang="en-US" altLang="zh-CN"/>
            <a:t>24</a:t>
          </a:r>
        </a:p>
        <a:p>
          <a:r>
            <a:rPr lang="zh-CN" altLang="en-US"/>
            <a:t>（</a:t>
          </a:r>
          <a:r>
            <a:rPr lang="en-US" altLang="zh-CN"/>
            <a:t>0</a:t>
          </a:r>
          <a:r>
            <a:rPr lang="zh-CN" altLang="en-US"/>
            <a:t>）</a:t>
          </a:r>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174A9C8D-ECF4-44BE-8EE1-7D013058E8A8}">
      <dgm:prSet/>
      <dgm:spPr/>
      <dgm:t>
        <a:bodyPr/>
        <a:lstStyle/>
        <a:p>
          <a:r>
            <a:rPr lang="en-US" altLang="zh-CN"/>
            <a:t>78</a:t>
          </a:r>
        </a:p>
        <a:p>
          <a:r>
            <a:rPr lang="zh-CN" altLang="en-US"/>
            <a:t>（</a:t>
          </a:r>
          <a:r>
            <a:rPr lang="en-US" altLang="zh-CN"/>
            <a:t>0</a:t>
          </a:r>
          <a:r>
            <a:rPr lang="zh-CN" altLang="en-US"/>
            <a:t>）</a:t>
          </a:r>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3F1F0ED9-4616-403B-B714-D6C9DDB2F825}">
      <dgm:prSet/>
      <dgm:spPr/>
      <dgm:t>
        <a:bodyPr/>
        <a:lstStyle/>
        <a:p>
          <a:r>
            <a:rPr lang="en-US" altLang="zh-CN"/>
            <a:t>12</a:t>
          </a:r>
        </a:p>
        <a:p>
          <a:r>
            <a:rPr lang="zh-CN" altLang="en-US"/>
            <a:t>（</a:t>
          </a:r>
          <a:r>
            <a:rPr lang="en-US" altLang="zh-CN"/>
            <a:t>0</a:t>
          </a:r>
          <a:r>
            <a:rPr lang="zh-CN" altLang="en-US"/>
            <a:t>）</a:t>
          </a:r>
        </a:p>
      </dgm:t>
    </dgm:pt>
    <dgm:pt modelId="{FECF0FAE-DF1E-46DB-981B-41C7DAE69F64}" type="parTrans" cxnId="{5FE45DF1-0C0F-4443-99C8-847E95C13C94}">
      <dgm:prSet/>
      <dgm:spPr/>
      <dgm:t>
        <a:bodyPr/>
        <a:lstStyle/>
        <a:p>
          <a:endParaRPr lang="zh-CN" altLang="en-US"/>
        </a:p>
      </dgm:t>
    </dgm:pt>
    <dgm:pt modelId="{A7775422-E732-4FBD-9DE0-12043DAA76CB}" type="sibTrans" cxnId="{5FE45DF1-0C0F-4443-99C8-847E95C13C94}">
      <dgm:prSet/>
      <dgm:spPr/>
      <dgm:t>
        <a:bodyPr/>
        <a:lstStyle/>
        <a:p>
          <a:endParaRPr lang="zh-CN" altLang="en-US"/>
        </a:p>
      </dgm:t>
    </dgm:pt>
    <dgm:pt modelId="{FCE63C3F-E33E-4B64-B78C-027D8024F024}">
      <dgm:prSet/>
      <dgm:spPr/>
      <dgm:t>
        <a:bodyPr/>
        <a:lstStyle/>
        <a:p>
          <a:r>
            <a:rPr lang="en-US" altLang="zh-CN"/>
            <a:t>36</a:t>
          </a:r>
        </a:p>
        <a:p>
          <a:r>
            <a:rPr lang="zh-CN" altLang="en-US"/>
            <a:t>（</a:t>
          </a:r>
          <a:r>
            <a:rPr lang="en-US" altLang="zh-CN"/>
            <a:t>0</a:t>
          </a:r>
          <a:r>
            <a:rPr lang="zh-CN" altLang="en-US"/>
            <a:t>）</a:t>
          </a:r>
          <a:endParaRPr lang="en-GB"/>
        </a:p>
      </dgm:t>
    </dgm:pt>
    <dgm:pt modelId="{B3E9BC2F-DB46-4D31-8AE2-9999A948BDC0}" type="parTrans" cxnId="{B3E3EE4C-D993-4955-9A42-62467B73B0E3}">
      <dgm:prSet/>
      <dgm:spPr/>
      <dgm:t>
        <a:bodyPr/>
        <a:lstStyle/>
        <a:p>
          <a:endParaRPr lang="en-GB"/>
        </a:p>
      </dgm:t>
    </dgm:pt>
    <dgm:pt modelId="{13136AE2-CC00-400B-9619-52DC95536EE2}" type="sibTrans" cxnId="{B3E3EE4C-D993-4955-9A42-62467B73B0E3}">
      <dgm:prSet/>
      <dgm:spPr/>
      <dgm:t>
        <a:bodyPr/>
        <a:lstStyle/>
        <a:p>
          <a:endParaRPr lang="en-GB"/>
        </a:p>
      </dgm:t>
    </dgm:pt>
    <dgm:pt modelId="{67261206-85F7-4F9C-93E2-53E84CC3F9A5}">
      <dgm:prSet/>
      <dgm:spPr/>
      <dgm:t>
        <a:bodyPr/>
        <a:lstStyle/>
        <a:p>
          <a:r>
            <a:rPr lang="en-US" altLang="zh-CN"/>
            <a:t>72</a:t>
          </a:r>
        </a:p>
        <a:p>
          <a:r>
            <a:rPr lang="zh-CN" altLang="en-US"/>
            <a:t>（</a:t>
          </a:r>
          <a:r>
            <a:rPr lang="en-US" altLang="zh-CN"/>
            <a:t>0</a:t>
          </a:r>
          <a:r>
            <a:rPr lang="zh-CN" altLang="en-US"/>
            <a:t>）</a:t>
          </a:r>
          <a:endParaRPr lang="en-GB"/>
        </a:p>
      </dgm:t>
    </dgm:pt>
    <dgm:pt modelId="{64CDA1F4-3F42-4F66-9538-B29F840ECDC1}" type="parTrans" cxnId="{294FFCF5-C8B8-44A7-9729-99943CB0FB87}">
      <dgm:prSet/>
      <dgm:spPr/>
      <dgm:t>
        <a:bodyPr/>
        <a:lstStyle/>
        <a:p>
          <a:endParaRPr lang="en-GB"/>
        </a:p>
      </dgm:t>
    </dgm:pt>
    <dgm:pt modelId="{ACE030A8-B5AE-42F3-A903-E6B99BE4B474}" type="sibTrans" cxnId="{294FFCF5-C8B8-44A7-9729-99943CB0FB87}">
      <dgm:prSet/>
      <dgm:spPr/>
      <dgm:t>
        <a:bodyPr/>
        <a:lstStyle/>
        <a:p>
          <a:endParaRPr lang="en-GB"/>
        </a:p>
      </dgm:t>
    </dgm:pt>
    <dgm:pt modelId="{14076D08-5C09-43C5-80CE-E74CAE660688}">
      <dgm:prSet/>
      <dgm:spPr/>
      <dgm:t>
        <a:bodyPr/>
        <a:lstStyle/>
        <a:p>
          <a:r>
            <a:rPr lang="en-US" altLang="zh-CN"/>
            <a:t>99</a:t>
          </a:r>
        </a:p>
        <a:p>
          <a:r>
            <a:rPr lang="zh-CN" altLang="en-US"/>
            <a:t>（</a:t>
          </a:r>
          <a:r>
            <a:rPr lang="en-US" altLang="zh-CN"/>
            <a:t>0</a:t>
          </a:r>
          <a:r>
            <a:rPr lang="zh-CN" altLang="en-US"/>
            <a:t>）</a:t>
          </a:r>
          <a:endParaRPr lang="en-GB"/>
        </a:p>
      </dgm:t>
    </dgm:pt>
    <dgm:pt modelId="{B2801CD7-A1EF-4D08-AE88-51BC7096A0ED}" type="parTrans" cxnId="{9DEFB9F1-BBBF-40B0-9F59-29D07EE7703A}">
      <dgm:prSet/>
      <dgm:spPr/>
      <dgm:t>
        <a:bodyPr/>
        <a:lstStyle/>
        <a:p>
          <a:endParaRPr lang="en-GB"/>
        </a:p>
      </dgm:t>
    </dgm:pt>
    <dgm:pt modelId="{B1DA5604-818E-4713-B946-412C6631E8B3}" type="sibTrans" cxnId="{9DEFB9F1-BBBF-40B0-9F59-29D07EE7703A}">
      <dgm:prSet/>
      <dgm:spPr/>
      <dgm:t>
        <a:bodyPr/>
        <a:lstStyle/>
        <a:p>
          <a:endParaRPr lang="en-GB"/>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41011" custScaleY="39455">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2"/>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2"/>
      <dgm:spPr/>
    </dgm:pt>
    <dgm:pt modelId="{FE9B6E51-6EFF-401F-B2BE-4602C0D1AA37}" type="pres">
      <dgm:prSet presAssocID="{D3AE195F-AD40-4E0E-9D05-067D506C63E9}" presName="text2" presStyleLbl="fgAcc2" presStyleIdx="0" presStyleCnt="2" custScaleX="43822" custScaleY="42895" custLinFactNeighborX="-25867" custLinFactNeighborY="517">
        <dgm:presLayoutVars>
          <dgm:chPref val="3"/>
        </dgm:presLayoutVars>
      </dgm:prSet>
      <dgm:spPr/>
    </dgm:pt>
    <dgm:pt modelId="{A9CE9979-CC7D-46EC-BCC3-F7FB4EB35E8E}" type="pres">
      <dgm:prSet presAssocID="{D3AE195F-AD40-4E0E-9D05-067D506C63E9}" presName="hierChild3" presStyleCnt="0"/>
      <dgm:spPr/>
    </dgm:pt>
    <dgm:pt modelId="{C89E2982-F6A5-41F8-900C-5E9ADD6355A5}" type="pres">
      <dgm:prSet presAssocID="{FECF0FAE-DF1E-46DB-981B-41C7DAE69F64}" presName="Name17" presStyleLbl="parChTrans1D3" presStyleIdx="0" presStyleCnt="4"/>
      <dgm:spPr/>
    </dgm:pt>
    <dgm:pt modelId="{8E235AE1-2159-4747-855C-018F03E5113E}" type="pres">
      <dgm:prSet presAssocID="{3F1F0ED9-4616-403B-B714-D6C9DDB2F825}" presName="hierRoot3" presStyleCnt="0"/>
      <dgm:spPr/>
    </dgm:pt>
    <dgm:pt modelId="{B5358C64-0FE4-4989-A25A-46600BA45AA4}" type="pres">
      <dgm:prSet presAssocID="{3F1F0ED9-4616-403B-B714-D6C9DDB2F825}" presName="composite3" presStyleCnt="0"/>
      <dgm:spPr/>
    </dgm:pt>
    <dgm:pt modelId="{CD991408-AC8A-4798-9EA7-ED0DB9D58C5B}" type="pres">
      <dgm:prSet presAssocID="{3F1F0ED9-4616-403B-B714-D6C9DDB2F825}" presName="background3" presStyleLbl="node3" presStyleIdx="0" presStyleCnt="4"/>
      <dgm:spPr/>
    </dgm:pt>
    <dgm:pt modelId="{81216B3E-305C-4231-A0DA-541E58F4FF1E}" type="pres">
      <dgm:prSet presAssocID="{3F1F0ED9-4616-403B-B714-D6C9DDB2F825}" presName="text3" presStyleLbl="fgAcc3" presStyleIdx="0" presStyleCnt="4" custScaleX="44548" custScaleY="44032" custLinFactNeighborX="-62731" custLinFactNeighborY="-6145">
        <dgm:presLayoutVars>
          <dgm:chPref val="3"/>
        </dgm:presLayoutVars>
      </dgm:prSet>
      <dgm:spPr/>
    </dgm:pt>
    <dgm:pt modelId="{6DC553E8-81B1-4F02-8C15-F1C628987F39}" type="pres">
      <dgm:prSet presAssocID="{3F1F0ED9-4616-403B-B714-D6C9DDB2F825}" presName="hierChild4" presStyleCnt="0"/>
      <dgm:spPr/>
    </dgm:pt>
    <dgm:pt modelId="{0A443DE1-E0CF-4DA6-AA1A-4E3D7FF0EBDB}" type="pres">
      <dgm:prSet presAssocID="{B3E9BC2F-DB46-4D31-8AE2-9999A948BDC0}" presName="Name17" presStyleLbl="parChTrans1D3" presStyleIdx="1" presStyleCnt="4"/>
      <dgm:spPr/>
    </dgm:pt>
    <dgm:pt modelId="{D3B1368C-55F5-4421-9DB6-5F084F2FFFA6}" type="pres">
      <dgm:prSet presAssocID="{FCE63C3F-E33E-4B64-B78C-027D8024F024}" presName="hierRoot3" presStyleCnt="0"/>
      <dgm:spPr/>
    </dgm:pt>
    <dgm:pt modelId="{4C7F180C-371A-43AC-8B16-117BFF4F5C64}" type="pres">
      <dgm:prSet presAssocID="{FCE63C3F-E33E-4B64-B78C-027D8024F024}" presName="composite3" presStyleCnt="0"/>
      <dgm:spPr/>
    </dgm:pt>
    <dgm:pt modelId="{C8EB6058-2621-47BE-9CDA-1488FFA28AE3}" type="pres">
      <dgm:prSet presAssocID="{FCE63C3F-E33E-4B64-B78C-027D8024F024}" presName="background3" presStyleLbl="node3" presStyleIdx="1" presStyleCnt="4"/>
      <dgm:spPr/>
    </dgm:pt>
    <dgm:pt modelId="{2A27C8F0-7024-42B7-8818-7ED4040F975A}" type="pres">
      <dgm:prSet presAssocID="{FCE63C3F-E33E-4B64-B78C-027D8024F024}" presName="text3" presStyleLbl="fgAcc3" presStyleIdx="1" presStyleCnt="4" custScaleX="47887" custScaleY="44033" custLinFactNeighborX="-12756" custLinFactNeighborY="-5095">
        <dgm:presLayoutVars>
          <dgm:chPref val="3"/>
        </dgm:presLayoutVars>
      </dgm:prSet>
      <dgm:spPr/>
    </dgm:pt>
    <dgm:pt modelId="{6CF88AC9-CEEA-419B-883B-AE978E8F1324}" type="pres">
      <dgm:prSet presAssocID="{FCE63C3F-E33E-4B64-B78C-027D8024F024}" presName="hierChild4"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40462" custScaleY="43671" custLinFactNeighborX="3796" custLinFactNeighborY="-704">
        <dgm:presLayoutVars>
          <dgm:chPref val="3"/>
        </dgm:presLayoutVars>
      </dgm:prSet>
      <dgm:spPr/>
    </dgm:pt>
    <dgm:pt modelId="{90D3C3A4-E8D4-4B97-99B7-C0B891492C5E}" type="pres">
      <dgm:prSet presAssocID="{174A9C8D-ECF4-44BE-8EE1-7D013058E8A8}" presName="hierChild3" presStyleCnt="0"/>
      <dgm:spPr/>
    </dgm:pt>
    <dgm:pt modelId="{9701AF77-5015-4D8B-A694-B423BB90081E}" type="pres">
      <dgm:prSet presAssocID="{64CDA1F4-3F42-4F66-9538-B29F840ECDC1}" presName="Name17" presStyleLbl="parChTrans1D3" presStyleIdx="2" presStyleCnt="4"/>
      <dgm:spPr/>
    </dgm:pt>
    <dgm:pt modelId="{5A9D830A-9F77-49E1-BE38-D49B6722ACBA}" type="pres">
      <dgm:prSet presAssocID="{67261206-85F7-4F9C-93E2-53E84CC3F9A5}" presName="hierRoot3" presStyleCnt="0"/>
      <dgm:spPr/>
    </dgm:pt>
    <dgm:pt modelId="{2DAF5673-D1E1-4878-9256-EBAED0DEBEA2}" type="pres">
      <dgm:prSet presAssocID="{67261206-85F7-4F9C-93E2-53E84CC3F9A5}" presName="composite3" presStyleCnt="0"/>
      <dgm:spPr/>
    </dgm:pt>
    <dgm:pt modelId="{7EFB8697-2202-4FA2-969B-135570A5AEFB}" type="pres">
      <dgm:prSet presAssocID="{67261206-85F7-4F9C-93E2-53E84CC3F9A5}" presName="background3" presStyleLbl="node3" presStyleIdx="2" presStyleCnt="4"/>
      <dgm:spPr/>
    </dgm:pt>
    <dgm:pt modelId="{E241AEE4-0CBB-4178-8E20-28E357B5F919}" type="pres">
      <dgm:prSet presAssocID="{67261206-85F7-4F9C-93E2-53E84CC3F9A5}" presName="text3" presStyleLbl="fgAcc3" presStyleIdx="2" presStyleCnt="4" custScaleX="44066" custScaleY="41323" custLinFactNeighborY="-5017">
        <dgm:presLayoutVars>
          <dgm:chPref val="3"/>
        </dgm:presLayoutVars>
      </dgm:prSet>
      <dgm:spPr/>
    </dgm:pt>
    <dgm:pt modelId="{6CD57E1E-F62E-4C79-8CD9-8D9185B526B8}" type="pres">
      <dgm:prSet presAssocID="{67261206-85F7-4F9C-93E2-53E84CC3F9A5}" presName="hierChild4" presStyleCnt="0"/>
      <dgm:spPr/>
    </dgm:pt>
    <dgm:pt modelId="{0A170F2C-A4B3-4041-A211-7A313271371E}" type="pres">
      <dgm:prSet presAssocID="{B2801CD7-A1EF-4D08-AE88-51BC7096A0ED}" presName="Name17" presStyleLbl="parChTrans1D3" presStyleIdx="3" presStyleCnt="4"/>
      <dgm:spPr/>
    </dgm:pt>
    <dgm:pt modelId="{0DE37EDD-E628-4B1A-9F78-B31BFA6C4ABF}" type="pres">
      <dgm:prSet presAssocID="{14076D08-5C09-43C5-80CE-E74CAE660688}" presName="hierRoot3" presStyleCnt="0"/>
      <dgm:spPr/>
    </dgm:pt>
    <dgm:pt modelId="{78D36EBF-1AA7-4944-A582-88553268BD3C}" type="pres">
      <dgm:prSet presAssocID="{14076D08-5C09-43C5-80CE-E74CAE660688}" presName="composite3" presStyleCnt="0"/>
      <dgm:spPr/>
    </dgm:pt>
    <dgm:pt modelId="{0767C373-ABC4-4641-BDE0-583E2CA3D0B6}" type="pres">
      <dgm:prSet presAssocID="{14076D08-5C09-43C5-80CE-E74CAE660688}" presName="background3" presStyleLbl="node3" presStyleIdx="3" presStyleCnt="4"/>
      <dgm:spPr/>
    </dgm:pt>
    <dgm:pt modelId="{1B64F361-E901-405B-BABA-8945649897C0}" type="pres">
      <dgm:prSet presAssocID="{14076D08-5C09-43C5-80CE-E74CAE660688}" presName="text3" presStyleLbl="fgAcc3" presStyleIdx="3" presStyleCnt="4" custScaleX="46079" custScaleY="40539" custLinFactNeighborX="4397" custLinFactNeighborY="-7490">
        <dgm:presLayoutVars>
          <dgm:chPref val="3"/>
        </dgm:presLayoutVars>
      </dgm:prSet>
      <dgm:spPr/>
    </dgm:pt>
    <dgm:pt modelId="{FC98DF92-B507-47C0-96CE-7307AE5EF318}" type="pres">
      <dgm:prSet presAssocID="{14076D08-5C09-43C5-80CE-E74CAE660688}" presName="hierChild4" presStyleCnt="0"/>
      <dgm:spPr/>
    </dgm:pt>
  </dgm:ptLst>
  <dgm:cxnLst>
    <dgm:cxn modelId="{124F5600-D36B-4ECF-BAB1-C4F430EC0789}" type="presOf" srcId="{B272801A-4A88-42B1-AD02-7955EB921849}" destId="{20FA426E-50E7-4726-9DA4-741691D17962}" srcOrd="0" destOrd="0" presId="urn:microsoft.com/office/officeart/2005/8/layout/hierarchy1"/>
    <dgm:cxn modelId="{2CC6C107-F472-4560-8B09-F085F3D3DAC1}" type="presOf" srcId="{B3E9BC2F-DB46-4D31-8AE2-9999A948BDC0}" destId="{0A443DE1-E0CF-4DA6-AA1A-4E3D7FF0EBDB}" srcOrd="0" destOrd="0" presId="urn:microsoft.com/office/officeart/2005/8/layout/hierarchy1"/>
    <dgm:cxn modelId="{1867A93A-E83E-4918-8543-8502AE4B10F0}" type="presOf" srcId="{FCE63C3F-E33E-4B64-B78C-027D8024F024}" destId="{2A27C8F0-7024-42B7-8818-7ED4040F975A}" srcOrd="0" destOrd="0" presId="urn:microsoft.com/office/officeart/2005/8/layout/hierarchy1"/>
    <dgm:cxn modelId="{2AD52663-60F5-4479-AC8D-F98F069F5711}" type="presOf" srcId="{FECF0FAE-DF1E-46DB-981B-41C7DAE69F64}" destId="{C89E2982-F6A5-41F8-900C-5E9ADD6355A5}" srcOrd="0" destOrd="0" presId="urn:microsoft.com/office/officeart/2005/8/layout/hierarchy1"/>
    <dgm:cxn modelId="{5B958844-3618-4510-A8C2-5732EA3378F0}" type="presOf" srcId="{3F1F0ED9-4616-403B-B714-D6C9DDB2F825}" destId="{81216B3E-305C-4231-A0DA-541E58F4FF1E}" srcOrd="0" destOrd="0" presId="urn:microsoft.com/office/officeart/2005/8/layout/hierarchy1"/>
    <dgm:cxn modelId="{B3E3EE4C-D993-4955-9A42-62467B73B0E3}" srcId="{D3AE195F-AD40-4E0E-9D05-067D506C63E9}" destId="{FCE63C3F-E33E-4B64-B78C-027D8024F024}" srcOrd="1" destOrd="0" parTransId="{B3E9BC2F-DB46-4D31-8AE2-9999A948BDC0}" sibTransId="{13136AE2-CC00-400B-9619-52DC95536EE2}"/>
    <dgm:cxn modelId="{C35E996D-8E96-470A-BB5D-C9178ED609B0}" type="presOf" srcId="{D3AE195F-AD40-4E0E-9D05-067D506C63E9}" destId="{FE9B6E51-6EFF-401F-B2BE-4602C0D1AA37}"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2C28BC5A-4C4B-47A4-B9D1-ED702496F881}" srcId="{B272801A-4A88-42B1-AD02-7955EB921849}" destId="{7FEC2B60-52B1-47A7-88A3-55994B80E2D3}" srcOrd="0" destOrd="0" parTransId="{CB0E0343-976F-40DA-851D-27A686AA0E88}" sibTransId="{C555E17C-45FD-4FB4-8059-6142F22473C4}"/>
    <dgm:cxn modelId="{35A1B386-7ED3-4B4E-BA17-08E4907DBFB9}" type="presOf" srcId="{64CDA1F4-3F42-4F66-9538-B29F840ECDC1}" destId="{9701AF77-5015-4D8B-A694-B423BB90081E}" srcOrd="0" destOrd="0" presId="urn:microsoft.com/office/officeart/2005/8/layout/hierarchy1"/>
    <dgm:cxn modelId="{56DFCF91-9D54-43F9-A219-D4779D23F556}" srcId="{7FEC2B60-52B1-47A7-88A3-55994B80E2D3}" destId="{174A9C8D-ECF4-44BE-8EE1-7D013058E8A8}" srcOrd="1" destOrd="0" parTransId="{A2C6718C-65F8-4658-9998-B01C11CD2CD8}" sibTransId="{918B7D92-B70A-49CE-A64D-67264FC4037C}"/>
    <dgm:cxn modelId="{73A42FAE-07DD-4E54-9BFF-FFD373E61389}" type="presOf" srcId="{174A9C8D-ECF4-44BE-8EE1-7D013058E8A8}" destId="{1C415AF2-5291-4A1A-91E4-FC52F05DF309}" srcOrd="0" destOrd="0" presId="urn:microsoft.com/office/officeart/2005/8/layout/hierarchy1"/>
    <dgm:cxn modelId="{442A16B2-969A-416B-BCEF-BA2D102B9C36}" type="presOf" srcId="{7FEC2B60-52B1-47A7-88A3-55994B80E2D3}" destId="{CD9E0309-6729-43E1-A7E9-9ADDB3527430}" srcOrd="0" destOrd="0" presId="urn:microsoft.com/office/officeart/2005/8/layout/hierarchy1"/>
    <dgm:cxn modelId="{ED7318B9-3EA8-415F-AC30-AC71BC7814A5}" type="presOf" srcId="{B2801CD7-A1EF-4D08-AE88-51BC7096A0ED}" destId="{0A170F2C-A4B3-4041-A211-7A313271371E}" srcOrd="0" destOrd="0" presId="urn:microsoft.com/office/officeart/2005/8/layout/hierarchy1"/>
    <dgm:cxn modelId="{CD2444B9-EAC3-4D6F-85A6-E56718B0535E}" type="presOf" srcId="{A2C6718C-65F8-4658-9998-B01C11CD2CD8}" destId="{6667231B-CB23-45D3-80ED-7489774EB775}" srcOrd="0" destOrd="0" presId="urn:microsoft.com/office/officeart/2005/8/layout/hierarchy1"/>
    <dgm:cxn modelId="{609277D1-979B-40B0-B6CF-52C089BA9E0D}" type="presOf" srcId="{0D61BA24-EA81-4F8C-BCEE-49C39F6B0E99}" destId="{B6BCF0A7-B5A4-42D4-8CA5-8BE4251A5C95}" srcOrd="0" destOrd="0" presId="urn:microsoft.com/office/officeart/2005/8/layout/hierarchy1"/>
    <dgm:cxn modelId="{0A3E06DA-285A-4F6D-9CAC-2E6A9A547851}" type="presOf" srcId="{14076D08-5C09-43C5-80CE-E74CAE660688}" destId="{1B64F361-E901-405B-BABA-8945649897C0}" srcOrd="0" destOrd="0" presId="urn:microsoft.com/office/officeart/2005/8/layout/hierarchy1"/>
    <dgm:cxn modelId="{65CFF8EA-91DF-404F-955F-2C8113C34134}" type="presOf" srcId="{67261206-85F7-4F9C-93E2-53E84CC3F9A5}" destId="{E241AEE4-0CBB-4178-8E20-28E357B5F919}" srcOrd="0" destOrd="0" presId="urn:microsoft.com/office/officeart/2005/8/layout/hierarchy1"/>
    <dgm:cxn modelId="{5FE45DF1-0C0F-4443-99C8-847E95C13C94}" srcId="{D3AE195F-AD40-4E0E-9D05-067D506C63E9}" destId="{3F1F0ED9-4616-403B-B714-D6C9DDB2F825}" srcOrd="0" destOrd="0" parTransId="{FECF0FAE-DF1E-46DB-981B-41C7DAE69F64}" sibTransId="{A7775422-E732-4FBD-9DE0-12043DAA76CB}"/>
    <dgm:cxn modelId="{9DEFB9F1-BBBF-40B0-9F59-29D07EE7703A}" srcId="{174A9C8D-ECF4-44BE-8EE1-7D013058E8A8}" destId="{14076D08-5C09-43C5-80CE-E74CAE660688}" srcOrd="1" destOrd="0" parTransId="{B2801CD7-A1EF-4D08-AE88-51BC7096A0ED}" sibTransId="{B1DA5604-818E-4713-B946-412C6631E8B3}"/>
    <dgm:cxn modelId="{294FFCF5-C8B8-44A7-9729-99943CB0FB87}" srcId="{174A9C8D-ECF4-44BE-8EE1-7D013058E8A8}" destId="{67261206-85F7-4F9C-93E2-53E84CC3F9A5}" srcOrd="0" destOrd="0" parTransId="{64CDA1F4-3F42-4F66-9538-B29F840ECDC1}" sibTransId="{ACE030A8-B5AE-42F3-A903-E6B99BE4B474}"/>
    <dgm:cxn modelId="{0B54A3FC-2916-4071-9301-81A2CF3951A3}" type="presParOf" srcId="{20FA426E-50E7-4726-9DA4-741691D17962}" destId="{C7B5FEF1-727C-4876-9E67-ACC34B934B29}" srcOrd="0" destOrd="0" presId="urn:microsoft.com/office/officeart/2005/8/layout/hierarchy1"/>
    <dgm:cxn modelId="{AD0215B0-6D36-4A96-87F7-9F5A6BFAB282}" type="presParOf" srcId="{C7B5FEF1-727C-4876-9E67-ACC34B934B29}" destId="{F316A50B-F994-4526-BCF0-58C4090C20C2}" srcOrd="0" destOrd="0" presId="urn:microsoft.com/office/officeart/2005/8/layout/hierarchy1"/>
    <dgm:cxn modelId="{0B4F6C29-3A9C-473C-8622-DDC670D4BFB2}" type="presParOf" srcId="{F316A50B-F994-4526-BCF0-58C4090C20C2}" destId="{2CB5B890-EDF1-4D4E-A78A-2D5087D63569}" srcOrd="0" destOrd="0" presId="urn:microsoft.com/office/officeart/2005/8/layout/hierarchy1"/>
    <dgm:cxn modelId="{7C92E987-8C32-4732-87AF-0CE638C9F990}" type="presParOf" srcId="{F316A50B-F994-4526-BCF0-58C4090C20C2}" destId="{CD9E0309-6729-43E1-A7E9-9ADDB3527430}" srcOrd="1" destOrd="0" presId="urn:microsoft.com/office/officeart/2005/8/layout/hierarchy1"/>
    <dgm:cxn modelId="{B951AE3D-34DE-4809-8DB2-7ECFF7C0DA3D}" type="presParOf" srcId="{C7B5FEF1-727C-4876-9E67-ACC34B934B29}" destId="{DC2A87DE-F8B2-4A2C-95C2-7EB4A7509AB8}" srcOrd="1" destOrd="0" presId="urn:microsoft.com/office/officeart/2005/8/layout/hierarchy1"/>
    <dgm:cxn modelId="{6C605F3D-C552-4E35-9372-AC607E90B50D}" type="presParOf" srcId="{DC2A87DE-F8B2-4A2C-95C2-7EB4A7509AB8}" destId="{B6BCF0A7-B5A4-42D4-8CA5-8BE4251A5C95}" srcOrd="0" destOrd="0" presId="urn:microsoft.com/office/officeart/2005/8/layout/hierarchy1"/>
    <dgm:cxn modelId="{203618EA-9A57-4A66-A02A-EA415C6D8A53}" type="presParOf" srcId="{DC2A87DE-F8B2-4A2C-95C2-7EB4A7509AB8}" destId="{D0D4B0B3-2BAC-430B-AD16-AF18A88E04A6}" srcOrd="1" destOrd="0" presId="urn:microsoft.com/office/officeart/2005/8/layout/hierarchy1"/>
    <dgm:cxn modelId="{4730A102-CA06-4B9B-BDBE-51996E816C8D}" type="presParOf" srcId="{D0D4B0B3-2BAC-430B-AD16-AF18A88E04A6}" destId="{A471BBF3-64F5-4379-B434-ACF1892DAABB}" srcOrd="0" destOrd="0" presId="urn:microsoft.com/office/officeart/2005/8/layout/hierarchy1"/>
    <dgm:cxn modelId="{DC9F222C-15F6-4E00-AD63-6158513A11A1}" type="presParOf" srcId="{A471BBF3-64F5-4379-B434-ACF1892DAABB}" destId="{F6337572-748F-4A26-A20B-38BED62AC7FE}" srcOrd="0" destOrd="0" presId="urn:microsoft.com/office/officeart/2005/8/layout/hierarchy1"/>
    <dgm:cxn modelId="{68E184EB-E0B5-47FD-83AD-ECAC55FC3BDA}" type="presParOf" srcId="{A471BBF3-64F5-4379-B434-ACF1892DAABB}" destId="{FE9B6E51-6EFF-401F-B2BE-4602C0D1AA37}" srcOrd="1" destOrd="0" presId="urn:microsoft.com/office/officeart/2005/8/layout/hierarchy1"/>
    <dgm:cxn modelId="{59B8FC15-11BE-4F17-AD85-E74EF54E9A72}" type="presParOf" srcId="{D0D4B0B3-2BAC-430B-AD16-AF18A88E04A6}" destId="{A9CE9979-CC7D-46EC-BCC3-F7FB4EB35E8E}" srcOrd="1" destOrd="0" presId="urn:microsoft.com/office/officeart/2005/8/layout/hierarchy1"/>
    <dgm:cxn modelId="{2625670A-0B40-41EC-8CDD-CADE809F2D0C}" type="presParOf" srcId="{A9CE9979-CC7D-46EC-BCC3-F7FB4EB35E8E}" destId="{C89E2982-F6A5-41F8-900C-5E9ADD6355A5}" srcOrd="0" destOrd="0" presId="urn:microsoft.com/office/officeart/2005/8/layout/hierarchy1"/>
    <dgm:cxn modelId="{CC57354A-D758-495D-911A-BBAB6AA4AA25}" type="presParOf" srcId="{A9CE9979-CC7D-46EC-BCC3-F7FB4EB35E8E}" destId="{8E235AE1-2159-4747-855C-018F03E5113E}" srcOrd="1" destOrd="0" presId="urn:microsoft.com/office/officeart/2005/8/layout/hierarchy1"/>
    <dgm:cxn modelId="{E008C131-176F-45A6-A53F-0A5824553AB9}" type="presParOf" srcId="{8E235AE1-2159-4747-855C-018F03E5113E}" destId="{B5358C64-0FE4-4989-A25A-46600BA45AA4}" srcOrd="0" destOrd="0" presId="urn:microsoft.com/office/officeart/2005/8/layout/hierarchy1"/>
    <dgm:cxn modelId="{D5B0E633-B0CB-4A6F-B078-2B9668245D98}" type="presParOf" srcId="{B5358C64-0FE4-4989-A25A-46600BA45AA4}" destId="{CD991408-AC8A-4798-9EA7-ED0DB9D58C5B}" srcOrd="0" destOrd="0" presId="urn:microsoft.com/office/officeart/2005/8/layout/hierarchy1"/>
    <dgm:cxn modelId="{B3200776-5F1B-490A-A943-36F3099A8451}" type="presParOf" srcId="{B5358C64-0FE4-4989-A25A-46600BA45AA4}" destId="{81216B3E-305C-4231-A0DA-541E58F4FF1E}" srcOrd="1" destOrd="0" presId="urn:microsoft.com/office/officeart/2005/8/layout/hierarchy1"/>
    <dgm:cxn modelId="{E6118182-0CBF-4394-9F40-244747F25199}" type="presParOf" srcId="{8E235AE1-2159-4747-855C-018F03E5113E}" destId="{6DC553E8-81B1-4F02-8C15-F1C628987F39}" srcOrd="1" destOrd="0" presId="urn:microsoft.com/office/officeart/2005/8/layout/hierarchy1"/>
    <dgm:cxn modelId="{AFA85F72-6883-4D89-9643-2B8D6DD26360}" type="presParOf" srcId="{A9CE9979-CC7D-46EC-BCC3-F7FB4EB35E8E}" destId="{0A443DE1-E0CF-4DA6-AA1A-4E3D7FF0EBDB}" srcOrd="2" destOrd="0" presId="urn:microsoft.com/office/officeart/2005/8/layout/hierarchy1"/>
    <dgm:cxn modelId="{B6A90128-574C-4CCE-BF64-99F2DF608D3F}" type="presParOf" srcId="{A9CE9979-CC7D-46EC-BCC3-F7FB4EB35E8E}" destId="{D3B1368C-55F5-4421-9DB6-5F084F2FFFA6}" srcOrd="3" destOrd="0" presId="urn:microsoft.com/office/officeart/2005/8/layout/hierarchy1"/>
    <dgm:cxn modelId="{37D3A82F-5404-487B-A659-4C04A4E9F624}" type="presParOf" srcId="{D3B1368C-55F5-4421-9DB6-5F084F2FFFA6}" destId="{4C7F180C-371A-43AC-8B16-117BFF4F5C64}" srcOrd="0" destOrd="0" presId="urn:microsoft.com/office/officeart/2005/8/layout/hierarchy1"/>
    <dgm:cxn modelId="{04FF1FAD-B02C-471A-9794-10F55E445E82}" type="presParOf" srcId="{4C7F180C-371A-43AC-8B16-117BFF4F5C64}" destId="{C8EB6058-2621-47BE-9CDA-1488FFA28AE3}" srcOrd="0" destOrd="0" presId="urn:microsoft.com/office/officeart/2005/8/layout/hierarchy1"/>
    <dgm:cxn modelId="{A81C1720-29A3-4159-8767-219750E19351}" type="presParOf" srcId="{4C7F180C-371A-43AC-8B16-117BFF4F5C64}" destId="{2A27C8F0-7024-42B7-8818-7ED4040F975A}" srcOrd="1" destOrd="0" presId="urn:microsoft.com/office/officeart/2005/8/layout/hierarchy1"/>
    <dgm:cxn modelId="{5BFC827E-0328-4263-89A5-8A43B6FD8AB4}" type="presParOf" srcId="{D3B1368C-55F5-4421-9DB6-5F084F2FFFA6}" destId="{6CF88AC9-CEEA-419B-883B-AE978E8F1324}" srcOrd="1" destOrd="0" presId="urn:microsoft.com/office/officeart/2005/8/layout/hierarchy1"/>
    <dgm:cxn modelId="{CF32607D-3E1E-44A7-BA8E-B574DE982C9C}" type="presParOf" srcId="{DC2A87DE-F8B2-4A2C-95C2-7EB4A7509AB8}" destId="{6667231B-CB23-45D3-80ED-7489774EB775}" srcOrd="2" destOrd="0" presId="urn:microsoft.com/office/officeart/2005/8/layout/hierarchy1"/>
    <dgm:cxn modelId="{3D45D7B1-0286-459F-9DF3-7663820817AA}" type="presParOf" srcId="{DC2A87DE-F8B2-4A2C-95C2-7EB4A7509AB8}" destId="{99972578-8795-4A86-8FED-E1A254422D24}" srcOrd="3" destOrd="0" presId="urn:microsoft.com/office/officeart/2005/8/layout/hierarchy1"/>
    <dgm:cxn modelId="{7EE14BDF-51EB-45E9-B224-201199DC3F3D}" type="presParOf" srcId="{99972578-8795-4A86-8FED-E1A254422D24}" destId="{A681203F-6E42-43E4-9D0D-C7A3EFE89E1E}" srcOrd="0" destOrd="0" presId="urn:microsoft.com/office/officeart/2005/8/layout/hierarchy1"/>
    <dgm:cxn modelId="{0DAEF10C-0CA5-4CCD-BC1B-F1B65B555F14}" type="presParOf" srcId="{A681203F-6E42-43E4-9D0D-C7A3EFE89E1E}" destId="{17A99E77-D524-40AA-8A24-648F5F801B4E}" srcOrd="0" destOrd="0" presId="urn:microsoft.com/office/officeart/2005/8/layout/hierarchy1"/>
    <dgm:cxn modelId="{AB794220-9733-4A0A-ADB4-58BCB05D5CE7}" type="presParOf" srcId="{A681203F-6E42-43E4-9D0D-C7A3EFE89E1E}" destId="{1C415AF2-5291-4A1A-91E4-FC52F05DF309}" srcOrd="1" destOrd="0" presId="urn:microsoft.com/office/officeart/2005/8/layout/hierarchy1"/>
    <dgm:cxn modelId="{89780670-A422-4369-95A5-1C2E5DFD0C9F}" type="presParOf" srcId="{99972578-8795-4A86-8FED-E1A254422D24}" destId="{90D3C3A4-E8D4-4B97-99B7-C0B891492C5E}" srcOrd="1" destOrd="0" presId="urn:microsoft.com/office/officeart/2005/8/layout/hierarchy1"/>
    <dgm:cxn modelId="{1428B2A5-3370-4020-8245-C90D186127DB}" type="presParOf" srcId="{90D3C3A4-E8D4-4B97-99B7-C0B891492C5E}" destId="{9701AF77-5015-4D8B-A694-B423BB90081E}" srcOrd="0" destOrd="0" presId="urn:microsoft.com/office/officeart/2005/8/layout/hierarchy1"/>
    <dgm:cxn modelId="{9DAE960E-36EE-4E23-A940-2159AF50FB46}" type="presParOf" srcId="{90D3C3A4-E8D4-4B97-99B7-C0B891492C5E}" destId="{5A9D830A-9F77-49E1-BE38-D49B6722ACBA}" srcOrd="1" destOrd="0" presId="urn:microsoft.com/office/officeart/2005/8/layout/hierarchy1"/>
    <dgm:cxn modelId="{33FD67EB-61F5-4A16-901B-F6A473737BB6}" type="presParOf" srcId="{5A9D830A-9F77-49E1-BE38-D49B6722ACBA}" destId="{2DAF5673-D1E1-4878-9256-EBAED0DEBEA2}" srcOrd="0" destOrd="0" presId="urn:microsoft.com/office/officeart/2005/8/layout/hierarchy1"/>
    <dgm:cxn modelId="{FC7D19E4-EA39-4FF6-B61A-6BB19638913B}" type="presParOf" srcId="{2DAF5673-D1E1-4878-9256-EBAED0DEBEA2}" destId="{7EFB8697-2202-4FA2-969B-135570A5AEFB}" srcOrd="0" destOrd="0" presId="urn:microsoft.com/office/officeart/2005/8/layout/hierarchy1"/>
    <dgm:cxn modelId="{A1F014E7-1BD3-40C2-80A7-47BC015FB99C}" type="presParOf" srcId="{2DAF5673-D1E1-4878-9256-EBAED0DEBEA2}" destId="{E241AEE4-0CBB-4178-8E20-28E357B5F919}" srcOrd="1" destOrd="0" presId="urn:microsoft.com/office/officeart/2005/8/layout/hierarchy1"/>
    <dgm:cxn modelId="{E1D2E221-33F4-4FA3-9A54-4090E2511CC7}" type="presParOf" srcId="{5A9D830A-9F77-49E1-BE38-D49B6722ACBA}" destId="{6CD57E1E-F62E-4C79-8CD9-8D9185B526B8}" srcOrd="1" destOrd="0" presId="urn:microsoft.com/office/officeart/2005/8/layout/hierarchy1"/>
    <dgm:cxn modelId="{A7AB7C90-8599-4448-9C35-0BE950E6400D}" type="presParOf" srcId="{90D3C3A4-E8D4-4B97-99B7-C0B891492C5E}" destId="{0A170F2C-A4B3-4041-A211-7A313271371E}" srcOrd="2" destOrd="0" presId="urn:microsoft.com/office/officeart/2005/8/layout/hierarchy1"/>
    <dgm:cxn modelId="{4C6959F0-02C7-47FE-9816-AFE07DE3F8E0}" type="presParOf" srcId="{90D3C3A4-E8D4-4B97-99B7-C0B891492C5E}" destId="{0DE37EDD-E628-4B1A-9F78-B31BFA6C4ABF}" srcOrd="3" destOrd="0" presId="urn:microsoft.com/office/officeart/2005/8/layout/hierarchy1"/>
    <dgm:cxn modelId="{64E97369-F887-45A2-9EAB-2A642DECF9C5}" type="presParOf" srcId="{0DE37EDD-E628-4B1A-9F78-B31BFA6C4ABF}" destId="{78D36EBF-1AA7-4944-A582-88553268BD3C}" srcOrd="0" destOrd="0" presId="urn:microsoft.com/office/officeart/2005/8/layout/hierarchy1"/>
    <dgm:cxn modelId="{83CE17DB-B105-4CE0-B66E-2C1A01C2D72B}" type="presParOf" srcId="{78D36EBF-1AA7-4944-A582-88553268BD3C}" destId="{0767C373-ABC4-4641-BDE0-583E2CA3D0B6}" srcOrd="0" destOrd="0" presId="urn:microsoft.com/office/officeart/2005/8/layout/hierarchy1"/>
    <dgm:cxn modelId="{066EB4D3-D3A1-45F2-9952-D6BEADD88985}" type="presParOf" srcId="{78D36EBF-1AA7-4944-A582-88553268BD3C}" destId="{1B64F361-E901-405B-BABA-8945649897C0}" srcOrd="1" destOrd="0" presId="urn:microsoft.com/office/officeart/2005/8/layout/hierarchy1"/>
    <dgm:cxn modelId="{95CE56A0-4AD5-4CC4-BE90-56D78BC6DEDB}" type="presParOf" srcId="{0DE37EDD-E628-4B1A-9F78-B31BFA6C4ABF}" destId="{FC98DF92-B507-47C0-96CE-7307AE5EF318}" srcOrd="1" destOrd="0" presId="urn:microsoft.com/office/officeart/2005/8/layout/hierarchy1"/>
  </dgm:cxnLst>
  <dgm:bg/>
  <dgm:whole/>
  <dgm:extLst>
    <a:ext uri="http://schemas.microsoft.com/office/drawing/2008/diagram">
      <dsp:dataModelExt xmlns:dsp="http://schemas.microsoft.com/office/drawing/2008/diagram" relId="rId180"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p>
        <a:p>
          <a:r>
            <a:rPr lang="zh-CN" altLang="en-US"/>
            <a:t>（</a:t>
          </a:r>
          <a:r>
            <a:rPr lang="en-US" altLang="zh-CN"/>
            <a:t>0</a:t>
          </a:r>
          <a:r>
            <a:rPr lang="zh-CN" altLang="en-US"/>
            <a:t>）</a:t>
          </a:r>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dgm:spPr/>
      <dgm:t>
        <a:bodyPr/>
        <a:lstStyle/>
        <a:p>
          <a:r>
            <a:rPr lang="en-US" altLang="zh-CN"/>
            <a:t>24</a:t>
          </a:r>
        </a:p>
        <a:p>
          <a:r>
            <a:rPr lang="zh-CN" altLang="en-US"/>
            <a:t>（</a:t>
          </a:r>
          <a:r>
            <a:rPr lang="en-US" altLang="zh-CN"/>
            <a:t>1</a:t>
          </a:r>
          <a:r>
            <a:rPr lang="zh-CN" altLang="en-US"/>
            <a:t>）</a:t>
          </a:r>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174A9C8D-ECF4-44BE-8EE1-7D013058E8A8}">
      <dgm:prSet/>
      <dgm:spPr/>
      <dgm:t>
        <a:bodyPr/>
        <a:lstStyle/>
        <a:p>
          <a:r>
            <a:rPr lang="en-US" altLang="zh-CN"/>
            <a:t>78</a:t>
          </a:r>
        </a:p>
        <a:p>
          <a:r>
            <a:rPr lang="zh-CN" altLang="en-US"/>
            <a:t>（</a:t>
          </a:r>
          <a:r>
            <a:rPr lang="en-US" altLang="zh-CN"/>
            <a:t>-1</a:t>
          </a:r>
          <a:r>
            <a:rPr lang="zh-CN" altLang="en-US"/>
            <a:t>）</a:t>
          </a:r>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3F1F0ED9-4616-403B-B714-D6C9DDB2F825}">
      <dgm:prSet/>
      <dgm:spPr/>
      <dgm:t>
        <a:bodyPr/>
        <a:lstStyle/>
        <a:p>
          <a:r>
            <a:rPr lang="en-US" altLang="zh-CN"/>
            <a:t>12</a:t>
          </a:r>
        </a:p>
        <a:p>
          <a:r>
            <a:rPr lang="zh-CN" altLang="en-US"/>
            <a:t>（</a:t>
          </a:r>
          <a:r>
            <a:rPr lang="en-US" altLang="zh-CN"/>
            <a:t>0</a:t>
          </a:r>
          <a:r>
            <a:rPr lang="zh-CN" altLang="en-US"/>
            <a:t>）</a:t>
          </a:r>
        </a:p>
      </dgm:t>
    </dgm:pt>
    <dgm:pt modelId="{FECF0FAE-DF1E-46DB-981B-41C7DAE69F64}" type="parTrans" cxnId="{5FE45DF1-0C0F-4443-99C8-847E95C13C94}">
      <dgm:prSet/>
      <dgm:spPr/>
      <dgm:t>
        <a:bodyPr/>
        <a:lstStyle/>
        <a:p>
          <a:endParaRPr lang="zh-CN" altLang="en-US"/>
        </a:p>
      </dgm:t>
    </dgm:pt>
    <dgm:pt modelId="{A7775422-E732-4FBD-9DE0-12043DAA76CB}" type="sibTrans" cxnId="{5FE45DF1-0C0F-4443-99C8-847E95C13C94}">
      <dgm:prSet/>
      <dgm:spPr/>
      <dgm:t>
        <a:bodyPr/>
        <a:lstStyle/>
        <a:p>
          <a:endParaRPr lang="zh-CN" altLang="en-US"/>
        </a:p>
      </dgm:t>
    </dgm:pt>
    <dgm:pt modelId="{14076D08-5C09-43C5-80CE-E74CAE660688}">
      <dgm:prSet/>
      <dgm:spPr/>
      <dgm:t>
        <a:bodyPr/>
        <a:lstStyle/>
        <a:p>
          <a:r>
            <a:rPr lang="en-US" altLang="zh-CN"/>
            <a:t>99</a:t>
          </a:r>
        </a:p>
        <a:p>
          <a:r>
            <a:rPr lang="zh-CN" altLang="en-US"/>
            <a:t>（</a:t>
          </a:r>
          <a:r>
            <a:rPr lang="en-US" altLang="zh-CN"/>
            <a:t>0</a:t>
          </a:r>
          <a:r>
            <a:rPr lang="zh-CN" altLang="en-US"/>
            <a:t>）</a:t>
          </a:r>
          <a:endParaRPr lang="en-GB"/>
        </a:p>
      </dgm:t>
    </dgm:pt>
    <dgm:pt modelId="{B2801CD7-A1EF-4D08-AE88-51BC7096A0ED}" type="parTrans" cxnId="{9DEFB9F1-BBBF-40B0-9F59-29D07EE7703A}">
      <dgm:prSet/>
      <dgm:spPr/>
      <dgm:t>
        <a:bodyPr/>
        <a:lstStyle/>
        <a:p>
          <a:endParaRPr lang="en-GB"/>
        </a:p>
      </dgm:t>
    </dgm:pt>
    <dgm:pt modelId="{B1DA5604-818E-4713-B946-412C6631E8B3}" type="sibTrans" cxnId="{9DEFB9F1-BBBF-40B0-9F59-29D07EE7703A}">
      <dgm:prSet/>
      <dgm:spPr/>
      <dgm:t>
        <a:bodyPr/>
        <a:lstStyle/>
        <a:p>
          <a:endParaRPr lang="en-GB"/>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41011" custScaleY="39455">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2"/>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2"/>
      <dgm:spPr/>
    </dgm:pt>
    <dgm:pt modelId="{FE9B6E51-6EFF-401F-B2BE-4602C0D1AA37}" type="pres">
      <dgm:prSet presAssocID="{D3AE195F-AD40-4E0E-9D05-067D506C63E9}" presName="text2" presStyleLbl="fgAcc2" presStyleIdx="0" presStyleCnt="2" custScaleX="43822" custScaleY="42895" custLinFactNeighborX="-25867" custLinFactNeighborY="517">
        <dgm:presLayoutVars>
          <dgm:chPref val="3"/>
        </dgm:presLayoutVars>
      </dgm:prSet>
      <dgm:spPr/>
    </dgm:pt>
    <dgm:pt modelId="{A9CE9979-CC7D-46EC-BCC3-F7FB4EB35E8E}" type="pres">
      <dgm:prSet presAssocID="{D3AE195F-AD40-4E0E-9D05-067D506C63E9}" presName="hierChild3" presStyleCnt="0"/>
      <dgm:spPr/>
    </dgm:pt>
    <dgm:pt modelId="{C89E2982-F6A5-41F8-900C-5E9ADD6355A5}" type="pres">
      <dgm:prSet presAssocID="{FECF0FAE-DF1E-46DB-981B-41C7DAE69F64}" presName="Name17" presStyleLbl="parChTrans1D3" presStyleIdx="0" presStyleCnt="2"/>
      <dgm:spPr/>
    </dgm:pt>
    <dgm:pt modelId="{8E235AE1-2159-4747-855C-018F03E5113E}" type="pres">
      <dgm:prSet presAssocID="{3F1F0ED9-4616-403B-B714-D6C9DDB2F825}" presName="hierRoot3" presStyleCnt="0"/>
      <dgm:spPr/>
    </dgm:pt>
    <dgm:pt modelId="{B5358C64-0FE4-4989-A25A-46600BA45AA4}" type="pres">
      <dgm:prSet presAssocID="{3F1F0ED9-4616-403B-B714-D6C9DDB2F825}" presName="composite3" presStyleCnt="0"/>
      <dgm:spPr/>
    </dgm:pt>
    <dgm:pt modelId="{CD991408-AC8A-4798-9EA7-ED0DB9D58C5B}" type="pres">
      <dgm:prSet presAssocID="{3F1F0ED9-4616-403B-B714-D6C9DDB2F825}" presName="background3" presStyleLbl="node3" presStyleIdx="0" presStyleCnt="2"/>
      <dgm:spPr/>
    </dgm:pt>
    <dgm:pt modelId="{81216B3E-305C-4231-A0DA-541E58F4FF1E}" type="pres">
      <dgm:prSet presAssocID="{3F1F0ED9-4616-403B-B714-D6C9DDB2F825}" presName="text3" presStyleLbl="fgAcc3" presStyleIdx="0" presStyleCnt="2" custScaleX="44548" custScaleY="44032" custLinFactNeighborX="-62731" custLinFactNeighborY="-6145">
        <dgm:presLayoutVars>
          <dgm:chPref val="3"/>
        </dgm:presLayoutVars>
      </dgm:prSet>
      <dgm:spPr/>
    </dgm:pt>
    <dgm:pt modelId="{6DC553E8-81B1-4F02-8C15-F1C628987F39}" type="pres">
      <dgm:prSet presAssocID="{3F1F0ED9-4616-403B-B714-D6C9DDB2F825}" presName="hierChild4"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40462" custScaleY="43671" custLinFactNeighborX="3796" custLinFactNeighborY="-704">
        <dgm:presLayoutVars>
          <dgm:chPref val="3"/>
        </dgm:presLayoutVars>
      </dgm:prSet>
      <dgm:spPr/>
    </dgm:pt>
    <dgm:pt modelId="{90D3C3A4-E8D4-4B97-99B7-C0B891492C5E}" type="pres">
      <dgm:prSet presAssocID="{174A9C8D-ECF4-44BE-8EE1-7D013058E8A8}" presName="hierChild3" presStyleCnt="0"/>
      <dgm:spPr/>
    </dgm:pt>
    <dgm:pt modelId="{0A170F2C-A4B3-4041-A211-7A313271371E}" type="pres">
      <dgm:prSet presAssocID="{B2801CD7-A1EF-4D08-AE88-51BC7096A0ED}" presName="Name17" presStyleLbl="parChTrans1D3" presStyleIdx="1" presStyleCnt="2"/>
      <dgm:spPr/>
    </dgm:pt>
    <dgm:pt modelId="{0DE37EDD-E628-4B1A-9F78-B31BFA6C4ABF}" type="pres">
      <dgm:prSet presAssocID="{14076D08-5C09-43C5-80CE-E74CAE660688}" presName="hierRoot3" presStyleCnt="0"/>
      <dgm:spPr/>
    </dgm:pt>
    <dgm:pt modelId="{78D36EBF-1AA7-4944-A582-88553268BD3C}" type="pres">
      <dgm:prSet presAssocID="{14076D08-5C09-43C5-80CE-E74CAE660688}" presName="composite3" presStyleCnt="0"/>
      <dgm:spPr/>
    </dgm:pt>
    <dgm:pt modelId="{0767C373-ABC4-4641-BDE0-583E2CA3D0B6}" type="pres">
      <dgm:prSet presAssocID="{14076D08-5C09-43C5-80CE-E74CAE660688}" presName="background3" presStyleLbl="node3" presStyleIdx="1" presStyleCnt="2"/>
      <dgm:spPr/>
    </dgm:pt>
    <dgm:pt modelId="{1B64F361-E901-405B-BABA-8945649897C0}" type="pres">
      <dgm:prSet presAssocID="{14076D08-5C09-43C5-80CE-E74CAE660688}" presName="text3" presStyleLbl="fgAcc3" presStyleIdx="1" presStyleCnt="2" custScaleX="46079" custScaleY="40539" custLinFactNeighborX="32096" custLinFactNeighborY="-6168">
        <dgm:presLayoutVars>
          <dgm:chPref val="3"/>
        </dgm:presLayoutVars>
      </dgm:prSet>
      <dgm:spPr/>
    </dgm:pt>
    <dgm:pt modelId="{FC98DF92-B507-47C0-96CE-7307AE5EF318}" type="pres">
      <dgm:prSet presAssocID="{14076D08-5C09-43C5-80CE-E74CAE660688}" presName="hierChild4" presStyleCnt="0"/>
      <dgm:spPr/>
    </dgm:pt>
  </dgm:ptLst>
  <dgm:cxnLst>
    <dgm:cxn modelId="{B9144A05-E565-4331-912D-ABBF903B1702}" type="presOf" srcId="{B2801CD7-A1EF-4D08-AE88-51BC7096A0ED}" destId="{0A170F2C-A4B3-4041-A211-7A313271371E}" srcOrd="0" destOrd="0" presId="urn:microsoft.com/office/officeart/2005/8/layout/hierarchy1"/>
    <dgm:cxn modelId="{F5AFE90D-C445-4441-8780-CC9D34DA1B91}" type="presOf" srcId="{3F1F0ED9-4616-403B-B714-D6C9DDB2F825}" destId="{81216B3E-305C-4231-A0DA-541E58F4FF1E}" srcOrd="0" destOrd="0" presId="urn:microsoft.com/office/officeart/2005/8/layout/hierarchy1"/>
    <dgm:cxn modelId="{D152323A-6EC9-4D8D-8037-4F3D1BB674A8}" type="presOf" srcId="{B272801A-4A88-42B1-AD02-7955EB921849}" destId="{20FA426E-50E7-4726-9DA4-741691D17962}" srcOrd="0" destOrd="0" presId="urn:microsoft.com/office/officeart/2005/8/layout/hierarchy1"/>
    <dgm:cxn modelId="{307FCA64-1798-4B66-A018-6A608D7A07DC}" type="presOf" srcId="{A2C6718C-65F8-4658-9998-B01C11CD2CD8}" destId="{6667231B-CB23-45D3-80ED-7489774EB775}" srcOrd="0" destOrd="0" presId="urn:microsoft.com/office/officeart/2005/8/layout/hierarchy1"/>
    <dgm:cxn modelId="{0B03EA49-63C4-43E3-AA4E-9050210FE2D1}" type="presOf" srcId="{7FEC2B60-52B1-47A7-88A3-55994B80E2D3}" destId="{CD9E0309-6729-43E1-A7E9-9ADDB3527430}" srcOrd="0" destOrd="0" presId="urn:microsoft.com/office/officeart/2005/8/layout/hierarchy1"/>
    <dgm:cxn modelId="{F83E2E71-DEE0-447D-97F3-3A548F7D8701}" type="presOf" srcId="{0D61BA24-EA81-4F8C-BCEE-49C39F6B0E99}" destId="{B6BCF0A7-B5A4-42D4-8CA5-8BE4251A5C95}"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2C28BC5A-4C4B-47A4-B9D1-ED702496F881}" srcId="{B272801A-4A88-42B1-AD02-7955EB921849}" destId="{7FEC2B60-52B1-47A7-88A3-55994B80E2D3}" srcOrd="0" destOrd="0" parTransId="{CB0E0343-976F-40DA-851D-27A686AA0E88}" sibTransId="{C555E17C-45FD-4FB4-8059-6142F22473C4}"/>
    <dgm:cxn modelId="{26200385-FD9B-419B-80A5-D70C28C60636}" type="presOf" srcId="{14076D08-5C09-43C5-80CE-E74CAE660688}" destId="{1B64F361-E901-405B-BABA-8945649897C0}" srcOrd="0" destOrd="0" presId="urn:microsoft.com/office/officeart/2005/8/layout/hierarchy1"/>
    <dgm:cxn modelId="{09675087-83A7-47E7-B818-A4E3F2C31E19}" type="presOf" srcId="{D3AE195F-AD40-4E0E-9D05-067D506C63E9}" destId="{FE9B6E51-6EFF-401F-B2BE-4602C0D1AA37}" srcOrd="0" destOrd="0" presId="urn:microsoft.com/office/officeart/2005/8/layout/hierarchy1"/>
    <dgm:cxn modelId="{56DFCF91-9D54-43F9-A219-D4779D23F556}" srcId="{7FEC2B60-52B1-47A7-88A3-55994B80E2D3}" destId="{174A9C8D-ECF4-44BE-8EE1-7D013058E8A8}" srcOrd="1" destOrd="0" parTransId="{A2C6718C-65F8-4658-9998-B01C11CD2CD8}" sibTransId="{918B7D92-B70A-49CE-A64D-67264FC4037C}"/>
    <dgm:cxn modelId="{51BD3894-4942-4A8F-AFC1-BE576827557F}" type="presOf" srcId="{FECF0FAE-DF1E-46DB-981B-41C7DAE69F64}" destId="{C89E2982-F6A5-41F8-900C-5E9ADD6355A5}" srcOrd="0" destOrd="0" presId="urn:microsoft.com/office/officeart/2005/8/layout/hierarchy1"/>
    <dgm:cxn modelId="{5FE45DF1-0C0F-4443-99C8-847E95C13C94}" srcId="{D3AE195F-AD40-4E0E-9D05-067D506C63E9}" destId="{3F1F0ED9-4616-403B-B714-D6C9DDB2F825}" srcOrd="0" destOrd="0" parTransId="{FECF0FAE-DF1E-46DB-981B-41C7DAE69F64}" sibTransId="{A7775422-E732-4FBD-9DE0-12043DAA76CB}"/>
    <dgm:cxn modelId="{9DEFB9F1-BBBF-40B0-9F59-29D07EE7703A}" srcId="{174A9C8D-ECF4-44BE-8EE1-7D013058E8A8}" destId="{14076D08-5C09-43C5-80CE-E74CAE660688}" srcOrd="0" destOrd="0" parTransId="{B2801CD7-A1EF-4D08-AE88-51BC7096A0ED}" sibTransId="{B1DA5604-818E-4713-B946-412C6631E8B3}"/>
    <dgm:cxn modelId="{AF99CDFF-7D46-4D29-88E1-E642ACB3DD6F}" type="presOf" srcId="{174A9C8D-ECF4-44BE-8EE1-7D013058E8A8}" destId="{1C415AF2-5291-4A1A-91E4-FC52F05DF309}" srcOrd="0" destOrd="0" presId="urn:microsoft.com/office/officeart/2005/8/layout/hierarchy1"/>
    <dgm:cxn modelId="{15B3FDC0-E3A0-491C-82C0-F69A8210400A}" type="presParOf" srcId="{20FA426E-50E7-4726-9DA4-741691D17962}" destId="{C7B5FEF1-727C-4876-9E67-ACC34B934B29}" srcOrd="0" destOrd="0" presId="urn:microsoft.com/office/officeart/2005/8/layout/hierarchy1"/>
    <dgm:cxn modelId="{596C0416-88E9-4E26-9C07-0FB10EAC0D70}" type="presParOf" srcId="{C7B5FEF1-727C-4876-9E67-ACC34B934B29}" destId="{F316A50B-F994-4526-BCF0-58C4090C20C2}" srcOrd="0" destOrd="0" presId="urn:microsoft.com/office/officeart/2005/8/layout/hierarchy1"/>
    <dgm:cxn modelId="{7793C956-2F60-4D02-895C-5050F2B0C5CD}" type="presParOf" srcId="{F316A50B-F994-4526-BCF0-58C4090C20C2}" destId="{2CB5B890-EDF1-4D4E-A78A-2D5087D63569}" srcOrd="0" destOrd="0" presId="urn:microsoft.com/office/officeart/2005/8/layout/hierarchy1"/>
    <dgm:cxn modelId="{24723787-A698-45D1-8E76-B6A1F070DEA6}" type="presParOf" srcId="{F316A50B-F994-4526-BCF0-58C4090C20C2}" destId="{CD9E0309-6729-43E1-A7E9-9ADDB3527430}" srcOrd="1" destOrd="0" presId="urn:microsoft.com/office/officeart/2005/8/layout/hierarchy1"/>
    <dgm:cxn modelId="{F9EF70DA-0161-4CBF-999E-CE9A29592C14}" type="presParOf" srcId="{C7B5FEF1-727C-4876-9E67-ACC34B934B29}" destId="{DC2A87DE-F8B2-4A2C-95C2-7EB4A7509AB8}" srcOrd="1" destOrd="0" presId="urn:microsoft.com/office/officeart/2005/8/layout/hierarchy1"/>
    <dgm:cxn modelId="{39F7A31C-3567-4DA0-9DAE-A24EA966E68E}" type="presParOf" srcId="{DC2A87DE-F8B2-4A2C-95C2-7EB4A7509AB8}" destId="{B6BCF0A7-B5A4-42D4-8CA5-8BE4251A5C95}" srcOrd="0" destOrd="0" presId="urn:microsoft.com/office/officeart/2005/8/layout/hierarchy1"/>
    <dgm:cxn modelId="{EBD5254E-21EC-4841-B4A5-93DC46F4823B}" type="presParOf" srcId="{DC2A87DE-F8B2-4A2C-95C2-7EB4A7509AB8}" destId="{D0D4B0B3-2BAC-430B-AD16-AF18A88E04A6}" srcOrd="1" destOrd="0" presId="urn:microsoft.com/office/officeart/2005/8/layout/hierarchy1"/>
    <dgm:cxn modelId="{6891AFED-037B-497A-80EF-5D0B15571816}" type="presParOf" srcId="{D0D4B0B3-2BAC-430B-AD16-AF18A88E04A6}" destId="{A471BBF3-64F5-4379-B434-ACF1892DAABB}" srcOrd="0" destOrd="0" presId="urn:microsoft.com/office/officeart/2005/8/layout/hierarchy1"/>
    <dgm:cxn modelId="{3C66610A-1CCD-47A1-87E6-A02D7DC40A2E}" type="presParOf" srcId="{A471BBF3-64F5-4379-B434-ACF1892DAABB}" destId="{F6337572-748F-4A26-A20B-38BED62AC7FE}" srcOrd="0" destOrd="0" presId="urn:microsoft.com/office/officeart/2005/8/layout/hierarchy1"/>
    <dgm:cxn modelId="{9425C115-62A2-4725-B808-118EEC5C406B}" type="presParOf" srcId="{A471BBF3-64F5-4379-B434-ACF1892DAABB}" destId="{FE9B6E51-6EFF-401F-B2BE-4602C0D1AA37}" srcOrd="1" destOrd="0" presId="urn:microsoft.com/office/officeart/2005/8/layout/hierarchy1"/>
    <dgm:cxn modelId="{3536DB77-6B64-4671-9581-AB445C995F28}" type="presParOf" srcId="{D0D4B0B3-2BAC-430B-AD16-AF18A88E04A6}" destId="{A9CE9979-CC7D-46EC-BCC3-F7FB4EB35E8E}" srcOrd="1" destOrd="0" presId="urn:microsoft.com/office/officeart/2005/8/layout/hierarchy1"/>
    <dgm:cxn modelId="{1F7CBE48-D1DB-4959-8A4D-CBCFD8574647}" type="presParOf" srcId="{A9CE9979-CC7D-46EC-BCC3-F7FB4EB35E8E}" destId="{C89E2982-F6A5-41F8-900C-5E9ADD6355A5}" srcOrd="0" destOrd="0" presId="urn:microsoft.com/office/officeart/2005/8/layout/hierarchy1"/>
    <dgm:cxn modelId="{158F7A51-75E4-4D81-9E14-2F91059C54AB}" type="presParOf" srcId="{A9CE9979-CC7D-46EC-BCC3-F7FB4EB35E8E}" destId="{8E235AE1-2159-4747-855C-018F03E5113E}" srcOrd="1" destOrd="0" presId="urn:microsoft.com/office/officeart/2005/8/layout/hierarchy1"/>
    <dgm:cxn modelId="{37EB82C5-DD4B-4996-974B-11D2E4C6BFD4}" type="presParOf" srcId="{8E235AE1-2159-4747-855C-018F03E5113E}" destId="{B5358C64-0FE4-4989-A25A-46600BA45AA4}" srcOrd="0" destOrd="0" presId="urn:microsoft.com/office/officeart/2005/8/layout/hierarchy1"/>
    <dgm:cxn modelId="{492BC8BD-CB17-461C-9A5B-DC634692A08A}" type="presParOf" srcId="{B5358C64-0FE4-4989-A25A-46600BA45AA4}" destId="{CD991408-AC8A-4798-9EA7-ED0DB9D58C5B}" srcOrd="0" destOrd="0" presId="urn:microsoft.com/office/officeart/2005/8/layout/hierarchy1"/>
    <dgm:cxn modelId="{EAB4922F-35B8-42B8-A1E3-AF76D6C7989E}" type="presParOf" srcId="{B5358C64-0FE4-4989-A25A-46600BA45AA4}" destId="{81216B3E-305C-4231-A0DA-541E58F4FF1E}" srcOrd="1" destOrd="0" presId="urn:microsoft.com/office/officeart/2005/8/layout/hierarchy1"/>
    <dgm:cxn modelId="{6B135F81-3466-47ED-88F0-6CE093A7A960}" type="presParOf" srcId="{8E235AE1-2159-4747-855C-018F03E5113E}" destId="{6DC553E8-81B1-4F02-8C15-F1C628987F39}" srcOrd="1" destOrd="0" presId="urn:microsoft.com/office/officeart/2005/8/layout/hierarchy1"/>
    <dgm:cxn modelId="{9E7D77AC-CB13-4893-8044-421C9B295EA3}" type="presParOf" srcId="{DC2A87DE-F8B2-4A2C-95C2-7EB4A7509AB8}" destId="{6667231B-CB23-45D3-80ED-7489774EB775}" srcOrd="2" destOrd="0" presId="urn:microsoft.com/office/officeart/2005/8/layout/hierarchy1"/>
    <dgm:cxn modelId="{A95097F5-D982-4B72-B7C4-D31C0AB12061}" type="presParOf" srcId="{DC2A87DE-F8B2-4A2C-95C2-7EB4A7509AB8}" destId="{99972578-8795-4A86-8FED-E1A254422D24}" srcOrd="3" destOrd="0" presId="urn:microsoft.com/office/officeart/2005/8/layout/hierarchy1"/>
    <dgm:cxn modelId="{B81513E4-1654-4A25-B400-5D3D6DEFBABD}" type="presParOf" srcId="{99972578-8795-4A86-8FED-E1A254422D24}" destId="{A681203F-6E42-43E4-9D0D-C7A3EFE89E1E}" srcOrd="0" destOrd="0" presId="urn:microsoft.com/office/officeart/2005/8/layout/hierarchy1"/>
    <dgm:cxn modelId="{1BF5B311-1DDE-4A68-AE2D-0E4CA19B5D2E}" type="presParOf" srcId="{A681203F-6E42-43E4-9D0D-C7A3EFE89E1E}" destId="{17A99E77-D524-40AA-8A24-648F5F801B4E}" srcOrd="0" destOrd="0" presId="urn:microsoft.com/office/officeart/2005/8/layout/hierarchy1"/>
    <dgm:cxn modelId="{628CAB52-7C19-46E9-A13D-5AA433786E45}" type="presParOf" srcId="{A681203F-6E42-43E4-9D0D-C7A3EFE89E1E}" destId="{1C415AF2-5291-4A1A-91E4-FC52F05DF309}" srcOrd="1" destOrd="0" presId="urn:microsoft.com/office/officeart/2005/8/layout/hierarchy1"/>
    <dgm:cxn modelId="{CFCDD492-0CBF-4160-B582-9EE873B0B951}" type="presParOf" srcId="{99972578-8795-4A86-8FED-E1A254422D24}" destId="{90D3C3A4-E8D4-4B97-99B7-C0B891492C5E}" srcOrd="1" destOrd="0" presId="urn:microsoft.com/office/officeart/2005/8/layout/hierarchy1"/>
    <dgm:cxn modelId="{8B7E1FE3-517D-48A3-9F38-5D56915C9E7F}" type="presParOf" srcId="{90D3C3A4-E8D4-4B97-99B7-C0B891492C5E}" destId="{0A170F2C-A4B3-4041-A211-7A313271371E}" srcOrd="0" destOrd="0" presId="urn:microsoft.com/office/officeart/2005/8/layout/hierarchy1"/>
    <dgm:cxn modelId="{9ADB86BD-0FC5-440F-B10A-9EA05D20C3DA}" type="presParOf" srcId="{90D3C3A4-E8D4-4B97-99B7-C0B891492C5E}" destId="{0DE37EDD-E628-4B1A-9F78-B31BFA6C4ABF}" srcOrd="1" destOrd="0" presId="urn:microsoft.com/office/officeart/2005/8/layout/hierarchy1"/>
    <dgm:cxn modelId="{A7BA05A8-25F7-4782-88A8-F46D396AA84E}" type="presParOf" srcId="{0DE37EDD-E628-4B1A-9F78-B31BFA6C4ABF}" destId="{78D36EBF-1AA7-4944-A582-88553268BD3C}" srcOrd="0" destOrd="0" presId="urn:microsoft.com/office/officeart/2005/8/layout/hierarchy1"/>
    <dgm:cxn modelId="{E53F534E-AFF2-4D54-A5D3-54C4E07E5215}" type="presParOf" srcId="{78D36EBF-1AA7-4944-A582-88553268BD3C}" destId="{0767C373-ABC4-4641-BDE0-583E2CA3D0B6}" srcOrd="0" destOrd="0" presId="urn:microsoft.com/office/officeart/2005/8/layout/hierarchy1"/>
    <dgm:cxn modelId="{2CC5ABD4-0531-4C1E-9CA6-F6B49C4E6DCD}" type="presParOf" srcId="{78D36EBF-1AA7-4944-A582-88553268BD3C}" destId="{1B64F361-E901-405B-BABA-8945649897C0}" srcOrd="1" destOrd="0" presId="urn:microsoft.com/office/officeart/2005/8/layout/hierarchy1"/>
    <dgm:cxn modelId="{004844CE-B073-4856-942E-06530910411B}" type="presParOf" srcId="{0DE37EDD-E628-4B1A-9F78-B31BFA6C4ABF}" destId="{FC98DF92-B507-47C0-96CE-7307AE5EF318}" srcOrd="1" destOrd="0" presId="urn:microsoft.com/office/officeart/2005/8/layout/hierarchy1"/>
  </dgm:cxnLst>
  <dgm:bg/>
  <dgm:whole/>
  <dgm:extLst>
    <a:ext uri="http://schemas.microsoft.com/office/drawing/2008/diagram">
      <dsp:dataModelExt xmlns:dsp="http://schemas.microsoft.com/office/drawing/2008/diagram" relId="rId18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5C1F6C2-8F2B-46E7-AC94-C117E84D1BF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E97D2ED-5579-41C0-86C7-D8C6B39BAE9F}">
      <dgm:prSet phldrT="[文本]"/>
      <dgm:spPr/>
      <dgm:t>
        <a:bodyPr/>
        <a:lstStyle/>
        <a:p>
          <a:r>
            <a:rPr lang="en-US" altLang="zh-CN"/>
            <a:t>67</a:t>
          </a:r>
          <a:endParaRPr lang="zh-CN" altLang="en-US"/>
        </a:p>
      </dgm:t>
    </dgm:pt>
    <dgm:pt modelId="{D0B88BF3-8D86-4E51-9169-0E0D10547916}" type="parTrans" cxnId="{BFF95F54-31D5-4501-9C9A-AB2CCAE0EEDA}">
      <dgm:prSet/>
      <dgm:spPr/>
      <dgm:t>
        <a:bodyPr/>
        <a:lstStyle/>
        <a:p>
          <a:endParaRPr lang="zh-CN" altLang="en-US"/>
        </a:p>
      </dgm:t>
    </dgm:pt>
    <dgm:pt modelId="{7D666C7E-8ACA-4EF4-9C60-A4A67BF03152}" type="sibTrans" cxnId="{BFF95F54-31D5-4501-9C9A-AB2CCAE0EEDA}">
      <dgm:prSet/>
      <dgm:spPr/>
      <dgm:t>
        <a:bodyPr/>
        <a:lstStyle/>
        <a:p>
          <a:endParaRPr lang="zh-CN" altLang="en-US"/>
        </a:p>
      </dgm:t>
    </dgm:pt>
    <dgm:pt modelId="{66080EEF-46F2-42DF-AB61-CF89A55AB844}" type="pres">
      <dgm:prSet presAssocID="{25C1F6C2-8F2B-46E7-AC94-C117E84D1BFF}" presName="hierChild1" presStyleCnt="0">
        <dgm:presLayoutVars>
          <dgm:chPref val="1"/>
          <dgm:dir/>
          <dgm:animOne val="branch"/>
          <dgm:animLvl val="lvl"/>
          <dgm:resizeHandles/>
        </dgm:presLayoutVars>
      </dgm:prSet>
      <dgm:spPr/>
    </dgm:pt>
    <dgm:pt modelId="{E11134BF-DA71-4EF0-9CE7-0B8D1DA7F312}" type="pres">
      <dgm:prSet presAssocID="{7E97D2ED-5579-41C0-86C7-D8C6B39BAE9F}" presName="hierRoot1" presStyleCnt="0"/>
      <dgm:spPr/>
    </dgm:pt>
    <dgm:pt modelId="{C7D9FA66-DCED-4860-8727-AF91A21F4D94}" type="pres">
      <dgm:prSet presAssocID="{7E97D2ED-5579-41C0-86C7-D8C6B39BAE9F}" presName="composite" presStyleCnt="0"/>
      <dgm:spPr/>
    </dgm:pt>
    <dgm:pt modelId="{CEA6DE36-9395-4947-AE45-368BDCFB1F0D}" type="pres">
      <dgm:prSet presAssocID="{7E97D2ED-5579-41C0-86C7-D8C6B39BAE9F}" presName="background" presStyleLbl="node0" presStyleIdx="0" presStyleCnt="1"/>
      <dgm:spPr/>
    </dgm:pt>
    <dgm:pt modelId="{3DE5F83D-90D1-4D1E-B592-31B5A30E5258}" type="pres">
      <dgm:prSet presAssocID="{7E97D2ED-5579-41C0-86C7-D8C6B39BAE9F}" presName="text" presStyleLbl="fgAcc0" presStyleIdx="0" presStyleCnt="1" custAng="0" custScaleX="73097" custScaleY="47358" custLinFactNeighborX="-26688" custLinFactNeighborY="-22829">
        <dgm:presLayoutVars>
          <dgm:chPref val="3"/>
        </dgm:presLayoutVars>
      </dgm:prSet>
      <dgm:spPr/>
    </dgm:pt>
    <dgm:pt modelId="{67E9DD89-605F-4D80-9675-37E3882229C1}" type="pres">
      <dgm:prSet presAssocID="{7E97D2ED-5579-41C0-86C7-D8C6B39BAE9F}" presName="hierChild2" presStyleCnt="0"/>
      <dgm:spPr/>
    </dgm:pt>
  </dgm:ptLst>
  <dgm:cxnLst>
    <dgm:cxn modelId="{1D97540E-F289-4179-87C5-3F0FA7B48A37}" type="presOf" srcId="{7E97D2ED-5579-41C0-86C7-D8C6B39BAE9F}" destId="{3DE5F83D-90D1-4D1E-B592-31B5A30E5258}" srcOrd="0" destOrd="0" presId="urn:microsoft.com/office/officeart/2005/8/layout/hierarchy1"/>
    <dgm:cxn modelId="{E5B9CF23-7AEC-4E25-8CD8-A69F818458B4}" type="presOf" srcId="{25C1F6C2-8F2B-46E7-AC94-C117E84D1BFF}" destId="{66080EEF-46F2-42DF-AB61-CF89A55AB844}" srcOrd="0" destOrd="0" presId="urn:microsoft.com/office/officeart/2005/8/layout/hierarchy1"/>
    <dgm:cxn modelId="{BFF95F54-31D5-4501-9C9A-AB2CCAE0EEDA}" srcId="{25C1F6C2-8F2B-46E7-AC94-C117E84D1BFF}" destId="{7E97D2ED-5579-41C0-86C7-D8C6B39BAE9F}" srcOrd="0" destOrd="0" parTransId="{D0B88BF3-8D86-4E51-9169-0E0D10547916}" sibTransId="{7D666C7E-8ACA-4EF4-9C60-A4A67BF03152}"/>
    <dgm:cxn modelId="{72021D3C-9458-4622-AC46-713C11AEBEB7}" type="presParOf" srcId="{66080EEF-46F2-42DF-AB61-CF89A55AB844}" destId="{E11134BF-DA71-4EF0-9CE7-0B8D1DA7F312}" srcOrd="0" destOrd="0" presId="urn:microsoft.com/office/officeart/2005/8/layout/hierarchy1"/>
    <dgm:cxn modelId="{3995FD3F-6EE0-4776-A391-B556B547EF2D}" type="presParOf" srcId="{E11134BF-DA71-4EF0-9CE7-0B8D1DA7F312}" destId="{C7D9FA66-DCED-4860-8727-AF91A21F4D94}" srcOrd="0" destOrd="0" presId="urn:microsoft.com/office/officeart/2005/8/layout/hierarchy1"/>
    <dgm:cxn modelId="{2A340775-8C8C-4715-A31F-6AAE4C271B10}" type="presParOf" srcId="{C7D9FA66-DCED-4860-8727-AF91A21F4D94}" destId="{CEA6DE36-9395-4947-AE45-368BDCFB1F0D}" srcOrd="0" destOrd="0" presId="urn:microsoft.com/office/officeart/2005/8/layout/hierarchy1"/>
    <dgm:cxn modelId="{6AC2FDEC-1746-4A50-AC66-B093D9EAE439}" type="presParOf" srcId="{C7D9FA66-DCED-4860-8727-AF91A21F4D94}" destId="{3DE5F83D-90D1-4D1E-B592-31B5A30E5258}" srcOrd="1" destOrd="0" presId="urn:microsoft.com/office/officeart/2005/8/layout/hierarchy1"/>
    <dgm:cxn modelId="{37A2596C-4957-4DE3-9CCE-1DA55EDEB78E}" type="presParOf" srcId="{E11134BF-DA71-4EF0-9CE7-0B8D1DA7F312}" destId="{67E9DD89-605F-4D80-9675-37E3882229C1}" srcOrd="1" destOrd="0" presId="urn:microsoft.com/office/officeart/2005/8/layout/hierarchy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99878ABA-7062-43ED-8445-3C575A1710F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854091B0-B080-44AD-BF14-464C782901BB}">
      <dgm:prSet phldrT="[文本]">
        <dgm:style>
          <a:lnRef idx="1">
            <a:schemeClr val="accent6"/>
          </a:lnRef>
          <a:fillRef idx="3">
            <a:schemeClr val="accent6"/>
          </a:fillRef>
          <a:effectRef idx="2">
            <a:schemeClr val="accent6"/>
          </a:effectRef>
          <a:fontRef idx="minor">
            <a:schemeClr val="lt1"/>
          </a:fontRef>
        </dgm:style>
      </dgm:prSet>
      <dgm:spPr/>
      <dgm:t>
        <a:bodyPr/>
        <a:lstStyle/>
        <a:p>
          <a:r>
            <a:rPr lang="en-US" altLang="zh-CN"/>
            <a:t>B</a:t>
          </a:r>
          <a:endParaRPr lang="zh-CN" altLang="en-US"/>
        </a:p>
      </dgm:t>
    </dgm:pt>
    <dgm:pt modelId="{42D4E124-4BB4-44D2-963F-4B3019DC5D67}" type="parTrans" cxnId="{55E1804C-1485-40B1-8A9E-BEF94C7A416D}">
      <dgm:prSet/>
      <dgm:spPr/>
      <dgm:t>
        <a:bodyPr/>
        <a:lstStyle/>
        <a:p>
          <a:endParaRPr lang="zh-CN" altLang="en-US"/>
        </a:p>
      </dgm:t>
    </dgm:pt>
    <dgm:pt modelId="{2A444479-A8F7-4D0A-B7EC-1DC49E3EA2FE}" type="sibTrans" cxnId="{55E1804C-1485-40B1-8A9E-BEF94C7A416D}">
      <dgm:prSet/>
      <dgm:spPr/>
      <dgm:t>
        <a:bodyPr/>
        <a:lstStyle/>
        <a:p>
          <a:endParaRPr lang="zh-CN" altLang="en-US"/>
        </a:p>
      </dgm:t>
    </dgm:pt>
    <dgm:pt modelId="{70663442-61BC-4B70-A1C0-A1BF046A517A}">
      <dgm:prSet phldrT="[文本]">
        <dgm:style>
          <a:lnRef idx="1">
            <a:schemeClr val="accent6"/>
          </a:lnRef>
          <a:fillRef idx="3">
            <a:schemeClr val="accent6"/>
          </a:fillRef>
          <a:effectRef idx="2">
            <a:schemeClr val="accent6"/>
          </a:effectRef>
          <a:fontRef idx="minor">
            <a:schemeClr val="lt1"/>
          </a:fontRef>
        </dgm:style>
      </dgm:prSet>
      <dgm:spPr/>
      <dgm:t>
        <a:bodyPr/>
        <a:lstStyle/>
        <a:p>
          <a:r>
            <a:rPr lang="en-US" altLang="zh-CN"/>
            <a:t>A</a:t>
          </a:r>
          <a:endParaRPr lang="zh-CN" altLang="en-US"/>
        </a:p>
      </dgm:t>
    </dgm:pt>
    <dgm:pt modelId="{31E50543-8E8C-4D0F-8F69-9335499758DE}" type="parTrans" cxnId="{1BF4D929-DA74-4211-BDB7-2D912800F363}">
      <dgm:prSet/>
      <dgm:spPr/>
      <dgm:t>
        <a:bodyPr/>
        <a:lstStyle/>
        <a:p>
          <a:endParaRPr lang="zh-CN" altLang="en-US"/>
        </a:p>
      </dgm:t>
    </dgm:pt>
    <dgm:pt modelId="{7C59A2CA-6967-43CE-A6D2-832EB377C1F3}" type="sibTrans" cxnId="{1BF4D929-DA74-4211-BDB7-2D912800F363}">
      <dgm:prSet/>
      <dgm:spPr/>
      <dgm:t>
        <a:bodyPr/>
        <a:lstStyle/>
        <a:p>
          <a:endParaRPr lang="zh-CN" altLang="en-US"/>
        </a:p>
      </dgm:t>
    </dgm:pt>
    <dgm:pt modelId="{0AD18AB0-6EE3-40EB-A185-D0EDBF0497B0}">
      <dgm:prSet phldrT="[文本]">
        <dgm:style>
          <a:lnRef idx="1">
            <a:schemeClr val="accent6"/>
          </a:lnRef>
          <a:fillRef idx="3">
            <a:schemeClr val="accent6"/>
          </a:fillRef>
          <a:effectRef idx="2">
            <a:schemeClr val="accent6"/>
          </a:effectRef>
          <a:fontRef idx="minor">
            <a:schemeClr val="lt1"/>
          </a:fontRef>
        </dgm:style>
      </dgm:prSet>
      <dgm:spPr/>
      <dgm:t>
        <a:bodyPr/>
        <a:lstStyle/>
        <a:p>
          <a:r>
            <a:rPr lang="en-US" altLang="zh-CN"/>
            <a:t>C</a:t>
          </a:r>
          <a:endParaRPr lang="zh-CN" altLang="en-US"/>
        </a:p>
      </dgm:t>
    </dgm:pt>
    <dgm:pt modelId="{111C2352-FFAA-4A9F-9B08-495A6E07CF36}" type="parTrans" cxnId="{94BA4227-2DA7-46D5-B438-DE902169B8A9}">
      <dgm:prSet/>
      <dgm:spPr/>
      <dgm:t>
        <a:bodyPr/>
        <a:lstStyle/>
        <a:p>
          <a:endParaRPr lang="zh-CN" altLang="en-US"/>
        </a:p>
      </dgm:t>
    </dgm:pt>
    <dgm:pt modelId="{5D592D0A-534F-46A8-A550-C6A21F058FD1}" type="sibTrans" cxnId="{94BA4227-2DA7-46D5-B438-DE902169B8A9}">
      <dgm:prSet/>
      <dgm:spPr/>
      <dgm:t>
        <a:bodyPr/>
        <a:lstStyle/>
        <a:p>
          <a:endParaRPr lang="zh-CN" altLang="en-US"/>
        </a:p>
      </dgm:t>
    </dgm:pt>
    <dgm:pt modelId="{59B1BE1D-3E8D-45D2-8F38-7C2C14F840B0}" type="pres">
      <dgm:prSet presAssocID="{99878ABA-7062-43ED-8445-3C575A1710F0}" presName="hierChild1" presStyleCnt="0">
        <dgm:presLayoutVars>
          <dgm:chPref val="1"/>
          <dgm:dir/>
          <dgm:animOne val="branch"/>
          <dgm:animLvl val="lvl"/>
          <dgm:resizeHandles/>
        </dgm:presLayoutVars>
      </dgm:prSet>
      <dgm:spPr/>
    </dgm:pt>
    <dgm:pt modelId="{D98538B2-C40A-4DE3-90B2-5DA12F810279}" type="pres">
      <dgm:prSet presAssocID="{854091B0-B080-44AD-BF14-464C782901BB}" presName="hierRoot1" presStyleCnt="0"/>
      <dgm:spPr/>
    </dgm:pt>
    <dgm:pt modelId="{CB3BD9FD-0421-4620-A442-F8051AD6CE8A}" type="pres">
      <dgm:prSet presAssocID="{854091B0-B080-44AD-BF14-464C782901BB}" presName="composite" presStyleCnt="0"/>
      <dgm:spPr/>
    </dgm:pt>
    <dgm:pt modelId="{176581D7-F49D-4CB4-A49A-9244048154AB}" type="pres">
      <dgm:prSet presAssocID="{854091B0-B080-44AD-BF14-464C782901BB}" presName="background" presStyleLbl="node0" presStyleIdx="0" presStyleCnt="1"/>
      <dgm:spPr/>
    </dgm:pt>
    <dgm:pt modelId="{262390D7-F160-4833-8D96-770DBED43B62}" type="pres">
      <dgm:prSet presAssocID="{854091B0-B080-44AD-BF14-464C782901BB}" presName="text" presStyleLbl="fgAcc0" presStyleIdx="0" presStyleCnt="1" custScaleX="48059" custScaleY="72903" custLinFactNeighborX="-16773" custLinFactNeighborY="933">
        <dgm:presLayoutVars>
          <dgm:chPref val="3"/>
        </dgm:presLayoutVars>
      </dgm:prSet>
      <dgm:spPr>
        <a:prstGeom prst="flowChartConnector">
          <a:avLst/>
        </a:prstGeom>
      </dgm:spPr>
    </dgm:pt>
    <dgm:pt modelId="{0F936756-367C-47C9-9CB2-AD013B30B455}" type="pres">
      <dgm:prSet presAssocID="{854091B0-B080-44AD-BF14-464C782901BB}" presName="hierChild2" presStyleCnt="0"/>
      <dgm:spPr/>
    </dgm:pt>
    <dgm:pt modelId="{092E13A0-93EF-428D-AB29-ED16E2F79166}" type="pres">
      <dgm:prSet presAssocID="{31E50543-8E8C-4D0F-8F69-9335499758DE}" presName="Name10" presStyleLbl="parChTrans1D2" presStyleIdx="0" presStyleCnt="2"/>
      <dgm:spPr/>
    </dgm:pt>
    <dgm:pt modelId="{F2C96FEF-8105-4149-8688-265802154152}" type="pres">
      <dgm:prSet presAssocID="{70663442-61BC-4B70-A1C0-A1BF046A517A}" presName="hierRoot2" presStyleCnt="0"/>
      <dgm:spPr/>
    </dgm:pt>
    <dgm:pt modelId="{9F88BCB9-AA3B-4C09-9E1F-56A977ED2424}" type="pres">
      <dgm:prSet presAssocID="{70663442-61BC-4B70-A1C0-A1BF046A517A}" presName="composite2" presStyleCnt="0"/>
      <dgm:spPr/>
    </dgm:pt>
    <dgm:pt modelId="{9759A8E2-DEB9-41C5-9B0C-9F4E7F6C45F3}" type="pres">
      <dgm:prSet presAssocID="{70663442-61BC-4B70-A1C0-A1BF046A517A}" presName="background2" presStyleLbl="node2" presStyleIdx="0" presStyleCnt="2"/>
      <dgm:spPr/>
    </dgm:pt>
    <dgm:pt modelId="{885BA791-9425-4F84-8A77-A3DAFD634F64}" type="pres">
      <dgm:prSet presAssocID="{70663442-61BC-4B70-A1C0-A1BF046A517A}" presName="text2" presStyleLbl="fgAcc2" presStyleIdx="0" presStyleCnt="2" custScaleX="46602" custScaleY="73456" custLinFactNeighborX="-26837" custLinFactNeighborY="311">
        <dgm:presLayoutVars>
          <dgm:chPref val="3"/>
        </dgm:presLayoutVars>
      </dgm:prSet>
      <dgm:spPr>
        <a:prstGeom prst="ellipse">
          <a:avLst/>
        </a:prstGeom>
      </dgm:spPr>
    </dgm:pt>
    <dgm:pt modelId="{69FEE5C7-A08F-4769-B017-CB05708D864E}" type="pres">
      <dgm:prSet presAssocID="{70663442-61BC-4B70-A1C0-A1BF046A517A}" presName="hierChild3" presStyleCnt="0"/>
      <dgm:spPr/>
    </dgm:pt>
    <dgm:pt modelId="{CDA3B446-0721-423E-9D9C-23DAABBD96C8}" type="pres">
      <dgm:prSet presAssocID="{111C2352-FFAA-4A9F-9B08-495A6E07CF36}" presName="Name10" presStyleLbl="parChTrans1D2" presStyleIdx="1" presStyleCnt="2"/>
      <dgm:spPr/>
    </dgm:pt>
    <dgm:pt modelId="{327D121F-6DE7-4B70-9AB7-9EAC94A0E8B0}" type="pres">
      <dgm:prSet presAssocID="{0AD18AB0-6EE3-40EB-A185-D0EDBF0497B0}" presName="hierRoot2" presStyleCnt="0"/>
      <dgm:spPr/>
    </dgm:pt>
    <dgm:pt modelId="{DCE980BC-DD97-4082-9CFF-82E673FDDC2D}" type="pres">
      <dgm:prSet presAssocID="{0AD18AB0-6EE3-40EB-A185-D0EDBF0497B0}" presName="composite2" presStyleCnt="0"/>
      <dgm:spPr/>
    </dgm:pt>
    <dgm:pt modelId="{CCE98AA2-0D36-4363-B161-336BCB3615BA}" type="pres">
      <dgm:prSet presAssocID="{0AD18AB0-6EE3-40EB-A185-D0EDBF0497B0}" presName="background2" presStyleLbl="node2" presStyleIdx="1" presStyleCnt="2"/>
      <dgm:spPr/>
    </dgm:pt>
    <dgm:pt modelId="{A6AA3968-5095-4ED5-AF05-354E81042BFF}" type="pres">
      <dgm:prSet presAssocID="{0AD18AB0-6EE3-40EB-A185-D0EDBF0497B0}" presName="text2" presStyleLbl="fgAcc2" presStyleIdx="1" presStyleCnt="2" custScaleX="43646" custScaleY="68963">
        <dgm:presLayoutVars>
          <dgm:chPref val="3"/>
        </dgm:presLayoutVars>
      </dgm:prSet>
      <dgm:spPr>
        <a:prstGeom prst="ellipse">
          <a:avLst/>
        </a:prstGeom>
      </dgm:spPr>
    </dgm:pt>
    <dgm:pt modelId="{843FD84F-6773-4BCC-B6BC-553079F27F21}" type="pres">
      <dgm:prSet presAssocID="{0AD18AB0-6EE3-40EB-A185-D0EDBF0497B0}" presName="hierChild3" presStyleCnt="0"/>
      <dgm:spPr/>
    </dgm:pt>
  </dgm:ptLst>
  <dgm:cxnLst>
    <dgm:cxn modelId="{4C791E0C-DCE8-4889-84A8-B3CB59B7D9EB}" type="presOf" srcId="{99878ABA-7062-43ED-8445-3C575A1710F0}" destId="{59B1BE1D-3E8D-45D2-8F38-7C2C14F840B0}" srcOrd="0" destOrd="0" presId="urn:microsoft.com/office/officeart/2005/8/layout/hierarchy1"/>
    <dgm:cxn modelId="{94BA4227-2DA7-46D5-B438-DE902169B8A9}" srcId="{854091B0-B080-44AD-BF14-464C782901BB}" destId="{0AD18AB0-6EE3-40EB-A185-D0EDBF0497B0}" srcOrd="1" destOrd="0" parTransId="{111C2352-FFAA-4A9F-9B08-495A6E07CF36}" sibTransId="{5D592D0A-534F-46A8-A550-C6A21F058FD1}"/>
    <dgm:cxn modelId="{1BF4D929-DA74-4211-BDB7-2D912800F363}" srcId="{854091B0-B080-44AD-BF14-464C782901BB}" destId="{70663442-61BC-4B70-A1C0-A1BF046A517A}" srcOrd="0" destOrd="0" parTransId="{31E50543-8E8C-4D0F-8F69-9335499758DE}" sibTransId="{7C59A2CA-6967-43CE-A6D2-832EB377C1F3}"/>
    <dgm:cxn modelId="{1235E660-EE93-42B4-A741-87DDDB51542A}" type="presOf" srcId="{0AD18AB0-6EE3-40EB-A185-D0EDBF0497B0}" destId="{A6AA3968-5095-4ED5-AF05-354E81042BFF}" srcOrd="0" destOrd="0" presId="urn:microsoft.com/office/officeart/2005/8/layout/hierarchy1"/>
    <dgm:cxn modelId="{A843B245-C54C-4007-92F2-46D139B3BD02}" type="presOf" srcId="{111C2352-FFAA-4A9F-9B08-495A6E07CF36}" destId="{CDA3B446-0721-423E-9D9C-23DAABBD96C8}" srcOrd="0" destOrd="0" presId="urn:microsoft.com/office/officeart/2005/8/layout/hierarchy1"/>
    <dgm:cxn modelId="{55E1804C-1485-40B1-8A9E-BEF94C7A416D}" srcId="{99878ABA-7062-43ED-8445-3C575A1710F0}" destId="{854091B0-B080-44AD-BF14-464C782901BB}" srcOrd="0" destOrd="0" parTransId="{42D4E124-4BB4-44D2-963F-4B3019DC5D67}" sibTransId="{2A444479-A8F7-4D0A-B7EC-1DC49E3EA2FE}"/>
    <dgm:cxn modelId="{99703B54-B769-47DD-95F6-3E96A9C5DFD7}" type="presOf" srcId="{31E50543-8E8C-4D0F-8F69-9335499758DE}" destId="{092E13A0-93EF-428D-AB29-ED16E2F79166}" srcOrd="0" destOrd="0" presId="urn:microsoft.com/office/officeart/2005/8/layout/hierarchy1"/>
    <dgm:cxn modelId="{9372DAB6-6515-4906-BC84-499F843FB7C6}" type="presOf" srcId="{70663442-61BC-4B70-A1C0-A1BF046A517A}" destId="{885BA791-9425-4F84-8A77-A3DAFD634F64}" srcOrd="0" destOrd="0" presId="urn:microsoft.com/office/officeart/2005/8/layout/hierarchy1"/>
    <dgm:cxn modelId="{781C3CBE-CE0C-4BC9-9AD2-7C0D499BD393}" type="presOf" srcId="{854091B0-B080-44AD-BF14-464C782901BB}" destId="{262390D7-F160-4833-8D96-770DBED43B62}" srcOrd="0" destOrd="0" presId="urn:microsoft.com/office/officeart/2005/8/layout/hierarchy1"/>
    <dgm:cxn modelId="{07BD981A-DD88-4524-AF8B-3B323BF0C9FC}" type="presParOf" srcId="{59B1BE1D-3E8D-45D2-8F38-7C2C14F840B0}" destId="{D98538B2-C40A-4DE3-90B2-5DA12F810279}" srcOrd="0" destOrd="0" presId="urn:microsoft.com/office/officeart/2005/8/layout/hierarchy1"/>
    <dgm:cxn modelId="{605E0EBB-A435-494B-ACE3-1D170E69AF0E}" type="presParOf" srcId="{D98538B2-C40A-4DE3-90B2-5DA12F810279}" destId="{CB3BD9FD-0421-4620-A442-F8051AD6CE8A}" srcOrd="0" destOrd="0" presId="urn:microsoft.com/office/officeart/2005/8/layout/hierarchy1"/>
    <dgm:cxn modelId="{3BAAFA31-816D-4BCF-8BBF-78ED6176BA30}" type="presParOf" srcId="{CB3BD9FD-0421-4620-A442-F8051AD6CE8A}" destId="{176581D7-F49D-4CB4-A49A-9244048154AB}" srcOrd="0" destOrd="0" presId="urn:microsoft.com/office/officeart/2005/8/layout/hierarchy1"/>
    <dgm:cxn modelId="{BD89D6BA-63BE-4453-8EE6-9D5DD927AF17}" type="presParOf" srcId="{CB3BD9FD-0421-4620-A442-F8051AD6CE8A}" destId="{262390D7-F160-4833-8D96-770DBED43B62}" srcOrd="1" destOrd="0" presId="urn:microsoft.com/office/officeart/2005/8/layout/hierarchy1"/>
    <dgm:cxn modelId="{7B83F975-CFAF-4283-9C8D-4AA42C737EEC}" type="presParOf" srcId="{D98538B2-C40A-4DE3-90B2-5DA12F810279}" destId="{0F936756-367C-47C9-9CB2-AD013B30B455}" srcOrd="1" destOrd="0" presId="urn:microsoft.com/office/officeart/2005/8/layout/hierarchy1"/>
    <dgm:cxn modelId="{6DE647D0-C94C-4773-B1CB-6DC615F0EF37}" type="presParOf" srcId="{0F936756-367C-47C9-9CB2-AD013B30B455}" destId="{092E13A0-93EF-428D-AB29-ED16E2F79166}" srcOrd="0" destOrd="0" presId="urn:microsoft.com/office/officeart/2005/8/layout/hierarchy1"/>
    <dgm:cxn modelId="{CDDA833E-7115-4E42-9D1C-3D63543E29CA}" type="presParOf" srcId="{0F936756-367C-47C9-9CB2-AD013B30B455}" destId="{F2C96FEF-8105-4149-8688-265802154152}" srcOrd="1" destOrd="0" presId="urn:microsoft.com/office/officeart/2005/8/layout/hierarchy1"/>
    <dgm:cxn modelId="{533753C7-88D7-4C5B-A097-D1D5BD9EDC95}" type="presParOf" srcId="{F2C96FEF-8105-4149-8688-265802154152}" destId="{9F88BCB9-AA3B-4C09-9E1F-56A977ED2424}" srcOrd="0" destOrd="0" presId="urn:microsoft.com/office/officeart/2005/8/layout/hierarchy1"/>
    <dgm:cxn modelId="{B7399F77-18D1-4754-9BC6-1F3A13B5B473}" type="presParOf" srcId="{9F88BCB9-AA3B-4C09-9E1F-56A977ED2424}" destId="{9759A8E2-DEB9-41C5-9B0C-9F4E7F6C45F3}" srcOrd="0" destOrd="0" presId="urn:microsoft.com/office/officeart/2005/8/layout/hierarchy1"/>
    <dgm:cxn modelId="{7EFC23CE-9EBA-4AC6-8662-A9BA9596FF46}" type="presParOf" srcId="{9F88BCB9-AA3B-4C09-9E1F-56A977ED2424}" destId="{885BA791-9425-4F84-8A77-A3DAFD634F64}" srcOrd="1" destOrd="0" presId="urn:microsoft.com/office/officeart/2005/8/layout/hierarchy1"/>
    <dgm:cxn modelId="{ED726C06-3040-4754-A455-D5F15E1F79FA}" type="presParOf" srcId="{F2C96FEF-8105-4149-8688-265802154152}" destId="{69FEE5C7-A08F-4769-B017-CB05708D864E}" srcOrd="1" destOrd="0" presId="urn:microsoft.com/office/officeart/2005/8/layout/hierarchy1"/>
    <dgm:cxn modelId="{912457CA-EF51-4BF4-9341-D51C78F1AAE7}" type="presParOf" srcId="{0F936756-367C-47C9-9CB2-AD013B30B455}" destId="{CDA3B446-0721-423E-9D9C-23DAABBD96C8}" srcOrd="2" destOrd="0" presId="urn:microsoft.com/office/officeart/2005/8/layout/hierarchy1"/>
    <dgm:cxn modelId="{46845B38-29D7-4FEF-9F79-3BE3F80843D9}" type="presParOf" srcId="{0F936756-367C-47C9-9CB2-AD013B30B455}" destId="{327D121F-6DE7-4B70-9AB7-9EAC94A0E8B0}" srcOrd="3" destOrd="0" presId="urn:microsoft.com/office/officeart/2005/8/layout/hierarchy1"/>
    <dgm:cxn modelId="{C5813480-2726-439A-B1E1-288D2B6B0004}" type="presParOf" srcId="{327D121F-6DE7-4B70-9AB7-9EAC94A0E8B0}" destId="{DCE980BC-DD97-4082-9CFF-82E673FDDC2D}" srcOrd="0" destOrd="0" presId="urn:microsoft.com/office/officeart/2005/8/layout/hierarchy1"/>
    <dgm:cxn modelId="{BDC011BC-17FB-403C-943D-7DBAA4587961}" type="presParOf" srcId="{DCE980BC-DD97-4082-9CFF-82E673FDDC2D}" destId="{CCE98AA2-0D36-4363-B161-336BCB3615BA}" srcOrd="0" destOrd="0" presId="urn:microsoft.com/office/officeart/2005/8/layout/hierarchy1"/>
    <dgm:cxn modelId="{92FFFD9C-91CC-4185-A172-77A86BC93B6A}" type="presParOf" srcId="{DCE980BC-DD97-4082-9CFF-82E673FDDC2D}" destId="{A6AA3968-5095-4ED5-AF05-354E81042BFF}" srcOrd="1" destOrd="0" presId="urn:microsoft.com/office/officeart/2005/8/layout/hierarchy1"/>
    <dgm:cxn modelId="{2786CF78-493B-47C1-AB40-95F7CC819C21}" type="presParOf" srcId="{327D121F-6DE7-4B70-9AB7-9EAC94A0E8B0}" destId="{843FD84F-6773-4BCC-B6BC-553079F27F21}" srcOrd="1" destOrd="0" presId="urn:microsoft.com/office/officeart/2005/8/layout/hierarchy1"/>
  </dgm:cxnLst>
  <dgm:bg/>
  <dgm:whole/>
  <dgm:extLst>
    <a:ext uri="http://schemas.microsoft.com/office/drawing/2008/diagram">
      <dsp:dataModelExt xmlns:dsp="http://schemas.microsoft.com/office/drawing/2008/diagram" relId="rId190" minVer="http://schemas.openxmlformats.org/drawingml/2006/diagram"/>
    </a:ext>
  </dgm:extLst>
</dgm:dataModel>
</file>

<file path=word/diagrams/data31.xml><?xml version="1.0" encoding="utf-8"?>
<dgm:dataModel xmlns:dgm="http://schemas.openxmlformats.org/drawingml/2006/diagram" xmlns:a="http://schemas.openxmlformats.org/drawingml/2006/main">
  <dgm:ptLst>
    <dgm:pt modelId="{28620506-AA83-4926-A760-1C8B512235C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E3624EBF-D16E-44F5-AB7B-798FB02FDD6F}">
      <dgm:prSet phldrT="[文本]"/>
      <dgm:spPr/>
      <dgm:t>
        <a:bodyPr/>
        <a:lstStyle/>
        <a:p>
          <a:r>
            <a:rPr lang="en-GB" altLang="zh-CN"/>
            <a:t>A</a:t>
          </a:r>
        </a:p>
        <a:p>
          <a:r>
            <a:rPr lang="en-GB" altLang="zh-CN"/>
            <a:t>(1)</a:t>
          </a:r>
        </a:p>
        <a:p>
          <a:r>
            <a:rPr lang="en-GB" altLang="zh-CN"/>
            <a:t>4</a:t>
          </a:r>
          <a:endParaRPr lang="zh-CN" altLang="en-US"/>
        </a:p>
      </dgm:t>
    </dgm:pt>
    <dgm:pt modelId="{DB75F9C8-3118-40DA-B99B-B2E83049362D}" type="parTrans" cxnId="{E0F55B82-4872-477B-A2A3-37162CEAD9E1}">
      <dgm:prSet/>
      <dgm:spPr/>
      <dgm:t>
        <a:bodyPr/>
        <a:lstStyle/>
        <a:p>
          <a:endParaRPr lang="zh-CN" altLang="en-US"/>
        </a:p>
      </dgm:t>
    </dgm:pt>
    <dgm:pt modelId="{0C8BFE00-0D64-493E-BBD5-96A041845667}" type="sibTrans" cxnId="{E0F55B82-4872-477B-A2A3-37162CEAD9E1}">
      <dgm:prSet/>
      <dgm:spPr/>
      <dgm:t>
        <a:bodyPr/>
        <a:lstStyle/>
        <a:p>
          <a:endParaRPr lang="zh-CN" altLang="en-US"/>
        </a:p>
      </dgm:t>
    </dgm:pt>
    <dgm:pt modelId="{83D15F79-5DED-4778-93F5-A68A03A0A7A6}">
      <dgm:prSet phldrT="[文本]"/>
      <dgm:spPr/>
      <dgm:t>
        <a:bodyPr/>
        <a:lstStyle/>
        <a:p>
          <a:r>
            <a:rPr lang="en-GB" altLang="zh-CN"/>
            <a:t>B</a:t>
          </a:r>
        </a:p>
        <a:p>
          <a:r>
            <a:rPr lang="en-GB" altLang="zh-CN"/>
            <a:t>(0)</a:t>
          </a:r>
        </a:p>
        <a:p>
          <a:r>
            <a:rPr lang="en-GB" altLang="zh-CN"/>
            <a:t>2</a:t>
          </a:r>
          <a:endParaRPr lang="zh-CN" altLang="en-US"/>
        </a:p>
      </dgm:t>
    </dgm:pt>
    <dgm:pt modelId="{653A9F4D-6B56-4FD8-95F6-19567C2BCCF4}" type="parTrans" cxnId="{85A98A32-E107-4599-9F70-E53FA15CD85E}">
      <dgm:prSet/>
      <dgm:spPr/>
      <dgm:t>
        <a:bodyPr/>
        <a:lstStyle/>
        <a:p>
          <a:endParaRPr lang="zh-CN" altLang="en-US"/>
        </a:p>
      </dgm:t>
    </dgm:pt>
    <dgm:pt modelId="{DBD33335-1C44-4D73-9307-E790478AC872}" type="sibTrans" cxnId="{85A98A32-E107-4599-9F70-E53FA15CD85E}">
      <dgm:prSet/>
      <dgm:spPr/>
      <dgm:t>
        <a:bodyPr/>
        <a:lstStyle/>
        <a:p>
          <a:endParaRPr lang="zh-CN" altLang="en-US"/>
        </a:p>
      </dgm:t>
    </dgm:pt>
    <dgm:pt modelId="{9087878D-93AB-4EFF-A63B-D8EB0D317F48}">
      <dgm:prSet phldrT="[文本]"/>
      <dgm:spPr/>
      <dgm:t>
        <a:bodyPr/>
        <a:lstStyle/>
        <a:p>
          <a:r>
            <a:rPr lang="en-GB" altLang="zh-CN"/>
            <a:t>BL</a:t>
          </a:r>
        </a:p>
        <a:p>
          <a:r>
            <a:rPr lang="en-GB" altLang="zh-CN"/>
            <a:t>(h)</a:t>
          </a:r>
        </a:p>
        <a:p>
          <a:r>
            <a:rPr lang="en-GB" altLang="zh-CN"/>
            <a:t>1</a:t>
          </a:r>
          <a:endParaRPr lang="zh-CN" altLang="en-US"/>
        </a:p>
      </dgm:t>
    </dgm:pt>
    <dgm:pt modelId="{BA65E5DF-2220-47BE-BD86-2F8FFD33D329}" type="parTrans" cxnId="{26E983E6-2604-43BC-A9BD-65416E4DE00E}">
      <dgm:prSet/>
      <dgm:spPr/>
      <dgm:t>
        <a:bodyPr/>
        <a:lstStyle/>
        <a:p>
          <a:endParaRPr lang="zh-CN" altLang="en-US"/>
        </a:p>
      </dgm:t>
    </dgm:pt>
    <dgm:pt modelId="{EAB4EEF3-93F3-4AAD-95DB-D274503B6C1F}" type="sibTrans" cxnId="{26E983E6-2604-43BC-A9BD-65416E4DE00E}">
      <dgm:prSet/>
      <dgm:spPr/>
      <dgm:t>
        <a:bodyPr/>
        <a:lstStyle/>
        <a:p>
          <a:endParaRPr lang="zh-CN" altLang="en-US"/>
        </a:p>
      </dgm:t>
    </dgm:pt>
    <dgm:pt modelId="{6D72351B-12B2-4AA8-B063-FA1E71751C0E}">
      <dgm:prSet phldrT="[文本]"/>
      <dgm:spPr/>
      <dgm:t>
        <a:bodyPr/>
        <a:lstStyle/>
        <a:p>
          <a:r>
            <a:rPr lang="en-GB" altLang="zh-CN"/>
            <a:t>BR</a:t>
          </a:r>
        </a:p>
        <a:p>
          <a:r>
            <a:rPr lang="en-GB" altLang="zh-CN"/>
            <a:t>(h)</a:t>
          </a:r>
        </a:p>
        <a:p>
          <a:r>
            <a:rPr lang="en-GB" altLang="zh-CN"/>
            <a:t>3</a:t>
          </a:r>
          <a:endParaRPr lang="zh-CN" altLang="en-US"/>
        </a:p>
      </dgm:t>
    </dgm:pt>
    <dgm:pt modelId="{2B150AB0-D39C-4D46-8BF4-5F6DF897607C}" type="parTrans" cxnId="{3D7A6D61-8E71-4323-A492-EC5EFB6434CD}">
      <dgm:prSet/>
      <dgm:spPr/>
      <dgm:t>
        <a:bodyPr/>
        <a:lstStyle/>
        <a:p>
          <a:endParaRPr lang="zh-CN" altLang="en-US"/>
        </a:p>
      </dgm:t>
    </dgm:pt>
    <dgm:pt modelId="{EBA8D191-AB2A-4A19-9E7F-5E97089EE72B}" type="sibTrans" cxnId="{3D7A6D61-8E71-4323-A492-EC5EFB6434CD}">
      <dgm:prSet/>
      <dgm:spPr/>
      <dgm:t>
        <a:bodyPr/>
        <a:lstStyle/>
        <a:p>
          <a:endParaRPr lang="zh-CN" altLang="en-US"/>
        </a:p>
      </dgm:t>
    </dgm:pt>
    <dgm:pt modelId="{ADC88946-9737-4FC0-8DE7-8354D538B5AA}">
      <dgm:prSet phldrT="[文本]"/>
      <dgm:spPr/>
      <dgm:t>
        <a:bodyPr/>
        <a:lstStyle/>
        <a:p>
          <a:r>
            <a:rPr lang="en-GB" altLang="zh-CN"/>
            <a:t>AR</a:t>
          </a:r>
        </a:p>
        <a:p>
          <a:r>
            <a:rPr lang="en-GB" altLang="zh-CN"/>
            <a:t>(h)</a:t>
          </a:r>
        </a:p>
        <a:p>
          <a:r>
            <a:rPr lang="en-GB" altLang="zh-CN"/>
            <a:t>5</a:t>
          </a:r>
          <a:endParaRPr lang="zh-CN" altLang="en-US"/>
        </a:p>
      </dgm:t>
    </dgm:pt>
    <dgm:pt modelId="{1EF958C0-0A0D-4CF7-9ADA-705D4E1A4C08}" type="parTrans" cxnId="{3FE29ED1-712D-4003-8C1E-602A5F77E13D}">
      <dgm:prSet/>
      <dgm:spPr/>
      <dgm:t>
        <a:bodyPr/>
        <a:lstStyle/>
        <a:p>
          <a:endParaRPr lang="zh-CN" altLang="en-US"/>
        </a:p>
      </dgm:t>
    </dgm:pt>
    <dgm:pt modelId="{335D9628-7E8A-4E99-A949-1A5AE9EFDE31}" type="sibTrans" cxnId="{3FE29ED1-712D-4003-8C1E-602A5F77E13D}">
      <dgm:prSet/>
      <dgm:spPr/>
      <dgm:t>
        <a:bodyPr/>
        <a:lstStyle/>
        <a:p>
          <a:endParaRPr lang="zh-CN" altLang="en-US"/>
        </a:p>
      </dgm:t>
    </dgm:pt>
    <dgm:pt modelId="{ABCA283C-620A-492C-A1A3-A6F3DA8D0652}" type="pres">
      <dgm:prSet presAssocID="{28620506-AA83-4926-A760-1C8B512235C6}" presName="hierChild1" presStyleCnt="0">
        <dgm:presLayoutVars>
          <dgm:chPref val="1"/>
          <dgm:dir/>
          <dgm:animOne val="branch"/>
          <dgm:animLvl val="lvl"/>
          <dgm:resizeHandles/>
        </dgm:presLayoutVars>
      </dgm:prSet>
      <dgm:spPr/>
    </dgm:pt>
    <dgm:pt modelId="{29A1E3E5-4515-4CDC-85C0-D3002419DEFA}" type="pres">
      <dgm:prSet presAssocID="{E3624EBF-D16E-44F5-AB7B-798FB02FDD6F}" presName="hierRoot1" presStyleCnt="0"/>
      <dgm:spPr/>
    </dgm:pt>
    <dgm:pt modelId="{D436C82E-0AFB-4DD9-A2C3-1139B1078195}" type="pres">
      <dgm:prSet presAssocID="{E3624EBF-D16E-44F5-AB7B-798FB02FDD6F}" presName="composite" presStyleCnt="0"/>
      <dgm:spPr/>
    </dgm:pt>
    <dgm:pt modelId="{85961786-1FD4-4B36-B490-20865D1E6BE1}" type="pres">
      <dgm:prSet presAssocID="{E3624EBF-D16E-44F5-AB7B-798FB02FDD6F}" presName="background" presStyleLbl="node0" presStyleIdx="0" presStyleCnt="1"/>
      <dgm:spPr/>
    </dgm:pt>
    <dgm:pt modelId="{0DBF79CE-538D-4002-A85B-46D6D23526C6}" type="pres">
      <dgm:prSet presAssocID="{E3624EBF-D16E-44F5-AB7B-798FB02FDD6F}" presName="text" presStyleLbl="fgAcc0" presStyleIdx="0" presStyleCnt="1" custScaleX="33439">
        <dgm:presLayoutVars>
          <dgm:chPref val="3"/>
        </dgm:presLayoutVars>
      </dgm:prSet>
      <dgm:spPr/>
    </dgm:pt>
    <dgm:pt modelId="{A5E5BE54-5D19-46B2-821B-B0579B9E0BBF}" type="pres">
      <dgm:prSet presAssocID="{E3624EBF-D16E-44F5-AB7B-798FB02FDD6F}" presName="hierChild2" presStyleCnt="0"/>
      <dgm:spPr/>
    </dgm:pt>
    <dgm:pt modelId="{93BD4B9D-FB20-42CB-89C3-39169032B588}" type="pres">
      <dgm:prSet presAssocID="{653A9F4D-6B56-4FD8-95F6-19567C2BCCF4}" presName="Name10" presStyleLbl="parChTrans1D2" presStyleIdx="0" presStyleCnt="2"/>
      <dgm:spPr/>
    </dgm:pt>
    <dgm:pt modelId="{409DF292-AD1B-4974-A21B-A6645BFBEA61}" type="pres">
      <dgm:prSet presAssocID="{83D15F79-5DED-4778-93F5-A68A03A0A7A6}" presName="hierRoot2" presStyleCnt="0"/>
      <dgm:spPr/>
    </dgm:pt>
    <dgm:pt modelId="{AAA20930-7A15-4B6A-B547-DF1B26A54F5B}" type="pres">
      <dgm:prSet presAssocID="{83D15F79-5DED-4778-93F5-A68A03A0A7A6}" presName="composite2" presStyleCnt="0"/>
      <dgm:spPr/>
    </dgm:pt>
    <dgm:pt modelId="{BB928C61-520E-46F4-9382-406857442000}" type="pres">
      <dgm:prSet presAssocID="{83D15F79-5DED-4778-93F5-A68A03A0A7A6}" presName="background2" presStyleLbl="node2" presStyleIdx="0" presStyleCnt="2"/>
      <dgm:spPr/>
    </dgm:pt>
    <dgm:pt modelId="{CB2091CD-AD50-48D9-B1AD-DC61270EA76B}" type="pres">
      <dgm:prSet presAssocID="{83D15F79-5DED-4778-93F5-A68A03A0A7A6}" presName="text2" presStyleLbl="fgAcc2" presStyleIdx="0" presStyleCnt="2" custScaleX="34052" custLinFactNeighborX="-15652">
        <dgm:presLayoutVars>
          <dgm:chPref val="3"/>
        </dgm:presLayoutVars>
      </dgm:prSet>
      <dgm:spPr/>
    </dgm:pt>
    <dgm:pt modelId="{25703228-470F-4561-8E3A-516E8E03673F}" type="pres">
      <dgm:prSet presAssocID="{83D15F79-5DED-4778-93F5-A68A03A0A7A6}" presName="hierChild3" presStyleCnt="0"/>
      <dgm:spPr/>
    </dgm:pt>
    <dgm:pt modelId="{F246D63B-E012-409F-8F80-BD8C1CBDC7D0}" type="pres">
      <dgm:prSet presAssocID="{BA65E5DF-2220-47BE-BD86-2F8FFD33D329}" presName="Name17" presStyleLbl="parChTrans1D3" presStyleIdx="0" presStyleCnt="2"/>
      <dgm:spPr/>
    </dgm:pt>
    <dgm:pt modelId="{A748C4D8-37BE-4C08-BBB0-C4D1C9950E99}" type="pres">
      <dgm:prSet presAssocID="{9087878D-93AB-4EFF-A63B-D8EB0D317F48}" presName="hierRoot3" presStyleCnt="0"/>
      <dgm:spPr/>
    </dgm:pt>
    <dgm:pt modelId="{E9D5D5E4-9318-4B8B-8475-5F8CE1C321F9}" type="pres">
      <dgm:prSet presAssocID="{9087878D-93AB-4EFF-A63B-D8EB0D317F48}" presName="composite3" presStyleCnt="0"/>
      <dgm:spPr/>
    </dgm:pt>
    <dgm:pt modelId="{298FC9EB-19C7-43A7-8DDB-02E8146DAF73}" type="pres">
      <dgm:prSet presAssocID="{9087878D-93AB-4EFF-A63B-D8EB0D317F48}" presName="background3" presStyleLbl="node3" presStyleIdx="0" presStyleCnt="2"/>
      <dgm:spPr/>
    </dgm:pt>
    <dgm:pt modelId="{E41B0E23-B15D-4BE7-B135-85310E969D04}" type="pres">
      <dgm:prSet presAssocID="{9087878D-93AB-4EFF-A63B-D8EB0D317F48}" presName="text3" presStyleLbl="fgAcc3" presStyleIdx="0" presStyleCnt="2" custScaleX="39891" custLinFactNeighborX="-25284" custLinFactNeighborY="31">
        <dgm:presLayoutVars>
          <dgm:chPref val="3"/>
        </dgm:presLayoutVars>
      </dgm:prSet>
      <dgm:spPr/>
    </dgm:pt>
    <dgm:pt modelId="{763A77BE-292B-4460-B2A2-F508FDFEA515}" type="pres">
      <dgm:prSet presAssocID="{9087878D-93AB-4EFF-A63B-D8EB0D317F48}" presName="hierChild4" presStyleCnt="0"/>
      <dgm:spPr/>
    </dgm:pt>
    <dgm:pt modelId="{DE7E069D-CEEC-4CFB-8015-627107FA4EDC}" type="pres">
      <dgm:prSet presAssocID="{2B150AB0-D39C-4D46-8BF4-5F6DF897607C}" presName="Name17" presStyleLbl="parChTrans1D3" presStyleIdx="1" presStyleCnt="2"/>
      <dgm:spPr/>
    </dgm:pt>
    <dgm:pt modelId="{85A9C3D6-9FD2-4D50-AB3D-3BD6EA5B789C}" type="pres">
      <dgm:prSet presAssocID="{6D72351B-12B2-4AA8-B063-FA1E71751C0E}" presName="hierRoot3" presStyleCnt="0"/>
      <dgm:spPr/>
    </dgm:pt>
    <dgm:pt modelId="{B2B49228-13F6-4675-A8D8-FA234364953F}" type="pres">
      <dgm:prSet presAssocID="{6D72351B-12B2-4AA8-B063-FA1E71751C0E}" presName="composite3" presStyleCnt="0"/>
      <dgm:spPr/>
    </dgm:pt>
    <dgm:pt modelId="{FF21A60F-BF48-4673-AF01-0D8472593B71}" type="pres">
      <dgm:prSet presAssocID="{6D72351B-12B2-4AA8-B063-FA1E71751C0E}" presName="background3" presStyleLbl="node3" presStyleIdx="1" presStyleCnt="2"/>
      <dgm:spPr/>
    </dgm:pt>
    <dgm:pt modelId="{39200A43-EBBA-490E-AE06-28CEADFCE89D}" type="pres">
      <dgm:prSet presAssocID="{6D72351B-12B2-4AA8-B063-FA1E71751C0E}" presName="text3" presStyleLbl="fgAcc3" presStyleIdx="1" presStyleCnt="2" custScaleX="33740" custLinFactNeighborX="4816" custLinFactNeighborY="30">
        <dgm:presLayoutVars>
          <dgm:chPref val="3"/>
        </dgm:presLayoutVars>
      </dgm:prSet>
      <dgm:spPr/>
    </dgm:pt>
    <dgm:pt modelId="{1ED7EF50-F77C-4B47-A7C0-EFC7C6EDFE75}" type="pres">
      <dgm:prSet presAssocID="{6D72351B-12B2-4AA8-B063-FA1E71751C0E}" presName="hierChild4" presStyleCnt="0"/>
      <dgm:spPr/>
    </dgm:pt>
    <dgm:pt modelId="{04F333DF-4574-4A45-B979-9254EB6C9CD6}" type="pres">
      <dgm:prSet presAssocID="{1EF958C0-0A0D-4CF7-9ADA-705D4E1A4C08}" presName="Name10" presStyleLbl="parChTrans1D2" presStyleIdx="1" presStyleCnt="2"/>
      <dgm:spPr/>
    </dgm:pt>
    <dgm:pt modelId="{A8AADD04-F87F-4A45-8359-C4159EF3E47D}" type="pres">
      <dgm:prSet presAssocID="{ADC88946-9737-4FC0-8DE7-8354D538B5AA}" presName="hierRoot2" presStyleCnt="0"/>
      <dgm:spPr/>
    </dgm:pt>
    <dgm:pt modelId="{41A56695-6F82-4E7D-BBED-E773DAA311BC}" type="pres">
      <dgm:prSet presAssocID="{ADC88946-9737-4FC0-8DE7-8354D538B5AA}" presName="composite2" presStyleCnt="0"/>
      <dgm:spPr/>
    </dgm:pt>
    <dgm:pt modelId="{8BA83A58-223C-4D7C-9A7E-AF3B7295C887}" type="pres">
      <dgm:prSet presAssocID="{ADC88946-9737-4FC0-8DE7-8354D538B5AA}" presName="background2" presStyleLbl="node2" presStyleIdx="1" presStyleCnt="2"/>
      <dgm:spPr/>
    </dgm:pt>
    <dgm:pt modelId="{BB573418-1629-4979-B8BF-5601D0775A88}" type="pres">
      <dgm:prSet presAssocID="{ADC88946-9737-4FC0-8DE7-8354D538B5AA}" presName="text2" presStyleLbl="fgAcc2" presStyleIdx="1" presStyleCnt="2" custScaleX="34498" custScaleY="97521" custLinFactNeighborX="18863" custLinFactNeighborY="-632">
        <dgm:presLayoutVars>
          <dgm:chPref val="3"/>
        </dgm:presLayoutVars>
      </dgm:prSet>
      <dgm:spPr/>
    </dgm:pt>
    <dgm:pt modelId="{AFFE2842-B9CB-4ED4-9ED9-4C43417C315F}" type="pres">
      <dgm:prSet presAssocID="{ADC88946-9737-4FC0-8DE7-8354D538B5AA}" presName="hierChild3" presStyleCnt="0"/>
      <dgm:spPr/>
    </dgm:pt>
  </dgm:ptLst>
  <dgm:cxnLst>
    <dgm:cxn modelId="{4E2CDD13-5065-44EA-AA34-FF2E09E8323D}" type="presOf" srcId="{2B150AB0-D39C-4D46-8BF4-5F6DF897607C}" destId="{DE7E069D-CEEC-4CFB-8015-627107FA4EDC}" srcOrd="0" destOrd="0" presId="urn:microsoft.com/office/officeart/2005/8/layout/hierarchy1"/>
    <dgm:cxn modelId="{85A98A32-E107-4599-9F70-E53FA15CD85E}" srcId="{E3624EBF-D16E-44F5-AB7B-798FB02FDD6F}" destId="{83D15F79-5DED-4778-93F5-A68A03A0A7A6}" srcOrd="0" destOrd="0" parTransId="{653A9F4D-6B56-4FD8-95F6-19567C2BCCF4}" sibTransId="{DBD33335-1C44-4D73-9307-E790478AC872}"/>
    <dgm:cxn modelId="{3D7A6D61-8E71-4323-A492-EC5EFB6434CD}" srcId="{83D15F79-5DED-4778-93F5-A68A03A0A7A6}" destId="{6D72351B-12B2-4AA8-B063-FA1E71751C0E}" srcOrd="1" destOrd="0" parTransId="{2B150AB0-D39C-4D46-8BF4-5F6DF897607C}" sibTransId="{EBA8D191-AB2A-4A19-9E7F-5E97089EE72B}"/>
    <dgm:cxn modelId="{F6F79A63-77C5-42B2-B1DD-F1E309F890CC}" type="presOf" srcId="{9087878D-93AB-4EFF-A63B-D8EB0D317F48}" destId="{E41B0E23-B15D-4BE7-B135-85310E969D04}" srcOrd="0" destOrd="0" presId="urn:microsoft.com/office/officeart/2005/8/layout/hierarchy1"/>
    <dgm:cxn modelId="{01404246-D3F5-41DA-8BBD-5AD7E267ABFD}" type="presOf" srcId="{BA65E5DF-2220-47BE-BD86-2F8FFD33D329}" destId="{F246D63B-E012-409F-8F80-BD8C1CBDC7D0}" srcOrd="0" destOrd="0" presId="urn:microsoft.com/office/officeart/2005/8/layout/hierarchy1"/>
    <dgm:cxn modelId="{2265F166-7323-4EC5-85F6-67E62678F880}" type="presOf" srcId="{6D72351B-12B2-4AA8-B063-FA1E71751C0E}" destId="{39200A43-EBBA-490E-AE06-28CEADFCE89D}" srcOrd="0" destOrd="0" presId="urn:microsoft.com/office/officeart/2005/8/layout/hierarchy1"/>
    <dgm:cxn modelId="{E0F55B82-4872-477B-A2A3-37162CEAD9E1}" srcId="{28620506-AA83-4926-A760-1C8B512235C6}" destId="{E3624EBF-D16E-44F5-AB7B-798FB02FDD6F}" srcOrd="0" destOrd="0" parTransId="{DB75F9C8-3118-40DA-B99B-B2E83049362D}" sibTransId="{0C8BFE00-0D64-493E-BBD5-96A041845667}"/>
    <dgm:cxn modelId="{9B4D8A82-01E0-442D-AB88-51EBD3D87389}" type="presOf" srcId="{1EF958C0-0A0D-4CF7-9ADA-705D4E1A4C08}" destId="{04F333DF-4574-4A45-B979-9254EB6C9CD6}" srcOrd="0" destOrd="0" presId="urn:microsoft.com/office/officeart/2005/8/layout/hierarchy1"/>
    <dgm:cxn modelId="{998EDE9A-5515-4D79-AC8D-70C9CECE450E}" type="presOf" srcId="{28620506-AA83-4926-A760-1C8B512235C6}" destId="{ABCA283C-620A-492C-A1A3-A6F3DA8D0652}" srcOrd="0" destOrd="0" presId="urn:microsoft.com/office/officeart/2005/8/layout/hierarchy1"/>
    <dgm:cxn modelId="{F19826AB-AC45-462C-82F8-6A074CCFB5C2}" type="presOf" srcId="{653A9F4D-6B56-4FD8-95F6-19567C2BCCF4}" destId="{93BD4B9D-FB20-42CB-89C3-39169032B588}" srcOrd="0" destOrd="0" presId="urn:microsoft.com/office/officeart/2005/8/layout/hierarchy1"/>
    <dgm:cxn modelId="{8B9871BC-7D75-45CB-A3B5-DB5F3FB78C76}" type="presOf" srcId="{E3624EBF-D16E-44F5-AB7B-798FB02FDD6F}" destId="{0DBF79CE-538D-4002-A85B-46D6D23526C6}" srcOrd="0" destOrd="0" presId="urn:microsoft.com/office/officeart/2005/8/layout/hierarchy1"/>
    <dgm:cxn modelId="{B24EF9BD-5D84-45D2-9134-072E3FA6718B}" type="presOf" srcId="{83D15F79-5DED-4778-93F5-A68A03A0A7A6}" destId="{CB2091CD-AD50-48D9-B1AD-DC61270EA76B}" srcOrd="0" destOrd="0" presId="urn:microsoft.com/office/officeart/2005/8/layout/hierarchy1"/>
    <dgm:cxn modelId="{3FE29ED1-712D-4003-8C1E-602A5F77E13D}" srcId="{E3624EBF-D16E-44F5-AB7B-798FB02FDD6F}" destId="{ADC88946-9737-4FC0-8DE7-8354D538B5AA}" srcOrd="1" destOrd="0" parTransId="{1EF958C0-0A0D-4CF7-9ADA-705D4E1A4C08}" sibTransId="{335D9628-7E8A-4E99-A949-1A5AE9EFDE31}"/>
    <dgm:cxn modelId="{26E983E6-2604-43BC-A9BD-65416E4DE00E}" srcId="{83D15F79-5DED-4778-93F5-A68A03A0A7A6}" destId="{9087878D-93AB-4EFF-A63B-D8EB0D317F48}" srcOrd="0" destOrd="0" parTransId="{BA65E5DF-2220-47BE-BD86-2F8FFD33D329}" sibTransId="{EAB4EEF3-93F3-4AAD-95DB-D274503B6C1F}"/>
    <dgm:cxn modelId="{9A2A41F9-B2EF-4E25-B5E1-FF44829C336D}" type="presOf" srcId="{ADC88946-9737-4FC0-8DE7-8354D538B5AA}" destId="{BB573418-1629-4979-B8BF-5601D0775A88}" srcOrd="0" destOrd="0" presId="urn:microsoft.com/office/officeart/2005/8/layout/hierarchy1"/>
    <dgm:cxn modelId="{C73103F3-8C85-469B-9CB2-54447830F527}" type="presParOf" srcId="{ABCA283C-620A-492C-A1A3-A6F3DA8D0652}" destId="{29A1E3E5-4515-4CDC-85C0-D3002419DEFA}" srcOrd="0" destOrd="0" presId="urn:microsoft.com/office/officeart/2005/8/layout/hierarchy1"/>
    <dgm:cxn modelId="{25772C1D-58C0-4EFF-9BB5-42E150ACF1F3}" type="presParOf" srcId="{29A1E3E5-4515-4CDC-85C0-D3002419DEFA}" destId="{D436C82E-0AFB-4DD9-A2C3-1139B1078195}" srcOrd="0" destOrd="0" presId="urn:microsoft.com/office/officeart/2005/8/layout/hierarchy1"/>
    <dgm:cxn modelId="{679AB1F0-C629-4FBA-9FB7-17637B1F11D4}" type="presParOf" srcId="{D436C82E-0AFB-4DD9-A2C3-1139B1078195}" destId="{85961786-1FD4-4B36-B490-20865D1E6BE1}" srcOrd="0" destOrd="0" presId="urn:microsoft.com/office/officeart/2005/8/layout/hierarchy1"/>
    <dgm:cxn modelId="{8DED70C7-B0CB-45D1-86EF-680691DDF72B}" type="presParOf" srcId="{D436C82E-0AFB-4DD9-A2C3-1139B1078195}" destId="{0DBF79CE-538D-4002-A85B-46D6D23526C6}" srcOrd="1" destOrd="0" presId="urn:microsoft.com/office/officeart/2005/8/layout/hierarchy1"/>
    <dgm:cxn modelId="{523BFC0D-C92F-420B-AA95-3832569E339A}" type="presParOf" srcId="{29A1E3E5-4515-4CDC-85C0-D3002419DEFA}" destId="{A5E5BE54-5D19-46B2-821B-B0579B9E0BBF}" srcOrd="1" destOrd="0" presId="urn:microsoft.com/office/officeart/2005/8/layout/hierarchy1"/>
    <dgm:cxn modelId="{0658B279-6DD6-4587-8D27-5CEC70F1121F}" type="presParOf" srcId="{A5E5BE54-5D19-46B2-821B-B0579B9E0BBF}" destId="{93BD4B9D-FB20-42CB-89C3-39169032B588}" srcOrd="0" destOrd="0" presId="urn:microsoft.com/office/officeart/2005/8/layout/hierarchy1"/>
    <dgm:cxn modelId="{4346A235-CEEB-43C1-9E97-9C441CB2EC0F}" type="presParOf" srcId="{A5E5BE54-5D19-46B2-821B-B0579B9E0BBF}" destId="{409DF292-AD1B-4974-A21B-A6645BFBEA61}" srcOrd="1" destOrd="0" presId="urn:microsoft.com/office/officeart/2005/8/layout/hierarchy1"/>
    <dgm:cxn modelId="{868A7EFC-CF5A-4434-9360-B297AA2C4E8E}" type="presParOf" srcId="{409DF292-AD1B-4974-A21B-A6645BFBEA61}" destId="{AAA20930-7A15-4B6A-B547-DF1B26A54F5B}" srcOrd="0" destOrd="0" presId="urn:microsoft.com/office/officeart/2005/8/layout/hierarchy1"/>
    <dgm:cxn modelId="{66272CA1-E63D-4E8C-8ADE-C28D4C04EBBF}" type="presParOf" srcId="{AAA20930-7A15-4B6A-B547-DF1B26A54F5B}" destId="{BB928C61-520E-46F4-9382-406857442000}" srcOrd="0" destOrd="0" presId="urn:microsoft.com/office/officeart/2005/8/layout/hierarchy1"/>
    <dgm:cxn modelId="{B88A0ABB-F1D2-4D9C-912D-B21A2B6B6EFC}" type="presParOf" srcId="{AAA20930-7A15-4B6A-B547-DF1B26A54F5B}" destId="{CB2091CD-AD50-48D9-B1AD-DC61270EA76B}" srcOrd="1" destOrd="0" presId="urn:microsoft.com/office/officeart/2005/8/layout/hierarchy1"/>
    <dgm:cxn modelId="{9BF29979-A263-4938-8BD3-CB6395CEE915}" type="presParOf" srcId="{409DF292-AD1B-4974-A21B-A6645BFBEA61}" destId="{25703228-470F-4561-8E3A-516E8E03673F}" srcOrd="1" destOrd="0" presId="urn:microsoft.com/office/officeart/2005/8/layout/hierarchy1"/>
    <dgm:cxn modelId="{BA9E7C1F-AD28-4953-AD70-BB2441992BC3}" type="presParOf" srcId="{25703228-470F-4561-8E3A-516E8E03673F}" destId="{F246D63B-E012-409F-8F80-BD8C1CBDC7D0}" srcOrd="0" destOrd="0" presId="urn:microsoft.com/office/officeart/2005/8/layout/hierarchy1"/>
    <dgm:cxn modelId="{869C2265-0E4C-472A-B750-3B4B5AC10984}" type="presParOf" srcId="{25703228-470F-4561-8E3A-516E8E03673F}" destId="{A748C4D8-37BE-4C08-BBB0-C4D1C9950E99}" srcOrd="1" destOrd="0" presId="urn:microsoft.com/office/officeart/2005/8/layout/hierarchy1"/>
    <dgm:cxn modelId="{0D7D1AF3-4125-4ADF-B2E0-EF6F997410F2}" type="presParOf" srcId="{A748C4D8-37BE-4C08-BBB0-C4D1C9950E99}" destId="{E9D5D5E4-9318-4B8B-8475-5F8CE1C321F9}" srcOrd="0" destOrd="0" presId="urn:microsoft.com/office/officeart/2005/8/layout/hierarchy1"/>
    <dgm:cxn modelId="{72FE7670-363F-4307-A1E5-CA4358DE9139}" type="presParOf" srcId="{E9D5D5E4-9318-4B8B-8475-5F8CE1C321F9}" destId="{298FC9EB-19C7-43A7-8DDB-02E8146DAF73}" srcOrd="0" destOrd="0" presId="urn:microsoft.com/office/officeart/2005/8/layout/hierarchy1"/>
    <dgm:cxn modelId="{208853F5-4E6D-4765-928B-83C629FE699A}" type="presParOf" srcId="{E9D5D5E4-9318-4B8B-8475-5F8CE1C321F9}" destId="{E41B0E23-B15D-4BE7-B135-85310E969D04}" srcOrd="1" destOrd="0" presId="urn:microsoft.com/office/officeart/2005/8/layout/hierarchy1"/>
    <dgm:cxn modelId="{E783314D-7FFD-4E1C-BAC6-16F333160E1E}" type="presParOf" srcId="{A748C4D8-37BE-4C08-BBB0-C4D1C9950E99}" destId="{763A77BE-292B-4460-B2A2-F508FDFEA515}" srcOrd="1" destOrd="0" presId="urn:microsoft.com/office/officeart/2005/8/layout/hierarchy1"/>
    <dgm:cxn modelId="{2DEB507E-BE4A-4774-BBCA-0CEFE3EB7756}" type="presParOf" srcId="{25703228-470F-4561-8E3A-516E8E03673F}" destId="{DE7E069D-CEEC-4CFB-8015-627107FA4EDC}" srcOrd="2" destOrd="0" presId="urn:microsoft.com/office/officeart/2005/8/layout/hierarchy1"/>
    <dgm:cxn modelId="{D136E773-D67E-469E-84FF-53D584E10568}" type="presParOf" srcId="{25703228-470F-4561-8E3A-516E8E03673F}" destId="{85A9C3D6-9FD2-4D50-AB3D-3BD6EA5B789C}" srcOrd="3" destOrd="0" presId="urn:microsoft.com/office/officeart/2005/8/layout/hierarchy1"/>
    <dgm:cxn modelId="{C0F125BC-AF30-48CD-BE50-DA28EF58F475}" type="presParOf" srcId="{85A9C3D6-9FD2-4D50-AB3D-3BD6EA5B789C}" destId="{B2B49228-13F6-4675-A8D8-FA234364953F}" srcOrd="0" destOrd="0" presId="urn:microsoft.com/office/officeart/2005/8/layout/hierarchy1"/>
    <dgm:cxn modelId="{C1389B8D-9897-4904-AA51-915E3F9D12BC}" type="presParOf" srcId="{B2B49228-13F6-4675-A8D8-FA234364953F}" destId="{FF21A60F-BF48-4673-AF01-0D8472593B71}" srcOrd="0" destOrd="0" presId="urn:microsoft.com/office/officeart/2005/8/layout/hierarchy1"/>
    <dgm:cxn modelId="{DF00B5EE-CDA9-486B-B1AA-3D0540E3EC5F}" type="presParOf" srcId="{B2B49228-13F6-4675-A8D8-FA234364953F}" destId="{39200A43-EBBA-490E-AE06-28CEADFCE89D}" srcOrd="1" destOrd="0" presId="urn:microsoft.com/office/officeart/2005/8/layout/hierarchy1"/>
    <dgm:cxn modelId="{A8879D6F-EE76-42B1-990E-52C136EB3446}" type="presParOf" srcId="{85A9C3D6-9FD2-4D50-AB3D-3BD6EA5B789C}" destId="{1ED7EF50-F77C-4B47-A7C0-EFC7C6EDFE75}" srcOrd="1" destOrd="0" presId="urn:microsoft.com/office/officeart/2005/8/layout/hierarchy1"/>
    <dgm:cxn modelId="{00973B16-D45A-4D56-B089-53D2911A28DB}" type="presParOf" srcId="{A5E5BE54-5D19-46B2-821B-B0579B9E0BBF}" destId="{04F333DF-4574-4A45-B979-9254EB6C9CD6}" srcOrd="2" destOrd="0" presId="urn:microsoft.com/office/officeart/2005/8/layout/hierarchy1"/>
    <dgm:cxn modelId="{F3EDA3EB-3934-4AA4-9707-78ACB912D47A}" type="presParOf" srcId="{A5E5BE54-5D19-46B2-821B-B0579B9E0BBF}" destId="{A8AADD04-F87F-4A45-8359-C4159EF3E47D}" srcOrd="3" destOrd="0" presId="urn:microsoft.com/office/officeart/2005/8/layout/hierarchy1"/>
    <dgm:cxn modelId="{648DC455-1AFA-4FEE-BA59-A4B9F5C39DC8}" type="presParOf" srcId="{A8AADD04-F87F-4A45-8359-C4159EF3E47D}" destId="{41A56695-6F82-4E7D-BBED-E773DAA311BC}" srcOrd="0" destOrd="0" presId="urn:microsoft.com/office/officeart/2005/8/layout/hierarchy1"/>
    <dgm:cxn modelId="{D625A1A3-543A-4853-9C92-83763237A5F9}" type="presParOf" srcId="{41A56695-6F82-4E7D-BBED-E773DAA311BC}" destId="{8BA83A58-223C-4D7C-9A7E-AF3B7295C887}" srcOrd="0" destOrd="0" presId="urn:microsoft.com/office/officeart/2005/8/layout/hierarchy1"/>
    <dgm:cxn modelId="{C5DC2E76-073C-4C0F-9B8B-0648831EA932}" type="presParOf" srcId="{41A56695-6F82-4E7D-BBED-E773DAA311BC}" destId="{BB573418-1629-4979-B8BF-5601D0775A88}" srcOrd="1" destOrd="0" presId="urn:microsoft.com/office/officeart/2005/8/layout/hierarchy1"/>
    <dgm:cxn modelId="{5B21B6FE-DB86-4803-B962-7B89A9097F3D}" type="presParOf" srcId="{A8AADD04-F87F-4A45-8359-C4159EF3E47D}" destId="{AFFE2842-B9CB-4ED4-9ED9-4C43417C315F}" srcOrd="1" destOrd="0" presId="urn:microsoft.com/office/officeart/2005/8/layout/hierarchy1"/>
  </dgm:cxnLst>
  <dgm:bg/>
  <dgm:whole/>
  <dgm:extLst>
    <a:ext uri="http://schemas.microsoft.com/office/drawing/2008/diagram">
      <dsp:dataModelExt xmlns:dsp="http://schemas.microsoft.com/office/drawing/2008/diagram" relId="rId195" minVer="http://schemas.openxmlformats.org/drawingml/2006/diagram"/>
    </a:ext>
  </dgm:extLst>
</dgm:dataModel>
</file>

<file path=word/diagrams/data32.xml><?xml version="1.0" encoding="utf-8"?>
<dgm:dataModel xmlns:dgm="http://schemas.openxmlformats.org/drawingml/2006/diagram" xmlns:a="http://schemas.openxmlformats.org/drawingml/2006/main">
  <dgm:ptLst>
    <dgm:pt modelId="{28620506-AA83-4926-A760-1C8B512235C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E3624EBF-D16E-44F5-AB7B-798FB02FDD6F}">
      <dgm:prSet phldrT="[文本]">
        <dgm:style>
          <a:lnRef idx="1">
            <a:schemeClr val="accent6"/>
          </a:lnRef>
          <a:fillRef idx="3">
            <a:schemeClr val="accent6"/>
          </a:fillRef>
          <a:effectRef idx="2">
            <a:schemeClr val="accent6"/>
          </a:effectRef>
          <a:fontRef idx="minor">
            <a:schemeClr val="lt1"/>
          </a:fontRef>
        </dgm:style>
      </dgm:prSet>
      <dgm:spPr/>
      <dgm:t>
        <a:bodyPr/>
        <a:lstStyle/>
        <a:p>
          <a:r>
            <a:rPr lang="en-GB" altLang="zh-CN"/>
            <a:t>A</a:t>
          </a:r>
        </a:p>
        <a:p>
          <a:r>
            <a:rPr lang="en-GB" altLang="zh-CN"/>
            <a:t>(2)</a:t>
          </a:r>
        </a:p>
        <a:p>
          <a:r>
            <a:rPr lang="en-GB" altLang="zh-CN"/>
            <a:t>4</a:t>
          </a:r>
          <a:endParaRPr lang="zh-CN" altLang="en-US"/>
        </a:p>
      </dgm:t>
    </dgm:pt>
    <dgm:pt modelId="{DB75F9C8-3118-40DA-B99B-B2E83049362D}" type="parTrans" cxnId="{E0F55B82-4872-477B-A2A3-37162CEAD9E1}">
      <dgm:prSet/>
      <dgm:spPr/>
      <dgm:t>
        <a:bodyPr/>
        <a:lstStyle/>
        <a:p>
          <a:endParaRPr lang="zh-CN" altLang="en-US"/>
        </a:p>
      </dgm:t>
    </dgm:pt>
    <dgm:pt modelId="{0C8BFE00-0D64-493E-BBD5-96A041845667}" type="sibTrans" cxnId="{E0F55B82-4872-477B-A2A3-37162CEAD9E1}">
      <dgm:prSet/>
      <dgm:spPr/>
      <dgm:t>
        <a:bodyPr/>
        <a:lstStyle/>
        <a:p>
          <a:endParaRPr lang="zh-CN" altLang="en-US"/>
        </a:p>
      </dgm:t>
    </dgm:pt>
    <dgm:pt modelId="{83D15F79-5DED-4778-93F5-A68A03A0A7A6}">
      <dgm:prSet phldrT="[文本]"/>
      <dgm:spPr/>
      <dgm:t>
        <a:bodyPr/>
        <a:lstStyle/>
        <a:p>
          <a:r>
            <a:rPr lang="en-GB" altLang="zh-CN"/>
            <a:t>B</a:t>
          </a:r>
        </a:p>
        <a:p>
          <a:r>
            <a:rPr lang="en-GB" altLang="zh-CN"/>
            <a:t>(1)</a:t>
          </a:r>
        </a:p>
        <a:p>
          <a:r>
            <a:rPr lang="en-GB" altLang="zh-CN"/>
            <a:t>2</a:t>
          </a:r>
          <a:endParaRPr lang="zh-CN" altLang="en-US"/>
        </a:p>
      </dgm:t>
    </dgm:pt>
    <dgm:pt modelId="{653A9F4D-6B56-4FD8-95F6-19567C2BCCF4}" type="parTrans" cxnId="{85A98A32-E107-4599-9F70-E53FA15CD85E}">
      <dgm:prSet/>
      <dgm:spPr/>
      <dgm:t>
        <a:bodyPr/>
        <a:lstStyle/>
        <a:p>
          <a:endParaRPr lang="zh-CN" altLang="en-US"/>
        </a:p>
      </dgm:t>
    </dgm:pt>
    <dgm:pt modelId="{DBD33335-1C44-4D73-9307-E790478AC872}" type="sibTrans" cxnId="{85A98A32-E107-4599-9F70-E53FA15CD85E}">
      <dgm:prSet/>
      <dgm:spPr/>
      <dgm:t>
        <a:bodyPr/>
        <a:lstStyle/>
        <a:p>
          <a:endParaRPr lang="zh-CN" altLang="en-US"/>
        </a:p>
      </dgm:t>
    </dgm:pt>
    <dgm:pt modelId="{9087878D-93AB-4EFF-A63B-D8EB0D317F48}">
      <dgm:prSet phldrT="[文本]">
        <dgm:style>
          <a:lnRef idx="0">
            <a:schemeClr val="accent3"/>
          </a:lnRef>
          <a:fillRef idx="3">
            <a:schemeClr val="accent3"/>
          </a:fillRef>
          <a:effectRef idx="3">
            <a:schemeClr val="accent3"/>
          </a:effectRef>
          <a:fontRef idx="minor">
            <a:schemeClr val="lt1"/>
          </a:fontRef>
        </dgm:style>
      </dgm:prSet>
      <dgm:spPr/>
      <dgm:t>
        <a:bodyPr/>
        <a:lstStyle/>
        <a:p>
          <a:r>
            <a:rPr lang="en-GB" altLang="zh-CN">
              <a:solidFill>
                <a:sysClr val="windowText" lastClr="000000"/>
              </a:solidFill>
            </a:rPr>
            <a:t>BL</a:t>
          </a:r>
        </a:p>
        <a:p>
          <a:r>
            <a:rPr lang="en-GB" altLang="zh-CN">
              <a:solidFill>
                <a:sysClr val="windowText" lastClr="000000"/>
              </a:solidFill>
            </a:rPr>
            <a:t>+</a:t>
          </a:r>
        </a:p>
        <a:p>
          <a:r>
            <a:rPr lang="en-GB" altLang="zh-CN">
              <a:solidFill>
                <a:sysClr val="windowText" lastClr="000000"/>
              </a:solidFill>
            </a:rPr>
            <a:t>(h)</a:t>
          </a:r>
        </a:p>
        <a:p>
          <a:r>
            <a:rPr lang="en-GB" altLang="zh-CN">
              <a:solidFill>
                <a:sysClr val="windowText" lastClr="000000"/>
              </a:solidFill>
            </a:rPr>
            <a:t>1</a:t>
          </a:r>
          <a:endParaRPr lang="zh-CN" altLang="en-US">
            <a:solidFill>
              <a:sysClr val="windowText" lastClr="000000"/>
            </a:solidFill>
          </a:endParaRPr>
        </a:p>
      </dgm:t>
    </dgm:pt>
    <dgm:pt modelId="{BA65E5DF-2220-47BE-BD86-2F8FFD33D329}" type="parTrans" cxnId="{26E983E6-2604-43BC-A9BD-65416E4DE00E}">
      <dgm:prSet/>
      <dgm:spPr/>
      <dgm:t>
        <a:bodyPr/>
        <a:lstStyle/>
        <a:p>
          <a:endParaRPr lang="zh-CN" altLang="en-US"/>
        </a:p>
      </dgm:t>
    </dgm:pt>
    <dgm:pt modelId="{EAB4EEF3-93F3-4AAD-95DB-D274503B6C1F}" type="sibTrans" cxnId="{26E983E6-2604-43BC-A9BD-65416E4DE00E}">
      <dgm:prSet/>
      <dgm:spPr/>
      <dgm:t>
        <a:bodyPr/>
        <a:lstStyle/>
        <a:p>
          <a:endParaRPr lang="zh-CN" altLang="en-US"/>
        </a:p>
      </dgm:t>
    </dgm:pt>
    <dgm:pt modelId="{6D72351B-12B2-4AA8-B063-FA1E71751C0E}">
      <dgm:prSet phldrT="[文本]"/>
      <dgm:spPr/>
      <dgm:t>
        <a:bodyPr/>
        <a:lstStyle/>
        <a:p>
          <a:r>
            <a:rPr lang="en-GB" altLang="zh-CN"/>
            <a:t>BR</a:t>
          </a:r>
        </a:p>
        <a:p>
          <a:r>
            <a:rPr lang="en-GB" altLang="zh-CN"/>
            <a:t>(h)</a:t>
          </a:r>
        </a:p>
        <a:p>
          <a:r>
            <a:rPr lang="en-GB" altLang="zh-CN"/>
            <a:t>3</a:t>
          </a:r>
          <a:endParaRPr lang="zh-CN" altLang="en-US"/>
        </a:p>
      </dgm:t>
    </dgm:pt>
    <dgm:pt modelId="{2B150AB0-D39C-4D46-8BF4-5F6DF897607C}" type="parTrans" cxnId="{3D7A6D61-8E71-4323-A492-EC5EFB6434CD}">
      <dgm:prSet/>
      <dgm:spPr/>
      <dgm:t>
        <a:bodyPr/>
        <a:lstStyle/>
        <a:p>
          <a:endParaRPr lang="zh-CN" altLang="en-US"/>
        </a:p>
      </dgm:t>
    </dgm:pt>
    <dgm:pt modelId="{EBA8D191-AB2A-4A19-9E7F-5E97089EE72B}" type="sibTrans" cxnId="{3D7A6D61-8E71-4323-A492-EC5EFB6434CD}">
      <dgm:prSet/>
      <dgm:spPr/>
      <dgm:t>
        <a:bodyPr/>
        <a:lstStyle/>
        <a:p>
          <a:endParaRPr lang="zh-CN" altLang="en-US"/>
        </a:p>
      </dgm:t>
    </dgm:pt>
    <dgm:pt modelId="{ADC88946-9737-4FC0-8DE7-8354D538B5AA}">
      <dgm:prSet phldrT="[文本]"/>
      <dgm:spPr/>
      <dgm:t>
        <a:bodyPr/>
        <a:lstStyle/>
        <a:p>
          <a:r>
            <a:rPr lang="en-GB" altLang="zh-CN"/>
            <a:t>AR</a:t>
          </a:r>
        </a:p>
        <a:p>
          <a:r>
            <a:rPr lang="en-GB" altLang="zh-CN"/>
            <a:t>(h)</a:t>
          </a:r>
        </a:p>
        <a:p>
          <a:r>
            <a:rPr lang="en-GB" altLang="zh-CN"/>
            <a:t>5</a:t>
          </a:r>
          <a:endParaRPr lang="zh-CN" altLang="en-US"/>
        </a:p>
      </dgm:t>
    </dgm:pt>
    <dgm:pt modelId="{1EF958C0-0A0D-4CF7-9ADA-705D4E1A4C08}" type="parTrans" cxnId="{3FE29ED1-712D-4003-8C1E-602A5F77E13D}">
      <dgm:prSet/>
      <dgm:spPr/>
      <dgm:t>
        <a:bodyPr/>
        <a:lstStyle/>
        <a:p>
          <a:endParaRPr lang="zh-CN" altLang="en-US"/>
        </a:p>
      </dgm:t>
    </dgm:pt>
    <dgm:pt modelId="{335D9628-7E8A-4E99-A949-1A5AE9EFDE31}" type="sibTrans" cxnId="{3FE29ED1-712D-4003-8C1E-602A5F77E13D}">
      <dgm:prSet/>
      <dgm:spPr/>
      <dgm:t>
        <a:bodyPr/>
        <a:lstStyle/>
        <a:p>
          <a:endParaRPr lang="zh-CN" altLang="en-US"/>
        </a:p>
      </dgm:t>
    </dgm:pt>
    <dgm:pt modelId="{ABCA283C-620A-492C-A1A3-A6F3DA8D0652}" type="pres">
      <dgm:prSet presAssocID="{28620506-AA83-4926-A760-1C8B512235C6}" presName="hierChild1" presStyleCnt="0">
        <dgm:presLayoutVars>
          <dgm:chPref val="1"/>
          <dgm:dir/>
          <dgm:animOne val="branch"/>
          <dgm:animLvl val="lvl"/>
          <dgm:resizeHandles/>
        </dgm:presLayoutVars>
      </dgm:prSet>
      <dgm:spPr/>
    </dgm:pt>
    <dgm:pt modelId="{29A1E3E5-4515-4CDC-85C0-D3002419DEFA}" type="pres">
      <dgm:prSet presAssocID="{E3624EBF-D16E-44F5-AB7B-798FB02FDD6F}" presName="hierRoot1" presStyleCnt="0"/>
      <dgm:spPr/>
    </dgm:pt>
    <dgm:pt modelId="{D436C82E-0AFB-4DD9-A2C3-1139B1078195}" type="pres">
      <dgm:prSet presAssocID="{E3624EBF-D16E-44F5-AB7B-798FB02FDD6F}" presName="composite" presStyleCnt="0"/>
      <dgm:spPr/>
    </dgm:pt>
    <dgm:pt modelId="{85961786-1FD4-4B36-B490-20865D1E6BE1}" type="pres">
      <dgm:prSet presAssocID="{E3624EBF-D16E-44F5-AB7B-798FB02FDD6F}" presName="background" presStyleLbl="node0" presStyleIdx="0" presStyleCnt="1"/>
      <dgm:spPr/>
    </dgm:pt>
    <dgm:pt modelId="{0DBF79CE-538D-4002-A85B-46D6D23526C6}" type="pres">
      <dgm:prSet presAssocID="{E3624EBF-D16E-44F5-AB7B-798FB02FDD6F}" presName="text" presStyleLbl="fgAcc0" presStyleIdx="0" presStyleCnt="1" custScaleX="33439">
        <dgm:presLayoutVars>
          <dgm:chPref val="3"/>
        </dgm:presLayoutVars>
      </dgm:prSet>
      <dgm:spPr/>
    </dgm:pt>
    <dgm:pt modelId="{A5E5BE54-5D19-46B2-821B-B0579B9E0BBF}" type="pres">
      <dgm:prSet presAssocID="{E3624EBF-D16E-44F5-AB7B-798FB02FDD6F}" presName="hierChild2" presStyleCnt="0"/>
      <dgm:spPr/>
    </dgm:pt>
    <dgm:pt modelId="{93BD4B9D-FB20-42CB-89C3-39169032B588}" type="pres">
      <dgm:prSet presAssocID="{653A9F4D-6B56-4FD8-95F6-19567C2BCCF4}" presName="Name10" presStyleLbl="parChTrans1D2" presStyleIdx="0" presStyleCnt="2"/>
      <dgm:spPr/>
    </dgm:pt>
    <dgm:pt modelId="{409DF292-AD1B-4974-A21B-A6645BFBEA61}" type="pres">
      <dgm:prSet presAssocID="{83D15F79-5DED-4778-93F5-A68A03A0A7A6}" presName="hierRoot2" presStyleCnt="0"/>
      <dgm:spPr/>
    </dgm:pt>
    <dgm:pt modelId="{AAA20930-7A15-4B6A-B547-DF1B26A54F5B}" type="pres">
      <dgm:prSet presAssocID="{83D15F79-5DED-4778-93F5-A68A03A0A7A6}" presName="composite2" presStyleCnt="0"/>
      <dgm:spPr/>
    </dgm:pt>
    <dgm:pt modelId="{BB928C61-520E-46F4-9382-406857442000}" type="pres">
      <dgm:prSet presAssocID="{83D15F79-5DED-4778-93F5-A68A03A0A7A6}" presName="background2" presStyleLbl="node2" presStyleIdx="0" presStyleCnt="2"/>
      <dgm:spPr/>
    </dgm:pt>
    <dgm:pt modelId="{CB2091CD-AD50-48D9-B1AD-DC61270EA76B}" type="pres">
      <dgm:prSet presAssocID="{83D15F79-5DED-4778-93F5-A68A03A0A7A6}" presName="text2" presStyleLbl="fgAcc2" presStyleIdx="0" presStyleCnt="2" custScaleX="29654" custScaleY="71039" custLinFactNeighborX="-15652">
        <dgm:presLayoutVars>
          <dgm:chPref val="3"/>
        </dgm:presLayoutVars>
      </dgm:prSet>
      <dgm:spPr/>
    </dgm:pt>
    <dgm:pt modelId="{25703228-470F-4561-8E3A-516E8E03673F}" type="pres">
      <dgm:prSet presAssocID="{83D15F79-5DED-4778-93F5-A68A03A0A7A6}" presName="hierChild3" presStyleCnt="0"/>
      <dgm:spPr/>
    </dgm:pt>
    <dgm:pt modelId="{F246D63B-E012-409F-8F80-BD8C1CBDC7D0}" type="pres">
      <dgm:prSet presAssocID="{BA65E5DF-2220-47BE-BD86-2F8FFD33D329}" presName="Name17" presStyleLbl="parChTrans1D3" presStyleIdx="0" presStyleCnt="2"/>
      <dgm:spPr/>
    </dgm:pt>
    <dgm:pt modelId="{A748C4D8-37BE-4C08-BBB0-C4D1C9950E99}" type="pres">
      <dgm:prSet presAssocID="{9087878D-93AB-4EFF-A63B-D8EB0D317F48}" presName="hierRoot3" presStyleCnt="0"/>
      <dgm:spPr/>
    </dgm:pt>
    <dgm:pt modelId="{E9D5D5E4-9318-4B8B-8475-5F8CE1C321F9}" type="pres">
      <dgm:prSet presAssocID="{9087878D-93AB-4EFF-A63B-D8EB0D317F48}" presName="composite3" presStyleCnt="0"/>
      <dgm:spPr/>
    </dgm:pt>
    <dgm:pt modelId="{298FC9EB-19C7-43A7-8DDB-02E8146DAF73}" type="pres">
      <dgm:prSet presAssocID="{9087878D-93AB-4EFF-A63B-D8EB0D317F48}" presName="background3" presStyleLbl="node3" presStyleIdx="0" presStyleCnt="2"/>
      <dgm:spPr/>
    </dgm:pt>
    <dgm:pt modelId="{E41B0E23-B15D-4BE7-B135-85310E969D04}" type="pres">
      <dgm:prSet presAssocID="{9087878D-93AB-4EFF-A63B-D8EB0D317F48}" presName="text3" presStyleLbl="fgAcc3" presStyleIdx="0" presStyleCnt="2" custScaleX="36059" custLinFactNeighborX="-25284" custLinFactNeighborY="31">
        <dgm:presLayoutVars>
          <dgm:chPref val="3"/>
        </dgm:presLayoutVars>
      </dgm:prSet>
      <dgm:spPr/>
    </dgm:pt>
    <dgm:pt modelId="{763A77BE-292B-4460-B2A2-F508FDFEA515}" type="pres">
      <dgm:prSet presAssocID="{9087878D-93AB-4EFF-A63B-D8EB0D317F48}" presName="hierChild4" presStyleCnt="0"/>
      <dgm:spPr/>
    </dgm:pt>
    <dgm:pt modelId="{DE7E069D-CEEC-4CFB-8015-627107FA4EDC}" type="pres">
      <dgm:prSet presAssocID="{2B150AB0-D39C-4D46-8BF4-5F6DF897607C}" presName="Name17" presStyleLbl="parChTrans1D3" presStyleIdx="1" presStyleCnt="2"/>
      <dgm:spPr/>
    </dgm:pt>
    <dgm:pt modelId="{85A9C3D6-9FD2-4D50-AB3D-3BD6EA5B789C}" type="pres">
      <dgm:prSet presAssocID="{6D72351B-12B2-4AA8-B063-FA1E71751C0E}" presName="hierRoot3" presStyleCnt="0"/>
      <dgm:spPr/>
    </dgm:pt>
    <dgm:pt modelId="{B2B49228-13F6-4675-A8D8-FA234364953F}" type="pres">
      <dgm:prSet presAssocID="{6D72351B-12B2-4AA8-B063-FA1E71751C0E}" presName="composite3" presStyleCnt="0"/>
      <dgm:spPr/>
    </dgm:pt>
    <dgm:pt modelId="{FF21A60F-BF48-4673-AF01-0D8472593B71}" type="pres">
      <dgm:prSet presAssocID="{6D72351B-12B2-4AA8-B063-FA1E71751C0E}" presName="background3" presStyleLbl="node3" presStyleIdx="1" presStyleCnt="2"/>
      <dgm:spPr/>
    </dgm:pt>
    <dgm:pt modelId="{39200A43-EBBA-490E-AE06-28CEADFCE89D}" type="pres">
      <dgm:prSet presAssocID="{6D72351B-12B2-4AA8-B063-FA1E71751C0E}" presName="text3" presStyleLbl="fgAcc3" presStyleIdx="1" presStyleCnt="2" custScaleX="26120" custScaleY="70569" custLinFactNeighborX="4816" custLinFactNeighborY="30">
        <dgm:presLayoutVars>
          <dgm:chPref val="3"/>
        </dgm:presLayoutVars>
      </dgm:prSet>
      <dgm:spPr/>
    </dgm:pt>
    <dgm:pt modelId="{1ED7EF50-F77C-4B47-A7C0-EFC7C6EDFE75}" type="pres">
      <dgm:prSet presAssocID="{6D72351B-12B2-4AA8-B063-FA1E71751C0E}" presName="hierChild4" presStyleCnt="0"/>
      <dgm:spPr/>
    </dgm:pt>
    <dgm:pt modelId="{04F333DF-4574-4A45-B979-9254EB6C9CD6}" type="pres">
      <dgm:prSet presAssocID="{1EF958C0-0A0D-4CF7-9ADA-705D4E1A4C08}" presName="Name10" presStyleLbl="parChTrans1D2" presStyleIdx="1" presStyleCnt="2"/>
      <dgm:spPr/>
    </dgm:pt>
    <dgm:pt modelId="{A8AADD04-F87F-4A45-8359-C4159EF3E47D}" type="pres">
      <dgm:prSet presAssocID="{ADC88946-9737-4FC0-8DE7-8354D538B5AA}" presName="hierRoot2" presStyleCnt="0"/>
      <dgm:spPr/>
    </dgm:pt>
    <dgm:pt modelId="{41A56695-6F82-4E7D-BBED-E773DAA311BC}" type="pres">
      <dgm:prSet presAssocID="{ADC88946-9737-4FC0-8DE7-8354D538B5AA}" presName="composite2" presStyleCnt="0"/>
      <dgm:spPr/>
    </dgm:pt>
    <dgm:pt modelId="{8BA83A58-223C-4D7C-9A7E-AF3B7295C887}" type="pres">
      <dgm:prSet presAssocID="{ADC88946-9737-4FC0-8DE7-8354D538B5AA}" presName="background2" presStyleLbl="node2" presStyleIdx="1" presStyleCnt="2"/>
      <dgm:spPr/>
    </dgm:pt>
    <dgm:pt modelId="{BB573418-1629-4979-B8BF-5601D0775A88}" type="pres">
      <dgm:prSet presAssocID="{ADC88946-9737-4FC0-8DE7-8354D538B5AA}" presName="text2" presStyleLbl="fgAcc2" presStyleIdx="1" presStyleCnt="2" custScaleX="27267" custScaleY="69827" custLinFactNeighborX="18863" custLinFactNeighborY="-632">
        <dgm:presLayoutVars>
          <dgm:chPref val="3"/>
        </dgm:presLayoutVars>
      </dgm:prSet>
      <dgm:spPr/>
    </dgm:pt>
    <dgm:pt modelId="{AFFE2842-B9CB-4ED4-9ED9-4C43417C315F}" type="pres">
      <dgm:prSet presAssocID="{ADC88946-9737-4FC0-8DE7-8354D538B5AA}" presName="hierChild3" presStyleCnt="0"/>
      <dgm:spPr/>
    </dgm:pt>
  </dgm:ptLst>
  <dgm:cxnLst>
    <dgm:cxn modelId="{4E2CDD13-5065-44EA-AA34-FF2E09E8323D}" type="presOf" srcId="{2B150AB0-D39C-4D46-8BF4-5F6DF897607C}" destId="{DE7E069D-CEEC-4CFB-8015-627107FA4EDC}" srcOrd="0" destOrd="0" presId="urn:microsoft.com/office/officeart/2005/8/layout/hierarchy1"/>
    <dgm:cxn modelId="{85A98A32-E107-4599-9F70-E53FA15CD85E}" srcId="{E3624EBF-D16E-44F5-AB7B-798FB02FDD6F}" destId="{83D15F79-5DED-4778-93F5-A68A03A0A7A6}" srcOrd="0" destOrd="0" parTransId="{653A9F4D-6B56-4FD8-95F6-19567C2BCCF4}" sibTransId="{DBD33335-1C44-4D73-9307-E790478AC872}"/>
    <dgm:cxn modelId="{3D7A6D61-8E71-4323-A492-EC5EFB6434CD}" srcId="{83D15F79-5DED-4778-93F5-A68A03A0A7A6}" destId="{6D72351B-12B2-4AA8-B063-FA1E71751C0E}" srcOrd="1" destOrd="0" parTransId="{2B150AB0-D39C-4D46-8BF4-5F6DF897607C}" sibTransId="{EBA8D191-AB2A-4A19-9E7F-5E97089EE72B}"/>
    <dgm:cxn modelId="{F6F79A63-77C5-42B2-B1DD-F1E309F890CC}" type="presOf" srcId="{9087878D-93AB-4EFF-A63B-D8EB0D317F48}" destId="{E41B0E23-B15D-4BE7-B135-85310E969D04}" srcOrd="0" destOrd="0" presId="urn:microsoft.com/office/officeart/2005/8/layout/hierarchy1"/>
    <dgm:cxn modelId="{01404246-D3F5-41DA-8BBD-5AD7E267ABFD}" type="presOf" srcId="{BA65E5DF-2220-47BE-BD86-2F8FFD33D329}" destId="{F246D63B-E012-409F-8F80-BD8C1CBDC7D0}" srcOrd="0" destOrd="0" presId="urn:microsoft.com/office/officeart/2005/8/layout/hierarchy1"/>
    <dgm:cxn modelId="{2265F166-7323-4EC5-85F6-67E62678F880}" type="presOf" srcId="{6D72351B-12B2-4AA8-B063-FA1E71751C0E}" destId="{39200A43-EBBA-490E-AE06-28CEADFCE89D}" srcOrd="0" destOrd="0" presId="urn:microsoft.com/office/officeart/2005/8/layout/hierarchy1"/>
    <dgm:cxn modelId="{E0F55B82-4872-477B-A2A3-37162CEAD9E1}" srcId="{28620506-AA83-4926-A760-1C8B512235C6}" destId="{E3624EBF-D16E-44F5-AB7B-798FB02FDD6F}" srcOrd="0" destOrd="0" parTransId="{DB75F9C8-3118-40DA-B99B-B2E83049362D}" sibTransId="{0C8BFE00-0D64-493E-BBD5-96A041845667}"/>
    <dgm:cxn modelId="{9B4D8A82-01E0-442D-AB88-51EBD3D87389}" type="presOf" srcId="{1EF958C0-0A0D-4CF7-9ADA-705D4E1A4C08}" destId="{04F333DF-4574-4A45-B979-9254EB6C9CD6}" srcOrd="0" destOrd="0" presId="urn:microsoft.com/office/officeart/2005/8/layout/hierarchy1"/>
    <dgm:cxn modelId="{998EDE9A-5515-4D79-AC8D-70C9CECE450E}" type="presOf" srcId="{28620506-AA83-4926-A760-1C8B512235C6}" destId="{ABCA283C-620A-492C-A1A3-A6F3DA8D0652}" srcOrd="0" destOrd="0" presId="urn:microsoft.com/office/officeart/2005/8/layout/hierarchy1"/>
    <dgm:cxn modelId="{F19826AB-AC45-462C-82F8-6A074CCFB5C2}" type="presOf" srcId="{653A9F4D-6B56-4FD8-95F6-19567C2BCCF4}" destId="{93BD4B9D-FB20-42CB-89C3-39169032B588}" srcOrd="0" destOrd="0" presId="urn:microsoft.com/office/officeart/2005/8/layout/hierarchy1"/>
    <dgm:cxn modelId="{8B9871BC-7D75-45CB-A3B5-DB5F3FB78C76}" type="presOf" srcId="{E3624EBF-D16E-44F5-AB7B-798FB02FDD6F}" destId="{0DBF79CE-538D-4002-A85B-46D6D23526C6}" srcOrd="0" destOrd="0" presId="urn:microsoft.com/office/officeart/2005/8/layout/hierarchy1"/>
    <dgm:cxn modelId="{B24EF9BD-5D84-45D2-9134-072E3FA6718B}" type="presOf" srcId="{83D15F79-5DED-4778-93F5-A68A03A0A7A6}" destId="{CB2091CD-AD50-48D9-B1AD-DC61270EA76B}" srcOrd="0" destOrd="0" presId="urn:microsoft.com/office/officeart/2005/8/layout/hierarchy1"/>
    <dgm:cxn modelId="{3FE29ED1-712D-4003-8C1E-602A5F77E13D}" srcId="{E3624EBF-D16E-44F5-AB7B-798FB02FDD6F}" destId="{ADC88946-9737-4FC0-8DE7-8354D538B5AA}" srcOrd="1" destOrd="0" parTransId="{1EF958C0-0A0D-4CF7-9ADA-705D4E1A4C08}" sibTransId="{335D9628-7E8A-4E99-A949-1A5AE9EFDE31}"/>
    <dgm:cxn modelId="{26E983E6-2604-43BC-A9BD-65416E4DE00E}" srcId="{83D15F79-5DED-4778-93F5-A68A03A0A7A6}" destId="{9087878D-93AB-4EFF-A63B-D8EB0D317F48}" srcOrd="0" destOrd="0" parTransId="{BA65E5DF-2220-47BE-BD86-2F8FFD33D329}" sibTransId="{EAB4EEF3-93F3-4AAD-95DB-D274503B6C1F}"/>
    <dgm:cxn modelId="{9A2A41F9-B2EF-4E25-B5E1-FF44829C336D}" type="presOf" srcId="{ADC88946-9737-4FC0-8DE7-8354D538B5AA}" destId="{BB573418-1629-4979-B8BF-5601D0775A88}" srcOrd="0" destOrd="0" presId="urn:microsoft.com/office/officeart/2005/8/layout/hierarchy1"/>
    <dgm:cxn modelId="{C73103F3-8C85-469B-9CB2-54447830F527}" type="presParOf" srcId="{ABCA283C-620A-492C-A1A3-A6F3DA8D0652}" destId="{29A1E3E5-4515-4CDC-85C0-D3002419DEFA}" srcOrd="0" destOrd="0" presId="urn:microsoft.com/office/officeart/2005/8/layout/hierarchy1"/>
    <dgm:cxn modelId="{25772C1D-58C0-4EFF-9BB5-42E150ACF1F3}" type="presParOf" srcId="{29A1E3E5-4515-4CDC-85C0-D3002419DEFA}" destId="{D436C82E-0AFB-4DD9-A2C3-1139B1078195}" srcOrd="0" destOrd="0" presId="urn:microsoft.com/office/officeart/2005/8/layout/hierarchy1"/>
    <dgm:cxn modelId="{679AB1F0-C629-4FBA-9FB7-17637B1F11D4}" type="presParOf" srcId="{D436C82E-0AFB-4DD9-A2C3-1139B1078195}" destId="{85961786-1FD4-4B36-B490-20865D1E6BE1}" srcOrd="0" destOrd="0" presId="urn:microsoft.com/office/officeart/2005/8/layout/hierarchy1"/>
    <dgm:cxn modelId="{8DED70C7-B0CB-45D1-86EF-680691DDF72B}" type="presParOf" srcId="{D436C82E-0AFB-4DD9-A2C3-1139B1078195}" destId="{0DBF79CE-538D-4002-A85B-46D6D23526C6}" srcOrd="1" destOrd="0" presId="urn:microsoft.com/office/officeart/2005/8/layout/hierarchy1"/>
    <dgm:cxn modelId="{523BFC0D-C92F-420B-AA95-3832569E339A}" type="presParOf" srcId="{29A1E3E5-4515-4CDC-85C0-D3002419DEFA}" destId="{A5E5BE54-5D19-46B2-821B-B0579B9E0BBF}" srcOrd="1" destOrd="0" presId="urn:microsoft.com/office/officeart/2005/8/layout/hierarchy1"/>
    <dgm:cxn modelId="{0658B279-6DD6-4587-8D27-5CEC70F1121F}" type="presParOf" srcId="{A5E5BE54-5D19-46B2-821B-B0579B9E0BBF}" destId="{93BD4B9D-FB20-42CB-89C3-39169032B588}" srcOrd="0" destOrd="0" presId="urn:microsoft.com/office/officeart/2005/8/layout/hierarchy1"/>
    <dgm:cxn modelId="{4346A235-CEEB-43C1-9E97-9C441CB2EC0F}" type="presParOf" srcId="{A5E5BE54-5D19-46B2-821B-B0579B9E0BBF}" destId="{409DF292-AD1B-4974-A21B-A6645BFBEA61}" srcOrd="1" destOrd="0" presId="urn:microsoft.com/office/officeart/2005/8/layout/hierarchy1"/>
    <dgm:cxn modelId="{868A7EFC-CF5A-4434-9360-B297AA2C4E8E}" type="presParOf" srcId="{409DF292-AD1B-4974-A21B-A6645BFBEA61}" destId="{AAA20930-7A15-4B6A-B547-DF1B26A54F5B}" srcOrd="0" destOrd="0" presId="urn:microsoft.com/office/officeart/2005/8/layout/hierarchy1"/>
    <dgm:cxn modelId="{66272CA1-E63D-4E8C-8ADE-C28D4C04EBBF}" type="presParOf" srcId="{AAA20930-7A15-4B6A-B547-DF1B26A54F5B}" destId="{BB928C61-520E-46F4-9382-406857442000}" srcOrd="0" destOrd="0" presId="urn:microsoft.com/office/officeart/2005/8/layout/hierarchy1"/>
    <dgm:cxn modelId="{B88A0ABB-F1D2-4D9C-912D-B21A2B6B6EFC}" type="presParOf" srcId="{AAA20930-7A15-4B6A-B547-DF1B26A54F5B}" destId="{CB2091CD-AD50-48D9-B1AD-DC61270EA76B}" srcOrd="1" destOrd="0" presId="urn:microsoft.com/office/officeart/2005/8/layout/hierarchy1"/>
    <dgm:cxn modelId="{9BF29979-A263-4938-8BD3-CB6395CEE915}" type="presParOf" srcId="{409DF292-AD1B-4974-A21B-A6645BFBEA61}" destId="{25703228-470F-4561-8E3A-516E8E03673F}" srcOrd="1" destOrd="0" presId="urn:microsoft.com/office/officeart/2005/8/layout/hierarchy1"/>
    <dgm:cxn modelId="{BA9E7C1F-AD28-4953-AD70-BB2441992BC3}" type="presParOf" srcId="{25703228-470F-4561-8E3A-516E8E03673F}" destId="{F246D63B-E012-409F-8F80-BD8C1CBDC7D0}" srcOrd="0" destOrd="0" presId="urn:microsoft.com/office/officeart/2005/8/layout/hierarchy1"/>
    <dgm:cxn modelId="{869C2265-0E4C-472A-B750-3B4B5AC10984}" type="presParOf" srcId="{25703228-470F-4561-8E3A-516E8E03673F}" destId="{A748C4D8-37BE-4C08-BBB0-C4D1C9950E99}" srcOrd="1" destOrd="0" presId="urn:microsoft.com/office/officeart/2005/8/layout/hierarchy1"/>
    <dgm:cxn modelId="{0D7D1AF3-4125-4ADF-B2E0-EF6F997410F2}" type="presParOf" srcId="{A748C4D8-37BE-4C08-BBB0-C4D1C9950E99}" destId="{E9D5D5E4-9318-4B8B-8475-5F8CE1C321F9}" srcOrd="0" destOrd="0" presId="urn:microsoft.com/office/officeart/2005/8/layout/hierarchy1"/>
    <dgm:cxn modelId="{72FE7670-363F-4307-A1E5-CA4358DE9139}" type="presParOf" srcId="{E9D5D5E4-9318-4B8B-8475-5F8CE1C321F9}" destId="{298FC9EB-19C7-43A7-8DDB-02E8146DAF73}" srcOrd="0" destOrd="0" presId="urn:microsoft.com/office/officeart/2005/8/layout/hierarchy1"/>
    <dgm:cxn modelId="{208853F5-4E6D-4765-928B-83C629FE699A}" type="presParOf" srcId="{E9D5D5E4-9318-4B8B-8475-5F8CE1C321F9}" destId="{E41B0E23-B15D-4BE7-B135-85310E969D04}" srcOrd="1" destOrd="0" presId="urn:microsoft.com/office/officeart/2005/8/layout/hierarchy1"/>
    <dgm:cxn modelId="{E783314D-7FFD-4E1C-BAC6-16F333160E1E}" type="presParOf" srcId="{A748C4D8-37BE-4C08-BBB0-C4D1C9950E99}" destId="{763A77BE-292B-4460-B2A2-F508FDFEA515}" srcOrd="1" destOrd="0" presId="urn:microsoft.com/office/officeart/2005/8/layout/hierarchy1"/>
    <dgm:cxn modelId="{2DEB507E-BE4A-4774-BBCA-0CEFE3EB7756}" type="presParOf" srcId="{25703228-470F-4561-8E3A-516E8E03673F}" destId="{DE7E069D-CEEC-4CFB-8015-627107FA4EDC}" srcOrd="2" destOrd="0" presId="urn:microsoft.com/office/officeart/2005/8/layout/hierarchy1"/>
    <dgm:cxn modelId="{D136E773-D67E-469E-84FF-53D584E10568}" type="presParOf" srcId="{25703228-470F-4561-8E3A-516E8E03673F}" destId="{85A9C3D6-9FD2-4D50-AB3D-3BD6EA5B789C}" srcOrd="3" destOrd="0" presId="urn:microsoft.com/office/officeart/2005/8/layout/hierarchy1"/>
    <dgm:cxn modelId="{C0F125BC-AF30-48CD-BE50-DA28EF58F475}" type="presParOf" srcId="{85A9C3D6-9FD2-4D50-AB3D-3BD6EA5B789C}" destId="{B2B49228-13F6-4675-A8D8-FA234364953F}" srcOrd="0" destOrd="0" presId="urn:microsoft.com/office/officeart/2005/8/layout/hierarchy1"/>
    <dgm:cxn modelId="{C1389B8D-9897-4904-AA51-915E3F9D12BC}" type="presParOf" srcId="{B2B49228-13F6-4675-A8D8-FA234364953F}" destId="{FF21A60F-BF48-4673-AF01-0D8472593B71}" srcOrd="0" destOrd="0" presId="urn:microsoft.com/office/officeart/2005/8/layout/hierarchy1"/>
    <dgm:cxn modelId="{DF00B5EE-CDA9-486B-B1AA-3D0540E3EC5F}" type="presParOf" srcId="{B2B49228-13F6-4675-A8D8-FA234364953F}" destId="{39200A43-EBBA-490E-AE06-28CEADFCE89D}" srcOrd="1" destOrd="0" presId="urn:microsoft.com/office/officeart/2005/8/layout/hierarchy1"/>
    <dgm:cxn modelId="{A8879D6F-EE76-42B1-990E-52C136EB3446}" type="presParOf" srcId="{85A9C3D6-9FD2-4D50-AB3D-3BD6EA5B789C}" destId="{1ED7EF50-F77C-4B47-A7C0-EFC7C6EDFE75}" srcOrd="1" destOrd="0" presId="urn:microsoft.com/office/officeart/2005/8/layout/hierarchy1"/>
    <dgm:cxn modelId="{00973B16-D45A-4D56-B089-53D2911A28DB}" type="presParOf" srcId="{A5E5BE54-5D19-46B2-821B-B0579B9E0BBF}" destId="{04F333DF-4574-4A45-B979-9254EB6C9CD6}" srcOrd="2" destOrd="0" presId="urn:microsoft.com/office/officeart/2005/8/layout/hierarchy1"/>
    <dgm:cxn modelId="{F3EDA3EB-3934-4AA4-9707-78ACB912D47A}" type="presParOf" srcId="{A5E5BE54-5D19-46B2-821B-B0579B9E0BBF}" destId="{A8AADD04-F87F-4A45-8359-C4159EF3E47D}" srcOrd="3" destOrd="0" presId="urn:microsoft.com/office/officeart/2005/8/layout/hierarchy1"/>
    <dgm:cxn modelId="{648DC455-1AFA-4FEE-BA59-A4B9F5C39DC8}" type="presParOf" srcId="{A8AADD04-F87F-4A45-8359-C4159EF3E47D}" destId="{41A56695-6F82-4E7D-BBED-E773DAA311BC}" srcOrd="0" destOrd="0" presId="urn:microsoft.com/office/officeart/2005/8/layout/hierarchy1"/>
    <dgm:cxn modelId="{D625A1A3-543A-4853-9C92-83763237A5F9}" type="presParOf" srcId="{41A56695-6F82-4E7D-BBED-E773DAA311BC}" destId="{8BA83A58-223C-4D7C-9A7E-AF3B7295C887}" srcOrd="0" destOrd="0" presId="urn:microsoft.com/office/officeart/2005/8/layout/hierarchy1"/>
    <dgm:cxn modelId="{C5DC2E76-073C-4C0F-9B8B-0648831EA932}" type="presParOf" srcId="{41A56695-6F82-4E7D-BBED-E773DAA311BC}" destId="{BB573418-1629-4979-B8BF-5601D0775A88}" srcOrd="1" destOrd="0" presId="urn:microsoft.com/office/officeart/2005/8/layout/hierarchy1"/>
    <dgm:cxn modelId="{5B21B6FE-DB86-4803-B962-7B89A9097F3D}" type="presParOf" srcId="{A8AADD04-F87F-4A45-8359-C4159EF3E47D}" destId="{AFFE2842-B9CB-4ED4-9ED9-4C43417C315F}" srcOrd="1" destOrd="0" presId="urn:microsoft.com/office/officeart/2005/8/layout/hierarchy1"/>
  </dgm:cxnLst>
  <dgm:bg/>
  <dgm:whole/>
  <dgm:extLst>
    <a:ext uri="http://schemas.microsoft.com/office/drawing/2008/diagram">
      <dsp:dataModelExt xmlns:dsp="http://schemas.microsoft.com/office/drawing/2008/diagram" relId="rId200" minVer="http://schemas.openxmlformats.org/drawingml/2006/diagram"/>
    </a:ext>
  </dgm:extLst>
</dgm:dataModel>
</file>

<file path=word/diagrams/data33.xml><?xml version="1.0" encoding="utf-8"?>
<dgm:dataModel xmlns:dgm="http://schemas.openxmlformats.org/drawingml/2006/diagram" xmlns:a="http://schemas.openxmlformats.org/drawingml/2006/main">
  <dgm:ptLst>
    <dgm:pt modelId="{28620506-AA83-4926-A760-1C8B512235C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E3624EBF-D16E-44F5-AB7B-798FB02FDD6F}">
      <dgm:prSet phldrT="[文本]">
        <dgm:style>
          <a:lnRef idx="2">
            <a:schemeClr val="accent5"/>
          </a:lnRef>
          <a:fillRef idx="1">
            <a:schemeClr val="lt1"/>
          </a:fillRef>
          <a:effectRef idx="0">
            <a:schemeClr val="accent5"/>
          </a:effectRef>
          <a:fontRef idx="minor">
            <a:schemeClr val="dk1"/>
          </a:fontRef>
        </dgm:style>
      </dgm:prSet>
      <dgm:spPr>
        <a:ln>
          <a:solidFill>
            <a:schemeClr val="accent1"/>
          </a:solidFill>
        </a:ln>
      </dgm:spPr>
      <dgm:t>
        <a:bodyPr/>
        <a:lstStyle/>
        <a:p>
          <a:r>
            <a:rPr lang="en-GB" altLang="zh-CN"/>
            <a:t>B</a:t>
          </a:r>
        </a:p>
        <a:p>
          <a:r>
            <a:rPr lang="en-GB" altLang="zh-CN"/>
            <a:t>2</a:t>
          </a:r>
          <a:endParaRPr lang="zh-CN" altLang="en-US"/>
        </a:p>
      </dgm:t>
    </dgm:pt>
    <dgm:pt modelId="{DB75F9C8-3118-40DA-B99B-B2E83049362D}" type="parTrans" cxnId="{E0F55B82-4872-477B-A2A3-37162CEAD9E1}">
      <dgm:prSet/>
      <dgm:spPr/>
      <dgm:t>
        <a:bodyPr/>
        <a:lstStyle/>
        <a:p>
          <a:endParaRPr lang="zh-CN" altLang="en-US"/>
        </a:p>
      </dgm:t>
    </dgm:pt>
    <dgm:pt modelId="{0C8BFE00-0D64-493E-BBD5-96A041845667}" type="sibTrans" cxnId="{E0F55B82-4872-477B-A2A3-37162CEAD9E1}">
      <dgm:prSet/>
      <dgm:spPr/>
      <dgm:t>
        <a:bodyPr/>
        <a:lstStyle/>
        <a:p>
          <a:endParaRPr lang="zh-CN" altLang="en-US"/>
        </a:p>
      </dgm:t>
    </dgm:pt>
    <dgm:pt modelId="{83D15F79-5DED-4778-93F5-A68A03A0A7A6}">
      <dgm:prSet phldrT="[文本]">
        <dgm:style>
          <a:lnRef idx="1">
            <a:schemeClr val="accent3"/>
          </a:lnRef>
          <a:fillRef idx="3">
            <a:schemeClr val="accent3"/>
          </a:fillRef>
          <a:effectRef idx="2">
            <a:schemeClr val="accent3"/>
          </a:effectRef>
          <a:fontRef idx="minor">
            <a:schemeClr val="lt1"/>
          </a:fontRef>
        </dgm:style>
      </dgm:prSet>
      <dgm:spPr/>
      <dgm:t>
        <a:bodyPr/>
        <a:lstStyle/>
        <a:p>
          <a:r>
            <a:rPr lang="en-GB" altLang="zh-CN"/>
            <a:t>BL</a:t>
          </a:r>
        </a:p>
        <a:p>
          <a:r>
            <a:rPr lang="en-GB" altLang="zh-CN"/>
            <a:t>+</a:t>
          </a:r>
        </a:p>
        <a:p>
          <a:r>
            <a:rPr lang="en-GB" altLang="zh-CN"/>
            <a:t>(h)</a:t>
          </a:r>
        </a:p>
        <a:p>
          <a:r>
            <a:rPr lang="en-GB" altLang="zh-CN"/>
            <a:t>1</a:t>
          </a:r>
          <a:endParaRPr lang="zh-CN" altLang="en-US"/>
        </a:p>
      </dgm:t>
    </dgm:pt>
    <dgm:pt modelId="{653A9F4D-6B56-4FD8-95F6-19567C2BCCF4}" type="parTrans" cxnId="{85A98A32-E107-4599-9F70-E53FA15CD85E}">
      <dgm:prSet/>
      <dgm:spPr/>
      <dgm:t>
        <a:bodyPr/>
        <a:lstStyle/>
        <a:p>
          <a:endParaRPr lang="zh-CN" altLang="en-US"/>
        </a:p>
      </dgm:t>
    </dgm:pt>
    <dgm:pt modelId="{DBD33335-1C44-4D73-9307-E790478AC872}" type="sibTrans" cxnId="{85A98A32-E107-4599-9F70-E53FA15CD85E}">
      <dgm:prSet/>
      <dgm:spPr/>
      <dgm:t>
        <a:bodyPr/>
        <a:lstStyle/>
        <a:p>
          <a:endParaRPr lang="zh-CN" altLang="en-US"/>
        </a:p>
      </dgm:t>
    </dgm:pt>
    <dgm:pt modelId="{ADC88946-9737-4FC0-8DE7-8354D538B5AA}">
      <dgm:prSet phldrT="[文本]">
        <dgm:style>
          <a:lnRef idx="1">
            <a:schemeClr val="accent6"/>
          </a:lnRef>
          <a:fillRef idx="3">
            <a:schemeClr val="accent6"/>
          </a:fillRef>
          <a:effectRef idx="2">
            <a:schemeClr val="accent6"/>
          </a:effectRef>
          <a:fontRef idx="minor">
            <a:schemeClr val="lt1"/>
          </a:fontRef>
        </dgm:style>
      </dgm:prSet>
      <dgm:spPr/>
      <dgm:t>
        <a:bodyPr/>
        <a:lstStyle/>
        <a:p>
          <a:r>
            <a:rPr lang="en-GB" altLang="zh-CN"/>
            <a:t>A</a:t>
          </a:r>
        </a:p>
        <a:p>
          <a:r>
            <a:rPr lang="en-GB" altLang="zh-CN"/>
            <a:t>4</a:t>
          </a:r>
          <a:endParaRPr lang="zh-CN" altLang="en-US"/>
        </a:p>
      </dgm:t>
    </dgm:pt>
    <dgm:pt modelId="{1EF958C0-0A0D-4CF7-9ADA-705D4E1A4C08}" type="parTrans" cxnId="{3FE29ED1-712D-4003-8C1E-602A5F77E13D}">
      <dgm:prSet/>
      <dgm:spPr/>
      <dgm:t>
        <a:bodyPr/>
        <a:lstStyle/>
        <a:p>
          <a:endParaRPr lang="zh-CN" altLang="en-US"/>
        </a:p>
      </dgm:t>
    </dgm:pt>
    <dgm:pt modelId="{335D9628-7E8A-4E99-A949-1A5AE9EFDE31}" type="sibTrans" cxnId="{3FE29ED1-712D-4003-8C1E-602A5F77E13D}">
      <dgm:prSet/>
      <dgm:spPr/>
      <dgm:t>
        <a:bodyPr/>
        <a:lstStyle/>
        <a:p>
          <a:endParaRPr lang="zh-CN" altLang="en-US"/>
        </a:p>
      </dgm:t>
    </dgm:pt>
    <dgm:pt modelId="{ABCA283C-620A-492C-A1A3-A6F3DA8D0652}" type="pres">
      <dgm:prSet presAssocID="{28620506-AA83-4926-A760-1C8B512235C6}" presName="hierChild1" presStyleCnt="0">
        <dgm:presLayoutVars>
          <dgm:chPref val="1"/>
          <dgm:dir/>
          <dgm:animOne val="branch"/>
          <dgm:animLvl val="lvl"/>
          <dgm:resizeHandles/>
        </dgm:presLayoutVars>
      </dgm:prSet>
      <dgm:spPr/>
    </dgm:pt>
    <dgm:pt modelId="{29A1E3E5-4515-4CDC-85C0-D3002419DEFA}" type="pres">
      <dgm:prSet presAssocID="{E3624EBF-D16E-44F5-AB7B-798FB02FDD6F}" presName="hierRoot1" presStyleCnt="0"/>
      <dgm:spPr/>
    </dgm:pt>
    <dgm:pt modelId="{D436C82E-0AFB-4DD9-A2C3-1139B1078195}" type="pres">
      <dgm:prSet presAssocID="{E3624EBF-D16E-44F5-AB7B-798FB02FDD6F}" presName="composite" presStyleCnt="0"/>
      <dgm:spPr/>
    </dgm:pt>
    <dgm:pt modelId="{85961786-1FD4-4B36-B490-20865D1E6BE1}" type="pres">
      <dgm:prSet presAssocID="{E3624EBF-D16E-44F5-AB7B-798FB02FDD6F}" presName="background" presStyleLbl="node0" presStyleIdx="0" presStyleCnt="1"/>
      <dgm:spPr/>
    </dgm:pt>
    <dgm:pt modelId="{0DBF79CE-538D-4002-A85B-46D6D23526C6}" type="pres">
      <dgm:prSet presAssocID="{E3624EBF-D16E-44F5-AB7B-798FB02FDD6F}" presName="text" presStyleLbl="fgAcc0" presStyleIdx="0" presStyleCnt="1" custScaleX="16205" custScaleY="47692">
        <dgm:presLayoutVars>
          <dgm:chPref val="3"/>
        </dgm:presLayoutVars>
      </dgm:prSet>
      <dgm:spPr/>
    </dgm:pt>
    <dgm:pt modelId="{A5E5BE54-5D19-46B2-821B-B0579B9E0BBF}" type="pres">
      <dgm:prSet presAssocID="{E3624EBF-D16E-44F5-AB7B-798FB02FDD6F}" presName="hierChild2" presStyleCnt="0"/>
      <dgm:spPr/>
    </dgm:pt>
    <dgm:pt modelId="{93BD4B9D-FB20-42CB-89C3-39169032B588}" type="pres">
      <dgm:prSet presAssocID="{653A9F4D-6B56-4FD8-95F6-19567C2BCCF4}" presName="Name10" presStyleLbl="parChTrans1D2" presStyleIdx="0" presStyleCnt="2"/>
      <dgm:spPr/>
    </dgm:pt>
    <dgm:pt modelId="{409DF292-AD1B-4974-A21B-A6645BFBEA61}" type="pres">
      <dgm:prSet presAssocID="{83D15F79-5DED-4778-93F5-A68A03A0A7A6}" presName="hierRoot2" presStyleCnt="0"/>
      <dgm:spPr/>
    </dgm:pt>
    <dgm:pt modelId="{AAA20930-7A15-4B6A-B547-DF1B26A54F5B}" type="pres">
      <dgm:prSet presAssocID="{83D15F79-5DED-4778-93F5-A68A03A0A7A6}" presName="composite2" presStyleCnt="0"/>
      <dgm:spPr/>
    </dgm:pt>
    <dgm:pt modelId="{BB928C61-520E-46F4-9382-406857442000}" type="pres">
      <dgm:prSet presAssocID="{83D15F79-5DED-4778-93F5-A68A03A0A7A6}" presName="background2" presStyleLbl="node2" presStyleIdx="0" presStyleCnt="2"/>
      <dgm:spPr/>
    </dgm:pt>
    <dgm:pt modelId="{CB2091CD-AD50-48D9-B1AD-DC61270EA76B}" type="pres">
      <dgm:prSet presAssocID="{83D15F79-5DED-4778-93F5-A68A03A0A7A6}" presName="text2" presStyleLbl="fgAcc2" presStyleIdx="0" presStyleCnt="2" custScaleX="20447" custScaleY="71039" custLinFactNeighborX="-15652">
        <dgm:presLayoutVars>
          <dgm:chPref val="3"/>
        </dgm:presLayoutVars>
      </dgm:prSet>
      <dgm:spPr/>
    </dgm:pt>
    <dgm:pt modelId="{25703228-470F-4561-8E3A-516E8E03673F}" type="pres">
      <dgm:prSet presAssocID="{83D15F79-5DED-4778-93F5-A68A03A0A7A6}" presName="hierChild3" presStyleCnt="0"/>
      <dgm:spPr/>
    </dgm:pt>
    <dgm:pt modelId="{04F333DF-4574-4A45-B979-9254EB6C9CD6}" type="pres">
      <dgm:prSet presAssocID="{1EF958C0-0A0D-4CF7-9ADA-705D4E1A4C08}" presName="Name10" presStyleLbl="parChTrans1D2" presStyleIdx="1" presStyleCnt="2"/>
      <dgm:spPr/>
    </dgm:pt>
    <dgm:pt modelId="{A8AADD04-F87F-4A45-8359-C4159EF3E47D}" type="pres">
      <dgm:prSet presAssocID="{ADC88946-9737-4FC0-8DE7-8354D538B5AA}" presName="hierRoot2" presStyleCnt="0"/>
      <dgm:spPr/>
    </dgm:pt>
    <dgm:pt modelId="{41A56695-6F82-4E7D-BBED-E773DAA311BC}" type="pres">
      <dgm:prSet presAssocID="{ADC88946-9737-4FC0-8DE7-8354D538B5AA}" presName="composite2" presStyleCnt="0"/>
      <dgm:spPr/>
    </dgm:pt>
    <dgm:pt modelId="{8BA83A58-223C-4D7C-9A7E-AF3B7295C887}" type="pres">
      <dgm:prSet presAssocID="{ADC88946-9737-4FC0-8DE7-8354D538B5AA}" presName="background2" presStyleLbl="node2" presStyleIdx="1" presStyleCnt="2"/>
      <dgm:spPr/>
    </dgm:pt>
    <dgm:pt modelId="{BB573418-1629-4979-B8BF-5601D0775A88}" type="pres">
      <dgm:prSet presAssocID="{ADC88946-9737-4FC0-8DE7-8354D538B5AA}" presName="text2" presStyleLbl="fgAcc2" presStyleIdx="1" presStyleCnt="2" custScaleX="18506" custScaleY="51643" custLinFactNeighborX="18863" custLinFactNeighborY="-632">
        <dgm:presLayoutVars>
          <dgm:chPref val="3"/>
        </dgm:presLayoutVars>
      </dgm:prSet>
      <dgm:spPr/>
    </dgm:pt>
    <dgm:pt modelId="{AFFE2842-B9CB-4ED4-9ED9-4C43417C315F}" type="pres">
      <dgm:prSet presAssocID="{ADC88946-9737-4FC0-8DE7-8354D538B5AA}" presName="hierChild3" presStyleCnt="0"/>
      <dgm:spPr/>
    </dgm:pt>
  </dgm:ptLst>
  <dgm:cxnLst>
    <dgm:cxn modelId="{85A98A32-E107-4599-9F70-E53FA15CD85E}" srcId="{E3624EBF-D16E-44F5-AB7B-798FB02FDD6F}" destId="{83D15F79-5DED-4778-93F5-A68A03A0A7A6}" srcOrd="0" destOrd="0" parTransId="{653A9F4D-6B56-4FD8-95F6-19567C2BCCF4}" sibTransId="{DBD33335-1C44-4D73-9307-E790478AC872}"/>
    <dgm:cxn modelId="{E0F55B82-4872-477B-A2A3-37162CEAD9E1}" srcId="{28620506-AA83-4926-A760-1C8B512235C6}" destId="{E3624EBF-D16E-44F5-AB7B-798FB02FDD6F}" srcOrd="0" destOrd="0" parTransId="{DB75F9C8-3118-40DA-B99B-B2E83049362D}" sibTransId="{0C8BFE00-0D64-493E-BBD5-96A041845667}"/>
    <dgm:cxn modelId="{9B4D8A82-01E0-442D-AB88-51EBD3D87389}" type="presOf" srcId="{1EF958C0-0A0D-4CF7-9ADA-705D4E1A4C08}" destId="{04F333DF-4574-4A45-B979-9254EB6C9CD6}" srcOrd="0" destOrd="0" presId="urn:microsoft.com/office/officeart/2005/8/layout/hierarchy1"/>
    <dgm:cxn modelId="{998EDE9A-5515-4D79-AC8D-70C9CECE450E}" type="presOf" srcId="{28620506-AA83-4926-A760-1C8B512235C6}" destId="{ABCA283C-620A-492C-A1A3-A6F3DA8D0652}" srcOrd="0" destOrd="0" presId="urn:microsoft.com/office/officeart/2005/8/layout/hierarchy1"/>
    <dgm:cxn modelId="{F19826AB-AC45-462C-82F8-6A074CCFB5C2}" type="presOf" srcId="{653A9F4D-6B56-4FD8-95F6-19567C2BCCF4}" destId="{93BD4B9D-FB20-42CB-89C3-39169032B588}" srcOrd="0" destOrd="0" presId="urn:microsoft.com/office/officeart/2005/8/layout/hierarchy1"/>
    <dgm:cxn modelId="{8B9871BC-7D75-45CB-A3B5-DB5F3FB78C76}" type="presOf" srcId="{E3624EBF-D16E-44F5-AB7B-798FB02FDD6F}" destId="{0DBF79CE-538D-4002-A85B-46D6D23526C6}" srcOrd="0" destOrd="0" presId="urn:microsoft.com/office/officeart/2005/8/layout/hierarchy1"/>
    <dgm:cxn modelId="{B24EF9BD-5D84-45D2-9134-072E3FA6718B}" type="presOf" srcId="{83D15F79-5DED-4778-93F5-A68A03A0A7A6}" destId="{CB2091CD-AD50-48D9-B1AD-DC61270EA76B}" srcOrd="0" destOrd="0" presId="urn:microsoft.com/office/officeart/2005/8/layout/hierarchy1"/>
    <dgm:cxn modelId="{3FE29ED1-712D-4003-8C1E-602A5F77E13D}" srcId="{E3624EBF-D16E-44F5-AB7B-798FB02FDD6F}" destId="{ADC88946-9737-4FC0-8DE7-8354D538B5AA}" srcOrd="1" destOrd="0" parTransId="{1EF958C0-0A0D-4CF7-9ADA-705D4E1A4C08}" sibTransId="{335D9628-7E8A-4E99-A949-1A5AE9EFDE31}"/>
    <dgm:cxn modelId="{9A2A41F9-B2EF-4E25-B5E1-FF44829C336D}" type="presOf" srcId="{ADC88946-9737-4FC0-8DE7-8354D538B5AA}" destId="{BB573418-1629-4979-B8BF-5601D0775A88}" srcOrd="0" destOrd="0" presId="urn:microsoft.com/office/officeart/2005/8/layout/hierarchy1"/>
    <dgm:cxn modelId="{C73103F3-8C85-469B-9CB2-54447830F527}" type="presParOf" srcId="{ABCA283C-620A-492C-A1A3-A6F3DA8D0652}" destId="{29A1E3E5-4515-4CDC-85C0-D3002419DEFA}" srcOrd="0" destOrd="0" presId="urn:microsoft.com/office/officeart/2005/8/layout/hierarchy1"/>
    <dgm:cxn modelId="{25772C1D-58C0-4EFF-9BB5-42E150ACF1F3}" type="presParOf" srcId="{29A1E3E5-4515-4CDC-85C0-D3002419DEFA}" destId="{D436C82E-0AFB-4DD9-A2C3-1139B1078195}" srcOrd="0" destOrd="0" presId="urn:microsoft.com/office/officeart/2005/8/layout/hierarchy1"/>
    <dgm:cxn modelId="{679AB1F0-C629-4FBA-9FB7-17637B1F11D4}" type="presParOf" srcId="{D436C82E-0AFB-4DD9-A2C3-1139B1078195}" destId="{85961786-1FD4-4B36-B490-20865D1E6BE1}" srcOrd="0" destOrd="0" presId="urn:microsoft.com/office/officeart/2005/8/layout/hierarchy1"/>
    <dgm:cxn modelId="{8DED70C7-B0CB-45D1-86EF-680691DDF72B}" type="presParOf" srcId="{D436C82E-0AFB-4DD9-A2C3-1139B1078195}" destId="{0DBF79CE-538D-4002-A85B-46D6D23526C6}" srcOrd="1" destOrd="0" presId="urn:microsoft.com/office/officeart/2005/8/layout/hierarchy1"/>
    <dgm:cxn modelId="{523BFC0D-C92F-420B-AA95-3832569E339A}" type="presParOf" srcId="{29A1E3E5-4515-4CDC-85C0-D3002419DEFA}" destId="{A5E5BE54-5D19-46B2-821B-B0579B9E0BBF}" srcOrd="1" destOrd="0" presId="urn:microsoft.com/office/officeart/2005/8/layout/hierarchy1"/>
    <dgm:cxn modelId="{0658B279-6DD6-4587-8D27-5CEC70F1121F}" type="presParOf" srcId="{A5E5BE54-5D19-46B2-821B-B0579B9E0BBF}" destId="{93BD4B9D-FB20-42CB-89C3-39169032B588}" srcOrd="0" destOrd="0" presId="urn:microsoft.com/office/officeart/2005/8/layout/hierarchy1"/>
    <dgm:cxn modelId="{4346A235-CEEB-43C1-9E97-9C441CB2EC0F}" type="presParOf" srcId="{A5E5BE54-5D19-46B2-821B-B0579B9E0BBF}" destId="{409DF292-AD1B-4974-A21B-A6645BFBEA61}" srcOrd="1" destOrd="0" presId="urn:microsoft.com/office/officeart/2005/8/layout/hierarchy1"/>
    <dgm:cxn modelId="{868A7EFC-CF5A-4434-9360-B297AA2C4E8E}" type="presParOf" srcId="{409DF292-AD1B-4974-A21B-A6645BFBEA61}" destId="{AAA20930-7A15-4B6A-B547-DF1B26A54F5B}" srcOrd="0" destOrd="0" presId="urn:microsoft.com/office/officeart/2005/8/layout/hierarchy1"/>
    <dgm:cxn modelId="{66272CA1-E63D-4E8C-8ADE-C28D4C04EBBF}" type="presParOf" srcId="{AAA20930-7A15-4B6A-B547-DF1B26A54F5B}" destId="{BB928C61-520E-46F4-9382-406857442000}" srcOrd="0" destOrd="0" presId="urn:microsoft.com/office/officeart/2005/8/layout/hierarchy1"/>
    <dgm:cxn modelId="{B88A0ABB-F1D2-4D9C-912D-B21A2B6B6EFC}" type="presParOf" srcId="{AAA20930-7A15-4B6A-B547-DF1B26A54F5B}" destId="{CB2091CD-AD50-48D9-B1AD-DC61270EA76B}" srcOrd="1" destOrd="0" presId="urn:microsoft.com/office/officeart/2005/8/layout/hierarchy1"/>
    <dgm:cxn modelId="{9BF29979-A263-4938-8BD3-CB6395CEE915}" type="presParOf" srcId="{409DF292-AD1B-4974-A21B-A6645BFBEA61}" destId="{25703228-470F-4561-8E3A-516E8E03673F}" srcOrd="1" destOrd="0" presId="urn:microsoft.com/office/officeart/2005/8/layout/hierarchy1"/>
    <dgm:cxn modelId="{00973B16-D45A-4D56-B089-53D2911A28DB}" type="presParOf" srcId="{A5E5BE54-5D19-46B2-821B-B0579B9E0BBF}" destId="{04F333DF-4574-4A45-B979-9254EB6C9CD6}" srcOrd="2" destOrd="0" presId="urn:microsoft.com/office/officeart/2005/8/layout/hierarchy1"/>
    <dgm:cxn modelId="{F3EDA3EB-3934-4AA4-9707-78ACB912D47A}" type="presParOf" srcId="{A5E5BE54-5D19-46B2-821B-B0579B9E0BBF}" destId="{A8AADD04-F87F-4A45-8359-C4159EF3E47D}" srcOrd="3" destOrd="0" presId="urn:microsoft.com/office/officeart/2005/8/layout/hierarchy1"/>
    <dgm:cxn modelId="{648DC455-1AFA-4FEE-BA59-A4B9F5C39DC8}" type="presParOf" srcId="{A8AADD04-F87F-4A45-8359-C4159EF3E47D}" destId="{41A56695-6F82-4E7D-BBED-E773DAA311BC}" srcOrd="0" destOrd="0" presId="urn:microsoft.com/office/officeart/2005/8/layout/hierarchy1"/>
    <dgm:cxn modelId="{D625A1A3-543A-4853-9C92-83763237A5F9}" type="presParOf" srcId="{41A56695-6F82-4E7D-BBED-E773DAA311BC}" destId="{8BA83A58-223C-4D7C-9A7E-AF3B7295C887}" srcOrd="0" destOrd="0" presId="urn:microsoft.com/office/officeart/2005/8/layout/hierarchy1"/>
    <dgm:cxn modelId="{C5DC2E76-073C-4C0F-9B8B-0648831EA932}" type="presParOf" srcId="{41A56695-6F82-4E7D-BBED-E773DAA311BC}" destId="{BB573418-1629-4979-B8BF-5601D0775A88}" srcOrd="1" destOrd="0" presId="urn:microsoft.com/office/officeart/2005/8/layout/hierarchy1"/>
    <dgm:cxn modelId="{5B21B6FE-DB86-4803-B962-7B89A9097F3D}" type="presParOf" srcId="{A8AADD04-F87F-4A45-8359-C4159EF3E47D}" destId="{AFFE2842-B9CB-4ED4-9ED9-4C43417C315F}" srcOrd="1" destOrd="0" presId="urn:microsoft.com/office/officeart/2005/8/layout/hierarchy1"/>
  </dgm:cxnLst>
  <dgm:bg/>
  <dgm:whole/>
  <dgm:extLst>
    <a:ext uri="http://schemas.microsoft.com/office/drawing/2008/diagram">
      <dsp:dataModelExt xmlns:dsp="http://schemas.microsoft.com/office/drawing/2008/diagram" relId="rId205" minVer="http://schemas.openxmlformats.org/drawingml/2006/diagram"/>
    </a:ext>
  </dgm:extLst>
</dgm:dataModel>
</file>

<file path=word/diagrams/data34.xml><?xml version="1.0" encoding="utf-8"?>
<dgm:dataModel xmlns:dgm="http://schemas.openxmlformats.org/drawingml/2006/diagram" xmlns:a="http://schemas.openxmlformats.org/drawingml/2006/main">
  <dgm:ptLst>
    <dgm:pt modelId="{28620506-AA83-4926-A760-1C8B512235C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E3624EBF-D16E-44F5-AB7B-798FB02FDD6F}">
      <dgm:prSet phldrT="[文本]">
        <dgm:style>
          <a:lnRef idx="2">
            <a:schemeClr val="accent5"/>
          </a:lnRef>
          <a:fillRef idx="1">
            <a:schemeClr val="lt1"/>
          </a:fillRef>
          <a:effectRef idx="0">
            <a:schemeClr val="accent5"/>
          </a:effectRef>
          <a:fontRef idx="minor">
            <a:schemeClr val="dk1"/>
          </a:fontRef>
        </dgm:style>
      </dgm:prSet>
      <dgm:spPr>
        <a:ln>
          <a:solidFill>
            <a:schemeClr val="accent1"/>
          </a:solidFill>
        </a:ln>
      </dgm:spPr>
      <dgm:t>
        <a:bodyPr/>
        <a:lstStyle/>
        <a:p>
          <a:r>
            <a:rPr lang="en-GB" altLang="zh-CN"/>
            <a:t>B</a:t>
          </a:r>
        </a:p>
        <a:p>
          <a:r>
            <a:rPr lang="en-GB" altLang="zh-CN"/>
            <a:t>(0)</a:t>
          </a:r>
        </a:p>
        <a:p>
          <a:r>
            <a:rPr lang="en-GB" altLang="zh-CN"/>
            <a:t>2</a:t>
          </a:r>
          <a:endParaRPr lang="zh-CN" altLang="en-US"/>
        </a:p>
      </dgm:t>
    </dgm:pt>
    <dgm:pt modelId="{DB75F9C8-3118-40DA-B99B-B2E83049362D}" type="parTrans" cxnId="{E0F55B82-4872-477B-A2A3-37162CEAD9E1}">
      <dgm:prSet/>
      <dgm:spPr/>
      <dgm:t>
        <a:bodyPr/>
        <a:lstStyle/>
        <a:p>
          <a:endParaRPr lang="zh-CN" altLang="en-US"/>
        </a:p>
      </dgm:t>
    </dgm:pt>
    <dgm:pt modelId="{0C8BFE00-0D64-493E-BBD5-96A041845667}" type="sibTrans" cxnId="{E0F55B82-4872-477B-A2A3-37162CEAD9E1}">
      <dgm:prSet/>
      <dgm:spPr/>
      <dgm:t>
        <a:bodyPr/>
        <a:lstStyle/>
        <a:p>
          <a:endParaRPr lang="zh-CN" altLang="en-US"/>
        </a:p>
      </dgm:t>
    </dgm:pt>
    <dgm:pt modelId="{83D15F79-5DED-4778-93F5-A68A03A0A7A6}">
      <dgm:prSet phldrT="[文本]">
        <dgm:style>
          <a:lnRef idx="1">
            <a:schemeClr val="accent3"/>
          </a:lnRef>
          <a:fillRef idx="3">
            <a:schemeClr val="accent3"/>
          </a:fillRef>
          <a:effectRef idx="2">
            <a:schemeClr val="accent3"/>
          </a:effectRef>
          <a:fontRef idx="minor">
            <a:schemeClr val="lt1"/>
          </a:fontRef>
        </dgm:style>
      </dgm:prSet>
      <dgm:spPr/>
      <dgm:t>
        <a:bodyPr/>
        <a:lstStyle/>
        <a:p>
          <a:r>
            <a:rPr lang="en-GB" altLang="zh-CN"/>
            <a:t>BL</a:t>
          </a:r>
        </a:p>
        <a:p>
          <a:r>
            <a:rPr lang="en-GB" altLang="zh-CN"/>
            <a:t>+</a:t>
          </a:r>
        </a:p>
        <a:p>
          <a:r>
            <a:rPr lang="en-GB" altLang="zh-CN"/>
            <a:t>(h)</a:t>
          </a:r>
        </a:p>
        <a:p>
          <a:r>
            <a:rPr lang="en-GB" altLang="zh-CN"/>
            <a:t>1</a:t>
          </a:r>
          <a:endParaRPr lang="zh-CN" altLang="en-US"/>
        </a:p>
      </dgm:t>
    </dgm:pt>
    <dgm:pt modelId="{653A9F4D-6B56-4FD8-95F6-19567C2BCCF4}" type="parTrans" cxnId="{85A98A32-E107-4599-9F70-E53FA15CD85E}">
      <dgm:prSet/>
      <dgm:spPr/>
      <dgm:t>
        <a:bodyPr/>
        <a:lstStyle/>
        <a:p>
          <a:endParaRPr lang="zh-CN" altLang="en-US"/>
        </a:p>
      </dgm:t>
    </dgm:pt>
    <dgm:pt modelId="{DBD33335-1C44-4D73-9307-E790478AC872}" type="sibTrans" cxnId="{85A98A32-E107-4599-9F70-E53FA15CD85E}">
      <dgm:prSet/>
      <dgm:spPr/>
      <dgm:t>
        <a:bodyPr/>
        <a:lstStyle/>
        <a:p>
          <a:endParaRPr lang="zh-CN" altLang="en-US"/>
        </a:p>
      </dgm:t>
    </dgm:pt>
    <dgm:pt modelId="{ADC88946-9737-4FC0-8DE7-8354D538B5AA}">
      <dgm:prSet phldrT="[文本]">
        <dgm:style>
          <a:lnRef idx="1">
            <a:schemeClr val="accent6"/>
          </a:lnRef>
          <a:fillRef idx="3">
            <a:schemeClr val="accent6"/>
          </a:fillRef>
          <a:effectRef idx="2">
            <a:schemeClr val="accent6"/>
          </a:effectRef>
          <a:fontRef idx="minor">
            <a:schemeClr val="lt1"/>
          </a:fontRef>
        </dgm:style>
      </dgm:prSet>
      <dgm:spPr/>
      <dgm:t>
        <a:bodyPr/>
        <a:lstStyle/>
        <a:p>
          <a:r>
            <a:rPr lang="en-GB" altLang="zh-CN"/>
            <a:t>A</a:t>
          </a:r>
        </a:p>
        <a:p>
          <a:r>
            <a:rPr lang="en-GB" altLang="zh-CN"/>
            <a:t>(0)</a:t>
          </a:r>
        </a:p>
        <a:p>
          <a:r>
            <a:rPr lang="en-GB" altLang="zh-CN"/>
            <a:t>4</a:t>
          </a:r>
          <a:endParaRPr lang="zh-CN" altLang="en-US"/>
        </a:p>
      </dgm:t>
    </dgm:pt>
    <dgm:pt modelId="{1EF958C0-0A0D-4CF7-9ADA-705D4E1A4C08}" type="parTrans" cxnId="{3FE29ED1-712D-4003-8C1E-602A5F77E13D}">
      <dgm:prSet/>
      <dgm:spPr/>
      <dgm:t>
        <a:bodyPr/>
        <a:lstStyle/>
        <a:p>
          <a:endParaRPr lang="zh-CN" altLang="en-US"/>
        </a:p>
      </dgm:t>
    </dgm:pt>
    <dgm:pt modelId="{335D9628-7E8A-4E99-A949-1A5AE9EFDE31}" type="sibTrans" cxnId="{3FE29ED1-712D-4003-8C1E-602A5F77E13D}">
      <dgm:prSet/>
      <dgm:spPr/>
      <dgm:t>
        <a:bodyPr/>
        <a:lstStyle/>
        <a:p>
          <a:endParaRPr lang="zh-CN" altLang="en-US"/>
        </a:p>
      </dgm:t>
    </dgm:pt>
    <dgm:pt modelId="{695C1F6B-5B61-41EB-9226-BEEFCD8B4B6F}">
      <dgm:prSet/>
      <dgm:spPr/>
      <dgm:t>
        <a:bodyPr/>
        <a:lstStyle/>
        <a:p>
          <a:r>
            <a:rPr lang="en-GB" altLang="zh-CN"/>
            <a:t>BR</a:t>
          </a:r>
        </a:p>
        <a:p>
          <a:r>
            <a:rPr lang="en-GB" altLang="zh-CN"/>
            <a:t>(h)</a:t>
          </a:r>
        </a:p>
        <a:p>
          <a:r>
            <a:rPr lang="en-GB" altLang="zh-CN"/>
            <a:t>3</a:t>
          </a:r>
          <a:endParaRPr lang="zh-CN" altLang="en-US"/>
        </a:p>
      </dgm:t>
    </dgm:pt>
    <dgm:pt modelId="{CE71C13B-A478-4E69-A07C-291E7A151A03}" type="parTrans" cxnId="{5420789A-E48A-417A-A005-E725B89711DE}">
      <dgm:prSet/>
      <dgm:spPr/>
      <dgm:t>
        <a:bodyPr/>
        <a:lstStyle/>
        <a:p>
          <a:endParaRPr lang="zh-CN" altLang="en-US"/>
        </a:p>
      </dgm:t>
    </dgm:pt>
    <dgm:pt modelId="{40F46478-C4C6-4EC3-9A8C-8CB2BD24D296}" type="sibTrans" cxnId="{5420789A-E48A-417A-A005-E725B89711DE}">
      <dgm:prSet/>
      <dgm:spPr/>
      <dgm:t>
        <a:bodyPr/>
        <a:lstStyle/>
        <a:p>
          <a:endParaRPr lang="zh-CN" altLang="en-US"/>
        </a:p>
      </dgm:t>
    </dgm:pt>
    <dgm:pt modelId="{0AF5E2B5-B440-4BF1-94BC-18D6D4EBD19B}">
      <dgm:prSet/>
      <dgm:spPr/>
      <dgm:t>
        <a:bodyPr/>
        <a:lstStyle/>
        <a:p>
          <a:r>
            <a:rPr lang="en-GB" altLang="zh-CN"/>
            <a:t>AR</a:t>
          </a:r>
        </a:p>
        <a:p>
          <a:r>
            <a:rPr lang="en-GB" altLang="zh-CN"/>
            <a:t>(h)</a:t>
          </a:r>
        </a:p>
        <a:p>
          <a:r>
            <a:rPr lang="en-GB" altLang="zh-CN"/>
            <a:t>5</a:t>
          </a:r>
          <a:endParaRPr lang="zh-CN" altLang="en-US"/>
        </a:p>
      </dgm:t>
    </dgm:pt>
    <dgm:pt modelId="{1E2966EE-921A-472B-902F-6EECE2BDF477}" type="parTrans" cxnId="{AEDB138D-2829-44E1-9E5D-4CC42AC39DE5}">
      <dgm:prSet/>
      <dgm:spPr/>
      <dgm:t>
        <a:bodyPr/>
        <a:lstStyle/>
        <a:p>
          <a:endParaRPr lang="zh-CN" altLang="en-US"/>
        </a:p>
      </dgm:t>
    </dgm:pt>
    <dgm:pt modelId="{9B2EC260-64FD-4690-9C00-E390CF16B7B4}" type="sibTrans" cxnId="{AEDB138D-2829-44E1-9E5D-4CC42AC39DE5}">
      <dgm:prSet/>
      <dgm:spPr/>
      <dgm:t>
        <a:bodyPr/>
        <a:lstStyle/>
        <a:p>
          <a:endParaRPr lang="zh-CN" altLang="en-US"/>
        </a:p>
      </dgm:t>
    </dgm:pt>
    <dgm:pt modelId="{ABCA283C-620A-492C-A1A3-A6F3DA8D0652}" type="pres">
      <dgm:prSet presAssocID="{28620506-AA83-4926-A760-1C8B512235C6}" presName="hierChild1" presStyleCnt="0">
        <dgm:presLayoutVars>
          <dgm:chPref val="1"/>
          <dgm:dir/>
          <dgm:animOne val="branch"/>
          <dgm:animLvl val="lvl"/>
          <dgm:resizeHandles/>
        </dgm:presLayoutVars>
      </dgm:prSet>
      <dgm:spPr/>
    </dgm:pt>
    <dgm:pt modelId="{29A1E3E5-4515-4CDC-85C0-D3002419DEFA}" type="pres">
      <dgm:prSet presAssocID="{E3624EBF-D16E-44F5-AB7B-798FB02FDD6F}" presName="hierRoot1" presStyleCnt="0"/>
      <dgm:spPr/>
    </dgm:pt>
    <dgm:pt modelId="{D436C82E-0AFB-4DD9-A2C3-1139B1078195}" type="pres">
      <dgm:prSet presAssocID="{E3624EBF-D16E-44F5-AB7B-798FB02FDD6F}" presName="composite" presStyleCnt="0"/>
      <dgm:spPr/>
    </dgm:pt>
    <dgm:pt modelId="{85961786-1FD4-4B36-B490-20865D1E6BE1}" type="pres">
      <dgm:prSet presAssocID="{E3624EBF-D16E-44F5-AB7B-798FB02FDD6F}" presName="background" presStyleLbl="node0" presStyleIdx="0" presStyleCnt="1"/>
      <dgm:spPr/>
    </dgm:pt>
    <dgm:pt modelId="{0DBF79CE-538D-4002-A85B-46D6D23526C6}" type="pres">
      <dgm:prSet presAssocID="{E3624EBF-D16E-44F5-AB7B-798FB02FDD6F}" presName="text" presStyleLbl="fgAcc0" presStyleIdx="0" presStyleCnt="1" custScaleX="16205" custScaleY="47692">
        <dgm:presLayoutVars>
          <dgm:chPref val="3"/>
        </dgm:presLayoutVars>
      </dgm:prSet>
      <dgm:spPr/>
    </dgm:pt>
    <dgm:pt modelId="{A5E5BE54-5D19-46B2-821B-B0579B9E0BBF}" type="pres">
      <dgm:prSet presAssocID="{E3624EBF-D16E-44F5-AB7B-798FB02FDD6F}" presName="hierChild2" presStyleCnt="0"/>
      <dgm:spPr/>
    </dgm:pt>
    <dgm:pt modelId="{93BD4B9D-FB20-42CB-89C3-39169032B588}" type="pres">
      <dgm:prSet presAssocID="{653A9F4D-6B56-4FD8-95F6-19567C2BCCF4}" presName="Name10" presStyleLbl="parChTrans1D2" presStyleIdx="0" presStyleCnt="2"/>
      <dgm:spPr/>
    </dgm:pt>
    <dgm:pt modelId="{409DF292-AD1B-4974-A21B-A6645BFBEA61}" type="pres">
      <dgm:prSet presAssocID="{83D15F79-5DED-4778-93F5-A68A03A0A7A6}" presName="hierRoot2" presStyleCnt="0"/>
      <dgm:spPr/>
    </dgm:pt>
    <dgm:pt modelId="{AAA20930-7A15-4B6A-B547-DF1B26A54F5B}" type="pres">
      <dgm:prSet presAssocID="{83D15F79-5DED-4778-93F5-A68A03A0A7A6}" presName="composite2" presStyleCnt="0"/>
      <dgm:spPr/>
    </dgm:pt>
    <dgm:pt modelId="{BB928C61-520E-46F4-9382-406857442000}" type="pres">
      <dgm:prSet presAssocID="{83D15F79-5DED-4778-93F5-A68A03A0A7A6}" presName="background2" presStyleLbl="node2" presStyleIdx="0" presStyleCnt="2"/>
      <dgm:spPr/>
    </dgm:pt>
    <dgm:pt modelId="{CB2091CD-AD50-48D9-B1AD-DC61270EA76B}" type="pres">
      <dgm:prSet presAssocID="{83D15F79-5DED-4778-93F5-A68A03A0A7A6}" presName="text2" presStyleLbl="fgAcc2" presStyleIdx="0" presStyleCnt="2" custScaleX="20447" custScaleY="71039" custLinFactNeighborX="-15652">
        <dgm:presLayoutVars>
          <dgm:chPref val="3"/>
        </dgm:presLayoutVars>
      </dgm:prSet>
      <dgm:spPr/>
    </dgm:pt>
    <dgm:pt modelId="{25703228-470F-4561-8E3A-516E8E03673F}" type="pres">
      <dgm:prSet presAssocID="{83D15F79-5DED-4778-93F5-A68A03A0A7A6}" presName="hierChild3" presStyleCnt="0"/>
      <dgm:spPr/>
    </dgm:pt>
    <dgm:pt modelId="{04F333DF-4574-4A45-B979-9254EB6C9CD6}" type="pres">
      <dgm:prSet presAssocID="{1EF958C0-0A0D-4CF7-9ADA-705D4E1A4C08}" presName="Name10" presStyleLbl="parChTrans1D2" presStyleIdx="1" presStyleCnt="2"/>
      <dgm:spPr/>
    </dgm:pt>
    <dgm:pt modelId="{A8AADD04-F87F-4A45-8359-C4159EF3E47D}" type="pres">
      <dgm:prSet presAssocID="{ADC88946-9737-4FC0-8DE7-8354D538B5AA}" presName="hierRoot2" presStyleCnt="0"/>
      <dgm:spPr/>
    </dgm:pt>
    <dgm:pt modelId="{41A56695-6F82-4E7D-BBED-E773DAA311BC}" type="pres">
      <dgm:prSet presAssocID="{ADC88946-9737-4FC0-8DE7-8354D538B5AA}" presName="composite2" presStyleCnt="0"/>
      <dgm:spPr/>
    </dgm:pt>
    <dgm:pt modelId="{8BA83A58-223C-4D7C-9A7E-AF3B7295C887}" type="pres">
      <dgm:prSet presAssocID="{ADC88946-9737-4FC0-8DE7-8354D538B5AA}" presName="background2" presStyleLbl="node2" presStyleIdx="1" presStyleCnt="2"/>
      <dgm:spPr/>
    </dgm:pt>
    <dgm:pt modelId="{BB573418-1629-4979-B8BF-5601D0775A88}" type="pres">
      <dgm:prSet presAssocID="{ADC88946-9737-4FC0-8DE7-8354D538B5AA}" presName="text2" presStyleLbl="fgAcc2" presStyleIdx="1" presStyleCnt="2" custScaleX="18506" custScaleY="51643" custLinFactNeighborX="18863" custLinFactNeighborY="-632">
        <dgm:presLayoutVars>
          <dgm:chPref val="3"/>
        </dgm:presLayoutVars>
      </dgm:prSet>
      <dgm:spPr/>
    </dgm:pt>
    <dgm:pt modelId="{AFFE2842-B9CB-4ED4-9ED9-4C43417C315F}" type="pres">
      <dgm:prSet presAssocID="{ADC88946-9737-4FC0-8DE7-8354D538B5AA}" presName="hierChild3" presStyleCnt="0"/>
      <dgm:spPr/>
    </dgm:pt>
    <dgm:pt modelId="{4DDB1779-2B5C-45E3-BE58-0604AACB0990}" type="pres">
      <dgm:prSet presAssocID="{CE71C13B-A478-4E69-A07C-291E7A151A03}" presName="Name17" presStyleLbl="parChTrans1D3" presStyleIdx="0" presStyleCnt="2"/>
      <dgm:spPr/>
    </dgm:pt>
    <dgm:pt modelId="{F3910518-F316-4AA5-9B31-B338F810BB2F}" type="pres">
      <dgm:prSet presAssocID="{695C1F6B-5B61-41EB-9226-BEEFCD8B4B6F}" presName="hierRoot3" presStyleCnt="0"/>
      <dgm:spPr/>
    </dgm:pt>
    <dgm:pt modelId="{11DF7CFE-2A86-44D5-B192-091F80EE228A}" type="pres">
      <dgm:prSet presAssocID="{695C1F6B-5B61-41EB-9226-BEEFCD8B4B6F}" presName="composite3" presStyleCnt="0"/>
      <dgm:spPr/>
    </dgm:pt>
    <dgm:pt modelId="{7C5B34AB-8AD5-44A0-891D-C2802A923064}" type="pres">
      <dgm:prSet presAssocID="{695C1F6B-5B61-41EB-9226-BEEFCD8B4B6F}" presName="background3" presStyleLbl="node3" presStyleIdx="0" presStyleCnt="2"/>
      <dgm:spPr/>
    </dgm:pt>
    <dgm:pt modelId="{7B2D8066-82E8-4757-A8B0-14D4F749F631}" type="pres">
      <dgm:prSet presAssocID="{695C1F6B-5B61-41EB-9226-BEEFCD8B4B6F}" presName="text3" presStyleLbl="fgAcc3" presStyleIdx="0" presStyleCnt="2" custScaleX="20124" custScaleY="54565">
        <dgm:presLayoutVars>
          <dgm:chPref val="3"/>
        </dgm:presLayoutVars>
      </dgm:prSet>
      <dgm:spPr/>
    </dgm:pt>
    <dgm:pt modelId="{904DDAE6-DB49-4BBE-B3E7-6D56FB6511E6}" type="pres">
      <dgm:prSet presAssocID="{695C1F6B-5B61-41EB-9226-BEEFCD8B4B6F}" presName="hierChild4" presStyleCnt="0"/>
      <dgm:spPr/>
    </dgm:pt>
    <dgm:pt modelId="{B7B62161-E1E2-4B7C-A6B4-5CC5F3DB0876}" type="pres">
      <dgm:prSet presAssocID="{1E2966EE-921A-472B-902F-6EECE2BDF477}" presName="Name17" presStyleLbl="parChTrans1D3" presStyleIdx="1" presStyleCnt="2"/>
      <dgm:spPr/>
    </dgm:pt>
    <dgm:pt modelId="{D40F9EC0-53FD-45A3-9C89-79FFBEB57767}" type="pres">
      <dgm:prSet presAssocID="{0AF5E2B5-B440-4BF1-94BC-18D6D4EBD19B}" presName="hierRoot3" presStyleCnt="0"/>
      <dgm:spPr/>
    </dgm:pt>
    <dgm:pt modelId="{C74F2093-F457-4A86-A087-E891CDB78F62}" type="pres">
      <dgm:prSet presAssocID="{0AF5E2B5-B440-4BF1-94BC-18D6D4EBD19B}" presName="composite3" presStyleCnt="0"/>
      <dgm:spPr/>
    </dgm:pt>
    <dgm:pt modelId="{74D70FFF-F9D2-4E05-99A6-E6857A3A3017}" type="pres">
      <dgm:prSet presAssocID="{0AF5E2B5-B440-4BF1-94BC-18D6D4EBD19B}" presName="background3" presStyleLbl="node3" presStyleIdx="1" presStyleCnt="2"/>
      <dgm:spPr/>
    </dgm:pt>
    <dgm:pt modelId="{28166F85-465E-4693-8E1E-BEC771094675}" type="pres">
      <dgm:prSet presAssocID="{0AF5E2B5-B440-4BF1-94BC-18D6D4EBD19B}" presName="text3" presStyleLbl="fgAcc3" presStyleIdx="1" presStyleCnt="2" custScaleX="18962" custScaleY="53880" custLinFactNeighborX="50546" custLinFactNeighborY="1682">
        <dgm:presLayoutVars>
          <dgm:chPref val="3"/>
        </dgm:presLayoutVars>
      </dgm:prSet>
      <dgm:spPr/>
    </dgm:pt>
    <dgm:pt modelId="{714DD4FD-A3C9-4057-A973-4C5D2BE98C6E}" type="pres">
      <dgm:prSet presAssocID="{0AF5E2B5-B440-4BF1-94BC-18D6D4EBD19B}" presName="hierChild4" presStyleCnt="0"/>
      <dgm:spPr/>
    </dgm:pt>
  </dgm:ptLst>
  <dgm:cxnLst>
    <dgm:cxn modelId="{5A0C0314-FBA3-433A-B556-014E6E607F7E}" type="presOf" srcId="{CE71C13B-A478-4E69-A07C-291E7A151A03}" destId="{4DDB1779-2B5C-45E3-BE58-0604AACB0990}" srcOrd="0" destOrd="0" presId="urn:microsoft.com/office/officeart/2005/8/layout/hierarchy1"/>
    <dgm:cxn modelId="{85A98A32-E107-4599-9F70-E53FA15CD85E}" srcId="{E3624EBF-D16E-44F5-AB7B-798FB02FDD6F}" destId="{83D15F79-5DED-4778-93F5-A68A03A0A7A6}" srcOrd="0" destOrd="0" parTransId="{653A9F4D-6B56-4FD8-95F6-19567C2BCCF4}" sibTransId="{DBD33335-1C44-4D73-9307-E790478AC872}"/>
    <dgm:cxn modelId="{E0F55B82-4872-477B-A2A3-37162CEAD9E1}" srcId="{28620506-AA83-4926-A760-1C8B512235C6}" destId="{E3624EBF-D16E-44F5-AB7B-798FB02FDD6F}" srcOrd="0" destOrd="0" parTransId="{DB75F9C8-3118-40DA-B99B-B2E83049362D}" sibTransId="{0C8BFE00-0D64-493E-BBD5-96A041845667}"/>
    <dgm:cxn modelId="{9B4D8A82-01E0-442D-AB88-51EBD3D87389}" type="presOf" srcId="{1EF958C0-0A0D-4CF7-9ADA-705D4E1A4C08}" destId="{04F333DF-4574-4A45-B979-9254EB6C9CD6}" srcOrd="0" destOrd="0" presId="urn:microsoft.com/office/officeart/2005/8/layout/hierarchy1"/>
    <dgm:cxn modelId="{1266CB8B-1A8D-4C8B-A269-F5351B115B17}" type="presOf" srcId="{695C1F6B-5B61-41EB-9226-BEEFCD8B4B6F}" destId="{7B2D8066-82E8-4757-A8B0-14D4F749F631}" srcOrd="0" destOrd="0" presId="urn:microsoft.com/office/officeart/2005/8/layout/hierarchy1"/>
    <dgm:cxn modelId="{AEDB138D-2829-44E1-9E5D-4CC42AC39DE5}" srcId="{ADC88946-9737-4FC0-8DE7-8354D538B5AA}" destId="{0AF5E2B5-B440-4BF1-94BC-18D6D4EBD19B}" srcOrd="1" destOrd="0" parTransId="{1E2966EE-921A-472B-902F-6EECE2BDF477}" sibTransId="{9B2EC260-64FD-4690-9C00-E390CF16B7B4}"/>
    <dgm:cxn modelId="{5420789A-E48A-417A-A005-E725B89711DE}" srcId="{ADC88946-9737-4FC0-8DE7-8354D538B5AA}" destId="{695C1F6B-5B61-41EB-9226-BEEFCD8B4B6F}" srcOrd="0" destOrd="0" parTransId="{CE71C13B-A478-4E69-A07C-291E7A151A03}" sibTransId="{40F46478-C4C6-4EC3-9A8C-8CB2BD24D296}"/>
    <dgm:cxn modelId="{998EDE9A-5515-4D79-AC8D-70C9CECE450E}" type="presOf" srcId="{28620506-AA83-4926-A760-1C8B512235C6}" destId="{ABCA283C-620A-492C-A1A3-A6F3DA8D0652}" srcOrd="0" destOrd="0" presId="urn:microsoft.com/office/officeart/2005/8/layout/hierarchy1"/>
    <dgm:cxn modelId="{F19826AB-AC45-462C-82F8-6A074CCFB5C2}" type="presOf" srcId="{653A9F4D-6B56-4FD8-95F6-19567C2BCCF4}" destId="{93BD4B9D-FB20-42CB-89C3-39169032B588}" srcOrd="0" destOrd="0" presId="urn:microsoft.com/office/officeart/2005/8/layout/hierarchy1"/>
    <dgm:cxn modelId="{2087A3AD-931B-468D-BD5A-D6420B784523}" type="presOf" srcId="{0AF5E2B5-B440-4BF1-94BC-18D6D4EBD19B}" destId="{28166F85-465E-4693-8E1E-BEC771094675}" srcOrd="0" destOrd="0" presId="urn:microsoft.com/office/officeart/2005/8/layout/hierarchy1"/>
    <dgm:cxn modelId="{8B9871BC-7D75-45CB-A3B5-DB5F3FB78C76}" type="presOf" srcId="{E3624EBF-D16E-44F5-AB7B-798FB02FDD6F}" destId="{0DBF79CE-538D-4002-A85B-46D6D23526C6}" srcOrd="0" destOrd="0" presId="urn:microsoft.com/office/officeart/2005/8/layout/hierarchy1"/>
    <dgm:cxn modelId="{B24EF9BD-5D84-45D2-9134-072E3FA6718B}" type="presOf" srcId="{83D15F79-5DED-4778-93F5-A68A03A0A7A6}" destId="{CB2091CD-AD50-48D9-B1AD-DC61270EA76B}" srcOrd="0" destOrd="0" presId="urn:microsoft.com/office/officeart/2005/8/layout/hierarchy1"/>
    <dgm:cxn modelId="{3FE29ED1-712D-4003-8C1E-602A5F77E13D}" srcId="{E3624EBF-D16E-44F5-AB7B-798FB02FDD6F}" destId="{ADC88946-9737-4FC0-8DE7-8354D538B5AA}" srcOrd="1" destOrd="0" parTransId="{1EF958C0-0A0D-4CF7-9ADA-705D4E1A4C08}" sibTransId="{335D9628-7E8A-4E99-A949-1A5AE9EFDE31}"/>
    <dgm:cxn modelId="{5A3250D6-510C-448E-BA16-C4F7F71F5E92}" type="presOf" srcId="{1E2966EE-921A-472B-902F-6EECE2BDF477}" destId="{B7B62161-E1E2-4B7C-A6B4-5CC5F3DB0876}" srcOrd="0" destOrd="0" presId="urn:microsoft.com/office/officeart/2005/8/layout/hierarchy1"/>
    <dgm:cxn modelId="{9A2A41F9-B2EF-4E25-B5E1-FF44829C336D}" type="presOf" srcId="{ADC88946-9737-4FC0-8DE7-8354D538B5AA}" destId="{BB573418-1629-4979-B8BF-5601D0775A88}" srcOrd="0" destOrd="0" presId="urn:microsoft.com/office/officeart/2005/8/layout/hierarchy1"/>
    <dgm:cxn modelId="{C73103F3-8C85-469B-9CB2-54447830F527}" type="presParOf" srcId="{ABCA283C-620A-492C-A1A3-A6F3DA8D0652}" destId="{29A1E3E5-4515-4CDC-85C0-D3002419DEFA}" srcOrd="0" destOrd="0" presId="urn:microsoft.com/office/officeart/2005/8/layout/hierarchy1"/>
    <dgm:cxn modelId="{25772C1D-58C0-4EFF-9BB5-42E150ACF1F3}" type="presParOf" srcId="{29A1E3E5-4515-4CDC-85C0-D3002419DEFA}" destId="{D436C82E-0AFB-4DD9-A2C3-1139B1078195}" srcOrd="0" destOrd="0" presId="urn:microsoft.com/office/officeart/2005/8/layout/hierarchy1"/>
    <dgm:cxn modelId="{679AB1F0-C629-4FBA-9FB7-17637B1F11D4}" type="presParOf" srcId="{D436C82E-0AFB-4DD9-A2C3-1139B1078195}" destId="{85961786-1FD4-4B36-B490-20865D1E6BE1}" srcOrd="0" destOrd="0" presId="urn:microsoft.com/office/officeart/2005/8/layout/hierarchy1"/>
    <dgm:cxn modelId="{8DED70C7-B0CB-45D1-86EF-680691DDF72B}" type="presParOf" srcId="{D436C82E-0AFB-4DD9-A2C3-1139B1078195}" destId="{0DBF79CE-538D-4002-A85B-46D6D23526C6}" srcOrd="1" destOrd="0" presId="urn:microsoft.com/office/officeart/2005/8/layout/hierarchy1"/>
    <dgm:cxn modelId="{523BFC0D-C92F-420B-AA95-3832569E339A}" type="presParOf" srcId="{29A1E3E5-4515-4CDC-85C0-D3002419DEFA}" destId="{A5E5BE54-5D19-46B2-821B-B0579B9E0BBF}" srcOrd="1" destOrd="0" presId="urn:microsoft.com/office/officeart/2005/8/layout/hierarchy1"/>
    <dgm:cxn modelId="{0658B279-6DD6-4587-8D27-5CEC70F1121F}" type="presParOf" srcId="{A5E5BE54-5D19-46B2-821B-B0579B9E0BBF}" destId="{93BD4B9D-FB20-42CB-89C3-39169032B588}" srcOrd="0" destOrd="0" presId="urn:microsoft.com/office/officeart/2005/8/layout/hierarchy1"/>
    <dgm:cxn modelId="{4346A235-CEEB-43C1-9E97-9C441CB2EC0F}" type="presParOf" srcId="{A5E5BE54-5D19-46B2-821B-B0579B9E0BBF}" destId="{409DF292-AD1B-4974-A21B-A6645BFBEA61}" srcOrd="1" destOrd="0" presId="urn:microsoft.com/office/officeart/2005/8/layout/hierarchy1"/>
    <dgm:cxn modelId="{868A7EFC-CF5A-4434-9360-B297AA2C4E8E}" type="presParOf" srcId="{409DF292-AD1B-4974-A21B-A6645BFBEA61}" destId="{AAA20930-7A15-4B6A-B547-DF1B26A54F5B}" srcOrd="0" destOrd="0" presId="urn:microsoft.com/office/officeart/2005/8/layout/hierarchy1"/>
    <dgm:cxn modelId="{66272CA1-E63D-4E8C-8ADE-C28D4C04EBBF}" type="presParOf" srcId="{AAA20930-7A15-4B6A-B547-DF1B26A54F5B}" destId="{BB928C61-520E-46F4-9382-406857442000}" srcOrd="0" destOrd="0" presId="urn:microsoft.com/office/officeart/2005/8/layout/hierarchy1"/>
    <dgm:cxn modelId="{B88A0ABB-F1D2-4D9C-912D-B21A2B6B6EFC}" type="presParOf" srcId="{AAA20930-7A15-4B6A-B547-DF1B26A54F5B}" destId="{CB2091CD-AD50-48D9-B1AD-DC61270EA76B}" srcOrd="1" destOrd="0" presId="urn:microsoft.com/office/officeart/2005/8/layout/hierarchy1"/>
    <dgm:cxn modelId="{9BF29979-A263-4938-8BD3-CB6395CEE915}" type="presParOf" srcId="{409DF292-AD1B-4974-A21B-A6645BFBEA61}" destId="{25703228-470F-4561-8E3A-516E8E03673F}" srcOrd="1" destOrd="0" presId="urn:microsoft.com/office/officeart/2005/8/layout/hierarchy1"/>
    <dgm:cxn modelId="{00973B16-D45A-4D56-B089-53D2911A28DB}" type="presParOf" srcId="{A5E5BE54-5D19-46B2-821B-B0579B9E0BBF}" destId="{04F333DF-4574-4A45-B979-9254EB6C9CD6}" srcOrd="2" destOrd="0" presId="urn:microsoft.com/office/officeart/2005/8/layout/hierarchy1"/>
    <dgm:cxn modelId="{F3EDA3EB-3934-4AA4-9707-78ACB912D47A}" type="presParOf" srcId="{A5E5BE54-5D19-46B2-821B-B0579B9E0BBF}" destId="{A8AADD04-F87F-4A45-8359-C4159EF3E47D}" srcOrd="3" destOrd="0" presId="urn:microsoft.com/office/officeart/2005/8/layout/hierarchy1"/>
    <dgm:cxn modelId="{648DC455-1AFA-4FEE-BA59-A4B9F5C39DC8}" type="presParOf" srcId="{A8AADD04-F87F-4A45-8359-C4159EF3E47D}" destId="{41A56695-6F82-4E7D-BBED-E773DAA311BC}" srcOrd="0" destOrd="0" presId="urn:microsoft.com/office/officeart/2005/8/layout/hierarchy1"/>
    <dgm:cxn modelId="{D625A1A3-543A-4853-9C92-83763237A5F9}" type="presParOf" srcId="{41A56695-6F82-4E7D-BBED-E773DAA311BC}" destId="{8BA83A58-223C-4D7C-9A7E-AF3B7295C887}" srcOrd="0" destOrd="0" presId="urn:microsoft.com/office/officeart/2005/8/layout/hierarchy1"/>
    <dgm:cxn modelId="{C5DC2E76-073C-4C0F-9B8B-0648831EA932}" type="presParOf" srcId="{41A56695-6F82-4E7D-BBED-E773DAA311BC}" destId="{BB573418-1629-4979-B8BF-5601D0775A88}" srcOrd="1" destOrd="0" presId="urn:microsoft.com/office/officeart/2005/8/layout/hierarchy1"/>
    <dgm:cxn modelId="{5B21B6FE-DB86-4803-B962-7B89A9097F3D}" type="presParOf" srcId="{A8AADD04-F87F-4A45-8359-C4159EF3E47D}" destId="{AFFE2842-B9CB-4ED4-9ED9-4C43417C315F}" srcOrd="1" destOrd="0" presId="urn:microsoft.com/office/officeart/2005/8/layout/hierarchy1"/>
    <dgm:cxn modelId="{C501924E-3F19-4AFA-990F-5B14A90B7F8D}" type="presParOf" srcId="{AFFE2842-B9CB-4ED4-9ED9-4C43417C315F}" destId="{4DDB1779-2B5C-45E3-BE58-0604AACB0990}" srcOrd="0" destOrd="0" presId="urn:microsoft.com/office/officeart/2005/8/layout/hierarchy1"/>
    <dgm:cxn modelId="{6598D707-D5E8-4C12-8DC8-67EDDABB6163}" type="presParOf" srcId="{AFFE2842-B9CB-4ED4-9ED9-4C43417C315F}" destId="{F3910518-F316-4AA5-9B31-B338F810BB2F}" srcOrd="1" destOrd="0" presId="urn:microsoft.com/office/officeart/2005/8/layout/hierarchy1"/>
    <dgm:cxn modelId="{83B597FE-CED6-4590-BD06-5E3A66D78E2A}" type="presParOf" srcId="{F3910518-F316-4AA5-9B31-B338F810BB2F}" destId="{11DF7CFE-2A86-44D5-B192-091F80EE228A}" srcOrd="0" destOrd="0" presId="urn:microsoft.com/office/officeart/2005/8/layout/hierarchy1"/>
    <dgm:cxn modelId="{0209E805-84DA-4A82-BCB1-6B16AEC807D6}" type="presParOf" srcId="{11DF7CFE-2A86-44D5-B192-091F80EE228A}" destId="{7C5B34AB-8AD5-44A0-891D-C2802A923064}" srcOrd="0" destOrd="0" presId="urn:microsoft.com/office/officeart/2005/8/layout/hierarchy1"/>
    <dgm:cxn modelId="{06B3AAFD-6C4B-4D8B-A2E9-8F24A01A9E14}" type="presParOf" srcId="{11DF7CFE-2A86-44D5-B192-091F80EE228A}" destId="{7B2D8066-82E8-4757-A8B0-14D4F749F631}" srcOrd="1" destOrd="0" presId="urn:microsoft.com/office/officeart/2005/8/layout/hierarchy1"/>
    <dgm:cxn modelId="{0DABB10E-1026-4728-818F-526851D825AC}" type="presParOf" srcId="{F3910518-F316-4AA5-9B31-B338F810BB2F}" destId="{904DDAE6-DB49-4BBE-B3E7-6D56FB6511E6}" srcOrd="1" destOrd="0" presId="urn:microsoft.com/office/officeart/2005/8/layout/hierarchy1"/>
    <dgm:cxn modelId="{56163385-E4C7-42B7-AF76-230ED0A22F18}" type="presParOf" srcId="{AFFE2842-B9CB-4ED4-9ED9-4C43417C315F}" destId="{B7B62161-E1E2-4B7C-A6B4-5CC5F3DB0876}" srcOrd="2" destOrd="0" presId="urn:microsoft.com/office/officeart/2005/8/layout/hierarchy1"/>
    <dgm:cxn modelId="{E6E5535E-FBEB-44C6-80E9-41B0D16B7096}" type="presParOf" srcId="{AFFE2842-B9CB-4ED4-9ED9-4C43417C315F}" destId="{D40F9EC0-53FD-45A3-9C89-79FFBEB57767}" srcOrd="3" destOrd="0" presId="urn:microsoft.com/office/officeart/2005/8/layout/hierarchy1"/>
    <dgm:cxn modelId="{2BAA0352-D7C3-49C0-9D21-E2678E82B1C6}" type="presParOf" srcId="{D40F9EC0-53FD-45A3-9C89-79FFBEB57767}" destId="{C74F2093-F457-4A86-A087-E891CDB78F62}" srcOrd="0" destOrd="0" presId="urn:microsoft.com/office/officeart/2005/8/layout/hierarchy1"/>
    <dgm:cxn modelId="{7245E0BF-763D-496E-B73B-C5F3F22A58ED}" type="presParOf" srcId="{C74F2093-F457-4A86-A087-E891CDB78F62}" destId="{74D70FFF-F9D2-4E05-99A6-E6857A3A3017}" srcOrd="0" destOrd="0" presId="urn:microsoft.com/office/officeart/2005/8/layout/hierarchy1"/>
    <dgm:cxn modelId="{D5B8461D-0AD7-4AFB-B741-7237C318AFB6}" type="presParOf" srcId="{C74F2093-F457-4A86-A087-E891CDB78F62}" destId="{28166F85-465E-4693-8E1E-BEC771094675}" srcOrd="1" destOrd="0" presId="urn:microsoft.com/office/officeart/2005/8/layout/hierarchy1"/>
    <dgm:cxn modelId="{CE0C768F-8AA2-422A-B93B-B6408B4A65D0}" type="presParOf" srcId="{D40F9EC0-53FD-45A3-9C89-79FFBEB57767}" destId="{714DD4FD-A3C9-4057-A973-4C5D2BE98C6E}" srcOrd="1" destOrd="0" presId="urn:microsoft.com/office/officeart/2005/8/layout/hierarchy1"/>
  </dgm:cxnLst>
  <dgm:bg/>
  <dgm:whole/>
  <dgm:extLst>
    <a:ext uri="http://schemas.microsoft.com/office/drawing/2008/diagram">
      <dsp:dataModelExt xmlns:dsp="http://schemas.microsoft.com/office/drawing/2008/diagram" relId="rId210" minVer="http://schemas.openxmlformats.org/drawingml/2006/diagram"/>
    </a:ext>
  </dgm:extLst>
</dgm:dataModel>
</file>

<file path=word/diagrams/data35.xml><?xml version="1.0" encoding="utf-8"?>
<dgm:dataModel xmlns:dgm="http://schemas.openxmlformats.org/drawingml/2006/diagram" xmlns:a="http://schemas.openxmlformats.org/drawingml/2006/main">
  <dgm:ptLst>
    <dgm:pt modelId="{772C1B2E-DC77-4502-A259-85235E82B2D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1717193-492A-4DC2-8E0A-9F23EA636D91}">
      <dgm:prSet phldrT="[文本]" custT="1"/>
      <dgm:spPr/>
      <dgm:t>
        <a:bodyPr/>
        <a:lstStyle/>
        <a:p>
          <a:r>
            <a:rPr lang="en-US" altLang="zh-CN" sz="1600"/>
            <a:t>3</a:t>
          </a:r>
        </a:p>
        <a:p>
          <a:r>
            <a:rPr lang="zh-CN" altLang="en-US" sz="1000"/>
            <a:t>（１）</a:t>
          </a:r>
          <a:endParaRPr lang="en-US" altLang="zh-CN" sz="1000"/>
        </a:p>
      </dgm:t>
    </dgm:pt>
    <dgm:pt modelId="{4CE0B40F-C340-4597-952E-61954E8AF50F}" type="parTrans" cxnId="{7EB5A29D-316C-4ACD-A365-275122346E5D}">
      <dgm:prSet/>
      <dgm:spPr/>
      <dgm:t>
        <a:bodyPr/>
        <a:lstStyle/>
        <a:p>
          <a:endParaRPr lang="zh-CN" altLang="en-US"/>
        </a:p>
      </dgm:t>
    </dgm:pt>
    <dgm:pt modelId="{F794049B-B09E-4BA8-AE6E-156BA7DB0988}" type="sibTrans" cxnId="{7EB5A29D-316C-4ACD-A365-275122346E5D}">
      <dgm:prSet/>
      <dgm:spPr/>
      <dgm:t>
        <a:bodyPr/>
        <a:lstStyle/>
        <a:p>
          <a:endParaRPr lang="zh-CN" altLang="en-US"/>
        </a:p>
      </dgm:t>
    </dgm:pt>
    <dgm:pt modelId="{D15E2AA9-914B-4862-AE9E-2C3FD9000ABC}">
      <dgm:prSet custT="1"/>
      <dgm:spPr/>
      <dgm:t>
        <a:bodyPr/>
        <a:lstStyle/>
        <a:p>
          <a:r>
            <a:rPr lang="en-US" altLang="zh-CN" sz="1600"/>
            <a:t>2</a:t>
          </a:r>
        </a:p>
        <a:p>
          <a:r>
            <a:rPr lang="zh-CN" altLang="en-US" sz="1000"/>
            <a:t>（</a:t>
          </a:r>
          <a:r>
            <a:rPr lang="en-US" altLang="zh-CN" sz="1000"/>
            <a:t>0</a:t>
          </a:r>
          <a:r>
            <a:rPr lang="zh-CN" altLang="en-US" sz="1000"/>
            <a:t>）</a:t>
          </a:r>
        </a:p>
      </dgm:t>
    </dgm:pt>
    <dgm:pt modelId="{A1FAC7DD-26CE-4703-80A6-3BDC07A0DC26}" type="parTrans" cxnId="{E5090A8F-419E-4C5E-A08C-487E6D96FB55}">
      <dgm:prSet/>
      <dgm:spPr/>
      <dgm:t>
        <a:bodyPr/>
        <a:lstStyle/>
        <a:p>
          <a:endParaRPr lang="zh-CN" altLang="en-US"/>
        </a:p>
      </dgm:t>
    </dgm:pt>
    <dgm:pt modelId="{5E0BED31-AF1F-4944-B215-650D470D62E1}" type="sibTrans" cxnId="{E5090A8F-419E-4C5E-A08C-487E6D96FB55}">
      <dgm:prSet/>
      <dgm:spPr/>
      <dgm:t>
        <a:bodyPr/>
        <a:lstStyle/>
        <a:p>
          <a:endParaRPr lang="zh-CN" altLang="en-US"/>
        </a:p>
      </dgm:t>
    </dgm:pt>
    <dgm:pt modelId="{B1BC188F-DD64-49D8-A070-57CAC362E348}" type="pres">
      <dgm:prSet presAssocID="{772C1B2E-DC77-4502-A259-85235E82B2D9}" presName="hierChild1" presStyleCnt="0">
        <dgm:presLayoutVars>
          <dgm:chPref val="1"/>
          <dgm:dir/>
          <dgm:animOne val="branch"/>
          <dgm:animLvl val="lvl"/>
          <dgm:resizeHandles/>
        </dgm:presLayoutVars>
      </dgm:prSet>
      <dgm:spPr/>
    </dgm:pt>
    <dgm:pt modelId="{5FC03772-6A61-41FA-A339-85380FCF72B6}" type="pres">
      <dgm:prSet presAssocID="{51717193-492A-4DC2-8E0A-9F23EA636D91}" presName="hierRoot1" presStyleCnt="0"/>
      <dgm:spPr/>
    </dgm:pt>
    <dgm:pt modelId="{50DF5C6D-6AC2-406B-95DD-3A6E9B11B226}" type="pres">
      <dgm:prSet presAssocID="{51717193-492A-4DC2-8E0A-9F23EA636D91}" presName="composite" presStyleCnt="0"/>
      <dgm:spPr/>
    </dgm:pt>
    <dgm:pt modelId="{434A85A6-0317-4087-9BB7-233DC411B824}" type="pres">
      <dgm:prSet presAssocID="{51717193-492A-4DC2-8E0A-9F23EA636D91}" presName="background" presStyleLbl="node0" presStyleIdx="0" presStyleCnt="1"/>
      <dgm:spPr/>
    </dgm:pt>
    <dgm:pt modelId="{B0FDA541-D0FC-4B53-A7DD-80353A141DF9}" type="pres">
      <dgm:prSet presAssocID="{51717193-492A-4DC2-8E0A-9F23EA636D91}" presName="text" presStyleLbl="fgAcc0" presStyleIdx="0" presStyleCnt="1">
        <dgm:presLayoutVars>
          <dgm:chPref val="3"/>
        </dgm:presLayoutVars>
      </dgm:prSet>
      <dgm:spPr/>
    </dgm:pt>
    <dgm:pt modelId="{98197927-052C-4915-ABF5-EDD01CAFBD50}" type="pres">
      <dgm:prSet presAssocID="{51717193-492A-4DC2-8E0A-9F23EA636D91}" presName="hierChild2" presStyleCnt="0"/>
      <dgm:spPr/>
    </dgm:pt>
    <dgm:pt modelId="{71C3C6DD-264F-4DD1-BC73-087FD92DAB29}" type="pres">
      <dgm:prSet presAssocID="{A1FAC7DD-26CE-4703-80A6-3BDC07A0DC26}" presName="Name10" presStyleLbl="parChTrans1D2" presStyleIdx="0" presStyleCnt="1"/>
      <dgm:spPr/>
    </dgm:pt>
    <dgm:pt modelId="{D4130B3D-1B0A-4535-9AFD-C0ED456CFA80}" type="pres">
      <dgm:prSet presAssocID="{D15E2AA9-914B-4862-AE9E-2C3FD9000ABC}" presName="hierRoot2" presStyleCnt="0"/>
      <dgm:spPr/>
    </dgm:pt>
    <dgm:pt modelId="{60296102-7E9A-4473-90EB-1161DF012A69}" type="pres">
      <dgm:prSet presAssocID="{D15E2AA9-914B-4862-AE9E-2C3FD9000ABC}" presName="composite2" presStyleCnt="0"/>
      <dgm:spPr/>
    </dgm:pt>
    <dgm:pt modelId="{DA55D514-27BE-43FA-B876-72AE73EAA4E8}" type="pres">
      <dgm:prSet presAssocID="{D15E2AA9-914B-4862-AE9E-2C3FD9000ABC}" presName="background2" presStyleLbl="node2" presStyleIdx="0" presStyleCnt="1"/>
      <dgm:spPr/>
    </dgm:pt>
    <dgm:pt modelId="{A21EC3ED-4B5F-413C-8D2A-104FE2CE05EC}" type="pres">
      <dgm:prSet presAssocID="{D15E2AA9-914B-4862-AE9E-2C3FD9000ABC}" presName="text2" presStyleLbl="fgAcc2" presStyleIdx="0" presStyleCnt="1" custLinFactX="-62092" custLinFactNeighborX="-100000" custLinFactNeighborY="-679">
        <dgm:presLayoutVars>
          <dgm:chPref val="3"/>
        </dgm:presLayoutVars>
      </dgm:prSet>
      <dgm:spPr/>
    </dgm:pt>
    <dgm:pt modelId="{A938AD41-E418-4785-AD66-C5C379DEE01A}" type="pres">
      <dgm:prSet presAssocID="{D15E2AA9-914B-4862-AE9E-2C3FD9000ABC}" presName="hierChild3" presStyleCnt="0"/>
      <dgm:spPr/>
    </dgm:pt>
  </dgm:ptLst>
  <dgm:cxnLst>
    <dgm:cxn modelId="{6AE3F207-89D8-4C40-9D71-D5A037EF5BD8}" type="presOf" srcId="{A1FAC7DD-26CE-4703-80A6-3BDC07A0DC26}" destId="{71C3C6DD-264F-4DD1-BC73-087FD92DAB29}" srcOrd="0" destOrd="0" presId="urn:microsoft.com/office/officeart/2005/8/layout/hierarchy1"/>
    <dgm:cxn modelId="{CBE4711A-03B8-4BC1-9E56-4E253E5E00E2}" type="presOf" srcId="{D15E2AA9-914B-4862-AE9E-2C3FD9000ABC}" destId="{A21EC3ED-4B5F-413C-8D2A-104FE2CE05EC}" srcOrd="0" destOrd="0" presId="urn:microsoft.com/office/officeart/2005/8/layout/hierarchy1"/>
    <dgm:cxn modelId="{2D496235-AAF7-49AC-9931-BE0F005B3507}" type="presOf" srcId="{51717193-492A-4DC2-8E0A-9F23EA636D91}" destId="{B0FDA541-D0FC-4B53-A7DD-80353A141DF9}" srcOrd="0" destOrd="0" presId="urn:microsoft.com/office/officeart/2005/8/layout/hierarchy1"/>
    <dgm:cxn modelId="{E5090A8F-419E-4C5E-A08C-487E6D96FB55}" srcId="{51717193-492A-4DC2-8E0A-9F23EA636D91}" destId="{D15E2AA9-914B-4862-AE9E-2C3FD9000ABC}" srcOrd="0" destOrd="0" parTransId="{A1FAC7DD-26CE-4703-80A6-3BDC07A0DC26}" sibTransId="{5E0BED31-AF1F-4944-B215-650D470D62E1}"/>
    <dgm:cxn modelId="{FD8AFE93-4599-4188-8E7B-732D163892D1}" type="presOf" srcId="{772C1B2E-DC77-4502-A259-85235E82B2D9}" destId="{B1BC188F-DD64-49D8-A070-57CAC362E348}" srcOrd="0" destOrd="0" presId="urn:microsoft.com/office/officeart/2005/8/layout/hierarchy1"/>
    <dgm:cxn modelId="{7EB5A29D-316C-4ACD-A365-275122346E5D}" srcId="{772C1B2E-DC77-4502-A259-85235E82B2D9}" destId="{51717193-492A-4DC2-8E0A-9F23EA636D91}" srcOrd="0" destOrd="0" parTransId="{4CE0B40F-C340-4597-952E-61954E8AF50F}" sibTransId="{F794049B-B09E-4BA8-AE6E-156BA7DB0988}"/>
    <dgm:cxn modelId="{25890DD4-724E-4091-9244-FD9AEAF7FCDD}" type="presParOf" srcId="{B1BC188F-DD64-49D8-A070-57CAC362E348}" destId="{5FC03772-6A61-41FA-A339-85380FCF72B6}" srcOrd="0" destOrd="0" presId="urn:microsoft.com/office/officeart/2005/8/layout/hierarchy1"/>
    <dgm:cxn modelId="{0B6BA8B1-52BB-4EE0-9C7A-0C9152D1F0CF}" type="presParOf" srcId="{5FC03772-6A61-41FA-A339-85380FCF72B6}" destId="{50DF5C6D-6AC2-406B-95DD-3A6E9B11B226}" srcOrd="0" destOrd="0" presId="urn:microsoft.com/office/officeart/2005/8/layout/hierarchy1"/>
    <dgm:cxn modelId="{ECF877CE-C9B9-49C6-B31E-73B749DBD20F}" type="presParOf" srcId="{50DF5C6D-6AC2-406B-95DD-3A6E9B11B226}" destId="{434A85A6-0317-4087-9BB7-233DC411B824}" srcOrd="0" destOrd="0" presId="urn:microsoft.com/office/officeart/2005/8/layout/hierarchy1"/>
    <dgm:cxn modelId="{517BED01-0FEB-4E16-8FAB-4D2C6C0D6B8A}" type="presParOf" srcId="{50DF5C6D-6AC2-406B-95DD-3A6E9B11B226}" destId="{B0FDA541-D0FC-4B53-A7DD-80353A141DF9}" srcOrd="1" destOrd="0" presId="urn:microsoft.com/office/officeart/2005/8/layout/hierarchy1"/>
    <dgm:cxn modelId="{C1AAA8DD-7816-4DF7-AB66-D1442A88CD0A}" type="presParOf" srcId="{5FC03772-6A61-41FA-A339-85380FCF72B6}" destId="{98197927-052C-4915-ABF5-EDD01CAFBD50}" srcOrd="1" destOrd="0" presId="urn:microsoft.com/office/officeart/2005/8/layout/hierarchy1"/>
    <dgm:cxn modelId="{CE92E371-0C65-44B7-BD15-81B3120F9403}" type="presParOf" srcId="{98197927-052C-4915-ABF5-EDD01CAFBD50}" destId="{71C3C6DD-264F-4DD1-BC73-087FD92DAB29}" srcOrd="0" destOrd="0" presId="urn:microsoft.com/office/officeart/2005/8/layout/hierarchy1"/>
    <dgm:cxn modelId="{FE736F66-EFBD-4518-AE63-DBD65522055C}" type="presParOf" srcId="{98197927-052C-4915-ABF5-EDD01CAFBD50}" destId="{D4130B3D-1B0A-4535-9AFD-C0ED456CFA80}" srcOrd="1" destOrd="0" presId="urn:microsoft.com/office/officeart/2005/8/layout/hierarchy1"/>
    <dgm:cxn modelId="{7EC2EBE4-97B5-468C-A5E5-1897256C1187}" type="presParOf" srcId="{D4130B3D-1B0A-4535-9AFD-C0ED456CFA80}" destId="{60296102-7E9A-4473-90EB-1161DF012A69}" srcOrd="0" destOrd="0" presId="urn:microsoft.com/office/officeart/2005/8/layout/hierarchy1"/>
    <dgm:cxn modelId="{0DDFEF29-74D4-409C-B94B-1C0F2917E451}" type="presParOf" srcId="{60296102-7E9A-4473-90EB-1161DF012A69}" destId="{DA55D514-27BE-43FA-B876-72AE73EAA4E8}" srcOrd="0" destOrd="0" presId="urn:microsoft.com/office/officeart/2005/8/layout/hierarchy1"/>
    <dgm:cxn modelId="{81A76DAD-0CF2-408B-82E1-01B992F7C19A}" type="presParOf" srcId="{60296102-7E9A-4473-90EB-1161DF012A69}" destId="{A21EC3ED-4B5F-413C-8D2A-104FE2CE05EC}" srcOrd="1" destOrd="0" presId="urn:microsoft.com/office/officeart/2005/8/layout/hierarchy1"/>
    <dgm:cxn modelId="{28AB3C3D-507C-481C-A6FE-AB1AAC11FF47}" type="presParOf" srcId="{D4130B3D-1B0A-4535-9AFD-C0ED456CFA80}" destId="{A938AD41-E418-4785-AD66-C5C379DEE01A}" srcOrd="1" destOrd="0" presId="urn:microsoft.com/office/officeart/2005/8/layout/hierarchy1"/>
  </dgm:cxnLst>
  <dgm:bg/>
  <dgm:whole/>
  <dgm:extLst>
    <a:ext uri="http://schemas.microsoft.com/office/drawing/2008/diagram">
      <dsp:dataModelExt xmlns:dsp="http://schemas.microsoft.com/office/drawing/2008/diagram" relId="rId215" minVer="http://schemas.openxmlformats.org/drawingml/2006/diagram"/>
    </a:ext>
  </dgm:extLst>
</dgm:dataModel>
</file>

<file path=word/diagrams/data36.xml><?xml version="1.0" encoding="utf-8"?>
<dgm:dataModel xmlns:dgm="http://schemas.openxmlformats.org/drawingml/2006/diagram" xmlns:a="http://schemas.openxmlformats.org/drawingml/2006/main">
  <dgm:ptLst>
    <dgm:pt modelId="{772C1B2E-DC77-4502-A259-85235E82B2D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1717193-492A-4DC2-8E0A-9F23EA636D91}">
      <dgm:prSet phldrT="[文本]" custT="1"/>
      <dgm:spPr/>
      <dgm:t>
        <a:bodyPr/>
        <a:lstStyle/>
        <a:p>
          <a:r>
            <a:rPr lang="en-US" altLang="zh-CN" sz="900"/>
            <a:t>3</a:t>
          </a:r>
        </a:p>
        <a:p>
          <a:r>
            <a:rPr lang="zh-CN" altLang="en-US" sz="900"/>
            <a:t>（２）</a:t>
          </a:r>
          <a:endParaRPr lang="en-US" altLang="zh-CN" sz="900"/>
        </a:p>
      </dgm:t>
    </dgm:pt>
    <dgm:pt modelId="{4CE0B40F-C340-4597-952E-61954E8AF50F}" type="parTrans" cxnId="{7EB5A29D-316C-4ACD-A365-275122346E5D}">
      <dgm:prSet/>
      <dgm:spPr/>
      <dgm:t>
        <a:bodyPr/>
        <a:lstStyle/>
        <a:p>
          <a:endParaRPr lang="zh-CN" altLang="en-US"/>
        </a:p>
      </dgm:t>
    </dgm:pt>
    <dgm:pt modelId="{F794049B-B09E-4BA8-AE6E-156BA7DB0988}" type="sibTrans" cxnId="{7EB5A29D-316C-4ACD-A365-275122346E5D}">
      <dgm:prSet/>
      <dgm:spPr/>
      <dgm:t>
        <a:bodyPr/>
        <a:lstStyle/>
        <a:p>
          <a:endParaRPr lang="zh-CN" altLang="en-US"/>
        </a:p>
      </dgm:t>
    </dgm:pt>
    <dgm:pt modelId="{D15E2AA9-914B-4862-AE9E-2C3FD9000ABC}">
      <dgm:prSet/>
      <dgm:spPr/>
      <dgm:t>
        <a:bodyPr/>
        <a:lstStyle/>
        <a:p>
          <a:r>
            <a:rPr lang="en-US" altLang="zh-CN"/>
            <a:t>2</a:t>
          </a:r>
        </a:p>
        <a:p>
          <a:r>
            <a:rPr lang="zh-CN" altLang="en-US"/>
            <a:t>（１）</a:t>
          </a:r>
        </a:p>
      </dgm:t>
    </dgm:pt>
    <dgm:pt modelId="{A1FAC7DD-26CE-4703-80A6-3BDC07A0DC26}" type="parTrans" cxnId="{E5090A8F-419E-4C5E-A08C-487E6D96FB55}">
      <dgm:prSet/>
      <dgm:spPr/>
      <dgm:t>
        <a:bodyPr/>
        <a:lstStyle/>
        <a:p>
          <a:endParaRPr lang="zh-CN" altLang="en-US"/>
        </a:p>
      </dgm:t>
    </dgm:pt>
    <dgm:pt modelId="{5E0BED31-AF1F-4944-B215-650D470D62E1}" type="sibTrans" cxnId="{E5090A8F-419E-4C5E-A08C-487E6D96FB55}">
      <dgm:prSet/>
      <dgm:spPr/>
      <dgm:t>
        <a:bodyPr/>
        <a:lstStyle/>
        <a:p>
          <a:endParaRPr lang="zh-CN" altLang="en-US"/>
        </a:p>
      </dgm:t>
    </dgm:pt>
    <dgm:pt modelId="{16A7B9DF-2C1C-4B3E-AF14-1DDD9F0A3E56}">
      <dgm:prSet>
        <dgm:style>
          <a:lnRef idx="1">
            <a:schemeClr val="accent3"/>
          </a:lnRef>
          <a:fillRef idx="3">
            <a:schemeClr val="accent3"/>
          </a:fillRef>
          <a:effectRef idx="2">
            <a:schemeClr val="accent3"/>
          </a:effectRef>
          <a:fontRef idx="minor">
            <a:schemeClr val="lt1"/>
          </a:fontRef>
        </dgm:style>
      </dgm:prSet>
      <dgm:spPr/>
      <dgm:t>
        <a:bodyPr/>
        <a:lstStyle/>
        <a:p>
          <a:r>
            <a:rPr lang="en-US" altLang="zh-CN">
              <a:solidFill>
                <a:srgbClr val="FFFF00"/>
              </a:solidFill>
            </a:rPr>
            <a:t>1</a:t>
          </a:r>
        </a:p>
        <a:p>
          <a:r>
            <a:rPr lang="zh-CN" altLang="en-US">
              <a:solidFill>
                <a:srgbClr val="FFFF00"/>
              </a:solidFill>
            </a:rPr>
            <a:t>（０）</a:t>
          </a:r>
        </a:p>
      </dgm:t>
    </dgm:pt>
    <dgm:pt modelId="{6625FA58-756C-45E7-B30E-FB0C8E45B925}" type="parTrans" cxnId="{ABFF3B8A-6E14-4FDE-B9D4-3FC40D711352}">
      <dgm:prSet/>
      <dgm:spPr/>
      <dgm:t>
        <a:bodyPr/>
        <a:lstStyle/>
        <a:p>
          <a:endParaRPr lang="zh-CN" altLang="en-US"/>
        </a:p>
      </dgm:t>
    </dgm:pt>
    <dgm:pt modelId="{5C75B251-BEF2-482E-A339-0D751985835D}" type="sibTrans" cxnId="{ABFF3B8A-6E14-4FDE-B9D4-3FC40D711352}">
      <dgm:prSet/>
      <dgm:spPr/>
      <dgm:t>
        <a:bodyPr/>
        <a:lstStyle/>
        <a:p>
          <a:endParaRPr lang="zh-CN" altLang="en-US"/>
        </a:p>
      </dgm:t>
    </dgm:pt>
    <dgm:pt modelId="{B1BC188F-DD64-49D8-A070-57CAC362E348}" type="pres">
      <dgm:prSet presAssocID="{772C1B2E-DC77-4502-A259-85235E82B2D9}" presName="hierChild1" presStyleCnt="0">
        <dgm:presLayoutVars>
          <dgm:chPref val="1"/>
          <dgm:dir/>
          <dgm:animOne val="branch"/>
          <dgm:animLvl val="lvl"/>
          <dgm:resizeHandles/>
        </dgm:presLayoutVars>
      </dgm:prSet>
      <dgm:spPr/>
    </dgm:pt>
    <dgm:pt modelId="{036CBF8F-EFFB-4A8D-8E16-9AA156774402}" type="pres">
      <dgm:prSet presAssocID="{51717193-492A-4DC2-8E0A-9F23EA636D91}" presName="hierRoot1" presStyleCnt="0"/>
      <dgm:spPr/>
    </dgm:pt>
    <dgm:pt modelId="{BC5BBC27-BC96-4B29-A0F2-38C03EF24D20}" type="pres">
      <dgm:prSet presAssocID="{51717193-492A-4DC2-8E0A-9F23EA636D91}" presName="composite" presStyleCnt="0"/>
      <dgm:spPr/>
    </dgm:pt>
    <dgm:pt modelId="{B6926442-0C4C-49FA-81E0-0773FACD3AD3}" type="pres">
      <dgm:prSet presAssocID="{51717193-492A-4DC2-8E0A-9F23EA636D91}" presName="background" presStyleLbl="node0" presStyleIdx="0" presStyleCnt="1"/>
      <dgm:spPr/>
    </dgm:pt>
    <dgm:pt modelId="{11495E3E-94AF-45C5-88F9-A06C5DDAD70F}" type="pres">
      <dgm:prSet presAssocID="{51717193-492A-4DC2-8E0A-9F23EA636D91}" presName="text" presStyleLbl="fgAcc0" presStyleIdx="0" presStyleCnt="1">
        <dgm:presLayoutVars>
          <dgm:chPref val="3"/>
        </dgm:presLayoutVars>
      </dgm:prSet>
      <dgm:spPr/>
    </dgm:pt>
    <dgm:pt modelId="{F6D1F3A0-F234-467A-8731-D1B49405E25D}" type="pres">
      <dgm:prSet presAssocID="{51717193-492A-4DC2-8E0A-9F23EA636D91}" presName="hierChild2" presStyleCnt="0"/>
      <dgm:spPr/>
    </dgm:pt>
    <dgm:pt modelId="{B69F8CAA-CEE5-4A39-9E47-894515CF8AEC}" type="pres">
      <dgm:prSet presAssocID="{A1FAC7DD-26CE-4703-80A6-3BDC07A0DC26}" presName="Name10" presStyleLbl="parChTrans1D2" presStyleIdx="0" presStyleCnt="1"/>
      <dgm:spPr/>
    </dgm:pt>
    <dgm:pt modelId="{52D5D892-49E7-4767-B4DC-F66F8F47543F}" type="pres">
      <dgm:prSet presAssocID="{D15E2AA9-914B-4862-AE9E-2C3FD9000ABC}" presName="hierRoot2" presStyleCnt="0"/>
      <dgm:spPr/>
    </dgm:pt>
    <dgm:pt modelId="{B6103B9E-51AA-4924-A9E9-364FD29366AC}" type="pres">
      <dgm:prSet presAssocID="{D15E2AA9-914B-4862-AE9E-2C3FD9000ABC}" presName="composite2" presStyleCnt="0"/>
      <dgm:spPr/>
    </dgm:pt>
    <dgm:pt modelId="{F93A50FE-147E-4090-85B0-BE394CB9D61A}" type="pres">
      <dgm:prSet presAssocID="{D15E2AA9-914B-4862-AE9E-2C3FD9000ABC}" presName="background2" presStyleLbl="node2" presStyleIdx="0" presStyleCnt="1"/>
      <dgm:spPr/>
    </dgm:pt>
    <dgm:pt modelId="{F902699F-D511-4369-8C6C-FE940067F89B}" type="pres">
      <dgm:prSet presAssocID="{D15E2AA9-914B-4862-AE9E-2C3FD9000ABC}" presName="text2" presStyleLbl="fgAcc2" presStyleIdx="0" presStyleCnt="1" custLinFactX="-14456" custLinFactNeighborX="-100000" custLinFactNeighborY="3166">
        <dgm:presLayoutVars>
          <dgm:chPref val="3"/>
        </dgm:presLayoutVars>
      </dgm:prSet>
      <dgm:spPr/>
    </dgm:pt>
    <dgm:pt modelId="{DD946CF4-2D1A-48A4-B1CB-1E63B0B2F2F7}" type="pres">
      <dgm:prSet presAssocID="{D15E2AA9-914B-4862-AE9E-2C3FD9000ABC}" presName="hierChild3" presStyleCnt="0"/>
      <dgm:spPr/>
    </dgm:pt>
    <dgm:pt modelId="{A8D27393-B3A6-452F-811F-71C4EFDC38BB}" type="pres">
      <dgm:prSet presAssocID="{6625FA58-756C-45E7-B30E-FB0C8E45B925}" presName="Name17" presStyleLbl="parChTrans1D3" presStyleIdx="0" presStyleCnt="1"/>
      <dgm:spPr/>
    </dgm:pt>
    <dgm:pt modelId="{C85654DE-8108-4464-B493-EFE390228B09}" type="pres">
      <dgm:prSet presAssocID="{16A7B9DF-2C1C-4B3E-AF14-1DDD9F0A3E56}" presName="hierRoot3" presStyleCnt="0"/>
      <dgm:spPr/>
    </dgm:pt>
    <dgm:pt modelId="{3C7DA0D9-E44A-4E29-942B-5CD48E58A9AE}" type="pres">
      <dgm:prSet presAssocID="{16A7B9DF-2C1C-4B3E-AF14-1DDD9F0A3E56}" presName="composite3" presStyleCnt="0"/>
      <dgm:spPr/>
    </dgm:pt>
    <dgm:pt modelId="{D6108DA6-EB9A-42BE-98E5-E14E997D8CA5}" type="pres">
      <dgm:prSet presAssocID="{16A7B9DF-2C1C-4B3E-AF14-1DDD9F0A3E56}" presName="background3" presStyleLbl="node3" presStyleIdx="0" presStyleCnt="1"/>
      <dgm:spPr/>
    </dgm:pt>
    <dgm:pt modelId="{06B44FA7-FB24-4E73-9C0A-A448B56669F0}" type="pres">
      <dgm:prSet presAssocID="{16A7B9DF-2C1C-4B3E-AF14-1DDD9F0A3E56}" presName="text3" presStyleLbl="fgAcc3" presStyleIdx="0" presStyleCnt="1" custLinFactX="-100000" custLinFactNeighborX="-176619" custLinFactNeighborY="-6333">
        <dgm:presLayoutVars>
          <dgm:chPref val="3"/>
        </dgm:presLayoutVars>
      </dgm:prSet>
      <dgm:spPr/>
    </dgm:pt>
    <dgm:pt modelId="{BAE29571-BA10-41B4-BAE4-7212B53A8187}" type="pres">
      <dgm:prSet presAssocID="{16A7B9DF-2C1C-4B3E-AF14-1DDD9F0A3E56}" presName="hierChild4" presStyleCnt="0"/>
      <dgm:spPr/>
    </dgm:pt>
  </dgm:ptLst>
  <dgm:cxnLst>
    <dgm:cxn modelId="{28CB2637-1174-4B44-83A7-2686631D18C4}" type="presOf" srcId="{A1FAC7DD-26CE-4703-80A6-3BDC07A0DC26}" destId="{B69F8CAA-CEE5-4A39-9E47-894515CF8AEC}" srcOrd="0" destOrd="0" presId="urn:microsoft.com/office/officeart/2005/8/layout/hierarchy1"/>
    <dgm:cxn modelId="{ABFF3B8A-6E14-4FDE-B9D4-3FC40D711352}" srcId="{D15E2AA9-914B-4862-AE9E-2C3FD9000ABC}" destId="{16A7B9DF-2C1C-4B3E-AF14-1DDD9F0A3E56}" srcOrd="0" destOrd="0" parTransId="{6625FA58-756C-45E7-B30E-FB0C8E45B925}" sibTransId="{5C75B251-BEF2-482E-A339-0D751985835D}"/>
    <dgm:cxn modelId="{E5090A8F-419E-4C5E-A08C-487E6D96FB55}" srcId="{51717193-492A-4DC2-8E0A-9F23EA636D91}" destId="{D15E2AA9-914B-4862-AE9E-2C3FD9000ABC}" srcOrd="0" destOrd="0" parTransId="{A1FAC7DD-26CE-4703-80A6-3BDC07A0DC26}" sibTransId="{5E0BED31-AF1F-4944-B215-650D470D62E1}"/>
    <dgm:cxn modelId="{9C49AA97-1A1A-4545-B976-1A781993B394}" type="presOf" srcId="{772C1B2E-DC77-4502-A259-85235E82B2D9}" destId="{B1BC188F-DD64-49D8-A070-57CAC362E348}" srcOrd="0" destOrd="0" presId="urn:microsoft.com/office/officeart/2005/8/layout/hierarchy1"/>
    <dgm:cxn modelId="{E0AE2999-BD2D-4870-B181-D5C01E7D0E95}" type="presOf" srcId="{6625FA58-756C-45E7-B30E-FB0C8E45B925}" destId="{A8D27393-B3A6-452F-811F-71C4EFDC38BB}" srcOrd="0" destOrd="0" presId="urn:microsoft.com/office/officeart/2005/8/layout/hierarchy1"/>
    <dgm:cxn modelId="{7EB5A29D-316C-4ACD-A365-275122346E5D}" srcId="{772C1B2E-DC77-4502-A259-85235E82B2D9}" destId="{51717193-492A-4DC2-8E0A-9F23EA636D91}" srcOrd="0" destOrd="0" parTransId="{4CE0B40F-C340-4597-952E-61954E8AF50F}" sibTransId="{F794049B-B09E-4BA8-AE6E-156BA7DB0988}"/>
    <dgm:cxn modelId="{F23036BF-C1F6-4527-ABA2-0D0A9FB872BF}" type="presOf" srcId="{51717193-492A-4DC2-8E0A-9F23EA636D91}" destId="{11495E3E-94AF-45C5-88F9-A06C5DDAD70F}" srcOrd="0" destOrd="0" presId="urn:microsoft.com/office/officeart/2005/8/layout/hierarchy1"/>
    <dgm:cxn modelId="{D6496CDC-E675-4E2A-BC9E-8C174AB8C5AF}" type="presOf" srcId="{16A7B9DF-2C1C-4B3E-AF14-1DDD9F0A3E56}" destId="{06B44FA7-FB24-4E73-9C0A-A448B56669F0}" srcOrd="0" destOrd="0" presId="urn:microsoft.com/office/officeart/2005/8/layout/hierarchy1"/>
    <dgm:cxn modelId="{504DDBF1-3C3D-4642-AA27-1CCF65154EF2}" type="presOf" srcId="{D15E2AA9-914B-4862-AE9E-2C3FD9000ABC}" destId="{F902699F-D511-4369-8C6C-FE940067F89B}" srcOrd="0" destOrd="0" presId="urn:microsoft.com/office/officeart/2005/8/layout/hierarchy1"/>
    <dgm:cxn modelId="{C816F25C-4991-42CC-93F1-9DFF4005097E}" type="presParOf" srcId="{B1BC188F-DD64-49D8-A070-57CAC362E348}" destId="{036CBF8F-EFFB-4A8D-8E16-9AA156774402}" srcOrd="0" destOrd="0" presId="urn:microsoft.com/office/officeart/2005/8/layout/hierarchy1"/>
    <dgm:cxn modelId="{2A573DA3-63B6-493C-8646-1B85A1FF5AC0}" type="presParOf" srcId="{036CBF8F-EFFB-4A8D-8E16-9AA156774402}" destId="{BC5BBC27-BC96-4B29-A0F2-38C03EF24D20}" srcOrd="0" destOrd="0" presId="urn:microsoft.com/office/officeart/2005/8/layout/hierarchy1"/>
    <dgm:cxn modelId="{882057CC-FEA2-488E-9CC8-9FD2D6C74CDC}" type="presParOf" srcId="{BC5BBC27-BC96-4B29-A0F2-38C03EF24D20}" destId="{B6926442-0C4C-49FA-81E0-0773FACD3AD3}" srcOrd="0" destOrd="0" presId="urn:microsoft.com/office/officeart/2005/8/layout/hierarchy1"/>
    <dgm:cxn modelId="{6F9535CC-7E29-4A33-8F56-3583DC705CBD}" type="presParOf" srcId="{BC5BBC27-BC96-4B29-A0F2-38C03EF24D20}" destId="{11495E3E-94AF-45C5-88F9-A06C5DDAD70F}" srcOrd="1" destOrd="0" presId="urn:microsoft.com/office/officeart/2005/8/layout/hierarchy1"/>
    <dgm:cxn modelId="{17FF5167-359B-465C-95D1-241FAC769EE4}" type="presParOf" srcId="{036CBF8F-EFFB-4A8D-8E16-9AA156774402}" destId="{F6D1F3A0-F234-467A-8731-D1B49405E25D}" srcOrd="1" destOrd="0" presId="urn:microsoft.com/office/officeart/2005/8/layout/hierarchy1"/>
    <dgm:cxn modelId="{613AEF98-7815-438F-B531-B9C3A87A52DC}" type="presParOf" srcId="{F6D1F3A0-F234-467A-8731-D1B49405E25D}" destId="{B69F8CAA-CEE5-4A39-9E47-894515CF8AEC}" srcOrd="0" destOrd="0" presId="urn:microsoft.com/office/officeart/2005/8/layout/hierarchy1"/>
    <dgm:cxn modelId="{88D9A49E-7210-4AAE-A753-CCF112D21369}" type="presParOf" srcId="{F6D1F3A0-F234-467A-8731-D1B49405E25D}" destId="{52D5D892-49E7-4767-B4DC-F66F8F47543F}" srcOrd="1" destOrd="0" presId="urn:microsoft.com/office/officeart/2005/8/layout/hierarchy1"/>
    <dgm:cxn modelId="{FD0A2D4C-10D3-47EA-B6E3-332A6EAD40A1}" type="presParOf" srcId="{52D5D892-49E7-4767-B4DC-F66F8F47543F}" destId="{B6103B9E-51AA-4924-A9E9-364FD29366AC}" srcOrd="0" destOrd="0" presId="urn:microsoft.com/office/officeart/2005/8/layout/hierarchy1"/>
    <dgm:cxn modelId="{1C0BC43D-282A-4F4C-BE27-8E56CB86870F}" type="presParOf" srcId="{B6103B9E-51AA-4924-A9E9-364FD29366AC}" destId="{F93A50FE-147E-4090-85B0-BE394CB9D61A}" srcOrd="0" destOrd="0" presId="urn:microsoft.com/office/officeart/2005/8/layout/hierarchy1"/>
    <dgm:cxn modelId="{693B416D-64B8-4803-AD88-8042DF0E081E}" type="presParOf" srcId="{B6103B9E-51AA-4924-A9E9-364FD29366AC}" destId="{F902699F-D511-4369-8C6C-FE940067F89B}" srcOrd="1" destOrd="0" presId="urn:microsoft.com/office/officeart/2005/8/layout/hierarchy1"/>
    <dgm:cxn modelId="{6FD8D55A-0E9B-4566-83D8-C1C5168585F0}" type="presParOf" srcId="{52D5D892-49E7-4767-B4DC-F66F8F47543F}" destId="{DD946CF4-2D1A-48A4-B1CB-1E63B0B2F2F7}" srcOrd="1" destOrd="0" presId="urn:microsoft.com/office/officeart/2005/8/layout/hierarchy1"/>
    <dgm:cxn modelId="{A9BE3E4E-9D85-4863-9483-BBBEE0563CD9}" type="presParOf" srcId="{DD946CF4-2D1A-48A4-B1CB-1E63B0B2F2F7}" destId="{A8D27393-B3A6-452F-811F-71C4EFDC38BB}" srcOrd="0" destOrd="0" presId="urn:microsoft.com/office/officeart/2005/8/layout/hierarchy1"/>
    <dgm:cxn modelId="{343EB7DA-43E8-46E4-BF84-B527845E70AE}" type="presParOf" srcId="{DD946CF4-2D1A-48A4-B1CB-1E63B0B2F2F7}" destId="{C85654DE-8108-4464-B493-EFE390228B09}" srcOrd="1" destOrd="0" presId="urn:microsoft.com/office/officeart/2005/8/layout/hierarchy1"/>
    <dgm:cxn modelId="{39EB19D7-D928-4877-9826-3F8EBAB0C4F9}" type="presParOf" srcId="{C85654DE-8108-4464-B493-EFE390228B09}" destId="{3C7DA0D9-E44A-4E29-942B-5CD48E58A9AE}" srcOrd="0" destOrd="0" presId="urn:microsoft.com/office/officeart/2005/8/layout/hierarchy1"/>
    <dgm:cxn modelId="{5E31797F-F9D5-453F-BB82-F2DAF87665E8}" type="presParOf" srcId="{3C7DA0D9-E44A-4E29-942B-5CD48E58A9AE}" destId="{D6108DA6-EB9A-42BE-98E5-E14E997D8CA5}" srcOrd="0" destOrd="0" presId="urn:microsoft.com/office/officeart/2005/8/layout/hierarchy1"/>
    <dgm:cxn modelId="{705CE95F-B4BE-4B4F-9E0C-C507D1AB3547}" type="presParOf" srcId="{3C7DA0D9-E44A-4E29-942B-5CD48E58A9AE}" destId="{06B44FA7-FB24-4E73-9C0A-A448B56669F0}" srcOrd="1" destOrd="0" presId="urn:microsoft.com/office/officeart/2005/8/layout/hierarchy1"/>
    <dgm:cxn modelId="{22567522-3DFC-46D9-AFB7-1C43CE2D2707}" type="presParOf" srcId="{C85654DE-8108-4464-B493-EFE390228B09}" destId="{BAE29571-BA10-41B4-BAE4-7212B53A8187}" srcOrd="1" destOrd="0" presId="urn:microsoft.com/office/officeart/2005/8/layout/hierarchy1"/>
  </dgm:cxnLst>
  <dgm:bg/>
  <dgm:whole>
    <a:ln>
      <a:noFill/>
    </a:ln>
  </dgm:whole>
  <dgm:extLst>
    <a:ext uri="http://schemas.microsoft.com/office/drawing/2008/diagram">
      <dsp:dataModelExt xmlns:dsp="http://schemas.microsoft.com/office/drawing/2008/diagram" relId="rId220" minVer="http://schemas.openxmlformats.org/drawingml/2006/diagram"/>
    </a:ext>
  </dgm:extLst>
</dgm:dataModel>
</file>

<file path=word/diagrams/data37.xml><?xml version="1.0" encoding="utf-8"?>
<dgm:dataModel xmlns:dgm="http://schemas.openxmlformats.org/drawingml/2006/diagram" xmlns:a="http://schemas.openxmlformats.org/drawingml/2006/main">
  <dgm:ptLst>
    <dgm:pt modelId="{00E7A56D-4CE1-45F5-80D1-4F1A99415E5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844B7CA6-C389-4EE7-A56D-BF46A36D1ADF}">
      <dgm:prSet phldrT="[文本]"/>
      <dgm:spPr/>
      <dgm:t>
        <a:bodyPr/>
        <a:lstStyle/>
        <a:p>
          <a:r>
            <a:rPr lang="en-US" altLang="zh-CN"/>
            <a:t>2</a:t>
          </a:r>
        </a:p>
        <a:p>
          <a:r>
            <a:rPr lang="zh-CN" altLang="en-US"/>
            <a:t>（０）</a:t>
          </a:r>
        </a:p>
      </dgm:t>
    </dgm:pt>
    <dgm:pt modelId="{E1CBDCC5-34B8-46D0-BA79-73D5C1A97E64}" type="parTrans" cxnId="{88D1D345-FFE8-49B9-93BD-DB6DD12780CE}">
      <dgm:prSet/>
      <dgm:spPr/>
      <dgm:t>
        <a:bodyPr/>
        <a:lstStyle/>
        <a:p>
          <a:endParaRPr lang="zh-CN" altLang="en-US"/>
        </a:p>
      </dgm:t>
    </dgm:pt>
    <dgm:pt modelId="{E3BE1684-B5B9-4CC8-8752-937BC740F4D1}" type="sibTrans" cxnId="{88D1D345-FFE8-49B9-93BD-DB6DD12780CE}">
      <dgm:prSet/>
      <dgm:spPr/>
      <dgm:t>
        <a:bodyPr/>
        <a:lstStyle/>
        <a:p>
          <a:endParaRPr lang="zh-CN" altLang="en-US"/>
        </a:p>
      </dgm:t>
    </dgm:pt>
    <dgm:pt modelId="{AD451A8A-194A-4D5B-90F9-7C564E3F7127}">
      <dgm:prSet phldrT="[文本]"/>
      <dgm:spPr/>
      <dgm:t>
        <a:bodyPr/>
        <a:lstStyle/>
        <a:p>
          <a:r>
            <a:rPr lang="en-US" altLang="zh-CN"/>
            <a:t>1</a:t>
          </a:r>
        </a:p>
        <a:p>
          <a:r>
            <a:rPr lang="zh-CN" altLang="en-US"/>
            <a:t>（０）</a:t>
          </a:r>
        </a:p>
      </dgm:t>
    </dgm:pt>
    <dgm:pt modelId="{55822CC9-F704-4CAB-B441-4D464DC7D1DE}" type="parTrans" cxnId="{CD1B8220-0BFB-471E-9A6E-FABF0C617D8B}">
      <dgm:prSet/>
      <dgm:spPr/>
      <dgm:t>
        <a:bodyPr/>
        <a:lstStyle/>
        <a:p>
          <a:endParaRPr lang="zh-CN" altLang="en-US"/>
        </a:p>
      </dgm:t>
    </dgm:pt>
    <dgm:pt modelId="{C219301B-BF07-494F-9285-E95E13DAE580}" type="sibTrans" cxnId="{CD1B8220-0BFB-471E-9A6E-FABF0C617D8B}">
      <dgm:prSet/>
      <dgm:spPr/>
      <dgm:t>
        <a:bodyPr/>
        <a:lstStyle/>
        <a:p>
          <a:endParaRPr lang="zh-CN" altLang="en-US"/>
        </a:p>
      </dgm:t>
    </dgm:pt>
    <dgm:pt modelId="{DEE5257D-B44D-49D8-B80C-1470A3CEEBF2}">
      <dgm:prSet phldrT="[文本]"/>
      <dgm:spPr/>
      <dgm:t>
        <a:bodyPr/>
        <a:lstStyle/>
        <a:p>
          <a:r>
            <a:rPr lang="en-US" altLang="zh-CN"/>
            <a:t>3</a:t>
          </a:r>
        </a:p>
        <a:p>
          <a:r>
            <a:rPr lang="zh-CN" altLang="en-US"/>
            <a:t>（０）</a:t>
          </a:r>
        </a:p>
      </dgm:t>
    </dgm:pt>
    <dgm:pt modelId="{475CFF39-49C4-4741-879A-8456C2F205EE}" type="parTrans" cxnId="{63C7B3C8-E602-49AE-A9A8-A714C2AD4A2C}">
      <dgm:prSet/>
      <dgm:spPr/>
      <dgm:t>
        <a:bodyPr/>
        <a:lstStyle/>
        <a:p>
          <a:endParaRPr lang="zh-CN" altLang="en-US"/>
        </a:p>
      </dgm:t>
    </dgm:pt>
    <dgm:pt modelId="{DB420392-2047-46A7-92C0-E3C73C6254CB}" type="sibTrans" cxnId="{63C7B3C8-E602-49AE-A9A8-A714C2AD4A2C}">
      <dgm:prSet/>
      <dgm:spPr/>
      <dgm:t>
        <a:bodyPr/>
        <a:lstStyle/>
        <a:p>
          <a:endParaRPr lang="zh-CN" altLang="en-US"/>
        </a:p>
      </dgm:t>
    </dgm:pt>
    <dgm:pt modelId="{D484D2B9-8539-4E49-B920-7B2D9DDE5C42}" type="pres">
      <dgm:prSet presAssocID="{00E7A56D-4CE1-45F5-80D1-4F1A99415E5B}" presName="hierChild1" presStyleCnt="0">
        <dgm:presLayoutVars>
          <dgm:chPref val="1"/>
          <dgm:dir/>
          <dgm:animOne val="branch"/>
          <dgm:animLvl val="lvl"/>
          <dgm:resizeHandles/>
        </dgm:presLayoutVars>
      </dgm:prSet>
      <dgm:spPr/>
    </dgm:pt>
    <dgm:pt modelId="{980581A5-3772-482A-B085-8351BC6A11A1}" type="pres">
      <dgm:prSet presAssocID="{844B7CA6-C389-4EE7-A56D-BF46A36D1ADF}" presName="hierRoot1" presStyleCnt="0"/>
      <dgm:spPr/>
    </dgm:pt>
    <dgm:pt modelId="{6F6E6A9E-C8E6-4E09-B99A-66FC65910EB7}" type="pres">
      <dgm:prSet presAssocID="{844B7CA6-C389-4EE7-A56D-BF46A36D1ADF}" presName="composite" presStyleCnt="0"/>
      <dgm:spPr/>
    </dgm:pt>
    <dgm:pt modelId="{56D5EA95-E3BC-4658-8D94-7D7123626FE0}" type="pres">
      <dgm:prSet presAssocID="{844B7CA6-C389-4EE7-A56D-BF46A36D1ADF}" presName="background" presStyleLbl="node0" presStyleIdx="0" presStyleCnt="1"/>
      <dgm:spPr/>
    </dgm:pt>
    <dgm:pt modelId="{E217A2A1-F664-42F4-9C0B-8A57C46AD8BF}" type="pres">
      <dgm:prSet presAssocID="{844B7CA6-C389-4EE7-A56D-BF46A36D1ADF}" presName="text" presStyleLbl="fgAcc0" presStyleIdx="0" presStyleCnt="1" custScaleY="62594">
        <dgm:presLayoutVars>
          <dgm:chPref val="3"/>
        </dgm:presLayoutVars>
      </dgm:prSet>
      <dgm:spPr/>
    </dgm:pt>
    <dgm:pt modelId="{E336976F-7A00-402B-942E-0F52BE7A6936}" type="pres">
      <dgm:prSet presAssocID="{844B7CA6-C389-4EE7-A56D-BF46A36D1ADF}" presName="hierChild2" presStyleCnt="0"/>
      <dgm:spPr/>
    </dgm:pt>
    <dgm:pt modelId="{5E0B7385-9BDB-454A-BA47-15E9C6CBA007}" type="pres">
      <dgm:prSet presAssocID="{55822CC9-F704-4CAB-B441-4D464DC7D1DE}" presName="Name10" presStyleLbl="parChTrans1D2" presStyleIdx="0" presStyleCnt="2"/>
      <dgm:spPr/>
    </dgm:pt>
    <dgm:pt modelId="{D012E59F-9BAB-4B44-A375-2D0EEC718C27}" type="pres">
      <dgm:prSet presAssocID="{AD451A8A-194A-4D5B-90F9-7C564E3F7127}" presName="hierRoot2" presStyleCnt="0"/>
      <dgm:spPr/>
    </dgm:pt>
    <dgm:pt modelId="{E54CCA32-A80F-49D7-A272-51D326D1AFC2}" type="pres">
      <dgm:prSet presAssocID="{AD451A8A-194A-4D5B-90F9-7C564E3F7127}" presName="composite2" presStyleCnt="0"/>
      <dgm:spPr/>
    </dgm:pt>
    <dgm:pt modelId="{128C8AF6-3FA9-4130-A7B6-496C220E431E}" type="pres">
      <dgm:prSet presAssocID="{AD451A8A-194A-4D5B-90F9-7C564E3F7127}" presName="background2" presStyleLbl="node2" presStyleIdx="0" presStyleCnt="2"/>
      <dgm:spPr/>
    </dgm:pt>
    <dgm:pt modelId="{9A083A47-16E4-4EC9-8FE3-26AA3263468F}" type="pres">
      <dgm:prSet presAssocID="{AD451A8A-194A-4D5B-90F9-7C564E3F7127}" presName="text2" presStyleLbl="fgAcc2" presStyleIdx="0" presStyleCnt="2" custScaleY="63535">
        <dgm:presLayoutVars>
          <dgm:chPref val="3"/>
        </dgm:presLayoutVars>
      </dgm:prSet>
      <dgm:spPr/>
    </dgm:pt>
    <dgm:pt modelId="{569E8903-FB62-4C86-8B31-96FB9700123D}" type="pres">
      <dgm:prSet presAssocID="{AD451A8A-194A-4D5B-90F9-7C564E3F7127}" presName="hierChild3" presStyleCnt="0"/>
      <dgm:spPr/>
    </dgm:pt>
    <dgm:pt modelId="{F0A8FB99-4E22-43CE-8225-1A5256124C2A}" type="pres">
      <dgm:prSet presAssocID="{475CFF39-49C4-4741-879A-8456C2F205EE}" presName="Name10" presStyleLbl="parChTrans1D2" presStyleIdx="1" presStyleCnt="2"/>
      <dgm:spPr/>
    </dgm:pt>
    <dgm:pt modelId="{EC6A40CE-AEC8-484D-AC5D-66EBDDE67654}" type="pres">
      <dgm:prSet presAssocID="{DEE5257D-B44D-49D8-B80C-1470A3CEEBF2}" presName="hierRoot2" presStyleCnt="0"/>
      <dgm:spPr/>
    </dgm:pt>
    <dgm:pt modelId="{ACBF2E59-A304-4A6E-890F-AAF1458CD009}" type="pres">
      <dgm:prSet presAssocID="{DEE5257D-B44D-49D8-B80C-1470A3CEEBF2}" presName="composite2" presStyleCnt="0"/>
      <dgm:spPr/>
    </dgm:pt>
    <dgm:pt modelId="{1447618B-E9AB-4C0E-B499-76666214AF97}" type="pres">
      <dgm:prSet presAssocID="{DEE5257D-B44D-49D8-B80C-1470A3CEEBF2}" presName="background2" presStyleLbl="node2" presStyleIdx="1" presStyleCnt="2"/>
      <dgm:spPr/>
    </dgm:pt>
    <dgm:pt modelId="{3AC00C29-D605-47EC-A1AD-3714A37761B4}" type="pres">
      <dgm:prSet presAssocID="{DEE5257D-B44D-49D8-B80C-1470A3CEEBF2}" presName="text2" presStyleLbl="fgAcc2" presStyleIdx="1" presStyleCnt="2" custScaleY="60916">
        <dgm:presLayoutVars>
          <dgm:chPref val="3"/>
        </dgm:presLayoutVars>
      </dgm:prSet>
      <dgm:spPr/>
    </dgm:pt>
    <dgm:pt modelId="{783031F8-B3EC-4598-833C-4D5D43969382}" type="pres">
      <dgm:prSet presAssocID="{DEE5257D-B44D-49D8-B80C-1470A3CEEBF2}" presName="hierChild3" presStyleCnt="0"/>
      <dgm:spPr/>
    </dgm:pt>
  </dgm:ptLst>
  <dgm:cxnLst>
    <dgm:cxn modelId="{DE729D15-AF64-4697-B92C-EE6A16D30946}" type="presOf" srcId="{844B7CA6-C389-4EE7-A56D-BF46A36D1ADF}" destId="{E217A2A1-F664-42F4-9C0B-8A57C46AD8BF}" srcOrd="0" destOrd="0" presId="urn:microsoft.com/office/officeart/2005/8/layout/hierarchy1"/>
    <dgm:cxn modelId="{CD1B8220-0BFB-471E-9A6E-FABF0C617D8B}" srcId="{844B7CA6-C389-4EE7-A56D-BF46A36D1ADF}" destId="{AD451A8A-194A-4D5B-90F9-7C564E3F7127}" srcOrd="0" destOrd="0" parTransId="{55822CC9-F704-4CAB-B441-4D464DC7D1DE}" sibTransId="{C219301B-BF07-494F-9285-E95E13DAE580}"/>
    <dgm:cxn modelId="{88D1D345-FFE8-49B9-93BD-DB6DD12780CE}" srcId="{00E7A56D-4CE1-45F5-80D1-4F1A99415E5B}" destId="{844B7CA6-C389-4EE7-A56D-BF46A36D1ADF}" srcOrd="0" destOrd="0" parTransId="{E1CBDCC5-34B8-46D0-BA79-73D5C1A97E64}" sibTransId="{E3BE1684-B5B9-4CC8-8752-937BC740F4D1}"/>
    <dgm:cxn modelId="{63458768-00A6-48F5-9D6A-8FB9AF874F30}" type="presOf" srcId="{AD451A8A-194A-4D5B-90F9-7C564E3F7127}" destId="{9A083A47-16E4-4EC9-8FE3-26AA3263468F}" srcOrd="0" destOrd="0" presId="urn:microsoft.com/office/officeart/2005/8/layout/hierarchy1"/>
    <dgm:cxn modelId="{DB3336B6-B389-4FB1-8A2A-B000D4E6B6B6}" type="presOf" srcId="{55822CC9-F704-4CAB-B441-4D464DC7D1DE}" destId="{5E0B7385-9BDB-454A-BA47-15E9C6CBA007}" srcOrd="0" destOrd="0" presId="urn:microsoft.com/office/officeart/2005/8/layout/hierarchy1"/>
    <dgm:cxn modelId="{651CFDBB-1124-488B-B342-BB1EF3C7E579}" type="presOf" srcId="{DEE5257D-B44D-49D8-B80C-1470A3CEEBF2}" destId="{3AC00C29-D605-47EC-A1AD-3714A37761B4}" srcOrd="0" destOrd="0" presId="urn:microsoft.com/office/officeart/2005/8/layout/hierarchy1"/>
    <dgm:cxn modelId="{63C7B3C8-E602-49AE-A9A8-A714C2AD4A2C}" srcId="{844B7CA6-C389-4EE7-A56D-BF46A36D1ADF}" destId="{DEE5257D-B44D-49D8-B80C-1470A3CEEBF2}" srcOrd="1" destOrd="0" parTransId="{475CFF39-49C4-4741-879A-8456C2F205EE}" sibTransId="{DB420392-2047-46A7-92C0-E3C73C6254CB}"/>
    <dgm:cxn modelId="{32325FCC-3CE0-43DE-BD7C-6D5EEF08AF0C}" type="presOf" srcId="{00E7A56D-4CE1-45F5-80D1-4F1A99415E5B}" destId="{D484D2B9-8539-4E49-B920-7B2D9DDE5C42}" srcOrd="0" destOrd="0" presId="urn:microsoft.com/office/officeart/2005/8/layout/hierarchy1"/>
    <dgm:cxn modelId="{34C664E7-E42B-4ECB-A69B-EC5D1B95B235}" type="presOf" srcId="{475CFF39-49C4-4741-879A-8456C2F205EE}" destId="{F0A8FB99-4E22-43CE-8225-1A5256124C2A}" srcOrd="0" destOrd="0" presId="urn:microsoft.com/office/officeart/2005/8/layout/hierarchy1"/>
    <dgm:cxn modelId="{645D8C11-BE78-441A-A3AC-550E4985C82A}" type="presParOf" srcId="{D484D2B9-8539-4E49-B920-7B2D9DDE5C42}" destId="{980581A5-3772-482A-B085-8351BC6A11A1}" srcOrd="0" destOrd="0" presId="urn:microsoft.com/office/officeart/2005/8/layout/hierarchy1"/>
    <dgm:cxn modelId="{BDE4BC62-3C64-4073-87C2-EE030D073272}" type="presParOf" srcId="{980581A5-3772-482A-B085-8351BC6A11A1}" destId="{6F6E6A9E-C8E6-4E09-B99A-66FC65910EB7}" srcOrd="0" destOrd="0" presId="urn:microsoft.com/office/officeart/2005/8/layout/hierarchy1"/>
    <dgm:cxn modelId="{57A70A12-690A-4793-A78F-5713CFF4BEF7}" type="presParOf" srcId="{6F6E6A9E-C8E6-4E09-B99A-66FC65910EB7}" destId="{56D5EA95-E3BC-4658-8D94-7D7123626FE0}" srcOrd="0" destOrd="0" presId="urn:microsoft.com/office/officeart/2005/8/layout/hierarchy1"/>
    <dgm:cxn modelId="{C2B9DF4B-DA62-44C7-A528-61CD7EB3270D}" type="presParOf" srcId="{6F6E6A9E-C8E6-4E09-B99A-66FC65910EB7}" destId="{E217A2A1-F664-42F4-9C0B-8A57C46AD8BF}" srcOrd="1" destOrd="0" presId="urn:microsoft.com/office/officeart/2005/8/layout/hierarchy1"/>
    <dgm:cxn modelId="{CE494A96-94F0-4E46-B16A-A939FC25A6E7}" type="presParOf" srcId="{980581A5-3772-482A-B085-8351BC6A11A1}" destId="{E336976F-7A00-402B-942E-0F52BE7A6936}" srcOrd="1" destOrd="0" presId="urn:microsoft.com/office/officeart/2005/8/layout/hierarchy1"/>
    <dgm:cxn modelId="{E3BC6505-1F62-4900-9229-54A9F7EE3724}" type="presParOf" srcId="{E336976F-7A00-402B-942E-0F52BE7A6936}" destId="{5E0B7385-9BDB-454A-BA47-15E9C6CBA007}" srcOrd="0" destOrd="0" presId="urn:microsoft.com/office/officeart/2005/8/layout/hierarchy1"/>
    <dgm:cxn modelId="{B5755F3B-7952-481B-9BF9-5FEF43C8E36E}" type="presParOf" srcId="{E336976F-7A00-402B-942E-0F52BE7A6936}" destId="{D012E59F-9BAB-4B44-A375-2D0EEC718C27}" srcOrd="1" destOrd="0" presId="urn:microsoft.com/office/officeart/2005/8/layout/hierarchy1"/>
    <dgm:cxn modelId="{F33865C3-9D8A-47F8-957E-5384FD5357DC}" type="presParOf" srcId="{D012E59F-9BAB-4B44-A375-2D0EEC718C27}" destId="{E54CCA32-A80F-49D7-A272-51D326D1AFC2}" srcOrd="0" destOrd="0" presId="urn:microsoft.com/office/officeart/2005/8/layout/hierarchy1"/>
    <dgm:cxn modelId="{C36167D3-01BD-4978-9379-807894BB1436}" type="presParOf" srcId="{E54CCA32-A80F-49D7-A272-51D326D1AFC2}" destId="{128C8AF6-3FA9-4130-A7B6-496C220E431E}" srcOrd="0" destOrd="0" presId="urn:microsoft.com/office/officeart/2005/8/layout/hierarchy1"/>
    <dgm:cxn modelId="{8A1A14FA-4D1F-4D5D-9BDF-CB9927A82BED}" type="presParOf" srcId="{E54CCA32-A80F-49D7-A272-51D326D1AFC2}" destId="{9A083A47-16E4-4EC9-8FE3-26AA3263468F}" srcOrd="1" destOrd="0" presId="urn:microsoft.com/office/officeart/2005/8/layout/hierarchy1"/>
    <dgm:cxn modelId="{3486BE94-74C9-400E-95E9-0665C82AB672}" type="presParOf" srcId="{D012E59F-9BAB-4B44-A375-2D0EEC718C27}" destId="{569E8903-FB62-4C86-8B31-96FB9700123D}" srcOrd="1" destOrd="0" presId="urn:microsoft.com/office/officeart/2005/8/layout/hierarchy1"/>
    <dgm:cxn modelId="{83B1D1CE-3432-403A-992E-3E8923905F03}" type="presParOf" srcId="{E336976F-7A00-402B-942E-0F52BE7A6936}" destId="{F0A8FB99-4E22-43CE-8225-1A5256124C2A}" srcOrd="2" destOrd="0" presId="urn:microsoft.com/office/officeart/2005/8/layout/hierarchy1"/>
    <dgm:cxn modelId="{2082B315-8E3F-439E-BB8B-B23EA6729522}" type="presParOf" srcId="{E336976F-7A00-402B-942E-0F52BE7A6936}" destId="{EC6A40CE-AEC8-484D-AC5D-66EBDDE67654}" srcOrd="3" destOrd="0" presId="urn:microsoft.com/office/officeart/2005/8/layout/hierarchy1"/>
    <dgm:cxn modelId="{5041A205-13BC-4B16-B760-F8C259780627}" type="presParOf" srcId="{EC6A40CE-AEC8-484D-AC5D-66EBDDE67654}" destId="{ACBF2E59-A304-4A6E-890F-AAF1458CD009}" srcOrd="0" destOrd="0" presId="urn:microsoft.com/office/officeart/2005/8/layout/hierarchy1"/>
    <dgm:cxn modelId="{F88B8C9A-2397-4E7F-96FA-D3B1B90C8AB6}" type="presParOf" srcId="{ACBF2E59-A304-4A6E-890F-AAF1458CD009}" destId="{1447618B-E9AB-4C0E-B499-76666214AF97}" srcOrd="0" destOrd="0" presId="urn:microsoft.com/office/officeart/2005/8/layout/hierarchy1"/>
    <dgm:cxn modelId="{9D0B26EA-FB05-41C7-AABD-D74459CFDCF2}" type="presParOf" srcId="{ACBF2E59-A304-4A6E-890F-AAF1458CD009}" destId="{3AC00C29-D605-47EC-A1AD-3714A37761B4}" srcOrd="1" destOrd="0" presId="urn:microsoft.com/office/officeart/2005/8/layout/hierarchy1"/>
    <dgm:cxn modelId="{D2E2BE80-105D-4263-8C57-788765B3D682}" type="presParOf" srcId="{EC6A40CE-AEC8-484D-AC5D-66EBDDE67654}" destId="{783031F8-B3EC-4598-833C-4D5D43969382}" srcOrd="1" destOrd="0" presId="urn:microsoft.com/office/officeart/2005/8/layout/hierarchy1"/>
  </dgm:cxnLst>
  <dgm:bg/>
  <dgm:whole/>
  <dgm:extLst>
    <a:ext uri="http://schemas.microsoft.com/office/drawing/2008/diagram">
      <dsp:dataModelExt xmlns:dsp="http://schemas.microsoft.com/office/drawing/2008/diagram" relId="rId225" minVer="http://schemas.openxmlformats.org/drawingml/2006/diagram"/>
    </a:ext>
  </dgm:extLst>
</dgm:dataModel>
</file>

<file path=word/diagrams/data38.xml><?xml version="1.0" encoding="utf-8"?>
<dgm:dataModel xmlns:dgm="http://schemas.openxmlformats.org/drawingml/2006/diagram" xmlns:a="http://schemas.openxmlformats.org/drawingml/2006/main">
  <dgm:ptLst>
    <dgm:pt modelId="{772C1B2E-DC77-4502-A259-85235E82B2D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E3E0B016-68DC-4D70-B39C-FB53846207E0}">
      <dgm:prSet phldrT="[文本]" custT="1"/>
      <dgm:spPr/>
      <dgm:t>
        <a:bodyPr/>
        <a:lstStyle/>
        <a:p>
          <a:endParaRPr lang="en-US" altLang="zh-CN" sz="900">
            <a:latin typeface="+mj-lt"/>
            <a:ea typeface="黑体" pitchFamily="2" charset="-122"/>
          </a:endParaRPr>
        </a:p>
        <a:p>
          <a:r>
            <a:rPr lang="en-US" altLang="zh-CN" sz="1400">
              <a:latin typeface="+mj-lt"/>
              <a:ea typeface="黑体" pitchFamily="2" charset="-122"/>
            </a:rPr>
            <a:t>5</a:t>
          </a:r>
        </a:p>
        <a:p>
          <a:r>
            <a:rPr lang="zh-CN" altLang="en-US" sz="1400">
              <a:latin typeface="+mj-lt"/>
              <a:ea typeface="黑体" pitchFamily="2" charset="-122"/>
            </a:rPr>
            <a:t>（１）</a:t>
          </a:r>
          <a:endParaRPr lang="en-US" altLang="zh-CN" sz="1400">
            <a:latin typeface="+mj-lt"/>
            <a:ea typeface="黑体" pitchFamily="2" charset="-122"/>
          </a:endParaRPr>
        </a:p>
        <a:p>
          <a:endParaRPr lang="en-US" altLang="zh-CN" sz="900">
            <a:latin typeface="+mj-lt"/>
            <a:ea typeface="黑体" pitchFamily="2" charset="-122"/>
          </a:endParaRPr>
        </a:p>
      </dgm:t>
    </dgm:pt>
    <dgm:pt modelId="{42D3DCF2-6EC3-42AD-8796-8BCA9CB71BD6}" type="parTrans" cxnId="{D6E5F2D3-FCC8-425D-87BC-0CF9DFB23F26}">
      <dgm:prSet/>
      <dgm:spPr/>
      <dgm:t>
        <a:bodyPr/>
        <a:lstStyle/>
        <a:p>
          <a:endParaRPr lang="zh-CN" altLang="en-US"/>
        </a:p>
      </dgm:t>
    </dgm:pt>
    <dgm:pt modelId="{B5D030DD-DD66-4EA0-8DFA-43176A6C972D}" type="sibTrans" cxnId="{D6E5F2D3-FCC8-425D-87BC-0CF9DFB23F26}">
      <dgm:prSet/>
      <dgm:spPr/>
      <dgm:t>
        <a:bodyPr/>
        <a:lstStyle/>
        <a:p>
          <a:endParaRPr lang="zh-CN" altLang="en-US"/>
        </a:p>
      </dgm:t>
    </dgm:pt>
    <dgm:pt modelId="{51717193-492A-4DC2-8E0A-9F23EA636D91}">
      <dgm:prSet phldrT="[文本]" custT="1"/>
      <dgm:spPr/>
      <dgm:t>
        <a:bodyPr/>
        <a:lstStyle/>
        <a:p>
          <a:r>
            <a:rPr lang="en-US" altLang="zh-CN" sz="1400"/>
            <a:t>3</a:t>
          </a:r>
        </a:p>
        <a:p>
          <a:r>
            <a:rPr lang="zh-CN" altLang="en-US" sz="1400"/>
            <a:t>（０）</a:t>
          </a:r>
          <a:endParaRPr lang="en-US" altLang="zh-CN" sz="1400"/>
        </a:p>
      </dgm:t>
    </dgm:pt>
    <dgm:pt modelId="{4CE0B40F-C340-4597-952E-61954E8AF50F}" type="parTrans" cxnId="{7EB5A29D-316C-4ACD-A365-275122346E5D}">
      <dgm:prSet/>
      <dgm:spPr/>
      <dgm:t>
        <a:bodyPr/>
        <a:lstStyle/>
        <a:p>
          <a:endParaRPr lang="zh-CN" altLang="en-US"/>
        </a:p>
      </dgm:t>
    </dgm:pt>
    <dgm:pt modelId="{F794049B-B09E-4BA8-AE6E-156BA7DB0988}" type="sibTrans" cxnId="{7EB5A29D-316C-4ACD-A365-275122346E5D}">
      <dgm:prSet/>
      <dgm:spPr/>
      <dgm:t>
        <a:bodyPr/>
        <a:lstStyle/>
        <a:p>
          <a:endParaRPr lang="zh-CN" altLang="en-US"/>
        </a:p>
      </dgm:t>
    </dgm:pt>
    <dgm:pt modelId="{D15E2AA9-914B-4862-AE9E-2C3FD9000ABC}">
      <dgm:prSet/>
      <dgm:spPr/>
      <dgm:t>
        <a:bodyPr/>
        <a:lstStyle/>
        <a:p>
          <a:r>
            <a:rPr lang="en-US" altLang="zh-CN"/>
            <a:t>2</a:t>
          </a:r>
        </a:p>
        <a:p>
          <a:r>
            <a:rPr lang="zh-CN" altLang="en-US"/>
            <a:t>（０）</a:t>
          </a:r>
        </a:p>
      </dgm:t>
    </dgm:pt>
    <dgm:pt modelId="{A1FAC7DD-26CE-4703-80A6-3BDC07A0DC26}" type="parTrans" cxnId="{E5090A8F-419E-4C5E-A08C-487E6D96FB55}">
      <dgm:prSet/>
      <dgm:spPr/>
      <dgm:t>
        <a:bodyPr/>
        <a:lstStyle/>
        <a:p>
          <a:endParaRPr lang="zh-CN" altLang="en-US"/>
        </a:p>
      </dgm:t>
    </dgm:pt>
    <dgm:pt modelId="{5E0BED31-AF1F-4944-B215-650D470D62E1}" type="sibTrans" cxnId="{E5090A8F-419E-4C5E-A08C-487E6D96FB55}">
      <dgm:prSet/>
      <dgm:spPr/>
      <dgm:t>
        <a:bodyPr/>
        <a:lstStyle/>
        <a:p>
          <a:endParaRPr lang="zh-CN" altLang="en-US"/>
        </a:p>
      </dgm:t>
    </dgm:pt>
    <dgm:pt modelId="{1EF09DD8-422E-49A1-8619-CBF83F15F62C}">
      <dgm:prSet/>
      <dgm:spPr/>
      <dgm:t>
        <a:bodyPr/>
        <a:lstStyle/>
        <a:p>
          <a:r>
            <a:rPr lang="en-US" altLang="zh-CN"/>
            <a:t>6</a:t>
          </a:r>
        </a:p>
        <a:p>
          <a:r>
            <a:rPr lang="zh-CN" altLang="en-US"/>
            <a:t>（０）</a:t>
          </a:r>
        </a:p>
      </dgm:t>
    </dgm:pt>
    <dgm:pt modelId="{2A43999F-032A-43FB-8B61-82E9F1822D03}" type="parTrans" cxnId="{707E3D73-F8AC-4487-A2CE-ECBAB5D5C87E}">
      <dgm:prSet/>
      <dgm:spPr/>
      <dgm:t>
        <a:bodyPr/>
        <a:lstStyle/>
        <a:p>
          <a:endParaRPr lang="zh-CN" altLang="en-US"/>
        </a:p>
      </dgm:t>
    </dgm:pt>
    <dgm:pt modelId="{2F5C9833-FE48-41DB-A81B-C9936D6202B6}" type="sibTrans" cxnId="{707E3D73-F8AC-4487-A2CE-ECBAB5D5C87E}">
      <dgm:prSet/>
      <dgm:spPr/>
      <dgm:t>
        <a:bodyPr/>
        <a:lstStyle/>
        <a:p>
          <a:endParaRPr lang="zh-CN" altLang="en-US"/>
        </a:p>
      </dgm:t>
    </dgm:pt>
    <dgm:pt modelId="{B92E82CD-5859-41A7-A1A1-3902F742553C}">
      <dgm:prSet/>
      <dgm:spPr/>
      <dgm:t>
        <a:bodyPr/>
        <a:lstStyle/>
        <a:p>
          <a:r>
            <a:rPr lang="en-US" altLang="zh-CN"/>
            <a:t>4</a:t>
          </a:r>
        </a:p>
        <a:p>
          <a:r>
            <a:rPr lang="zh-CN" altLang="en-US"/>
            <a:t>（０）</a:t>
          </a:r>
        </a:p>
      </dgm:t>
    </dgm:pt>
    <dgm:pt modelId="{D565F932-B4B3-4993-9F06-645E163C75C5}" type="parTrans" cxnId="{9AA633D9-5F16-42CE-8748-99BF9557F34A}">
      <dgm:prSet/>
      <dgm:spPr/>
      <dgm:t>
        <a:bodyPr/>
        <a:lstStyle/>
        <a:p>
          <a:endParaRPr lang="zh-CN" altLang="en-US"/>
        </a:p>
      </dgm:t>
    </dgm:pt>
    <dgm:pt modelId="{408E5C1C-8DA9-436E-9DF7-9DB593708670}" type="sibTrans" cxnId="{9AA633D9-5F16-42CE-8748-99BF9557F34A}">
      <dgm:prSet/>
      <dgm:spPr/>
      <dgm:t>
        <a:bodyPr/>
        <a:lstStyle/>
        <a:p>
          <a:endParaRPr lang="zh-CN" altLang="en-US"/>
        </a:p>
      </dgm:t>
    </dgm:pt>
    <dgm:pt modelId="{B1BC188F-DD64-49D8-A070-57CAC362E348}" type="pres">
      <dgm:prSet presAssocID="{772C1B2E-DC77-4502-A259-85235E82B2D9}" presName="hierChild1" presStyleCnt="0">
        <dgm:presLayoutVars>
          <dgm:chPref val="1"/>
          <dgm:dir/>
          <dgm:animOne val="branch"/>
          <dgm:animLvl val="lvl"/>
          <dgm:resizeHandles/>
        </dgm:presLayoutVars>
      </dgm:prSet>
      <dgm:spPr/>
    </dgm:pt>
    <dgm:pt modelId="{8CBF87D1-F511-4726-8E88-A5640C07D0F4}" type="pres">
      <dgm:prSet presAssocID="{E3E0B016-68DC-4D70-B39C-FB53846207E0}" presName="hierRoot1" presStyleCnt="0"/>
      <dgm:spPr/>
    </dgm:pt>
    <dgm:pt modelId="{7988CB25-96D8-40B2-B9A6-CCCDAE11AB31}" type="pres">
      <dgm:prSet presAssocID="{E3E0B016-68DC-4D70-B39C-FB53846207E0}" presName="composite" presStyleCnt="0"/>
      <dgm:spPr/>
    </dgm:pt>
    <dgm:pt modelId="{6A52C648-2C4F-4B42-A8CA-171D1D803CA6}" type="pres">
      <dgm:prSet presAssocID="{E3E0B016-68DC-4D70-B39C-FB53846207E0}" presName="background" presStyleLbl="node0" presStyleIdx="0" presStyleCnt="1"/>
      <dgm:spPr/>
    </dgm:pt>
    <dgm:pt modelId="{B41F7668-B644-4C30-A879-DC83DE13FA4D}" type="pres">
      <dgm:prSet presAssocID="{E3E0B016-68DC-4D70-B39C-FB53846207E0}" presName="text" presStyleLbl="fgAcc0" presStyleIdx="0" presStyleCnt="1" custLinFactNeighborX="570" custLinFactNeighborY="8301">
        <dgm:presLayoutVars>
          <dgm:chPref val="3"/>
        </dgm:presLayoutVars>
      </dgm:prSet>
      <dgm:spPr/>
    </dgm:pt>
    <dgm:pt modelId="{FC3F891B-033F-44F0-A8CE-6ABA486139CF}" type="pres">
      <dgm:prSet presAssocID="{E3E0B016-68DC-4D70-B39C-FB53846207E0}" presName="hierChild2" presStyleCnt="0"/>
      <dgm:spPr/>
    </dgm:pt>
    <dgm:pt modelId="{CE804927-44E0-4500-B696-C2D7062B62E3}" type="pres">
      <dgm:prSet presAssocID="{4CE0B40F-C340-4597-952E-61954E8AF50F}" presName="Name10" presStyleLbl="parChTrans1D2" presStyleIdx="0" presStyleCnt="2"/>
      <dgm:spPr/>
    </dgm:pt>
    <dgm:pt modelId="{83855D8A-3C98-4301-820D-D954FE15F6BF}" type="pres">
      <dgm:prSet presAssocID="{51717193-492A-4DC2-8E0A-9F23EA636D91}" presName="hierRoot2" presStyleCnt="0"/>
      <dgm:spPr/>
    </dgm:pt>
    <dgm:pt modelId="{F2AAA684-02BB-426D-A36C-B7714462D4B3}" type="pres">
      <dgm:prSet presAssocID="{51717193-492A-4DC2-8E0A-9F23EA636D91}" presName="composite2" presStyleCnt="0"/>
      <dgm:spPr/>
    </dgm:pt>
    <dgm:pt modelId="{AE8E810A-FB47-426C-9495-9B5AB2814738}" type="pres">
      <dgm:prSet presAssocID="{51717193-492A-4DC2-8E0A-9F23EA636D91}" presName="background2" presStyleLbl="node2" presStyleIdx="0" presStyleCnt="2"/>
      <dgm:spPr/>
    </dgm:pt>
    <dgm:pt modelId="{FA102AAD-14C8-420E-9E6A-F020236989D3}" type="pres">
      <dgm:prSet presAssocID="{51717193-492A-4DC2-8E0A-9F23EA636D91}" presName="text2" presStyleLbl="fgAcc2" presStyleIdx="0" presStyleCnt="2" custLinFactNeighborX="-31556" custLinFactNeighborY="3553">
        <dgm:presLayoutVars>
          <dgm:chPref val="3"/>
        </dgm:presLayoutVars>
      </dgm:prSet>
      <dgm:spPr/>
    </dgm:pt>
    <dgm:pt modelId="{DF22311D-D9AF-4B40-84E2-D09EBE41E516}" type="pres">
      <dgm:prSet presAssocID="{51717193-492A-4DC2-8E0A-9F23EA636D91}" presName="hierChild3" presStyleCnt="0"/>
      <dgm:spPr/>
    </dgm:pt>
    <dgm:pt modelId="{7ECBD77C-3D84-48C0-AB32-B176255AF014}" type="pres">
      <dgm:prSet presAssocID="{A1FAC7DD-26CE-4703-80A6-3BDC07A0DC26}" presName="Name17" presStyleLbl="parChTrans1D3" presStyleIdx="0" presStyleCnt="2"/>
      <dgm:spPr/>
    </dgm:pt>
    <dgm:pt modelId="{AF7F6823-E678-4F90-92F5-FE1BF5DDF641}" type="pres">
      <dgm:prSet presAssocID="{D15E2AA9-914B-4862-AE9E-2C3FD9000ABC}" presName="hierRoot3" presStyleCnt="0"/>
      <dgm:spPr/>
    </dgm:pt>
    <dgm:pt modelId="{64B46A6D-59F6-411D-AC2A-BEDC3CD8A403}" type="pres">
      <dgm:prSet presAssocID="{D15E2AA9-914B-4862-AE9E-2C3FD9000ABC}" presName="composite3" presStyleCnt="0"/>
      <dgm:spPr/>
    </dgm:pt>
    <dgm:pt modelId="{7383F20A-1D3D-42D8-97DE-B26A560B45C2}" type="pres">
      <dgm:prSet presAssocID="{D15E2AA9-914B-4862-AE9E-2C3FD9000ABC}" presName="background3" presStyleLbl="node3" presStyleIdx="0" presStyleCnt="2"/>
      <dgm:spPr/>
    </dgm:pt>
    <dgm:pt modelId="{DCC627F3-30B0-4FB6-A51A-F1268EB2F1B7}" type="pres">
      <dgm:prSet presAssocID="{D15E2AA9-914B-4862-AE9E-2C3FD9000ABC}" presName="text3" presStyleLbl="fgAcc3" presStyleIdx="0" presStyleCnt="2" custLinFactNeighborX="-76389">
        <dgm:presLayoutVars>
          <dgm:chPref val="3"/>
        </dgm:presLayoutVars>
      </dgm:prSet>
      <dgm:spPr/>
    </dgm:pt>
    <dgm:pt modelId="{DAA1555B-93AA-4803-AE4D-C8BDDCB6B8AB}" type="pres">
      <dgm:prSet presAssocID="{D15E2AA9-914B-4862-AE9E-2C3FD9000ABC}" presName="hierChild4" presStyleCnt="0"/>
      <dgm:spPr/>
    </dgm:pt>
    <dgm:pt modelId="{0CEA3C3F-3DD4-4311-8580-A9C94895DB49}" type="pres">
      <dgm:prSet presAssocID="{D565F932-B4B3-4993-9F06-645E163C75C5}" presName="Name17" presStyleLbl="parChTrans1D3" presStyleIdx="1" presStyleCnt="2"/>
      <dgm:spPr/>
    </dgm:pt>
    <dgm:pt modelId="{583B8BD7-7958-4546-BA79-952ECA63199A}" type="pres">
      <dgm:prSet presAssocID="{B92E82CD-5859-41A7-A1A1-3902F742553C}" presName="hierRoot3" presStyleCnt="0"/>
      <dgm:spPr/>
    </dgm:pt>
    <dgm:pt modelId="{DB12DE68-2286-4D8E-86F0-40649F83BC05}" type="pres">
      <dgm:prSet presAssocID="{B92E82CD-5859-41A7-A1A1-3902F742553C}" presName="composite3" presStyleCnt="0"/>
      <dgm:spPr/>
    </dgm:pt>
    <dgm:pt modelId="{2C334171-68CA-497D-B75D-DFAB0B9E30D6}" type="pres">
      <dgm:prSet presAssocID="{B92E82CD-5859-41A7-A1A1-3902F742553C}" presName="background3" presStyleLbl="node3" presStyleIdx="1" presStyleCnt="2"/>
      <dgm:spPr/>
    </dgm:pt>
    <dgm:pt modelId="{3B244556-8D3C-4005-B773-B7C0DA2EF081}" type="pres">
      <dgm:prSet presAssocID="{B92E82CD-5859-41A7-A1A1-3902F742553C}" presName="text3" presStyleLbl="fgAcc3" presStyleIdx="1" presStyleCnt="2">
        <dgm:presLayoutVars>
          <dgm:chPref val="3"/>
        </dgm:presLayoutVars>
      </dgm:prSet>
      <dgm:spPr/>
    </dgm:pt>
    <dgm:pt modelId="{F3A823BF-E063-44BB-8804-ADCD5FA2CD6F}" type="pres">
      <dgm:prSet presAssocID="{B92E82CD-5859-41A7-A1A1-3902F742553C}" presName="hierChild4" presStyleCnt="0"/>
      <dgm:spPr/>
    </dgm:pt>
    <dgm:pt modelId="{4FFD5538-6B26-4149-8B5B-BA63BDD90862}" type="pres">
      <dgm:prSet presAssocID="{2A43999F-032A-43FB-8B61-82E9F1822D03}" presName="Name10" presStyleLbl="parChTrans1D2" presStyleIdx="1" presStyleCnt="2"/>
      <dgm:spPr/>
    </dgm:pt>
    <dgm:pt modelId="{75051916-2F55-40E2-8CDA-21B7BFABB216}" type="pres">
      <dgm:prSet presAssocID="{1EF09DD8-422E-49A1-8619-CBF83F15F62C}" presName="hierRoot2" presStyleCnt="0"/>
      <dgm:spPr/>
    </dgm:pt>
    <dgm:pt modelId="{02466F88-DC82-4672-B7F4-556B2A4DCC74}" type="pres">
      <dgm:prSet presAssocID="{1EF09DD8-422E-49A1-8619-CBF83F15F62C}" presName="composite2" presStyleCnt="0"/>
      <dgm:spPr/>
    </dgm:pt>
    <dgm:pt modelId="{BDF252A7-9AF5-4FEB-8DF4-D25532A16DE2}" type="pres">
      <dgm:prSet presAssocID="{1EF09DD8-422E-49A1-8619-CBF83F15F62C}" presName="background2" presStyleLbl="node2" presStyleIdx="1" presStyleCnt="2"/>
      <dgm:spPr/>
    </dgm:pt>
    <dgm:pt modelId="{153A6074-D83E-414F-A8E5-93317FB47C0D}" type="pres">
      <dgm:prSet presAssocID="{1EF09DD8-422E-49A1-8619-CBF83F15F62C}" presName="text2" presStyleLbl="fgAcc2" presStyleIdx="1" presStyleCnt="2" custLinFactNeighborX="67000">
        <dgm:presLayoutVars>
          <dgm:chPref val="3"/>
        </dgm:presLayoutVars>
      </dgm:prSet>
      <dgm:spPr/>
    </dgm:pt>
    <dgm:pt modelId="{AAEF6BE4-035E-462C-9597-540C2866EE28}" type="pres">
      <dgm:prSet presAssocID="{1EF09DD8-422E-49A1-8619-CBF83F15F62C}" presName="hierChild3" presStyleCnt="0"/>
      <dgm:spPr/>
    </dgm:pt>
  </dgm:ptLst>
  <dgm:cxnLst>
    <dgm:cxn modelId="{E668BD06-6F51-4961-9132-11C0CF8964C5}" type="presOf" srcId="{D15E2AA9-914B-4862-AE9E-2C3FD9000ABC}" destId="{DCC627F3-30B0-4FB6-A51A-F1268EB2F1B7}" srcOrd="0" destOrd="0" presId="urn:microsoft.com/office/officeart/2005/8/layout/hierarchy1"/>
    <dgm:cxn modelId="{AE0AD60D-66F0-4D97-A274-CC0B4F223179}" type="presOf" srcId="{772C1B2E-DC77-4502-A259-85235E82B2D9}" destId="{B1BC188F-DD64-49D8-A070-57CAC362E348}" srcOrd="0" destOrd="0" presId="urn:microsoft.com/office/officeart/2005/8/layout/hierarchy1"/>
    <dgm:cxn modelId="{E4012266-CE18-4108-81AB-97EF74181450}" type="presOf" srcId="{1EF09DD8-422E-49A1-8619-CBF83F15F62C}" destId="{153A6074-D83E-414F-A8E5-93317FB47C0D}" srcOrd="0" destOrd="0" presId="urn:microsoft.com/office/officeart/2005/8/layout/hierarchy1"/>
    <dgm:cxn modelId="{707E3D73-F8AC-4487-A2CE-ECBAB5D5C87E}" srcId="{E3E0B016-68DC-4D70-B39C-FB53846207E0}" destId="{1EF09DD8-422E-49A1-8619-CBF83F15F62C}" srcOrd="1" destOrd="0" parTransId="{2A43999F-032A-43FB-8B61-82E9F1822D03}" sibTransId="{2F5C9833-FE48-41DB-A81B-C9936D6202B6}"/>
    <dgm:cxn modelId="{D4A20683-48BC-454A-AEF7-5B8DF2259D7A}" type="presOf" srcId="{A1FAC7DD-26CE-4703-80A6-3BDC07A0DC26}" destId="{7ECBD77C-3D84-48C0-AB32-B176255AF014}" srcOrd="0" destOrd="0" presId="urn:microsoft.com/office/officeart/2005/8/layout/hierarchy1"/>
    <dgm:cxn modelId="{212C6487-E661-48F3-9E96-CEDA56F948C2}" type="presOf" srcId="{B92E82CD-5859-41A7-A1A1-3902F742553C}" destId="{3B244556-8D3C-4005-B773-B7C0DA2EF081}" srcOrd="0" destOrd="0" presId="urn:microsoft.com/office/officeart/2005/8/layout/hierarchy1"/>
    <dgm:cxn modelId="{E5090A8F-419E-4C5E-A08C-487E6D96FB55}" srcId="{51717193-492A-4DC2-8E0A-9F23EA636D91}" destId="{D15E2AA9-914B-4862-AE9E-2C3FD9000ABC}" srcOrd="0" destOrd="0" parTransId="{A1FAC7DD-26CE-4703-80A6-3BDC07A0DC26}" sibTransId="{5E0BED31-AF1F-4944-B215-650D470D62E1}"/>
    <dgm:cxn modelId="{5EF0A499-7CFC-4463-9D57-D2AEAA3FD287}" type="presOf" srcId="{2A43999F-032A-43FB-8B61-82E9F1822D03}" destId="{4FFD5538-6B26-4149-8B5B-BA63BDD90862}" srcOrd="0" destOrd="0" presId="urn:microsoft.com/office/officeart/2005/8/layout/hierarchy1"/>
    <dgm:cxn modelId="{7EB5A29D-316C-4ACD-A365-275122346E5D}" srcId="{E3E0B016-68DC-4D70-B39C-FB53846207E0}" destId="{51717193-492A-4DC2-8E0A-9F23EA636D91}" srcOrd="0" destOrd="0" parTransId="{4CE0B40F-C340-4597-952E-61954E8AF50F}" sibTransId="{F794049B-B09E-4BA8-AE6E-156BA7DB0988}"/>
    <dgm:cxn modelId="{44F0A29E-C305-4340-908D-7723CB146CEB}" type="presOf" srcId="{51717193-492A-4DC2-8E0A-9F23EA636D91}" destId="{FA102AAD-14C8-420E-9E6A-F020236989D3}" srcOrd="0" destOrd="0" presId="urn:microsoft.com/office/officeart/2005/8/layout/hierarchy1"/>
    <dgm:cxn modelId="{F7AFBEA5-65F7-485B-9327-000A5F7874C0}" type="presOf" srcId="{D565F932-B4B3-4993-9F06-645E163C75C5}" destId="{0CEA3C3F-3DD4-4311-8580-A9C94895DB49}" srcOrd="0" destOrd="0" presId="urn:microsoft.com/office/officeart/2005/8/layout/hierarchy1"/>
    <dgm:cxn modelId="{F99DF0BE-8025-49A3-94F0-F798318A3D0B}" type="presOf" srcId="{E3E0B016-68DC-4D70-B39C-FB53846207E0}" destId="{B41F7668-B644-4C30-A879-DC83DE13FA4D}" srcOrd="0" destOrd="0" presId="urn:microsoft.com/office/officeart/2005/8/layout/hierarchy1"/>
    <dgm:cxn modelId="{D6E5F2D3-FCC8-425D-87BC-0CF9DFB23F26}" srcId="{772C1B2E-DC77-4502-A259-85235E82B2D9}" destId="{E3E0B016-68DC-4D70-B39C-FB53846207E0}" srcOrd="0" destOrd="0" parTransId="{42D3DCF2-6EC3-42AD-8796-8BCA9CB71BD6}" sibTransId="{B5D030DD-DD66-4EA0-8DFA-43176A6C972D}"/>
    <dgm:cxn modelId="{9AA633D9-5F16-42CE-8748-99BF9557F34A}" srcId="{51717193-492A-4DC2-8E0A-9F23EA636D91}" destId="{B92E82CD-5859-41A7-A1A1-3902F742553C}" srcOrd="1" destOrd="0" parTransId="{D565F932-B4B3-4993-9F06-645E163C75C5}" sibTransId="{408E5C1C-8DA9-436E-9DF7-9DB593708670}"/>
    <dgm:cxn modelId="{432672EF-BC56-44A5-A0BB-14ED0E7B24AC}" type="presOf" srcId="{4CE0B40F-C340-4597-952E-61954E8AF50F}" destId="{CE804927-44E0-4500-B696-C2D7062B62E3}" srcOrd="0" destOrd="0" presId="urn:microsoft.com/office/officeart/2005/8/layout/hierarchy1"/>
    <dgm:cxn modelId="{B2391DC5-5F5C-4136-905E-3D69B7240D0E}" type="presParOf" srcId="{B1BC188F-DD64-49D8-A070-57CAC362E348}" destId="{8CBF87D1-F511-4726-8E88-A5640C07D0F4}" srcOrd="0" destOrd="0" presId="urn:microsoft.com/office/officeart/2005/8/layout/hierarchy1"/>
    <dgm:cxn modelId="{71418392-13EA-41C1-ABD7-5BFB4EB79D4E}" type="presParOf" srcId="{8CBF87D1-F511-4726-8E88-A5640C07D0F4}" destId="{7988CB25-96D8-40B2-B9A6-CCCDAE11AB31}" srcOrd="0" destOrd="0" presId="urn:microsoft.com/office/officeart/2005/8/layout/hierarchy1"/>
    <dgm:cxn modelId="{A6B425D6-39AA-48B7-A33F-AE78C7EED010}" type="presParOf" srcId="{7988CB25-96D8-40B2-B9A6-CCCDAE11AB31}" destId="{6A52C648-2C4F-4B42-A8CA-171D1D803CA6}" srcOrd="0" destOrd="0" presId="urn:microsoft.com/office/officeart/2005/8/layout/hierarchy1"/>
    <dgm:cxn modelId="{F9241465-B34B-41A2-81E3-76FA9EDDEBB3}" type="presParOf" srcId="{7988CB25-96D8-40B2-B9A6-CCCDAE11AB31}" destId="{B41F7668-B644-4C30-A879-DC83DE13FA4D}" srcOrd="1" destOrd="0" presId="urn:microsoft.com/office/officeart/2005/8/layout/hierarchy1"/>
    <dgm:cxn modelId="{B9B17E35-02FC-45E0-98AD-C7428EF24ECC}" type="presParOf" srcId="{8CBF87D1-F511-4726-8E88-A5640C07D0F4}" destId="{FC3F891B-033F-44F0-A8CE-6ABA486139CF}" srcOrd="1" destOrd="0" presId="urn:microsoft.com/office/officeart/2005/8/layout/hierarchy1"/>
    <dgm:cxn modelId="{068D2C1D-591F-4B50-A122-F3ACD050C771}" type="presParOf" srcId="{FC3F891B-033F-44F0-A8CE-6ABA486139CF}" destId="{CE804927-44E0-4500-B696-C2D7062B62E3}" srcOrd="0" destOrd="0" presId="urn:microsoft.com/office/officeart/2005/8/layout/hierarchy1"/>
    <dgm:cxn modelId="{DE227290-89FA-4A9B-9D1B-14122AF354D8}" type="presParOf" srcId="{FC3F891B-033F-44F0-A8CE-6ABA486139CF}" destId="{83855D8A-3C98-4301-820D-D954FE15F6BF}" srcOrd="1" destOrd="0" presId="urn:microsoft.com/office/officeart/2005/8/layout/hierarchy1"/>
    <dgm:cxn modelId="{3D8665F2-2746-46F8-B971-8DC7FEF459F6}" type="presParOf" srcId="{83855D8A-3C98-4301-820D-D954FE15F6BF}" destId="{F2AAA684-02BB-426D-A36C-B7714462D4B3}" srcOrd="0" destOrd="0" presId="urn:microsoft.com/office/officeart/2005/8/layout/hierarchy1"/>
    <dgm:cxn modelId="{FE0F91AF-4AF9-418D-A131-3003EE1AFF2A}" type="presParOf" srcId="{F2AAA684-02BB-426D-A36C-B7714462D4B3}" destId="{AE8E810A-FB47-426C-9495-9B5AB2814738}" srcOrd="0" destOrd="0" presId="urn:microsoft.com/office/officeart/2005/8/layout/hierarchy1"/>
    <dgm:cxn modelId="{B6C0A94C-5E22-408D-9A79-1FD3A8A01C34}" type="presParOf" srcId="{F2AAA684-02BB-426D-A36C-B7714462D4B3}" destId="{FA102AAD-14C8-420E-9E6A-F020236989D3}" srcOrd="1" destOrd="0" presId="urn:microsoft.com/office/officeart/2005/8/layout/hierarchy1"/>
    <dgm:cxn modelId="{8F077F1C-DDCB-49D0-9DAE-CE7A1BD3AFC2}" type="presParOf" srcId="{83855D8A-3C98-4301-820D-D954FE15F6BF}" destId="{DF22311D-D9AF-4B40-84E2-D09EBE41E516}" srcOrd="1" destOrd="0" presId="urn:microsoft.com/office/officeart/2005/8/layout/hierarchy1"/>
    <dgm:cxn modelId="{A7D7B735-D151-4BC9-B234-38ABD331720B}" type="presParOf" srcId="{DF22311D-D9AF-4B40-84E2-D09EBE41E516}" destId="{7ECBD77C-3D84-48C0-AB32-B176255AF014}" srcOrd="0" destOrd="0" presId="urn:microsoft.com/office/officeart/2005/8/layout/hierarchy1"/>
    <dgm:cxn modelId="{FA92B8F9-092B-42E9-8583-9BE4EAADBCDA}" type="presParOf" srcId="{DF22311D-D9AF-4B40-84E2-D09EBE41E516}" destId="{AF7F6823-E678-4F90-92F5-FE1BF5DDF641}" srcOrd="1" destOrd="0" presId="urn:microsoft.com/office/officeart/2005/8/layout/hierarchy1"/>
    <dgm:cxn modelId="{FA91F59D-6722-40FA-9514-A2D355E6FC7D}" type="presParOf" srcId="{AF7F6823-E678-4F90-92F5-FE1BF5DDF641}" destId="{64B46A6D-59F6-411D-AC2A-BEDC3CD8A403}" srcOrd="0" destOrd="0" presId="urn:microsoft.com/office/officeart/2005/8/layout/hierarchy1"/>
    <dgm:cxn modelId="{1C721110-9053-4629-BC5B-B322EA302C2B}" type="presParOf" srcId="{64B46A6D-59F6-411D-AC2A-BEDC3CD8A403}" destId="{7383F20A-1D3D-42D8-97DE-B26A560B45C2}" srcOrd="0" destOrd="0" presId="urn:microsoft.com/office/officeart/2005/8/layout/hierarchy1"/>
    <dgm:cxn modelId="{5F8F2ECC-7774-4FBC-9DE3-6104488596B3}" type="presParOf" srcId="{64B46A6D-59F6-411D-AC2A-BEDC3CD8A403}" destId="{DCC627F3-30B0-4FB6-A51A-F1268EB2F1B7}" srcOrd="1" destOrd="0" presId="urn:microsoft.com/office/officeart/2005/8/layout/hierarchy1"/>
    <dgm:cxn modelId="{F7FD8783-3BF6-4D42-86B9-3300BAC14983}" type="presParOf" srcId="{AF7F6823-E678-4F90-92F5-FE1BF5DDF641}" destId="{DAA1555B-93AA-4803-AE4D-C8BDDCB6B8AB}" srcOrd="1" destOrd="0" presId="urn:microsoft.com/office/officeart/2005/8/layout/hierarchy1"/>
    <dgm:cxn modelId="{2FE1AB62-4560-46BB-A693-EF6EC64E5E32}" type="presParOf" srcId="{DF22311D-D9AF-4B40-84E2-D09EBE41E516}" destId="{0CEA3C3F-3DD4-4311-8580-A9C94895DB49}" srcOrd="2" destOrd="0" presId="urn:microsoft.com/office/officeart/2005/8/layout/hierarchy1"/>
    <dgm:cxn modelId="{EEE205A7-3C87-46DA-A31A-5E9C7A71A78C}" type="presParOf" srcId="{DF22311D-D9AF-4B40-84E2-D09EBE41E516}" destId="{583B8BD7-7958-4546-BA79-952ECA63199A}" srcOrd="3" destOrd="0" presId="urn:microsoft.com/office/officeart/2005/8/layout/hierarchy1"/>
    <dgm:cxn modelId="{D38A5342-E850-4649-82AA-8747201B71F9}" type="presParOf" srcId="{583B8BD7-7958-4546-BA79-952ECA63199A}" destId="{DB12DE68-2286-4D8E-86F0-40649F83BC05}" srcOrd="0" destOrd="0" presId="urn:microsoft.com/office/officeart/2005/8/layout/hierarchy1"/>
    <dgm:cxn modelId="{55286180-82F7-4B59-9318-CAFBB580E2C6}" type="presParOf" srcId="{DB12DE68-2286-4D8E-86F0-40649F83BC05}" destId="{2C334171-68CA-497D-B75D-DFAB0B9E30D6}" srcOrd="0" destOrd="0" presId="urn:microsoft.com/office/officeart/2005/8/layout/hierarchy1"/>
    <dgm:cxn modelId="{DE6D4E4C-6537-4E1D-A0A5-E9B23AC536BC}" type="presParOf" srcId="{DB12DE68-2286-4D8E-86F0-40649F83BC05}" destId="{3B244556-8D3C-4005-B773-B7C0DA2EF081}" srcOrd="1" destOrd="0" presId="urn:microsoft.com/office/officeart/2005/8/layout/hierarchy1"/>
    <dgm:cxn modelId="{BC401889-71BB-4350-B66C-400A0804D570}" type="presParOf" srcId="{583B8BD7-7958-4546-BA79-952ECA63199A}" destId="{F3A823BF-E063-44BB-8804-ADCD5FA2CD6F}" srcOrd="1" destOrd="0" presId="urn:microsoft.com/office/officeart/2005/8/layout/hierarchy1"/>
    <dgm:cxn modelId="{F76F3FA8-BB11-4472-B198-763FAD2BA21C}" type="presParOf" srcId="{FC3F891B-033F-44F0-A8CE-6ABA486139CF}" destId="{4FFD5538-6B26-4149-8B5B-BA63BDD90862}" srcOrd="2" destOrd="0" presId="urn:microsoft.com/office/officeart/2005/8/layout/hierarchy1"/>
    <dgm:cxn modelId="{61EBBAB7-20AE-482B-898F-4BDBD48D4C03}" type="presParOf" srcId="{FC3F891B-033F-44F0-A8CE-6ABA486139CF}" destId="{75051916-2F55-40E2-8CDA-21B7BFABB216}" srcOrd="3" destOrd="0" presId="urn:microsoft.com/office/officeart/2005/8/layout/hierarchy1"/>
    <dgm:cxn modelId="{B06C3E9D-88AA-4988-AD35-D5A1D893332C}" type="presParOf" srcId="{75051916-2F55-40E2-8CDA-21B7BFABB216}" destId="{02466F88-DC82-4672-B7F4-556B2A4DCC74}" srcOrd="0" destOrd="0" presId="urn:microsoft.com/office/officeart/2005/8/layout/hierarchy1"/>
    <dgm:cxn modelId="{C9E1E620-7212-4B18-BE5F-9A79E600076A}" type="presParOf" srcId="{02466F88-DC82-4672-B7F4-556B2A4DCC74}" destId="{BDF252A7-9AF5-4FEB-8DF4-D25532A16DE2}" srcOrd="0" destOrd="0" presId="urn:microsoft.com/office/officeart/2005/8/layout/hierarchy1"/>
    <dgm:cxn modelId="{F8AA68D7-0911-4FAE-A807-98D4477963EB}" type="presParOf" srcId="{02466F88-DC82-4672-B7F4-556B2A4DCC74}" destId="{153A6074-D83E-414F-A8E5-93317FB47C0D}" srcOrd="1" destOrd="0" presId="urn:microsoft.com/office/officeart/2005/8/layout/hierarchy1"/>
    <dgm:cxn modelId="{C7C61252-2709-4B8E-8DEB-5BCD566DA138}" type="presParOf" srcId="{75051916-2F55-40E2-8CDA-21B7BFABB216}" destId="{AAEF6BE4-035E-462C-9597-540C2866EE28}" srcOrd="1" destOrd="0" presId="urn:microsoft.com/office/officeart/2005/8/layout/hierarchy1"/>
  </dgm:cxnLst>
  <dgm:bg/>
  <dgm:whole/>
  <dgm:extLst>
    <a:ext uri="http://schemas.microsoft.com/office/drawing/2008/diagram">
      <dsp:dataModelExt xmlns:dsp="http://schemas.microsoft.com/office/drawing/2008/diagram" relId="rId230" minVer="http://schemas.openxmlformats.org/drawingml/2006/diagram"/>
    </a:ext>
  </dgm:extLst>
</dgm:dataModel>
</file>

<file path=word/diagrams/data39.xml><?xml version="1.0" encoding="utf-8"?>
<dgm:dataModel xmlns:dgm="http://schemas.openxmlformats.org/drawingml/2006/diagram" xmlns:a="http://schemas.openxmlformats.org/drawingml/2006/main">
  <dgm:ptLst>
    <dgm:pt modelId="{772C1B2E-DC77-4502-A259-85235E82B2D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E3E0B016-68DC-4D70-B39C-FB53846207E0}">
      <dgm:prSet phldrT="[文本]" custT="1"/>
      <dgm:spPr/>
      <dgm:t>
        <a:bodyPr/>
        <a:lstStyle/>
        <a:p>
          <a:endParaRPr lang="en-US" altLang="zh-CN" sz="800">
            <a:latin typeface="+mj-lt"/>
            <a:ea typeface="黑体" pitchFamily="2" charset="-122"/>
          </a:endParaRPr>
        </a:p>
        <a:p>
          <a:r>
            <a:rPr lang="en-US" altLang="zh-CN" sz="1000">
              <a:latin typeface="+mj-lt"/>
              <a:ea typeface="黑体" pitchFamily="2" charset="-122"/>
            </a:rPr>
            <a:t>5</a:t>
          </a:r>
        </a:p>
        <a:p>
          <a:r>
            <a:rPr lang="zh-CN" altLang="en-US" sz="800">
              <a:latin typeface="+mj-lt"/>
              <a:ea typeface="黑体" pitchFamily="2" charset="-122"/>
            </a:rPr>
            <a:t>（</a:t>
          </a:r>
          <a:r>
            <a:rPr lang="en-US" altLang="zh-CN" sz="800">
              <a:latin typeface="+mj-lt"/>
              <a:ea typeface="黑体" pitchFamily="2" charset="-122"/>
            </a:rPr>
            <a:t>2</a:t>
          </a:r>
          <a:r>
            <a:rPr lang="zh-CN" altLang="en-US" sz="800">
              <a:latin typeface="+mj-lt"/>
              <a:ea typeface="黑体" pitchFamily="2" charset="-122"/>
            </a:rPr>
            <a:t>）</a:t>
          </a:r>
          <a:endParaRPr lang="en-US" altLang="zh-CN" sz="800">
            <a:latin typeface="+mj-lt"/>
            <a:ea typeface="黑体" pitchFamily="2" charset="-122"/>
          </a:endParaRPr>
        </a:p>
        <a:p>
          <a:endParaRPr lang="en-US" altLang="zh-CN" sz="900">
            <a:latin typeface="+mj-lt"/>
            <a:ea typeface="黑体" pitchFamily="2" charset="-122"/>
          </a:endParaRPr>
        </a:p>
      </dgm:t>
    </dgm:pt>
    <dgm:pt modelId="{42D3DCF2-6EC3-42AD-8796-8BCA9CB71BD6}" type="parTrans" cxnId="{D6E5F2D3-FCC8-425D-87BC-0CF9DFB23F26}">
      <dgm:prSet/>
      <dgm:spPr/>
      <dgm:t>
        <a:bodyPr/>
        <a:lstStyle/>
        <a:p>
          <a:endParaRPr lang="zh-CN" altLang="en-US"/>
        </a:p>
      </dgm:t>
    </dgm:pt>
    <dgm:pt modelId="{B5D030DD-DD66-4EA0-8DFA-43176A6C972D}" type="sibTrans" cxnId="{D6E5F2D3-FCC8-425D-87BC-0CF9DFB23F26}">
      <dgm:prSet/>
      <dgm:spPr/>
      <dgm:t>
        <a:bodyPr/>
        <a:lstStyle/>
        <a:p>
          <a:endParaRPr lang="zh-CN" altLang="en-US"/>
        </a:p>
      </dgm:t>
    </dgm:pt>
    <dgm:pt modelId="{51717193-492A-4DC2-8E0A-9F23EA636D91}">
      <dgm:prSet phldrT="[文本]" custT="1"/>
      <dgm:spPr/>
      <dgm:t>
        <a:bodyPr/>
        <a:lstStyle/>
        <a:p>
          <a:r>
            <a:rPr lang="en-US" altLang="zh-CN" sz="900"/>
            <a:t>3</a:t>
          </a:r>
        </a:p>
        <a:p>
          <a:r>
            <a:rPr lang="zh-CN" altLang="en-US" sz="900"/>
            <a:t>（１）</a:t>
          </a:r>
          <a:endParaRPr lang="en-US" altLang="zh-CN" sz="900"/>
        </a:p>
      </dgm:t>
    </dgm:pt>
    <dgm:pt modelId="{4CE0B40F-C340-4597-952E-61954E8AF50F}" type="parTrans" cxnId="{7EB5A29D-316C-4ACD-A365-275122346E5D}">
      <dgm:prSet/>
      <dgm:spPr/>
      <dgm:t>
        <a:bodyPr/>
        <a:lstStyle/>
        <a:p>
          <a:endParaRPr lang="zh-CN" altLang="en-US"/>
        </a:p>
      </dgm:t>
    </dgm:pt>
    <dgm:pt modelId="{F794049B-B09E-4BA8-AE6E-156BA7DB0988}" type="sibTrans" cxnId="{7EB5A29D-316C-4ACD-A365-275122346E5D}">
      <dgm:prSet/>
      <dgm:spPr/>
      <dgm:t>
        <a:bodyPr/>
        <a:lstStyle/>
        <a:p>
          <a:endParaRPr lang="zh-CN" altLang="en-US"/>
        </a:p>
      </dgm:t>
    </dgm:pt>
    <dgm:pt modelId="{D15E2AA9-914B-4862-AE9E-2C3FD9000ABC}">
      <dgm:prSet/>
      <dgm:spPr/>
      <dgm:t>
        <a:bodyPr/>
        <a:lstStyle/>
        <a:p>
          <a:r>
            <a:rPr lang="en-US" altLang="zh-CN"/>
            <a:t>2</a:t>
          </a:r>
        </a:p>
        <a:p>
          <a:r>
            <a:rPr lang="zh-CN" altLang="en-US"/>
            <a:t>（１）</a:t>
          </a:r>
        </a:p>
      </dgm:t>
    </dgm:pt>
    <dgm:pt modelId="{A1FAC7DD-26CE-4703-80A6-3BDC07A0DC26}" type="parTrans" cxnId="{E5090A8F-419E-4C5E-A08C-487E6D96FB55}">
      <dgm:prSet/>
      <dgm:spPr/>
      <dgm:t>
        <a:bodyPr/>
        <a:lstStyle/>
        <a:p>
          <a:endParaRPr lang="zh-CN" altLang="en-US"/>
        </a:p>
      </dgm:t>
    </dgm:pt>
    <dgm:pt modelId="{5E0BED31-AF1F-4944-B215-650D470D62E1}" type="sibTrans" cxnId="{E5090A8F-419E-4C5E-A08C-487E6D96FB55}">
      <dgm:prSet/>
      <dgm:spPr/>
      <dgm:t>
        <a:bodyPr/>
        <a:lstStyle/>
        <a:p>
          <a:endParaRPr lang="zh-CN" altLang="en-US"/>
        </a:p>
      </dgm:t>
    </dgm:pt>
    <dgm:pt modelId="{1EF09DD8-422E-49A1-8619-CBF83F15F62C}">
      <dgm:prSet/>
      <dgm:spPr/>
      <dgm:t>
        <a:bodyPr/>
        <a:lstStyle/>
        <a:p>
          <a:r>
            <a:rPr lang="en-US" altLang="zh-CN"/>
            <a:t>6</a:t>
          </a:r>
        </a:p>
        <a:p>
          <a:r>
            <a:rPr lang="zh-CN" altLang="en-US"/>
            <a:t>（０）</a:t>
          </a:r>
        </a:p>
      </dgm:t>
    </dgm:pt>
    <dgm:pt modelId="{2A43999F-032A-43FB-8B61-82E9F1822D03}" type="parTrans" cxnId="{707E3D73-F8AC-4487-A2CE-ECBAB5D5C87E}">
      <dgm:prSet/>
      <dgm:spPr/>
      <dgm:t>
        <a:bodyPr/>
        <a:lstStyle/>
        <a:p>
          <a:endParaRPr lang="zh-CN" altLang="en-US"/>
        </a:p>
      </dgm:t>
    </dgm:pt>
    <dgm:pt modelId="{2F5C9833-FE48-41DB-A81B-C9936D6202B6}" type="sibTrans" cxnId="{707E3D73-F8AC-4487-A2CE-ECBAB5D5C87E}">
      <dgm:prSet/>
      <dgm:spPr/>
      <dgm:t>
        <a:bodyPr/>
        <a:lstStyle/>
        <a:p>
          <a:endParaRPr lang="zh-CN" altLang="en-US"/>
        </a:p>
      </dgm:t>
    </dgm:pt>
    <dgm:pt modelId="{B92E82CD-5859-41A7-A1A1-3902F742553C}">
      <dgm:prSet/>
      <dgm:spPr/>
      <dgm:t>
        <a:bodyPr/>
        <a:lstStyle/>
        <a:p>
          <a:r>
            <a:rPr lang="en-US" altLang="zh-CN"/>
            <a:t>4</a:t>
          </a:r>
        </a:p>
        <a:p>
          <a:r>
            <a:rPr lang="zh-CN" altLang="en-US"/>
            <a:t>（０）</a:t>
          </a:r>
        </a:p>
      </dgm:t>
    </dgm:pt>
    <dgm:pt modelId="{D565F932-B4B3-4993-9F06-645E163C75C5}" type="parTrans" cxnId="{9AA633D9-5F16-42CE-8748-99BF9557F34A}">
      <dgm:prSet/>
      <dgm:spPr/>
      <dgm:t>
        <a:bodyPr/>
        <a:lstStyle/>
        <a:p>
          <a:endParaRPr lang="zh-CN" altLang="en-US"/>
        </a:p>
      </dgm:t>
    </dgm:pt>
    <dgm:pt modelId="{408E5C1C-8DA9-436E-9DF7-9DB593708670}" type="sibTrans" cxnId="{9AA633D9-5F16-42CE-8748-99BF9557F34A}">
      <dgm:prSet/>
      <dgm:spPr/>
      <dgm:t>
        <a:bodyPr/>
        <a:lstStyle/>
        <a:p>
          <a:endParaRPr lang="zh-CN" altLang="en-US"/>
        </a:p>
      </dgm:t>
    </dgm:pt>
    <dgm:pt modelId="{AEAF294A-3859-4FBA-AF2F-3D67D542E505}">
      <dgm:prSet>
        <dgm:style>
          <a:lnRef idx="0">
            <a:schemeClr val="accent3"/>
          </a:lnRef>
          <a:fillRef idx="3">
            <a:schemeClr val="accent3"/>
          </a:fillRef>
          <a:effectRef idx="3">
            <a:schemeClr val="accent3"/>
          </a:effectRef>
          <a:fontRef idx="minor">
            <a:schemeClr val="lt1"/>
          </a:fontRef>
        </dgm:style>
      </dgm:prSet>
      <dgm:spPr/>
      <dgm:t>
        <a:bodyPr/>
        <a:lstStyle/>
        <a:p>
          <a:r>
            <a:rPr lang="en-US" altLang="zh-CN"/>
            <a:t>1</a:t>
          </a:r>
        </a:p>
        <a:p>
          <a:r>
            <a:rPr lang="zh-CN" altLang="en-US"/>
            <a:t>（０）</a:t>
          </a:r>
        </a:p>
      </dgm:t>
    </dgm:pt>
    <dgm:pt modelId="{00334EB8-6919-4CA8-9C78-F793F9C9BB84}" type="parTrans" cxnId="{C01C03DC-C9D0-402E-A826-BF4726CE9782}">
      <dgm:prSet/>
      <dgm:spPr/>
      <dgm:t>
        <a:bodyPr/>
        <a:lstStyle/>
        <a:p>
          <a:endParaRPr lang="zh-CN" altLang="en-US"/>
        </a:p>
      </dgm:t>
    </dgm:pt>
    <dgm:pt modelId="{BFA9C44F-7B5A-414F-952E-5927DE8C4C48}" type="sibTrans" cxnId="{C01C03DC-C9D0-402E-A826-BF4726CE9782}">
      <dgm:prSet/>
      <dgm:spPr/>
      <dgm:t>
        <a:bodyPr/>
        <a:lstStyle/>
        <a:p>
          <a:endParaRPr lang="zh-CN" altLang="en-US"/>
        </a:p>
      </dgm:t>
    </dgm:pt>
    <dgm:pt modelId="{B1BC188F-DD64-49D8-A070-57CAC362E348}" type="pres">
      <dgm:prSet presAssocID="{772C1B2E-DC77-4502-A259-85235E82B2D9}" presName="hierChild1" presStyleCnt="0">
        <dgm:presLayoutVars>
          <dgm:chPref val="1"/>
          <dgm:dir/>
          <dgm:animOne val="branch"/>
          <dgm:animLvl val="lvl"/>
          <dgm:resizeHandles/>
        </dgm:presLayoutVars>
      </dgm:prSet>
      <dgm:spPr/>
    </dgm:pt>
    <dgm:pt modelId="{8CBF87D1-F511-4726-8E88-A5640C07D0F4}" type="pres">
      <dgm:prSet presAssocID="{E3E0B016-68DC-4D70-B39C-FB53846207E0}" presName="hierRoot1" presStyleCnt="0"/>
      <dgm:spPr/>
    </dgm:pt>
    <dgm:pt modelId="{7988CB25-96D8-40B2-B9A6-CCCDAE11AB31}" type="pres">
      <dgm:prSet presAssocID="{E3E0B016-68DC-4D70-B39C-FB53846207E0}" presName="composite" presStyleCnt="0"/>
      <dgm:spPr/>
    </dgm:pt>
    <dgm:pt modelId="{6A52C648-2C4F-4B42-A8CA-171D1D803CA6}" type="pres">
      <dgm:prSet presAssocID="{E3E0B016-68DC-4D70-B39C-FB53846207E0}" presName="background" presStyleLbl="node0" presStyleIdx="0" presStyleCnt="1"/>
      <dgm:spPr/>
    </dgm:pt>
    <dgm:pt modelId="{B41F7668-B644-4C30-A879-DC83DE13FA4D}" type="pres">
      <dgm:prSet presAssocID="{E3E0B016-68DC-4D70-B39C-FB53846207E0}" presName="text" presStyleLbl="fgAcc0" presStyleIdx="0" presStyleCnt="1" custLinFactNeighborY="-679">
        <dgm:presLayoutVars>
          <dgm:chPref val="3"/>
        </dgm:presLayoutVars>
      </dgm:prSet>
      <dgm:spPr/>
    </dgm:pt>
    <dgm:pt modelId="{FC3F891B-033F-44F0-A8CE-6ABA486139CF}" type="pres">
      <dgm:prSet presAssocID="{E3E0B016-68DC-4D70-B39C-FB53846207E0}" presName="hierChild2" presStyleCnt="0"/>
      <dgm:spPr/>
    </dgm:pt>
    <dgm:pt modelId="{CE804927-44E0-4500-B696-C2D7062B62E3}" type="pres">
      <dgm:prSet presAssocID="{4CE0B40F-C340-4597-952E-61954E8AF50F}" presName="Name10" presStyleLbl="parChTrans1D2" presStyleIdx="0" presStyleCnt="2"/>
      <dgm:spPr/>
    </dgm:pt>
    <dgm:pt modelId="{83855D8A-3C98-4301-820D-D954FE15F6BF}" type="pres">
      <dgm:prSet presAssocID="{51717193-492A-4DC2-8E0A-9F23EA636D91}" presName="hierRoot2" presStyleCnt="0"/>
      <dgm:spPr/>
    </dgm:pt>
    <dgm:pt modelId="{F2AAA684-02BB-426D-A36C-B7714462D4B3}" type="pres">
      <dgm:prSet presAssocID="{51717193-492A-4DC2-8E0A-9F23EA636D91}" presName="composite2" presStyleCnt="0"/>
      <dgm:spPr/>
    </dgm:pt>
    <dgm:pt modelId="{AE8E810A-FB47-426C-9495-9B5AB2814738}" type="pres">
      <dgm:prSet presAssocID="{51717193-492A-4DC2-8E0A-9F23EA636D91}" presName="background2" presStyleLbl="node2" presStyleIdx="0" presStyleCnt="2"/>
      <dgm:spPr/>
    </dgm:pt>
    <dgm:pt modelId="{FA102AAD-14C8-420E-9E6A-F020236989D3}" type="pres">
      <dgm:prSet presAssocID="{51717193-492A-4DC2-8E0A-9F23EA636D91}" presName="text2" presStyleLbl="fgAcc2" presStyleIdx="0" presStyleCnt="2" custLinFactNeighborX="-32696" custLinFactNeighborY="859">
        <dgm:presLayoutVars>
          <dgm:chPref val="3"/>
        </dgm:presLayoutVars>
      </dgm:prSet>
      <dgm:spPr/>
    </dgm:pt>
    <dgm:pt modelId="{DF22311D-D9AF-4B40-84E2-D09EBE41E516}" type="pres">
      <dgm:prSet presAssocID="{51717193-492A-4DC2-8E0A-9F23EA636D91}" presName="hierChild3" presStyleCnt="0"/>
      <dgm:spPr/>
    </dgm:pt>
    <dgm:pt modelId="{7ECBD77C-3D84-48C0-AB32-B176255AF014}" type="pres">
      <dgm:prSet presAssocID="{A1FAC7DD-26CE-4703-80A6-3BDC07A0DC26}" presName="Name17" presStyleLbl="parChTrans1D3" presStyleIdx="0" presStyleCnt="2"/>
      <dgm:spPr/>
    </dgm:pt>
    <dgm:pt modelId="{AF7F6823-E678-4F90-92F5-FE1BF5DDF641}" type="pres">
      <dgm:prSet presAssocID="{D15E2AA9-914B-4862-AE9E-2C3FD9000ABC}" presName="hierRoot3" presStyleCnt="0"/>
      <dgm:spPr/>
    </dgm:pt>
    <dgm:pt modelId="{64B46A6D-59F6-411D-AC2A-BEDC3CD8A403}" type="pres">
      <dgm:prSet presAssocID="{D15E2AA9-914B-4862-AE9E-2C3FD9000ABC}" presName="composite3" presStyleCnt="0"/>
      <dgm:spPr/>
    </dgm:pt>
    <dgm:pt modelId="{7383F20A-1D3D-42D8-97DE-B26A560B45C2}" type="pres">
      <dgm:prSet presAssocID="{D15E2AA9-914B-4862-AE9E-2C3FD9000ABC}" presName="background3" presStyleLbl="node3" presStyleIdx="0" presStyleCnt="2"/>
      <dgm:spPr/>
    </dgm:pt>
    <dgm:pt modelId="{DCC627F3-30B0-4FB6-A51A-F1268EB2F1B7}" type="pres">
      <dgm:prSet presAssocID="{D15E2AA9-914B-4862-AE9E-2C3FD9000ABC}" presName="text3" presStyleLbl="fgAcc3" presStyleIdx="0" presStyleCnt="2" custLinFactNeighborX="-76389">
        <dgm:presLayoutVars>
          <dgm:chPref val="3"/>
        </dgm:presLayoutVars>
      </dgm:prSet>
      <dgm:spPr/>
    </dgm:pt>
    <dgm:pt modelId="{DAA1555B-93AA-4803-AE4D-C8BDDCB6B8AB}" type="pres">
      <dgm:prSet presAssocID="{D15E2AA9-914B-4862-AE9E-2C3FD9000ABC}" presName="hierChild4" presStyleCnt="0"/>
      <dgm:spPr/>
    </dgm:pt>
    <dgm:pt modelId="{9CBE717C-E28D-47E2-877B-F2EDE502D19C}" type="pres">
      <dgm:prSet presAssocID="{00334EB8-6919-4CA8-9C78-F793F9C9BB84}" presName="Name23" presStyleLbl="parChTrans1D4" presStyleIdx="0" presStyleCnt="1"/>
      <dgm:spPr/>
    </dgm:pt>
    <dgm:pt modelId="{EA43B133-AC00-4D6B-A3A8-F1B4FB8E56FF}" type="pres">
      <dgm:prSet presAssocID="{AEAF294A-3859-4FBA-AF2F-3D67D542E505}" presName="hierRoot4" presStyleCnt="0"/>
      <dgm:spPr/>
    </dgm:pt>
    <dgm:pt modelId="{FBF4A633-11B6-42AD-B50F-DB94F37B4FA3}" type="pres">
      <dgm:prSet presAssocID="{AEAF294A-3859-4FBA-AF2F-3D67D542E505}" presName="composite4" presStyleCnt="0"/>
      <dgm:spPr/>
    </dgm:pt>
    <dgm:pt modelId="{7586D7AA-F5A9-47CD-BB8D-EBEC5BB5FC2D}" type="pres">
      <dgm:prSet presAssocID="{AEAF294A-3859-4FBA-AF2F-3D67D542E505}" presName="background4" presStyleLbl="node4" presStyleIdx="0" presStyleCnt="1"/>
      <dgm:spPr/>
    </dgm:pt>
    <dgm:pt modelId="{6968D266-9014-4982-85F0-4D594A8346B8}" type="pres">
      <dgm:prSet presAssocID="{AEAF294A-3859-4FBA-AF2F-3D67D542E505}" presName="text4" presStyleLbl="fgAcc4" presStyleIdx="0" presStyleCnt="1" custLinFactX="-76734" custLinFactNeighborX="-100000">
        <dgm:presLayoutVars>
          <dgm:chPref val="3"/>
        </dgm:presLayoutVars>
      </dgm:prSet>
      <dgm:spPr/>
    </dgm:pt>
    <dgm:pt modelId="{CD8D3980-D7BC-4005-94E7-CA27FFEC6C3F}" type="pres">
      <dgm:prSet presAssocID="{AEAF294A-3859-4FBA-AF2F-3D67D542E505}" presName="hierChild5" presStyleCnt="0"/>
      <dgm:spPr/>
    </dgm:pt>
    <dgm:pt modelId="{0CEA3C3F-3DD4-4311-8580-A9C94895DB49}" type="pres">
      <dgm:prSet presAssocID="{D565F932-B4B3-4993-9F06-645E163C75C5}" presName="Name17" presStyleLbl="parChTrans1D3" presStyleIdx="1" presStyleCnt="2"/>
      <dgm:spPr/>
    </dgm:pt>
    <dgm:pt modelId="{583B8BD7-7958-4546-BA79-952ECA63199A}" type="pres">
      <dgm:prSet presAssocID="{B92E82CD-5859-41A7-A1A1-3902F742553C}" presName="hierRoot3" presStyleCnt="0"/>
      <dgm:spPr/>
    </dgm:pt>
    <dgm:pt modelId="{DB12DE68-2286-4D8E-86F0-40649F83BC05}" type="pres">
      <dgm:prSet presAssocID="{B92E82CD-5859-41A7-A1A1-3902F742553C}" presName="composite3" presStyleCnt="0"/>
      <dgm:spPr/>
    </dgm:pt>
    <dgm:pt modelId="{2C334171-68CA-497D-B75D-DFAB0B9E30D6}" type="pres">
      <dgm:prSet presAssocID="{B92E82CD-5859-41A7-A1A1-3902F742553C}" presName="background3" presStyleLbl="node3" presStyleIdx="1" presStyleCnt="2"/>
      <dgm:spPr/>
    </dgm:pt>
    <dgm:pt modelId="{3B244556-8D3C-4005-B773-B7C0DA2EF081}" type="pres">
      <dgm:prSet presAssocID="{B92E82CD-5859-41A7-A1A1-3902F742553C}" presName="text3" presStyleLbl="fgAcc3" presStyleIdx="1" presStyleCnt="2">
        <dgm:presLayoutVars>
          <dgm:chPref val="3"/>
        </dgm:presLayoutVars>
      </dgm:prSet>
      <dgm:spPr/>
    </dgm:pt>
    <dgm:pt modelId="{F3A823BF-E063-44BB-8804-ADCD5FA2CD6F}" type="pres">
      <dgm:prSet presAssocID="{B92E82CD-5859-41A7-A1A1-3902F742553C}" presName="hierChild4" presStyleCnt="0"/>
      <dgm:spPr/>
    </dgm:pt>
    <dgm:pt modelId="{4FFD5538-6B26-4149-8B5B-BA63BDD90862}" type="pres">
      <dgm:prSet presAssocID="{2A43999F-032A-43FB-8B61-82E9F1822D03}" presName="Name10" presStyleLbl="parChTrans1D2" presStyleIdx="1" presStyleCnt="2"/>
      <dgm:spPr/>
    </dgm:pt>
    <dgm:pt modelId="{75051916-2F55-40E2-8CDA-21B7BFABB216}" type="pres">
      <dgm:prSet presAssocID="{1EF09DD8-422E-49A1-8619-CBF83F15F62C}" presName="hierRoot2" presStyleCnt="0"/>
      <dgm:spPr/>
    </dgm:pt>
    <dgm:pt modelId="{02466F88-DC82-4672-B7F4-556B2A4DCC74}" type="pres">
      <dgm:prSet presAssocID="{1EF09DD8-422E-49A1-8619-CBF83F15F62C}" presName="composite2" presStyleCnt="0"/>
      <dgm:spPr/>
    </dgm:pt>
    <dgm:pt modelId="{BDF252A7-9AF5-4FEB-8DF4-D25532A16DE2}" type="pres">
      <dgm:prSet presAssocID="{1EF09DD8-422E-49A1-8619-CBF83F15F62C}" presName="background2" presStyleLbl="node2" presStyleIdx="1" presStyleCnt="2"/>
      <dgm:spPr/>
    </dgm:pt>
    <dgm:pt modelId="{153A6074-D83E-414F-A8E5-93317FB47C0D}" type="pres">
      <dgm:prSet presAssocID="{1EF09DD8-422E-49A1-8619-CBF83F15F62C}" presName="text2" presStyleLbl="fgAcc2" presStyleIdx="1" presStyleCnt="2" custLinFactNeighborX="67000">
        <dgm:presLayoutVars>
          <dgm:chPref val="3"/>
        </dgm:presLayoutVars>
      </dgm:prSet>
      <dgm:spPr/>
    </dgm:pt>
    <dgm:pt modelId="{AAEF6BE4-035E-462C-9597-540C2866EE28}" type="pres">
      <dgm:prSet presAssocID="{1EF09DD8-422E-49A1-8619-CBF83F15F62C}" presName="hierChild3" presStyleCnt="0"/>
      <dgm:spPr/>
    </dgm:pt>
  </dgm:ptLst>
  <dgm:cxnLst>
    <dgm:cxn modelId="{390A7C0A-7AB4-44A0-9E81-68023A2D2625}" type="presOf" srcId="{E3E0B016-68DC-4D70-B39C-FB53846207E0}" destId="{B41F7668-B644-4C30-A879-DC83DE13FA4D}" srcOrd="0" destOrd="0" presId="urn:microsoft.com/office/officeart/2005/8/layout/hierarchy1"/>
    <dgm:cxn modelId="{A9468921-84BD-4DB8-A3CB-E90E333382CB}" type="presOf" srcId="{4CE0B40F-C340-4597-952E-61954E8AF50F}" destId="{CE804927-44E0-4500-B696-C2D7062B62E3}" srcOrd="0" destOrd="0" presId="urn:microsoft.com/office/officeart/2005/8/layout/hierarchy1"/>
    <dgm:cxn modelId="{D7BD4C2C-D493-4EFD-8985-8AFE8140F488}" type="presOf" srcId="{AEAF294A-3859-4FBA-AF2F-3D67D542E505}" destId="{6968D266-9014-4982-85F0-4D594A8346B8}" srcOrd="0" destOrd="0" presId="urn:microsoft.com/office/officeart/2005/8/layout/hierarchy1"/>
    <dgm:cxn modelId="{502C1E67-8ED2-4EEC-ACE9-A4F501DFA490}" type="presOf" srcId="{B92E82CD-5859-41A7-A1A1-3902F742553C}" destId="{3B244556-8D3C-4005-B773-B7C0DA2EF081}" srcOrd="0" destOrd="0" presId="urn:microsoft.com/office/officeart/2005/8/layout/hierarchy1"/>
    <dgm:cxn modelId="{707E3D73-F8AC-4487-A2CE-ECBAB5D5C87E}" srcId="{E3E0B016-68DC-4D70-B39C-FB53846207E0}" destId="{1EF09DD8-422E-49A1-8619-CBF83F15F62C}" srcOrd="1" destOrd="0" parTransId="{2A43999F-032A-43FB-8B61-82E9F1822D03}" sibTransId="{2F5C9833-FE48-41DB-A81B-C9936D6202B6}"/>
    <dgm:cxn modelId="{913D1584-6851-4B05-89BC-65E83AB9C1F0}" type="presOf" srcId="{2A43999F-032A-43FB-8B61-82E9F1822D03}" destId="{4FFD5538-6B26-4149-8B5B-BA63BDD90862}" srcOrd="0" destOrd="0" presId="urn:microsoft.com/office/officeart/2005/8/layout/hierarchy1"/>
    <dgm:cxn modelId="{9BA3CF8A-9145-46F1-8F71-B3386BE43937}" type="presOf" srcId="{00334EB8-6919-4CA8-9C78-F793F9C9BB84}" destId="{9CBE717C-E28D-47E2-877B-F2EDE502D19C}" srcOrd="0" destOrd="0" presId="urn:microsoft.com/office/officeart/2005/8/layout/hierarchy1"/>
    <dgm:cxn modelId="{B8F8318C-C7B8-4B95-AB6A-4DFE00CEBDE1}" type="presOf" srcId="{D565F932-B4B3-4993-9F06-645E163C75C5}" destId="{0CEA3C3F-3DD4-4311-8580-A9C94895DB49}" srcOrd="0" destOrd="0" presId="urn:microsoft.com/office/officeart/2005/8/layout/hierarchy1"/>
    <dgm:cxn modelId="{E5090A8F-419E-4C5E-A08C-487E6D96FB55}" srcId="{51717193-492A-4DC2-8E0A-9F23EA636D91}" destId="{D15E2AA9-914B-4862-AE9E-2C3FD9000ABC}" srcOrd="0" destOrd="0" parTransId="{A1FAC7DD-26CE-4703-80A6-3BDC07A0DC26}" sibTransId="{5E0BED31-AF1F-4944-B215-650D470D62E1}"/>
    <dgm:cxn modelId="{7EB5A29D-316C-4ACD-A365-275122346E5D}" srcId="{E3E0B016-68DC-4D70-B39C-FB53846207E0}" destId="{51717193-492A-4DC2-8E0A-9F23EA636D91}" srcOrd="0" destOrd="0" parTransId="{4CE0B40F-C340-4597-952E-61954E8AF50F}" sibTransId="{F794049B-B09E-4BA8-AE6E-156BA7DB0988}"/>
    <dgm:cxn modelId="{729DE69F-26CE-472E-A29D-3D749BC1D3F7}" type="presOf" srcId="{D15E2AA9-914B-4862-AE9E-2C3FD9000ABC}" destId="{DCC627F3-30B0-4FB6-A51A-F1268EB2F1B7}" srcOrd="0" destOrd="0" presId="urn:microsoft.com/office/officeart/2005/8/layout/hierarchy1"/>
    <dgm:cxn modelId="{757F2CC6-5119-4830-904D-82CD3619C4F5}" type="presOf" srcId="{51717193-492A-4DC2-8E0A-9F23EA636D91}" destId="{FA102AAD-14C8-420E-9E6A-F020236989D3}" srcOrd="0" destOrd="0" presId="urn:microsoft.com/office/officeart/2005/8/layout/hierarchy1"/>
    <dgm:cxn modelId="{028EFBCC-DE62-4866-907A-D9EAF27381DE}" type="presOf" srcId="{A1FAC7DD-26CE-4703-80A6-3BDC07A0DC26}" destId="{7ECBD77C-3D84-48C0-AB32-B176255AF014}" srcOrd="0" destOrd="0" presId="urn:microsoft.com/office/officeart/2005/8/layout/hierarchy1"/>
    <dgm:cxn modelId="{D6E5F2D3-FCC8-425D-87BC-0CF9DFB23F26}" srcId="{772C1B2E-DC77-4502-A259-85235E82B2D9}" destId="{E3E0B016-68DC-4D70-B39C-FB53846207E0}" srcOrd="0" destOrd="0" parTransId="{42D3DCF2-6EC3-42AD-8796-8BCA9CB71BD6}" sibTransId="{B5D030DD-DD66-4EA0-8DFA-43176A6C972D}"/>
    <dgm:cxn modelId="{9AA633D9-5F16-42CE-8748-99BF9557F34A}" srcId="{51717193-492A-4DC2-8E0A-9F23EA636D91}" destId="{B92E82CD-5859-41A7-A1A1-3902F742553C}" srcOrd="1" destOrd="0" parTransId="{D565F932-B4B3-4993-9F06-645E163C75C5}" sibTransId="{408E5C1C-8DA9-436E-9DF7-9DB593708670}"/>
    <dgm:cxn modelId="{C01C03DC-C9D0-402E-A826-BF4726CE9782}" srcId="{D15E2AA9-914B-4862-AE9E-2C3FD9000ABC}" destId="{AEAF294A-3859-4FBA-AF2F-3D67D542E505}" srcOrd="0" destOrd="0" parTransId="{00334EB8-6919-4CA8-9C78-F793F9C9BB84}" sibTransId="{BFA9C44F-7B5A-414F-952E-5927DE8C4C48}"/>
    <dgm:cxn modelId="{7387BDE6-8A1A-4D35-B4DC-E2C7FB043A89}" type="presOf" srcId="{1EF09DD8-422E-49A1-8619-CBF83F15F62C}" destId="{153A6074-D83E-414F-A8E5-93317FB47C0D}" srcOrd="0" destOrd="0" presId="urn:microsoft.com/office/officeart/2005/8/layout/hierarchy1"/>
    <dgm:cxn modelId="{332B71FC-8F59-4DB3-A67A-503CE399A0C3}" type="presOf" srcId="{772C1B2E-DC77-4502-A259-85235E82B2D9}" destId="{B1BC188F-DD64-49D8-A070-57CAC362E348}" srcOrd="0" destOrd="0" presId="urn:microsoft.com/office/officeart/2005/8/layout/hierarchy1"/>
    <dgm:cxn modelId="{6B275699-F58C-4DB7-A70B-C15CFACA89D1}" type="presParOf" srcId="{B1BC188F-DD64-49D8-A070-57CAC362E348}" destId="{8CBF87D1-F511-4726-8E88-A5640C07D0F4}" srcOrd="0" destOrd="0" presId="urn:microsoft.com/office/officeart/2005/8/layout/hierarchy1"/>
    <dgm:cxn modelId="{8A8EB29F-5BEC-4299-93F8-D5FFAF79C12B}" type="presParOf" srcId="{8CBF87D1-F511-4726-8E88-A5640C07D0F4}" destId="{7988CB25-96D8-40B2-B9A6-CCCDAE11AB31}" srcOrd="0" destOrd="0" presId="urn:microsoft.com/office/officeart/2005/8/layout/hierarchy1"/>
    <dgm:cxn modelId="{96F45B0F-0759-4817-8367-D3426149BA52}" type="presParOf" srcId="{7988CB25-96D8-40B2-B9A6-CCCDAE11AB31}" destId="{6A52C648-2C4F-4B42-A8CA-171D1D803CA6}" srcOrd="0" destOrd="0" presId="urn:microsoft.com/office/officeart/2005/8/layout/hierarchy1"/>
    <dgm:cxn modelId="{BBBA3B78-59FA-4C7B-A6BE-F262FE0186C8}" type="presParOf" srcId="{7988CB25-96D8-40B2-B9A6-CCCDAE11AB31}" destId="{B41F7668-B644-4C30-A879-DC83DE13FA4D}" srcOrd="1" destOrd="0" presId="urn:microsoft.com/office/officeart/2005/8/layout/hierarchy1"/>
    <dgm:cxn modelId="{4E038F38-5FF8-4263-963E-69CE79875AB0}" type="presParOf" srcId="{8CBF87D1-F511-4726-8E88-A5640C07D0F4}" destId="{FC3F891B-033F-44F0-A8CE-6ABA486139CF}" srcOrd="1" destOrd="0" presId="urn:microsoft.com/office/officeart/2005/8/layout/hierarchy1"/>
    <dgm:cxn modelId="{96F51ECE-8222-41F1-8201-DE593B6B4178}" type="presParOf" srcId="{FC3F891B-033F-44F0-A8CE-6ABA486139CF}" destId="{CE804927-44E0-4500-B696-C2D7062B62E3}" srcOrd="0" destOrd="0" presId="urn:microsoft.com/office/officeart/2005/8/layout/hierarchy1"/>
    <dgm:cxn modelId="{E444B44E-860E-4E1C-9DCB-26F413BFB080}" type="presParOf" srcId="{FC3F891B-033F-44F0-A8CE-6ABA486139CF}" destId="{83855D8A-3C98-4301-820D-D954FE15F6BF}" srcOrd="1" destOrd="0" presId="urn:microsoft.com/office/officeart/2005/8/layout/hierarchy1"/>
    <dgm:cxn modelId="{03E8E0CC-EBB7-4394-98F9-FA501FFE6FFD}" type="presParOf" srcId="{83855D8A-3C98-4301-820D-D954FE15F6BF}" destId="{F2AAA684-02BB-426D-A36C-B7714462D4B3}" srcOrd="0" destOrd="0" presId="urn:microsoft.com/office/officeart/2005/8/layout/hierarchy1"/>
    <dgm:cxn modelId="{AB295E3D-FFEF-4EF0-8544-37ACCDB8566F}" type="presParOf" srcId="{F2AAA684-02BB-426D-A36C-B7714462D4B3}" destId="{AE8E810A-FB47-426C-9495-9B5AB2814738}" srcOrd="0" destOrd="0" presId="urn:microsoft.com/office/officeart/2005/8/layout/hierarchy1"/>
    <dgm:cxn modelId="{2B883B77-8CFB-48FA-B3A0-E0D8172C3B6F}" type="presParOf" srcId="{F2AAA684-02BB-426D-A36C-B7714462D4B3}" destId="{FA102AAD-14C8-420E-9E6A-F020236989D3}" srcOrd="1" destOrd="0" presId="urn:microsoft.com/office/officeart/2005/8/layout/hierarchy1"/>
    <dgm:cxn modelId="{9FC25974-DDA0-4BAC-A81D-5C4064B056FE}" type="presParOf" srcId="{83855D8A-3C98-4301-820D-D954FE15F6BF}" destId="{DF22311D-D9AF-4B40-84E2-D09EBE41E516}" srcOrd="1" destOrd="0" presId="urn:microsoft.com/office/officeart/2005/8/layout/hierarchy1"/>
    <dgm:cxn modelId="{DE3799E0-EE12-4B7A-872A-C9A4CD3DB04C}" type="presParOf" srcId="{DF22311D-D9AF-4B40-84E2-D09EBE41E516}" destId="{7ECBD77C-3D84-48C0-AB32-B176255AF014}" srcOrd="0" destOrd="0" presId="urn:microsoft.com/office/officeart/2005/8/layout/hierarchy1"/>
    <dgm:cxn modelId="{624F05C1-B6B7-4EF0-B447-BF5458C9FEA4}" type="presParOf" srcId="{DF22311D-D9AF-4B40-84E2-D09EBE41E516}" destId="{AF7F6823-E678-4F90-92F5-FE1BF5DDF641}" srcOrd="1" destOrd="0" presId="urn:microsoft.com/office/officeart/2005/8/layout/hierarchy1"/>
    <dgm:cxn modelId="{80557482-9267-4ADC-8EC9-2E52B435F55D}" type="presParOf" srcId="{AF7F6823-E678-4F90-92F5-FE1BF5DDF641}" destId="{64B46A6D-59F6-411D-AC2A-BEDC3CD8A403}" srcOrd="0" destOrd="0" presId="urn:microsoft.com/office/officeart/2005/8/layout/hierarchy1"/>
    <dgm:cxn modelId="{81B298EF-593E-474A-B8CC-F202019CA4D2}" type="presParOf" srcId="{64B46A6D-59F6-411D-AC2A-BEDC3CD8A403}" destId="{7383F20A-1D3D-42D8-97DE-B26A560B45C2}" srcOrd="0" destOrd="0" presId="urn:microsoft.com/office/officeart/2005/8/layout/hierarchy1"/>
    <dgm:cxn modelId="{5F2B9415-B4C5-4812-9A26-8042696464B6}" type="presParOf" srcId="{64B46A6D-59F6-411D-AC2A-BEDC3CD8A403}" destId="{DCC627F3-30B0-4FB6-A51A-F1268EB2F1B7}" srcOrd="1" destOrd="0" presId="urn:microsoft.com/office/officeart/2005/8/layout/hierarchy1"/>
    <dgm:cxn modelId="{1512E050-E988-405B-BA4C-26488FFEBBF4}" type="presParOf" srcId="{AF7F6823-E678-4F90-92F5-FE1BF5DDF641}" destId="{DAA1555B-93AA-4803-AE4D-C8BDDCB6B8AB}" srcOrd="1" destOrd="0" presId="urn:microsoft.com/office/officeart/2005/8/layout/hierarchy1"/>
    <dgm:cxn modelId="{3D32CFD8-C5DF-49E1-BA07-0C43CD3887F2}" type="presParOf" srcId="{DAA1555B-93AA-4803-AE4D-C8BDDCB6B8AB}" destId="{9CBE717C-E28D-47E2-877B-F2EDE502D19C}" srcOrd="0" destOrd="0" presId="urn:microsoft.com/office/officeart/2005/8/layout/hierarchy1"/>
    <dgm:cxn modelId="{803A8AF5-667A-4549-8EFC-F0500B8BB386}" type="presParOf" srcId="{DAA1555B-93AA-4803-AE4D-C8BDDCB6B8AB}" destId="{EA43B133-AC00-4D6B-A3A8-F1B4FB8E56FF}" srcOrd="1" destOrd="0" presId="urn:microsoft.com/office/officeart/2005/8/layout/hierarchy1"/>
    <dgm:cxn modelId="{5783D53C-46C7-486A-9BA2-D14C21B884A6}" type="presParOf" srcId="{EA43B133-AC00-4D6B-A3A8-F1B4FB8E56FF}" destId="{FBF4A633-11B6-42AD-B50F-DB94F37B4FA3}" srcOrd="0" destOrd="0" presId="urn:microsoft.com/office/officeart/2005/8/layout/hierarchy1"/>
    <dgm:cxn modelId="{FF1AA56C-FA89-4DE9-89E1-575998BB4ACC}" type="presParOf" srcId="{FBF4A633-11B6-42AD-B50F-DB94F37B4FA3}" destId="{7586D7AA-F5A9-47CD-BB8D-EBEC5BB5FC2D}" srcOrd="0" destOrd="0" presId="urn:microsoft.com/office/officeart/2005/8/layout/hierarchy1"/>
    <dgm:cxn modelId="{BFDBF6F0-2B66-4693-AF6F-A6F24F59DDE4}" type="presParOf" srcId="{FBF4A633-11B6-42AD-B50F-DB94F37B4FA3}" destId="{6968D266-9014-4982-85F0-4D594A8346B8}" srcOrd="1" destOrd="0" presId="urn:microsoft.com/office/officeart/2005/8/layout/hierarchy1"/>
    <dgm:cxn modelId="{2DBDC53D-2A24-4197-BEDC-D1857E1FCFFB}" type="presParOf" srcId="{EA43B133-AC00-4D6B-A3A8-F1B4FB8E56FF}" destId="{CD8D3980-D7BC-4005-94E7-CA27FFEC6C3F}" srcOrd="1" destOrd="0" presId="urn:microsoft.com/office/officeart/2005/8/layout/hierarchy1"/>
    <dgm:cxn modelId="{2A719643-201E-4126-92CD-453EB5E997CD}" type="presParOf" srcId="{DF22311D-D9AF-4B40-84E2-D09EBE41E516}" destId="{0CEA3C3F-3DD4-4311-8580-A9C94895DB49}" srcOrd="2" destOrd="0" presId="urn:microsoft.com/office/officeart/2005/8/layout/hierarchy1"/>
    <dgm:cxn modelId="{08563DE1-D903-4943-A517-15A941A580F1}" type="presParOf" srcId="{DF22311D-D9AF-4B40-84E2-D09EBE41E516}" destId="{583B8BD7-7958-4546-BA79-952ECA63199A}" srcOrd="3" destOrd="0" presId="urn:microsoft.com/office/officeart/2005/8/layout/hierarchy1"/>
    <dgm:cxn modelId="{BB4C548B-3CC9-4141-932D-1049D5C9BB78}" type="presParOf" srcId="{583B8BD7-7958-4546-BA79-952ECA63199A}" destId="{DB12DE68-2286-4D8E-86F0-40649F83BC05}" srcOrd="0" destOrd="0" presId="urn:microsoft.com/office/officeart/2005/8/layout/hierarchy1"/>
    <dgm:cxn modelId="{C794FFE3-C667-4FC7-AC53-97ADDE1A08E3}" type="presParOf" srcId="{DB12DE68-2286-4D8E-86F0-40649F83BC05}" destId="{2C334171-68CA-497D-B75D-DFAB0B9E30D6}" srcOrd="0" destOrd="0" presId="urn:microsoft.com/office/officeart/2005/8/layout/hierarchy1"/>
    <dgm:cxn modelId="{C5E16CD2-9AAB-4719-BEDB-7728ED9113E7}" type="presParOf" srcId="{DB12DE68-2286-4D8E-86F0-40649F83BC05}" destId="{3B244556-8D3C-4005-B773-B7C0DA2EF081}" srcOrd="1" destOrd="0" presId="urn:microsoft.com/office/officeart/2005/8/layout/hierarchy1"/>
    <dgm:cxn modelId="{36681845-DDC2-4A94-8364-2E2231852FA1}" type="presParOf" srcId="{583B8BD7-7958-4546-BA79-952ECA63199A}" destId="{F3A823BF-E063-44BB-8804-ADCD5FA2CD6F}" srcOrd="1" destOrd="0" presId="urn:microsoft.com/office/officeart/2005/8/layout/hierarchy1"/>
    <dgm:cxn modelId="{F2B0095B-1D8B-4C7D-B607-6593BAD146BB}" type="presParOf" srcId="{FC3F891B-033F-44F0-A8CE-6ABA486139CF}" destId="{4FFD5538-6B26-4149-8B5B-BA63BDD90862}" srcOrd="2" destOrd="0" presId="urn:microsoft.com/office/officeart/2005/8/layout/hierarchy1"/>
    <dgm:cxn modelId="{A777CF46-F78C-43A6-8CA5-0DBCA645AAEC}" type="presParOf" srcId="{FC3F891B-033F-44F0-A8CE-6ABA486139CF}" destId="{75051916-2F55-40E2-8CDA-21B7BFABB216}" srcOrd="3" destOrd="0" presId="urn:microsoft.com/office/officeart/2005/8/layout/hierarchy1"/>
    <dgm:cxn modelId="{746EBA7B-AB5C-49B5-B5D5-15F583178BA3}" type="presParOf" srcId="{75051916-2F55-40E2-8CDA-21B7BFABB216}" destId="{02466F88-DC82-4672-B7F4-556B2A4DCC74}" srcOrd="0" destOrd="0" presId="urn:microsoft.com/office/officeart/2005/8/layout/hierarchy1"/>
    <dgm:cxn modelId="{C6AEB6F0-B500-4E2D-972B-1FAEEF0728F5}" type="presParOf" srcId="{02466F88-DC82-4672-B7F4-556B2A4DCC74}" destId="{BDF252A7-9AF5-4FEB-8DF4-D25532A16DE2}" srcOrd="0" destOrd="0" presId="urn:microsoft.com/office/officeart/2005/8/layout/hierarchy1"/>
    <dgm:cxn modelId="{E5C872F7-11AB-489B-8799-68275911079E}" type="presParOf" srcId="{02466F88-DC82-4672-B7F4-556B2A4DCC74}" destId="{153A6074-D83E-414F-A8E5-93317FB47C0D}" srcOrd="1" destOrd="0" presId="urn:microsoft.com/office/officeart/2005/8/layout/hierarchy1"/>
    <dgm:cxn modelId="{F7A3DCA7-1196-4058-96BD-127FE5310F2B}" type="presParOf" srcId="{75051916-2F55-40E2-8CDA-21B7BFABB216}" destId="{AAEF6BE4-035E-462C-9597-540C2866EE28}" srcOrd="1" destOrd="0" presId="urn:microsoft.com/office/officeart/2005/8/layout/hierarchy1"/>
  </dgm:cxnLst>
  <dgm:bg/>
  <dgm:whole/>
  <dgm:extLst>
    <a:ext uri="http://schemas.microsoft.com/office/drawing/2008/diagram">
      <dsp:dataModelExt xmlns:dsp="http://schemas.microsoft.com/office/drawing/2008/diagram" relId="rId23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dgm:spPr/>
      <dgm:t>
        <a:bodyPr/>
        <a:lstStyle/>
        <a:p>
          <a:r>
            <a:rPr lang="en-US" altLang="zh-CN"/>
            <a:t>24</a:t>
          </a:r>
          <a:endParaRPr lang="zh-CN" altLang="en-US"/>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1"/>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1"/>
      <dgm:spPr/>
    </dgm:pt>
    <dgm:pt modelId="{FE9B6E51-6EFF-401F-B2BE-4602C0D1AA37}" type="pres">
      <dgm:prSet presAssocID="{D3AE195F-AD40-4E0E-9D05-067D506C63E9}" presName="text2" presStyleLbl="fgAcc2" presStyleIdx="0" presStyleCnt="1" custScaleX="68071" custScaleY="48239" custLinFactNeighborX="-45621" custLinFactNeighborY="32">
        <dgm:presLayoutVars>
          <dgm:chPref val="3"/>
        </dgm:presLayoutVars>
      </dgm:prSet>
      <dgm:spPr/>
    </dgm:pt>
    <dgm:pt modelId="{A9CE9979-CC7D-46EC-BCC3-F7FB4EB35E8E}" type="pres">
      <dgm:prSet presAssocID="{D3AE195F-AD40-4E0E-9D05-067D506C63E9}" presName="hierChild3" presStyleCnt="0"/>
      <dgm:spPr/>
    </dgm:pt>
  </dgm:ptLst>
  <dgm:cxnLst>
    <dgm:cxn modelId="{AD17F727-A31B-4D00-8EEC-6356696F302C}" type="presOf" srcId="{D3AE195F-AD40-4E0E-9D05-067D506C63E9}" destId="{FE9B6E51-6EFF-401F-B2BE-4602C0D1AA37}" srcOrd="0" destOrd="0" presId="urn:microsoft.com/office/officeart/2005/8/layout/hierarchy1"/>
    <dgm:cxn modelId="{2EBA3228-1AC0-4998-9873-7315292EA40C}" type="presOf" srcId="{B272801A-4A88-42B1-AD02-7955EB921849}" destId="{20FA426E-50E7-4726-9DA4-741691D17962}" srcOrd="0" destOrd="0" presId="urn:microsoft.com/office/officeart/2005/8/layout/hierarchy1"/>
    <dgm:cxn modelId="{105FA35B-F14A-4193-9513-3CBE15DAA544}" type="presOf" srcId="{7FEC2B60-52B1-47A7-88A3-55994B80E2D3}" destId="{CD9E0309-6729-43E1-A7E9-9ADDB3527430}"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2C28BC5A-4C4B-47A4-B9D1-ED702496F881}" srcId="{B272801A-4A88-42B1-AD02-7955EB921849}" destId="{7FEC2B60-52B1-47A7-88A3-55994B80E2D3}" srcOrd="0" destOrd="0" parTransId="{CB0E0343-976F-40DA-851D-27A686AA0E88}" sibTransId="{C555E17C-45FD-4FB4-8059-6142F22473C4}"/>
    <dgm:cxn modelId="{630AEFF6-FA8D-4C2E-B01C-F8342ED423CA}" type="presOf" srcId="{0D61BA24-EA81-4F8C-BCEE-49C39F6B0E99}" destId="{B6BCF0A7-B5A4-42D4-8CA5-8BE4251A5C95}" srcOrd="0" destOrd="0" presId="urn:microsoft.com/office/officeart/2005/8/layout/hierarchy1"/>
    <dgm:cxn modelId="{BCAFE267-ABB6-4EC4-A8D9-41FC9B61CBAD}" type="presParOf" srcId="{20FA426E-50E7-4726-9DA4-741691D17962}" destId="{C7B5FEF1-727C-4876-9E67-ACC34B934B29}" srcOrd="0" destOrd="0" presId="urn:microsoft.com/office/officeart/2005/8/layout/hierarchy1"/>
    <dgm:cxn modelId="{A4FF79B8-E2F8-441E-8E7F-C81201818089}" type="presParOf" srcId="{C7B5FEF1-727C-4876-9E67-ACC34B934B29}" destId="{F316A50B-F994-4526-BCF0-58C4090C20C2}" srcOrd="0" destOrd="0" presId="urn:microsoft.com/office/officeart/2005/8/layout/hierarchy1"/>
    <dgm:cxn modelId="{2DD55B69-1DD1-4513-90E7-1269E5434C52}" type="presParOf" srcId="{F316A50B-F994-4526-BCF0-58C4090C20C2}" destId="{2CB5B890-EDF1-4D4E-A78A-2D5087D63569}" srcOrd="0" destOrd="0" presId="urn:microsoft.com/office/officeart/2005/8/layout/hierarchy1"/>
    <dgm:cxn modelId="{EDE5977F-F8D0-4E93-BC24-7A3DB63CEA2F}" type="presParOf" srcId="{F316A50B-F994-4526-BCF0-58C4090C20C2}" destId="{CD9E0309-6729-43E1-A7E9-9ADDB3527430}" srcOrd="1" destOrd="0" presId="urn:microsoft.com/office/officeart/2005/8/layout/hierarchy1"/>
    <dgm:cxn modelId="{14E06704-16CB-4F27-9F0A-34DF636139B6}" type="presParOf" srcId="{C7B5FEF1-727C-4876-9E67-ACC34B934B29}" destId="{DC2A87DE-F8B2-4A2C-95C2-7EB4A7509AB8}" srcOrd="1" destOrd="0" presId="urn:microsoft.com/office/officeart/2005/8/layout/hierarchy1"/>
    <dgm:cxn modelId="{6DA840E4-3B0F-4EB6-8C37-F3BB563D7123}" type="presParOf" srcId="{DC2A87DE-F8B2-4A2C-95C2-7EB4A7509AB8}" destId="{B6BCF0A7-B5A4-42D4-8CA5-8BE4251A5C95}" srcOrd="0" destOrd="0" presId="urn:microsoft.com/office/officeart/2005/8/layout/hierarchy1"/>
    <dgm:cxn modelId="{60288DC0-5D23-4CF9-8E89-5F7A39A91B2A}" type="presParOf" srcId="{DC2A87DE-F8B2-4A2C-95C2-7EB4A7509AB8}" destId="{D0D4B0B3-2BAC-430B-AD16-AF18A88E04A6}" srcOrd="1" destOrd="0" presId="urn:microsoft.com/office/officeart/2005/8/layout/hierarchy1"/>
    <dgm:cxn modelId="{EA6D5EA4-E25B-43A3-AB6E-32055B4209F5}" type="presParOf" srcId="{D0D4B0B3-2BAC-430B-AD16-AF18A88E04A6}" destId="{A471BBF3-64F5-4379-B434-ACF1892DAABB}" srcOrd="0" destOrd="0" presId="urn:microsoft.com/office/officeart/2005/8/layout/hierarchy1"/>
    <dgm:cxn modelId="{E88856B3-05C2-4F77-8DB6-FDC4E6244AA2}" type="presParOf" srcId="{A471BBF3-64F5-4379-B434-ACF1892DAABB}" destId="{F6337572-748F-4A26-A20B-38BED62AC7FE}" srcOrd="0" destOrd="0" presId="urn:microsoft.com/office/officeart/2005/8/layout/hierarchy1"/>
    <dgm:cxn modelId="{793AA1D1-5572-43E1-B3E0-AF734746F0E6}" type="presParOf" srcId="{A471BBF3-64F5-4379-B434-ACF1892DAABB}" destId="{FE9B6E51-6EFF-401F-B2BE-4602C0D1AA37}" srcOrd="1" destOrd="0" presId="urn:microsoft.com/office/officeart/2005/8/layout/hierarchy1"/>
    <dgm:cxn modelId="{E32D3953-8DEA-4315-9471-3675F284D81E}" type="presParOf" srcId="{D0D4B0B3-2BAC-430B-AD16-AF18A88E04A6}" destId="{A9CE9979-CC7D-46EC-BCC3-F7FB4EB35E8E}"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40.xml><?xml version="1.0" encoding="utf-8"?>
<dgm:dataModel xmlns:dgm="http://schemas.openxmlformats.org/drawingml/2006/diagram" xmlns:a="http://schemas.openxmlformats.org/drawingml/2006/main">
  <dgm:ptLst>
    <dgm:pt modelId="{00E7A56D-4CE1-45F5-80D1-4F1A99415E5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64164B47-AB84-47E9-8543-0FFA2A95F789}">
      <dgm:prSet phldrT="[文本]"/>
      <dgm:spPr/>
      <dgm:t>
        <a:bodyPr/>
        <a:lstStyle/>
        <a:p>
          <a:r>
            <a:rPr lang="en-US" altLang="zh-CN"/>
            <a:t>3</a:t>
          </a:r>
        </a:p>
        <a:p>
          <a:r>
            <a:rPr lang="zh-CN" altLang="en-US"/>
            <a:t>（０）</a:t>
          </a:r>
        </a:p>
      </dgm:t>
    </dgm:pt>
    <dgm:pt modelId="{38B35606-907E-4269-A371-C3B86234FD69}" type="parTrans" cxnId="{CFB2991B-A8F0-47F7-A1F2-F1C052746034}">
      <dgm:prSet/>
      <dgm:spPr/>
      <dgm:t>
        <a:bodyPr/>
        <a:lstStyle/>
        <a:p>
          <a:endParaRPr lang="zh-CN" altLang="en-US"/>
        </a:p>
      </dgm:t>
    </dgm:pt>
    <dgm:pt modelId="{EE45C3D8-4884-4D61-B67B-C0DEF3C7869C}" type="sibTrans" cxnId="{CFB2991B-A8F0-47F7-A1F2-F1C052746034}">
      <dgm:prSet/>
      <dgm:spPr/>
      <dgm:t>
        <a:bodyPr/>
        <a:lstStyle/>
        <a:p>
          <a:endParaRPr lang="zh-CN" altLang="en-US"/>
        </a:p>
      </dgm:t>
    </dgm:pt>
    <dgm:pt modelId="{844B7CA6-C389-4EE7-A56D-BF46A36D1ADF}">
      <dgm:prSet phldrT="[文本]"/>
      <dgm:spPr/>
      <dgm:t>
        <a:bodyPr/>
        <a:lstStyle/>
        <a:p>
          <a:r>
            <a:rPr lang="en-US" altLang="zh-CN"/>
            <a:t>2</a:t>
          </a:r>
        </a:p>
        <a:p>
          <a:r>
            <a:rPr lang="zh-CN" altLang="en-US"/>
            <a:t>（１）</a:t>
          </a:r>
        </a:p>
      </dgm:t>
    </dgm:pt>
    <dgm:pt modelId="{E1CBDCC5-34B8-46D0-BA79-73D5C1A97E64}" type="parTrans" cxnId="{88D1D345-FFE8-49B9-93BD-DB6DD12780CE}">
      <dgm:prSet/>
      <dgm:spPr/>
      <dgm:t>
        <a:bodyPr/>
        <a:lstStyle/>
        <a:p>
          <a:endParaRPr lang="zh-CN" altLang="en-US"/>
        </a:p>
      </dgm:t>
    </dgm:pt>
    <dgm:pt modelId="{E3BE1684-B5B9-4CC8-8752-937BC740F4D1}" type="sibTrans" cxnId="{88D1D345-FFE8-49B9-93BD-DB6DD12780CE}">
      <dgm:prSet/>
      <dgm:spPr/>
      <dgm:t>
        <a:bodyPr/>
        <a:lstStyle/>
        <a:p>
          <a:endParaRPr lang="zh-CN" altLang="en-US"/>
        </a:p>
      </dgm:t>
    </dgm:pt>
    <dgm:pt modelId="{AD451A8A-194A-4D5B-90F9-7C564E3F7127}">
      <dgm:prSet phldrT="[文本]"/>
      <dgm:spPr/>
      <dgm:t>
        <a:bodyPr/>
        <a:lstStyle/>
        <a:p>
          <a:r>
            <a:rPr lang="en-US" altLang="zh-CN"/>
            <a:t>1</a:t>
          </a:r>
        </a:p>
        <a:p>
          <a:r>
            <a:rPr lang="zh-CN" altLang="en-US"/>
            <a:t>（０）</a:t>
          </a:r>
        </a:p>
      </dgm:t>
    </dgm:pt>
    <dgm:pt modelId="{55822CC9-F704-4CAB-B441-4D464DC7D1DE}" type="parTrans" cxnId="{CD1B8220-0BFB-471E-9A6E-FABF0C617D8B}">
      <dgm:prSet/>
      <dgm:spPr/>
      <dgm:t>
        <a:bodyPr/>
        <a:lstStyle/>
        <a:p>
          <a:endParaRPr lang="zh-CN" altLang="en-US"/>
        </a:p>
      </dgm:t>
    </dgm:pt>
    <dgm:pt modelId="{C219301B-BF07-494F-9285-E95E13DAE580}" type="sibTrans" cxnId="{CD1B8220-0BFB-471E-9A6E-FABF0C617D8B}">
      <dgm:prSet/>
      <dgm:spPr/>
      <dgm:t>
        <a:bodyPr/>
        <a:lstStyle/>
        <a:p>
          <a:endParaRPr lang="zh-CN" altLang="en-US"/>
        </a:p>
      </dgm:t>
    </dgm:pt>
    <dgm:pt modelId="{B01E56C7-26E2-4C46-B7E5-4AEAA6BFA6C9}">
      <dgm:prSet phldrT="[文本]"/>
      <dgm:spPr/>
      <dgm:t>
        <a:bodyPr/>
        <a:lstStyle/>
        <a:p>
          <a:r>
            <a:rPr lang="zh-CN" altLang="en-US"/>
            <a:t>５</a:t>
          </a:r>
          <a:endParaRPr lang="en-US" altLang="zh-CN"/>
        </a:p>
        <a:p>
          <a:r>
            <a:rPr lang="zh-CN" altLang="en-US"/>
            <a:t>（０）</a:t>
          </a:r>
        </a:p>
      </dgm:t>
    </dgm:pt>
    <dgm:pt modelId="{CA763EB5-B6D1-44A7-98EB-7E5103FDFA7E}" type="parTrans" cxnId="{5BCE265D-7A13-44CA-AB23-0D3AC0C7DCF4}">
      <dgm:prSet/>
      <dgm:spPr/>
      <dgm:t>
        <a:bodyPr/>
        <a:lstStyle/>
        <a:p>
          <a:endParaRPr lang="zh-CN" altLang="en-US"/>
        </a:p>
      </dgm:t>
    </dgm:pt>
    <dgm:pt modelId="{98963C8C-7BDB-4168-8EE2-D9661D628C5C}" type="sibTrans" cxnId="{5BCE265D-7A13-44CA-AB23-0D3AC0C7DCF4}">
      <dgm:prSet/>
      <dgm:spPr/>
      <dgm:t>
        <a:bodyPr/>
        <a:lstStyle/>
        <a:p>
          <a:endParaRPr lang="zh-CN" altLang="en-US"/>
        </a:p>
      </dgm:t>
    </dgm:pt>
    <dgm:pt modelId="{9D4BA6C9-D522-41B8-A3C2-0EFE24D44B5B}">
      <dgm:prSet/>
      <dgm:spPr/>
      <dgm:t>
        <a:bodyPr/>
        <a:lstStyle/>
        <a:p>
          <a:r>
            <a:rPr lang="zh-CN" altLang="en-US"/>
            <a:t>４</a:t>
          </a:r>
          <a:endParaRPr lang="en-US" altLang="zh-CN"/>
        </a:p>
        <a:p>
          <a:r>
            <a:rPr lang="zh-CN" altLang="en-US"/>
            <a:t>（０）</a:t>
          </a:r>
        </a:p>
      </dgm:t>
    </dgm:pt>
    <dgm:pt modelId="{B29F9CC9-9201-484C-9CD5-BADDEFCC2391}" type="parTrans" cxnId="{7EAD2316-67C1-4506-9722-CEF59B8A51C4}">
      <dgm:prSet/>
      <dgm:spPr/>
      <dgm:t>
        <a:bodyPr/>
        <a:lstStyle/>
        <a:p>
          <a:endParaRPr lang="zh-CN" altLang="en-US"/>
        </a:p>
      </dgm:t>
    </dgm:pt>
    <dgm:pt modelId="{A3A13993-0C0A-4A70-9217-38584E680EEA}" type="sibTrans" cxnId="{7EAD2316-67C1-4506-9722-CEF59B8A51C4}">
      <dgm:prSet/>
      <dgm:spPr/>
      <dgm:t>
        <a:bodyPr/>
        <a:lstStyle/>
        <a:p>
          <a:endParaRPr lang="zh-CN" altLang="en-US"/>
        </a:p>
      </dgm:t>
    </dgm:pt>
    <dgm:pt modelId="{956A08C1-3AF9-49C0-9422-11EB7DC5FCC9}">
      <dgm:prSet/>
      <dgm:spPr/>
      <dgm:t>
        <a:bodyPr/>
        <a:lstStyle/>
        <a:p>
          <a:r>
            <a:rPr lang="zh-CN" altLang="en-US"/>
            <a:t>６</a:t>
          </a:r>
          <a:endParaRPr lang="en-US" altLang="zh-CN"/>
        </a:p>
        <a:p>
          <a:r>
            <a:rPr lang="zh-CN" altLang="en-US"/>
            <a:t>（０）</a:t>
          </a:r>
        </a:p>
      </dgm:t>
    </dgm:pt>
    <dgm:pt modelId="{BE28B54C-9268-4A07-B99D-5705EEECB6B3}" type="parTrans" cxnId="{5277D284-2C7A-448B-9502-D28C0004D8B1}">
      <dgm:prSet/>
      <dgm:spPr/>
      <dgm:t>
        <a:bodyPr/>
        <a:lstStyle/>
        <a:p>
          <a:endParaRPr lang="zh-CN" altLang="en-US"/>
        </a:p>
      </dgm:t>
    </dgm:pt>
    <dgm:pt modelId="{2A6A2A7D-6810-4D9D-A247-9CDB3BDD3AEA}" type="sibTrans" cxnId="{5277D284-2C7A-448B-9502-D28C0004D8B1}">
      <dgm:prSet/>
      <dgm:spPr/>
      <dgm:t>
        <a:bodyPr/>
        <a:lstStyle/>
        <a:p>
          <a:endParaRPr lang="zh-CN" altLang="en-US"/>
        </a:p>
      </dgm:t>
    </dgm:pt>
    <dgm:pt modelId="{D484D2B9-8539-4E49-B920-7B2D9DDE5C42}" type="pres">
      <dgm:prSet presAssocID="{00E7A56D-4CE1-45F5-80D1-4F1A99415E5B}" presName="hierChild1" presStyleCnt="0">
        <dgm:presLayoutVars>
          <dgm:chPref val="1"/>
          <dgm:dir/>
          <dgm:animOne val="branch"/>
          <dgm:animLvl val="lvl"/>
          <dgm:resizeHandles/>
        </dgm:presLayoutVars>
      </dgm:prSet>
      <dgm:spPr/>
    </dgm:pt>
    <dgm:pt modelId="{AE4170DE-5971-4124-A6BE-C74D55CFA02B}" type="pres">
      <dgm:prSet presAssocID="{64164B47-AB84-47E9-8543-0FFA2A95F789}" presName="hierRoot1" presStyleCnt="0"/>
      <dgm:spPr/>
    </dgm:pt>
    <dgm:pt modelId="{BC553C9C-B718-4961-9858-0BA5A53BB775}" type="pres">
      <dgm:prSet presAssocID="{64164B47-AB84-47E9-8543-0FFA2A95F789}" presName="composite" presStyleCnt="0"/>
      <dgm:spPr/>
    </dgm:pt>
    <dgm:pt modelId="{01FD1CED-1DD1-4483-A0B5-F7DBE8B1483C}" type="pres">
      <dgm:prSet presAssocID="{64164B47-AB84-47E9-8543-0FFA2A95F789}" presName="background" presStyleLbl="node0" presStyleIdx="0" presStyleCnt="1"/>
      <dgm:spPr/>
    </dgm:pt>
    <dgm:pt modelId="{7BFB5FCB-EE2A-4138-BA1B-25385B1CC94F}" type="pres">
      <dgm:prSet presAssocID="{64164B47-AB84-47E9-8543-0FFA2A95F789}" presName="text" presStyleLbl="fgAcc0" presStyleIdx="0" presStyleCnt="1">
        <dgm:presLayoutVars>
          <dgm:chPref val="3"/>
        </dgm:presLayoutVars>
      </dgm:prSet>
      <dgm:spPr/>
    </dgm:pt>
    <dgm:pt modelId="{D8DEF08B-25E8-4150-B637-7BC959692B9B}" type="pres">
      <dgm:prSet presAssocID="{64164B47-AB84-47E9-8543-0FFA2A95F789}" presName="hierChild2" presStyleCnt="0"/>
      <dgm:spPr/>
    </dgm:pt>
    <dgm:pt modelId="{A1BC2B65-5BC1-4857-AA4E-631D24D8A698}" type="pres">
      <dgm:prSet presAssocID="{E1CBDCC5-34B8-46D0-BA79-73D5C1A97E64}" presName="Name10" presStyleLbl="parChTrans1D2" presStyleIdx="0" presStyleCnt="2"/>
      <dgm:spPr/>
    </dgm:pt>
    <dgm:pt modelId="{B72CDAF9-65A5-47B8-ABAD-367F29789627}" type="pres">
      <dgm:prSet presAssocID="{844B7CA6-C389-4EE7-A56D-BF46A36D1ADF}" presName="hierRoot2" presStyleCnt="0"/>
      <dgm:spPr/>
    </dgm:pt>
    <dgm:pt modelId="{42571556-8BFE-4599-A79B-FE5817B8F3D2}" type="pres">
      <dgm:prSet presAssocID="{844B7CA6-C389-4EE7-A56D-BF46A36D1ADF}" presName="composite2" presStyleCnt="0"/>
      <dgm:spPr/>
    </dgm:pt>
    <dgm:pt modelId="{F9DD9CBD-3CEC-4469-B795-DC1166075DB9}" type="pres">
      <dgm:prSet presAssocID="{844B7CA6-C389-4EE7-A56D-BF46A36D1ADF}" presName="background2" presStyleLbl="node2" presStyleIdx="0" presStyleCnt="2"/>
      <dgm:spPr/>
    </dgm:pt>
    <dgm:pt modelId="{77F4C2BA-9D4A-4203-B5D8-91AC5D959650}" type="pres">
      <dgm:prSet presAssocID="{844B7CA6-C389-4EE7-A56D-BF46A36D1ADF}" presName="text2" presStyleLbl="fgAcc2" presStyleIdx="0" presStyleCnt="2">
        <dgm:presLayoutVars>
          <dgm:chPref val="3"/>
        </dgm:presLayoutVars>
      </dgm:prSet>
      <dgm:spPr/>
    </dgm:pt>
    <dgm:pt modelId="{E8337FFD-6442-4625-8E17-F80D0F151AB0}" type="pres">
      <dgm:prSet presAssocID="{844B7CA6-C389-4EE7-A56D-BF46A36D1ADF}" presName="hierChild3" presStyleCnt="0"/>
      <dgm:spPr/>
    </dgm:pt>
    <dgm:pt modelId="{7B023310-D535-4882-8E59-E1735B3A3D16}" type="pres">
      <dgm:prSet presAssocID="{55822CC9-F704-4CAB-B441-4D464DC7D1DE}" presName="Name17" presStyleLbl="parChTrans1D3" presStyleIdx="0" presStyleCnt="3"/>
      <dgm:spPr/>
    </dgm:pt>
    <dgm:pt modelId="{1F5E3827-C5D8-46CD-8952-B379B0CA685D}" type="pres">
      <dgm:prSet presAssocID="{AD451A8A-194A-4D5B-90F9-7C564E3F7127}" presName="hierRoot3" presStyleCnt="0"/>
      <dgm:spPr/>
    </dgm:pt>
    <dgm:pt modelId="{6F0E4130-BBB1-44D6-96C9-0DBCE5C0509C}" type="pres">
      <dgm:prSet presAssocID="{AD451A8A-194A-4D5B-90F9-7C564E3F7127}" presName="composite3" presStyleCnt="0"/>
      <dgm:spPr/>
    </dgm:pt>
    <dgm:pt modelId="{8E4F02EA-D2C6-4A6B-AD0A-B6AFB568E6C9}" type="pres">
      <dgm:prSet presAssocID="{AD451A8A-194A-4D5B-90F9-7C564E3F7127}" presName="background3" presStyleLbl="node3" presStyleIdx="0" presStyleCnt="3"/>
      <dgm:spPr/>
    </dgm:pt>
    <dgm:pt modelId="{6AEF17EC-B6E5-4146-95A2-58DEF5AA9B52}" type="pres">
      <dgm:prSet presAssocID="{AD451A8A-194A-4D5B-90F9-7C564E3F7127}" presName="text3" presStyleLbl="fgAcc3" presStyleIdx="0" presStyleCnt="3" custLinFactNeighborX="-80634">
        <dgm:presLayoutVars>
          <dgm:chPref val="3"/>
        </dgm:presLayoutVars>
      </dgm:prSet>
      <dgm:spPr/>
    </dgm:pt>
    <dgm:pt modelId="{20DB27AF-04D8-412B-A055-3204D1EE8989}" type="pres">
      <dgm:prSet presAssocID="{AD451A8A-194A-4D5B-90F9-7C564E3F7127}" presName="hierChild4" presStyleCnt="0"/>
      <dgm:spPr/>
    </dgm:pt>
    <dgm:pt modelId="{2B2510D8-C38E-444F-93A9-ED0D8F77F3C5}" type="pres">
      <dgm:prSet presAssocID="{CA763EB5-B6D1-44A7-98EB-7E5103FDFA7E}" presName="Name10" presStyleLbl="parChTrans1D2" presStyleIdx="1" presStyleCnt="2"/>
      <dgm:spPr/>
    </dgm:pt>
    <dgm:pt modelId="{DBADB8A6-5C99-4425-B96C-5B4D180BC183}" type="pres">
      <dgm:prSet presAssocID="{B01E56C7-26E2-4C46-B7E5-4AEAA6BFA6C9}" presName="hierRoot2" presStyleCnt="0"/>
      <dgm:spPr/>
    </dgm:pt>
    <dgm:pt modelId="{E8C95DBB-9A9C-48C2-B11F-5454A41F2ECD}" type="pres">
      <dgm:prSet presAssocID="{B01E56C7-26E2-4C46-B7E5-4AEAA6BFA6C9}" presName="composite2" presStyleCnt="0"/>
      <dgm:spPr/>
    </dgm:pt>
    <dgm:pt modelId="{FFA9A25E-0099-4A57-9774-DB8B273CF8F0}" type="pres">
      <dgm:prSet presAssocID="{B01E56C7-26E2-4C46-B7E5-4AEAA6BFA6C9}" presName="background2" presStyleLbl="node2" presStyleIdx="1" presStyleCnt="2"/>
      <dgm:spPr/>
    </dgm:pt>
    <dgm:pt modelId="{EF3853AC-23CE-47C8-9E0A-E1E15C563767}" type="pres">
      <dgm:prSet presAssocID="{B01E56C7-26E2-4C46-B7E5-4AEAA6BFA6C9}" presName="text2" presStyleLbl="fgAcc2" presStyleIdx="1" presStyleCnt="2">
        <dgm:presLayoutVars>
          <dgm:chPref val="3"/>
        </dgm:presLayoutVars>
      </dgm:prSet>
      <dgm:spPr/>
    </dgm:pt>
    <dgm:pt modelId="{CF2CEC8D-E408-4119-A612-883D2395CD16}" type="pres">
      <dgm:prSet presAssocID="{B01E56C7-26E2-4C46-B7E5-4AEAA6BFA6C9}" presName="hierChild3" presStyleCnt="0"/>
      <dgm:spPr/>
    </dgm:pt>
    <dgm:pt modelId="{C6CF1D2A-4027-44B5-BF0E-DC271D3CA98F}" type="pres">
      <dgm:prSet presAssocID="{B29F9CC9-9201-484C-9CD5-BADDEFCC2391}" presName="Name17" presStyleLbl="parChTrans1D3" presStyleIdx="1" presStyleCnt="3"/>
      <dgm:spPr/>
    </dgm:pt>
    <dgm:pt modelId="{4ACB5205-44CE-48A5-8FE3-89AE16C24D01}" type="pres">
      <dgm:prSet presAssocID="{9D4BA6C9-D522-41B8-A3C2-0EFE24D44B5B}" presName="hierRoot3" presStyleCnt="0"/>
      <dgm:spPr/>
    </dgm:pt>
    <dgm:pt modelId="{16382E72-9FCA-4179-9C0C-505E8FFE55A0}" type="pres">
      <dgm:prSet presAssocID="{9D4BA6C9-D522-41B8-A3C2-0EFE24D44B5B}" presName="composite3" presStyleCnt="0"/>
      <dgm:spPr/>
    </dgm:pt>
    <dgm:pt modelId="{D99397C6-CDB4-4661-8A42-82EF714FC7E0}" type="pres">
      <dgm:prSet presAssocID="{9D4BA6C9-D522-41B8-A3C2-0EFE24D44B5B}" presName="background3" presStyleLbl="node3" presStyleIdx="1" presStyleCnt="3"/>
      <dgm:spPr/>
    </dgm:pt>
    <dgm:pt modelId="{12C2BAA6-0ED6-4390-97CB-5FD3AC601719}" type="pres">
      <dgm:prSet presAssocID="{9D4BA6C9-D522-41B8-A3C2-0EFE24D44B5B}" presName="text3" presStyleLbl="fgAcc3" presStyleIdx="1" presStyleCnt="3">
        <dgm:presLayoutVars>
          <dgm:chPref val="3"/>
        </dgm:presLayoutVars>
      </dgm:prSet>
      <dgm:spPr/>
    </dgm:pt>
    <dgm:pt modelId="{2ABF770B-E26C-4D89-894B-ECC8DDC66AA3}" type="pres">
      <dgm:prSet presAssocID="{9D4BA6C9-D522-41B8-A3C2-0EFE24D44B5B}" presName="hierChild4" presStyleCnt="0"/>
      <dgm:spPr/>
    </dgm:pt>
    <dgm:pt modelId="{49E8FCBE-577B-45BC-8390-B298949E5293}" type="pres">
      <dgm:prSet presAssocID="{BE28B54C-9268-4A07-B99D-5705EEECB6B3}" presName="Name17" presStyleLbl="parChTrans1D3" presStyleIdx="2" presStyleCnt="3"/>
      <dgm:spPr/>
    </dgm:pt>
    <dgm:pt modelId="{041D8BCF-AB07-4619-B45A-E533F0DD6872}" type="pres">
      <dgm:prSet presAssocID="{956A08C1-3AF9-49C0-9422-11EB7DC5FCC9}" presName="hierRoot3" presStyleCnt="0"/>
      <dgm:spPr/>
    </dgm:pt>
    <dgm:pt modelId="{6C123549-22E4-4232-89C0-7F8694A1F9DC}" type="pres">
      <dgm:prSet presAssocID="{956A08C1-3AF9-49C0-9422-11EB7DC5FCC9}" presName="composite3" presStyleCnt="0"/>
      <dgm:spPr/>
    </dgm:pt>
    <dgm:pt modelId="{67FFFE33-C149-4725-BCF5-ECC5684DC066}" type="pres">
      <dgm:prSet presAssocID="{956A08C1-3AF9-49C0-9422-11EB7DC5FCC9}" presName="background3" presStyleLbl="node3" presStyleIdx="2" presStyleCnt="3"/>
      <dgm:spPr/>
    </dgm:pt>
    <dgm:pt modelId="{9653BAD3-AAC2-45E8-846C-26066D755F1F}" type="pres">
      <dgm:prSet presAssocID="{956A08C1-3AF9-49C0-9422-11EB7DC5FCC9}" presName="text3" presStyleLbl="fgAcc3" presStyleIdx="2" presStyleCnt="3">
        <dgm:presLayoutVars>
          <dgm:chPref val="3"/>
        </dgm:presLayoutVars>
      </dgm:prSet>
      <dgm:spPr/>
    </dgm:pt>
    <dgm:pt modelId="{8E2B327A-FF9F-43E0-A7E7-C3835C24B9B1}" type="pres">
      <dgm:prSet presAssocID="{956A08C1-3AF9-49C0-9422-11EB7DC5FCC9}" presName="hierChild4" presStyleCnt="0"/>
      <dgm:spPr/>
    </dgm:pt>
  </dgm:ptLst>
  <dgm:cxnLst>
    <dgm:cxn modelId="{3A1CF70A-7A41-4B8B-A3EC-8DBB9536FFDF}" type="presOf" srcId="{BE28B54C-9268-4A07-B99D-5705EEECB6B3}" destId="{49E8FCBE-577B-45BC-8390-B298949E5293}" srcOrd="0" destOrd="0" presId="urn:microsoft.com/office/officeart/2005/8/layout/hierarchy1"/>
    <dgm:cxn modelId="{7EAD2316-67C1-4506-9722-CEF59B8A51C4}" srcId="{B01E56C7-26E2-4C46-B7E5-4AEAA6BFA6C9}" destId="{9D4BA6C9-D522-41B8-A3C2-0EFE24D44B5B}" srcOrd="0" destOrd="0" parTransId="{B29F9CC9-9201-484C-9CD5-BADDEFCC2391}" sibTransId="{A3A13993-0C0A-4A70-9217-38584E680EEA}"/>
    <dgm:cxn modelId="{CFB2991B-A8F0-47F7-A1F2-F1C052746034}" srcId="{00E7A56D-4CE1-45F5-80D1-4F1A99415E5B}" destId="{64164B47-AB84-47E9-8543-0FFA2A95F789}" srcOrd="0" destOrd="0" parTransId="{38B35606-907E-4269-A371-C3B86234FD69}" sibTransId="{EE45C3D8-4884-4D61-B67B-C0DEF3C7869C}"/>
    <dgm:cxn modelId="{CD1B8220-0BFB-471E-9A6E-FABF0C617D8B}" srcId="{844B7CA6-C389-4EE7-A56D-BF46A36D1ADF}" destId="{AD451A8A-194A-4D5B-90F9-7C564E3F7127}" srcOrd="0" destOrd="0" parTransId="{55822CC9-F704-4CAB-B441-4D464DC7D1DE}" sibTransId="{C219301B-BF07-494F-9285-E95E13DAE580}"/>
    <dgm:cxn modelId="{79B5B725-0C2C-462F-9381-02565F052399}" type="presOf" srcId="{CA763EB5-B6D1-44A7-98EB-7E5103FDFA7E}" destId="{2B2510D8-C38E-444F-93A9-ED0D8F77F3C5}" srcOrd="0" destOrd="0" presId="urn:microsoft.com/office/officeart/2005/8/layout/hierarchy1"/>
    <dgm:cxn modelId="{C0EDDD38-3EBD-46AA-B675-007E49280559}" type="presOf" srcId="{B01E56C7-26E2-4C46-B7E5-4AEAA6BFA6C9}" destId="{EF3853AC-23CE-47C8-9E0A-E1E15C563767}" srcOrd="0" destOrd="0" presId="urn:microsoft.com/office/officeart/2005/8/layout/hierarchy1"/>
    <dgm:cxn modelId="{5BCE265D-7A13-44CA-AB23-0D3AC0C7DCF4}" srcId="{64164B47-AB84-47E9-8543-0FFA2A95F789}" destId="{B01E56C7-26E2-4C46-B7E5-4AEAA6BFA6C9}" srcOrd="1" destOrd="0" parTransId="{CA763EB5-B6D1-44A7-98EB-7E5103FDFA7E}" sibTransId="{98963C8C-7BDB-4168-8EE2-D9661D628C5C}"/>
    <dgm:cxn modelId="{88D1D345-FFE8-49B9-93BD-DB6DD12780CE}" srcId="{64164B47-AB84-47E9-8543-0FFA2A95F789}" destId="{844B7CA6-C389-4EE7-A56D-BF46A36D1ADF}" srcOrd="0" destOrd="0" parTransId="{E1CBDCC5-34B8-46D0-BA79-73D5C1A97E64}" sibTransId="{E3BE1684-B5B9-4CC8-8752-937BC740F4D1}"/>
    <dgm:cxn modelId="{FB7EFF66-DB97-4392-B5F3-5FFF1BE7E5A1}" type="presOf" srcId="{AD451A8A-194A-4D5B-90F9-7C564E3F7127}" destId="{6AEF17EC-B6E5-4146-95A2-58DEF5AA9B52}" srcOrd="0" destOrd="0" presId="urn:microsoft.com/office/officeart/2005/8/layout/hierarchy1"/>
    <dgm:cxn modelId="{3532114B-747C-4396-83EE-C2CEA71840CB}" type="presOf" srcId="{E1CBDCC5-34B8-46D0-BA79-73D5C1A97E64}" destId="{A1BC2B65-5BC1-4857-AA4E-631D24D8A698}" srcOrd="0" destOrd="0" presId="urn:microsoft.com/office/officeart/2005/8/layout/hierarchy1"/>
    <dgm:cxn modelId="{1AB6D87E-A393-487C-8044-FC389684298A}" type="presOf" srcId="{956A08C1-3AF9-49C0-9422-11EB7DC5FCC9}" destId="{9653BAD3-AAC2-45E8-846C-26066D755F1F}" srcOrd="0" destOrd="0" presId="urn:microsoft.com/office/officeart/2005/8/layout/hierarchy1"/>
    <dgm:cxn modelId="{5277D284-2C7A-448B-9502-D28C0004D8B1}" srcId="{B01E56C7-26E2-4C46-B7E5-4AEAA6BFA6C9}" destId="{956A08C1-3AF9-49C0-9422-11EB7DC5FCC9}" srcOrd="1" destOrd="0" parTransId="{BE28B54C-9268-4A07-B99D-5705EEECB6B3}" sibTransId="{2A6A2A7D-6810-4D9D-A247-9CDB3BDD3AEA}"/>
    <dgm:cxn modelId="{618580A1-EAFD-4B3E-A3DA-4B3C5BCBB200}" type="presOf" srcId="{844B7CA6-C389-4EE7-A56D-BF46A36D1ADF}" destId="{77F4C2BA-9D4A-4203-B5D8-91AC5D959650}" srcOrd="0" destOrd="0" presId="urn:microsoft.com/office/officeart/2005/8/layout/hierarchy1"/>
    <dgm:cxn modelId="{E9EBE7BB-0FBE-49FB-8AA2-09EBCE7804B2}" type="presOf" srcId="{B29F9CC9-9201-484C-9CD5-BADDEFCC2391}" destId="{C6CF1D2A-4027-44B5-BF0E-DC271D3CA98F}" srcOrd="0" destOrd="0" presId="urn:microsoft.com/office/officeart/2005/8/layout/hierarchy1"/>
    <dgm:cxn modelId="{59B8D4D1-2E59-41F8-9935-FB8D8F0702E2}" type="presOf" srcId="{9D4BA6C9-D522-41B8-A3C2-0EFE24D44B5B}" destId="{12C2BAA6-0ED6-4390-97CB-5FD3AC601719}" srcOrd="0" destOrd="0" presId="urn:microsoft.com/office/officeart/2005/8/layout/hierarchy1"/>
    <dgm:cxn modelId="{1DE8A9D2-D85A-4BDB-8F44-EEDC0900F748}" type="presOf" srcId="{64164B47-AB84-47E9-8543-0FFA2A95F789}" destId="{7BFB5FCB-EE2A-4138-BA1B-25385B1CC94F}" srcOrd="0" destOrd="0" presId="urn:microsoft.com/office/officeart/2005/8/layout/hierarchy1"/>
    <dgm:cxn modelId="{1900BDE8-83A4-4192-A71E-F090ABB4F257}" type="presOf" srcId="{00E7A56D-4CE1-45F5-80D1-4F1A99415E5B}" destId="{D484D2B9-8539-4E49-B920-7B2D9DDE5C42}" srcOrd="0" destOrd="0" presId="urn:microsoft.com/office/officeart/2005/8/layout/hierarchy1"/>
    <dgm:cxn modelId="{636AC0F1-0780-4D37-86AB-70271EC6F573}" type="presOf" srcId="{55822CC9-F704-4CAB-B441-4D464DC7D1DE}" destId="{7B023310-D535-4882-8E59-E1735B3A3D16}" srcOrd="0" destOrd="0" presId="urn:microsoft.com/office/officeart/2005/8/layout/hierarchy1"/>
    <dgm:cxn modelId="{788CB50C-5B1D-497F-BC3E-463A8A33CD49}" type="presParOf" srcId="{D484D2B9-8539-4E49-B920-7B2D9DDE5C42}" destId="{AE4170DE-5971-4124-A6BE-C74D55CFA02B}" srcOrd="0" destOrd="0" presId="urn:microsoft.com/office/officeart/2005/8/layout/hierarchy1"/>
    <dgm:cxn modelId="{8D5CADA5-F329-45D1-8865-CA1099E40EDE}" type="presParOf" srcId="{AE4170DE-5971-4124-A6BE-C74D55CFA02B}" destId="{BC553C9C-B718-4961-9858-0BA5A53BB775}" srcOrd="0" destOrd="0" presId="urn:microsoft.com/office/officeart/2005/8/layout/hierarchy1"/>
    <dgm:cxn modelId="{53E59420-136D-4D75-A250-7EE578A5CEC5}" type="presParOf" srcId="{BC553C9C-B718-4961-9858-0BA5A53BB775}" destId="{01FD1CED-1DD1-4483-A0B5-F7DBE8B1483C}" srcOrd="0" destOrd="0" presId="urn:microsoft.com/office/officeart/2005/8/layout/hierarchy1"/>
    <dgm:cxn modelId="{7112D2F2-0FF3-45C3-AE9A-4B8F3D5AE363}" type="presParOf" srcId="{BC553C9C-B718-4961-9858-0BA5A53BB775}" destId="{7BFB5FCB-EE2A-4138-BA1B-25385B1CC94F}" srcOrd="1" destOrd="0" presId="urn:microsoft.com/office/officeart/2005/8/layout/hierarchy1"/>
    <dgm:cxn modelId="{A798D4B5-2ABD-4F75-864D-2A354C6B2129}" type="presParOf" srcId="{AE4170DE-5971-4124-A6BE-C74D55CFA02B}" destId="{D8DEF08B-25E8-4150-B637-7BC959692B9B}" srcOrd="1" destOrd="0" presId="urn:microsoft.com/office/officeart/2005/8/layout/hierarchy1"/>
    <dgm:cxn modelId="{FE2CAB1F-C8DD-42C9-AB0A-C2A81104F7E9}" type="presParOf" srcId="{D8DEF08B-25E8-4150-B637-7BC959692B9B}" destId="{A1BC2B65-5BC1-4857-AA4E-631D24D8A698}" srcOrd="0" destOrd="0" presId="urn:microsoft.com/office/officeart/2005/8/layout/hierarchy1"/>
    <dgm:cxn modelId="{B91828DF-FD6B-4E25-9AB9-523F6588173B}" type="presParOf" srcId="{D8DEF08B-25E8-4150-B637-7BC959692B9B}" destId="{B72CDAF9-65A5-47B8-ABAD-367F29789627}" srcOrd="1" destOrd="0" presId="urn:microsoft.com/office/officeart/2005/8/layout/hierarchy1"/>
    <dgm:cxn modelId="{0788FCD0-0FBC-4C14-A69B-2AFA270B9209}" type="presParOf" srcId="{B72CDAF9-65A5-47B8-ABAD-367F29789627}" destId="{42571556-8BFE-4599-A79B-FE5817B8F3D2}" srcOrd="0" destOrd="0" presId="urn:microsoft.com/office/officeart/2005/8/layout/hierarchy1"/>
    <dgm:cxn modelId="{D3E2E4F5-908C-4D9D-AF7F-C86F0D9631A5}" type="presParOf" srcId="{42571556-8BFE-4599-A79B-FE5817B8F3D2}" destId="{F9DD9CBD-3CEC-4469-B795-DC1166075DB9}" srcOrd="0" destOrd="0" presId="urn:microsoft.com/office/officeart/2005/8/layout/hierarchy1"/>
    <dgm:cxn modelId="{0E829DCF-270C-408D-8FC3-C74C25F39FDA}" type="presParOf" srcId="{42571556-8BFE-4599-A79B-FE5817B8F3D2}" destId="{77F4C2BA-9D4A-4203-B5D8-91AC5D959650}" srcOrd="1" destOrd="0" presId="urn:microsoft.com/office/officeart/2005/8/layout/hierarchy1"/>
    <dgm:cxn modelId="{8416D86C-9945-475E-948A-CFF97ECDF668}" type="presParOf" srcId="{B72CDAF9-65A5-47B8-ABAD-367F29789627}" destId="{E8337FFD-6442-4625-8E17-F80D0F151AB0}" srcOrd="1" destOrd="0" presId="urn:microsoft.com/office/officeart/2005/8/layout/hierarchy1"/>
    <dgm:cxn modelId="{56E686CB-3106-41B9-BE2A-A834018A42C2}" type="presParOf" srcId="{E8337FFD-6442-4625-8E17-F80D0F151AB0}" destId="{7B023310-D535-4882-8E59-E1735B3A3D16}" srcOrd="0" destOrd="0" presId="urn:microsoft.com/office/officeart/2005/8/layout/hierarchy1"/>
    <dgm:cxn modelId="{A9CB2D4F-AFCD-4A6F-A343-5B37CE82F931}" type="presParOf" srcId="{E8337FFD-6442-4625-8E17-F80D0F151AB0}" destId="{1F5E3827-C5D8-46CD-8952-B379B0CA685D}" srcOrd="1" destOrd="0" presId="urn:microsoft.com/office/officeart/2005/8/layout/hierarchy1"/>
    <dgm:cxn modelId="{1323DB02-C406-4E28-850E-8606070C0177}" type="presParOf" srcId="{1F5E3827-C5D8-46CD-8952-B379B0CA685D}" destId="{6F0E4130-BBB1-44D6-96C9-0DBCE5C0509C}" srcOrd="0" destOrd="0" presId="urn:microsoft.com/office/officeart/2005/8/layout/hierarchy1"/>
    <dgm:cxn modelId="{D9D84BF8-7448-4214-A2B2-B24BD085B369}" type="presParOf" srcId="{6F0E4130-BBB1-44D6-96C9-0DBCE5C0509C}" destId="{8E4F02EA-D2C6-4A6B-AD0A-B6AFB568E6C9}" srcOrd="0" destOrd="0" presId="urn:microsoft.com/office/officeart/2005/8/layout/hierarchy1"/>
    <dgm:cxn modelId="{3E94552C-B9FC-4ADB-92F6-D9A516CE7297}" type="presParOf" srcId="{6F0E4130-BBB1-44D6-96C9-0DBCE5C0509C}" destId="{6AEF17EC-B6E5-4146-95A2-58DEF5AA9B52}" srcOrd="1" destOrd="0" presId="urn:microsoft.com/office/officeart/2005/8/layout/hierarchy1"/>
    <dgm:cxn modelId="{05CE04F2-8EA3-4036-9CFF-CA5EDA08541F}" type="presParOf" srcId="{1F5E3827-C5D8-46CD-8952-B379B0CA685D}" destId="{20DB27AF-04D8-412B-A055-3204D1EE8989}" srcOrd="1" destOrd="0" presId="urn:microsoft.com/office/officeart/2005/8/layout/hierarchy1"/>
    <dgm:cxn modelId="{3FCB3FC6-AFBA-4BB0-AFCD-A93613D2DD24}" type="presParOf" srcId="{D8DEF08B-25E8-4150-B637-7BC959692B9B}" destId="{2B2510D8-C38E-444F-93A9-ED0D8F77F3C5}" srcOrd="2" destOrd="0" presId="urn:microsoft.com/office/officeart/2005/8/layout/hierarchy1"/>
    <dgm:cxn modelId="{E3B2C81B-759E-441A-A288-800420536EE4}" type="presParOf" srcId="{D8DEF08B-25E8-4150-B637-7BC959692B9B}" destId="{DBADB8A6-5C99-4425-B96C-5B4D180BC183}" srcOrd="3" destOrd="0" presId="urn:microsoft.com/office/officeart/2005/8/layout/hierarchy1"/>
    <dgm:cxn modelId="{848FE8E4-70E0-44A3-BAD0-FEB3B00A9287}" type="presParOf" srcId="{DBADB8A6-5C99-4425-B96C-5B4D180BC183}" destId="{E8C95DBB-9A9C-48C2-B11F-5454A41F2ECD}" srcOrd="0" destOrd="0" presId="urn:microsoft.com/office/officeart/2005/8/layout/hierarchy1"/>
    <dgm:cxn modelId="{67F0419F-FEA0-4EC4-A5F2-71EF23ED28F9}" type="presParOf" srcId="{E8C95DBB-9A9C-48C2-B11F-5454A41F2ECD}" destId="{FFA9A25E-0099-4A57-9774-DB8B273CF8F0}" srcOrd="0" destOrd="0" presId="urn:microsoft.com/office/officeart/2005/8/layout/hierarchy1"/>
    <dgm:cxn modelId="{7492957D-5E40-49DD-9DED-097A037706CE}" type="presParOf" srcId="{E8C95DBB-9A9C-48C2-B11F-5454A41F2ECD}" destId="{EF3853AC-23CE-47C8-9E0A-E1E15C563767}" srcOrd="1" destOrd="0" presId="urn:microsoft.com/office/officeart/2005/8/layout/hierarchy1"/>
    <dgm:cxn modelId="{1B29B7B4-29AD-430E-99D5-F17497E31EE2}" type="presParOf" srcId="{DBADB8A6-5C99-4425-B96C-5B4D180BC183}" destId="{CF2CEC8D-E408-4119-A612-883D2395CD16}" srcOrd="1" destOrd="0" presId="urn:microsoft.com/office/officeart/2005/8/layout/hierarchy1"/>
    <dgm:cxn modelId="{0385BE39-F703-4472-9679-2DE5CD78F1E3}" type="presParOf" srcId="{CF2CEC8D-E408-4119-A612-883D2395CD16}" destId="{C6CF1D2A-4027-44B5-BF0E-DC271D3CA98F}" srcOrd="0" destOrd="0" presId="urn:microsoft.com/office/officeart/2005/8/layout/hierarchy1"/>
    <dgm:cxn modelId="{FD0023D6-15CA-4EFC-A142-CE36F5C8C0F4}" type="presParOf" srcId="{CF2CEC8D-E408-4119-A612-883D2395CD16}" destId="{4ACB5205-44CE-48A5-8FE3-89AE16C24D01}" srcOrd="1" destOrd="0" presId="urn:microsoft.com/office/officeart/2005/8/layout/hierarchy1"/>
    <dgm:cxn modelId="{65727EDE-3522-483A-A2DB-4BA9DC899FA6}" type="presParOf" srcId="{4ACB5205-44CE-48A5-8FE3-89AE16C24D01}" destId="{16382E72-9FCA-4179-9C0C-505E8FFE55A0}" srcOrd="0" destOrd="0" presId="urn:microsoft.com/office/officeart/2005/8/layout/hierarchy1"/>
    <dgm:cxn modelId="{749C6148-DE40-4EF2-B34A-29B1D104A703}" type="presParOf" srcId="{16382E72-9FCA-4179-9C0C-505E8FFE55A0}" destId="{D99397C6-CDB4-4661-8A42-82EF714FC7E0}" srcOrd="0" destOrd="0" presId="urn:microsoft.com/office/officeart/2005/8/layout/hierarchy1"/>
    <dgm:cxn modelId="{60262792-47EC-4991-B411-BE7AFAB6B978}" type="presParOf" srcId="{16382E72-9FCA-4179-9C0C-505E8FFE55A0}" destId="{12C2BAA6-0ED6-4390-97CB-5FD3AC601719}" srcOrd="1" destOrd="0" presId="urn:microsoft.com/office/officeart/2005/8/layout/hierarchy1"/>
    <dgm:cxn modelId="{FE3E0C58-DAB9-4BA7-B83F-E853B90481B9}" type="presParOf" srcId="{4ACB5205-44CE-48A5-8FE3-89AE16C24D01}" destId="{2ABF770B-E26C-4D89-894B-ECC8DDC66AA3}" srcOrd="1" destOrd="0" presId="urn:microsoft.com/office/officeart/2005/8/layout/hierarchy1"/>
    <dgm:cxn modelId="{87464536-951A-41DC-8FBE-2293A1D02C61}" type="presParOf" srcId="{CF2CEC8D-E408-4119-A612-883D2395CD16}" destId="{49E8FCBE-577B-45BC-8390-B298949E5293}" srcOrd="2" destOrd="0" presId="urn:microsoft.com/office/officeart/2005/8/layout/hierarchy1"/>
    <dgm:cxn modelId="{9470F05B-319E-4E17-A8D2-2A3D886C785E}" type="presParOf" srcId="{CF2CEC8D-E408-4119-A612-883D2395CD16}" destId="{041D8BCF-AB07-4619-B45A-E533F0DD6872}" srcOrd="3" destOrd="0" presId="urn:microsoft.com/office/officeart/2005/8/layout/hierarchy1"/>
    <dgm:cxn modelId="{5ED732EF-7314-4051-92A4-469A4B1412B4}" type="presParOf" srcId="{041D8BCF-AB07-4619-B45A-E533F0DD6872}" destId="{6C123549-22E4-4232-89C0-7F8694A1F9DC}" srcOrd="0" destOrd="0" presId="urn:microsoft.com/office/officeart/2005/8/layout/hierarchy1"/>
    <dgm:cxn modelId="{A962327E-32D2-44EB-90AE-E5DE1F9D759D}" type="presParOf" srcId="{6C123549-22E4-4232-89C0-7F8694A1F9DC}" destId="{67FFFE33-C149-4725-BCF5-ECC5684DC066}" srcOrd="0" destOrd="0" presId="urn:microsoft.com/office/officeart/2005/8/layout/hierarchy1"/>
    <dgm:cxn modelId="{B455FA00-E57D-4C15-A7B8-22D155D0ADE2}" type="presParOf" srcId="{6C123549-22E4-4232-89C0-7F8694A1F9DC}" destId="{9653BAD3-AAC2-45E8-846C-26066D755F1F}" srcOrd="1" destOrd="0" presId="urn:microsoft.com/office/officeart/2005/8/layout/hierarchy1"/>
    <dgm:cxn modelId="{F016472D-5A7D-4CE8-9E35-DD8DFBE0DE54}" type="presParOf" srcId="{041D8BCF-AB07-4619-B45A-E533F0DD6872}" destId="{8E2B327A-FF9F-43E0-A7E7-C3835C24B9B1}" srcOrd="1" destOrd="0" presId="urn:microsoft.com/office/officeart/2005/8/layout/hierarchy1"/>
  </dgm:cxnLst>
  <dgm:bg/>
  <dgm:whole/>
  <dgm:extLst>
    <a:ext uri="http://schemas.microsoft.com/office/drawing/2008/diagram">
      <dsp:dataModelExt xmlns:dsp="http://schemas.microsoft.com/office/drawing/2008/diagram" relId="rId240" minVer="http://schemas.openxmlformats.org/drawingml/2006/diagram"/>
    </a:ext>
  </dgm:extLst>
</dgm:dataModel>
</file>

<file path=word/diagrams/data41.xml><?xml version="1.0" encoding="utf-8"?>
<dgm:dataModel xmlns:dgm="http://schemas.openxmlformats.org/drawingml/2006/diagram" xmlns:a="http://schemas.openxmlformats.org/drawingml/2006/main">
  <dgm:ptLst>
    <dgm:pt modelId="{6EFB382D-1305-4290-8B04-69D8D4E0FDB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2A231E94-8859-4971-949D-E4AFEF20DF9F}">
      <dgm:prSet phldrT="[文本]">
        <dgm:style>
          <a:lnRef idx="1">
            <a:schemeClr val="accent6"/>
          </a:lnRef>
          <a:fillRef idx="3">
            <a:schemeClr val="accent6"/>
          </a:fillRef>
          <a:effectRef idx="2">
            <a:schemeClr val="accent6"/>
          </a:effectRef>
          <a:fontRef idx="minor">
            <a:schemeClr val="lt1"/>
          </a:fontRef>
        </dgm:style>
      </dgm:prSet>
      <dgm:spPr/>
      <dgm:t>
        <a:bodyPr/>
        <a:lstStyle/>
        <a:p>
          <a:r>
            <a:rPr lang="en-US" altLang="zh-CN"/>
            <a:t>A</a:t>
          </a:r>
        </a:p>
        <a:p>
          <a:r>
            <a:rPr lang="en-US" altLang="zh-CN"/>
            <a:t>(-1)</a:t>
          </a:r>
          <a:endParaRPr lang="zh-CN" altLang="en-US"/>
        </a:p>
      </dgm:t>
    </dgm:pt>
    <dgm:pt modelId="{3EB1E55F-7637-47FB-BB04-2063B891BDFE}" type="parTrans" cxnId="{E69D584E-8EFF-4562-89C7-B7695431BB01}">
      <dgm:prSet/>
      <dgm:spPr/>
      <dgm:t>
        <a:bodyPr/>
        <a:lstStyle/>
        <a:p>
          <a:endParaRPr lang="zh-CN" altLang="en-US"/>
        </a:p>
      </dgm:t>
    </dgm:pt>
    <dgm:pt modelId="{AEFA25A9-7978-4136-9B65-EB8E6AEC5053}" type="sibTrans" cxnId="{E69D584E-8EFF-4562-89C7-B7695431BB01}">
      <dgm:prSet/>
      <dgm:spPr/>
      <dgm:t>
        <a:bodyPr/>
        <a:lstStyle/>
        <a:p>
          <a:endParaRPr lang="zh-CN" altLang="en-US"/>
        </a:p>
      </dgm:t>
    </dgm:pt>
    <dgm:pt modelId="{00935014-43F1-48C2-8E73-6D76B6C3B8F4}">
      <dgm:prSet phldrT="[文本]">
        <dgm:style>
          <a:lnRef idx="1">
            <a:schemeClr val="accent6"/>
          </a:lnRef>
          <a:fillRef idx="3">
            <a:schemeClr val="accent6"/>
          </a:fillRef>
          <a:effectRef idx="2">
            <a:schemeClr val="accent6"/>
          </a:effectRef>
          <a:fontRef idx="minor">
            <a:schemeClr val="lt1"/>
          </a:fontRef>
        </dgm:style>
      </dgm:prSet>
      <dgm:spPr/>
      <dgm:t>
        <a:bodyPr/>
        <a:lstStyle/>
        <a:p>
          <a:r>
            <a:rPr lang="en-US" altLang="zh-CN"/>
            <a:t>AL</a:t>
          </a:r>
        </a:p>
        <a:p>
          <a:r>
            <a:rPr lang="en-US" altLang="zh-CN"/>
            <a:t>[h]</a:t>
          </a:r>
          <a:endParaRPr lang="zh-CN" altLang="en-US"/>
        </a:p>
      </dgm:t>
    </dgm:pt>
    <dgm:pt modelId="{AB999EA5-1FCD-43D5-B8CD-4B035704C44A}" type="parTrans" cxnId="{FDE89957-E46A-4485-BF10-C167BE5717EB}">
      <dgm:prSet/>
      <dgm:spPr/>
      <dgm:t>
        <a:bodyPr/>
        <a:lstStyle/>
        <a:p>
          <a:endParaRPr lang="zh-CN" altLang="en-US"/>
        </a:p>
      </dgm:t>
    </dgm:pt>
    <dgm:pt modelId="{40B3D52A-47EC-4932-88DA-94DA61F9BEA3}" type="sibTrans" cxnId="{FDE89957-E46A-4485-BF10-C167BE5717EB}">
      <dgm:prSet/>
      <dgm:spPr/>
      <dgm:t>
        <a:bodyPr/>
        <a:lstStyle/>
        <a:p>
          <a:endParaRPr lang="zh-CN" altLang="en-US"/>
        </a:p>
      </dgm:t>
    </dgm:pt>
    <dgm:pt modelId="{286B632E-5458-4BAE-885C-9DB2CB14F32D}">
      <dgm:prSet phldrT="[文本]">
        <dgm:style>
          <a:lnRef idx="1">
            <a:schemeClr val="accent6"/>
          </a:lnRef>
          <a:fillRef idx="3">
            <a:schemeClr val="accent6"/>
          </a:fillRef>
          <a:effectRef idx="2">
            <a:schemeClr val="accent6"/>
          </a:effectRef>
          <a:fontRef idx="minor">
            <a:schemeClr val="lt1"/>
          </a:fontRef>
        </dgm:style>
      </dgm:prSet>
      <dgm:spPr/>
      <dgm:t>
        <a:bodyPr/>
        <a:lstStyle/>
        <a:p>
          <a:r>
            <a:rPr lang="en-US" altLang="zh-CN"/>
            <a:t>B</a:t>
          </a:r>
        </a:p>
        <a:p>
          <a:r>
            <a:rPr lang="en-US" altLang="zh-CN"/>
            <a:t>(0)</a:t>
          </a:r>
          <a:endParaRPr lang="zh-CN" altLang="en-US"/>
        </a:p>
      </dgm:t>
    </dgm:pt>
    <dgm:pt modelId="{EB4AC3E1-AA38-4300-9286-72DB36BC1ECD}" type="parTrans" cxnId="{30A1232D-E58E-497E-839E-80129834D9A9}">
      <dgm:prSet/>
      <dgm:spPr/>
      <dgm:t>
        <a:bodyPr/>
        <a:lstStyle/>
        <a:p>
          <a:endParaRPr lang="zh-CN" altLang="en-US"/>
        </a:p>
      </dgm:t>
    </dgm:pt>
    <dgm:pt modelId="{70474386-F572-4009-9BF4-AB398930CE98}" type="sibTrans" cxnId="{30A1232D-E58E-497E-839E-80129834D9A9}">
      <dgm:prSet/>
      <dgm:spPr/>
      <dgm:t>
        <a:bodyPr/>
        <a:lstStyle/>
        <a:p>
          <a:endParaRPr lang="zh-CN" altLang="en-US"/>
        </a:p>
      </dgm:t>
    </dgm:pt>
    <dgm:pt modelId="{5D2A2CB0-2C15-4D41-A5B7-8728A1926625}">
      <dgm:prSet phldrT="[文本]">
        <dgm:style>
          <a:lnRef idx="1">
            <a:schemeClr val="accent6"/>
          </a:lnRef>
          <a:fillRef idx="3">
            <a:schemeClr val="accent6"/>
          </a:fillRef>
          <a:effectRef idx="2">
            <a:schemeClr val="accent6"/>
          </a:effectRef>
          <a:fontRef idx="minor">
            <a:schemeClr val="lt1"/>
          </a:fontRef>
        </dgm:style>
      </dgm:prSet>
      <dgm:spPr/>
      <dgm:t>
        <a:bodyPr/>
        <a:lstStyle/>
        <a:p>
          <a:r>
            <a:rPr lang="en-US" altLang="zh-CN"/>
            <a:t>BL</a:t>
          </a:r>
        </a:p>
        <a:p>
          <a:r>
            <a:rPr lang="en-US" altLang="zh-CN"/>
            <a:t>[h]</a:t>
          </a:r>
          <a:endParaRPr lang="zh-CN" altLang="en-US"/>
        </a:p>
      </dgm:t>
    </dgm:pt>
    <dgm:pt modelId="{6AF68E52-F184-4D88-8E62-0B8F2D8DC380}" type="parTrans" cxnId="{187F69DB-689F-4981-8B42-2A64C2499BEF}">
      <dgm:prSet/>
      <dgm:spPr/>
      <dgm:t>
        <a:bodyPr/>
        <a:lstStyle/>
        <a:p>
          <a:endParaRPr lang="zh-CN" altLang="en-US"/>
        </a:p>
      </dgm:t>
    </dgm:pt>
    <dgm:pt modelId="{E47018F5-FB0F-408B-BAB8-ABE12AC92F03}" type="sibTrans" cxnId="{187F69DB-689F-4981-8B42-2A64C2499BEF}">
      <dgm:prSet/>
      <dgm:spPr/>
      <dgm:t>
        <a:bodyPr/>
        <a:lstStyle/>
        <a:p>
          <a:endParaRPr lang="zh-CN" altLang="en-US"/>
        </a:p>
      </dgm:t>
    </dgm:pt>
    <dgm:pt modelId="{61415BBE-80FF-4B80-AACD-81B9E559C41F}">
      <dgm:prSet>
        <dgm:style>
          <a:lnRef idx="1">
            <a:schemeClr val="accent6"/>
          </a:lnRef>
          <a:fillRef idx="3">
            <a:schemeClr val="accent6"/>
          </a:fillRef>
          <a:effectRef idx="2">
            <a:schemeClr val="accent6"/>
          </a:effectRef>
          <a:fontRef idx="minor">
            <a:schemeClr val="lt1"/>
          </a:fontRef>
        </dgm:style>
      </dgm:prSet>
      <dgm:spPr/>
      <dgm:t>
        <a:bodyPr/>
        <a:lstStyle/>
        <a:p>
          <a:r>
            <a:rPr lang="en-US" altLang="zh-CN"/>
            <a:t>BR</a:t>
          </a:r>
        </a:p>
        <a:p>
          <a:r>
            <a:rPr lang="en-US" altLang="zh-CN"/>
            <a:t>[h]</a:t>
          </a:r>
          <a:endParaRPr lang="zh-CN" altLang="en-US"/>
        </a:p>
      </dgm:t>
    </dgm:pt>
    <dgm:pt modelId="{D7EABECE-D5F4-438C-8AD5-CCD6E86894E9}" type="parTrans" cxnId="{DDAB09C4-6B8D-451A-9A6B-6A08D20F4238}">
      <dgm:prSet/>
      <dgm:spPr/>
      <dgm:t>
        <a:bodyPr/>
        <a:lstStyle/>
        <a:p>
          <a:endParaRPr lang="zh-CN" altLang="en-US"/>
        </a:p>
      </dgm:t>
    </dgm:pt>
    <dgm:pt modelId="{9B83004D-9BD4-4C84-8765-48BFBC5BD9A4}" type="sibTrans" cxnId="{DDAB09C4-6B8D-451A-9A6B-6A08D20F4238}">
      <dgm:prSet/>
      <dgm:spPr/>
      <dgm:t>
        <a:bodyPr/>
        <a:lstStyle/>
        <a:p>
          <a:endParaRPr lang="zh-CN" altLang="en-US"/>
        </a:p>
      </dgm:t>
    </dgm:pt>
    <dgm:pt modelId="{A51C5E2F-5DEB-477F-8E4C-39DDF418854E}" type="pres">
      <dgm:prSet presAssocID="{6EFB382D-1305-4290-8B04-69D8D4E0FDBF}" presName="hierChild1" presStyleCnt="0">
        <dgm:presLayoutVars>
          <dgm:chPref val="1"/>
          <dgm:dir/>
          <dgm:animOne val="branch"/>
          <dgm:animLvl val="lvl"/>
          <dgm:resizeHandles/>
        </dgm:presLayoutVars>
      </dgm:prSet>
      <dgm:spPr/>
    </dgm:pt>
    <dgm:pt modelId="{24A3855C-995B-4C2C-A916-28EC4C71FFF1}" type="pres">
      <dgm:prSet presAssocID="{2A231E94-8859-4971-949D-E4AFEF20DF9F}" presName="hierRoot1" presStyleCnt="0"/>
      <dgm:spPr/>
    </dgm:pt>
    <dgm:pt modelId="{A0764099-F408-4247-9F74-2D1720C9C32C}" type="pres">
      <dgm:prSet presAssocID="{2A231E94-8859-4971-949D-E4AFEF20DF9F}" presName="composite" presStyleCnt="0"/>
      <dgm:spPr/>
    </dgm:pt>
    <dgm:pt modelId="{89F3107A-79A0-46C1-AE57-84EAEBF55AD1}" type="pres">
      <dgm:prSet presAssocID="{2A231E94-8859-4971-949D-E4AFEF20DF9F}" presName="background" presStyleLbl="node0" presStyleIdx="0" presStyleCnt="1"/>
      <dgm:spPr/>
    </dgm:pt>
    <dgm:pt modelId="{FFD861C0-1127-4BA7-A769-510C066769BF}" type="pres">
      <dgm:prSet presAssocID="{2A231E94-8859-4971-949D-E4AFEF20DF9F}" presName="text" presStyleLbl="fgAcc0" presStyleIdx="0" presStyleCnt="1" custScaleX="66204" custLinFactNeighborX="-57098">
        <dgm:presLayoutVars>
          <dgm:chPref val="3"/>
        </dgm:presLayoutVars>
      </dgm:prSet>
      <dgm:spPr>
        <a:prstGeom prst="ellipse">
          <a:avLst/>
        </a:prstGeom>
      </dgm:spPr>
    </dgm:pt>
    <dgm:pt modelId="{3FBA43C1-2B0B-4D3C-9183-A96F2C320464}" type="pres">
      <dgm:prSet presAssocID="{2A231E94-8859-4971-949D-E4AFEF20DF9F}" presName="hierChild2" presStyleCnt="0"/>
      <dgm:spPr/>
    </dgm:pt>
    <dgm:pt modelId="{48B27172-7643-4F82-B323-B9BAB06C07D9}" type="pres">
      <dgm:prSet presAssocID="{AB999EA5-1FCD-43D5-B8CD-4B035704C44A}" presName="Name10" presStyleLbl="parChTrans1D2" presStyleIdx="0" presStyleCnt="2"/>
      <dgm:spPr/>
    </dgm:pt>
    <dgm:pt modelId="{E9B8142C-E29C-4666-BE5C-33E1EF22567C}" type="pres">
      <dgm:prSet presAssocID="{00935014-43F1-48C2-8E73-6D76B6C3B8F4}" presName="hierRoot2" presStyleCnt="0"/>
      <dgm:spPr/>
    </dgm:pt>
    <dgm:pt modelId="{6EB9C646-CFA6-4F66-A237-9BA32D29201C}" type="pres">
      <dgm:prSet presAssocID="{00935014-43F1-48C2-8E73-6D76B6C3B8F4}" presName="composite2" presStyleCnt="0"/>
      <dgm:spPr/>
    </dgm:pt>
    <dgm:pt modelId="{0A505DF4-2EFD-4D62-8942-94DDBDC3DDD9}" type="pres">
      <dgm:prSet presAssocID="{00935014-43F1-48C2-8E73-6D76B6C3B8F4}" presName="background2" presStyleLbl="node2" presStyleIdx="0" presStyleCnt="2"/>
      <dgm:spPr/>
    </dgm:pt>
    <dgm:pt modelId="{F9B7D037-2C96-4327-AE6B-F8B9DE48F2BC}" type="pres">
      <dgm:prSet presAssocID="{00935014-43F1-48C2-8E73-6D76B6C3B8F4}" presName="text2" presStyleLbl="fgAcc2" presStyleIdx="0" presStyleCnt="2" custScaleX="55633" custLinFactX="-3009" custLinFactNeighborX="-100000" custLinFactNeighborY="607">
        <dgm:presLayoutVars>
          <dgm:chPref val="3"/>
        </dgm:presLayoutVars>
      </dgm:prSet>
      <dgm:spPr>
        <a:prstGeom prst="flowChartProcess">
          <a:avLst/>
        </a:prstGeom>
      </dgm:spPr>
    </dgm:pt>
    <dgm:pt modelId="{BD3D501B-87DB-42B5-91A4-5F0C58267BBC}" type="pres">
      <dgm:prSet presAssocID="{00935014-43F1-48C2-8E73-6D76B6C3B8F4}" presName="hierChild3" presStyleCnt="0"/>
      <dgm:spPr/>
    </dgm:pt>
    <dgm:pt modelId="{C9C98010-AB2F-4BEE-96EC-BE9033436AF2}" type="pres">
      <dgm:prSet presAssocID="{EB4AC3E1-AA38-4300-9286-72DB36BC1ECD}" presName="Name10" presStyleLbl="parChTrans1D2" presStyleIdx="1" presStyleCnt="2"/>
      <dgm:spPr/>
    </dgm:pt>
    <dgm:pt modelId="{D3B225CC-10CB-4E32-A62C-F2BBC19AB8C6}" type="pres">
      <dgm:prSet presAssocID="{286B632E-5458-4BAE-885C-9DB2CB14F32D}" presName="hierRoot2" presStyleCnt="0"/>
      <dgm:spPr/>
    </dgm:pt>
    <dgm:pt modelId="{CA373E84-9902-420B-AAD4-CD75F5F3582B}" type="pres">
      <dgm:prSet presAssocID="{286B632E-5458-4BAE-885C-9DB2CB14F32D}" presName="composite2" presStyleCnt="0"/>
      <dgm:spPr/>
    </dgm:pt>
    <dgm:pt modelId="{E0503E51-EBD0-412A-8EF9-168F239C521B}" type="pres">
      <dgm:prSet presAssocID="{286B632E-5458-4BAE-885C-9DB2CB14F32D}" presName="background2" presStyleLbl="node2" presStyleIdx="1" presStyleCnt="2"/>
      <dgm:spPr/>
    </dgm:pt>
    <dgm:pt modelId="{41A5EE20-2D18-42AF-9FC1-2525B01AEA62}" type="pres">
      <dgm:prSet presAssocID="{286B632E-5458-4BAE-885C-9DB2CB14F32D}" presName="text2" presStyleLbl="fgAcc2" presStyleIdx="1" presStyleCnt="2" custScaleX="65895">
        <dgm:presLayoutVars>
          <dgm:chPref val="3"/>
        </dgm:presLayoutVars>
      </dgm:prSet>
      <dgm:spPr>
        <a:prstGeom prst="ellipse">
          <a:avLst/>
        </a:prstGeom>
      </dgm:spPr>
    </dgm:pt>
    <dgm:pt modelId="{6E411BD4-9716-4390-86D2-8241A222F5D2}" type="pres">
      <dgm:prSet presAssocID="{286B632E-5458-4BAE-885C-9DB2CB14F32D}" presName="hierChild3" presStyleCnt="0"/>
      <dgm:spPr/>
    </dgm:pt>
    <dgm:pt modelId="{16F71F32-7EB5-4828-8DEC-C2B10F1BE439}" type="pres">
      <dgm:prSet presAssocID="{6AF68E52-F184-4D88-8E62-0B8F2D8DC380}" presName="Name17" presStyleLbl="parChTrans1D3" presStyleIdx="0" presStyleCnt="2"/>
      <dgm:spPr/>
    </dgm:pt>
    <dgm:pt modelId="{B3AA3CE4-1619-43D6-9034-38CD4B936A70}" type="pres">
      <dgm:prSet presAssocID="{5D2A2CB0-2C15-4D41-A5B7-8728A1926625}" presName="hierRoot3" presStyleCnt="0"/>
      <dgm:spPr/>
    </dgm:pt>
    <dgm:pt modelId="{7F28F1BE-6686-45E9-A8B3-A854DA4FB308}" type="pres">
      <dgm:prSet presAssocID="{5D2A2CB0-2C15-4D41-A5B7-8728A1926625}" presName="composite3" presStyleCnt="0"/>
      <dgm:spPr/>
    </dgm:pt>
    <dgm:pt modelId="{D09EB115-E5EE-4405-8345-A63D9D83476F}" type="pres">
      <dgm:prSet presAssocID="{5D2A2CB0-2C15-4D41-A5B7-8728A1926625}" presName="background3" presStyleLbl="node3" presStyleIdx="0" presStyleCnt="2"/>
      <dgm:spPr/>
    </dgm:pt>
    <dgm:pt modelId="{DADF072F-7AD5-4808-B4A9-8F89EF676B98}" type="pres">
      <dgm:prSet presAssocID="{5D2A2CB0-2C15-4D41-A5B7-8728A1926625}" presName="text3" presStyleLbl="fgAcc3" presStyleIdx="0" presStyleCnt="2" custScaleX="54784" custLinFactNeighborX="-42438">
        <dgm:presLayoutVars>
          <dgm:chPref val="3"/>
        </dgm:presLayoutVars>
      </dgm:prSet>
      <dgm:spPr>
        <a:prstGeom prst="flowChartProcess">
          <a:avLst/>
        </a:prstGeom>
      </dgm:spPr>
    </dgm:pt>
    <dgm:pt modelId="{E48C03A6-91CE-4FDE-9AED-5D99BEDC205A}" type="pres">
      <dgm:prSet presAssocID="{5D2A2CB0-2C15-4D41-A5B7-8728A1926625}" presName="hierChild4" presStyleCnt="0"/>
      <dgm:spPr/>
    </dgm:pt>
    <dgm:pt modelId="{B3849DEB-B7C0-4AE8-8A05-AA1C0E94CF77}" type="pres">
      <dgm:prSet presAssocID="{D7EABECE-D5F4-438C-8AD5-CCD6E86894E9}" presName="Name17" presStyleLbl="parChTrans1D3" presStyleIdx="1" presStyleCnt="2"/>
      <dgm:spPr/>
    </dgm:pt>
    <dgm:pt modelId="{C6F56B9F-AAF6-4287-BAA2-51A5A09F9881}" type="pres">
      <dgm:prSet presAssocID="{61415BBE-80FF-4B80-AACD-81B9E559C41F}" presName="hierRoot3" presStyleCnt="0"/>
      <dgm:spPr/>
    </dgm:pt>
    <dgm:pt modelId="{FFC050A5-AE4F-4005-908F-CF7AA8CD9E9A}" type="pres">
      <dgm:prSet presAssocID="{61415BBE-80FF-4B80-AACD-81B9E559C41F}" presName="composite3" presStyleCnt="0"/>
      <dgm:spPr/>
    </dgm:pt>
    <dgm:pt modelId="{280F5011-C59D-4C31-890B-B79C16FAEAEC}" type="pres">
      <dgm:prSet presAssocID="{61415BBE-80FF-4B80-AACD-81B9E559C41F}" presName="background3" presStyleLbl="node3" presStyleIdx="1" presStyleCnt="2"/>
      <dgm:spPr/>
    </dgm:pt>
    <dgm:pt modelId="{4C4AC192-40FA-4683-8D05-2646FC879CD5}" type="pres">
      <dgm:prSet presAssocID="{61415BBE-80FF-4B80-AACD-81B9E559C41F}" presName="text3" presStyleLbl="fgAcc3" presStyleIdx="1" presStyleCnt="2" custScaleX="54707" custLinFactNeighborX="40124">
        <dgm:presLayoutVars>
          <dgm:chPref val="3"/>
        </dgm:presLayoutVars>
      </dgm:prSet>
      <dgm:spPr>
        <a:prstGeom prst="flowChartProcess">
          <a:avLst/>
        </a:prstGeom>
      </dgm:spPr>
    </dgm:pt>
    <dgm:pt modelId="{53C5C828-BFEC-41A1-96FF-F33B0EC70F2A}" type="pres">
      <dgm:prSet presAssocID="{61415BBE-80FF-4B80-AACD-81B9E559C41F}" presName="hierChild4" presStyleCnt="0"/>
      <dgm:spPr/>
    </dgm:pt>
  </dgm:ptLst>
  <dgm:cxnLst>
    <dgm:cxn modelId="{D7AC7B0F-CF8F-4DDA-A876-268AAAF9B529}" type="presOf" srcId="{D7EABECE-D5F4-438C-8AD5-CCD6E86894E9}" destId="{B3849DEB-B7C0-4AE8-8A05-AA1C0E94CF77}" srcOrd="0" destOrd="0" presId="urn:microsoft.com/office/officeart/2005/8/layout/hierarchy1"/>
    <dgm:cxn modelId="{30A1232D-E58E-497E-839E-80129834D9A9}" srcId="{2A231E94-8859-4971-949D-E4AFEF20DF9F}" destId="{286B632E-5458-4BAE-885C-9DB2CB14F32D}" srcOrd="1" destOrd="0" parTransId="{EB4AC3E1-AA38-4300-9286-72DB36BC1ECD}" sibTransId="{70474386-F572-4009-9BF4-AB398930CE98}"/>
    <dgm:cxn modelId="{FA708938-2E96-46B5-958F-3BE32E889DB7}" type="presOf" srcId="{00935014-43F1-48C2-8E73-6D76B6C3B8F4}" destId="{F9B7D037-2C96-4327-AE6B-F8B9DE48F2BC}" srcOrd="0" destOrd="0" presId="urn:microsoft.com/office/officeart/2005/8/layout/hierarchy1"/>
    <dgm:cxn modelId="{AEB0FA5B-C711-47E2-A36A-0A16540CD536}" type="presOf" srcId="{286B632E-5458-4BAE-885C-9DB2CB14F32D}" destId="{41A5EE20-2D18-42AF-9FC1-2525B01AEA62}" srcOrd="0" destOrd="0" presId="urn:microsoft.com/office/officeart/2005/8/layout/hierarchy1"/>
    <dgm:cxn modelId="{79DEF647-AE63-431E-ACC9-C4ECD55C43B8}" type="presOf" srcId="{6AF68E52-F184-4D88-8E62-0B8F2D8DC380}" destId="{16F71F32-7EB5-4828-8DEC-C2B10F1BE439}" srcOrd="0" destOrd="0" presId="urn:microsoft.com/office/officeart/2005/8/layout/hierarchy1"/>
    <dgm:cxn modelId="{E69D584E-8EFF-4562-89C7-B7695431BB01}" srcId="{6EFB382D-1305-4290-8B04-69D8D4E0FDBF}" destId="{2A231E94-8859-4971-949D-E4AFEF20DF9F}" srcOrd="0" destOrd="0" parTransId="{3EB1E55F-7637-47FB-BB04-2063B891BDFE}" sibTransId="{AEFA25A9-7978-4136-9B65-EB8E6AEC5053}"/>
    <dgm:cxn modelId="{FDE89957-E46A-4485-BF10-C167BE5717EB}" srcId="{2A231E94-8859-4971-949D-E4AFEF20DF9F}" destId="{00935014-43F1-48C2-8E73-6D76B6C3B8F4}" srcOrd="0" destOrd="0" parTransId="{AB999EA5-1FCD-43D5-B8CD-4B035704C44A}" sibTransId="{40B3D52A-47EC-4932-88DA-94DA61F9BEA3}"/>
    <dgm:cxn modelId="{110F5B79-F314-49E6-9E35-01B6EB12E6E0}" type="presOf" srcId="{61415BBE-80FF-4B80-AACD-81B9E559C41F}" destId="{4C4AC192-40FA-4683-8D05-2646FC879CD5}" srcOrd="0" destOrd="0" presId="urn:microsoft.com/office/officeart/2005/8/layout/hierarchy1"/>
    <dgm:cxn modelId="{CAF353A7-7CE7-4B2F-865C-77F188798FF4}" type="presOf" srcId="{EB4AC3E1-AA38-4300-9286-72DB36BC1ECD}" destId="{C9C98010-AB2F-4BEE-96EC-BE9033436AF2}" srcOrd="0" destOrd="0" presId="urn:microsoft.com/office/officeart/2005/8/layout/hierarchy1"/>
    <dgm:cxn modelId="{8EFC2EBF-5346-4FA2-82A7-DCB51211D2F9}" type="presOf" srcId="{6EFB382D-1305-4290-8B04-69D8D4E0FDBF}" destId="{A51C5E2F-5DEB-477F-8E4C-39DDF418854E}" srcOrd="0" destOrd="0" presId="urn:microsoft.com/office/officeart/2005/8/layout/hierarchy1"/>
    <dgm:cxn modelId="{DDAB09C4-6B8D-451A-9A6B-6A08D20F4238}" srcId="{286B632E-5458-4BAE-885C-9DB2CB14F32D}" destId="{61415BBE-80FF-4B80-AACD-81B9E559C41F}" srcOrd="1" destOrd="0" parTransId="{D7EABECE-D5F4-438C-8AD5-CCD6E86894E9}" sibTransId="{9B83004D-9BD4-4C84-8765-48BFBC5BD9A4}"/>
    <dgm:cxn modelId="{D1DA05C7-46B9-4B9C-9809-000F7D1E785C}" type="presOf" srcId="{2A231E94-8859-4971-949D-E4AFEF20DF9F}" destId="{FFD861C0-1127-4BA7-A769-510C066769BF}" srcOrd="0" destOrd="0" presId="urn:microsoft.com/office/officeart/2005/8/layout/hierarchy1"/>
    <dgm:cxn modelId="{C99406C8-33A6-4BE5-AE56-E409F010131F}" type="presOf" srcId="{5D2A2CB0-2C15-4D41-A5B7-8728A1926625}" destId="{DADF072F-7AD5-4808-B4A9-8F89EF676B98}" srcOrd="0" destOrd="0" presId="urn:microsoft.com/office/officeart/2005/8/layout/hierarchy1"/>
    <dgm:cxn modelId="{187F69DB-689F-4981-8B42-2A64C2499BEF}" srcId="{286B632E-5458-4BAE-885C-9DB2CB14F32D}" destId="{5D2A2CB0-2C15-4D41-A5B7-8728A1926625}" srcOrd="0" destOrd="0" parTransId="{6AF68E52-F184-4D88-8E62-0B8F2D8DC380}" sibTransId="{E47018F5-FB0F-408B-BAB8-ABE12AC92F03}"/>
    <dgm:cxn modelId="{155498F8-A036-47FB-AB65-D2B0E5D64BF4}" type="presOf" srcId="{AB999EA5-1FCD-43D5-B8CD-4B035704C44A}" destId="{48B27172-7643-4F82-B323-B9BAB06C07D9}" srcOrd="0" destOrd="0" presId="urn:microsoft.com/office/officeart/2005/8/layout/hierarchy1"/>
    <dgm:cxn modelId="{38F1A032-60C2-45AA-B59A-689793EF2E95}" type="presParOf" srcId="{A51C5E2F-5DEB-477F-8E4C-39DDF418854E}" destId="{24A3855C-995B-4C2C-A916-28EC4C71FFF1}" srcOrd="0" destOrd="0" presId="urn:microsoft.com/office/officeart/2005/8/layout/hierarchy1"/>
    <dgm:cxn modelId="{B9884CF9-34A9-4D62-8907-95086A1E86BE}" type="presParOf" srcId="{24A3855C-995B-4C2C-A916-28EC4C71FFF1}" destId="{A0764099-F408-4247-9F74-2D1720C9C32C}" srcOrd="0" destOrd="0" presId="urn:microsoft.com/office/officeart/2005/8/layout/hierarchy1"/>
    <dgm:cxn modelId="{03BCC901-ED80-48B1-A09D-38C8954F4542}" type="presParOf" srcId="{A0764099-F408-4247-9F74-2D1720C9C32C}" destId="{89F3107A-79A0-46C1-AE57-84EAEBF55AD1}" srcOrd="0" destOrd="0" presId="urn:microsoft.com/office/officeart/2005/8/layout/hierarchy1"/>
    <dgm:cxn modelId="{FE4B9178-DE07-4797-9031-D9F68376F9C8}" type="presParOf" srcId="{A0764099-F408-4247-9F74-2D1720C9C32C}" destId="{FFD861C0-1127-4BA7-A769-510C066769BF}" srcOrd="1" destOrd="0" presId="urn:microsoft.com/office/officeart/2005/8/layout/hierarchy1"/>
    <dgm:cxn modelId="{4AD544DD-A2C1-43C2-BB38-3072DD5FC206}" type="presParOf" srcId="{24A3855C-995B-4C2C-A916-28EC4C71FFF1}" destId="{3FBA43C1-2B0B-4D3C-9183-A96F2C320464}" srcOrd="1" destOrd="0" presId="urn:microsoft.com/office/officeart/2005/8/layout/hierarchy1"/>
    <dgm:cxn modelId="{FE1C6C21-692E-4862-8C9C-C1CF6FA929E2}" type="presParOf" srcId="{3FBA43C1-2B0B-4D3C-9183-A96F2C320464}" destId="{48B27172-7643-4F82-B323-B9BAB06C07D9}" srcOrd="0" destOrd="0" presId="urn:microsoft.com/office/officeart/2005/8/layout/hierarchy1"/>
    <dgm:cxn modelId="{A6060040-145E-40C0-A641-8BFD5B7F2010}" type="presParOf" srcId="{3FBA43C1-2B0B-4D3C-9183-A96F2C320464}" destId="{E9B8142C-E29C-4666-BE5C-33E1EF22567C}" srcOrd="1" destOrd="0" presId="urn:microsoft.com/office/officeart/2005/8/layout/hierarchy1"/>
    <dgm:cxn modelId="{D12D78B7-CCE0-483C-8228-8127EDA53071}" type="presParOf" srcId="{E9B8142C-E29C-4666-BE5C-33E1EF22567C}" destId="{6EB9C646-CFA6-4F66-A237-9BA32D29201C}" srcOrd="0" destOrd="0" presId="urn:microsoft.com/office/officeart/2005/8/layout/hierarchy1"/>
    <dgm:cxn modelId="{D838456E-649E-40CC-B813-758CBD725EC6}" type="presParOf" srcId="{6EB9C646-CFA6-4F66-A237-9BA32D29201C}" destId="{0A505DF4-2EFD-4D62-8942-94DDBDC3DDD9}" srcOrd="0" destOrd="0" presId="urn:microsoft.com/office/officeart/2005/8/layout/hierarchy1"/>
    <dgm:cxn modelId="{681FA943-6513-4873-B804-07305DD6E2C5}" type="presParOf" srcId="{6EB9C646-CFA6-4F66-A237-9BA32D29201C}" destId="{F9B7D037-2C96-4327-AE6B-F8B9DE48F2BC}" srcOrd="1" destOrd="0" presId="urn:microsoft.com/office/officeart/2005/8/layout/hierarchy1"/>
    <dgm:cxn modelId="{F9E8D398-3C9F-43DC-8419-34FFD49BBFF3}" type="presParOf" srcId="{E9B8142C-E29C-4666-BE5C-33E1EF22567C}" destId="{BD3D501B-87DB-42B5-91A4-5F0C58267BBC}" srcOrd="1" destOrd="0" presId="urn:microsoft.com/office/officeart/2005/8/layout/hierarchy1"/>
    <dgm:cxn modelId="{1EDB8D55-181E-4F97-9C49-C57DD31C27E3}" type="presParOf" srcId="{3FBA43C1-2B0B-4D3C-9183-A96F2C320464}" destId="{C9C98010-AB2F-4BEE-96EC-BE9033436AF2}" srcOrd="2" destOrd="0" presId="urn:microsoft.com/office/officeart/2005/8/layout/hierarchy1"/>
    <dgm:cxn modelId="{AFD2F123-955D-45DA-8FBC-B2D6333787AA}" type="presParOf" srcId="{3FBA43C1-2B0B-4D3C-9183-A96F2C320464}" destId="{D3B225CC-10CB-4E32-A62C-F2BBC19AB8C6}" srcOrd="3" destOrd="0" presId="urn:microsoft.com/office/officeart/2005/8/layout/hierarchy1"/>
    <dgm:cxn modelId="{EC337321-BB9F-469D-89EA-C37B4290B2C9}" type="presParOf" srcId="{D3B225CC-10CB-4E32-A62C-F2BBC19AB8C6}" destId="{CA373E84-9902-420B-AAD4-CD75F5F3582B}" srcOrd="0" destOrd="0" presId="urn:microsoft.com/office/officeart/2005/8/layout/hierarchy1"/>
    <dgm:cxn modelId="{5A6DA1E3-ACCB-4D8F-8486-01F9BE54D4BB}" type="presParOf" srcId="{CA373E84-9902-420B-AAD4-CD75F5F3582B}" destId="{E0503E51-EBD0-412A-8EF9-168F239C521B}" srcOrd="0" destOrd="0" presId="urn:microsoft.com/office/officeart/2005/8/layout/hierarchy1"/>
    <dgm:cxn modelId="{BED08D83-B1BD-41C1-85E3-6366FC07A253}" type="presParOf" srcId="{CA373E84-9902-420B-AAD4-CD75F5F3582B}" destId="{41A5EE20-2D18-42AF-9FC1-2525B01AEA62}" srcOrd="1" destOrd="0" presId="urn:microsoft.com/office/officeart/2005/8/layout/hierarchy1"/>
    <dgm:cxn modelId="{47897FA5-4797-4659-9DC6-9CAD69D5A565}" type="presParOf" srcId="{D3B225CC-10CB-4E32-A62C-F2BBC19AB8C6}" destId="{6E411BD4-9716-4390-86D2-8241A222F5D2}" srcOrd="1" destOrd="0" presId="urn:microsoft.com/office/officeart/2005/8/layout/hierarchy1"/>
    <dgm:cxn modelId="{9B0C3D71-8681-4218-97AC-EC6847296923}" type="presParOf" srcId="{6E411BD4-9716-4390-86D2-8241A222F5D2}" destId="{16F71F32-7EB5-4828-8DEC-C2B10F1BE439}" srcOrd="0" destOrd="0" presId="urn:microsoft.com/office/officeart/2005/8/layout/hierarchy1"/>
    <dgm:cxn modelId="{6BF52089-4DFD-4A7F-908E-0FFA4194736B}" type="presParOf" srcId="{6E411BD4-9716-4390-86D2-8241A222F5D2}" destId="{B3AA3CE4-1619-43D6-9034-38CD4B936A70}" srcOrd="1" destOrd="0" presId="urn:microsoft.com/office/officeart/2005/8/layout/hierarchy1"/>
    <dgm:cxn modelId="{7809863A-DD91-4469-833E-F9F58F3EE286}" type="presParOf" srcId="{B3AA3CE4-1619-43D6-9034-38CD4B936A70}" destId="{7F28F1BE-6686-45E9-A8B3-A854DA4FB308}" srcOrd="0" destOrd="0" presId="urn:microsoft.com/office/officeart/2005/8/layout/hierarchy1"/>
    <dgm:cxn modelId="{6890FBA5-94A3-4610-9A0E-619846FC1F8E}" type="presParOf" srcId="{7F28F1BE-6686-45E9-A8B3-A854DA4FB308}" destId="{D09EB115-E5EE-4405-8345-A63D9D83476F}" srcOrd="0" destOrd="0" presId="urn:microsoft.com/office/officeart/2005/8/layout/hierarchy1"/>
    <dgm:cxn modelId="{0E11C0A3-7AAB-491B-85C0-53347F001EB3}" type="presParOf" srcId="{7F28F1BE-6686-45E9-A8B3-A854DA4FB308}" destId="{DADF072F-7AD5-4808-B4A9-8F89EF676B98}" srcOrd="1" destOrd="0" presId="urn:microsoft.com/office/officeart/2005/8/layout/hierarchy1"/>
    <dgm:cxn modelId="{31FD337B-5022-4E09-A89C-FF7098B71340}" type="presParOf" srcId="{B3AA3CE4-1619-43D6-9034-38CD4B936A70}" destId="{E48C03A6-91CE-4FDE-9AED-5D99BEDC205A}" srcOrd="1" destOrd="0" presId="urn:microsoft.com/office/officeart/2005/8/layout/hierarchy1"/>
    <dgm:cxn modelId="{EC56C62C-8097-44BD-AD07-FE182CE6D9D4}" type="presParOf" srcId="{6E411BD4-9716-4390-86D2-8241A222F5D2}" destId="{B3849DEB-B7C0-4AE8-8A05-AA1C0E94CF77}" srcOrd="2" destOrd="0" presId="urn:microsoft.com/office/officeart/2005/8/layout/hierarchy1"/>
    <dgm:cxn modelId="{542F5D76-B284-428B-AB3E-3E4F921328C4}" type="presParOf" srcId="{6E411BD4-9716-4390-86D2-8241A222F5D2}" destId="{C6F56B9F-AAF6-4287-BAA2-51A5A09F9881}" srcOrd="3" destOrd="0" presId="urn:microsoft.com/office/officeart/2005/8/layout/hierarchy1"/>
    <dgm:cxn modelId="{12003AD1-19E5-403C-B5F1-A56E64AE3087}" type="presParOf" srcId="{C6F56B9F-AAF6-4287-BAA2-51A5A09F9881}" destId="{FFC050A5-AE4F-4005-908F-CF7AA8CD9E9A}" srcOrd="0" destOrd="0" presId="urn:microsoft.com/office/officeart/2005/8/layout/hierarchy1"/>
    <dgm:cxn modelId="{BC09DEAF-61C6-4C7B-B34B-689184EBD0BD}" type="presParOf" srcId="{FFC050A5-AE4F-4005-908F-CF7AA8CD9E9A}" destId="{280F5011-C59D-4C31-890B-B79C16FAEAEC}" srcOrd="0" destOrd="0" presId="urn:microsoft.com/office/officeart/2005/8/layout/hierarchy1"/>
    <dgm:cxn modelId="{8C01025C-9667-44E1-8214-F38AB0857116}" type="presParOf" srcId="{FFC050A5-AE4F-4005-908F-CF7AA8CD9E9A}" destId="{4C4AC192-40FA-4683-8D05-2646FC879CD5}" srcOrd="1" destOrd="0" presId="urn:microsoft.com/office/officeart/2005/8/layout/hierarchy1"/>
    <dgm:cxn modelId="{F619BAE4-68D3-420F-B625-998A7BBA0B27}" type="presParOf" srcId="{C6F56B9F-AAF6-4287-BAA2-51A5A09F9881}" destId="{53C5C828-BFEC-41A1-96FF-F33B0EC70F2A}" srcOrd="1" destOrd="0" presId="urn:microsoft.com/office/officeart/2005/8/layout/hierarchy1"/>
  </dgm:cxnLst>
  <dgm:bg/>
  <dgm:whole/>
  <dgm:extLst>
    <a:ext uri="http://schemas.microsoft.com/office/drawing/2008/diagram">
      <dsp:dataModelExt xmlns:dsp="http://schemas.microsoft.com/office/drawing/2008/diagram" relId="rId245" minVer="http://schemas.openxmlformats.org/drawingml/2006/diagram"/>
    </a:ext>
  </dgm:extLst>
</dgm:dataModel>
</file>

<file path=word/diagrams/data42.xml><?xml version="1.0" encoding="utf-8"?>
<dgm:dataModel xmlns:dgm="http://schemas.openxmlformats.org/drawingml/2006/diagram" xmlns:a="http://schemas.openxmlformats.org/drawingml/2006/main">
  <dgm:ptLst>
    <dgm:pt modelId="{6EFB382D-1305-4290-8B04-69D8D4E0FDB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2A231E94-8859-4971-949D-E4AFEF20DF9F}">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2000"/>
            <a:t>A</a:t>
          </a:r>
        </a:p>
        <a:p>
          <a:r>
            <a:rPr lang="en-US" altLang="zh-CN" sz="1100"/>
            <a:t>(-2)</a:t>
          </a:r>
          <a:endParaRPr lang="zh-CN" altLang="en-US" sz="1100"/>
        </a:p>
      </dgm:t>
    </dgm:pt>
    <dgm:pt modelId="{3EB1E55F-7637-47FB-BB04-2063B891BDFE}" type="parTrans" cxnId="{E69D584E-8EFF-4562-89C7-B7695431BB01}">
      <dgm:prSet/>
      <dgm:spPr/>
      <dgm:t>
        <a:bodyPr/>
        <a:lstStyle/>
        <a:p>
          <a:endParaRPr lang="zh-CN" altLang="en-US"/>
        </a:p>
      </dgm:t>
    </dgm:pt>
    <dgm:pt modelId="{AEFA25A9-7978-4136-9B65-EB8E6AEC5053}" type="sibTrans" cxnId="{E69D584E-8EFF-4562-89C7-B7695431BB01}">
      <dgm:prSet/>
      <dgm:spPr/>
      <dgm:t>
        <a:bodyPr/>
        <a:lstStyle/>
        <a:p>
          <a:endParaRPr lang="zh-CN" altLang="en-US"/>
        </a:p>
      </dgm:t>
    </dgm:pt>
    <dgm:pt modelId="{00935014-43F1-48C2-8E73-6D76B6C3B8F4}">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2000"/>
            <a:t>AL</a:t>
          </a:r>
        </a:p>
        <a:p>
          <a:r>
            <a:rPr lang="en-US" altLang="zh-CN" sz="1100"/>
            <a:t>[h]</a:t>
          </a:r>
          <a:endParaRPr lang="zh-CN" altLang="en-US" sz="1100"/>
        </a:p>
      </dgm:t>
    </dgm:pt>
    <dgm:pt modelId="{AB999EA5-1FCD-43D5-B8CD-4B035704C44A}" type="parTrans" cxnId="{FDE89957-E46A-4485-BF10-C167BE5717EB}">
      <dgm:prSet/>
      <dgm:spPr/>
      <dgm:t>
        <a:bodyPr/>
        <a:lstStyle/>
        <a:p>
          <a:endParaRPr lang="zh-CN" altLang="en-US"/>
        </a:p>
      </dgm:t>
    </dgm:pt>
    <dgm:pt modelId="{40B3D52A-47EC-4932-88DA-94DA61F9BEA3}" type="sibTrans" cxnId="{FDE89957-E46A-4485-BF10-C167BE5717EB}">
      <dgm:prSet/>
      <dgm:spPr/>
      <dgm:t>
        <a:bodyPr/>
        <a:lstStyle/>
        <a:p>
          <a:endParaRPr lang="zh-CN" altLang="en-US"/>
        </a:p>
      </dgm:t>
    </dgm:pt>
    <dgm:pt modelId="{286B632E-5458-4BAE-885C-9DB2CB14F32D}">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2000"/>
            <a:t>B</a:t>
          </a:r>
        </a:p>
        <a:p>
          <a:r>
            <a:rPr lang="en-US" altLang="zh-CN" sz="1100"/>
            <a:t>(-1)</a:t>
          </a:r>
          <a:endParaRPr lang="zh-CN" altLang="en-US" sz="1100"/>
        </a:p>
      </dgm:t>
    </dgm:pt>
    <dgm:pt modelId="{EB4AC3E1-AA38-4300-9286-72DB36BC1ECD}" type="parTrans" cxnId="{30A1232D-E58E-497E-839E-80129834D9A9}">
      <dgm:prSet/>
      <dgm:spPr/>
      <dgm:t>
        <a:bodyPr/>
        <a:lstStyle/>
        <a:p>
          <a:endParaRPr lang="zh-CN" altLang="en-US"/>
        </a:p>
      </dgm:t>
    </dgm:pt>
    <dgm:pt modelId="{70474386-F572-4009-9BF4-AB398930CE98}" type="sibTrans" cxnId="{30A1232D-E58E-497E-839E-80129834D9A9}">
      <dgm:prSet/>
      <dgm:spPr/>
      <dgm:t>
        <a:bodyPr/>
        <a:lstStyle/>
        <a:p>
          <a:endParaRPr lang="zh-CN" altLang="en-US"/>
        </a:p>
      </dgm:t>
    </dgm:pt>
    <dgm:pt modelId="{5D2A2CB0-2C15-4D41-A5B7-8728A1926625}">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2000"/>
            <a:t>BL</a:t>
          </a:r>
        </a:p>
        <a:p>
          <a:r>
            <a:rPr lang="en-US" altLang="zh-CN" sz="1500"/>
            <a:t>[h]</a:t>
          </a:r>
          <a:endParaRPr lang="zh-CN" altLang="en-US" sz="1500"/>
        </a:p>
      </dgm:t>
    </dgm:pt>
    <dgm:pt modelId="{6AF68E52-F184-4D88-8E62-0B8F2D8DC380}" type="parTrans" cxnId="{187F69DB-689F-4981-8B42-2A64C2499BEF}">
      <dgm:prSet/>
      <dgm:spPr/>
      <dgm:t>
        <a:bodyPr/>
        <a:lstStyle/>
        <a:p>
          <a:endParaRPr lang="zh-CN" altLang="en-US"/>
        </a:p>
      </dgm:t>
    </dgm:pt>
    <dgm:pt modelId="{E47018F5-FB0F-408B-BAB8-ABE12AC92F03}" type="sibTrans" cxnId="{187F69DB-689F-4981-8B42-2A64C2499BEF}">
      <dgm:prSet/>
      <dgm:spPr/>
      <dgm:t>
        <a:bodyPr/>
        <a:lstStyle/>
        <a:p>
          <a:endParaRPr lang="zh-CN" altLang="en-US"/>
        </a:p>
      </dgm:t>
    </dgm:pt>
    <dgm:pt modelId="{61415BBE-80FF-4B80-AACD-81B9E559C41F}">
      <dgm:prSet>
        <dgm:style>
          <a:lnRef idx="0">
            <a:schemeClr val="accent3"/>
          </a:lnRef>
          <a:fillRef idx="3">
            <a:schemeClr val="accent3"/>
          </a:fillRef>
          <a:effectRef idx="3">
            <a:schemeClr val="accent3"/>
          </a:effectRef>
          <a:fontRef idx="minor">
            <a:schemeClr val="lt1"/>
          </a:fontRef>
        </dgm:style>
      </dgm:prSet>
      <dgm:spPr/>
      <dgm:t>
        <a:bodyPr/>
        <a:lstStyle/>
        <a:p>
          <a:r>
            <a:rPr lang="en-US" altLang="zh-CN"/>
            <a:t>BR</a:t>
          </a:r>
        </a:p>
        <a:p>
          <a:r>
            <a:rPr lang="en-US" altLang="zh-CN"/>
            <a:t>[h]</a:t>
          </a:r>
        </a:p>
        <a:p>
          <a:r>
            <a:rPr lang="en-US" altLang="zh-CN"/>
            <a:t>+</a:t>
          </a:r>
          <a:endParaRPr lang="zh-CN" altLang="en-US"/>
        </a:p>
      </dgm:t>
    </dgm:pt>
    <dgm:pt modelId="{D7EABECE-D5F4-438C-8AD5-CCD6E86894E9}" type="parTrans" cxnId="{DDAB09C4-6B8D-451A-9A6B-6A08D20F4238}">
      <dgm:prSet/>
      <dgm:spPr/>
      <dgm:t>
        <a:bodyPr/>
        <a:lstStyle/>
        <a:p>
          <a:endParaRPr lang="zh-CN" altLang="en-US"/>
        </a:p>
      </dgm:t>
    </dgm:pt>
    <dgm:pt modelId="{9B83004D-9BD4-4C84-8765-48BFBC5BD9A4}" type="sibTrans" cxnId="{DDAB09C4-6B8D-451A-9A6B-6A08D20F4238}">
      <dgm:prSet/>
      <dgm:spPr/>
      <dgm:t>
        <a:bodyPr/>
        <a:lstStyle/>
        <a:p>
          <a:endParaRPr lang="zh-CN" altLang="en-US"/>
        </a:p>
      </dgm:t>
    </dgm:pt>
    <dgm:pt modelId="{A51C5E2F-5DEB-477F-8E4C-39DDF418854E}" type="pres">
      <dgm:prSet presAssocID="{6EFB382D-1305-4290-8B04-69D8D4E0FDBF}" presName="hierChild1" presStyleCnt="0">
        <dgm:presLayoutVars>
          <dgm:chPref val="1"/>
          <dgm:dir/>
          <dgm:animOne val="branch"/>
          <dgm:animLvl val="lvl"/>
          <dgm:resizeHandles/>
        </dgm:presLayoutVars>
      </dgm:prSet>
      <dgm:spPr/>
    </dgm:pt>
    <dgm:pt modelId="{24A3855C-995B-4C2C-A916-28EC4C71FFF1}" type="pres">
      <dgm:prSet presAssocID="{2A231E94-8859-4971-949D-E4AFEF20DF9F}" presName="hierRoot1" presStyleCnt="0"/>
      <dgm:spPr/>
    </dgm:pt>
    <dgm:pt modelId="{A0764099-F408-4247-9F74-2D1720C9C32C}" type="pres">
      <dgm:prSet presAssocID="{2A231E94-8859-4971-949D-E4AFEF20DF9F}" presName="composite" presStyleCnt="0"/>
      <dgm:spPr/>
    </dgm:pt>
    <dgm:pt modelId="{89F3107A-79A0-46C1-AE57-84EAEBF55AD1}" type="pres">
      <dgm:prSet presAssocID="{2A231E94-8859-4971-949D-E4AFEF20DF9F}" presName="background" presStyleLbl="node0" presStyleIdx="0" presStyleCnt="1"/>
      <dgm:spPr/>
    </dgm:pt>
    <dgm:pt modelId="{FFD861C0-1127-4BA7-A769-510C066769BF}" type="pres">
      <dgm:prSet presAssocID="{2A231E94-8859-4971-949D-E4AFEF20DF9F}" presName="text" presStyleLbl="fgAcc0" presStyleIdx="0" presStyleCnt="1" custScaleX="66204" custLinFactNeighborX="-57098">
        <dgm:presLayoutVars>
          <dgm:chPref val="3"/>
        </dgm:presLayoutVars>
      </dgm:prSet>
      <dgm:spPr>
        <a:prstGeom prst="ellipse">
          <a:avLst/>
        </a:prstGeom>
      </dgm:spPr>
    </dgm:pt>
    <dgm:pt modelId="{3FBA43C1-2B0B-4D3C-9183-A96F2C320464}" type="pres">
      <dgm:prSet presAssocID="{2A231E94-8859-4971-949D-E4AFEF20DF9F}" presName="hierChild2" presStyleCnt="0"/>
      <dgm:spPr/>
    </dgm:pt>
    <dgm:pt modelId="{48B27172-7643-4F82-B323-B9BAB06C07D9}" type="pres">
      <dgm:prSet presAssocID="{AB999EA5-1FCD-43D5-B8CD-4B035704C44A}" presName="Name10" presStyleLbl="parChTrans1D2" presStyleIdx="0" presStyleCnt="2"/>
      <dgm:spPr/>
    </dgm:pt>
    <dgm:pt modelId="{E9B8142C-E29C-4666-BE5C-33E1EF22567C}" type="pres">
      <dgm:prSet presAssocID="{00935014-43F1-48C2-8E73-6D76B6C3B8F4}" presName="hierRoot2" presStyleCnt="0"/>
      <dgm:spPr/>
    </dgm:pt>
    <dgm:pt modelId="{6EB9C646-CFA6-4F66-A237-9BA32D29201C}" type="pres">
      <dgm:prSet presAssocID="{00935014-43F1-48C2-8E73-6D76B6C3B8F4}" presName="composite2" presStyleCnt="0"/>
      <dgm:spPr/>
    </dgm:pt>
    <dgm:pt modelId="{0A505DF4-2EFD-4D62-8942-94DDBDC3DDD9}" type="pres">
      <dgm:prSet presAssocID="{00935014-43F1-48C2-8E73-6D76B6C3B8F4}" presName="background2" presStyleLbl="node2" presStyleIdx="0" presStyleCnt="2"/>
      <dgm:spPr/>
    </dgm:pt>
    <dgm:pt modelId="{F9B7D037-2C96-4327-AE6B-F8B9DE48F2BC}" type="pres">
      <dgm:prSet presAssocID="{00935014-43F1-48C2-8E73-6D76B6C3B8F4}" presName="text2" presStyleLbl="fgAcc2" presStyleIdx="0" presStyleCnt="2" custScaleX="60059" custScaleY="116944" custLinFactX="-20818" custLinFactNeighborX="-100000" custLinFactNeighborY="607">
        <dgm:presLayoutVars>
          <dgm:chPref val="3"/>
        </dgm:presLayoutVars>
      </dgm:prSet>
      <dgm:spPr>
        <a:prstGeom prst="flowChartProcess">
          <a:avLst/>
        </a:prstGeom>
      </dgm:spPr>
    </dgm:pt>
    <dgm:pt modelId="{BD3D501B-87DB-42B5-91A4-5F0C58267BBC}" type="pres">
      <dgm:prSet presAssocID="{00935014-43F1-48C2-8E73-6D76B6C3B8F4}" presName="hierChild3" presStyleCnt="0"/>
      <dgm:spPr/>
    </dgm:pt>
    <dgm:pt modelId="{C9C98010-AB2F-4BEE-96EC-BE9033436AF2}" type="pres">
      <dgm:prSet presAssocID="{EB4AC3E1-AA38-4300-9286-72DB36BC1ECD}" presName="Name10" presStyleLbl="parChTrans1D2" presStyleIdx="1" presStyleCnt="2"/>
      <dgm:spPr/>
    </dgm:pt>
    <dgm:pt modelId="{D3B225CC-10CB-4E32-A62C-F2BBC19AB8C6}" type="pres">
      <dgm:prSet presAssocID="{286B632E-5458-4BAE-885C-9DB2CB14F32D}" presName="hierRoot2" presStyleCnt="0"/>
      <dgm:spPr/>
    </dgm:pt>
    <dgm:pt modelId="{CA373E84-9902-420B-AAD4-CD75F5F3582B}" type="pres">
      <dgm:prSet presAssocID="{286B632E-5458-4BAE-885C-9DB2CB14F32D}" presName="composite2" presStyleCnt="0"/>
      <dgm:spPr/>
    </dgm:pt>
    <dgm:pt modelId="{E0503E51-EBD0-412A-8EF9-168F239C521B}" type="pres">
      <dgm:prSet presAssocID="{286B632E-5458-4BAE-885C-9DB2CB14F32D}" presName="background2" presStyleLbl="node2" presStyleIdx="1" presStyleCnt="2"/>
      <dgm:spPr/>
    </dgm:pt>
    <dgm:pt modelId="{41A5EE20-2D18-42AF-9FC1-2525B01AEA62}" type="pres">
      <dgm:prSet presAssocID="{286B632E-5458-4BAE-885C-9DB2CB14F32D}" presName="text2" presStyleLbl="fgAcc2" presStyleIdx="1" presStyleCnt="2" custScaleX="65895" custLinFactNeighborX="18143" custLinFactNeighborY="20714">
        <dgm:presLayoutVars>
          <dgm:chPref val="3"/>
        </dgm:presLayoutVars>
      </dgm:prSet>
      <dgm:spPr>
        <a:prstGeom prst="ellipse">
          <a:avLst/>
        </a:prstGeom>
      </dgm:spPr>
    </dgm:pt>
    <dgm:pt modelId="{6E411BD4-9716-4390-86D2-8241A222F5D2}" type="pres">
      <dgm:prSet presAssocID="{286B632E-5458-4BAE-885C-9DB2CB14F32D}" presName="hierChild3" presStyleCnt="0"/>
      <dgm:spPr/>
    </dgm:pt>
    <dgm:pt modelId="{16F71F32-7EB5-4828-8DEC-C2B10F1BE439}" type="pres">
      <dgm:prSet presAssocID="{6AF68E52-F184-4D88-8E62-0B8F2D8DC380}" presName="Name17" presStyleLbl="parChTrans1D3" presStyleIdx="0" presStyleCnt="2"/>
      <dgm:spPr/>
    </dgm:pt>
    <dgm:pt modelId="{B3AA3CE4-1619-43D6-9034-38CD4B936A70}" type="pres">
      <dgm:prSet presAssocID="{5D2A2CB0-2C15-4D41-A5B7-8728A1926625}" presName="hierRoot3" presStyleCnt="0"/>
      <dgm:spPr/>
    </dgm:pt>
    <dgm:pt modelId="{7F28F1BE-6686-45E9-A8B3-A854DA4FB308}" type="pres">
      <dgm:prSet presAssocID="{5D2A2CB0-2C15-4D41-A5B7-8728A1926625}" presName="composite3" presStyleCnt="0"/>
      <dgm:spPr/>
    </dgm:pt>
    <dgm:pt modelId="{D09EB115-E5EE-4405-8345-A63D9D83476F}" type="pres">
      <dgm:prSet presAssocID="{5D2A2CB0-2C15-4D41-A5B7-8728A1926625}" presName="background3" presStyleLbl="node3" presStyleIdx="0" presStyleCnt="2"/>
      <dgm:spPr/>
    </dgm:pt>
    <dgm:pt modelId="{DADF072F-7AD5-4808-B4A9-8F89EF676B98}" type="pres">
      <dgm:prSet presAssocID="{5D2A2CB0-2C15-4D41-A5B7-8728A1926625}" presName="text3" presStyleLbl="fgAcc3" presStyleIdx="0" presStyleCnt="2" custScaleX="60826" custLinFactNeighborX="-42438">
        <dgm:presLayoutVars>
          <dgm:chPref val="3"/>
        </dgm:presLayoutVars>
      </dgm:prSet>
      <dgm:spPr>
        <a:prstGeom prst="flowChartProcess">
          <a:avLst/>
        </a:prstGeom>
      </dgm:spPr>
    </dgm:pt>
    <dgm:pt modelId="{E48C03A6-91CE-4FDE-9AED-5D99BEDC205A}" type="pres">
      <dgm:prSet presAssocID="{5D2A2CB0-2C15-4D41-A5B7-8728A1926625}" presName="hierChild4" presStyleCnt="0"/>
      <dgm:spPr/>
    </dgm:pt>
    <dgm:pt modelId="{B3849DEB-B7C0-4AE8-8A05-AA1C0E94CF77}" type="pres">
      <dgm:prSet presAssocID="{D7EABECE-D5F4-438C-8AD5-CCD6E86894E9}" presName="Name17" presStyleLbl="parChTrans1D3" presStyleIdx="1" presStyleCnt="2"/>
      <dgm:spPr/>
    </dgm:pt>
    <dgm:pt modelId="{C6F56B9F-AAF6-4287-BAA2-51A5A09F9881}" type="pres">
      <dgm:prSet presAssocID="{61415BBE-80FF-4B80-AACD-81B9E559C41F}" presName="hierRoot3" presStyleCnt="0"/>
      <dgm:spPr/>
    </dgm:pt>
    <dgm:pt modelId="{FFC050A5-AE4F-4005-908F-CF7AA8CD9E9A}" type="pres">
      <dgm:prSet presAssocID="{61415BBE-80FF-4B80-AACD-81B9E559C41F}" presName="composite3" presStyleCnt="0"/>
      <dgm:spPr/>
    </dgm:pt>
    <dgm:pt modelId="{280F5011-C59D-4C31-890B-B79C16FAEAEC}" type="pres">
      <dgm:prSet presAssocID="{61415BBE-80FF-4B80-AACD-81B9E559C41F}" presName="background3" presStyleLbl="node3" presStyleIdx="1" presStyleCnt="2"/>
      <dgm:spPr/>
    </dgm:pt>
    <dgm:pt modelId="{4C4AC192-40FA-4683-8D05-2646FC879CD5}" type="pres">
      <dgm:prSet presAssocID="{61415BBE-80FF-4B80-AACD-81B9E559C41F}" presName="text3" presStyleLbl="fgAcc3" presStyleIdx="1" presStyleCnt="2" custScaleX="61373" custScaleY="171675" custLinFactNeighborX="40124">
        <dgm:presLayoutVars>
          <dgm:chPref val="3"/>
        </dgm:presLayoutVars>
      </dgm:prSet>
      <dgm:spPr>
        <a:prstGeom prst="flowChartProcess">
          <a:avLst/>
        </a:prstGeom>
      </dgm:spPr>
    </dgm:pt>
    <dgm:pt modelId="{53C5C828-BFEC-41A1-96FF-F33B0EC70F2A}" type="pres">
      <dgm:prSet presAssocID="{61415BBE-80FF-4B80-AACD-81B9E559C41F}" presName="hierChild4" presStyleCnt="0"/>
      <dgm:spPr/>
    </dgm:pt>
  </dgm:ptLst>
  <dgm:cxnLst>
    <dgm:cxn modelId="{51FE8505-45FE-4BF1-90A4-632CF6E20825}" type="presOf" srcId="{2A231E94-8859-4971-949D-E4AFEF20DF9F}" destId="{FFD861C0-1127-4BA7-A769-510C066769BF}" srcOrd="0" destOrd="0" presId="urn:microsoft.com/office/officeart/2005/8/layout/hierarchy1"/>
    <dgm:cxn modelId="{30A1232D-E58E-497E-839E-80129834D9A9}" srcId="{2A231E94-8859-4971-949D-E4AFEF20DF9F}" destId="{286B632E-5458-4BAE-885C-9DB2CB14F32D}" srcOrd="1" destOrd="0" parTransId="{EB4AC3E1-AA38-4300-9286-72DB36BC1ECD}" sibTransId="{70474386-F572-4009-9BF4-AB398930CE98}"/>
    <dgm:cxn modelId="{6868763A-4A66-45CE-B8D0-D62AB8DD8849}" type="presOf" srcId="{6EFB382D-1305-4290-8B04-69D8D4E0FDBF}" destId="{A51C5E2F-5DEB-477F-8E4C-39DDF418854E}" srcOrd="0" destOrd="0" presId="urn:microsoft.com/office/officeart/2005/8/layout/hierarchy1"/>
    <dgm:cxn modelId="{1C17C864-EC43-4C11-B82B-37167AD20420}" type="presOf" srcId="{61415BBE-80FF-4B80-AACD-81B9E559C41F}" destId="{4C4AC192-40FA-4683-8D05-2646FC879CD5}" srcOrd="0" destOrd="0" presId="urn:microsoft.com/office/officeart/2005/8/layout/hierarchy1"/>
    <dgm:cxn modelId="{E69D584E-8EFF-4562-89C7-B7695431BB01}" srcId="{6EFB382D-1305-4290-8B04-69D8D4E0FDBF}" destId="{2A231E94-8859-4971-949D-E4AFEF20DF9F}" srcOrd="0" destOrd="0" parTransId="{3EB1E55F-7637-47FB-BB04-2063B891BDFE}" sibTransId="{AEFA25A9-7978-4136-9B65-EB8E6AEC5053}"/>
    <dgm:cxn modelId="{9D989070-6991-4E9E-8DFD-6AE75E1921F9}" type="presOf" srcId="{00935014-43F1-48C2-8E73-6D76B6C3B8F4}" destId="{F9B7D037-2C96-4327-AE6B-F8B9DE48F2BC}" srcOrd="0" destOrd="0" presId="urn:microsoft.com/office/officeart/2005/8/layout/hierarchy1"/>
    <dgm:cxn modelId="{FDE89957-E46A-4485-BF10-C167BE5717EB}" srcId="{2A231E94-8859-4971-949D-E4AFEF20DF9F}" destId="{00935014-43F1-48C2-8E73-6D76B6C3B8F4}" srcOrd="0" destOrd="0" parTransId="{AB999EA5-1FCD-43D5-B8CD-4B035704C44A}" sibTransId="{40B3D52A-47EC-4932-88DA-94DA61F9BEA3}"/>
    <dgm:cxn modelId="{4EF54987-E3A2-4877-B6D4-B1986F8BC068}" type="presOf" srcId="{D7EABECE-D5F4-438C-8AD5-CCD6E86894E9}" destId="{B3849DEB-B7C0-4AE8-8A05-AA1C0E94CF77}" srcOrd="0" destOrd="0" presId="urn:microsoft.com/office/officeart/2005/8/layout/hierarchy1"/>
    <dgm:cxn modelId="{ED73149D-0252-4CCE-80E2-643D97C5BC26}" type="presOf" srcId="{6AF68E52-F184-4D88-8E62-0B8F2D8DC380}" destId="{16F71F32-7EB5-4828-8DEC-C2B10F1BE439}" srcOrd="0" destOrd="0" presId="urn:microsoft.com/office/officeart/2005/8/layout/hierarchy1"/>
    <dgm:cxn modelId="{5FADC8A4-3072-43DB-B0E2-A4D19B1C8B21}" type="presOf" srcId="{AB999EA5-1FCD-43D5-B8CD-4B035704C44A}" destId="{48B27172-7643-4F82-B323-B9BAB06C07D9}" srcOrd="0" destOrd="0" presId="urn:microsoft.com/office/officeart/2005/8/layout/hierarchy1"/>
    <dgm:cxn modelId="{50E620AE-8EF3-43EC-82BB-93EF9213C86F}" type="presOf" srcId="{286B632E-5458-4BAE-885C-9DB2CB14F32D}" destId="{41A5EE20-2D18-42AF-9FC1-2525B01AEA62}" srcOrd="0" destOrd="0" presId="urn:microsoft.com/office/officeart/2005/8/layout/hierarchy1"/>
    <dgm:cxn modelId="{2E529DBA-68A2-49AD-8A1A-2F6B9536F0B8}" type="presOf" srcId="{5D2A2CB0-2C15-4D41-A5B7-8728A1926625}" destId="{DADF072F-7AD5-4808-B4A9-8F89EF676B98}" srcOrd="0" destOrd="0" presId="urn:microsoft.com/office/officeart/2005/8/layout/hierarchy1"/>
    <dgm:cxn modelId="{DDAB09C4-6B8D-451A-9A6B-6A08D20F4238}" srcId="{286B632E-5458-4BAE-885C-9DB2CB14F32D}" destId="{61415BBE-80FF-4B80-AACD-81B9E559C41F}" srcOrd="1" destOrd="0" parTransId="{D7EABECE-D5F4-438C-8AD5-CCD6E86894E9}" sibTransId="{9B83004D-9BD4-4C84-8765-48BFBC5BD9A4}"/>
    <dgm:cxn modelId="{26A7FED6-599F-4F22-B0B7-6E320CC06D59}" type="presOf" srcId="{EB4AC3E1-AA38-4300-9286-72DB36BC1ECD}" destId="{C9C98010-AB2F-4BEE-96EC-BE9033436AF2}" srcOrd="0" destOrd="0" presId="urn:microsoft.com/office/officeart/2005/8/layout/hierarchy1"/>
    <dgm:cxn modelId="{187F69DB-689F-4981-8B42-2A64C2499BEF}" srcId="{286B632E-5458-4BAE-885C-9DB2CB14F32D}" destId="{5D2A2CB0-2C15-4D41-A5B7-8728A1926625}" srcOrd="0" destOrd="0" parTransId="{6AF68E52-F184-4D88-8E62-0B8F2D8DC380}" sibTransId="{E47018F5-FB0F-408B-BAB8-ABE12AC92F03}"/>
    <dgm:cxn modelId="{AFBE5ACB-C159-49B1-A7E6-BCBCC57D0C7F}" type="presParOf" srcId="{A51C5E2F-5DEB-477F-8E4C-39DDF418854E}" destId="{24A3855C-995B-4C2C-A916-28EC4C71FFF1}" srcOrd="0" destOrd="0" presId="urn:microsoft.com/office/officeart/2005/8/layout/hierarchy1"/>
    <dgm:cxn modelId="{01183DA8-BFAA-4330-8707-1AE471EF3E2A}" type="presParOf" srcId="{24A3855C-995B-4C2C-A916-28EC4C71FFF1}" destId="{A0764099-F408-4247-9F74-2D1720C9C32C}" srcOrd="0" destOrd="0" presId="urn:microsoft.com/office/officeart/2005/8/layout/hierarchy1"/>
    <dgm:cxn modelId="{673D7B01-9CF7-4839-A2C4-5D41FB6CF891}" type="presParOf" srcId="{A0764099-F408-4247-9F74-2D1720C9C32C}" destId="{89F3107A-79A0-46C1-AE57-84EAEBF55AD1}" srcOrd="0" destOrd="0" presId="urn:microsoft.com/office/officeart/2005/8/layout/hierarchy1"/>
    <dgm:cxn modelId="{E4DBDCDF-91B6-4137-9C03-C044E9449F56}" type="presParOf" srcId="{A0764099-F408-4247-9F74-2D1720C9C32C}" destId="{FFD861C0-1127-4BA7-A769-510C066769BF}" srcOrd="1" destOrd="0" presId="urn:microsoft.com/office/officeart/2005/8/layout/hierarchy1"/>
    <dgm:cxn modelId="{62B89F80-E7F5-43AF-A325-823E21C0F7B5}" type="presParOf" srcId="{24A3855C-995B-4C2C-A916-28EC4C71FFF1}" destId="{3FBA43C1-2B0B-4D3C-9183-A96F2C320464}" srcOrd="1" destOrd="0" presId="urn:microsoft.com/office/officeart/2005/8/layout/hierarchy1"/>
    <dgm:cxn modelId="{CDF4EC68-EFB9-4439-BAFC-304BCC1671C6}" type="presParOf" srcId="{3FBA43C1-2B0B-4D3C-9183-A96F2C320464}" destId="{48B27172-7643-4F82-B323-B9BAB06C07D9}" srcOrd="0" destOrd="0" presId="urn:microsoft.com/office/officeart/2005/8/layout/hierarchy1"/>
    <dgm:cxn modelId="{56663B42-D806-4E04-9251-9EBFE8D276C5}" type="presParOf" srcId="{3FBA43C1-2B0B-4D3C-9183-A96F2C320464}" destId="{E9B8142C-E29C-4666-BE5C-33E1EF22567C}" srcOrd="1" destOrd="0" presId="urn:microsoft.com/office/officeart/2005/8/layout/hierarchy1"/>
    <dgm:cxn modelId="{9A0084A7-D4C8-4A64-B37A-185FB37DA2F2}" type="presParOf" srcId="{E9B8142C-E29C-4666-BE5C-33E1EF22567C}" destId="{6EB9C646-CFA6-4F66-A237-9BA32D29201C}" srcOrd="0" destOrd="0" presId="urn:microsoft.com/office/officeart/2005/8/layout/hierarchy1"/>
    <dgm:cxn modelId="{F76032C6-4ABA-417C-BFE3-FE3F545781AF}" type="presParOf" srcId="{6EB9C646-CFA6-4F66-A237-9BA32D29201C}" destId="{0A505DF4-2EFD-4D62-8942-94DDBDC3DDD9}" srcOrd="0" destOrd="0" presId="urn:microsoft.com/office/officeart/2005/8/layout/hierarchy1"/>
    <dgm:cxn modelId="{12FB4346-ABBB-435A-90B6-4680F27A9BA5}" type="presParOf" srcId="{6EB9C646-CFA6-4F66-A237-9BA32D29201C}" destId="{F9B7D037-2C96-4327-AE6B-F8B9DE48F2BC}" srcOrd="1" destOrd="0" presId="urn:microsoft.com/office/officeart/2005/8/layout/hierarchy1"/>
    <dgm:cxn modelId="{D54FB3E2-A579-429F-87A3-EFC6DE7D86FE}" type="presParOf" srcId="{E9B8142C-E29C-4666-BE5C-33E1EF22567C}" destId="{BD3D501B-87DB-42B5-91A4-5F0C58267BBC}" srcOrd="1" destOrd="0" presId="urn:microsoft.com/office/officeart/2005/8/layout/hierarchy1"/>
    <dgm:cxn modelId="{BF64514F-C220-462A-B9EC-79AF02D6D30B}" type="presParOf" srcId="{3FBA43C1-2B0B-4D3C-9183-A96F2C320464}" destId="{C9C98010-AB2F-4BEE-96EC-BE9033436AF2}" srcOrd="2" destOrd="0" presId="urn:microsoft.com/office/officeart/2005/8/layout/hierarchy1"/>
    <dgm:cxn modelId="{2B6DC289-C0CA-42F7-89D2-7DB702FB14A1}" type="presParOf" srcId="{3FBA43C1-2B0B-4D3C-9183-A96F2C320464}" destId="{D3B225CC-10CB-4E32-A62C-F2BBC19AB8C6}" srcOrd="3" destOrd="0" presId="urn:microsoft.com/office/officeart/2005/8/layout/hierarchy1"/>
    <dgm:cxn modelId="{40450418-F8A2-4661-821B-953547D5B7D2}" type="presParOf" srcId="{D3B225CC-10CB-4E32-A62C-F2BBC19AB8C6}" destId="{CA373E84-9902-420B-AAD4-CD75F5F3582B}" srcOrd="0" destOrd="0" presId="urn:microsoft.com/office/officeart/2005/8/layout/hierarchy1"/>
    <dgm:cxn modelId="{1C4D83D0-E642-4499-AFFF-505E16208679}" type="presParOf" srcId="{CA373E84-9902-420B-AAD4-CD75F5F3582B}" destId="{E0503E51-EBD0-412A-8EF9-168F239C521B}" srcOrd="0" destOrd="0" presId="urn:microsoft.com/office/officeart/2005/8/layout/hierarchy1"/>
    <dgm:cxn modelId="{6BA80E80-D03A-4600-8CED-455A1F53C5E2}" type="presParOf" srcId="{CA373E84-9902-420B-AAD4-CD75F5F3582B}" destId="{41A5EE20-2D18-42AF-9FC1-2525B01AEA62}" srcOrd="1" destOrd="0" presId="urn:microsoft.com/office/officeart/2005/8/layout/hierarchy1"/>
    <dgm:cxn modelId="{1B769681-7A9C-4BF6-A8C4-F03779975185}" type="presParOf" srcId="{D3B225CC-10CB-4E32-A62C-F2BBC19AB8C6}" destId="{6E411BD4-9716-4390-86D2-8241A222F5D2}" srcOrd="1" destOrd="0" presId="urn:microsoft.com/office/officeart/2005/8/layout/hierarchy1"/>
    <dgm:cxn modelId="{5761E0E6-0BB6-4DC0-98F4-EF8791005210}" type="presParOf" srcId="{6E411BD4-9716-4390-86D2-8241A222F5D2}" destId="{16F71F32-7EB5-4828-8DEC-C2B10F1BE439}" srcOrd="0" destOrd="0" presId="urn:microsoft.com/office/officeart/2005/8/layout/hierarchy1"/>
    <dgm:cxn modelId="{4F87D8EB-4FF2-4327-ABA5-4F3AE7401EC1}" type="presParOf" srcId="{6E411BD4-9716-4390-86D2-8241A222F5D2}" destId="{B3AA3CE4-1619-43D6-9034-38CD4B936A70}" srcOrd="1" destOrd="0" presId="urn:microsoft.com/office/officeart/2005/8/layout/hierarchy1"/>
    <dgm:cxn modelId="{02CD4A3B-6F03-4E8E-B07E-66B36C577DA7}" type="presParOf" srcId="{B3AA3CE4-1619-43D6-9034-38CD4B936A70}" destId="{7F28F1BE-6686-45E9-A8B3-A854DA4FB308}" srcOrd="0" destOrd="0" presId="urn:microsoft.com/office/officeart/2005/8/layout/hierarchy1"/>
    <dgm:cxn modelId="{447C653A-5DD4-41C0-8253-BC2DB9AE958B}" type="presParOf" srcId="{7F28F1BE-6686-45E9-A8B3-A854DA4FB308}" destId="{D09EB115-E5EE-4405-8345-A63D9D83476F}" srcOrd="0" destOrd="0" presId="urn:microsoft.com/office/officeart/2005/8/layout/hierarchy1"/>
    <dgm:cxn modelId="{E0CF122F-93F1-469D-B42B-82344619E96A}" type="presParOf" srcId="{7F28F1BE-6686-45E9-A8B3-A854DA4FB308}" destId="{DADF072F-7AD5-4808-B4A9-8F89EF676B98}" srcOrd="1" destOrd="0" presId="urn:microsoft.com/office/officeart/2005/8/layout/hierarchy1"/>
    <dgm:cxn modelId="{20C70D55-EFEA-4988-AD47-09EFA3033C6D}" type="presParOf" srcId="{B3AA3CE4-1619-43D6-9034-38CD4B936A70}" destId="{E48C03A6-91CE-4FDE-9AED-5D99BEDC205A}" srcOrd="1" destOrd="0" presId="urn:microsoft.com/office/officeart/2005/8/layout/hierarchy1"/>
    <dgm:cxn modelId="{BBCE7291-19E7-422F-AB13-9BB983C62254}" type="presParOf" srcId="{6E411BD4-9716-4390-86D2-8241A222F5D2}" destId="{B3849DEB-B7C0-4AE8-8A05-AA1C0E94CF77}" srcOrd="2" destOrd="0" presId="urn:microsoft.com/office/officeart/2005/8/layout/hierarchy1"/>
    <dgm:cxn modelId="{2A6138AE-6D2C-4850-AF71-8F9FCF4B6353}" type="presParOf" srcId="{6E411BD4-9716-4390-86D2-8241A222F5D2}" destId="{C6F56B9F-AAF6-4287-BAA2-51A5A09F9881}" srcOrd="3" destOrd="0" presId="urn:microsoft.com/office/officeart/2005/8/layout/hierarchy1"/>
    <dgm:cxn modelId="{1AF12E04-55BE-495E-A1F1-4F94A89F7C9B}" type="presParOf" srcId="{C6F56B9F-AAF6-4287-BAA2-51A5A09F9881}" destId="{FFC050A5-AE4F-4005-908F-CF7AA8CD9E9A}" srcOrd="0" destOrd="0" presId="urn:microsoft.com/office/officeart/2005/8/layout/hierarchy1"/>
    <dgm:cxn modelId="{FA032945-F94F-4F9B-8C1F-940B9D55FCAD}" type="presParOf" srcId="{FFC050A5-AE4F-4005-908F-CF7AA8CD9E9A}" destId="{280F5011-C59D-4C31-890B-B79C16FAEAEC}" srcOrd="0" destOrd="0" presId="urn:microsoft.com/office/officeart/2005/8/layout/hierarchy1"/>
    <dgm:cxn modelId="{E6AE77A5-D129-4D79-869E-576B9EC7E6E0}" type="presParOf" srcId="{FFC050A5-AE4F-4005-908F-CF7AA8CD9E9A}" destId="{4C4AC192-40FA-4683-8D05-2646FC879CD5}" srcOrd="1" destOrd="0" presId="urn:microsoft.com/office/officeart/2005/8/layout/hierarchy1"/>
    <dgm:cxn modelId="{59509B14-9D83-4057-8EA6-D018FAAAA624}" type="presParOf" srcId="{C6F56B9F-AAF6-4287-BAA2-51A5A09F9881}" destId="{53C5C828-BFEC-41A1-96FF-F33B0EC70F2A}" srcOrd="1" destOrd="0" presId="urn:microsoft.com/office/officeart/2005/8/layout/hierarchy1"/>
  </dgm:cxnLst>
  <dgm:bg/>
  <dgm:whole/>
  <dgm:extLst>
    <a:ext uri="http://schemas.microsoft.com/office/drawing/2008/diagram">
      <dsp:dataModelExt xmlns:dsp="http://schemas.microsoft.com/office/drawing/2008/diagram" relId="rId250" minVer="http://schemas.openxmlformats.org/drawingml/2006/diagram"/>
    </a:ext>
  </dgm:extLst>
</dgm:dataModel>
</file>

<file path=word/diagrams/data43.xml><?xml version="1.0" encoding="utf-8"?>
<dgm:dataModel xmlns:dgm="http://schemas.openxmlformats.org/drawingml/2006/diagram" xmlns:a="http://schemas.openxmlformats.org/drawingml/2006/main">
  <dgm:ptLst>
    <dgm:pt modelId="{0966C3D5-79C2-4F29-8DB7-8AB638D1BF4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02AD8F04-2D77-4848-9E03-99A55D4660D0}">
      <dgm:prSet phldrT="[文本]">
        <dgm:style>
          <a:lnRef idx="1">
            <a:schemeClr val="accent6"/>
          </a:lnRef>
          <a:fillRef idx="3">
            <a:schemeClr val="accent6"/>
          </a:fillRef>
          <a:effectRef idx="2">
            <a:schemeClr val="accent6"/>
          </a:effectRef>
          <a:fontRef idx="minor">
            <a:schemeClr val="lt1"/>
          </a:fontRef>
        </dgm:style>
      </dgm:prSet>
      <dgm:spPr/>
      <dgm:t>
        <a:bodyPr/>
        <a:lstStyle/>
        <a:p>
          <a:r>
            <a:rPr lang="en-US" altLang="zh-CN"/>
            <a:t>B</a:t>
          </a:r>
          <a:endParaRPr lang="zh-CN" altLang="en-US"/>
        </a:p>
      </dgm:t>
    </dgm:pt>
    <dgm:pt modelId="{9666E4D0-4350-4953-B8A7-8805B84E8AF6}" type="parTrans" cxnId="{FA7D9A93-35EC-4B1F-8268-E9CB6D4EEE09}">
      <dgm:prSet/>
      <dgm:spPr/>
      <dgm:t>
        <a:bodyPr/>
        <a:lstStyle/>
        <a:p>
          <a:endParaRPr lang="zh-CN" altLang="en-US"/>
        </a:p>
      </dgm:t>
    </dgm:pt>
    <dgm:pt modelId="{8315979F-089E-4885-8BCD-F2F828CC8EC4}" type="sibTrans" cxnId="{FA7D9A93-35EC-4B1F-8268-E9CB6D4EEE09}">
      <dgm:prSet/>
      <dgm:spPr/>
      <dgm:t>
        <a:bodyPr/>
        <a:lstStyle/>
        <a:p>
          <a:endParaRPr lang="zh-CN" altLang="en-US"/>
        </a:p>
      </dgm:t>
    </dgm:pt>
    <dgm:pt modelId="{8506459B-E336-48E9-AD37-C65D599E0D9A}">
      <dgm:prSet phldrT="[文本]">
        <dgm:style>
          <a:lnRef idx="1">
            <a:schemeClr val="accent6"/>
          </a:lnRef>
          <a:fillRef idx="3">
            <a:schemeClr val="accent6"/>
          </a:fillRef>
          <a:effectRef idx="2">
            <a:schemeClr val="accent6"/>
          </a:effectRef>
          <a:fontRef idx="minor">
            <a:schemeClr val="lt1"/>
          </a:fontRef>
        </dgm:style>
      </dgm:prSet>
      <dgm:spPr/>
      <dgm:t>
        <a:bodyPr/>
        <a:lstStyle/>
        <a:p>
          <a:r>
            <a:rPr lang="en-US" altLang="zh-CN"/>
            <a:t>A</a:t>
          </a:r>
          <a:endParaRPr lang="zh-CN" altLang="en-US"/>
        </a:p>
      </dgm:t>
    </dgm:pt>
    <dgm:pt modelId="{41386431-7531-4990-97EE-797925FD61C2}" type="parTrans" cxnId="{BC85A55B-641B-478F-B550-4DD699F42672}">
      <dgm:prSet/>
      <dgm:spPr/>
      <dgm:t>
        <a:bodyPr/>
        <a:lstStyle/>
        <a:p>
          <a:endParaRPr lang="zh-CN" altLang="en-US"/>
        </a:p>
      </dgm:t>
    </dgm:pt>
    <dgm:pt modelId="{51274E8C-FCFD-4011-83D0-B049204F175E}" type="sibTrans" cxnId="{BC85A55B-641B-478F-B550-4DD699F42672}">
      <dgm:prSet/>
      <dgm:spPr/>
      <dgm:t>
        <a:bodyPr/>
        <a:lstStyle/>
        <a:p>
          <a:endParaRPr lang="zh-CN" altLang="en-US"/>
        </a:p>
      </dgm:t>
    </dgm:pt>
    <dgm:pt modelId="{E4729233-1981-44BC-BFF4-9BE4D88264EC}">
      <dgm:prSet phldrT="[文本]">
        <dgm:style>
          <a:lnRef idx="0">
            <a:schemeClr val="accent3"/>
          </a:lnRef>
          <a:fillRef idx="3">
            <a:schemeClr val="accent3"/>
          </a:fillRef>
          <a:effectRef idx="3">
            <a:schemeClr val="accent3"/>
          </a:effectRef>
          <a:fontRef idx="minor">
            <a:schemeClr val="lt1"/>
          </a:fontRef>
        </dgm:style>
      </dgm:prSet>
      <dgm:spPr/>
      <dgm:t>
        <a:bodyPr/>
        <a:lstStyle/>
        <a:p>
          <a:r>
            <a:rPr lang="en-US" altLang="zh-CN"/>
            <a:t>BR</a:t>
          </a:r>
        </a:p>
        <a:p>
          <a:r>
            <a:rPr lang="en-US" altLang="zh-CN"/>
            <a:t>[h]</a:t>
          </a:r>
        </a:p>
        <a:p>
          <a:r>
            <a:rPr lang="en-US" altLang="zh-CN"/>
            <a:t>+</a:t>
          </a:r>
          <a:endParaRPr lang="zh-CN" altLang="en-US"/>
        </a:p>
      </dgm:t>
    </dgm:pt>
    <dgm:pt modelId="{2DB96F99-A7EC-450F-B9C4-7A6029CE8ADD}" type="parTrans" cxnId="{E4B146DD-B682-4709-AFF5-0C58B92F4ACA}">
      <dgm:prSet/>
      <dgm:spPr/>
      <dgm:t>
        <a:bodyPr/>
        <a:lstStyle/>
        <a:p>
          <a:endParaRPr lang="zh-CN" altLang="en-US"/>
        </a:p>
      </dgm:t>
    </dgm:pt>
    <dgm:pt modelId="{91483449-BF31-4C26-BCCB-8B7C20016B3C}" type="sibTrans" cxnId="{E4B146DD-B682-4709-AFF5-0C58B92F4ACA}">
      <dgm:prSet/>
      <dgm:spPr/>
      <dgm:t>
        <a:bodyPr/>
        <a:lstStyle/>
        <a:p>
          <a:endParaRPr lang="zh-CN" altLang="en-US"/>
        </a:p>
      </dgm:t>
    </dgm:pt>
    <dgm:pt modelId="{B1845A05-3874-41F2-AA0E-F5B554A44499}" type="pres">
      <dgm:prSet presAssocID="{0966C3D5-79C2-4F29-8DB7-8AB638D1BF4F}" presName="hierChild1" presStyleCnt="0">
        <dgm:presLayoutVars>
          <dgm:chPref val="1"/>
          <dgm:dir/>
          <dgm:animOne val="branch"/>
          <dgm:animLvl val="lvl"/>
          <dgm:resizeHandles/>
        </dgm:presLayoutVars>
      </dgm:prSet>
      <dgm:spPr/>
    </dgm:pt>
    <dgm:pt modelId="{F1CA342F-8D87-4882-8D51-2ED212B5D9EA}" type="pres">
      <dgm:prSet presAssocID="{02AD8F04-2D77-4848-9E03-99A55D4660D0}" presName="hierRoot1" presStyleCnt="0"/>
      <dgm:spPr/>
    </dgm:pt>
    <dgm:pt modelId="{92D184EB-21F0-48B9-8AA2-4C4815E00484}" type="pres">
      <dgm:prSet presAssocID="{02AD8F04-2D77-4848-9E03-99A55D4660D0}" presName="composite" presStyleCnt="0"/>
      <dgm:spPr/>
    </dgm:pt>
    <dgm:pt modelId="{BA742807-C778-4E6D-A9F0-E878993F2425}" type="pres">
      <dgm:prSet presAssocID="{02AD8F04-2D77-4848-9E03-99A55D4660D0}" presName="background" presStyleLbl="node0" presStyleIdx="0" presStyleCnt="1"/>
      <dgm:spPr/>
    </dgm:pt>
    <dgm:pt modelId="{96306165-6DDB-4C3C-BB9A-133690274750}" type="pres">
      <dgm:prSet presAssocID="{02AD8F04-2D77-4848-9E03-99A55D4660D0}" presName="text" presStyleLbl="fgAcc0" presStyleIdx="0" presStyleCnt="1" custScaleX="64328" custScaleY="101498" custLinFactNeighborX="-12648">
        <dgm:presLayoutVars>
          <dgm:chPref val="3"/>
        </dgm:presLayoutVars>
      </dgm:prSet>
      <dgm:spPr>
        <a:prstGeom prst="flowChartConnector">
          <a:avLst/>
        </a:prstGeom>
      </dgm:spPr>
    </dgm:pt>
    <dgm:pt modelId="{24AD2B7E-4FA7-4285-9F05-26034FC690EF}" type="pres">
      <dgm:prSet presAssocID="{02AD8F04-2D77-4848-9E03-99A55D4660D0}" presName="hierChild2" presStyleCnt="0"/>
      <dgm:spPr/>
    </dgm:pt>
    <dgm:pt modelId="{8DB7D7A1-00BB-45CF-8EEB-554BBD4742EE}" type="pres">
      <dgm:prSet presAssocID="{41386431-7531-4990-97EE-797925FD61C2}" presName="Name10" presStyleLbl="parChTrans1D2" presStyleIdx="0" presStyleCnt="2"/>
      <dgm:spPr/>
    </dgm:pt>
    <dgm:pt modelId="{E6077C87-7816-4968-A065-C657662F7811}" type="pres">
      <dgm:prSet presAssocID="{8506459B-E336-48E9-AD37-C65D599E0D9A}" presName="hierRoot2" presStyleCnt="0"/>
      <dgm:spPr/>
    </dgm:pt>
    <dgm:pt modelId="{F5F130B6-76B1-4FFE-B3AA-F4A62EA6D0C2}" type="pres">
      <dgm:prSet presAssocID="{8506459B-E336-48E9-AD37-C65D599E0D9A}" presName="composite2" presStyleCnt="0"/>
      <dgm:spPr/>
    </dgm:pt>
    <dgm:pt modelId="{8F188F4B-E3E7-48AA-9E10-B6B32F98B7D0}" type="pres">
      <dgm:prSet presAssocID="{8506459B-E336-48E9-AD37-C65D599E0D9A}" presName="background2" presStyleLbl="node2" presStyleIdx="0" presStyleCnt="2"/>
      <dgm:spPr/>
    </dgm:pt>
    <dgm:pt modelId="{2BD9152E-A238-4A9B-B97D-FA614D7114CF}" type="pres">
      <dgm:prSet presAssocID="{8506459B-E336-48E9-AD37-C65D599E0D9A}" presName="text2" presStyleLbl="fgAcc2" presStyleIdx="0" presStyleCnt="2" custScaleX="65451" custLinFactNeighborX="-41194" custLinFactNeighborY="391">
        <dgm:presLayoutVars>
          <dgm:chPref val="3"/>
        </dgm:presLayoutVars>
      </dgm:prSet>
      <dgm:spPr>
        <a:prstGeom prst="ellipse">
          <a:avLst/>
        </a:prstGeom>
      </dgm:spPr>
    </dgm:pt>
    <dgm:pt modelId="{BA74D795-02D0-4862-92D7-F74273B5920B}" type="pres">
      <dgm:prSet presAssocID="{8506459B-E336-48E9-AD37-C65D599E0D9A}" presName="hierChild3" presStyleCnt="0"/>
      <dgm:spPr/>
    </dgm:pt>
    <dgm:pt modelId="{44725D6A-1521-42A8-82F2-0B7E69EFCB46}" type="pres">
      <dgm:prSet presAssocID="{2DB96F99-A7EC-450F-B9C4-7A6029CE8ADD}" presName="Name10" presStyleLbl="parChTrans1D2" presStyleIdx="1" presStyleCnt="2"/>
      <dgm:spPr/>
    </dgm:pt>
    <dgm:pt modelId="{74A8CCAA-F9AD-4C81-BE71-42674365D814}" type="pres">
      <dgm:prSet presAssocID="{E4729233-1981-44BC-BFF4-9BE4D88264EC}" presName="hierRoot2" presStyleCnt="0"/>
      <dgm:spPr/>
    </dgm:pt>
    <dgm:pt modelId="{56294193-7FB4-4016-B6A3-BFF698ACAD6D}" type="pres">
      <dgm:prSet presAssocID="{E4729233-1981-44BC-BFF4-9BE4D88264EC}" presName="composite2" presStyleCnt="0"/>
      <dgm:spPr/>
    </dgm:pt>
    <dgm:pt modelId="{48A1E493-03C1-4F0E-8497-7F555A5A8D9E}" type="pres">
      <dgm:prSet presAssocID="{E4729233-1981-44BC-BFF4-9BE4D88264EC}" presName="background2" presStyleLbl="node2" presStyleIdx="1" presStyleCnt="2"/>
      <dgm:spPr/>
    </dgm:pt>
    <dgm:pt modelId="{4A7B3125-73CB-4FEB-81C0-F6CCE5F62430}" type="pres">
      <dgm:prSet presAssocID="{E4729233-1981-44BC-BFF4-9BE4D88264EC}" presName="text2" presStyleLbl="fgAcc2" presStyleIdx="1" presStyleCnt="2" custScaleX="51034" custScaleY="201077" custLinFactNeighborX="15137">
        <dgm:presLayoutVars>
          <dgm:chPref val="3"/>
        </dgm:presLayoutVars>
      </dgm:prSet>
      <dgm:spPr>
        <a:prstGeom prst="flowChartProcess">
          <a:avLst/>
        </a:prstGeom>
      </dgm:spPr>
    </dgm:pt>
    <dgm:pt modelId="{24D5E666-9881-481E-BF44-1566B04D5236}" type="pres">
      <dgm:prSet presAssocID="{E4729233-1981-44BC-BFF4-9BE4D88264EC}" presName="hierChild3" presStyleCnt="0"/>
      <dgm:spPr/>
    </dgm:pt>
  </dgm:ptLst>
  <dgm:cxnLst>
    <dgm:cxn modelId="{AC1E0C3E-B557-48D6-A846-47354EB90AB8}" type="presOf" srcId="{41386431-7531-4990-97EE-797925FD61C2}" destId="{8DB7D7A1-00BB-45CF-8EEB-554BBD4742EE}" srcOrd="0" destOrd="0" presId="urn:microsoft.com/office/officeart/2005/8/layout/hierarchy1"/>
    <dgm:cxn modelId="{BC85A55B-641B-478F-B550-4DD699F42672}" srcId="{02AD8F04-2D77-4848-9E03-99A55D4660D0}" destId="{8506459B-E336-48E9-AD37-C65D599E0D9A}" srcOrd="0" destOrd="0" parTransId="{41386431-7531-4990-97EE-797925FD61C2}" sibTransId="{51274E8C-FCFD-4011-83D0-B049204F175E}"/>
    <dgm:cxn modelId="{BB33D177-5E37-44BA-ABF3-089368A761E6}" type="presOf" srcId="{02AD8F04-2D77-4848-9E03-99A55D4660D0}" destId="{96306165-6DDB-4C3C-BB9A-133690274750}" srcOrd="0" destOrd="0" presId="urn:microsoft.com/office/officeart/2005/8/layout/hierarchy1"/>
    <dgm:cxn modelId="{1F32847A-CE02-4475-9A01-8452E30B49E9}" type="presOf" srcId="{8506459B-E336-48E9-AD37-C65D599E0D9A}" destId="{2BD9152E-A238-4A9B-B97D-FA614D7114CF}" srcOrd="0" destOrd="0" presId="urn:microsoft.com/office/officeart/2005/8/layout/hierarchy1"/>
    <dgm:cxn modelId="{FA7D9A93-35EC-4B1F-8268-E9CB6D4EEE09}" srcId="{0966C3D5-79C2-4F29-8DB7-8AB638D1BF4F}" destId="{02AD8F04-2D77-4848-9E03-99A55D4660D0}" srcOrd="0" destOrd="0" parTransId="{9666E4D0-4350-4953-B8A7-8805B84E8AF6}" sibTransId="{8315979F-089E-4885-8BCD-F2F828CC8EC4}"/>
    <dgm:cxn modelId="{CB54BCC3-AC35-4B18-B0F6-0B850B3B5E5D}" type="presOf" srcId="{0966C3D5-79C2-4F29-8DB7-8AB638D1BF4F}" destId="{B1845A05-3874-41F2-AA0E-F5B554A44499}" srcOrd="0" destOrd="0" presId="urn:microsoft.com/office/officeart/2005/8/layout/hierarchy1"/>
    <dgm:cxn modelId="{5C78D3C5-FEAA-4102-B761-7D2C1ED8F8A3}" type="presOf" srcId="{E4729233-1981-44BC-BFF4-9BE4D88264EC}" destId="{4A7B3125-73CB-4FEB-81C0-F6CCE5F62430}" srcOrd="0" destOrd="0" presId="urn:microsoft.com/office/officeart/2005/8/layout/hierarchy1"/>
    <dgm:cxn modelId="{E4B146DD-B682-4709-AFF5-0C58B92F4ACA}" srcId="{02AD8F04-2D77-4848-9E03-99A55D4660D0}" destId="{E4729233-1981-44BC-BFF4-9BE4D88264EC}" srcOrd="1" destOrd="0" parTransId="{2DB96F99-A7EC-450F-B9C4-7A6029CE8ADD}" sibTransId="{91483449-BF31-4C26-BCCB-8B7C20016B3C}"/>
    <dgm:cxn modelId="{B055FCEF-0E28-4567-AF83-4C48039F445E}" type="presOf" srcId="{2DB96F99-A7EC-450F-B9C4-7A6029CE8ADD}" destId="{44725D6A-1521-42A8-82F2-0B7E69EFCB46}" srcOrd="0" destOrd="0" presId="urn:microsoft.com/office/officeart/2005/8/layout/hierarchy1"/>
    <dgm:cxn modelId="{9DBB079F-2042-4536-807C-E92B70A885D9}" type="presParOf" srcId="{B1845A05-3874-41F2-AA0E-F5B554A44499}" destId="{F1CA342F-8D87-4882-8D51-2ED212B5D9EA}" srcOrd="0" destOrd="0" presId="urn:microsoft.com/office/officeart/2005/8/layout/hierarchy1"/>
    <dgm:cxn modelId="{7518184B-CF46-44F3-804F-2A4687B2484E}" type="presParOf" srcId="{F1CA342F-8D87-4882-8D51-2ED212B5D9EA}" destId="{92D184EB-21F0-48B9-8AA2-4C4815E00484}" srcOrd="0" destOrd="0" presId="urn:microsoft.com/office/officeart/2005/8/layout/hierarchy1"/>
    <dgm:cxn modelId="{5D6A97C4-B041-43B2-A604-95981ECF8045}" type="presParOf" srcId="{92D184EB-21F0-48B9-8AA2-4C4815E00484}" destId="{BA742807-C778-4E6D-A9F0-E878993F2425}" srcOrd="0" destOrd="0" presId="urn:microsoft.com/office/officeart/2005/8/layout/hierarchy1"/>
    <dgm:cxn modelId="{204CBB99-7335-48C4-9594-FBFC3D26E1AF}" type="presParOf" srcId="{92D184EB-21F0-48B9-8AA2-4C4815E00484}" destId="{96306165-6DDB-4C3C-BB9A-133690274750}" srcOrd="1" destOrd="0" presId="urn:microsoft.com/office/officeart/2005/8/layout/hierarchy1"/>
    <dgm:cxn modelId="{D2DD51DC-9D84-4047-89A0-B6A832B100C4}" type="presParOf" srcId="{F1CA342F-8D87-4882-8D51-2ED212B5D9EA}" destId="{24AD2B7E-4FA7-4285-9F05-26034FC690EF}" srcOrd="1" destOrd="0" presId="urn:microsoft.com/office/officeart/2005/8/layout/hierarchy1"/>
    <dgm:cxn modelId="{CE99DDF2-DF97-410D-AE1A-4A1DE8457B2E}" type="presParOf" srcId="{24AD2B7E-4FA7-4285-9F05-26034FC690EF}" destId="{8DB7D7A1-00BB-45CF-8EEB-554BBD4742EE}" srcOrd="0" destOrd="0" presId="urn:microsoft.com/office/officeart/2005/8/layout/hierarchy1"/>
    <dgm:cxn modelId="{78B60121-1F28-49F1-96F6-CEC2A534A4AF}" type="presParOf" srcId="{24AD2B7E-4FA7-4285-9F05-26034FC690EF}" destId="{E6077C87-7816-4968-A065-C657662F7811}" srcOrd="1" destOrd="0" presId="urn:microsoft.com/office/officeart/2005/8/layout/hierarchy1"/>
    <dgm:cxn modelId="{0AE9277A-3BD2-40B5-8308-05DB6D4AA077}" type="presParOf" srcId="{E6077C87-7816-4968-A065-C657662F7811}" destId="{F5F130B6-76B1-4FFE-B3AA-F4A62EA6D0C2}" srcOrd="0" destOrd="0" presId="urn:microsoft.com/office/officeart/2005/8/layout/hierarchy1"/>
    <dgm:cxn modelId="{59622406-88F9-4FF8-B631-7A5F6A4D0B1B}" type="presParOf" srcId="{F5F130B6-76B1-4FFE-B3AA-F4A62EA6D0C2}" destId="{8F188F4B-E3E7-48AA-9E10-B6B32F98B7D0}" srcOrd="0" destOrd="0" presId="urn:microsoft.com/office/officeart/2005/8/layout/hierarchy1"/>
    <dgm:cxn modelId="{9608548F-630D-4F6A-A6E0-5EF661B0FFB0}" type="presParOf" srcId="{F5F130B6-76B1-4FFE-B3AA-F4A62EA6D0C2}" destId="{2BD9152E-A238-4A9B-B97D-FA614D7114CF}" srcOrd="1" destOrd="0" presId="urn:microsoft.com/office/officeart/2005/8/layout/hierarchy1"/>
    <dgm:cxn modelId="{40D05B6A-8D5C-48BF-9CF9-251F46656B83}" type="presParOf" srcId="{E6077C87-7816-4968-A065-C657662F7811}" destId="{BA74D795-02D0-4862-92D7-F74273B5920B}" srcOrd="1" destOrd="0" presId="urn:microsoft.com/office/officeart/2005/8/layout/hierarchy1"/>
    <dgm:cxn modelId="{A4DE6F08-3A1F-4212-B226-9151C42D8C3E}" type="presParOf" srcId="{24AD2B7E-4FA7-4285-9F05-26034FC690EF}" destId="{44725D6A-1521-42A8-82F2-0B7E69EFCB46}" srcOrd="2" destOrd="0" presId="urn:microsoft.com/office/officeart/2005/8/layout/hierarchy1"/>
    <dgm:cxn modelId="{A8937878-0F6B-49B4-9904-1AE926BFCF92}" type="presParOf" srcId="{24AD2B7E-4FA7-4285-9F05-26034FC690EF}" destId="{74A8CCAA-F9AD-4C81-BE71-42674365D814}" srcOrd="3" destOrd="0" presId="urn:microsoft.com/office/officeart/2005/8/layout/hierarchy1"/>
    <dgm:cxn modelId="{83C35372-009A-470B-B3F3-727B95F9F8D0}" type="presParOf" srcId="{74A8CCAA-F9AD-4C81-BE71-42674365D814}" destId="{56294193-7FB4-4016-B6A3-BFF698ACAD6D}" srcOrd="0" destOrd="0" presId="urn:microsoft.com/office/officeart/2005/8/layout/hierarchy1"/>
    <dgm:cxn modelId="{778AF363-50D3-4ADE-89C2-D75B07755894}" type="presParOf" srcId="{56294193-7FB4-4016-B6A3-BFF698ACAD6D}" destId="{48A1E493-03C1-4F0E-8497-7F555A5A8D9E}" srcOrd="0" destOrd="0" presId="urn:microsoft.com/office/officeart/2005/8/layout/hierarchy1"/>
    <dgm:cxn modelId="{701ACA6D-838D-417B-91B5-54518CDD79AB}" type="presParOf" srcId="{56294193-7FB4-4016-B6A3-BFF698ACAD6D}" destId="{4A7B3125-73CB-4FEB-81C0-F6CCE5F62430}" srcOrd="1" destOrd="0" presId="urn:microsoft.com/office/officeart/2005/8/layout/hierarchy1"/>
    <dgm:cxn modelId="{A9F51EA4-B278-47CD-A139-B65B9EA079A7}" type="presParOf" srcId="{74A8CCAA-F9AD-4C81-BE71-42674365D814}" destId="{24D5E666-9881-481E-BF44-1566B04D5236}" srcOrd="1" destOrd="0" presId="urn:microsoft.com/office/officeart/2005/8/layout/hierarchy1"/>
  </dgm:cxnLst>
  <dgm:bg/>
  <dgm:whole/>
  <dgm:extLst>
    <a:ext uri="http://schemas.microsoft.com/office/drawing/2008/diagram">
      <dsp:dataModelExt xmlns:dsp="http://schemas.microsoft.com/office/drawing/2008/diagram" relId="rId255" minVer="http://schemas.openxmlformats.org/drawingml/2006/diagram"/>
    </a:ext>
  </dgm:extLst>
</dgm:dataModel>
</file>

<file path=word/diagrams/data44.xml><?xml version="1.0" encoding="utf-8"?>
<dgm:dataModel xmlns:dgm="http://schemas.openxmlformats.org/drawingml/2006/diagram" xmlns:a="http://schemas.openxmlformats.org/drawingml/2006/main">
  <dgm:ptLst>
    <dgm:pt modelId="{0966C3D5-79C2-4F29-8DB7-8AB638D1BF4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02AD8F04-2D77-4848-9E03-99A55D4660D0}">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B</a:t>
          </a:r>
        </a:p>
        <a:p>
          <a:r>
            <a:rPr lang="en-US" altLang="zh-CN" sz="1300"/>
            <a:t>(0)</a:t>
          </a:r>
          <a:endParaRPr lang="zh-CN" altLang="en-US" sz="1300"/>
        </a:p>
      </dgm:t>
    </dgm:pt>
    <dgm:pt modelId="{9666E4D0-4350-4953-B8A7-8805B84E8AF6}" type="parTrans" cxnId="{FA7D9A93-35EC-4B1F-8268-E9CB6D4EEE09}">
      <dgm:prSet/>
      <dgm:spPr/>
      <dgm:t>
        <a:bodyPr/>
        <a:lstStyle/>
        <a:p>
          <a:endParaRPr lang="zh-CN" altLang="en-US"/>
        </a:p>
      </dgm:t>
    </dgm:pt>
    <dgm:pt modelId="{8315979F-089E-4885-8BCD-F2F828CC8EC4}" type="sibTrans" cxnId="{FA7D9A93-35EC-4B1F-8268-E9CB6D4EEE09}">
      <dgm:prSet/>
      <dgm:spPr/>
      <dgm:t>
        <a:bodyPr/>
        <a:lstStyle/>
        <a:p>
          <a:endParaRPr lang="zh-CN" altLang="en-US"/>
        </a:p>
      </dgm:t>
    </dgm:pt>
    <dgm:pt modelId="{8506459B-E336-48E9-AD37-C65D599E0D9A}">
      <dgm:prSet phldrT="[文本]">
        <dgm:style>
          <a:lnRef idx="1">
            <a:schemeClr val="accent6"/>
          </a:lnRef>
          <a:fillRef idx="3">
            <a:schemeClr val="accent6"/>
          </a:fillRef>
          <a:effectRef idx="2">
            <a:schemeClr val="accent6"/>
          </a:effectRef>
          <a:fontRef idx="minor">
            <a:schemeClr val="lt1"/>
          </a:fontRef>
        </dgm:style>
      </dgm:prSet>
      <dgm:spPr/>
      <dgm:t>
        <a:bodyPr/>
        <a:lstStyle/>
        <a:p>
          <a:r>
            <a:rPr lang="en-US" altLang="zh-CN"/>
            <a:t>A</a:t>
          </a:r>
        </a:p>
        <a:p>
          <a:r>
            <a:rPr lang="en-US" altLang="zh-CN"/>
            <a:t>(0)</a:t>
          </a:r>
          <a:endParaRPr lang="zh-CN" altLang="en-US"/>
        </a:p>
      </dgm:t>
    </dgm:pt>
    <dgm:pt modelId="{41386431-7531-4990-97EE-797925FD61C2}" type="parTrans" cxnId="{BC85A55B-641B-478F-B550-4DD699F42672}">
      <dgm:prSet/>
      <dgm:spPr/>
      <dgm:t>
        <a:bodyPr/>
        <a:lstStyle/>
        <a:p>
          <a:endParaRPr lang="zh-CN" altLang="en-US"/>
        </a:p>
      </dgm:t>
    </dgm:pt>
    <dgm:pt modelId="{51274E8C-FCFD-4011-83D0-B049204F175E}" type="sibTrans" cxnId="{BC85A55B-641B-478F-B550-4DD699F42672}">
      <dgm:prSet/>
      <dgm:spPr/>
      <dgm:t>
        <a:bodyPr/>
        <a:lstStyle/>
        <a:p>
          <a:endParaRPr lang="zh-CN" altLang="en-US"/>
        </a:p>
      </dgm:t>
    </dgm:pt>
    <dgm:pt modelId="{E4729233-1981-44BC-BFF4-9BE4D88264EC}">
      <dgm:prSet phldrT="[文本]">
        <dgm:style>
          <a:lnRef idx="0">
            <a:schemeClr val="accent3"/>
          </a:lnRef>
          <a:fillRef idx="3">
            <a:schemeClr val="accent3"/>
          </a:fillRef>
          <a:effectRef idx="3">
            <a:schemeClr val="accent3"/>
          </a:effectRef>
          <a:fontRef idx="minor">
            <a:schemeClr val="lt1"/>
          </a:fontRef>
        </dgm:style>
      </dgm:prSet>
      <dgm:spPr/>
      <dgm:t>
        <a:bodyPr/>
        <a:lstStyle/>
        <a:p>
          <a:r>
            <a:rPr lang="en-US" altLang="zh-CN"/>
            <a:t>BR</a:t>
          </a:r>
        </a:p>
        <a:p>
          <a:r>
            <a:rPr lang="en-US" altLang="zh-CN"/>
            <a:t>[h]</a:t>
          </a:r>
        </a:p>
        <a:p>
          <a:r>
            <a:rPr lang="en-US" altLang="zh-CN"/>
            <a:t>+</a:t>
          </a:r>
          <a:endParaRPr lang="zh-CN" altLang="en-US"/>
        </a:p>
      </dgm:t>
    </dgm:pt>
    <dgm:pt modelId="{2DB96F99-A7EC-450F-B9C4-7A6029CE8ADD}" type="parTrans" cxnId="{E4B146DD-B682-4709-AFF5-0C58B92F4ACA}">
      <dgm:prSet/>
      <dgm:spPr/>
      <dgm:t>
        <a:bodyPr/>
        <a:lstStyle/>
        <a:p>
          <a:endParaRPr lang="zh-CN" altLang="en-US"/>
        </a:p>
      </dgm:t>
    </dgm:pt>
    <dgm:pt modelId="{91483449-BF31-4C26-BCCB-8B7C20016B3C}" type="sibTrans" cxnId="{E4B146DD-B682-4709-AFF5-0C58B92F4ACA}">
      <dgm:prSet/>
      <dgm:spPr/>
      <dgm:t>
        <a:bodyPr/>
        <a:lstStyle/>
        <a:p>
          <a:endParaRPr lang="zh-CN" altLang="en-US"/>
        </a:p>
      </dgm:t>
    </dgm:pt>
    <dgm:pt modelId="{CC025CF3-7135-4503-80C5-7D7BE4734B4E}">
      <dgm:prSet>
        <dgm:style>
          <a:lnRef idx="1">
            <a:schemeClr val="accent6"/>
          </a:lnRef>
          <a:fillRef idx="3">
            <a:schemeClr val="accent6"/>
          </a:fillRef>
          <a:effectRef idx="2">
            <a:schemeClr val="accent6"/>
          </a:effectRef>
          <a:fontRef idx="minor">
            <a:schemeClr val="lt1"/>
          </a:fontRef>
        </dgm:style>
      </dgm:prSet>
      <dgm:spPr/>
      <dgm:t>
        <a:bodyPr/>
        <a:lstStyle/>
        <a:p>
          <a:r>
            <a:rPr lang="en-US" altLang="zh-CN"/>
            <a:t>AL</a:t>
          </a:r>
        </a:p>
        <a:p>
          <a:r>
            <a:rPr lang="en-US" altLang="zh-CN"/>
            <a:t>[h]</a:t>
          </a:r>
          <a:endParaRPr lang="zh-CN" altLang="en-US"/>
        </a:p>
      </dgm:t>
    </dgm:pt>
    <dgm:pt modelId="{D3244A18-1DB0-44C0-AE0E-88D9A2040C1E}" type="parTrans" cxnId="{0E8B2F19-E65C-42D9-8B69-B828D0A80F02}">
      <dgm:prSet/>
      <dgm:spPr/>
      <dgm:t>
        <a:bodyPr/>
        <a:lstStyle/>
        <a:p>
          <a:endParaRPr lang="zh-CN" altLang="en-US"/>
        </a:p>
      </dgm:t>
    </dgm:pt>
    <dgm:pt modelId="{02CCFE4F-1DBA-40B2-A1CF-8FF12C88ADF3}" type="sibTrans" cxnId="{0E8B2F19-E65C-42D9-8B69-B828D0A80F02}">
      <dgm:prSet/>
      <dgm:spPr/>
      <dgm:t>
        <a:bodyPr/>
        <a:lstStyle/>
        <a:p>
          <a:endParaRPr lang="zh-CN" altLang="en-US"/>
        </a:p>
      </dgm:t>
    </dgm:pt>
    <dgm:pt modelId="{59AC30A8-A403-4A2B-851F-E155B8A0340C}">
      <dgm:prSet>
        <dgm:style>
          <a:lnRef idx="1">
            <a:schemeClr val="accent6"/>
          </a:lnRef>
          <a:fillRef idx="3">
            <a:schemeClr val="accent6"/>
          </a:fillRef>
          <a:effectRef idx="2">
            <a:schemeClr val="accent6"/>
          </a:effectRef>
          <a:fontRef idx="minor">
            <a:schemeClr val="lt1"/>
          </a:fontRef>
        </dgm:style>
      </dgm:prSet>
      <dgm:spPr/>
      <dgm:t>
        <a:bodyPr/>
        <a:lstStyle/>
        <a:p>
          <a:r>
            <a:rPr lang="en-US" altLang="zh-CN"/>
            <a:t>BL</a:t>
          </a:r>
        </a:p>
        <a:p>
          <a:r>
            <a:rPr lang="en-US" altLang="zh-CN"/>
            <a:t>[h]</a:t>
          </a:r>
          <a:endParaRPr lang="zh-CN" altLang="en-US"/>
        </a:p>
      </dgm:t>
    </dgm:pt>
    <dgm:pt modelId="{74A109A9-223B-4793-811F-19C9588FB403}" type="parTrans" cxnId="{25909908-7F6D-4FAC-A374-FBBADAF95164}">
      <dgm:prSet/>
      <dgm:spPr/>
      <dgm:t>
        <a:bodyPr/>
        <a:lstStyle/>
        <a:p>
          <a:endParaRPr lang="zh-CN" altLang="en-US"/>
        </a:p>
      </dgm:t>
    </dgm:pt>
    <dgm:pt modelId="{379CC3F5-89FF-4445-AAFA-B7E24569E216}" type="sibTrans" cxnId="{25909908-7F6D-4FAC-A374-FBBADAF95164}">
      <dgm:prSet/>
      <dgm:spPr/>
      <dgm:t>
        <a:bodyPr/>
        <a:lstStyle/>
        <a:p>
          <a:endParaRPr lang="zh-CN" altLang="en-US"/>
        </a:p>
      </dgm:t>
    </dgm:pt>
    <dgm:pt modelId="{B1845A05-3874-41F2-AA0E-F5B554A44499}" type="pres">
      <dgm:prSet presAssocID="{0966C3D5-79C2-4F29-8DB7-8AB638D1BF4F}" presName="hierChild1" presStyleCnt="0">
        <dgm:presLayoutVars>
          <dgm:chPref val="1"/>
          <dgm:dir/>
          <dgm:animOne val="branch"/>
          <dgm:animLvl val="lvl"/>
          <dgm:resizeHandles/>
        </dgm:presLayoutVars>
      </dgm:prSet>
      <dgm:spPr/>
    </dgm:pt>
    <dgm:pt modelId="{F1CA342F-8D87-4882-8D51-2ED212B5D9EA}" type="pres">
      <dgm:prSet presAssocID="{02AD8F04-2D77-4848-9E03-99A55D4660D0}" presName="hierRoot1" presStyleCnt="0"/>
      <dgm:spPr/>
    </dgm:pt>
    <dgm:pt modelId="{92D184EB-21F0-48B9-8AA2-4C4815E00484}" type="pres">
      <dgm:prSet presAssocID="{02AD8F04-2D77-4848-9E03-99A55D4660D0}" presName="composite" presStyleCnt="0"/>
      <dgm:spPr/>
    </dgm:pt>
    <dgm:pt modelId="{BA742807-C778-4E6D-A9F0-E878993F2425}" type="pres">
      <dgm:prSet presAssocID="{02AD8F04-2D77-4848-9E03-99A55D4660D0}" presName="background" presStyleLbl="node0" presStyleIdx="0" presStyleCnt="1"/>
      <dgm:spPr/>
    </dgm:pt>
    <dgm:pt modelId="{96306165-6DDB-4C3C-BB9A-133690274750}" type="pres">
      <dgm:prSet presAssocID="{02AD8F04-2D77-4848-9E03-99A55D4660D0}" presName="text" presStyleLbl="fgAcc0" presStyleIdx="0" presStyleCnt="1" custScaleX="64328" custLinFactNeighborX="-31948">
        <dgm:presLayoutVars>
          <dgm:chPref val="3"/>
        </dgm:presLayoutVars>
      </dgm:prSet>
      <dgm:spPr>
        <a:prstGeom prst="flowChartConnector">
          <a:avLst/>
        </a:prstGeom>
      </dgm:spPr>
    </dgm:pt>
    <dgm:pt modelId="{24AD2B7E-4FA7-4285-9F05-26034FC690EF}" type="pres">
      <dgm:prSet presAssocID="{02AD8F04-2D77-4848-9E03-99A55D4660D0}" presName="hierChild2" presStyleCnt="0"/>
      <dgm:spPr/>
    </dgm:pt>
    <dgm:pt modelId="{8DB7D7A1-00BB-45CF-8EEB-554BBD4742EE}" type="pres">
      <dgm:prSet presAssocID="{41386431-7531-4990-97EE-797925FD61C2}" presName="Name10" presStyleLbl="parChTrans1D2" presStyleIdx="0" presStyleCnt="2"/>
      <dgm:spPr/>
    </dgm:pt>
    <dgm:pt modelId="{E6077C87-7816-4968-A065-C657662F7811}" type="pres">
      <dgm:prSet presAssocID="{8506459B-E336-48E9-AD37-C65D599E0D9A}" presName="hierRoot2" presStyleCnt="0"/>
      <dgm:spPr/>
    </dgm:pt>
    <dgm:pt modelId="{F5F130B6-76B1-4FFE-B3AA-F4A62EA6D0C2}" type="pres">
      <dgm:prSet presAssocID="{8506459B-E336-48E9-AD37-C65D599E0D9A}" presName="composite2" presStyleCnt="0"/>
      <dgm:spPr/>
    </dgm:pt>
    <dgm:pt modelId="{8F188F4B-E3E7-48AA-9E10-B6B32F98B7D0}" type="pres">
      <dgm:prSet presAssocID="{8506459B-E336-48E9-AD37-C65D599E0D9A}" presName="background2" presStyleLbl="node2" presStyleIdx="0" presStyleCnt="2"/>
      <dgm:spPr/>
    </dgm:pt>
    <dgm:pt modelId="{2BD9152E-A238-4A9B-B97D-FA614D7114CF}" type="pres">
      <dgm:prSet presAssocID="{8506459B-E336-48E9-AD37-C65D599E0D9A}" presName="text2" presStyleLbl="fgAcc2" presStyleIdx="0" presStyleCnt="2" custScaleX="65451" custLinFactNeighborX="-53925" custLinFactNeighborY="2821">
        <dgm:presLayoutVars>
          <dgm:chPref val="3"/>
        </dgm:presLayoutVars>
      </dgm:prSet>
      <dgm:spPr>
        <a:prstGeom prst="ellipse">
          <a:avLst/>
        </a:prstGeom>
      </dgm:spPr>
    </dgm:pt>
    <dgm:pt modelId="{BA74D795-02D0-4862-92D7-F74273B5920B}" type="pres">
      <dgm:prSet presAssocID="{8506459B-E336-48E9-AD37-C65D599E0D9A}" presName="hierChild3" presStyleCnt="0"/>
      <dgm:spPr/>
    </dgm:pt>
    <dgm:pt modelId="{479D79E5-86A9-4D9E-872D-1121AF132594}" type="pres">
      <dgm:prSet presAssocID="{D3244A18-1DB0-44C0-AE0E-88D9A2040C1E}" presName="Name17" presStyleLbl="parChTrans1D3" presStyleIdx="0" presStyleCnt="2"/>
      <dgm:spPr/>
    </dgm:pt>
    <dgm:pt modelId="{3B6227EE-D897-48F9-B26D-6B8375399792}" type="pres">
      <dgm:prSet presAssocID="{CC025CF3-7135-4503-80C5-7D7BE4734B4E}" presName="hierRoot3" presStyleCnt="0"/>
      <dgm:spPr/>
    </dgm:pt>
    <dgm:pt modelId="{329652BF-0339-43AD-9450-0F0BF2AC9DF4}" type="pres">
      <dgm:prSet presAssocID="{CC025CF3-7135-4503-80C5-7D7BE4734B4E}" presName="composite3" presStyleCnt="0"/>
      <dgm:spPr/>
    </dgm:pt>
    <dgm:pt modelId="{98583A51-64B3-4ADA-9818-92EDA7F667B8}" type="pres">
      <dgm:prSet presAssocID="{CC025CF3-7135-4503-80C5-7D7BE4734B4E}" presName="background3" presStyleLbl="node3" presStyleIdx="0" presStyleCnt="2"/>
      <dgm:spPr/>
    </dgm:pt>
    <dgm:pt modelId="{CF05AB58-B2B8-470D-8769-33374FA784E0}" type="pres">
      <dgm:prSet presAssocID="{CC025CF3-7135-4503-80C5-7D7BE4734B4E}" presName="text3" presStyleLbl="fgAcc3" presStyleIdx="0" presStyleCnt="2" custScaleX="54475" custLinFactNeighborX="-92206" custLinFactNeighborY="1244">
        <dgm:presLayoutVars>
          <dgm:chPref val="3"/>
        </dgm:presLayoutVars>
      </dgm:prSet>
      <dgm:spPr>
        <a:prstGeom prst="rect">
          <a:avLst/>
        </a:prstGeom>
      </dgm:spPr>
    </dgm:pt>
    <dgm:pt modelId="{5DFB7298-A090-4201-9BEA-258902470A87}" type="pres">
      <dgm:prSet presAssocID="{CC025CF3-7135-4503-80C5-7D7BE4734B4E}" presName="hierChild4" presStyleCnt="0"/>
      <dgm:spPr/>
    </dgm:pt>
    <dgm:pt modelId="{53C7922F-9FF8-49CA-818B-E7202C228071}" type="pres">
      <dgm:prSet presAssocID="{74A109A9-223B-4793-811F-19C9588FB403}" presName="Name17" presStyleLbl="parChTrans1D3" presStyleIdx="1" presStyleCnt="2"/>
      <dgm:spPr/>
    </dgm:pt>
    <dgm:pt modelId="{F715B8A5-4AF9-4386-BEB3-D14BFD3DC649}" type="pres">
      <dgm:prSet presAssocID="{59AC30A8-A403-4A2B-851F-E155B8A0340C}" presName="hierRoot3" presStyleCnt="0"/>
      <dgm:spPr/>
    </dgm:pt>
    <dgm:pt modelId="{F2643FB4-6464-4437-82F2-7C0397B0D578}" type="pres">
      <dgm:prSet presAssocID="{59AC30A8-A403-4A2B-851F-E155B8A0340C}" presName="composite3" presStyleCnt="0"/>
      <dgm:spPr/>
    </dgm:pt>
    <dgm:pt modelId="{5D237FEF-C0E3-453D-9E2C-C453C8D7EF62}" type="pres">
      <dgm:prSet presAssocID="{59AC30A8-A403-4A2B-851F-E155B8A0340C}" presName="background3" presStyleLbl="node3" presStyleIdx="1" presStyleCnt="2"/>
      <dgm:spPr/>
    </dgm:pt>
    <dgm:pt modelId="{B8157AB1-886B-4E8C-BF11-D7085F3B4467}" type="pres">
      <dgm:prSet presAssocID="{59AC30A8-A403-4A2B-851F-E155B8A0340C}" presName="text3" presStyleLbl="fgAcc3" presStyleIdx="1" presStyleCnt="2" custScaleX="52671" custLinFactNeighborX="-5401" custLinFactNeighborY="-607">
        <dgm:presLayoutVars>
          <dgm:chPref val="3"/>
        </dgm:presLayoutVars>
      </dgm:prSet>
      <dgm:spPr>
        <a:prstGeom prst="rect">
          <a:avLst/>
        </a:prstGeom>
      </dgm:spPr>
    </dgm:pt>
    <dgm:pt modelId="{4E3726CC-16FD-4AD5-A70F-D176B91E0D0C}" type="pres">
      <dgm:prSet presAssocID="{59AC30A8-A403-4A2B-851F-E155B8A0340C}" presName="hierChild4" presStyleCnt="0"/>
      <dgm:spPr/>
    </dgm:pt>
    <dgm:pt modelId="{44725D6A-1521-42A8-82F2-0B7E69EFCB46}" type="pres">
      <dgm:prSet presAssocID="{2DB96F99-A7EC-450F-B9C4-7A6029CE8ADD}" presName="Name10" presStyleLbl="parChTrans1D2" presStyleIdx="1" presStyleCnt="2"/>
      <dgm:spPr/>
    </dgm:pt>
    <dgm:pt modelId="{74A8CCAA-F9AD-4C81-BE71-42674365D814}" type="pres">
      <dgm:prSet presAssocID="{E4729233-1981-44BC-BFF4-9BE4D88264EC}" presName="hierRoot2" presStyleCnt="0"/>
      <dgm:spPr/>
    </dgm:pt>
    <dgm:pt modelId="{56294193-7FB4-4016-B6A3-BFF698ACAD6D}" type="pres">
      <dgm:prSet presAssocID="{E4729233-1981-44BC-BFF4-9BE4D88264EC}" presName="composite2" presStyleCnt="0"/>
      <dgm:spPr/>
    </dgm:pt>
    <dgm:pt modelId="{48A1E493-03C1-4F0E-8497-7F555A5A8D9E}" type="pres">
      <dgm:prSet presAssocID="{E4729233-1981-44BC-BFF4-9BE4D88264EC}" presName="background2" presStyleLbl="node2" presStyleIdx="1" presStyleCnt="2"/>
      <dgm:spPr/>
    </dgm:pt>
    <dgm:pt modelId="{4A7B3125-73CB-4FEB-81C0-F6CCE5F62430}" type="pres">
      <dgm:prSet presAssocID="{E4729233-1981-44BC-BFF4-9BE4D88264EC}" presName="text2" presStyleLbl="fgAcc2" presStyleIdx="1" presStyleCnt="2" custScaleX="51034" custScaleY="201077" custLinFactNeighborX="15137">
        <dgm:presLayoutVars>
          <dgm:chPref val="3"/>
        </dgm:presLayoutVars>
      </dgm:prSet>
      <dgm:spPr>
        <a:prstGeom prst="flowChartProcess">
          <a:avLst/>
        </a:prstGeom>
      </dgm:spPr>
    </dgm:pt>
    <dgm:pt modelId="{24D5E666-9881-481E-BF44-1566B04D5236}" type="pres">
      <dgm:prSet presAssocID="{E4729233-1981-44BC-BFF4-9BE4D88264EC}" presName="hierChild3" presStyleCnt="0"/>
      <dgm:spPr/>
    </dgm:pt>
  </dgm:ptLst>
  <dgm:cxnLst>
    <dgm:cxn modelId="{25909908-7F6D-4FAC-A374-FBBADAF95164}" srcId="{8506459B-E336-48E9-AD37-C65D599E0D9A}" destId="{59AC30A8-A403-4A2B-851F-E155B8A0340C}" srcOrd="1" destOrd="0" parTransId="{74A109A9-223B-4793-811F-19C9588FB403}" sibTransId="{379CC3F5-89FF-4445-AAFA-B7E24569E216}"/>
    <dgm:cxn modelId="{195CC018-1A25-4327-B4E2-316A14927B4F}" type="presOf" srcId="{02AD8F04-2D77-4848-9E03-99A55D4660D0}" destId="{96306165-6DDB-4C3C-BB9A-133690274750}" srcOrd="0" destOrd="0" presId="urn:microsoft.com/office/officeart/2005/8/layout/hierarchy1"/>
    <dgm:cxn modelId="{0E8B2F19-E65C-42D9-8B69-B828D0A80F02}" srcId="{8506459B-E336-48E9-AD37-C65D599E0D9A}" destId="{CC025CF3-7135-4503-80C5-7D7BE4734B4E}" srcOrd="0" destOrd="0" parTransId="{D3244A18-1DB0-44C0-AE0E-88D9A2040C1E}" sibTransId="{02CCFE4F-1DBA-40B2-A1CF-8FF12C88ADF3}"/>
    <dgm:cxn modelId="{42B40735-8FCE-4D6A-B003-1CD25CCCFFE0}" type="presOf" srcId="{41386431-7531-4990-97EE-797925FD61C2}" destId="{8DB7D7A1-00BB-45CF-8EEB-554BBD4742EE}" srcOrd="0" destOrd="0" presId="urn:microsoft.com/office/officeart/2005/8/layout/hierarchy1"/>
    <dgm:cxn modelId="{BC85A55B-641B-478F-B550-4DD699F42672}" srcId="{02AD8F04-2D77-4848-9E03-99A55D4660D0}" destId="{8506459B-E336-48E9-AD37-C65D599E0D9A}" srcOrd="0" destOrd="0" parTransId="{41386431-7531-4990-97EE-797925FD61C2}" sibTransId="{51274E8C-FCFD-4011-83D0-B049204F175E}"/>
    <dgm:cxn modelId="{F2C5AB45-F290-4BF0-806E-7DE4C03E5359}" type="presOf" srcId="{D3244A18-1DB0-44C0-AE0E-88D9A2040C1E}" destId="{479D79E5-86A9-4D9E-872D-1121AF132594}" srcOrd="0" destOrd="0" presId="urn:microsoft.com/office/officeart/2005/8/layout/hierarchy1"/>
    <dgm:cxn modelId="{AF58666F-5ED9-4E3C-A7A0-AF58C2D7EA01}" type="presOf" srcId="{0966C3D5-79C2-4F29-8DB7-8AB638D1BF4F}" destId="{B1845A05-3874-41F2-AA0E-F5B554A44499}" srcOrd="0" destOrd="0" presId="urn:microsoft.com/office/officeart/2005/8/layout/hierarchy1"/>
    <dgm:cxn modelId="{7D4A928A-1BED-4429-B55C-002C1A7DB57D}" type="presOf" srcId="{8506459B-E336-48E9-AD37-C65D599E0D9A}" destId="{2BD9152E-A238-4A9B-B97D-FA614D7114CF}" srcOrd="0" destOrd="0" presId="urn:microsoft.com/office/officeart/2005/8/layout/hierarchy1"/>
    <dgm:cxn modelId="{FA7D9A93-35EC-4B1F-8268-E9CB6D4EEE09}" srcId="{0966C3D5-79C2-4F29-8DB7-8AB638D1BF4F}" destId="{02AD8F04-2D77-4848-9E03-99A55D4660D0}" srcOrd="0" destOrd="0" parTransId="{9666E4D0-4350-4953-B8A7-8805B84E8AF6}" sibTransId="{8315979F-089E-4885-8BCD-F2F828CC8EC4}"/>
    <dgm:cxn modelId="{1583DD9C-F351-49D8-86F7-D4500FC89F04}" type="presOf" srcId="{2DB96F99-A7EC-450F-B9C4-7A6029CE8ADD}" destId="{44725D6A-1521-42A8-82F2-0B7E69EFCB46}" srcOrd="0" destOrd="0" presId="urn:microsoft.com/office/officeart/2005/8/layout/hierarchy1"/>
    <dgm:cxn modelId="{563197D6-B38F-4544-9285-46A11963F875}" type="presOf" srcId="{E4729233-1981-44BC-BFF4-9BE4D88264EC}" destId="{4A7B3125-73CB-4FEB-81C0-F6CCE5F62430}" srcOrd="0" destOrd="0" presId="urn:microsoft.com/office/officeart/2005/8/layout/hierarchy1"/>
    <dgm:cxn modelId="{E4B146DD-B682-4709-AFF5-0C58B92F4ACA}" srcId="{02AD8F04-2D77-4848-9E03-99A55D4660D0}" destId="{E4729233-1981-44BC-BFF4-9BE4D88264EC}" srcOrd="1" destOrd="0" parTransId="{2DB96F99-A7EC-450F-B9C4-7A6029CE8ADD}" sibTransId="{91483449-BF31-4C26-BCCB-8B7C20016B3C}"/>
    <dgm:cxn modelId="{E2ECAFDD-FE44-480B-B621-5D27FD1626BA}" type="presOf" srcId="{59AC30A8-A403-4A2B-851F-E155B8A0340C}" destId="{B8157AB1-886B-4E8C-BF11-D7085F3B4467}" srcOrd="0" destOrd="0" presId="urn:microsoft.com/office/officeart/2005/8/layout/hierarchy1"/>
    <dgm:cxn modelId="{74A591EB-F424-4DAC-8BB6-FB4212AC9A7A}" type="presOf" srcId="{CC025CF3-7135-4503-80C5-7D7BE4734B4E}" destId="{CF05AB58-B2B8-470D-8769-33374FA784E0}" srcOrd="0" destOrd="0" presId="urn:microsoft.com/office/officeart/2005/8/layout/hierarchy1"/>
    <dgm:cxn modelId="{BC0D3CFE-9B12-4EF6-9D1F-D3B15C52B5BF}" type="presOf" srcId="{74A109A9-223B-4793-811F-19C9588FB403}" destId="{53C7922F-9FF8-49CA-818B-E7202C228071}" srcOrd="0" destOrd="0" presId="urn:microsoft.com/office/officeart/2005/8/layout/hierarchy1"/>
    <dgm:cxn modelId="{EE954D66-4496-4B11-916D-D180C0C5CFD9}" type="presParOf" srcId="{B1845A05-3874-41F2-AA0E-F5B554A44499}" destId="{F1CA342F-8D87-4882-8D51-2ED212B5D9EA}" srcOrd="0" destOrd="0" presId="urn:microsoft.com/office/officeart/2005/8/layout/hierarchy1"/>
    <dgm:cxn modelId="{5C8B692A-150D-4D61-90E2-B3B1A8E6BDDF}" type="presParOf" srcId="{F1CA342F-8D87-4882-8D51-2ED212B5D9EA}" destId="{92D184EB-21F0-48B9-8AA2-4C4815E00484}" srcOrd="0" destOrd="0" presId="urn:microsoft.com/office/officeart/2005/8/layout/hierarchy1"/>
    <dgm:cxn modelId="{50F5A001-8C8B-4C87-8EB1-85070AE58DAD}" type="presParOf" srcId="{92D184EB-21F0-48B9-8AA2-4C4815E00484}" destId="{BA742807-C778-4E6D-A9F0-E878993F2425}" srcOrd="0" destOrd="0" presId="urn:microsoft.com/office/officeart/2005/8/layout/hierarchy1"/>
    <dgm:cxn modelId="{035C26A3-1DAE-435A-B1D6-1CF94C928563}" type="presParOf" srcId="{92D184EB-21F0-48B9-8AA2-4C4815E00484}" destId="{96306165-6DDB-4C3C-BB9A-133690274750}" srcOrd="1" destOrd="0" presId="urn:microsoft.com/office/officeart/2005/8/layout/hierarchy1"/>
    <dgm:cxn modelId="{88B83BC5-36BF-4399-9603-78ACF379397A}" type="presParOf" srcId="{F1CA342F-8D87-4882-8D51-2ED212B5D9EA}" destId="{24AD2B7E-4FA7-4285-9F05-26034FC690EF}" srcOrd="1" destOrd="0" presId="urn:microsoft.com/office/officeart/2005/8/layout/hierarchy1"/>
    <dgm:cxn modelId="{BA0D93DA-9AD1-45CF-A4B6-A34F744D2B28}" type="presParOf" srcId="{24AD2B7E-4FA7-4285-9F05-26034FC690EF}" destId="{8DB7D7A1-00BB-45CF-8EEB-554BBD4742EE}" srcOrd="0" destOrd="0" presId="urn:microsoft.com/office/officeart/2005/8/layout/hierarchy1"/>
    <dgm:cxn modelId="{10F9B2C0-5C8A-45A0-9ED2-AF1C37D4C433}" type="presParOf" srcId="{24AD2B7E-4FA7-4285-9F05-26034FC690EF}" destId="{E6077C87-7816-4968-A065-C657662F7811}" srcOrd="1" destOrd="0" presId="urn:microsoft.com/office/officeart/2005/8/layout/hierarchy1"/>
    <dgm:cxn modelId="{C71B1E96-135D-4874-86FD-E498829841AA}" type="presParOf" srcId="{E6077C87-7816-4968-A065-C657662F7811}" destId="{F5F130B6-76B1-4FFE-B3AA-F4A62EA6D0C2}" srcOrd="0" destOrd="0" presId="urn:microsoft.com/office/officeart/2005/8/layout/hierarchy1"/>
    <dgm:cxn modelId="{A98DB230-70BF-4E85-A3E1-C695398A5E3E}" type="presParOf" srcId="{F5F130B6-76B1-4FFE-B3AA-F4A62EA6D0C2}" destId="{8F188F4B-E3E7-48AA-9E10-B6B32F98B7D0}" srcOrd="0" destOrd="0" presId="urn:microsoft.com/office/officeart/2005/8/layout/hierarchy1"/>
    <dgm:cxn modelId="{AAE6911E-1100-44CB-88F6-3D54C9C22EA9}" type="presParOf" srcId="{F5F130B6-76B1-4FFE-B3AA-F4A62EA6D0C2}" destId="{2BD9152E-A238-4A9B-B97D-FA614D7114CF}" srcOrd="1" destOrd="0" presId="urn:microsoft.com/office/officeart/2005/8/layout/hierarchy1"/>
    <dgm:cxn modelId="{901979AE-EE62-4E05-BE3D-F14D775F411E}" type="presParOf" srcId="{E6077C87-7816-4968-A065-C657662F7811}" destId="{BA74D795-02D0-4862-92D7-F74273B5920B}" srcOrd="1" destOrd="0" presId="urn:microsoft.com/office/officeart/2005/8/layout/hierarchy1"/>
    <dgm:cxn modelId="{9FF1239F-B0F1-4D77-BC79-0FF3D195C9F9}" type="presParOf" srcId="{BA74D795-02D0-4862-92D7-F74273B5920B}" destId="{479D79E5-86A9-4D9E-872D-1121AF132594}" srcOrd="0" destOrd="0" presId="urn:microsoft.com/office/officeart/2005/8/layout/hierarchy1"/>
    <dgm:cxn modelId="{B09CB6CA-6A2F-485E-9FC6-0CEAFDA23FCC}" type="presParOf" srcId="{BA74D795-02D0-4862-92D7-F74273B5920B}" destId="{3B6227EE-D897-48F9-B26D-6B8375399792}" srcOrd="1" destOrd="0" presId="urn:microsoft.com/office/officeart/2005/8/layout/hierarchy1"/>
    <dgm:cxn modelId="{AA5D70FC-A635-42AA-99F6-5A29DA2AC7A2}" type="presParOf" srcId="{3B6227EE-D897-48F9-B26D-6B8375399792}" destId="{329652BF-0339-43AD-9450-0F0BF2AC9DF4}" srcOrd="0" destOrd="0" presId="urn:microsoft.com/office/officeart/2005/8/layout/hierarchy1"/>
    <dgm:cxn modelId="{FC2D8729-E894-452C-BA3A-00670F9AAB25}" type="presParOf" srcId="{329652BF-0339-43AD-9450-0F0BF2AC9DF4}" destId="{98583A51-64B3-4ADA-9818-92EDA7F667B8}" srcOrd="0" destOrd="0" presId="urn:microsoft.com/office/officeart/2005/8/layout/hierarchy1"/>
    <dgm:cxn modelId="{5597244A-6EA1-432C-8551-E93CCF9A6E26}" type="presParOf" srcId="{329652BF-0339-43AD-9450-0F0BF2AC9DF4}" destId="{CF05AB58-B2B8-470D-8769-33374FA784E0}" srcOrd="1" destOrd="0" presId="urn:microsoft.com/office/officeart/2005/8/layout/hierarchy1"/>
    <dgm:cxn modelId="{E44583F3-19B5-46AB-B1DD-283F3264CC26}" type="presParOf" srcId="{3B6227EE-D897-48F9-B26D-6B8375399792}" destId="{5DFB7298-A090-4201-9BEA-258902470A87}" srcOrd="1" destOrd="0" presId="urn:microsoft.com/office/officeart/2005/8/layout/hierarchy1"/>
    <dgm:cxn modelId="{DC724A14-E1B8-4B97-A96D-2F6CB3DBEE40}" type="presParOf" srcId="{BA74D795-02D0-4862-92D7-F74273B5920B}" destId="{53C7922F-9FF8-49CA-818B-E7202C228071}" srcOrd="2" destOrd="0" presId="urn:microsoft.com/office/officeart/2005/8/layout/hierarchy1"/>
    <dgm:cxn modelId="{4923B6CF-5436-459C-A823-39EE424D44D5}" type="presParOf" srcId="{BA74D795-02D0-4862-92D7-F74273B5920B}" destId="{F715B8A5-4AF9-4386-BEB3-D14BFD3DC649}" srcOrd="3" destOrd="0" presId="urn:microsoft.com/office/officeart/2005/8/layout/hierarchy1"/>
    <dgm:cxn modelId="{F89E9FA5-0974-4370-BD86-C48D36CD6C80}" type="presParOf" srcId="{F715B8A5-4AF9-4386-BEB3-D14BFD3DC649}" destId="{F2643FB4-6464-4437-82F2-7C0397B0D578}" srcOrd="0" destOrd="0" presId="urn:microsoft.com/office/officeart/2005/8/layout/hierarchy1"/>
    <dgm:cxn modelId="{71FF89D1-6DD5-4EE5-BE94-C4B6CE29B07B}" type="presParOf" srcId="{F2643FB4-6464-4437-82F2-7C0397B0D578}" destId="{5D237FEF-C0E3-453D-9E2C-C453C8D7EF62}" srcOrd="0" destOrd="0" presId="urn:microsoft.com/office/officeart/2005/8/layout/hierarchy1"/>
    <dgm:cxn modelId="{BB2FBE9F-0121-49DC-980B-290E8336C196}" type="presParOf" srcId="{F2643FB4-6464-4437-82F2-7C0397B0D578}" destId="{B8157AB1-886B-4E8C-BF11-D7085F3B4467}" srcOrd="1" destOrd="0" presId="urn:microsoft.com/office/officeart/2005/8/layout/hierarchy1"/>
    <dgm:cxn modelId="{9C5F92E6-DD49-418C-8389-42F15B87A613}" type="presParOf" srcId="{F715B8A5-4AF9-4386-BEB3-D14BFD3DC649}" destId="{4E3726CC-16FD-4AD5-A70F-D176B91E0D0C}" srcOrd="1" destOrd="0" presId="urn:microsoft.com/office/officeart/2005/8/layout/hierarchy1"/>
    <dgm:cxn modelId="{B868C7DA-3C36-415A-AD4D-2C5A1F3D1C61}" type="presParOf" srcId="{24AD2B7E-4FA7-4285-9F05-26034FC690EF}" destId="{44725D6A-1521-42A8-82F2-0B7E69EFCB46}" srcOrd="2" destOrd="0" presId="urn:microsoft.com/office/officeart/2005/8/layout/hierarchy1"/>
    <dgm:cxn modelId="{DBD6C352-2325-4C5C-A5DF-380306F77803}" type="presParOf" srcId="{24AD2B7E-4FA7-4285-9F05-26034FC690EF}" destId="{74A8CCAA-F9AD-4C81-BE71-42674365D814}" srcOrd="3" destOrd="0" presId="urn:microsoft.com/office/officeart/2005/8/layout/hierarchy1"/>
    <dgm:cxn modelId="{3D496540-5AA1-4C1B-893D-97BE307AA5FC}" type="presParOf" srcId="{74A8CCAA-F9AD-4C81-BE71-42674365D814}" destId="{56294193-7FB4-4016-B6A3-BFF698ACAD6D}" srcOrd="0" destOrd="0" presId="urn:microsoft.com/office/officeart/2005/8/layout/hierarchy1"/>
    <dgm:cxn modelId="{ED839C59-AE40-4193-B2E8-11976C63016E}" type="presParOf" srcId="{56294193-7FB4-4016-B6A3-BFF698ACAD6D}" destId="{48A1E493-03C1-4F0E-8497-7F555A5A8D9E}" srcOrd="0" destOrd="0" presId="urn:microsoft.com/office/officeart/2005/8/layout/hierarchy1"/>
    <dgm:cxn modelId="{EA5FAF8E-7EA1-47CF-BC4A-FFE39DBE2210}" type="presParOf" srcId="{56294193-7FB4-4016-B6A3-BFF698ACAD6D}" destId="{4A7B3125-73CB-4FEB-81C0-F6CCE5F62430}" srcOrd="1" destOrd="0" presId="urn:microsoft.com/office/officeart/2005/8/layout/hierarchy1"/>
    <dgm:cxn modelId="{0AE5E887-6B75-4FA9-9D04-52290FE034A7}" type="presParOf" srcId="{74A8CCAA-F9AD-4C81-BE71-42674365D814}" destId="{24D5E666-9881-481E-BF44-1566B04D5236}" srcOrd="1" destOrd="0" presId="urn:microsoft.com/office/officeart/2005/8/layout/hierarchy1"/>
  </dgm:cxnLst>
  <dgm:bg/>
  <dgm:whole/>
  <dgm:extLst>
    <a:ext uri="http://schemas.microsoft.com/office/drawing/2008/diagram">
      <dsp:dataModelExt xmlns:dsp="http://schemas.microsoft.com/office/drawing/2008/diagram" relId="rId260" minVer="http://schemas.openxmlformats.org/drawingml/2006/diagram"/>
    </a:ext>
  </dgm:extLst>
</dgm:dataModel>
</file>

<file path=word/diagrams/data45.xml><?xml version="1.0" encoding="utf-8"?>
<dgm:dataModel xmlns:dgm="http://schemas.openxmlformats.org/drawingml/2006/diagram" xmlns:a="http://schemas.openxmlformats.org/drawingml/2006/main">
  <dgm:ptLst>
    <dgm:pt modelId="{422B9470-C38C-41F6-BCA5-3A48BE444A6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F9F359B8-7184-43FD-B5E5-9EADF55926CF}">
      <dgm:prSet phldrT="[文本]"/>
      <dgm:spPr/>
      <dgm:t>
        <a:bodyPr/>
        <a:lstStyle/>
        <a:p>
          <a:r>
            <a:rPr lang="en-US" altLang="zh-CN"/>
            <a:t>1</a:t>
          </a:r>
        </a:p>
        <a:p>
          <a:r>
            <a:rPr lang="zh-CN" altLang="en-US"/>
            <a:t>（</a:t>
          </a:r>
          <a:r>
            <a:rPr lang="en-US" altLang="zh-CN"/>
            <a:t>-1</a:t>
          </a:r>
          <a:r>
            <a:rPr lang="zh-CN" altLang="en-US"/>
            <a:t>）</a:t>
          </a:r>
        </a:p>
      </dgm:t>
    </dgm:pt>
    <dgm:pt modelId="{687CDD0A-A49B-4121-8140-7F1264B399F6}" type="parTrans" cxnId="{27F70CEE-37A2-41C0-A3E9-A489654B1F5C}">
      <dgm:prSet/>
      <dgm:spPr/>
      <dgm:t>
        <a:bodyPr/>
        <a:lstStyle/>
        <a:p>
          <a:endParaRPr lang="zh-CN" altLang="en-US"/>
        </a:p>
      </dgm:t>
    </dgm:pt>
    <dgm:pt modelId="{330DA7D5-3621-4424-BA5B-3A6B8F8277AE}" type="sibTrans" cxnId="{27F70CEE-37A2-41C0-A3E9-A489654B1F5C}">
      <dgm:prSet/>
      <dgm:spPr/>
      <dgm:t>
        <a:bodyPr/>
        <a:lstStyle/>
        <a:p>
          <a:endParaRPr lang="zh-CN" altLang="en-US"/>
        </a:p>
      </dgm:t>
    </dgm:pt>
    <dgm:pt modelId="{8D1C74C0-E1FC-4560-88C1-A11B79FB2212}">
      <dgm:prSet phldrT="[文本]"/>
      <dgm:spPr/>
      <dgm:t>
        <a:bodyPr/>
        <a:lstStyle/>
        <a:p>
          <a:r>
            <a:rPr lang="en-US" altLang="zh-CN"/>
            <a:t>2</a:t>
          </a:r>
        </a:p>
        <a:p>
          <a:r>
            <a:rPr lang="zh-CN" altLang="en-US"/>
            <a:t>（</a:t>
          </a:r>
          <a:r>
            <a:rPr lang="en-US" altLang="zh-CN"/>
            <a:t>0</a:t>
          </a:r>
          <a:r>
            <a:rPr lang="zh-CN" altLang="en-US"/>
            <a:t>）</a:t>
          </a:r>
        </a:p>
      </dgm:t>
    </dgm:pt>
    <dgm:pt modelId="{F13D5BC1-36EE-43C4-A56F-5F755424E62A}" type="parTrans" cxnId="{C1034F72-4282-4FEA-A46B-9A0BF238AAF9}">
      <dgm:prSet/>
      <dgm:spPr/>
      <dgm:t>
        <a:bodyPr/>
        <a:lstStyle/>
        <a:p>
          <a:endParaRPr lang="zh-CN" altLang="en-US"/>
        </a:p>
      </dgm:t>
    </dgm:pt>
    <dgm:pt modelId="{C12B03F9-917D-48F6-956A-DAE72FAA7CA4}" type="sibTrans" cxnId="{C1034F72-4282-4FEA-A46B-9A0BF238AAF9}">
      <dgm:prSet/>
      <dgm:spPr/>
      <dgm:t>
        <a:bodyPr/>
        <a:lstStyle/>
        <a:p>
          <a:endParaRPr lang="zh-CN" altLang="en-US"/>
        </a:p>
      </dgm:t>
    </dgm:pt>
    <dgm:pt modelId="{3EDD0787-23ED-4D96-8417-6B67269C8A3F}" type="pres">
      <dgm:prSet presAssocID="{422B9470-C38C-41F6-BCA5-3A48BE444A69}" presName="hierChild1" presStyleCnt="0">
        <dgm:presLayoutVars>
          <dgm:chPref val="1"/>
          <dgm:dir/>
          <dgm:animOne val="branch"/>
          <dgm:animLvl val="lvl"/>
          <dgm:resizeHandles/>
        </dgm:presLayoutVars>
      </dgm:prSet>
      <dgm:spPr/>
    </dgm:pt>
    <dgm:pt modelId="{33920AFE-959C-47B2-9865-C54F3704389E}" type="pres">
      <dgm:prSet presAssocID="{F9F359B8-7184-43FD-B5E5-9EADF55926CF}" presName="hierRoot1" presStyleCnt="0"/>
      <dgm:spPr/>
    </dgm:pt>
    <dgm:pt modelId="{7DD71740-E192-45C3-8816-EE4E844BA95F}" type="pres">
      <dgm:prSet presAssocID="{F9F359B8-7184-43FD-B5E5-9EADF55926CF}" presName="composite" presStyleCnt="0"/>
      <dgm:spPr/>
    </dgm:pt>
    <dgm:pt modelId="{BDEFF55A-0A4C-4E44-8114-7CEC8B668372}" type="pres">
      <dgm:prSet presAssocID="{F9F359B8-7184-43FD-B5E5-9EADF55926CF}" presName="background" presStyleLbl="node0" presStyleIdx="0" presStyleCnt="1"/>
      <dgm:spPr/>
    </dgm:pt>
    <dgm:pt modelId="{CB18030C-2904-418F-9AA2-68C25992B48F}" type="pres">
      <dgm:prSet presAssocID="{F9F359B8-7184-43FD-B5E5-9EADF55926CF}" presName="text" presStyleLbl="fgAcc0" presStyleIdx="0" presStyleCnt="1" custLinFactNeighborX="-69343" custLinFactNeighborY="391">
        <dgm:presLayoutVars>
          <dgm:chPref val="3"/>
        </dgm:presLayoutVars>
      </dgm:prSet>
      <dgm:spPr/>
    </dgm:pt>
    <dgm:pt modelId="{F709285A-5BA9-4EE1-912F-E1E39CC55297}" type="pres">
      <dgm:prSet presAssocID="{F9F359B8-7184-43FD-B5E5-9EADF55926CF}" presName="hierChild2" presStyleCnt="0"/>
      <dgm:spPr/>
    </dgm:pt>
    <dgm:pt modelId="{FAE55FA9-04B3-47B7-BB7A-84A9EFB791AB}" type="pres">
      <dgm:prSet presAssocID="{F13D5BC1-36EE-43C4-A56F-5F755424E62A}" presName="Name10" presStyleLbl="parChTrans1D2" presStyleIdx="0" presStyleCnt="1"/>
      <dgm:spPr/>
    </dgm:pt>
    <dgm:pt modelId="{D548CE54-B747-414A-8276-24C01BADD636}" type="pres">
      <dgm:prSet presAssocID="{8D1C74C0-E1FC-4560-88C1-A11B79FB2212}" presName="hierRoot2" presStyleCnt="0"/>
      <dgm:spPr/>
    </dgm:pt>
    <dgm:pt modelId="{A7A79E34-3E7D-4AE5-94A3-03DDB0E39930}" type="pres">
      <dgm:prSet presAssocID="{8D1C74C0-E1FC-4560-88C1-A11B79FB2212}" presName="composite2" presStyleCnt="0"/>
      <dgm:spPr/>
    </dgm:pt>
    <dgm:pt modelId="{96AB5F5F-C03A-4135-84E8-DA5C5256B4E7}" type="pres">
      <dgm:prSet presAssocID="{8D1C74C0-E1FC-4560-88C1-A11B79FB2212}" presName="background2" presStyleLbl="node2" presStyleIdx="0" presStyleCnt="1"/>
      <dgm:spPr/>
    </dgm:pt>
    <dgm:pt modelId="{BB2EFABD-ABA8-46B9-A5AC-05FF5D7E740D}" type="pres">
      <dgm:prSet presAssocID="{8D1C74C0-E1FC-4560-88C1-A11B79FB2212}" presName="text2" presStyleLbl="fgAcc2" presStyleIdx="0" presStyleCnt="1" custLinFactNeighborX="26900" custLinFactNeighborY="194">
        <dgm:presLayoutVars>
          <dgm:chPref val="3"/>
        </dgm:presLayoutVars>
      </dgm:prSet>
      <dgm:spPr/>
    </dgm:pt>
    <dgm:pt modelId="{8CEB9257-F1A5-4A01-9866-C7FD75027358}" type="pres">
      <dgm:prSet presAssocID="{8D1C74C0-E1FC-4560-88C1-A11B79FB2212}" presName="hierChild3" presStyleCnt="0"/>
      <dgm:spPr/>
    </dgm:pt>
  </dgm:ptLst>
  <dgm:cxnLst>
    <dgm:cxn modelId="{AAF91647-0025-4C4E-AA7C-01538FF3D607}" type="presOf" srcId="{F13D5BC1-36EE-43C4-A56F-5F755424E62A}" destId="{FAE55FA9-04B3-47B7-BB7A-84A9EFB791AB}" srcOrd="0" destOrd="0" presId="urn:microsoft.com/office/officeart/2005/8/layout/hierarchy1"/>
    <dgm:cxn modelId="{C1034F72-4282-4FEA-A46B-9A0BF238AAF9}" srcId="{F9F359B8-7184-43FD-B5E5-9EADF55926CF}" destId="{8D1C74C0-E1FC-4560-88C1-A11B79FB2212}" srcOrd="0" destOrd="0" parTransId="{F13D5BC1-36EE-43C4-A56F-5F755424E62A}" sibTransId="{C12B03F9-917D-48F6-956A-DAE72FAA7CA4}"/>
    <dgm:cxn modelId="{9691129F-666E-4E6E-8B7C-C22D3B088479}" type="presOf" srcId="{422B9470-C38C-41F6-BCA5-3A48BE444A69}" destId="{3EDD0787-23ED-4D96-8417-6B67269C8A3F}" srcOrd="0" destOrd="0" presId="urn:microsoft.com/office/officeart/2005/8/layout/hierarchy1"/>
    <dgm:cxn modelId="{A39905E6-123D-4EE8-8434-FAD6A9ACBE39}" type="presOf" srcId="{8D1C74C0-E1FC-4560-88C1-A11B79FB2212}" destId="{BB2EFABD-ABA8-46B9-A5AC-05FF5D7E740D}" srcOrd="0" destOrd="0" presId="urn:microsoft.com/office/officeart/2005/8/layout/hierarchy1"/>
    <dgm:cxn modelId="{ED09AFEA-478D-4FFF-8B4B-E0D9B0D4AD0E}" type="presOf" srcId="{F9F359B8-7184-43FD-B5E5-9EADF55926CF}" destId="{CB18030C-2904-418F-9AA2-68C25992B48F}" srcOrd="0" destOrd="0" presId="urn:microsoft.com/office/officeart/2005/8/layout/hierarchy1"/>
    <dgm:cxn modelId="{27F70CEE-37A2-41C0-A3E9-A489654B1F5C}" srcId="{422B9470-C38C-41F6-BCA5-3A48BE444A69}" destId="{F9F359B8-7184-43FD-B5E5-9EADF55926CF}" srcOrd="0" destOrd="0" parTransId="{687CDD0A-A49B-4121-8140-7F1264B399F6}" sibTransId="{330DA7D5-3621-4424-BA5B-3A6B8F8277AE}"/>
    <dgm:cxn modelId="{06B912B6-E7EE-4D5A-B847-AFD9F7BFBEDC}" type="presParOf" srcId="{3EDD0787-23ED-4D96-8417-6B67269C8A3F}" destId="{33920AFE-959C-47B2-9865-C54F3704389E}" srcOrd="0" destOrd="0" presId="urn:microsoft.com/office/officeart/2005/8/layout/hierarchy1"/>
    <dgm:cxn modelId="{FAB1C66A-F103-4A24-A0C7-88876675D5EE}" type="presParOf" srcId="{33920AFE-959C-47B2-9865-C54F3704389E}" destId="{7DD71740-E192-45C3-8816-EE4E844BA95F}" srcOrd="0" destOrd="0" presId="urn:microsoft.com/office/officeart/2005/8/layout/hierarchy1"/>
    <dgm:cxn modelId="{CDBBF8F2-374F-4AC0-B199-7952D3C7F1F7}" type="presParOf" srcId="{7DD71740-E192-45C3-8816-EE4E844BA95F}" destId="{BDEFF55A-0A4C-4E44-8114-7CEC8B668372}" srcOrd="0" destOrd="0" presId="urn:microsoft.com/office/officeart/2005/8/layout/hierarchy1"/>
    <dgm:cxn modelId="{32AA80BE-5D1B-4E5B-9A53-311A8E052E6F}" type="presParOf" srcId="{7DD71740-E192-45C3-8816-EE4E844BA95F}" destId="{CB18030C-2904-418F-9AA2-68C25992B48F}" srcOrd="1" destOrd="0" presId="urn:microsoft.com/office/officeart/2005/8/layout/hierarchy1"/>
    <dgm:cxn modelId="{DDB32248-AF18-4433-913F-64DC9A9F716C}" type="presParOf" srcId="{33920AFE-959C-47B2-9865-C54F3704389E}" destId="{F709285A-5BA9-4EE1-912F-E1E39CC55297}" srcOrd="1" destOrd="0" presId="urn:microsoft.com/office/officeart/2005/8/layout/hierarchy1"/>
    <dgm:cxn modelId="{092C74FC-3465-4043-A5BF-1B49F5495533}" type="presParOf" srcId="{F709285A-5BA9-4EE1-912F-E1E39CC55297}" destId="{FAE55FA9-04B3-47B7-BB7A-84A9EFB791AB}" srcOrd="0" destOrd="0" presId="urn:microsoft.com/office/officeart/2005/8/layout/hierarchy1"/>
    <dgm:cxn modelId="{55E4EE31-C8CD-4070-BD81-75C8B6A7CC00}" type="presParOf" srcId="{F709285A-5BA9-4EE1-912F-E1E39CC55297}" destId="{D548CE54-B747-414A-8276-24C01BADD636}" srcOrd="1" destOrd="0" presId="urn:microsoft.com/office/officeart/2005/8/layout/hierarchy1"/>
    <dgm:cxn modelId="{1DBE18C0-1C0D-49BF-A558-9F4E3C323627}" type="presParOf" srcId="{D548CE54-B747-414A-8276-24C01BADD636}" destId="{A7A79E34-3E7D-4AE5-94A3-03DDB0E39930}" srcOrd="0" destOrd="0" presId="urn:microsoft.com/office/officeart/2005/8/layout/hierarchy1"/>
    <dgm:cxn modelId="{16D1C42D-D04A-4E92-BA3E-D4C80D928931}" type="presParOf" srcId="{A7A79E34-3E7D-4AE5-94A3-03DDB0E39930}" destId="{96AB5F5F-C03A-4135-84E8-DA5C5256B4E7}" srcOrd="0" destOrd="0" presId="urn:microsoft.com/office/officeart/2005/8/layout/hierarchy1"/>
    <dgm:cxn modelId="{6F80772F-3A14-4FEF-A935-4CCA53307949}" type="presParOf" srcId="{A7A79E34-3E7D-4AE5-94A3-03DDB0E39930}" destId="{BB2EFABD-ABA8-46B9-A5AC-05FF5D7E740D}" srcOrd="1" destOrd="0" presId="urn:microsoft.com/office/officeart/2005/8/layout/hierarchy1"/>
    <dgm:cxn modelId="{149E4F6F-6B19-4168-BCD4-E9AE85E0CE8A}" type="presParOf" srcId="{D548CE54-B747-414A-8276-24C01BADD636}" destId="{8CEB9257-F1A5-4A01-9866-C7FD75027358}" srcOrd="1" destOrd="0" presId="urn:microsoft.com/office/officeart/2005/8/layout/hierarchy1"/>
  </dgm:cxnLst>
  <dgm:bg/>
  <dgm:whole/>
  <dgm:extLst>
    <a:ext uri="http://schemas.microsoft.com/office/drawing/2008/diagram">
      <dsp:dataModelExt xmlns:dsp="http://schemas.microsoft.com/office/drawing/2008/diagram" relId="rId265" minVer="http://schemas.openxmlformats.org/drawingml/2006/diagram"/>
    </a:ext>
  </dgm:extLst>
</dgm:dataModel>
</file>

<file path=word/diagrams/data46.xml><?xml version="1.0" encoding="utf-8"?>
<dgm:dataModel xmlns:dgm="http://schemas.openxmlformats.org/drawingml/2006/diagram" xmlns:a="http://schemas.openxmlformats.org/drawingml/2006/main">
  <dgm:ptLst>
    <dgm:pt modelId="{B0BE272B-52FA-40FF-96AC-BC6C0BAF80F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E237555A-FE0F-41BB-81C6-999B8935DF2C}">
      <dgm:prSet phldrT="[文本]"/>
      <dgm:spPr/>
      <dgm:t>
        <a:bodyPr/>
        <a:lstStyle/>
        <a:p>
          <a:r>
            <a:rPr lang="en-US" altLang="zh-CN"/>
            <a:t>1</a:t>
          </a:r>
        </a:p>
        <a:p>
          <a:r>
            <a:rPr lang="zh-CN" altLang="en-US"/>
            <a:t>（</a:t>
          </a:r>
          <a:r>
            <a:rPr lang="en-US" altLang="zh-CN"/>
            <a:t>-2</a:t>
          </a:r>
          <a:r>
            <a:rPr lang="zh-CN" altLang="en-US"/>
            <a:t>）</a:t>
          </a:r>
        </a:p>
      </dgm:t>
    </dgm:pt>
    <dgm:pt modelId="{9709CF64-736D-42AD-8F07-CA8236E1D360}" type="parTrans" cxnId="{8CC32EED-EBCF-4161-88B0-7D00FE791BB2}">
      <dgm:prSet/>
      <dgm:spPr/>
      <dgm:t>
        <a:bodyPr/>
        <a:lstStyle/>
        <a:p>
          <a:endParaRPr lang="zh-CN" altLang="en-US"/>
        </a:p>
      </dgm:t>
    </dgm:pt>
    <dgm:pt modelId="{4532424D-56EF-416F-90CD-2FDAFC8680EA}" type="sibTrans" cxnId="{8CC32EED-EBCF-4161-88B0-7D00FE791BB2}">
      <dgm:prSet/>
      <dgm:spPr/>
      <dgm:t>
        <a:bodyPr/>
        <a:lstStyle/>
        <a:p>
          <a:endParaRPr lang="zh-CN" altLang="en-US"/>
        </a:p>
      </dgm:t>
    </dgm:pt>
    <dgm:pt modelId="{6757E7C2-B55D-417A-83E3-81B5CA269645}">
      <dgm:prSet phldrT="[文本]"/>
      <dgm:spPr/>
      <dgm:t>
        <a:bodyPr/>
        <a:lstStyle/>
        <a:p>
          <a:r>
            <a:rPr lang="en-US" altLang="zh-CN"/>
            <a:t>2</a:t>
          </a:r>
        </a:p>
        <a:p>
          <a:r>
            <a:rPr lang="zh-CN" altLang="en-US"/>
            <a:t>（</a:t>
          </a:r>
          <a:r>
            <a:rPr lang="en-US" altLang="zh-CN"/>
            <a:t>-1</a:t>
          </a:r>
          <a:r>
            <a:rPr lang="zh-CN" altLang="en-US"/>
            <a:t>）</a:t>
          </a:r>
        </a:p>
      </dgm:t>
    </dgm:pt>
    <dgm:pt modelId="{BDC50674-EDCD-4B57-97A5-B3C2CEDE4ADC}" type="parTrans" cxnId="{3227BAD5-FD87-4D6A-AE2A-06AAC765F2FC}">
      <dgm:prSet/>
      <dgm:spPr/>
      <dgm:t>
        <a:bodyPr/>
        <a:lstStyle/>
        <a:p>
          <a:endParaRPr lang="zh-CN" altLang="en-US"/>
        </a:p>
      </dgm:t>
    </dgm:pt>
    <dgm:pt modelId="{A3488A8E-9E62-4A47-B758-F446DCB2546B}" type="sibTrans" cxnId="{3227BAD5-FD87-4D6A-AE2A-06AAC765F2FC}">
      <dgm:prSet/>
      <dgm:spPr/>
      <dgm:t>
        <a:bodyPr/>
        <a:lstStyle/>
        <a:p>
          <a:endParaRPr lang="zh-CN" altLang="en-US"/>
        </a:p>
      </dgm:t>
    </dgm:pt>
    <dgm:pt modelId="{B17B9FD2-689E-4A14-A954-B20A01EE5D4E}">
      <dgm:prSet>
        <dgm:style>
          <a:lnRef idx="0">
            <a:schemeClr val="accent3"/>
          </a:lnRef>
          <a:fillRef idx="3">
            <a:schemeClr val="accent3"/>
          </a:fillRef>
          <a:effectRef idx="3">
            <a:schemeClr val="accent3"/>
          </a:effectRef>
          <a:fontRef idx="minor">
            <a:schemeClr val="lt1"/>
          </a:fontRef>
        </dgm:style>
      </dgm:prSet>
      <dgm:spPr/>
      <dgm:t>
        <a:bodyPr/>
        <a:lstStyle/>
        <a:p>
          <a:r>
            <a:rPr lang="en-US" altLang="zh-CN"/>
            <a:t>3</a:t>
          </a:r>
        </a:p>
        <a:p>
          <a:r>
            <a:rPr lang="zh-CN" altLang="en-US"/>
            <a:t>（</a:t>
          </a:r>
          <a:r>
            <a:rPr lang="en-US" altLang="zh-CN"/>
            <a:t>0</a:t>
          </a:r>
          <a:r>
            <a:rPr lang="zh-CN" altLang="en-US"/>
            <a:t>）</a:t>
          </a:r>
        </a:p>
      </dgm:t>
    </dgm:pt>
    <dgm:pt modelId="{77FFC84A-1E9E-4753-BCDF-9DC3DDD185F8}" type="parTrans" cxnId="{B4093A86-DFDA-44C2-84B2-B80537013846}">
      <dgm:prSet/>
      <dgm:spPr/>
      <dgm:t>
        <a:bodyPr/>
        <a:lstStyle/>
        <a:p>
          <a:endParaRPr lang="zh-CN" altLang="en-US"/>
        </a:p>
      </dgm:t>
    </dgm:pt>
    <dgm:pt modelId="{4E7F9B15-AC99-47E8-9C56-325824845E55}" type="sibTrans" cxnId="{B4093A86-DFDA-44C2-84B2-B80537013846}">
      <dgm:prSet/>
      <dgm:spPr/>
      <dgm:t>
        <a:bodyPr/>
        <a:lstStyle/>
        <a:p>
          <a:endParaRPr lang="zh-CN" altLang="en-US"/>
        </a:p>
      </dgm:t>
    </dgm:pt>
    <dgm:pt modelId="{F64625F3-AF15-4D95-8266-E72BF3F30A0C}" type="pres">
      <dgm:prSet presAssocID="{B0BE272B-52FA-40FF-96AC-BC6C0BAF80F2}" presName="hierChild1" presStyleCnt="0">
        <dgm:presLayoutVars>
          <dgm:chPref val="1"/>
          <dgm:dir/>
          <dgm:animOne val="branch"/>
          <dgm:animLvl val="lvl"/>
          <dgm:resizeHandles/>
        </dgm:presLayoutVars>
      </dgm:prSet>
      <dgm:spPr/>
    </dgm:pt>
    <dgm:pt modelId="{EE12E48C-5A48-4781-827D-972CC8D5A5B5}" type="pres">
      <dgm:prSet presAssocID="{E237555A-FE0F-41BB-81C6-999B8935DF2C}" presName="hierRoot1" presStyleCnt="0"/>
      <dgm:spPr/>
    </dgm:pt>
    <dgm:pt modelId="{82FDBF7F-9280-4FE3-A65A-71CC16F08404}" type="pres">
      <dgm:prSet presAssocID="{E237555A-FE0F-41BB-81C6-999B8935DF2C}" presName="composite" presStyleCnt="0"/>
      <dgm:spPr/>
    </dgm:pt>
    <dgm:pt modelId="{F84D634F-191D-48CA-B7BB-A567DA635093}" type="pres">
      <dgm:prSet presAssocID="{E237555A-FE0F-41BB-81C6-999B8935DF2C}" presName="background" presStyleLbl="node0" presStyleIdx="0" presStyleCnt="1"/>
      <dgm:spPr/>
    </dgm:pt>
    <dgm:pt modelId="{309498A6-E756-4407-8A16-209E0D67B192}" type="pres">
      <dgm:prSet presAssocID="{E237555A-FE0F-41BB-81C6-999B8935DF2C}" presName="text" presStyleLbl="fgAcc0" presStyleIdx="0" presStyleCnt="1" custLinFactNeighborX="-96477" custLinFactNeighborY="608">
        <dgm:presLayoutVars>
          <dgm:chPref val="3"/>
        </dgm:presLayoutVars>
      </dgm:prSet>
      <dgm:spPr/>
    </dgm:pt>
    <dgm:pt modelId="{F347F6E0-8F71-4878-854F-06CDD489B956}" type="pres">
      <dgm:prSet presAssocID="{E237555A-FE0F-41BB-81C6-999B8935DF2C}" presName="hierChild2" presStyleCnt="0"/>
      <dgm:spPr/>
    </dgm:pt>
    <dgm:pt modelId="{82EE9A8D-543D-412A-A38B-C6C9C47031F6}" type="pres">
      <dgm:prSet presAssocID="{BDC50674-EDCD-4B57-97A5-B3C2CEDE4ADC}" presName="Name10" presStyleLbl="parChTrans1D2" presStyleIdx="0" presStyleCnt="1"/>
      <dgm:spPr/>
    </dgm:pt>
    <dgm:pt modelId="{A546C0EC-B659-4ADB-AC80-178188A44804}" type="pres">
      <dgm:prSet presAssocID="{6757E7C2-B55D-417A-83E3-81B5CA269645}" presName="hierRoot2" presStyleCnt="0"/>
      <dgm:spPr/>
    </dgm:pt>
    <dgm:pt modelId="{43D55233-3245-4425-9B35-A2644A176DE1}" type="pres">
      <dgm:prSet presAssocID="{6757E7C2-B55D-417A-83E3-81B5CA269645}" presName="composite2" presStyleCnt="0"/>
      <dgm:spPr/>
    </dgm:pt>
    <dgm:pt modelId="{3403E8E2-1040-4F6D-BF9D-AF272D8F67C8}" type="pres">
      <dgm:prSet presAssocID="{6757E7C2-B55D-417A-83E3-81B5CA269645}" presName="background2" presStyleLbl="node2" presStyleIdx="0" presStyleCnt="1"/>
      <dgm:spPr/>
    </dgm:pt>
    <dgm:pt modelId="{026FB591-EDB2-48E9-ABB4-DD9F211E4DA4}" type="pres">
      <dgm:prSet presAssocID="{6757E7C2-B55D-417A-83E3-81B5CA269645}" presName="text2" presStyleLbl="fgAcc2" presStyleIdx="0" presStyleCnt="1">
        <dgm:presLayoutVars>
          <dgm:chPref val="3"/>
        </dgm:presLayoutVars>
      </dgm:prSet>
      <dgm:spPr/>
    </dgm:pt>
    <dgm:pt modelId="{5A88C6FC-523A-447A-84CA-2BD735B6F80B}" type="pres">
      <dgm:prSet presAssocID="{6757E7C2-B55D-417A-83E3-81B5CA269645}" presName="hierChild3" presStyleCnt="0"/>
      <dgm:spPr/>
    </dgm:pt>
    <dgm:pt modelId="{27653A53-B5C8-4061-A3D7-9409B296D6B0}" type="pres">
      <dgm:prSet presAssocID="{77FFC84A-1E9E-4753-BCDF-9DC3DDD185F8}" presName="Name17" presStyleLbl="parChTrans1D3" presStyleIdx="0" presStyleCnt="1"/>
      <dgm:spPr/>
    </dgm:pt>
    <dgm:pt modelId="{A68AB685-FF64-46EF-9EA7-42A56E751014}" type="pres">
      <dgm:prSet presAssocID="{B17B9FD2-689E-4A14-A954-B20A01EE5D4E}" presName="hierRoot3" presStyleCnt="0"/>
      <dgm:spPr/>
    </dgm:pt>
    <dgm:pt modelId="{F71BE4B4-6ED2-40BD-9031-EC24A1CB59FC}" type="pres">
      <dgm:prSet presAssocID="{B17B9FD2-689E-4A14-A954-B20A01EE5D4E}" presName="composite3" presStyleCnt="0"/>
      <dgm:spPr/>
    </dgm:pt>
    <dgm:pt modelId="{FC7F282E-724F-4593-9298-B7766C98CBFD}" type="pres">
      <dgm:prSet presAssocID="{B17B9FD2-689E-4A14-A954-B20A01EE5D4E}" presName="background3" presStyleLbl="node3" presStyleIdx="0" presStyleCnt="1"/>
      <dgm:spPr/>
    </dgm:pt>
    <dgm:pt modelId="{537E037A-1AE8-4C83-84B9-8728CFE2FDE6}" type="pres">
      <dgm:prSet presAssocID="{B17B9FD2-689E-4A14-A954-B20A01EE5D4E}" presName="text3" presStyleLbl="fgAcc3" presStyleIdx="0" presStyleCnt="1" custLinFactNeighborX="84900" custLinFactNeighborY="-1215">
        <dgm:presLayoutVars>
          <dgm:chPref val="3"/>
        </dgm:presLayoutVars>
      </dgm:prSet>
      <dgm:spPr/>
    </dgm:pt>
    <dgm:pt modelId="{9A680295-F526-4B0F-B2E8-14AFA79114DD}" type="pres">
      <dgm:prSet presAssocID="{B17B9FD2-689E-4A14-A954-B20A01EE5D4E}" presName="hierChild4" presStyleCnt="0"/>
      <dgm:spPr/>
    </dgm:pt>
  </dgm:ptLst>
  <dgm:cxnLst>
    <dgm:cxn modelId="{A3E1BC06-3EE0-453D-8C27-BE6DBCDF2291}" type="presOf" srcId="{77FFC84A-1E9E-4753-BCDF-9DC3DDD185F8}" destId="{27653A53-B5C8-4061-A3D7-9409B296D6B0}" srcOrd="0" destOrd="0" presId="urn:microsoft.com/office/officeart/2005/8/layout/hierarchy1"/>
    <dgm:cxn modelId="{0E7BFD2C-73DE-498B-9CD5-DD2FEECD8C3B}" type="presOf" srcId="{BDC50674-EDCD-4B57-97A5-B3C2CEDE4ADC}" destId="{82EE9A8D-543D-412A-A38B-C6C9C47031F6}" srcOrd="0" destOrd="0" presId="urn:microsoft.com/office/officeart/2005/8/layout/hierarchy1"/>
    <dgm:cxn modelId="{63F1F25B-5A92-4DC2-B541-B500A0E18A94}" type="presOf" srcId="{6757E7C2-B55D-417A-83E3-81B5CA269645}" destId="{026FB591-EDB2-48E9-ABB4-DD9F211E4DA4}" srcOrd="0" destOrd="0" presId="urn:microsoft.com/office/officeart/2005/8/layout/hierarchy1"/>
    <dgm:cxn modelId="{40CAA542-31F4-4D0A-AEFD-75B5159BAFCE}" type="presOf" srcId="{E237555A-FE0F-41BB-81C6-999B8935DF2C}" destId="{309498A6-E756-4407-8A16-209E0D67B192}" srcOrd="0" destOrd="0" presId="urn:microsoft.com/office/officeart/2005/8/layout/hierarchy1"/>
    <dgm:cxn modelId="{B4093A86-DFDA-44C2-84B2-B80537013846}" srcId="{6757E7C2-B55D-417A-83E3-81B5CA269645}" destId="{B17B9FD2-689E-4A14-A954-B20A01EE5D4E}" srcOrd="0" destOrd="0" parTransId="{77FFC84A-1E9E-4753-BCDF-9DC3DDD185F8}" sibTransId="{4E7F9B15-AC99-47E8-9C56-325824845E55}"/>
    <dgm:cxn modelId="{0B7E9CA8-BDB7-4B2B-AD6B-6E4F1EA7463D}" type="presOf" srcId="{B0BE272B-52FA-40FF-96AC-BC6C0BAF80F2}" destId="{F64625F3-AF15-4D95-8266-E72BF3F30A0C}" srcOrd="0" destOrd="0" presId="urn:microsoft.com/office/officeart/2005/8/layout/hierarchy1"/>
    <dgm:cxn modelId="{7B8FB9B1-5CE7-412F-AA9D-A9439B18B4DF}" type="presOf" srcId="{B17B9FD2-689E-4A14-A954-B20A01EE5D4E}" destId="{537E037A-1AE8-4C83-84B9-8728CFE2FDE6}" srcOrd="0" destOrd="0" presId="urn:microsoft.com/office/officeart/2005/8/layout/hierarchy1"/>
    <dgm:cxn modelId="{3227BAD5-FD87-4D6A-AE2A-06AAC765F2FC}" srcId="{E237555A-FE0F-41BB-81C6-999B8935DF2C}" destId="{6757E7C2-B55D-417A-83E3-81B5CA269645}" srcOrd="0" destOrd="0" parTransId="{BDC50674-EDCD-4B57-97A5-B3C2CEDE4ADC}" sibTransId="{A3488A8E-9E62-4A47-B758-F446DCB2546B}"/>
    <dgm:cxn modelId="{8CC32EED-EBCF-4161-88B0-7D00FE791BB2}" srcId="{B0BE272B-52FA-40FF-96AC-BC6C0BAF80F2}" destId="{E237555A-FE0F-41BB-81C6-999B8935DF2C}" srcOrd="0" destOrd="0" parTransId="{9709CF64-736D-42AD-8F07-CA8236E1D360}" sibTransId="{4532424D-56EF-416F-90CD-2FDAFC8680EA}"/>
    <dgm:cxn modelId="{91BCE931-A961-4371-B28F-BC33A67F8623}" type="presParOf" srcId="{F64625F3-AF15-4D95-8266-E72BF3F30A0C}" destId="{EE12E48C-5A48-4781-827D-972CC8D5A5B5}" srcOrd="0" destOrd="0" presId="urn:microsoft.com/office/officeart/2005/8/layout/hierarchy1"/>
    <dgm:cxn modelId="{3686E02A-5B98-4971-B31E-47E7AC79D686}" type="presParOf" srcId="{EE12E48C-5A48-4781-827D-972CC8D5A5B5}" destId="{82FDBF7F-9280-4FE3-A65A-71CC16F08404}" srcOrd="0" destOrd="0" presId="urn:microsoft.com/office/officeart/2005/8/layout/hierarchy1"/>
    <dgm:cxn modelId="{41A7A1E6-BC10-4836-9587-D7593A45DE3A}" type="presParOf" srcId="{82FDBF7F-9280-4FE3-A65A-71CC16F08404}" destId="{F84D634F-191D-48CA-B7BB-A567DA635093}" srcOrd="0" destOrd="0" presId="urn:microsoft.com/office/officeart/2005/8/layout/hierarchy1"/>
    <dgm:cxn modelId="{4967FF4D-EC29-4CD7-92A6-59E80AA86042}" type="presParOf" srcId="{82FDBF7F-9280-4FE3-A65A-71CC16F08404}" destId="{309498A6-E756-4407-8A16-209E0D67B192}" srcOrd="1" destOrd="0" presId="urn:microsoft.com/office/officeart/2005/8/layout/hierarchy1"/>
    <dgm:cxn modelId="{CC5288FE-8AD7-4A9C-B974-E469CD77491D}" type="presParOf" srcId="{EE12E48C-5A48-4781-827D-972CC8D5A5B5}" destId="{F347F6E0-8F71-4878-854F-06CDD489B956}" srcOrd="1" destOrd="0" presId="urn:microsoft.com/office/officeart/2005/8/layout/hierarchy1"/>
    <dgm:cxn modelId="{95861134-40B5-4652-A044-753BA61B0C66}" type="presParOf" srcId="{F347F6E0-8F71-4878-854F-06CDD489B956}" destId="{82EE9A8D-543D-412A-A38B-C6C9C47031F6}" srcOrd="0" destOrd="0" presId="urn:microsoft.com/office/officeart/2005/8/layout/hierarchy1"/>
    <dgm:cxn modelId="{CA4A2AF4-C181-4319-8249-88D8544ED530}" type="presParOf" srcId="{F347F6E0-8F71-4878-854F-06CDD489B956}" destId="{A546C0EC-B659-4ADB-AC80-178188A44804}" srcOrd="1" destOrd="0" presId="urn:microsoft.com/office/officeart/2005/8/layout/hierarchy1"/>
    <dgm:cxn modelId="{AC00C74D-3DFF-4F54-8B3F-EA3D1C84CD2F}" type="presParOf" srcId="{A546C0EC-B659-4ADB-AC80-178188A44804}" destId="{43D55233-3245-4425-9B35-A2644A176DE1}" srcOrd="0" destOrd="0" presId="urn:microsoft.com/office/officeart/2005/8/layout/hierarchy1"/>
    <dgm:cxn modelId="{C3B0DFD4-DD42-46B6-9D2A-655165CFC71C}" type="presParOf" srcId="{43D55233-3245-4425-9B35-A2644A176DE1}" destId="{3403E8E2-1040-4F6D-BF9D-AF272D8F67C8}" srcOrd="0" destOrd="0" presId="urn:microsoft.com/office/officeart/2005/8/layout/hierarchy1"/>
    <dgm:cxn modelId="{019A3332-D3E1-4CA7-9406-81E1BE522432}" type="presParOf" srcId="{43D55233-3245-4425-9B35-A2644A176DE1}" destId="{026FB591-EDB2-48E9-ABB4-DD9F211E4DA4}" srcOrd="1" destOrd="0" presId="urn:microsoft.com/office/officeart/2005/8/layout/hierarchy1"/>
    <dgm:cxn modelId="{BA3C7B40-5272-4034-B063-2B216C11C4D4}" type="presParOf" srcId="{A546C0EC-B659-4ADB-AC80-178188A44804}" destId="{5A88C6FC-523A-447A-84CA-2BD735B6F80B}" srcOrd="1" destOrd="0" presId="urn:microsoft.com/office/officeart/2005/8/layout/hierarchy1"/>
    <dgm:cxn modelId="{04D83279-8062-4539-874C-3FB7542F0AF6}" type="presParOf" srcId="{5A88C6FC-523A-447A-84CA-2BD735B6F80B}" destId="{27653A53-B5C8-4061-A3D7-9409B296D6B0}" srcOrd="0" destOrd="0" presId="urn:microsoft.com/office/officeart/2005/8/layout/hierarchy1"/>
    <dgm:cxn modelId="{7F65DB2F-8B4E-4E68-B351-68D7C0229C94}" type="presParOf" srcId="{5A88C6FC-523A-447A-84CA-2BD735B6F80B}" destId="{A68AB685-FF64-46EF-9EA7-42A56E751014}" srcOrd="1" destOrd="0" presId="urn:microsoft.com/office/officeart/2005/8/layout/hierarchy1"/>
    <dgm:cxn modelId="{98ADB481-7DFC-4ECA-BDDB-63F3AAA5B1E9}" type="presParOf" srcId="{A68AB685-FF64-46EF-9EA7-42A56E751014}" destId="{F71BE4B4-6ED2-40BD-9031-EC24A1CB59FC}" srcOrd="0" destOrd="0" presId="urn:microsoft.com/office/officeart/2005/8/layout/hierarchy1"/>
    <dgm:cxn modelId="{40335443-9959-4206-8F53-0E9899B59870}" type="presParOf" srcId="{F71BE4B4-6ED2-40BD-9031-EC24A1CB59FC}" destId="{FC7F282E-724F-4593-9298-B7766C98CBFD}" srcOrd="0" destOrd="0" presId="urn:microsoft.com/office/officeart/2005/8/layout/hierarchy1"/>
    <dgm:cxn modelId="{A16ED21E-175E-4AD4-AC23-6AC468887E79}" type="presParOf" srcId="{F71BE4B4-6ED2-40BD-9031-EC24A1CB59FC}" destId="{537E037A-1AE8-4C83-84B9-8728CFE2FDE6}" srcOrd="1" destOrd="0" presId="urn:microsoft.com/office/officeart/2005/8/layout/hierarchy1"/>
    <dgm:cxn modelId="{F59D39DF-4784-4F99-95A0-0D9A65414328}" type="presParOf" srcId="{A68AB685-FF64-46EF-9EA7-42A56E751014}" destId="{9A680295-F526-4B0F-B2E8-14AFA79114DD}" srcOrd="1" destOrd="0" presId="urn:microsoft.com/office/officeart/2005/8/layout/hierarchy1"/>
  </dgm:cxnLst>
  <dgm:bg/>
  <dgm:whole/>
  <dgm:extLst>
    <a:ext uri="http://schemas.microsoft.com/office/drawing/2008/diagram">
      <dsp:dataModelExt xmlns:dsp="http://schemas.microsoft.com/office/drawing/2008/diagram" relId="rId270" minVer="http://schemas.openxmlformats.org/drawingml/2006/diagram"/>
    </a:ext>
  </dgm:extLst>
</dgm:dataModel>
</file>

<file path=word/diagrams/data47.xml><?xml version="1.0" encoding="utf-8"?>
<dgm:dataModel xmlns:dgm="http://schemas.openxmlformats.org/drawingml/2006/diagram" xmlns:a="http://schemas.openxmlformats.org/drawingml/2006/main">
  <dgm:ptLst>
    <dgm:pt modelId="{00E7A56D-4CE1-45F5-80D1-4F1A99415E5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64164B47-AB84-47E9-8543-0FFA2A95F789}">
      <dgm:prSet phldrT="[文本]"/>
      <dgm:spPr/>
      <dgm:t>
        <a:bodyPr/>
        <a:lstStyle/>
        <a:p>
          <a:r>
            <a:rPr lang="en-US" altLang="zh-CN"/>
            <a:t>2</a:t>
          </a:r>
        </a:p>
        <a:p>
          <a:r>
            <a:rPr lang="zh-CN" altLang="en-US"/>
            <a:t>（</a:t>
          </a:r>
          <a:r>
            <a:rPr lang="en-US" altLang="zh-CN"/>
            <a:t>0</a:t>
          </a:r>
          <a:r>
            <a:rPr lang="zh-CN" altLang="en-US"/>
            <a:t>）</a:t>
          </a:r>
        </a:p>
      </dgm:t>
    </dgm:pt>
    <dgm:pt modelId="{38B35606-907E-4269-A371-C3B86234FD69}" type="parTrans" cxnId="{CFB2991B-A8F0-47F7-A1F2-F1C052746034}">
      <dgm:prSet/>
      <dgm:spPr/>
      <dgm:t>
        <a:bodyPr/>
        <a:lstStyle/>
        <a:p>
          <a:endParaRPr lang="zh-CN" altLang="en-US"/>
        </a:p>
      </dgm:t>
    </dgm:pt>
    <dgm:pt modelId="{EE45C3D8-4884-4D61-B67B-C0DEF3C7869C}" type="sibTrans" cxnId="{CFB2991B-A8F0-47F7-A1F2-F1C052746034}">
      <dgm:prSet/>
      <dgm:spPr/>
      <dgm:t>
        <a:bodyPr/>
        <a:lstStyle/>
        <a:p>
          <a:endParaRPr lang="zh-CN" altLang="en-US"/>
        </a:p>
      </dgm:t>
    </dgm:pt>
    <dgm:pt modelId="{844B7CA6-C389-4EE7-A56D-BF46A36D1ADF}">
      <dgm:prSet phldrT="[文本]"/>
      <dgm:spPr/>
      <dgm:t>
        <a:bodyPr/>
        <a:lstStyle/>
        <a:p>
          <a:r>
            <a:rPr lang="en-US" altLang="zh-CN"/>
            <a:t>1</a:t>
          </a:r>
        </a:p>
        <a:p>
          <a:r>
            <a:rPr lang="zh-CN" altLang="en-US"/>
            <a:t>（０）</a:t>
          </a:r>
        </a:p>
      </dgm:t>
    </dgm:pt>
    <dgm:pt modelId="{E1CBDCC5-34B8-46D0-BA79-73D5C1A97E64}" type="parTrans" cxnId="{88D1D345-FFE8-49B9-93BD-DB6DD12780CE}">
      <dgm:prSet/>
      <dgm:spPr/>
      <dgm:t>
        <a:bodyPr/>
        <a:lstStyle/>
        <a:p>
          <a:endParaRPr lang="zh-CN" altLang="en-US"/>
        </a:p>
      </dgm:t>
    </dgm:pt>
    <dgm:pt modelId="{E3BE1684-B5B9-4CC8-8752-937BC740F4D1}" type="sibTrans" cxnId="{88D1D345-FFE8-49B9-93BD-DB6DD12780CE}">
      <dgm:prSet/>
      <dgm:spPr/>
      <dgm:t>
        <a:bodyPr/>
        <a:lstStyle/>
        <a:p>
          <a:endParaRPr lang="zh-CN" altLang="en-US"/>
        </a:p>
      </dgm:t>
    </dgm:pt>
    <dgm:pt modelId="{B01E56C7-26E2-4C46-B7E5-4AEAA6BFA6C9}">
      <dgm:prSet phldrT="[文本]"/>
      <dgm:spPr/>
      <dgm:t>
        <a:bodyPr/>
        <a:lstStyle/>
        <a:p>
          <a:r>
            <a:rPr lang="en-US" altLang="zh-CN"/>
            <a:t>3</a:t>
          </a:r>
        </a:p>
        <a:p>
          <a:r>
            <a:rPr lang="zh-CN" altLang="en-US"/>
            <a:t>（０）</a:t>
          </a:r>
        </a:p>
      </dgm:t>
    </dgm:pt>
    <dgm:pt modelId="{CA763EB5-B6D1-44A7-98EB-7E5103FDFA7E}" type="parTrans" cxnId="{5BCE265D-7A13-44CA-AB23-0D3AC0C7DCF4}">
      <dgm:prSet/>
      <dgm:spPr/>
      <dgm:t>
        <a:bodyPr/>
        <a:lstStyle/>
        <a:p>
          <a:endParaRPr lang="zh-CN" altLang="en-US"/>
        </a:p>
      </dgm:t>
    </dgm:pt>
    <dgm:pt modelId="{98963C8C-7BDB-4168-8EE2-D9661D628C5C}" type="sibTrans" cxnId="{5BCE265D-7A13-44CA-AB23-0D3AC0C7DCF4}">
      <dgm:prSet/>
      <dgm:spPr/>
      <dgm:t>
        <a:bodyPr/>
        <a:lstStyle/>
        <a:p>
          <a:endParaRPr lang="zh-CN" altLang="en-US"/>
        </a:p>
      </dgm:t>
    </dgm:pt>
    <dgm:pt modelId="{D484D2B9-8539-4E49-B920-7B2D9DDE5C42}" type="pres">
      <dgm:prSet presAssocID="{00E7A56D-4CE1-45F5-80D1-4F1A99415E5B}" presName="hierChild1" presStyleCnt="0">
        <dgm:presLayoutVars>
          <dgm:chPref val="1"/>
          <dgm:dir/>
          <dgm:animOne val="branch"/>
          <dgm:animLvl val="lvl"/>
          <dgm:resizeHandles/>
        </dgm:presLayoutVars>
      </dgm:prSet>
      <dgm:spPr/>
    </dgm:pt>
    <dgm:pt modelId="{AE4170DE-5971-4124-A6BE-C74D55CFA02B}" type="pres">
      <dgm:prSet presAssocID="{64164B47-AB84-47E9-8543-0FFA2A95F789}" presName="hierRoot1" presStyleCnt="0"/>
      <dgm:spPr/>
    </dgm:pt>
    <dgm:pt modelId="{BC553C9C-B718-4961-9858-0BA5A53BB775}" type="pres">
      <dgm:prSet presAssocID="{64164B47-AB84-47E9-8543-0FFA2A95F789}" presName="composite" presStyleCnt="0"/>
      <dgm:spPr/>
    </dgm:pt>
    <dgm:pt modelId="{01FD1CED-1DD1-4483-A0B5-F7DBE8B1483C}" type="pres">
      <dgm:prSet presAssocID="{64164B47-AB84-47E9-8543-0FFA2A95F789}" presName="background" presStyleLbl="node0" presStyleIdx="0" presStyleCnt="1"/>
      <dgm:spPr/>
    </dgm:pt>
    <dgm:pt modelId="{7BFB5FCB-EE2A-4138-BA1B-25385B1CC94F}" type="pres">
      <dgm:prSet presAssocID="{64164B47-AB84-47E9-8543-0FFA2A95F789}" presName="text" presStyleLbl="fgAcc0" presStyleIdx="0" presStyleCnt="1">
        <dgm:presLayoutVars>
          <dgm:chPref val="3"/>
        </dgm:presLayoutVars>
      </dgm:prSet>
      <dgm:spPr/>
    </dgm:pt>
    <dgm:pt modelId="{D8DEF08B-25E8-4150-B637-7BC959692B9B}" type="pres">
      <dgm:prSet presAssocID="{64164B47-AB84-47E9-8543-0FFA2A95F789}" presName="hierChild2" presStyleCnt="0"/>
      <dgm:spPr/>
    </dgm:pt>
    <dgm:pt modelId="{A1BC2B65-5BC1-4857-AA4E-631D24D8A698}" type="pres">
      <dgm:prSet presAssocID="{E1CBDCC5-34B8-46D0-BA79-73D5C1A97E64}" presName="Name10" presStyleLbl="parChTrans1D2" presStyleIdx="0" presStyleCnt="2"/>
      <dgm:spPr/>
    </dgm:pt>
    <dgm:pt modelId="{B72CDAF9-65A5-47B8-ABAD-367F29789627}" type="pres">
      <dgm:prSet presAssocID="{844B7CA6-C389-4EE7-A56D-BF46A36D1ADF}" presName="hierRoot2" presStyleCnt="0"/>
      <dgm:spPr/>
    </dgm:pt>
    <dgm:pt modelId="{42571556-8BFE-4599-A79B-FE5817B8F3D2}" type="pres">
      <dgm:prSet presAssocID="{844B7CA6-C389-4EE7-A56D-BF46A36D1ADF}" presName="composite2" presStyleCnt="0"/>
      <dgm:spPr/>
    </dgm:pt>
    <dgm:pt modelId="{F9DD9CBD-3CEC-4469-B795-DC1166075DB9}" type="pres">
      <dgm:prSet presAssocID="{844B7CA6-C389-4EE7-A56D-BF46A36D1ADF}" presName="background2" presStyleLbl="node2" presStyleIdx="0" presStyleCnt="2"/>
      <dgm:spPr/>
    </dgm:pt>
    <dgm:pt modelId="{77F4C2BA-9D4A-4203-B5D8-91AC5D959650}" type="pres">
      <dgm:prSet presAssocID="{844B7CA6-C389-4EE7-A56D-BF46A36D1ADF}" presName="text2" presStyleLbl="fgAcc2" presStyleIdx="0" presStyleCnt="2">
        <dgm:presLayoutVars>
          <dgm:chPref val="3"/>
        </dgm:presLayoutVars>
      </dgm:prSet>
      <dgm:spPr/>
    </dgm:pt>
    <dgm:pt modelId="{E8337FFD-6442-4625-8E17-F80D0F151AB0}" type="pres">
      <dgm:prSet presAssocID="{844B7CA6-C389-4EE7-A56D-BF46A36D1ADF}" presName="hierChild3" presStyleCnt="0"/>
      <dgm:spPr/>
    </dgm:pt>
    <dgm:pt modelId="{2B2510D8-C38E-444F-93A9-ED0D8F77F3C5}" type="pres">
      <dgm:prSet presAssocID="{CA763EB5-B6D1-44A7-98EB-7E5103FDFA7E}" presName="Name10" presStyleLbl="parChTrans1D2" presStyleIdx="1" presStyleCnt="2"/>
      <dgm:spPr/>
    </dgm:pt>
    <dgm:pt modelId="{DBADB8A6-5C99-4425-B96C-5B4D180BC183}" type="pres">
      <dgm:prSet presAssocID="{B01E56C7-26E2-4C46-B7E5-4AEAA6BFA6C9}" presName="hierRoot2" presStyleCnt="0"/>
      <dgm:spPr/>
    </dgm:pt>
    <dgm:pt modelId="{E8C95DBB-9A9C-48C2-B11F-5454A41F2ECD}" type="pres">
      <dgm:prSet presAssocID="{B01E56C7-26E2-4C46-B7E5-4AEAA6BFA6C9}" presName="composite2" presStyleCnt="0"/>
      <dgm:spPr/>
    </dgm:pt>
    <dgm:pt modelId="{FFA9A25E-0099-4A57-9774-DB8B273CF8F0}" type="pres">
      <dgm:prSet presAssocID="{B01E56C7-26E2-4C46-B7E5-4AEAA6BFA6C9}" presName="background2" presStyleLbl="node2" presStyleIdx="1" presStyleCnt="2"/>
      <dgm:spPr/>
    </dgm:pt>
    <dgm:pt modelId="{EF3853AC-23CE-47C8-9E0A-E1E15C563767}" type="pres">
      <dgm:prSet presAssocID="{B01E56C7-26E2-4C46-B7E5-4AEAA6BFA6C9}" presName="text2" presStyleLbl="fgAcc2" presStyleIdx="1" presStyleCnt="2">
        <dgm:presLayoutVars>
          <dgm:chPref val="3"/>
        </dgm:presLayoutVars>
      </dgm:prSet>
      <dgm:spPr/>
    </dgm:pt>
    <dgm:pt modelId="{CF2CEC8D-E408-4119-A612-883D2395CD16}" type="pres">
      <dgm:prSet presAssocID="{B01E56C7-26E2-4C46-B7E5-4AEAA6BFA6C9}" presName="hierChild3" presStyleCnt="0"/>
      <dgm:spPr/>
    </dgm:pt>
  </dgm:ptLst>
  <dgm:cxnLst>
    <dgm:cxn modelId="{C49CA004-146F-4888-A307-1D08EDEEBB9A}" type="presOf" srcId="{CA763EB5-B6D1-44A7-98EB-7E5103FDFA7E}" destId="{2B2510D8-C38E-444F-93A9-ED0D8F77F3C5}" srcOrd="0" destOrd="0" presId="urn:microsoft.com/office/officeart/2005/8/layout/hierarchy1"/>
    <dgm:cxn modelId="{CFB2991B-A8F0-47F7-A1F2-F1C052746034}" srcId="{00E7A56D-4CE1-45F5-80D1-4F1A99415E5B}" destId="{64164B47-AB84-47E9-8543-0FFA2A95F789}" srcOrd="0" destOrd="0" parTransId="{38B35606-907E-4269-A371-C3B86234FD69}" sibTransId="{EE45C3D8-4884-4D61-B67B-C0DEF3C7869C}"/>
    <dgm:cxn modelId="{5BCE265D-7A13-44CA-AB23-0D3AC0C7DCF4}" srcId="{64164B47-AB84-47E9-8543-0FFA2A95F789}" destId="{B01E56C7-26E2-4C46-B7E5-4AEAA6BFA6C9}" srcOrd="1" destOrd="0" parTransId="{CA763EB5-B6D1-44A7-98EB-7E5103FDFA7E}" sibTransId="{98963C8C-7BDB-4168-8EE2-D9661D628C5C}"/>
    <dgm:cxn modelId="{88D1D345-FFE8-49B9-93BD-DB6DD12780CE}" srcId="{64164B47-AB84-47E9-8543-0FFA2A95F789}" destId="{844B7CA6-C389-4EE7-A56D-BF46A36D1ADF}" srcOrd="0" destOrd="0" parTransId="{E1CBDCC5-34B8-46D0-BA79-73D5C1A97E64}" sibTransId="{E3BE1684-B5B9-4CC8-8752-937BC740F4D1}"/>
    <dgm:cxn modelId="{F8157B6C-360B-44D8-8D0C-0C91175B8E9F}" type="presOf" srcId="{E1CBDCC5-34B8-46D0-BA79-73D5C1A97E64}" destId="{A1BC2B65-5BC1-4857-AA4E-631D24D8A698}" srcOrd="0" destOrd="0" presId="urn:microsoft.com/office/officeart/2005/8/layout/hierarchy1"/>
    <dgm:cxn modelId="{D933EAB7-28F6-441E-B016-D1DF6EAC1094}" type="presOf" srcId="{844B7CA6-C389-4EE7-A56D-BF46A36D1ADF}" destId="{77F4C2BA-9D4A-4203-B5D8-91AC5D959650}" srcOrd="0" destOrd="0" presId="urn:microsoft.com/office/officeart/2005/8/layout/hierarchy1"/>
    <dgm:cxn modelId="{72B5CFBD-1209-42D1-B78C-7B93E5E96EE5}" type="presOf" srcId="{00E7A56D-4CE1-45F5-80D1-4F1A99415E5B}" destId="{D484D2B9-8539-4E49-B920-7B2D9DDE5C42}" srcOrd="0" destOrd="0" presId="urn:microsoft.com/office/officeart/2005/8/layout/hierarchy1"/>
    <dgm:cxn modelId="{21E4B9E7-9153-4806-B3C0-CC122BCFEE02}" type="presOf" srcId="{B01E56C7-26E2-4C46-B7E5-4AEAA6BFA6C9}" destId="{EF3853AC-23CE-47C8-9E0A-E1E15C563767}" srcOrd="0" destOrd="0" presId="urn:microsoft.com/office/officeart/2005/8/layout/hierarchy1"/>
    <dgm:cxn modelId="{697F14F7-C9B6-43C0-AA24-100F332FF1EF}" type="presOf" srcId="{64164B47-AB84-47E9-8543-0FFA2A95F789}" destId="{7BFB5FCB-EE2A-4138-BA1B-25385B1CC94F}" srcOrd="0" destOrd="0" presId="urn:microsoft.com/office/officeart/2005/8/layout/hierarchy1"/>
    <dgm:cxn modelId="{E3404E30-19A6-44D6-8E19-2BC340FD91A3}" type="presParOf" srcId="{D484D2B9-8539-4E49-B920-7B2D9DDE5C42}" destId="{AE4170DE-5971-4124-A6BE-C74D55CFA02B}" srcOrd="0" destOrd="0" presId="urn:microsoft.com/office/officeart/2005/8/layout/hierarchy1"/>
    <dgm:cxn modelId="{11BE2D4C-412D-4C33-ADE3-F4FE55ADCC29}" type="presParOf" srcId="{AE4170DE-5971-4124-A6BE-C74D55CFA02B}" destId="{BC553C9C-B718-4961-9858-0BA5A53BB775}" srcOrd="0" destOrd="0" presId="urn:microsoft.com/office/officeart/2005/8/layout/hierarchy1"/>
    <dgm:cxn modelId="{1FDAA11B-59B0-4F83-8595-3D083C64F5F8}" type="presParOf" srcId="{BC553C9C-B718-4961-9858-0BA5A53BB775}" destId="{01FD1CED-1DD1-4483-A0B5-F7DBE8B1483C}" srcOrd="0" destOrd="0" presId="urn:microsoft.com/office/officeart/2005/8/layout/hierarchy1"/>
    <dgm:cxn modelId="{44794188-7851-4A69-8296-F779055AFC93}" type="presParOf" srcId="{BC553C9C-B718-4961-9858-0BA5A53BB775}" destId="{7BFB5FCB-EE2A-4138-BA1B-25385B1CC94F}" srcOrd="1" destOrd="0" presId="urn:microsoft.com/office/officeart/2005/8/layout/hierarchy1"/>
    <dgm:cxn modelId="{0AF5E176-BCB6-4255-9E42-3AE08594D189}" type="presParOf" srcId="{AE4170DE-5971-4124-A6BE-C74D55CFA02B}" destId="{D8DEF08B-25E8-4150-B637-7BC959692B9B}" srcOrd="1" destOrd="0" presId="urn:microsoft.com/office/officeart/2005/8/layout/hierarchy1"/>
    <dgm:cxn modelId="{9B54007F-F896-4544-B7C8-FA1D019C8768}" type="presParOf" srcId="{D8DEF08B-25E8-4150-B637-7BC959692B9B}" destId="{A1BC2B65-5BC1-4857-AA4E-631D24D8A698}" srcOrd="0" destOrd="0" presId="urn:microsoft.com/office/officeart/2005/8/layout/hierarchy1"/>
    <dgm:cxn modelId="{3A859470-1B07-49B6-BC77-F58821F7407D}" type="presParOf" srcId="{D8DEF08B-25E8-4150-B637-7BC959692B9B}" destId="{B72CDAF9-65A5-47B8-ABAD-367F29789627}" srcOrd="1" destOrd="0" presId="urn:microsoft.com/office/officeart/2005/8/layout/hierarchy1"/>
    <dgm:cxn modelId="{5C2A1487-1459-4B71-AE88-4EC5C2E1C414}" type="presParOf" srcId="{B72CDAF9-65A5-47B8-ABAD-367F29789627}" destId="{42571556-8BFE-4599-A79B-FE5817B8F3D2}" srcOrd="0" destOrd="0" presId="urn:microsoft.com/office/officeart/2005/8/layout/hierarchy1"/>
    <dgm:cxn modelId="{11ED3F8C-BF5C-42C0-83E5-2674E060EBBE}" type="presParOf" srcId="{42571556-8BFE-4599-A79B-FE5817B8F3D2}" destId="{F9DD9CBD-3CEC-4469-B795-DC1166075DB9}" srcOrd="0" destOrd="0" presId="urn:microsoft.com/office/officeart/2005/8/layout/hierarchy1"/>
    <dgm:cxn modelId="{9F486423-8A5E-48BF-A75D-CD94E2C7B1FA}" type="presParOf" srcId="{42571556-8BFE-4599-A79B-FE5817B8F3D2}" destId="{77F4C2BA-9D4A-4203-B5D8-91AC5D959650}" srcOrd="1" destOrd="0" presId="urn:microsoft.com/office/officeart/2005/8/layout/hierarchy1"/>
    <dgm:cxn modelId="{77540D3A-FDB6-44D5-80B1-7C9FB0A5AEB4}" type="presParOf" srcId="{B72CDAF9-65A5-47B8-ABAD-367F29789627}" destId="{E8337FFD-6442-4625-8E17-F80D0F151AB0}" srcOrd="1" destOrd="0" presId="urn:microsoft.com/office/officeart/2005/8/layout/hierarchy1"/>
    <dgm:cxn modelId="{3BE65841-8EDF-449F-9CC7-8501DC343A10}" type="presParOf" srcId="{D8DEF08B-25E8-4150-B637-7BC959692B9B}" destId="{2B2510D8-C38E-444F-93A9-ED0D8F77F3C5}" srcOrd="2" destOrd="0" presId="urn:microsoft.com/office/officeart/2005/8/layout/hierarchy1"/>
    <dgm:cxn modelId="{0AF1BBE1-D0E5-449C-9E30-4F4FB63AAFE4}" type="presParOf" srcId="{D8DEF08B-25E8-4150-B637-7BC959692B9B}" destId="{DBADB8A6-5C99-4425-B96C-5B4D180BC183}" srcOrd="3" destOrd="0" presId="urn:microsoft.com/office/officeart/2005/8/layout/hierarchy1"/>
    <dgm:cxn modelId="{58DFCD55-7F7F-4362-B266-844E4AA2F159}" type="presParOf" srcId="{DBADB8A6-5C99-4425-B96C-5B4D180BC183}" destId="{E8C95DBB-9A9C-48C2-B11F-5454A41F2ECD}" srcOrd="0" destOrd="0" presId="urn:microsoft.com/office/officeart/2005/8/layout/hierarchy1"/>
    <dgm:cxn modelId="{462AF5EC-5477-445F-895E-C21330401339}" type="presParOf" srcId="{E8C95DBB-9A9C-48C2-B11F-5454A41F2ECD}" destId="{FFA9A25E-0099-4A57-9774-DB8B273CF8F0}" srcOrd="0" destOrd="0" presId="urn:microsoft.com/office/officeart/2005/8/layout/hierarchy1"/>
    <dgm:cxn modelId="{EDCEFB57-7603-4F01-9D75-03B6E1480817}" type="presParOf" srcId="{E8C95DBB-9A9C-48C2-B11F-5454A41F2ECD}" destId="{EF3853AC-23CE-47C8-9E0A-E1E15C563767}" srcOrd="1" destOrd="0" presId="urn:microsoft.com/office/officeart/2005/8/layout/hierarchy1"/>
    <dgm:cxn modelId="{06330CE7-2892-469B-ABA6-2B9A23C6D87A}" type="presParOf" srcId="{DBADB8A6-5C99-4425-B96C-5B4D180BC183}" destId="{CF2CEC8D-E408-4119-A612-883D2395CD16}" srcOrd="1" destOrd="0" presId="urn:microsoft.com/office/officeart/2005/8/layout/hierarchy1"/>
  </dgm:cxnLst>
  <dgm:bg/>
  <dgm:whole/>
  <dgm:extLst>
    <a:ext uri="http://schemas.microsoft.com/office/drawing/2008/diagram">
      <dsp:dataModelExt xmlns:dsp="http://schemas.microsoft.com/office/drawing/2008/diagram" relId="rId275" minVer="http://schemas.openxmlformats.org/drawingml/2006/diagram"/>
    </a:ext>
  </dgm:extLst>
</dgm:dataModel>
</file>

<file path=word/diagrams/data48.xml><?xml version="1.0" encoding="utf-8"?>
<dgm:dataModel xmlns:dgm="http://schemas.openxmlformats.org/drawingml/2006/diagram" xmlns:a="http://schemas.openxmlformats.org/drawingml/2006/main">
  <dgm:ptLst>
    <dgm:pt modelId="{A69F0F26-06FE-4FE5-B1A4-965E25D1086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9E36AFED-C839-4711-9FD3-B31E95876219}">
      <dgm:prSet phldrT="[文本]"/>
      <dgm:spPr/>
      <dgm:t>
        <a:bodyPr/>
        <a:lstStyle/>
        <a:p>
          <a:r>
            <a:rPr lang="en-US" altLang="zh-CN"/>
            <a:t>2</a:t>
          </a:r>
        </a:p>
        <a:p>
          <a:r>
            <a:rPr lang="zh-CN" altLang="en-US"/>
            <a:t>（</a:t>
          </a:r>
          <a:r>
            <a:rPr lang="en-US" altLang="zh-CN"/>
            <a:t>-2</a:t>
          </a:r>
          <a:r>
            <a:rPr lang="zh-CN" altLang="en-US"/>
            <a:t>）</a:t>
          </a:r>
        </a:p>
      </dgm:t>
    </dgm:pt>
    <dgm:pt modelId="{F9A5984B-D9F0-4757-A3C5-ED8AF96613DB}" type="parTrans" cxnId="{3D1DE3CB-1AEA-4746-9A53-860167719949}">
      <dgm:prSet/>
      <dgm:spPr/>
      <dgm:t>
        <a:bodyPr/>
        <a:lstStyle/>
        <a:p>
          <a:endParaRPr lang="zh-CN" altLang="en-US"/>
        </a:p>
      </dgm:t>
    </dgm:pt>
    <dgm:pt modelId="{04479DBD-64B3-46AD-A66A-8207C6C20F4B}" type="sibTrans" cxnId="{3D1DE3CB-1AEA-4746-9A53-860167719949}">
      <dgm:prSet/>
      <dgm:spPr/>
      <dgm:t>
        <a:bodyPr/>
        <a:lstStyle/>
        <a:p>
          <a:endParaRPr lang="zh-CN" altLang="en-US"/>
        </a:p>
      </dgm:t>
    </dgm:pt>
    <dgm:pt modelId="{15A3781B-E8D1-4A04-9140-F43BA65381AE}">
      <dgm:prSet phldrT="[文本]"/>
      <dgm:spPr/>
      <dgm:t>
        <a:bodyPr/>
        <a:lstStyle/>
        <a:p>
          <a:r>
            <a:rPr lang="en-US" altLang="zh-CN"/>
            <a:t>1</a:t>
          </a:r>
        </a:p>
        <a:p>
          <a:r>
            <a:rPr lang="zh-CN" altLang="en-US"/>
            <a:t>（</a:t>
          </a:r>
          <a:r>
            <a:rPr lang="en-US" altLang="zh-CN"/>
            <a:t>0</a:t>
          </a:r>
          <a:r>
            <a:rPr lang="zh-CN" altLang="en-US"/>
            <a:t>）</a:t>
          </a:r>
        </a:p>
      </dgm:t>
    </dgm:pt>
    <dgm:pt modelId="{9E641CDA-F89C-4002-A108-2A219DB359C9}" type="parTrans" cxnId="{51B85B5F-4EBD-4F9C-A2A8-B92FD4250684}">
      <dgm:prSet/>
      <dgm:spPr/>
      <dgm:t>
        <a:bodyPr/>
        <a:lstStyle/>
        <a:p>
          <a:endParaRPr lang="zh-CN" altLang="en-US"/>
        </a:p>
      </dgm:t>
    </dgm:pt>
    <dgm:pt modelId="{311FF025-92C1-4F6A-9195-79A4E30CAC38}" type="sibTrans" cxnId="{51B85B5F-4EBD-4F9C-A2A8-B92FD4250684}">
      <dgm:prSet/>
      <dgm:spPr/>
      <dgm:t>
        <a:bodyPr/>
        <a:lstStyle/>
        <a:p>
          <a:endParaRPr lang="zh-CN" altLang="en-US"/>
        </a:p>
      </dgm:t>
    </dgm:pt>
    <dgm:pt modelId="{2C86EEC3-7416-47AE-A783-4AF49DC22AED}">
      <dgm:prSet phldrT="[文本]"/>
      <dgm:spPr/>
      <dgm:t>
        <a:bodyPr/>
        <a:lstStyle/>
        <a:p>
          <a:r>
            <a:rPr lang="en-US" altLang="zh-CN"/>
            <a:t>4</a:t>
          </a:r>
        </a:p>
        <a:p>
          <a:r>
            <a:rPr lang="zh-CN" altLang="en-US"/>
            <a:t>（</a:t>
          </a:r>
          <a:r>
            <a:rPr lang="en-US" altLang="zh-CN"/>
            <a:t>-1</a:t>
          </a:r>
          <a:r>
            <a:rPr lang="zh-CN" altLang="en-US"/>
            <a:t>）</a:t>
          </a:r>
        </a:p>
      </dgm:t>
    </dgm:pt>
    <dgm:pt modelId="{E9662AE2-ADE5-4DBE-AEC9-61E1A4702D20}" type="parTrans" cxnId="{16D2A722-8D7A-4764-B506-3B880639E2BF}">
      <dgm:prSet/>
      <dgm:spPr/>
      <dgm:t>
        <a:bodyPr/>
        <a:lstStyle/>
        <a:p>
          <a:endParaRPr lang="zh-CN" altLang="en-US"/>
        </a:p>
      </dgm:t>
    </dgm:pt>
    <dgm:pt modelId="{C47285E3-EC73-412A-B58D-788E0D90B371}" type="sibTrans" cxnId="{16D2A722-8D7A-4764-B506-3B880639E2BF}">
      <dgm:prSet/>
      <dgm:spPr/>
      <dgm:t>
        <a:bodyPr/>
        <a:lstStyle/>
        <a:p>
          <a:endParaRPr lang="zh-CN" altLang="en-US"/>
        </a:p>
      </dgm:t>
    </dgm:pt>
    <dgm:pt modelId="{B75B3A32-A1A4-4259-9A76-72119FB11B29}">
      <dgm:prSet phldrT="[文本]"/>
      <dgm:spPr/>
      <dgm:t>
        <a:bodyPr/>
        <a:lstStyle/>
        <a:p>
          <a:r>
            <a:rPr lang="en-US" altLang="zh-CN"/>
            <a:t>5</a:t>
          </a:r>
        </a:p>
        <a:p>
          <a:r>
            <a:rPr lang="zh-CN" altLang="en-US"/>
            <a:t>（</a:t>
          </a:r>
          <a:r>
            <a:rPr lang="en-US" altLang="zh-CN"/>
            <a:t>-1</a:t>
          </a:r>
          <a:r>
            <a:rPr lang="zh-CN" altLang="en-US"/>
            <a:t>）</a:t>
          </a:r>
        </a:p>
      </dgm:t>
    </dgm:pt>
    <dgm:pt modelId="{E2736C4B-F1F7-412B-B1DA-61A10C8EA39B}" type="parTrans" cxnId="{0D49B8E1-69D3-4284-8EE5-48E643CF130F}">
      <dgm:prSet/>
      <dgm:spPr/>
      <dgm:t>
        <a:bodyPr/>
        <a:lstStyle/>
        <a:p>
          <a:endParaRPr lang="zh-CN" altLang="en-US"/>
        </a:p>
      </dgm:t>
    </dgm:pt>
    <dgm:pt modelId="{01540DEC-F6E4-4864-A2F7-6E47255DAFEF}" type="sibTrans" cxnId="{0D49B8E1-69D3-4284-8EE5-48E643CF130F}">
      <dgm:prSet/>
      <dgm:spPr/>
      <dgm:t>
        <a:bodyPr/>
        <a:lstStyle/>
        <a:p>
          <a:endParaRPr lang="zh-CN" altLang="en-US"/>
        </a:p>
      </dgm:t>
    </dgm:pt>
    <dgm:pt modelId="{996088D6-9BCC-4FB8-8E8D-59FB2D070A63}">
      <dgm:prSet>
        <dgm:style>
          <a:lnRef idx="0">
            <a:schemeClr val="accent3"/>
          </a:lnRef>
          <a:fillRef idx="3">
            <a:schemeClr val="accent3"/>
          </a:fillRef>
          <a:effectRef idx="3">
            <a:schemeClr val="accent3"/>
          </a:effectRef>
          <a:fontRef idx="minor">
            <a:schemeClr val="lt1"/>
          </a:fontRef>
        </dgm:style>
      </dgm:prSet>
      <dgm:spPr/>
      <dgm:t>
        <a:bodyPr/>
        <a:lstStyle/>
        <a:p>
          <a:r>
            <a:rPr lang="en-US" altLang="zh-CN"/>
            <a:t>6</a:t>
          </a:r>
        </a:p>
        <a:p>
          <a:r>
            <a:rPr lang="zh-CN" altLang="en-US"/>
            <a:t>（</a:t>
          </a:r>
          <a:r>
            <a:rPr lang="en-US" altLang="zh-CN"/>
            <a:t>0</a:t>
          </a:r>
          <a:r>
            <a:rPr lang="zh-CN" altLang="en-US"/>
            <a:t>）     </a:t>
          </a:r>
        </a:p>
      </dgm:t>
    </dgm:pt>
    <dgm:pt modelId="{46CC40FE-3873-4648-BC20-0DACCA752013}" type="parTrans" cxnId="{E1DFA371-9DD3-4B0F-8C9F-5A5D98BFF7F1}">
      <dgm:prSet/>
      <dgm:spPr/>
      <dgm:t>
        <a:bodyPr/>
        <a:lstStyle/>
        <a:p>
          <a:endParaRPr lang="zh-CN" altLang="en-US"/>
        </a:p>
      </dgm:t>
    </dgm:pt>
    <dgm:pt modelId="{A4C6CF8F-78FC-4E2D-BD44-AC3900B1A86B}" type="sibTrans" cxnId="{E1DFA371-9DD3-4B0F-8C9F-5A5D98BFF7F1}">
      <dgm:prSet/>
      <dgm:spPr/>
      <dgm:t>
        <a:bodyPr/>
        <a:lstStyle/>
        <a:p>
          <a:endParaRPr lang="zh-CN" altLang="en-US"/>
        </a:p>
      </dgm:t>
    </dgm:pt>
    <dgm:pt modelId="{7C392EF8-F73E-48C8-9D9F-12FCFF883219}">
      <dgm:prSet/>
      <dgm:spPr/>
      <dgm:t>
        <a:bodyPr/>
        <a:lstStyle/>
        <a:p>
          <a:r>
            <a:rPr lang="en-US" altLang="zh-CN"/>
            <a:t>3</a:t>
          </a:r>
        </a:p>
        <a:p>
          <a:r>
            <a:rPr lang="zh-CN" altLang="en-US"/>
            <a:t>（</a:t>
          </a:r>
          <a:r>
            <a:rPr lang="en-US" altLang="zh-CN"/>
            <a:t>0</a:t>
          </a:r>
          <a:r>
            <a:rPr lang="zh-CN" altLang="en-US"/>
            <a:t>）</a:t>
          </a:r>
        </a:p>
      </dgm:t>
    </dgm:pt>
    <dgm:pt modelId="{0F90976E-9285-4D2D-AEFB-EC5FD1B485A2}" type="parTrans" cxnId="{1464F5D4-D2C4-4EE7-972A-A6257C8F6437}">
      <dgm:prSet/>
      <dgm:spPr/>
      <dgm:t>
        <a:bodyPr/>
        <a:lstStyle/>
        <a:p>
          <a:endParaRPr lang="zh-CN" altLang="en-US"/>
        </a:p>
      </dgm:t>
    </dgm:pt>
    <dgm:pt modelId="{A432FF0B-5CBB-42FA-912D-F1A516EAD5A7}" type="sibTrans" cxnId="{1464F5D4-D2C4-4EE7-972A-A6257C8F6437}">
      <dgm:prSet/>
      <dgm:spPr/>
      <dgm:t>
        <a:bodyPr/>
        <a:lstStyle/>
        <a:p>
          <a:endParaRPr lang="zh-CN" altLang="en-US"/>
        </a:p>
      </dgm:t>
    </dgm:pt>
    <dgm:pt modelId="{3B36D2FB-072D-4214-BF54-A4C3F32F4A4E}" type="pres">
      <dgm:prSet presAssocID="{A69F0F26-06FE-4FE5-B1A4-965E25D10861}" presName="hierChild1" presStyleCnt="0">
        <dgm:presLayoutVars>
          <dgm:chPref val="1"/>
          <dgm:dir/>
          <dgm:animOne val="branch"/>
          <dgm:animLvl val="lvl"/>
          <dgm:resizeHandles/>
        </dgm:presLayoutVars>
      </dgm:prSet>
      <dgm:spPr/>
    </dgm:pt>
    <dgm:pt modelId="{A652DEBA-3900-4F78-B8B6-BE6FE2F9F41C}" type="pres">
      <dgm:prSet presAssocID="{9E36AFED-C839-4711-9FD3-B31E95876219}" presName="hierRoot1" presStyleCnt="0"/>
      <dgm:spPr/>
    </dgm:pt>
    <dgm:pt modelId="{4CC5B73B-E17F-48F0-A26C-17F748D5CB37}" type="pres">
      <dgm:prSet presAssocID="{9E36AFED-C839-4711-9FD3-B31E95876219}" presName="composite" presStyleCnt="0"/>
      <dgm:spPr/>
    </dgm:pt>
    <dgm:pt modelId="{EE0A3D70-F1A5-4D72-A924-A7A2881B96F1}" type="pres">
      <dgm:prSet presAssocID="{9E36AFED-C839-4711-9FD3-B31E95876219}" presName="background" presStyleLbl="node0" presStyleIdx="0" presStyleCnt="1"/>
      <dgm:spPr/>
    </dgm:pt>
    <dgm:pt modelId="{4ED1337D-9958-4EBA-8E7D-2CBFAC5BF2F7}" type="pres">
      <dgm:prSet presAssocID="{9E36AFED-C839-4711-9FD3-B31E95876219}" presName="text" presStyleLbl="fgAcc0" presStyleIdx="0" presStyleCnt="1">
        <dgm:presLayoutVars>
          <dgm:chPref val="3"/>
        </dgm:presLayoutVars>
      </dgm:prSet>
      <dgm:spPr/>
    </dgm:pt>
    <dgm:pt modelId="{D4E9E180-2E8E-4EA5-AE9E-EAB2220808B4}" type="pres">
      <dgm:prSet presAssocID="{9E36AFED-C839-4711-9FD3-B31E95876219}" presName="hierChild2" presStyleCnt="0"/>
      <dgm:spPr/>
    </dgm:pt>
    <dgm:pt modelId="{832A0D88-9CE1-4D5F-BB22-4ABB6E9DAB97}" type="pres">
      <dgm:prSet presAssocID="{9E641CDA-F89C-4002-A108-2A219DB359C9}" presName="Name10" presStyleLbl="parChTrans1D2" presStyleIdx="0" presStyleCnt="2"/>
      <dgm:spPr/>
    </dgm:pt>
    <dgm:pt modelId="{CC1C8186-4E86-44FC-BD5B-A4A24A23BDB6}" type="pres">
      <dgm:prSet presAssocID="{15A3781B-E8D1-4A04-9140-F43BA65381AE}" presName="hierRoot2" presStyleCnt="0"/>
      <dgm:spPr/>
    </dgm:pt>
    <dgm:pt modelId="{D0BEE751-BC33-41FF-AB2B-51C36CD7C6E7}" type="pres">
      <dgm:prSet presAssocID="{15A3781B-E8D1-4A04-9140-F43BA65381AE}" presName="composite2" presStyleCnt="0"/>
      <dgm:spPr/>
    </dgm:pt>
    <dgm:pt modelId="{DD2A236A-5C08-4CD0-AAEF-BF51C4B53935}" type="pres">
      <dgm:prSet presAssocID="{15A3781B-E8D1-4A04-9140-F43BA65381AE}" presName="background2" presStyleLbl="node2" presStyleIdx="0" presStyleCnt="2"/>
      <dgm:spPr/>
    </dgm:pt>
    <dgm:pt modelId="{9027F676-A2F7-4EED-AA9D-08C56284D613}" type="pres">
      <dgm:prSet presAssocID="{15A3781B-E8D1-4A04-9140-F43BA65381AE}" presName="text2" presStyleLbl="fgAcc2" presStyleIdx="0" presStyleCnt="2">
        <dgm:presLayoutVars>
          <dgm:chPref val="3"/>
        </dgm:presLayoutVars>
      </dgm:prSet>
      <dgm:spPr/>
    </dgm:pt>
    <dgm:pt modelId="{60C1AF48-0D57-478D-9018-8686824A8AFC}" type="pres">
      <dgm:prSet presAssocID="{15A3781B-E8D1-4A04-9140-F43BA65381AE}" presName="hierChild3" presStyleCnt="0"/>
      <dgm:spPr/>
    </dgm:pt>
    <dgm:pt modelId="{E1B4FDDB-8189-4FA1-BB23-CDB211B7DF45}" type="pres">
      <dgm:prSet presAssocID="{E9662AE2-ADE5-4DBE-AEC9-61E1A4702D20}" presName="Name10" presStyleLbl="parChTrans1D2" presStyleIdx="1" presStyleCnt="2"/>
      <dgm:spPr/>
    </dgm:pt>
    <dgm:pt modelId="{9AACB5A3-3B16-4FCA-BA04-86B278B21457}" type="pres">
      <dgm:prSet presAssocID="{2C86EEC3-7416-47AE-A783-4AF49DC22AED}" presName="hierRoot2" presStyleCnt="0"/>
      <dgm:spPr/>
    </dgm:pt>
    <dgm:pt modelId="{697FF015-8551-4C42-87A1-883919F6CD06}" type="pres">
      <dgm:prSet presAssocID="{2C86EEC3-7416-47AE-A783-4AF49DC22AED}" presName="composite2" presStyleCnt="0"/>
      <dgm:spPr/>
    </dgm:pt>
    <dgm:pt modelId="{CC23E0D4-3D26-4F48-B221-835E1E88BE82}" type="pres">
      <dgm:prSet presAssocID="{2C86EEC3-7416-47AE-A783-4AF49DC22AED}" presName="background2" presStyleLbl="node2" presStyleIdx="1" presStyleCnt="2"/>
      <dgm:spPr/>
    </dgm:pt>
    <dgm:pt modelId="{0AC046DD-1DE0-480F-AB88-C4185F621735}" type="pres">
      <dgm:prSet presAssocID="{2C86EEC3-7416-47AE-A783-4AF49DC22AED}" presName="text2" presStyleLbl="fgAcc2" presStyleIdx="1" presStyleCnt="2">
        <dgm:presLayoutVars>
          <dgm:chPref val="3"/>
        </dgm:presLayoutVars>
      </dgm:prSet>
      <dgm:spPr/>
    </dgm:pt>
    <dgm:pt modelId="{EE3BBCB5-A605-4820-8D3C-72FCEC09E15D}" type="pres">
      <dgm:prSet presAssocID="{2C86EEC3-7416-47AE-A783-4AF49DC22AED}" presName="hierChild3" presStyleCnt="0"/>
      <dgm:spPr/>
    </dgm:pt>
    <dgm:pt modelId="{55860532-2514-405B-A5F9-C361C7C6A3D9}" type="pres">
      <dgm:prSet presAssocID="{0F90976E-9285-4D2D-AEFB-EC5FD1B485A2}" presName="Name17" presStyleLbl="parChTrans1D3" presStyleIdx="0" presStyleCnt="2"/>
      <dgm:spPr/>
    </dgm:pt>
    <dgm:pt modelId="{D83B65BE-02FC-43BA-8071-9AE683DE1E57}" type="pres">
      <dgm:prSet presAssocID="{7C392EF8-F73E-48C8-9D9F-12FCFF883219}" presName="hierRoot3" presStyleCnt="0"/>
      <dgm:spPr/>
    </dgm:pt>
    <dgm:pt modelId="{B6CFC4AD-5D14-4137-8241-3957AF5D03AB}" type="pres">
      <dgm:prSet presAssocID="{7C392EF8-F73E-48C8-9D9F-12FCFF883219}" presName="composite3" presStyleCnt="0"/>
      <dgm:spPr/>
    </dgm:pt>
    <dgm:pt modelId="{5F0FF6F3-6106-4ADA-AD1C-FC37987FB8C6}" type="pres">
      <dgm:prSet presAssocID="{7C392EF8-F73E-48C8-9D9F-12FCFF883219}" presName="background3" presStyleLbl="node3" presStyleIdx="0" presStyleCnt="2"/>
      <dgm:spPr/>
    </dgm:pt>
    <dgm:pt modelId="{0B176375-8EDF-47FF-93F5-AFC6070C93C3}" type="pres">
      <dgm:prSet presAssocID="{7C392EF8-F73E-48C8-9D9F-12FCFF883219}" presName="text3" presStyleLbl="fgAcc3" presStyleIdx="0" presStyleCnt="2">
        <dgm:presLayoutVars>
          <dgm:chPref val="3"/>
        </dgm:presLayoutVars>
      </dgm:prSet>
      <dgm:spPr/>
    </dgm:pt>
    <dgm:pt modelId="{2E5C54D7-5D39-4091-85FF-70FCDD85B93E}" type="pres">
      <dgm:prSet presAssocID="{7C392EF8-F73E-48C8-9D9F-12FCFF883219}" presName="hierChild4" presStyleCnt="0"/>
      <dgm:spPr/>
    </dgm:pt>
    <dgm:pt modelId="{51D4F3E4-8441-42CE-8643-90C4592554E9}" type="pres">
      <dgm:prSet presAssocID="{E2736C4B-F1F7-412B-B1DA-61A10C8EA39B}" presName="Name17" presStyleLbl="parChTrans1D3" presStyleIdx="1" presStyleCnt="2"/>
      <dgm:spPr/>
    </dgm:pt>
    <dgm:pt modelId="{AFA6D5B3-5840-4F8A-8E50-1AF14EC57FD2}" type="pres">
      <dgm:prSet presAssocID="{B75B3A32-A1A4-4259-9A76-72119FB11B29}" presName="hierRoot3" presStyleCnt="0"/>
      <dgm:spPr/>
    </dgm:pt>
    <dgm:pt modelId="{17137018-0E64-4966-8CA6-9BF75921D3E4}" type="pres">
      <dgm:prSet presAssocID="{B75B3A32-A1A4-4259-9A76-72119FB11B29}" presName="composite3" presStyleCnt="0"/>
      <dgm:spPr/>
    </dgm:pt>
    <dgm:pt modelId="{7CA24CA7-B52F-4BBC-87F4-44088B7C2541}" type="pres">
      <dgm:prSet presAssocID="{B75B3A32-A1A4-4259-9A76-72119FB11B29}" presName="background3" presStyleLbl="node3" presStyleIdx="1" presStyleCnt="2"/>
      <dgm:spPr/>
    </dgm:pt>
    <dgm:pt modelId="{75D02833-A3E7-49AA-B0B9-A919DACD476D}" type="pres">
      <dgm:prSet presAssocID="{B75B3A32-A1A4-4259-9A76-72119FB11B29}" presName="text3" presStyleLbl="fgAcc3" presStyleIdx="1" presStyleCnt="2">
        <dgm:presLayoutVars>
          <dgm:chPref val="3"/>
        </dgm:presLayoutVars>
      </dgm:prSet>
      <dgm:spPr/>
    </dgm:pt>
    <dgm:pt modelId="{55EA6705-DA88-4758-849C-F4750D9481E4}" type="pres">
      <dgm:prSet presAssocID="{B75B3A32-A1A4-4259-9A76-72119FB11B29}" presName="hierChild4" presStyleCnt="0"/>
      <dgm:spPr/>
    </dgm:pt>
    <dgm:pt modelId="{1E55E794-7566-4B52-A00D-3275E4684489}" type="pres">
      <dgm:prSet presAssocID="{46CC40FE-3873-4648-BC20-0DACCA752013}" presName="Name23" presStyleLbl="parChTrans1D4" presStyleIdx="0" presStyleCnt="1"/>
      <dgm:spPr/>
    </dgm:pt>
    <dgm:pt modelId="{F34B858C-9613-412A-BECC-2ABEF8031E34}" type="pres">
      <dgm:prSet presAssocID="{996088D6-9BCC-4FB8-8E8D-59FB2D070A63}" presName="hierRoot4" presStyleCnt="0"/>
      <dgm:spPr/>
    </dgm:pt>
    <dgm:pt modelId="{1963EF3F-8E44-4E50-8A5D-E2CDC555177E}" type="pres">
      <dgm:prSet presAssocID="{996088D6-9BCC-4FB8-8E8D-59FB2D070A63}" presName="composite4" presStyleCnt="0"/>
      <dgm:spPr/>
    </dgm:pt>
    <dgm:pt modelId="{EFA246C1-BB29-4E9A-95D1-52CCCA9C6AFF}" type="pres">
      <dgm:prSet presAssocID="{996088D6-9BCC-4FB8-8E8D-59FB2D070A63}" presName="background4" presStyleLbl="node4" presStyleIdx="0" presStyleCnt="1"/>
      <dgm:spPr/>
    </dgm:pt>
    <dgm:pt modelId="{8D708F28-0547-4ED3-8623-B9411DD4CAF2}" type="pres">
      <dgm:prSet presAssocID="{996088D6-9BCC-4FB8-8E8D-59FB2D070A63}" presName="text4" presStyleLbl="fgAcc4" presStyleIdx="0" presStyleCnt="1" custLinFactNeighborX="49476" custLinFactNeighborY="433">
        <dgm:presLayoutVars>
          <dgm:chPref val="3"/>
        </dgm:presLayoutVars>
      </dgm:prSet>
      <dgm:spPr/>
    </dgm:pt>
    <dgm:pt modelId="{8BF3A116-9798-4283-966B-427C0D9096AC}" type="pres">
      <dgm:prSet presAssocID="{996088D6-9BCC-4FB8-8E8D-59FB2D070A63}" presName="hierChild5" presStyleCnt="0"/>
      <dgm:spPr/>
    </dgm:pt>
  </dgm:ptLst>
  <dgm:cxnLst>
    <dgm:cxn modelId="{692E5E02-316E-4098-AD17-2CC97A21DA48}" type="presOf" srcId="{7C392EF8-F73E-48C8-9D9F-12FCFF883219}" destId="{0B176375-8EDF-47FF-93F5-AFC6070C93C3}" srcOrd="0" destOrd="0" presId="urn:microsoft.com/office/officeart/2005/8/layout/hierarchy1"/>
    <dgm:cxn modelId="{0B365705-6144-41B9-8DD3-048B58EC6C80}" type="presOf" srcId="{E9662AE2-ADE5-4DBE-AEC9-61E1A4702D20}" destId="{E1B4FDDB-8189-4FA1-BB23-CDB211B7DF45}" srcOrd="0" destOrd="0" presId="urn:microsoft.com/office/officeart/2005/8/layout/hierarchy1"/>
    <dgm:cxn modelId="{16D2A722-8D7A-4764-B506-3B880639E2BF}" srcId="{9E36AFED-C839-4711-9FD3-B31E95876219}" destId="{2C86EEC3-7416-47AE-A783-4AF49DC22AED}" srcOrd="1" destOrd="0" parTransId="{E9662AE2-ADE5-4DBE-AEC9-61E1A4702D20}" sibTransId="{C47285E3-EC73-412A-B58D-788E0D90B371}"/>
    <dgm:cxn modelId="{DC77033B-0577-49B0-B6DA-E98AC407C942}" type="presOf" srcId="{E2736C4B-F1F7-412B-B1DA-61A10C8EA39B}" destId="{51D4F3E4-8441-42CE-8643-90C4592554E9}" srcOrd="0" destOrd="0" presId="urn:microsoft.com/office/officeart/2005/8/layout/hierarchy1"/>
    <dgm:cxn modelId="{51B85B5F-4EBD-4F9C-A2A8-B92FD4250684}" srcId="{9E36AFED-C839-4711-9FD3-B31E95876219}" destId="{15A3781B-E8D1-4A04-9140-F43BA65381AE}" srcOrd="0" destOrd="0" parTransId="{9E641CDA-F89C-4002-A108-2A219DB359C9}" sibTransId="{311FF025-92C1-4F6A-9195-79A4E30CAC38}"/>
    <dgm:cxn modelId="{6A51B346-A9A7-459D-8648-A434A44C4A08}" type="presOf" srcId="{9E36AFED-C839-4711-9FD3-B31E95876219}" destId="{4ED1337D-9958-4EBA-8E7D-2CBFAC5BF2F7}" srcOrd="0" destOrd="0" presId="urn:microsoft.com/office/officeart/2005/8/layout/hierarchy1"/>
    <dgm:cxn modelId="{B76C1D4C-B2EB-436C-9F71-0C8767C9AB27}" type="presOf" srcId="{B75B3A32-A1A4-4259-9A76-72119FB11B29}" destId="{75D02833-A3E7-49AA-B0B9-A919DACD476D}" srcOrd="0" destOrd="0" presId="urn:microsoft.com/office/officeart/2005/8/layout/hierarchy1"/>
    <dgm:cxn modelId="{F0AC724F-99E3-4DAB-871E-3990FC1F2909}" type="presOf" srcId="{2C86EEC3-7416-47AE-A783-4AF49DC22AED}" destId="{0AC046DD-1DE0-480F-AB88-C4185F621735}" srcOrd="0" destOrd="0" presId="urn:microsoft.com/office/officeart/2005/8/layout/hierarchy1"/>
    <dgm:cxn modelId="{E1DFA371-9DD3-4B0F-8C9F-5A5D98BFF7F1}" srcId="{B75B3A32-A1A4-4259-9A76-72119FB11B29}" destId="{996088D6-9BCC-4FB8-8E8D-59FB2D070A63}" srcOrd="0" destOrd="0" parTransId="{46CC40FE-3873-4648-BC20-0DACCA752013}" sibTransId="{A4C6CF8F-78FC-4E2D-BD44-AC3900B1A86B}"/>
    <dgm:cxn modelId="{2908B159-8ED1-4A27-A026-0F2E99389619}" type="presOf" srcId="{15A3781B-E8D1-4A04-9140-F43BA65381AE}" destId="{9027F676-A2F7-4EED-AA9D-08C56284D613}" srcOrd="0" destOrd="0" presId="urn:microsoft.com/office/officeart/2005/8/layout/hierarchy1"/>
    <dgm:cxn modelId="{36D37DB8-2344-4058-814F-0B7CDF4460FB}" type="presOf" srcId="{9E641CDA-F89C-4002-A108-2A219DB359C9}" destId="{832A0D88-9CE1-4D5F-BB22-4ABB6E9DAB97}" srcOrd="0" destOrd="0" presId="urn:microsoft.com/office/officeart/2005/8/layout/hierarchy1"/>
    <dgm:cxn modelId="{1ED974C0-BCF6-4C82-B587-BEEE34D2EC11}" type="presOf" srcId="{A69F0F26-06FE-4FE5-B1A4-965E25D10861}" destId="{3B36D2FB-072D-4214-BF54-A4C3F32F4A4E}" srcOrd="0" destOrd="0" presId="urn:microsoft.com/office/officeart/2005/8/layout/hierarchy1"/>
    <dgm:cxn modelId="{3D1DE3CB-1AEA-4746-9A53-860167719949}" srcId="{A69F0F26-06FE-4FE5-B1A4-965E25D10861}" destId="{9E36AFED-C839-4711-9FD3-B31E95876219}" srcOrd="0" destOrd="0" parTransId="{F9A5984B-D9F0-4757-A3C5-ED8AF96613DB}" sibTransId="{04479DBD-64B3-46AD-A66A-8207C6C20F4B}"/>
    <dgm:cxn modelId="{56A512CE-3235-459D-9441-2550CB4402BD}" type="presOf" srcId="{0F90976E-9285-4D2D-AEFB-EC5FD1B485A2}" destId="{55860532-2514-405B-A5F9-C361C7C6A3D9}" srcOrd="0" destOrd="0" presId="urn:microsoft.com/office/officeart/2005/8/layout/hierarchy1"/>
    <dgm:cxn modelId="{1464F5D4-D2C4-4EE7-972A-A6257C8F6437}" srcId="{2C86EEC3-7416-47AE-A783-4AF49DC22AED}" destId="{7C392EF8-F73E-48C8-9D9F-12FCFF883219}" srcOrd="0" destOrd="0" parTransId="{0F90976E-9285-4D2D-AEFB-EC5FD1B485A2}" sibTransId="{A432FF0B-5CBB-42FA-912D-F1A516EAD5A7}"/>
    <dgm:cxn modelId="{0D49B8E1-69D3-4284-8EE5-48E643CF130F}" srcId="{2C86EEC3-7416-47AE-A783-4AF49DC22AED}" destId="{B75B3A32-A1A4-4259-9A76-72119FB11B29}" srcOrd="1" destOrd="0" parTransId="{E2736C4B-F1F7-412B-B1DA-61A10C8EA39B}" sibTransId="{01540DEC-F6E4-4864-A2F7-6E47255DAFEF}"/>
    <dgm:cxn modelId="{ADED14F2-EA67-4495-A0F5-167939BDE50A}" type="presOf" srcId="{996088D6-9BCC-4FB8-8E8D-59FB2D070A63}" destId="{8D708F28-0547-4ED3-8623-B9411DD4CAF2}" srcOrd="0" destOrd="0" presId="urn:microsoft.com/office/officeart/2005/8/layout/hierarchy1"/>
    <dgm:cxn modelId="{8F9832F9-C9C1-4920-9DA0-2B4B3401A5DA}" type="presOf" srcId="{46CC40FE-3873-4648-BC20-0DACCA752013}" destId="{1E55E794-7566-4B52-A00D-3275E4684489}" srcOrd="0" destOrd="0" presId="urn:microsoft.com/office/officeart/2005/8/layout/hierarchy1"/>
    <dgm:cxn modelId="{0C519DA0-4480-40C5-AA01-81F99ECED6BC}" type="presParOf" srcId="{3B36D2FB-072D-4214-BF54-A4C3F32F4A4E}" destId="{A652DEBA-3900-4F78-B8B6-BE6FE2F9F41C}" srcOrd="0" destOrd="0" presId="urn:microsoft.com/office/officeart/2005/8/layout/hierarchy1"/>
    <dgm:cxn modelId="{40B25AC2-8729-40BD-A247-77D4A78A1995}" type="presParOf" srcId="{A652DEBA-3900-4F78-B8B6-BE6FE2F9F41C}" destId="{4CC5B73B-E17F-48F0-A26C-17F748D5CB37}" srcOrd="0" destOrd="0" presId="urn:microsoft.com/office/officeart/2005/8/layout/hierarchy1"/>
    <dgm:cxn modelId="{A1DFB3EA-D137-4334-AA44-6EC5E9672621}" type="presParOf" srcId="{4CC5B73B-E17F-48F0-A26C-17F748D5CB37}" destId="{EE0A3D70-F1A5-4D72-A924-A7A2881B96F1}" srcOrd="0" destOrd="0" presId="urn:microsoft.com/office/officeart/2005/8/layout/hierarchy1"/>
    <dgm:cxn modelId="{617B1386-3F08-460C-A1BA-5BB62A76AEC1}" type="presParOf" srcId="{4CC5B73B-E17F-48F0-A26C-17F748D5CB37}" destId="{4ED1337D-9958-4EBA-8E7D-2CBFAC5BF2F7}" srcOrd="1" destOrd="0" presId="urn:microsoft.com/office/officeart/2005/8/layout/hierarchy1"/>
    <dgm:cxn modelId="{CC609658-3609-4962-B07F-FF2C090EC0DF}" type="presParOf" srcId="{A652DEBA-3900-4F78-B8B6-BE6FE2F9F41C}" destId="{D4E9E180-2E8E-4EA5-AE9E-EAB2220808B4}" srcOrd="1" destOrd="0" presId="urn:microsoft.com/office/officeart/2005/8/layout/hierarchy1"/>
    <dgm:cxn modelId="{1A355FC7-BE7D-4917-B452-06833D58B9E7}" type="presParOf" srcId="{D4E9E180-2E8E-4EA5-AE9E-EAB2220808B4}" destId="{832A0D88-9CE1-4D5F-BB22-4ABB6E9DAB97}" srcOrd="0" destOrd="0" presId="urn:microsoft.com/office/officeart/2005/8/layout/hierarchy1"/>
    <dgm:cxn modelId="{2DA73725-3392-4CEF-9F2A-66EADE153BD1}" type="presParOf" srcId="{D4E9E180-2E8E-4EA5-AE9E-EAB2220808B4}" destId="{CC1C8186-4E86-44FC-BD5B-A4A24A23BDB6}" srcOrd="1" destOrd="0" presId="urn:microsoft.com/office/officeart/2005/8/layout/hierarchy1"/>
    <dgm:cxn modelId="{F603AAD5-EC35-4639-8822-D03EA7DF847C}" type="presParOf" srcId="{CC1C8186-4E86-44FC-BD5B-A4A24A23BDB6}" destId="{D0BEE751-BC33-41FF-AB2B-51C36CD7C6E7}" srcOrd="0" destOrd="0" presId="urn:microsoft.com/office/officeart/2005/8/layout/hierarchy1"/>
    <dgm:cxn modelId="{3340AD74-18EE-42A3-B5CD-5541CDEA4EDC}" type="presParOf" srcId="{D0BEE751-BC33-41FF-AB2B-51C36CD7C6E7}" destId="{DD2A236A-5C08-4CD0-AAEF-BF51C4B53935}" srcOrd="0" destOrd="0" presId="urn:microsoft.com/office/officeart/2005/8/layout/hierarchy1"/>
    <dgm:cxn modelId="{CB08C787-7A2C-4666-AF16-C03CE94D5CAD}" type="presParOf" srcId="{D0BEE751-BC33-41FF-AB2B-51C36CD7C6E7}" destId="{9027F676-A2F7-4EED-AA9D-08C56284D613}" srcOrd="1" destOrd="0" presId="urn:microsoft.com/office/officeart/2005/8/layout/hierarchy1"/>
    <dgm:cxn modelId="{44478E4A-08E2-4AAE-AAFE-0B230E2BAEAF}" type="presParOf" srcId="{CC1C8186-4E86-44FC-BD5B-A4A24A23BDB6}" destId="{60C1AF48-0D57-478D-9018-8686824A8AFC}" srcOrd="1" destOrd="0" presId="urn:microsoft.com/office/officeart/2005/8/layout/hierarchy1"/>
    <dgm:cxn modelId="{6C8C717D-E620-4C23-B5D1-7FD342E05010}" type="presParOf" srcId="{D4E9E180-2E8E-4EA5-AE9E-EAB2220808B4}" destId="{E1B4FDDB-8189-4FA1-BB23-CDB211B7DF45}" srcOrd="2" destOrd="0" presId="urn:microsoft.com/office/officeart/2005/8/layout/hierarchy1"/>
    <dgm:cxn modelId="{E691DE63-36B4-4157-94D6-5BBA4C01308E}" type="presParOf" srcId="{D4E9E180-2E8E-4EA5-AE9E-EAB2220808B4}" destId="{9AACB5A3-3B16-4FCA-BA04-86B278B21457}" srcOrd="3" destOrd="0" presId="urn:microsoft.com/office/officeart/2005/8/layout/hierarchy1"/>
    <dgm:cxn modelId="{C1B94DB8-F790-4F06-9C46-AF61AE7D9D90}" type="presParOf" srcId="{9AACB5A3-3B16-4FCA-BA04-86B278B21457}" destId="{697FF015-8551-4C42-87A1-883919F6CD06}" srcOrd="0" destOrd="0" presId="urn:microsoft.com/office/officeart/2005/8/layout/hierarchy1"/>
    <dgm:cxn modelId="{786BCCD0-E372-4CFE-ABF5-BB3025B4D930}" type="presParOf" srcId="{697FF015-8551-4C42-87A1-883919F6CD06}" destId="{CC23E0D4-3D26-4F48-B221-835E1E88BE82}" srcOrd="0" destOrd="0" presId="urn:microsoft.com/office/officeart/2005/8/layout/hierarchy1"/>
    <dgm:cxn modelId="{9D4158ED-6753-4FFC-B681-EC3F14468405}" type="presParOf" srcId="{697FF015-8551-4C42-87A1-883919F6CD06}" destId="{0AC046DD-1DE0-480F-AB88-C4185F621735}" srcOrd="1" destOrd="0" presId="urn:microsoft.com/office/officeart/2005/8/layout/hierarchy1"/>
    <dgm:cxn modelId="{0E8F23D9-8A4F-41EC-86C9-4A1D59FB0C21}" type="presParOf" srcId="{9AACB5A3-3B16-4FCA-BA04-86B278B21457}" destId="{EE3BBCB5-A605-4820-8D3C-72FCEC09E15D}" srcOrd="1" destOrd="0" presId="urn:microsoft.com/office/officeart/2005/8/layout/hierarchy1"/>
    <dgm:cxn modelId="{6912E4D5-A365-4835-B588-9AFECD264A7C}" type="presParOf" srcId="{EE3BBCB5-A605-4820-8D3C-72FCEC09E15D}" destId="{55860532-2514-405B-A5F9-C361C7C6A3D9}" srcOrd="0" destOrd="0" presId="urn:microsoft.com/office/officeart/2005/8/layout/hierarchy1"/>
    <dgm:cxn modelId="{A0D0117A-AF85-41C0-A60B-47B645A658AF}" type="presParOf" srcId="{EE3BBCB5-A605-4820-8D3C-72FCEC09E15D}" destId="{D83B65BE-02FC-43BA-8071-9AE683DE1E57}" srcOrd="1" destOrd="0" presId="urn:microsoft.com/office/officeart/2005/8/layout/hierarchy1"/>
    <dgm:cxn modelId="{78883732-9133-4BF6-A0A9-E01F01D4A8F2}" type="presParOf" srcId="{D83B65BE-02FC-43BA-8071-9AE683DE1E57}" destId="{B6CFC4AD-5D14-4137-8241-3957AF5D03AB}" srcOrd="0" destOrd="0" presId="urn:microsoft.com/office/officeart/2005/8/layout/hierarchy1"/>
    <dgm:cxn modelId="{3E40B1AD-0F75-460A-862E-AF2DA4218A14}" type="presParOf" srcId="{B6CFC4AD-5D14-4137-8241-3957AF5D03AB}" destId="{5F0FF6F3-6106-4ADA-AD1C-FC37987FB8C6}" srcOrd="0" destOrd="0" presId="urn:microsoft.com/office/officeart/2005/8/layout/hierarchy1"/>
    <dgm:cxn modelId="{EDC8569C-9302-4263-9F55-308F18C02597}" type="presParOf" srcId="{B6CFC4AD-5D14-4137-8241-3957AF5D03AB}" destId="{0B176375-8EDF-47FF-93F5-AFC6070C93C3}" srcOrd="1" destOrd="0" presId="urn:microsoft.com/office/officeart/2005/8/layout/hierarchy1"/>
    <dgm:cxn modelId="{190AA2F3-B8B0-4169-A5F4-C3440F0E815B}" type="presParOf" srcId="{D83B65BE-02FC-43BA-8071-9AE683DE1E57}" destId="{2E5C54D7-5D39-4091-85FF-70FCDD85B93E}" srcOrd="1" destOrd="0" presId="urn:microsoft.com/office/officeart/2005/8/layout/hierarchy1"/>
    <dgm:cxn modelId="{A9633CCF-29A6-4772-B076-B521294EDBED}" type="presParOf" srcId="{EE3BBCB5-A605-4820-8D3C-72FCEC09E15D}" destId="{51D4F3E4-8441-42CE-8643-90C4592554E9}" srcOrd="2" destOrd="0" presId="urn:microsoft.com/office/officeart/2005/8/layout/hierarchy1"/>
    <dgm:cxn modelId="{3EC3D77E-552C-4C30-A13A-E2EEF5523B34}" type="presParOf" srcId="{EE3BBCB5-A605-4820-8D3C-72FCEC09E15D}" destId="{AFA6D5B3-5840-4F8A-8E50-1AF14EC57FD2}" srcOrd="3" destOrd="0" presId="urn:microsoft.com/office/officeart/2005/8/layout/hierarchy1"/>
    <dgm:cxn modelId="{CDE76FA5-A4F5-47F7-8177-C7126C76225F}" type="presParOf" srcId="{AFA6D5B3-5840-4F8A-8E50-1AF14EC57FD2}" destId="{17137018-0E64-4966-8CA6-9BF75921D3E4}" srcOrd="0" destOrd="0" presId="urn:microsoft.com/office/officeart/2005/8/layout/hierarchy1"/>
    <dgm:cxn modelId="{16075EE0-4D66-4F13-9440-FE4FF0CDB9E3}" type="presParOf" srcId="{17137018-0E64-4966-8CA6-9BF75921D3E4}" destId="{7CA24CA7-B52F-4BBC-87F4-44088B7C2541}" srcOrd="0" destOrd="0" presId="urn:microsoft.com/office/officeart/2005/8/layout/hierarchy1"/>
    <dgm:cxn modelId="{E0EEC546-CC92-4528-9B3C-494F08EB1ACC}" type="presParOf" srcId="{17137018-0E64-4966-8CA6-9BF75921D3E4}" destId="{75D02833-A3E7-49AA-B0B9-A919DACD476D}" srcOrd="1" destOrd="0" presId="urn:microsoft.com/office/officeart/2005/8/layout/hierarchy1"/>
    <dgm:cxn modelId="{41FDA94E-FC33-4C4F-A159-72FFD57AFF11}" type="presParOf" srcId="{AFA6D5B3-5840-4F8A-8E50-1AF14EC57FD2}" destId="{55EA6705-DA88-4758-849C-F4750D9481E4}" srcOrd="1" destOrd="0" presId="urn:microsoft.com/office/officeart/2005/8/layout/hierarchy1"/>
    <dgm:cxn modelId="{601CA2A8-CBD5-4D5B-9680-A7FA6121C18F}" type="presParOf" srcId="{55EA6705-DA88-4758-849C-F4750D9481E4}" destId="{1E55E794-7566-4B52-A00D-3275E4684489}" srcOrd="0" destOrd="0" presId="urn:microsoft.com/office/officeart/2005/8/layout/hierarchy1"/>
    <dgm:cxn modelId="{25E96438-87F2-438F-AD75-2DB248E8FDBE}" type="presParOf" srcId="{55EA6705-DA88-4758-849C-F4750D9481E4}" destId="{F34B858C-9613-412A-BECC-2ABEF8031E34}" srcOrd="1" destOrd="0" presId="urn:microsoft.com/office/officeart/2005/8/layout/hierarchy1"/>
    <dgm:cxn modelId="{94E61ADA-CDED-48DC-9609-0ECD9FB9B648}" type="presParOf" srcId="{F34B858C-9613-412A-BECC-2ABEF8031E34}" destId="{1963EF3F-8E44-4E50-8A5D-E2CDC555177E}" srcOrd="0" destOrd="0" presId="urn:microsoft.com/office/officeart/2005/8/layout/hierarchy1"/>
    <dgm:cxn modelId="{3BD70A72-4F88-43EE-A338-DA04C4EB430A}" type="presParOf" srcId="{1963EF3F-8E44-4E50-8A5D-E2CDC555177E}" destId="{EFA246C1-BB29-4E9A-95D1-52CCCA9C6AFF}" srcOrd="0" destOrd="0" presId="urn:microsoft.com/office/officeart/2005/8/layout/hierarchy1"/>
    <dgm:cxn modelId="{8E22D6B1-EA55-422B-8557-FA7EB0B8D863}" type="presParOf" srcId="{1963EF3F-8E44-4E50-8A5D-E2CDC555177E}" destId="{8D708F28-0547-4ED3-8623-B9411DD4CAF2}" srcOrd="1" destOrd="0" presId="urn:microsoft.com/office/officeart/2005/8/layout/hierarchy1"/>
    <dgm:cxn modelId="{7B9FBE51-F3EB-4425-9C1D-DEC835754DA5}" type="presParOf" srcId="{F34B858C-9613-412A-BECC-2ABEF8031E34}" destId="{8BF3A116-9798-4283-966B-427C0D9096AC}" srcOrd="1" destOrd="0" presId="urn:microsoft.com/office/officeart/2005/8/layout/hierarchy1"/>
  </dgm:cxnLst>
  <dgm:bg/>
  <dgm:whole/>
  <dgm:extLst>
    <a:ext uri="http://schemas.microsoft.com/office/drawing/2008/diagram">
      <dsp:dataModelExt xmlns:dsp="http://schemas.microsoft.com/office/drawing/2008/diagram" relId="rId280" minVer="http://schemas.openxmlformats.org/drawingml/2006/diagram"/>
    </a:ext>
  </dgm:extLst>
</dgm:dataModel>
</file>

<file path=word/diagrams/data49.xml><?xml version="1.0" encoding="utf-8"?>
<dgm:dataModel xmlns:dgm="http://schemas.openxmlformats.org/drawingml/2006/diagram" xmlns:a="http://schemas.openxmlformats.org/drawingml/2006/main">
  <dgm:ptLst>
    <dgm:pt modelId="{00E7A56D-4CE1-45F5-80D1-4F1A99415E5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64164B47-AB84-47E9-8543-0FFA2A95F789}">
      <dgm:prSet phldrT="[文本]"/>
      <dgm:spPr/>
      <dgm:t>
        <a:bodyPr/>
        <a:lstStyle/>
        <a:p>
          <a:r>
            <a:rPr lang="zh-CN" altLang="en-US"/>
            <a:t>４</a:t>
          </a:r>
          <a:endParaRPr lang="en-US" altLang="zh-CN"/>
        </a:p>
        <a:p>
          <a:r>
            <a:rPr lang="zh-CN" altLang="en-US"/>
            <a:t>（０）</a:t>
          </a:r>
        </a:p>
      </dgm:t>
    </dgm:pt>
    <dgm:pt modelId="{38B35606-907E-4269-A371-C3B86234FD69}" type="parTrans" cxnId="{CFB2991B-A8F0-47F7-A1F2-F1C052746034}">
      <dgm:prSet/>
      <dgm:spPr/>
      <dgm:t>
        <a:bodyPr/>
        <a:lstStyle/>
        <a:p>
          <a:endParaRPr lang="zh-CN" altLang="en-US"/>
        </a:p>
      </dgm:t>
    </dgm:pt>
    <dgm:pt modelId="{EE45C3D8-4884-4D61-B67B-C0DEF3C7869C}" type="sibTrans" cxnId="{CFB2991B-A8F0-47F7-A1F2-F1C052746034}">
      <dgm:prSet/>
      <dgm:spPr/>
      <dgm:t>
        <a:bodyPr/>
        <a:lstStyle/>
        <a:p>
          <a:endParaRPr lang="zh-CN" altLang="en-US"/>
        </a:p>
      </dgm:t>
    </dgm:pt>
    <dgm:pt modelId="{844B7CA6-C389-4EE7-A56D-BF46A36D1ADF}">
      <dgm:prSet phldrT="[文本]"/>
      <dgm:spPr/>
      <dgm:t>
        <a:bodyPr/>
        <a:lstStyle/>
        <a:p>
          <a:r>
            <a:rPr lang="en-US" altLang="zh-CN"/>
            <a:t>2</a:t>
          </a:r>
        </a:p>
        <a:p>
          <a:r>
            <a:rPr lang="zh-CN" altLang="en-US"/>
            <a:t>（</a:t>
          </a:r>
          <a:r>
            <a:rPr lang="en-US" altLang="zh-CN"/>
            <a:t>0</a:t>
          </a:r>
          <a:r>
            <a:rPr lang="zh-CN" altLang="en-US"/>
            <a:t>）</a:t>
          </a:r>
        </a:p>
      </dgm:t>
    </dgm:pt>
    <dgm:pt modelId="{E1CBDCC5-34B8-46D0-BA79-73D5C1A97E64}" type="parTrans" cxnId="{88D1D345-FFE8-49B9-93BD-DB6DD12780CE}">
      <dgm:prSet/>
      <dgm:spPr/>
      <dgm:t>
        <a:bodyPr/>
        <a:lstStyle/>
        <a:p>
          <a:endParaRPr lang="zh-CN" altLang="en-US"/>
        </a:p>
      </dgm:t>
    </dgm:pt>
    <dgm:pt modelId="{E3BE1684-B5B9-4CC8-8752-937BC740F4D1}" type="sibTrans" cxnId="{88D1D345-FFE8-49B9-93BD-DB6DD12780CE}">
      <dgm:prSet/>
      <dgm:spPr/>
      <dgm:t>
        <a:bodyPr/>
        <a:lstStyle/>
        <a:p>
          <a:endParaRPr lang="zh-CN" altLang="en-US"/>
        </a:p>
      </dgm:t>
    </dgm:pt>
    <dgm:pt modelId="{AD451A8A-194A-4D5B-90F9-7C564E3F7127}">
      <dgm:prSet phldrT="[文本]"/>
      <dgm:spPr/>
      <dgm:t>
        <a:bodyPr/>
        <a:lstStyle/>
        <a:p>
          <a:r>
            <a:rPr lang="en-US" altLang="zh-CN"/>
            <a:t>1</a:t>
          </a:r>
        </a:p>
        <a:p>
          <a:r>
            <a:rPr lang="zh-CN" altLang="en-US"/>
            <a:t>（０）</a:t>
          </a:r>
        </a:p>
      </dgm:t>
    </dgm:pt>
    <dgm:pt modelId="{55822CC9-F704-4CAB-B441-4D464DC7D1DE}" type="parTrans" cxnId="{CD1B8220-0BFB-471E-9A6E-FABF0C617D8B}">
      <dgm:prSet/>
      <dgm:spPr/>
      <dgm:t>
        <a:bodyPr/>
        <a:lstStyle/>
        <a:p>
          <a:endParaRPr lang="zh-CN" altLang="en-US"/>
        </a:p>
      </dgm:t>
    </dgm:pt>
    <dgm:pt modelId="{C219301B-BF07-494F-9285-E95E13DAE580}" type="sibTrans" cxnId="{CD1B8220-0BFB-471E-9A6E-FABF0C617D8B}">
      <dgm:prSet/>
      <dgm:spPr/>
      <dgm:t>
        <a:bodyPr/>
        <a:lstStyle/>
        <a:p>
          <a:endParaRPr lang="zh-CN" altLang="en-US"/>
        </a:p>
      </dgm:t>
    </dgm:pt>
    <dgm:pt modelId="{B01E56C7-26E2-4C46-B7E5-4AEAA6BFA6C9}">
      <dgm:prSet phldrT="[文本]"/>
      <dgm:spPr/>
      <dgm:t>
        <a:bodyPr/>
        <a:lstStyle/>
        <a:p>
          <a:r>
            <a:rPr lang="zh-CN" altLang="en-US"/>
            <a:t>５</a:t>
          </a:r>
          <a:endParaRPr lang="en-US" altLang="zh-CN"/>
        </a:p>
        <a:p>
          <a:r>
            <a:rPr lang="zh-CN" altLang="en-US"/>
            <a:t>（</a:t>
          </a:r>
          <a:r>
            <a:rPr lang="en-US" altLang="zh-CN"/>
            <a:t>-1</a:t>
          </a:r>
          <a:r>
            <a:rPr lang="zh-CN" altLang="en-US"/>
            <a:t>）</a:t>
          </a:r>
        </a:p>
      </dgm:t>
    </dgm:pt>
    <dgm:pt modelId="{CA763EB5-B6D1-44A7-98EB-7E5103FDFA7E}" type="parTrans" cxnId="{5BCE265D-7A13-44CA-AB23-0D3AC0C7DCF4}">
      <dgm:prSet/>
      <dgm:spPr/>
      <dgm:t>
        <a:bodyPr/>
        <a:lstStyle/>
        <a:p>
          <a:endParaRPr lang="zh-CN" altLang="en-US"/>
        </a:p>
      </dgm:t>
    </dgm:pt>
    <dgm:pt modelId="{98963C8C-7BDB-4168-8EE2-D9661D628C5C}" type="sibTrans" cxnId="{5BCE265D-7A13-44CA-AB23-0D3AC0C7DCF4}">
      <dgm:prSet/>
      <dgm:spPr/>
      <dgm:t>
        <a:bodyPr/>
        <a:lstStyle/>
        <a:p>
          <a:endParaRPr lang="zh-CN" altLang="en-US"/>
        </a:p>
      </dgm:t>
    </dgm:pt>
    <dgm:pt modelId="{956A08C1-3AF9-49C0-9422-11EB7DC5FCC9}">
      <dgm:prSet/>
      <dgm:spPr/>
      <dgm:t>
        <a:bodyPr/>
        <a:lstStyle/>
        <a:p>
          <a:r>
            <a:rPr lang="zh-CN" altLang="en-US"/>
            <a:t>６</a:t>
          </a:r>
          <a:endParaRPr lang="en-US" altLang="zh-CN"/>
        </a:p>
        <a:p>
          <a:r>
            <a:rPr lang="zh-CN" altLang="en-US"/>
            <a:t>（０）</a:t>
          </a:r>
        </a:p>
      </dgm:t>
    </dgm:pt>
    <dgm:pt modelId="{BE28B54C-9268-4A07-B99D-5705EEECB6B3}" type="parTrans" cxnId="{5277D284-2C7A-448B-9502-D28C0004D8B1}">
      <dgm:prSet/>
      <dgm:spPr/>
      <dgm:t>
        <a:bodyPr/>
        <a:lstStyle/>
        <a:p>
          <a:endParaRPr lang="zh-CN" altLang="en-US"/>
        </a:p>
      </dgm:t>
    </dgm:pt>
    <dgm:pt modelId="{2A6A2A7D-6810-4D9D-A247-9CDB3BDD3AEA}" type="sibTrans" cxnId="{5277D284-2C7A-448B-9502-D28C0004D8B1}">
      <dgm:prSet/>
      <dgm:spPr/>
      <dgm:t>
        <a:bodyPr/>
        <a:lstStyle/>
        <a:p>
          <a:endParaRPr lang="zh-CN" altLang="en-US"/>
        </a:p>
      </dgm:t>
    </dgm:pt>
    <dgm:pt modelId="{4786BDF4-99BA-4FA8-91C8-694BD450251B}">
      <dgm:prSet/>
      <dgm:spPr/>
      <dgm:t>
        <a:bodyPr/>
        <a:lstStyle/>
        <a:p>
          <a:r>
            <a:rPr lang="en-US" altLang="zh-CN"/>
            <a:t>3</a:t>
          </a:r>
        </a:p>
        <a:p>
          <a:r>
            <a:rPr lang="zh-CN" altLang="en-US"/>
            <a:t>（</a:t>
          </a:r>
          <a:r>
            <a:rPr lang="en-US" altLang="zh-CN"/>
            <a:t>0</a:t>
          </a:r>
          <a:r>
            <a:rPr lang="zh-CN" altLang="en-US"/>
            <a:t>）</a:t>
          </a:r>
        </a:p>
      </dgm:t>
    </dgm:pt>
    <dgm:pt modelId="{7EB85462-6880-493A-B4C0-F1C4FEF09443}" type="parTrans" cxnId="{8248C6A9-407B-4B92-B311-F606F45D8E36}">
      <dgm:prSet/>
      <dgm:spPr/>
      <dgm:t>
        <a:bodyPr/>
        <a:lstStyle/>
        <a:p>
          <a:endParaRPr lang="zh-CN" altLang="en-US"/>
        </a:p>
      </dgm:t>
    </dgm:pt>
    <dgm:pt modelId="{084F8C1F-F15F-4D5B-B95A-065FA894251A}" type="sibTrans" cxnId="{8248C6A9-407B-4B92-B311-F606F45D8E36}">
      <dgm:prSet/>
      <dgm:spPr/>
      <dgm:t>
        <a:bodyPr/>
        <a:lstStyle/>
        <a:p>
          <a:endParaRPr lang="zh-CN" altLang="en-US"/>
        </a:p>
      </dgm:t>
    </dgm:pt>
    <dgm:pt modelId="{D484D2B9-8539-4E49-B920-7B2D9DDE5C42}" type="pres">
      <dgm:prSet presAssocID="{00E7A56D-4CE1-45F5-80D1-4F1A99415E5B}" presName="hierChild1" presStyleCnt="0">
        <dgm:presLayoutVars>
          <dgm:chPref val="1"/>
          <dgm:dir/>
          <dgm:animOne val="branch"/>
          <dgm:animLvl val="lvl"/>
          <dgm:resizeHandles/>
        </dgm:presLayoutVars>
      </dgm:prSet>
      <dgm:spPr/>
    </dgm:pt>
    <dgm:pt modelId="{AE4170DE-5971-4124-A6BE-C74D55CFA02B}" type="pres">
      <dgm:prSet presAssocID="{64164B47-AB84-47E9-8543-0FFA2A95F789}" presName="hierRoot1" presStyleCnt="0"/>
      <dgm:spPr/>
    </dgm:pt>
    <dgm:pt modelId="{BC553C9C-B718-4961-9858-0BA5A53BB775}" type="pres">
      <dgm:prSet presAssocID="{64164B47-AB84-47E9-8543-0FFA2A95F789}" presName="composite" presStyleCnt="0"/>
      <dgm:spPr/>
    </dgm:pt>
    <dgm:pt modelId="{01FD1CED-1DD1-4483-A0B5-F7DBE8B1483C}" type="pres">
      <dgm:prSet presAssocID="{64164B47-AB84-47E9-8543-0FFA2A95F789}" presName="background" presStyleLbl="node0" presStyleIdx="0" presStyleCnt="1"/>
      <dgm:spPr/>
    </dgm:pt>
    <dgm:pt modelId="{7BFB5FCB-EE2A-4138-BA1B-25385B1CC94F}" type="pres">
      <dgm:prSet presAssocID="{64164B47-AB84-47E9-8543-0FFA2A95F789}" presName="text" presStyleLbl="fgAcc0" presStyleIdx="0" presStyleCnt="1" custLinFactNeighborX="-43554">
        <dgm:presLayoutVars>
          <dgm:chPref val="3"/>
        </dgm:presLayoutVars>
      </dgm:prSet>
      <dgm:spPr/>
    </dgm:pt>
    <dgm:pt modelId="{D8DEF08B-25E8-4150-B637-7BC959692B9B}" type="pres">
      <dgm:prSet presAssocID="{64164B47-AB84-47E9-8543-0FFA2A95F789}" presName="hierChild2" presStyleCnt="0"/>
      <dgm:spPr/>
    </dgm:pt>
    <dgm:pt modelId="{A1BC2B65-5BC1-4857-AA4E-631D24D8A698}" type="pres">
      <dgm:prSet presAssocID="{E1CBDCC5-34B8-46D0-BA79-73D5C1A97E64}" presName="Name10" presStyleLbl="parChTrans1D2" presStyleIdx="0" presStyleCnt="2"/>
      <dgm:spPr/>
    </dgm:pt>
    <dgm:pt modelId="{B72CDAF9-65A5-47B8-ABAD-367F29789627}" type="pres">
      <dgm:prSet presAssocID="{844B7CA6-C389-4EE7-A56D-BF46A36D1ADF}" presName="hierRoot2" presStyleCnt="0"/>
      <dgm:spPr/>
    </dgm:pt>
    <dgm:pt modelId="{42571556-8BFE-4599-A79B-FE5817B8F3D2}" type="pres">
      <dgm:prSet presAssocID="{844B7CA6-C389-4EE7-A56D-BF46A36D1ADF}" presName="composite2" presStyleCnt="0"/>
      <dgm:spPr/>
    </dgm:pt>
    <dgm:pt modelId="{F9DD9CBD-3CEC-4469-B795-DC1166075DB9}" type="pres">
      <dgm:prSet presAssocID="{844B7CA6-C389-4EE7-A56D-BF46A36D1ADF}" presName="background2" presStyleLbl="node2" presStyleIdx="0" presStyleCnt="2"/>
      <dgm:spPr/>
    </dgm:pt>
    <dgm:pt modelId="{77F4C2BA-9D4A-4203-B5D8-91AC5D959650}" type="pres">
      <dgm:prSet presAssocID="{844B7CA6-C389-4EE7-A56D-BF46A36D1ADF}" presName="text2" presStyleLbl="fgAcc2" presStyleIdx="0" presStyleCnt="2" custLinFactNeighborX="-57389">
        <dgm:presLayoutVars>
          <dgm:chPref val="3"/>
        </dgm:presLayoutVars>
      </dgm:prSet>
      <dgm:spPr/>
    </dgm:pt>
    <dgm:pt modelId="{E8337FFD-6442-4625-8E17-F80D0F151AB0}" type="pres">
      <dgm:prSet presAssocID="{844B7CA6-C389-4EE7-A56D-BF46A36D1ADF}" presName="hierChild3" presStyleCnt="0"/>
      <dgm:spPr/>
    </dgm:pt>
    <dgm:pt modelId="{7B023310-D535-4882-8E59-E1735B3A3D16}" type="pres">
      <dgm:prSet presAssocID="{55822CC9-F704-4CAB-B441-4D464DC7D1DE}" presName="Name17" presStyleLbl="parChTrans1D3" presStyleIdx="0" presStyleCnt="3"/>
      <dgm:spPr/>
    </dgm:pt>
    <dgm:pt modelId="{1F5E3827-C5D8-46CD-8952-B379B0CA685D}" type="pres">
      <dgm:prSet presAssocID="{AD451A8A-194A-4D5B-90F9-7C564E3F7127}" presName="hierRoot3" presStyleCnt="0"/>
      <dgm:spPr/>
    </dgm:pt>
    <dgm:pt modelId="{6F0E4130-BBB1-44D6-96C9-0DBCE5C0509C}" type="pres">
      <dgm:prSet presAssocID="{AD451A8A-194A-4D5B-90F9-7C564E3F7127}" presName="composite3" presStyleCnt="0"/>
      <dgm:spPr/>
    </dgm:pt>
    <dgm:pt modelId="{8E4F02EA-D2C6-4A6B-AD0A-B6AFB568E6C9}" type="pres">
      <dgm:prSet presAssocID="{AD451A8A-194A-4D5B-90F9-7C564E3F7127}" presName="background3" presStyleLbl="node3" presStyleIdx="0" presStyleCnt="3"/>
      <dgm:spPr/>
    </dgm:pt>
    <dgm:pt modelId="{6AEF17EC-B6E5-4146-95A2-58DEF5AA9B52}" type="pres">
      <dgm:prSet presAssocID="{AD451A8A-194A-4D5B-90F9-7C564E3F7127}" presName="text3" presStyleLbl="fgAcc3" presStyleIdx="0" presStyleCnt="3" custLinFactNeighborX="-80634">
        <dgm:presLayoutVars>
          <dgm:chPref val="3"/>
        </dgm:presLayoutVars>
      </dgm:prSet>
      <dgm:spPr/>
    </dgm:pt>
    <dgm:pt modelId="{20DB27AF-04D8-412B-A055-3204D1EE8989}" type="pres">
      <dgm:prSet presAssocID="{AD451A8A-194A-4D5B-90F9-7C564E3F7127}" presName="hierChild4" presStyleCnt="0"/>
      <dgm:spPr/>
    </dgm:pt>
    <dgm:pt modelId="{FA2B9615-51B3-4A30-A5D9-7E2FC9573D1D}" type="pres">
      <dgm:prSet presAssocID="{7EB85462-6880-493A-B4C0-F1C4FEF09443}" presName="Name17" presStyleLbl="parChTrans1D3" presStyleIdx="1" presStyleCnt="3"/>
      <dgm:spPr/>
    </dgm:pt>
    <dgm:pt modelId="{871B3A47-7DBA-4B20-97FB-D614132B977A}" type="pres">
      <dgm:prSet presAssocID="{4786BDF4-99BA-4FA8-91C8-694BD450251B}" presName="hierRoot3" presStyleCnt="0"/>
      <dgm:spPr/>
    </dgm:pt>
    <dgm:pt modelId="{C0DE8693-799E-4C8C-BCFC-1413745A4218}" type="pres">
      <dgm:prSet presAssocID="{4786BDF4-99BA-4FA8-91C8-694BD450251B}" presName="composite3" presStyleCnt="0"/>
      <dgm:spPr/>
    </dgm:pt>
    <dgm:pt modelId="{5CDBE7D8-E255-4A32-A262-55817655F9D6}" type="pres">
      <dgm:prSet presAssocID="{4786BDF4-99BA-4FA8-91C8-694BD450251B}" presName="background3" presStyleLbl="node3" presStyleIdx="1" presStyleCnt="3"/>
      <dgm:spPr/>
    </dgm:pt>
    <dgm:pt modelId="{DB96D95C-84D9-425D-8BCB-9173543470C5}" type="pres">
      <dgm:prSet presAssocID="{4786BDF4-99BA-4FA8-91C8-694BD450251B}" presName="text3" presStyleLbl="fgAcc3" presStyleIdx="1" presStyleCnt="3" custLinFactNeighborX="-18959">
        <dgm:presLayoutVars>
          <dgm:chPref val="3"/>
        </dgm:presLayoutVars>
      </dgm:prSet>
      <dgm:spPr/>
    </dgm:pt>
    <dgm:pt modelId="{8CC9428D-6521-47AB-968A-C153E19B3219}" type="pres">
      <dgm:prSet presAssocID="{4786BDF4-99BA-4FA8-91C8-694BD450251B}" presName="hierChild4" presStyleCnt="0"/>
      <dgm:spPr/>
    </dgm:pt>
    <dgm:pt modelId="{2B2510D8-C38E-444F-93A9-ED0D8F77F3C5}" type="pres">
      <dgm:prSet presAssocID="{CA763EB5-B6D1-44A7-98EB-7E5103FDFA7E}" presName="Name10" presStyleLbl="parChTrans1D2" presStyleIdx="1" presStyleCnt="2"/>
      <dgm:spPr/>
    </dgm:pt>
    <dgm:pt modelId="{DBADB8A6-5C99-4425-B96C-5B4D180BC183}" type="pres">
      <dgm:prSet presAssocID="{B01E56C7-26E2-4C46-B7E5-4AEAA6BFA6C9}" presName="hierRoot2" presStyleCnt="0"/>
      <dgm:spPr/>
    </dgm:pt>
    <dgm:pt modelId="{E8C95DBB-9A9C-48C2-B11F-5454A41F2ECD}" type="pres">
      <dgm:prSet presAssocID="{B01E56C7-26E2-4C46-B7E5-4AEAA6BFA6C9}" presName="composite2" presStyleCnt="0"/>
      <dgm:spPr/>
    </dgm:pt>
    <dgm:pt modelId="{FFA9A25E-0099-4A57-9774-DB8B273CF8F0}" type="pres">
      <dgm:prSet presAssocID="{B01E56C7-26E2-4C46-B7E5-4AEAA6BFA6C9}" presName="background2" presStyleLbl="node2" presStyleIdx="1" presStyleCnt="2"/>
      <dgm:spPr/>
    </dgm:pt>
    <dgm:pt modelId="{EF3853AC-23CE-47C8-9E0A-E1E15C563767}" type="pres">
      <dgm:prSet presAssocID="{B01E56C7-26E2-4C46-B7E5-4AEAA6BFA6C9}" presName="text2" presStyleLbl="fgAcc2" presStyleIdx="1" presStyleCnt="2" custLinFactNeighborX="-24595" custLinFactNeighborY="1614">
        <dgm:presLayoutVars>
          <dgm:chPref val="3"/>
        </dgm:presLayoutVars>
      </dgm:prSet>
      <dgm:spPr/>
    </dgm:pt>
    <dgm:pt modelId="{CF2CEC8D-E408-4119-A612-883D2395CD16}" type="pres">
      <dgm:prSet presAssocID="{B01E56C7-26E2-4C46-B7E5-4AEAA6BFA6C9}" presName="hierChild3" presStyleCnt="0"/>
      <dgm:spPr/>
    </dgm:pt>
    <dgm:pt modelId="{49E8FCBE-577B-45BC-8390-B298949E5293}" type="pres">
      <dgm:prSet presAssocID="{BE28B54C-9268-4A07-B99D-5705EEECB6B3}" presName="Name17" presStyleLbl="parChTrans1D3" presStyleIdx="2" presStyleCnt="3"/>
      <dgm:spPr/>
    </dgm:pt>
    <dgm:pt modelId="{041D8BCF-AB07-4619-B45A-E533F0DD6872}" type="pres">
      <dgm:prSet presAssocID="{956A08C1-3AF9-49C0-9422-11EB7DC5FCC9}" presName="hierRoot3" presStyleCnt="0"/>
      <dgm:spPr/>
    </dgm:pt>
    <dgm:pt modelId="{6C123549-22E4-4232-89C0-7F8694A1F9DC}" type="pres">
      <dgm:prSet presAssocID="{956A08C1-3AF9-49C0-9422-11EB7DC5FCC9}" presName="composite3" presStyleCnt="0"/>
      <dgm:spPr/>
    </dgm:pt>
    <dgm:pt modelId="{67FFFE33-C149-4725-BCF5-ECC5684DC066}" type="pres">
      <dgm:prSet presAssocID="{956A08C1-3AF9-49C0-9422-11EB7DC5FCC9}" presName="background3" presStyleLbl="node3" presStyleIdx="2" presStyleCnt="3"/>
      <dgm:spPr/>
    </dgm:pt>
    <dgm:pt modelId="{9653BAD3-AAC2-45E8-846C-26066D755F1F}" type="pres">
      <dgm:prSet presAssocID="{956A08C1-3AF9-49C0-9422-11EB7DC5FCC9}" presName="text3" presStyleLbl="fgAcc3" presStyleIdx="2" presStyleCnt="3" custLinFactNeighborX="57386">
        <dgm:presLayoutVars>
          <dgm:chPref val="3"/>
        </dgm:presLayoutVars>
      </dgm:prSet>
      <dgm:spPr/>
    </dgm:pt>
    <dgm:pt modelId="{8E2B327A-FF9F-43E0-A7E7-C3835C24B9B1}" type="pres">
      <dgm:prSet presAssocID="{956A08C1-3AF9-49C0-9422-11EB7DC5FCC9}" presName="hierChild4" presStyleCnt="0"/>
      <dgm:spPr/>
    </dgm:pt>
  </dgm:ptLst>
  <dgm:cxnLst>
    <dgm:cxn modelId="{05AF0600-32A4-4249-869E-BE95999472B8}" type="presOf" srcId="{844B7CA6-C389-4EE7-A56D-BF46A36D1ADF}" destId="{77F4C2BA-9D4A-4203-B5D8-91AC5D959650}" srcOrd="0" destOrd="0" presId="urn:microsoft.com/office/officeart/2005/8/layout/hierarchy1"/>
    <dgm:cxn modelId="{CFB2991B-A8F0-47F7-A1F2-F1C052746034}" srcId="{00E7A56D-4CE1-45F5-80D1-4F1A99415E5B}" destId="{64164B47-AB84-47E9-8543-0FFA2A95F789}" srcOrd="0" destOrd="0" parTransId="{38B35606-907E-4269-A371-C3B86234FD69}" sibTransId="{EE45C3D8-4884-4D61-B67B-C0DEF3C7869C}"/>
    <dgm:cxn modelId="{CD1B8220-0BFB-471E-9A6E-FABF0C617D8B}" srcId="{844B7CA6-C389-4EE7-A56D-BF46A36D1ADF}" destId="{AD451A8A-194A-4D5B-90F9-7C564E3F7127}" srcOrd="0" destOrd="0" parTransId="{55822CC9-F704-4CAB-B441-4D464DC7D1DE}" sibTransId="{C219301B-BF07-494F-9285-E95E13DAE580}"/>
    <dgm:cxn modelId="{23DFEE27-6020-4D3C-9589-7F4B5E252CB0}" type="presOf" srcId="{E1CBDCC5-34B8-46D0-BA79-73D5C1A97E64}" destId="{A1BC2B65-5BC1-4857-AA4E-631D24D8A698}" srcOrd="0" destOrd="0" presId="urn:microsoft.com/office/officeart/2005/8/layout/hierarchy1"/>
    <dgm:cxn modelId="{5BCE265D-7A13-44CA-AB23-0D3AC0C7DCF4}" srcId="{64164B47-AB84-47E9-8543-0FFA2A95F789}" destId="{B01E56C7-26E2-4C46-B7E5-4AEAA6BFA6C9}" srcOrd="1" destOrd="0" parTransId="{CA763EB5-B6D1-44A7-98EB-7E5103FDFA7E}" sibTransId="{98963C8C-7BDB-4168-8EE2-D9661D628C5C}"/>
    <dgm:cxn modelId="{43BF4A5F-F76C-4058-A90B-3375FC637BF6}" type="presOf" srcId="{4786BDF4-99BA-4FA8-91C8-694BD450251B}" destId="{DB96D95C-84D9-425D-8BCB-9173543470C5}" srcOrd="0" destOrd="0" presId="urn:microsoft.com/office/officeart/2005/8/layout/hierarchy1"/>
    <dgm:cxn modelId="{09BE7E43-3B11-4EF3-8343-A22E345EBDE6}" type="presOf" srcId="{00E7A56D-4CE1-45F5-80D1-4F1A99415E5B}" destId="{D484D2B9-8539-4E49-B920-7B2D9DDE5C42}" srcOrd="0" destOrd="0" presId="urn:microsoft.com/office/officeart/2005/8/layout/hierarchy1"/>
    <dgm:cxn modelId="{88D1D345-FFE8-49B9-93BD-DB6DD12780CE}" srcId="{64164B47-AB84-47E9-8543-0FFA2A95F789}" destId="{844B7CA6-C389-4EE7-A56D-BF46A36D1ADF}" srcOrd="0" destOrd="0" parTransId="{E1CBDCC5-34B8-46D0-BA79-73D5C1A97E64}" sibTransId="{E3BE1684-B5B9-4CC8-8752-937BC740F4D1}"/>
    <dgm:cxn modelId="{17AEFD47-1388-412B-8E89-25DEFAA07E92}" type="presOf" srcId="{CA763EB5-B6D1-44A7-98EB-7E5103FDFA7E}" destId="{2B2510D8-C38E-444F-93A9-ED0D8F77F3C5}" srcOrd="0" destOrd="0" presId="urn:microsoft.com/office/officeart/2005/8/layout/hierarchy1"/>
    <dgm:cxn modelId="{ACAF0E49-E328-424D-9ADF-2EE9879D3F21}" type="presOf" srcId="{BE28B54C-9268-4A07-B99D-5705EEECB6B3}" destId="{49E8FCBE-577B-45BC-8390-B298949E5293}" srcOrd="0" destOrd="0" presId="urn:microsoft.com/office/officeart/2005/8/layout/hierarchy1"/>
    <dgm:cxn modelId="{B1763057-D368-4E85-B13D-1888722411EA}" type="presOf" srcId="{956A08C1-3AF9-49C0-9422-11EB7DC5FCC9}" destId="{9653BAD3-AAC2-45E8-846C-26066D755F1F}" srcOrd="0" destOrd="0" presId="urn:microsoft.com/office/officeart/2005/8/layout/hierarchy1"/>
    <dgm:cxn modelId="{0CA5BF81-EA40-4A31-A392-EA8B23E8A620}" type="presOf" srcId="{7EB85462-6880-493A-B4C0-F1C4FEF09443}" destId="{FA2B9615-51B3-4A30-A5D9-7E2FC9573D1D}" srcOrd="0" destOrd="0" presId="urn:microsoft.com/office/officeart/2005/8/layout/hierarchy1"/>
    <dgm:cxn modelId="{5277D284-2C7A-448B-9502-D28C0004D8B1}" srcId="{B01E56C7-26E2-4C46-B7E5-4AEAA6BFA6C9}" destId="{956A08C1-3AF9-49C0-9422-11EB7DC5FCC9}" srcOrd="0" destOrd="0" parTransId="{BE28B54C-9268-4A07-B99D-5705EEECB6B3}" sibTransId="{2A6A2A7D-6810-4D9D-A247-9CDB3BDD3AEA}"/>
    <dgm:cxn modelId="{E2B6C08D-F7D1-47D7-90DB-913DF64B049C}" type="presOf" srcId="{64164B47-AB84-47E9-8543-0FFA2A95F789}" destId="{7BFB5FCB-EE2A-4138-BA1B-25385B1CC94F}" srcOrd="0" destOrd="0" presId="urn:microsoft.com/office/officeart/2005/8/layout/hierarchy1"/>
    <dgm:cxn modelId="{6AE4F8A4-E727-4F71-9BEF-72EC3AF2C2BB}" type="presOf" srcId="{AD451A8A-194A-4D5B-90F9-7C564E3F7127}" destId="{6AEF17EC-B6E5-4146-95A2-58DEF5AA9B52}" srcOrd="0" destOrd="0" presId="urn:microsoft.com/office/officeart/2005/8/layout/hierarchy1"/>
    <dgm:cxn modelId="{8248C6A9-407B-4B92-B311-F606F45D8E36}" srcId="{844B7CA6-C389-4EE7-A56D-BF46A36D1ADF}" destId="{4786BDF4-99BA-4FA8-91C8-694BD450251B}" srcOrd="1" destOrd="0" parTransId="{7EB85462-6880-493A-B4C0-F1C4FEF09443}" sibTransId="{084F8C1F-F15F-4D5B-B95A-065FA894251A}"/>
    <dgm:cxn modelId="{ACC8C0DF-3D50-4092-8ED9-C5408F47EE42}" type="presOf" srcId="{B01E56C7-26E2-4C46-B7E5-4AEAA6BFA6C9}" destId="{EF3853AC-23CE-47C8-9E0A-E1E15C563767}" srcOrd="0" destOrd="0" presId="urn:microsoft.com/office/officeart/2005/8/layout/hierarchy1"/>
    <dgm:cxn modelId="{596498E6-6A47-46B7-B0B8-AA315D515D43}" type="presOf" srcId="{55822CC9-F704-4CAB-B441-4D464DC7D1DE}" destId="{7B023310-D535-4882-8E59-E1735B3A3D16}" srcOrd="0" destOrd="0" presId="urn:microsoft.com/office/officeart/2005/8/layout/hierarchy1"/>
    <dgm:cxn modelId="{90FBE042-31D2-47CC-81CF-CF56C021E84C}" type="presParOf" srcId="{D484D2B9-8539-4E49-B920-7B2D9DDE5C42}" destId="{AE4170DE-5971-4124-A6BE-C74D55CFA02B}" srcOrd="0" destOrd="0" presId="urn:microsoft.com/office/officeart/2005/8/layout/hierarchy1"/>
    <dgm:cxn modelId="{0EFDCDC4-A75E-4878-8425-99699E518E1B}" type="presParOf" srcId="{AE4170DE-5971-4124-A6BE-C74D55CFA02B}" destId="{BC553C9C-B718-4961-9858-0BA5A53BB775}" srcOrd="0" destOrd="0" presId="urn:microsoft.com/office/officeart/2005/8/layout/hierarchy1"/>
    <dgm:cxn modelId="{EAB2A567-62C5-4088-9D05-5FCB8F661BE9}" type="presParOf" srcId="{BC553C9C-B718-4961-9858-0BA5A53BB775}" destId="{01FD1CED-1DD1-4483-A0B5-F7DBE8B1483C}" srcOrd="0" destOrd="0" presId="urn:microsoft.com/office/officeart/2005/8/layout/hierarchy1"/>
    <dgm:cxn modelId="{465BB26B-DFEB-446D-B081-D069D277E74F}" type="presParOf" srcId="{BC553C9C-B718-4961-9858-0BA5A53BB775}" destId="{7BFB5FCB-EE2A-4138-BA1B-25385B1CC94F}" srcOrd="1" destOrd="0" presId="urn:microsoft.com/office/officeart/2005/8/layout/hierarchy1"/>
    <dgm:cxn modelId="{F84CFA14-95E7-4704-B509-EBA0D1348925}" type="presParOf" srcId="{AE4170DE-5971-4124-A6BE-C74D55CFA02B}" destId="{D8DEF08B-25E8-4150-B637-7BC959692B9B}" srcOrd="1" destOrd="0" presId="urn:microsoft.com/office/officeart/2005/8/layout/hierarchy1"/>
    <dgm:cxn modelId="{7DB17868-3FA0-45A7-BA0C-A2630FCC6BC8}" type="presParOf" srcId="{D8DEF08B-25E8-4150-B637-7BC959692B9B}" destId="{A1BC2B65-5BC1-4857-AA4E-631D24D8A698}" srcOrd="0" destOrd="0" presId="urn:microsoft.com/office/officeart/2005/8/layout/hierarchy1"/>
    <dgm:cxn modelId="{08DB90B2-D3B9-4BC0-B5BB-C6830D7366D8}" type="presParOf" srcId="{D8DEF08B-25E8-4150-B637-7BC959692B9B}" destId="{B72CDAF9-65A5-47B8-ABAD-367F29789627}" srcOrd="1" destOrd="0" presId="urn:microsoft.com/office/officeart/2005/8/layout/hierarchy1"/>
    <dgm:cxn modelId="{B4EC88E7-B791-4BB8-B1C9-D0CE9AC77379}" type="presParOf" srcId="{B72CDAF9-65A5-47B8-ABAD-367F29789627}" destId="{42571556-8BFE-4599-A79B-FE5817B8F3D2}" srcOrd="0" destOrd="0" presId="urn:microsoft.com/office/officeart/2005/8/layout/hierarchy1"/>
    <dgm:cxn modelId="{B9D4CC43-E778-4D4F-A02D-82F4328E1406}" type="presParOf" srcId="{42571556-8BFE-4599-A79B-FE5817B8F3D2}" destId="{F9DD9CBD-3CEC-4469-B795-DC1166075DB9}" srcOrd="0" destOrd="0" presId="urn:microsoft.com/office/officeart/2005/8/layout/hierarchy1"/>
    <dgm:cxn modelId="{3DB8CFE5-E476-4AB3-BF2A-C5D5A25E5E44}" type="presParOf" srcId="{42571556-8BFE-4599-A79B-FE5817B8F3D2}" destId="{77F4C2BA-9D4A-4203-B5D8-91AC5D959650}" srcOrd="1" destOrd="0" presId="urn:microsoft.com/office/officeart/2005/8/layout/hierarchy1"/>
    <dgm:cxn modelId="{DC344EDB-5AEE-4C58-88CB-2A80F4646087}" type="presParOf" srcId="{B72CDAF9-65A5-47B8-ABAD-367F29789627}" destId="{E8337FFD-6442-4625-8E17-F80D0F151AB0}" srcOrd="1" destOrd="0" presId="urn:microsoft.com/office/officeart/2005/8/layout/hierarchy1"/>
    <dgm:cxn modelId="{55BB595B-BFAB-4CE5-BD13-FE447DCEB0E4}" type="presParOf" srcId="{E8337FFD-6442-4625-8E17-F80D0F151AB0}" destId="{7B023310-D535-4882-8E59-E1735B3A3D16}" srcOrd="0" destOrd="0" presId="urn:microsoft.com/office/officeart/2005/8/layout/hierarchy1"/>
    <dgm:cxn modelId="{E64F204A-A71B-497E-BBA9-60D26E157C5A}" type="presParOf" srcId="{E8337FFD-6442-4625-8E17-F80D0F151AB0}" destId="{1F5E3827-C5D8-46CD-8952-B379B0CA685D}" srcOrd="1" destOrd="0" presId="urn:microsoft.com/office/officeart/2005/8/layout/hierarchy1"/>
    <dgm:cxn modelId="{563CB8E1-2307-4A87-940C-E32DA69F4D06}" type="presParOf" srcId="{1F5E3827-C5D8-46CD-8952-B379B0CA685D}" destId="{6F0E4130-BBB1-44D6-96C9-0DBCE5C0509C}" srcOrd="0" destOrd="0" presId="urn:microsoft.com/office/officeart/2005/8/layout/hierarchy1"/>
    <dgm:cxn modelId="{9C227A2E-6388-4624-841D-9F20FBD74980}" type="presParOf" srcId="{6F0E4130-BBB1-44D6-96C9-0DBCE5C0509C}" destId="{8E4F02EA-D2C6-4A6B-AD0A-B6AFB568E6C9}" srcOrd="0" destOrd="0" presId="urn:microsoft.com/office/officeart/2005/8/layout/hierarchy1"/>
    <dgm:cxn modelId="{63531C0A-0264-4972-BA35-8C15B2A0BB90}" type="presParOf" srcId="{6F0E4130-BBB1-44D6-96C9-0DBCE5C0509C}" destId="{6AEF17EC-B6E5-4146-95A2-58DEF5AA9B52}" srcOrd="1" destOrd="0" presId="urn:microsoft.com/office/officeart/2005/8/layout/hierarchy1"/>
    <dgm:cxn modelId="{BD7304F0-0163-4E09-BB36-85AE0299961C}" type="presParOf" srcId="{1F5E3827-C5D8-46CD-8952-B379B0CA685D}" destId="{20DB27AF-04D8-412B-A055-3204D1EE8989}" srcOrd="1" destOrd="0" presId="urn:microsoft.com/office/officeart/2005/8/layout/hierarchy1"/>
    <dgm:cxn modelId="{A333DC75-60C7-4B5C-8F85-B65ADF5AEF96}" type="presParOf" srcId="{E8337FFD-6442-4625-8E17-F80D0F151AB0}" destId="{FA2B9615-51B3-4A30-A5D9-7E2FC9573D1D}" srcOrd="2" destOrd="0" presId="urn:microsoft.com/office/officeart/2005/8/layout/hierarchy1"/>
    <dgm:cxn modelId="{EC856356-A113-4FA1-AB8F-07837DFDE445}" type="presParOf" srcId="{E8337FFD-6442-4625-8E17-F80D0F151AB0}" destId="{871B3A47-7DBA-4B20-97FB-D614132B977A}" srcOrd="3" destOrd="0" presId="urn:microsoft.com/office/officeart/2005/8/layout/hierarchy1"/>
    <dgm:cxn modelId="{87F075D2-CB45-4D72-A7E4-ABBEDACC6C31}" type="presParOf" srcId="{871B3A47-7DBA-4B20-97FB-D614132B977A}" destId="{C0DE8693-799E-4C8C-BCFC-1413745A4218}" srcOrd="0" destOrd="0" presId="urn:microsoft.com/office/officeart/2005/8/layout/hierarchy1"/>
    <dgm:cxn modelId="{08EECB89-8718-466C-B1FC-B0F609FBB173}" type="presParOf" srcId="{C0DE8693-799E-4C8C-BCFC-1413745A4218}" destId="{5CDBE7D8-E255-4A32-A262-55817655F9D6}" srcOrd="0" destOrd="0" presId="urn:microsoft.com/office/officeart/2005/8/layout/hierarchy1"/>
    <dgm:cxn modelId="{C95DD8F1-2AD2-4DEA-8496-EECD3D37E108}" type="presParOf" srcId="{C0DE8693-799E-4C8C-BCFC-1413745A4218}" destId="{DB96D95C-84D9-425D-8BCB-9173543470C5}" srcOrd="1" destOrd="0" presId="urn:microsoft.com/office/officeart/2005/8/layout/hierarchy1"/>
    <dgm:cxn modelId="{DFC5EBEB-29D4-427D-AAC5-BFE8D597B965}" type="presParOf" srcId="{871B3A47-7DBA-4B20-97FB-D614132B977A}" destId="{8CC9428D-6521-47AB-968A-C153E19B3219}" srcOrd="1" destOrd="0" presId="urn:microsoft.com/office/officeart/2005/8/layout/hierarchy1"/>
    <dgm:cxn modelId="{9F59171F-9637-4009-BF5B-416E00A28972}" type="presParOf" srcId="{D8DEF08B-25E8-4150-B637-7BC959692B9B}" destId="{2B2510D8-C38E-444F-93A9-ED0D8F77F3C5}" srcOrd="2" destOrd="0" presId="urn:microsoft.com/office/officeart/2005/8/layout/hierarchy1"/>
    <dgm:cxn modelId="{39373A35-B8E1-4F39-AA9F-DDB72788BB84}" type="presParOf" srcId="{D8DEF08B-25E8-4150-B637-7BC959692B9B}" destId="{DBADB8A6-5C99-4425-B96C-5B4D180BC183}" srcOrd="3" destOrd="0" presId="urn:microsoft.com/office/officeart/2005/8/layout/hierarchy1"/>
    <dgm:cxn modelId="{BD650EFC-47DC-4DBF-A723-8A4CCDE4704C}" type="presParOf" srcId="{DBADB8A6-5C99-4425-B96C-5B4D180BC183}" destId="{E8C95DBB-9A9C-48C2-B11F-5454A41F2ECD}" srcOrd="0" destOrd="0" presId="urn:microsoft.com/office/officeart/2005/8/layout/hierarchy1"/>
    <dgm:cxn modelId="{5F12EC92-FA48-4454-B4F2-F9AB92F140B7}" type="presParOf" srcId="{E8C95DBB-9A9C-48C2-B11F-5454A41F2ECD}" destId="{FFA9A25E-0099-4A57-9774-DB8B273CF8F0}" srcOrd="0" destOrd="0" presId="urn:microsoft.com/office/officeart/2005/8/layout/hierarchy1"/>
    <dgm:cxn modelId="{5186D9BD-BB21-41AF-8F0F-6378A7BAC1CF}" type="presParOf" srcId="{E8C95DBB-9A9C-48C2-B11F-5454A41F2ECD}" destId="{EF3853AC-23CE-47C8-9E0A-E1E15C563767}" srcOrd="1" destOrd="0" presId="urn:microsoft.com/office/officeart/2005/8/layout/hierarchy1"/>
    <dgm:cxn modelId="{4CFEA6ED-6E30-4B81-8D94-126E8834285D}" type="presParOf" srcId="{DBADB8A6-5C99-4425-B96C-5B4D180BC183}" destId="{CF2CEC8D-E408-4119-A612-883D2395CD16}" srcOrd="1" destOrd="0" presId="urn:microsoft.com/office/officeart/2005/8/layout/hierarchy1"/>
    <dgm:cxn modelId="{1CE6BD5B-1A63-4F3E-BAC5-672E5564FB8C}" type="presParOf" srcId="{CF2CEC8D-E408-4119-A612-883D2395CD16}" destId="{49E8FCBE-577B-45BC-8390-B298949E5293}" srcOrd="0" destOrd="0" presId="urn:microsoft.com/office/officeart/2005/8/layout/hierarchy1"/>
    <dgm:cxn modelId="{2829D55C-2193-4827-8A02-43339F09C225}" type="presParOf" srcId="{CF2CEC8D-E408-4119-A612-883D2395CD16}" destId="{041D8BCF-AB07-4619-B45A-E533F0DD6872}" srcOrd="1" destOrd="0" presId="urn:microsoft.com/office/officeart/2005/8/layout/hierarchy1"/>
    <dgm:cxn modelId="{D5C10B44-BC06-4C21-BD03-CD7A425895D8}" type="presParOf" srcId="{041D8BCF-AB07-4619-B45A-E533F0DD6872}" destId="{6C123549-22E4-4232-89C0-7F8694A1F9DC}" srcOrd="0" destOrd="0" presId="urn:microsoft.com/office/officeart/2005/8/layout/hierarchy1"/>
    <dgm:cxn modelId="{9AA8B9A0-B8D3-4151-8257-3A4011D88BF6}" type="presParOf" srcId="{6C123549-22E4-4232-89C0-7F8694A1F9DC}" destId="{67FFFE33-C149-4725-BCF5-ECC5684DC066}" srcOrd="0" destOrd="0" presId="urn:microsoft.com/office/officeart/2005/8/layout/hierarchy1"/>
    <dgm:cxn modelId="{65FB2848-91A8-43D9-81B1-7D2ADFF715D6}" type="presParOf" srcId="{6C123549-22E4-4232-89C0-7F8694A1F9DC}" destId="{9653BAD3-AAC2-45E8-846C-26066D755F1F}" srcOrd="1" destOrd="0" presId="urn:microsoft.com/office/officeart/2005/8/layout/hierarchy1"/>
    <dgm:cxn modelId="{A099629E-BB7F-4E0A-919E-D204DDDBA528}" type="presParOf" srcId="{041D8BCF-AB07-4619-B45A-E533F0DD6872}" destId="{8E2B327A-FF9F-43E0-A7E7-C3835C24B9B1}" srcOrd="1" destOrd="0" presId="urn:microsoft.com/office/officeart/2005/8/layout/hierarchy1"/>
  </dgm:cxnLst>
  <dgm:bg/>
  <dgm:whole/>
  <dgm:extLst>
    <a:ext uri="http://schemas.microsoft.com/office/drawing/2008/diagram">
      <dsp:dataModelExt xmlns:dsp="http://schemas.microsoft.com/office/drawing/2008/diagram" relId="rId28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dgm:spPr/>
      <dgm:t>
        <a:bodyPr/>
        <a:lstStyle/>
        <a:p>
          <a:r>
            <a:rPr lang="en-US" altLang="zh-CN"/>
            <a:t>24</a:t>
          </a:r>
          <a:endParaRPr lang="zh-CN" altLang="en-US"/>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174A9C8D-ECF4-44BE-8EE1-7D013058E8A8}">
      <dgm:prSet/>
      <dgm:spPr/>
      <dgm:t>
        <a:bodyPr/>
        <a:lstStyle/>
        <a:p>
          <a:r>
            <a:rPr lang="en-US" altLang="zh-CN"/>
            <a:t>78</a:t>
          </a:r>
          <a:endParaRPr lang="zh-CN" altLang="en-US"/>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59449" custScaleY="32491">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2"/>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2"/>
      <dgm:spPr/>
    </dgm:pt>
    <dgm:pt modelId="{FE9B6E51-6EFF-401F-B2BE-4602C0D1AA37}" type="pres">
      <dgm:prSet presAssocID="{D3AE195F-AD40-4E0E-9D05-067D506C63E9}" presName="text2" presStyleLbl="fgAcc2" presStyleIdx="0" presStyleCnt="2" custScaleX="57694" custScaleY="33301" custLinFactNeighborX="-45621" custLinFactNeighborY="32">
        <dgm:presLayoutVars>
          <dgm:chPref val="3"/>
        </dgm:presLayoutVars>
      </dgm:prSet>
      <dgm:spPr/>
    </dgm:pt>
    <dgm:pt modelId="{A9CE9979-CC7D-46EC-BCC3-F7FB4EB35E8E}" type="pres">
      <dgm:prSet presAssocID="{D3AE195F-AD40-4E0E-9D05-067D506C63E9}" presName="hierChild3"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60637" custScaleY="31449">
        <dgm:presLayoutVars>
          <dgm:chPref val="3"/>
        </dgm:presLayoutVars>
      </dgm:prSet>
      <dgm:spPr/>
    </dgm:pt>
    <dgm:pt modelId="{90D3C3A4-E8D4-4B97-99B7-C0B891492C5E}" type="pres">
      <dgm:prSet presAssocID="{174A9C8D-ECF4-44BE-8EE1-7D013058E8A8}" presName="hierChild3" presStyleCnt="0"/>
      <dgm:spPr/>
    </dgm:pt>
  </dgm:ptLst>
  <dgm:cxnLst>
    <dgm:cxn modelId="{BCB1C64D-6C5F-47DE-84C0-CF9368453BC9}" type="presOf" srcId="{B272801A-4A88-42B1-AD02-7955EB921849}" destId="{20FA426E-50E7-4726-9DA4-741691D17962}"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2C28BC5A-4C4B-47A4-B9D1-ED702496F881}" srcId="{B272801A-4A88-42B1-AD02-7955EB921849}" destId="{7FEC2B60-52B1-47A7-88A3-55994B80E2D3}" srcOrd="0" destOrd="0" parTransId="{CB0E0343-976F-40DA-851D-27A686AA0E88}" sibTransId="{C555E17C-45FD-4FB4-8059-6142F22473C4}"/>
    <dgm:cxn modelId="{AB18F287-461C-4466-AA77-16810E36F010}" type="presOf" srcId="{174A9C8D-ECF4-44BE-8EE1-7D013058E8A8}" destId="{1C415AF2-5291-4A1A-91E4-FC52F05DF309}" srcOrd="0" destOrd="0" presId="urn:microsoft.com/office/officeart/2005/8/layout/hierarchy1"/>
    <dgm:cxn modelId="{56DFCF91-9D54-43F9-A219-D4779D23F556}" srcId="{7FEC2B60-52B1-47A7-88A3-55994B80E2D3}" destId="{174A9C8D-ECF4-44BE-8EE1-7D013058E8A8}" srcOrd="1" destOrd="0" parTransId="{A2C6718C-65F8-4658-9998-B01C11CD2CD8}" sibTransId="{918B7D92-B70A-49CE-A64D-67264FC4037C}"/>
    <dgm:cxn modelId="{4877DB9C-E9CF-4C0D-9317-198331B18BFF}" type="presOf" srcId="{D3AE195F-AD40-4E0E-9D05-067D506C63E9}" destId="{FE9B6E51-6EFF-401F-B2BE-4602C0D1AA37}" srcOrd="0" destOrd="0" presId="urn:microsoft.com/office/officeart/2005/8/layout/hierarchy1"/>
    <dgm:cxn modelId="{9DC527AC-B211-4779-85D9-62E683896E18}" type="presOf" srcId="{0D61BA24-EA81-4F8C-BCEE-49C39F6B0E99}" destId="{B6BCF0A7-B5A4-42D4-8CA5-8BE4251A5C95}" srcOrd="0" destOrd="0" presId="urn:microsoft.com/office/officeart/2005/8/layout/hierarchy1"/>
    <dgm:cxn modelId="{4AA524D3-679F-4B7D-AAFC-8C4FADC4EB0F}" type="presOf" srcId="{A2C6718C-65F8-4658-9998-B01C11CD2CD8}" destId="{6667231B-CB23-45D3-80ED-7489774EB775}" srcOrd="0" destOrd="0" presId="urn:microsoft.com/office/officeart/2005/8/layout/hierarchy1"/>
    <dgm:cxn modelId="{2745B2D6-E233-454C-95A8-F89057EE53D9}" type="presOf" srcId="{7FEC2B60-52B1-47A7-88A3-55994B80E2D3}" destId="{CD9E0309-6729-43E1-A7E9-9ADDB3527430}" srcOrd="0" destOrd="0" presId="urn:microsoft.com/office/officeart/2005/8/layout/hierarchy1"/>
    <dgm:cxn modelId="{168B1D6A-684C-45D8-91BE-DAFBC09F8344}" type="presParOf" srcId="{20FA426E-50E7-4726-9DA4-741691D17962}" destId="{C7B5FEF1-727C-4876-9E67-ACC34B934B29}" srcOrd="0" destOrd="0" presId="urn:microsoft.com/office/officeart/2005/8/layout/hierarchy1"/>
    <dgm:cxn modelId="{4ACD9F43-320F-4F83-82B3-6B38F895CA31}" type="presParOf" srcId="{C7B5FEF1-727C-4876-9E67-ACC34B934B29}" destId="{F316A50B-F994-4526-BCF0-58C4090C20C2}" srcOrd="0" destOrd="0" presId="urn:microsoft.com/office/officeart/2005/8/layout/hierarchy1"/>
    <dgm:cxn modelId="{8F2E6651-C449-4882-B4D7-90AC73CD3ABB}" type="presParOf" srcId="{F316A50B-F994-4526-BCF0-58C4090C20C2}" destId="{2CB5B890-EDF1-4D4E-A78A-2D5087D63569}" srcOrd="0" destOrd="0" presId="urn:microsoft.com/office/officeart/2005/8/layout/hierarchy1"/>
    <dgm:cxn modelId="{C873BFBB-A68A-4C85-9924-C9485876B588}" type="presParOf" srcId="{F316A50B-F994-4526-BCF0-58C4090C20C2}" destId="{CD9E0309-6729-43E1-A7E9-9ADDB3527430}" srcOrd="1" destOrd="0" presId="urn:microsoft.com/office/officeart/2005/8/layout/hierarchy1"/>
    <dgm:cxn modelId="{9189BDCB-479E-4B40-997A-31E94C82436C}" type="presParOf" srcId="{C7B5FEF1-727C-4876-9E67-ACC34B934B29}" destId="{DC2A87DE-F8B2-4A2C-95C2-7EB4A7509AB8}" srcOrd="1" destOrd="0" presId="urn:microsoft.com/office/officeart/2005/8/layout/hierarchy1"/>
    <dgm:cxn modelId="{F9CD304C-9BC3-4475-8232-597981D78CB0}" type="presParOf" srcId="{DC2A87DE-F8B2-4A2C-95C2-7EB4A7509AB8}" destId="{B6BCF0A7-B5A4-42D4-8CA5-8BE4251A5C95}" srcOrd="0" destOrd="0" presId="urn:microsoft.com/office/officeart/2005/8/layout/hierarchy1"/>
    <dgm:cxn modelId="{1038F1F2-2F16-4639-B78C-A09ABDEE3B8F}" type="presParOf" srcId="{DC2A87DE-F8B2-4A2C-95C2-7EB4A7509AB8}" destId="{D0D4B0B3-2BAC-430B-AD16-AF18A88E04A6}" srcOrd="1" destOrd="0" presId="urn:microsoft.com/office/officeart/2005/8/layout/hierarchy1"/>
    <dgm:cxn modelId="{B6D91635-A3CB-49EF-8DF7-ADB0EC41CDAC}" type="presParOf" srcId="{D0D4B0B3-2BAC-430B-AD16-AF18A88E04A6}" destId="{A471BBF3-64F5-4379-B434-ACF1892DAABB}" srcOrd="0" destOrd="0" presId="urn:microsoft.com/office/officeart/2005/8/layout/hierarchy1"/>
    <dgm:cxn modelId="{1E2DA880-FEBF-4ACE-8E50-E73F675387DF}" type="presParOf" srcId="{A471BBF3-64F5-4379-B434-ACF1892DAABB}" destId="{F6337572-748F-4A26-A20B-38BED62AC7FE}" srcOrd="0" destOrd="0" presId="urn:microsoft.com/office/officeart/2005/8/layout/hierarchy1"/>
    <dgm:cxn modelId="{BF1F1FC1-AE9F-41AB-81F7-5358F4B88E29}" type="presParOf" srcId="{A471BBF3-64F5-4379-B434-ACF1892DAABB}" destId="{FE9B6E51-6EFF-401F-B2BE-4602C0D1AA37}" srcOrd="1" destOrd="0" presId="urn:microsoft.com/office/officeart/2005/8/layout/hierarchy1"/>
    <dgm:cxn modelId="{CF23E1BC-897F-451A-AB73-61E6575BCEC8}" type="presParOf" srcId="{D0D4B0B3-2BAC-430B-AD16-AF18A88E04A6}" destId="{A9CE9979-CC7D-46EC-BCC3-F7FB4EB35E8E}" srcOrd="1" destOrd="0" presId="urn:microsoft.com/office/officeart/2005/8/layout/hierarchy1"/>
    <dgm:cxn modelId="{42CD279A-3E7E-441D-9742-6CCD0455A0FA}" type="presParOf" srcId="{DC2A87DE-F8B2-4A2C-95C2-7EB4A7509AB8}" destId="{6667231B-CB23-45D3-80ED-7489774EB775}" srcOrd="2" destOrd="0" presId="urn:microsoft.com/office/officeart/2005/8/layout/hierarchy1"/>
    <dgm:cxn modelId="{FE26F3E6-CFB6-4210-ADAD-96F1412E4064}" type="presParOf" srcId="{DC2A87DE-F8B2-4A2C-95C2-7EB4A7509AB8}" destId="{99972578-8795-4A86-8FED-E1A254422D24}" srcOrd="3" destOrd="0" presId="urn:microsoft.com/office/officeart/2005/8/layout/hierarchy1"/>
    <dgm:cxn modelId="{73656CF6-1436-439E-9BEF-DC1036282A3A}" type="presParOf" srcId="{99972578-8795-4A86-8FED-E1A254422D24}" destId="{A681203F-6E42-43E4-9D0D-C7A3EFE89E1E}" srcOrd="0" destOrd="0" presId="urn:microsoft.com/office/officeart/2005/8/layout/hierarchy1"/>
    <dgm:cxn modelId="{E8910DC1-CF99-4E6A-B9FF-18618F1D1E8C}" type="presParOf" srcId="{A681203F-6E42-43E4-9D0D-C7A3EFE89E1E}" destId="{17A99E77-D524-40AA-8A24-648F5F801B4E}" srcOrd="0" destOrd="0" presId="urn:microsoft.com/office/officeart/2005/8/layout/hierarchy1"/>
    <dgm:cxn modelId="{945DCFCB-F503-4ACB-B382-A6EA86C74E46}" type="presParOf" srcId="{A681203F-6E42-43E4-9D0D-C7A3EFE89E1E}" destId="{1C415AF2-5291-4A1A-91E4-FC52F05DF309}" srcOrd="1" destOrd="0" presId="urn:microsoft.com/office/officeart/2005/8/layout/hierarchy1"/>
    <dgm:cxn modelId="{F7E7ED72-ABD2-47D3-B69C-D507E3AB8C13}" type="presParOf" srcId="{99972578-8795-4A86-8FED-E1A254422D24}" destId="{90D3C3A4-E8D4-4B97-99B7-C0B891492C5E}" srcOrd="1" destOrd="0" presId="urn:microsoft.com/office/officeart/2005/8/layout/hierarchy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50.xml><?xml version="1.0" encoding="utf-8"?>
<dgm:dataModel xmlns:dgm="http://schemas.openxmlformats.org/drawingml/2006/diagram" xmlns:a="http://schemas.openxmlformats.org/drawingml/2006/main">
  <dgm:ptLst>
    <dgm:pt modelId="{7A231545-47C5-46E6-8E7E-0DF1E35B5B0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ADFC9F7E-DB68-4211-8427-C1B7104FB507}">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2000"/>
            <a:t>A</a:t>
          </a:r>
        </a:p>
        <a:p>
          <a:r>
            <a:rPr lang="en-US" altLang="zh-CN" sz="900"/>
            <a:t>(1)</a:t>
          </a:r>
          <a:endParaRPr lang="zh-CN" altLang="en-US" sz="900"/>
        </a:p>
      </dgm:t>
    </dgm:pt>
    <dgm:pt modelId="{08F64E47-B501-4A0A-9F72-3A932C5F9DDD}" type="parTrans" cxnId="{7C40F0A1-52BE-4129-85A1-C9E4CB656CBC}">
      <dgm:prSet/>
      <dgm:spPr/>
      <dgm:t>
        <a:bodyPr/>
        <a:lstStyle/>
        <a:p>
          <a:endParaRPr lang="zh-CN" altLang="en-US"/>
        </a:p>
      </dgm:t>
    </dgm:pt>
    <dgm:pt modelId="{F3750EAF-B70F-4E9F-BC4C-D7C38147BD91}" type="sibTrans" cxnId="{7C40F0A1-52BE-4129-85A1-C9E4CB656CBC}">
      <dgm:prSet/>
      <dgm:spPr/>
      <dgm:t>
        <a:bodyPr/>
        <a:lstStyle/>
        <a:p>
          <a:endParaRPr lang="zh-CN" altLang="en-US"/>
        </a:p>
      </dgm:t>
    </dgm:pt>
    <dgm:pt modelId="{AF837740-B9DF-4E80-9926-6DC883677D63}">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2000"/>
            <a:t>B</a:t>
          </a:r>
        </a:p>
        <a:p>
          <a:r>
            <a:rPr lang="en-US" altLang="zh-CN" sz="900"/>
            <a:t>(0)</a:t>
          </a:r>
          <a:endParaRPr lang="zh-CN" altLang="en-US" sz="900"/>
        </a:p>
      </dgm:t>
    </dgm:pt>
    <dgm:pt modelId="{CE01019C-E1CD-4C75-954D-1CA330307E73}" type="parTrans" cxnId="{7F6B79E5-0818-46FD-9C6A-F90F19F0AB2E}">
      <dgm:prSet/>
      <dgm:spPr/>
      <dgm:t>
        <a:bodyPr/>
        <a:lstStyle/>
        <a:p>
          <a:endParaRPr lang="zh-CN" altLang="en-US"/>
        </a:p>
      </dgm:t>
    </dgm:pt>
    <dgm:pt modelId="{49D2580A-7C33-4C70-9CC5-9FA198DBF160}" type="sibTrans" cxnId="{7F6B79E5-0818-46FD-9C6A-F90F19F0AB2E}">
      <dgm:prSet/>
      <dgm:spPr/>
      <dgm:t>
        <a:bodyPr/>
        <a:lstStyle/>
        <a:p>
          <a:endParaRPr lang="zh-CN" altLang="en-US"/>
        </a:p>
      </dgm:t>
    </dgm:pt>
    <dgm:pt modelId="{316DFBDA-C512-4401-A2B1-B55666E9321B}">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2000"/>
            <a:t>BL</a:t>
          </a:r>
        </a:p>
        <a:p>
          <a:r>
            <a:rPr lang="en-US" altLang="zh-CN" sz="1300"/>
            <a:t>[h+1]</a:t>
          </a:r>
          <a:endParaRPr lang="zh-CN" altLang="en-US" sz="1300"/>
        </a:p>
      </dgm:t>
    </dgm:pt>
    <dgm:pt modelId="{E974C727-AEA7-4AA4-BCB6-E9D34261EF89}" type="parTrans" cxnId="{40DBD38E-9030-43C8-8B08-E2C8C1821728}">
      <dgm:prSet/>
      <dgm:spPr/>
      <dgm:t>
        <a:bodyPr/>
        <a:lstStyle/>
        <a:p>
          <a:endParaRPr lang="zh-CN" altLang="en-US"/>
        </a:p>
      </dgm:t>
    </dgm:pt>
    <dgm:pt modelId="{29DBBF8F-3546-49B7-A711-6E0030C324DE}" type="sibTrans" cxnId="{40DBD38E-9030-43C8-8B08-E2C8C1821728}">
      <dgm:prSet/>
      <dgm:spPr/>
      <dgm:t>
        <a:bodyPr/>
        <a:lstStyle/>
        <a:p>
          <a:endParaRPr lang="zh-CN" altLang="en-US"/>
        </a:p>
      </dgm:t>
    </dgm:pt>
    <dgm:pt modelId="{443CCFE7-B644-4466-B260-322B28FD4683}">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2000"/>
            <a:t>C</a:t>
          </a:r>
        </a:p>
        <a:p>
          <a:r>
            <a:rPr lang="en-US" altLang="zh-CN" sz="900"/>
            <a:t>(0)</a:t>
          </a:r>
          <a:endParaRPr lang="zh-CN" altLang="en-US" sz="900"/>
        </a:p>
      </dgm:t>
    </dgm:pt>
    <dgm:pt modelId="{58BE07DE-31A2-4E63-9488-EBDF3ED45372}" type="parTrans" cxnId="{31864E18-3C24-4B49-88E3-25270A831AFD}">
      <dgm:prSet/>
      <dgm:spPr/>
      <dgm:t>
        <a:bodyPr/>
        <a:lstStyle/>
        <a:p>
          <a:endParaRPr lang="zh-CN" altLang="en-US"/>
        </a:p>
      </dgm:t>
    </dgm:pt>
    <dgm:pt modelId="{68140A33-40A5-4360-BA71-C206F63A6C5D}" type="sibTrans" cxnId="{31864E18-3C24-4B49-88E3-25270A831AFD}">
      <dgm:prSet/>
      <dgm:spPr/>
      <dgm:t>
        <a:bodyPr/>
        <a:lstStyle/>
        <a:p>
          <a:endParaRPr lang="zh-CN" altLang="en-US"/>
        </a:p>
      </dgm:t>
    </dgm:pt>
    <dgm:pt modelId="{F7F769DF-F4CE-4A0F-88C1-D31D89D0BA63}">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2000"/>
            <a:t>AR</a:t>
          </a:r>
        </a:p>
        <a:p>
          <a:r>
            <a:rPr lang="en-US" altLang="zh-CN" sz="1200"/>
            <a:t>[h+1]</a:t>
          </a:r>
          <a:endParaRPr lang="zh-CN" altLang="en-US" sz="1200"/>
        </a:p>
      </dgm:t>
    </dgm:pt>
    <dgm:pt modelId="{E5679F88-B35C-422E-B141-BB9F8DA0FD36}" type="parTrans" cxnId="{BE04C685-667D-45BF-81D3-6F16E440D7ED}">
      <dgm:prSet/>
      <dgm:spPr/>
      <dgm:t>
        <a:bodyPr/>
        <a:lstStyle/>
        <a:p>
          <a:endParaRPr lang="zh-CN" altLang="en-US"/>
        </a:p>
      </dgm:t>
    </dgm:pt>
    <dgm:pt modelId="{90ABFDCA-E0CE-441D-B61D-340954845C9E}" type="sibTrans" cxnId="{BE04C685-667D-45BF-81D3-6F16E440D7ED}">
      <dgm:prSet/>
      <dgm:spPr/>
      <dgm:t>
        <a:bodyPr/>
        <a:lstStyle/>
        <a:p>
          <a:endParaRPr lang="zh-CN" altLang="en-US"/>
        </a:p>
      </dgm:t>
    </dgm:pt>
    <dgm:pt modelId="{AFA7B4EC-3866-477E-A340-04DCD971669B}">
      <dgm:prSet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2000"/>
            <a:t>CL</a:t>
          </a:r>
        </a:p>
        <a:p>
          <a:r>
            <a:rPr lang="en-US" altLang="zh-CN" sz="1300"/>
            <a:t>[h]</a:t>
          </a:r>
          <a:endParaRPr lang="zh-CN" altLang="en-US" sz="1300"/>
        </a:p>
      </dgm:t>
    </dgm:pt>
    <dgm:pt modelId="{EA11CF9B-6E72-4C4C-9707-76B9B498D1C8}" type="parTrans" cxnId="{4671BCE2-9D01-49C7-B884-F4403AB52CF0}">
      <dgm:prSet/>
      <dgm:spPr/>
      <dgm:t>
        <a:bodyPr/>
        <a:lstStyle/>
        <a:p>
          <a:endParaRPr lang="zh-CN" altLang="en-US"/>
        </a:p>
      </dgm:t>
    </dgm:pt>
    <dgm:pt modelId="{80FCF8D8-20E9-4CBB-A21F-129FD696A050}" type="sibTrans" cxnId="{4671BCE2-9D01-49C7-B884-F4403AB52CF0}">
      <dgm:prSet/>
      <dgm:spPr/>
      <dgm:t>
        <a:bodyPr/>
        <a:lstStyle/>
        <a:p>
          <a:endParaRPr lang="zh-CN" altLang="en-US"/>
        </a:p>
      </dgm:t>
    </dgm:pt>
    <dgm:pt modelId="{F3A40AAC-C7A5-40A1-84CD-CB9B66C4059D}">
      <dgm:prSet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2000"/>
            <a:t>CR</a:t>
          </a:r>
        </a:p>
        <a:p>
          <a:r>
            <a:rPr lang="en-US" altLang="zh-CN" sz="1300"/>
            <a:t>[h]</a:t>
          </a:r>
          <a:endParaRPr lang="zh-CN" altLang="en-US" sz="1300"/>
        </a:p>
      </dgm:t>
    </dgm:pt>
    <dgm:pt modelId="{2659596B-EEFE-488E-9F1D-8660F6FDAD41}" type="parTrans" cxnId="{01654A4D-C607-4DFD-8F2B-1D88E8C213BC}">
      <dgm:prSet/>
      <dgm:spPr/>
      <dgm:t>
        <a:bodyPr/>
        <a:lstStyle/>
        <a:p>
          <a:endParaRPr lang="zh-CN" altLang="en-US"/>
        </a:p>
      </dgm:t>
    </dgm:pt>
    <dgm:pt modelId="{A52D1720-269E-4678-84BD-CC56B8A5273D}" type="sibTrans" cxnId="{01654A4D-C607-4DFD-8F2B-1D88E8C213BC}">
      <dgm:prSet/>
      <dgm:spPr/>
      <dgm:t>
        <a:bodyPr/>
        <a:lstStyle/>
        <a:p>
          <a:endParaRPr lang="zh-CN" altLang="en-US"/>
        </a:p>
      </dgm:t>
    </dgm:pt>
    <dgm:pt modelId="{5949BFA9-9A41-4D32-97BC-9366AA28F6FA}" type="pres">
      <dgm:prSet presAssocID="{7A231545-47C5-46E6-8E7E-0DF1E35B5B01}" presName="hierChild1" presStyleCnt="0">
        <dgm:presLayoutVars>
          <dgm:chPref val="1"/>
          <dgm:dir/>
          <dgm:animOne val="branch"/>
          <dgm:animLvl val="lvl"/>
          <dgm:resizeHandles/>
        </dgm:presLayoutVars>
      </dgm:prSet>
      <dgm:spPr/>
    </dgm:pt>
    <dgm:pt modelId="{CDF7DD50-AE62-4170-A936-1D75980AFDAC}" type="pres">
      <dgm:prSet presAssocID="{ADFC9F7E-DB68-4211-8427-C1B7104FB507}" presName="hierRoot1" presStyleCnt="0"/>
      <dgm:spPr/>
    </dgm:pt>
    <dgm:pt modelId="{24E45E53-6CA9-4E3A-B7F3-6FE52025AC15}" type="pres">
      <dgm:prSet presAssocID="{ADFC9F7E-DB68-4211-8427-C1B7104FB507}" presName="composite" presStyleCnt="0"/>
      <dgm:spPr/>
    </dgm:pt>
    <dgm:pt modelId="{8F452D4D-8D28-4C14-9090-C847AAE49223}" type="pres">
      <dgm:prSet presAssocID="{ADFC9F7E-DB68-4211-8427-C1B7104FB507}" presName="background" presStyleLbl="node0" presStyleIdx="0" presStyleCnt="1"/>
      <dgm:spPr/>
    </dgm:pt>
    <dgm:pt modelId="{5AFF4AFE-5B7D-4B14-8311-8BF3E128BEEB}" type="pres">
      <dgm:prSet presAssocID="{ADFC9F7E-DB68-4211-8427-C1B7104FB507}" presName="text" presStyleLbl="fgAcc0" presStyleIdx="0" presStyleCnt="1" custScaleX="66102" custLinFactNeighborX="-23056">
        <dgm:presLayoutVars>
          <dgm:chPref val="3"/>
        </dgm:presLayoutVars>
      </dgm:prSet>
      <dgm:spPr>
        <a:prstGeom prst="flowChartConnector">
          <a:avLst/>
        </a:prstGeom>
      </dgm:spPr>
    </dgm:pt>
    <dgm:pt modelId="{912A7180-4629-47FB-AC2F-9E6BBE0181D3}" type="pres">
      <dgm:prSet presAssocID="{ADFC9F7E-DB68-4211-8427-C1B7104FB507}" presName="hierChild2" presStyleCnt="0"/>
      <dgm:spPr/>
    </dgm:pt>
    <dgm:pt modelId="{295E1784-364A-463D-A5D4-DE6C8C6C026E}" type="pres">
      <dgm:prSet presAssocID="{CE01019C-E1CD-4C75-954D-1CA330307E73}" presName="Name10" presStyleLbl="parChTrans1D2" presStyleIdx="0" presStyleCnt="2"/>
      <dgm:spPr/>
    </dgm:pt>
    <dgm:pt modelId="{91B14D95-F052-47B2-8402-3D31AEE539A1}" type="pres">
      <dgm:prSet presAssocID="{AF837740-B9DF-4E80-9926-6DC883677D63}" presName="hierRoot2" presStyleCnt="0"/>
      <dgm:spPr/>
    </dgm:pt>
    <dgm:pt modelId="{5A05A3D4-8292-4161-BBFD-F039E4E2C2CF}" type="pres">
      <dgm:prSet presAssocID="{AF837740-B9DF-4E80-9926-6DC883677D63}" presName="composite2" presStyleCnt="0"/>
      <dgm:spPr/>
    </dgm:pt>
    <dgm:pt modelId="{2B459EF5-F40F-4C10-8EAA-8A5CF3436591}" type="pres">
      <dgm:prSet presAssocID="{AF837740-B9DF-4E80-9926-6DC883677D63}" presName="background2" presStyleLbl="node2" presStyleIdx="0" presStyleCnt="2"/>
      <dgm:spPr/>
    </dgm:pt>
    <dgm:pt modelId="{58216E8A-4266-4298-B127-CEEDC9A37F50}" type="pres">
      <dgm:prSet presAssocID="{AF837740-B9DF-4E80-9926-6DC883677D63}" presName="text2" presStyleLbl="fgAcc2" presStyleIdx="0" presStyleCnt="2" custScaleX="65720" custLinFactX="-6887" custLinFactNeighborX="-100000" custLinFactNeighborY="2475">
        <dgm:presLayoutVars>
          <dgm:chPref val="3"/>
        </dgm:presLayoutVars>
      </dgm:prSet>
      <dgm:spPr>
        <a:prstGeom prst="ellipse">
          <a:avLst/>
        </a:prstGeom>
      </dgm:spPr>
    </dgm:pt>
    <dgm:pt modelId="{91DA7853-138D-48EA-B3D6-BA75C4E1D94F}" type="pres">
      <dgm:prSet presAssocID="{AF837740-B9DF-4E80-9926-6DC883677D63}" presName="hierChild3" presStyleCnt="0"/>
      <dgm:spPr/>
    </dgm:pt>
    <dgm:pt modelId="{F01F39EA-1CDE-4C6E-BD64-B24E73EE068A}" type="pres">
      <dgm:prSet presAssocID="{E974C727-AEA7-4AA4-BCB6-E9D34261EF89}" presName="Name17" presStyleLbl="parChTrans1D3" presStyleIdx="0" presStyleCnt="2"/>
      <dgm:spPr/>
    </dgm:pt>
    <dgm:pt modelId="{8CF3568D-0509-4512-B9C5-E4E2912B47A0}" type="pres">
      <dgm:prSet presAssocID="{316DFBDA-C512-4401-A2B1-B55666E9321B}" presName="hierRoot3" presStyleCnt="0"/>
      <dgm:spPr/>
    </dgm:pt>
    <dgm:pt modelId="{ADD1C9B9-2B64-4248-BEA7-2C76123859E5}" type="pres">
      <dgm:prSet presAssocID="{316DFBDA-C512-4401-A2B1-B55666E9321B}" presName="composite3" presStyleCnt="0"/>
      <dgm:spPr/>
    </dgm:pt>
    <dgm:pt modelId="{DEBCD715-6BD9-4F4B-9221-EE6BF5685096}" type="pres">
      <dgm:prSet presAssocID="{316DFBDA-C512-4401-A2B1-B55666E9321B}" presName="background3" presStyleLbl="node3" presStyleIdx="0" presStyleCnt="2"/>
      <dgm:spPr/>
    </dgm:pt>
    <dgm:pt modelId="{918EAD6C-C098-4AB5-B968-240FE0AE3440}" type="pres">
      <dgm:prSet presAssocID="{316DFBDA-C512-4401-A2B1-B55666E9321B}" presName="text3" presStyleLbl="fgAcc3" presStyleIdx="0" presStyleCnt="2" custScaleX="74434" custScaleY="174262" custLinFactX="-39025" custLinFactNeighborX="-100000" custLinFactNeighborY="5134">
        <dgm:presLayoutVars>
          <dgm:chPref val="3"/>
        </dgm:presLayoutVars>
      </dgm:prSet>
      <dgm:spPr/>
    </dgm:pt>
    <dgm:pt modelId="{8646FB5F-2531-4447-B583-5EB6A42BEEBC}" type="pres">
      <dgm:prSet presAssocID="{316DFBDA-C512-4401-A2B1-B55666E9321B}" presName="hierChild4" presStyleCnt="0"/>
      <dgm:spPr/>
    </dgm:pt>
    <dgm:pt modelId="{D46E367A-2922-4984-B254-8CD21B91B1A7}" type="pres">
      <dgm:prSet presAssocID="{58BE07DE-31A2-4E63-9488-EBDF3ED45372}" presName="Name17" presStyleLbl="parChTrans1D3" presStyleIdx="1" presStyleCnt="2"/>
      <dgm:spPr/>
    </dgm:pt>
    <dgm:pt modelId="{FFEC473A-A4A5-43DC-8AAD-4B0EEA2C8139}" type="pres">
      <dgm:prSet presAssocID="{443CCFE7-B644-4466-B260-322B28FD4683}" presName="hierRoot3" presStyleCnt="0"/>
      <dgm:spPr/>
    </dgm:pt>
    <dgm:pt modelId="{949687F8-40F8-4412-BF1A-B3FA4EC2DD50}" type="pres">
      <dgm:prSet presAssocID="{443CCFE7-B644-4466-B260-322B28FD4683}" presName="composite3" presStyleCnt="0"/>
      <dgm:spPr/>
    </dgm:pt>
    <dgm:pt modelId="{97F9F786-6B87-4AF1-ABA0-B838440793D9}" type="pres">
      <dgm:prSet presAssocID="{443CCFE7-B644-4466-B260-322B28FD4683}" presName="background3" presStyleLbl="node3" presStyleIdx="1" presStyleCnt="2"/>
      <dgm:spPr/>
    </dgm:pt>
    <dgm:pt modelId="{FB82D178-EBF3-40EE-ADF3-9FE82D232FCD}" type="pres">
      <dgm:prSet presAssocID="{443CCFE7-B644-4466-B260-322B28FD4683}" presName="text3" presStyleLbl="fgAcc3" presStyleIdx="1" presStyleCnt="2" custScaleX="67332" custLinFactNeighborX="-46108">
        <dgm:presLayoutVars>
          <dgm:chPref val="3"/>
        </dgm:presLayoutVars>
      </dgm:prSet>
      <dgm:spPr>
        <a:prstGeom prst="ellipse">
          <a:avLst/>
        </a:prstGeom>
      </dgm:spPr>
    </dgm:pt>
    <dgm:pt modelId="{6A7D1D33-D83A-46F5-887A-C13BF47CFBC6}" type="pres">
      <dgm:prSet presAssocID="{443CCFE7-B644-4466-B260-322B28FD4683}" presName="hierChild4" presStyleCnt="0"/>
      <dgm:spPr/>
    </dgm:pt>
    <dgm:pt modelId="{C3B07E88-294A-4D1B-938A-B853BDFD74A6}" type="pres">
      <dgm:prSet presAssocID="{EA11CF9B-6E72-4C4C-9707-76B9B498D1C8}" presName="Name23" presStyleLbl="parChTrans1D4" presStyleIdx="0" presStyleCnt="2"/>
      <dgm:spPr/>
    </dgm:pt>
    <dgm:pt modelId="{415CC59B-F3A4-4EDD-9B12-F3A3614FD8A8}" type="pres">
      <dgm:prSet presAssocID="{AFA7B4EC-3866-477E-A340-04DCD971669B}" presName="hierRoot4" presStyleCnt="0"/>
      <dgm:spPr/>
    </dgm:pt>
    <dgm:pt modelId="{2B30B263-2884-494B-A8CD-721D6A616411}" type="pres">
      <dgm:prSet presAssocID="{AFA7B4EC-3866-477E-A340-04DCD971669B}" presName="composite4" presStyleCnt="0"/>
      <dgm:spPr/>
    </dgm:pt>
    <dgm:pt modelId="{CAC5E412-FEAB-4B00-BEB8-B39E18EC481F}" type="pres">
      <dgm:prSet presAssocID="{AFA7B4EC-3866-477E-A340-04DCD971669B}" presName="background4" presStyleLbl="node4" presStyleIdx="0" presStyleCnt="2"/>
      <dgm:spPr/>
    </dgm:pt>
    <dgm:pt modelId="{DEC9CC47-F47D-46D2-B1BC-8E70D7AD272D}" type="pres">
      <dgm:prSet presAssocID="{AFA7B4EC-3866-477E-A340-04DCD971669B}" presName="text4" presStyleLbl="fgAcc4" presStyleIdx="0" presStyleCnt="2" custScaleX="67742" custScaleY="113662" custLinFactNeighborX="-68638">
        <dgm:presLayoutVars>
          <dgm:chPref val="3"/>
        </dgm:presLayoutVars>
      </dgm:prSet>
      <dgm:spPr/>
    </dgm:pt>
    <dgm:pt modelId="{501BC575-FE90-48CF-908D-7CA444A8B31B}" type="pres">
      <dgm:prSet presAssocID="{AFA7B4EC-3866-477E-A340-04DCD971669B}" presName="hierChild5" presStyleCnt="0"/>
      <dgm:spPr/>
    </dgm:pt>
    <dgm:pt modelId="{34D1A713-6590-45F9-AB4F-81A4220A803D}" type="pres">
      <dgm:prSet presAssocID="{2659596B-EEFE-488E-9F1D-8660F6FDAD41}" presName="Name23" presStyleLbl="parChTrans1D4" presStyleIdx="1" presStyleCnt="2"/>
      <dgm:spPr/>
    </dgm:pt>
    <dgm:pt modelId="{5D396ED5-51F9-49B6-BD7E-07770BAD1152}" type="pres">
      <dgm:prSet presAssocID="{F3A40AAC-C7A5-40A1-84CD-CB9B66C4059D}" presName="hierRoot4" presStyleCnt="0"/>
      <dgm:spPr/>
    </dgm:pt>
    <dgm:pt modelId="{61191A5B-D2B4-4C3C-8792-8A3BD4B57330}" type="pres">
      <dgm:prSet presAssocID="{F3A40AAC-C7A5-40A1-84CD-CB9B66C4059D}" presName="composite4" presStyleCnt="0"/>
      <dgm:spPr/>
    </dgm:pt>
    <dgm:pt modelId="{0D68637A-09AE-4DEC-9EC8-BD73D9AD0671}" type="pres">
      <dgm:prSet presAssocID="{F3A40AAC-C7A5-40A1-84CD-CB9B66C4059D}" presName="background4" presStyleLbl="node4" presStyleIdx="1" presStyleCnt="2"/>
      <dgm:spPr/>
    </dgm:pt>
    <dgm:pt modelId="{F1760AE7-44B4-4C3F-92CF-E73E2C9C87E6}" type="pres">
      <dgm:prSet presAssocID="{F3A40AAC-C7A5-40A1-84CD-CB9B66C4059D}" presName="text4" presStyleLbl="fgAcc4" presStyleIdx="1" presStyleCnt="2" custScaleX="67614" custScaleY="113778">
        <dgm:presLayoutVars>
          <dgm:chPref val="3"/>
        </dgm:presLayoutVars>
      </dgm:prSet>
      <dgm:spPr/>
    </dgm:pt>
    <dgm:pt modelId="{DFE93815-CB7C-4B98-BC1F-AAF5BFFE1C00}" type="pres">
      <dgm:prSet presAssocID="{F3A40AAC-C7A5-40A1-84CD-CB9B66C4059D}" presName="hierChild5" presStyleCnt="0"/>
      <dgm:spPr/>
    </dgm:pt>
    <dgm:pt modelId="{B7CCFFF2-C6E8-4873-8A13-DE51B4087B47}" type="pres">
      <dgm:prSet presAssocID="{E5679F88-B35C-422E-B141-BB9F8DA0FD36}" presName="Name10" presStyleLbl="parChTrans1D2" presStyleIdx="1" presStyleCnt="2"/>
      <dgm:spPr/>
    </dgm:pt>
    <dgm:pt modelId="{4E609985-A5C6-4BA2-B544-70EEC64E544E}" type="pres">
      <dgm:prSet presAssocID="{F7F769DF-F4CE-4A0F-88C1-D31D89D0BA63}" presName="hierRoot2" presStyleCnt="0"/>
      <dgm:spPr/>
    </dgm:pt>
    <dgm:pt modelId="{16CDD86C-AB8E-4194-BF2A-A31B71AC62E4}" type="pres">
      <dgm:prSet presAssocID="{F7F769DF-F4CE-4A0F-88C1-D31D89D0BA63}" presName="composite2" presStyleCnt="0"/>
      <dgm:spPr/>
    </dgm:pt>
    <dgm:pt modelId="{0EB0F0C2-5E47-4930-9FED-122026FF3D87}" type="pres">
      <dgm:prSet presAssocID="{F7F769DF-F4CE-4A0F-88C1-D31D89D0BA63}" presName="background2" presStyleLbl="node2" presStyleIdx="1" presStyleCnt="2"/>
      <dgm:spPr/>
    </dgm:pt>
    <dgm:pt modelId="{FA227911-6F2B-49FA-8125-538317B5D9A3}" type="pres">
      <dgm:prSet presAssocID="{F7F769DF-F4CE-4A0F-88C1-D31D89D0BA63}" presName="text2" presStyleLbl="fgAcc2" presStyleIdx="1" presStyleCnt="2" custScaleX="57181" custScaleY="192415" custLinFactNeighborX="39073" custLinFactNeighborY="2108">
        <dgm:presLayoutVars>
          <dgm:chPref val="3"/>
        </dgm:presLayoutVars>
      </dgm:prSet>
      <dgm:spPr/>
    </dgm:pt>
    <dgm:pt modelId="{A6968102-5C53-48DD-90E3-0FDB3C471F42}" type="pres">
      <dgm:prSet presAssocID="{F7F769DF-F4CE-4A0F-88C1-D31D89D0BA63}" presName="hierChild3" presStyleCnt="0"/>
      <dgm:spPr/>
    </dgm:pt>
  </dgm:ptLst>
  <dgm:cxnLst>
    <dgm:cxn modelId="{31864E18-3C24-4B49-88E3-25270A831AFD}" srcId="{AF837740-B9DF-4E80-9926-6DC883677D63}" destId="{443CCFE7-B644-4466-B260-322B28FD4683}" srcOrd="1" destOrd="0" parTransId="{58BE07DE-31A2-4E63-9488-EBDF3ED45372}" sibTransId="{68140A33-40A5-4360-BA71-C206F63A6C5D}"/>
    <dgm:cxn modelId="{CB029A20-C8FD-4917-8DA0-0D248E9C181C}" type="presOf" srcId="{2659596B-EEFE-488E-9F1D-8660F6FDAD41}" destId="{34D1A713-6590-45F9-AB4F-81A4220A803D}" srcOrd="0" destOrd="0" presId="urn:microsoft.com/office/officeart/2005/8/layout/hierarchy1"/>
    <dgm:cxn modelId="{41B98C35-80B0-4632-A97D-7E4AB189BDEF}" type="presOf" srcId="{AF837740-B9DF-4E80-9926-6DC883677D63}" destId="{58216E8A-4266-4298-B127-CEEDC9A37F50}" srcOrd="0" destOrd="0" presId="urn:microsoft.com/office/officeart/2005/8/layout/hierarchy1"/>
    <dgm:cxn modelId="{D0A3476B-2D93-4B3E-8563-C4E1B23035C5}" type="presOf" srcId="{AFA7B4EC-3866-477E-A340-04DCD971669B}" destId="{DEC9CC47-F47D-46D2-B1BC-8E70D7AD272D}" srcOrd="0" destOrd="0" presId="urn:microsoft.com/office/officeart/2005/8/layout/hierarchy1"/>
    <dgm:cxn modelId="{195AC66B-33FB-4504-B1D0-42FC382817B1}" type="presOf" srcId="{7A231545-47C5-46E6-8E7E-0DF1E35B5B01}" destId="{5949BFA9-9A41-4D32-97BC-9366AA28F6FA}" srcOrd="0" destOrd="0" presId="urn:microsoft.com/office/officeart/2005/8/layout/hierarchy1"/>
    <dgm:cxn modelId="{01654A4D-C607-4DFD-8F2B-1D88E8C213BC}" srcId="{443CCFE7-B644-4466-B260-322B28FD4683}" destId="{F3A40AAC-C7A5-40A1-84CD-CB9B66C4059D}" srcOrd="1" destOrd="0" parTransId="{2659596B-EEFE-488E-9F1D-8660F6FDAD41}" sibTransId="{A52D1720-269E-4678-84BD-CC56B8A5273D}"/>
    <dgm:cxn modelId="{BE04C685-667D-45BF-81D3-6F16E440D7ED}" srcId="{ADFC9F7E-DB68-4211-8427-C1B7104FB507}" destId="{F7F769DF-F4CE-4A0F-88C1-D31D89D0BA63}" srcOrd="1" destOrd="0" parTransId="{E5679F88-B35C-422E-B141-BB9F8DA0FD36}" sibTransId="{90ABFDCA-E0CE-441D-B61D-340954845C9E}"/>
    <dgm:cxn modelId="{40DBD38E-9030-43C8-8B08-E2C8C1821728}" srcId="{AF837740-B9DF-4E80-9926-6DC883677D63}" destId="{316DFBDA-C512-4401-A2B1-B55666E9321B}" srcOrd="0" destOrd="0" parTransId="{E974C727-AEA7-4AA4-BCB6-E9D34261EF89}" sibTransId="{29DBBF8F-3546-49B7-A711-6E0030C324DE}"/>
    <dgm:cxn modelId="{7C40F0A1-52BE-4129-85A1-C9E4CB656CBC}" srcId="{7A231545-47C5-46E6-8E7E-0DF1E35B5B01}" destId="{ADFC9F7E-DB68-4211-8427-C1B7104FB507}" srcOrd="0" destOrd="0" parTransId="{08F64E47-B501-4A0A-9F72-3A932C5F9DDD}" sibTransId="{F3750EAF-B70F-4E9F-BC4C-D7C38147BD91}"/>
    <dgm:cxn modelId="{72731EAC-8DDB-4F7C-A5D9-560931AC7086}" type="presOf" srcId="{CE01019C-E1CD-4C75-954D-1CA330307E73}" destId="{295E1784-364A-463D-A5D4-DE6C8C6C026E}" srcOrd="0" destOrd="0" presId="urn:microsoft.com/office/officeart/2005/8/layout/hierarchy1"/>
    <dgm:cxn modelId="{B636D9B3-30CE-4005-A78E-F4521678E06A}" type="presOf" srcId="{F3A40AAC-C7A5-40A1-84CD-CB9B66C4059D}" destId="{F1760AE7-44B4-4C3F-92CF-E73E2C9C87E6}" srcOrd="0" destOrd="0" presId="urn:microsoft.com/office/officeart/2005/8/layout/hierarchy1"/>
    <dgm:cxn modelId="{E37B55B7-D026-4005-BF4D-C1AE0C5741E3}" type="presOf" srcId="{58BE07DE-31A2-4E63-9488-EBDF3ED45372}" destId="{D46E367A-2922-4984-B254-8CD21B91B1A7}" srcOrd="0" destOrd="0" presId="urn:microsoft.com/office/officeart/2005/8/layout/hierarchy1"/>
    <dgm:cxn modelId="{B3F9C2CB-328F-4A06-9CA6-A398F94488D2}" type="presOf" srcId="{ADFC9F7E-DB68-4211-8427-C1B7104FB507}" destId="{5AFF4AFE-5B7D-4B14-8311-8BF3E128BEEB}" srcOrd="0" destOrd="0" presId="urn:microsoft.com/office/officeart/2005/8/layout/hierarchy1"/>
    <dgm:cxn modelId="{E878AFD5-12A8-45AC-A50B-0E684E9B806F}" type="presOf" srcId="{E5679F88-B35C-422E-B141-BB9F8DA0FD36}" destId="{B7CCFFF2-C6E8-4873-8A13-DE51B4087B47}" srcOrd="0" destOrd="0" presId="urn:microsoft.com/office/officeart/2005/8/layout/hierarchy1"/>
    <dgm:cxn modelId="{E63ADADA-0F05-4A5A-9D33-024FE0C531A3}" type="presOf" srcId="{E974C727-AEA7-4AA4-BCB6-E9D34261EF89}" destId="{F01F39EA-1CDE-4C6E-BD64-B24E73EE068A}" srcOrd="0" destOrd="0" presId="urn:microsoft.com/office/officeart/2005/8/layout/hierarchy1"/>
    <dgm:cxn modelId="{308288E2-F65F-481E-AEE0-1A08F51EA877}" type="presOf" srcId="{F7F769DF-F4CE-4A0F-88C1-D31D89D0BA63}" destId="{FA227911-6F2B-49FA-8125-538317B5D9A3}" srcOrd="0" destOrd="0" presId="urn:microsoft.com/office/officeart/2005/8/layout/hierarchy1"/>
    <dgm:cxn modelId="{4671BCE2-9D01-49C7-B884-F4403AB52CF0}" srcId="{443CCFE7-B644-4466-B260-322B28FD4683}" destId="{AFA7B4EC-3866-477E-A340-04DCD971669B}" srcOrd="0" destOrd="0" parTransId="{EA11CF9B-6E72-4C4C-9707-76B9B498D1C8}" sibTransId="{80FCF8D8-20E9-4CBB-A21F-129FD696A050}"/>
    <dgm:cxn modelId="{00A3EDE2-36BF-4DC3-82F8-27616C193B34}" type="presOf" srcId="{316DFBDA-C512-4401-A2B1-B55666E9321B}" destId="{918EAD6C-C098-4AB5-B968-240FE0AE3440}" srcOrd="0" destOrd="0" presId="urn:microsoft.com/office/officeart/2005/8/layout/hierarchy1"/>
    <dgm:cxn modelId="{7F6B79E5-0818-46FD-9C6A-F90F19F0AB2E}" srcId="{ADFC9F7E-DB68-4211-8427-C1B7104FB507}" destId="{AF837740-B9DF-4E80-9926-6DC883677D63}" srcOrd="0" destOrd="0" parTransId="{CE01019C-E1CD-4C75-954D-1CA330307E73}" sibTransId="{49D2580A-7C33-4C70-9CC5-9FA198DBF160}"/>
    <dgm:cxn modelId="{5264C2F5-43B3-42CC-A7F0-88A261A58326}" type="presOf" srcId="{443CCFE7-B644-4466-B260-322B28FD4683}" destId="{FB82D178-EBF3-40EE-ADF3-9FE82D232FCD}" srcOrd="0" destOrd="0" presId="urn:microsoft.com/office/officeart/2005/8/layout/hierarchy1"/>
    <dgm:cxn modelId="{FA3479F6-2839-4926-B199-E8BB2E2FA2CA}" type="presOf" srcId="{EA11CF9B-6E72-4C4C-9707-76B9B498D1C8}" destId="{C3B07E88-294A-4D1B-938A-B853BDFD74A6}" srcOrd="0" destOrd="0" presId="urn:microsoft.com/office/officeart/2005/8/layout/hierarchy1"/>
    <dgm:cxn modelId="{2DD4D8C0-D64D-49A0-9352-FEF95674AEBE}" type="presParOf" srcId="{5949BFA9-9A41-4D32-97BC-9366AA28F6FA}" destId="{CDF7DD50-AE62-4170-A936-1D75980AFDAC}" srcOrd="0" destOrd="0" presId="urn:microsoft.com/office/officeart/2005/8/layout/hierarchy1"/>
    <dgm:cxn modelId="{CEAB6771-339E-4EB9-850E-0D3C5CD7C3D9}" type="presParOf" srcId="{CDF7DD50-AE62-4170-A936-1D75980AFDAC}" destId="{24E45E53-6CA9-4E3A-B7F3-6FE52025AC15}" srcOrd="0" destOrd="0" presId="urn:microsoft.com/office/officeart/2005/8/layout/hierarchy1"/>
    <dgm:cxn modelId="{7FCB3DC8-ACE1-4997-9E2E-436E9B6543D1}" type="presParOf" srcId="{24E45E53-6CA9-4E3A-B7F3-6FE52025AC15}" destId="{8F452D4D-8D28-4C14-9090-C847AAE49223}" srcOrd="0" destOrd="0" presId="urn:microsoft.com/office/officeart/2005/8/layout/hierarchy1"/>
    <dgm:cxn modelId="{AD118449-D827-4F37-95C7-36D77AA7BF7D}" type="presParOf" srcId="{24E45E53-6CA9-4E3A-B7F3-6FE52025AC15}" destId="{5AFF4AFE-5B7D-4B14-8311-8BF3E128BEEB}" srcOrd="1" destOrd="0" presId="urn:microsoft.com/office/officeart/2005/8/layout/hierarchy1"/>
    <dgm:cxn modelId="{CE452B27-F8A0-48E0-83EF-D0BD77FD9422}" type="presParOf" srcId="{CDF7DD50-AE62-4170-A936-1D75980AFDAC}" destId="{912A7180-4629-47FB-AC2F-9E6BBE0181D3}" srcOrd="1" destOrd="0" presId="urn:microsoft.com/office/officeart/2005/8/layout/hierarchy1"/>
    <dgm:cxn modelId="{E679563C-C417-4394-BC6B-415A69AC9047}" type="presParOf" srcId="{912A7180-4629-47FB-AC2F-9E6BBE0181D3}" destId="{295E1784-364A-463D-A5D4-DE6C8C6C026E}" srcOrd="0" destOrd="0" presId="urn:microsoft.com/office/officeart/2005/8/layout/hierarchy1"/>
    <dgm:cxn modelId="{D33F960A-3633-4BEF-B55A-4CD385F7A324}" type="presParOf" srcId="{912A7180-4629-47FB-AC2F-9E6BBE0181D3}" destId="{91B14D95-F052-47B2-8402-3D31AEE539A1}" srcOrd="1" destOrd="0" presId="urn:microsoft.com/office/officeart/2005/8/layout/hierarchy1"/>
    <dgm:cxn modelId="{479FCCDC-D6F1-4E9F-9D34-D33588B817E8}" type="presParOf" srcId="{91B14D95-F052-47B2-8402-3D31AEE539A1}" destId="{5A05A3D4-8292-4161-BBFD-F039E4E2C2CF}" srcOrd="0" destOrd="0" presId="urn:microsoft.com/office/officeart/2005/8/layout/hierarchy1"/>
    <dgm:cxn modelId="{C9A32865-E4A9-420D-880F-D3F1D6576FE6}" type="presParOf" srcId="{5A05A3D4-8292-4161-BBFD-F039E4E2C2CF}" destId="{2B459EF5-F40F-4C10-8EAA-8A5CF3436591}" srcOrd="0" destOrd="0" presId="urn:microsoft.com/office/officeart/2005/8/layout/hierarchy1"/>
    <dgm:cxn modelId="{675FF3EC-CD36-483C-8948-97DD791B69C6}" type="presParOf" srcId="{5A05A3D4-8292-4161-BBFD-F039E4E2C2CF}" destId="{58216E8A-4266-4298-B127-CEEDC9A37F50}" srcOrd="1" destOrd="0" presId="urn:microsoft.com/office/officeart/2005/8/layout/hierarchy1"/>
    <dgm:cxn modelId="{F331BD68-97C1-47DB-A47A-0B999FDAFE69}" type="presParOf" srcId="{91B14D95-F052-47B2-8402-3D31AEE539A1}" destId="{91DA7853-138D-48EA-B3D6-BA75C4E1D94F}" srcOrd="1" destOrd="0" presId="urn:microsoft.com/office/officeart/2005/8/layout/hierarchy1"/>
    <dgm:cxn modelId="{878A76B2-C6CE-4329-B2DD-6CF282649955}" type="presParOf" srcId="{91DA7853-138D-48EA-B3D6-BA75C4E1D94F}" destId="{F01F39EA-1CDE-4C6E-BD64-B24E73EE068A}" srcOrd="0" destOrd="0" presId="urn:microsoft.com/office/officeart/2005/8/layout/hierarchy1"/>
    <dgm:cxn modelId="{A2B844DF-9F8A-4576-A29B-8F337DE61CE0}" type="presParOf" srcId="{91DA7853-138D-48EA-B3D6-BA75C4E1D94F}" destId="{8CF3568D-0509-4512-B9C5-E4E2912B47A0}" srcOrd="1" destOrd="0" presId="urn:microsoft.com/office/officeart/2005/8/layout/hierarchy1"/>
    <dgm:cxn modelId="{AD5AD5F7-8F6F-4D1E-9F39-0ED2320244AF}" type="presParOf" srcId="{8CF3568D-0509-4512-B9C5-E4E2912B47A0}" destId="{ADD1C9B9-2B64-4248-BEA7-2C76123859E5}" srcOrd="0" destOrd="0" presId="urn:microsoft.com/office/officeart/2005/8/layout/hierarchy1"/>
    <dgm:cxn modelId="{78341BA6-892D-4965-846F-774C271572F8}" type="presParOf" srcId="{ADD1C9B9-2B64-4248-BEA7-2C76123859E5}" destId="{DEBCD715-6BD9-4F4B-9221-EE6BF5685096}" srcOrd="0" destOrd="0" presId="urn:microsoft.com/office/officeart/2005/8/layout/hierarchy1"/>
    <dgm:cxn modelId="{031A107C-8F9E-4219-AC80-E1E11B6E92C8}" type="presParOf" srcId="{ADD1C9B9-2B64-4248-BEA7-2C76123859E5}" destId="{918EAD6C-C098-4AB5-B968-240FE0AE3440}" srcOrd="1" destOrd="0" presId="urn:microsoft.com/office/officeart/2005/8/layout/hierarchy1"/>
    <dgm:cxn modelId="{2871B66E-CE06-48B9-9473-4A1A498059B0}" type="presParOf" srcId="{8CF3568D-0509-4512-B9C5-E4E2912B47A0}" destId="{8646FB5F-2531-4447-B583-5EB6A42BEEBC}" srcOrd="1" destOrd="0" presId="urn:microsoft.com/office/officeart/2005/8/layout/hierarchy1"/>
    <dgm:cxn modelId="{6EAC83E0-F7D3-4733-8FCD-B857B9ADA41B}" type="presParOf" srcId="{91DA7853-138D-48EA-B3D6-BA75C4E1D94F}" destId="{D46E367A-2922-4984-B254-8CD21B91B1A7}" srcOrd="2" destOrd="0" presId="urn:microsoft.com/office/officeart/2005/8/layout/hierarchy1"/>
    <dgm:cxn modelId="{19CD63FA-4FAB-4196-B372-5CEE280F9B37}" type="presParOf" srcId="{91DA7853-138D-48EA-B3D6-BA75C4E1D94F}" destId="{FFEC473A-A4A5-43DC-8AAD-4B0EEA2C8139}" srcOrd="3" destOrd="0" presId="urn:microsoft.com/office/officeart/2005/8/layout/hierarchy1"/>
    <dgm:cxn modelId="{A1926D87-D184-460C-A316-46CC2E93D54C}" type="presParOf" srcId="{FFEC473A-A4A5-43DC-8AAD-4B0EEA2C8139}" destId="{949687F8-40F8-4412-BF1A-B3FA4EC2DD50}" srcOrd="0" destOrd="0" presId="urn:microsoft.com/office/officeart/2005/8/layout/hierarchy1"/>
    <dgm:cxn modelId="{F2258B61-F00D-44A6-A025-B06D4E20AF45}" type="presParOf" srcId="{949687F8-40F8-4412-BF1A-B3FA4EC2DD50}" destId="{97F9F786-6B87-4AF1-ABA0-B838440793D9}" srcOrd="0" destOrd="0" presId="urn:microsoft.com/office/officeart/2005/8/layout/hierarchy1"/>
    <dgm:cxn modelId="{56456DA2-F730-483E-912E-6C7A653F8862}" type="presParOf" srcId="{949687F8-40F8-4412-BF1A-B3FA4EC2DD50}" destId="{FB82D178-EBF3-40EE-ADF3-9FE82D232FCD}" srcOrd="1" destOrd="0" presId="urn:microsoft.com/office/officeart/2005/8/layout/hierarchy1"/>
    <dgm:cxn modelId="{F4E8F1F2-13D9-41F9-9AA0-F6FF297E5DDB}" type="presParOf" srcId="{FFEC473A-A4A5-43DC-8AAD-4B0EEA2C8139}" destId="{6A7D1D33-D83A-46F5-887A-C13BF47CFBC6}" srcOrd="1" destOrd="0" presId="urn:microsoft.com/office/officeart/2005/8/layout/hierarchy1"/>
    <dgm:cxn modelId="{771E7188-D02E-4A2A-B271-BB20D218FB24}" type="presParOf" srcId="{6A7D1D33-D83A-46F5-887A-C13BF47CFBC6}" destId="{C3B07E88-294A-4D1B-938A-B853BDFD74A6}" srcOrd="0" destOrd="0" presId="urn:microsoft.com/office/officeart/2005/8/layout/hierarchy1"/>
    <dgm:cxn modelId="{F8326ED0-968C-4752-80EB-0BF2F59700DE}" type="presParOf" srcId="{6A7D1D33-D83A-46F5-887A-C13BF47CFBC6}" destId="{415CC59B-F3A4-4EDD-9B12-F3A3614FD8A8}" srcOrd="1" destOrd="0" presId="urn:microsoft.com/office/officeart/2005/8/layout/hierarchy1"/>
    <dgm:cxn modelId="{567BBAA8-16A2-40DB-870E-A3007615EDE6}" type="presParOf" srcId="{415CC59B-F3A4-4EDD-9B12-F3A3614FD8A8}" destId="{2B30B263-2884-494B-A8CD-721D6A616411}" srcOrd="0" destOrd="0" presId="urn:microsoft.com/office/officeart/2005/8/layout/hierarchy1"/>
    <dgm:cxn modelId="{6611432B-C898-467C-8363-4D42E490FC40}" type="presParOf" srcId="{2B30B263-2884-494B-A8CD-721D6A616411}" destId="{CAC5E412-FEAB-4B00-BEB8-B39E18EC481F}" srcOrd="0" destOrd="0" presId="urn:microsoft.com/office/officeart/2005/8/layout/hierarchy1"/>
    <dgm:cxn modelId="{7B3D9052-3307-4209-9DD1-D15D559C650E}" type="presParOf" srcId="{2B30B263-2884-494B-A8CD-721D6A616411}" destId="{DEC9CC47-F47D-46D2-B1BC-8E70D7AD272D}" srcOrd="1" destOrd="0" presId="urn:microsoft.com/office/officeart/2005/8/layout/hierarchy1"/>
    <dgm:cxn modelId="{E846FFDC-510A-40D3-8FE4-0B9CF85710D9}" type="presParOf" srcId="{415CC59B-F3A4-4EDD-9B12-F3A3614FD8A8}" destId="{501BC575-FE90-48CF-908D-7CA444A8B31B}" srcOrd="1" destOrd="0" presId="urn:microsoft.com/office/officeart/2005/8/layout/hierarchy1"/>
    <dgm:cxn modelId="{8174B1E4-67AE-4143-9112-5CE5D036122A}" type="presParOf" srcId="{6A7D1D33-D83A-46F5-887A-C13BF47CFBC6}" destId="{34D1A713-6590-45F9-AB4F-81A4220A803D}" srcOrd="2" destOrd="0" presId="urn:microsoft.com/office/officeart/2005/8/layout/hierarchy1"/>
    <dgm:cxn modelId="{2695176C-BD83-45CE-A445-940CF1ECCC20}" type="presParOf" srcId="{6A7D1D33-D83A-46F5-887A-C13BF47CFBC6}" destId="{5D396ED5-51F9-49B6-BD7E-07770BAD1152}" srcOrd="3" destOrd="0" presId="urn:microsoft.com/office/officeart/2005/8/layout/hierarchy1"/>
    <dgm:cxn modelId="{6FBC7427-AC7B-444D-AE36-D44E09410A9A}" type="presParOf" srcId="{5D396ED5-51F9-49B6-BD7E-07770BAD1152}" destId="{61191A5B-D2B4-4C3C-8792-8A3BD4B57330}" srcOrd="0" destOrd="0" presId="urn:microsoft.com/office/officeart/2005/8/layout/hierarchy1"/>
    <dgm:cxn modelId="{B931BA7D-B585-4BA8-81D4-28BFA0743D08}" type="presParOf" srcId="{61191A5B-D2B4-4C3C-8792-8A3BD4B57330}" destId="{0D68637A-09AE-4DEC-9EC8-BD73D9AD0671}" srcOrd="0" destOrd="0" presId="urn:microsoft.com/office/officeart/2005/8/layout/hierarchy1"/>
    <dgm:cxn modelId="{C93F3DA6-5FE1-4914-9BE7-9C7DF280B44F}" type="presParOf" srcId="{61191A5B-D2B4-4C3C-8792-8A3BD4B57330}" destId="{F1760AE7-44B4-4C3F-92CF-E73E2C9C87E6}" srcOrd="1" destOrd="0" presId="urn:microsoft.com/office/officeart/2005/8/layout/hierarchy1"/>
    <dgm:cxn modelId="{93096507-FE69-4DBA-9A17-7ACE2D590ADF}" type="presParOf" srcId="{5D396ED5-51F9-49B6-BD7E-07770BAD1152}" destId="{DFE93815-CB7C-4B98-BC1F-AAF5BFFE1C00}" srcOrd="1" destOrd="0" presId="urn:microsoft.com/office/officeart/2005/8/layout/hierarchy1"/>
    <dgm:cxn modelId="{DCED8A50-7849-4939-A6FE-720EDD3A2C74}" type="presParOf" srcId="{912A7180-4629-47FB-AC2F-9E6BBE0181D3}" destId="{B7CCFFF2-C6E8-4873-8A13-DE51B4087B47}" srcOrd="2" destOrd="0" presId="urn:microsoft.com/office/officeart/2005/8/layout/hierarchy1"/>
    <dgm:cxn modelId="{2DE1C0A4-A8D0-4C3B-AC80-4173AAB7D43F}" type="presParOf" srcId="{912A7180-4629-47FB-AC2F-9E6BBE0181D3}" destId="{4E609985-A5C6-4BA2-B544-70EEC64E544E}" srcOrd="3" destOrd="0" presId="urn:microsoft.com/office/officeart/2005/8/layout/hierarchy1"/>
    <dgm:cxn modelId="{0BBA65A5-1EE6-43A6-A3AB-F73554266CE8}" type="presParOf" srcId="{4E609985-A5C6-4BA2-B544-70EEC64E544E}" destId="{16CDD86C-AB8E-4194-BF2A-A31B71AC62E4}" srcOrd="0" destOrd="0" presId="urn:microsoft.com/office/officeart/2005/8/layout/hierarchy1"/>
    <dgm:cxn modelId="{4C02469E-C366-45FB-88C4-EE0D4222C4AF}" type="presParOf" srcId="{16CDD86C-AB8E-4194-BF2A-A31B71AC62E4}" destId="{0EB0F0C2-5E47-4930-9FED-122026FF3D87}" srcOrd="0" destOrd="0" presId="urn:microsoft.com/office/officeart/2005/8/layout/hierarchy1"/>
    <dgm:cxn modelId="{6B7859CD-3F35-4271-ADC7-4EF9D0EF7518}" type="presParOf" srcId="{16CDD86C-AB8E-4194-BF2A-A31B71AC62E4}" destId="{FA227911-6F2B-49FA-8125-538317B5D9A3}" srcOrd="1" destOrd="0" presId="urn:microsoft.com/office/officeart/2005/8/layout/hierarchy1"/>
    <dgm:cxn modelId="{2A2577E2-8F7B-4401-8FCF-34DCFE7E84B1}" type="presParOf" srcId="{4E609985-A5C6-4BA2-B544-70EEC64E544E}" destId="{A6968102-5C53-48DD-90E3-0FDB3C471F42}" srcOrd="1" destOrd="0" presId="urn:microsoft.com/office/officeart/2005/8/layout/hierarchy1"/>
  </dgm:cxnLst>
  <dgm:bg/>
  <dgm:whole/>
  <dgm:extLst>
    <a:ext uri="http://schemas.microsoft.com/office/drawing/2008/diagram">
      <dsp:dataModelExt xmlns:dsp="http://schemas.microsoft.com/office/drawing/2008/diagram" relId="rId290" minVer="http://schemas.openxmlformats.org/drawingml/2006/diagram"/>
    </a:ext>
  </dgm:extLst>
</dgm:dataModel>
</file>

<file path=word/diagrams/data51.xml><?xml version="1.0" encoding="utf-8"?>
<dgm:dataModel xmlns:dgm="http://schemas.openxmlformats.org/drawingml/2006/diagram" xmlns:a="http://schemas.openxmlformats.org/drawingml/2006/main">
  <dgm:ptLst>
    <dgm:pt modelId="{7A231545-47C5-46E6-8E7E-0DF1E35B5B0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ADFC9F7E-DB68-4211-8427-C1B7104FB507}">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A</a:t>
          </a:r>
        </a:p>
        <a:p>
          <a:r>
            <a:rPr lang="en-US" altLang="zh-CN" sz="900"/>
            <a:t>(2)</a:t>
          </a:r>
          <a:endParaRPr lang="zh-CN" altLang="en-US" sz="900"/>
        </a:p>
      </dgm:t>
    </dgm:pt>
    <dgm:pt modelId="{08F64E47-B501-4A0A-9F72-3A932C5F9DDD}" type="parTrans" cxnId="{7C40F0A1-52BE-4129-85A1-C9E4CB656CBC}">
      <dgm:prSet/>
      <dgm:spPr/>
      <dgm:t>
        <a:bodyPr/>
        <a:lstStyle/>
        <a:p>
          <a:endParaRPr lang="zh-CN" altLang="en-US"/>
        </a:p>
      </dgm:t>
    </dgm:pt>
    <dgm:pt modelId="{F3750EAF-B70F-4E9F-BC4C-D7C38147BD91}" type="sibTrans" cxnId="{7C40F0A1-52BE-4129-85A1-C9E4CB656CBC}">
      <dgm:prSet/>
      <dgm:spPr/>
      <dgm:t>
        <a:bodyPr/>
        <a:lstStyle/>
        <a:p>
          <a:endParaRPr lang="zh-CN" altLang="en-US"/>
        </a:p>
      </dgm:t>
    </dgm:pt>
    <dgm:pt modelId="{AF837740-B9DF-4E80-9926-6DC883677D63}">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B</a:t>
          </a:r>
        </a:p>
        <a:p>
          <a:r>
            <a:rPr lang="en-US" altLang="zh-CN" sz="900"/>
            <a:t>(-1)</a:t>
          </a:r>
          <a:endParaRPr lang="zh-CN" altLang="en-US" sz="900"/>
        </a:p>
      </dgm:t>
    </dgm:pt>
    <dgm:pt modelId="{CE01019C-E1CD-4C75-954D-1CA330307E73}" type="parTrans" cxnId="{7F6B79E5-0818-46FD-9C6A-F90F19F0AB2E}">
      <dgm:prSet/>
      <dgm:spPr/>
      <dgm:t>
        <a:bodyPr/>
        <a:lstStyle/>
        <a:p>
          <a:endParaRPr lang="zh-CN" altLang="en-US"/>
        </a:p>
      </dgm:t>
    </dgm:pt>
    <dgm:pt modelId="{49D2580A-7C33-4C70-9CC5-9FA198DBF160}" type="sibTrans" cxnId="{7F6B79E5-0818-46FD-9C6A-F90F19F0AB2E}">
      <dgm:prSet/>
      <dgm:spPr/>
      <dgm:t>
        <a:bodyPr/>
        <a:lstStyle/>
        <a:p>
          <a:endParaRPr lang="zh-CN" altLang="en-US"/>
        </a:p>
      </dgm:t>
    </dgm:pt>
    <dgm:pt modelId="{316DFBDA-C512-4401-A2B1-B55666E9321B}">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2000"/>
            <a:t>BL</a:t>
          </a:r>
        </a:p>
        <a:p>
          <a:r>
            <a:rPr lang="en-US" altLang="zh-CN" sz="1300"/>
            <a:t>[h+1]</a:t>
          </a:r>
          <a:endParaRPr lang="zh-CN" altLang="en-US" sz="1300"/>
        </a:p>
      </dgm:t>
    </dgm:pt>
    <dgm:pt modelId="{E974C727-AEA7-4AA4-BCB6-E9D34261EF89}" type="parTrans" cxnId="{40DBD38E-9030-43C8-8B08-E2C8C1821728}">
      <dgm:prSet/>
      <dgm:spPr/>
      <dgm:t>
        <a:bodyPr/>
        <a:lstStyle/>
        <a:p>
          <a:endParaRPr lang="zh-CN" altLang="en-US"/>
        </a:p>
      </dgm:t>
    </dgm:pt>
    <dgm:pt modelId="{29DBBF8F-3546-49B7-A711-6E0030C324DE}" type="sibTrans" cxnId="{40DBD38E-9030-43C8-8B08-E2C8C1821728}">
      <dgm:prSet/>
      <dgm:spPr/>
      <dgm:t>
        <a:bodyPr/>
        <a:lstStyle/>
        <a:p>
          <a:endParaRPr lang="zh-CN" altLang="en-US"/>
        </a:p>
      </dgm:t>
    </dgm:pt>
    <dgm:pt modelId="{443CCFE7-B644-4466-B260-322B28FD4683}">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C</a:t>
          </a:r>
        </a:p>
        <a:p>
          <a:r>
            <a:rPr lang="en-US" altLang="zh-CN" sz="900"/>
            <a:t>(1)</a:t>
          </a:r>
          <a:endParaRPr lang="zh-CN" altLang="en-US" sz="900"/>
        </a:p>
      </dgm:t>
    </dgm:pt>
    <dgm:pt modelId="{58BE07DE-31A2-4E63-9488-EBDF3ED45372}" type="parTrans" cxnId="{31864E18-3C24-4B49-88E3-25270A831AFD}">
      <dgm:prSet/>
      <dgm:spPr/>
      <dgm:t>
        <a:bodyPr/>
        <a:lstStyle/>
        <a:p>
          <a:endParaRPr lang="zh-CN" altLang="en-US"/>
        </a:p>
      </dgm:t>
    </dgm:pt>
    <dgm:pt modelId="{68140A33-40A5-4360-BA71-C206F63A6C5D}" type="sibTrans" cxnId="{31864E18-3C24-4B49-88E3-25270A831AFD}">
      <dgm:prSet/>
      <dgm:spPr/>
      <dgm:t>
        <a:bodyPr/>
        <a:lstStyle/>
        <a:p>
          <a:endParaRPr lang="zh-CN" altLang="en-US"/>
        </a:p>
      </dgm:t>
    </dgm:pt>
    <dgm:pt modelId="{F7F769DF-F4CE-4A0F-88C1-D31D89D0BA63}">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2000"/>
            <a:t>AR</a:t>
          </a:r>
        </a:p>
        <a:p>
          <a:r>
            <a:rPr lang="en-US" altLang="zh-CN" sz="900"/>
            <a:t>[h+1]</a:t>
          </a:r>
          <a:endParaRPr lang="zh-CN" altLang="en-US" sz="900"/>
        </a:p>
      </dgm:t>
    </dgm:pt>
    <dgm:pt modelId="{E5679F88-B35C-422E-B141-BB9F8DA0FD36}" type="parTrans" cxnId="{BE04C685-667D-45BF-81D3-6F16E440D7ED}">
      <dgm:prSet/>
      <dgm:spPr/>
      <dgm:t>
        <a:bodyPr/>
        <a:lstStyle/>
        <a:p>
          <a:endParaRPr lang="zh-CN" altLang="en-US"/>
        </a:p>
      </dgm:t>
    </dgm:pt>
    <dgm:pt modelId="{90ABFDCA-E0CE-441D-B61D-340954845C9E}" type="sibTrans" cxnId="{BE04C685-667D-45BF-81D3-6F16E440D7ED}">
      <dgm:prSet/>
      <dgm:spPr/>
      <dgm:t>
        <a:bodyPr/>
        <a:lstStyle/>
        <a:p>
          <a:endParaRPr lang="zh-CN" altLang="en-US"/>
        </a:p>
      </dgm:t>
    </dgm:pt>
    <dgm:pt modelId="{AFA7B4EC-3866-477E-A340-04DCD971669B}">
      <dgm:prSet custT="1">
        <dgm:style>
          <a:lnRef idx="0">
            <a:schemeClr val="accent3"/>
          </a:lnRef>
          <a:fillRef idx="3">
            <a:schemeClr val="accent3"/>
          </a:fillRef>
          <a:effectRef idx="3">
            <a:schemeClr val="accent3"/>
          </a:effectRef>
          <a:fontRef idx="minor">
            <a:schemeClr val="lt1"/>
          </a:fontRef>
        </dgm:style>
      </dgm:prSet>
      <dgm:spPr/>
      <dgm:t>
        <a:bodyPr/>
        <a:lstStyle/>
        <a:p>
          <a:r>
            <a:rPr lang="en-US" altLang="zh-CN" sz="2000"/>
            <a:t>CL</a:t>
          </a:r>
        </a:p>
        <a:p>
          <a:r>
            <a:rPr lang="en-US" altLang="zh-CN" sz="1300"/>
            <a:t>[h]</a:t>
          </a:r>
        </a:p>
        <a:p>
          <a:r>
            <a:rPr lang="en-US" altLang="zh-CN" sz="2000"/>
            <a:t>+</a:t>
          </a:r>
          <a:endParaRPr lang="zh-CN" altLang="en-US" sz="2000"/>
        </a:p>
      </dgm:t>
    </dgm:pt>
    <dgm:pt modelId="{EA11CF9B-6E72-4C4C-9707-76B9B498D1C8}" type="parTrans" cxnId="{4671BCE2-9D01-49C7-B884-F4403AB52CF0}">
      <dgm:prSet/>
      <dgm:spPr/>
      <dgm:t>
        <a:bodyPr/>
        <a:lstStyle/>
        <a:p>
          <a:endParaRPr lang="zh-CN" altLang="en-US"/>
        </a:p>
      </dgm:t>
    </dgm:pt>
    <dgm:pt modelId="{80FCF8D8-20E9-4CBB-A21F-129FD696A050}" type="sibTrans" cxnId="{4671BCE2-9D01-49C7-B884-F4403AB52CF0}">
      <dgm:prSet/>
      <dgm:spPr/>
      <dgm:t>
        <a:bodyPr/>
        <a:lstStyle/>
        <a:p>
          <a:endParaRPr lang="zh-CN" altLang="en-US"/>
        </a:p>
      </dgm:t>
    </dgm:pt>
    <dgm:pt modelId="{F3A40AAC-C7A5-40A1-84CD-CB9B66C4059D}">
      <dgm:prSet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2000"/>
            <a:t>CR</a:t>
          </a:r>
        </a:p>
        <a:p>
          <a:r>
            <a:rPr lang="en-US" altLang="zh-CN" sz="1300"/>
            <a:t>[h]</a:t>
          </a:r>
          <a:endParaRPr lang="zh-CN" altLang="en-US" sz="1300"/>
        </a:p>
      </dgm:t>
    </dgm:pt>
    <dgm:pt modelId="{2659596B-EEFE-488E-9F1D-8660F6FDAD41}" type="parTrans" cxnId="{01654A4D-C607-4DFD-8F2B-1D88E8C213BC}">
      <dgm:prSet/>
      <dgm:spPr/>
      <dgm:t>
        <a:bodyPr/>
        <a:lstStyle/>
        <a:p>
          <a:endParaRPr lang="zh-CN" altLang="en-US"/>
        </a:p>
      </dgm:t>
    </dgm:pt>
    <dgm:pt modelId="{A52D1720-269E-4678-84BD-CC56B8A5273D}" type="sibTrans" cxnId="{01654A4D-C607-4DFD-8F2B-1D88E8C213BC}">
      <dgm:prSet/>
      <dgm:spPr/>
      <dgm:t>
        <a:bodyPr/>
        <a:lstStyle/>
        <a:p>
          <a:endParaRPr lang="zh-CN" altLang="en-US"/>
        </a:p>
      </dgm:t>
    </dgm:pt>
    <dgm:pt modelId="{5949BFA9-9A41-4D32-97BC-9366AA28F6FA}" type="pres">
      <dgm:prSet presAssocID="{7A231545-47C5-46E6-8E7E-0DF1E35B5B01}" presName="hierChild1" presStyleCnt="0">
        <dgm:presLayoutVars>
          <dgm:chPref val="1"/>
          <dgm:dir/>
          <dgm:animOne val="branch"/>
          <dgm:animLvl val="lvl"/>
          <dgm:resizeHandles/>
        </dgm:presLayoutVars>
      </dgm:prSet>
      <dgm:spPr/>
    </dgm:pt>
    <dgm:pt modelId="{CDF7DD50-AE62-4170-A936-1D75980AFDAC}" type="pres">
      <dgm:prSet presAssocID="{ADFC9F7E-DB68-4211-8427-C1B7104FB507}" presName="hierRoot1" presStyleCnt="0"/>
      <dgm:spPr/>
    </dgm:pt>
    <dgm:pt modelId="{24E45E53-6CA9-4E3A-B7F3-6FE52025AC15}" type="pres">
      <dgm:prSet presAssocID="{ADFC9F7E-DB68-4211-8427-C1B7104FB507}" presName="composite" presStyleCnt="0"/>
      <dgm:spPr/>
    </dgm:pt>
    <dgm:pt modelId="{8F452D4D-8D28-4C14-9090-C847AAE49223}" type="pres">
      <dgm:prSet presAssocID="{ADFC9F7E-DB68-4211-8427-C1B7104FB507}" presName="background" presStyleLbl="node0" presStyleIdx="0" presStyleCnt="1"/>
      <dgm:spPr/>
    </dgm:pt>
    <dgm:pt modelId="{5AFF4AFE-5B7D-4B14-8311-8BF3E128BEEB}" type="pres">
      <dgm:prSet presAssocID="{ADFC9F7E-DB68-4211-8427-C1B7104FB507}" presName="text" presStyleLbl="fgAcc0" presStyleIdx="0" presStyleCnt="1" custScaleX="86339" custScaleY="129892" custLinFactNeighborX="-23056">
        <dgm:presLayoutVars>
          <dgm:chPref val="3"/>
        </dgm:presLayoutVars>
      </dgm:prSet>
      <dgm:spPr>
        <a:prstGeom prst="flowChartConnector">
          <a:avLst/>
        </a:prstGeom>
      </dgm:spPr>
    </dgm:pt>
    <dgm:pt modelId="{912A7180-4629-47FB-AC2F-9E6BBE0181D3}" type="pres">
      <dgm:prSet presAssocID="{ADFC9F7E-DB68-4211-8427-C1B7104FB507}" presName="hierChild2" presStyleCnt="0"/>
      <dgm:spPr/>
    </dgm:pt>
    <dgm:pt modelId="{295E1784-364A-463D-A5D4-DE6C8C6C026E}" type="pres">
      <dgm:prSet presAssocID="{CE01019C-E1CD-4C75-954D-1CA330307E73}" presName="Name10" presStyleLbl="parChTrans1D2" presStyleIdx="0" presStyleCnt="2"/>
      <dgm:spPr/>
    </dgm:pt>
    <dgm:pt modelId="{91B14D95-F052-47B2-8402-3D31AEE539A1}" type="pres">
      <dgm:prSet presAssocID="{AF837740-B9DF-4E80-9926-6DC883677D63}" presName="hierRoot2" presStyleCnt="0"/>
      <dgm:spPr/>
    </dgm:pt>
    <dgm:pt modelId="{5A05A3D4-8292-4161-BBFD-F039E4E2C2CF}" type="pres">
      <dgm:prSet presAssocID="{AF837740-B9DF-4E80-9926-6DC883677D63}" presName="composite2" presStyleCnt="0"/>
      <dgm:spPr/>
    </dgm:pt>
    <dgm:pt modelId="{2B459EF5-F40F-4C10-8EAA-8A5CF3436591}" type="pres">
      <dgm:prSet presAssocID="{AF837740-B9DF-4E80-9926-6DC883677D63}" presName="background2" presStyleLbl="node2" presStyleIdx="0" presStyleCnt="2"/>
      <dgm:spPr/>
    </dgm:pt>
    <dgm:pt modelId="{58216E8A-4266-4298-B127-CEEDC9A37F50}" type="pres">
      <dgm:prSet presAssocID="{AF837740-B9DF-4E80-9926-6DC883677D63}" presName="text2" presStyleLbl="fgAcc2" presStyleIdx="0" presStyleCnt="2" custScaleX="87752" custScaleY="133933" custLinFactX="-6887" custLinFactNeighborX="-100000" custLinFactNeighborY="2475">
        <dgm:presLayoutVars>
          <dgm:chPref val="3"/>
        </dgm:presLayoutVars>
      </dgm:prSet>
      <dgm:spPr>
        <a:prstGeom prst="ellipse">
          <a:avLst/>
        </a:prstGeom>
      </dgm:spPr>
    </dgm:pt>
    <dgm:pt modelId="{91DA7853-138D-48EA-B3D6-BA75C4E1D94F}" type="pres">
      <dgm:prSet presAssocID="{AF837740-B9DF-4E80-9926-6DC883677D63}" presName="hierChild3" presStyleCnt="0"/>
      <dgm:spPr/>
    </dgm:pt>
    <dgm:pt modelId="{F01F39EA-1CDE-4C6E-BD64-B24E73EE068A}" type="pres">
      <dgm:prSet presAssocID="{E974C727-AEA7-4AA4-BCB6-E9D34261EF89}" presName="Name17" presStyleLbl="parChTrans1D3" presStyleIdx="0" presStyleCnt="2"/>
      <dgm:spPr/>
    </dgm:pt>
    <dgm:pt modelId="{8CF3568D-0509-4512-B9C5-E4E2912B47A0}" type="pres">
      <dgm:prSet presAssocID="{316DFBDA-C512-4401-A2B1-B55666E9321B}" presName="hierRoot3" presStyleCnt="0"/>
      <dgm:spPr/>
    </dgm:pt>
    <dgm:pt modelId="{ADD1C9B9-2B64-4248-BEA7-2C76123859E5}" type="pres">
      <dgm:prSet presAssocID="{316DFBDA-C512-4401-A2B1-B55666E9321B}" presName="composite3" presStyleCnt="0"/>
      <dgm:spPr/>
    </dgm:pt>
    <dgm:pt modelId="{DEBCD715-6BD9-4F4B-9221-EE6BF5685096}" type="pres">
      <dgm:prSet presAssocID="{316DFBDA-C512-4401-A2B1-B55666E9321B}" presName="background3" presStyleLbl="node3" presStyleIdx="0" presStyleCnt="2"/>
      <dgm:spPr/>
    </dgm:pt>
    <dgm:pt modelId="{918EAD6C-C098-4AB5-B968-240FE0AE3440}" type="pres">
      <dgm:prSet presAssocID="{316DFBDA-C512-4401-A2B1-B55666E9321B}" presName="text3" presStyleLbl="fgAcc3" presStyleIdx="0" presStyleCnt="2" custScaleX="105125" custScaleY="192406" custLinFactX="-42516" custLinFactNeighborX="-100000" custLinFactNeighborY="3301">
        <dgm:presLayoutVars>
          <dgm:chPref val="3"/>
        </dgm:presLayoutVars>
      </dgm:prSet>
      <dgm:spPr/>
    </dgm:pt>
    <dgm:pt modelId="{8646FB5F-2531-4447-B583-5EB6A42BEEBC}" type="pres">
      <dgm:prSet presAssocID="{316DFBDA-C512-4401-A2B1-B55666E9321B}" presName="hierChild4" presStyleCnt="0"/>
      <dgm:spPr/>
    </dgm:pt>
    <dgm:pt modelId="{D46E367A-2922-4984-B254-8CD21B91B1A7}" type="pres">
      <dgm:prSet presAssocID="{58BE07DE-31A2-4E63-9488-EBDF3ED45372}" presName="Name17" presStyleLbl="parChTrans1D3" presStyleIdx="1" presStyleCnt="2"/>
      <dgm:spPr/>
    </dgm:pt>
    <dgm:pt modelId="{FFEC473A-A4A5-43DC-8AAD-4B0EEA2C8139}" type="pres">
      <dgm:prSet presAssocID="{443CCFE7-B644-4466-B260-322B28FD4683}" presName="hierRoot3" presStyleCnt="0"/>
      <dgm:spPr/>
    </dgm:pt>
    <dgm:pt modelId="{949687F8-40F8-4412-BF1A-B3FA4EC2DD50}" type="pres">
      <dgm:prSet presAssocID="{443CCFE7-B644-4466-B260-322B28FD4683}" presName="composite3" presStyleCnt="0"/>
      <dgm:spPr/>
    </dgm:pt>
    <dgm:pt modelId="{97F9F786-6B87-4AF1-ABA0-B838440793D9}" type="pres">
      <dgm:prSet presAssocID="{443CCFE7-B644-4466-B260-322B28FD4683}" presName="background3" presStyleLbl="node3" presStyleIdx="1" presStyleCnt="2"/>
      <dgm:spPr/>
    </dgm:pt>
    <dgm:pt modelId="{FB82D178-EBF3-40EE-ADF3-9FE82D232FCD}" type="pres">
      <dgm:prSet presAssocID="{443CCFE7-B644-4466-B260-322B28FD4683}" presName="text3" presStyleLbl="fgAcc3" presStyleIdx="1" presStyleCnt="2" custScaleX="86734" custScaleY="137025" custLinFactNeighborX="-46108">
        <dgm:presLayoutVars>
          <dgm:chPref val="3"/>
        </dgm:presLayoutVars>
      </dgm:prSet>
      <dgm:spPr>
        <a:prstGeom prst="ellipse">
          <a:avLst/>
        </a:prstGeom>
      </dgm:spPr>
    </dgm:pt>
    <dgm:pt modelId="{6A7D1D33-D83A-46F5-887A-C13BF47CFBC6}" type="pres">
      <dgm:prSet presAssocID="{443CCFE7-B644-4466-B260-322B28FD4683}" presName="hierChild4" presStyleCnt="0"/>
      <dgm:spPr/>
    </dgm:pt>
    <dgm:pt modelId="{C3B07E88-294A-4D1B-938A-B853BDFD74A6}" type="pres">
      <dgm:prSet presAssocID="{EA11CF9B-6E72-4C4C-9707-76B9B498D1C8}" presName="Name23" presStyleLbl="parChTrans1D4" presStyleIdx="0" presStyleCnt="2"/>
      <dgm:spPr/>
    </dgm:pt>
    <dgm:pt modelId="{415CC59B-F3A4-4EDD-9B12-F3A3614FD8A8}" type="pres">
      <dgm:prSet presAssocID="{AFA7B4EC-3866-477E-A340-04DCD971669B}" presName="hierRoot4" presStyleCnt="0"/>
      <dgm:spPr/>
    </dgm:pt>
    <dgm:pt modelId="{2B30B263-2884-494B-A8CD-721D6A616411}" type="pres">
      <dgm:prSet presAssocID="{AFA7B4EC-3866-477E-A340-04DCD971669B}" presName="composite4" presStyleCnt="0"/>
      <dgm:spPr/>
    </dgm:pt>
    <dgm:pt modelId="{CAC5E412-FEAB-4B00-BEB8-B39E18EC481F}" type="pres">
      <dgm:prSet presAssocID="{AFA7B4EC-3866-477E-A340-04DCD971669B}" presName="background4" presStyleLbl="node4" presStyleIdx="0" presStyleCnt="2"/>
      <dgm:spPr/>
    </dgm:pt>
    <dgm:pt modelId="{DEC9CC47-F47D-46D2-B1BC-8E70D7AD272D}" type="pres">
      <dgm:prSet presAssocID="{AFA7B4EC-3866-477E-A340-04DCD971669B}" presName="text4" presStyleLbl="fgAcc4" presStyleIdx="0" presStyleCnt="2" custScaleX="95275" custScaleY="292046" custLinFactNeighborX="-68638">
        <dgm:presLayoutVars>
          <dgm:chPref val="3"/>
        </dgm:presLayoutVars>
      </dgm:prSet>
      <dgm:spPr/>
    </dgm:pt>
    <dgm:pt modelId="{501BC575-FE90-48CF-908D-7CA444A8B31B}" type="pres">
      <dgm:prSet presAssocID="{AFA7B4EC-3866-477E-A340-04DCD971669B}" presName="hierChild5" presStyleCnt="0"/>
      <dgm:spPr/>
    </dgm:pt>
    <dgm:pt modelId="{34D1A713-6590-45F9-AB4F-81A4220A803D}" type="pres">
      <dgm:prSet presAssocID="{2659596B-EEFE-488E-9F1D-8660F6FDAD41}" presName="Name23" presStyleLbl="parChTrans1D4" presStyleIdx="1" presStyleCnt="2"/>
      <dgm:spPr/>
    </dgm:pt>
    <dgm:pt modelId="{5D396ED5-51F9-49B6-BD7E-07770BAD1152}" type="pres">
      <dgm:prSet presAssocID="{F3A40AAC-C7A5-40A1-84CD-CB9B66C4059D}" presName="hierRoot4" presStyleCnt="0"/>
      <dgm:spPr/>
    </dgm:pt>
    <dgm:pt modelId="{61191A5B-D2B4-4C3C-8792-8A3BD4B57330}" type="pres">
      <dgm:prSet presAssocID="{F3A40AAC-C7A5-40A1-84CD-CB9B66C4059D}" presName="composite4" presStyleCnt="0"/>
      <dgm:spPr/>
    </dgm:pt>
    <dgm:pt modelId="{0D68637A-09AE-4DEC-9EC8-BD73D9AD0671}" type="pres">
      <dgm:prSet presAssocID="{F3A40AAC-C7A5-40A1-84CD-CB9B66C4059D}" presName="background4" presStyleLbl="node4" presStyleIdx="1" presStyleCnt="2"/>
      <dgm:spPr/>
    </dgm:pt>
    <dgm:pt modelId="{F1760AE7-44B4-4C3F-92CF-E73E2C9C87E6}" type="pres">
      <dgm:prSet presAssocID="{F3A40AAC-C7A5-40A1-84CD-CB9B66C4059D}" presName="text4" presStyleLbl="fgAcc4" presStyleIdx="1" presStyleCnt="2" custScaleX="100505" custScaleY="175412">
        <dgm:presLayoutVars>
          <dgm:chPref val="3"/>
        </dgm:presLayoutVars>
      </dgm:prSet>
      <dgm:spPr/>
    </dgm:pt>
    <dgm:pt modelId="{DFE93815-CB7C-4B98-BC1F-AAF5BFFE1C00}" type="pres">
      <dgm:prSet presAssocID="{F3A40AAC-C7A5-40A1-84CD-CB9B66C4059D}" presName="hierChild5" presStyleCnt="0"/>
      <dgm:spPr/>
    </dgm:pt>
    <dgm:pt modelId="{B7CCFFF2-C6E8-4873-8A13-DE51B4087B47}" type="pres">
      <dgm:prSet presAssocID="{E5679F88-B35C-422E-B141-BB9F8DA0FD36}" presName="Name10" presStyleLbl="parChTrans1D2" presStyleIdx="1" presStyleCnt="2"/>
      <dgm:spPr/>
    </dgm:pt>
    <dgm:pt modelId="{4E609985-A5C6-4BA2-B544-70EEC64E544E}" type="pres">
      <dgm:prSet presAssocID="{F7F769DF-F4CE-4A0F-88C1-D31D89D0BA63}" presName="hierRoot2" presStyleCnt="0"/>
      <dgm:spPr/>
    </dgm:pt>
    <dgm:pt modelId="{16CDD86C-AB8E-4194-BF2A-A31B71AC62E4}" type="pres">
      <dgm:prSet presAssocID="{F7F769DF-F4CE-4A0F-88C1-D31D89D0BA63}" presName="composite2" presStyleCnt="0"/>
      <dgm:spPr/>
    </dgm:pt>
    <dgm:pt modelId="{0EB0F0C2-5E47-4930-9FED-122026FF3D87}" type="pres">
      <dgm:prSet presAssocID="{F7F769DF-F4CE-4A0F-88C1-D31D89D0BA63}" presName="background2" presStyleLbl="node2" presStyleIdx="1" presStyleCnt="2"/>
      <dgm:spPr/>
    </dgm:pt>
    <dgm:pt modelId="{FA227911-6F2B-49FA-8125-538317B5D9A3}" type="pres">
      <dgm:prSet presAssocID="{F7F769DF-F4CE-4A0F-88C1-D31D89D0BA63}" presName="text2" presStyleLbl="fgAcc2" presStyleIdx="1" presStyleCnt="2" custScaleX="91892" custScaleY="192415" custLinFactNeighborX="61826">
        <dgm:presLayoutVars>
          <dgm:chPref val="3"/>
        </dgm:presLayoutVars>
      </dgm:prSet>
      <dgm:spPr/>
    </dgm:pt>
    <dgm:pt modelId="{A6968102-5C53-48DD-90E3-0FDB3C471F42}" type="pres">
      <dgm:prSet presAssocID="{F7F769DF-F4CE-4A0F-88C1-D31D89D0BA63}" presName="hierChild3" presStyleCnt="0"/>
      <dgm:spPr/>
    </dgm:pt>
  </dgm:ptLst>
  <dgm:cxnLst>
    <dgm:cxn modelId="{31864E18-3C24-4B49-88E3-25270A831AFD}" srcId="{AF837740-B9DF-4E80-9926-6DC883677D63}" destId="{443CCFE7-B644-4466-B260-322B28FD4683}" srcOrd="1" destOrd="0" parTransId="{58BE07DE-31A2-4E63-9488-EBDF3ED45372}" sibTransId="{68140A33-40A5-4360-BA71-C206F63A6C5D}"/>
    <dgm:cxn modelId="{95452525-D61F-42EC-A4A7-6EB3413051E7}" type="presOf" srcId="{CE01019C-E1CD-4C75-954D-1CA330307E73}" destId="{295E1784-364A-463D-A5D4-DE6C8C6C026E}" srcOrd="0" destOrd="0" presId="urn:microsoft.com/office/officeart/2005/8/layout/hierarchy1"/>
    <dgm:cxn modelId="{59519A30-A8A9-4FBC-80E7-72D1CAE8A64F}" type="presOf" srcId="{AFA7B4EC-3866-477E-A340-04DCD971669B}" destId="{DEC9CC47-F47D-46D2-B1BC-8E70D7AD272D}" srcOrd="0" destOrd="0" presId="urn:microsoft.com/office/officeart/2005/8/layout/hierarchy1"/>
    <dgm:cxn modelId="{01654A4D-C607-4DFD-8F2B-1D88E8C213BC}" srcId="{443CCFE7-B644-4466-B260-322B28FD4683}" destId="{F3A40AAC-C7A5-40A1-84CD-CB9B66C4059D}" srcOrd="1" destOrd="0" parTransId="{2659596B-EEFE-488E-9F1D-8660F6FDAD41}" sibTransId="{A52D1720-269E-4678-84BD-CC56B8A5273D}"/>
    <dgm:cxn modelId="{452DD46E-151B-43A9-961C-90BAAA33C4F2}" type="presOf" srcId="{58BE07DE-31A2-4E63-9488-EBDF3ED45372}" destId="{D46E367A-2922-4984-B254-8CD21B91B1A7}" srcOrd="0" destOrd="0" presId="urn:microsoft.com/office/officeart/2005/8/layout/hierarchy1"/>
    <dgm:cxn modelId="{55F6706F-F965-4860-84E6-90A082BB20EF}" type="presOf" srcId="{F7F769DF-F4CE-4A0F-88C1-D31D89D0BA63}" destId="{FA227911-6F2B-49FA-8125-538317B5D9A3}" srcOrd="0" destOrd="0" presId="urn:microsoft.com/office/officeart/2005/8/layout/hierarchy1"/>
    <dgm:cxn modelId="{78217254-32B1-428A-903E-9A5E230E075B}" type="presOf" srcId="{E5679F88-B35C-422E-B141-BB9F8DA0FD36}" destId="{B7CCFFF2-C6E8-4873-8A13-DE51B4087B47}" srcOrd="0" destOrd="0" presId="urn:microsoft.com/office/officeart/2005/8/layout/hierarchy1"/>
    <dgm:cxn modelId="{A8A16976-268B-4B81-B887-FF98FF3A0E77}" type="presOf" srcId="{E974C727-AEA7-4AA4-BCB6-E9D34261EF89}" destId="{F01F39EA-1CDE-4C6E-BD64-B24E73EE068A}" srcOrd="0" destOrd="0" presId="urn:microsoft.com/office/officeart/2005/8/layout/hierarchy1"/>
    <dgm:cxn modelId="{BE04C685-667D-45BF-81D3-6F16E440D7ED}" srcId="{ADFC9F7E-DB68-4211-8427-C1B7104FB507}" destId="{F7F769DF-F4CE-4A0F-88C1-D31D89D0BA63}" srcOrd="1" destOrd="0" parTransId="{E5679F88-B35C-422E-B141-BB9F8DA0FD36}" sibTransId="{90ABFDCA-E0CE-441D-B61D-340954845C9E}"/>
    <dgm:cxn modelId="{40DBD38E-9030-43C8-8B08-E2C8C1821728}" srcId="{AF837740-B9DF-4E80-9926-6DC883677D63}" destId="{316DFBDA-C512-4401-A2B1-B55666E9321B}" srcOrd="0" destOrd="0" parTransId="{E974C727-AEA7-4AA4-BCB6-E9D34261EF89}" sibTransId="{29DBBF8F-3546-49B7-A711-6E0030C324DE}"/>
    <dgm:cxn modelId="{641DF799-EE5A-4A68-A6F8-C81185FE659C}" type="presOf" srcId="{2659596B-EEFE-488E-9F1D-8660F6FDAD41}" destId="{34D1A713-6590-45F9-AB4F-81A4220A803D}" srcOrd="0" destOrd="0" presId="urn:microsoft.com/office/officeart/2005/8/layout/hierarchy1"/>
    <dgm:cxn modelId="{7C40F0A1-52BE-4129-85A1-C9E4CB656CBC}" srcId="{7A231545-47C5-46E6-8E7E-0DF1E35B5B01}" destId="{ADFC9F7E-DB68-4211-8427-C1B7104FB507}" srcOrd="0" destOrd="0" parTransId="{08F64E47-B501-4A0A-9F72-3A932C5F9DDD}" sibTransId="{F3750EAF-B70F-4E9F-BC4C-D7C38147BD91}"/>
    <dgm:cxn modelId="{7816F0BA-76F0-4628-B5A5-C0CA049524A1}" type="presOf" srcId="{AF837740-B9DF-4E80-9926-6DC883677D63}" destId="{58216E8A-4266-4298-B127-CEEDC9A37F50}" srcOrd="0" destOrd="0" presId="urn:microsoft.com/office/officeart/2005/8/layout/hierarchy1"/>
    <dgm:cxn modelId="{B997EABB-C519-4954-9B48-5D7B42D97986}" type="presOf" srcId="{EA11CF9B-6E72-4C4C-9707-76B9B498D1C8}" destId="{C3B07E88-294A-4D1B-938A-B853BDFD74A6}" srcOrd="0" destOrd="0" presId="urn:microsoft.com/office/officeart/2005/8/layout/hierarchy1"/>
    <dgm:cxn modelId="{BF3886C5-8CDB-4083-93AC-A46FA7D29891}" type="presOf" srcId="{443CCFE7-B644-4466-B260-322B28FD4683}" destId="{FB82D178-EBF3-40EE-ADF3-9FE82D232FCD}" srcOrd="0" destOrd="0" presId="urn:microsoft.com/office/officeart/2005/8/layout/hierarchy1"/>
    <dgm:cxn modelId="{0F2336D6-859C-4673-A380-876B43FE5E38}" type="presOf" srcId="{316DFBDA-C512-4401-A2B1-B55666E9321B}" destId="{918EAD6C-C098-4AB5-B968-240FE0AE3440}" srcOrd="0" destOrd="0" presId="urn:microsoft.com/office/officeart/2005/8/layout/hierarchy1"/>
    <dgm:cxn modelId="{F27750D6-1842-42A3-BB26-2030924E5680}" type="presOf" srcId="{7A231545-47C5-46E6-8E7E-0DF1E35B5B01}" destId="{5949BFA9-9A41-4D32-97BC-9366AA28F6FA}" srcOrd="0" destOrd="0" presId="urn:microsoft.com/office/officeart/2005/8/layout/hierarchy1"/>
    <dgm:cxn modelId="{4671BCE2-9D01-49C7-B884-F4403AB52CF0}" srcId="{443CCFE7-B644-4466-B260-322B28FD4683}" destId="{AFA7B4EC-3866-477E-A340-04DCD971669B}" srcOrd="0" destOrd="0" parTransId="{EA11CF9B-6E72-4C4C-9707-76B9B498D1C8}" sibTransId="{80FCF8D8-20E9-4CBB-A21F-129FD696A050}"/>
    <dgm:cxn modelId="{7F6B79E5-0818-46FD-9C6A-F90F19F0AB2E}" srcId="{ADFC9F7E-DB68-4211-8427-C1B7104FB507}" destId="{AF837740-B9DF-4E80-9926-6DC883677D63}" srcOrd="0" destOrd="0" parTransId="{CE01019C-E1CD-4C75-954D-1CA330307E73}" sibTransId="{49D2580A-7C33-4C70-9CC5-9FA198DBF160}"/>
    <dgm:cxn modelId="{71C3EDF2-2410-46B6-86EA-7B0D300CB866}" type="presOf" srcId="{ADFC9F7E-DB68-4211-8427-C1B7104FB507}" destId="{5AFF4AFE-5B7D-4B14-8311-8BF3E128BEEB}" srcOrd="0" destOrd="0" presId="urn:microsoft.com/office/officeart/2005/8/layout/hierarchy1"/>
    <dgm:cxn modelId="{AEAC3DFE-C726-4D9A-B52A-975086C08E02}" type="presOf" srcId="{F3A40AAC-C7A5-40A1-84CD-CB9B66C4059D}" destId="{F1760AE7-44B4-4C3F-92CF-E73E2C9C87E6}" srcOrd="0" destOrd="0" presId="urn:microsoft.com/office/officeart/2005/8/layout/hierarchy1"/>
    <dgm:cxn modelId="{65D9E870-F255-4AE8-AF6A-8C6DF4E18B03}" type="presParOf" srcId="{5949BFA9-9A41-4D32-97BC-9366AA28F6FA}" destId="{CDF7DD50-AE62-4170-A936-1D75980AFDAC}" srcOrd="0" destOrd="0" presId="urn:microsoft.com/office/officeart/2005/8/layout/hierarchy1"/>
    <dgm:cxn modelId="{09C7B964-38A5-46A3-A7B9-962C2E31B291}" type="presParOf" srcId="{CDF7DD50-AE62-4170-A936-1D75980AFDAC}" destId="{24E45E53-6CA9-4E3A-B7F3-6FE52025AC15}" srcOrd="0" destOrd="0" presId="urn:microsoft.com/office/officeart/2005/8/layout/hierarchy1"/>
    <dgm:cxn modelId="{5532AD56-D8FF-4A60-9884-2C2D400A9A60}" type="presParOf" srcId="{24E45E53-6CA9-4E3A-B7F3-6FE52025AC15}" destId="{8F452D4D-8D28-4C14-9090-C847AAE49223}" srcOrd="0" destOrd="0" presId="urn:microsoft.com/office/officeart/2005/8/layout/hierarchy1"/>
    <dgm:cxn modelId="{15537A16-214D-4201-B009-A5804708DF39}" type="presParOf" srcId="{24E45E53-6CA9-4E3A-B7F3-6FE52025AC15}" destId="{5AFF4AFE-5B7D-4B14-8311-8BF3E128BEEB}" srcOrd="1" destOrd="0" presId="urn:microsoft.com/office/officeart/2005/8/layout/hierarchy1"/>
    <dgm:cxn modelId="{E071B87A-F64A-4383-99BC-B1D2A3A4EE70}" type="presParOf" srcId="{CDF7DD50-AE62-4170-A936-1D75980AFDAC}" destId="{912A7180-4629-47FB-AC2F-9E6BBE0181D3}" srcOrd="1" destOrd="0" presId="urn:microsoft.com/office/officeart/2005/8/layout/hierarchy1"/>
    <dgm:cxn modelId="{8F843F25-B48E-478A-BB85-6B1B50663B51}" type="presParOf" srcId="{912A7180-4629-47FB-AC2F-9E6BBE0181D3}" destId="{295E1784-364A-463D-A5D4-DE6C8C6C026E}" srcOrd="0" destOrd="0" presId="urn:microsoft.com/office/officeart/2005/8/layout/hierarchy1"/>
    <dgm:cxn modelId="{A7D9F291-66A4-47F4-9222-21D8282B7857}" type="presParOf" srcId="{912A7180-4629-47FB-AC2F-9E6BBE0181D3}" destId="{91B14D95-F052-47B2-8402-3D31AEE539A1}" srcOrd="1" destOrd="0" presId="urn:microsoft.com/office/officeart/2005/8/layout/hierarchy1"/>
    <dgm:cxn modelId="{3C44263E-0AE0-4CE1-9A24-46044161B520}" type="presParOf" srcId="{91B14D95-F052-47B2-8402-3D31AEE539A1}" destId="{5A05A3D4-8292-4161-BBFD-F039E4E2C2CF}" srcOrd="0" destOrd="0" presId="urn:microsoft.com/office/officeart/2005/8/layout/hierarchy1"/>
    <dgm:cxn modelId="{2F0D1219-99B1-4D1B-875D-04BC3E78C7F2}" type="presParOf" srcId="{5A05A3D4-8292-4161-BBFD-F039E4E2C2CF}" destId="{2B459EF5-F40F-4C10-8EAA-8A5CF3436591}" srcOrd="0" destOrd="0" presId="urn:microsoft.com/office/officeart/2005/8/layout/hierarchy1"/>
    <dgm:cxn modelId="{2B4DDC56-3F91-4E7C-8C86-ABB2CCFBA7FC}" type="presParOf" srcId="{5A05A3D4-8292-4161-BBFD-F039E4E2C2CF}" destId="{58216E8A-4266-4298-B127-CEEDC9A37F50}" srcOrd="1" destOrd="0" presId="urn:microsoft.com/office/officeart/2005/8/layout/hierarchy1"/>
    <dgm:cxn modelId="{7B037429-4FD1-4A0D-A3EC-8FF5A320160A}" type="presParOf" srcId="{91B14D95-F052-47B2-8402-3D31AEE539A1}" destId="{91DA7853-138D-48EA-B3D6-BA75C4E1D94F}" srcOrd="1" destOrd="0" presId="urn:microsoft.com/office/officeart/2005/8/layout/hierarchy1"/>
    <dgm:cxn modelId="{AC98C904-0E7E-4724-B1F9-E80756A72DDC}" type="presParOf" srcId="{91DA7853-138D-48EA-B3D6-BA75C4E1D94F}" destId="{F01F39EA-1CDE-4C6E-BD64-B24E73EE068A}" srcOrd="0" destOrd="0" presId="urn:microsoft.com/office/officeart/2005/8/layout/hierarchy1"/>
    <dgm:cxn modelId="{100CB27F-F6C7-4667-BFCD-A32F967949D0}" type="presParOf" srcId="{91DA7853-138D-48EA-B3D6-BA75C4E1D94F}" destId="{8CF3568D-0509-4512-B9C5-E4E2912B47A0}" srcOrd="1" destOrd="0" presId="urn:microsoft.com/office/officeart/2005/8/layout/hierarchy1"/>
    <dgm:cxn modelId="{5B6BD910-68E6-4A0C-B05F-7ED87060D6FC}" type="presParOf" srcId="{8CF3568D-0509-4512-B9C5-E4E2912B47A0}" destId="{ADD1C9B9-2B64-4248-BEA7-2C76123859E5}" srcOrd="0" destOrd="0" presId="urn:microsoft.com/office/officeart/2005/8/layout/hierarchy1"/>
    <dgm:cxn modelId="{D65CC981-2CD8-451C-B73E-5B9441307E41}" type="presParOf" srcId="{ADD1C9B9-2B64-4248-BEA7-2C76123859E5}" destId="{DEBCD715-6BD9-4F4B-9221-EE6BF5685096}" srcOrd="0" destOrd="0" presId="urn:microsoft.com/office/officeart/2005/8/layout/hierarchy1"/>
    <dgm:cxn modelId="{7D5FC822-C709-423C-8619-561559515B89}" type="presParOf" srcId="{ADD1C9B9-2B64-4248-BEA7-2C76123859E5}" destId="{918EAD6C-C098-4AB5-B968-240FE0AE3440}" srcOrd="1" destOrd="0" presId="urn:microsoft.com/office/officeart/2005/8/layout/hierarchy1"/>
    <dgm:cxn modelId="{3704FBA9-B454-43FB-90D3-F9F1BBFE1AD4}" type="presParOf" srcId="{8CF3568D-0509-4512-B9C5-E4E2912B47A0}" destId="{8646FB5F-2531-4447-B583-5EB6A42BEEBC}" srcOrd="1" destOrd="0" presId="urn:microsoft.com/office/officeart/2005/8/layout/hierarchy1"/>
    <dgm:cxn modelId="{AA3D233A-F5E2-4370-9EF1-AD9A2993C611}" type="presParOf" srcId="{91DA7853-138D-48EA-B3D6-BA75C4E1D94F}" destId="{D46E367A-2922-4984-B254-8CD21B91B1A7}" srcOrd="2" destOrd="0" presId="urn:microsoft.com/office/officeart/2005/8/layout/hierarchy1"/>
    <dgm:cxn modelId="{D7FA8C3A-380A-4A01-9335-83357EDC08FF}" type="presParOf" srcId="{91DA7853-138D-48EA-B3D6-BA75C4E1D94F}" destId="{FFEC473A-A4A5-43DC-8AAD-4B0EEA2C8139}" srcOrd="3" destOrd="0" presId="urn:microsoft.com/office/officeart/2005/8/layout/hierarchy1"/>
    <dgm:cxn modelId="{EF1505EF-4052-4A35-8F89-C76DC73765D1}" type="presParOf" srcId="{FFEC473A-A4A5-43DC-8AAD-4B0EEA2C8139}" destId="{949687F8-40F8-4412-BF1A-B3FA4EC2DD50}" srcOrd="0" destOrd="0" presId="urn:microsoft.com/office/officeart/2005/8/layout/hierarchy1"/>
    <dgm:cxn modelId="{1D5D6C5D-A5A5-420C-BF9A-65F6C0E657A1}" type="presParOf" srcId="{949687F8-40F8-4412-BF1A-B3FA4EC2DD50}" destId="{97F9F786-6B87-4AF1-ABA0-B838440793D9}" srcOrd="0" destOrd="0" presId="urn:microsoft.com/office/officeart/2005/8/layout/hierarchy1"/>
    <dgm:cxn modelId="{F3E2598D-3038-4188-8F1C-34807491A2FA}" type="presParOf" srcId="{949687F8-40F8-4412-BF1A-B3FA4EC2DD50}" destId="{FB82D178-EBF3-40EE-ADF3-9FE82D232FCD}" srcOrd="1" destOrd="0" presId="urn:microsoft.com/office/officeart/2005/8/layout/hierarchy1"/>
    <dgm:cxn modelId="{8297A56E-C8B8-49A3-A5CC-69C095D64CC8}" type="presParOf" srcId="{FFEC473A-A4A5-43DC-8AAD-4B0EEA2C8139}" destId="{6A7D1D33-D83A-46F5-887A-C13BF47CFBC6}" srcOrd="1" destOrd="0" presId="urn:microsoft.com/office/officeart/2005/8/layout/hierarchy1"/>
    <dgm:cxn modelId="{AE71F4D7-FB1F-4DC1-A30C-DB5D912AA8CD}" type="presParOf" srcId="{6A7D1D33-D83A-46F5-887A-C13BF47CFBC6}" destId="{C3B07E88-294A-4D1B-938A-B853BDFD74A6}" srcOrd="0" destOrd="0" presId="urn:microsoft.com/office/officeart/2005/8/layout/hierarchy1"/>
    <dgm:cxn modelId="{81EF926A-C0EC-4171-AA02-5B1544A5977C}" type="presParOf" srcId="{6A7D1D33-D83A-46F5-887A-C13BF47CFBC6}" destId="{415CC59B-F3A4-4EDD-9B12-F3A3614FD8A8}" srcOrd="1" destOrd="0" presId="urn:microsoft.com/office/officeart/2005/8/layout/hierarchy1"/>
    <dgm:cxn modelId="{A385B6A7-AC96-45CF-9FF6-FAAC2C7C9C57}" type="presParOf" srcId="{415CC59B-F3A4-4EDD-9B12-F3A3614FD8A8}" destId="{2B30B263-2884-494B-A8CD-721D6A616411}" srcOrd="0" destOrd="0" presId="urn:microsoft.com/office/officeart/2005/8/layout/hierarchy1"/>
    <dgm:cxn modelId="{F5D89C1C-0A34-470A-BF7C-7224D3269A64}" type="presParOf" srcId="{2B30B263-2884-494B-A8CD-721D6A616411}" destId="{CAC5E412-FEAB-4B00-BEB8-B39E18EC481F}" srcOrd="0" destOrd="0" presId="urn:microsoft.com/office/officeart/2005/8/layout/hierarchy1"/>
    <dgm:cxn modelId="{7DCDFF5A-123A-44E2-96B4-6306AA5BBE82}" type="presParOf" srcId="{2B30B263-2884-494B-A8CD-721D6A616411}" destId="{DEC9CC47-F47D-46D2-B1BC-8E70D7AD272D}" srcOrd="1" destOrd="0" presId="urn:microsoft.com/office/officeart/2005/8/layout/hierarchy1"/>
    <dgm:cxn modelId="{52189FCF-7D95-4B0B-8463-0507B06479D1}" type="presParOf" srcId="{415CC59B-F3A4-4EDD-9B12-F3A3614FD8A8}" destId="{501BC575-FE90-48CF-908D-7CA444A8B31B}" srcOrd="1" destOrd="0" presId="urn:microsoft.com/office/officeart/2005/8/layout/hierarchy1"/>
    <dgm:cxn modelId="{6015E2DE-F156-4B93-B35C-36A2C08F1FFD}" type="presParOf" srcId="{6A7D1D33-D83A-46F5-887A-C13BF47CFBC6}" destId="{34D1A713-6590-45F9-AB4F-81A4220A803D}" srcOrd="2" destOrd="0" presId="urn:microsoft.com/office/officeart/2005/8/layout/hierarchy1"/>
    <dgm:cxn modelId="{EB1AA6D3-9261-467A-A8B2-3C39A1C196E0}" type="presParOf" srcId="{6A7D1D33-D83A-46F5-887A-C13BF47CFBC6}" destId="{5D396ED5-51F9-49B6-BD7E-07770BAD1152}" srcOrd="3" destOrd="0" presId="urn:microsoft.com/office/officeart/2005/8/layout/hierarchy1"/>
    <dgm:cxn modelId="{75137409-D582-4430-BE6D-6EBAD505228B}" type="presParOf" srcId="{5D396ED5-51F9-49B6-BD7E-07770BAD1152}" destId="{61191A5B-D2B4-4C3C-8792-8A3BD4B57330}" srcOrd="0" destOrd="0" presId="urn:microsoft.com/office/officeart/2005/8/layout/hierarchy1"/>
    <dgm:cxn modelId="{28B023C3-D9E0-4B25-8D32-FFDB8A311428}" type="presParOf" srcId="{61191A5B-D2B4-4C3C-8792-8A3BD4B57330}" destId="{0D68637A-09AE-4DEC-9EC8-BD73D9AD0671}" srcOrd="0" destOrd="0" presId="urn:microsoft.com/office/officeart/2005/8/layout/hierarchy1"/>
    <dgm:cxn modelId="{27F9CDA0-9D24-4715-B5C2-D3BA78A104F7}" type="presParOf" srcId="{61191A5B-D2B4-4C3C-8792-8A3BD4B57330}" destId="{F1760AE7-44B4-4C3F-92CF-E73E2C9C87E6}" srcOrd="1" destOrd="0" presId="urn:microsoft.com/office/officeart/2005/8/layout/hierarchy1"/>
    <dgm:cxn modelId="{C9C4E100-9789-40EB-9E49-F13E9CCE285A}" type="presParOf" srcId="{5D396ED5-51F9-49B6-BD7E-07770BAD1152}" destId="{DFE93815-CB7C-4B98-BC1F-AAF5BFFE1C00}" srcOrd="1" destOrd="0" presId="urn:microsoft.com/office/officeart/2005/8/layout/hierarchy1"/>
    <dgm:cxn modelId="{E68F4EA6-B772-4C23-B771-D20F33633A10}" type="presParOf" srcId="{912A7180-4629-47FB-AC2F-9E6BBE0181D3}" destId="{B7CCFFF2-C6E8-4873-8A13-DE51B4087B47}" srcOrd="2" destOrd="0" presId="urn:microsoft.com/office/officeart/2005/8/layout/hierarchy1"/>
    <dgm:cxn modelId="{C14207B4-E8F8-4808-A004-6D9370BACD42}" type="presParOf" srcId="{912A7180-4629-47FB-AC2F-9E6BBE0181D3}" destId="{4E609985-A5C6-4BA2-B544-70EEC64E544E}" srcOrd="3" destOrd="0" presId="urn:microsoft.com/office/officeart/2005/8/layout/hierarchy1"/>
    <dgm:cxn modelId="{1DECC9C3-E9B2-4A07-914C-28A6BA0E0A54}" type="presParOf" srcId="{4E609985-A5C6-4BA2-B544-70EEC64E544E}" destId="{16CDD86C-AB8E-4194-BF2A-A31B71AC62E4}" srcOrd="0" destOrd="0" presId="urn:microsoft.com/office/officeart/2005/8/layout/hierarchy1"/>
    <dgm:cxn modelId="{326AC166-5B02-40A1-8106-8D33F5A00DB4}" type="presParOf" srcId="{16CDD86C-AB8E-4194-BF2A-A31B71AC62E4}" destId="{0EB0F0C2-5E47-4930-9FED-122026FF3D87}" srcOrd="0" destOrd="0" presId="urn:microsoft.com/office/officeart/2005/8/layout/hierarchy1"/>
    <dgm:cxn modelId="{850C9D03-6D34-4614-84EC-897455558C61}" type="presParOf" srcId="{16CDD86C-AB8E-4194-BF2A-A31B71AC62E4}" destId="{FA227911-6F2B-49FA-8125-538317B5D9A3}" srcOrd="1" destOrd="0" presId="urn:microsoft.com/office/officeart/2005/8/layout/hierarchy1"/>
    <dgm:cxn modelId="{99DBC9E5-E90F-4648-ADF2-64EF29E7848C}" type="presParOf" srcId="{4E609985-A5C6-4BA2-B544-70EEC64E544E}" destId="{A6968102-5C53-48DD-90E3-0FDB3C471F42}" srcOrd="1" destOrd="0" presId="urn:microsoft.com/office/officeart/2005/8/layout/hierarchy1"/>
  </dgm:cxnLst>
  <dgm:bg/>
  <dgm:whole/>
  <dgm:extLst>
    <a:ext uri="http://schemas.microsoft.com/office/drawing/2008/diagram">
      <dsp:dataModelExt xmlns:dsp="http://schemas.microsoft.com/office/drawing/2008/diagram" relId="rId295" minVer="http://schemas.openxmlformats.org/drawingml/2006/diagram"/>
    </a:ext>
  </dgm:extLst>
</dgm:dataModel>
</file>

<file path=word/diagrams/data52.xml><?xml version="1.0" encoding="utf-8"?>
<dgm:dataModel xmlns:dgm="http://schemas.openxmlformats.org/drawingml/2006/diagram" xmlns:a="http://schemas.openxmlformats.org/drawingml/2006/main">
  <dgm:ptLst>
    <dgm:pt modelId="{99878ABA-7062-43ED-8445-3C575A1710F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854091B0-B080-44AD-BF14-464C782901BB}">
      <dgm:prSet phldrT="[文本]">
        <dgm:style>
          <a:lnRef idx="1">
            <a:schemeClr val="accent6"/>
          </a:lnRef>
          <a:fillRef idx="3">
            <a:schemeClr val="accent6"/>
          </a:fillRef>
          <a:effectRef idx="2">
            <a:schemeClr val="accent6"/>
          </a:effectRef>
          <a:fontRef idx="minor">
            <a:schemeClr val="lt1"/>
          </a:fontRef>
        </dgm:style>
      </dgm:prSet>
      <dgm:spPr/>
      <dgm:t>
        <a:bodyPr/>
        <a:lstStyle/>
        <a:p>
          <a:r>
            <a:rPr lang="en-US" altLang="zh-CN"/>
            <a:t>C</a:t>
          </a:r>
          <a:endParaRPr lang="zh-CN" altLang="en-US"/>
        </a:p>
      </dgm:t>
    </dgm:pt>
    <dgm:pt modelId="{42D4E124-4BB4-44D2-963F-4B3019DC5D67}" type="parTrans" cxnId="{55E1804C-1485-40B1-8A9E-BEF94C7A416D}">
      <dgm:prSet/>
      <dgm:spPr/>
      <dgm:t>
        <a:bodyPr/>
        <a:lstStyle/>
        <a:p>
          <a:endParaRPr lang="zh-CN" altLang="en-US"/>
        </a:p>
      </dgm:t>
    </dgm:pt>
    <dgm:pt modelId="{2A444479-A8F7-4D0A-B7EC-1DC49E3EA2FE}" type="sibTrans" cxnId="{55E1804C-1485-40B1-8A9E-BEF94C7A416D}">
      <dgm:prSet/>
      <dgm:spPr/>
      <dgm:t>
        <a:bodyPr/>
        <a:lstStyle/>
        <a:p>
          <a:endParaRPr lang="zh-CN" altLang="en-US"/>
        </a:p>
      </dgm:t>
    </dgm:pt>
    <dgm:pt modelId="{70663442-61BC-4B70-A1C0-A1BF046A517A}">
      <dgm:prSet phldrT="[文本]">
        <dgm:style>
          <a:lnRef idx="1">
            <a:schemeClr val="accent6"/>
          </a:lnRef>
          <a:fillRef idx="3">
            <a:schemeClr val="accent6"/>
          </a:fillRef>
          <a:effectRef idx="2">
            <a:schemeClr val="accent6"/>
          </a:effectRef>
          <a:fontRef idx="minor">
            <a:schemeClr val="lt1"/>
          </a:fontRef>
        </dgm:style>
      </dgm:prSet>
      <dgm:spPr/>
      <dgm:t>
        <a:bodyPr/>
        <a:lstStyle/>
        <a:p>
          <a:r>
            <a:rPr lang="en-US" altLang="zh-CN"/>
            <a:t>B</a:t>
          </a:r>
          <a:endParaRPr lang="zh-CN" altLang="en-US"/>
        </a:p>
      </dgm:t>
    </dgm:pt>
    <dgm:pt modelId="{31E50543-8E8C-4D0F-8F69-9335499758DE}" type="parTrans" cxnId="{1BF4D929-DA74-4211-BDB7-2D912800F363}">
      <dgm:prSet/>
      <dgm:spPr/>
      <dgm:t>
        <a:bodyPr/>
        <a:lstStyle/>
        <a:p>
          <a:endParaRPr lang="zh-CN" altLang="en-US"/>
        </a:p>
      </dgm:t>
    </dgm:pt>
    <dgm:pt modelId="{7C59A2CA-6967-43CE-A6D2-832EB377C1F3}" type="sibTrans" cxnId="{1BF4D929-DA74-4211-BDB7-2D912800F363}">
      <dgm:prSet/>
      <dgm:spPr/>
      <dgm:t>
        <a:bodyPr/>
        <a:lstStyle/>
        <a:p>
          <a:endParaRPr lang="zh-CN" altLang="en-US"/>
        </a:p>
      </dgm:t>
    </dgm:pt>
    <dgm:pt modelId="{0AD18AB0-6EE3-40EB-A185-D0EDBF0497B0}">
      <dgm:prSet phldrT="[文本]">
        <dgm:style>
          <a:lnRef idx="1">
            <a:schemeClr val="accent6"/>
          </a:lnRef>
          <a:fillRef idx="3">
            <a:schemeClr val="accent6"/>
          </a:fillRef>
          <a:effectRef idx="2">
            <a:schemeClr val="accent6"/>
          </a:effectRef>
          <a:fontRef idx="minor">
            <a:schemeClr val="lt1"/>
          </a:fontRef>
        </dgm:style>
      </dgm:prSet>
      <dgm:spPr/>
      <dgm:t>
        <a:bodyPr/>
        <a:lstStyle/>
        <a:p>
          <a:r>
            <a:rPr lang="en-US" altLang="zh-CN"/>
            <a:t>A</a:t>
          </a:r>
          <a:endParaRPr lang="zh-CN" altLang="en-US"/>
        </a:p>
      </dgm:t>
    </dgm:pt>
    <dgm:pt modelId="{111C2352-FFAA-4A9F-9B08-495A6E07CF36}" type="parTrans" cxnId="{94BA4227-2DA7-46D5-B438-DE902169B8A9}">
      <dgm:prSet/>
      <dgm:spPr/>
      <dgm:t>
        <a:bodyPr/>
        <a:lstStyle/>
        <a:p>
          <a:endParaRPr lang="zh-CN" altLang="en-US"/>
        </a:p>
      </dgm:t>
    </dgm:pt>
    <dgm:pt modelId="{5D592D0A-534F-46A8-A550-C6A21F058FD1}" type="sibTrans" cxnId="{94BA4227-2DA7-46D5-B438-DE902169B8A9}">
      <dgm:prSet/>
      <dgm:spPr/>
      <dgm:t>
        <a:bodyPr/>
        <a:lstStyle/>
        <a:p>
          <a:endParaRPr lang="zh-CN" altLang="en-US"/>
        </a:p>
      </dgm:t>
    </dgm:pt>
    <dgm:pt modelId="{59B1BE1D-3E8D-45D2-8F38-7C2C14F840B0}" type="pres">
      <dgm:prSet presAssocID="{99878ABA-7062-43ED-8445-3C575A1710F0}" presName="hierChild1" presStyleCnt="0">
        <dgm:presLayoutVars>
          <dgm:chPref val="1"/>
          <dgm:dir/>
          <dgm:animOne val="branch"/>
          <dgm:animLvl val="lvl"/>
          <dgm:resizeHandles/>
        </dgm:presLayoutVars>
      </dgm:prSet>
      <dgm:spPr/>
    </dgm:pt>
    <dgm:pt modelId="{D98538B2-C40A-4DE3-90B2-5DA12F810279}" type="pres">
      <dgm:prSet presAssocID="{854091B0-B080-44AD-BF14-464C782901BB}" presName="hierRoot1" presStyleCnt="0"/>
      <dgm:spPr/>
    </dgm:pt>
    <dgm:pt modelId="{CB3BD9FD-0421-4620-A442-F8051AD6CE8A}" type="pres">
      <dgm:prSet presAssocID="{854091B0-B080-44AD-BF14-464C782901BB}" presName="composite" presStyleCnt="0"/>
      <dgm:spPr/>
    </dgm:pt>
    <dgm:pt modelId="{176581D7-F49D-4CB4-A49A-9244048154AB}" type="pres">
      <dgm:prSet presAssocID="{854091B0-B080-44AD-BF14-464C782901BB}" presName="background" presStyleLbl="node0" presStyleIdx="0" presStyleCnt="1"/>
      <dgm:spPr/>
    </dgm:pt>
    <dgm:pt modelId="{262390D7-F160-4833-8D96-770DBED43B62}" type="pres">
      <dgm:prSet presAssocID="{854091B0-B080-44AD-BF14-464C782901BB}" presName="text" presStyleLbl="fgAcc0" presStyleIdx="0" presStyleCnt="1" custScaleX="48059" custScaleY="72903" custLinFactNeighborX="-16773" custLinFactNeighborY="933">
        <dgm:presLayoutVars>
          <dgm:chPref val="3"/>
        </dgm:presLayoutVars>
      </dgm:prSet>
      <dgm:spPr>
        <a:prstGeom prst="flowChartConnector">
          <a:avLst/>
        </a:prstGeom>
      </dgm:spPr>
    </dgm:pt>
    <dgm:pt modelId="{0F936756-367C-47C9-9CB2-AD013B30B455}" type="pres">
      <dgm:prSet presAssocID="{854091B0-B080-44AD-BF14-464C782901BB}" presName="hierChild2" presStyleCnt="0"/>
      <dgm:spPr/>
    </dgm:pt>
    <dgm:pt modelId="{092E13A0-93EF-428D-AB29-ED16E2F79166}" type="pres">
      <dgm:prSet presAssocID="{31E50543-8E8C-4D0F-8F69-9335499758DE}" presName="Name10" presStyleLbl="parChTrans1D2" presStyleIdx="0" presStyleCnt="2"/>
      <dgm:spPr/>
    </dgm:pt>
    <dgm:pt modelId="{F2C96FEF-8105-4149-8688-265802154152}" type="pres">
      <dgm:prSet presAssocID="{70663442-61BC-4B70-A1C0-A1BF046A517A}" presName="hierRoot2" presStyleCnt="0"/>
      <dgm:spPr/>
    </dgm:pt>
    <dgm:pt modelId="{9F88BCB9-AA3B-4C09-9E1F-56A977ED2424}" type="pres">
      <dgm:prSet presAssocID="{70663442-61BC-4B70-A1C0-A1BF046A517A}" presName="composite2" presStyleCnt="0"/>
      <dgm:spPr/>
    </dgm:pt>
    <dgm:pt modelId="{9759A8E2-DEB9-41C5-9B0C-9F4E7F6C45F3}" type="pres">
      <dgm:prSet presAssocID="{70663442-61BC-4B70-A1C0-A1BF046A517A}" presName="background2" presStyleLbl="node2" presStyleIdx="0" presStyleCnt="2"/>
      <dgm:spPr/>
    </dgm:pt>
    <dgm:pt modelId="{885BA791-9425-4F84-8A77-A3DAFD634F64}" type="pres">
      <dgm:prSet presAssocID="{70663442-61BC-4B70-A1C0-A1BF046A517A}" presName="text2" presStyleLbl="fgAcc2" presStyleIdx="0" presStyleCnt="2" custScaleX="46602" custScaleY="73456" custLinFactNeighborX="-26837" custLinFactNeighborY="311">
        <dgm:presLayoutVars>
          <dgm:chPref val="3"/>
        </dgm:presLayoutVars>
      </dgm:prSet>
      <dgm:spPr>
        <a:prstGeom prst="ellipse">
          <a:avLst/>
        </a:prstGeom>
      </dgm:spPr>
    </dgm:pt>
    <dgm:pt modelId="{69FEE5C7-A08F-4769-B017-CB05708D864E}" type="pres">
      <dgm:prSet presAssocID="{70663442-61BC-4B70-A1C0-A1BF046A517A}" presName="hierChild3" presStyleCnt="0"/>
      <dgm:spPr/>
    </dgm:pt>
    <dgm:pt modelId="{CDA3B446-0721-423E-9D9C-23DAABBD96C8}" type="pres">
      <dgm:prSet presAssocID="{111C2352-FFAA-4A9F-9B08-495A6E07CF36}" presName="Name10" presStyleLbl="parChTrans1D2" presStyleIdx="1" presStyleCnt="2"/>
      <dgm:spPr/>
    </dgm:pt>
    <dgm:pt modelId="{327D121F-6DE7-4B70-9AB7-9EAC94A0E8B0}" type="pres">
      <dgm:prSet presAssocID="{0AD18AB0-6EE3-40EB-A185-D0EDBF0497B0}" presName="hierRoot2" presStyleCnt="0"/>
      <dgm:spPr/>
    </dgm:pt>
    <dgm:pt modelId="{DCE980BC-DD97-4082-9CFF-82E673FDDC2D}" type="pres">
      <dgm:prSet presAssocID="{0AD18AB0-6EE3-40EB-A185-D0EDBF0497B0}" presName="composite2" presStyleCnt="0"/>
      <dgm:spPr/>
    </dgm:pt>
    <dgm:pt modelId="{CCE98AA2-0D36-4363-B161-336BCB3615BA}" type="pres">
      <dgm:prSet presAssocID="{0AD18AB0-6EE3-40EB-A185-D0EDBF0497B0}" presName="background2" presStyleLbl="node2" presStyleIdx="1" presStyleCnt="2"/>
      <dgm:spPr/>
    </dgm:pt>
    <dgm:pt modelId="{A6AA3968-5095-4ED5-AF05-354E81042BFF}" type="pres">
      <dgm:prSet presAssocID="{0AD18AB0-6EE3-40EB-A185-D0EDBF0497B0}" presName="text2" presStyleLbl="fgAcc2" presStyleIdx="1" presStyleCnt="2" custScaleX="43646" custScaleY="68963">
        <dgm:presLayoutVars>
          <dgm:chPref val="3"/>
        </dgm:presLayoutVars>
      </dgm:prSet>
      <dgm:spPr>
        <a:prstGeom prst="ellipse">
          <a:avLst/>
        </a:prstGeom>
      </dgm:spPr>
    </dgm:pt>
    <dgm:pt modelId="{843FD84F-6773-4BCC-B6BC-553079F27F21}" type="pres">
      <dgm:prSet presAssocID="{0AD18AB0-6EE3-40EB-A185-D0EDBF0497B0}" presName="hierChild3" presStyleCnt="0"/>
      <dgm:spPr/>
    </dgm:pt>
  </dgm:ptLst>
  <dgm:cxnLst>
    <dgm:cxn modelId="{94BA4227-2DA7-46D5-B438-DE902169B8A9}" srcId="{854091B0-B080-44AD-BF14-464C782901BB}" destId="{0AD18AB0-6EE3-40EB-A185-D0EDBF0497B0}" srcOrd="1" destOrd="0" parTransId="{111C2352-FFAA-4A9F-9B08-495A6E07CF36}" sibTransId="{5D592D0A-534F-46A8-A550-C6A21F058FD1}"/>
    <dgm:cxn modelId="{1BF4D929-DA74-4211-BDB7-2D912800F363}" srcId="{854091B0-B080-44AD-BF14-464C782901BB}" destId="{70663442-61BC-4B70-A1C0-A1BF046A517A}" srcOrd="0" destOrd="0" parTransId="{31E50543-8E8C-4D0F-8F69-9335499758DE}" sibTransId="{7C59A2CA-6967-43CE-A6D2-832EB377C1F3}"/>
    <dgm:cxn modelId="{772EF538-8391-43EC-92BF-CA534E35BAC7}" type="presOf" srcId="{70663442-61BC-4B70-A1C0-A1BF046A517A}" destId="{885BA791-9425-4F84-8A77-A3DAFD634F64}" srcOrd="0" destOrd="0" presId="urn:microsoft.com/office/officeart/2005/8/layout/hierarchy1"/>
    <dgm:cxn modelId="{C2436F67-333B-455B-92CC-9660F03C17F2}" type="presOf" srcId="{111C2352-FFAA-4A9F-9B08-495A6E07CF36}" destId="{CDA3B446-0721-423E-9D9C-23DAABBD96C8}" srcOrd="0" destOrd="0" presId="urn:microsoft.com/office/officeart/2005/8/layout/hierarchy1"/>
    <dgm:cxn modelId="{55E1804C-1485-40B1-8A9E-BEF94C7A416D}" srcId="{99878ABA-7062-43ED-8445-3C575A1710F0}" destId="{854091B0-B080-44AD-BF14-464C782901BB}" srcOrd="0" destOrd="0" parTransId="{42D4E124-4BB4-44D2-963F-4B3019DC5D67}" sibTransId="{2A444479-A8F7-4D0A-B7EC-1DC49E3EA2FE}"/>
    <dgm:cxn modelId="{A542276D-ACB3-41D8-9EFB-F8B55D07C38F}" type="presOf" srcId="{31E50543-8E8C-4D0F-8F69-9335499758DE}" destId="{092E13A0-93EF-428D-AB29-ED16E2F79166}" srcOrd="0" destOrd="0" presId="urn:microsoft.com/office/officeart/2005/8/layout/hierarchy1"/>
    <dgm:cxn modelId="{CD60D275-5ECE-42AB-AA88-7305C00DB9A5}" type="presOf" srcId="{99878ABA-7062-43ED-8445-3C575A1710F0}" destId="{59B1BE1D-3E8D-45D2-8F38-7C2C14F840B0}" srcOrd="0" destOrd="0" presId="urn:microsoft.com/office/officeart/2005/8/layout/hierarchy1"/>
    <dgm:cxn modelId="{FE7FC35A-E7B7-443F-8B10-0203ACA69B90}" type="presOf" srcId="{0AD18AB0-6EE3-40EB-A185-D0EDBF0497B0}" destId="{A6AA3968-5095-4ED5-AF05-354E81042BFF}" srcOrd="0" destOrd="0" presId="urn:microsoft.com/office/officeart/2005/8/layout/hierarchy1"/>
    <dgm:cxn modelId="{639704E8-BEA9-461D-8397-A09428E68CDA}" type="presOf" srcId="{854091B0-B080-44AD-BF14-464C782901BB}" destId="{262390D7-F160-4833-8D96-770DBED43B62}" srcOrd="0" destOrd="0" presId="urn:microsoft.com/office/officeart/2005/8/layout/hierarchy1"/>
    <dgm:cxn modelId="{C95D20BE-9EEB-4AAB-A60A-BCF8E82370AF}" type="presParOf" srcId="{59B1BE1D-3E8D-45D2-8F38-7C2C14F840B0}" destId="{D98538B2-C40A-4DE3-90B2-5DA12F810279}" srcOrd="0" destOrd="0" presId="urn:microsoft.com/office/officeart/2005/8/layout/hierarchy1"/>
    <dgm:cxn modelId="{42914D6D-95C6-4207-8A14-626BF2AE948E}" type="presParOf" srcId="{D98538B2-C40A-4DE3-90B2-5DA12F810279}" destId="{CB3BD9FD-0421-4620-A442-F8051AD6CE8A}" srcOrd="0" destOrd="0" presId="urn:microsoft.com/office/officeart/2005/8/layout/hierarchy1"/>
    <dgm:cxn modelId="{DB9E60AE-C8D3-4703-86AF-6AB6CBA739D2}" type="presParOf" srcId="{CB3BD9FD-0421-4620-A442-F8051AD6CE8A}" destId="{176581D7-F49D-4CB4-A49A-9244048154AB}" srcOrd="0" destOrd="0" presId="urn:microsoft.com/office/officeart/2005/8/layout/hierarchy1"/>
    <dgm:cxn modelId="{84F4FB5D-77D0-42B8-8AFD-9184A8094743}" type="presParOf" srcId="{CB3BD9FD-0421-4620-A442-F8051AD6CE8A}" destId="{262390D7-F160-4833-8D96-770DBED43B62}" srcOrd="1" destOrd="0" presId="urn:microsoft.com/office/officeart/2005/8/layout/hierarchy1"/>
    <dgm:cxn modelId="{6359EEC6-22A1-4CF7-8F65-062DFD13DDDD}" type="presParOf" srcId="{D98538B2-C40A-4DE3-90B2-5DA12F810279}" destId="{0F936756-367C-47C9-9CB2-AD013B30B455}" srcOrd="1" destOrd="0" presId="urn:microsoft.com/office/officeart/2005/8/layout/hierarchy1"/>
    <dgm:cxn modelId="{3E4726BF-0BF1-4410-BF14-DF9C9EE220FC}" type="presParOf" srcId="{0F936756-367C-47C9-9CB2-AD013B30B455}" destId="{092E13A0-93EF-428D-AB29-ED16E2F79166}" srcOrd="0" destOrd="0" presId="urn:microsoft.com/office/officeart/2005/8/layout/hierarchy1"/>
    <dgm:cxn modelId="{6E67ED33-A88A-4495-A503-F9BCB787A312}" type="presParOf" srcId="{0F936756-367C-47C9-9CB2-AD013B30B455}" destId="{F2C96FEF-8105-4149-8688-265802154152}" srcOrd="1" destOrd="0" presId="urn:microsoft.com/office/officeart/2005/8/layout/hierarchy1"/>
    <dgm:cxn modelId="{EE66A752-83DE-43D7-A651-36FA6D92E796}" type="presParOf" srcId="{F2C96FEF-8105-4149-8688-265802154152}" destId="{9F88BCB9-AA3B-4C09-9E1F-56A977ED2424}" srcOrd="0" destOrd="0" presId="urn:microsoft.com/office/officeart/2005/8/layout/hierarchy1"/>
    <dgm:cxn modelId="{7EF61593-8E1C-404E-BEB5-CFD3D487A9ED}" type="presParOf" srcId="{9F88BCB9-AA3B-4C09-9E1F-56A977ED2424}" destId="{9759A8E2-DEB9-41C5-9B0C-9F4E7F6C45F3}" srcOrd="0" destOrd="0" presId="urn:microsoft.com/office/officeart/2005/8/layout/hierarchy1"/>
    <dgm:cxn modelId="{60D369B5-B495-4EB1-8713-B6F1540E67E5}" type="presParOf" srcId="{9F88BCB9-AA3B-4C09-9E1F-56A977ED2424}" destId="{885BA791-9425-4F84-8A77-A3DAFD634F64}" srcOrd="1" destOrd="0" presId="urn:microsoft.com/office/officeart/2005/8/layout/hierarchy1"/>
    <dgm:cxn modelId="{AC1A245A-8B61-44F6-9060-195ABA4D2613}" type="presParOf" srcId="{F2C96FEF-8105-4149-8688-265802154152}" destId="{69FEE5C7-A08F-4769-B017-CB05708D864E}" srcOrd="1" destOrd="0" presId="urn:microsoft.com/office/officeart/2005/8/layout/hierarchy1"/>
    <dgm:cxn modelId="{B5F377B3-CADB-4588-97CE-B89DF656909C}" type="presParOf" srcId="{0F936756-367C-47C9-9CB2-AD013B30B455}" destId="{CDA3B446-0721-423E-9D9C-23DAABBD96C8}" srcOrd="2" destOrd="0" presId="urn:microsoft.com/office/officeart/2005/8/layout/hierarchy1"/>
    <dgm:cxn modelId="{850D652F-CABD-4C02-AE0F-CA703E5006A6}" type="presParOf" srcId="{0F936756-367C-47C9-9CB2-AD013B30B455}" destId="{327D121F-6DE7-4B70-9AB7-9EAC94A0E8B0}" srcOrd="3" destOrd="0" presId="urn:microsoft.com/office/officeart/2005/8/layout/hierarchy1"/>
    <dgm:cxn modelId="{0B84CDFD-3C9A-45EF-AD2E-314B4F3F0BE9}" type="presParOf" srcId="{327D121F-6DE7-4B70-9AB7-9EAC94A0E8B0}" destId="{DCE980BC-DD97-4082-9CFF-82E673FDDC2D}" srcOrd="0" destOrd="0" presId="urn:microsoft.com/office/officeart/2005/8/layout/hierarchy1"/>
    <dgm:cxn modelId="{717471F3-6489-4397-8932-73043E3CE04E}" type="presParOf" srcId="{DCE980BC-DD97-4082-9CFF-82E673FDDC2D}" destId="{CCE98AA2-0D36-4363-B161-336BCB3615BA}" srcOrd="0" destOrd="0" presId="urn:microsoft.com/office/officeart/2005/8/layout/hierarchy1"/>
    <dgm:cxn modelId="{54871FEB-FF7B-4A35-8008-51C31AD2F4A6}" type="presParOf" srcId="{DCE980BC-DD97-4082-9CFF-82E673FDDC2D}" destId="{A6AA3968-5095-4ED5-AF05-354E81042BFF}" srcOrd="1" destOrd="0" presId="urn:microsoft.com/office/officeart/2005/8/layout/hierarchy1"/>
    <dgm:cxn modelId="{72B1E9DB-B2D3-40A1-8440-D27E7FEE24B1}" type="presParOf" srcId="{327D121F-6DE7-4B70-9AB7-9EAC94A0E8B0}" destId="{843FD84F-6773-4BCC-B6BC-553079F27F21}" srcOrd="1" destOrd="0" presId="urn:microsoft.com/office/officeart/2005/8/layout/hierarchy1"/>
  </dgm:cxnLst>
  <dgm:bg/>
  <dgm:whole/>
  <dgm:extLst>
    <a:ext uri="http://schemas.microsoft.com/office/drawing/2008/diagram">
      <dsp:dataModelExt xmlns:dsp="http://schemas.microsoft.com/office/drawing/2008/diagram" relId="rId300" minVer="http://schemas.openxmlformats.org/drawingml/2006/diagram"/>
    </a:ext>
  </dgm:extLst>
</dgm:dataModel>
</file>

<file path=word/diagrams/data53.xml><?xml version="1.0" encoding="utf-8"?>
<dgm:dataModel xmlns:dgm="http://schemas.openxmlformats.org/drawingml/2006/diagram" xmlns:a="http://schemas.openxmlformats.org/drawingml/2006/main">
  <dgm:ptLst>
    <dgm:pt modelId="{99878ABA-7062-43ED-8445-3C575A1710F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854091B0-B080-44AD-BF14-464C782901BB}">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C</a:t>
          </a:r>
        </a:p>
        <a:p>
          <a:r>
            <a:rPr lang="en-US" altLang="zh-CN" sz="1200"/>
            <a:t>(0)</a:t>
          </a:r>
          <a:endParaRPr lang="zh-CN" altLang="en-US" sz="1200"/>
        </a:p>
      </dgm:t>
    </dgm:pt>
    <dgm:pt modelId="{42D4E124-4BB4-44D2-963F-4B3019DC5D67}" type="parTrans" cxnId="{55E1804C-1485-40B1-8A9E-BEF94C7A416D}">
      <dgm:prSet/>
      <dgm:spPr/>
      <dgm:t>
        <a:bodyPr/>
        <a:lstStyle/>
        <a:p>
          <a:endParaRPr lang="zh-CN" altLang="en-US"/>
        </a:p>
      </dgm:t>
    </dgm:pt>
    <dgm:pt modelId="{2A444479-A8F7-4D0A-B7EC-1DC49E3EA2FE}" type="sibTrans" cxnId="{55E1804C-1485-40B1-8A9E-BEF94C7A416D}">
      <dgm:prSet/>
      <dgm:spPr/>
      <dgm:t>
        <a:bodyPr/>
        <a:lstStyle/>
        <a:p>
          <a:endParaRPr lang="zh-CN" altLang="en-US"/>
        </a:p>
      </dgm:t>
    </dgm:pt>
    <dgm:pt modelId="{70663442-61BC-4B70-A1C0-A1BF046A517A}">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B</a:t>
          </a:r>
        </a:p>
        <a:p>
          <a:r>
            <a:rPr lang="en-US" altLang="zh-CN" sz="1200"/>
            <a:t>(0)</a:t>
          </a:r>
          <a:endParaRPr lang="zh-CN" altLang="en-US" sz="1200"/>
        </a:p>
      </dgm:t>
    </dgm:pt>
    <dgm:pt modelId="{31E50543-8E8C-4D0F-8F69-9335499758DE}" type="parTrans" cxnId="{1BF4D929-DA74-4211-BDB7-2D912800F363}">
      <dgm:prSet/>
      <dgm:spPr/>
      <dgm:t>
        <a:bodyPr/>
        <a:lstStyle/>
        <a:p>
          <a:endParaRPr lang="zh-CN" altLang="en-US"/>
        </a:p>
      </dgm:t>
    </dgm:pt>
    <dgm:pt modelId="{7C59A2CA-6967-43CE-A6D2-832EB377C1F3}" type="sibTrans" cxnId="{1BF4D929-DA74-4211-BDB7-2D912800F363}">
      <dgm:prSet/>
      <dgm:spPr/>
      <dgm:t>
        <a:bodyPr/>
        <a:lstStyle/>
        <a:p>
          <a:endParaRPr lang="zh-CN" altLang="en-US"/>
        </a:p>
      </dgm:t>
    </dgm:pt>
    <dgm:pt modelId="{0AD18AB0-6EE3-40EB-A185-D0EDBF0497B0}">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A</a:t>
          </a:r>
        </a:p>
        <a:p>
          <a:r>
            <a:rPr lang="en-US" altLang="zh-CN" sz="1200"/>
            <a:t>(-1)</a:t>
          </a:r>
          <a:endParaRPr lang="zh-CN" altLang="en-US" sz="1200"/>
        </a:p>
      </dgm:t>
    </dgm:pt>
    <dgm:pt modelId="{111C2352-FFAA-4A9F-9B08-495A6E07CF36}" type="parTrans" cxnId="{94BA4227-2DA7-46D5-B438-DE902169B8A9}">
      <dgm:prSet/>
      <dgm:spPr/>
      <dgm:t>
        <a:bodyPr/>
        <a:lstStyle/>
        <a:p>
          <a:endParaRPr lang="zh-CN" altLang="en-US"/>
        </a:p>
      </dgm:t>
    </dgm:pt>
    <dgm:pt modelId="{5D592D0A-534F-46A8-A550-C6A21F058FD1}" type="sibTrans" cxnId="{94BA4227-2DA7-46D5-B438-DE902169B8A9}">
      <dgm:prSet/>
      <dgm:spPr/>
      <dgm:t>
        <a:bodyPr/>
        <a:lstStyle/>
        <a:p>
          <a:endParaRPr lang="zh-CN" altLang="en-US"/>
        </a:p>
      </dgm:t>
    </dgm:pt>
    <dgm:pt modelId="{C6638DC3-F179-4EEF-A7F4-12803A9EA1EC}">
      <dgm:prSet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BL</a:t>
          </a:r>
        </a:p>
        <a:p>
          <a:r>
            <a:rPr lang="en-US" altLang="zh-CN" sz="1200"/>
            <a:t>[h+1]</a:t>
          </a:r>
          <a:endParaRPr lang="zh-CN" altLang="en-US" sz="1200"/>
        </a:p>
      </dgm:t>
    </dgm:pt>
    <dgm:pt modelId="{AEC2DFD7-124B-47F2-B048-C7CF1925E5D1}" type="parTrans" cxnId="{ADD5CB3B-B43F-4CC2-9DD7-B91C05B554BF}">
      <dgm:prSet/>
      <dgm:spPr/>
      <dgm:t>
        <a:bodyPr/>
        <a:lstStyle/>
        <a:p>
          <a:endParaRPr lang="zh-CN" altLang="en-US"/>
        </a:p>
      </dgm:t>
    </dgm:pt>
    <dgm:pt modelId="{F3A4F312-0FDD-4CA2-A1A4-A51FA80EC02E}" type="sibTrans" cxnId="{ADD5CB3B-B43F-4CC2-9DD7-B91C05B554BF}">
      <dgm:prSet/>
      <dgm:spPr/>
      <dgm:t>
        <a:bodyPr/>
        <a:lstStyle/>
        <a:p>
          <a:endParaRPr lang="zh-CN" altLang="en-US"/>
        </a:p>
      </dgm:t>
    </dgm:pt>
    <dgm:pt modelId="{31DDFC0D-24F3-4FA3-9C7C-F66E24C5F9CF}">
      <dgm:prSet custT="1">
        <dgm:style>
          <a:lnRef idx="0">
            <a:schemeClr val="accent3"/>
          </a:lnRef>
          <a:fillRef idx="3">
            <a:schemeClr val="accent3"/>
          </a:fillRef>
          <a:effectRef idx="3">
            <a:schemeClr val="accent3"/>
          </a:effectRef>
          <a:fontRef idx="minor">
            <a:schemeClr val="lt1"/>
          </a:fontRef>
        </dgm:style>
      </dgm:prSet>
      <dgm:spPr/>
      <dgm:t>
        <a:bodyPr/>
        <a:lstStyle/>
        <a:p>
          <a:r>
            <a:rPr lang="en-US" altLang="zh-CN" sz="1800"/>
            <a:t>CL</a:t>
          </a:r>
        </a:p>
        <a:p>
          <a:r>
            <a:rPr lang="en-US" altLang="zh-CN" sz="1200"/>
            <a:t>[h]</a:t>
          </a:r>
        </a:p>
        <a:p>
          <a:r>
            <a:rPr lang="en-US" altLang="zh-CN" sz="1800"/>
            <a:t>+</a:t>
          </a:r>
          <a:endParaRPr lang="zh-CN" altLang="en-US" sz="1800"/>
        </a:p>
      </dgm:t>
    </dgm:pt>
    <dgm:pt modelId="{2806D815-4229-4385-9E4C-F9759B49C002}" type="parTrans" cxnId="{4123B50C-A747-40C7-9A0E-7FE866DB9AAD}">
      <dgm:prSet/>
      <dgm:spPr/>
      <dgm:t>
        <a:bodyPr/>
        <a:lstStyle/>
        <a:p>
          <a:endParaRPr lang="zh-CN" altLang="en-US"/>
        </a:p>
      </dgm:t>
    </dgm:pt>
    <dgm:pt modelId="{6D5B725F-893F-49E7-909D-182F8E39D08B}" type="sibTrans" cxnId="{4123B50C-A747-40C7-9A0E-7FE866DB9AAD}">
      <dgm:prSet/>
      <dgm:spPr/>
      <dgm:t>
        <a:bodyPr/>
        <a:lstStyle/>
        <a:p>
          <a:endParaRPr lang="zh-CN" altLang="en-US"/>
        </a:p>
      </dgm:t>
    </dgm:pt>
    <dgm:pt modelId="{7FA31F49-0326-427A-92A7-C07B2D913024}">
      <dgm:prSet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900"/>
            <a:t>CR</a:t>
          </a:r>
        </a:p>
        <a:p>
          <a:r>
            <a:rPr lang="en-US" altLang="zh-CN" sz="1200"/>
            <a:t>[h]</a:t>
          </a:r>
          <a:endParaRPr lang="zh-CN" altLang="en-US" sz="1200"/>
        </a:p>
      </dgm:t>
    </dgm:pt>
    <dgm:pt modelId="{58042BA8-AD51-416A-BE65-AB0157EC1CF9}" type="parTrans" cxnId="{01A44FB1-D0E8-4513-8502-3C15E67447A1}">
      <dgm:prSet/>
      <dgm:spPr/>
      <dgm:t>
        <a:bodyPr/>
        <a:lstStyle/>
        <a:p>
          <a:endParaRPr lang="zh-CN" altLang="en-US"/>
        </a:p>
      </dgm:t>
    </dgm:pt>
    <dgm:pt modelId="{4FBDDAB9-4DC4-450D-B06F-CCFF59F8A661}" type="sibTrans" cxnId="{01A44FB1-D0E8-4513-8502-3C15E67447A1}">
      <dgm:prSet/>
      <dgm:spPr/>
      <dgm:t>
        <a:bodyPr/>
        <a:lstStyle/>
        <a:p>
          <a:endParaRPr lang="zh-CN" altLang="en-US"/>
        </a:p>
      </dgm:t>
    </dgm:pt>
    <dgm:pt modelId="{8DA9FEA6-7686-465B-95FB-0BCFE73CF8FB}">
      <dgm:prSet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900"/>
            <a:t>AR</a:t>
          </a:r>
        </a:p>
        <a:p>
          <a:r>
            <a:rPr lang="en-US" altLang="zh-CN" sz="1200"/>
            <a:t>[h+1]</a:t>
          </a:r>
          <a:endParaRPr lang="zh-CN" altLang="en-US" sz="1200"/>
        </a:p>
      </dgm:t>
    </dgm:pt>
    <dgm:pt modelId="{52F5030A-4E4A-45D0-ACE5-F5F429679D50}" type="parTrans" cxnId="{C138F352-9601-4989-8ED8-6564D8E5BB71}">
      <dgm:prSet/>
      <dgm:spPr/>
      <dgm:t>
        <a:bodyPr/>
        <a:lstStyle/>
        <a:p>
          <a:endParaRPr lang="zh-CN" altLang="en-US"/>
        </a:p>
      </dgm:t>
    </dgm:pt>
    <dgm:pt modelId="{4BFCA23B-DA57-4A5C-B5CF-7EFA4A53A287}" type="sibTrans" cxnId="{C138F352-9601-4989-8ED8-6564D8E5BB71}">
      <dgm:prSet/>
      <dgm:spPr/>
      <dgm:t>
        <a:bodyPr/>
        <a:lstStyle/>
        <a:p>
          <a:endParaRPr lang="zh-CN" altLang="en-US"/>
        </a:p>
      </dgm:t>
    </dgm:pt>
    <dgm:pt modelId="{59B1BE1D-3E8D-45D2-8F38-7C2C14F840B0}" type="pres">
      <dgm:prSet presAssocID="{99878ABA-7062-43ED-8445-3C575A1710F0}" presName="hierChild1" presStyleCnt="0">
        <dgm:presLayoutVars>
          <dgm:chPref val="1"/>
          <dgm:dir/>
          <dgm:animOne val="branch"/>
          <dgm:animLvl val="lvl"/>
          <dgm:resizeHandles/>
        </dgm:presLayoutVars>
      </dgm:prSet>
      <dgm:spPr/>
    </dgm:pt>
    <dgm:pt modelId="{D98538B2-C40A-4DE3-90B2-5DA12F810279}" type="pres">
      <dgm:prSet presAssocID="{854091B0-B080-44AD-BF14-464C782901BB}" presName="hierRoot1" presStyleCnt="0"/>
      <dgm:spPr/>
    </dgm:pt>
    <dgm:pt modelId="{CB3BD9FD-0421-4620-A442-F8051AD6CE8A}" type="pres">
      <dgm:prSet presAssocID="{854091B0-B080-44AD-BF14-464C782901BB}" presName="composite" presStyleCnt="0"/>
      <dgm:spPr/>
    </dgm:pt>
    <dgm:pt modelId="{176581D7-F49D-4CB4-A49A-9244048154AB}" type="pres">
      <dgm:prSet presAssocID="{854091B0-B080-44AD-BF14-464C782901BB}" presName="background" presStyleLbl="node0" presStyleIdx="0" presStyleCnt="1"/>
      <dgm:spPr/>
    </dgm:pt>
    <dgm:pt modelId="{262390D7-F160-4833-8D96-770DBED43B62}" type="pres">
      <dgm:prSet presAssocID="{854091B0-B080-44AD-BF14-464C782901BB}" presName="text" presStyleLbl="fgAcc0" presStyleIdx="0" presStyleCnt="1" custScaleX="42661" custScaleY="64562" custLinFactNeighborX="-35448" custLinFactNeighborY="933">
        <dgm:presLayoutVars>
          <dgm:chPref val="3"/>
        </dgm:presLayoutVars>
      </dgm:prSet>
      <dgm:spPr>
        <a:prstGeom prst="flowChartConnector">
          <a:avLst/>
        </a:prstGeom>
      </dgm:spPr>
    </dgm:pt>
    <dgm:pt modelId="{0F936756-367C-47C9-9CB2-AD013B30B455}" type="pres">
      <dgm:prSet presAssocID="{854091B0-B080-44AD-BF14-464C782901BB}" presName="hierChild2" presStyleCnt="0"/>
      <dgm:spPr/>
    </dgm:pt>
    <dgm:pt modelId="{092E13A0-93EF-428D-AB29-ED16E2F79166}" type="pres">
      <dgm:prSet presAssocID="{31E50543-8E8C-4D0F-8F69-9335499758DE}" presName="Name10" presStyleLbl="parChTrans1D2" presStyleIdx="0" presStyleCnt="2"/>
      <dgm:spPr/>
    </dgm:pt>
    <dgm:pt modelId="{F2C96FEF-8105-4149-8688-265802154152}" type="pres">
      <dgm:prSet presAssocID="{70663442-61BC-4B70-A1C0-A1BF046A517A}" presName="hierRoot2" presStyleCnt="0"/>
      <dgm:spPr/>
    </dgm:pt>
    <dgm:pt modelId="{9F88BCB9-AA3B-4C09-9E1F-56A977ED2424}" type="pres">
      <dgm:prSet presAssocID="{70663442-61BC-4B70-A1C0-A1BF046A517A}" presName="composite2" presStyleCnt="0"/>
      <dgm:spPr/>
    </dgm:pt>
    <dgm:pt modelId="{9759A8E2-DEB9-41C5-9B0C-9F4E7F6C45F3}" type="pres">
      <dgm:prSet presAssocID="{70663442-61BC-4B70-A1C0-A1BF046A517A}" presName="background2" presStyleLbl="node2" presStyleIdx="0" presStyleCnt="2"/>
      <dgm:spPr/>
    </dgm:pt>
    <dgm:pt modelId="{885BA791-9425-4F84-8A77-A3DAFD634F64}" type="pres">
      <dgm:prSet presAssocID="{70663442-61BC-4B70-A1C0-A1BF046A517A}" presName="text2" presStyleLbl="fgAcc2" presStyleIdx="0" presStyleCnt="2" custScaleX="41361" custScaleY="62485" custLinFactNeighborX="-58697" custLinFactNeighborY="311">
        <dgm:presLayoutVars>
          <dgm:chPref val="3"/>
        </dgm:presLayoutVars>
      </dgm:prSet>
      <dgm:spPr>
        <a:prstGeom prst="ellipse">
          <a:avLst/>
        </a:prstGeom>
      </dgm:spPr>
    </dgm:pt>
    <dgm:pt modelId="{69FEE5C7-A08F-4769-B017-CB05708D864E}" type="pres">
      <dgm:prSet presAssocID="{70663442-61BC-4B70-A1C0-A1BF046A517A}" presName="hierChild3" presStyleCnt="0"/>
      <dgm:spPr/>
    </dgm:pt>
    <dgm:pt modelId="{15AD9F14-57D4-4CA7-A492-C4DE10B883F6}" type="pres">
      <dgm:prSet presAssocID="{AEC2DFD7-124B-47F2-B048-C7CF1925E5D1}" presName="Name17" presStyleLbl="parChTrans1D3" presStyleIdx="0" presStyleCnt="4"/>
      <dgm:spPr/>
    </dgm:pt>
    <dgm:pt modelId="{174D5B9C-E58F-41A5-95F8-4B2676FAD2F2}" type="pres">
      <dgm:prSet presAssocID="{C6638DC3-F179-4EEF-A7F4-12803A9EA1EC}" presName="hierRoot3" presStyleCnt="0"/>
      <dgm:spPr/>
    </dgm:pt>
    <dgm:pt modelId="{062CA403-5629-47DB-9ADF-7799224C8C19}" type="pres">
      <dgm:prSet presAssocID="{C6638DC3-F179-4EEF-A7F4-12803A9EA1EC}" presName="composite3" presStyleCnt="0"/>
      <dgm:spPr/>
    </dgm:pt>
    <dgm:pt modelId="{6FD31E96-0B5F-42A4-8F96-B585E90B172C}" type="pres">
      <dgm:prSet presAssocID="{C6638DC3-F179-4EEF-A7F4-12803A9EA1EC}" presName="background3" presStyleLbl="node3" presStyleIdx="0" presStyleCnt="4"/>
      <dgm:spPr/>
    </dgm:pt>
    <dgm:pt modelId="{6FD2272A-1EDA-4ECA-B97A-A4EEFC3DFEA1}" type="pres">
      <dgm:prSet presAssocID="{C6638DC3-F179-4EEF-A7F4-12803A9EA1EC}" presName="text3" presStyleLbl="fgAcc3" presStyleIdx="0" presStyleCnt="4" custScaleX="35666" custLinFactNeighborX="-72167" custLinFactNeighborY="-1351">
        <dgm:presLayoutVars>
          <dgm:chPref val="3"/>
        </dgm:presLayoutVars>
      </dgm:prSet>
      <dgm:spPr/>
    </dgm:pt>
    <dgm:pt modelId="{6C227532-42D5-40B3-B42E-50ED2BF96CFE}" type="pres">
      <dgm:prSet presAssocID="{C6638DC3-F179-4EEF-A7F4-12803A9EA1EC}" presName="hierChild4" presStyleCnt="0"/>
      <dgm:spPr/>
    </dgm:pt>
    <dgm:pt modelId="{CD35D245-D372-4956-B62D-9D987C22C846}" type="pres">
      <dgm:prSet presAssocID="{2806D815-4229-4385-9E4C-F9759B49C002}" presName="Name17" presStyleLbl="parChTrans1D3" presStyleIdx="1" presStyleCnt="4"/>
      <dgm:spPr/>
    </dgm:pt>
    <dgm:pt modelId="{450B5591-6BDA-4E22-8948-38214E2A85B2}" type="pres">
      <dgm:prSet presAssocID="{31DDFC0D-24F3-4FA3-9C7C-F66E24C5F9CF}" presName="hierRoot3" presStyleCnt="0"/>
      <dgm:spPr/>
    </dgm:pt>
    <dgm:pt modelId="{BED1BFF1-8E6F-48E7-A539-96EA206982A6}" type="pres">
      <dgm:prSet presAssocID="{31DDFC0D-24F3-4FA3-9C7C-F66E24C5F9CF}" presName="composite3" presStyleCnt="0"/>
      <dgm:spPr/>
    </dgm:pt>
    <dgm:pt modelId="{AE0D0799-630D-402E-90B3-1ABC116599BE}" type="pres">
      <dgm:prSet presAssocID="{31DDFC0D-24F3-4FA3-9C7C-F66E24C5F9CF}" presName="background3" presStyleLbl="node3" presStyleIdx="1" presStyleCnt="4"/>
      <dgm:spPr/>
    </dgm:pt>
    <dgm:pt modelId="{B7FF01BE-65F2-445C-832E-E11DCCD592C3}" type="pres">
      <dgm:prSet presAssocID="{31DDFC0D-24F3-4FA3-9C7C-F66E24C5F9CF}" presName="text3" presStyleLbl="fgAcc3" presStyleIdx="1" presStyleCnt="4" custScaleX="34502" custScaleY="114259" custLinFactNeighborX="-30390">
        <dgm:presLayoutVars>
          <dgm:chPref val="3"/>
        </dgm:presLayoutVars>
      </dgm:prSet>
      <dgm:spPr/>
    </dgm:pt>
    <dgm:pt modelId="{1BF5C182-A558-41CB-9312-26243B9FE09D}" type="pres">
      <dgm:prSet presAssocID="{31DDFC0D-24F3-4FA3-9C7C-F66E24C5F9CF}" presName="hierChild4" presStyleCnt="0"/>
      <dgm:spPr/>
    </dgm:pt>
    <dgm:pt modelId="{CDA3B446-0721-423E-9D9C-23DAABBD96C8}" type="pres">
      <dgm:prSet presAssocID="{111C2352-FFAA-4A9F-9B08-495A6E07CF36}" presName="Name10" presStyleLbl="parChTrans1D2" presStyleIdx="1" presStyleCnt="2"/>
      <dgm:spPr/>
    </dgm:pt>
    <dgm:pt modelId="{327D121F-6DE7-4B70-9AB7-9EAC94A0E8B0}" type="pres">
      <dgm:prSet presAssocID="{0AD18AB0-6EE3-40EB-A185-D0EDBF0497B0}" presName="hierRoot2" presStyleCnt="0"/>
      <dgm:spPr/>
    </dgm:pt>
    <dgm:pt modelId="{DCE980BC-DD97-4082-9CFF-82E673FDDC2D}" type="pres">
      <dgm:prSet presAssocID="{0AD18AB0-6EE3-40EB-A185-D0EDBF0497B0}" presName="composite2" presStyleCnt="0"/>
      <dgm:spPr/>
    </dgm:pt>
    <dgm:pt modelId="{CCE98AA2-0D36-4363-B161-336BCB3615BA}" type="pres">
      <dgm:prSet presAssocID="{0AD18AB0-6EE3-40EB-A185-D0EDBF0497B0}" presName="background2" presStyleLbl="node2" presStyleIdx="1" presStyleCnt="2"/>
      <dgm:spPr/>
    </dgm:pt>
    <dgm:pt modelId="{A6AA3968-5095-4ED5-AF05-354E81042BFF}" type="pres">
      <dgm:prSet presAssocID="{0AD18AB0-6EE3-40EB-A185-D0EDBF0497B0}" presName="text2" presStyleLbl="fgAcc2" presStyleIdx="1" presStyleCnt="2" custScaleX="41361" custScaleY="65136" custLinFactNeighborX="-9487">
        <dgm:presLayoutVars>
          <dgm:chPref val="3"/>
        </dgm:presLayoutVars>
      </dgm:prSet>
      <dgm:spPr>
        <a:prstGeom prst="ellipse">
          <a:avLst/>
        </a:prstGeom>
      </dgm:spPr>
    </dgm:pt>
    <dgm:pt modelId="{843FD84F-6773-4BCC-B6BC-553079F27F21}" type="pres">
      <dgm:prSet presAssocID="{0AD18AB0-6EE3-40EB-A185-D0EDBF0497B0}" presName="hierChild3" presStyleCnt="0"/>
      <dgm:spPr/>
    </dgm:pt>
    <dgm:pt modelId="{411571A6-5474-47AD-B8F1-72DEF8171CD7}" type="pres">
      <dgm:prSet presAssocID="{58042BA8-AD51-416A-BE65-AB0157EC1CF9}" presName="Name17" presStyleLbl="parChTrans1D3" presStyleIdx="2" presStyleCnt="4"/>
      <dgm:spPr/>
    </dgm:pt>
    <dgm:pt modelId="{D2B0E5B6-AB0B-43C5-89C3-5D737E0F4299}" type="pres">
      <dgm:prSet presAssocID="{7FA31F49-0326-427A-92A7-C07B2D913024}" presName="hierRoot3" presStyleCnt="0"/>
      <dgm:spPr/>
    </dgm:pt>
    <dgm:pt modelId="{AF0CDB27-87C2-49FF-AF66-D5F4AD0F1AAC}" type="pres">
      <dgm:prSet presAssocID="{7FA31F49-0326-427A-92A7-C07B2D913024}" presName="composite3" presStyleCnt="0"/>
      <dgm:spPr/>
    </dgm:pt>
    <dgm:pt modelId="{B4BB9B6E-D5AB-4C10-9017-D2CEFFB80913}" type="pres">
      <dgm:prSet presAssocID="{7FA31F49-0326-427A-92A7-C07B2D913024}" presName="background3" presStyleLbl="node3" presStyleIdx="2" presStyleCnt="4"/>
      <dgm:spPr/>
    </dgm:pt>
    <dgm:pt modelId="{7CD2B458-540E-404C-8C53-2A7980892EF7}" type="pres">
      <dgm:prSet presAssocID="{7FA31F49-0326-427A-92A7-C07B2D913024}" presName="text3" presStyleLbl="fgAcc3" presStyleIdx="2" presStyleCnt="4" custScaleX="35403" custLinFactNeighborX="-19606" custLinFactNeighborY="-772">
        <dgm:presLayoutVars>
          <dgm:chPref val="3"/>
        </dgm:presLayoutVars>
      </dgm:prSet>
      <dgm:spPr/>
    </dgm:pt>
    <dgm:pt modelId="{7AB206B7-CA8A-429B-AFA8-BE405138399E}" type="pres">
      <dgm:prSet presAssocID="{7FA31F49-0326-427A-92A7-C07B2D913024}" presName="hierChild4" presStyleCnt="0"/>
      <dgm:spPr/>
    </dgm:pt>
    <dgm:pt modelId="{79572FB2-A134-4D7F-8806-A6835E9757B1}" type="pres">
      <dgm:prSet presAssocID="{52F5030A-4E4A-45D0-ACE5-F5F429679D50}" presName="Name17" presStyleLbl="parChTrans1D3" presStyleIdx="3" presStyleCnt="4"/>
      <dgm:spPr/>
    </dgm:pt>
    <dgm:pt modelId="{3CCE4282-24FE-4498-BB06-6F8F1663F42B}" type="pres">
      <dgm:prSet presAssocID="{8DA9FEA6-7686-465B-95FB-0BCFE73CF8FB}" presName="hierRoot3" presStyleCnt="0"/>
      <dgm:spPr/>
    </dgm:pt>
    <dgm:pt modelId="{A35AE779-64E0-459A-8E4F-B206A74CC21D}" type="pres">
      <dgm:prSet presAssocID="{8DA9FEA6-7686-465B-95FB-0BCFE73CF8FB}" presName="composite3" presStyleCnt="0"/>
      <dgm:spPr/>
    </dgm:pt>
    <dgm:pt modelId="{622AA118-75FD-418B-A917-4B8118E9753B}" type="pres">
      <dgm:prSet presAssocID="{8DA9FEA6-7686-465B-95FB-0BCFE73CF8FB}" presName="background3" presStyleLbl="node3" presStyleIdx="3" presStyleCnt="4"/>
      <dgm:spPr/>
    </dgm:pt>
    <dgm:pt modelId="{7D45E7C0-DB5C-45D3-885A-13506F320C29}" type="pres">
      <dgm:prSet presAssocID="{8DA9FEA6-7686-465B-95FB-0BCFE73CF8FB}" presName="text3" presStyleLbl="fgAcc3" presStyleIdx="3" presStyleCnt="4" custScaleX="32680">
        <dgm:presLayoutVars>
          <dgm:chPref val="3"/>
        </dgm:presLayoutVars>
      </dgm:prSet>
      <dgm:spPr/>
    </dgm:pt>
    <dgm:pt modelId="{74939BD0-A86F-48B5-8400-40C0F4FE1D47}" type="pres">
      <dgm:prSet presAssocID="{8DA9FEA6-7686-465B-95FB-0BCFE73CF8FB}" presName="hierChild4" presStyleCnt="0"/>
      <dgm:spPr/>
    </dgm:pt>
  </dgm:ptLst>
  <dgm:cxnLst>
    <dgm:cxn modelId="{4123B50C-A747-40C7-9A0E-7FE866DB9AAD}" srcId="{70663442-61BC-4B70-A1C0-A1BF046A517A}" destId="{31DDFC0D-24F3-4FA3-9C7C-F66E24C5F9CF}" srcOrd="1" destOrd="0" parTransId="{2806D815-4229-4385-9E4C-F9759B49C002}" sibTransId="{6D5B725F-893F-49E7-909D-182F8E39D08B}"/>
    <dgm:cxn modelId="{D6D69514-6CEF-4255-A6F6-98790A25C65F}" type="presOf" srcId="{58042BA8-AD51-416A-BE65-AB0157EC1CF9}" destId="{411571A6-5474-47AD-B8F1-72DEF8171CD7}" srcOrd="0" destOrd="0" presId="urn:microsoft.com/office/officeart/2005/8/layout/hierarchy1"/>
    <dgm:cxn modelId="{F3627115-BF7E-4323-8ECC-426616B25E45}" type="presOf" srcId="{99878ABA-7062-43ED-8445-3C575A1710F0}" destId="{59B1BE1D-3E8D-45D2-8F38-7C2C14F840B0}" srcOrd="0" destOrd="0" presId="urn:microsoft.com/office/officeart/2005/8/layout/hierarchy1"/>
    <dgm:cxn modelId="{94BA4227-2DA7-46D5-B438-DE902169B8A9}" srcId="{854091B0-B080-44AD-BF14-464C782901BB}" destId="{0AD18AB0-6EE3-40EB-A185-D0EDBF0497B0}" srcOrd="1" destOrd="0" parTransId="{111C2352-FFAA-4A9F-9B08-495A6E07CF36}" sibTransId="{5D592D0A-534F-46A8-A550-C6A21F058FD1}"/>
    <dgm:cxn modelId="{1BF4D929-DA74-4211-BDB7-2D912800F363}" srcId="{854091B0-B080-44AD-BF14-464C782901BB}" destId="{70663442-61BC-4B70-A1C0-A1BF046A517A}" srcOrd="0" destOrd="0" parTransId="{31E50543-8E8C-4D0F-8F69-9335499758DE}" sibTransId="{7C59A2CA-6967-43CE-A6D2-832EB377C1F3}"/>
    <dgm:cxn modelId="{ADD5CB3B-B43F-4CC2-9DD7-B91C05B554BF}" srcId="{70663442-61BC-4B70-A1C0-A1BF046A517A}" destId="{C6638DC3-F179-4EEF-A7F4-12803A9EA1EC}" srcOrd="0" destOrd="0" parTransId="{AEC2DFD7-124B-47F2-B048-C7CF1925E5D1}" sibTransId="{F3A4F312-0FDD-4CA2-A1A4-A51FA80EC02E}"/>
    <dgm:cxn modelId="{0F14D53B-9FC8-4E21-8B54-34F7A40AF3AB}" type="presOf" srcId="{7FA31F49-0326-427A-92A7-C07B2D913024}" destId="{7CD2B458-540E-404C-8C53-2A7980892EF7}" srcOrd="0" destOrd="0" presId="urn:microsoft.com/office/officeart/2005/8/layout/hierarchy1"/>
    <dgm:cxn modelId="{AB90225E-4DC8-4A46-851B-F4A344AFF07F}" type="presOf" srcId="{111C2352-FFAA-4A9F-9B08-495A6E07CF36}" destId="{CDA3B446-0721-423E-9D9C-23DAABBD96C8}" srcOrd="0" destOrd="0" presId="urn:microsoft.com/office/officeart/2005/8/layout/hierarchy1"/>
    <dgm:cxn modelId="{6A336D49-96E3-423E-B213-CEDEE598CFAC}" type="presOf" srcId="{31DDFC0D-24F3-4FA3-9C7C-F66E24C5F9CF}" destId="{B7FF01BE-65F2-445C-832E-E11DCCD592C3}" srcOrd="0" destOrd="0" presId="urn:microsoft.com/office/officeart/2005/8/layout/hierarchy1"/>
    <dgm:cxn modelId="{55E1804C-1485-40B1-8A9E-BEF94C7A416D}" srcId="{99878ABA-7062-43ED-8445-3C575A1710F0}" destId="{854091B0-B080-44AD-BF14-464C782901BB}" srcOrd="0" destOrd="0" parTransId="{42D4E124-4BB4-44D2-963F-4B3019DC5D67}" sibTransId="{2A444479-A8F7-4D0A-B7EC-1DC49E3EA2FE}"/>
    <dgm:cxn modelId="{4F4FFF4E-06BC-4C8D-A621-931D4A210BE6}" type="presOf" srcId="{854091B0-B080-44AD-BF14-464C782901BB}" destId="{262390D7-F160-4833-8D96-770DBED43B62}" srcOrd="0" destOrd="0" presId="urn:microsoft.com/office/officeart/2005/8/layout/hierarchy1"/>
    <dgm:cxn modelId="{85BFC370-8B5A-4D07-8321-C815C51610BC}" type="presOf" srcId="{31E50543-8E8C-4D0F-8F69-9335499758DE}" destId="{092E13A0-93EF-428D-AB29-ED16E2F79166}" srcOrd="0" destOrd="0" presId="urn:microsoft.com/office/officeart/2005/8/layout/hierarchy1"/>
    <dgm:cxn modelId="{C138F352-9601-4989-8ED8-6564D8E5BB71}" srcId="{0AD18AB0-6EE3-40EB-A185-D0EDBF0497B0}" destId="{8DA9FEA6-7686-465B-95FB-0BCFE73CF8FB}" srcOrd="1" destOrd="0" parTransId="{52F5030A-4E4A-45D0-ACE5-F5F429679D50}" sibTransId="{4BFCA23B-DA57-4A5C-B5CF-7EFA4A53A287}"/>
    <dgm:cxn modelId="{49560F54-15EB-4F63-8D84-A80797A465F7}" type="presOf" srcId="{0AD18AB0-6EE3-40EB-A185-D0EDBF0497B0}" destId="{A6AA3968-5095-4ED5-AF05-354E81042BFF}" srcOrd="0" destOrd="0" presId="urn:microsoft.com/office/officeart/2005/8/layout/hierarchy1"/>
    <dgm:cxn modelId="{75B6D677-ECC7-48FD-A645-030857EF00ED}" type="presOf" srcId="{AEC2DFD7-124B-47F2-B048-C7CF1925E5D1}" destId="{15AD9F14-57D4-4CA7-A492-C4DE10B883F6}" srcOrd="0" destOrd="0" presId="urn:microsoft.com/office/officeart/2005/8/layout/hierarchy1"/>
    <dgm:cxn modelId="{474EBB91-979F-43A9-94E5-5E1A1EA7A6F9}" type="presOf" srcId="{C6638DC3-F179-4EEF-A7F4-12803A9EA1EC}" destId="{6FD2272A-1EDA-4ECA-B97A-A4EEFC3DFEA1}" srcOrd="0" destOrd="0" presId="urn:microsoft.com/office/officeart/2005/8/layout/hierarchy1"/>
    <dgm:cxn modelId="{FACD2C96-F6D9-4D12-8AED-800D4017268E}" type="presOf" srcId="{8DA9FEA6-7686-465B-95FB-0BCFE73CF8FB}" destId="{7D45E7C0-DB5C-45D3-885A-13506F320C29}" srcOrd="0" destOrd="0" presId="urn:microsoft.com/office/officeart/2005/8/layout/hierarchy1"/>
    <dgm:cxn modelId="{01A44FB1-D0E8-4513-8502-3C15E67447A1}" srcId="{0AD18AB0-6EE3-40EB-A185-D0EDBF0497B0}" destId="{7FA31F49-0326-427A-92A7-C07B2D913024}" srcOrd="0" destOrd="0" parTransId="{58042BA8-AD51-416A-BE65-AB0157EC1CF9}" sibTransId="{4FBDDAB9-4DC4-450D-B06F-CCFF59F8A661}"/>
    <dgm:cxn modelId="{4CD503BA-F8F2-4F33-BBB7-05C524B66EFE}" type="presOf" srcId="{70663442-61BC-4B70-A1C0-A1BF046A517A}" destId="{885BA791-9425-4F84-8A77-A3DAFD634F64}" srcOrd="0" destOrd="0" presId="urn:microsoft.com/office/officeart/2005/8/layout/hierarchy1"/>
    <dgm:cxn modelId="{A14881CF-2D68-40D1-B7FE-A8A35AC8B7E9}" type="presOf" srcId="{52F5030A-4E4A-45D0-ACE5-F5F429679D50}" destId="{79572FB2-A134-4D7F-8806-A6835E9757B1}" srcOrd="0" destOrd="0" presId="urn:microsoft.com/office/officeart/2005/8/layout/hierarchy1"/>
    <dgm:cxn modelId="{FE02C9D5-C4C5-4A49-AEA6-49846A71BA0C}" type="presOf" srcId="{2806D815-4229-4385-9E4C-F9759B49C002}" destId="{CD35D245-D372-4956-B62D-9D987C22C846}" srcOrd="0" destOrd="0" presId="urn:microsoft.com/office/officeart/2005/8/layout/hierarchy1"/>
    <dgm:cxn modelId="{AB2184B3-F690-4BB0-84D3-C39755B0C978}" type="presParOf" srcId="{59B1BE1D-3E8D-45D2-8F38-7C2C14F840B0}" destId="{D98538B2-C40A-4DE3-90B2-5DA12F810279}" srcOrd="0" destOrd="0" presId="urn:microsoft.com/office/officeart/2005/8/layout/hierarchy1"/>
    <dgm:cxn modelId="{9326A82A-03AA-4D0B-B668-2ADC60F59B72}" type="presParOf" srcId="{D98538B2-C40A-4DE3-90B2-5DA12F810279}" destId="{CB3BD9FD-0421-4620-A442-F8051AD6CE8A}" srcOrd="0" destOrd="0" presId="urn:microsoft.com/office/officeart/2005/8/layout/hierarchy1"/>
    <dgm:cxn modelId="{1E107287-A98E-4CF8-9957-666A6AEADB7C}" type="presParOf" srcId="{CB3BD9FD-0421-4620-A442-F8051AD6CE8A}" destId="{176581D7-F49D-4CB4-A49A-9244048154AB}" srcOrd="0" destOrd="0" presId="urn:microsoft.com/office/officeart/2005/8/layout/hierarchy1"/>
    <dgm:cxn modelId="{F6EBB8D4-95E4-445D-8159-78EE62E06729}" type="presParOf" srcId="{CB3BD9FD-0421-4620-A442-F8051AD6CE8A}" destId="{262390D7-F160-4833-8D96-770DBED43B62}" srcOrd="1" destOrd="0" presId="urn:microsoft.com/office/officeart/2005/8/layout/hierarchy1"/>
    <dgm:cxn modelId="{0C779F7E-04DC-4A6D-898C-C4415019E203}" type="presParOf" srcId="{D98538B2-C40A-4DE3-90B2-5DA12F810279}" destId="{0F936756-367C-47C9-9CB2-AD013B30B455}" srcOrd="1" destOrd="0" presId="urn:microsoft.com/office/officeart/2005/8/layout/hierarchy1"/>
    <dgm:cxn modelId="{7BC220A2-CE0D-451C-99A6-D188BF795A6A}" type="presParOf" srcId="{0F936756-367C-47C9-9CB2-AD013B30B455}" destId="{092E13A0-93EF-428D-AB29-ED16E2F79166}" srcOrd="0" destOrd="0" presId="urn:microsoft.com/office/officeart/2005/8/layout/hierarchy1"/>
    <dgm:cxn modelId="{0ED8A5EA-1956-41CD-9C85-CB3166A53A61}" type="presParOf" srcId="{0F936756-367C-47C9-9CB2-AD013B30B455}" destId="{F2C96FEF-8105-4149-8688-265802154152}" srcOrd="1" destOrd="0" presId="urn:microsoft.com/office/officeart/2005/8/layout/hierarchy1"/>
    <dgm:cxn modelId="{55F18D88-F0DC-4E72-B8D8-F6DC5436D4D3}" type="presParOf" srcId="{F2C96FEF-8105-4149-8688-265802154152}" destId="{9F88BCB9-AA3B-4C09-9E1F-56A977ED2424}" srcOrd="0" destOrd="0" presId="urn:microsoft.com/office/officeart/2005/8/layout/hierarchy1"/>
    <dgm:cxn modelId="{87FDB14D-6802-4077-B7E7-BC8657A86E24}" type="presParOf" srcId="{9F88BCB9-AA3B-4C09-9E1F-56A977ED2424}" destId="{9759A8E2-DEB9-41C5-9B0C-9F4E7F6C45F3}" srcOrd="0" destOrd="0" presId="urn:microsoft.com/office/officeart/2005/8/layout/hierarchy1"/>
    <dgm:cxn modelId="{5AAAB893-8197-44A4-9222-2FFAF7F24E1B}" type="presParOf" srcId="{9F88BCB9-AA3B-4C09-9E1F-56A977ED2424}" destId="{885BA791-9425-4F84-8A77-A3DAFD634F64}" srcOrd="1" destOrd="0" presId="urn:microsoft.com/office/officeart/2005/8/layout/hierarchy1"/>
    <dgm:cxn modelId="{03190C2C-94C6-489B-A55E-047219F258B2}" type="presParOf" srcId="{F2C96FEF-8105-4149-8688-265802154152}" destId="{69FEE5C7-A08F-4769-B017-CB05708D864E}" srcOrd="1" destOrd="0" presId="urn:microsoft.com/office/officeart/2005/8/layout/hierarchy1"/>
    <dgm:cxn modelId="{E476EFCB-5841-40FD-8727-A82A1B5C48B5}" type="presParOf" srcId="{69FEE5C7-A08F-4769-B017-CB05708D864E}" destId="{15AD9F14-57D4-4CA7-A492-C4DE10B883F6}" srcOrd="0" destOrd="0" presId="urn:microsoft.com/office/officeart/2005/8/layout/hierarchy1"/>
    <dgm:cxn modelId="{98E20C42-2C32-493F-89E2-9D5014232737}" type="presParOf" srcId="{69FEE5C7-A08F-4769-B017-CB05708D864E}" destId="{174D5B9C-E58F-41A5-95F8-4B2676FAD2F2}" srcOrd="1" destOrd="0" presId="urn:microsoft.com/office/officeart/2005/8/layout/hierarchy1"/>
    <dgm:cxn modelId="{E2AF09D3-4D1B-421D-A1B4-E0E32D36C6B0}" type="presParOf" srcId="{174D5B9C-E58F-41A5-95F8-4B2676FAD2F2}" destId="{062CA403-5629-47DB-9ADF-7799224C8C19}" srcOrd="0" destOrd="0" presId="urn:microsoft.com/office/officeart/2005/8/layout/hierarchy1"/>
    <dgm:cxn modelId="{84ADB515-5EF2-4B04-B964-5EBCE0A8378B}" type="presParOf" srcId="{062CA403-5629-47DB-9ADF-7799224C8C19}" destId="{6FD31E96-0B5F-42A4-8F96-B585E90B172C}" srcOrd="0" destOrd="0" presId="urn:microsoft.com/office/officeart/2005/8/layout/hierarchy1"/>
    <dgm:cxn modelId="{8C6DEBC3-701D-48D6-8E6D-E32EE4975C15}" type="presParOf" srcId="{062CA403-5629-47DB-9ADF-7799224C8C19}" destId="{6FD2272A-1EDA-4ECA-B97A-A4EEFC3DFEA1}" srcOrd="1" destOrd="0" presId="urn:microsoft.com/office/officeart/2005/8/layout/hierarchy1"/>
    <dgm:cxn modelId="{F5C267FC-2496-4C86-AB0B-BCC299FF6BCA}" type="presParOf" srcId="{174D5B9C-E58F-41A5-95F8-4B2676FAD2F2}" destId="{6C227532-42D5-40B3-B42E-50ED2BF96CFE}" srcOrd="1" destOrd="0" presId="urn:microsoft.com/office/officeart/2005/8/layout/hierarchy1"/>
    <dgm:cxn modelId="{7760475F-2D42-479D-8F93-25ACE174259F}" type="presParOf" srcId="{69FEE5C7-A08F-4769-B017-CB05708D864E}" destId="{CD35D245-D372-4956-B62D-9D987C22C846}" srcOrd="2" destOrd="0" presId="urn:microsoft.com/office/officeart/2005/8/layout/hierarchy1"/>
    <dgm:cxn modelId="{AC3F626F-1077-48EC-BB53-17DAEE8760CF}" type="presParOf" srcId="{69FEE5C7-A08F-4769-B017-CB05708D864E}" destId="{450B5591-6BDA-4E22-8948-38214E2A85B2}" srcOrd="3" destOrd="0" presId="urn:microsoft.com/office/officeart/2005/8/layout/hierarchy1"/>
    <dgm:cxn modelId="{21B0C070-6718-4767-98B9-AD7AB84AF2CE}" type="presParOf" srcId="{450B5591-6BDA-4E22-8948-38214E2A85B2}" destId="{BED1BFF1-8E6F-48E7-A539-96EA206982A6}" srcOrd="0" destOrd="0" presId="urn:microsoft.com/office/officeart/2005/8/layout/hierarchy1"/>
    <dgm:cxn modelId="{CC362298-453E-4349-9D6E-AF6198E663C5}" type="presParOf" srcId="{BED1BFF1-8E6F-48E7-A539-96EA206982A6}" destId="{AE0D0799-630D-402E-90B3-1ABC116599BE}" srcOrd="0" destOrd="0" presId="urn:microsoft.com/office/officeart/2005/8/layout/hierarchy1"/>
    <dgm:cxn modelId="{D5DAB1E8-822E-4B70-A5EE-2262C52C8469}" type="presParOf" srcId="{BED1BFF1-8E6F-48E7-A539-96EA206982A6}" destId="{B7FF01BE-65F2-445C-832E-E11DCCD592C3}" srcOrd="1" destOrd="0" presId="urn:microsoft.com/office/officeart/2005/8/layout/hierarchy1"/>
    <dgm:cxn modelId="{CB36DEEB-95F1-4CAA-BF6D-16748922EE9E}" type="presParOf" srcId="{450B5591-6BDA-4E22-8948-38214E2A85B2}" destId="{1BF5C182-A558-41CB-9312-26243B9FE09D}" srcOrd="1" destOrd="0" presId="urn:microsoft.com/office/officeart/2005/8/layout/hierarchy1"/>
    <dgm:cxn modelId="{80236540-9B60-4451-BAAB-8A59ED462FC8}" type="presParOf" srcId="{0F936756-367C-47C9-9CB2-AD013B30B455}" destId="{CDA3B446-0721-423E-9D9C-23DAABBD96C8}" srcOrd="2" destOrd="0" presId="urn:microsoft.com/office/officeart/2005/8/layout/hierarchy1"/>
    <dgm:cxn modelId="{D949AB25-BB4E-4944-A106-149D0EB38092}" type="presParOf" srcId="{0F936756-367C-47C9-9CB2-AD013B30B455}" destId="{327D121F-6DE7-4B70-9AB7-9EAC94A0E8B0}" srcOrd="3" destOrd="0" presId="urn:microsoft.com/office/officeart/2005/8/layout/hierarchy1"/>
    <dgm:cxn modelId="{D4EA9A2A-0B0A-4D07-AF43-DA261DF6FBF3}" type="presParOf" srcId="{327D121F-6DE7-4B70-9AB7-9EAC94A0E8B0}" destId="{DCE980BC-DD97-4082-9CFF-82E673FDDC2D}" srcOrd="0" destOrd="0" presId="urn:microsoft.com/office/officeart/2005/8/layout/hierarchy1"/>
    <dgm:cxn modelId="{5670D01A-50F0-4FD2-8567-DDEE1439291B}" type="presParOf" srcId="{DCE980BC-DD97-4082-9CFF-82E673FDDC2D}" destId="{CCE98AA2-0D36-4363-B161-336BCB3615BA}" srcOrd="0" destOrd="0" presId="urn:microsoft.com/office/officeart/2005/8/layout/hierarchy1"/>
    <dgm:cxn modelId="{9B1D8C08-0242-45E6-95E5-E5D7EA49AD28}" type="presParOf" srcId="{DCE980BC-DD97-4082-9CFF-82E673FDDC2D}" destId="{A6AA3968-5095-4ED5-AF05-354E81042BFF}" srcOrd="1" destOrd="0" presId="urn:microsoft.com/office/officeart/2005/8/layout/hierarchy1"/>
    <dgm:cxn modelId="{B790B68A-09D4-49E2-9159-21E01AE0F8D9}" type="presParOf" srcId="{327D121F-6DE7-4B70-9AB7-9EAC94A0E8B0}" destId="{843FD84F-6773-4BCC-B6BC-553079F27F21}" srcOrd="1" destOrd="0" presId="urn:microsoft.com/office/officeart/2005/8/layout/hierarchy1"/>
    <dgm:cxn modelId="{6F386C77-A854-4D02-AFB9-B5121B6446F7}" type="presParOf" srcId="{843FD84F-6773-4BCC-B6BC-553079F27F21}" destId="{411571A6-5474-47AD-B8F1-72DEF8171CD7}" srcOrd="0" destOrd="0" presId="urn:microsoft.com/office/officeart/2005/8/layout/hierarchy1"/>
    <dgm:cxn modelId="{21478C92-3E1F-4461-8E1D-1BE663FED36E}" type="presParOf" srcId="{843FD84F-6773-4BCC-B6BC-553079F27F21}" destId="{D2B0E5B6-AB0B-43C5-89C3-5D737E0F4299}" srcOrd="1" destOrd="0" presId="urn:microsoft.com/office/officeart/2005/8/layout/hierarchy1"/>
    <dgm:cxn modelId="{38751FF2-27F4-4E1C-92AB-DFC38E806BC6}" type="presParOf" srcId="{D2B0E5B6-AB0B-43C5-89C3-5D737E0F4299}" destId="{AF0CDB27-87C2-49FF-AF66-D5F4AD0F1AAC}" srcOrd="0" destOrd="0" presId="urn:microsoft.com/office/officeart/2005/8/layout/hierarchy1"/>
    <dgm:cxn modelId="{DC48AC11-5EA5-4BB1-8C67-3244E3894D4F}" type="presParOf" srcId="{AF0CDB27-87C2-49FF-AF66-D5F4AD0F1AAC}" destId="{B4BB9B6E-D5AB-4C10-9017-D2CEFFB80913}" srcOrd="0" destOrd="0" presId="urn:microsoft.com/office/officeart/2005/8/layout/hierarchy1"/>
    <dgm:cxn modelId="{645663A6-C1F8-4089-91EC-DD1B5DDB199A}" type="presParOf" srcId="{AF0CDB27-87C2-49FF-AF66-D5F4AD0F1AAC}" destId="{7CD2B458-540E-404C-8C53-2A7980892EF7}" srcOrd="1" destOrd="0" presId="urn:microsoft.com/office/officeart/2005/8/layout/hierarchy1"/>
    <dgm:cxn modelId="{7E9BD183-6250-4C6B-A0EF-0BF2B2A3A4A9}" type="presParOf" srcId="{D2B0E5B6-AB0B-43C5-89C3-5D737E0F4299}" destId="{7AB206B7-CA8A-429B-AFA8-BE405138399E}" srcOrd="1" destOrd="0" presId="urn:microsoft.com/office/officeart/2005/8/layout/hierarchy1"/>
    <dgm:cxn modelId="{00D72513-96FB-4F2E-9C8E-D3F1B32C1166}" type="presParOf" srcId="{843FD84F-6773-4BCC-B6BC-553079F27F21}" destId="{79572FB2-A134-4D7F-8806-A6835E9757B1}" srcOrd="2" destOrd="0" presId="urn:microsoft.com/office/officeart/2005/8/layout/hierarchy1"/>
    <dgm:cxn modelId="{99C8B34F-1911-49B3-AACF-D49A0448C0CE}" type="presParOf" srcId="{843FD84F-6773-4BCC-B6BC-553079F27F21}" destId="{3CCE4282-24FE-4498-BB06-6F8F1663F42B}" srcOrd="3" destOrd="0" presId="urn:microsoft.com/office/officeart/2005/8/layout/hierarchy1"/>
    <dgm:cxn modelId="{3889F969-4163-4CC4-8D83-42B2838A33ED}" type="presParOf" srcId="{3CCE4282-24FE-4498-BB06-6F8F1663F42B}" destId="{A35AE779-64E0-459A-8E4F-B206A74CC21D}" srcOrd="0" destOrd="0" presId="urn:microsoft.com/office/officeart/2005/8/layout/hierarchy1"/>
    <dgm:cxn modelId="{E5C2876E-99E0-4A05-8496-93A1CB3E3B32}" type="presParOf" srcId="{A35AE779-64E0-459A-8E4F-B206A74CC21D}" destId="{622AA118-75FD-418B-A917-4B8118E9753B}" srcOrd="0" destOrd="0" presId="urn:microsoft.com/office/officeart/2005/8/layout/hierarchy1"/>
    <dgm:cxn modelId="{3BF1D748-E7F1-435E-AC86-04F65DCC0C50}" type="presParOf" srcId="{A35AE779-64E0-459A-8E4F-B206A74CC21D}" destId="{7D45E7C0-DB5C-45D3-885A-13506F320C29}" srcOrd="1" destOrd="0" presId="urn:microsoft.com/office/officeart/2005/8/layout/hierarchy1"/>
    <dgm:cxn modelId="{5C224589-C291-4FF1-92FA-F8A815BD0D3A}" type="presParOf" srcId="{3CCE4282-24FE-4498-BB06-6F8F1663F42B}" destId="{74939BD0-A86F-48B5-8400-40C0F4FE1D47}" srcOrd="1" destOrd="0" presId="urn:microsoft.com/office/officeart/2005/8/layout/hierarchy1"/>
  </dgm:cxnLst>
  <dgm:bg/>
  <dgm:whole/>
  <dgm:extLst>
    <a:ext uri="http://schemas.microsoft.com/office/drawing/2008/diagram">
      <dsp:dataModelExt xmlns:dsp="http://schemas.microsoft.com/office/drawing/2008/diagram" relId="rId305" minVer="http://schemas.openxmlformats.org/drawingml/2006/diagram"/>
    </a:ext>
  </dgm:extLst>
</dgm:dataModel>
</file>

<file path=word/diagrams/data54.xml><?xml version="1.0" encoding="utf-8"?>
<dgm:dataModel xmlns:dgm="http://schemas.openxmlformats.org/drawingml/2006/diagram" xmlns:a="http://schemas.openxmlformats.org/drawingml/2006/main">
  <dgm:ptLst>
    <dgm:pt modelId="{8AB12D67-BC2C-4E97-836D-18437F1D5A8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136EBA6C-7179-4C6A-A63D-B6C40A7F1E83}">
      <dgm:prSet phldrT="[文本]"/>
      <dgm:spPr/>
      <dgm:t>
        <a:bodyPr/>
        <a:lstStyle/>
        <a:p>
          <a:r>
            <a:rPr lang="en-US" altLang="zh-CN"/>
            <a:t>3</a:t>
          </a:r>
        </a:p>
        <a:p>
          <a:r>
            <a:rPr lang="zh-CN" altLang="en-US"/>
            <a:t>（</a:t>
          </a:r>
          <a:r>
            <a:rPr lang="en-US" altLang="zh-CN"/>
            <a:t>1</a:t>
          </a:r>
          <a:r>
            <a:rPr lang="zh-CN" altLang="en-US"/>
            <a:t>）</a:t>
          </a:r>
        </a:p>
      </dgm:t>
    </dgm:pt>
    <dgm:pt modelId="{6C1A85CA-ACB9-4755-9F5B-BC109709403F}" type="parTrans" cxnId="{04F6390B-A9D4-4755-B265-57C39C097642}">
      <dgm:prSet/>
      <dgm:spPr/>
      <dgm:t>
        <a:bodyPr/>
        <a:lstStyle/>
        <a:p>
          <a:endParaRPr lang="zh-CN" altLang="en-US"/>
        </a:p>
      </dgm:t>
    </dgm:pt>
    <dgm:pt modelId="{16171B64-CA4D-4ACC-AA9C-01F79B66FEEE}" type="sibTrans" cxnId="{04F6390B-A9D4-4755-B265-57C39C097642}">
      <dgm:prSet/>
      <dgm:spPr/>
      <dgm:t>
        <a:bodyPr/>
        <a:lstStyle/>
        <a:p>
          <a:endParaRPr lang="zh-CN" altLang="en-US"/>
        </a:p>
      </dgm:t>
    </dgm:pt>
    <dgm:pt modelId="{E2B1FE9A-2227-4D1F-8C7F-293AE81D9AFE}">
      <dgm:prSet phldrT="[文本]"/>
      <dgm:spPr/>
      <dgm:t>
        <a:bodyPr/>
        <a:lstStyle/>
        <a:p>
          <a:r>
            <a:rPr lang="en-US" altLang="zh-CN"/>
            <a:t>1</a:t>
          </a:r>
        </a:p>
        <a:p>
          <a:r>
            <a:rPr lang="zh-CN" altLang="en-US"/>
            <a:t>（</a:t>
          </a:r>
          <a:r>
            <a:rPr lang="en-US" altLang="zh-CN"/>
            <a:t>0</a:t>
          </a:r>
          <a:r>
            <a:rPr lang="zh-CN" altLang="en-US"/>
            <a:t>）</a:t>
          </a:r>
        </a:p>
      </dgm:t>
    </dgm:pt>
    <dgm:pt modelId="{2AD205DB-C2E5-489A-82CE-45F8134405BD}" type="parTrans" cxnId="{38B29865-202D-4FD2-96E5-96DAD0D4A8B3}">
      <dgm:prSet/>
      <dgm:spPr/>
      <dgm:t>
        <a:bodyPr/>
        <a:lstStyle/>
        <a:p>
          <a:endParaRPr lang="zh-CN" altLang="en-US"/>
        </a:p>
      </dgm:t>
    </dgm:pt>
    <dgm:pt modelId="{9A29A421-3E0A-4AB2-AEFF-B6ABA868BE71}" type="sibTrans" cxnId="{38B29865-202D-4FD2-96E5-96DAD0D4A8B3}">
      <dgm:prSet/>
      <dgm:spPr/>
      <dgm:t>
        <a:bodyPr/>
        <a:lstStyle/>
        <a:p>
          <a:endParaRPr lang="zh-CN" altLang="en-US"/>
        </a:p>
      </dgm:t>
    </dgm:pt>
    <dgm:pt modelId="{1A2A8EA8-A9CA-4FC6-8D5F-EAD8CD5254F0}" type="pres">
      <dgm:prSet presAssocID="{8AB12D67-BC2C-4E97-836D-18437F1D5A83}" presName="hierChild1" presStyleCnt="0">
        <dgm:presLayoutVars>
          <dgm:chPref val="1"/>
          <dgm:dir/>
          <dgm:animOne val="branch"/>
          <dgm:animLvl val="lvl"/>
          <dgm:resizeHandles/>
        </dgm:presLayoutVars>
      </dgm:prSet>
      <dgm:spPr/>
    </dgm:pt>
    <dgm:pt modelId="{F3605625-B4CB-406E-AE43-CF37E4C00C4D}" type="pres">
      <dgm:prSet presAssocID="{136EBA6C-7179-4C6A-A63D-B6C40A7F1E83}" presName="hierRoot1" presStyleCnt="0"/>
      <dgm:spPr/>
    </dgm:pt>
    <dgm:pt modelId="{E5791F67-7A42-4DD0-A5E5-1509D4D676A7}" type="pres">
      <dgm:prSet presAssocID="{136EBA6C-7179-4C6A-A63D-B6C40A7F1E83}" presName="composite" presStyleCnt="0"/>
      <dgm:spPr/>
    </dgm:pt>
    <dgm:pt modelId="{C4347759-B5E7-4270-AFD6-323A76081CAA}" type="pres">
      <dgm:prSet presAssocID="{136EBA6C-7179-4C6A-A63D-B6C40A7F1E83}" presName="background" presStyleLbl="node0" presStyleIdx="0" presStyleCnt="1"/>
      <dgm:spPr/>
    </dgm:pt>
    <dgm:pt modelId="{1571231C-2322-4D45-B9A0-E8477A84BDB1}" type="pres">
      <dgm:prSet presAssocID="{136EBA6C-7179-4C6A-A63D-B6C40A7F1E83}" presName="text" presStyleLbl="fgAcc0" presStyleIdx="0" presStyleCnt="1" custScaleX="61126" custScaleY="39249">
        <dgm:presLayoutVars>
          <dgm:chPref val="3"/>
        </dgm:presLayoutVars>
      </dgm:prSet>
      <dgm:spPr/>
    </dgm:pt>
    <dgm:pt modelId="{55D53CDC-F766-41BE-969F-8095B682A8EE}" type="pres">
      <dgm:prSet presAssocID="{136EBA6C-7179-4C6A-A63D-B6C40A7F1E83}" presName="hierChild2" presStyleCnt="0"/>
      <dgm:spPr/>
    </dgm:pt>
    <dgm:pt modelId="{DDDF492C-B353-444A-AF84-E6ADF75FB27A}" type="pres">
      <dgm:prSet presAssocID="{2AD205DB-C2E5-489A-82CE-45F8134405BD}" presName="Name10" presStyleLbl="parChTrans1D2" presStyleIdx="0" presStyleCnt="1"/>
      <dgm:spPr/>
    </dgm:pt>
    <dgm:pt modelId="{7D5BFD67-1BE5-4C7A-9F5C-75830360A3A9}" type="pres">
      <dgm:prSet presAssocID="{E2B1FE9A-2227-4D1F-8C7F-293AE81D9AFE}" presName="hierRoot2" presStyleCnt="0"/>
      <dgm:spPr/>
    </dgm:pt>
    <dgm:pt modelId="{2BB488DC-3663-4F3F-B3B9-CAED46EC4182}" type="pres">
      <dgm:prSet presAssocID="{E2B1FE9A-2227-4D1F-8C7F-293AE81D9AFE}" presName="composite2" presStyleCnt="0"/>
      <dgm:spPr/>
    </dgm:pt>
    <dgm:pt modelId="{29D1042C-F692-4399-B62B-CDFE4C72A39E}" type="pres">
      <dgm:prSet presAssocID="{E2B1FE9A-2227-4D1F-8C7F-293AE81D9AFE}" presName="background2" presStyleLbl="node2" presStyleIdx="0" presStyleCnt="1"/>
      <dgm:spPr/>
    </dgm:pt>
    <dgm:pt modelId="{E9939D6B-F03C-4A67-B11F-524C5D40184E}" type="pres">
      <dgm:prSet presAssocID="{E2B1FE9A-2227-4D1F-8C7F-293AE81D9AFE}" presName="text2" presStyleLbl="fgAcc2" presStyleIdx="0" presStyleCnt="1" custScaleX="57450" custScaleY="36368" custLinFactX="-14989" custLinFactNeighborX="-100000" custLinFactNeighborY="-1215">
        <dgm:presLayoutVars>
          <dgm:chPref val="3"/>
        </dgm:presLayoutVars>
      </dgm:prSet>
      <dgm:spPr/>
    </dgm:pt>
    <dgm:pt modelId="{D69ED159-DB47-4AB6-B447-4A93C314CF15}" type="pres">
      <dgm:prSet presAssocID="{E2B1FE9A-2227-4D1F-8C7F-293AE81D9AFE}" presName="hierChild3" presStyleCnt="0"/>
      <dgm:spPr/>
    </dgm:pt>
  </dgm:ptLst>
  <dgm:cxnLst>
    <dgm:cxn modelId="{04F6390B-A9D4-4755-B265-57C39C097642}" srcId="{8AB12D67-BC2C-4E97-836D-18437F1D5A83}" destId="{136EBA6C-7179-4C6A-A63D-B6C40A7F1E83}" srcOrd="0" destOrd="0" parTransId="{6C1A85CA-ACB9-4755-9F5B-BC109709403F}" sibTransId="{16171B64-CA4D-4ACC-AA9C-01F79B66FEEE}"/>
    <dgm:cxn modelId="{68CEDD40-CCBE-46F9-AB32-9221AC410482}" type="presOf" srcId="{136EBA6C-7179-4C6A-A63D-B6C40A7F1E83}" destId="{1571231C-2322-4D45-B9A0-E8477A84BDB1}" srcOrd="0" destOrd="0" presId="urn:microsoft.com/office/officeart/2005/8/layout/hierarchy1"/>
    <dgm:cxn modelId="{1C12335E-DC6E-438F-89A0-10ECAFD23C8C}" type="presOf" srcId="{E2B1FE9A-2227-4D1F-8C7F-293AE81D9AFE}" destId="{E9939D6B-F03C-4A67-B11F-524C5D40184E}" srcOrd="0" destOrd="0" presId="urn:microsoft.com/office/officeart/2005/8/layout/hierarchy1"/>
    <dgm:cxn modelId="{38B29865-202D-4FD2-96E5-96DAD0D4A8B3}" srcId="{136EBA6C-7179-4C6A-A63D-B6C40A7F1E83}" destId="{E2B1FE9A-2227-4D1F-8C7F-293AE81D9AFE}" srcOrd="0" destOrd="0" parTransId="{2AD205DB-C2E5-489A-82CE-45F8134405BD}" sibTransId="{9A29A421-3E0A-4AB2-AEFF-B6ABA868BE71}"/>
    <dgm:cxn modelId="{B055076D-4DC3-40DA-8A4B-C00CDAAE97E0}" type="presOf" srcId="{8AB12D67-BC2C-4E97-836D-18437F1D5A83}" destId="{1A2A8EA8-A9CA-4FC6-8D5F-EAD8CD5254F0}" srcOrd="0" destOrd="0" presId="urn:microsoft.com/office/officeart/2005/8/layout/hierarchy1"/>
    <dgm:cxn modelId="{42B3D4D4-D1F8-4ED9-9FCF-FA550DBFC846}" type="presOf" srcId="{2AD205DB-C2E5-489A-82CE-45F8134405BD}" destId="{DDDF492C-B353-444A-AF84-E6ADF75FB27A}" srcOrd="0" destOrd="0" presId="urn:microsoft.com/office/officeart/2005/8/layout/hierarchy1"/>
    <dgm:cxn modelId="{E18F5175-4625-4AF9-97D0-5A02809811CA}" type="presParOf" srcId="{1A2A8EA8-A9CA-4FC6-8D5F-EAD8CD5254F0}" destId="{F3605625-B4CB-406E-AE43-CF37E4C00C4D}" srcOrd="0" destOrd="0" presId="urn:microsoft.com/office/officeart/2005/8/layout/hierarchy1"/>
    <dgm:cxn modelId="{CD57F0FD-8376-46AF-8E9C-FDE3F1942256}" type="presParOf" srcId="{F3605625-B4CB-406E-AE43-CF37E4C00C4D}" destId="{E5791F67-7A42-4DD0-A5E5-1509D4D676A7}" srcOrd="0" destOrd="0" presId="urn:microsoft.com/office/officeart/2005/8/layout/hierarchy1"/>
    <dgm:cxn modelId="{1FE83692-230E-40E6-BCCD-2C5569AD7FC8}" type="presParOf" srcId="{E5791F67-7A42-4DD0-A5E5-1509D4D676A7}" destId="{C4347759-B5E7-4270-AFD6-323A76081CAA}" srcOrd="0" destOrd="0" presId="urn:microsoft.com/office/officeart/2005/8/layout/hierarchy1"/>
    <dgm:cxn modelId="{DFEDD650-C91E-48D4-9B0B-3C94C1FF39B5}" type="presParOf" srcId="{E5791F67-7A42-4DD0-A5E5-1509D4D676A7}" destId="{1571231C-2322-4D45-B9A0-E8477A84BDB1}" srcOrd="1" destOrd="0" presId="urn:microsoft.com/office/officeart/2005/8/layout/hierarchy1"/>
    <dgm:cxn modelId="{11840036-1B74-4267-A7AD-295B4681F96D}" type="presParOf" srcId="{F3605625-B4CB-406E-AE43-CF37E4C00C4D}" destId="{55D53CDC-F766-41BE-969F-8095B682A8EE}" srcOrd="1" destOrd="0" presId="urn:microsoft.com/office/officeart/2005/8/layout/hierarchy1"/>
    <dgm:cxn modelId="{24DFC46D-426F-4646-B33B-9E2C69C92981}" type="presParOf" srcId="{55D53CDC-F766-41BE-969F-8095B682A8EE}" destId="{DDDF492C-B353-444A-AF84-E6ADF75FB27A}" srcOrd="0" destOrd="0" presId="urn:microsoft.com/office/officeart/2005/8/layout/hierarchy1"/>
    <dgm:cxn modelId="{5F58F446-5FC2-49F9-8766-A689373A32B0}" type="presParOf" srcId="{55D53CDC-F766-41BE-969F-8095B682A8EE}" destId="{7D5BFD67-1BE5-4C7A-9F5C-75830360A3A9}" srcOrd="1" destOrd="0" presId="urn:microsoft.com/office/officeart/2005/8/layout/hierarchy1"/>
    <dgm:cxn modelId="{6854982C-CED0-4295-8009-B0218B04A1CE}" type="presParOf" srcId="{7D5BFD67-1BE5-4C7A-9F5C-75830360A3A9}" destId="{2BB488DC-3663-4F3F-B3B9-CAED46EC4182}" srcOrd="0" destOrd="0" presId="urn:microsoft.com/office/officeart/2005/8/layout/hierarchy1"/>
    <dgm:cxn modelId="{DEAA09A5-394F-4D20-AB8D-26FE1ECA9A05}" type="presParOf" srcId="{2BB488DC-3663-4F3F-B3B9-CAED46EC4182}" destId="{29D1042C-F692-4399-B62B-CDFE4C72A39E}" srcOrd="0" destOrd="0" presId="urn:microsoft.com/office/officeart/2005/8/layout/hierarchy1"/>
    <dgm:cxn modelId="{3C067ECF-CEA2-4B0D-98B3-B63646B206B7}" type="presParOf" srcId="{2BB488DC-3663-4F3F-B3B9-CAED46EC4182}" destId="{E9939D6B-F03C-4A67-B11F-524C5D40184E}" srcOrd="1" destOrd="0" presId="urn:microsoft.com/office/officeart/2005/8/layout/hierarchy1"/>
    <dgm:cxn modelId="{C7D7FE2A-F036-4FF9-9B9C-C2974683D076}" type="presParOf" srcId="{7D5BFD67-1BE5-4C7A-9F5C-75830360A3A9}" destId="{D69ED159-DB47-4AB6-B447-4A93C314CF15}" srcOrd="1" destOrd="0" presId="urn:microsoft.com/office/officeart/2005/8/layout/hierarchy1"/>
  </dgm:cxnLst>
  <dgm:bg/>
  <dgm:whole/>
  <dgm:extLst>
    <a:ext uri="http://schemas.microsoft.com/office/drawing/2008/diagram">
      <dsp:dataModelExt xmlns:dsp="http://schemas.microsoft.com/office/drawing/2008/diagram" relId="rId310" minVer="http://schemas.openxmlformats.org/drawingml/2006/diagram"/>
    </a:ext>
  </dgm:extLst>
</dgm:dataModel>
</file>

<file path=word/diagrams/data55.xml><?xml version="1.0" encoding="utf-8"?>
<dgm:dataModel xmlns:dgm="http://schemas.openxmlformats.org/drawingml/2006/diagram" xmlns:a="http://schemas.openxmlformats.org/drawingml/2006/main">
  <dgm:ptLst>
    <dgm:pt modelId="{8AB12D67-BC2C-4E97-836D-18437F1D5A8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136EBA6C-7179-4C6A-A63D-B6C40A7F1E83}">
      <dgm:prSet phldrT="[文本]"/>
      <dgm:spPr/>
      <dgm:t>
        <a:bodyPr/>
        <a:lstStyle/>
        <a:p>
          <a:r>
            <a:rPr lang="en-US" altLang="zh-CN"/>
            <a:t>3</a:t>
          </a:r>
        </a:p>
        <a:p>
          <a:r>
            <a:rPr lang="zh-CN" altLang="en-US"/>
            <a:t>（</a:t>
          </a:r>
          <a:r>
            <a:rPr lang="en-US" altLang="zh-CN"/>
            <a:t>2</a:t>
          </a:r>
          <a:r>
            <a:rPr lang="zh-CN" altLang="en-US"/>
            <a:t>）</a:t>
          </a:r>
        </a:p>
      </dgm:t>
    </dgm:pt>
    <dgm:pt modelId="{6C1A85CA-ACB9-4755-9F5B-BC109709403F}" type="parTrans" cxnId="{04F6390B-A9D4-4755-B265-57C39C097642}">
      <dgm:prSet/>
      <dgm:spPr/>
      <dgm:t>
        <a:bodyPr/>
        <a:lstStyle/>
        <a:p>
          <a:endParaRPr lang="zh-CN" altLang="en-US"/>
        </a:p>
      </dgm:t>
    </dgm:pt>
    <dgm:pt modelId="{16171B64-CA4D-4ACC-AA9C-01F79B66FEEE}" type="sibTrans" cxnId="{04F6390B-A9D4-4755-B265-57C39C097642}">
      <dgm:prSet/>
      <dgm:spPr/>
      <dgm:t>
        <a:bodyPr/>
        <a:lstStyle/>
        <a:p>
          <a:endParaRPr lang="zh-CN" altLang="en-US"/>
        </a:p>
      </dgm:t>
    </dgm:pt>
    <dgm:pt modelId="{E2B1FE9A-2227-4D1F-8C7F-293AE81D9AFE}">
      <dgm:prSet phldrT="[文本]"/>
      <dgm:spPr/>
      <dgm:t>
        <a:bodyPr/>
        <a:lstStyle/>
        <a:p>
          <a:r>
            <a:rPr lang="en-US" altLang="zh-CN"/>
            <a:t>1</a:t>
          </a:r>
        </a:p>
        <a:p>
          <a:r>
            <a:rPr lang="zh-CN" altLang="en-US"/>
            <a:t>（</a:t>
          </a:r>
          <a:r>
            <a:rPr lang="en-US" altLang="zh-CN"/>
            <a:t>-1</a:t>
          </a:r>
          <a:r>
            <a:rPr lang="zh-CN" altLang="en-US"/>
            <a:t>）</a:t>
          </a:r>
        </a:p>
      </dgm:t>
    </dgm:pt>
    <dgm:pt modelId="{2AD205DB-C2E5-489A-82CE-45F8134405BD}" type="parTrans" cxnId="{38B29865-202D-4FD2-96E5-96DAD0D4A8B3}">
      <dgm:prSet/>
      <dgm:spPr/>
      <dgm:t>
        <a:bodyPr/>
        <a:lstStyle/>
        <a:p>
          <a:endParaRPr lang="zh-CN" altLang="en-US"/>
        </a:p>
      </dgm:t>
    </dgm:pt>
    <dgm:pt modelId="{9A29A421-3E0A-4AB2-AEFF-B6ABA868BE71}" type="sibTrans" cxnId="{38B29865-202D-4FD2-96E5-96DAD0D4A8B3}">
      <dgm:prSet/>
      <dgm:spPr/>
      <dgm:t>
        <a:bodyPr/>
        <a:lstStyle/>
        <a:p>
          <a:endParaRPr lang="zh-CN" altLang="en-US"/>
        </a:p>
      </dgm:t>
    </dgm:pt>
    <dgm:pt modelId="{6EAEE373-2517-4539-9F9D-B8781CE16733}">
      <dgm:prSet>
        <dgm:style>
          <a:lnRef idx="0">
            <a:schemeClr val="accent3"/>
          </a:lnRef>
          <a:fillRef idx="3">
            <a:schemeClr val="accent3"/>
          </a:fillRef>
          <a:effectRef idx="3">
            <a:schemeClr val="accent3"/>
          </a:effectRef>
          <a:fontRef idx="minor">
            <a:schemeClr val="lt1"/>
          </a:fontRef>
        </dgm:style>
      </dgm:prSet>
      <dgm:spPr/>
      <dgm:t>
        <a:bodyPr/>
        <a:lstStyle/>
        <a:p>
          <a:r>
            <a:rPr lang="en-US" altLang="zh-CN"/>
            <a:t>2</a:t>
          </a:r>
        </a:p>
        <a:p>
          <a:r>
            <a:rPr lang="zh-CN" altLang="en-US"/>
            <a:t>（</a:t>
          </a:r>
          <a:r>
            <a:rPr lang="en-US" altLang="zh-CN"/>
            <a:t>0</a:t>
          </a:r>
          <a:r>
            <a:rPr lang="zh-CN" altLang="en-US"/>
            <a:t>）</a:t>
          </a:r>
        </a:p>
      </dgm:t>
    </dgm:pt>
    <dgm:pt modelId="{BF80812F-CE29-47AA-9108-117D549BF10E}" type="parTrans" cxnId="{86D7EAC9-F981-4532-B2DE-EF91B7CA6BDC}">
      <dgm:prSet/>
      <dgm:spPr/>
      <dgm:t>
        <a:bodyPr/>
        <a:lstStyle/>
        <a:p>
          <a:endParaRPr lang="zh-CN" altLang="en-US"/>
        </a:p>
      </dgm:t>
    </dgm:pt>
    <dgm:pt modelId="{4EE46464-A1BE-465B-A842-A005CB92429D}" type="sibTrans" cxnId="{86D7EAC9-F981-4532-B2DE-EF91B7CA6BDC}">
      <dgm:prSet/>
      <dgm:spPr/>
      <dgm:t>
        <a:bodyPr/>
        <a:lstStyle/>
        <a:p>
          <a:endParaRPr lang="zh-CN" altLang="en-US"/>
        </a:p>
      </dgm:t>
    </dgm:pt>
    <dgm:pt modelId="{1A2A8EA8-A9CA-4FC6-8D5F-EAD8CD5254F0}" type="pres">
      <dgm:prSet presAssocID="{8AB12D67-BC2C-4E97-836D-18437F1D5A83}" presName="hierChild1" presStyleCnt="0">
        <dgm:presLayoutVars>
          <dgm:chPref val="1"/>
          <dgm:dir/>
          <dgm:animOne val="branch"/>
          <dgm:animLvl val="lvl"/>
          <dgm:resizeHandles/>
        </dgm:presLayoutVars>
      </dgm:prSet>
      <dgm:spPr/>
    </dgm:pt>
    <dgm:pt modelId="{F3605625-B4CB-406E-AE43-CF37E4C00C4D}" type="pres">
      <dgm:prSet presAssocID="{136EBA6C-7179-4C6A-A63D-B6C40A7F1E83}" presName="hierRoot1" presStyleCnt="0"/>
      <dgm:spPr/>
    </dgm:pt>
    <dgm:pt modelId="{E5791F67-7A42-4DD0-A5E5-1509D4D676A7}" type="pres">
      <dgm:prSet presAssocID="{136EBA6C-7179-4C6A-A63D-B6C40A7F1E83}" presName="composite" presStyleCnt="0"/>
      <dgm:spPr/>
    </dgm:pt>
    <dgm:pt modelId="{C4347759-B5E7-4270-AFD6-323A76081CAA}" type="pres">
      <dgm:prSet presAssocID="{136EBA6C-7179-4C6A-A63D-B6C40A7F1E83}" presName="background" presStyleLbl="node0" presStyleIdx="0" presStyleCnt="1"/>
      <dgm:spPr/>
    </dgm:pt>
    <dgm:pt modelId="{1571231C-2322-4D45-B9A0-E8477A84BDB1}" type="pres">
      <dgm:prSet presAssocID="{136EBA6C-7179-4C6A-A63D-B6C40A7F1E83}" presName="text" presStyleLbl="fgAcc0" presStyleIdx="0" presStyleCnt="1" custScaleY="77131">
        <dgm:presLayoutVars>
          <dgm:chPref val="3"/>
        </dgm:presLayoutVars>
      </dgm:prSet>
      <dgm:spPr/>
    </dgm:pt>
    <dgm:pt modelId="{55D53CDC-F766-41BE-969F-8095B682A8EE}" type="pres">
      <dgm:prSet presAssocID="{136EBA6C-7179-4C6A-A63D-B6C40A7F1E83}" presName="hierChild2" presStyleCnt="0"/>
      <dgm:spPr/>
    </dgm:pt>
    <dgm:pt modelId="{DDDF492C-B353-444A-AF84-E6ADF75FB27A}" type="pres">
      <dgm:prSet presAssocID="{2AD205DB-C2E5-489A-82CE-45F8134405BD}" presName="Name10" presStyleLbl="parChTrans1D2" presStyleIdx="0" presStyleCnt="1"/>
      <dgm:spPr/>
    </dgm:pt>
    <dgm:pt modelId="{7D5BFD67-1BE5-4C7A-9F5C-75830360A3A9}" type="pres">
      <dgm:prSet presAssocID="{E2B1FE9A-2227-4D1F-8C7F-293AE81D9AFE}" presName="hierRoot2" presStyleCnt="0"/>
      <dgm:spPr/>
    </dgm:pt>
    <dgm:pt modelId="{2BB488DC-3663-4F3F-B3B9-CAED46EC4182}" type="pres">
      <dgm:prSet presAssocID="{E2B1FE9A-2227-4D1F-8C7F-293AE81D9AFE}" presName="composite2" presStyleCnt="0"/>
      <dgm:spPr/>
    </dgm:pt>
    <dgm:pt modelId="{29D1042C-F692-4399-B62B-CDFE4C72A39E}" type="pres">
      <dgm:prSet presAssocID="{E2B1FE9A-2227-4D1F-8C7F-293AE81D9AFE}" presName="background2" presStyleLbl="node2" presStyleIdx="0" presStyleCnt="1"/>
      <dgm:spPr/>
    </dgm:pt>
    <dgm:pt modelId="{E9939D6B-F03C-4A67-B11F-524C5D40184E}" type="pres">
      <dgm:prSet presAssocID="{E2B1FE9A-2227-4D1F-8C7F-293AE81D9AFE}" presName="text2" presStyleLbl="fgAcc2" presStyleIdx="0" presStyleCnt="1" custScaleY="69950" custLinFactX="-14989" custLinFactNeighborX="-100000" custLinFactNeighborY="-1215">
        <dgm:presLayoutVars>
          <dgm:chPref val="3"/>
        </dgm:presLayoutVars>
      </dgm:prSet>
      <dgm:spPr/>
    </dgm:pt>
    <dgm:pt modelId="{D69ED159-DB47-4AB6-B447-4A93C314CF15}" type="pres">
      <dgm:prSet presAssocID="{E2B1FE9A-2227-4D1F-8C7F-293AE81D9AFE}" presName="hierChild3" presStyleCnt="0"/>
      <dgm:spPr/>
    </dgm:pt>
    <dgm:pt modelId="{08BE1E97-AEB9-4E30-9477-47483F8D10F3}" type="pres">
      <dgm:prSet presAssocID="{BF80812F-CE29-47AA-9108-117D549BF10E}" presName="Name17" presStyleLbl="parChTrans1D3" presStyleIdx="0" presStyleCnt="1"/>
      <dgm:spPr/>
    </dgm:pt>
    <dgm:pt modelId="{883E66D5-5C05-403A-99ED-A9DB6750BA29}" type="pres">
      <dgm:prSet presAssocID="{6EAEE373-2517-4539-9F9D-B8781CE16733}" presName="hierRoot3" presStyleCnt="0"/>
      <dgm:spPr/>
    </dgm:pt>
    <dgm:pt modelId="{E742AA30-8804-412E-B9EF-F9E83BD01036}" type="pres">
      <dgm:prSet presAssocID="{6EAEE373-2517-4539-9F9D-B8781CE16733}" presName="composite3" presStyleCnt="0"/>
      <dgm:spPr/>
    </dgm:pt>
    <dgm:pt modelId="{AC32D8FB-DF3D-4E20-82F3-243D92679E9C}" type="pres">
      <dgm:prSet presAssocID="{6EAEE373-2517-4539-9F9D-B8781CE16733}" presName="background3" presStyleLbl="node3" presStyleIdx="0" presStyleCnt="1"/>
      <dgm:spPr/>
    </dgm:pt>
    <dgm:pt modelId="{123FCDE9-551C-4846-ACB1-BD6B2FA85E5F}" type="pres">
      <dgm:prSet presAssocID="{6EAEE373-2517-4539-9F9D-B8781CE16733}" presName="text3" presStyleLbl="fgAcc3" presStyleIdx="0" presStyleCnt="1" custScaleY="69586">
        <dgm:presLayoutVars>
          <dgm:chPref val="3"/>
        </dgm:presLayoutVars>
      </dgm:prSet>
      <dgm:spPr/>
    </dgm:pt>
    <dgm:pt modelId="{9FB4733A-1202-4931-8C58-499CAE8E7CE6}" type="pres">
      <dgm:prSet presAssocID="{6EAEE373-2517-4539-9F9D-B8781CE16733}" presName="hierChild4" presStyleCnt="0"/>
      <dgm:spPr/>
    </dgm:pt>
  </dgm:ptLst>
  <dgm:cxnLst>
    <dgm:cxn modelId="{04F6390B-A9D4-4755-B265-57C39C097642}" srcId="{8AB12D67-BC2C-4E97-836D-18437F1D5A83}" destId="{136EBA6C-7179-4C6A-A63D-B6C40A7F1E83}" srcOrd="0" destOrd="0" parTransId="{6C1A85CA-ACB9-4755-9F5B-BC109709403F}" sibTransId="{16171B64-CA4D-4ACC-AA9C-01F79B66FEEE}"/>
    <dgm:cxn modelId="{937CE119-6B08-4A0D-816C-E51E64F9FAD2}" type="presOf" srcId="{E2B1FE9A-2227-4D1F-8C7F-293AE81D9AFE}" destId="{E9939D6B-F03C-4A67-B11F-524C5D40184E}" srcOrd="0" destOrd="0" presId="urn:microsoft.com/office/officeart/2005/8/layout/hierarchy1"/>
    <dgm:cxn modelId="{B6C34D2D-592E-448E-8B7E-68B97B0D727F}" type="presOf" srcId="{8AB12D67-BC2C-4E97-836D-18437F1D5A83}" destId="{1A2A8EA8-A9CA-4FC6-8D5F-EAD8CD5254F0}" srcOrd="0" destOrd="0" presId="urn:microsoft.com/office/officeart/2005/8/layout/hierarchy1"/>
    <dgm:cxn modelId="{62058062-C360-4B06-B70B-26F6F66183FF}" type="presOf" srcId="{2AD205DB-C2E5-489A-82CE-45F8134405BD}" destId="{DDDF492C-B353-444A-AF84-E6ADF75FB27A}" srcOrd="0" destOrd="0" presId="urn:microsoft.com/office/officeart/2005/8/layout/hierarchy1"/>
    <dgm:cxn modelId="{38B29865-202D-4FD2-96E5-96DAD0D4A8B3}" srcId="{136EBA6C-7179-4C6A-A63D-B6C40A7F1E83}" destId="{E2B1FE9A-2227-4D1F-8C7F-293AE81D9AFE}" srcOrd="0" destOrd="0" parTransId="{2AD205DB-C2E5-489A-82CE-45F8134405BD}" sibTransId="{9A29A421-3E0A-4AB2-AEFF-B6ABA868BE71}"/>
    <dgm:cxn modelId="{B52470A3-9DCA-4ECF-A9A5-99668E807EC0}" type="presOf" srcId="{BF80812F-CE29-47AA-9108-117D549BF10E}" destId="{08BE1E97-AEB9-4E30-9477-47483F8D10F3}" srcOrd="0" destOrd="0" presId="urn:microsoft.com/office/officeart/2005/8/layout/hierarchy1"/>
    <dgm:cxn modelId="{0E3C8EB2-0644-43D4-B684-BDBEBF131627}" type="presOf" srcId="{136EBA6C-7179-4C6A-A63D-B6C40A7F1E83}" destId="{1571231C-2322-4D45-B9A0-E8477A84BDB1}" srcOrd="0" destOrd="0" presId="urn:microsoft.com/office/officeart/2005/8/layout/hierarchy1"/>
    <dgm:cxn modelId="{86D7EAC9-F981-4532-B2DE-EF91B7CA6BDC}" srcId="{E2B1FE9A-2227-4D1F-8C7F-293AE81D9AFE}" destId="{6EAEE373-2517-4539-9F9D-B8781CE16733}" srcOrd="0" destOrd="0" parTransId="{BF80812F-CE29-47AA-9108-117D549BF10E}" sibTransId="{4EE46464-A1BE-465B-A842-A005CB92429D}"/>
    <dgm:cxn modelId="{D335CED2-5D63-4F96-B278-B691493A8BD8}" type="presOf" srcId="{6EAEE373-2517-4539-9F9D-B8781CE16733}" destId="{123FCDE9-551C-4846-ACB1-BD6B2FA85E5F}" srcOrd="0" destOrd="0" presId="urn:microsoft.com/office/officeart/2005/8/layout/hierarchy1"/>
    <dgm:cxn modelId="{CBCAA128-575D-42FF-BEB1-C4ACCF7F3124}" type="presParOf" srcId="{1A2A8EA8-A9CA-4FC6-8D5F-EAD8CD5254F0}" destId="{F3605625-B4CB-406E-AE43-CF37E4C00C4D}" srcOrd="0" destOrd="0" presId="urn:microsoft.com/office/officeart/2005/8/layout/hierarchy1"/>
    <dgm:cxn modelId="{0E30833C-EEF8-46B0-8608-DB69C6CAF19E}" type="presParOf" srcId="{F3605625-B4CB-406E-AE43-CF37E4C00C4D}" destId="{E5791F67-7A42-4DD0-A5E5-1509D4D676A7}" srcOrd="0" destOrd="0" presId="urn:microsoft.com/office/officeart/2005/8/layout/hierarchy1"/>
    <dgm:cxn modelId="{B2433215-8E3D-4844-9D3A-B74309D8C22D}" type="presParOf" srcId="{E5791F67-7A42-4DD0-A5E5-1509D4D676A7}" destId="{C4347759-B5E7-4270-AFD6-323A76081CAA}" srcOrd="0" destOrd="0" presId="urn:microsoft.com/office/officeart/2005/8/layout/hierarchy1"/>
    <dgm:cxn modelId="{CFFCCE64-912A-4E5E-A2BA-DEB3AA1EC2E7}" type="presParOf" srcId="{E5791F67-7A42-4DD0-A5E5-1509D4D676A7}" destId="{1571231C-2322-4D45-B9A0-E8477A84BDB1}" srcOrd="1" destOrd="0" presId="urn:microsoft.com/office/officeart/2005/8/layout/hierarchy1"/>
    <dgm:cxn modelId="{1D0BE30B-CFA6-45B2-B142-C52FF4818481}" type="presParOf" srcId="{F3605625-B4CB-406E-AE43-CF37E4C00C4D}" destId="{55D53CDC-F766-41BE-969F-8095B682A8EE}" srcOrd="1" destOrd="0" presId="urn:microsoft.com/office/officeart/2005/8/layout/hierarchy1"/>
    <dgm:cxn modelId="{612A5783-32F4-4BAA-A513-2178A1A3B72E}" type="presParOf" srcId="{55D53CDC-F766-41BE-969F-8095B682A8EE}" destId="{DDDF492C-B353-444A-AF84-E6ADF75FB27A}" srcOrd="0" destOrd="0" presId="urn:microsoft.com/office/officeart/2005/8/layout/hierarchy1"/>
    <dgm:cxn modelId="{6C8C6448-E11E-4EE8-8B37-EE6C691C33B3}" type="presParOf" srcId="{55D53CDC-F766-41BE-969F-8095B682A8EE}" destId="{7D5BFD67-1BE5-4C7A-9F5C-75830360A3A9}" srcOrd="1" destOrd="0" presId="urn:microsoft.com/office/officeart/2005/8/layout/hierarchy1"/>
    <dgm:cxn modelId="{F1E73E8C-60E6-497A-97B2-4D671C424F2E}" type="presParOf" srcId="{7D5BFD67-1BE5-4C7A-9F5C-75830360A3A9}" destId="{2BB488DC-3663-4F3F-B3B9-CAED46EC4182}" srcOrd="0" destOrd="0" presId="urn:microsoft.com/office/officeart/2005/8/layout/hierarchy1"/>
    <dgm:cxn modelId="{AEB5A626-8A46-44BE-B4A9-C9FB28EF511D}" type="presParOf" srcId="{2BB488DC-3663-4F3F-B3B9-CAED46EC4182}" destId="{29D1042C-F692-4399-B62B-CDFE4C72A39E}" srcOrd="0" destOrd="0" presId="urn:microsoft.com/office/officeart/2005/8/layout/hierarchy1"/>
    <dgm:cxn modelId="{BA24146C-F69D-484A-B63B-2520671A8A8C}" type="presParOf" srcId="{2BB488DC-3663-4F3F-B3B9-CAED46EC4182}" destId="{E9939D6B-F03C-4A67-B11F-524C5D40184E}" srcOrd="1" destOrd="0" presId="urn:microsoft.com/office/officeart/2005/8/layout/hierarchy1"/>
    <dgm:cxn modelId="{75FF3926-AFAE-45C0-B611-70BA3805ECD7}" type="presParOf" srcId="{7D5BFD67-1BE5-4C7A-9F5C-75830360A3A9}" destId="{D69ED159-DB47-4AB6-B447-4A93C314CF15}" srcOrd="1" destOrd="0" presId="urn:microsoft.com/office/officeart/2005/8/layout/hierarchy1"/>
    <dgm:cxn modelId="{63F4A38B-0383-4F9F-9974-1A751747CA0C}" type="presParOf" srcId="{D69ED159-DB47-4AB6-B447-4A93C314CF15}" destId="{08BE1E97-AEB9-4E30-9477-47483F8D10F3}" srcOrd="0" destOrd="0" presId="urn:microsoft.com/office/officeart/2005/8/layout/hierarchy1"/>
    <dgm:cxn modelId="{8CFD7E29-1F1E-4E31-9EA3-FFE0EC8E7466}" type="presParOf" srcId="{D69ED159-DB47-4AB6-B447-4A93C314CF15}" destId="{883E66D5-5C05-403A-99ED-A9DB6750BA29}" srcOrd="1" destOrd="0" presId="urn:microsoft.com/office/officeart/2005/8/layout/hierarchy1"/>
    <dgm:cxn modelId="{ACD06D21-6D65-4D19-96EA-A634EECE2775}" type="presParOf" srcId="{883E66D5-5C05-403A-99ED-A9DB6750BA29}" destId="{E742AA30-8804-412E-B9EF-F9E83BD01036}" srcOrd="0" destOrd="0" presId="urn:microsoft.com/office/officeart/2005/8/layout/hierarchy1"/>
    <dgm:cxn modelId="{7C745AAE-80A8-40B6-B9F1-C555C9E9529E}" type="presParOf" srcId="{E742AA30-8804-412E-B9EF-F9E83BD01036}" destId="{AC32D8FB-DF3D-4E20-82F3-243D92679E9C}" srcOrd="0" destOrd="0" presId="urn:microsoft.com/office/officeart/2005/8/layout/hierarchy1"/>
    <dgm:cxn modelId="{2B215653-5F34-4C2C-A4F0-F4A58591E0DA}" type="presParOf" srcId="{E742AA30-8804-412E-B9EF-F9E83BD01036}" destId="{123FCDE9-551C-4846-ACB1-BD6B2FA85E5F}" srcOrd="1" destOrd="0" presId="urn:microsoft.com/office/officeart/2005/8/layout/hierarchy1"/>
    <dgm:cxn modelId="{67802373-92B1-4031-B66D-7B34F81A5153}" type="presParOf" srcId="{883E66D5-5C05-403A-99ED-A9DB6750BA29}" destId="{9FB4733A-1202-4931-8C58-499CAE8E7CE6}" srcOrd="1" destOrd="0" presId="urn:microsoft.com/office/officeart/2005/8/layout/hierarchy1"/>
  </dgm:cxnLst>
  <dgm:bg/>
  <dgm:whole/>
  <dgm:extLst>
    <a:ext uri="http://schemas.microsoft.com/office/drawing/2008/diagram">
      <dsp:dataModelExt xmlns:dsp="http://schemas.microsoft.com/office/drawing/2008/diagram" relId="rId315" minVer="http://schemas.openxmlformats.org/drawingml/2006/diagram"/>
    </a:ext>
  </dgm:extLst>
</dgm:dataModel>
</file>

<file path=word/diagrams/data56.xml><?xml version="1.0" encoding="utf-8"?>
<dgm:dataModel xmlns:dgm="http://schemas.openxmlformats.org/drawingml/2006/diagram" xmlns:a="http://schemas.openxmlformats.org/drawingml/2006/main">
  <dgm:ptLst>
    <dgm:pt modelId="{4A4070C6-7EC7-499B-A9DE-976A490F60B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F8927176-CC70-4052-81DC-7D7D84FF58F2}">
      <dgm:prSet phldrT="[文本]"/>
      <dgm:spPr/>
      <dgm:t>
        <a:bodyPr/>
        <a:lstStyle/>
        <a:p>
          <a:r>
            <a:rPr lang="en-US" altLang="zh-CN"/>
            <a:t>2</a:t>
          </a:r>
        </a:p>
        <a:p>
          <a:r>
            <a:rPr lang="zh-CN" altLang="en-US"/>
            <a:t>（</a:t>
          </a:r>
          <a:r>
            <a:rPr lang="en-US" altLang="zh-CN"/>
            <a:t>0</a:t>
          </a:r>
          <a:r>
            <a:rPr lang="zh-CN" altLang="en-US"/>
            <a:t>）</a:t>
          </a:r>
        </a:p>
      </dgm:t>
    </dgm:pt>
    <dgm:pt modelId="{80393514-73FA-44D9-B85D-6F4892F5D04C}" type="parTrans" cxnId="{AE15A3CF-F8A6-40C0-84DE-8A97E20849EC}">
      <dgm:prSet/>
      <dgm:spPr/>
      <dgm:t>
        <a:bodyPr/>
        <a:lstStyle/>
        <a:p>
          <a:endParaRPr lang="zh-CN" altLang="en-US"/>
        </a:p>
      </dgm:t>
    </dgm:pt>
    <dgm:pt modelId="{B6E98AAC-0D06-4DBB-85D9-F27B9FBDB3B7}" type="sibTrans" cxnId="{AE15A3CF-F8A6-40C0-84DE-8A97E20849EC}">
      <dgm:prSet/>
      <dgm:spPr/>
      <dgm:t>
        <a:bodyPr/>
        <a:lstStyle/>
        <a:p>
          <a:endParaRPr lang="zh-CN" altLang="en-US"/>
        </a:p>
      </dgm:t>
    </dgm:pt>
    <dgm:pt modelId="{A394CBD0-D128-4102-B17A-88888891F2AF}">
      <dgm:prSet phldrT="[文本]"/>
      <dgm:spPr/>
      <dgm:t>
        <a:bodyPr/>
        <a:lstStyle/>
        <a:p>
          <a:r>
            <a:rPr lang="en-US" altLang="zh-CN"/>
            <a:t>1</a:t>
          </a:r>
        </a:p>
        <a:p>
          <a:r>
            <a:rPr lang="zh-CN" altLang="en-US"/>
            <a:t>（</a:t>
          </a:r>
          <a:r>
            <a:rPr lang="en-US" altLang="zh-CN"/>
            <a:t>0</a:t>
          </a:r>
          <a:r>
            <a:rPr lang="zh-CN" altLang="en-US"/>
            <a:t>）</a:t>
          </a:r>
        </a:p>
      </dgm:t>
    </dgm:pt>
    <dgm:pt modelId="{78F85B15-564C-4079-A244-76834D8B596E}" type="parTrans" cxnId="{F215996B-1663-4312-BA32-375D7293806D}">
      <dgm:prSet/>
      <dgm:spPr/>
      <dgm:t>
        <a:bodyPr/>
        <a:lstStyle/>
        <a:p>
          <a:endParaRPr lang="zh-CN" altLang="en-US"/>
        </a:p>
      </dgm:t>
    </dgm:pt>
    <dgm:pt modelId="{C5FFE40C-E093-4988-9F0D-E00A9C9E5404}" type="sibTrans" cxnId="{F215996B-1663-4312-BA32-375D7293806D}">
      <dgm:prSet/>
      <dgm:spPr/>
      <dgm:t>
        <a:bodyPr/>
        <a:lstStyle/>
        <a:p>
          <a:endParaRPr lang="zh-CN" altLang="en-US"/>
        </a:p>
      </dgm:t>
    </dgm:pt>
    <dgm:pt modelId="{DC81F32D-4173-4FCC-8E40-66371522CF65}">
      <dgm:prSet phldrT="[文本]"/>
      <dgm:spPr/>
      <dgm:t>
        <a:bodyPr/>
        <a:lstStyle/>
        <a:p>
          <a:r>
            <a:rPr lang="en-US" altLang="zh-CN"/>
            <a:t>3</a:t>
          </a:r>
        </a:p>
        <a:p>
          <a:r>
            <a:rPr lang="zh-CN" altLang="en-US"/>
            <a:t>（</a:t>
          </a:r>
          <a:r>
            <a:rPr lang="en-US" altLang="zh-CN"/>
            <a:t>0</a:t>
          </a:r>
          <a:r>
            <a:rPr lang="zh-CN" altLang="en-US"/>
            <a:t>）</a:t>
          </a:r>
        </a:p>
      </dgm:t>
    </dgm:pt>
    <dgm:pt modelId="{D6BFDD61-052B-404E-AE0A-904C6641712A}" type="parTrans" cxnId="{7EF93FF8-C19F-41B7-B83C-18F6B5C47059}">
      <dgm:prSet/>
      <dgm:spPr/>
      <dgm:t>
        <a:bodyPr/>
        <a:lstStyle/>
        <a:p>
          <a:endParaRPr lang="zh-CN" altLang="en-US"/>
        </a:p>
      </dgm:t>
    </dgm:pt>
    <dgm:pt modelId="{448A2EF4-1D05-40BA-B32D-AEF8BF3D6186}" type="sibTrans" cxnId="{7EF93FF8-C19F-41B7-B83C-18F6B5C47059}">
      <dgm:prSet/>
      <dgm:spPr/>
      <dgm:t>
        <a:bodyPr/>
        <a:lstStyle/>
        <a:p>
          <a:endParaRPr lang="zh-CN" altLang="en-US"/>
        </a:p>
      </dgm:t>
    </dgm:pt>
    <dgm:pt modelId="{F27C4348-78EA-4EEA-8022-EBED97B9CCE8}" type="pres">
      <dgm:prSet presAssocID="{4A4070C6-7EC7-499B-A9DE-976A490F60B0}" presName="hierChild1" presStyleCnt="0">
        <dgm:presLayoutVars>
          <dgm:chPref val="1"/>
          <dgm:dir/>
          <dgm:animOne val="branch"/>
          <dgm:animLvl val="lvl"/>
          <dgm:resizeHandles/>
        </dgm:presLayoutVars>
      </dgm:prSet>
      <dgm:spPr/>
    </dgm:pt>
    <dgm:pt modelId="{4B22F03B-839A-4DBE-91FB-F506E918A934}" type="pres">
      <dgm:prSet presAssocID="{F8927176-CC70-4052-81DC-7D7D84FF58F2}" presName="hierRoot1" presStyleCnt="0"/>
      <dgm:spPr/>
    </dgm:pt>
    <dgm:pt modelId="{64B061D8-3B03-47E9-8401-61D5AF96B897}" type="pres">
      <dgm:prSet presAssocID="{F8927176-CC70-4052-81DC-7D7D84FF58F2}" presName="composite" presStyleCnt="0"/>
      <dgm:spPr/>
    </dgm:pt>
    <dgm:pt modelId="{AC011840-4D31-4FC3-BA8A-6D5FCF2451BA}" type="pres">
      <dgm:prSet presAssocID="{F8927176-CC70-4052-81DC-7D7D84FF58F2}" presName="background" presStyleLbl="node0" presStyleIdx="0" presStyleCnt="1"/>
      <dgm:spPr/>
    </dgm:pt>
    <dgm:pt modelId="{7A9FA180-2113-4FDC-AE04-16E1DE8C88B9}" type="pres">
      <dgm:prSet presAssocID="{F8927176-CC70-4052-81DC-7D7D84FF58F2}" presName="text" presStyleLbl="fgAcc0" presStyleIdx="0" presStyleCnt="1" custScaleY="95546">
        <dgm:presLayoutVars>
          <dgm:chPref val="3"/>
        </dgm:presLayoutVars>
      </dgm:prSet>
      <dgm:spPr/>
    </dgm:pt>
    <dgm:pt modelId="{1C2EDBC3-A6CD-4C4A-A56A-89699A610AF0}" type="pres">
      <dgm:prSet presAssocID="{F8927176-CC70-4052-81DC-7D7D84FF58F2}" presName="hierChild2" presStyleCnt="0"/>
      <dgm:spPr/>
    </dgm:pt>
    <dgm:pt modelId="{B06602A4-FE6A-4EE3-A66E-25EEE0BCDA3F}" type="pres">
      <dgm:prSet presAssocID="{78F85B15-564C-4079-A244-76834D8B596E}" presName="Name10" presStyleLbl="parChTrans1D2" presStyleIdx="0" presStyleCnt="2"/>
      <dgm:spPr/>
    </dgm:pt>
    <dgm:pt modelId="{332DFC34-3068-4154-923D-0B67C69697E7}" type="pres">
      <dgm:prSet presAssocID="{A394CBD0-D128-4102-B17A-88888891F2AF}" presName="hierRoot2" presStyleCnt="0"/>
      <dgm:spPr/>
    </dgm:pt>
    <dgm:pt modelId="{451FAF9D-EBF0-4AAF-887D-AC165C6A8651}" type="pres">
      <dgm:prSet presAssocID="{A394CBD0-D128-4102-B17A-88888891F2AF}" presName="composite2" presStyleCnt="0"/>
      <dgm:spPr/>
    </dgm:pt>
    <dgm:pt modelId="{4FD9D661-0CB8-49E0-B88F-CD42F47A08F7}" type="pres">
      <dgm:prSet presAssocID="{A394CBD0-D128-4102-B17A-88888891F2AF}" presName="background2" presStyleLbl="node2" presStyleIdx="0" presStyleCnt="2"/>
      <dgm:spPr/>
    </dgm:pt>
    <dgm:pt modelId="{E18E401E-0CA1-40DD-8651-0F21385E6840}" type="pres">
      <dgm:prSet presAssocID="{A394CBD0-D128-4102-B17A-88888891F2AF}" presName="text2" presStyleLbl="fgAcc2" presStyleIdx="0" presStyleCnt="2">
        <dgm:presLayoutVars>
          <dgm:chPref val="3"/>
        </dgm:presLayoutVars>
      </dgm:prSet>
      <dgm:spPr/>
    </dgm:pt>
    <dgm:pt modelId="{BB6DB81E-AEB2-4F14-8F5F-CCF3577D1C89}" type="pres">
      <dgm:prSet presAssocID="{A394CBD0-D128-4102-B17A-88888891F2AF}" presName="hierChild3" presStyleCnt="0"/>
      <dgm:spPr/>
    </dgm:pt>
    <dgm:pt modelId="{27C58391-D1C9-4A5C-9F31-ABB7A7440B5F}" type="pres">
      <dgm:prSet presAssocID="{D6BFDD61-052B-404E-AE0A-904C6641712A}" presName="Name10" presStyleLbl="parChTrans1D2" presStyleIdx="1" presStyleCnt="2"/>
      <dgm:spPr/>
    </dgm:pt>
    <dgm:pt modelId="{64C40658-DDCC-45DC-9C3E-1375916F69F1}" type="pres">
      <dgm:prSet presAssocID="{DC81F32D-4173-4FCC-8E40-66371522CF65}" presName="hierRoot2" presStyleCnt="0"/>
      <dgm:spPr/>
    </dgm:pt>
    <dgm:pt modelId="{06F08EED-4911-4E95-8297-7E59418AEBEA}" type="pres">
      <dgm:prSet presAssocID="{DC81F32D-4173-4FCC-8E40-66371522CF65}" presName="composite2" presStyleCnt="0"/>
      <dgm:spPr/>
    </dgm:pt>
    <dgm:pt modelId="{9EB57815-0E2D-42C5-92AB-85F7705B70D9}" type="pres">
      <dgm:prSet presAssocID="{DC81F32D-4173-4FCC-8E40-66371522CF65}" presName="background2" presStyleLbl="node2" presStyleIdx="1" presStyleCnt="2"/>
      <dgm:spPr/>
    </dgm:pt>
    <dgm:pt modelId="{F9D9BA66-62BD-45AA-ABFA-507FCBFB56D3}" type="pres">
      <dgm:prSet presAssocID="{DC81F32D-4173-4FCC-8E40-66371522CF65}" presName="text2" presStyleLbl="fgAcc2" presStyleIdx="1" presStyleCnt="2">
        <dgm:presLayoutVars>
          <dgm:chPref val="3"/>
        </dgm:presLayoutVars>
      </dgm:prSet>
      <dgm:spPr/>
    </dgm:pt>
    <dgm:pt modelId="{F94A16F1-629C-454E-B4E5-5AF45EEE2B54}" type="pres">
      <dgm:prSet presAssocID="{DC81F32D-4173-4FCC-8E40-66371522CF65}" presName="hierChild3" presStyleCnt="0"/>
      <dgm:spPr/>
    </dgm:pt>
  </dgm:ptLst>
  <dgm:cxnLst>
    <dgm:cxn modelId="{FB81EC39-594C-49BF-82D8-559AB9F1625A}" type="presOf" srcId="{A394CBD0-D128-4102-B17A-88888891F2AF}" destId="{E18E401E-0CA1-40DD-8651-0F21385E6840}" srcOrd="0" destOrd="0" presId="urn:microsoft.com/office/officeart/2005/8/layout/hierarchy1"/>
    <dgm:cxn modelId="{F215996B-1663-4312-BA32-375D7293806D}" srcId="{F8927176-CC70-4052-81DC-7D7D84FF58F2}" destId="{A394CBD0-D128-4102-B17A-88888891F2AF}" srcOrd="0" destOrd="0" parTransId="{78F85B15-564C-4079-A244-76834D8B596E}" sibTransId="{C5FFE40C-E093-4988-9F0D-E00A9C9E5404}"/>
    <dgm:cxn modelId="{679AFE52-1E41-4DCD-98F5-007C33CD64B2}" type="presOf" srcId="{DC81F32D-4173-4FCC-8E40-66371522CF65}" destId="{F9D9BA66-62BD-45AA-ABFA-507FCBFB56D3}" srcOrd="0" destOrd="0" presId="urn:microsoft.com/office/officeart/2005/8/layout/hierarchy1"/>
    <dgm:cxn modelId="{E7EC36A0-1680-4460-A812-326735557276}" type="presOf" srcId="{D6BFDD61-052B-404E-AE0A-904C6641712A}" destId="{27C58391-D1C9-4A5C-9F31-ABB7A7440B5F}" srcOrd="0" destOrd="0" presId="urn:microsoft.com/office/officeart/2005/8/layout/hierarchy1"/>
    <dgm:cxn modelId="{6CE3C4A8-B43F-4555-B4D9-46CA5244BFB2}" type="presOf" srcId="{78F85B15-564C-4079-A244-76834D8B596E}" destId="{B06602A4-FE6A-4EE3-A66E-25EEE0BCDA3F}" srcOrd="0" destOrd="0" presId="urn:microsoft.com/office/officeart/2005/8/layout/hierarchy1"/>
    <dgm:cxn modelId="{AE15A3CF-F8A6-40C0-84DE-8A97E20849EC}" srcId="{4A4070C6-7EC7-499B-A9DE-976A490F60B0}" destId="{F8927176-CC70-4052-81DC-7D7D84FF58F2}" srcOrd="0" destOrd="0" parTransId="{80393514-73FA-44D9-B85D-6F4892F5D04C}" sibTransId="{B6E98AAC-0D06-4DBB-85D9-F27B9FBDB3B7}"/>
    <dgm:cxn modelId="{FFC75EF0-8459-43D6-BBF9-171E2512B17B}" type="presOf" srcId="{F8927176-CC70-4052-81DC-7D7D84FF58F2}" destId="{7A9FA180-2113-4FDC-AE04-16E1DE8C88B9}" srcOrd="0" destOrd="0" presId="urn:microsoft.com/office/officeart/2005/8/layout/hierarchy1"/>
    <dgm:cxn modelId="{AD533CF5-1044-4CAC-846B-0CF0F8551F70}" type="presOf" srcId="{4A4070C6-7EC7-499B-A9DE-976A490F60B0}" destId="{F27C4348-78EA-4EEA-8022-EBED97B9CCE8}" srcOrd="0" destOrd="0" presId="urn:microsoft.com/office/officeart/2005/8/layout/hierarchy1"/>
    <dgm:cxn modelId="{7EF93FF8-C19F-41B7-B83C-18F6B5C47059}" srcId="{F8927176-CC70-4052-81DC-7D7D84FF58F2}" destId="{DC81F32D-4173-4FCC-8E40-66371522CF65}" srcOrd="1" destOrd="0" parTransId="{D6BFDD61-052B-404E-AE0A-904C6641712A}" sibTransId="{448A2EF4-1D05-40BA-B32D-AEF8BF3D6186}"/>
    <dgm:cxn modelId="{6FE8272D-5BDC-4FEB-92DF-B9AA1B7075EB}" type="presParOf" srcId="{F27C4348-78EA-4EEA-8022-EBED97B9CCE8}" destId="{4B22F03B-839A-4DBE-91FB-F506E918A934}" srcOrd="0" destOrd="0" presId="urn:microsoft.com/office/officeart/2005/8/layout/hierarchy1"/>
    <dgm:cxn modelId="{D3994B08-A193-4DA1-B11F-166B8EA6F7DE}" type="presParOf" srcId="{4B22F03B-839A-4DBE-91FB-F506E918A934}" destId="{64B061D8-3B03-47E9-8401-61D5AF96B897}" srcOrd="0" destOrd="0" presId="urn:microsoft.com/office/officeart/2005/8/layout/hierarchy1"/>
    <dgm:cxn modelId="{E9F112CD-2B2D-48B3-B4AA-70C7722F9E4F}" type="presParOf" srcId="{64B061D8-3B03-47E9-8401-61D5AF96B897}" destId="{AC011840-4D31-4FC3-BA8A-6D5FCF2451BA}" srcOrd="0" destOrd="0" presId="urn:microsoft.com/office/officeart/2005/8/layout/hierarchy1"/>
    <dgm:cxn modelId="{AAADE2EE-E61F-477E-BA22-C41E2C39FF6A}" type="presParOf" srcId="{64B061D8-3B03-47E9-8401-61D5AF96B897}" destId="{7A9FA180-2113-4FDC-AE04-16E1DE8C88B9}" srcOrd="1" destOrd="0" presId="urn:microsoft.com/office/officeart/2005/8/layout/hierarchy1"/>
    <dgm:cxn modelId="{ED10EC76-381C-43CF-A23D-40F3BF404E43}" type="presParOf" srcId="{4B22F03B-839A-4DBE-91FB-F506E918A934}" destId="{1C2EDBC3-A6CD-4C4A-A56A-89699A610AF0}" srcOrd="1" destOrd="0" presId="urn:microsoft.com/office/officeart/2005/8/layout/hierarchy1"/>
    <dgm:cxn modelId="{90599627-95C9-4277-891C-7D1CC58589A4}" type="presParOf" srcId="{1C2EDBC3-A6CD-4C4A-A56A-89699A610AF0}" destId="{B06602A4-FE6A-4EE3-A66E-25EEE0BCDA3F}" srcOrd="0" destOrd="0" presId="urn:microsoft.com/office/officeart/2005/8/layout/hierarchy1"/>
    <dgm:cxn modelId="{A60E96C0-BABE-4573-B2EB-D264CB5198B3}" type="presParOf" srcId="{1C2EDBC3-A6CD-4C4A-A56A-89699A610AF0}" destId="{332DFC34-3068-4154-923D-0B67C69697E7}" srcOrd="1" destOrd="0" presId="urn:microsoft.com/office/officeart/2005/8/layout/hierarchy1"/>
    <dgm:cxn modelId="{FE197DA1-E2AD-4C89-A41A-617529627869}" type="presParOf" srcId="{332DFC34-3068-4154-923D-0B67C69697E7}" destId="{451FAF9D-EBF0-4AAF-887D-AC165C6A8651}" srcOrd="0" destOrd="0" presId="urn:microsoft.com/office/officeart/2005/8/layout/hierarchy1"/>
    <dgm:cxn modelId="{69B6D835-8B0D-41FE-8C99-0623C6169F4B}" type="presParOf" srcId="{451FAF9D-EBF0-4AAF-887D-AC165C6A8651}" destId="{4FD9D661-0CB8-49E0-B88F-CD42F47A08F7}" srcOrd="0" destOrd="0" presId="urn:microsoft.com/office/officeart/2005/8/layout/hierarchy1"/>
    <dgm:cxn modelId="{06DD1667-1DA3-4B5E-8AF1-4A939C1E9888}" type="presParOf" srcId="{451FAF9D-EBF0-4AAF-887D-AC165C6A8651}" destId="{E18E401E-0CA1-40DD-8651-0F21385E6840}" srcOrd="1" destOrd="0" presId="urn:microsoft.com/office/officeart/2005/8/layout/hierarchy1"/>
    <dgm:cxn modelId="{701AFBD9-9923-4BD6-BE98-C2CBFD14A8CB}" type="presParOf" srcId="{332DFC34-3068-4154-923D-0B67C69697E7}" destId="{BB6DB81E-AEB2-4F14-8F5F-CCF3577D1C89}" srcOrd="1" destOrd="0" presId="urn:microsoft.com/office/officeart/2005/8/layout/hierarchy1"/>
    <dgm:cxn modelId="{118E9B0B-4FA7-4F11-A220-0F6BFF557DBF}" type="presParOf" srcId="{1C2EDBC3-A6CD-4C4A-A56A-89699A610AF0}" destId="{27C58391-D1C9-4A5C-9F31-ABB7A7440B5F}" srcOrd="2" destOrd="0" presId="urn:microsoft.com/office/officeart/2005/8/layout/hierarchy1"/>
    <dgm:cxn modelId="{B8C6FD2A-C0B0-4B42-B1BD-30ED5CB48B34}" type="presParOf" srcId="{1C2EDBC3-A6CD-4C4A-A56A-89699A610AF0}" destId="{64C40658-DDCC-45DC-9C3E-1375916F69F1}" srcOrd="3" destOrd="0" presId="urn:microsoft.com/office/officeart/2005/8/layout/hierarchy1"/>
    <dgm:cxn modelId="{CA3EDD56-3364-4DC2-BB22-8EFBE7243D7F}" type="presParOf" srcId="{64C40658-DDCC-45DC-9C3E-1375916F69F1}" destId="{06F08EED-4911-4E95-8297-7E59418AEBEA}" srcOrd="0" destOrd="0" presId="urn:microsoft.com/office/officeart/2005/8/layout/hierarchy1"/>
    <dgm:cxn modelId="{A32A4B59-246D-45F5-A2CD-CB05D8E015D4}" type="presParOf" srcId="{06F08EED-4911-4E95-8297-7E59418AEBEA}" destId="{9EB57815-0E2D-42C5-92AB-85F7705B70D9}" srcOrd="0" destOrd="0" presId="urn:microsoft.com/office/officeart/2005/8/layout/hierarchy1"/>
    <dgm:cxn modelId="{654CC874-C706-4E93-8547-8F47D215F35C}" type="presParOf" srcId="{06F08EED-4911-4E95-8297-7E59418AEBEA}" destId="{F9D9BA66-62BD-45AA-ABFA-507FCBFB56D3}" srcOrd="1" destOrd="0" presId="urn:microsoft.com/office/officeart/2005/8/layout/hierarchy1"/>
    <dgm:cxn modelId="{AE3EFCE1-741B-4865-AB4C-B336E824BCF4}" type="presParOf" srcId="{64C40658-DDCC-45DC-9C3E-1375916F69F1}" destId="{F94A16F1-629C-454E-B4E5-5AF45EEE2B54}" srcOrd="1" destOrd="0" presId="urn:microsoft.com/office/officeart/2005/8/layout/hierarchy1"/>
  </dgm:cxnLst>
  <dgm:bg/>
  <dgm:whole/>
  <dgm:extLst>
    <a:ext uri="http://schemas.microsoft.com/office/drawing/2008/diagram">
      <dsp:dataModelExt xmlns:dsp="http://schemas.microsoft.com/office/drawing/2008/diagram" relId="rId320" minVer="http://schemas.openxmlformats.org/drawingml/2006/diagram"/>
    </a:ext>
  </dgm:extLst>
</dgm:dataModel>
</file>

<file path=word/diagrams/data57.xml><?xml version="1.0" encoding="utf-8"?>
<dgm:dataModel xmlns:dgm="http://schemas.openxmlformats.org/drawingml/2006/diagram" xmlns:a="http://schemas.openxmlformats.org/drawingml/2006/main">
  <dgm:ptLst>
    <dgm:pt modelId="{FB3F0071-F0F2-41F5-B1E8-C5C05E8CAFA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05C79E38-CB26-48C6-BA4C-6A7FF55EA0DA}">
      <dgm:prSet phldrT="[文本]"/>
      <dgm:spPr/>
      <dgm:t>
        <a:bodyPr/>
        <a:lstStyle/>
        <a:p>
          <a:r>
            <a:rPr lang="en-US" altLang="zh-CN"/>
            <a:t>5</a:t>
          </a:r>
        </a:p>
        <a:p>
          <a:r>
            <a:rPr lang="zh-CN" altLang="en-US"/>
            <a:t>（</a:t>
          </a:r>
          <a:r>
            <a:rPr lang="en-US" altLang="zh-CN"/>
            <a:t>2</a:t>
          </a:r>
          <a:r>
            <a:rPr lang="zh-CN" altLang="en-US"/>
            <a:t>）</a:t>
          </a:r>
        </a:p>
      </dgm:t>
    </dgm:pt>
    <dgm:pt modelId="{65BFE8C1-4F37-462A-9EF2-54CAF66FB9AA}" type="parTrans" cxnId="{11EA2354-F844-4F4D-ADD8-D358CF4E0FE9}">
      <dgm:prSet/>
      <dgm:spPr/>
      <dgm:t>
        <a:bodyPr/>
        <a:lstStyle/>
        <a:p>
          <a:endParaRPr lang="zh-CN" altLang="en-US"/>
        </a:p>
      </dgm:t>
    </dgm:pt>
    <dgm:pt modelId="{D5317F82-13AB-4AC7-8935-DBB5C0E1AD26}" type="sibTrans" cxnId="{11EA2354-F844-4F4D-ADD8-D358CF4E0FE9}">
      <dgm:prSet/>
      <dgm:spPr/>
      <dgm:t>
        <a:bodyPr/>
        <a:lstStyle/>
        <a:p>
          <a:endParaRPr lang="zh-CN" altLang="en-US"/>
        </a:p>
      </dgm:t>
    </dgm:pt>
    <dgm:pt modelId="{C957ED28-8776-43D5-B930-EA22F1294F61}">
      <dgm:prSet phldrT="[文本]"/>
      <dgm:spPr/>
      <dgm:t>
        <a:bodyPr/>
        <a:lstStyle/>
        <a:p>
          <a:r>
            <a:rPr lang="en-US" altLang="zh-CN"/>
            <a:t>2</a:t>
          </a:r>
        </a:p>
        <a:p>
          <a:r>
            <a:rPr lang="zh-CN" altLang="en-US"/>
            <a:t>（</a:t>
          </a:r>
          <a:r>
            <a:rPr lang="en-US" altLang="zh-CN"/>
            <a:t>-1</a:t>
          </a:r>
          <a:r>
            <a:rPr lang="zh-CN" altLang="en-US"/>
            <a:t>）</a:t>
          </a:r>
        </a:p>
      </dgm:t>
    </dgm:pt>
    <dgm:pt modelId="{1D4864D5-9295-4982-9D5A-82CBFC768768}" type="parTrans" cxnId="{ABA60011-3CA3-430C-A99C-6F088F4B2E3C}">
      <dgm:prSet/>
      <dgm:spPr/>
      <dgm:t>
        <a:bodyPr/>
        <a:lstStyle/>
        <a:p>
          <a:endParaRPr lang="zh-CN" altLang="en-US"/>
        </a:p>
      </dgm:t>
    </dgm:pt>
    <dgm:pt modelId="{6716B058-949A-461A-81B5-CBDC9D269543}" type="sibTrans" cxnId="{ABA60011-3CA3-430C-A99C-6F088F4B2E3C}">
      <dgm:prSet/>
      <dgm:spPr/>
      <dgm:t>
        <a:bodyPr/>
        <a:lstStyle/>
        <a:p>
          <a:endParaRPr lang="zh-CN" altLang="en-US"/>
        </a:p>
      </dgm:t>
    </dgm:pt>
    <dgm:pt modelId="{A6EF9DB7-528E-4FCC-9578-FDFBDBFFBC8B}">
      <dgm:prSet phldrT="[文本]"/>
      <dgm:spPr/>
      <dgm:t>
        <a:bodyPr/>
        <a:lstStyle/>
        <a:p>
          <a:r>
            <a:rPr lang="en-US" altLang="zh-CN"/>
            <a:t>1</a:t>
          </a:r>
        </a:p>
        <a:p>
          <a:r>
            <a:rPr lang="zh-CN" altLang="en-US"/>
            <a:t>（</a:t>
          </a:r>
          <a:r>
            <a:rPr lang="en-US" altLang="zh-CN"/>
            <a:t>0</a:t>
          </a:r>
          <a:r>
            <a:rPr lang="zh-CN" altLang="en-US"/>
            <a:t>）</a:t>
          </a:r>
        </a:p>
      </dgm:t>
    </dgm:pt>
    <dgm:pt modelId="{2FD06ECF-4E25-42A3-82D2-FBC8FD8AEDF2}" type="parTrans" cxnId="{7D01A165-10A3-4481-8D10-CED1001A7CF7}">
      <dgm:prSet/>
      <dgm:spPr/>
      <dgm:t>
        <a:bodyPr/>
        <a:lstStyle/>
        <a:p>
          <a:endParaRPr lang="zh-CN" altLang="en-US"/>
        </a:p>
      </dgm:t>
    </dgm:pt>
    <dgm:pt modelId="{6EEF65E7-A9EA-470A-BC75-1F85C264D7F1}" type="sibTrans" cxnId="{7D01A165-10A3-4481-8D10-CED1001A7CF7}">
      <dgm:prSet/>
      <dgm:spPr/>
      <dgm:t>
        <a:bodyPr/>
        <a:lstStyle/>
        <a:p>
          <a:endParaRPr lang="zh-CN" altLang="en-US"/>
        </a:p>
      </dgm:t>
    </dgm:pt>
    <dgm:pt modelId="{87F563F4-7C91-4FC8-B115-B8F69A02623F}">
      <dgm:prSet phldrT="[文本]"/>
      <dgm:spPr/>
      <dgm:t>
        <a:bodyPr/>
        <a:lstStyle/>
        <a:p>
          <a:r>
            <a:rPr lang="en-US" altLang="zh-CN"/>
            <a:t>4</a:t>
          </a:r>
        </a:p>
        <a:p>
          <a:r>
            <a:rPr lang="zh-CN" altLang="en-US"/>
            <a:t>（</a:t>
          </a:r>
          <a:r>
            <a:rPr lang="en-US" altLang="zh-CN"/>
            <a:t>1</a:t>
          </a:r>
          <a:r>
            <a:rPr lang="zh-CN" altLang="en-US"/>
            <a:t>）</a:t>
          </a:r>
        </a:p>
      </dgm:t>
    </dgm:pt>
    <dgm:pt modelId="{4B15F2B7-9C40-485F-85B9-A539705208EE}" type="parTrans" cxnId="{DE8A3BFF-FAAC-4657-B03E-4EC7A5BFC4FD}">
      <dgm:prSet/>
      <dgm:spPr/>
      <dgm:t>
        <a:bodyPr/>
        <a:lstStyle/>
        <a:p>
          <a:endParaRPr lang="zh-CN" altLang="en-US"/>
        </a:p>
      </dgm:t>
    </dgm:pt>
    <dgm:pt modelId="{842EDD6A-B94B-4A90-9DDE-BE915FBBD5DD}" type="sibTrans" cxnId="{DE8A3BFF-FAAC-4657-B03E-4EC7A5BFC4FD}">
      <dgm:prSet/>
      <dgm:spPr/>
      <dgm:t>
        <a:bodyPr/>
        <a:lstStyle/>
        <a:p>
          <a:endParaRPr lang="zh-CN" altLang="en-US"/>
        </a:p>
      </dgm:t>
    </dgm:pt>
    <dgm:pt modelId="{EB581D2D-5ED4-42D0-BC71-918850ABD50F}">
      <dgm:prSet phldrT="[文本]"/>
      <dgm:spPr/>
      <dgm:t>
        <a:bodyPr/>
        <a:lstStyle/>
        <a:p>
          <a:r>
            <a:rPr lang="en-US" altLang="zh-CN"/>
            <a:t>6</a:t>
          </a:r>
        </a:p>
        <a:p>
          <a:r>
            <a:rPr lang="zh-CN" altLang="en-US"/>
            <a:t>（</a:t>
          </a:r>
          <a:r>
            <a:rPr lang="en-US" altLang="zh-CN"/>
            <a:t>0</a:t>
          </a:r>
          <a:r>
            <a:rPr lang="zh-CN" altLang="en-US"/>
            <a:t>）</a:t>
          </a:r>
        </a:p>
      </dgm:t>
    </dgm:pt>
    <dgm:pt modelId="{3FB58EF7-0DEB-4446-9E10-A9B17BB7BBD1}" type="parTrans" cxnId="{5AB86754-741A-4A0B-AB9B-E0617C21FAB2}">
      <dgm:prSet/>
      <dgm:spPr/>
      <dgm:t>
        <a:bodyPr/>
        <a:lstStyle/>
        <a:p>
          <a:endParaRPr lang="zh-CN" altLang="en-US"/>
        </a:p>
      </dgm:t>
    </dgm:pt>
    <dgm:pt modelId="{104B6401-E11E-4DC9-86F7-081B39748811}" type="sibTrans" cxnId="{5AB86754-741A-4A0B-AB9B-E0617C21FAB2}">
      <dgm:prSet/>
      <dgm:spPr/>
      <dgm:t>
        <a:bodyPr/>
        <a:lstStyle/>
        <a:p>
          <a:endParaRPr lang="zh-CN" altLang="en-US"/>
        </a:p>
      </dgm:t>
    </dgm:pt>
    <dgm:pt modelId="{BBC36AF9-4583-4C8C-A469-017517496DD8}">
      <dgm:prSet>
        <dgm:style>
          <a:lnRef idx="0">
            <a:schemeClr val="accent3"/>
          </a:lnRef>
          <a:fillRef idx="3">
            <a:schemeClr val="accent3"/>
          </a:fillRef>
          <a:effectRef idx="3">
            <a:schemeClr val="accent3"/>
          </a:effectRef>
          <a:fontRef idx="minor">
            <a:schemeClr val="lt1"/>
          </a:fontRef>
        </dgm:style>
      </dgm:prSet>
      <dgm:spPr/>
      <dgm:t>
        <a:bodyPr/>
        <a:lstStyle/>
        <a:p>
          <a:r>
            <a:rPr lang="en-US" altLang="zh-CN"/>
            <a:t>3</a:t>
          </a:r>
        </a:p>
        <a:p>
          <a:r>
            <a:rPr lang="zh-CN" altLang="en-US"/>
            <a:t>（</a:t>
          </a:r>
          <a:r>
            <a:rPr lang="en-US" altLang="zh-CN"/>
            <a:t>0</a:t>
          </a:r>
          <a:r>
            <a:rPr lang="zh-CN" altLang="en-US"/>
            <a:t>）</a:t>
          </a:r>
        </a:p>
      </dgm:t>
    </dgm:pt>
    <dgm:pt modelId="{3D65DCDC-4453-4AB5-BA5A-D3311F3B0AFD}" type="parTrans" cxnId="{06567C3F-7CBD-4047-836A-D6E68C99C487}">
      <dgm:prSet/>
      <dgm:spPr/>
      <dgm:t>
        <a:bodyPr/>
        <a:lstStyle/>
        <a:p>
          <a:endParaRPr lang="zh-CN" altLang="en-US"/>
        </a:p>
      </dgm:t>
    </dgm:pt>
    <dgm:pt modelId="{454867BE-F805-4423-B7FC-0C739FC2EB35}" type="sibTrans" cxnId="{06567C3F-7CBD-4047-836A-D6E68C99C487}">
      <dgm:prSet/>
      <dgm:spPr/>
      <dgm:t>
        <a:bodyPr/>
        <a:lstStyle/>
        <a:p>
          <a:endParaRPr lang="zh-CN" altLang="en-US"/>
        </a:p>
      </dgm:t>
    </dgm:pt>
    <dgm:pt modelId="{D6CDA22C-5870-422A-81CF-1681FC9EA57B}" type="pres">
      <dgm:prSet presAssocID="{FB3F0071-F0F2-41F5-B1E8-C5C05E8CAFAE}" presName="hierChild1" presStyleCnt="0">
        <dgm:presLayoutVars>
          <dgm:chPref val="1"/>
          <dgm:dir/>
          <dgm:animOne val="branch"/>
          <dgm:animLvl val="lvl"/>
          <dgm:resizeHandles/>
        </dgm:presLayoutVars>
      </dgm:prSet>
      <dgm:spPr/>
    </dgm:pt>
    <dgm:pt modelId="{A50B0FA0-44B7-465B-8058-DC0E20DF8019}" type="pres">
      <dgm:prSet presAssocID="{05C79E38-CB26-48C6-BA4C-6A7FF55EA0DA}" presName="hierRoot1" presStyleCnt="0"/>
      <dgm:spPr/>
    </dgm:pt>
    <dgm:pt modelId="{644969F6-D061-408F-B7D6-61508EE32528}" type="pres">
      <dgm:prSet presAssocID="{05C79E38-CB26-48C6-BA4C-6A7FF55EA0DA}" presName="composite" presStyleCnt="0"/>
      <dgm:spPr/>
    </dgm:pt>
    <dgm:pt modelId="{450B02E8-CB62-4A1B-BB84-0BC7B86F698B}" type="pres">
      <dgm:prSet presAssocID="{05C79E38-CB26-48C6-BA4C-6A7FF55EA0DA}" presName="background" presStyleLbl="node0" presStyleIdx="0" presStyleCnt="1"/>
      <dgm:spPr/>
    </dgm:pt>
    <dgm:pt modelId="{27BC8CCA-0AF4-4A76-A9EE-59B3444BDAA1}" type="pres">
      <dgm:prSet presAssocID="{05C79E38-CB26-48C6-BA4C-6A7FF55EA0DA}" presName="text" presStyleLbl="fgAcc0" presStyleIdx="0" presStyleCnt="1">
        <dgm:presLayoutVars>
          <dgm:chPref val="3"/>
        </dgm:presLayoutVars>
      </dgm:prSet>
      <dgm:spPr/>
    </dgm:pt>
    <dgm:pt modelId="{B0DF3B0C-BDA1-4BEC-BDB9-008C15E82260}" type="pres">
      <dgm:prSet presAssocID="{05C79E38-CB26-48C6-BA4C-6A7FF55EA0DA}" presName="hierChild2" presStyleCnt="0"/>
      <dgm:spPr/>
    </dgm:pt>
    <dgm:pt modelId="{3DA37C32-4D74-4725-A8BA-C4AA2D2992D4}" type="pres">
      <dgm:prSet presAssocID="{1D4864D5-9295-4982-9D5A-82CBFC768768}" presName="Name10" presStyleLbl="parChTrans1D2" presStyleIdx="0" presStyleCnt="2"/>
      <dgm:spPr/>
    </dgm:pt>
    <dgm:pt modelId="{AF3D8FAC-5A33-46E1-ACF7-E4AB823BD8AB}" type="pres">
      <dgm:prSet presAssocID="{C957ED28-8776-43D5-B930-EA22F1294F61}" presName="hierRoot2" presStyleCnt="0"/>
      <dgm:spPr/>
    </dgm:pt>
    <dgm:pt modelId="{B37221E9-F8E3-4B32-AA0D-3F937768230A}" type="pres">
      <dgm:prSet presAssocID="{C957ED28-8776-43D5-B930-EA22F1294F61}" presName="composite2" presStyleCnt="0"/>
      <dgm:spPr/>
    </dgm:pt>
    <dgm:pt modelId="{104091E1-180C-4F7D-9B9A-2661A32D95DB}" type="pres">
      <dgm:prSet presAssocID="{C957ED28-8776-43D5-B930-EA22F1294F61}" presName="background2" presStyleLbl="node2" presStyleIdx="0" presStyleCnt="2"/>
      <dgm:spPr/>
    </dgm:pt>
    <dgm:pt modelId="{B91766C6-7205-4E81-97D5-5619DDC0A311}" type="pres">
      <dgm:prSet presAssocID="{C957ED28-8776-43D5-B930-EA22F1294F61}" presName="text2" presStyleLbl="fgAcc2" presStyleIdx="0" presStyleCnt="2" custLinFactNeighborX="-46634">
        <dgm:presLayoutVars>
          <dgm:chPref val="3"/>
        </dgm:presLayoutVars>
      </dgm:prSet>
      <dgm:spPr/>
    </dgm:pt>
    <dgm:pt modelId="{C61C1CB1-96F3-4883-AE17-00C0D17D5231}" type="pres">
      <dgm:prSet presAssocID="{C957ED28-8776-43D5-B930-EA22F1294F61}" presName="hierChild3" presStyleCnt="0"/>
      <dgm:spPr/>
    </dgm:pt>
    <dgm:pt modelId="{3343F82B-A803-4F56-B9AB-846A858CD67C}" type="pres">
      <dgm:prSet presAssocID="{2FD06ECF-4E25-42A3-82D2-FBC8FD8AEDF2}" presName="Name17" presStyleLbl="parChTrans1D3" presStyleIdx="0" presStyleCnt="2"/>
      <dgm:spPr/>
    </dgm:pt>
    <dgm:pt modelId="{D988197A-10EC-4C79-BFF1-37DE1F18903D}" type="pres">
      <dgm:prSet presAssocID="{A6EF9DB7-528E-4FCC-9578-FDFBDBFFBC8B}" presName="hierRoot3" presStyleCnt="0"/>
      <dgm:spPr/>
    </dgm:pt>
    <dgm:pt modelId="{7F84CB20-BCA9-41F1-B9A1-586D6324741B}" type="pres">
      <dgm:prSet presAssocID="{A6EF9DB7-528E-4FCC-9578-FDFBDBFFBC8B}" presName="composite3" presStyleCnt="0"/>
      <dgm:spPr/>
    </dgm:pt>
    <dgm:pt modelId="{22A11A56-BC31-4B43-B189-FE36DD428160}" type="pres">
      <dgm:prSet presAssocID="{A6EF9DB7-528E-4FCC-9578-FDFBDBFFBC8B}" presName="background3" presStyleLbl="node3" presStyleIdx="0" presStyleCnt="2"/>
      <dgm:spPr/>
    </dgm:pt>
    <dgm:pt modelId="{EF4BDD4C-02B8-4B95-9C52-30BE056D648F}" type="pres">
      <dgm:prSet presAssocID="{A6EF9DB7-528E-4FCC-9578-FDFBDBFFBC8B}" presName="text3" presStyleLbl="fgAcc3" presStyleIdx="0" presStyleCnt="2" custLinFactNeighborX="-72834" custLinFactNeighborY="-825">
        <dgm:presLayoutVars>
          <dgm:chPref val="3"/>
        </dgm:presLayoutVars>
      </dgm:prSet>
      <dgm:spPr/>
    </dgm:pt>
    <dgm:pt modelId="{55840674-127D-4B68-A62F-88E090E3E27D}" type="pres">
      <dgm:prSet presAssocID="{A6EF9DB7-528E-4FCC-9578-FDFBDBFFBC8B}" presName="hierChild4" presStyleCnt="0"/>
      <dgm:spPr/>
    </dgm:pt>
    <dgm:pt modelId="{6EF0BD86-8E16-4EFE-9090-7A6E6672618E}" type="pres">
      <dgm:prSet presAssocID="{4B15F2B7-9C40-485F-85B9-A539705208EE}" presName="Name17" presStyleLbl="parChTrans1D3" presStyleIdx="1" presStyleCnt="2"/>
      <dgm:spPr/>
    </dgm:pt>
    <dgm:pt modelId="{CD164D0F-71C2-4E6B-994C-E97ECDAB7E01}" type="pres">
      <dgm:prSet presAssocID="{87F563F4-7C91-4FC8-B115-B8F69A02623F}" presName="hierRoot3" presStyleCnt="0"/>
      <dgm:spPr/>
    </dgm:pt>
    <dgm:pt modelId="{4279040E-0547-4894-8168-9108044192C6}" type="pres">
      <dgm:prSet presAssocID="{87F563F4-7C91-4FC8-B115-B8F69A02623F}" presName="composite3" presStyleCnt="0"/>
      <dgm:spPr/>
    </dgm:pt>
    <dgm:pt modelId="{EBF4D6BB-3F9F-42F2-AB86-E1F0099487C4}" type="pres">
      <dgm:prSet presAssocID="{87F563F4-7C91-4FC8-B115-B8F69A02623F}" presName="background3" presStyleLbl="node3" presStyleIdx="1" presStyleCnt="2"/>
      <dgm:spPr/>
    </dgm:pt>
    <dgm:pt modelId="{8DB285C4-BF02-4DF4-BDAA-52B2ADAA8094}" type="pres">
      <dgm:prSet presAssocID="{87F563F4-7C91-4FC8-B115-B8F69A02623F}" presName="text3" presStyleLbl="fgAcc3" presStyleIdx="1" presStyleCnt="2">
        <dgm:presLayoutVars>
          <dgm:chPref val="3"/>
        </dgm:presLayoutVars>
      </dgm:prSet>
      <dgm:spPr/>
    </dgm:pt>
    <dgm:pt modelId="{FF552DA7-C520-46BE-A748-E450108D6D0F}" type="pres">
      <dgm:prSet presAssocID="{87F563F4-7C91-4FC8-B115-B8F69A02623F}" presName="hierChild4" presStyleCnt="0"/>
      <dgm:spPr/>
    </dgm:pt>
    <dgm:pt modelId="{0C9C543C-67A7-42A9-86C6-4C441234400C}" type="pres">
      <dgm:prSet presAssocID="{3D65DCDC-4453-4AB5-BA5A-D3311F3B0AFD}" presName="Name23" presStyleLbl="parChTrans1D4" presStyleIdx="0" presStyleCnt="1"/>
      <dgm:spPr/>
    </dgm:pt>
    <dgm:pt modelId="{FA4FE9D7-34DE-4EC7-AE2B-3DDF755454B9}" type="pres">
      <dgm:prSet presAssocID="{BBC36AF9-4583-4C8C-A469-017517496DD8}" presName="hierRoot4" presStyleCnt="0"/>
      <dgm:spPr/>
    </dgm:pt>
    <dgm:pt modelId="{136CD11E-DBA5-4BD5-9C83-74784E251A19}" type="pres">
      <dgm:prSet presAssocID="{BBC36AF9-4583-4C8C-A469-017517496DD8}" presName="composite4" presStyleCnt="0"/>
      <dgm:spPr/>
    </dgm:pt>
    <dgm:pt modelId="{A61B1C21-C96E-4524-ADC5-211DC2B261E0}" type="pres">
      <dgm:prSet presAssocID="{BBC36AF9-4583-4C8C-A469-017517496DD8}" presName="background4" presStyleLbl="node4" presStyleIdx="0" presStyleCnt="1"/>
      <dgm:spPr/>
    </dgm:pt>
    <dgm:pt modelId="{C5B6BCF6-B32A-4C93-B6D0-6C3E9726F94D}" type="pres">
      <dgm:prSet presAssocID="{BBC36AF9-4583-4C8C-A469-017517496DD8}" presName="text4" presStyleLbl="fgAcc4" presStyleIdx="0" presStyleCnt="1" custLinFactX="-5841" custLinFactNeighborX="-100000">
        <dgm:presLayoutVars>
          <dgm:chPref val="3"/>
        </dgm:presLayoutVars>
      </dgm:prSet>
      <dgm:spPr/>
    </dgm:pt>
    <dgm:pt modelId="{CCC326B9-C61B-43D7-9EF5-6EEABD137447}" type="pres">
      <dgm:prSet presAssocID="{BBC36AF9-4583-4C8C-A469-017517496DD8}" presName="hierChild5" presStyleCnt="0"/>
      <dgm:spPr/>
    </dgm:pt>
    <dgm:pt modelId="{64B1A0E4-A9A9-43CE-8222-42A5B1093E76}" type="pres">
      <dgm:prSet presAssocID="{3FB58EF7-0DEB-4446-9E10-A9B17BB7BBD1}" presName="Name10" presStyleLbl="parChTrans1D2" presStyleIdx="1" presStyleCnt="2"/>
      <dgm:spPr/>
    </dgm:pt>
    <dgm:pt modelId="{C3F8F868-5C17-40CC-83C1-0BCE214D7AFF}" type="pres">
      <dgm:prSet presAssocID="{EB581D2D-5ED4-42D0-BC71-918850ABD50F}" presName="hierRoot2" presStyleCnt="0"/>
      <dgm:spPr/>
    </dgm:pt>
    <dgm:pt modelId="{75B558DD-D507-4849-82A4-D6629AE7A33B}" type="pres">
      <dgm:prSet presAssocID="{EB581D2D-5ED4-42D0-BC71-918850ABD50F}" presName="composite2" presStyleCnt="0"/>
      <dgm:spPr/>
    </dgm:pt>
    <dgm:pt modelId="{A01BFEEA-933A-46D4-A080-31C288AB0049}" type="pres">
      <dgm:prSet presAssocID="{EB581D2D-5ED4-42D0-BC71-918850ABD50F}" presName="background2" presStyleLbl="node2" presStyleIdx="1" presStyleCnt="2"/>
      <dgm:spPr/>
    </dgm:pt>
    <dgm:pt modelId="{6283F20F-23DB-4A20-81D6-B9FA93827794}" type="pres">
      <dgm:prSet presAssocID="{EB581D2D-5ED4-42D0-BC71-918850ABD50F}" presName="text2" presStyleLbl="fgAcc2" presStyleIdx="1" presStyleCnt="2" custLinFactNeighborX="27247">
        <dgm:presLayoutVars>
          <dgm:chPref val="3"/>
        </dgm:presLayoutVars>
      </dgm:prSet>
      <dgm:spPr/>
    </dgm:pt>
    <dgm:pt modelId="{348CD2CB-5B1D-4F53-A259-2D38AB4E9D25}" type="pres">
      <dgm:prSet presAssocID="{EB581D2D-5ED4-42D0-BC71-918850ABD50F}" presName="hierChild3" presStyleCnt="0"/>
      <dgm:spPr/>
    </dgm:pt>
  </dgm:ptLst>
  <dgm:cxnLst>
    <dgm:cxn modelId="{0D984B10-21D4-4C4B-A6D7-797CC899022D}" type="presOf" srcId="{2FD06ECF-4E25-42A3-82D2-FBC8FD8AEDF2}" destId="{3343F82B-A803-4F56-B9AB-846A858CD67C}" srcOrd="0" destOrd="0" presId="urn:microsoft.com/office/officeart/2005/8/layout/hierarchy1"/>
    <dgm:cxn modelId="{ABA60011-3CA3-430C-A99C-6F088F4B2E3C}" srcId="{05C79E38-CB26-48C6-BA4C-6A7FF55EA0DA}" destId="{C957ED28-8776-43D5-B930-EA22F1294F61}" srcOrd="0" destOrd="0" parTransId="{1D4864D5-9295-4982-9D5A-82CBFC768768}" sibTransId="{6716B058-949A-461A-81B5-CBDC9D269543}"/>
    <dgm:cxn modelId="{6D5E401D-A546-4B16-9148-2C14DE1AF277}" type="presOf" srcId="{FB3F0071-F0F2-41F5-B1E8-C5C05E8CAFAE}" destId="{D6CDA22C-5870-422A-81CF-1681FC9EA57B}" srcOrd="0" destOrd="0" presId="urn:microsoft.com/office/officeart/2005/8/layout/hierarchy1"/>
    <dgm:cxn modelId="{A6AB5D2F-E6BC-4217-8BEA-91C2C3E86649}" type="presOf" srcId="{1D4864D5-9295-4982-9D5A-82CBFC768768}" destId="{3DA37C32-4D74-4725-A8BA-C4AA2D2992D4}" srcOrd="0" destOrd="0" presId="urn:microsoft.com/office/officeart/2005/8/layout/hierarchy1"/>
    <dgm:cxn modelId="{BC9B6B36-3C2C-4AE8-B47A-A4228568A0DF}" type="presOf" srcId="{87F563F4-7C91-4FC8-B115-B8F69A02623F}" destId="{8DB285C4-BF02-4DF4-BDAA-52B2ADAA8094}" srcOrd="0" destOrd="0" presId="urn:microsoft.com/office/officeart/2005/8/layout/hierarchy1"/>
    <dgm:cxn modelId="{5B01EF39-65C1-491E-BFB0-A0CEF87FB648}" type="presOf" srcId="{4B15F2B7-9C40-485F-85B9-A539705208EE}" destId="{6EF0BD86-8E16-4EFE-9090-7A6E6672618E}" srcOrd="0" destOrd="0" presId="urn:microsoft.com/office/officeart/2005/8/layout/hierarchy1"/>
    <dgm:cxn modelId="{DD54BC3D-0C8B-4DF4-B698-AB1AC0FE5E74}" type="presOf" srcId="{C957ED28-8776-43D5-B930-EA22F1294F61}" destId="{B91766C6-7205-4E81-97D5-5619DDC0A311}" srcOrd="0" destOrd="0" presId="urn:microsoft.com/office/officeart/2005/8/layout/hierarchy1"/>
    <dgm:cxn modelId="{15BB3A3E-8534-420C-B416-1DCBC0CC9375}" type="presOf" srcId="{05C79E38-CB26-48C6-BA4C-6A7FF55EA0DA}" destId="{27BC8CCA-0AF4-4A76-A9EE-59B3444BDAA1}" srcOrd="0" destOrd="0" presId="urn:microsoft.com/office/officeart/2005/8/layout/hierarchy1"/>
    <dgm:cxn modelId="{06567C3F-7CBD-4047-836A-D6E68C99C487}" srcId="{87F563F4-7C91-4FC8-B115-B8F69A02623F}" destId="{BBC36AF9-4583-4C8C-A469-017517496DD8}" srcOrd="0" destOrd="0" parTransId="{3D65DCDC-4453-4AB5-BA5A-D3311F3B0AFD}" sibTransId="{454867BE-F805-4423-B7FC-0C739FC2EB35}"/>
    <dgm:cxn modelId="{7D01A165-10A3-4481-8D10-CED1001A7CF7}" srcId="{C957ED28-8776-43D5-B930-EA22F1294F61}" destId="{A6EF9DB7-528E-4FCC-9578-FDFBDBFFBC8B}" srcOrd="0" destOrd="0" parTransId="{2FD06ECF-4E25-42A3-82D2-FBC8FD8AEDF2}" sibTransId="{6EEF65E7-A9EA-470A-BC75-1F85C264D7F1}"/>
    <dgm:cxn modelId="{11EA2354-F844-4F4D-ADD8-D358CF4E0FE9}" srcId="{FB3F0071-F0F2-41F5-B1E8-C5C05E8CAFAE}" destId="{05C79E38-CB26-48C6-BA4C-6A7FF55EA0DA}" srcOrd="0" destOrd="0" parTransId="{65BFE8C1-4F37-462A-9EF2-54CAF66FB9AA}" sibTransId="{D5317F82-13AB-4AC7-8935-DBB5C0E1AD26}"/>
    <dgm:cxn modelId="{5AB86754-741A-4A0B-AB9B-E0617C21FAB2}" srcId="{05C79E38-CB26-48C6-BA4C-6A7FF55EA0DA}" destId="{EB581D2D-5ED4-42D0-BC71-918850ABD50F}" srcOrd="1" destOrd="0" parTransId="{3FB58EF7-0DEB-4446-9E10-A9B17BB7BBD1}" sibTransId="{104B6401-E11E-4DC9-86F7-081B39748811}"/>
    <dgm:cxn modelId="{52773A78-DC73-4593-BB8B-50719487ACA0}" type="presOf" srcId="{A6EF9DB7-528E-4FCC-9578-FDFBDBFFBC8B}" destId="{EF4BDD4C-02B8-4B95-9C52-30BE056D648F}" srcOrd="0" destOrd="0" presId="urn:microsoft.com/office/officeart/2005/8/layout/hierarchy1"/>
    <dgm:cxn modelId="{010DE87A-6824-4F38-978A-2CF5364477E5}" type="presOf" srcId="{EB581D2D-5ED4-42D0-BC71-918850ABD50F}" destId="{6283F20F-23DB-4A20-81D6-B9FA93827794}" srcOrd="0" destOrd="0" presId="urn:microsoft.com/office/officeart/2005/8/layout/hierarchy1"/>
    <dgm:cxn modelId="{19A29A94-2723-41BA-9802-49ED5F1FB722}" type="presOf" srcId="{3D65DCDC-4453-4AB5-BA5A-D3311F3B0AFD}" destId="{0C9C543C-67A7-42A9-86C6-4C441234400C}" srcOrd="0" destOrd="0" presId="urn:microsoft.com/office/officeart/2005/8/layout/hierarchy1"/>
    <dgm:cxn modelId="{19B0C4B3-73CA-4525-B281-CD45C700DCA6}" type="presOf" srcId="{BBC36AF9-4583-4C8C-A469-017517496DD8}" destId="{C5B6BCF6-B32A-4C93-B6D0-6C3E9726F94D}" srcOrd="0" destOrd="0" presId="urn:microsoft.com/office/officeart/2005/8/layout/hierarchy1"/>
    <dgm:cxn modelId="{582C2DEA-CB18-4467-BFDD-FE08BF4C74B6}" type="presOf" srcId="{3FB58EF7-0DEB-4446-9E10-A9B17BB7BBD1}" destId="{64B1A0E4-A9A9-43CE-8222-42A5B1093E76}" srcOrd="0" destOrd="0" presId="urn:microsoft.com/office/officeart/2005/8/layout/hierarchy1"/>
    <dgm:cxn modelId="{DE8A3BFF-FAAC-4657-B03E-4EC7A5BFC4FD}" srcId="{C957ED28-8776-43D5-B930-EA22F1294F61}" destId="{87F563F4-7C91-4FC8-B115-B8F69A02623F}" srcOrd="1" destOrd="0" parTransId="{4B15F2B7-9C40-485F-85B9-A539705208EE}" sibTransId="{842EDD6A-B94B-4A90-9DDE-BE915FBBD5DD}"/>
    <dgm:cxn modelId="{0FDE3073-2FC6-4CDD-90C4-11999F54CB80}" type="presParOf" srcId="{D6CDA22C-5870-422A-81CF-1681FC9EA57B}" destId="{A50B0FA0-44B7-465B-8058-DC0E20DF8019}" srcOrd="0" destOrd="0" presId="urn:microsoft.com/office/officeart/2005/8/layout/hierarchy1"/>
    <dgm:cxn modelId="{8FD1BEA0-6704-4B7E-BE97-AF64A741F9A5}" type="presParOf" srcId="{A50B0FA0-44B7-465B-8058-DC0E20DF8019}" destId="{644969F6-D061-408F-B7D6-61508EE32528}" srcOrd="0" destOrd="0" presId="urn:microsoft.com/office/officeart/2005/8/layout/hierarchy1"/>
    <dgm:cxn modelId="{E5D0239A-FDED-4591-BAC1-DB5DD3A8A545}" type="presParOf" srcId="{644969F6-D061-408F-B7D6-61508EE32528}" destId="{450B02E8-CB62-4A1B-BB84-0BC7B86F698B}" srcOrd="0" destOrd="0" presId="urn:microsoft.com/office/officeart/2005/8/layout/hierarchy1"/>
    <dgm:cxn modelId="{8A01B74B-5188-4645-96F4-50B497016EEF}" type="presParOf" srcId="{644969F6-D061-408F-B7D6-61508EE32528}" destId="{27BC8CCA-0AF4-4A76-A9EE-59B3444BDAA1}" srcOrd="1" destOrd="0" presId="urn:microsoft.com/office/officeart/2005/8/layout/hierarchy1"/>
    <dgm:cxn modelId="{96285406-B9B0-4057-BE10-35C149D07560}" type="presParOf" srcId="{A50B0FA0-44B7-465B-8058-DC0E20DF8019}" destId="{B0DF3B0C-BDA1-4BEC-BDB9-008C15E82260}" srcOrd="1" destOrd="0" presId="urn:microsoft.com/office/officeart/2005/8/layout/hierarchy1"/>
    <dgm:cxn modelId="{8DB8C36E-879B-4CCA-AC65-7F5DC494C04E}" type="presParOf" srcId="{B0DF3B0C-BDA1-4BEC-BDB9-008C15E82260}" destId="{3DA37C32-4D74-4725-A8BA-C4AA2D2992D4}" srcOrd="0" destOrd="0" presId="urn:microsoft.com/office/officeart/2005/8/layout/hierarchy1"/>
    <dgm:cxn modelId="{BC623FFA-59AB-471E-90EB-EAEF31558993}" type="presParOf" srcId="{B0DF3B0C-BDA1-4BEC-BDB9-008C15E82260}" destId="{AF3D8FAC-5A33-46E1-ACF7-E4AB823BD8AB}" srcOrd="1" destOrd="0" presId="urn:microsoft.com/office/officeart/2005/8/layout/hierarchy1"/>
    <dgm:cxn modelId="{2B7623DB-82B6-4967-AF76-DEA387FB1A86}" type="presParOf" srcId="{AF3D8FAC-5A33-46E1-ACF7-E4AB823BD8AB}" destId="{B37221E9-F8E3-4B32-AA0D-3F937768230A}" srcOrd="0" destOrd="0" presId="urn:microsoft.com/office/officeart/2005/8/layout/hierarchy1"/>
    <dgm:cxn modelId="{E75C553F-1AC5-45D6-97AD-BF7A1076D6B5}" type="presParOf" srcId="{B37221E9-F8E3-4B32-AA0D-3F937768230A}" destId="{104091E1-180C-4F7D-9B9A-2661A32D95DB}" srcOrd="0" destOrd="0" presId="urn:microsoft.com/office/officeart/2005/8/layout/hierarchy1"/>
    <dgm:cxn modelId="{B6CBD9B2-D7F5-46F2-B747-20647819B8B5}" type="presParOf" srcId="{B37221E9-F8E3-4B32-AA0D-3F937768230A}" destId="{B91766C6-7205-4E81-97D5-5619DDC0A311}" srcOrd="1" destOrd="0" presId="urn:microsoft.com/office/officeart/2005/8/layout/hierarchy1"/>
    <dgm:cxn modelId="{9BE7A0B3-350C-4977-A370-845C8255768B}" type="presParOf" srcId="{AF3D8FAC-5A33-46E1-ACF7-E4AB823BD8AB}" destId="{C61C1CB1-96F3-4883-AE17-00C0D17D5231}" srcOrd="1" destOrd="0" presId="urn:microsoft.com/office/officeart/2005/8/layout/hierarchy1"/>
    <dgm:cxn modelId="{4F79DCFF-E0FF-421E-9BEE-BFD1AE60B151}" type="presParOf" srcId="{C61C1CB1-96F3-4883-AE17-00C0D17D5231}" destId="{3343F82B-A803-4F56-B9AB-846A858CD67C}" srcOrd="0" destOrd="0" presId="urn:microsoft.com/office/officeart/2005/8/layout/hierarchy1"/>
    <dgm:cxn modelId="{998EAE1C-65F6-40AD-BD55-BEDE3E876C78}" type="presParOf" srcId="{C61C1CB1-96F3-4883-AE17-00C0D17D5231}" destId="{D988197A-10EC-4C79-BFF1-37DE1F18903D}" srcOrd="1" destOrd="0" presId="urn:microsoft.com/office/officeart/2005/8/layout/hierarchy1"/>
    <dgm:cxn modelId="{B40EA3F6-7AAF-4B09-BD51-A1421F8B996D}" type="presParOf" srcId="{D988197A-10EC-4C79-BFF1-37DE1F18903D}" destId="{7F84CB20-BCA9-41F1-B9A1-586D6324741B}" srcOrd="0" destOrd="0" presId="urn:microsoft.com/office/officeart/2005/8/layout/hierarchy1"/>
    <dgm:cxn modelId="{6A769919-7B4D-4492-8EFF-725CD05CBDD4}" type="presParOf" srcId="{7F84CB20-BCA9-41F1-B9A1-586D6324741B}" destId="{22A11A56-BC31-4B43-B189-FE36DD428160}" srcOrd="0" destOrd="0" presId="urn:microsoft.com/office/officeart/2005/8/layout/hierarchy1"/>
    <dgm:cxn modelId="{1AF324FB-F104-4620-B2B4-72EA94CE4359}" type="presParOf" srcId="{7F84CB20-BCA9-41F1-B9A1-586D6324741B}" destId="{EF4BDD4C-02B8-4B95-9C52-30BE056D648F}" srcOrd="1" destOrd="0" presId="urn:microsoft.com/office/officeart/2005/8/layout/hierarchy1"/>
    <dgm:cxn modelId="{8AA18A4F-DD64-4C6D-86D3-2F6D7F6523A8}" type="presParOf" srcId="{D988197A-10EC-4C79-BFF1-37DE1F18903D}" destId="{55840674-127D-4B68-A62F-88E090E3E27D}" srcOrd="1" destOrd="0" presId="urn:microsoft.com/office/officeart/2005/8/layout/hierarchy1"/>
    <dgm:cxn modelId="{8332F054-2368-4394-BBB8-E77ACCA1D40B}" type="presParOf" srcId="{C61C1CB1-96F3-4883-AE17-00C0D17D5231}" destId="{6EF0BD86-8E16-4EFE-9090-7A6E6672618E}" srcOrd="2" destOrd="0" presId="urn:microsoft.com/office/officeart/2005/8/layout/hierarchy1"/>
    <dgm:cxn modelId="{A622B6C5-C361-430F-81F8-3127FE602231}" type="presParOf" srcId="{C61C1CB1-96F3-4883-AE17-00C0D17D5231}" destId="{CD164D0F-71C2-4E6B-994C-E97ECDAB7E01}" srcOrd="3" destOrd="0" presId="urn:microsoft.com/office/officeart/2005/8/layout/hierarchy1"/>
    <dgm:cxn modelId="{3A646DEA-2965-443E-9E93-A80F22A0427D}" type="presParOf" srcId="{CD164D0F-71C2-4E6B-994C-E97ECDAB7E01}" destId="{4279040E-0547-4894-8168-9108044192C6}" srcOrd="0" destOrd="0" presId="urn:microsoft.com/office/officeart/2005/8/layout/hierarchy1"/>
    <dgm:cxn modelId="{7DC364D0-3DF3-4301-897C-43392735DE93}" type="presParOf" srcId="{4279040E-0547-4894-8168-9108044192C6}" destId="{EBF4D6BB-3F9F-42F2-AB86-E1F0099487C4}" srcOrd="0" destOrd="0" presId="urn:microsoft.com/office/officeart/2005/8/layout/hierarchy1"/>
    <dgm:cxn modelId="{21B02A27-4180-4AFA-8D86-3FE8C8264CA7}" type="presParOf" srcId="{4279040E-0547-4894-8168-9108044192C6}" destId="{8DB285C4-BF02-4DF4-BDAA-52B2ADAA8094}" srcOrd="1" destOrd="0" presId="urn:microsoft.com/office/officeart/2005/8/layout/hierarchy1"/>
    <dgm:cxn modelId="{AF7751CB-E93A-4945-AC42-D7B9FB0EA4C6}" type="presParOf" srcId="{CD164D0F-71C2-4E6B-994C-E97ECDAB7E01}" destId="{FF552DA7-C520-46BE-A748-E450108D6D0F}" srcOrd="1" destOrd="0" presId="urn:microsoft.com/office/officeart/2005/8/layout/hierarchy1"/>
    <dgm:cxn modelId="{3D7F9944-2329-49BF-94F8-FB3B63EFAE2A}" type="presParOf" srcId="{FF552DA7-C520-46BE-A748-E450108D6D0F}" destId="{0C9C543C-67A7-42A9-86C6-4C441234400C}" srcOrd="0" destOrd="0" presId="urn:microsoft.com/office/officeart/2005/8/layout/hierarchy1"/>
    <dgm:cxn modelId="{448B3ACF-AFD4-4C57-9829-45C2B701F5E2}" type="presParOf" srcId="{FF552DA7-C520-46BE-A748-E450108D6D0F}" destId="{FA4FE9D7-34DE-4EC7-AE2B-3DDF755454B9}" srcOrd="1" destOrd="0" presId="urn:microsoft.com/office/officeart/2005/8/layout/hierarchy1"/>
    <dgm:cxn modelId="{77ACC978-3BF7-4A48-AB7C-4A15A4466C0D}" type="presParOf" srcId="{FA4FE9D7-34DE-4EC7-AE2B-3DDF755454B9}" destId="{136CD11E-DBA5-4BD5-9C83-74784E251A19}" srcOrd="0" destOrd="0" presId="urn:microsoft.com/office/officeart/2005/8/layout/hierarchy1"/>
    <dgm:cxn modelId="{36D6A6A1-02B7-4C04-AA35-1B3489C80FD7}" type="presParOf" srcId="{136CD11E-DBA5-4BD5-9C83-74784E251A19}" destId="{A61B1C21-C96E-4524-ADC5-211DC2B261E0}" srcOrd="0" destOrd="0" presId="urn:microsoft.com/office/officeart/2005/8/layout/hierarchy1"/>
    <dgm:cxn modelId="{BA919928-A794-437A-A868-AC6E17A51EE7}" type="presParOf" srcId="{136CD11E-DBA5-4BD5-9C83-74784E251A19}" destId="{C5B6BCF6-B32A-4C93-B6D0-6C3E9726F94D}" srcOrd="1" destOrd="0" presId="urn:microsoft.com/office/officeart/2005/8/layout/hierarchy1"/>
    <dgm:cxn modelId="{747A99FC-648C-46CE-9E66-226805B0FE97}" type="presParOf" srcId="{FA4FE9D7-34DE-4EC7-AE2B-3DDF755454B9}" destId="{CCC326B9-C61B-43D7-9EF5-6EEABD137447}" srcOrd="1" destOrd="0" presId="urn:microsoft.com/office/officeart/2005/8/layout/hierarchy1"/>
    <dgm:cxn modelId="{AADB7119-0F61-43E8-A6E2-504AC47B0FBB}" type="presParOf" srcId="{B0DF3B0C-BDA1-4BEC-BDB9-008C15E82260}" destId="{64B1A0E4-A9A9-43CE-8222-42A5B1093E76}" srcOrd="2" destOrd="0" presId="urn:microsoft.com/office/officeart/2005/8/layout/hierarchy1"/>
    <dgm:cxn modelId="{4923DBFD-2DE3-4605-9D53-4EBE1233C5F5}" type="presParOf" srcId="{B0DF3B0C-BDA1-4BEC-BDB9-008C15E82260}" destId="{C3F8F868-5C17-40CC-83C1-0BCE214D7AFF}" srcOrd="3" destOrd="0" presId="urn:microsoft.com/office/officeart/2005/8/layout/hierarchy1"/>
    <dgm:cxn modelId="{77AE386E-9BCD-4F73-AAA2-73FA1AE0E887}" type="presParOf" srcId="{C3F8F868-5C17-40CC-83C1-0BCE214D7AFF}" destId="{75B558DD-D507-4849-82A4-D6629AE7A33B}" srcOrd="0" destOrd="0" presId="urn:microsoft.com/office/officeart/2005/8/layout/hierarchy1"/>
    <dgm:cxn modelId="{033CAADA-05F5-4527-8100-13A7DA325278}" type="presParOf" srcId="{75B558DD-D507-4849-82A4-D6629AE7A33B}" destId="{A01BFEEA-933A-46D4-A080-31C288AB0049}" srcOrd="0" destOrd="0" presId="urn:microsoft.com/office/officeart/2005/8/layout/hierarchy1"/>
    <dgm:cxn modelId="{B5C9465E-EC2F-4CBE-AFA4-76993CF8EEF7}" type="presParOf" srcId="{75B558DD-D507-4849-82A4-D6629AE7A33B}" destId="{6283F20F-23DB-4A20-81D6-B9FA93827794}" srcOrd="1" destOrd="0" presId="urn:microsoft.com/office/officeart/2005/8/layout/hierarchy1"/>
    <dgm:cxn modelId="{5E823665-566D-4FFA-802F-CEEEC1C26D37}" type="presParOf" srcId="{C3F8F868-5C17-40CC-83C1-0BCE214D7AFF}" destId="{348CD2CB-5B1D-4F53-A259-2D38AB4E9D25}" srcOrd="1" destOrd="0" presId="urn:microsoft.com/office/officeart/2005/8/layout/hierarchy1"/>
  </dgm:cxnLst>
  <dgm:bg/>
  <dgm:whole/>
  <dgm:extLst>
    <a:ext uri="http://schemas.microsoft.com/office/drawing/2008/diagram">
      <dsp:dataModelExt xmlns:dsp="http://schemas.microsoft.com/office/drawing/2008/diagram" relId="rId325" minVer="http://schemas.openxmlformats.org/drawingml/2006/diagram"/>
    </a:ext>
  </dgm:extLst>
</dgm:dataModel>
</file>

<file path=word/diagrams/data58.xml><?xml version="1.0" encoding="utf-8"?>
<dgm:dataModel xmlns:dgm="http://schemas.openxmlformats.org/drawingml/2006/diagram" xmlns:a="http://schemas.openxmlformats.org/drawingml/2006/main">
  <dgm:ptLst>
    <dgm:pt modelId="{4835C3F7-0F2B-4563-B302-5286DF7178E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83C579B3-78E8-4E42-815C-BF35D43B5695}">
      <dgm:prSet phldrT="[文本]"/>
      <dgm:spPr/>
      <dgm:t>
        <a:bodyPr/>
        <a:lstStyle/>
        <a:p>
          <a:r>
            <a:rPr lang="en-US" altLang="zh-CN"/>
            <a:t>4</a:t>
          </a:r>
        </a:p>
        <a:p>
          <a:r>
            <a:rPr lang="zh-CN" altLang="en-US"/>
            <a:t>（</a:t>
          </a:r>
          <a:r>
            <a:rPr lang="en-US" altLang="zh-CN"/>
            <a:t>0</a:t>
          </a:r>
          <a:r>
            <a:rPr lang="zh-CN" altLang="en-US"/>
            <a:t>）</a:t>
          </a:r>
        </a:p>
      </dgm:t>
    </dgm:pt>
    <dgm:pt modelId="{6208A353-88F0-4E3B-B6BA-0EE46C727475}" type="parTrans" cxnId="{95D96600-1189-4A8E-8D01-1011D7CDCDBD}">
      <dgm:prSet/>
      <dgm:spPr/>
      <dgm:t>
        <a:bodyPr/>
        <a:lstStyle/>
        <a:p>
          <a:endParaRPr lang="zh-CN" altLang="en-US"/>
        </a:p>
      </dgm:t>
    </dgm:pt>
    <dgm:pt modelId="{FEE79849-FCCC-4D8E-8129-03BEE10A0698}" type="sibTrans" cxnId="{95D96600-1189-4A8E-8D01-1011D7CDCDBD}">
      <dgm:prSet/>
      <dgm:spPr/>
      <dgm:t>
        <a:bodyPr/>
        <a:lstStyle/>
        <a:p>
          <a:endParaRPr lang="zh-CN" altLang="en-US"/>
        </a:p>
      </dgm:t>
    </dgm:pt>
    <dgm:pt modelId="{D4EDDC42-5597-433B-8DCE-26F6E57BFC02}">
      <dgm:prSet phldrT="[文本]"/>
      <dgm:spPr/>
      <dgm:t>
        <a:bodyPr/>
        <a:lstStyle/>
        <a:p>
          <a:r>
            <a:rPr lang="en-US" altLang="zh-CN"/>
            <a:t>2</a:t>
          </a:r>
        </a:p>
        <a:p>
          <a:r>
            <a:rPr lang="zh-CN" altLang="en-US"/>
            <a:t>（</a:t>
          </a:r>
          <a:r>
            <a:rPr lang="en-US" altLang="zh-CN"/>
            <a:t>0</a:t>
          </a:r>
          <a:r>
            <a:rPr lang="zh-CN" altLang="en-US"/>
            <a:t>）</a:t>
          </a:r>
        </a:p>
      </dgm:t>
    </dgm:pt>
    <dgm:pt modelId="{047763B5-839F-4044-8AD6-0B4F04A48527}" type="parTrans" cxnId="{F638A644-249B-4321-8B38-EF22A23BAAE9}">
      <dgm:prSet/>
      <dgm:spPr/>
      <dgm:t>
        <a:bodyPr/>
        <a:lstStyle/>
        <a:p>
          <a:endParaRPr lang="zh-CN" altLang="en-US"/>
        </a:p>
      </dgm:t>
    </dgm:pt>
    <dgm:pt modelId="{3E44C3CA-8C52-44D7-BAE0-E2636E02A67D}" type="sibTrans" cxnId="{F638A644-249B-4321-8B38-EF22A23BAAE9}">
      <dgm:prSet/>
      <dgm:spPr/>
      <dgm:t>
        <a:bodyPr/>
        <a:lstStyle/>
        <a:p>
          <a:endParaRPr lang="zh-CN" altLang="en-US"/>
        </a:p>
      </dgm:t>
    </dgm:pt>
    <dgm:pt modelId="{DB668F1B-7E83-40D6-8C6B-FE14547E1DD2}">
      <dgm:prSet phldrT="[文本]"/>
      <dgm:spPr/>
      <dgm:t>
        <a:bodyPr/>
        <a:lstStyle/>
        <a:p>
          <a:r>
            <a:rPr lang="en-US" altLang="zh-CN"/>
            <a:t>1</a:t>
          </a:r>
        </a:p>
        <a:p>
          <a:r>
            <a:rPr lang="zh-CN" altLang="en-US"/>
            <a:t>（</a:t>
          </a:r>
          <a:r>
            <a:rPr lang="en-US" altLang="zh-CN"/>
            <a:t>0</a:t>
          </a:r>
          <a:r>
            <a:rPr lang="zh-CN" altLang="en-US"/>
            <a:t>）</a:t>
          </a:r>
        </a:p>
      </dgm:t>
    </dgm:pt>
    <dgm:pt modelId="{3AE4F29D-3A62-4693-BC59-3845CAC639C5}" type="parTrans" cxnId="{6369CDFA-4F36-41A9-96FF-3D30B9E976BD}">
      <dgm:prSet/>
      <dgm:spPr/>
      <dgm:t>
        <a:bodyPr/>
        <a:lstStyle/>
        <a:p>
          <a:endParaRPr lang="zh-CN" altLang="en-US"/>
        </a:p>
      </dgm:t>
    </dgm:pt>
    <dgm:pt modelId="{83FD34B3-D96F-46B0-A60C-4A25BDAF5C8D}" type="sibTrans" cxnId="{6369CDFA-4F36-41A9-96FF-3D30B9E976BD}">
      <dgm:prSet/>
      <dgm:spPr/>
      <dgm:t>
        <a:bodyPr/>
        <a:lstStyle/>
        <a:p>
          <a:endParaRPr lang="zh-CN" altLang="en-US"/>
        </a:p>
      </dgm:t>
    </dgm:pt>
    <dgm:pt modelId="{C0CCAC1D-24A2-4E23-B96D-69605927EE27}">
      <dgm:prSet phldrT="[文本]"/>
      <dgm:spPr/>
      <dgm:t>
        <a:bodyPr/>
        <a:lstStyle/>
        <a:p>
          <a:r>
            <a:rPr lang="en-US" altLang="zh-CN"/>
            <a:t>3</a:t>
          </a:r>
        </a:p>
        <a:p>
          <a:r>
            <a:rPr lang="zh-CN" altLang="en-US"/>
            <a:t>（</a:t>
          </a:r>
          <a:r>
            <a:rPr lang="en-US" altLang="zh-CN"/>
            <a:t>0</a:t>
          </a:r>
          <a:r>
            <a:rPr lang="zh-CN" altLang="en-US"/>
            <a:t>）</a:t>
          </a:r>
        </a:p>
      </dgm:t>
    </dgm:pt>
    <dgm:pt modelId="{6A020449-DF40-4913-ABD1-8396F5C8A6D4}" type="parTrans" cxnId="{9E3B7AE5-EE60-407F-80E8-2B02BB01E30B}">
      <dgm:prSet/>
      <dgm:spPr/>
      <dgm:t>
        <a:bodyPr/>
        <a:lstStyle/>
        <a:p>
          <a:endParaRPr lang="zh-CN" altLang="en-US"/>
        </a:p>
      </dgm:t>
    </dgm:pt>
    <dgm:pt modelId="{E5C0A53F-B00D-4A32-9BFF-C32F5AC6ACE8}" type="sibTrans" cxnId="{9E3B7AE5-EE60-407F-80E8-2B02BB01E30B}">
      <dgm:prSet/>
      <dgm:spPr/>
      <dgm:t>
        <a:bodyPr/>
        <a:lstStyle/>
        <a:p>
          <a:endParaRPr lang="zh-CN" altLang="en-US"/>
        </a:p>
      </dgm:t>
    </dgm:pt>
    <dgm:pt modelId="{C90968C3-1B8E-497E-B940-81942753D71E}">
      <dgm:prSet phldrT="[文本]"/>
      <dgm:spPr/>
      <dgm:t>
        <a:bodyPr/>
        <a:lstStyle/>
        <a:p>
          <a:r>
            <a:rPr lang="en-US" altLang="zh-CN"/>
            <a:t>5</a:t>
          </a:r>
        </a:p>
        <a:p>
          <a:r>
            <a:rPr lang="zh-CN" altLang="en-US"/>
            <a:t>（</a:t>
          </a:r>
          <a:r>
            <a:rPr lang="en-US" altLang="zh-CN"/>
            <a:t>-1</a:t>
          </a:r>
          <a:r>
            <a:rPr lang="zh-CN" altLang="en-US"/>
            <a:t>）</a:t>
          </a:r>
        </a:p>
      </dgm:t>
    </dgm:pt>
    <dgm:pt modelId="{267F37A3-B345-4D92-B463-7629B4B67BEB}" type="parTrans" cxnId="{0F77C9CA-2E8C-400A-91CD-27B2D0EDD9D9}">
      <dgm:prSet/>
      <dgm:spPr/>
      <dgm:t>
        <a:bodyPr/>
        <a:lstStyle/>
        <a:p>
          <a:endParaRPr lang="zh-CN" altLang="en-US"/>
        </a:p>
      </dgm:t>
    </dgm:pt>
    <dgm:pt modelId="{5C0EE0E2-E65D-419A-B3E3-54A3078A55C2}" type="sibTrans" cxnId="{0F77C9CA-2E8C-400A-91CD-27B2D0EDD9D9}">
      <dgm:prSet/>
      <dgm:spPr/>
      <dgm:t>
        <a:bodyPr/>
        <a:lstStyle/>
        <a:p>
          <a:endParaRPr lang="zh-CN" altLang="en-US"/>
        </a:p>
      </dgm:t>
    </dgm:pt>
    <dgm:pt modelId="{5073A3EE-9609-4535-9CB8-6C63BFAB3294}">
      <dgm:prSet phldrT="[文本]"/>
      <dgm:spPr/>
      <dgm:t>
        <a:bodyPr/>
        <a:lstStyle/>
        <a:p>
          <a:r>
            <a:rPr lang="en-US" altLang="zh-CN"/>
            <a:t>6</a:t>
          </a:r>
        </a:p>
        <a:p>
          <a:r>
            <a:rPr lang="zh-CN" altLang="en-US"/>
            <a:t>（</a:t>
          </a:r>
          <a:r>
            <a:rPr lang="en-US" altLang="zh-CN"/>
            <a:t>0</a:t>
          </a:r>
          <a:r>
            <a:rPr lang="zh-CN" altLang="en-US"/>
            <a:t>）</a:t>
          </a:r>
        </a:p>
      </dgm:t>
    </dgm:pt>
    <dgm:pt modelId="{C1E0096D-4343-42F5-87B0-6AA6597B0A45}" type="parTrans" cxnId="{D0C62972-0FA8-4869-AC9D-C6A5887C296C}">
      <dgm:prSet/>
      <dgm:spPr/>
      <dgm:t>
        <a:bodyPr/>
        <a:lstStyle/>
        <a:p>
          <a:endParaRPr lang="zh-CN" altLang="en-US"/>
        </a:p>
      </dgm:t>
    </dgm:pt>
    <dgm:pt modelId="{73514F6B-5A41-418C-A863-3C2C6B7B9557}" type="sibTrans" cxnId="{D0C62972-0FA8-4869-AC9D-C6A5887C296C}">
      <dgm:prSet/>
      <dgm:spPr/>
      <dgm:t>
        <a:bodyPr/>
        <a:lstStyle/>
        <a:p>
          <a:endParaRPr lang="zh-CN" altLang="en-US"/>
        </a:p>
      </dgm:t>
    </dgm:pt>
    <dgm:pt modelId="{F806AC9E-D550-4AAD-AD9C-E562F0C8D636}" type="pres">
      <dgm:prSet presAssocID="{4835C3F7-0F2B-4563-B302-5286DF7178EB}" presName="hierChild1" presStyleCnt="0">
        <dgm:presLayoutVars>
          <dgm:chPref val="1"/>
          <dgm:dir/>
          <dgm:animOne val="branch"/>
          <dgm:animLvl val="lvl"/>
          <dgm:resizeHandles/>
        </dgm:presLayoutVars>
      </dgm:prSet>
      <dgm:spPr/>
    </dgm:pt>
    <dgm:pt modelId="{7E734F53-B797-4D0E-8EFC-32CE07937F03}" type="pres">
      <dgm:prSet presAssocID="{83C579B3-78E8-4E42-815C-BF35D43B5695}" presName="hierRoot1" presStyleCnt="0"/>
      <dgm:spPr/>
    </dgm:pt>
    <dgm:pt modelId="{EDC39C79-3D08-4F31-A4E2-C254FC40DF16}" type="pres">
      <dgm:prSet presAssocID="{83C579B3-78E8-4E42-815C-BF35D43B5695}" presName="composite" presStyleCnt="0"/>
      <dgm:spPr/>
    </dgm:pt>
    <dgm:pt modelId="{107B787E-31A0-4179-ACFB-733B61E5B0EB}" type="pres">
      <dgm:prSet presAssocID="{83C579B3-78E8-4E42-815C-BF35D43B5695}" presName="background" presStyleLbl="node0" presStyleIdx="0" presStyleCnt="1"/>
      <dgm:spPr/>
    </dgm:pt>
    <dgm:pt modelId="{ACE32119-A2EC-4BC8-A286-2A9F03709835}" type="pres">
      <dgm:prSet presAssocID="{83C579B3-78E8-4E42-815C-BF35D43B5695}" presName="text" presStyleLbl="fgAcc0" presStyleIdx="0" presStyleCnt="1" custLinFactNeighborX="-40895">
        <dgm:presLayoutVars>
          <dgm:chPref val="3"/>
        </dgm:presLayoutVars>
      </dgm:prSet>
      <dgm:spPr/>
    </dgm:pt>
    <dgm:pt modelId="{37B08C4D-A74B-468F-9632-6E364AD73079}" type="pres">
      <dgm:prSet presAssocID="{83C579B3-78E8-4E42-815C-BF35D43B5695}" presName="hierChild2" presStyleCnt="0"/>
      <dgm:spPr/>
    </dgm:pt>
    <dgm:pt modelId="{C30AE6B2-BC35-40B1-BB1D-CE2A37CBDD62}" type="pres">
      <dgm:prSet presAssocID="{047763B5-839F-4044-8AD6-0B4F04A48527}" presName="Name10" presStyleLbl="parChTrans1D2" presStyleIdx="0" presStyleCnt="2"/>
      <dgm:spPr/>
    </dgm:pt>
    <dgm:pt modelId="{D26D7323-1C10-45EA-A62A-398A8DF9CCE1}" type="pres">
      <dgm:prSet presAssocID="{D4EDDC42-5597-433B-8DCE-26F6E57BFC02}" presName="hierRoot2" presStyleCnt="0"/>
      <dgm:spPr/>
    </dgm:pt>
    <dgm:pt modelId="{DABBB6B4-54B1-49AF-928F-A73AB07D5916}" type="pres">
      <dgm:prSet presAssocID="{D4EDDC42-5597-433B-8DCE-26F6E57BFC02}" presName="composite2" presStyleCnt="0"/>
      <dgm:spPr/>
    </dgm:pt>
    <dgm:pt modelId="{E7E644F9-5D6E-4931-BDDD-6CACE7F61FF8}" type="pres">
      <dgm:prSet presAssocID="{D4EDDC42-5597-433B-8DCE-26F6E57BFC02}" presName="background2" presStyleLbl="node2" presStyleIdx="0" presStyleCnt="2"/>
      <dgm:spPr/>
    </dgm:pt>
    <dgm:pt modelId="{8FEE5214-9DC0-4F51-AD76-7EA4D3487A61}" type="pres">
      <dgm:prSet presAssocID="{D4EDDC42-5597-433B-8DCE-26F6E57BFC02}" presName="text2" presStyleLbl="fgAcc2" presStyleIdx="0" presStyleCnt="2" custLinFactNeighborX="-37423" custLinFactNeighborY="-3038">
        <dgm:presLayoutVars>
          <dgm:chPref val="3"/>
        </dgm:presLayoutVars>
      </dgm:prSet>
      <dgm:spPr/>
    </dgm:pt>
    <dgm:pt modelId="{7CE949F1-DBC1-460A-943E-61EE568B6E6F}" type="pres">
      <dgm:prSet presAssocID="{D4EDDC42-5597-433B-8DCE-26F6E57BFC02}" presName="hierChild3" presStyleCnt="0"/>
      <dgm:spPr/>
    </dgm:pt>
    <dgm:pt modelId="{B86490D0-22C4-4B66-97F2-A1FDAD87F696}" type="pres">
      <dgm:prSet presAssocID="{3AE4F29D-3A62-4693-BC59-3845CAC639C5}" presName="Name17" presStyleLbl="parChTrans1D3" presStyleIdx="0" presStyleCnt="3"/>
      <dgm:spPr/>
    </dgm:pt>
    <dgm:pt modelId="{D2E65EB1-68E2-41C7-BDFD-523056F6583B}" type="pres">
      <dgm:prSet presAssocID="{DB668F1B-7E83-40D6-8C6B-FE14547E1DD2}" presName="hierRoot3" presStyleCnt="0"/>
      <dgm:spPr/>
    </dgm:pt>
    <dgm:pt modelId="{C7CF79F6-E5EB-487C-B7FF-DEDBA21467B3}" type="pres">
      <dgm:prSet presAssocID="{DB668F1B-7E83-40D6-8C6B-FE14547E1DD2}" presName="composite3" presStyleCnt="0"/>
      <dgm:spPr/>
    </dgm:pt>
    <dgm:pt modelId="{8082372D-2195-4842-8772-C0F2909086DA}" type="pres">
      <dgm:prSet presAssocID="{DB668F1B-7E83-40D6-8C6B-FE14547E1DD2}" presName="background3" presStyleLbl="node3" presStyleIdx="0" presStyleCnt="3"/>
      <dgm:spPr/>
    </dgm:pt>
    <dgm:pt modelId="{52BF81FB-432D-4E18-A9A2-EC70ED31F549}" type="pres">
      <dgm:prSet presAssocID="{DB668F1B-7E83-40D6-8C6B-FE14547E1DD2}" presName="text3" presStyleLbl="fgAcc3" presStyleIdx="0" presStyleCnt="3" custLinFactNeighborX="-47454">
        <dgm:presLayoutVars>
          <dgm:chPref val="3"/>
        </dgm:presLayoutVars>
      </dgm:prSet>
      <dgm:spPr/>
    </dgm:pt>
    <dgm:pt modelId="{0D33EFD2-64FB-4366-A1AB-B463065B3203}" type="pres">
      <dgm:prSet presAssocID="{DB668F1B-7E83-40D6-8C6B-FE14547E1DD2}" presName="hierChild4" presStyleCnt="0"/>
      <dgm:spPr/>
    </dgm:pt>
    <dgm:pt modelId="{87F5B57E-FE2C-41E9-A5A9-FD1D7C0312D0}" type="pres">
      <dgm:prSet presAssocID="{6A020449-DF40-4913-ABD1-8396F5C8A6D4}" presName="Name17" presStyleLbl="parChTrans1D3" presStyleIdx="1" presStyleCnt="3"/>
      <dgm:spPr/>
    </dgm:pt>
    <dgm:pt modelId="{39B115ED-A41E-4719-BD53-3731BA95902D}" type="pres">
      <dgm:prSet presAssocID="{C0CCAC1D-24A2-4E23-B96D-69605927EE27}" presName="hierRoot3" presStyleCnt="0"/>
      <dgm:spPr/>
    </dgm:pt>
    <dgm:pt modelId="{3909A796-589E-43FC-B62C-9388841072F9}" type="pres">
      <dgm:prSet presAssocID="{C0CCAC1D-24A2-4E23-B96D-69605927EE27}" presName="composite3" presStyleCnt="0"/>
      <dgm:spPr/>
    </dgm:pt>
    <dgm:pt modelId="{95A911BB-8451-4168-8FDC-0D5619298786}" type="pres">
      <dgm:prSet presAssocID="{C0CCAC1D-24A2-4E23-B96D-69605927EE27}" presName="background3" presStyleLbl="node3" presStyleIdx="1" presStyleCnt="3"/>
      <dgm:spPr/>
    </dgm:pt>
    <dgm:pt modelId="{931B1A8B-F419-4AF5-8BA5-42C1999B4EE0}" type="pres">
      <dgm:prSet presAssocID="{C0CCAC1D-24A2-4E23-B96D-69605927EE27}" presName="text3" presStyleLbl="fgAcc3" presStyleIdx="1" presStyleCnt="3" custLinFactNeighborX="-17361">
        <dgm:presLayoutVars>
          <dgm:chPref val="3"/>
        </dgm:presLayoutVars>
      </dgm:prSet>
      <dgm:spPr/>
    </dgm:pt>
    <dgm:pt modelId="{62A95A33-EA50-406F-A30F-F935B3EC3203}" type="pres">
      <dgm:prSet presAssocID="{C0CCAC1D-24A2-4E23-B96D-69605927EE27}" presName="hierChild4" presStyleCnt="0"/>
      <dgm:spPr/>
    </dgm:pt>
    <dgm:pt modelId="{A30AD585-D1A8-41F9-8224-FD50E57ED828}" type="pres">
      <dgm:prSet presAssocID="{267F37A3-B345-4D92-B463-7629B4B67BEB}" presName="Name10" presStyleLbl="parChTrans1D2" presStyleIdx="1" presStyleCnt="2"/>
      <dgm:spPr/>
    </dgm:pt>
    <dgm:pt modelId="{CEBB767E-1755-4AD8-9721-0B3B9F382334}" type="pres">
      <dgm:prSet presAssocID="{C90968C3-1B8E-497E-B940-81942753D71E}" presName="hierRoot2" presStyleCnt="0"/>
      <dgm:spPr/>
    </dgm:pt>
    <dgm:pt modelId="{1B1933F5-8FFC-45C9-A74A-EB2220BC4A99}" type="pres">
      <dgm:prSet presAssocID="{C90968C3-1B8E-497E-B940-81942753D71E}" presName="composite2" presStyleCnt="0"/>
      <dgm:spPr/>
    </dgm:pt>
    <dgm:pt modelId="{B1D19E75-DE11-4AA9-A860-C9798E6F3088}" type="pres">
      <dgm:prSet presAssocID="{C90968C3-1B8E-497E-B940-81942753D71E}" presName="background2" presStyleLbl="node2" presStyleIdx="1" presStyleCnt="2"/>
      <dgm:spPr/>
    </dgm:pt>
    <dgm:pt modelId="{CEBDBAE5-A007-4EA2-BBA5-6C75241A7F85}" type="pres">
      <dgm:prSet presAssocID="{C90968C3-1B8E-497E-B940-81942753D71E}" presName="text2" presStyleLbl="fgAcc2" presStyleIdx="1" presStyleCnt="2" custLinFactNeighborX="-48994">
        <dgm:presLayoutVars>
          <dgm:chPref val="3"/>
        </dgm:presLayoutVars>
      </dgm:prSet>
      <dgm:spPr/>
    </dgm:pt>
    <dgm:pt modelId="{DF769D50-3376-4002-B714-6F63E196EF19}" type="pres">
      <dgm:prSet presAssocID="{C90968C3-1B8E-497E-B940-81942753D71E}" presName="hierChild3" presStyleCnt="0"/>
      <dgm:spPr/>
    </dgm:pt>
    <dgm:pt modelId="{9D95E66A-F553-4074-B1D3-4DB6C66038CD}" type="pres">
      <dgm:prSet presAssocID="{C1E0096D-4343-42F5-87B0-6AA6597B0A45}" presName="Name17" presStyleLbl="parChTrans1D3" presStyleIdx="2" presStyleCnt="3"/>
      <dgm:spPr/>
    </dgm:pt>
    <dgm:pt modelId="{A8202789-A0F0-4630-BF12-C10F236D6A20}" type="pres">
      <dgm:prSet presAssocID="{5073A3EE-9609-4535-9CB8-6C63BFAB3294}" presName="hierRoot3" presStyleCnt="0"/>
      <dgm:spPr/>
    </dgm:pt>
    <dgm:pt modelId="{EC6BE47B-F22F-4A45-9B00-5EED54B63A7A}" type="pres">
      <dgm:prSet presAssocID="{5073A3EE-9609-4535-9CB8-6C63BFAB3294}" presName="composite3" presStyleCnt="0"/>
      <dgm:spPr/>
    </dgm:pt>
    <dgm:pt modelId="{E93D0F15-DF05-42D0-9C6E-6BC062390DC5}" type="pres">
      <dgm:prSet presAssocID="{5073A3EE-9609-4535-9CB8-6C63BFAB3294}" presName="background3" presStyleLbl="node3" presStyleIdx="2" presStyleCnt="3"/>
      <dgm:spPr/>
    </dgm:pt>
    <dgm:pt modelId="{52414E5B-7C13-4DF4-A348-A99287EAA102}" type="pres">
      <dgm:prSet presAssocID="{5073A3EE-9609-4535-9CB8-6C63BFAB3294}" presName="text3" presStyleLbl="fgAcc3" presStyleIdx="2" presStyleCnt="3" custLinFactNeighborX="26489">
        <dgm:presLayoutVars>
          <dgm:chPref val="3"/>
        </dgm:presLayoutVars>
      </dgm:prSet>
      <dgm:spPr/>
    </dgm:pt>
    <dgm:pt modelId="{64370739-6BAF-4252-8911-E9FFC0102D4B}" type="pres">
      <dgm:prSet presAssocID="{5073A3EE-9609-4535-9CB8-6C63BFAB3294}" presName="hierChild4" presStyleCnt="0"/>
      <dgm:spPr/>
    </dgm:pt>
  </dgm:ptLst>
  <dgm:cxnLst>
    <dgm:cxn modelId="{95D96600-1189-4A8E-8D01-1011D7CDCDBD}" srcId="{4835C3F7-0F2B-4563-B302-5286DF7178EB}" destId="{83C579B3-78E8-4E42-815C-BF35D43B5695}" srcOrd="0" destOrd="0" parTransId="{6208A353-88F0-4E3B-B6BA-0EE46C727475}" sibTransId="{FEE79849-FCCC-4D8E-8129-03BEE10A0698}"/>
    <dgm:cxn modelId="{EED70217-B344-4D1D-8FD3-5EED5F585430}" type="presOf" srcId="{D4EDDC42-5597-433B-8DCE-26F6E57BFC02}" destId="{8FEE5214-9DC0-4F51-AD76-7EA4D3487A61}" srcOrd="0" destOrd="0" presId="urn:microsoft.com/office/officeart/2005/8/layout/hierarchy1"/>
    <dgm:cxn modelId="{0B09A839-5991-4F61-9D7F-78C99F629A27}" type="presOf" srcId="{6A020449-DF40-4913-ABD1-8396F5C8A6D4}" destId="{87F5B57E-FE2C-41E9-A5A9-FD1D7C0312D0}" srcOrd="0" destOrd="0" presId="urn:microsoft.com/office/officeart/2005/8/layout/hierarchy1"/>
    <dgm:cxn modelId="{F638A644-249B-4321-8B38-EF22A23BAAE9}" srcId="{83C579B3-78E8-4E42-815C-BF35D43B5695}" destId="{D4EDDC42-5597-433B-8DCE-26F6E57BFC02}" srcOrd="0" destOrd="0" parTransId="{047763B5-839F-4044-8AD6-0B4F04A48527}" sibTransId="{3E44C3CA-8C52-44D7-BAE0-E2636E02A67D}"/>
    <dgm:cxn modelId="{CDA07968-D171-46FF-8E7F-51A5D39319CE}" type="presOf" srcId="{5073A3EE-9609-4535-9CB8-6C63BFAB3294}" destId="{52414E5B-7C13-4DF4-A348-A99287EAA102}" srcOrd="0" destOrd="0" presId="urn:microsoft.com/office/officeart/2005/8/layout/hierarchy1"/>
    <dgm:cxn modelId="{99937D68-D47B-4185-882B-998BF47D9C20}" type="presOf" srcId="{267F37A3-B345-4D92-B463-7629B4B67BEB}" destId="{A30AD585-D1A8-41F9-8224-FD50E57ED828}" srcOrd="0" destOrd="0" presId="urn:microsoft.com/office/officeart/2005/8/layout/hierarchy1"/>
    <dgm:cxn modelId="{D0C62972-0FA8-4869-AC9D-C6A5887C296C}" srcId="{C90968C3-1B8E-497E-B940-81942753D71E}" destId="{5073A3EE-9609-4535-9CB8-6C63BFAB3294}" srcOrd="0" destOrd="0" parTransId="{C1E0096D-4343-42F5-87B0-6AA6597B0A45}" sibTransId="{73514F6B-5A41-418C-A863-3C2C6B7B9557}"/>
    <dgm:cxn modelId="{46022E52-2AAC-4AD6-B8F3-B34FA95887B8}" type="presOf" srcId="{C0CCAC1D-24A2-4E23-B96D-69605927EE27}" destId="{931B1A8B-F419-4AF5-8BA5-42C1999B4EE0}" srcOrd="0" destOrd="0" presId="urn:microsoft.com/office/officeart/2005/8/layout/hierarchy1"/>
    <dgm:cxn modelId="{E2B11C57-B859-46F6-9E45-C814180EB9B7}" type="presOf" srcId="{047763B5-839F-4044-8AD6-0B4F04A48527}" destId="{C30AE6B2-BC35-40B1-BB1D-CE2A37CBDD62}" srcOrd="0" destOrd="0" presId="urn:microsoft.com/office/officeart/2005/8/layout/hierarchy1"/>
    <dgm:cxn modelId="{328DFCB4-EEE2-4710-A7A1-83674E0765BE}" type="presOf" srcId="{4835C3F7-0F2B-4563-B302-5286DF7178EB}" destId="{F806AC9E-D550-4AAD-AD9C-E562F0C8D636}" srcOrd="0" destOrd="0" presId="urn:microsoft.com/office/officeart/2005/8/layout/hierarchy1"/>
    <dgm:cxn modelId="{0F77C9CA-2E8C-400A-91CD-27B2D0EDD9D9}" srcId="{83C579B3-78E8-4E42-815C-BF35D43B5695}" destId="{C90968C3-1B8E-497E-B940-81942753D71E}" srcOrd="1" destOrd="0" parTransId="{267F37A3-B345-4D92-B463-7629B4B67BEB}" sibTransId="{5C0EE0E2-E65D-419A-B3E3-54A3078A55C2}"/>
    <dgm:cxn modelId="{9AAC9ACF-3860-446C-A9FC-A7495556E16D}" type="presOf" srcId="{C1E0096D-4343-42F5-87B0-6AA6597B0A45}" destId="{9D95E66A-F553-4074-B1D3-4DB6C66038CD}" srcOrd="0" destOrd="0" presId="urn:microsoft.com/office/officeart/2005/8/layout/hierarchy1"/>
    <dgm:cxn modelId="{17A74BE4-9C5F-4210-B353-3B53631BEC63}" type="presOf" srcId="{C90968C3-1B8E-497E-B940-81942753D71E}" destId="{CEBDBAE5-A007-4EA2-BBA5-6C75241A7F85}" srcOrd="0" destOrd="0" presId="urn:microsoft.com/office/officeart/2005/8/layout/hierarchy1"/>
    <dgm:cxn modelId="{9E3B7AE5-EE60-407F-80E8-2B02BB01E30B}" srcId="{D4EDDC42-5597-433B-8DCE-26F6E57BFC02}" destId="{C0CCAC1D-24A2-4E23-B96D-69605927EE27}" srcOrd="1" destOrd="0" parTransId="{6A020449-DF40-4913-ABD1-8396F5C8A6D4}" sibTransId="{E5C0A53F-B00D-4A32-9BFF-C32F5AC6ACE8}"/>
    <dgm:cxn modelId="{EE7E45F1-F6A4-4F9A-BC34-7FEDFDFBFF6B}" type="presOf" srcId="{DB668F1B-7E83-40D6-8C6B-FE14547E1DD2}" destId="{52BF81FB-432D-4E18-A9A2-EC70ED31F549}" srcOrd="0" destOrd="0" presId="urn:microsoft.com/office/officeart/2005/8/layout/hierarchy1"/>
    <dgm:cxn modelId="{FD1354F1-0C87-4F39-B33F-7FECD2352773}" type="presOf" srcId="{3AE4F29D-3A62-4693-BC59-3845CAC639C5}" destId="{B86490D0-22C4-4B66-97F2-A1FDAD87F696}" srcOrd="0" destOrd="0" presId="urn:microsoft.com/office/officeart/2005/8/layout/hierarchy1"/>
    <dgm:cxn modelId="{2A6BC2F6-D652-4E39-A167-AAF82D232F92}" type="presOf" srcId="{83C579B3-78E8-4E42-815C-BF35D43B5695}" destId="{ACE32119-A2EC-4BC8-A286-2A9F03709835}" srcOrd="0" destOrd="0" presId="urn:microsoft.com/office/officeart/2005/8/layout/hierarchy1"/>
    <dgm:cxn modelId="{6369CDFA-4F36-41A9-96FF-3D30B9E976BD}" srcId="{D4EDDC42-5597-433B-8DCE-26F6E57BFC02}" destId="{DB668F1B-7E83-40D6-8C6B-FE14547E1DD2}" srcOrd="0" destOrd="0" parTransId="{3AE4F29D-3A62-4693-BC59-3845CAC639C5}" sibTransId="{83FD34B3-D96F-46B0-A60C-4A25BDAF5C8D}"/>
    <dgm:cxn modelId="{AABE3AAC-A891-4C02-973B-3795E0B770E7}" type="presParOf" srcId="{F806AC9E-D550-4AAD-AD9C-E562F0C8D636}" destId="{7E734F53-B797-4D0E-8EFC-32CE07937F03}" srcOrd="0" destOrd="0" presId="urn:microsoft.com/office/officeart/2005/8/layout/hierarchy1"/>
    <dgm:cxn modelId="{37EA5DDA-8C07-43F7-AFE3-A5B9DBCCA63A}" type="presParOf" srcId="{7E734F53-B797-4D0E-8EFC-32CE07937F03}" destId="{EDC39C79-3D08-4F31-A4E2-C254FC40DF16}" srcOrd="0" destOrd="0" presId="urn:microsoft.com/office/officeart/2005/8/layout/hierarchy1"/>
    <dgm:cxn modelId="{9E7D10D1-4BE7-48F1-97B9-9B654C078BB8}" type="presParOf" srcId="{EDC39C79-3D08-4F31-A4E2-C254FC40DF16}" destId="{107B787E-31A0-4179-ACFB-733B61E5B0EB}" srcOrd="0" destOrd="0" presId="urn:microsoft.com/office/officeart/2005/8/layout/hierarchy1"/>
    <dgm:cxn modelId="{9533B988-50BB-4F18-9F80-3B7EF0D6A329}" type="presParOf" srcId="{EDC39C79-3D08-4F31-A4E2-C254FC40DF16}" destId="{ACE32119-A2EC-4BC8-A286-2A9F03709835}" srcOrd="1" destOrd="0" presId="urn:microsoft.com/office/officeart/2005/8/layout/hierarchy1"/>
    <dgm:cxn modelId="{54A541BE-CB13-4EEF-8409-20A42FA6DC16}" type="presParOf" srcId="{7E734F53-B797-4D0E-8EFC-32CE07937F03}" destId="{37B08C4D-A74B-468F-9632-6E364AD73079}" srcOrd="1" destOrd="0" presId="urn:microsoft.com/office/officeart/2005/8/layout/hierarchy1"/>
    <dgm:cxn modelId="{87EB6E03-D3E1-42AE-8CFE-CE4ABA310AEF}" type="presParOf" srcId="{37B08C4D-A74B-468F-9632-6E364AD73079}" destId="{C30AE6B2-BC35-40B1-BB1D-CE2A37CBDD62}" srcOrd="0" destOrd="0" presId="urn:microsoft.com/office/officeart/2005/8/layout/hierarchy1"/>
    <dgm:cxn modelId="{711227F8-A246-4206-8C3B-12025BD46886}" type="presParOf" srcId="{37B08C4D-A74B-468F-9632-6E364AD73079}" destId="{D26D7323-1C10-45EA-A62A-398A8DF9CCE1}" srcOrd="1" destOrd="0" presId="urn:microsoft.com/office/officeart/2005/8/layout/hierarchy1"/>
    <dgm:cxn modelId="{80976AC9-DE59-4BBC-9DDC-318C6EFBDA53}" type="presParOf" srcId="{D26D7323-1C10-45EA-A62A-398A8DF9CCE1}" destId="{DABBB6B4-54B1-49AF-928F-A73AB07D5916}" srcOrd="0" destOrd="0" presId="urn:microsoft.com/office/officeart/2005/8/layout/hierarchy1"/>
    <dgm:cxn modelId="{32B9D5C1-8F60-4C96-85E1-B70DF2FBE2CA}" type="presParOf" srcId="{DABBB6B4-54B1-49AF-928F-A73AB07D5916}" destId="{E7E644F9-5D6E-4931-BDDD-6CACE7F61FF8}" srcOrd="0" destOrd="0" presId="urn:microsoft.com/office/officeart/2005/8/layout/hierarchy1"/>
    <dgm:cxn modelId="{B6F9DC1B-089B-4075-8750-FC3645F1CA5E}" type="presParOf" srcId="{DABBB6B4-54B1-49AF-928F-A73AB07D5916}" destId="{8FEE5214-9DC0-4F51-AD76-7EA4D3487A61}" srcOrd="1" destOrd="0" presId="urn:microsoft.com/office/officeart/2005/8/layout/hierarchy1"/>
    <dgm:cxn modelId="{B2D9A4E0-CF5D-4D84-B4EB-F16DC54F7BC0}" type="presParOf" srcId="{D26D7323-1C10-45EA-A62A-398A8DF9CCE1}" destId="{7CE949F1-DBC1-460A-943E-61EE568B6E6F}" srcOrd="1" destOrd="0" presId="urn:microsoft.com/office/officeart/2005/8/layout/hierarchy1"/>
    <dgm:cxn modelId="{D8CB76D0-B549-4ADB-943E-169FBE778A44}" type="presParOf" srcId="{7CE949F1-DBC1-460A-943E-61EE568B6E6F}" destId="{B86490D0-22C4-4B66-97F2-A1FDAD87F696}" srcOrd="0" destOrd="0" presId="urn:microsoft.com/office/officeart/2005/8/layout/hierarchy1"/>
    <dgm:cxn modelId="{1751F1CD-2BEB-4D8F-AF59-BC595C8413E8}" type="presParOf" srcId="{7CE949F1-DBC1-460A-943E-61EE568B6E6F}" destId="{D2E65EB1-68E2-41C7-BDFD-523056F6583B}" srcOrd="1" destOrd="0" presId="urn:microsoft.com/office/officeart/2005/8/layout/hierarchy1"/>
    <dgm:cxn modelId="{4B2A0F44-F4AE-4158-B0F2-C4AD4730A2C5}" type="presParOf" srcId="{D2E65EB1-68E2-41C7-BDFD-523056F6583B}" destId="{C7CF79F6-E5EB-487C-B7FF-DEDBA21467B3}" srcOrd="0" destOrd="0" presId="urn:microsoft.com/office/officeart/2005/8/layout/hierarchy1"/>
    <dgm:cxn modelId="{829E5534-8F29-4B35-BCE0-D6D997EBC2DC}" type="presParOf" srcId="{C7CF79F6-E5EB-487C-B7FF-DEDBA21467B3}" destId="{8082372D-2195-4842-8772-C0F2909086DA}" srcOrd="0" destOrd="0" presId="urn:microsoft.com/office/officeart/2005/8/layout/hierarchy1"/>
    <dgm:cxn modelId="{37EA8569-6A75-41ED-A258-7EC75D0A47F1}" type="presParOf" srcId="{C7CF79F6-E5EB-487C-B7FF-DEDBA21467B3}" destId="{52BF81FB-432D-4E18-A9A2-EC70ED31F549}" srcOrd="1" destOrd="0" presId="urn:microsoft.com/office/officeart/2005/8/layout/hierarchy1"/>
    <dgm:cxn modelId="{60632FE2-A854-4E99-8571-1A52400EBDA8}" type="presParOf" srcId="{D2E65EB1-68E2-41C7-BDFD-523056F6583B}" destId="{0D33EFD2-64FB-4366-A1AB-B463065B3203}" srcOrd="1" destOrd="0" presId="urn:microsoft.com/office/officeart/2005/8/layout/hierarchy1"/>
    <dgm:cxn modelId="{C6416352-82EB-4AF2-AE5C-D709D0887009}" type="presParOf" srcId="{7CE949F1-DBC1-460A-943E-61EE568B6E6F}" destId="{87F5B57E-FE2C-41E9-A5A9-FD1D7C0312D0}" srcOrd="2" destOrd="0" presId="urn:microsoft.com/office/officeart/2005/8/layout/hierarchy1"/>
    <dgm:cxn modelId="{3FCDCDAB-24CF-4D68-B29F-0BEB3E3BDBF5}" type="presParOf" srcId="{7CE949F1-DBC1-460A-943E-61EE568B6E6F}" destId="{39B115ED-A41E-4719-BD53-3731BA95902D}" srcOrd="3" destOrd="0" presId="urn:microsoft.com/office/officeart/2005/8/layout/hierarchy1"/>
    <dgm:cxn modelId="{B1C0F95E-FEDD-41D1-897F-2FCCEDDB56DB}" type="presParOf" srcId="{39B115ED-A41E-4719-BD53-3731BA95902D}" destId="{3909A796-589E-43FC-B62C-9388841072F9}" srcOrd="0" destOrd="0" presId="urn:microsoft.com/office/officeart/2005/8/layout/hierarchy1"/>
    <dgm:cxn modelId="{8A9BC083-7B38-463C-9EEF-22E188F908EC}" type="presParOf" srcId="{3909A796-589E-43FC-B62C-9388841072F9}" destId="{95A911BB-8451-4168-8FDC-0D5619298786}" srcOrd="0" destOrd="0" presId="urn:microsoft.com/office/officeart/2005/8/layout/hierarchy1"/>
    <dgm:cxn modelId="{FE60DABC-A4E7-41A2-A237-8B2EB6727AB8}" type="presParOf" srcId="{3909A796-589E-43FC-B62C-9388841072F9}" destId="{931B1A8B-F419-4AF5-8BA5-42C1999B4EE0}" srcOrd="1" destOrd="0" presId="urn:microsoft.com/office/officeart/2005/8/layout/hierarchy1"/>
    <dgm:cxn modelId="{A19170E0-A174-4C33-912B-396EC34915CC}" type="presParOf" srcId="{39B115ED-A41E-4719-BD53-3731BA95902D}" destId="{62A95A33-EA50-406F-A30F-F935B3EC3203}" srcOrd="1" destOrd="0" presId="urn:microsoft.com/office/officeart/2005/8/layout/hierarchy1"/>
    <dgm:cxn modelId="{D95257DC-9690-46D2-A706-326045D50ACB}" type="presParOf" srcId="{37B08C4D-A74B-468F-9632-6E364AD73079}" destId="{A30AD585-D1A8-41F9-8224-FD50E57ED828}" srcOrd="2" destOrd="0" presId="urn:microsoft.com/office/officeart/2005/8/layout/hierarchy1"/>
    <dgm:cxn modelId="{665597B8-24D2-4EBD-A8A9-B51ABE322616}" type="presParOf" srcId="{37B08C4D-A74B-468F-9632-6E364AD73079}" destId="{CEBB767E-1755-4AD8-9721-0B3B9F382334}" srcOrd="3" destOrd="0" presId="urn:microsoft.com/office/officeart/2005/8/layout/hierarchy1"/>
    <dgm:cxn modelId="{35E808DB-DBD4-462F-AAA3-4966205BD2D3}" type="presParOf" srcId="{CEBB767E-1755-4AD8-9721-0B3B9F382334}" destId="{1B1933F5-8FFC-45C9-A74A-EB2220BC4A99}" srcOrd="0" destOrd="0" presId="urn:microsoft.com/office/officeart/2005/8/layout/hierarchy1"/>
    <dgm:cxn modelId="{DB7384BE-E2EA-4374-9F13-C0A72C3C2506}" type="presParOf" srcId="{1B1933F5-8FFC-45C9-A74A-EB2220BC4A99}" destId="{B1D19E75-DE11-4AA9-A860-C9798E6F3088}" srcOrd="0" destOrd="0" presId="urn:microsoft.com/office/officeart/2005/8/layout/hierarchy1"/>
    <dgm:cxn modelId="{5C8E1DD7-3115-4728-ABE7-BD55DF76016D}" type="presParOf" srcId="{1B1933F5-8FFC-45C9-A74A-EB2220BC4A99}" destId="{CEBDBAE5-A007-4EA2-BBA5-6C75241A7F85}" srcOrd="1" destOrd="0" presId="urn:microsoft.com/office/officeart/2005/8/layout/hierarchy1"/>
    <dgm:cxn modelId="{510292E3-C9A8-4CE7-879D-034B9C36CA95}" type="presParOf" srcId="{CEBB767E-1755-4AD8-9721-0B3B9F382334}" destId="{DF769D50-3376-4002-B714-6F63E196EF19}" srcOrd="1" destOrd="0" presId="urn:microsoft.com/office/officeart/2005/8/layout/hierarchy1"/>
    <dgm:cxn modelId="{DF933D96-5F69-4B50-A9FC-511A01F09DFD}" type="presParOf" srcId="{DF769D50-3376-4002-B714-6F63E196EF19}" destId="{9D95E66A-F553-4074-B1D3-4DB6C66038CD}" srcOrd="0" destOrd="0" presId="urn:microsoft.com/office/officeart/2005/8/layout/hierarchy1"/>
    <dgm:cxn modelId="{8CA490CA-884C-49CF-BB34-1894E2B8FA73}" type="presParOf" srcId="{DF769D50-3376-4002-B714-6F63E196EF19}" destId="{A8202789-A0F0-4630-BF12-C10F236D6A20}" srcOrd="1" destOrd="0" presId="urn:microsoft.com/office/officeart/2005/8/layout/hierarchy1"/>
    <dgm:cxn modelId="{D0F33310-8B21-441C-B7E0-DEAC1892FE6B}" type="presParOf" srcId="{A8202789-A0F0-4630-BF12-C10F236D6A20}" destId="{EC6BE47B-F22F-4A45-9B00-5EED54B63A7A}" srcOrd="0" destOrd="0" presId="urn:microsoft.com/office/officeart/2005/8/layout/hierarchy1"/>
    <dgm:cxn modelId="{9512C38D-A6E6-4749-B4AC-B41A65EA4A05}" type="presParOf" srcId="{EC6BE47B-F22F-4A45-9B00-5EED54B63A7A}" destId="{E93D0F15-DF05-42D0-9C6E-6BC062390DC5}" srcOrd="0" destOrd="0" presId="urn:microsoft.com/office/officeart/2005/8/layout/hierarchy1"/>
    <dgm:cxn modelId="{50D9ED48-4B91-46CF-BE85-63524B7998DD}" type="presParOf" srcId="{EC6BE47B-F22F-4A45-9B00-5EED54B63A7A}" destId="{52414E5B-7C13-4DF4-A348-A99287EAA102}" srcOrd="1" destOrd="0" presId="urn:microsoft.com/office/officeart/2005/8/layout/hierarchy1"/>
    <dgm:cxn modelId="{1B4C1864-1AF1-429A-B955-A596F553F8FC}" type="presParOf" srcId="{A8202789-A0F0-4630-BF12-C10F236D6A20}" destId="{64370739-6BAF-4252-8911-E9FFC0102D4B}" srcOrd="1" destOrd="0" presId="urn:microsoft.com/office/officeart/2005/8/layout/hierarchy1"/>
  </dgm:cxnLst>
  <dgm:bg/>
  <dgm:whole/>
  <dgm:extLst>
    <a:ext uri="http://schemas.microsoft.com/office/drawing/2008/diagram">
      <dsp:dataModelExt xmlns:dsp="http://schemas.microsoft.com/office/drawing/2008/diagram" relId="rId330" minVer="http://schemas.openxmlformats.org/drawingml/2006/diagram"/>
    </a:ext>
  </dgm:extLst>
</dgm:dataModel>
</file>

<file path=word/diagrams/data59.xml><?xml version="1.0" encoding="utf-8"?>
<dgm:dataModel xmlns:dgm="http://schemas.openxmlformats.org/drawingml/2006/diagram" xmlns:a="http://schemas.openxmlformats.org/drawingml/2006/main">
  <dgm:ptLst>
    <dgm:pt modelId="{F42DDC91-C377-4EE0-BA50-BD6F70820B3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C082E19B-1567-4744-BB68-3637EE01ED8C}">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A</a:t>
          </a:r>
        </a:p>
        <a:p>
          <a:r>
            <a:rPr lang="en-US" altLang="zh-CN" sz="1200"/>
            <a:t>(-1)</a:t>
          </a:r>
          <a:endParaRPr lang="zh-CN" altLang="en-US" sz="1200"/>
        </a:p>
      </dgm:t>
    </dgm:pt>
    <dgm:pt modelId="{0D55EB09-74AC-46A8-B636-3E7F40E811C2}" type="parTrans" cxnId="{A8AB7874-8138-4DBF-B922-75C953935E1D}">
      <dgm:prSet/>
      <dgm:spPr/>
      <dgm:t>
        <a:bodyPr/>
        <a:lstStyle/>
        <a:p>
          <a:endParaRPr lang="zh-CN" altLang="en-US"/>
        </a:p>
      </dgm:t>
    </dgm:pt>
    <dgm:pt modelId="{1E9B642A-3C1A-4C62-BE94-F6C0C4F202F7}" type="sibTrans" cxnId="{A8AB7874-8138-4DBF-B922-75C953935E1D}">
      <dgm:prSet/>
      <dgm:spPr/>
      <dgm:t>
        <a:bodyPr/>
        <a:lstStyle/>
        <a:p>
          <a:endParaRPr lang="zh-CN" altLang="en-US"/>
        </a:p>
      </dgm:t>
    </dgm:pt>
    <dgm:pt modelId="{E0BBE6A1-6329-4D36-8780-DE70365BCCB2}">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AL</a:t>
          </a:r>
        </a:p>
        <a:p>
          <a:r>
            <a:rPr lang="en-US" altLang="zh-CN" sz="1200"/>
            <a:t>[h+1]</a:t>
          </a:r>
          <a:endParaRPr lang="zh-CN" altLang="en-US" sz="1200"/>
        </a:p>
      </dgm:t>
    </dgm:pt>
    <dgm:pt modelId="{17C0438B-EA8C-4216-8BEB-81C1FAF3A519}" type="parTrans" cxnId="{AB0E4D1D-E93E-422A-B475-2741E356CAA7}">
      <dgm:prSet/>
      <dgm:spPr/>
      <dgm:t>
        <a:bodyPr/>
        <a:lstStyle/>
        <a:p>
          <a:endParaRPr lang="zh-CN" altLang="en-US"/>
        </a:p>
      </dgm:t>
    </dgm:pt>
    <dgm:pt modelId="{CBE84ECA-4804-4751-8728-E631D76FEF79}" type="sibTrans" cxnId="{AB0E4D1D-E93E-422A-B475-2741E356CAA7}">
      <dgm:prSet/>
      <dgm:spPr/>
      <dgm:t>
        <a:bodyPr/>
        <a:lstStyle/>
        <a:p>
          <a:endParaRPr lang="zh-CN" altLang="en-US"/>
        </a:p>
      </dgm:t>
    </dgm:pt>
    <dgm:pt modelId="{CE55AA12-5E63-4FF2-934B-7E63B85EB62B}">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B</a:t>
          </a:r>
        </a:p>
        <a:p>
          <a:r>
            <a:rPr lang="en-US" altLang="zh-CN" sz="1200"/>
            <a:t>(0)</a:t>
          </a:r>
          <a:endParaRPr lang="zh-CN" altLang="en-US" sz="1200"/>
        </a:p>
      </dgm:t>
    </dgm:pt>
    <dgm:pt modelId="{F9153EEE-BC28-46FE-BC94-A880206D04D5}" type="parTrans" cxnId="{682A11C3-69A1-41EC-A8C5-0C47320EA0DA}">
      <dgm:prSet/>
      <dgm:spPr/>
      <dgm:t>
        <a:bodyPr/>
        <a:lstStyle/>
        <a:p>
          <a:endParaRPr lang="zh-CN" altLang="en-US"/>
        </a:p>
      </dgm:t>
    </dgm:pt>
    <dgm:pt modelId="{EA554699-6E86-4027-A4BE-7E86B01EEDD8}" type="sibTrans" cxnId="{682A11C3-69A1-41EC-A8C5-0C47320EA0DA}">
      <dgm:prSet/>
      <dgm:spPr/>
      <dgm:t>
        <a:bodyPr/>
        <a:lstStyle/>
        <a:p>
          <a:endParaRPr lang="zh-CN" altLang="en-US"/>
        </a:p>
      </dgm:t>
    </dgm:pt>
    <dgm:pt modelId="{00249CE8-6A18-4AED-85CC-E94A86BC8387}">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C</a:t>
          </a:r>
        </a:p>
        <a:p>
          <a:r>
            <a:rPr lang="en-US" altLang="zh-CN" sz="1200"/>
            <a:t>(0)</a:t>
          </a:r>
          <a:endParaRPr lang="zh-CN" altLang="en-US" sz="1200"/>
        </a:p>
      </dgm:t>
    </dgm:pt>
    <dgm:pt modelId="{56921393-EC5F-41CA-A4BE-A37D9C9DECDD}" type="parTrans" cxnId="{76440922-1975-41DA-8CEF-AA5AE461F2A5}">
      <dgm:prSet/>
      <dgm:spPr/>
      <dgm:t>
        <a:bodyPr/>
        <a:lstStyle/>
        <a:p>
          <a:endParaRPr lang="zh-CN" altLang="en-US"/>
        </a:p>
      </dgm:t>
    </dgm:pt>
    <dgm:pt modelId="{0642E3FC-A83D-4F5A-94CF-C4B0A416A2C8}" type="sibTrans" cxnId="{76440922-1975-41DA-8CEF-AA5AE461F2A5}">
      <dgm:prSet/>
      <dgm:spPr/>
      <dgm:t>
        <a:bodyPr/>
        <a:lstStyle/>
        <a:p>
          <a:endParaRPr lang="zh-CN" altLang="en-US"/>
        </a:p>
      </dgm:t>
    </dgm:pt>
    <dgm:pt modelId="{00A98C68-6C8E-4E9E-A5CA-4A75E1324EA7}">
      <dgm:prSet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BR</a:t>
          </a:r>
        </a:p>
        <a:p>
          <a:r>
            <a:rPr lang="en-US" altLang="zh-CN" sz="1200"/>
            <a:t>[h+1]</a:t>
          </a:r>
          <a:endParaRPr lang="zh-CN" altLang="en-US" sz="1200"/>
        </a:p>
      </dgm:t>
    </dgm:pt>
    <dgm:pt modelId="{A3AFA2D7-26EC-4937-911F-3C25FFB73233}" type="parTrans" cxnId="{C713E519-91C0-46DB-9B93-94167A300D97}">
      <dgm:prSet/>
      <dgm:spPr/>
      <dgm:t>
        <a:bodyPr/>
        <a:lstStyle/>
        <a:p>
          <a:endParaRPr lang="zh-CN" altLang="en-US"/>
        </a:p>
      </dgm:t>
    </dgm:pt>
    <dgm:pt modelId="{F0F9E38E-9F95-4D4B-95E2-3D22C35DFC99}" type="sibTrans" cxnId="{C713E519-91C0-46DB-9B93-94167A300D97}">
      <dgm:prSet/>
      <dgm:spPr/>
      <dgm:t>
        <a:bodyPr/>
        <a:lstStyle/>
        <a:p>
          <a:endParaRPr lang="zh-CN" altLang="en-US"/>
        </a:p>
      </dgm:t>
    </dgm:pt>
    <dgm:pt modelId="{9A2A8490-5261-4758-970F-285025EC0342}">
      <dgm:prSet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CL</a:t>
          </a:r>
        </a:p>
        <a:p>
          <a:r>
            <a:rPr lang="en-US" altLang="zh-CN" sz="1300"/>
            <a:t>[h]</a:t>
          </a:r>
          <a:endParaRPr lang="zh-CN" altLang="en-US" sz="1300"/>
        </a:p>
      </dgm:t>
    </dgm:pt>
    <dgm:pt modelId="{0B5D16FE-AE87-4D1C-8F83-AE3318D3D5B5}" type="parTrans" cxnId="{005035B0-4424-4E04-AA61-81659A0CCA55}">
      <dgm:prSet/>
      <dgm:spPr/>
      <dgm:t>
        <a:bodyPr/>
        <a:lstStyle/>
        <a:p>
          <a:endParaRPr lang="zh-CN" altLang="en-US"/>
        </a:p>
      </dgm:t>
    </dgm:pt>
    <dgm:pt modelId="{DE9F4058-708D-4D27-9118-B9F763C79C9D}" type="sibTrans" cxnId="{005035B0-4424-4E04-AA61-81659A0CCA55}">
      <dgm:prSet/>
      <dgm:spPr/>
      <dgm:t>
        <a:bodyPr/>
        <a:lstStyle/>
        <a:p>
          <a:endParaRPr lang="zh-CN" altLang="en-US"/>
        </a:p>
      </dgm:t>
    </dgm:pt>
    <dgm:pt modelId="{B32D1D37-FE84-43B6-A311-F55B08327DE9}">
      <dgm:prSet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CR</a:t>
          </a:r>
        </a:p>
        <a:p>
          <a:r>
            <a:rPr lang="en-US" altLang="zh-CN" sz="1300"/>
            <a:t>[h]</a:t>
          </a:r>
          <a:endParaRPr lang="zh-CN" altLang="en-US" sz="1300"/>
        </a:p>
      </dgm:t>
    </dgm:pt>
    <dgm:pt modelId="{81F5DA17-7705-40B5-B819-FA68BEFA54FD}" type="parTrans" cxnId="{FDFDD78A-2B64-4AD4-AE14-B8129312CA4D}">
      <dgm:prSet/>
      <dgm:spPr/>
      <dgm:t>
        <a:bodyPr/>
        <a:lstStyle/>
        <a:p>
          <a:endParaRPr lang="zh-CN" altLang="en-US"/>
        </a:p>
      </dgm:t>
    </dgm:pt>
    <dgm:pt modelId="{28F0B35C-27A4-4AFD-8F5E-DDC210250B7B}" type="sibTrans" cxnId="{FDFDD78A-2B64-4AD4-AE14-B8129312CA4D}">
      <dgm:prSet/>
      <dgm:spPr/>
      <dgm:t>
        <a:bodyPr/>
        <a:lstStyle/>
        <a:p>
          <a:endParaRPr lang="zh-CN" altLang="en-US"/>
        </a:p>
      </dgm:t>
    </dgm:pt>
    <dgm:pt modelId="{993CEC47-9C5D-4952-8D2E-68B89D72C4CB}" type="pres">
      <dgm:prSet presAssocID="{F42DDC91-C377-4EE0-BA50-BD6F70820B3F}" presName="hierChild1" presStyleCnt="0">
        <dgm:presLayoutVars>
          <dgm:chPref val="1"/>
          <dgm:dir/>
          <dgm:animOne val="branch"/>
          <dgm:animLvl val="lvl"/>
          <dgm:resizeHandles/>
        </dgm:presLayoutVars>
      </dgm:prSet>
      <dgm:spPr/>
    </dgm:pt>
    <dgm:pt modelId="{DF51A85C-5A36-4755-A60B-BF3D5BAB629B}" type="pres">
      <dgm:prSet presAssocID="{C082E19B-1567-4744-BB68-3637EE01ED8C}" presName="hierRoot1" presStyleCnt="0"/>
      <dgm:spPr/>
    </dgm:pt>
    <dgm:pt modelId="{AEF3FF5B-E386-45B6-903B-D48A105BAF55}" type="pres">
      <dgm:prSet presAssocID="{C082E19B-1567-4744-BB68-3637EE01ED8C}" presName="composite" presStyleCnt="0"/>
      <dgm:spPr/>
    </dgm:pt>
    <dgm:pt modelId="{1D2C4A35-C535-4CF3-AC37-E2755FC97802}" type="pres">
      <dgm:prSet presAssocID="{C082E19B-1567-4744-BB68-3637EE01ED8C}" presName="background" presStyleLbl="node0" presStyleIdx="0" presStyleCnt="1"/>
      <dgm:spPr/>
    </dgm:pt>
    <dgm:pt modelId="{A8F915AE-346C-4723-8C2D-5206A151C818}" type="pres">
      <dgm:prSet presAssocID="{C082E19B-1567-4744-BB68-3637EE01ED8C}" presName="text" presStyleLbl="fgAcc0" presStyleIdx="0" presStyleCnt="1" custScaleX="66767" custLinFactNeighborX="-87500" custLinFactNeighborY="825">
        <dgm:presLayoutVars>
          <dgm:chPref val="3"/>
        </dgm:presLayoutVars>
      </dgm:prSet>
      <dgm:spPr>
        <a:prstGeom prst="ellipse">
          <a:avLst/>
        </a:prstGeom>
      </dgm:spPr>
    </dgm:pt>
    <dgm:pt modelId="{E2FDE9C4-1514-4D9D-8495-39C8115960FE}" type="pres">
      <dgm:prSet presAssocID="{C082E19B-1567-4744-BB68-3637EE01ED8C}" presName="hierChild2" presStyleCnt="0"/>
      <dgm:spPr/>
    </dgm:pt>
    <dgm:pt modelId="{6946FC25-0D2D-407E-BD17-EA1388824D42}" type="pres">
      <dgm:prSet presAssocID="{17C0438B-EA8C-4216-8BEB-81C1FAF3A519}" presName="Name10" presStyleLbl="parChTrans1D2" presStyleIdx="0" presStyleCnt="2"/>
      <dgm:spPr/>
    </dgm:pt>
    <dgm:pt modelId="{AA8BB6FE-C871-42BC-B3A2-C4C54D705B15}" type="pres">
      <dgm:prSet presAssocID="{E0BBE6A1-6329-4D36-8780-DE70365BCCB2}" presName="hierRoot2" presStyleCnt="0"/>
      <dgm:spPr/>
    </dgm:pt>
    <dgm:pt modelId="{A0C4A820-DE83-4501-8536-8EF87B1057E1}" type="pres">
      <dgm:prSet presAssocID="{E0BBE6A1-6329-4D36-8780-DE70365BCCB2}" presName="composite2" presStyleCnt="0"/>
      <dgm:spPr/>
    </dgm:pt>
    <dgm:pt modelId="{063BA624-B6F9-43A6-934E-71BBC5A84BCD}" type="pres">
      <dgm:prSet presAssocID="{E0BBE6A1-6329-4D36-8780-DE70365BCCB2}" presName="background2" presStyleLbl="node2" presStyleIdx="0" presStyleCnt="2"/>
      <dgm:spPr/>
    </dgm:pt>
    <dgm:pt modelId="{DEDA8A6F-D4F1-494F-A4BD-6FEC010B9E67}" type="pres">
      <dgm:prSet presAssocID="{E0BBE6A1-6329-4D36-8780-DE70365BCCB2}" presName="text2" presStyleLbl="fgAcc2" presStyleIdx="0" presStyleCnt="2" custScaleX="56569" custScaleY="173354" custLinFactX="-66618" custLinFactNeighborX="-100000" custLinFactNeighborY="825">
        <dgm:presLayoutVars>
          <dgm:chPref val="3"/>
        </dgm:presLayoutVars>
      </dgm:prSet>
      <dgm:spPr/>
    </dgm:pt>
    <dgm:pt modelId="{8C516752-F45F-4A30-9E7A-76DC044EF248}" type="pres">
      <dgm:prSet presAssocID="{E0BBE6A1-6329-4D36-8780-DE70365BCCB2}" presName="hierChild3" presStyleCnt="0"/>
      <dgm:spPr/>
    </dgm:pt>
    <dgm:pt modelId="{FCD41F85-D7BC-4797-B288-E62657E447C6}" type="pres">
      <dgm:prSet presAssocID="{F9153EEE-BC28-46FE-BC94-A880206D04D5}" presName="Name10" presStyleLbl="parChTrans1D2" presStyleIdx="1" presStyleCnt="2"/>
      <dgm:spPr/>
    </dgm:pt>
    <dgm:pt modelId="{3B7591D9-06B1-459A-8CA4-F0D7882D2E8C}" type="pres">
      <dgm:prSet presAssocID="{CE55AA12-5E63-4FF2-934B-7E63B85EB62B}" presName="hierRoot2" presStyleCnt="0"/>
      <dgm:spPr/>
    </dgm:pt>
    <dgm:pt modelId="{F61E6CBF-8D87-4DA2-8827-30484C8A2C75}" type="pres">
      <dgm:prSet presAssocID="{CE55AA12-5E63-4FF2-934B-7E63B85EB62B}" presName="composite2" presStyleCnt="0"/>
      <dgm:spPr/>
    </dgm:pt>
    <dgm:pt modelId="{3B9B6505-2108-4E58-994B-786628908C3B}" type="pres">
      <dgm:prSet presAssocID="{CE55AA12-5E63-4FF2-934B-7E63B85EB62B}" presName="background2" presStyleLbl="node2" presStyleIdx="1" presStyleCnt="2"/>
      <dgm:spPr/>
    </dgm:pt>
    <dgm:pt modelId="{3B8A167E-25CE-400F-B562-E9C4F965F52C}" type="pres">
      <dgm:prSet presAssocID="{CE55AA12-5E63-4FF2-934B-7E63B85EB62B}" presName="text2" presStyleLbl="fgAcc2" presStyleIdx="1" presStyleCnt="2" custScaleX="64006" custLinFactNeighborX="-8908">
        <dgm:presLayoutVars>
          <dgm:chPref val="3"/>
        </dgm:presLayoutVars>
      </dgm:prSet>
      <dgm:spPr>
        <a:prstGeom prst="ellipse">
          <a:avLst/>
        </a:prstGeom>
      </dgm:spPr>
    </dgm:pt>
    <dgm:pt modelId="{D7C0ACF9-72CB-4C89-A216-0586A678155C}" type="pres">
      <dgm:prSet presAssocID="{CE55AA12-5E63-4FF2-934B-7E63B85EB62B}" presName="hierChild3" presStyleCnt="0"/>
      <dgm:spPr/>
    </dgm:pt>
    <dgm:pt modelId="{67E49BD8-8C7A-4EEB-A3D2-73FFF700BC1E}" type="pres">
      <dgm:prSet presAssocID="{56921393-EC5F-41CA-A4BE-A37D9C9DECDD}" presName="Name17" presStyleLbl="parChTrans1D3" presStyleIdx="0" presStyleCnt="2"/>
      <dgm:spPr/>
    </dgm:pt>
    <dgm:pt modelId="{73483E3F-9E6E-4C80-80CE-AFEC41481D83}" type="pres">
      <dgm:prSet presAssocID="{00249CE8-6A18-4AED-85CC-E94A86BC8387}" presName="hierRoot3" presStyleCnt="0"/>
      <dgm:spPr/>
    </dgm:pt>
    <dgm:pt modelId="{6257F2B8-7AE4-4B23-822C-EB951A97EB5C}" type="pres">
      <dgm:prSet presAssocID="{00249CE8-6A18-4AED-85CC-E94A86BC8387}" presName="composite3" presStyleCnt="0"/>
      <dgm:spPr/>
    </dgm:pt>
    <dgm:pt modelId="{10AB0C52-DA7B-4AE9-9570-EDDDADE2F6C7}" type="pres">
      <dgm:prSet presAssocID="{00249CE8-6A18-4AED-85CC-E94A86BC8387}" presName="background3" presStyleLbl="node3" presStyleIdx="0" presStyleCnt="2"/>
      <dgm:spPr/>
    </dgm:pt>
    <dgm:pt modelId="{F0B6286A-4C40-478A-9853-D61FFCE81AF8}" type="pres">
      <dgm:prSet presAssocID="{00249CE8-6A18-4AED-85CC-E94A86BC8387}" presName="text3" presStyleLbl="fgAcc3" presStyleIdx="0" presStyleCnt="2" custScaleX="65719" custLinFactNeighborX="-42964" custLinFactNeighborY="2520">
        <dgm:presLayoutVars>
          <dgm:chPref val="3"/>
        </dgm:presLayoutVars>
      </dgm:prSet>
      <dgm:spPr>
        <a:prstGeom prst="flowChartConnector">
          <a:avLst/>
        </a:prstGeom>
      </dgm:spPr>
    </dgm:pt>
    <dgm:pt modelId="{1E0C4982-B087-4E59-B2F4-AEC06A78584E}" type="pres">
      <dgm:prSet presAssocID="{00249CE8-6A18-4AED-85CC-E94A86BC8387}" presName="hierChild4" presStyleCnt="0"/>
      <dgm:spPr/>
    </dgm:pt>
    <dgm:pt modelId="{ED7F3C39-F983-4983-8E90-12F59ED81F8B}" type="pres">
      <dgm:prSet presAssocID="{0B5D16FE-AE87-4D1C-8F83-AE3318D3D5B5}" presName="Name23" presStyleLbl="parChTrans1D4" presStyleIdx="0" presStyleCnt="2"/>
      <dgm:spPr/>
    </dgm:pt>
    <dgm:pt modelId="{062BB36F-B734-40A5-92A2-65694D40906C}" type="pres">
      <dgm:prSet presAssocID="{9A2A8490-5261-4758-970F-285025EC0342}" presName="hierRoot4" presStyleCnt="0"/>
      <dgm:spPr/>
    </dgm:pt>
    <dgm:pt modelId="{4E7273B6-36FC-4894-9C77-B24B47D79C9B}" type="pres">
      <dgm:prSet presAssocID="{9A2A8490-5261-4758-970F-285025EC0342}" presName="composite4" presStyleCnt="0"/>
      <dgm:spPr/>
    </dgm:pt>
    <dgm:pt modelId="{3AD1685C-5C15-43A8-AD84-9454E26A2FB8}" type="pres">
      <dgm:prSet presAssocID="{9A2A8490-5261-4758-970F-285025EC0342}" presName="background4" presStyleLbl="node4" presStyleIdx="0" presStyleCnt="2"/>
      <dgm:spPr/>
    </dgm:pt>
    <dgm:pt modelId="{B1126A2D-8D36-4B9B-AF1D-C451CAB7D8A5}" type="pres">
      <dgm:prSet presAssocID="{9A2A8490-5261-4758-970F-285025EC0342}" presName="text4" presStyleLbl="fgAcc4" presStyleIdx="0" presStyleCnt="2" custScaleX="69762" custScaleY="115312" custLinFactNeighborX="-73353">
        <dgm:presLayoutVars>
          <dgm:chPref val="3"/>
        </dgm:presLayoutVars>
      </dgm:prSet>
      <dgm:spPr/>
    </dgm:pt>
    <dgm:pt modelId="{107AFBF7-1351-42E1-949C-5CCA761BF01C}" type="pres">
      <dgm:prSet presAssocID="{9A2A8490-5261-4758-970F-285025EC0342}" presName="hierChild5" presStyleCnt="0"/>
      <dgm:spPr/>
    </dgm:pt>
    <dgm:pt modelId="{7BE149B7-B1F3-4E2F-87C3-A1E3761A8673}" type="pres">
      <dgm:prSet presAssocID="{81F5DA17-7705-40B5-B819-FA68BEFA54FD}" presName="Name23" presStyleLbl="parChTrans1D4" presStyleIdx="1" presStyleCnt="2"/>
      <dgm:spPr/>
    </dgm:pt>
    <dgm:pt modelId="{B116DF9C-88B6-4BF7-BCF9-1DD0052AE9A7}" type="pres">
      <dgm:prSet presAssocID="{B32D1D37-FE84-43B6-A311-F55B08327DE9}" presName="hierRoot4" presStyleCnt="0"/>
      <dgm:spPr/>
    </dgm:pt>
    <dgm:pt modelId="{A1226A56-7ED9-4111-B07C-3AB31E84DC28}" type="pres">
      <dgm:prSet presAssocID="{B32D1D37-FE84-43B6-A311-F55B08327DE9}" presName="composite4" presStyleCnt="0"/>
      <dgm:spPr/>
    </dgm:pt>
    <dgm:pt modelId="{ABD2EEFB-F69B-438B-A367-14DC084AD93E}" type="pres">
      <dgm:prSet presAssocID="{B32D1D37-FE84-43B6-A311-F55B08327DE9}" presName="background4" presStyleLbl="node4" presStyleIdx="1" presStyleCnt="2"/>
      <dgm:spPr/>
    </dgm:pt>
    <dgm:pt modelId="{FE96B1BC-01C3-4892-B8DF-C4CA74D70C57}" type="pres">
      <dgm:prSet presAssocID="{B32D1D37-FE84-43B6-A311-F55B08327DE9}" presName="text4" presStyleLbl="fgAcc4" presStyleIdx="1" presStyleCnt="2" custScaleX="69621" custScaleY="121240" custLinFactNeighborX="-14670">
        <dgm:presLayoutVars>
          <dgm:chPref val="3"/>
        </dgm:presLayoutVars>
      </dgm:prSet>
      <dgm:spPr/>
    </dgm:pt>
    <dgm:pt modelId="{D598BB3F-B677-4774-B5B5-F394E6D0908C}" type="pres">
      <dgm:prSet presAssocID="{B32D1D37-FE84-43B6-A311-F55B08327DE9}" presName="hierChild5" presStyleCnt="0"/>
      <dgm:spPr/>
    </dgm:pt>
    <dgm:pt modelId="{14A05135-9DB0-4320-B11A-21E601B99537}" type="pres">
      <dgm:prSet presAssocID="{A3AFA2D7-26EC-4937-911F-3C25FFB73233}" presName="Name17" presStyleLbl="parChTrans1D3" presStyleIdx="1" presStyleCnt="2"/>
      <dgm:spPr/>
    </dgm:pt>
    <dgm:pt modelId="{E24C438C-0AEE-48AC-95C5-767E7B5680B0}" type="pres">
      <dgm:prSet presAssocID="{00A98C68-6C8E-4E9E-A5CA-4A75E1324EA7}" presName="hierRoot3" presStyleCnt="0"/>
      <dgm:spPr/>
    </dgm:pt>
    <dgm:pt modelId="{97FB690B-B8C9-497F-9D77-533798D0DE47}" type="pres">
      <dgm:prSet presAssocID="{00A98C68-6C8E-4E9E-A5CA-4A75E1324EA7}" presName="composite3" presStyleCnt="0"/>
      <dgm:spPr/>
    </dgm:pt>
    <dgm:pt modelId="{30138515-61A7-4CD3-B01A-47944AE67B34}" type="pres">
      <dgm:prSet presAssocID="{00A98C68-6C8E-4E9E-A5CA-4A75E1324EA7}" presName="background3" presStyleLbl="node3" presStyleIdx="1" presStyleCnt="2"/>
      <dgm:spPr/>
    </dgm:pt>
    <dgm:pt modelId="{ED653F43-3F7B-462A-8099-2991841D8C9D}" type="pres">
      <dgm:prSet presAssocID="{00A98C68-6C8E-4E9E-A5CA-4A75E1324EA7}" presName="text3" presStyleLbl="fgAcc3" presStyleIdx="1" presStyleCnt="2" custScaleX="56455" custScaleY="173285" custLinFactNeighborX="25150">
        <dgm:presLayoutVars>
          <dgm:chPref val="3"/>
        </dgm:presLayoutVars>
      </dgm:prSet>
      <dgm:spPr/>
    </dgm:pt>
    <dgm:pt modelId="{D632B2FD-821B-4A31-8618-B58BEDC2A3AC}" type="pres">
      <dgm:prSet presAssocID="{00A98C68-6C8E-4E9E-A5CA-4A75E1324EA7}" presName="hierChild4" presStyleCnt="0"/>
      <dgm:spPr/>
    </dgm:pt>
  </dgm:ptLst>
  <dgm:cxnLst>
    <dgm:cxn modelId="{6A9A7404-E192-4B1F-9B0E-B60ABC4BDDB2}" type="presOf" srcId="{17C0438B-EA8C-4216-8BEB-81C1FAF3A519}" destId="{6946FC25-0D2D-407E-BD17-EA1388824D42}" srcOrd="0" destOrd="0" presId="urn:microsoft.com/office/officeart/2005/8/layout/hierarchy1"/>
    <dgm:cxn modelId="{FB6AF60F-273A-4B8D-B459-00B07AE1EEBC}" type="presOf" srcId="{56921393-EC5F-41CA-A4BE-A37D9C9DECDD}" destId="{67E49BD8-8C7A-4EEB-A3D2-73FFF700BC1E}" srcOrd="0" destOrd="0" presId="urn:microsoft.com/office/officeart/2005/8/layout/hierarchy1"/>
    <dgm:cxn modelId="{ECA7F213-5662-4D56-AE87-613D03D88D19}" type="presOf" srcId="{A3AFA2D7-26EC-4937-911F-3C25FFB73233}" destId="{14A05135-9DB0-4320-B11A-21E601B99537}" srcOrd="0" destOrd="0" presId="urn:microsoft.com/office/officeart/2005/8/layout/hierarchy1"/>
    <dgm:cxn modelId="{C713E519-91C0-46DB-9B93-94167A300D97}" srcId="{CE55AA12-5E63-4FF2-934B-7E63B85EB62B}" destId="{00A98C68-6C8E-4E9E-A5CA-4A75E1324EA7}" srcOrd="1" destOrd="0" parTransId="{A3AFA2D7-26EC-4937-911F-3C25FFB73233}" sibTransId="{F0F9E38E-9F95-4D4B-95E2-3D22C35DFC99}"/>
    <dgm:cxn modelId="{AB0E4D1D-E93E-422A-B475-2741E356CAA7}" srcId="{C082E19B-1567-4744-BB68-3637EE01ED8C}" destId="{E0BBE6A1-6329-4D36-8780-DE70365BCCB2}" srcOrd="0" destOrd="0" parTransId="{17C0438B-EA8C-4216-8BEB-81C1FAF3A519}" sibTransId="{CBE84ECA-4804-4751-8728-E631D76FEF79}"/>
    <dgm:cxn modelId="{C354AC20-5E3C-4954-A5D9-94569CAA6518}" type="presOf" srcId="{E0BBE6A1-6329-4D36-8780-DE70365BCCB2}" destId="{DEDA8A6F-D4F1-494F-A4BD-6FEC010B9E67}" srcOrd="0" destOrd="0" presId="urn:microsoft.com/office/officeart/2005/8/layout/hierarchy1"/>
    <dgm:cxn modelId="{76440922-1975-41DA-8CEF-AA5AE461F2A5}" srcId="{CE55AA12-5E63-4FF2-934B-7E63B85EB62B}" destId="{00249CE8-6A18-4AED-85CC-E94A86BC8387}" srcOrd="0" destOrd="0" parTransId="{56921393-EC5F-41CA-A4BE-A37D9C9DECDD}" sibTransId="{0642E3FC-A83D-4F5A-94CF-C4B0A416A2C8}"/>
    <dgm:cxn modelId="{8A360826-FC92-40B5-9DDA-BAC9CD1094B2}" type="presOf" srcId="{F9153EEE-BC28-46FE-BC94-A880206D04D5}" destId="{FCD41F85-D7BC-4797-B288-E62657E447C6}" srcOrd="0" destOrd="0" presId="urn:microsoft.com/office/officeart/2005/8/layout/hierarchy1"/>
    <dgm:cxn modelId="{6696823F-D127-4803-99EF-F01B90FF0440}" type="presOf" srcId="{0B5D16FE-AE87-4D1C-8F83-AE3318D3D5B5}" destId="{ED7F3C39-F983-4983-8E90-12F59ED81F8B}" srcOrd="0" destOrd="0" presId="urn:microsoft.com/office/officeart/2005/8/layout/hierarchy1"/>
    <dgm:cxn modelId="{63672E49-4DE6-4616-B316-C03FB12096E6}" type="presOf" srcId="{00249CE8-6A18-4AED-85CC-E94A86BC8387}" destId="{F0B6286A-4C40-478A-9853-D61FFCE81AF8}" srcOrd="0" destOrd="0" presId="urn:microsoft.com/office/officeart/2005/8/layout/hierarchy1"/>
    <dgm:cxn modelId="{4CC7514D-A79E-46E7-919F-EBFFAD119505}" type="presOf" srcId="{F42DDC91-C377-4EE0-BA50-BD6F70820B3F}" destId="{993CEC47-9C5D-4952-8D2E-68B89D72C4CB}" srcOrd="0" destOrd="0" presId="urn:microsoft.com/office/officeart/2005/8/layout/hierarchy1"/>
    <dgm:cxn modelId="{9945E56F-07CA-4025-8322-A9C9EC924EC6}" type="presOf" srcId="{9A2A8490-5261-4758-970F-285025EC0342}" destId="{B1126A2D-8D36-4B9B-AF1D-C451CAB7D8A5}" srcOrd="0" destOrd="0" presId="urn:microsoft.com/office/officeart/2005/8/layout/hierarchy1"/>
    <dgm:cxn modelId="{A8AB7874-8138-4DBF-B922-75C953935E1D}" srcId="{F42DDC91-C377-4EE0-BA50-BD6F70820B3F}" destId="{C082E19B-1567-4744-BB68-3637EE01ED8C}" srcOrd="0" destOrd="0" parTransId="{0D55EB09-74AC-46A8-B636-3E7F40E811C2}" sibTransId="{1E9B642A-3C1A-4C62-BE94-F6C0C4F202F7}"/>
    <dgm:cxn modelId="{2CAA9982-C1CC-40AA-B4F9-4C3A5FC0A619}" type="presOf" srcId="{C082E19B-1567-4744-BB68-3637EE01ED8C}" destId="{A8F915AE-346C-4723-8C2D-5206A151C818}" srcOrd="0" destOrd="0" presId="urn:microsoft.com/office/officeart/2005/8/layout/hierarchy1"/>
    <dgm:cxn modelId="{FDFDD78A-2B64-4AD4-AE14-B8129312CA4D}" srcId="{00249CE8-6A18-4AED-85CC-E94A86BC8387}" destId="{B32D1D37-FE84-43B6-A311-F55B08327DE9}" srcOrd="1" destOrd="0" parTransId="{81F5DA17-7705-40B5-B819-FA68BEFA54FD}" sibTransId="{28F0B35C-27A4-4AFD-8F5E-DDC210250B7B}"/>
    <dgm:cxn modelId="{72FB4F9C-C325-4664-A517-1F0E6050AE98}" type="presOf" srcId="{CE55AA12-5E63-4FF2-934B-7E63B85EB62B}" destId="{3B8A167E-25CE-400F-B562-E9C4F965F52C}" srcOrd="0" destOrd="0" presId="urn:microsoft.com/office/officeart/2005/8/layout/hierarchy1"/>
    <dgm:cxn modelId="{005035B0-4424-4E04-AA61-81659A0CCA55}" srcId="{00249CE8-6A18-4AED-85CC-E94A86BC8387}" destId="{9A2A8490-5261-4758-970F-285025EC0342}" srcOrd="0" destOrd="0" parTransId="{0B5D16FE-AE87-4D1C-8F83-AE3318D3D5B5}" sibTransId="{DE9F4058-708D-4D27-9118-B9F763C79C9D}"/>
    <dgm:cxn modelId="{B39ACAC0-B745-4993-89ED-64578DCF5CFE}" type="presOf" srcId="{B32D1D37-FE84-43B6-A311-F55B08327DE9}" destId="{FE96B1BC-01C3-4892-B8DF-C4CA74D70C57}" srcOrd="0" destOrd="0" presId="urn:microsoft.com/office/officeart/2005/8/layout/hierarchy1"/>
    <dgm:cxn modelId="{682A11C3-69A1-41EC-A8C5-0C47320EA0DA}" srcId="{C082E19B-1567-4744-BB68-3637EE01ED8C}" destId="{CE55AA12-5E63-4FF2-934B-7E63B85EB62B}" srcOrd="1" destOrd="0" parTransId="{F9153EEE-BC28-46FE-BC94-A880206D04D5}" sibTransId="{EA554699-6E86-4027-A4BE-7E86B01EEDD8}"/>
    <dgm:cxn modelId="{327C35E2-E200-4202-BF78-EB741624B1C7}" type="presOf" srcId="{00A98C68-6C8E-4E9E-A5CA-4A75E1324EA7}" destId="{ED653F43-3F7B-462A-8099-2991841D8C9D}" srcOrd="0" destOrd="0" presId="urn:microsoft.com/office/officeart/2005/8/layout/hierarchy1"/>
    <dgm:cxn modelId="{DC4E47E8-89F6-43E2-922D-CDBACE435754}" type="presOf" srcId="{81F5DA17-7705-40B5-B819-FA68BEFA54FD}" destId="{7BE149B7-B1F3-4E2F-87C3-A1E3761A8673}" srcOrd="0" destOrd="0" presId="urn:microsoft.com/office/officeart/2005/8/layout/hierarchy1"/>
    <dgm:cxn modelId="{4748DDFC-FBC2-4EA8-8088-77898B7B6AF3}" type="presParOf" srcId="{993CEC47-9C5D-4952-8D2E-68B89D72C4CB}" destId="{DF51A85C-5A36-4755-A60B-BF3D5BAB629B}" srcOrd="0" destOrd="0" presId="urn:microsoft.com/office/officeart/2005/8/layout/hierarchy1"/>
    <dgm:cxn modelId="{B0F13729-D09E-4F88-9151-2D6DA98FC3F2}" type="presParOf" srcId="{DF51A85C-5A36-4755-A60B-BF3D5BAB629B}" destId="{AEF3FF5B-E386-45B6-903B-D48A105BAF55}" srcOrd="0" destOrd="0" presId="urn:microsoft.com/office/officeart/2005/8/layout/hierarchy1"/>
    <dgm:cxn modelId="{194BFB8F-2751-4E06-9B22-AB48776D0A14}" type="presParOf" srcId="{AEF3FF5B-E386-45B6-903B-D48A105BAF55}" destId="{1D2C4A35-C535-4CF3-AC37-E2755FC97802}" srcOrd="0" destOrd="0" presId="urn:microsoft.com/office/officeart/2005/8/layout/hierarchy1"/>
    <dgm:cxn modelId="{EF88C1F1-01E8-4BCD-9E19-938C579850C7}" type="presParOf" srcId="{AEF3FF5B-E386-45B6-903B-D48A105BAF55}" destId="{A8F915AE-346C-4723-8C2D-5206A151C818}" srcOrd="1" destOrd="0" presId="urn:microsoft.com/office/officeart/2005/8/layout/hierarchy1"/>
    <dgm:cxn modelId="{250452C2-9983-4902-8791-BBA3DCE7F043}" type="presParOf" srcId="{DF51A85C-5A36-4755-A60B-BF3D5BAB629B}" destId="{E2FDE9C4-1514-4D9D-8495-39C8115960FE}" srcOrd="1" destOrd="0" presId="urn:microsoft.com/office/officeart/2005/8/layout/hierarchy1"/>
    <dgm:cxn modelId="{0CB0ADCF-D346-4436-9118-2E06F676F652}" type="presParOf" srcId="{E2FDE9C4-1514-4D9D-8495-39C8115960FE}" destId="{6946FC25-0D2D-407E-BD17-EA1388824D42}" srcOrd="0" destOrd="0" presId="urn:microsoft.com/office/officeart/2005/8/layout/hierarchy1"/>
    <dgm:cxn modelId="{B30A2CB6-B1A8-47D0-B306-68836094F414}" type="presParOf" srcId="{E2FDE9C4-1514-4D9D-8495-39C8115960FE}" destId="{AA8BB6FE-C871-42BC-B3A2-C4C54D705B15}" srcOrd="1" destOrd="0" presId="urn:microsoft.com/office/officeart/2005/8/layout/hierarchy1"/>
    <dgm:cxn modelId="{2E8FED16-4A4B-4A90-8E5E-0E3DEB3F1A3D}" type="presParOf" srcId="{AA8BB6FE-C871-42BC-B3A2-C4C54D705B15}" destId="{A0C4A820-DE83-4501-8536-8EF87B1057E1}" srcOrd="0" destOrd="0" presId="urn:microsoft.com/office/officeart/2005/8/layout/hierarchy1"/>
    <dgm:cxn modelId="{AEE30DDC-3A12-4CD3-914A-969B1FBA3EF4}" type="presParOf" srcId="{A0C4A820-DE83-4501-8536-8EF87B1057E1}" destId="{063BA624-B6F9-43A6-934E-71BBC5A84BCD}" srcOrd="0" destOrd="0" presId="urn:microsoft.com/office/officeart/2005/8/layout/hierarchy1"/>
    <dgm:cxn modelId="{E8DC51D0-0413-44D1-A0BF-84AD9B03133E}" type="presParOf" srcId="{A0C4A820-DE83-4501-8536-8EF87B1057E1}" destId="{DEDA8A6F-D4F1-494F-A4BD-6FEC010B9E67}" srcOrd="1" destOrd="0" presId="urn:microsoft.com/office/officeart/2005/8/layout/hierarchy1"/>
    <dgm:cxn modelId="{25B17DB1-3151-4E39-B5A1-7AE6B9AFAB7C}" type="presParOf" srcId="{AA8BB6FE-C871-42BC-B3A2-C4C54D705B15}" destId="{8C516752-F45F-4A30-9E7A-76DC044EF248}" srcOrd="1" destOrd="0" presId="urn:microsoft.com/office/officeart/2005/8/layout/hierarchy1"/>
    <dgm:cxn modelId="{BBC66925-16A6-4A0B-8A38-03F42308F0D0}" type="presParOf" srcId="{E2FDE9C4-1514-4D9D-8495-39C8115960FE}" destId="{FCD41F85-D7BC-4797-B288-E62657E447C6}" srcOrd="2" destOrd="0" presId="urn:microsoft.com/office/officeart/2005/8/layout/hierarchy1"/>
    <dgm:cxn modelId="{28D94C35-2519-4B87-B59D-8485175CDCC4}" type="presParOf" srcId="{E2FDE9C4-1514-4D9D-8495-39C8115960FE}" destId="{3B7591D9-06B1-459A-8CA4-F0D7882D2E8C}" srcOrd="3" destOrd="0" presId="urn:microsoft.com/office/officeart/2005/8/layout/hierarchy1"/>
    <dgm:cxn modelId="{F753159C-41B0-4C03-B531-9F49166FD739}" type="presParOf" srcId="{3B7591D9-06B1-459A-8CA4-F0D7882D2E8C}" destId="{F61E6CBF-8D87-4DA2-8827-30484C8A2C75}" srcOrd="0" destOrd="0" presId="urn:microsoft.com/office/officeart/2005/8/layout/hierarchy1"/>
    <dgm:cxn modelId="{B469137F-EF0A-4A1A-BB3D-33F1A305BDE8}" type="presParOf" srcId="{F61E6CBF-8D87-4DA2-8827-30484C8A2C75}" destId="{3B9B6505-2108-4E58-994B-786628908C3B}" srcOrd="0" destOrd="0" presId="urn:microsoft.com/office/officeart/2005/8/layout/hierarchy1"/>
    <dgm:cxn modelId="{98623E9D-DB8E-4E08-97BC-E011D938BB6F}" type="presParOf" srcId="{F61E6CBF-8D87-4DA2-8827-30484C8A2C75}" destId="{3B8A167E-25CE-400F-B562-E9C4F965F52C}" srcOrd="1" destOrd="0" presId="urn:microsoft.com/office/officeart/2005/8/layout/hierarchy1"/>
    <dgm:cxn modelId="{D111B078-DAE3-406F-9B8D-E5350BA5693B}" type="presParOf" srcId="{3B7591D9-06B1-459A-8CA4-F0D7882D2E8C}" destId="{D7C0ACF9-72CB-4C89-A216-0586A678155C}" srcOrd="1" destOrd="0" presId="urn:microsoft.com/office/officeart/2005/8/layout/hierarchy1"/>
    <dgm:cxn modelId="{42D5AF6C-02EA-4359-8C34-40BC9C47A199}" type="presParOf" srcId="{D7C0ACF9-72CB-4C89-A216-0586A678155C}" destId="{67E49BD8-8C7A-4EEB-A3D2-73FFF700BC1E}" srcOrd="0" destOrd="0" presId="urn:microsoft.com/office/officeart/2005/8/layout/hierarchy1"/>
    <dgm:cxn modelId="{A9F07A9D-897A-4571-8AA2-BBFC1745EFA7}" type="presParOf" srcId="{D7C0ACF9-72CB-4C89-A216-0586A678155C}" destId="{73483E3F-9E6E-4C80-80CE-AFEC41481D83}" srcOrd="1" destOrd="0" presId="urn:microsoft.com/office/officeart/2005/8/layout/hierarchy1"/>
    <dgm:cxn modelId="{5E4BFF84-3AC2-4FDF-88F3-E8DE6DB73A82}" type="presParOf" srcId="{73483E3F-9E6E-4C80-80CE-AFEC41481D83}" destId="{6257F2B8-7AE4-4B23-822C-EB951A97EB5C}" srcOrd="0" destOrd="0" presId="urn:microsoft.com/office/officeart/2005/8/layout/hierarchy1"/>
    <dgm:cxn modelId="{BB8E51B7-C649-496A-B5C4-A8FDB6298D40}" type="presParOf" srcId="{6257F2B8-7AE4-4B23-822C-EB951A97EB5C}" destId="{10AB0C52-DA7B-4AE9-9570-EDDDADE2F6C7}" srcOrd="0" destOrd="0" presId="urn:microsoft.com/office/officeart/2005/8/layout/hierarchy1"/>
    <dgm:cxn modelId="{AF76862B-3C70-4493-9512-495F1EE1ED44}" type="presParOf" srcId="{6257F2B8-7AE4-4B23-822C-EB951A97EB5C}" destId="{F0B6286A-4C40-478A-9853-D61FFCE81AF8}" srcOrd="1" destOrd="0" presId="urn:microsoft.com/office/officeart/2005/8/layout/hierarchy1"/>
    <dgm:cxn modelId="{B9C02690-9F89-48B4-B862-19D0051F803D}" type="presParOf" srcId="{73483E3F-9E6E-4C80-80CE-AFEC41481D83}" destId="{1E0C4982-B087-4E59-B2F4-AEC06A78584E}" srcOrd="1" destOrd="0" presId="urn:microsoft.com/office/officeart/2005/8/layout/hierarchy1"/>
    <dgm:cxn modelId="{73109DE2-79BF-4408-8762-A010174721FF}" type="presParOf" srcId="{1E0C4982-B087-4E59-B2F4-AEC06A78584E}" destId="{ED7F3C39-F983-4983-8E90-12F59ED81F8B}" srcOrd="0" destOrd="0" presId="urn:microsoft.com/office/officeart/2005/8/layout/hierarchy1"/>
    <dgm:cxn modelId="{5BE4C5C7-5FC1-499A-B887-E12F522206CA}" type="presParOf" srcId="{1E0C4982-B087-4E59-B2F4-AEC06A78584E}" destId="{062BB36F-B734-40A5-92A2-65694D40906C}" srcOrd="1" destOrd="0" presId="urn:microsoft.com/office/officeart/2005/8/layout/hierarchy1"/>
    <dgm:cxn modelId="{3E2AFF18-B6D0-46B2-89B8-409AB6C25EAF}" type="presParOf" srcId="{062BB36F-B734-40A5-92A2-65694D40906C}" destId="{4E7273B6-36FC-4894-9C77-B24B47D79C9B}" srcOrd="0" destOrd="0" presId="urn:microsoft.com/office/officeart/2005/8/layout/hierarchy1"/>
    <dgm:cxn modelId="{B4735767-2BE3-4253-99F2-985CEBBD65E3}" type="presParOf" srcId="{4E7273B6-36FC-4894-9C77-B24B47D79C9B}" destId="{3AD1685C-5C15-43A8-AD84-9454E26A2FB8}" srcOrd="0" destOrd="0" presId="urn:microsoft.com/office/officeart/2005/8/layout/hierarchy1"/>
    <dgm:cxn modelId="{A9971E9E-7A1F-44AF-A2ED-2F6540FA9446}" type="presParOf" srcId="{4E7273B6-36FC-4894-9C77-B24B47D79C9B}" destId="{B1126A2D-8D36-4B9B-AF1D-C451CAB7D8A5}" srcOrd="1" destOrd="0" presId="urn:microsoft.com/office/officeart/2005/8/layout/hierarchy1"/>
    <dgm:cxn modelId="{4831029F-97EC-4F5B-990B-08B6BDC3D1FD}" type="presParOf" srcId="{062BB36F-B734-40A5-92A2-65694D40906C}" destId="{107AFBF7-1351-42E1-949C-5CCA761BF01C}" srcOrd="1" destOrd="0" presId="urn:microsoft.com/office/officeart/2005/8/layout/hierarchy1"/>
    <dgm:cxn modelId="{342A08FD-5DCD-4696-906E-4C386B24CF5C}" type="presParOf" srcId="{1E0C4982-B087-4E59-B2F4-AEC06A78584E}" destId="{7BE149B7-B1F3-4E2F-87C3-A1E3761A8673}" srcOrd="2" destOrd="0" presId="urn:microsoft.com/office/officeart/2005/8/layout/hierarchy1"/>
    <dgm:cxn modelId="{11CCBC7B-8EC0-445A-A48B-AA33D36B070F}" type="presParOf" srcId="{1E0C4982-B087-4E59-B2F4-AEC06A78584E}" destId="{B116DF9C-88B6-4BF7-BCF9-1DD0052AE9A7}" srcOrd="3" destOrd="0" presId="urn:microsoft.com/office/officeart/2005/8/layout/hierarchy1"/>
    <dgm:cxn modelId="{7F645547-6DEA-4058-AFF1-93AE87A6D7BD}" type="presParOf" srcId="{B116DF9C-88B6-4BF7-BCF9-1DD0052AE9A7}" destId="{A1226A56-7ED9-4111-B07C-3AB31E84DC28}" srcOrd="0" destOrd="0" presId="urn:microsoft.com/office/officeart/2005/8/layout/hierarchy1"/>
    <dgm:cxn modelId="{6368096E-D128-4C87-891D-BC24648431BB}" type="presParOf" srcId="{A1226A56-7ED9-4111-B07C-3AB31E84DC28}" destId="{ABD2EEFB-F69B-438B-A367-14DC084AD93E}" srcOrd="0" destOrd="0" presId="urn:microsoft.com/office/officeart/2005/8/layout/hierarchy1"/>
    <dgm:cxn modelId="{077DABE8-E921-4FE8-B5CE-B4B783487CED}" type="presParOf" srcId="{A1226A56-7ED9-4111-B07C-3AB31E84DC28}" destId="{FE96B1BC-01C3-4892-B8DF-C4CA74D70C57}" srcOrd="1" destOrd="0" presId="urn:microsoft.com/office/officeart/2005/8/layout/hierarchy1"/>
    <dgm:cxn modelId="{8F7991EF-504B-4BAC-BB80-BBFD0E06126C}" type="presParOf" srcId="{B116DF9C-88B6-4BF7-BCF9-1DD0052AE9A7}" destId="{D598BB3F-B677-4774-B5B5-F394E6D0908C}" srcOrd="1" destOrd="0" presId="urn:microsoft.com/office/officeart/2005/8/layout/hierarchy1"/>
    <dgm:cxn modelId="{71A52A3F-7EEC-4000-8ACC-18C6B5DC75DF}" type="presParOf" srcId="{D7C0ACF9-72CB-4C89-A216-0586A678155C}" destId="{14A05135-9DB0-4320-B11A-21E601B99537}" srcOrd="2" destOrd="0" presId="urn:microsoft.com/office/officeart/2005/8/layout/hierarchy1"/>
    <dgm:cxn modelId="{EBA47CA7-74A0-4BBC-8C0C-0ED201372F63}" type="presParOf" srcId="{D7C0ACF9-72CB-4C89-A216-0586A678155C}" destId="{E24C438C-0AEE-48AC-95C5-767E7B5680B0}" srcOrd="3" destOrd="0" presId="urn:microsoft.com/office/officeart/2005/8/layout/hierarchy1"/>
    <dgm:cxn modelId="{9DB4EB4C-908B-41B4-84E8-3C29A5660D5F}" type="presParOf" srcId="{E24C438C-0AEE-48AC-95C5-767E7B5680B0}" destId="{97FB690B-B8C9-497F-9D77-533798D0DE47}" srcOrd="0" destOrd="0" presId="urn:microsoft.com/office/officeart/2005/8/layout/hierarchy1"/>
    <dgm:cxn modelId="{2F83559F-2574-4F12-A92B-49AC6792BE10}" type="presParOf" srcId="{97FB690B-B8C9-497F-9D77-533798D0DE47}" destId="{30138515-61A7-4CD3-B01A-47944AE67B34}" srcOrd="0" destOrd="0" presId="urn:microsoft.com/office/officeart/2005/8/layout/hierarchy1"/>
    <dgm:cxn modelId="{740A5EF6-E290-43F6-8349-357FB71709DD}" type="presParOf" srcId="{97FB690B-B8C9-497F-9D77-533798D0DE47}" destId="{ED653F43-3F7B-462A-8099-2991841D8C9D}" srcOrd="1" destOrd="0" presId="urn:microsoft.com/office/officeart/2005/8/layout/hierarchy1"/>
    <dgm:cxn modelId="{84A40163-6DED-4D5F-9F44-7B5A3D1C1A83}" type="presParOf" srcId="{E24C438C-0AEE-48AC-95C5-767E7B5680B0}" destId="{D632B2FD-821B-4A31-8618-B58BEDC2A3AC}" srcOrd="1" destOrd="0" presId="urn:microsoft.com/office/officeart/2005/8/layout/hierarchy1"/>
  </dgm:cxnLst>
  <dgm:bg/>
  <dgm:whole/>
  <dgm:extLst>
    <a:ext uri="http://schemas.microsoft.com/office/drawing/2008/diagram">
      <dsp:dataModelExt xmlns:dsp="http://schemas.microsoft.com/office/drawing/2008/diagram" relId="rId3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dgm:spPr/>
      <dgm:t>
        <a:bodyPr/>
        <a:lstStyle/>
        <a:p>
          <a:r>
            <a:rPr lang="en-US" altLang="zh-CN"/>
            <a:t>24</a:t>
          </a:r>
          <a:endParaRPr lang="zh-CN" altLang="en-US"/>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174A9C8D-ECF4-44BE-8EE1-7D013058E8A8}">
      <dgm:prSet/>
      <dgm:spPr/>
      <dgm:t>
        <a:bodyPr/>
        <a:lstStyle/>
        <a:p>
          <a:r>
            <a:rPr lang="en-US" altLang="zh-CN"/>
            <a:t>78</a:t>
          </a:r>
          <a:endParaRPr lang="zh-CN" altLang="en-US"/>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DCD4BAC0-A272-4FFD-AB4C-AAEF44A73E99}">
      <dgm:prSet/>
      <dgm:spPr/>
      <dgm:t>
        <a:bodyPr/>
        <a:lstStyle/>
        <a:p>
          <a:r>
            <a:rPr lang="en-US" altLang="zh-CN"/>
            <a:t>53</a:t>
          </a:r>
          <a:endParaRPr lang="zh-CN" altLang="en-US"/>
        </a:p>
      </dgm:t>
    </dgm:pt>
    <dgm:pt modelId="{02E2B2D8-3D54-4595-A40C-071B3940D184}" type="parTrans" cxnId="{8D8B8708-4031-4982-98D3-44C792D9BB6C}">
      <dgm:prSet/>
      <dgm:spPr/>
      <dgm:t>
        <a:bodyPr/>
        <a:lstStyle/>
        <a:p>
          <a:endParaRPr lang="zh-CN" altLang="en-US"/>
        </a:p>
      </dgm:t>
    </dgm:pt>
    <dgm:pt modelId="{E4500099-CD3E-4FE8-AD7C-E265C7C9557D}" type="sibTrans" cxnId="{8D8B8708-4031-4982-98D3-44C792D9BB6C}">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2"/>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2"/>
      <dgm:spPr/>
    </dgm:pt>
    <dgm:pt modelId="{FE9B6E51-6EFF-401F-B2BE-4602C0D1AA37}" type="pres">
      <dgm:prSet presAssocID="{D3AE195F-AD40-4E0E-9D05-067D506C63E9}" presName="text2" presStyleLbl="fgAcc2" presStyleIdx="0" presStyleCnt="2" custScaleX="68071" custScaleY="48239" custLinFactNeighborX="-45621" custLinFactNeighborY="32">
        <dgm:presLayoutVars>
          <dgm:chPref val="3"/>
        </dgm:presLayoutVars>
      </dgm:prSet>
      <dgm:spPr/>
    </dgm:pt>
    <dgm:pt modelId="{A9CE9979-CC7D-46EC-BCC3-F7FB4EB35E8E}" type="pres">
      <dgm:prSet presAssocID="{D3AE195F-AD40-4E0E-9D05-067D506C63E9}" presName="hierChild3" presStyleCnt="0"/>
      <dgm:spPr/>
    </dgm:pt>
    <dgm:pt modelId="{91D96DF1-83AB-4CF2-B53C-BACC2E2D3A21}" type="pres">
      <dgm:prSet presAssocID="{02E2B2D8-3D54-4595-A40C-071B3940D184}" presName="Name17" presStyleLbl="parChTrans1D3" presStyleIdx="0" presStyleCnt="1"/>
      <dgm:spPr/>
    </dgm:pt>
    <dgm:pt modelId="{43844CC8-02F7-4094-99F5-A202852C9C2D}" type="pres">
      <dgm:prSet presAssocID="{DCD4BAC0-A272-4FFD-AB4C-AAEF44A73E99}" presName="hierRoot3" presStyleCnt="0"/>
      <dgm:spPr/>
    </dgm:pt>
    <dgm:pt modelId="{16F201AA-DEA5-4A78-9552-F2D0B8BABD65}" type="pres">
      <dgm:prSet presAssocID="{DCD4BAC0-A272-4FFD-AB4C-AAEF44A73E99}" presName="composite3" presStyleCnt="0"/>
      <dgm:spPr/>
    </dgm:pt>
    <dgm:pt modelId="{4F6AAB7D-EA6F-4D05-85F3-EF34B159D3A5}" type="pres">
      <dgm:prSet presAssocID="{DCD4BAC0-A272-4FFD-AB4C-AAEF44A73E99}" presName="background3" presStyleLbl="node3" presStyleIdx="0" presStyleCnt="1"/>
      <dgm:spPr/>
    </dgm:pt>
    <dgm:pt modelId="{D96B33F0-1CB3-416D-BF4F-942BC41B0BC2}" type="pres">
      <dgm:prSet presAssocID="{DCD4BAC0-A272-4FFD-AB4C-AAEF44A73E99}" presName="text3" presStyleLbl="fgAcc3" presStyleIdx="0" presStyleCnt="1" custScaleX="71335" custScaleY="48241">
        <dgm:presLayoutVars>
          <dgm:chPref val="3"/>
        </dgm:presLayoutVars>
      </dgm:prSet>
      <dgm:spPr/>
    </dgm:pt>
    <dgm:pt modelId="{80C04F23-143D-4AC7-AE25-B97D6F8B2662}" type="pres">
      <dgm:prSet presAssocID="{DCD4BAC0-A272-4FFD-AB4C-AAEF44A73E99}" presName="hierChild4"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68902" custScaleY="49693">
        <dgm:presLayoutVars>
          <dgm:chPref val="3"/>
        </dgm:presLayoutVars>
      </dgm:prSet>
      <dgm:spPr/>
    </dgm:pt>
    <dgm:pt modelId="{90D3C3A4-E8D4-4B97-99B7-C0B891492C5E}" type="pres">
      <dgm:prSet presAssocID="{174A9C8D-ECF4-44BE-8EE1-7D013058E8A8}" presName="hierChild3" presStyleCnt="0"/>
      <dgm:spPr/>
    </dgm:pt>
  </dgm:ptLst>
  <dgm:cxnLst>
    <dgm:cxn modelId="{441BD100-C983-4CC7-AEDA-16887A98CDD0}" type="presOf" srcId="{D3AE195F-AD40-4E0E-9D05-067D506C63E9}" destId="{FE9B6E51-6EFF-401F-B2BE-4602C0D1AA37}" srcOrd="0" destOrd="0" presId="urn:microsoft.com/office/officeart/2005/8/layout/hierarchy1"/>
    <dgm:cxn modelId="{8D8B8708-4031-4982-98D3-44C792D9BB6C}" srcId="{D3AE195F-AD40-4E0E-9D05-067D506C63E9}" destId="{DCD4BAC0-A272-4FFD-AB4C-AAEF44A73E99}" srcOrd="0" destOrd="0" parTransId="{02E2B2D8-3D54-4595-A40C-071B3940D184}" sibTransId="{E4500099-CD3E-4FE8-AD7C-E265C7C9557D}"/>
    <dgm:cxn modelId="{4D4CBC20-6460-47F9-9577-9A6152657F36}" type="presOf" srcId="{174A9C8D-ECF4-44BE-8EE1-7D013058E8A8}" destId="{1C415AF2-5291-4A1A-91E4-FC52F05DF309}" srcOrd="0" destOrd="0" presId="urn:microsoft.com/office/officeart/2005/8/layout/hierarchy1"/>
    <dgm:cxn modelId="{6A59B52A-F1F3-40B2-AAAE-903889ABD3B7}" type="presOf" srcId="{02E2B2D8-3D54-4595-A40C-071B3940D184}" destId="{91D96DF1-83AB-4CF2-B53C-BACC2E2D3A21}" srcOrd="0" destOrd="0" presId="urn:microsoft.com/office/officeart/2005/8/layout/hierarchy1"/>
    <dgm:cxn modelId="{157F7736-374D-456B-AF2D-9043B7C92BC5}" type="presOf" srcId="{7FEC2B60-52B1-47A7-88A3-55994B80E2D3}" destId="{CD9E0309-6729-43E1-A7E9-9ADDB3527430}" srcOrd="0" destOrd="0" presId="urn:microsoft.com/office/officeart/2005/8/layout/hierarchy1"/>
    <dgm:cxn modelId="{AA76BC66-F2B0-49C9-9724-FE7B1638A3E9}" type="presOf" srcId="{B272801A-4A88-42B1-AD02-7955EB921849}" destId="{20FA426E-50E7-4726-9DA4-741691D17962}" srcOrd="0" destOrd="0" presId="urn:microsoft.com/office/officeart/2005/8/layout/hierarchy1"/>
    <dgm:cxn modelId="{CE64114C-8CDD-4B71-9562-F8004C0D1604}" type="presOf" srcId="{DCD4BAC0-A272-4FFD-AB4C-AAEF44A73E99}" destId="{D96B33F0-1CB3-416D-BF4F-942BC41B0BC2}" srcOrd="0" destOrd="0" presId="urn:microsoft.com/office/officeart/2005/8/layout/hierarchy1"/>
    <dgm:cxn modelId="{FB26BD4C-D441-4A41-AFB2-5B744B2EDF28}" type="presOf" srcId="{A2C6718C-65F8-4658-9998-B01C11CD2CD8}" destId="{6667231B-CB23-45D3-80ED-7489774EB775}"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2C28BC5A-4C4B-47A4-B9D1-ED702496F881}" srcId="{B272801A-4A88-42B1-AD02-7955EB921849}" destId="{7FEC2B60-52B1-47A7-88A3-55994B80E2D3}" srcOrd="0" destOrd="0" parTransId="{CB0E0343-976F-40DA-851D-27A686AA0E88}" sibTransId="{C555E17C-45FD-4FB4-8059-6142F22473C4}"/>
    <dgm:cxn modelId="{56DFCF91-9D54-43F9-A219-D4779D23F556}" srcId="{7FEC2B60-52B1-47A7-88A3-55994B80E2D3}" destId="{174A9C8D-ECF4-44BE-8EE1-7D013058E8A8}" srcOrd="1" destOrd="0" parTransId="{A2C6718C-65F8-4658-9998-B01C11CD2CD8}" sibTransId="{918B7D92-B70A-49CE-A64D-67264FC4037C}"/>
    <dgm:cxn modelId="{01E1BB9D-D9AF-40A2-AED2-E2DC16C1A611}" type="presOf" srcId="{0D61BA24-EA81-4F8C-BCEE-49C39F6B0E99}" destId="{B6BCF0A7-B5A4-42D4-8CA5-8BE4251A5C95}" srcOrd="0" destOrd="0" presId="urn:microsoft.com/office/officeart/2005/8/layout/hierarchy1"/>
    <dgm:cxn modelId="{3D86C013-6B7B-4D49-BA74-D1E06AE5B548}" type="presParOf" srcId="{20FA426E-50E7-4726-9DA4-741691D17962}" destId="{C7B5FEF1-727C-4876-9E67-ACC34B934B29}" srcOrd="0" destOrd="0" presId="urn:microsoft.com/office/officeart/2005/8/layout/hierarchy1"/>
    <dgm:cxn modelId="{E1119BDF-0CFD-4510-B607-0B875A1D4D4B}" type="presParOf" srcId="{C7B5FEF1-727C-4876-9E67-ACC34B934B29}" destId="{F316A50B-F994-4526-BCF0-58C4090C20C2}" srcOrd="0" destOrd="0" presId="urn:microsoft.com/office/officeart/2005/8/layout/hierarchy1"/>
    <dgm:cxn modelId="{6ABA8183-6150-4291-BDC3-C75B55040E2E}" type="presParOf" srcId="{F316A50B-F994-4526-BCF0-58C4090C20C2}" destId="{2CB5B890-EDF1-4D4E-A78A-2D5087D63569}" srcOrd="0" destOrd="0" presId="urn:microsoft.com/office/officeart/2005/8/layout/hierarchy1"/>
    <dgm:cxn modelId="{3EA11435-B24C-4794-9857-1CA9CD330A30}" type="presParOf" srcId="{F316A50B-F994-4526-BCF0-58C4090C20C2}" destId="{CD9E0309-6729-43E1-A7E9-9ADDB3527430}" srcOrd="1" destOrd="0" presId="urn:microsoft.com/office/officeart/2005/8/layout/hierarchy1"/>
    <dgm:cxn modelId="{072332F9-38AD-4672-9B62-02FB2EF0BA5F}" type="presParOf" srcId="{C7B5FEF1-727C-4876-9E67-ACC34B934B29}" destId="{DC2A87DE-F8B2-4A2C-95C2-7EB4A7509AB8}" srcOrd="1" destOrd="0" presId="urn:microsoft.com/office/officeart/2005/8/layout/hierarchy1"/>
    <dgm:cxn modelId="{555FCB96-F351-49B7-8E6B-921F249F507A}" type="presParOf" srcId="{DC2A87DE-F8B2-4A2C-95C2-7EB4A7509AB8}" destId="{B6BCF0A7-B5A4-42D4-8CA5-8BE4251A5C95}" srcOrd="0" destOrd="0" presId="urn:microsoft.com/office/officeart/2005/8/layout/hierarchy1"/>
    <dgm:cxn modelId="{76FA1BC3-A090-433F-B790-FA27F3D2608A}" type="presParOf" srcId="{DC2A87DE-F8B2-4A2C-95C2-7EB4A7509AB8}" destId="{D0D4B0B3-2BAC-430B-AD16-AF18A88E04A6}" srcOrd="1" destOrd="0" presId="urn:microsoft.com/office/officeart/2005/8/layout/hierarchy1"/>
    <dgm:cxn modelId="{34E23248-E4A9-4D99-9605-B65F0C9715E8}" type="presParOf" srcId="{D0D4B0B3-2BAC-430B-AD16-AF18A88E04A6}" destId="{A471BBF3-64F5-4379-B434-ACF1892DAABB}" srcOrd="0" destOrd="0" presId="urn:microsoft.com/office/officeart/2005/8/layout/hierarchy1"/>
    <dgm:cxn modelId="{1AC3B546-2919-4211-A537-F244285A5D39}" type="presParOf" srcId="{A471BBF3-64F5-4379-B434-ACF1892DAABB}" destId="{F6337572-748F-4A26-A20B-38BED62AC7FE}" srcOrd="0" destOrd="0" presId="urn:microsoft.com/office/officeart/2005/8/layout/hierarchy1"/>
    <dgm:cxn modelId="{08CF7F40-7EC0-4EA9-A2D1-799C5A9FD6AD}" type="presParOf" srcId="{A471BBF3-64F5-4379-B434-ACF1892DAABB}" destId="{FE9B6E51-6EFF-401F-B2BE-4602C0D1AA37}" srcOrd="1" destOrd="0" presId="urn:microsoft.com/office/officeart/2005/8/layout/hierarchy1"/>
    <dgm:cxn modelId="{8A93F273-7903-4802-962F-8E20BC7620BA}" type="presParOf" srcId="{D0D4B0B3-2BAC-430B-AD16-AF18A88E04A6}" destId="{A9CE9979-CC7D-46EC-BCC3-F7FB4EB35E8E}" srcOrd="1" destOrd="0" presId="urn:microsoft.com/office/officeart/2005/8/layout/hierarchy1"/>
    <dgm:cxn modelId="{1C872F04-640B-4292-885D-5CEF88E2E225}" type="presParOf" srcId="{A9CE9979-CC7D-46EC-BCC3-F7FB4EB35E8E}" destId="{91D96DF1-83AB-4CF2-B53C-BACC2E2D3A21}" srcOrd="0" destOrd="0" presId="urn:microsoft.com/office/officeart/2005/8/layout/hierarchy1"/>
    <dgm:cxn modelId="{F9486D34-922F-4838-B15A-F0A62BA1D6ED}" type="presParOf" srcId="{A9CE9979-CC7D-46EC-BCC3-F7FB4EB35E8E}" destId="{43844CC8-02F7-4094-99F5-A202852C9C2D}" srcOrd="1" destOrd="0" presId="urn:microsoft.com/office/officeart/2005/8/layout/hierarchy1"/>
    <dgm:cxn modelId="{E85B2ACF-88E3-4BAA-BBCD-045696DD43F4}" type="presParOf" srcId="{43844CC8-02F7-4094-99F5-A202852C9C2D}" destId="{16F201AA-DEA5-4A78-9552-F2D0B8BABD65}" srcOrd="0" destOrd="0" presId="urn:microsoft.com/office/officeart/2005/8/layout/hierarchy1"/>
    <dgm:cxn modelId="{5CD90C5E-CBDC-40CB-9B6B-6DE6B6EDF2F3}" type="presParOf" srcId="{16F201AA-DEA5-4A78-9552-F2D0B8BABD65}" destId="{4F6AAB7D-EA6F-4D05-85F3-EF34B159D3A5}" srcOrd="0" destOrd="0" presId="urn:microsoft.com/office/officeart/2005/8/layout/hierarchy1"/>
    <dgm:cxn modelId="{AA3ED7B0-F45E-4438-88BE-5E2A50A4B4A9}" type="presParOf" srcId="{16F201AA-DEA5-4A78-9552-F2D0B8BABD65}" destId="{D96B33F0-1CB3-416D-BF4F-942BC41B0BC2}" srcOrd="1" destOrd="0" presId="urn:microsoft.com/office/officeart/2005/8/layout/hierarchy1"/>
    <dgm:cxn modelId="{1C716BD9-237D-48A2-BE60-39A477418357}" type="presParOf" srcId="{43844CC8-02F7-4094-99F5-A202852C9C2D}" destId="{80C04F23-143D-4AC7-AE25-B97D6F8B2662}" srcOrd="1" destOrd="0" presId="urn:microsoft.com/office/officeart/2005/8/layout/hierarchy1"/>
    <dgm:cxn modelId="{1EE9E2D0-FD8A-48AE-9EB7-D1DB2FF52208}" type="presParOf" srcId="{DC2A87DE-F8B2-4A2C-95C2-7EB4A7509AB8}" destId="{6667231B-CB23-45D3-80ED-7489774EB775}" srcOrd="2" destOrd="0" presId="urn:microsoft.com/office/officeart/2005/8/layout/hierarchy1"/>
    <dgm:cxn modelId="{97D45159-B7A3-4B9D-8440-8513163DADA3}" type="presParOf" srcId="{DC2A87DE-F8B2-4A2C-95C2-7EB4A7509AB8}" destId="{99972578-8795-4A86-8FED-E1A254422D24}" srcOrd="3" destOrd="0" presId="urn:microsoft.com/office/officeart/2005/8/layout/hierarchy1"/>
    <dgm:cxn modelId="{3CF7F342-6C55-4AA8-BCBF-3C7367302FB7}" type="presParOf" srcId="{99972578-8795-4A86-8FED-E1A254422D24}" destId="{A681203F-6E42-43E4-9D0D-C7A3EFE89E1E}" srcOrd="0" destOrd="0" presId="urn:microsoft.com/office/officeart/2005/8/layout/hierarchy1"/>
    <dgm:cxn modelId="{C4745F67-B635-40AB-BD78-863FA54E8075}" type="presParOf" srcId="{A681203F-6E42-43E4-9D0D-C7A3EFE89E1E}" destId="{17A99E77-D524-40AA-8A24-648F5F801B4E}" srcOrd="0" destOrd="0" presId="urn:microsoft.com/office/officeart/2005/8/layout/hierarchy1"/>
    <dgm:cxn modelId="{C24BE402-EA3B-4886-A5AC-D59282D6FC3A}" type="presParOf" srcId="{A681203F-6E42-43E4-9D0D-C7A3EFE89E1E}" destId="{1C415AF2-5291-4A1A-91E4-FC52F05DF309}" srcOrd="1" destOrd="0" presId="urn:microsoft.com/office/officeart/2005/8/layout/hierarchy1"/>
    <dgm:cxn modelId="{FB9EAD00-2D2E-46C8-B1E9-4887987F75A5}" type="presParOf" srcId="{99972578-8795-4A86-8FED-E1A254422D24}" destId="{90D3C3A4-E8D4-4B97-99B7-C0B891492C5E}" srcOrd="1" destOrd="0" presId="urn:microsoft.com/office/officeart/2005/8/layout/hierarchy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60.xml><?xml version="1.0" encoding="utf-8"?>
<dgm:dataModel xmlns:dgm="http://schemas.openxmlformats.org/drawingml/2006/diagram" xmlns:a="http://schemas.openxmlformats.org/drawingml/2006/main">
  <dgm:ptLst>
    <dgm:pt modelId="{F42DDC91-C377-4EE0-BA50-BD6F70820B3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C082E19B-1567-4744-BB68-3637EE01ED8C}">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A</a:t>
          </a:r>
        </a:p>
        <a:p>
          <a:r>
            <a:rPr lang="en-US" altLang="zh-CN" sz="900"/>
            <a:t>(-2)</a:t>
          </a:r>
          <a:endParaRPr lang="zh-CN" altLang="en-US" sz="900"/>
        </a:p>
      </dgm:t>
    </dgm:pt>
    <dgm:pt modelId="{0D55EB09-74AC-46A8-B636-3E7F40E811C2}" type="parTrans" cxnId="{A8AB7874-8138-4DBF-B922-75C953935E1D}">
      <dgm:prSet/>
      <dgm:spPr/>
      <dgm:t>
        <a:bodyPr/>
        <a:lstStyle/>
        <a:p>
          <a:endParaRPr lang="zh-CN" altLang="en-US"/>
        </a:p>
      </dgm:t>
    </dgm:pt>
    <dgm:pt modelId="{1E9B642A-3C1A-4C62-BE94-F6C0C4F202F7}" type="sibTrans" cxnId="{A8AB7874-8138-4DBF-B922-75C953935E1D}">
      <dgm:prSet/>
      <dgm:spPr/>
      <dgm:t>
        <a:bodyPr/>
        <a:lstStyle/>
        <a:p>
          <a:endParaRPr lang="zh-CN" altLang="en-US"/>
        </a:p>
      </dgm:t>
    </dgm:pt>
    <dgm:pt modelId="{E0BBE6A1-6329-4D36-8780-DE70365BCCB2}">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AL</a:t>
          </a:r>
        </a:p>
        <a:p>
          <a:r>
            <a:rPr lang="en-US" altLang="zh-CN" sz="900"/>
            <a:t>[h+1]</a:t>
          </a:r>
          <a:endParaRPr lang="zh-CN" altLang="en-US" sz="900"/>
        </a:p>
      </dgm:t>
    </dgm:pt>
    <dgm:pt modelId="{17C0438B-EA8C-4216-8BEB-81C1FAF3A519}" type="parTrans" cxnId="{AB0E4D1D-E93E-422A-B475-2741E356CAA7}">
      <dgm:prSet/>
      <dgm:spPr/>
      <dgm:t>
        <a:bodyPr/>
        <a:lstStyle/>
        <a:p>
          <a:endParaRPr lang="zh-CN" altLang="en-US"/>
        </a:p>
      </dgm:t>
    </dgm:pt>
    <dgm:pt modelId="{CBE84ECA-4804-4751-8728-E631D76FEF79}" type="sibTrans" cxnId="{AB0E4D1D-E93E-422A-B475-2741E356CAA7}">
      <dgm:prSet/>
      <dgm:spPr/>
      <dgm:t>
        <a:bodyPr/>
        <a:lstStyle/>
        <a:p>
          <a:endParaRPr lang="zh-CN" altLang="en-US"/>
        </a:p>
      </dgm:t>
    </dgm:pt>
    <dgm:pt modelId="{CE55AA12-5E63-4FF2-934B-7E63B85EB62B}">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B</a:t>
          </a:r>
        </a:p>
        <a:p>
          <a:r>
            <a:rPr lang="en-US" altLang="zh-CN" sz="900"/>
            <a:t>(1)</a:t>
          </a:r>
          <a:endParaRPr lang="zh-CN" altLang="en-US" sz="900"/>
        </a:p>
      </dgm:t>
    </dgm:pt>
    <dgm:pt modelId="{F9153EEE-BC28-46FE-BC94-A880206D04D5}" type="parTrans" cxnId="{682A11C3-69A1-41EC-A8C5-0C47320EA0DA}">
      <dgm:prSet/>
      <dgm:spPr/>
      <dgm:t>
        <a:bodyPr/>
        <a:lstStyle/>
        <a:p>
          <a:endParaRPr lang="zh-CN" altLang="en-US"/>
        </a:p>
      </dgm:t>
    </dgm:pt>
    <dgm:pt modelId="{EA554699-6E86-4027-A4BE-7E86B01EEDD8}" type="sibTrans" cxnId="{682A11C3-69A1-41EC-A8C5-0C47320EA0DA}">
      <dgm:prSet/>
      <dgm:spPr/>
      <dgm:t>
        <a:bodyPr/>
        <a:lstStyle/>
        <a:p>
          <a:endParaRPr lang="zh-CN" altLang="en-US"/>
        </a:p>
      </dgm:t>
    </dgm:pt>
    <dgm:pt modelId="{00249CE8-6A18-4AED-85CC-E94A86BC8387}">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C</a:t>
          </a:r>
        </a:p>
        <a:p>
          <a:r>
            <a:rPr lang="en-US" altLang="zh-CN" sz="900"/>
            <a:t>(1)</a:t>
          </a:r>
          <a:endParaRPr lang="zh-CN" altLang="en-US" sz="900"/>
        </a:p>
      </dgm:t>
    </dgm:pt>
    <dgm:pt modelId="{56921393-EC5F-41CA-A4BE-A37D9C9DECDD}" type="parTrans" cxnId="{76440922-1975-41DA-8CEF-AA5AE461F2A5}">
      <dgm:prSet/>
      <dgm:spPr/>
      <dgm:t>
        <a:bodyPr/>
        <a:lstStyle/>
        <a:p>
          <a:endParaRPr lang="zh-CN" altLang="en-US"/>
        </a:p>
      </dgm:t>
    </dgm:pt>
    <dgm:pt modelId="{0642E3FC-A83D-4F5A-94CF-C4B0A416A2C8}" type="sibTrans" cxnId="{76440922-1975-41DA-8CEF-AA5AE461F2A5}">
      <dgm:prSet/>
      <dgm:spPr/>
      <dgm:t>
        <a:bodyPr/>
        <a:lstStyle/>
        <a:p>
          <a:endParaRPr lang="zh-CN" altLang="en-US"/>
        </a:p>
      </dgm:t>
    </dgm:pt>
    <dgm:pt modelId="{00A98C68-6C8E-4E9E-A5CA-4A75E1324EA7}">
      <dgm:prSet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BR</a:t>
          </a:r>
        </a:p>
        <a:p>
          <a:r>
            <a:rPr lang="en-US" altLang="zh-CN" sz="900"/>
            <a:t>[h+1]</a:t>
          </a:r>
          <a:endParaRPr lang="zh-CN" altLang="en-US" sz="900"/>
        </a:p>
      </dgm:t>
    </dgm:pt>
    <dgm:pt modelId="{A3AFA2D7-26EC-4937-911F-3C25FFB73233}" type="parTrans" cxnId="{C713E519-91C0-46DB-9B93-94167A300D97}">
      <dgm:prSet/>
      <dgm:spPr/>
      <dgm:t>
        <a:bodyPr/>
        <a:lstStyle/>
        <a:p>
          <a:endParaRPr lang="zh-CN" altLang="en-US"/>
        </a:p>
      </dgm:t>
    </dgm:pt>
    <dgm:pt modelId="{F0F9E38E-9F95-4D4B-95E2-3D22C35DFC99}" type="sibTrans" cxnId="{C713E519-91C0-46DB-9B93-94167A300D97}">
      <dgm:prSet/>
      <dgm:spPr/>
      <dgm:t>
        <a:bodyPr/>
        <a:lstStyle/>
        <a:p>
          <a:endParaRPr lang="zh-CN" altLang="en-US"/>
        </a:p>
      </dgm:t>
    </dgm:pt>
    <dgm:pt modelId="{9A2A8490-5261-4758-970F-285025EC0342}">
      <dgm:prSet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800"/>
            <a:t>CL</a:t>
          </a:r>
        </a:p>
        <a:p>
          <a:r>
            <a:rPr lang="en-US" altLang="zh-CN" sz="1300"/>
            <a:t>[h]</a:t>
          </a:r>
          <a:endParaRPr lang="zh-CN" altLang="en-US" sz="1300"/>
        </a:p>
      </dgm:t>
    </dgm:pt>
    <dgm:pt modelId="{0B5D16FE-AE87-4D1C-8F83-AE3318D3D5B5}" type="parTrans" cxnId="{005035B0-4424-4E04-AA61-81659A0CCA55}">
      <dgm:prSet/>
      <dgm:spPr/>
      <dgm:t>
        <a:bodyPr/>
        <a:lstStyle/>
        <a:p>
          <a:endParaRPr lang="zh-CN" altLang="en-US"/>
        </a:p>
      </dgm:t>
    </dgm:pt>
    <dgm:pt modelId="{DE9F4058-708D-4D27-9118-B9F763C79C9D}" type="sibTrans" cxnId="{005035B0-4424-4E04-AA61-81659A0CCA55}">
      <dgm:prSet/>
      <dgm:spPr/>
      <dgm:t>
        <a:bodyPr/>
        <a:lstStyle/>
        <a:p>
          <a:endParaRPr lang="zh-CN" altLang="en-US"/>
        </a:p>
      </dgm:t>
    </dgm:pt>
    <dgm:pt modelId="{B32D1D37-FE84-43B6-A311-F55B08327DE9}">
      <dgm:prSet custT="1">
        <dgm:style>
          <a:lnRef idx="0">
            <a:schemeClr val="accent3"/>
          </a:lnRef>
          <a:fillRef idx="3">
            <a:schemeClr val="accent3"/>
          </a:fillRef>
          <a:effectRef idx="3">
            <a:schemeClr val="accent3"/>
          </a:effectRef>
          <a:fontRef idx="minor">
            <a:schemeClr val="lt1"/>
          </a:fontRef>
        </dgm:style>
      </dgm:prSet>
      <dgm:spPr/>
      <dgm:t>
        <a:bodyPr/>
        <a:lstStyle/>
        <a:p>
          <a:r>
            <a:rPr lang="en-US" altLang="zh-CN" sz="1800"/>
            <a:t>CR</a:t>
          </a:r>
        </a:p>
        <a:p>
          <a:r>
            <a:rPr lang="en-US" altLang="zh-CN" sz="1300"/>
            <a:t>[h]</a:t>
          </a:r>
        </a:p>
        <a:p>
          <a:r>
            <a:rPr lang="en-US" altLang="zh-CN" sz="1800"/>
            <a:t>+</a:t>
          </a:r>
          <a:endParaRPr lang="zh-CN" altLang="en-US" sz="1800"/>
        </a:p>
      </dgm:t>
    </dgm:pt>
    <dgm:pt modelId="{81F5DA17-7705-40B5-B819-FA68BEFA54FD}" type="parTrans" cxnId="{FDFDD78A-2B64-4AD4-AE14-B8129312CA4D}">
      <dgm:prSet/>
      <dgm:spPr/>
      <dgm:t>
        <a:bodyPr/>
        <a:lstStyle/>
        <a:p>
          <a:endParaRPr lang="zh-CN" altLang="en-US"/>
        </a:p>
      </dgm:t>
    </dgm:pt>
    <dgm:pt modelId="{28F0B35C-27A4-4AFD-8F5E-DDC210250B7B}" type="sibTrans" cxnId="{FDFDD78A-2B64-4AD4-AE14-B8129312CA4D}">
      <dgm:prSet/>
      <dgm:spPr/>
      <dgm:t>
        <a:bodyPr/>
        <a:lstStyle/>
        <a:p>
          <a:endParaRPr lang="zh-CN" altLang="en-US"/>
        </a:p>
      </dgm:t>
    </dgm:pt>
    <dgm:pt modelId="{993CEC47-9C5D-4952-8D2E-68B89D72C4CB}" type="pres">
      <dgm:prSet presAssocID="{F42DDC91-C377-4EE0-BA50-BD6F70820B3F}" presName="hierChild1" presStyleCnt="0">
        <dgm:presLayoutVars>
          <dgm:chPref val="1"/>
          <dgm:dir/>
          <dgm:animOne val="branch"/>
          <dgm:animLvl val="lvl"/>
          <dgm:resizeHandles/>
        </dgm:presLayoutVars>
      </dgm:prSet>
      <dgm:spPr/>
    </dgm:pt>
    <dgm:pt modelId="{DF51A85C-5A36-4755-A60B-BF3D5BAB629B}" type="pres">
      <dgm:prSet presAssocID="{C082E19B-1567-4744-BB68-3637EE01ED8C}" presName="hierRoot1" presStyleCnt="0"/>
      <dgm:spPr/>
    </dgm:pt>
    <dgm:pt modelId="{AEF3FF5B-E386-45B6-903B-D48A105BAF55}" type="pres">
      <dgm:prSet presAssocID="{C082E19B-1567-4744-BB68-3637EE01ED8C}" presName="composite" presStyleCnt="0"/>
      <dgm:spPr/>
    </dgm:pt>
    <dgm:pt modelId="{1D2C4A35-C535-4CF3-AC37-E2755FC97802}" type="pres">
      <dgm:prSet presAssocID="{C082E19B-1567-4744-BB68-3637EE01ED8C}" presName="background" presStyleLbl="node0" presStyleIdx="0" presStyleCnt="1"/>
      <dgm:spPr/>
    </dgm:pt>
    <dgm:pt modelId="{A8F915AE-346C-4723-8C2D-5206A151C818}" type="pres">
      <dgm:prSet presAssocID="{C082E19B-1567-4744-BB68-3637EE01ED8C}" presName="text" presStyleLbl="fgAcc0" presStyleIdx="0" presStyleCnt="1" custScaleX="84284" custScaleY="126580" custLinFactNeighborX="-87500" custLinFactNeighborY="825">
        <dgm:presLayoutVars>
          <dgm:chPref val="3"/>
        </dgm:presLayoutVars>
      </dgm:prSet>
      <dgm:spPr>
        <a:prstGeom prst="ellipse">
          <a:avLst/>
        </a:prstGeom>
      </dgm:spPr>
    </dgm:pt>
    <dgm:pt modelId="{E2FDE9C4-1514-4D9D-8495-39C8115960FE}" type="pres">
      <dgm:prSet presAssocID="{C082E19B-1567-4744-BB68-3637EE01ED8C}" presName="hierChild2" presStyleCnt="0"/>
      <dgm:spPr/>
    </dgm:pt>
    <dgm:pt modelId="{6946FC25-0D2D-407E-BD17-EA1388824D42}" type="pres">
      <dgm:prSet presAssocID="{17C0438B-EA8C-4216-8BEB-81C1FAF3A519}" presName="Name10" presStyleLbl="parChTrans1D2" presStyleIdx="0" presStyleCnt="2"/>
      <dgm:spPr/>
    </dgm:pt>
    <dgm:pt modelId="{AA8BB6FE-C871-42BC-B3A2-C4C54D705B15}" type="pres">
      <dgm:prSet presAssocID="{E0BBE6A1-6329-4D36-8780-DE70365BCCB2}" presName="hierRoot2" presStyleCnt="0"/>
      <dgm:spPr/>
    </dgm:pt>
    <dgm:pt modelId="{A0C4A820-DE83-4501-8536-8EF87B1057E1}" type="pres">
      <dgm:prSet presAssocID="{E0BBE6A1-6329-4D36-8780-DE70365BCCB2}" presName="composite2" presStyleCnt="0"/>
      <dgm:spPr/>
    </dgm:pt>
    <dgm:pt modelId="{063BA624-B6F9-43A6-934E-71BBC5A84BCD}" type="pres">
      <dgm:prSet presAssocID="{E0BBE6A1-6329-4D36-8780-DE70365BCCB2}" presName="background2" presStyleLbl="node2" presStyleIdx="0" presStyleCnt="2"/>
      <dgm:spPr/>
    </dgm:pt>
    <dgm:pt modelId="{DEDA8A6F-D4F1-494F-A4BD-6FEC010B9E67}" type="pres">
      <dgm:prSet presAssocID="{E0BBE6A1-6329-4D36-8780-DE70365BCCB2}" presName="text2" presStyleLbl="fgAcc2" presStyleIdx="0" presStyleCnt="2" custScaleX="82192" custScaleY="261561" custLinFactX="-66618" custLinFactNeighborX="-100000" custLinFactNeighborY="825">
        <dgm:presLayoutVars>
          <dgm:chPref val="3"/>
        </dgm:presLayoutVars>
      </dgm:prSet>
      <dgm:spPr/>
    </dgm:pt>
    <dgm:pt modelId="{8C516752-F45F-4A30-9E7A-76DC044EF248}" type="pres">
      <dgm:prSet presAssocID="{E0BBE6A1-6329-4D36-8780-DE70365BCCB2}" presName="hierChild3" presStyleCnt="0"/>
      <dgm:spPr/>
    </dgm:pt>
    <dgm:pt modelId="{FCD41F85-D7BC-4797-B288-E62657E447C6}" type="pres">
      <dgm:prSet presAssocID="{F9153EEE-BC28-46FE-BC94-A880206D04D5}" presName="Name10" presStyleLbl="parChTrans1D2" presStyleIdx="1" presStyleCnt="2"/>
      <dgm:spPr/>
    </dgm:pt>
    <dgm:pt modelId="{3B7591D9-06B1-459A-8CA4-F0D7882D2E8C}" type="pres">
      <dgm:prSet presAssocID="{CE55AA12-5E63-4FF2-934B-7E63B85EB62B}" presName="hierRoot2" presStyleCnt="0"/>
      <dgm:spPr/>
    </dgm:pt>
    <dgm:pt modelId="{F61E6CBF-8D87-4DA2-8827-30484C8A2C75}" type="pres">
      <dgm:prSet presAssocID="{CE55AA12-5E63-4FF2-934B-7E63B85EB62B}" presName="composite2" presStyleCnt="0"/>
      <dgm:spPr/>
    </dgm:pt>
    <dgm:pt modelId="{3B9B6505-2108-4E58-994B-786628908C3B}" type="pres">
      <dgm:prSet presAssocID="{CE55AA12-5E63-4FF2-934B-7E63B85EB62B}" presName="background2" presStyleLbl="node2" presStyleIdx="1" presStyleCnt="2"/>
      <dgm:spPr/>
    </dgm:pt>
    <dgm:pt modelId="{3B8A167E-25CE-400F-B562-E9C4F965F52C}" type="pres">
      <dgm:prSet presAssocID="{CE55AA12-5E63-4FF2-934B-7E63B85EB62B}" presName="text2" presStyleLbl="fgAcc2" presStyleIdx="1" presStyleCnt="2" custScaleX="79729" custScaleY="121056" custLinFactNeighborX="-8908">
        <dgm:presLayoutVars>
          <dgm:chPref val="3"/>
        </dgm:presLayoutVars>
      </dgm:prSet>
      <dgm:spPr>
        <a:prstGeom prst="ellipse">
          <a:avLst/>
        </a:prstGeom>
      </dgm:spPr>
    </dgm:pt>
    <dgm:pt modelId="{D7C0ACF9-72CB-4C89-A216-0586A678155C}" type="pres">
      <dgm:prSet presAssocID="{CE55AA12-5E63-4FF2-934B-7E63B85EB62B}" presName="hierChild3" presStyleCnt="0"/>
      <dgm:spPr/>
    </dgm:pt>
    <dgm:pt modelId="{67E49BD8-8C7A-4EEB-A3D2-73FFF700BC1E}" type="pres">
      <dgm:prSet presAssocID="{56921393-EC5F-41CA-A4BE-A37D9C9DECDD}" presName="Name17" presStyleLbl="parChTrans1D3" presStyleIdx="0" presStyleCnt="2"/>
      <dgm:spPr/>
    </dgm:pt>
    <dgm:pt modelId="{73483E3F-9E6E-4C80-80CE-AFEC41481D83}" type="pres">
      <dgm:prSet presAssocID="{00249CE8-6A18-4AED-85CC-E94A86BC8387}" presName="hierRoot3" presStyleCnt="0"/>
      <dgm:spPr/>
    </dgm:pt>
    <dgm:pt modelId="{6257F2B8-7AE4-4B23-822C-EB951A97EB5C}" type="pres">
      <dgm:prSet presAssocID="{00249CE8-6A18-4AED-85CC-E94A86BC8387}" presName="composite3" presStyleCnt="0"/>
      <dgm:spPr/>
    </dgm:pt>
    <dgm:pt modelId="{10AB0C52-DA7B-4AE9-9570-EDDDADE2F6C7}" type="pres">
      <dgm:prSet presAssocID="{00249CE8-6A18-4AED-85CC-E94A86BC8387}" presName="background3" presStyleLbl="node3" presStyleIdx="0" presStyleCnt="2"/>
      <dgm:spPr/>
    </dgm:pt>
    <dgm:pt modelId="{F0B6286A-4C40-478A-9853-D61FFCE81AF8}" type="pres">
      <dgm:prSet presAssocID="{00249CE8-6A18-4AED-85CC-E94A86BC8387}" presName="text3" presStyleLbl="fgAcc3" presStyleIdx="0" presStyleCnt="2" custScaleX="83247" custScaleY="126557" custLinFactNeighborX="-42964" custLinFactNeighborY="825">
        <dgm:presLayoutVars>
          <dgm:chPref val="3"/>
        </dgm:presLayoutVars>
      </dgm:prSet>
      <dgm:spPr>
        <a:prstGeom prst="flowChartConnector">
          <a:avLst/>
        </a:prstGeom>
      </dgm:spPr>
    </dgm:pt>
    <dgm:pt modelId="{1E0C4982-B087-4E59-B2F4-AEC06A78584E}" type="pres">
      <dgm:prSet presAssocID="{00249CE8-6A18-4AED-85CC-E94A86BC8387}" presName="hierChild4" presStyleCnt="0"/>
      <dgm:spPr/>
    </dgm:pt>
    <dgm:pt modelId="{ED7F3C39-F983-4983-8E90-12F59ED81F8B}" type="pres">
      <dgm:prSet presAssocID="{0B5D16FE-AE87-4D1C-8F83-AE3318D3D5B5}" presName="Name23" presStyleLbl="parChTrans1D4" presStyleIdx="0" presStyleCnt="2"/>
      <dgm:spPr/>
    </dgm:pt>
    <dgm:pt modelId="{062BB36F-B734-40A5-92A2-65694D40906C}" type="pres">
      <dgm:prSet presAssocID="{9A2A8490-5261-4758-970F-285025EC0342}" presName="hierRoot4" presStyleCnt="0"/>
      <dgm:spPr/>
    </dgm:pt>
    <dgm:pt modelId="{4E7273B6-36FC-4894-9C77-B24B47D79C9B}" type="pres">
      <dgm:prSet presAssocID="{9A2A8490-5261-4758-970F-285025EC0342}" presName="composite4" presStyleCnt="0"/>
      <dgm:spPr/>
    </dgm:pt>
    <dgm:pt modelId="{3AD1685C-5C15-43A8-AD84-9454E26A2FB8}" type="pres">
      <dgm:prSet presAssocID="{9A2A8490-5261-4758-970F-285025EC0342}" presName="background4" presStyleLbl="node4" presStyleIdx="0" presStyleCnt="2"/>
      <dgm:spPr/>
    </dgm:pt>
    <dgm:pt modelId="{B1126A2D-8D36-4B9B-AF1D-C451CAB7D8A5}" type="pres">
      <dgm:prSet presAssocID="{9A2A8490-5261-4758-970F-285025EC0342}" presName="text4" presStyleLbl="fgAcc4" presStyleIdx="0" presStyleCnt="2" custScaleX="83015" custScaleY="162067" custLinFactNeighborX="-73353">
        <dgm:presLayoutVars>
          <dgm:chPref val="3"/>
        </dgm:presLayoutVars>
      </dgm:prSet>
      <dgm:spPr/>
    </dgm:pt>
    <dgm:pt modelId="{107AFBF7-1351-42E1-949C-5CCA761BF01C}" type="pres">
      <dgm:prSet presAssocID="{9A2A8490-5261-4758-970F-285025EC0342}" presName="hierChild5" presStyleCnt="0"/>
      <dgm:spPr/>
    </dgm:pt>
    <dgm:pt modelId="{7BE149B7-B1F3-4E2F-87C3-A1E3761A8673}" type="pres">
      <dgm:prSet presAssocID="{81F5DA17-7705-40B5-B819-FA68BEFA54FD}" presName="Name23" presStyleLbl="parChTrans1D4" presStyleIdx="1" presStyleCnt="2"/>
      <dgm:spPr/>
    </dgm:pt>
    <dgm:pt modelId="{B116DF9C-88B6-4BF7-BCF9-1DD0052AE9A7}" type="pres">
      <dgm:prSet presAssocID="{B32D1D37-FE84-43B6-A311-F55B08327DE9}" presName="hierRoot4" presStyleCnt="0"/>
      <dgm:spPr/>
    </dgm:pt>
    <dgm:pt modelId="{A1226A56-7ED9-4111-B07C-3AB31E84DC28}" type="pres">
      <dgm:prSet presAssocID="{B32D1D37-FE84-43B6-A311-F55B08327DE9}" presName="composite4" presStyleCnt="0"/>
      <dgm:spPr/>
    </dgm:pt>
    <dgm:pt modelId="{ABD2EEFB-F69B-438B-A367-14DC084AD93E}" type="pres">
      <dgm:prSet presAssocID="{B32D1D37-FE84-43B6-A311-F55B08327DE9}" presName="background4" presStyleLbl="node4" presStyleIdx="1" presStyleCnt="2"/>
      <dgm:spPr/>
    </dgm:pt>
    <dgm:pt modelId="{FE96B1BC-01C3-4892-B8DF-C4CA74D70C57}" type="pres">
      <dgm:prSet presAssocID="{B32D1D37-FE84-43B6-A311-F55B08327DE9}" presName="text4" presStyleLbl="fgAcc4" presStyleIdx="1" presStyleCnt="2" custScaleX="80256" custScaleY="275387" custLinFactNeighborX="-14670">
        <dgm:presLayoutVars>
          <dgm:chPref val="3"/>
        </dgm:presLayoutVars>
      </dgm:prSet>
      <dgm:spPr/>
    </dgm:pt>
    <dgm:pt modelId="{D598BB3F-B677-4774-B5B5-F394E6D0908C}" type="pres">
      <dgm:prSet presAssocID="{B32D1D37-FE84-43B6-A311-F55B08327DE9}" presName="hierChild5" presStyleCnt="0"/>
      <dgm:spPr/>
    </dgm:pt>
    <dgm:pt modelId="{14A05135-9DB0-4320-B11A-21E601B99537}" type="pres">
      <dgm:prSet presAssocID="{A3AFA2D7-26EC-4937-911F-3C25FFB73233}" presName="Name17" presStyleLbl="parChTrans1D3" presStyleIdx="1" presStyleCnt="2"/>
      <dgm:spPr/>
    </dgm:pt>
    <dgm:pt modelId="{E24C438C-0AEE-48AC-95C5-767E7B5680B0}" type="pres">
      <dgm:prSet presAssocID="{00A98C68-6C8E-4E9E-A5CA-4A75E1324EA7}" presName="hierRoot3" presStyleCnt="0"/>
      <dgm:spPr/>
    </dgm:pt>
    <dgm:pt modelId="{97FB690B-B8C9-497F-9D77-533798D0DE47}" type="pres">
      <dgm:prSet presAssocID="{00A98C68-6C8E-4E9E-A5CA-4A75E1324EA7}" presName="composite3" presStyleCnt="0"/>
      <dgm:spPr/>
    </dgm:pt>
    <dgm:pt modelId="{30138515-61A7-4CD3-B01A-47944AE67B34}" type="pres">
      <dgm:prSet presAssocID="{00A98C68-6C8E-4E9E-A5CA-4A75E1324EA7}" presName="background3" presStyleLbl="node3" presStyleIdx="1" presStyleCnt="2"/>
      <dgm:spPr/>
    </dgm:pt>
    <dgm:pt modelId="{ED653F43-3F7B-462A-8099-2991841D8C9D}" type="pres">
      <dgm:prSet presAssocID="{00A98C68-6C8E-4E9E-A5CA-4A75E1324EA7}" presName="text3" presStyleLbl="fgAcc3" presStyleIdx="1" presStyleCnt="2" custScaleX="76927" custScaleY="251458" custLinFactNeighborX="25150">
        <dgm:presLayoutVars>
          <dgm:chPref val="3"/>
        </dgm:presLayoutVars>
      </dgm:prSet>
      <dgm:spPr/>
    </dgm:pt>
    <dgm:pt modelId="{D632B2FD-821B-4A31-8618-B58BEDC2A3AC}" type="pres">
      <dgm:prSet presAssocID="{00A98C68-6C8E-4E9E-A5CA-4A75E1324EA7}" presName="hierChild4" presStyleCnt="0"/>
      <dgm:spPr/>
    </dgm:pt>
  </dgm:ptLst>
  <dgm:cxnLst>
    <dgm:cxn modelId="{3E22D812-1C20-44F7-88F0-046734784ACC}" type="presOf" srcId="{56921393-EC5F-41CA-A4BE-A37D9C9DECDD}" destId="{67E49BD8-8C7A-4EEB-A3D2-73FFF700BC1E}" srcOrd="0" destOrd="0" presId="urn:microsoft.com/office/officeart/2005/8/layout/hierarchy1"/>
    <dgm:cxn modelId="{C713E519-91C0-46DB-9B93-94167A300D97}" srcId="{CE55AA12-5E63-4FF2-934B-7E63B85EB62B}" destId="{00A98C68-6C8E-4E9E-A5CA-4A75E1324EA7}" srcOrd="1" destOrd="0" parTransId="{A3AFA2D7-26EC-4937-911F-3C25FFB73233}" sibTransId="{F0F9E38E-9F95-4D4B-95E2-3D22C35DFC99}"/>
    <dgm:cxn modelId="{AB0E4D1D-E93E-422A-B475-2741E356CAA7}" srcId="{C082E19B-1567-4744-BB68-3637EE01ED8C}" destId="{E0BBE6A1-6329-4D36-8780-DE70365BCCB2}" srcOrd="0" destOrd="0" parTransId="{17C0438B-EA8C-4216-8BEB-81C1FAF3A519}" sibTransId="{CBE84ECA-4804-4751-8728-E631D76FEF79}"/>
    <dgm:cxn modelId="{76440922-1975-41DA-8CEF-AA5AE461F2A5}" srcId="{CE55AA12-5E63-4FF2-934B-7E63B85EB62B}" destId="{00249CE8-6A18-4AED-85CC-E94A86BC8387}" srcOrd="0" destOrd="0" parTransId="{56921393-EC5F-41CA-A4BE-A37D9C9DECDD}" sibTransId="{0642E3FC-A83D-4F5A-94CF-C4B0A416A2C8}"/>
    <dgm:cxn modelId="{90216423-9885-4E39-9165-C1C737156F01}" type="presOf" srcId="{B32D1D37-FE84-43B6-A311-F55B08327DE9}" destId="{FE96B1BC-01C3-4892-B8DF-C4CA74D70C57}" srcOrd="0" destOrd="0" presId="urn:microsoft.com/office/officeart/2005/8/layout/hierarchy1"/>
    <dgm:cxn modelId="{8AC15D5D-601E-462C-8742-D717646CA666}" type="presOf" srcId="{F9153EEE-BC28-46FE-BC94-A880206D04D5}" destId="{FCD41F85-D7BC-4797-B288-E62657E447C6}" srcOrd="0" destOrd="0" presId="urn:microsoft.com/office/officeart/2005/8/layout/hierarchy1"/>
    <dgm:cxn modelId="{09E17F5D-36D3-4D77-851D-3CDEBE383C6C}" type="presOf" srcId="{0B5D16FE-AE87-4D1C-8F83-AE3318D3D5B5}" destId="{ED7F3C39-F983-4983-8E90-12F59ED81F8B}" srcOrd="0" destOrd="0" presId="urn:microsoft.com/office/officeart/2005/8/layout/hierarchy1"/>
    <dgm:cxn modelId="{1FB28C67-4F26-45CD-95D9-C4D131E5D326}" type="presOf" srcId="{00249CE8-6A18-4AED-85CC-E94A86BC8387}" destId="{F0B6286A-4C40-478A-9853-D61FFCE81AF8}" srcOrd="0" destOrd="0" presId="urn:microsoft.com/office/officeart/2005/8/layout/hierarchy1"/>
    <dgm:cxn modelId="{EA493D4D-8110-46F8-B37B-91A15784CCF2}" type="presOf" srcId="{E0BBE6A1-6329-4D36-8780-DE70365BCCB2}" destId="{DEDA8A6F-D4F1-494F-A4BD-6FEC010B9E67}" srcOrd="0" destOrd="0" presId="urn:microsoft.com/office/officeart/2005/8/layout/hierarchy1"/>
    <dgm:cxn modelId="{0F411950-796A-4BAE-ADCB-0A766D793E7F}" type="presOf" srcId="{81F5DA17-7705-40B5-B819-FA68BEFA54FD}" destId="{7BE149B7-B1F3-4E2F-87C3-A1E3761A8673}" srcOrd="0" destOrd="0" presId="urn:microsoft.com/office/officeart/2005/8/layout/hierarchy1"/>
    <dgm:cxn modelId="{A8AB7874-8138-4DBF-B922-75C953935E1D}" srcId="{F42DDC91-C377-4EE0-BA50-BD6F70820B3F}" destId="{C082E19B-1567-4744-BB68-3637EE01ED8C}" srcOrd="0" destOrd="0" parTransId="{0D55EB09-74AC-46A8-B636-3E7F40E811C2}" sibTransId="{1E9B642A-3C1A-4C62-BE94-F6C0C4F202F7}"/>
    <dgm:cxn modelId="{8486FC81-DF30-45DF-ADE1-C538FF8122B1}" type="presOf" srcId="{00A98C68-6C8E-4E9E-A5CA-4A75E1324EA7}" destId="{ED653F43-3F7B-462A-8099-2991841D8C9D}" srcOrd="0" destOrd="0" presId="urn:microsoft.com/office/officeart/2005/8/layout/hierarchy1"/>
    <dgm:cxn modelId="{FDFDD78A-2B64-4AD4-AE14-B8129312CA4D}" srcId="{00249CE8-6A18-4AED-85CC-E94A86BC8387}" destId="{B32D1D37-FE84-43B6-A311-F55B08327DE9}" srcOrd="1" destOrd="0" parTransId="{81F5DA17-7705-40B5-B819-FA68BEFA54FD}" sibTransId="{28F0B35C-27A4-4AFD-8F5E-DDC210250B7B}"/>
    <dgm:cxn modelId="{24FA3B90-39A4-4829-B732-43B8D1891B48}" type="presOf" srcId="{C082E19B-1567-4744-BB68-3637EE01ED8C}" destId="{A8F915AE-346C-4723-8C2D-5206A151C818}" srcOrd="0" destOrd="0" presId="urn:microsoft.com/office/officeart/2005/8/layout/hierarchy1"/>
    <dgm:cxn modelId="{D28004A1-AD31-4E3D-93F8-03ADD59BFAAD}" type="presOf" srcId="{F42DDC91-C377-4EE0-BA50-BD6F70820B3F}" destId="{993CEC47-9C5D-4952-8D2E-68B89D72C4CB}" srcOrd="0" destOrd="0" presId="urn:microsoft.com/office/officeart/2005/8/layout/hierarchy1"/>
    <dgm:cxn modelId="{005035B0-4424-4E04-AA61-81659A0CCA55}" srcId="{00249CE8-6A18-4AED-85CC-E94A86BC8387}" destId="{9A2A8490-5261-4758-970F-285025EC0342}" srcOrd="0" destOrd="0" parTransId="{0B5D16FE-AE87-4D1C-8F83-AE3318D3D5B5}" sibTransId="{DE9F4058-708D-4D27-9118-B9F763C79C9D}"/>
    <dgm:cxn modelId="{5E01D2B6-2A83-40E8-B074-A490FA4B9679}" type="presOf" srcId="{CE55AA12-5E63-4FF2-934B-7E63B85EB62B}" destId="{3B8A167E-25CE-400F-B562-E9C4F965F52C}" srcOrd="0" destOrd="0" presId="urn:microsoft.com/office/officeart/2005/8/layout/hierarchy1"/>
    <dgm:cxn modelId="{0B45B1BD-5E04-4EBA-B231-00FE55D94BA9}" type="presOf" srcId="{9A2A8490-5261-4758-970F-285025EC0342}" destId="{B1126A2D-8D36-4B9B-AF1D-C451CAB7D8A5}" srcOrd="0" destOrd="0" presId="urn:microsoft.com/office/officeart/2005/8/layout/hierarchy1"/>
    <dgm:cxn modelId="{682A11C3-69A1-41EC-A8C5-0C47320EA0DA}" srcId="{C082E19B-1567-4744-BB68-3637EE01ED8C}" destId="{CE55AA12-5E63-4FF2-934B-7E63B85EB62B}" srcOrd="1" destOrd="0" parTransId="{F9153EEE-BC28-46FE-BC94-A880206D04D5}" sibTransId="{EA554699-6E86-4027-A4BE-7E86B01EEDD8}"/>
    <dgm:cxn modelId="{444B56C8-014B-4008-9A1A-431E3B9D7163}" type="presOf" srcId="{A3AFA2D7-26EC-4937-911F-3C25FFB73233}" destId="{14A05135-9DB0-4320-B11A-21E601B99537}" srcOrd="0" destOrd="0" presId="urn:microsoft.com/office/officeart/2005/8/layout/hierarchy1"/>
    <dgm:cxn modelId="{60921FD2-EFEB-4C6E-8A31-B14DA07DE272}" type="presOf" srcId="{17C0438B-EA8C-4216-8BEB-81C1FAF3A519}" destId="{6946FC25-0D2D-407E-BD17-EA1388824D42}" srcOrd="0" destOrd="0" presId="urn:microsoft.com/office/officeart/2005/8/layout/hierarchy1"/>
    <dgm:cxn modelId="{B4E9E0CC-3B20-43CD-9CCF-E8490D776D32}" type="presParOf" srcId="{993CEC47-9C5D-4952-8D2E-68B89D72C4CB}" destId="{DF51A85C-5A36-4755-A60B-BF3D5BAB629B}" srcOrd="0" destOrd="0" presId="urn:microsoft.com/office/officeart/2005/8/layout/hierarchy1"/>
    <dgm:cxn modelId="{C40A72FC-BEE2-4A44-82BF-05C503F2E089}" type="presParOf" srcId="{DF51A85C-5A36-4755-A60B-BF3D5BAB629B}" destId="{AEF3FF5B-E386-45B6-903B-D48A105BAF55}" srcOrd="0" destOrd="0" presId="urn:microsoft.com/office/officeart/2005/8/layout/hierarchy1"/>
    <dgm:cxn modelId="{248A8EC9-D407-446C-83BA-9199353395B5}" type="presParOf" srcId="{AEF3FF5B-E386-45B6-903B-D48A105BAF55}" destId="{1D2C4A35-C535-4CF3-AC37-E2755FC97802}" srcOrd="0" destOrd="0" presId="urn:microsoft.com/office/officeart/2005/8/layout/hierarchy1"/>
    <dgm:cxn modelId="{6645B879-FA33-4634-9532-742A72981016}" type="presParOf" srcId="{AEF3FF5B-E386-45B6-903B-D48A105BAF55}" destId="{A8F915AE-346C-4723-8C2D-5206A151C818}" srcOrd="1" destOrd="0" presId="urn:microsoft.com/office/officeart/2005/8/layout/hierarchy1"/>
    <dgm:cxn modelId="{1DA4491C-F0E5-4920-B181-EF21DDDE0305}" type="presParOf" srcId="{DF51A85C-5A36-4755-A60B-BF3D5BAB629B}" destId="{E2FDE9C4-1514-4D9D-8495-39C8115960FE}" srcOrd="1" destOrd="0" presId="urn:microsoft.com/office/officeart/2005/8/layout/hierarchy1"/>
    <dgm:cxn modelId="{7AFE7D2A-F9AA-4575-B562-95969B28A906}" type="presParOf" srcId="{E2FDE9C4-1514-4D9D-8495-39C8115960FE}" destId="{6946FC25-0D2D-407E-BD17-EA1388824D42}" srcOrd="0" destOrd="0" presId="urn:microsoft.com/office/officeart/2005/8/layout/hierarchy1"/>
    <dgm:cxn modelId="{6A41A842-58CF-459F-8D78-7C2F8B88FE7E}" type="presParOf" srcId="{E2FDE9C4-1514-4D9D-8495-39C8115960FE}" destId="{AA8BB6FE-C871-42BC-B3A2-C4C54D705B15}" srcOrd="1" destOrd="0" presId="urn:microsoft.com/office/officeart/2005/8/layout/hierarchy1"/>
    <dgm:cxn modelId="{DF68F984-C73D-4FB9-9886-87D7BA8099B5}" type="presParOf" srcId="{AA8BB6FE-C871-42BC-B3A2-C4C54D705B15}" destId="{A0C4A820-DE83-4501-8536-8EF87B1057E1}" srcOrd="0" destOrd="0" presId="urn:microsoft.com/office/officeart/2005/8/layout/hierarchy1"/>
    <dgm:cxn modelId="{15F89605-3ADA-4517-BDB1-A25490EF661F}" type="presParOf" srcId="{A0C4A820-DE83-4501-8536-8EF87B1057E1}" destId="{063BA624-B6F9-43A6-934E-71BBC5A84BCD}" srcOrd="0" destOrd="0" presId="urn:microsoft.com/office/officeart/2005/8/layout/hierarchy1"/>
    <dgm:cxn modelId="{1AF6297C-DAB4-4296-B544-D72E18859132}" type="presParOf" srcId="{A0C4A820-DE83-4501-8536-8EF87B1057E1}" destId="{DEDA8A6F-D4F1-494F-A4BD-6FEC010B9E67}" srcOrd="1" destOrd="0" presId="urn:microsoft.com/office/officeart/2005/8/layout/hierarchy1"/>
    <dgm:cxn modelId="{A2D75331-BD93-44AC-9769-FB8420BA67FE}" type="presParOf" srcId="{AA8BB6FE-C871-42BC-B3A2-C4C54D705B15}" destId="{8C516752-F45F-4A30-9E7A-76DC044EF248}" srcOrd="1" destOrd="0" presId="urn:microsoft.com/office/officeart/2005/8/layout/hierarchy1"/>
    <dgm:cxn modelId="{4CF50940-2B35-462F-A979-F8AECD0DE38C}" type="presParOf" srcId="{E2FDE9C4-1514-4D9D-8495-39C8115960FE}" destId="{FCD41F85-D7BC-4797-B288-E62657E447C6}" srcOrd="2" destOrd="0" presId="urn:microsoft.com/office/officeart/2005/8/layout/hierarchy1"/>
    <dgm:cxn modelId="{FCCC46B0-68E8-4162-8A1F-3FDE2B51B56C}" type="presParOf" srcId="{E2FDE9C4-1514-4D9D-8495-39C8115960FE}" destId="{3B7591D9-06B1-459A-8CA4-F0D7882D2E8C}" srcOrd="3" destOrd="0" presId="urn:microsoft.com/office/officeart/2005/8/layout/hierarchy1"/>
    <dgm:cxn modelId="{4FF48E61-71F2-4B7D-A744-6D55367E60E9}" type="presParOf" srcId="{3B7591D9-06B1-459A-8CA4-F0D7882D2E8C}" destId="{F61E6CBF-8D87-4DA2-8827-30484C8A2C75}" srcOrd="0" destOrd="0" presId="urn:microsoft.com/office/officeart/2005/8/layout/hierarchy1"/>
    <dgm:cxn modelId="{1A47B0A3-F3C7-4EC9-BB6F-45DA303F8D99}" type="presParOf" srcId="{F61E6CBF-8D87-4DA2-8827-30484C8A2C75}" destId="{3B9B6505-2108-4E58-994B-786628908C3B}" srcOrd="0" destOrd="0" presId="urn:microsoft.com/office/officeart/2005/8/layout/hierarchy1"/>
    <dgm:cxn modelId="{5B60C005-DA53-4472-B3A1-3895BEABC88B}" type="presParOf" srcId="{F61E6CBF-8D87-4DA2-8827-30484C8A2C75}" destId="{3B8A167E-25CE-400F-B562-E9C4F965F52C}" srcOrd="1" destOrd="0" presId="urn:microsoft.com/office/officeart/2005/8/layout/hierarchy1"/>
    <dgm:cxn modelId="{146E0029-6593-4B89-BFF7-225534E36A2F}" type="presParOf" srcId="{3B7591D9-06B1-459A-8CA4-F0D7882D2E8C}" destId="{D7C0ACF9-72CB-4C89-A216-0586A678155C}" srcOrd="1" destOrd="0" presId="urn:microsoft.com/office/officeart/2005/8/layout/hierarchy1"/>
    <dgm:cxn modelId="{DA05A9AA-3A0C-475B-A3F8-32C1ED46403A}" type="presParOf" srcId="{D7C0ACF9-72CB-4C89-A216-0586A678155C}" destId="{67E49BD8-8C7A-4EEB-A3D2-73FFF700BC1E}" srcOrd="0" destOrd="0" presId="urn:microsoft.com/office/officeart/2005/8/layout/hierarchy1"/>
    <dgm:cxn modelId="{9E1CD755-27BE-44BB-8912-F9E146B092B4}" type="presParOf" srcId="{D7C0ACF9-72CB-4C89-A216-0586A678155C}" destId="{73483E3F-9E6E-4C80-80CE-AFEC41481D83}" srcOrd="1" destOrd="0" presId="urn:microsoft.com/office/officeart/2005/8/layout/hierarchy1"/>
    <dgm:cxn modelId="{9FFDC29E-A7D4-4CD6-B3F9-33758A8EF9B8}" type="presParOf" srcId="{73483E3F-9E6E-4C80-80CE-AFEC41481D83}" destId="{6257F2B8-7AE4-4B23-822C-EB951A97EB5C}" srcOrd="0" destOrd="0" presId="urn:microsoft.com/office/officeart/2005/8/layout/hierarchy1"/>
    <dgm:cxn modelId="{4E272ED7-D689-46B2-8C00-A557BEFC66F5}" type="presParOf" srcId="{6257F2B8-7AE4-4B23-822C-EB951A97EB5C}" destId="{10AB0C52-DA7B-4AE9-9570-EDDDADE2F6C7}" srcOrd="0" destOrd="0" presId="urn:microsoft.com/office/officeart/2005/8/layout/hierarchy1"/>
    <dgm:cxn modelId="{95DF8CEE-794D-4426-87CB-4EF838B15D17}" type="presParOf" srcId="{6257F2B8-7AE4-4B23-822C-EB951A97EB5C}" destId="{F0B6286A-4C40-478A-9853-D61FFCE81AF8}" srcOrd="1" destOrd="0" presId="urn:microsoft.com/office/officeart/2005/8/layout/hierarchy1"/>
    <dgm:cxn modelId="{285BE9C4-20F7-46C3-A168-7747FAE115DA}" type="presParOf" srcId="{73483E3F-9E6E-4C80-80CE-AFEC41481D83}" destId="{1E0C4982-B087-4E59-B2F4-AEC06A78584E}" srcOrd="1" destOrd="0" presId="urn:microsoft.com/office/officeart/2005/8/layout/hierarchy1"/>
    <dgm:cxn modelId="{8498B924-268A-49BC-8C64-2A580067DB79}" type="presParOf" srcId="{1E0C4982-B087-4E59-B2F4-AEC06A78584E}" destId="{ED7F3C39-F983-4983-8E90-12F59ED81F8B}" srcOrd="0" destOrd="0" presId="urn:microsoft.com/office/officeart/2005/8/layout/hierarchy1"/>
    <dgm:cxn modelId="{52BEF7ED-7453-4131-AC2C-025127284899}" type="presParOf" srcId="{1E0C4982-B087-4E59-B2F4-AEC06A78584E}" destId="{062BB36F-B734-40A5-92A2-65694D40906C}" srcOrd="1" destOrd="0" presId="urn:microsoft.com/office/officeart/2005/8/layout/hierarchy1"/>
    <dgm:cxn modelId="{064AA00A-D533-48F9-AE91-661D8727CEF1}" type="presParOf" srcId="{062BB36F-B734-40A5-92A2-65694D40906C}" destId="{4E7273B6-36FC-4894-9C77-B24B47D79C9B}" srcOrd="0" destOrd="0" presId="urn:microsoft.com/office/officeart/2005/8/layout/hierarchy1"/>
    <dgm:cxn modelId="{D7085449-A298-4E33-886A-B500B7DA5946}" type="presParOf" srcId="{4E7273B6-36FC-4894-9C77-B24B47D79C9B}" destId="{3AD1685C-5C15-43A8-AD84-9454E26A2FB8}" srcOrd="0" destOrd="0" presId="urn:microsoft.com/office/officeart/2005/8/layout/hierarchy1"/>
    <dgm:cxn modelId="{F56D0F00-2C18-4863-B886-9451C069A6C2}" type="presParOf" srcId="{4E7273B6-36FC-4894-9C77-B24B47D79C9B}" destId="{B1126A2D-8D36-4B9B-AF1D-C451CAB7D8A5}" srcOrd="1" destOrd="0" presId="urn:microsoft.com/office/officeart/2005/8/layout/hierarchy1"/>
    <dgm:cxn modelId="{70B119D5-789E-43A5-A1F7-1BB677D06E5B}" type="presParOf" srcId="{062BB36F-B734-40A5-92A2-65694D40906C}" destId="{107AFBF7-1351-42E1-949C-5CCA761BF01C}" srcOrd="1" destOrd="0" presId="urn:microsoft.com/office/officeart/2005/8/layout/hierarchy1"/>
    <dgm:cxn modelId="{E0757354-9CC1-4460-9EA6-0ADE2EDA446D}" type="presParOf" srcId="{1E0C4982-B087-4E59-B2F4-AEC06A78584E}" destId="{7BE149B7-B1F3-4E2F-87C3-A1E3761A8673}" srcOrd="2" destOrd="0" presId="urn:microsoft.com/office/officeart/2005/8/layout/hierarchy1"/>
    <dgm:cxn modelId="{352AF954-94FA-4820-A764-AF866E6B4A0B}" type="presParOf" srcId="{1E0C4982-B087-4E59-B2F4-AEC06A78584E}" destId="{B116DF9C-88B6-4BF7-BCF9-1DD0052AE9A7}" srcOrd="3" destOrd="0" presId="urn:microsoft.com/office/officeart/2005/8/layout/hierarchy1"/>
    <dgm:cxn modelId="{7BD34534-9F9D-4117-A14C-B0C10F56B609}" type="presParOf" srcId="{B116DF9C-88B6-4BF7-BCF9-1DD0052AE9A7}" destId="{A1226A56-7ED9-4111-B07C-3AB31E84DC28}" srcOrd="0" destOrd="0" presId="urn:microsoft.com/office/officeart/2005/8/layout/hierarchy1"/>
    <dgm:cxn modelId="{666A9EBD-C737-46E1-A7A7-CE269915CB8D}" type="presParOf" srcId="{A1226A56-7ED9-4111-B07C-3AB31E84DC28}" destId="{ABD2EEFB-F69B-438B-A367-14DC084AD93E}" srcOrd="0" destOrd="0" presId="urn:microsoft.com/office/officeart/2005/8/layout/hierarchy1"/>
    <dgm:cxn modelId="{02FE176E-2B6D-4A46-95AE-A8723F703ED0}" type="presParOf" srcId="{A1226A56-7ED9-4111-B07C-3AB31E84DC28}" destId="{FE96B1BC-01C3-4892-B8DF-C4CA74D70C57}" srcOrd="1" destOrd="0" presId="urn:microsoft.com/office/officeart/2005/8/layout/hierarchy1"/>
    <dgm:cxn modelId="{FFC9B709-86E4-4F09-889C-D65543256669}" type="presParOf" srcId="{B116DF9C-88B6-4BF7-BCF9-1DD0052AE9A7}" destId="{D598BB3F-B677-4774-B5B5-F394E6D0908C}" srcOrd="1" destOrd="0" presId="urn:microsoft.com/office/officeart/2005/8/layout/hierarchy1"/>
    <dgm:cxn modelId="{5B108EE4-89E9-4827-9300-91A0E64FD3B9}" type="presParOf" srcId="{D7C0ACF9-72CB-4C89-A216-0586A678155C}" destId="{14A05135-9DB0-4320-B11A-21E601B99537}" srcOrd="2" destOrd="0" presId="urn:microsoft.com/office/officeart/2005/8/layout/hierarchy1"/>
    <dgm:cxn modelId="{75C4B1AB-BD83-4C36-942B-D69B27AA9687}" type="presParOf" srcId="{D7C0ACF9-72CB-4C89-A216-0586A678155C}" destId="{E24C438C-0AEE-48AC-95C5-767E7B5680B0}" srcOrd="3" destOrd="0" presId="urn:microsoft.com/office/officeart/2005/8/layout/hierarchy1"/>
    <dgm:cxn modelId="{5DB706AF-62EC-4673-BADB-59C951E720B9}" type="presParOf" srcId="{E24C438C-0AEE-48AC-95C5-767E7B5680B0}" destId="{97FB690B-B8C9-497F-9D77-533798D0DE47}" srcOrd="0" destOrd="0" presId="urn:microsoft.com/office/officeart/2005/8/layout/hierarchy1"/>
    <dgm:cxn modelId="{722232A8-278C-4437-B994-6EEEAE81618C}" type="presParOf" srcId="{97FB690B-B8C9-497F-9D77-533798D0DE47}" destId="{30138515-61A7-4CD3-B01A-47944AE67B34}" srcOrd="0" destOrd="0" presId="urn:microsoft.com/office/officeart/2005/8/layout/hierarchy1"/>
    <dgm:cxn modelId="{82CA9ADE-B5D7-4190-A0D0-C6C49471B85A}" type="presParOf" srcId="{97FB690B-B8C9-497F-9D77-533798D0DE47}" destId="{ED653F43-3F7B-462A-8099-2991841D8C9D}" srcOrd="1" destOrd="0" presId="urn:microsoft.com/office/officeart/2005/8/layout/hierarchy1"/>
    <dgm:cxn modelId="{F5A7EF4D-BEA5-4E90-B913-36E9173F236F}" type="presParOf" srcId="{E24C438C-0AEE-48AC-95C5-767E7B5680B0}" destId="{D632B2FD-821B-4A31-8618-B58BEDC2A3AC}" srcOrd="1" destOrd="0" presId="urn:microsoft.com/office/officeart/2005/8/layout/hierarchy1"/>
  </dgm:cxnLst>
  <dgm:bg/>
  <dgm:whole/>
  <dgm:extLst>
    <a:ext uri="http://schemas.microsoft.com/office/drawing/2008/diagram">
      <dsp:dataModelExt xmlns:dsp="http://schemas.microsoft.com/office/drawing/2008/diagram" relId="rId340" minVer="http://schemas.openxmlformats.org/drawingml/2006/diagram"/>
    </a:ext>
  </dgm:extLst>
</dgm:dataModel>
</file>

<file path=word/diagrams/data61.xml><?xml version="1.0" encoding="utf-8"?>
<dgm:dataModel xmlns:dgm="http://schemas.openxmlformats.org/drawingml/2006/diagram" xmlns:a="http://schemas.openxmlformats.org/drawingml/2006/main">
  <dgm:ptLst>
    <dgm:pt modelId="{99878ABA-7062-43ED-8445-3C575A1710F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854091B0-B080-44AD-BF14-464C782901BB}">
      <dgm:prSet phldrT="[文本]">
        <dgm:style>
          <a:lnRef idx="1">
            <a:schemeClr val="accent6"/>
          </a:lnRef>
          <a:fillRef idx="3">
            <a:schemeClr val="accent6"/>
          </a:fillRef>
          <a:effectRef idx="2">
            <a:schemeClr val="accent6"/>
          </a:effectRef>
          <a:fontRef idx="minor">
            <a:schemeClr val="lt1"/>
          </a:fontRef>
        </dgm:style>
      </dgm:prSet>
      <dgm:spPr/>
      <dgm:t>
        <a:bodyPr/>
        <a:lstStyle/>
        <a:p>
          <a:r>
            <a:rPr lang="en-US" altLang="zh-CN"/>
            <a:t>C</a:t>
          </a:r>
          <a:endParaRPr lang="zh-CN" altLang="en-US"/>
        </a:p>
      </dgm:t>
    </dgm:pt>
    <dgm:pt modelId="{42D4E124-4BB4-44D2-963F-4B3019DC5D67}" type="parTrans" cxnId="{55E1804C-1485-40B1-8A9E-BEF94C7A416D}">
      <dgm:prSet/>
      <dgm:spPr/>
      <dgm:t>
        <a:bodyPr/>
        <a:lstStyle/>
        <a:p>
          <a:endParaRPr lang="zh-CN" altLang="en-US"/>
        </a:p>
      </dgm:t>
    </dgm:pt>
    <dgm:pt modelId="{2A444479-A8F7-4D0A-B7EC-1DC49E3EA2FE}" type="sibTrans" cxnId="{55E1804C-1485-40B1-8A9E-BEF94C7A416D}">
      <dgm:prSet/>
      <dgm:spPr/>
      <dgm:t>
        <a:bodyPr/>
        <a:lstStyle/>
        <a:p>
          <a:endParaRPr lang="zh-CN" altLang="en-US"/>
        </a:p>
      </dgm:t>
    </dgm:pt>
    <dgm:pt modelId="{70663442-61BC-4B70-A1C0-A1BF046A517A}">
      <dgm:prSet phldrT="[文本]">
        <dgm:style>
          <a:lnRef idx="1">
            <a:schemeClr val="accent6"/>
          </a:lnRef>
          <a:fillRef idx="3">
            <a:schemeClr val="accent6"/>
          </a:fillRef>
          <a:effectRef idx="2">
            <a:schemeClr val="accent6"/>
          </a:effectRef>
          <a:fontRef idx="minor">
            <a:schemeClr val="lt1"/>
          </a:fontRef>
        </dgm:style>
      </dgm:prSet>
      <dgm:spPr/>
      <dgm:t>
        <a:bodyPr/>
        <a:lstStyle/>
        <a:p>
          <a:r>
            <a:rPr lang="en-US" altLang="zh-CN"/>
            <a:t>A</a:t>
          </a:r>
          <a:endParaRPr lang="zh-CN" altLang="en-US"/>
        </a:p>
      </dgm:t>
    </dgm:pt>
    <dgm:pt modelId="{31E50543-8E8C-4D0F-8F69-9335499758DE}" type="parTrans" cxnId="{1BF4D929-DA74-4211-BDB7-2D912800F363}">
      <dgm:prSet/>
      <dgm:spPr/>
      <dgm:t>
        <a:bodyPr/>
        <a:lstStyle/>
        <a:p>
          <a:endParaRPr lang="zh-CN" altLang="en-US"/>
        </a:p>
      </dgm:t>
    </dgm:pt>
    <dgm:pt modelId="{7C59A2CA-6967-43CE-A6D2-832EB377C1F3}" type="sibTrans" cxnId="{1BF4D929-DA74-4211-BDB7-2D912800F363}">
      <dgm:prSet/>
      <dgm:spPr/>
      <dgm:t>
        <a:bodyPr/>
        <a:lstStyle/>
        <a:p>
          <a:endParaRPr lang="zh-CN" altLang="en-US"/>
        </a:p>
      </dgm:t>
    </dgm:pt>
    <dgm:pt modelId="{0AD18AB0-6EE3-40EB-A185-D0EDBF0497B0}">
      <dgm:prSet phldrT="[文本]">
        <dgm:style>
          <a:lnRef idx="1">
            <a:schemeClr val="accent6"/>
          </a:lnRef>
          <a:fillRef idx="3">
            <a:schemeClr val="accent6"/>
          </a:fillRef>
          <a:effectRef idx="2">
            <a:schemeClr val="accent6"/>
          </a:effectRef>
          <a:fontRef idx="minor">
            <a:schemeClr val="lt1"/>
          </a:fontRef>
        </dgm:style>
      </dgm:prSet>
      <dgm:spPr/>
      <dgm:t>
        <a:bodyPr/>
        <a:lstStyle/>
        <a:p>
          <a:r>
            <a:rPr lang="en-US" altLang="zh-CN"/>
            <a:t>B</a:t>
          </a:r>
          <a:endParaRPr lang="zh-CN" altLang="en-US"/>
        </a:p>
      </dgm:t>
    </dgm:pt>
    <dgm:pt modelId="{111C2352-FFAA-4A9F-9B08-495A6E07CF36}" type="parTrans" cxnId="{94BA4227-2DA7-46D5-B438-DE902169B8A9}">
      <dgm:prSet/>
      <dgm:spPr/>
      <dgm:t>
        <a:bodyPr/>
        <a:lstStyle/>
        <a:p>
          <a:endParaRPr lang="zh-CN" altLang="en-US"/>
        </a:p>
      </dgm:t>
    </dgm:pt>
    <dgm:pt modelId="{5D592D0A-534F-46A8-A550-C6A21F058FD1}" type="sibTrans" cxnId="{94BA4227-2DA7-46D5-B438-DE902169B8A9}">
      <dgm:prSet/>
      <dgm:spPr/>
      <dgm:t>
        <a:bodyPr/>
        <a:lstStyle/>
        <a:p>
          <a:endParaRPr lang="zh-CN" altLang="en-US"/>
        </a:p>
      </dgm:t>
    </dgm:pt>
    <dgm:pt modelId="{59B1BE1D-3E8D-45D2-8F38-7C2C14F840B0}" type="pres">
      <dgm:prSet presAssocID="{99878ABA-7062-43ED-8445-3C575A1710F0}" presName="hierChild1" presStyleCnt="0">
        <dgm:presLayoutVars>
          <dgm:chPref val="1"/>
          <dgm:dir/>
          <dgm:animOne val="branch"/>
          <dgm:animLvl val="lvl"/>
          <dgm:resizeHandles/>
        </dgm:presLayoutVars>
      </dgm:prSet>
      <dgm:spPr/>
    </dgm:pt>
    <dgm:pt modelId="{D98538B2-C40A-4DE3-90B2-5DA12F810279}" type="pres">
      <dgm:prSet presAssocID="{854091B0-B080-44AD-BF14-464C782901BB}" presName="hierRoot1" presStyleCnt="0"/>
      <dgm:spPr/>
    </dgm:pt>
    <dgm:pt modelId="{CB3BD9FD-0421-4620-A442-F8051AD6CE8A}" type="pres">
      <dgm:prSet presAssocID="{854091B0-B080-44AD-BF14-464C782901BB}" presName="composite" presStyleCnt="0"/>
      <dgm:spPr/>
    </dgm:pt>
    <dgm:pt modelId="{176581D7-F49D-4CB4-A49A-9244048154AB}" type="pres">
      <dgm:prSet presAssocID="{854091B0-B080-44AD-BF14-464C782901BB}" presName="background" presStyleLbl="node0" presStyleIdx="0" presStyleCnt="1"/>
      <dgm:spPr/>
    </dgm:pt>
    <dgm:pt modelId="{262390D7-F160-4833-8D96-770DBED43B62}" type="pres">
      <dgm:prSet presAssocID="{854091B0-B080-44AD-BF14-464C782901BB}" presName="text" presStyleLbl="fgAcc0" presStyleIdx="0" presStyleCnt="1" custScaleX="48059" custScaleY="72903" custLinFactNeighborX="-16773" custLinFactNeighborY="933">
        <dgm:presLayoutVars>
          <dgm:chPref val="3"/>
        </dgm:presLayoutVars>
      </dgm:prSet>
      <dgm:spPr>
        <a:prstGeom prst="flowChartConnector">
          <a:avLst/>
        </a:prstGeom>
      </dgm:spPr>
    </dgm:pt>
    <dgm:pt modelId="{0F936756-367C-47C9-9CB2-AD013B30B455}" type="pres">
      <dgm:prSet presAssocID="{854091B0-B080-44AD-BF14-464C782901BB}" presName="hierChild2" presStyleCnt="0"/>
      <dgm:spPr/>
    </dgm:pt>
    <dgm:pt modelId="{092E13A0-93EF-428D-AB29-ED16E2F79166}" type="pres">
      <dgm:prSet presAssocID="{31E50543-8E8C-4D0F-8F69-9335499758DE}" presName="Name10" presStyleLbl="parChTrans1D2" presStyleIdx="0" presStyleCnt="2"/>
      <dgm:spPr/>
    </dgm:pt>
    <dgm:pt modelId="{F2C96FEF-8105-4149-8688-265802154152}" type="pres">
      <dgm:prSet presAssocID="{70663442-61BC-4B70-A1C0-A1BF046A517A}" presName="hierRoot2" presStyleCnt="0"/>
      <dgm:spPr/>
    </dgm:pt>
    <dgm:pt modelId="{9F88BCB9-AA3B-4C09-9E1F-56A977ED2424}" type="pres">
      <dgm:prSet presAssocID="{70663442-61BC-4B70-A1C0-A1BF046A517A}" presName="composite2" presStyleCnt="0"/>
      <dgm:spPr/>
    </dgm:pt>
    <dgm:pt modelId="{9759A8E2-DEB9-41C5-9B0C-9F4E7F6C45F3}" type="pres">
      <dgm:prSet presAssocID="{70663442-61BC-4B70-A1C0-A1BF046A517A}" presName="background2" presStyleLbl="node2" presStyleIdx="0" presStyleCnt="2"/>
      <dgm:spPr/>
    </dgm:pt>
    <dgm:pt modelId="{885BA791-9425-4F84-8A77-A3DAFD634F64}" type="pres">
      <dgm:prSet presAssocID="{70663442-61BC-4B70-A1C0-A1BF046A517A}" presName="text2" presStyleLbl="fgAcc2" presStyleIdx="0" presStyleCnt="2" custScaleX="46602" custScaleY="73456" custLinFactNeighborX="-26837" custLinFactNeighborY="311">
        <dgm:presLayoutVars>
          <dgm:chPref val="3"/>
        </dgm:presLayoutVars>
      </dgm:prSet>
      <dgm:spPr>
        <a:prstGeom prst="ellipse">
          <a:avLst/>
        </a:prstGeom>
      </dgm:spPr>
    </dgm:pt>
    <dgm:pt modelId="{69FEE5C7-A08F-4769-B017-CB05708D864E}" type="pres">
      <dgm:prSet presAssocID="{70663442-61BC-4B70-A1C0-A1BF046A517A}" presName="hierChild3" presStyleCnt="0"/>
      <dgm:spPr/>
    </dgm:pt>
    <dgm:pt modelId="{CDA3B446-0721-423E-9D9C-23DAABBD96C8}" type="pres">
      <dgm:prSet presAssocID="{111C2352-FFAA-4A9F-9B08-495A6E07CF36}" presName="Name10" presStyleLbl="parChTrans1D2" presStyleIdx="1" presStyleCnt="2"/>
      <dgm:spPr/>
    </dgm:pt>
    <dgm:pt modelId="{327D121F-6DE7-4B70-9AB7-9EAC94A0E8B0}" type="pres">
      <dgm:prSet presAssocID="{0AD18AB0-6EE3-40EB-A185-D0EDBF0497B0}" presName="hierRoot2" presStyleCnt="0"/>
      <dgm:spPr/>
    </dgm:pt>
    <dgm:pt modelId="{DCE980BC-DD97-4082-9CFF-82E673FDDC2D}" type="pres">
      <dgm:prSet presAssocID="{0AD18AB0-6EE3-40EB-A185-D0EDBF0497B0}" presName="composite2" presStyleCnt="0"/>
      <dgm:spPr/>
    </dgm:pt>
    <dgm:pt modelId="{CCE98AA2-0D36-4363-B161-336BCB3615BA}" type="pres">
      <dgm:prSet presAssocID="{0AD18AB0-6EE3-40EB-A185-D0EDBF0497B0}" presName="background2" presStyleLbl="node2" presStyleIdx="1" presStyleCnt="2"/>
      <dgm:spPr/>
    </dgm:pt>
    <dgm:pt modelId="{A6AA3968-5095-4ED5-AF05-354E81042BFF}" type="pres">
      <dgm:prSet presAssocID="{0AD18AB0-6EE3-40EB-A185-D0EDBF0497B0}" presName="text2" presStyleLbl="fgAcc2" presStyleIdx="1" presStyleCnt="2" custScaleX="43646" custScaleY="68963">
        <dgm:presLayoutVars>
          <dgm:chPref val="3"/>
        </dgm:presLayoutVars>
      </dgm:prSet>
      <dgm:spPr>
        <a:prstGeom prst="ellipse">
          <a:avLst/>
        </a:prstGeom>
      </dgm:spPr>
    </dgm:pt>
    <dgm:pt modelId="{843FD84F-6773-4BCC-B6BC-553079F27F21}" type="pres">
      <dgm:prSet presAssocID="{0AD18AB0-6EE3-40EB-A185-D0EDBF0497B0}" presName="hierChild3" presStyleCnt="0"/>
      <dgm:spPr/>
    </dgm:pt>
  </dgm:ptLst>
  <dgm:cxnLst>
    <dgm:cxn modelId="{94BA4227-2DA7-46D5-B438-DE902169B8A9}" srcId="{854091B0-B080-44AD-BF14-464C782901BB}" destId="{0AD18AB0-6EE3-40EB-A185-D0EDBF0497B0}" srcOrd="1" destOrd="0" parTransId="{111C2352-FFAA-4A9F-9B08-495A6E07CF36}" sibTransId="{5D592D0A-534F-46A8-A550-C6A21F058FD1}"/>
    <dgm:cxn modelId="{1BF4D929-DA74-4211-BDB7-2D912800F363}" srcId="{854091B0-B080-44AD-BF14-464C782901BB}" destId="{70663442-61BC-4B70-A1C0-A1BF046A517A}" srcOrd="0" destOrd="0" parTransId="{31E50543-8E8C-4D0F-8F69-9335499758DE}" sibTransId="{7C59A2CA-6967-43CE-A6D2-832EB377C1F3}"/>
    <dgm:cxn modelId="{118B2A2F-8396-4665-8343-34DE15E8E371}" type="presOf" srcId="{854091B0-B080-44AD-BF14-464C782901BB}" destId="{262390D7-F160-4833-8D96-770DBED43B62}" srcOrd="0" destOrd="0" presId="urn:microsoft.com/office/officeart/2005/8/layout/hierarchy1"/>
    <dgm:cxn modelId="{55E1804C-1485-40B1-8A9E-BEF94C7A416D}" srcId="{99878ABA-7062-43ED-8445-3C575A1710F0}" destId="{854091B0-B080-44AD-BF14-464C782901BB}" srcOrd="0" destOrd="0" parTransId="{42D4E124-4BB4-44D2-963F-4B3019DC5D67}" sibTransId="{2A444479-A8F7-4D0A-B7EC-1DC49E3EA2FE}"/>
    <dgm:cxn modelId="{FDD3BE76-757C-44BA-8456-2B973906EFF4}" type="presOf" srcId="{99878ABA-7062-43ED-8445-3C575A1710F0}" destId="{59B1BE1D-3E8D-45D2-8F38-7C2C14F840B0}" srcOrd="0" destOrd="0" presId="urn:microsoft.com/office/officeart/2005/8/layout/hierarchy1"/>
    <dgm:cxn modelId="{E46A6B7B-3C20-4979-8032-B3D930C02552}" type="presOf" srcId="{0AD18AB0-6EE3-40EB-A185-D0EDBF0497B0}" destId="{A6AA3968-5095-4ED5-AF05-354E81042BFF}" srcOrd="0" destOrd="0" presId="urn:microsoft.com/office/officeart/2005/8/layout/hierarchy1"/>
    <dgm:cxn modelId="{21503AD1-3860-4A84-8109-7AC21CE2F7AD}" type="presOf" srcId="{111C2352-FFAA-4A9F-9B08-495A6E07CF36}" destId="{CDA3B446-0721-423E-9D9C-23DAABBD96C8}" srcOrd="0" destOrd="0" presId="urn:microsoft.com/office/officeart/2005/8/layout/hierarchy1"/>
    <dgm:cxn modelId="{33C407DC-EA2E-4F6A-A7DD-48FBB8964F62}" type="presOf" srcId="{70663442-61BC-4B70-A1C0-A1BF046A517A}" destId="{885BA791-9425-4F84-8A77-A3DAFD634F64}" srcOrd="0" destOrd="0" presId="urn:microsoft.com/office/officeart/2005/8/layout/hierarchy1"/>
    <dgm:cxn modelId="{B51A04EC-20B6-4445-91EB-47601B9255FC}" type="presOf" srcId="{31E50543-8E8C-4D0F-8F69-9335499758DE}" destId="{092E13A0-93EF-428D-AB29-ED16E2F79166}" srcOrd="0" destOrd="0" presId="urn:microsoft.com/office/officeart/2005/8/layout/hierarchy1"/>
    <dgm:cxn modelId="{E15F070C-DB74-4C92-97B2-82564FC8B985}" type="presParOf" srcId="{59B1BE1D-3E8D-45D2-8F38-7C2C14F840B0}" destId="{D98538B2-C40A-4DE3-90B2-5DA12F810279}" srcOrd="0" destOrd="0" presId="urn:microsoft.com/office/officeart/2005/8/layout/hierarchy1"/>
    <dgm:cxn modelId="{53C4AF58-8122-4718-B212-CEDD975BA4CF}" type="presParOf" srcId="{D98538B2-C40A-4DE3-90B2-5DA12F810279}" destId="{CB3BD9FD-0421-4620-A442-F8051AD6CE8A}" srcOrd="0" destOrd="0" presId="urn:microsoft.com/office/officeart/2005/8/layout/hierarchy1"/>
    <dgm:cxn modelId="{394E050B-5862-4666-9521-B854773D1737}" type="presParOf" srcId="{CB3BD9FD-0421-4620-A442-F8051AD6CE8A}" destId="{176581D7-F49D-4CB4-A49A-9244048154AB}" srcOrd="0" destOrd="0" presId="urn:microsoft.com/office/officeart/2005/8/layout/hierarchy1"/>
    <dgm:cxn modelId="{58227C43-D5C7-4E0D-8C5D-B98D8484E860}" type="presParOf" srcId="{CB3BD9FD-0421-4620-A442-F8051AD6CE8A}" destId="{262390D7-F160-4833-8D96-770DBED43B62}" srcOrd="1" destOrd="0" presId="urn:microsoft.com/office/officeart/2005/8/layout/hierarchy1"/>
    <dgm:cxn modelId="{AD7FB710-6CE4-40D8-B32E-329DCA090DB2}" type="presParOf" srcId="{D98538B2-C40A-4DE3-90B2-5DA12F810279}" destId="{0F936756-367C-47C9-9CB2-AD013B30B455}" srcOrd="1" destOrd="0" presId="urn:microsoft.com/office/officeart/2005/8/layout/hierarchy1"/>
    <dgm:cxn modelId="{578BDEAB-4695-426D-B1D1-28CF7AF5B562}" type="presParOf" srcId="{0F936756-367C-47C9-9CB2-AD013B30B455}" destId="{092E13A0-93EF-428D-AB29-ED16E2F79166}" srcOrd="0" destOrd="0" presId="urn:microsoft.com/office/officeart/2005/8/layout/hierarchy1"/>
    <dgm:cxn modelId="{35391A6F-87A8-4DA5-A52E-6AE5C3BE8639}" type="presParOf" srcId="{0F936756-367C-47C9-9CB2-AD013B30B455}" destId="{F2C96FEF-8105-4149-8688-265802154152}" srcOrd="1" destOrd="0" presId="urn:microsoft.com/office/officeart/2005/8/layout/hierarchy1"/>
    <dgm:cxn modelId="{65C101EC-AE61-48C7-BFFC-8CA5F1C32059}" type="presParOf" srcId="{F2C96FEF-8105-4149-8688-265802154152}" destId="{9F88BCB9-AA3B-4C09-9E1F-56A977ED2424}" srcOrd="0" destOrd="0" presId="urn:microsoft.com/office/officeart/2005/8/layout/hierarchy1"/>
    <dgm:cxn modelId="{C0BA24E1-78EA-4804-BA88-43348235DE36}" type="presParOf" srcId="{9F88BCB9-AA3B-4C09-9E1F-56A977ED2424}" destId="{9759A8E2-DEB9-41C5-9B0C-9F4E7F6C45F3}" srcOrd="0" destOrd="0" presId="urn:microsoft.com/office/officeart/2005/8/layout/hierarchy1"/>
    <dgm:cxn modelId="{7E2175C1-8C00-4EB3-B634-A0D79A5258EB}" type="presParOf" srcId="{9F88BCB9-AA3B-4C09-9E1F-56A977ED2424}" destId="{885BA791-9425-4F84-8A77-A3DAFD634F64}" srcOrd="1" destOrd="0" presId="urn:microsoft.com/office/officeart/2005/8/layout/hierarchy1"/>
    <dgm:cxn modelId="{DBA96678-2AEB-4DF3-85DF-A3214BA7642B}" type="presParOf" srcId="{F2C96FEF-8105-4149-8688-265802154152}" destId="{69FEE5C7-A08F-4769-B017-CB05708D864E}" srcOrd="1" destOrd="0" presId="urn:microsoft.com/office/officeart/2005/8/layout/hierarchy1"/>
    <dgm:cxn modelId="{DAB858FB-7716-4092-B68F-AF3AB176D898}" type="presParOf" srcId="{0F936756-367C-47C9-9CB2-AD013B30B455}" destId="{CDA3B446-0721-423E-9D9C-23DAABBD96C8}" srcOrd="2" destOrd="0" presId="urn:microsoft.com/office/officeart/2005/8/layout/hierarchy1"/>
    <dgm:cxn modelId="{D5E087BA-0574-4CBB-AF80-0D9275A9E9A9}" type="presParOf" srcId="{0F936756-367C-47C9-9CB2-AD013B30B455}" destId="{327D121F-6DE7-4B70-9AB7-9EAC94A0E8B0}" srcOrd="3" destOrd="0" presId="urn:microsoft.com/office/officeart/2005/8/layout/hierarchy1"/>
    <dgm:cxn modelId="{D789D8AB-E4BC-4A5C-A93A-40E4D2B6AC9B}" type="presParOf" srcId="{327D121F-6DE7-4B70-9AB7-9EAC94A0E8B0}" destId="{DCE980BC-DD97-4082-9CFF-82E673FDDC2D}" srcOrd="0" destOrd="0" presId="urn:microsoft.com/office/officeart/2005/8/layout/hierarchy1"/>
    <dgm:cxn modelId="{FBDA5BAA-A2FD-4DBB-8EDE-99FA164CE04B}" type="presParOf" srcId="{DCE980BC-DD97-4082-9CFF-82E673FDDC2D}" destId="{CCE98AA2-0D36-4363-B161-336BCB3615BA}" srcOrd="0" destOrd="0" presId="urn:microsoft.com/office/officeart/2005/8/layout/hierarchy1"/>
    <dgm:cxn modelId="{67211231-9FE8-46EA-A8D7-7D4F417F85A8}" type="presParOf" srcId="{DCE980BC-DD97-4082-9CFF-82E673FDDC2D}" destId="{A6AA3968-5095-4ED5-AF05-354E81042BFF}" srcOrd="1" destOrd="0" presId="urn:microsoft.com/office/officeart/2005/8/layout/hierarchy1"/>
    <dgm:cxn modelId="{5B86235F-A091-4D4D-A699-D22B5DE58ED1}" type="presParOf" srcId="{327D121F-6DE7-4B70-9AB7-9EAC94A0E8B0}" destId="{843FD84F-6773-4BCC-B6BC-553079F27F21}" srcOrd="1" destOrd="0" presId="urn:microsoft.com/office/officeart/2005/8/layout/hierarchy1"/>
  </dgm:cxnLst>
  <dgm:bg/>
  <dgm:whole/>
  <dgm:extLst>
    <a:ext uri="http://schemas.microsoft.com/office/drawing/2008/diagram">
      <dsp:dataModelExt xmlns:dsp="http://schemas.microsoft.com/office/drawing/2008/diagram" relId="rId345" minVer="http://schemas.openxmlformats.org/drawingml/2006/diagram"/>
    </a:ext>
  </dgm:extLst>
</dgm:dataModel>
</file>

<file path=word/diagrams/data62.xml><?xml version="1.0" encoding="utf-8"?>
<dgm:dataModel xmlns:dgm="http://schemas.openxmlformats.org/drawingml/2006/diagram" xmlns:a="http://schemas.openxmlformats.org/drawingml/2006/main">
  <dgm:ptLst>
    <dgm:pt modelId="{99878ABA-7062-43ED-8445-3C575A1710F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854091B0-B080-44AD-BF14-464C782901BB}">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600"/>
            <a:t>C</a:t>
          </a:r>
        </a:p>
        <a:p>
          <a:r>
            <a:rPr lang="en-US" altLang="zh-CN" sz="1200"/>
            <a:t>(0)</a:t>
          </a:r>
          <a:endParaRPr lang="zh-CN" altLang="en-US" sz="1200"/>
        </a:p>
      </dgm:t>
    </dgm:pt>
    <dgm:pt modelId="{42D4E124-4BB4-44D2-963F-4B3019DC5D67}" type="parTrans" cxnId="{55E1804C-1485-40B1-8A9E-BEF94C7A416D}">
      <dgm:prSet/>
      <dgm:spPr/>
      <dgm:t>
        <a:bodyPr/>
        <a:lstStyle/>
        <a:p>
          <a:endParaRPr lang="zh-CN" altLang="en-US"/>
        </a:p>
      </dgm:t>
    </dgm:pt>
    <dgm:pt modelId="{2A444479-A8F7-4D0A-B7EC-1DC49E3EA2FE}" type="sibTrans" cxnId="{55E1804C-1485-40B1-8A9E-BEF94C7A416D}">
      <dgm:prSet/>
      <dgm:spPr/>
      <dgm:t>
        <a:bodyPr/>
        <a:lstStyle/>
        <a:p>
          <a:endParaRPr lang="zh-CN" altLang="en-US"/>
        </a:p>
      </dgm:t>
    </dgm:pt>
    <dgm:pt modelId="{70663442-61BC-4B70-A1C0-A1BF046A517A}">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600"/>
            <a:t>A</a:t>
          </a:r>
        </a:p>
        <a:p>
          <a:r>
            <a:rPr lang="en-US" altLang="zh-CN" sz="1200"/>
            <a:t>(1)</a:t>
          </a:r>
          <a:endParaRPr lang="zh-CN" altLang="en-US" sz="1200"/>
        </a:p>
      </dgm:t>
    </dgm:pt>
    <dgm:pt modelId="{31E50543-8E8C-4D0F-8F69-9335499758DE}" type="parTrans" cxnId="{1BF4D929-DA74-4211-BDB7-2D912800F363}">
      <dgm:prSet/>
      <dgm:spPr/>
      <dgm:t>
        <a:bodyPr/>
        <a:lstStyle/>
        <a:p>
          <a:endParaRPr lang="zh-CN" altLang="en-US"/>
        </a:p>
      </dgm:t>
    </dgm:pt>
    <dgm:pt modelId="{7C59A2CA-6967-43CE-A6D2-832EB377C1F3}" type="sibTrans" cxnId="{1BF4D929-DA74-4211-BDB7-2D912800F363}">
      <dgm:prSet/>
      <dgm:spPr/>
      <dgm:t>
        <a:bodyPr/>
        <a:lstStyle/>
        <a:p>
          <a:endParaRPr lang="zh-CN" altLang="en-US"/>
        </a:p>
      </dgm:t>
    </dgm:pt>
    <dgm:pt modelId="{0AD18AB0-6EE3-40EB-A185-D0EDBF0497B0}">
      <dgm:prSet phldrT="[文本]"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600"/>
            <a:t>B</a:t>
          </a:r>
        </a:p>
        <a:p>
          <a:r>
            <a:rPr lang="en-US" altLang="zh-CN" sz="1200"/>
            <a:t>(0)</a:t>
          </a:r>
          <a:endParaRPr lang="zh-CN" altLang="en-US" sz="1200"/>
        </a:p>
      </dgm:t>
    </dgm:pt>
    <dgm:pt modelId="{111C2352-FFAA-4A9F-9B08-495A6E07CF36}" type="parTrans" cxnId="{94BA4227-2DA7-46D5-B438-DE902169B8A9}">
      <dgm:prSet/>
      <dgm:spPr/>
      <dgm:t>
        <a:bodyPr/>
        <a:lstStyle/>
        <a:p>
          <a:endParaRPr lang="zh-CN" altLang="en-US"/>
        </a:p>
      </dgm:t>
    </dgm:pt>
    <dgm:pt modelId="{5D592D0A-534F-46A8-A550-C6A21F058FD1}" type="sibTrans" cxnId="{94BA4227-2DA7-46D5-B438-DE902169B8A9}">
      <dgm:prSet/>
      <dgm:spPr/>
      <dgm:t>
        <a:bodyPr/>
        <a:lstStyle/>
        <a:p>
          <a:endParaRPr lang="zh-CN" altLang="en-US"/>
        </a:p>
      </dgm:t>
    </dgm:pt>
    <dgm:pt modelId="{E1B30058-9179-4090-AF4F-9B2E31E8A742}">
      <dgm:prSet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600"/>
            <a:t>AL</a:t>
          </a:r>
        </a:p>
        <a:p>
          <a:r>
            <a:rPr lang="en-US" altLang="zh-CN" sz="1600"/>
            <a:t>[h+1]</a:t>
          </a:r>
          <a:endParaRPr lang="zh-CN" altLang="en-US" sz="1600"/>
        </a:p>
      </dgm:t>
    </dgm:pt>
    <dgm:pt modelId="{F6CDC610-54A2-4333-A564-652E9D6D10AA}" type="parTrans" cxnId="{4276CAB9-7B50-45C2-B4BF-53C434DAE898}">
      <dgm:prSet/>
      <dgm:spPr/>
      <dgm:t>
        <a:bodyPr/>
        <a:lstStyle/>
        <a:p>
          <a:endParaRPr lang="zh-CN" altLang="en-US"/>
        </a:p>
      </dgm:t>
    </dgm:pt>
    <dgm:pt modelId="{69B7BCAC-D75A-493B-8320-0F2E9EF921F3}" type="sibTrans" cxnId="{4276CAB9-7B50-45C2-B4BF-53C434DAE898}">
      <dgm:prSet/>
      <dgm:spPr/>
      <dgm:t>
        <a:bodyPr/>
        <a:lstStyle/>
        <a:p>
          <a:endParaRPr lang="zh-CN" altLang="en-US"/>
        </a:p>
      </dgm:t>
    </dgm:pt>
    <dgm:pt modelId="{CCD604DE-C623-4E4E-8B33-C14A3E660AF9}">
      <dgm:prSet>
        <dgm:style>
          <a:lnRef idx="1">
            <a:schemeClr val="accent6"/>
          </a:lnRef>
          <a:fillRef idx="3">
            <a:schemeClr val="accent6"/>
          </a:fillRef>
          <a:effectRef idx="2">
            <a:schemeClr val="accent6"/>
          </a:effectRef>
          <a:fontRef idx="minor">
            <a:schemeClr val="lt1"/>
          </a:fontRef>
        </dgm:style>
      </dgm:prSet>
      <dgm:spPr/>
      <dgm:t>
        <a:bodyPr/>
        <a:lstStyle/>
        <a:p>
          <a:r>
            <a:rPr lang="en-US" altLang="zh-CN"/>
            <a:t>CL</a:t>
          </a:r>
        </a:p>
        <a:p>
          <a:r>
            <a:rPr lang="en-US" altLang="zh-CN"/>
            <a:t>[h]</a:t>
          </a:r>
          <a:endParaRPr lang="zh-CN" altLang="en-US"/>
        </a:p>
      </dgm:t>
    </dgm:pt>
    <dgm:pt modelId="{C1526BD7-D621-404F-912A-C6073D60E607}" type="parTrans" cxnId="{A51E2650-C468-45B1-A415-2741EC1563CE}">
      <dgm:prSet/>
      <dgm:spPr/>
      <dgm:t>
        <a:bodyPr/>
        <a:lstStyle/>
        <a:p>
          <a:endParaRPr lang="zh-CN" altLang="en-US"/>
        </a:p>
      </dgm:t>
    </dgm:pt>
    <dgm:pt modelId="{166046F2-85FF-4ED1-8716-672665FF2ECA}" type="sibTrans" cxnId="{A51E2650-C468-45B1-A415-2741EC1563CE}">
      <dgm:prSet/>
      <dgm:spPr/>
      <dgm:t>
        <a:bodyPr/>
        <a:lstStyle/>
        <a:p>
          <a:endParaRPr lang="zh-CN" altLang="en-US"/>
        </a:p>
      </dgm:t>
    </dgm:pt>
    <dgm:pt modelId="{7A7B7098-24F7-4F58-9659-3EC0CB135CB1}">
      <dgm:prSet>
        <dgm:style>
          <a:lnRef idx="0">
            <a:schemeClr val="accent3"/>
          </a:lnRef>
          <a:fillRef idx="3">
            <a:schemeClr val="accent3"/>
          </a:fillRef>
          <a:effectRef idx="3">
            <a:schemeClr val="accent3"/>
          </a:effectRef>
          <a:fontRef idx="minor">
            <a:schemeClr val="lt1"/>
          </a:fontRef>
        </dgm:style>
      </dgm:prSet>
      <dgm:spPr/>
      <dgm:t>
        <a:bodyPr/>
        <a:lstStyle/>
        <a:p>
          <a:r>
            <a:rPr lang="en-US" altLang="zh-CN"/>
            <a:t>CR</a:t>
          </a:r>
        </a:p>
        <a:p>
          <a:r>
            <a:rPr lang="en-US" altLang="zh-CN"/>
            <a:t>[h]</a:t>
          </a:r>
        </a:p>
        <a:p>
          <a:r>
            <a:rPr lang="en-US" altLang="zh-CN"/>
            <a:t>+</a:t>
          </a:r>
          <a:endParaRPr lang="zh-CN" altLang="en-US"/>
        </a:p>
      </dgm:t>
    </dgm:pt>
    <dgm:pt modelId="{76A4F92A-60DD-4BAD-879E-B27E7FB49612}" type="parTrans" cxnId="{466032A2-13EA-41CB-9B50-8D5AF1337D63}">
      <dgm:prSet/>
      <dgm:spPr/>
      <dgm:t>
        <a:bodyPr/>
        <a:lstStyle/>
        <a:p>
          <a:endParaRPr lang="zh-CN" altLang="en-US"/>
        </a:p>
      </dgm:t>
    </dgm:pt>
    <dgm:pt modelId="{F3484DC4-C83C-4407-8E6D-625026FCDFF8}" type="sibTrans" cxnId="{466032A2-13EA-41CB-9B50-8D5AF1337D63}">
      <dgm:prSet/>
      <dgm:spPr/>
      <dgm:t>
        <a:bodyPr/>
        <a:lstStyle/>
        <a:p>
          <a:endParaRPr lang="zh-CN" altLang="en-US"/>
        </a:p>
      </dgm:t>
    </dgm:pt>
    <dgm:pt modelId="{0577D0D6-FDB7-43F3-81D8-76A6FCDC78B0}">
      <dgm:prSet custT="1">
        <dgm:style>
          <a:lnRef idx="1">
            <a:schemeClr val="accent6"/>
          </a:lnRef>
          <a:fillRef idx="3">
            <a:schemeClr val="accent6"/>
          </a:fillRef>
          <a:effectRef idx="2">
            <a:schemeClr val="accent6"/>
          </a:effectRef>
          <a:fontRef idx="minor">
            <a:schemeClr val="lt1"/>
          </a:fontRef>
        </dgm:style>
      </dgm:prSet>
      <dgm:spPr/>
      <dgm:t>
        <a:bodyPr/>
        <a:lstStyle/>
        <a:p>
          <a:r>
            <a:rPr lang="en-US" altLang="zh-CN" sz="1600"/>
            <a:t>BR</a:t>
          </a:r>
        </a:p>
        <a:p>
          <a:r>
            <a:rPr lang="en-US" altLang="zh-CN" sz="1600"/>
            <a:t>[h+1]</a:t>
          </a:r>
          <a:endParaRPr lang="zh-CN" altLang="en-US" sz="1600"/>
        </a:p>
      </dgm:t>
    </dgm:pt>
    <dgm:pt modelId="{FB2587E1-D978-44E5-B9C2-48ABA7F2BB89}" type="parTrans" cxnId="{8620A3F6-6804-4DE5-87AF-88B658D32C9B}">
      <dgm:prSet/>
      <dgm:spPr/>
      <dgm:t>
        <a:bodyPr/>
        <a:lstStyle/>
        <a:p>
          <a:endParaRPr lang="zh-CN" altLang="en-US"/>
        </a:p>
      </dgm:t>
    </dgm:pt>
    <dgm:pt modelId="{86D1E704-DE40-4436-A692-BEE7B0928B5E}" type="sibTrans" cxnId="{8620A3F6-6804-4DE5-87AF-88B658D32C9B}">
      <dgm:prSet/>
      <dgm:spPr/>
      <dgm:t>
        <a:bodyPr/>
        <a:lstStyle/>
        <a:p>
          <a:endParaRPr lang="zh-CN" altLang="en-US"/>
        </a:p>
      </dgm:t>
    </dgm:pt>
    <dgm:pt modelId="{59B1BE1D-3E8D-45D2-8F38-7C2C14F840B0}" type="pres">
      <dgm:prSet presAssocID="{99878ABA-7062-43ED-8445-3C575A1710F0}" presName="hierChild1" presStyleCnt="0">
        <dgm:presLayoutVars>
          <dgm:chPref val="1"/>
          <dgm:dir/>
          <dgm:animOne val="branch"/>
          <dgm:animLvl val="lvl"/>
          <dgm:resizeHandles/>
        </dgm:presLayoutVars>
      </dgm:prSet>
      <dgm:spPr/>
    </dgm:pt>
    <dgm:pt modelId="{D98538B2-C40A-4DE3-90B2-5DA12F810279}" type="pres">
      <dgm:prSet presAssocID="{854091B0-B080-44AD-BF14-464C782901BB}" presName="hierRoot1" presStyleCnt="0"/>
      <dgm:spPr/>
    </dgm:pt>
    <dgm:pt modelId="{CB3BD9FD-0421-4620-A442-F8051AD6CE8A}" type="pres">
      <dgm:prSet presAssocID="{854091B0-B080-44AD-BF14-464C782901BB}" presName="composite" presStyleCnt="0"/>
      <dgm:spPr/>
    </dgm:pt>
    <dgm:pt modelId="{176581D7-F49D-4CB4-A49A-9244048154AB}" type="pres">
      <dgm:prSet presAssocID="{854091B0-B080-44AD-BF14-464C782901BB}" presName="background" presStyleLbl="node0" presStyleIdx="0" presStyleCnt="1"/>
      <dgm:spPr/>
    </dgm:pt>
    <dgm:pt modelId="{262390D7-F160-4833-8D96-770DBED43B62}" type="pres">
      <dgm:prSet presAssocID="{854091B0-B080-44AD-BF14-464C782901BB}" presName="text" presStyleLbl="fgAcc0" presStyleIdx="0" presStyleCnt="1" custScaleX="61345" custScaleY="94487" custLinFactNeighborX="-16773" custLinFactNeighborY="933">
        <dgm:presLayoutVars>
          <dgm:chPref val="3"/>
        </dgm:presLayoutVars>
      </dgm:prSet>
      <dgm:spPr>
        <a:prstGeom prst="flowChartConnector">
          <a:avLst/>
        </a:prstGeom>
      </dgm:spPr>
    </dgm:pt>
    <dgm:pt modelId="{0F936756-367C-47C9-9CB2-AD013B30B455}" type="pres">
      <dgm:prSet presAssocID="{854091B0-B080-44AD-BF14-464C782901BB}" presName="hierChild2" presStyleCnt="0"/>
      <dgm:spPr/>
    </dgm:pt>
    <dgm:pt modelId="{092E13A0-93EF-428D-AB29-ED16E2F79166}" type="pres">
      <dgm:prSet presAssocID="{31E50543-8E8C-4D0F-8F69-9335499758DE}" presName="Name10" presStyleLbl="parChTrans1D2" presStyleIdx="0" presStyleCnt="2"/>
      <dgm:spPr/>
    </dgm:pt>
    <dgm:pt modelId="{F2C96FEF-8105-4149-8688-265802154152}" type="pres">
      <dgm:prSet presAssocID="{70663442-61BC-4B70-A1C0-A1BF046A517A}" presName="hierRoot2" presStyleCnt="0"/>
      <dgm:spPr/>
    </dgm:pt>
    <dgm:pt modelId="{9F88BCB9-AA3B-4C09-9E1F-56A977ED2424}" type="pres">
      <dgm:prSet presAssocID="{70663442-61BC-4B70-A1C0-A1BF046A517A}" presName="composite2" presStyleCnt="0"/>
      <dgm:spPr/>
    </dgm:pt>
    <dgm:pt modelId="{9759A8E2-DEB9-41C5-9B0C-9F4E7F6C45F3}" type="pres">
      <dgm:prSet presAssocID="{70663442-61BC-4B70-A1C0-A1BF046A517A}" presName="background2" presStyleLbl="node2" presStyleIdx="0" presStyleCnt="2"/>
      <dgm:spPr/>
    </dgm:pt>
    <dgm:pt modelId="{885BA791-9425-4F84-8A77-A3DAFD634F64}" type="pres">
      <dgm:prSet presAssocID="{70663442-61BC-4B70-A1C0-A1BF046A517A}" presName="text2" presStyleLbl="fgAcc2" presStyleIdx="0" presStyleCnt="2" custScaleX="64852" custScaleY="101648" custLinFactNeighborX="-81889" custLinFactNeighborY="311">
        <dgm:presLayoutVars>
          <dgm:chPref val="3"/>
        </dgm:presLayoutVars>
      </dgm:prSet>
      <dgm:spPr>
        <a:prstGeom prst="ellipse">
          <a:avLst/>
        </a:prstGeom>
      </dgm:spPr>
    </dgm:pt>
    <dgm:pt modelId="{69FEE5C7-A08F-4769-B017-CB05708D864E}" type="pres">
      <dgm:prSet presAssocID="{70663442-61BC-4B70-A1C0-A1BF046A517A}" presName="hierChild3" presStyleCnt="0"/>
      <dgm:spPr/>
    </dgm:pt>
    <dgm:pt modelId="{2DB48AED-3A21-4FFD-8F75-E8AA028BC65D}" type="pres">
      <dgm:prSet presAssocID="{F6CDC610-54A2-4333-A564-652E9D6D10AA}" presName="Name17" presStyleLbl="parChTrans1D3" presStyleIdx="0" presStyleCnt="4"/>
      <dgm:spPr/>
    </dgm:pt>
    <dgm:pt modelId="{83900F68-1EBF-4C07-AF6D-ECE78A715961}" type="pres">
      <dgm:prSet presAssocID="{E1B30058-9179-4090-AF4F-9B2E31E8A742}" presName="hierRoot3" presStyleCnt="0"/>
      <dgm:spPr/>
    </dgm:pt>
    <dgm:pt modelId="{F3C3BEF7-3698-4878-A0B6-8C1F14B4D31D}" type="pres">
      <dgm:prSet presAssocID="{E1B30058-9179-4090-AF4F-9B2E31E8A742}" presName="composite3" presStyleCnt="0"/>
      <dgm:spPr/>
    </dgm:pt>
    <dgm:pt modelId="{5A9B4ACE-CB83-44D8-8112-A67CEFFB950A}" type="pres">
      <dgm:prSet presAssocID="{E1B30058-9179-4090-AF4F-9B2E31E8A742}" presName="background3" presStyleLbl="node3" presStyleIdx="0" presStyleCnt="4"/>
      <dgm:spPr/>
    </dgm:pt>
    <dgm:pt modelId="{F7AE3845-8E94-4A1D-AFA7-94FA5F5FDBFF}" type="pres">
      <dgm:prSet presAssocID="{E1B30058-9179-4090-AF4F-9B2E31E8A742}" presName="text3" presStyleLbl="fgAcc3" presStyleIdx="0" presStyleCnt="4" custScaleX="86831" custScaleY="219389" custLinFactX="-825" custLinFactNeighborX="-100000" custLinFactNeighborY="974">
        <dgm:presLayoutVars>
          <dgm:chPref val="3"/>
        </dgm:presLayoutVars>
      </dgm:prSet>
      <dgm:spPr/>
    </dgm:pt>
    <dgm:pt modelId="{E98D7121-60BB-46A4-B4EB-48F3B442A558}" type="pres">
      <dgm:prSet presAssocID="{E1B30058-9179-4090-AF4F-9B2E31E8A742}" presName="hierChild4" presStyleCnt="0"/>
      <dgm:spPr/>
    </dgm:pt>
    <dgm:pt modelId="{54359640-8EE0-4421-9C58-A58BD307F7E8}" type="pres">
      <dgm:prSet presAssocID="{C1526BD7-D621-404F-912A-C6073D60E607}" presName="Name17" presStyleLbl="parChTrans1D3" presStyleIdx="1" presStyleCnt="4"/>
      <dgm:spPr/>
    </dgm:pt>
    <dgm:pt modelId="{646E104A-F026-4525-A53A-084E15F16C7F}" type="pres">
      <dgm:prSet presAssocID="{CCD604DE-C623-4E4E-8B33-C14A3E660AF9}" presName="hierRoot3" presStyleCnt="0"/>
      <dgm:spPr/>
    </dgm:pt>
    <dgm:pt modelId="{2709BB43-5B09-4DBA-86DC-378E6CB0F9B4}" type="pres">
      <dgm:prSet presAssocID="{CCD604DE-C623-4E4E-8B33-C14A3E660AF9}" presName="composite3" presStyleCnt="0"/>
      <dgm:spPr/>
    </dgm:pt>
    <dgm:pt modelId="{C385AF9E-7405-478A-8BB9-B779F07E7ED8}" type="pres">
      <dgm:prSet presAssocID="{CCD604DE-C623-4E4E-8B33-C14A3E660AF9}" presName="background3" presStyleLbl="node3" presStyleIdx="1" presStyleCnt="4"/>
      <dgm:spPr/>
    </dgm:pt>
    <dgm:pt modelId="{551296CA-5F0C-4560-B5DA-56DA674A2085}" type="pres">
      <dgm:prSet presAssocID="{CCD604DE-C623-4E4E-8B33-C14A3E660AF9}" presName="text3" presStyleLbl="fgAcc3" presStyleIdx="1" presStyleCnt="4" custScaleX="65865" custScaleY="165129" custLinFactNeighborX="-55052" custLinFactNeighborY="0">
        <dgm:presLayoutVars>
          <dgm:chPref val="3"/>
        </dgm:presLayoutVars>
      </dgm:prSet>
      <dgm:spPr/>
    </dgm:pt>
    <dgm:pt modelId="{FA5EFDF6-5BEA-471E-93CF-2B4E1C45C2CF}" type="pres">
      <dgm:prSet presAssocID="{CCD604DE-C623-4E4E-8B33-C14A3E660AF9}" presName="hierChild4" presStyleCnt="0"/>
      <dgm:spPr/>
    </dgm:pt>
    <dgm:pt modelId="{CDA3B446-0721-423E-9D9C-23DAABBD96C8}" type="pres">
      <dgm:prSet presAssocID="{111C2352-FFAA-4A9F-9B08-495A6E07CF36}" presName="Name10" presStyleLbl="parChTrans1D2" presStyleIdx="1" presStyleCnt="2"/>
      <dgm:spPr/>
    </dgm:pt>
    <dgm:pt modelId="{327D121F-6DE7-4B70-9AB7-9EAC94A0E8B0}" type="pres">
      <dgm:prSet presAssocID="{0AD18AB0-6EE3-40EB-A185-D0EDBF0497B0}" presName="hierRoot2" presStyleCnt="0"/>
      <dgm:spPr/>
    </dgm:pt>
    <dgm:pt modelId="{DCE980BC-DD97-4082-9CFF-82E673FDDC2D}" type="pres">
      <dgm:prSet presAssocID="{0AD18AB0-6EE3-40EB-A185-D0EDBF0497B0}" presName="composite2" presStyleCnt="0"/>
      <dgm:spPr/>
    </dgm:pt>
    <dgm:pt modelId="{CCE98AA2-0D36-4363-B161-336BCB3615BA}" type="pres">
      <dgm:prSet presAssocID="{0AD18AB0-6EE3-40EB-A185-D0EDBF0497B0}" presName="background2" presStyleLbl="node2" presStyleIdx="1" presStyleCnt="2"/>
      <dgm:spPr/>
    </dgm:pt>
    <dgm:pt modelId="{A6AA3968-5095-4ED5-AF05-354E81042BFF}" type="pres">
      <dgm:prSet presAssocID="{0AD18AB0-6EE3-40EB-A185-D0EDBF0497B0}" presName="text2" presStyleLbl="fgAcc2" presStyleIdx="1" presStyleCnt="2" custScaleX="64219" custScaleY="99531" custLinFactNeighborX="32784">
        <dgm:presLayoutVars>
          <dgm:chPref val="3"/>
        </dgm:presLayoutVars>
      </dgm:prSet>
      <dgm:spPr>
        <a:prstGeom prst="ellipse">
          <a:avLst/>
        </a:prstGeom>
      </dgm:spPr>
    </dgm:pt>
    <dgm:pt modelId="{843FD84F-6773-4BCC-B6BC-553079F27F21}" type="pres">
      <dgm:prSet presAssocID="{0AD18AB0-6EE3-40EB-A185-D0EDBF0497B0}" presName="hierChild3" presStyleCnt="0"/>
      <dgm:spPr/>
    </dgm:pt>
    <dgm:pt modelId="{3DE90B90-2B07-4DCA-8513-B96901977D35}" type="pres">
      <dgm:prSet presAssocID="{76A4F92A-60DD-4BAD-879E-B27E7FB49612}" presName="Name17" presStyleLbl="parChTrans1D3" presStyleIdx="2" presStyleCnt="4"/>
      <dgm:spPr/>
    </dgm:pt>
    <dgm:pt modelId="{6819ED4B-9CBD-472B-A41B-CB5B57341EB8}" type="pres">
      <dgm:prSet presAssocID="{7A7B7098-24F7-4F58-9659-3EC0CB135CB1}" presName="hierRoot3" presStyleCnt="0"/>
      <dgm:spPr/>
    </dgm:pt>
    <dgm:pt modelId="{700106D6-A0C7-47E9-A7CF-D26F8BDB6BE8}" type="pres">
      <dgm:prSet presAssocID="{7A7B7098-24F7-4F58-9659-3EC0CB135CB1}" presName="composite3" presStyleCnt="0"/>
      <dgm:spPr/>
    </dgm:pt>
    <dgm:pt modelId="{80847716-4498-4E3D-8F34-A9437C418057}" type="pres">
      <dgm:prSet presAssocID="{7A7B7098-24F7-4F58-9659-3EC0CB135CB1}" presName="background3" presStyleLbl="node3" presStyleIdx="2" presStyleCnt="4"/>
      <dgm:spPr/>
    </dgm:pt>
    <dgm:pt modelId="{5B250289-C574-46BD-9CB1-4F72AC3C402F}" type="pres">
      <dgm:prSet presAssocID="{7A7B7098-24F7-4F58-9659-3EC0CB135CB1}" presName="text3" presStyleLbl="fgAcc3" presStyleIdx="2" presStyleCnt="4" custScaleX="69577" custScaleY="270524" custLinFactNeighborX="-17320">
        <dgm:presLayoutVars>
          <dgm:chPref val="3"/>
        </dgm:presLayoutVars>
      </dgm:prSet>
      <dgm:spPr/>
    </dgm:pt>
    <dgm:pt modelId="{26929E87-F3EF-48A8-89C0-03EFA22867BD}" type="pres">
      <dgm:prSet presAssocID="{7A7B7098-24F7-4F58-9659-3EC0CB135CB1}" presName="hierChild4" presStyleCnt="0"/>
      <dgm:spPr/>
    </dgm:pt>
    <dgm:pt modelId="{B9634DFD-FB58-4BD9-A522-AE6B9FB90401}" type="pres">
      <dgm:prSet presAssocID="{FB2587E1-D978-44E5-B9C2-48ABA7F2BB89}" presName="Name17" presStyleLbl="parChTrans1D3" presStyleIdx="3" presStyleCnt="4"/>
      <dgm:spPr/>
    </dgm:pt>
    <dgm:pt modelId="{5CF87065-011C-41EF-AC1B-CD5A3881CD15}" type="pres">
      <dgm:prSet presAssocID="{0577D0D6-FDB7-43F3-81D8-76A6FCDC78B0}" presName="hierRoot3" presStyleCnt="0"/>
      <dgm:spPr/>
    </dgm:pt>
    <dgm:pt modelId="{6062D7CC-48AB-451C-99CF-4AFB8303D273}" type="pres">
      <dgm:prSet presAssocID="{0577D0D6-FDB7-43F3-81D8-76A6FCDC78B0}" presName="composite3" presStyleCnt="0"/>
      <dgm:spPr/>
    </dgm:pt>
    <dgm:pt modelId="{9697339D-AF9E-437D-9B72-90A51EF8A738}" type="pres">
      <dgm:prSet presAssocID="{0577D0D6-FDB7-43F3-81D8-76A6FCDC78B0}" presName="background3" presStyleLbl="node3" presStyleIdx="3" presStyleCnt="4"/>
      <dgm:spPr/>
    </dgm:pt>
    <dgm:pt modelId="{616ECD8F-DCB2-43B5-8037-232CB687A08E}" type="pres">
      <dgm:prSet presAssocID="{0577D0D6-FDB7-43F3-81D8-76A6FCDC78B0}" presName="text3" presStyleLbl="fgAcc3" presStyleIdx="3" presStyleCnt="4" custScaleX="93939" custScaleY="218946" custLinFactNeighborX="60619">
        <dgm:presLayoutVars>
          <dgm:chPref val="3"/>
        </dgm:presLayoutVars>
      </dgm:prSet>
      <dgm:spPr/>
    </dgm:pt>
    <dgm:pt modelId="{45226092-7046-4BFC-9EE7-C769B3D9EDE0}" type="pres">
      <dgm:prSet presAssocID="{0577D0D6-FDB7-43F3-81D8-76A6FCDC78B0}" presName="hierChild4" presStyleCnt="0"/>
      <dgm:spPr/>
    </dgm:pt>
  </dgm:ptLst>
  <dgm:cxnLst>
    <dgm:cxn modelId="{0E6E0C0C-5ED6-4322-9D46-2093750E374D}" type="presOf" srcId="{31E50543-8E8C-4D0F-8F69-9335499758DE}" destId="{092E13A0-93EF-428D-AB29-ED16E2F79166}" srcOrd="0" destOrd="0" presId="urn:microsoft.com/office/officeart/2005/8/layout/hierarchy1"/>
    <dgm:cxn modelId="{7CC2D220-7ADD-4923-876C-81B742918499}" type="presOf" srcId="{E1B30058-9179-4090-AF4F-9B2E31E8A742}" destId="{F7AE3845-8E94-4A1D-AFA7-94FA5F5FDBFF}" srcOrd="0" destOrd="0" presId="urn:microsoft.com/office/officeart/2005/8/layout/hierarchy1"/>
    <dgm:cxn modelId="{94BA4227-2DA7-46D5-B438-DE902169B8A9}" srcId="{854091B0-B080-44AD-BF14-464C782901BB}" destId="{0AD18AB0-6EE3-40EB-A185-D0EDBF0497B0}" srcOrd="1" destOrd="0" parTransId="{111C2352-FFAA-4A9F-9B08-495A6E07CF36}" sibTransId="{5D592D0A-534F-46A8-A550-C6A21F058FD1}"/>
    <dgm:cxn modelId="{1BF4D929-DA74-4211-BDB7-2D912800F363}" srcId="{854091B0-B080-44AD-BF14-464C782901BB}" destId="{70663442-61BC-4B70-A1C0-A1BF046A517A}" srcOrd="0" destOrd="0" parTransId="{31E50543-8E8C-4D0F-8F69-9335499758DE}" sibTransId="{7C59A2CA-6967-43CE-A6D2-832EB377C1F3}"/>
    <dgm:cxn modelId="{E3246143-91CF-4F95-9BC9-F12D693D3D98}" type="presOf" srcId="{0577D0D6-FDB7-43F3-81D8-76A6FCDC78B0}" destId="{616ECD8F-DCB2-43B5-8037-232CB687A08E}" srcOrd="0" destOrd="0" presId="urn:microsoft.com/office/officeart/2005/8/layout/hierarchy1"/>
    <dgm:cxn modelId="{55E1804C-1485-40B1-8A9E-BEF94C7A416D}" srcId="{99878ABA-7062-43ED-8445-3C575A1710F0}" destId="{854091B0-B080-44AD-BF14-464C782901BB}" srcOrd="0" destOrd="0" parTransId="{42D4E124-4BB4-44D2-963F-4B3019DC5D67}" sibTransId="{2A444479-A8F7-4D0A-B7EC-1DC49E3EA2FE}"/>
    <dgm:cxn modelId="{E4CD536F-54A3-4CAB-8A61-BB1BA4A99D1D}" type="presOf" srcId="{70663442-61BC-4B70-A1C0-A1BF046A517A}" destId="{885BA791-9425-4F84-8A77-A3DAFD634F64}" srcOrd="0" destOrd="0" presId="urn:microsoft.com/office/officeart/2005/8/layout/hierarchy1"/>
    <dgm:cxn modelId="{DE82596F-A0B7-40FC-B1B7-4ACE9CD20A2A}" type="presOf" srcId="{111C2352-FFAA-4A9F-9B08-495A6E07CF36}" destId="{CDA3B446-0721-423E-9D9C-23DAABBD96C8}" srcOrd="0" destOrd="0" presId="urn:microsoft.com/office/officeart/2005/8/layout/hierarchy1"/>
    <dgm:cxn modelId="{A51E2650-C468-45B1-A415-2741EC1563CE}" srcId="{70663442-61BC-4B70-A1C0-A1BF046A517A}" destId="{CCD604DE-C623-4E4E-8B33-C14A3E660AF9}" srcOrd="1" destOrd="0" parTransId="{C1526BD7-D621-404F-912A-C6073D60E607}" sibTransId="{166046F2-85FF-4ED1-8716-672665FF2ECA}"/>
    <dgm:cxn modelId="{97D1DF53-79C1-47A3-B682-A8EAB9FE97A1}" type="presOf" srcId="{0AD18AB0-6EE3-40EB-A185-D0EDBF0497B0}" destId="{A6AA3968-5095-4ED5-AF05-354E81042BFF}" srcOrd="0" destOrd="0" presId="urn:microsoft.com/office/officeart/2005/8/layout/hierarchy1"/>
    <dgm:cxn modelId="{8547B37E-0731-44E9-9D59-1E316F022B96}" type="presOf" srcId="{7A7B7098-24F7-4F58-9659-3EC0CB135CB1}" destId="{5B250289-C574-46BD-9CB1-4F72AC3C402F}" srcOrd="0" destOrd="0" presId="urn:microsoft.com/office/officeart/2005/8/layout/hierarchy1"/>
    <dgm:cxn modelId="{9A3E7492-6019-491C-A83A-57986DEE7AAB}" type="presOf" srcId="{C1526BD7-D621-404F-912A-C6073D60E607}" destId="{54359640-8EE0-4421-9C58-A58BD307F7E8}" srcOrd="0" destOrd="0" presId="urn:microsoft.com/office/officeart/2005/8/layout/hierarchy1"/>
    <dgm:cxn modelId="{C683FC92-D5F4-40F5-B21E-B4C1D11C08E1}" type="presOf" srcId="{99878ABA-7062-43ED-8445-3C575A1710F0}" destId="{59B1BE1D-3E8D-45D2-8F38-7C2C14F840B0}" srcOrd="0" destOrd="0" presId="urn:microsoft.com/office/officeart/2005/8/layout/hierarchy1"/>
    <dgm:cxn modelId="{466032A2-13EA-41CB-9B50-8D5AF1337D63}" srcId="{0AD18AB0-6EE3-40EB-A185-D0EDBF0497B0}" destId="{7A7B7098-24F7-4F58-9659-3EC0CB135CB1}" srcOrd="0" destOrd="0" parTransId="{76A4F92A-60DD-4BAD-879E-B27E7FB49612}" sibTransId="{F3484DC4-C83C-4407-8E6D-625026FCDFF8}"/>
    <dgm:cxn modelId="{E9A991AD-4AC7-49C0-A837-11DC9ABC3D2E}" type="presOf" srcId="{76A4F92A-60DD-4BAD-879E-B27E7FB49612}" destId="{3DE90B90-2B07-4DCA-8513-B96901977D35}" srcOrd="0" destOrd="0" presId="urn:microsoft.com/office/officeart/2005/8/layout/hierarchy1"/>
    <dgm:cxn modelId="{DDC3EAB3-1DE0-4EE5-AD78-EC642020123C}" type="presOf" srcId="{854091B0-B080-44AD-BF14-464C782901BB}" destId="{262390D7-F160-4833-8D96-770DBED43B62}" srcOrd="0" destOrd="0" presId="urn:microsoft.com/office/officeart/2005/8/layout/hierarchy1"/>
    <dgm:cxn modelId="{4276CAB9-7B50-45C2-B4BF-53C434DAE898}" srcId="{70663442-61BC-4B70-A1C0-A1BF046A517A}" destId="{E1B30058-9179-4090-AF4F-9B2E31E8A742}" srcOrd="0" destOrd="0" parTransId="{F6CDC610-54A2-4333-A564-652E9D6D10AA}" sibTransId="{69B7BCAC-D75A-493B-8320-0F2E9EF921F3}"/>
    <dgm:cxn modelId="{978693E5-5D1F-4FC6-850D-AD6FB5B6FE0B}" type="presOf" srcId="{F6CDC610-54A2-4333-A564-652E9D6D10AA}" destId="{2DB48AED-3A21-4FFD-8F75-E8AA028BC65D}" srcOrd="0" destOrd="0" presId="urn:microsoft.com/office/officeart/2005/8/layout/hierarchy1"/>
    <dgm:cxn modelId="{033F7FE6-14F2-46EE-9A25-A6463D322926}" type="presOf" srcId="{FB2587E1-D978-44E5-B9C2-48ABA7F2BB89}" destId="{B9634DFD-FB58-4BD9-A522-AE6B9FB90401}" srcOrd="0" destOrd="0" presId="urn:microsoft.com/office/officeart/2005/8/layout/hierarchy1"/>
    <dgm:cxn modelId="{24AFDEEA-4D9C-434C-AB3B-92783FF9907E}" type="presOf" srcId="{CCD604DE-C623-4E4E-8B33-C14A3E660AF9}" destId="{551296CA-5F0C-4560-B5DA-56DA674A2085}" srcOrd="0" destOrd="0" presId="urn:microsoft.com/office/officeart/2005/8/layout/hierarchy1"/>
    <dgm:cxn modelId="{8620A3F6-6804-4DE5-87AF-88B658D32C9B}" srcId="{0AD18AB0-6EE3-40EB-A185-D0EDBF0497B0}" destId="{0577D0D6-FDB7-43F3-81D8-76A6FCDC78B0}" srcOrd="1" destOrd="0" parTransId="{FB2587E1-D978-44E5-B9C2-48ABA7F2BB89}" sibTransId="{86D1E704-DE40-4436-A692-BEE7B0928B5E}"/>
    <dgm:cxn modelId="{F88963CD-1B2C-4F6E-A9D0-0DCF01FB316A}" type="presParOf" srcId="{59B1BE1D-3E8D-45D2-8F38-7C2C14F840B0}" destId="{D98538B2-C40A-4DE3-90B2-5DA12F810279}" srcOrd="0" destOrd="0" presId="urn:microsoft.com/office/officeart/2005/8/layout/hierarchy1"/>
    <dgm:cxn modelId="{F20A37A3-D0B7-4759-835C-9341FC94C32C}" type="presParOf" srcId="{D98538B2-C40A-4DE3-90B2-5DA12F810279}" destId="{CB3BD9FD-0421-4620-A442-F8051AD6CE8A}" srcOrd="0" destOrd="0" presId="urn:microsoft.com/office/officeart/2005/8/layout/hierarchy1"/>
    <dgm:cxn modelId="{914177ED-4CA1-403F-9EE9-7E16097996AD}" type="presParOf" srcId="{CB3BD9FD-0421-4620-A442-F8051AD6CE8A}" destId="{176581D7-F49D-4CB4-A49A-9244048154AB}" srcOrd="0" destOrd="0" presId="urn:microsoft.com/office/officeart/2005/8/layout/hierarchy1"/>
    <dgm:cxn modelId="{EEBD7B5E-00B4-4181-B6C0-679C50B7F806}" type="presParOf" srcId="{CB3BD9FD-0421-4620-A442-F8051AD6CE8A}" destId="{262390D7-F160-4833-8D96-770DBED43B62}" srcOrd="1" destOrd="0" presId="urn:microsoft.com/office/officeart/2005/8/layout/hierarchy1"/>
    <dgm:cxn modelId="{AE2B3C60-F2FB-4687-90DB-D9702FFFFC13}" type="presParOf" srcId="{D98538B2-C40A-4DE3-90B2-5DA12F810279}" destId="{0F936756-367C-47C9-9CB2-AD013B30B455}" srcOrd="1" destOrd="0" presId="urn:microsoft.com/office/officeart/2005/8/layout/hierarchy1"/>
    <dgm:cxn modelId="{35150E15-00A1-41A6-A835-5E1C636044B7}" type="presParOf" srcId="{0F936756-367C-47C9-9CB2-AD013B30B455}" destId="{092E13A0-93EF-428D-AB29-ED16E2F79166}" srcOrd="0" destOrd="0" presId="urn:microsoft.com/office/officeart/2005/8/layout/hierarchy1"/>
    <dgm:cxn modelId="{77B8054E-1528-4222-A508-53D29ECD219E}" type="presParOf" srcId="{0F936756-367C-47C9-9CB2-AD013B30B455}" destId="{F2C96FEF-8105-4149-8688-265802154152}" srcOrd="1" destOrd="0" presId="urn:microsoft.com/office/officeart/2005/8/layout/hierarchy1"/>
    <dgm:cxn modelId="{8A8ABB7B-7058-4F9B-9A40-C242C6E0FF29}" type="presParOf" srcId="{F2C96FEF-8105-4149-8688-265802154152}" destId="{9F88BCB9-AA3B-4C09-9E1F-56A977ED2424}" srcOrd="0" destOrd="0" presId="urn:microsoft.com/office/officeart/2005/8/layout/hierarchy1"/>
    <dgm:cxn modelId="{1766E110-927C-4307-96F9-4482746222EF}" type="presParOf" srcId="{9F88BCB9-AA3B-4C09-9E1F-56A977ED2424}" destId="{9759A8E2-DEB9-41C5-9B0C-9F4E7F6C45F3}" srcOrd="0" destOrd="0" presId="urn:microsoft.com/office/officeart/2005/8/layout/hierarchy1"/>
    <dgm:cxn modelId="{8E9869B5-E3FA-4796-B6E2-1ABE6ED46A5E}" type="presParOf" srcId="{9F88BCB9-AA3B-4C09-9E1F-56A977ED2424}" destId="{885BA791-9425-4F84-8A77-A3DAFD634F64}" srcOrd="1" destOrd="0" presId="urn:microsoft.com/office/officeart/2005/8/layout/hierarchy1"/>
    <dgm:cxn modelId="{A24BD178-C5E3-48D5-BA6D-5D9581F7007E}" type="presParOf" srcId="{F2C96FEF-8105-4149-8688-265802154152}" destId="{69FEE5C7-A08F-4769-B017-CB05708D864E}" srcOrd="1" destOrd="0" presId="urn:microsoft.com/office/officeart/2005/8/layout/hierarchy1"/>
    <dgm:cxn modelId="{146BE5E3-1B11-4094-BB32-968986CA29AC}" type="presParOf" srcId="{69FEE5C7-A08F-4769-B017-CB05708D864E}" destId="{2DB48AED-3A21-4FFD-8F75-E8AA028BC65D}" srcOrd="0" destOrd="0" presId="urn:microsoft.com/office/officeart/2005/8/layout/hierarchy1"/>
    <dgm:cxn modelId="{07192F4B-1CB9-48BD-B277-E9A34681F8DF}" type="presParOf" srcId="{69FEE5C7-A08F-4769-B017-CB05708D864E}" destId="{83900F68-1EBF-4C07-AF6D-ECE78A715961}" srcOrd="1" destOrd="0" presId="urn:microsoft.com/office/officeart/2005/8/layout/hierarchy1"/>
    <dgm:cxn modelId="{8AAFE1B1-C000-4C9E-B6BF-EC878E241D1D}" type="presParOf" srcId="{83900F68-1EBF-4C07-AF6D-ECE78A715961}" destId="{F3C3BEF7-3698-4878-A0B6-8C1F14B4D31D}" srcOrd="0" destOrd="0" presId="urn:microsoft.com/office/officeart/2005/8/layout/hierarchy1"/>
    <dgm:cxn modelId="{6FC140D9-9584-4C8E-8FA3-019326543E48}" type="presParOf" srcId="{F3C3BEF7-3698-4878-A0B6-8C1F14B4D31D}" destId="{5A9B4ACE-CB83-44D8-8112-A67CEFFB950A}" srcOrd="0" destOrd="0" presId="urn:microsoft.com/office/officeart/2005/8/layout/hierarchy1"/>
    <dgm:cxn modelId="{2D540DA8-B284-497A-9152-B41350F6EEF9}" type="presParOf" srcId="{F3C3BEF7-3698-4878-A0B6-8C1F14B4D31D}" destId="{F7AE3845-8E94-4A1D-AFA7-94FA5F5FDBFF}" srcOrd="1" destOrd="0" presId="urn:microsoft.com/office/officeart/2005/8/layout/hierarchy1"/>
    <dgm:cxn modelId="{DAF27E3F-637E-4B6B-87C5-14A6BB80B4C2}" type="presParOf" srcId="{83900F68-1EBF-4C07-AF6D-ECE78A715961}" destId="{E98D7121-60BB-46A4-B4EB-48F3B442A558}" srcOrd="1" destOrd="0" presId="urn:microsoft.com/office/officeart/2005/8/layout/hierarchy1"/>
    <dgm:cxn modelId="{35D929E6-5154-45CA-AC39-7357D156A249}" type="presParOf" srcId="{69FEE5C7-A08F-4769-B017-CB05708D864E}" destId="{54359640-8EE0-4421-9C58-A58BD307F7E8}" srcOrd="2" destOrd="0" presId="urn:microsoft.com/office/officeart/2005/8/layout/hierarchy1"/>
    <dgm:cxn modelId="{E3C535E8-9E2C-403B-B621-10E822198C70}" type="presParOf" srcId="{69FEE5C7-A08F-4769-B017-CB05708D864E}" destId="{646E104A-F026-4525-A53A-084E15F16C7F}" srcOrd="3" destOrd="0" presId="urn:microsoft.com/office/officeart/2005/8/layout/hierarchy1"/>
    <dgm:cxn modelId="{6C3B8A03-5D70-4CCB-93D8-A03BA88E5077}" type="presParOf" srcId="{646E104A-F026-4525-A53A-084E15F16C7F}" destId="{2709BB43-5B09-4DBA-86DC-378E6CB0F9B4}" srcOrd="0" destOrd="0" presId="urn:microsoft.com/office/officeart/2005/8/layout/hierarchy1"/>
    <dgm:cxn modelId="{18789248-E3E4-4CF7-A552-8573B0B6DDE9}" type="presParOf" srcId="{2709BB43-5B09-4DBA-86DC-378E6CB0F9B4}" destId="{C385AF9E-7405-478A-8BB9-B779F07E7ED8}" srcOrd="0" destOrd="0" presId="urn:microsoft.com/office/officeart/2005/8/layout/hierarchy1"/>
    <dgm:cxn modelId="{2E111FE9-5675-4E7F-BA0A-B77BDB0CDD2A}" type="presParOf" srcId="{2709BB43-5B09-4DBA-86DC-378E6CB0F9B4}" destId="{551296CA-5F0C-4560-B5DA-56DA674A2085}" srcOrd="1" destOrd="0" presId="urn:microsoft.com/office/officeart/2005/8/layout/hierarchy1"/>
    <dgm:cxn modelId="{6E243D8C-89D4-4CB2-93F0-30A7BC002B2B}" type="presParOf" srcId="{646E104A-F026-4525-A53A-084E15F16C7F}" destId="{FA5EFDF6-5BEA-471E-93CF-2B4E1C45C2CF}" srcOrd="1" destOrd="0" presId="urn:microsoft.com/office/officeart/2005/8/layout/hierarchy1"/>
    <dgm:cxn modelId="{D4167695-9E15-4376-8816-ED1430ED8A64}" type="presParOf" srcId="{0F936756-367C-47C9-9CB2-AD013B30B455}" destId="{CDA3B446-0721-423E-9D9C-23DAABBD96C8}" srcOrd="2" destOrd="0" presId="urn:microsoft.com/office/officeart/2005/8/layout/hierarchy1"/>
    <dgm:cxn modelId="{CAD5C91B-928C-414A-BC7D-7DD9D6AB3F18}" type="presParOf" srcId="{0F936756-367C-47C9-9CB2-AD013B30B455}" destId="{327D121F-6DE7-4B70-9AB7-9EAC94A0E8B0}" srcOrd="3" destOrd="0" presId="urn:microsoft.com/office/officeart/2005/8/layout/hierarchy1"/>
    <dgm:cxn modelId="{BFECD697-295C-4CDF-A026-D7E1C0B7616D}" type="presParOf" srcId="{327D121F-6DE7-4B70-9AB7-9EAC94A0E8B0}" destId="{DCE980BC-DD97-4082-9CFF-82E673FDDC2D}" srcOrd="0" destOrd="0" presId="urn:microsoft.com/office/officeart/2005/8/layout/hierarchy1"/>
    <dgm:cxn modelId="{A46F9F11-1F1B-4DAE-9E56-F6D1FF24F9DE}" type="presParOf" srcId="{DCE980BC-DD97-4082-9CFF-82E673FDDC2D}" destId="{CCE98AA2-0D36-4363-B161-336BCB3615BA}" srcOrd="0" destOrd="0" presId="urn:microsoft.com/office/officeart/2005/8/layout/hierarchy1"/>
    <dgm:cxn modelId="{F7A64F5A-7CFA-4E9A-8F6F-387E7B113C17}" type="presParOf" srcId="{DCE980BC-DD97-4082-9CFF-82E673FDDC2D}" destId="{A6AA3968-5095-4ED5-AF05-354E81042BFF}" srcOrd="1" destOrd="0" presId="urn:microsoft.com/office/officeart/2005/8/layout/hierarchy1"/>
    <dgm:cxn modelId="{D2F8CDCB-8CE0-49D7-89F6-32FF35724045}" type="presParOf" srcId="{327D121F-6DE7-4B70-9AB7-9EAC94A0E8B0}" destId="{843FD84F-6773-4BCC-B6BC-553079F27F21}" srcOrd="1" destOrd="0" presId="urn:microsoft.com/office/officeart/2005/8/layout/hierarchy1"/>
    <dgm:cxn modelId="{623175C2-64D0-4B79-A575-D158E6391B75}" type="presParOf" srcId="{843FD84F-6773-4BCC-B6BC-553079F27F21}" destId="{3DE90B90-2B07-4DCA-8513-B96901977D35}" srcOrd="0" destOrd="0" presId="urn:microsoft.com/office/officeart/2005/8/layout/hierarchy1"/>
    <dgm:cxn modelId="{F7D2D112-43A3-458E-9BA6-84D8E41B4024}" type="presParOf" srcId="{843FD84F-6773-4BCC-B6BC-553079F27F21}" destId="{6819ED4B-9CBD-472B-A41B-CB5B57341EB8}" srcOrd="1" destOrd="0" presId="urn:microsoft.com/office/officeart/2005/8/layout/hierarchy1"/>
    <dgm:cxn modelId="{F9F4AA19-6559-49D3-B683-BC2555724F13}" type="presParOf" srcId="{6819ED4B-9CBD-472B-A41B-CB5B57341EB8}" destId="{700106D6-A0C7-47E9-A7CF-D26F8BDB6BE8}" srcOrd="0" destOrd="0" presId="urn:microsoft.com/office/officeart/2005/8/layout/hierarchy1"/>
    <dgm:cxn modelId="{947671B1-026B-49F8-8137-6B233A0F8F9D}" type="presParOf" srcId="{700106D6-A0C7-47E9-A7CF-D26F8BDB6BE8}" destId="{80847716-4498-4E3D-8F34-A9437C418057}" srcOrd="0" destOrd="0" presId="urn:microsoft.com/office/officeart/2005/8/layout/hierarchy1"/>
    <dgm:cxn modelId="{DFC617AA-1010-42E7-88B5-D377E3AA5DA9}" type="presParOf" srcId="{700106D6-A0C7-47E9-A7CF-D26F8BDB6BE8}" destId="{5B250289-C574-46BD-9CB1-4F72AC3C402F}" srcOrd="1" destOrd="0" presId="urn:microsoft.com/office/officeart/2005/8/layout/hierarchy1"/>
    <dgm:cxn modelId="{2AC080D8-9E93-45B4-9B95-92335E75297A}" type="presParOf" srcId="{6819ED4B-9CBD-472B-A41B-CB5B57341EB8}" destId="{26929E87-F3EF-48A8-89C0-03EFA22867BD}" srcOrd="1" destOrd="0" presId="urn:microsoft.com/office/officeart/2005/8/layout/hierarchy1"/>
    <dgm:cxn modelId="{23089303-F0B1-40E2-AAB1-F7F1464A7DD1}" type="presParOf" srcId="{843FD84F-6773-4BCC-B6BC-553079F27F21}" destId="{B9634DFD-FB58-4BD9-A522-AE6B9FB90401}" srcOrd="2" destOrd="0" presId="urn:microsoft.com/office/officeart/2005/8/layout/hierarchy1"/>
    <dgm:cxn modelId="{02F2B93E-6B75-4BB1-A15A-EE3416005BC1}" type="presParOf" srcId="{843FD84F-6773-4BCC-B6BC-553079F27F21}" destId="{5CF87065-011C-41EF-AC1B-CD5A3881CD15}" srcOrd="3" destOrd="0" presId="urn:microsoft.com/office/officeart/2005/8/layout/hierarchy1"/>
    <dgm:cxn modelId="{4709814C-795C-4265-993C-C8822BDAD1BD}" type="presParOf" srcId="{5CF87065-011C-41EF-AC1B-CD5A3881CD15}" destId="{6062D7CC-48AB-451C-99CF-4AFB8303D273}" srcOrd="0" destOrd="0" presId="urn:microsoft.com/office/officeart/2005/8/layout/hierarchy1"/>
    <dgm:cxn modelId="{B93401E2-0DA0-41A1-B491-CBAEF555C51F}" type="presParOf" srcId="{6062D7CC-48AB-451C-99CF-4AFB8303D273}" destId="{9697339D-AF9E-437D-9B72-90A51EF8A738}" srcOrd="0" destOrd="0" presId="urn:microsoft.com/office/officeart/2005/8/layout/hierarchy1"/>
    <dgm:cxn modelId="{5B20FC30-8569-48CD-A2E7-58B16EEF61CD}" type="presParOf" srcId="{6062D7CC-48AB-451C-99CF-4AFB8303D273}" destId="{616ECD8F-DCB2-43B5-8037-232CB687A08E}" srcOrd="1" destOrd="0" presId="urn:microsoft.com/office/officeart/2005/8/layout/hierarchy1"/>
    <dgm:cxn modelId="{8E571DB0-9470-4232-B197-50928DE9706A}" type="presParOf" srcId="{5CF87065-011C-41EF-AC1B-CD5A3881CD15}" destId="{45226092-7046-4BFC-9EE7-C769B3D9EDE0}" srcOrd="1" destOrd="0" presId="urn:microsoft.com/office/officeart/2005/8/layout/hierarchy1"/>
  </dgm:cxnLst>
  <dgm:bg/>
  <dgm:whole/>
  <dgm:extLst>
    <a:ext uri="http://schemas.microsoft.com/office/drawing/2008/diagram">
      <dsp:dataModelExt xmlns:dsp="http://schemas.microsoft.com/office/drawing/2008/diagram" relId="rId350" minVer="http://schemas.openxmlformats.org/drawingml/2006/diagram"/>
    </a:ext>
  </dgm:extLst>
</dgm:dataModel>
</file>

<file path=word/diagrams/data63.xml><?xml version="1.0" encoding="utf-8"?>
<dgm:dataModel xmlns:dgm="http://schemas.openxmlformats.org/drawingml/2006/diagram" xmlns:a="http://schemas.openxmlformats.org/drawingml/2006/main">
  <dgm:ptLst>
    <dgm:pt modelId="{1FC340C6-327E-47A5-A79B-AFB63A311DA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82399524-DE11-40C7-AEB6-B7BB0F1927B1}">
      <dgm:prSet phldrT="[文本]"/>
      <dgm:spPr/>
      <dgm:t>
        <a:bodyPr/>
        <a:lstStyle/>
        <a:p>
          <a:r>
            <a:rPr lang="en-US" altLang="zh-CN"/>
            <a:t>1</a:t>
          </a:r>
        </a:p>
        <a:p>
          <a:r>
            <a:rPr lang="zh-CN" altLang="en-US"/>
            <a:t>（</a:t>
          </a:r>
          <a:r>
            <a:rPr lang="en-US" altLang="zh-CN"/>
            <a:t>-1</a:t>
          </a:r>
          <a:r>
            <a:rPr lang="zh-CN" altLang="en-US"/>
            <a:t>）</a:t>
          </a:r>
        </a:p>
      </dgm:t>
    </dgm:pt>
    <dgm:pt modelId="{953B4F88-5510-4EFF-B553-4CCB58A853E2}" type="parTrans" cxnId="{5E847C19-09D0-4FBB-ABE4-281B25E415FC}">
      <dgm:prSet/>
      <dgm:spPr/>
      <dgm:t>
        <a:bodyPr/>
        <a:lstStyle/>
        <a:p>
          <a:endParaRPr lang="zh-CN" altLang="en-US"/>
        </a:p>
      </dgm:t>
    </dgm:pt>
    <dgm:pt modelId="{6C5D3933-BEAA-4739-A566-D170AE90DC05}" type="sibTrans" cxnId="{5E847C19-09D0-4FBB-ABE4-281B25E415FC}">
      <dgm:prSet/>
      <dgm:spPr/>
      <dgm:t>
        <a:bodyPr/>
        <a:lstStyle/>
        <a:p>
          <a:endParaRPr lang="zh-CN" altLang="en-US"/>
        </a:p>
      </dgm:t>
    </dgm:pt>
    <dgm:pt modelId="{B6752579-FF07-443D-B298-944248AB4490}">
      <dgm:prSet phldrT="[文本]"/>
      <dgm:spPr/>
      <dgm:t>
        <a:bodyPr/>
        <a:lstStyle/>
        <a:p>
          <a:r>
            <a:rPr lang="en-US" altLang="zh-CN"/>
            <a:t>3</a:t>
          </a:r>
        </a:p>
        <a:p>
          <a:r>
            <a:rPr lang="zh-CN" altLang="en-US"/>
            <a:t>（</a:t>
          </a:r>
          <a:r>
            <a:rPr lang="en-US" altLang="zh-CN"/>
            <a:t>0</a:t>
          </a:r>
          <a:r>
            <a:rPr lang="zh-CN" altLang="en-US"/>
            <a:t>）</a:t>
          </a:r>
        </a:p>
      </dgm:t>
    </dgm:pt>
    <dgm:pt modelId="{B8C7625B-1E2F-4AA2-8A23-6B8C129D8FA0}" type="parTrans" cxnId="{6B699D16-15DF-4F94-97B4-F4DBEE6DCD9E}">
      <dgm:prSet/>
      <dgm:spPr/>
      <dgm:t>
        <a:bodyPr/>
        <a:lstStyle/>
        <a:p>
          <a:endParaRPr lang="zh-CN" altLang="en-US"/>
        </a:p>
      </dgm:t>
    </dgm:pt>
    <dgm:pt modelId="{792F73F0-767C-439C-90AF-3AB4E7C58D29}" type="sibTrans" cxnId="{6B699D16-15DF-4F94-97B4-F4DBEE6DCD9E}">
      <dgm:prSet/>
      <dgm:spPr/>
      <dgm:t>
        <a:bodyPr/>
        <a:lstStyle/>
        <a:p>
          <a:endParaRPr lang="zh-CN" altLang="en-US"/>
        </a:p>
      </dgm:t>
    </dgm:pt>
    <dgm:pt modelId="{82D01478-1BF2-4E34-B7D9-2F368BFFECF8}" type="pres">
      <dgm:prSet presAssocID="{1FC340C6-327E-47A5-A79B-AFB63A311DA3}" presName="hierChild1" presStyleCnt="0">
        <dgm:presLayoutVars>
          <dgm:chPref val="1"/>
          <dgm:dir/>
          <dgm:animOne val="branch"/>
          <dgm:animLvl val="lvl"/>
          <dgm:resizeHandles/>
        </dgm:presLayoutVars>
      </dgm:prSet>
      <dgm:spPr/>
    </dgm:pt>
    <dgm:pt modelId="{2445F7E4-EE98-4599-96A2-41D328A58791}" type="pres">
      <dgm:prSet presAssocID="{82399524-DE11-40C7-AEB6-B7BB0F1927B1}" presName="hierRoot1" presStyleCnt="0"/>
      <dgm:spPr/>
    </dgm:pt>
    <dgm:pt modelId="{8A0079AB-0577-4842-A911-C7D7EE862F1F}" type="pres">
      <dgm:prSet presAssocID="{82399524-DE11-40C7-AEB6-B7BB0F1927B1}" presName="composite" presStyleCnt="0"/>
      <dgm:spPr/>
    </dgm:pt>
    <dgm:pt modelId="{72D79CD9-533A-4781-A4E9-2ACEFBAC2BA1}" type="pres">
      <dgm:prSet presAssocID="{82399524-DE11-40C7-AEB6-B7BB0F1927B1}" presName="background" presStyleLbl="node0" presStyleIdx="0" presStyleCnt="1"/>
      <dgm:spPr/>
    </dgm:pt>
    <dgm:pt modelId="{99448B93-4F9A-466D-BC7F-9CF4FDEFDFF5}" type="pres">
      <dgm:prSet presAssocID="{82399524-DE11-40C7-AEB6-B7BB0F1927B1}" presName="text" presStyleLbl="fgAcc0" presStyleIdx="0" presStyleCnt="1" custScaleX="48822" custScaleY="41954" custLinFactNeighborX="-92562" custLinFactNeighborY="1563">
        <dgm:presLayoutVars>
          <dgm:chPref val="3"/>
        </dgm:presLayoutVars>
      </dgm:prSet>
      <dgm:spPr/>
    </dgm:pt>
    <dgm:pt modelId="{140F3781-5802-43D4-B0CB-411BEE6733DD}" type="pres">
      <dgm:prSet presAssocID="{82399524-DE11-40C7-AEB6-B7BB0F1927B1}" presName="hierChild2" presStyleCnt="0"/>
      <dgm:spPr/>
    </dgm:pt>
    <dgm:pt modelId="{ED35439C-06AD-4D7F-A9F7-592BAF02C5B6}" type="pres">
      <dgm:prSet presAssocID="{B8C7625B-1E2F-4AA2-8A23-6B8C129D8FA0}" presName="Name10" presStyleLbl="parChTrans1D2" presStyleIdx="0" presStyleCnt="1"/>
      <dgm:spPr/>
    </dgm:pt>
    <dgm:pt modelId="{7609975E-EF5A-4244-A5C6-BB571F0534F4}" type="pres">
      <dgm:prSet presAssocID="{B6752579-FF07-443D-B298-944248AB4490}" presName="hierRoot2" presStyleCnt="0"/>
      <dgm:spPr/>
    </dgm:pt>
    <dgm:pt modelId="{CEAE9083-B9CD-4685-9DF9-BB038198D442}" type="pres">
      <dgm:prSet presAssocID="{B6752579-FF07-443D-B298-944248AB4490}" presName="composite2" presStyleCnt="0"/>
      <dgm:spPr/>
    </dgm:pt>
    <dgm:pt modelId="{9B0E5CA2-3F40-4AC9-B9CF-5C8C61A66E90}" type="pres">
      <dgm:prSet presAssocID="{B6752579-FF07-443D-B298-944248AB4490}" presName="background2" presStyleLbl="node2" presStyleIdx="0" presStyleCnt="1"/>
      <dgm:spPr/>
    </dgm:pt>
    <dgm:pt modelId="{7083C87F-0A52-44FD-9961-2B2EA549107C}" type="pres">
      <dgm:prSet presAssocID="{B6752579-FF07-443D-B298-944248AB4490}" presName="text2" presStyleLbl="fgAcc2" presStyleIdx="0" presStyleCnt="1" custScaleX="51476" custScaleY="38536" custLinFactNeighborX="-9239" custLinFactNeighborY="-3010">
        <dgm:presLayoutVars>
          <dgm:chPref val="3"/>
        </dgm:presLayoutVars>
      </dgm:prSet>
      <dgm:spPr/>
    </dgm:pt>
    <dgm:pt modelId="{F8D5A54A-C416-40EB-9F4F-ADBFF03B1672}" type="pres">
      <dgm:prSet presAssocID="{B6752579-FF07-443D-B298-944248AB4490}" presName="hierChild3" presStyleCnt="0"/>
      <dgm:spPr/>
    </dgm:pt>
  </dgm:ptLst>
  <dgm:cxnLst>
    <dgm:cxn modelId="{01A4CA15-21BE-4214-863A-CADB237D5A40}" type="presOf" srcId="{B8C7625B-1E2F-4AA2-8A23-6B8C129D8FA0}" destId="{ED35439C-06AD-4D7F-A9F7-592BAF02C5B6}" srcOrd="0" destOrd="0" presId="urn:microsoft.com/office/officeart/2005/8/layout/hierarchy1"/>
    <dgm:cxn modelId="{6B699D16-15DF-4F94-97B4-F4DBEE6DCD9E}" srcId="{82399524-DE11-40C7-AEB6-B7BB0F1927B1}" destId="{B6752579-FF07-443D-B298-944248AB4490}" srcOrd="0" destOrd="0" parTransId="{B8C7625B-1E2F-4AA2-8A23-6B8C129D8FA0}" sibTransId="{792F73F0-767C-439C-90AF-3AB4E7C58D29}"/>
    <dgm:cxn modelId="{5E847C19-09D0-4FBB-ABE4-281B25E415FC}" srcId="{1FC340C6-327E-47A5-A79B-AFB63A311DA3}" destId="{82399524-DE11-40C7-AEB6-B7BB0F1927B1}" srcOrd="0" destOrd="0" parTransId="{953B4F88-5510-4EFF-B553-4CCB58A853E2}" sibTransId="{6C5D3933-BEAA-4739-A566-D170AE90DC05}"/>
    <dgm:cxn modelId="{7438FE96-F51A-43CF-8D19-90DF53654422}" type="presOf" srcId="{B6752579-FF07-443D-B298-944248AB4490}" destId="{7083C87F-0A52-44FD-9961-2B2EA549107C}" srcOrd="0" destOrd="0" presId="urn:microsoft.com/office/officeart/2005/8/layout/hierarchy1"/>
    <dgm:cxn modelId="{B50B1FEC-94B2-4B55-8ACD-5439ECE1D101}" type="presOf" srcId="{1FC340C6-327E-47A5-A79B-AFB63A311DA3}" destId="{82D01478-1BF2-4E34-B7D9-2F368BFFECF8}" srcOrd="0" destOrd="0" presId="urn:microsoft.com/office/officeart/2005/8/layout/hierarchy1"/>
    <dgm:cxn modelId="{34E6B8F6-E76F-4615-9A07-125F0D6536FA}" type="presOf" srcId="{82399524-DE11-40C7-AEB6-B7BB0F1927B1}" destId="{99448B93-4F9A-466D-BC7F-9CF4FDEFDFF5}" srcOrd="0" destOrd="0" presId="urn:microsoft.com/office/officeart/2005/8/layout/hierarchy1"/>
    <dgm:cxn modelId="{CA88F6F7-9A0C-4223-8EF2-7C00C74CCDB9}" type="presParOf" srcId="{82D01478-1BF2-4E34-B7D9-2F368BFFECF8}" destId="{2445F7E4-EE98-4599-96A2-41D328A58791}" srcOrd="0" destOrd="0" presId="urn:microsoft.com/office/officeart/2005/8/layout/hierarchy1"/>
    <dgm:cxn modelId="{51B6D137-7B1D-42F5-84DD-F0633443EDEE}" type="presParOf" srcId="{2445F7E4-EE98-4599-96A2-41D328A58791}" destId="{8A0079AB-0577-4842-A911-C7D7EE862F1F}" srcOrd="0" destOrd="0" presId="urn:microsoft.com/office/officeart/2005/8/layout/hierarchy1"/>
    <dgm:cxn modelId="{E8AE0377-69B2-4298-965E-EC1C5D483A20}" type="presParOf" srcId="{8A0079AB-0577-4842-A911-C7D7EE862F1F}" destId="{72D79CD9-533A-4781-A4E9-2ACEFBAC2BA1}" srcOrd="0" destOrd="0" presId="urn:microsoft.com/office/officeart/2005/8/layout/hierarchy1"/>
    <dgm:cxn modelId="{671B5DE8-0773-4420-94BA-8F30B4C6E980}" type="presParOf" srcId="{8A0079AB-0577-4842-A911-C7D7EE862F1F}" destId="{99448B93-4F9A-466D-BC7F-9CF4FDEFDFF5}" srcOrd="1" destOrd="0" presId="urn:microsoft.com/office/officeart/2005/8/layout/hierarchy1"/>
    <dgm:cxn modelId="{F20CDD72-A7A7-4580-95FB-FC3EF43E8A2F}" type="presParOf" srcId="{2445F7E4-EE98-4599-96A2-41D328A58791}" destId="{140F3781-5802-43D4-B0CB-411BEE6733DD}" srcOrd="1" destOrd="0" presId="urn:microsoft.com/office/officeart/2005/8/layout/hierarchy1"/>
    <dgm:cxn modelId="{CC23EC69-5CD4-45FC-9747-5A1CB9E0BDAE}" type="presParOf" srcId="{140F3781-5802-43D4-B0CB-411BEE6733DD}" destId="{ED35439C-06AD-4D7F-A9F7-592BAF02C5B6}" srcOrd="0" destOrd="0" presId="urn:microsoft.com/office/officeart/2005/8/layout/hierarchy1"/>
    <dgm:cxn modelId="{EC33D587-E34C-42EE-A86A-839D22A5D237}" type="presParOf" srcId="{140F3781-5802-43D4-B0CB-411BEE6733DD}" destId="{7609975E-EF5A-4244-A5C6-BB571F0534F4}" srcOrd="1" destOrd="0" presId="urn:microsoft.com/office/officeart/2005/8/layout/hierarchy1"/>
    <dgm:cxn modelId="{F607AC8A-0BF9-4A20-9EE7-61D0205A0C45}" type="presParOf" srcId="{7609975E-EF5A-4244-A5C6-BB571F0534F4}" destId="{CEAE9083-B9CD-4685-9DF9-BB038198D442}" srcOrd="0" destOrd="0" presId="urn:microsoft.com/office/officeart/2005/8/layout/hierarchy1"/>
    <dgm:cxn modelId="{7C24FE23-BDB0-4EAF-80CA-01D89D431649}" type="presParOf" srcId="{CEAE9083-B9CD-4685-9DF9-BB038198D442}" destId="{9B0E5CA2-3F40-4AC9-B9CF-5C8C61A66E90}" srcOrd="0" destOrd="0" presId="urn:microsoft.com/office/officeart/2005/8/layout/hierarchy1"/>
    <dgm:cxn modelId="{2865B216-3F9C-4AE5-8657-2135AB55BAED}" type="presParOf" srcId="{CEAE9083-B9CD-4685-9DF9-BB038198D442}" destId="{7083C87F-0A52-44FD-9961-2B2EA549107C}" srcOrd="1" destOrd="0" presId="urn:microsoft.com/office/officeart/2005/8/layout/hierarchy1"/>
    <dgm:cxn modelId="{22C77CF1-1868-427D-B6AA-B564B589D867}" type="presParOf" srcId="{7609975E-EF5A-4244-A5C6-BB571F0534F4}" destId="{F8D5A54A-C416-40EB-9F4F-ADBFF03B1672}" srcOrd="1" destOrd="0" presId="urn:microsoft.com/office/officeart/2005/8/layout/hierarchy1"/>
  </dgm:cxnLst>
  <dgm:bg/>
  <dgm:whole/>
  <dgm:extLst>
    <a:ext uri="http://schemas.microsoft.com/office/drawing/2008/diagram">
      <dsp:dataModelExt xmlns:dsp="http://schemas.microsoft.com/office/drawing/2008/diagram" relId="rId355" minVer="http://schemas.openxmlformats.org/drawingml/2006/diagram"/>
    </a:ext>
  </dgm:extLst>
</dgm:dataModel>
</file>

<file path=word/diagrams/data64.xml><?xml version="1.0" encoding="utf-8"?>
<dgm:dataModel xmlns:dgm="http://schemas.openxmlformats.org/drawingml/2006/diagram" xmlns:a="http://schemas.openxmlformats.org/drawingml/2006/main">
  <dgm:ptLst>
    <dgm:pt modelId="{0F9CE4E3-0538-4B76-A52B-7C8EE37A254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1E7122FA-544F-4D13-AA29-5EE1C65298F1}">
      <dgm:prSet phldrT="[文本]"/>
      <dgm:spPr/>
      <dgm:t>
        <a:bodyPr/>
        <a:lstStyle/>
        <a:p>
          <a:r>
            <a:rPr lang="en-US" altLang="zh-CN"/>
            <a:t>1</a:t>
          </a:r>
        </a:p>
        <a:p>
          <a:r>
            <a:rPr lang="zh-CN" altLang="en-US"/>
            <a:t>（</a:t>
          </a:r>
          <a:r>
            <a:rPr lang="en-US" altLang="zh-CN"/>
            <a:t>2</a:t>
          </a:r>
          <a:r>
            <a:rPr lang="zh-CN" altLang="en-US"/>
            <a:t>）</a:t>
          </a:r>
        </a:p>
      </dgm:t>
    </dgm:pt>
    <dgm:pt modelId="{92997333-5FEC-4C05-AF07-5BD1E002E07E}" type="parTrans" cxnId="{A7DD4A89-4B8E-47F4-83D3-D4C74BC40793}">
      <dgm:prSet/>
      <dgm:spPr/>
      <dgm:t>
        <a:bodyPr/>
        <a:lstStyle/>
        <a:p>
          <a:endParaRPr lang="zh-CN" altLang="en-US"/>
        </a:p>
      </dgm:t>
    </dgm:pt>
    <dgm:pt modelId="{9B3292EE-0A2E-4637-BF55-978662838852}" type="sibTrans" cxnId="{A7DD4A89-4B8E-47F4-83D3-D4C74BC40793}">
      <dgm:prSet/>
      <dgm:spPr/>
      <dgm:t>
        <a:bodyPr/>
        <a:lstStyle/>
        <a:p>
          <a:endParaRPr lang="zh-CN" altLang="en-US"/>
        </a:p>
      </dgm:t>
    </dgm:pt>
    <dgm:pt modelId="{D8FC99E7-9F05-4670-9D28-1C2CE470CA78}">
      <dgm:prSet phldrT="[文本]"/>
      <dgm:spPr/>
      <dgm:t>
        <a:bodyPr/>
        <a:lstStyle/>
        <a:p>
          <a:r>
            <a:rPr lang="en-US" altLang="zh-CN"/>
            <a:t>3</a:t>
          </a:r>
        </a:p>
        <a:p>
          <a:r>
            <a:rPr lang="zh-CN" altLang="en-US"/>
            <a:t>（</a:t>
          </a:r>
          <a:r>
            <a:rPr lang="en-US" altLang="zh-CN"/>
            <a:t>1</a:t>
          </a:r>
          <a:r>
            <a:rPr lang="zh-CN" altLang="en-US"/>
            <a:t>）</a:t>
          </a:r>
        </a:p>
      </dgm:t>
    </dgm:pt>
    <dgm:pt modelId="{9A6F8B59-3A0A-4430-8A3B-A4FFB9D57DF2}" type="parTrans" cxnId="{FBEA53DE-5EF5-4C3A-8B7F-F67C45CE841C}">
      <dgm:prSet/>
      <dgm:spPr/>
      <dgm:t>
        <a:bodyPr/>
        <a:lstStyle/>
        <a:p>
          <a:endParaRPr lang="zh-CN" altLang="en-US"/>
        </a:p>
      </dgm:t>
    </dgm:pt>
    <dgm:pt modelId="{0A98981F-C825-4EFC-B641-FFC0FDB93DB3}" type="sibTrans" cxnId="{FBEA53DE-5EF5-4C3A-8B7F-F67C45CE841C}">
      <dgm:prSet/>
      <dgm:spPr/>
      <dgm:t>
        <a:bodyPr/>
        <a:lstStyle/>
        <a:p>
          <a:endParaRPr lang="zh-CN" altLang="en-US"/>
        </a:p>
      </dgm:t>
    </dgm:pt>
    <dgm:pt modelId="{C96B01C9-6B88-4DC6-9ED2-EF8D0DCA96A3}">
      <dgm:prSet phldrT="[文本]">
        <dgm:style>
          <a:lnRef idx="0">
            <a:schemeClr val="accent3"/>
          </a:lnRef>
          <a:fillRef idx="3">
            <a:schemeClr val="accent3"/>
          </a:fillRef>
          <a:effectRef idx="3">
            <a:schemeClr val="accent3"/>
          </a:effectRef>
          <a:fontRef idx="minor">
            <a:schemeClr val="lt1"/>
          </a:fontRef>
        </dgm:style>
      </dgm:prSet>
      <dgm:spPr/>
      <dgm:t>
        <a:bodyPr/>
        <a:lstStyle/>
        <a:p>
          <a:r>
            <a:rPr lang="en-US" altLang="zh-CN"/>
            <a:t>2</a:t>
          </a:r>
        </a:p>
        <a:p>
          <a:r>
            <a:rPr lang="zh-CN" altLang="en-US"/>
            <a:t>（</a:t>
          </a:r>
          <a:r>
            <a:rPr lang="en-US" altLang="zh-CN"/>
            <a:t>0</a:t>
          </a:r>
          <a:r>
            <a:rPr lang="zh-CN" altLang="en-US"/>
            <a:t>）</a:t>
          </a:r>
        </a:p>
      </dgm:t>
    </dgm:pt>
    <dgm:pt modelId="{6810168D-E84C-4F4C-A25C-AA39EB1BD46E}" type="parTrans" cxnId="{98A573D7-A4E0-4681-A08B-5B6F511FC675}">
      <dgm:prSet/>
      <dgm:spPr/>
      <dgm:t>
        <a:bodyPr/>
        <a:lstStyle/>
        <a:p>
          <a:endParaRPr lang="zh-CN" altLang="en-US"/>
        </a:p>
      </dgm:t>
    </dgm:pt>
    <dgm:pt modelId="{179D4507-9EEF-4B02-9AA3-E1CE55DC9AA6}" type="sibTrans" cxnId="{98A573D7-A4E0-4681-A08B-5B6F511FC675}">
      <dgm:prSet/>
      <dgm:spPr/>
      <dgm:t>
        <a:bodyPr/>
        <a:lstStyle/>
        <a:p>
          <a:endParaRPr lang="zh-CN" altLang="en-US"/>
        </a:p>
      </dgm:t>
    </dgm:pt>
    <dgm:pt modelId="{B71266D7-F13C-46DD-AEE6-21664F58E7F5}" type="pres">
      <dgm:prSet presAssocID="{0F9CE4E3-0538-4B76-A52B-7C8EE37A254C}" presName="hierChild1" presStyleCnt="0">
        <dgm:presLayoutVars>
          <dgm:chPref val="1"/>
          <dgm:dir/>
          <dgm:animOne val="branch"/>
          <dgm:animLvl val="lvl"/>
          <dgm:resizeHandles/>
        </dgm:presLayoutVars>
      </dgm:prSet>
      <dgm:spPr/>
    </dgm:pt>
    <dgm:pt modelId="{51904DBA-6663-4152-9E9A-A1A6A3AEA772}" type="pres">
      <dgm:prSet presAssocID="{1E7122FA-544F-4D13-AA29-5EE1C65298F1}" presName="hierRoot1" presStyleCnt="0"/>
      <dgm:spPr/>
    </dgm:pt>
    <dgm:pt modelId="{5449E9A4-26A1-4896-BE9B-DDAD54287AA9}" type="pres">
      <dgm:prSet presAssocID="{1E7122FA-544F-4D13-AA29-5EE1C65298F1}" presName="composite" presStyleCnt="0"/>
      <dgm:spPr/>
    </dgm:pt>
    <dgm:pt modelId="{B2772ED8-11C9-44A6-931F-6500C635E441}" type="pres">
      <dgm:prSet presAssocID="{1E7122FA-544F-4D13-AA29-5EE1C65298F1}" presName="background" presStyleLbl="node0" presStyleIdx="0" presStyleCnt="1"/>
      <dgm:spPr/>
    </dgm:pt>
    <dgm:pt modelId="{6EBA4E60-466B-44EF-A035-E2C6BAD2EB5C}" type="pres">
      <dgm:prSet presAssocID="{1E7122FA-544F-4D13-AA29-5EE1C65298F1}" presName="text" presStyleLbl="fgAcc0" presStyleIdx="0" presStyleCnt="1" custLinFactX="-63966" custLinFactNeighborX="-100000">
        <dgm:presLayoutVars>
          <dgm:chPref val="3"/>
        </dgm:presLayoutVars>
      </dgm:prSet>
      <dgm:spPr/>
    </dgm:pt>
    <dgm:pt modelId="{5C9AA19E-8EA3-4381-9891-BF97D40159FD}" type="pres">
      <dgm:prSet presAssocID="{1E7122FA-544F-4D13-AA29-5EE1C65298F1}" presName="hierChild2" presStyleCnt="0"/>
      <dgm:spPr/>
    </dgm:pt>
    <dgm:pt modelId="{BC6FC0B5-53E4-428F-8356-038A28B41DB3}" type="pres">
      <dgm:prSet presAssocID="{9A6F8B59-3A0A-4430-8A3B-A4FFB9D57DF2}" presName="Name10" presStyleLbl="parChTrans1D2" presStyleIdx="0" presStyleCnt="1"/>
      <dgm:spPr/>
    </dgm:pt>
    <dgm:pt modelId="{020199DD-1A68-4AF5-B204-4DE64CB9778F}" type="pres">
      <dgm:prSet presAssocID="{D8FC99E7-9F05-4670-9D28-1C2CE470CA78}" presName="hierRoot2" presStyleCnt="0"/>
      <dgm:spPr/>
    </dgm:pt>
    <dgm:pt modelId="{BDB45164-9998-4B2D-B468-5E556BB42C45}" type="pres">
      <dgm:prSet presAssocID="{D8FC99E7-9F05-4670-9D28-1C2CE470CA78}" presName="composite2" presStyleCnt="0"/>
      <dgm:spPr/>
    </dgm:pt>
    <dgm:pt modelId="{A3756ED3-14CC-40AD-8E85-330CF0FD921D}" type="pres">
      <dgm:prSet presAssocID="{D8FC99E7-9F05-4670-9D28-1C2CE470CA78}" presName="background2" presStyleLbl="node2" presStyleIdx="0" presStyleCnt="1"/>
      <dgm:spPr/>
    </dgm:pt>
    <dgm:pt modelId="{82687680-9FF3-4FCD-BC3A-F3B9236A5F6E}" type="pres">
      <dgm:prSet presAssocID="{D8FC99E7-9F05-4670-9D28-1C2CE470CA78}" presName="text2" presStyleLbl="fgAcc2" presStyleIdx="0" presStyleCnt="1" custLinFactNeighborX="-32793" custLinFactNeighborY="608">
        <dgm:presLayoutVars>
          <dgm:chPref val="3"/>
        </dgm:presLayoutVars>
      </dgm:prSet>
      <dgm:spPr/>
    </dgm:pt>
    <dgm:pt modelId="{82FF9A0F-280D-4D5B-BA08-703A1A042EC5}" type="pres">
      <dgm:prSet presAssocID="{D8FC99E7-9F05-4670-9D28-1C2CE470CA78}" presName="hierChild3" presStyleCnt="0"/>
      <dgm:spPr/>
    </dgm:pt>
    <dgm:pt modelId="{8FE3F03E-16D6-44A4-A028-979091F7C5F9}" type="pres">
      <dgm:prSet presAssocID="{6810168D-E84C-4F4C-A25C-AA39EB1BD46E}" presName="Name17" presStyleLbl="parChTrans1D3" presStyleIdx="0" presStyleCnt="1"/>
      <dgm:spPr/>
    </dgm:pt>
    <dgm:pt modelId="{175A17C8-9D20-4C85-ADFE-33FD224D4492}" type="pres">
      <dgm:prSet presAssocID="{C96B01C9-6B88-4DC6-9ED2-EF8D0DCA96A3}" presName="hierRoot3" presStyleCnt="0"/>
      <dgm:spPr/>
    </dgm:pt>
    <dgm:pt modelId="{6020CADA-CC88-4FAF-8475-CF4A5BFDDAD1}" type="pres">
      <dgm:prSet presAssocID="{C96B01C9-6B88-4DC6-9ED2-EF8D0DCA96A3}" presName="composite3" presStyleCnt="0"/>
      <dgm:spPr/>
    </dgm:pt>
    <dgm:pt modelId="{69450EF2-2B59-4AD9-A6A8-AB889D7FD252}" type="pres">
      <dgm:prSet presAssocID="{C96B01C9-6B88-4DC6-9ED2-EF8D0DCA96A3}" presName="background3" presStyleLbl="node3" presStyleIdx="0" presStyleCnt="1"/>
      <dgm:spPr/>
    </dgm:pt>
    <dgm:pt modelId="{D3588D55-BE07-43B0-BD2D-44001EAC2DF4}" type="pres">
      <dgm:prSet presAssocID="{C96B01C9-6B88-4DC6-9ED2-EF8D0DCA96A3}" presName="text3" presStyleLbl="fgAcc3" presStyleIdx="0" presStyleCnt="1" custLinFactX="-70525" custLinFactNeighborX="-100000" custLinFactNeighborY="3038">
        <dgm:presLayoutVars>
          <dgm:chPref val="3"/>
        </dgm:presLayoutVars>
      </dgm:prSet>
      <dgm:spPr/>
    </dgm:pt>
    <dgm:pt modelId="{C1637883-9B76-406D-9407-D69A71755634}" type="pres">
      <dgm:prSet presAssocID="{C96B01C9-6B88-4DC6-9ED2-EF8D0DCA96A3}" presName="hierChild4" presStyleCnt="0"/>
      <dgm:spPr/>
    </dgm:pt>
  </dgm:ptLst>
  <dgm:cxnLst>
    <dgm:cxn modelId="{02556F0B-D3BD-4679-9B4A-85FB25B2015F}" type="presOf" srcId="{1E7122FA-544F-4D13-AA29-5EE1C65298F1}" destId="{6EBA4E60-466B-44EF-A035-E2C6BAD2EB5C}" srcOrd="0" destOrd="0" presId="urn:microsoft.com/office/officeart/2005/8/layout/hierarchy1"/>
    <dgm:cxn modelId="{D8A03669-481A-4BCF-AA3C-DA42C379CF10}" type="presOf" srcId="{C96B01C9-6B88-4DC6-9ED2-EF8D0DCA96A3}" destId="{D3588D55-BE07-43B0-BD2D-44001EAC2DF4}" srcOrd="0" destOrd="0" presId="urn:microsoft.com/office/officeart/2005/8/layout/hierarchy1"/>
    <dgm:cxn modelId="{A7DD4A89-4B8E-47F4-83D3-D4C74BC40793}" srcId="{0F9CE4E3-0538-4B76-A52B-7C8EE37A254C}" destId="{1E7122FA-544F-4D13-AA29-5EE1C65298F1}" srcOrd="0" destOrd="0" parTransId="{92997333-5FEC-4C05-AF07-5BD1E002E07E}" sibTransId="{9B3292EE-0A2E-4637-BF55-978662838852}"/>
    <dgm:cxn modelId="{460EC59F-2FEA-47E1-9282-4055DA483F36}" type="presOf" srcId="{9A6F8B59-3A0A-4430-8A3B-A4FFB9D57DF2}" destId="{BC6FC0B5-53E4-428F-8356-038A28B41DB3}" srcOrd="0" destOrd="0" presId="urn:microsoft.com/office/officeart/2005/8/layout/hierarchy1"/>
    <dgm:cxn modelId="{BE05CCAF-A889-45B6-80C0-2A16DD6FD07F}" type="presOf" srcId="{0F9CE4E3-0538-4B76-A52B-7C8EE37A254C}" destId="{B71266D7-F13C-46DD-AEE6-21664F58E7F5}" srcOrd="0" destOrd="0" presId="urn:microsoft.com/office/officeart/2005/8/layout/hierarchy1"/>
    <dgm:cxn modelId="{595C20BC-7032-4C12-944C-20F8FC11846A}" type="presOf" srcId="{6810168D-E84C-4F4C-A25C-AA39EB1BD46E}" destId="{8FE3F03E-16D6-44A4-A028-979091F7C5F9}" srcOrd="0" destOrd="0" presId="urn:microsoft.com/office/officeart/2005/8/layout/hierarchy1"/>
    <dgm:cxn modelId="{B5BE68CA-DF15-492D-9E09-9047D14BC2D8}" type="presOf" srcId="{D8FC99E7-9F05-4670-9D28-1C2CE470CA78}" destId="{82687680-9FF3-4FCD-BC3A-F3B9236A5F6E}" srcOrd="0" destOrd="0" presId="urn:microsoft.com/office/officeart/2005/8/layout/hierarchy1"/>
    <dgm:cxn modelId="{98A573D7-A4E0-4681-A08B-5B6F511FC675}" srcId="{D8FC99E7-9F05-4670-9D28-1C2CE470CA78}" destId="{C96B01C9-6B88-4DC6-9ED2-EF8D0DCA96A3}" srcOrd="0" destOrd="0" parTransId="{6810168D-E84C-4F4C-A25C-AA39EB1BD46E}" sibTransId="{179D4507-9EEF-4B02-9AA3-E1CE55DC9AA6}"/>
    <dgm:cxn modelId="{FBEA53DE-5EF5-4C3A-8B7F-F67C45CE841C}" srcId="{1E7122FA-544F-4D13-AA29-5EE1C65298F1}" destId="{D8FC99E7-9F05-4670-9D28-1C2CE470CA78}" srcOrd="0" destOrd="0" parTransId="{9A6F8B59-3A0A-4430-8A3B-A4FFB9D57DF2}" sibTransId="{0A98981F-C825-4EFC-B641-FFC0FDB93DB3}"/>
    <dgm:cxn modelId="{3E77B8A5-2B92-473A-A70B-5C5D5934EE69}" type="presParOf" srcId="{B71266D7-F13C-46DD-AEE6-21664F58E7F5}" destId="{51904DBA-6663-4152-9E9A-A1A6A3AEA772}" srcOrd="0" destOrd="0" presId="urn:microsoft.com/office/officeart/2005/8/layout/hierarchy1"/>
    <dgm:cxn modelId="{C740708A-66B0-4C58-ABCA-58A17F5E8FAC}" type="presParOf" srcId="{51904DBA-6663-4152-9E9A-A1A6A3AEA772}" destId="{5449E9A4-26A1-4896-BE9B-DDAD54287AA9}" srcOrd="0" destOrd="0" presId="urn:microsoft.com/office/officeart/2005/8/layout/hierarchy1"/>
    <dgm:cxn modelId="{5F8ADFF3-4985-4E33-BF8D-75B22439FA9A}" type="presParOf" srcId="{5449E9A4-26A1-4896-BE9B-DDAD54287AA9}" destId="{B2772ED8-11C9-44A6-931F-6500C635E441}" srcOrd="0" destOrd="0" presId="urn:microsoft.com/office/officeart/2005/8/layout/hierarchy1"/>
    <dgm:cxn modelId="{151CD720-CCBC-46CA-B9BF-C12736B9A683}" type="presParOf" srcId="{5449E9A4-26A1-4896-BE9B-DDAD54287AA9}" destId="{6EBA4E60-466B-44EF-A035-E2C6BAD2EB5C}" srcOrd="1" destOrd="0" presId="urn:microsoft.com/office/officeart/2005/8/layout/hierarchy1"/>
    <dgm:cxn modelId="{0556866A-066B-4061-A890-76AAA2A2D052}" type="presParOf" srcId="{51904DBA-6663-4152-9E9A-A1A6A3AEA772}" destId="{5C9AA19E-8EA3-4381-9891-BF97D40159FD}" srcOrd="1" destOrd="0" presId="urn:microsoft.com/office/officeart/2005/8/layout/hierarchy1"/>
    <dgm:cxn modelId="{F1791819-24B2-47BF-8E47-B2C137BFFFA7}" type="presParOf" srcId="{5C9AA19E-8EA3-4381-9891-BF97D40159FD}" destId="{BC6FC0B5-53E4-428F-8356-038A28B41DB3}" srcOrd="0" destOrd="0" presId="urn:microsoft.com/office/officeart/2005/8/layout/hierarchy1"/>
    <dgm:cxn modelId="{369132CC-D932-446B-844E-A34E759682B8}" type="presParOf" srcId="{5C9AA19E-8EA3-4381-9891-BF97D40159FD}" destId="{020199DD-1A68-4AF5-B204-4DE64CB9778F}" srcOrd="1" destOrd="0" presId="urn:microsoft.com/office/officeart/2005/8/layout/hierarchy1"/>
    <dgm:cxn modelId="{641FD2EC-3156-4B9F-A904-99617FDFF688}" type="presParOf" srcId="{020199DD-1A68-4AF5-B204-4DE64CB9778F}" destId="{BDB45164-9998-4B2D-B468-5E556BB42C45}" srcOrd="0" destOrd="0" presId="urn:microsoft.com/office/officeart/2005/8/layout/hierarchy1"/>
    <dgm:cxn modelId="{A6FC24AF-258B-4A6A-9AD6-279EB808BADC}" type="presParOf" srcId="{BDB45164-9998-4B2D-B468-5E556BB42C45}" destId="{A3756ED3-14CC-40AD-8E85-330CF0FD921D}" srcOrd="0" destOrd="0" presId="urn:microsoft.com/office/officeart/2005/8/layout/hierarchy1"/>
    <dgm:cxn modelId="{CD5FF275-BA02-4D5C-9A06-2EBE71F9E3E0}" type="presParOf" srcId="{BDB45164-9998-4B2D-B468-5E556BB42C45}" destId="{82687680-9FF3-4FCD-BC3A-F3B9236A5F6E}" srcOrd="1" destOrd="0" presId="urn:microsoft.com/office/officeart/2005/8/layout/hierarchy1"/>
    <dgm:cxn modelId="{2FB8B355-7FAC-457F-AC1A-3E0366FF7A85}" type="presParOf" srcId="{020199DD-1A68-4AF5-B204-4DE64CB9778F}" destId="{82FF9A0F-280D-4D5B-BA08-703A1A042EC5}" srcOrd="1" destOrd="0" presId="urn:microsoft.com/office/officeart/2005/8/layout/hierarchy1"/>
    <dgm:cxn modelId="{5E5C3895-F14C-424A-A7AF-E79A40E0F6DC}" type="presParOf" srcId="{82FF9A0F-280D-4D5B-BA08-703A1A042EC5}" destId="{8FE3F03E-16D6-44A4-A028-979091F7C5F9}" srcOrd="0" destOrd="0" presId="urn:microsoft.com/office/officeart/2005/8/layout/hierarchy1"/>
    <dgm:cxn modelId="{2BF5228F-FD56-4044-B3E6-C3399482492C}" type="presParOf" srcId="{82FF9A0F-280D-4D5B-BA08-703A1A042EC5}" destId="{175A17C8-9D20-4C85-ADFE-33FD224D4492}" srcOrd="1" destOrd="0" presId="urn:microsoft.com/office/officeart/2005/8/layout/hierarchy1"/>
    <dgm:cxn modelId="{8E474A4C-361F-4C5B-94E5-919E2DCAB8D3}" type="presParOf" srcId="{175A17C8-9D20-4C85-ADFE-33FD224D4492}" destId="{6020CADA-CC88-4FAF-8475-CF4A5BFDDAD1}" srcOrd="0" destOrd="0" presId="urn:microsoft.com/office/officeart/2005/8/layout/hierarchy1"/>
    <dgm:cxn modelId="{928AC82E-2074-4FA8-99B9-5AB7C590DE53}" type="presParOf" srcId="{6020CADA-CC88-4FAF-8475-CF4A5BFDDAD1}" destId="{69450EF2-2B59-4AD9-A6A8-AB889D7FD252}" srcOrd="0" destOrd="0" presId="urn:microsoft.com/office/officeart/2005/8/layout/hierarchy1"/>
    <dgm:cxn modelId="{8C39DDC3-1047-4653-A7D4-FB9EDB56D685}" type="presParOf" srcId="{6020CADA-CC88-4FAF-8475-CF4A5BFDDAD1}" destId="{D3588D55-BE07-43B0-BD2D-44001EAC2DF4}" srcOrd="1" destOrd="0" presId="urn:microsoft.com/office/officeart/2005/8/layout/hierarchy1"/>
    <dgm:cxn modelId="{6E82078E-950A-4C12-A799-B0D99CD9FC8B}" type="presParOf" srcId="{175A17C8-9D20-4C85-ADFE-33FD224D4492}" destId="{C1637883-9B76-406D-9407-D69A71755634}" srcOrd="1" destOrd="0" presId="urn:microsoft.com/office/officeart/2005/8/layout/hierarchy1"/>
  </dgm:cxnLst>
  <dgm:bg/>
  <dgm:whole/>
  <dgm:extLst>
    <a:ext uri="http://schemas.microsoft.com/office/drawing/2008/diagram">
      <dsp:dataModelExt xmlns:dsp="http://schemas.microsoft.com/office/drawing/2008/diagram" relId="rId360" minVer="http://schemas.openxmlformats.org/drawingml/2006/diagram"/>
    </a:ext>
  </dgm:extLst>
</dgm:dataModel>
</file>

<file path=word/diagrams/data65.xml><?xml version="1.0" encoding="utf-8"?>
<dgm:dataModel xmlns:dgm="http://schemas.openxmlformats.org/drawingml/2006/diagram" xmlns:a="http://schemas.openxmlformats.org/drawingml/2006/main">
  <dgm:ptLst>
    <dgm:pt modelId="{B4F5CE7E-9FD7-44DC-8A35-D9BEB177209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D791D12E-842E-4563-B14E-4F3DC1F1AC61}">
      <dgm:prSet phldrT="[文本]"/>
      <dgm:spPr/>
      <dgm:t>
        <a:bodyPr/>
        <a:lstStyle/>
        <a:p>
          <a:r>
            <a:rPr lang="en-US" altLang="zh-CN"/>
            <a:t>2</a:t>
          </a:r>
        </a:p>
        <a:p>
          <a:r>
            <a:rPr lang="zh-CN" altLang="en-US"/>
            <a:t>（</a:t>
          </a:r>
          <a:r>
            <a:rPr lang="en-US" altLang="zh-CN"/>
            <a:t>0</a:t>
          </a:r>
          <a:r>
            <a:rPr lang="zh-CN" altLang="en-US"/>
            <a:t>）</a:t>
          </a:r>
        </a:p>
      </dgm:t>
    </dgm:pt>
    <dgm:pt modelId="{01DA9E4A-6B46-4F11-A795-0E9A876C786F}" type="parTrans" cxnId="{1291A3ED-4E93-4008-B0DD-0209613E8707}">
      <dgm:prSet/>
      <dgm:spPr/>
      <dgm:t>
        <a:bodyPr/>
        <a:lstStyle/>
        <a:p>
          <a:endParaRPr lang="zh-CN" altLang="en-US"/>
        </a:p>
      </dgm:t>
    </dgm:pt>
    <dgm:pt modelId="{AC1CDECD-DC51-41B7-85FF-52047811FBEF}" type="sibTrans" cxnId="{1291A3ED-4E93-4008-B0DD-0209613E8707}">
      <dgm:prSet/>
      <dgm:spPr/>
      <dgm:t>
        <a:bodyPr/>
        <a:lstStyle/>
        <a:p>
          <a:endParaRPr lang="zh-CN" altLang="en-US"/>
        </a:p>
      </dgm:t>
    </dgm:pt>
    <dgm:pt modelId="{BF869E80-7BF9-4A83-B86D-E03DDEE22ED7}">
      <dgm:prSet phldrT="[文本]"/>
      <dgm:spPr/>
      <dgm:t>
        <a:bodyPr/>
        <a:lstStyle/>
        <a:p>
          <a:r>
            <a:rPr lang="en-US" altLang="zh-CN"/>
            <a:t>1</a:t>
          </a:r>
        </a:p>
        <a:p>
          <a:r>
            <a:rPr lang="zh-CN" altLang="en-US"/>
            <a:t>（</a:t>
          </a:r>
          <a:r>
            <a:rPr lang="en-US" altLang="zh-CN"/>
            <a:t>0</a:t>
          </a:r>
          <a:r>
            <a:rPr lang="zh-CN" altLang="en-US"/>
            <a:t>）</a:t>
          </a:r>
        </a:p>
      </dgm:t>
    </dgm:pt>
    <dgm:pt modelId="{116142ED-3B1A-48F0-90F4-1D485B7629B5}" type="parTrans" cxnId="{5BD71015-11E7-4EE8-8C5F-E1B0A07F7157}">
      <dgm:prSet/>
      <dgm:spPr/>
      <dgm:t>
        <a:bodyPr/>
        <a:lstStyle/>
        <a:p>
          <a:endParaRPr lang="zh-CN" altLang="en-US"/>
        </a:p>
      </dgm:t>
    </dgm:pt>
    <dgm:pt modelId="{6AE5E0B6-F91C-43A9-A089-CD3CC86560BA}" type="sibTrans" cxnId="{5BD71015-11E7-4EE8-8C5F-E1B0A07F7157}">
      <dgm:prSet/>
      <dgm:spPr/>
      <dgm:t>
        <a:bodyPr/>
        <a:lstStyle/>
        <a:p>
          <a:endParaRPr lang="zh-CN" altLang="en-US"/>
        </a:p>
      </dgm:t>
    </dgm:pt>
    <dgm:pt modelId="{A1981E90-4725-4EA1-94F8-76FC5C79678E}">
      <dgm:prSet phldrT="[文本]"/>
      <dgm:spPr/>
      <dgm:t>
        <a:bodyPr/>
        <a:lstStyle/>
        <a:p>
          <a:r>
            <a:rPr lang="en-US" altLang="zh-CN"/>
            <a:t>3</a:t>
          </a:r>
        </a:p>
        <a:p>
          <a:r>
            <a:rPr lang="zh-CN" altLang="en-US"/>
            <a:t>（</a:t>
          </a:r>
          <a:r>
            <a:rPr lang="en-US" altLang="zh-CN"/>
            <a:t>0</a:t>
          </a:r>
          <a:r>
            <a:rPr lang="zh-CN" altLang="en-US"/>
            <a:t>）</a:t>
          </a:r>
        </a:p>
      </dgm:t>
    </dgm:pt>
    <dgm:pt modelId="{72C993F3-B9B1-4A7B-A771-10F460EEA9AA}" type="parTrans" cxnId="{D373D378-0ED9-4473-AEF2-5F451081128B}">
      <dgm:prSet/>
      <dgm:spPr/>
      <dgm:t>
        <a:bodyPr/>
        <a:lstStyle/>
        <a:p>
          <a:endParaRPr lang="zh-CN" altLang="en-US"/>
        </a:p>
      </dgm:t>
    </dgm:pt>
    <dgm:pt modelId="{7522D358-747C-4A3C-87A3-BEDC81C0DCAC}" type="sibTrans" cxnId="{D373D378-0ED9-4473-AEF2-5F451081128B}">
      <dgm:prSet/>
      <dgm:spPr/>
      <dgm:t>
        <a:bodyPr/>
        <a:lstStyle/>
        <a:p>
          <a:endParaRPr lang="zh-CN" altLang="en-US"/>
        </a:p>
      </dgm:t>
    </dgm:pt>
    <dgm:pt modelId="{D9AEEBA8-69AD-413F-A88E-C934FBE0A09B}" type="pres">
      <dgm:prSet presAssocID="{B4F5CE7E-9FD7-44DC-8A35-D9BEB1772098}" presName="hierChild1" presStyleCnt="0">
        <dgm:presLayoutVars>
          <dgm:chPref val="1"/>
          <dgm:dir/>
          <dgm:animOne val="branch"/>
          <dgm:animLvl val="lvl"/>
          <dgm:resizeHandles/>
        </dgm:presLayoutVars>
      </dgm:prSet>
      <dgm:spPr/>
    </dgm:pt>
    <dgm:pt modelId="{886C1E9B-EA8A-4C1B-9BF6-4E3C2449E1C4}" type="pres">
      <dgm:prSet presAssocID="{D791D12E-842E-4563-B14E-4F3DC1F1AC61}" presName="hierRoot1" presStyleCnt="0"/>
      <dgm:spPr/>
    </dgm:pt>
    <dgm:pt modelId="{141F15A8-0CE4-4B74-B5A6-012D900E641F}" type="pres">
      <dgm:prSet presAssocID="{D791D12E-842E-4563-B14E-4F3DC1F1AC61}" presName="composite" presStyleCnt="0"/>
      <dgm:spPr/>
    </dgm:pt>
    <dgm:pt modelId="{70C7B937-5BC4-403A-BBCF-BFC2E18DF51A}" type="pres">
      <dgm:prSet presAssocID="{D791D12E-842E-4563-B14E-4F3DC1F1AC61}" presName="background" presStyleLbl="node0" presStyleIdx="0" presStyleCnt="1"/>
      <dgm:spPr/>
    </dgm:pt>
    <dgm:pt modelId="{40B90834-1BFC-4F35-9E99-2A8D27A11CD7}" type="pres">
      <dgm:prSet presAssocID="{D791D12E-842E-4563-B14E-4F3DC1F1AC61}" presName="text" presStyleLbl="fgAcc0" presStyleIdx="0" presStyleCnt="1" custScaleX="49862" custScaleY="34401">
        <dgm:presLayoutVars>
          <dgm:chPref val="3"/>
        </dgm:presLayoutVars>
      </dgm:prSet>
      <dgm:spPr/>
    </dgm:pt>
    <dgm:pt modelId="{678D81DB-0E5A-4D32-8953-B15060E242D6}" type="pres">
      <dgm:prSet presAssocID="{D791D12E-842E-4563-B14E-4F3DC1F1AC61}" presName="hierChild2" presStyleCnt="0"/>
      <dgm:spPr/>
    </dgm:pt>
    <dgm:pt modelId="{69299B27-F89B-4D2D-8DF5-B94830D2DFE4}" type="pres">
      <dgm:prSet presAssocID="{116142ED-3B1A-48F0-90F4-1D485B7629B5}" presName="Name10" presStyleLbl="parChTrans1D2" presStyleIdx="0" presStyleCnt="2"/>
      <dgm:spPr/>
    </dgm:pt>
    <dgm:pt modelId="{176BDD79-D2DE-4F44-B4DD-36D5DC9D22AF}" type="pres">
      <dgm:prSet presAssocID="{BF869E80-7BF9-4A83-B86D-E03DDEE22ED7}" presName="hierRoot2" presStyleCnt="0"/>
      <dgm:spPr/>
    </dgm:pt>
    <dgm:pt modelId="{7C2AED37-4E1E-4C6B-A973-DDBF118C8A01}" type="pres">
      <dgm:prSet presAssocID="{BF869E80-7BF9-4A83-B86D-E03DDEE22ED7}" presName="composite2" presStyleCnt="0"/>
      <dgm:spPr/>
    </dgm:pt>
    <dgm:pt modelId="{59B24ACF-3040-4A39-AB9C-5075A7AFF01A}" type="pres">
      <dgm:prSet presAssocID="{BF869E80-7BF9-4A83-B86D-E03DDEE22ED7}" presName="background2" presStyleLbl="node2" presStyleIdx="0" presStyleCnt="2"/>
      <dgm:spPr/>
    </dgm:pt>
    <dgm:pt modelId="{43E72595-E459-4634-B52D-382AC32A4512}" type="pres">
      <dgm:prSet presAssocID="{BF869E80-7BF9-4A83-B86D-E03DDEE22ED7}" presName="text2" presStyleLbl="fgAcc2" presStyleIdx="0" presStyleCnt="2" custScaleX="52907" custScaleY="33845">
        <dgm:presLayoutVars>
          <dgm:chPref val="3"/>
        </dgm:presLayoutVars>
      </dgm:prSet>
      <dgm:spPr/>
    </dgm:pt>
    <dgm:pt modelId="{6A608E01-4AB5-44F9-8223-36EFDE753BBE}" type="pres">
      <dgm:prSet presAssocID="{BF869E80-7BF9-4A83-B86D-E03DDEE22ED7}" presName="hierChild3" presStyleCnt="0"/>
      <dgm:spPr/>
    </dgm:pt>
    <dgm:pt modelId="{F1F56D44-C6E7-4BA2-8D91-A572FCC09291}" type="pres">
      <dgm:prSet presAssocID="{72C993F3-B9B1-4A7B-A771-10F460EEA9AA}" presName="Name10" presStyleLbl="parChTrans1D2" presStyleIdx="1" presStyleCnt="2"/>
      <dgm:spPr/>
    </dgm:pt>
    <dgm:pt modelId="{F01E6EA4-4A4A-4470-8F17-425FE8D59BA1}" type="pres">
      <dgm:prSet presAssocID="{A1981E90-4725-4EA1-94F8-76FC5C79678E}" presName="hierRoot2" presStyleCnt="0"/>
      <dgm:spPr/>
    </dgm:pt>
    <dgm:pt modelId="{5083082B-76A0-426F-B4FA-780205FEF9E9}" type="pres">
      <dgm:prSet presAssocID="{A1981E90-4725-4EA1-94F8-76FC5C79678E}" presName="composite2" presStyleCnt="0"/>
      <dgm:spPr/>
    </dgm:pt>
    <dgm:pt modelId="{7A91FBA6-B796-4986-8C87-D2D7765AF059}" type="pres">
      <dgm:prSet presAssocID="{A1981E90-4725-4EA1-94F8-76FC5C79678E}" presName="background2" presStyleLbl="node2" presStyleIdx="1" presStyleCnt="2"/>
      <dgm:spPr/>
    </dgm:pt>
    <dgm:pt modelId="{0A43DB72-0F20-4B07-988E-ED8D9F773E3B}" type="pres">
      <dgm:prSet presAssocID="{A1981E90-4725-4EA1-94F8-76FC5C79678E}" presName="text2" presStyleLbl="fgAcc2" presStyleIdx="1" presStyleCnt="2" custScaleX="53719" custScaleY="36892">
        <dgm:presLayoutVars>
          <dgm:chPref val="3"/>
        </dgm:presLayoutVars>
      </dgm:prSet>
      <dgm:spPr/>
    </dgm:pt>
    <dgm:pt modelId="{776939A2-4F4B-4FC7-9201-F7733DA7CBFC}" type="pres">
      <dgm:prSet presAssocID="{A1981E90-4725-4EA1-94F8-76FC5C79678E}" presName="hierChild3" presStyleCnt="0"/>
      <dgm:spPr/>
    </dgm:pt>
  </dgm:ptLst>
  <dgm:cxnLst>
    <dgm:cxn modelId="{F341050B-8B53-4330-BDB5-8807A55D433F}" type="presOf" srcId="{116142ED-3B1A-48F0-90F4-1D485B7629B5}" destId="{69299B27-F89B-4D2D-8DF5-B94830D2DFE4}" srcOrd="0" destOrd="0" presId="urn:microsoft.com/office/officeart/2005/8/layout/hierarchy1"/>
    <dgm:cxn modelId="{5BD71015-11E7-4EE8-8C5F-E1B0A07F7157}" srcId="{D791D12E-842E-4563-B14E-4F3DC1F1AC61}" destId="{BF869E80-7BF9-4A83-B86D-E03DDEE22ED7}" srcOrd="0" destOrd="0" parTransId="{116142ED-3B1A-48F0-90F4-1D485B7629B5}" sibTransId="{6AE5E0B6-F91C-43A9-A089-CD3CC86560BA}"/>
    <dgm:cxn modelId="{F60AEC1E-CCF0-4024-AA33-DA90AB585A3A}" type="presOf" srcId="{B4F5CE7E-9FD7-44DC-8A35-D9BEB1772098}" destId="{D9AEEBA8-69AD-413F-A88E-C934FBE0A09B}" srcOrd="0" destOrd="0" presId="urn:microsoft.com/office/officeart/2005/8/layout/hierarchy1"/>
    <dgm:cxn modelId="{03CD9B32-484E-4506-86E6-B36EADF78851}" type="presOf" srcId="{72C993F3-B9B1-4A7B-A771-10F460EEA9AA}" destId="{F1F56D44-C6E7-4BA2-8D91-A572FCC09291}" srcOrd="0" destOrd="0" presId="urn:microsoft.com/office/officeart/2005/8/layout/hierarchy1"/>
    <dgm:cxn modelId="{8D4F8462-8656-46E8-A0CD-190442D581AE}" type="presOf" srcId="{D791D12E-842E-4563-B14E-4F3DC1F1AC61}" destId="{40B90834-1BFC-4F35-9E99-2A8D27A11CD7}" srcOrd="0" destOrd="0" presId="urn:microsoft.com/office/officeart/2005/8/layout/hierarchy1"/>
    <dgm:cxn modelId="{D373D378-0ED9-4473-AEF2-5F451081128B}" srcId="{D791D12E-842E-4563-B14E-4F3DC1F1AC61}" destId="{A1981E90-4725-4EA1-94F8-76FC5C79678E}" srcOrd="1" destOrd="0" parTransId="{72C993F3-B9B1-4A7B-A771-10F460EEA9AA}" sibTransId="{7522D358-747C-4A3C-87A3-BEDC81C0DCAC}"/>
    <dgm:cxn modelId="{41894B8F-439F-4E42-B290-EBB12B11C0F4}" type="presOf" srcId="{BF869E80-7BF9-4A83-B86D-E03DDEE22ED7}" destId="{43E72595-E459-4634-B52D-382AC32A4512}" srcOrd="0" destOrd="0" presId="urn:microsoft.com/office/officeart/2005/8/layout/hierarchy1"/>
    <dgm:cxn modelId="{1291A3ED-4E93-4008-B0DD-0209613E8707}" srcId="{B4F5CE7E-9FD7-44DC-8A35-D9BEB1772098}" destId="{D791D12E-842E-4563-B14E-4F3DC1F1AC61}" srcOrd="0" destOrd="0" parTransId="{01DA9E4A-6B46-4F11-A795-0E9A876C786F}" sibTransId="{AC1CDECD-DC51-41B7-85FF-52047811FBEF}"/>
    <dgm:cxn modelId="{BEB827F6-2BB9-4014-BCD9-A9C092D8F5D6}" type="presOf" srcId="{A1981E90-4725-4EA1-94F8-76FC5C79678E}" destId="{0A43DB72-0F20-4B07-988E-ED8D9F773E3B}" srcOrd="0" destOrd="0" presId="urn:microsoft.com/office/officeart/2005/8/layout/hierarchy1"/>
    <dgm:cxn modelId="{B03A1AC6-4A8D-4EFA-A533-04E2F74432E5}" type="presParOf" srcId="{D9AEEBA8-69AD-413F-A88E-C934FBE0A09B}" destId="{886C1E9B-EA8A-4C1B-9BF6-4E3C2449E1C4}" srcOrd="0" destOrd="0" presId="urn:microsoft.com/office/officeart/2005/8/layout/hierarchy1"/>
    <dgm:cxn modelId="{BDD5BB33-D8BE-4BBE-B51B-FB1E7F04AC47}" type="presParOf" srcId="{886C1E9B-EA8A-4C1B-9BF6-4E3C2449E1C4}" destId="{141F15A8-0CE4-4B74-B5A6-012D900E641F}" srcOrd="0" destOrd="0" presId="urn:microsoft.com/office/officeart/2005/8/layout/hierarchy1"/>
    <dgm:cxn modelId="{BDF68B07-5C48-4B63-A0F7-1A24A4D864CB}" type="presParOf" srcId="{141F15A8-0CE4-4B74-B5A6-012D900E641F}" destId="{70C7B937-5BC4-403A-BBCF-BFC2E18DF51A}" srcOrd="0" destOrd="0" presId="urn:microsoft.com/office/officeart/2005/8/layout/hierarchy1"/>
    <dgm:cxn modelId="{E8631182-CDCE-4852-8DDA-4092B5C36912}" type="presParOf" srcId="{141F15A8-0CE4-4B74-B5A6-012D900E641F}" destId="{40B90834-1BFC-4F35-9E99-2A8D27A11CD7}" srcOrd="1" destOrd="0" presId="urn:microsoft.com/office/officeart/2005/8/layout/hierarchy1"/>
    <dgm:cxn modelId="{991FB524-6A0F-46DD-BB95-D7BE1CF097CD}" type="presParOf" srcId="{886C1E9B-EA8A-4C1B-9BF6-4E3C2449E1C4}" destId="{678D81DB-0E5A-4D32-8953-B15060E242D6}" srcOrd="1" destOrd="0" presId="urn:microsoft.com/office/officeart/2005/8/layout/hierarchy1"/>
    <dgm:cxn modelId="{33E030C9-6A54-46E4-80A9-D57909BC5E88}" type="presParOf" srcId="{678D81DB-0E5A-4D32-8953-B15060E242D6}" destId="{69299B27-F89B-4D2D-8DF5-B94830D2DFE4}" srcOrd="0" destOrd="0" presId="urn:microsoft.com/office/officeart/2005/8/layout/hierarchy1"/>
    <dgm:cxn modelId="{D03C573C-AB1E-4204-A308-ACEDC41BEE20}" type="presParOf" srcId="{678D81DB-0E5A-4D32-8953-B15060E242D6}" destId="{176BDD79-D2DE-4F44-B4DD-36D5DC9D22AF}" srcOrd="1" destOrd="0" presId="urn:microsoft.com/office/officeart/2005/8/layout/hierarchy1"/>
    <dgm:cxn modelId="{EBF4FE05-7FA1-4D6D-A2AA-EAF91EB02AB0}" type="presParOf" srcId="{176BDD79-D2DE-4F44-B4DD-36D5DC9D22AF}" destId="{7C2AED37-4E1E-4C6B-A973-DDBF118C8A01}" srcOrd="0" destOrd="0" presId="urn:microsoft.com/office/officeart/2005/8/layout/hierarchy1"/>
    <dgm:cxn modelId="{29B4D5DF-3532-44EA-8DFF-49B40A0822BB}" type="presParOf" srcId="{7C2AED37-4E1E-4C6B-A973-DDBF118C8A01}" destId="{59B24ACF-3040-4A39-AB9C-5075A7AFF01A}" srcOrd="0" destOrd="0" presId="urn:microsoft.com/office/officeart/2005/8/layout/hierarchy1"/>
    <dgm:cxn modelId="{D28C0E0A-23E5-46FD-87F4-7AB5DE126BF9}" type="presParOf" srcId="{7C2AED37-4E1E-4C6B-A973-DDBF118C8A01}" destId="{43E72595-E459-4634-B52D-382AC32A4512}" srcOrd="1" destOrd="0" presId="urn:microsoft.com/office/officeart/2005/8/layout/hierarchy1"/>
    <dgm:cxn modelId="{2B42C315-FF09-4663-B61B-B21AB7EC2CA6}" type="presParOf" srcId="{176BDD79-D2DE-4F44-B4DD-36D5DC9D22AF}" destId="{6A608E01-4AB5-44F9-8223-36EFDE753BBE}" srcOrd="1" destOrd="0" presId="urn:microsoft.com/office/officeart/2005/8/layout/hierarchy1"/>
    <dgm:cxn modelId="{A35327EA-881B-4A78-9D16-7C9FEC0FB54E}" type="presParOf" srcId="{678D81DB-0E5A-4D32-8953-B15060E242D6}" destId="{F1F56D44-C6E7-4BA2-8D91-A572FCC09291}" srcOrd="2" destOrd="0" presId="urn:microsoft.com/office/officeart/2005/8/layout/hierarchy1"/>
    <dgm:cxn modelId="{2F2BEF8E-7C6C-4089-A300-B9472EB3E758}" type="presParOf" srcId="{678D81DB-0E5A-4D32-8953-B15060E242D6}" destId="{F01E6EA4-4A4A-4470-8F17-425FE8D59BA1}" srcOrd="3" destOrd="0" presId="urn:microsoft.com/office/officeart/2005/8/layout/hierarchy1"/>
    <dgm:cxn modelId="{08B92361-2884-471B-B489-878BE4028C1F}" type="presParOf" srcId="{F01E6EA4-4A4A-4470-8F17-425FE8D59BA1}" destId="{5083082B-76A0-426F-B4FA-780205FEF9E9}" srcOrd="0" destOrd="0" presId="urn:microsoft.com/office/officeart/2005/8/layout/hierarchy1"/>
    <dgm:cxn modelId="{52BAC7D6-B2DC-404F-845E-95A82C249603}" type="presParOf" srcId="{5083082B-76A0-426F-B4FA-780205FEF9E9}" destId="{7A91FBA6-B796-4986-8C87-D2D7765AF059}" srcOrd="0" destOrd="0" presId="urn:microsoft.com/office/officeart/2005/8/layout/hierarchy1"/>
    <dgm:cxn modelId="{20F55691-87BA-4022-B9D3-4E2696CE7A78}" type="presParOf" srcId="{5083082B-76A0-426F-B4FA-780205FEF9E9}" destId="{0A43DB72-0F20-4B07-988E-ED8D9F773E3B}" srcOrd="1" destOrd="0" presId="urn:microsoft.com/office/officeart/2005/8/layout/hierarchy1"/>
    <dgm:cxn modelId="{21D02F88-38D8-4F0A-8A25-DF6A3947FA0F}" type="presParOf" srcId="{F01E6EA4-4A4A-4470-8F17-425FE8D59BA1}" destId="{776939A2-4F4B-4FC7-9201-F7733DA7CBFC}" srcOrd="1" destOrd="0" presId="urn:microsoft.com/office/officeart/2005/8/layout/hierarchy1"/>
  </dgm:cxnLst>
  <dgm:bg/>
  <dgm:whole/>
  <dgm:extLst>
    <a:ext uri="http://schemas.microsoft.com/office/drawing/2008/diagram">
      <dsp:dataModelExt xmlns:dsp="http://schemas.microsoft.com/office/drawing/2008/diagram" relId="rId365" minVer="http://schemas.openxmlformats.org/drawingml/2006/diagram"/>
    </a:ext>
  </dgm:extLst>
</dgm:dataModel>
</file>

<file path=word/diagrams/data66.xml><?xml version="1.0" encoding="utf-8"?>
<dgm:dataModel xmlns:dgm="http://schemas.openxmlformats.org/drawingml/2006/diagram" xmlns:a="http://schemas.openxmlformats.org/drawingml/2006/main">
  <dgm:ptLst>
    <dgm:pt modelId="{B4F5CE7E-9FD7-44DC-8A35-D9BEB177209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D791D12E-842E-4563-B14E-4F3DC1F1AC61}">
      <dgm:prSet phldrT="[文本]"/>
      <dgm:spPr/>
      <dgm:t>
        <a:bodyPr/>
        <a:lstStyle/>
        <a:p>
          <a:r>
            <a:rPr lang="en-US" altLang="zh-CN"/>
            <a:t>2</a:t>
          </a:r>
        </a:p>
        <a:p>
          <a:r>
            <a:rPr lang="zh-CN" altLang="en-US"/>
            <a:t>（</a:t>
          </a:r>
          <a:r>
            <a:rPr lang="en-US" altLang="zh-CN"/>
            <a:t>-2</a:t>
          </a:r>
          <a:r>
            <a:rPr lang="zh-CN" altLang="en-US"/>
            <a:t>）</a:t>
          </a:r>
        </a:p>
      </dgm:t>
    </dgm:pt>
    <dgm:pt modelId="{01DA9E4A-6B46-4F11-A795-0E9A876C786F}" type="parTrans" cxnId="{1291A3ED-4E93-4008-B0DD-0209613E8707}">
      <dgm:prSet/>
      <dgm:spPr/>
      <dgm:t>
        <a:bodyPr/>
        <a:lstStyle/>
        <a:p>
          <a:endParaRPr lang="zh-CN" altLang="en-US"/>
        </a:p>
      </dgm:t>
    </dgm:pt>
    <dgm:pt modelId="{AC1CDECD-DC51-41B7-85FF-52047811FBEF}" type="sibTrans" cxnId="{1291A3ED-4E93-4008-B0DD-0209613E8707}">
      <dgm:prSet/>
      <dgm:spPr/>
      <dgm:t>
        <a:bodyPr/>
        <a:lstStyle/>
        <a:p>
          <a:endParaRPr lang="zh-CN" altLang="en-US"/>
        </a:p>
      </dgm:t>
    </dgm:pt>
    <dgm:pt modelId="{BF869E80-7BF9-4A83-B86D-E03DDEE22ED7}">
      <dgm:prSet phldrT="[文本]"/>
      <dgm:spPr/>
      <dgm:t>
        <a:bodyPr/>
        <a:lstStyle/>
        <a:p>
          <a:r>
            <a:rPr lang="en-US" altLang="zh-CN"/>
            <a:t>1</a:t>
          </a:r>
        </a:p>
        <a:p>
          <a:r>
            <a:rPr lang="zh-CN" altLang="en-US"/>
            <a:t>（</a:t>
          </a:r>
          <a:r>
            <a:rPr lang="en-US" altLang="zh-CN"/>
            <a:t>0</a:t>
          </a:r>
          <a:r>
            <a:rPr lang="zh-CN" altLang="en-US"/>
            <a:t>）</a:t>
          </a:r>
        </a:p>
      </dgm:t>
    </dgm:pt>
    <dgm:pt modelId="{116142ED-3B1A-48F0-90F4-1D485B7629B5}" type="parTrans" cxnId="{5BD71015-11E7-4EE8-8C5F-E1B0A07F7157}">
      <dgm:prSet/>
      <dgm:spPr/>
      <dgm:t>
        <a:bodyPr/>
        <a:lstStyle/>
        <a:p>
          <a:endParaRPr lang="zh-CN" altLang="en-US"/>
        </a:p>
      </dgm:t>
    </dgm:pt>
    <dgm:pt modelId="{6AE5E0B6-F91C-43A9-A089-CD3CC86560BA}" type="sibTrans" cxnId="{5BD71015-11E7-4EE8-8C5F-E1B0A07F7157}">
      <dgm:prSet/>
      <dgm:spPr/>
      <dgm:t>
        <a:bodyPr/>
        <a:lstStyle/>
        <a:p>
          <a:endParaRPr lang="zh-CN" altLang="en-US"/>
        </a:p>
      </dgm:t>
    </dgm:pt>
    <dgm:pt modelId="{A1981E90-4725-4EA1-94F8-76FC5C79678E}">
      <dgm:prSet phldrT="[文本]"/>
      <dgm:spPr/>
      <dgm:t>
        <a:bodyPr/>
        <a:lstStyle/>
        <a:p>
          <a:r>
            <a:rPr lang="en-US" altLang="zh-CN"/>
            <a:t>6</a:t>
          </a:r>
        </a:p>
        <a:p>
          <a:r>
            <a:rPr lang="zh-CN" altLang="en-US"/>
            <a:t>（</a:t>
          </a:r>
          <a:r>
            <a:rPr lang="en-US" altLang="zh-CN"/>
            <a:t>1</a:t>
          </a:r>
          <a:r>
            <a:rPr lang="zh-CN" altLang="en-US"/>
            <a:t>）</a:t>
          </a:r>
        </a:p>
      </dgm:t>
    </dgm:pt>
    <dgm:pt modelId="{72C993F3-B9B1-4A7B-A771-10F460EEA9AA}" type="parTrans" cxnId="{D373D378-0ED9-4473-AEF2-5F451081128B}">
      <dgm:prSet/>
      <dgm:spPr/>
      <dgm:t>
        <a:bodyPr/>
        <a:lstStyle/>
        <a:p>
          <a:endParaRPr lang="zh-CN" altLang="en-US"/>
        </a:p>
      </dgm:t>
    </dgm:pt>
    <dgm:pt modelId="{7522D358-747C-4A3C-87A3-BEDC81C0DCAC}" type="sibTrans" cxnId="{D373D378-0ED9-4473-AEF2-5F451081128B}">
      <dgm:prSet/>
      <dgm:spPr/>
      <dgm:t>
        <a:bodyPr/>
        <a:lstStyle/>
        <a:p>
          <a:endParaRPr lang="zh-CN" altLang="en-US"/>
        </a:p>
      </dgm:t>
    </dgm:pt>
    <dgm:pt modelId="{ED38A801-951B-4CFC-88E1-0F2218CE599B}">
      <dgm:prSet phldrT="[文本]"/>
      <dgm:spPr/>
      <dgm:t>
        <a:bodyPr/>
        <a:lstStyle/>
        <a:p>
          <a:r>
            <a:rPr lang="en-US" altLang="zh-CN"/>
            <a:t>4</a:t>
          </a:r>
        </a:p>
        <a:p>
          <a:r>
            <a:rPr lang="zh-CN" altLang="en-US"/>
            <a:t>（</a:t>
          </a:r>
          <a:r>
            <a:rPr lang="en-US" altLang="zh-CN"/>
            <a:t>0</a:t>
          </a:r>
          <a:r>
            <a:rPr lang="zh-CN" altLang="en-US"/>
            <a:t>）</a:t>
          </a:r>
        </a:p>
      </dgm:t>
    </dgm:pt>
    <dgm:pt modelId="{C57FD98B-0C69-4605-9057-0901CDD4B7C8}" type="parTrans" cxnId="{58BBBF53-A2EC-4A1C-95F0-C10B188D8C77}">
      <dgm:prSet/>
      <dgm:spPr/>
      <dgm:t>
        <a:bodyPr/>
        <a:lstStyle/>
        <a:p>
          <a:endParaRPr lang="zh-CN" altLang="en-US"/>
        </a:p>
      </dgm:t>
    </dgm:pt>
    <dgm:pt modelId="{353C067A-8A8C-4564-9E50-5600414FCFEC}" type="sibTrans" cxnId="{58BBBF53-A2EC-4A1C-95F0-C10B188D8C77}">
      <dgm:prSet/>
      <dgm:spPr/>
      <dgm:t>
        <a:bodyPr/>
        <a:lstStyle/>
        <a:p>
          <a:endParaRPr lang="zh-CN" altLang="en-US"/>
        </a:p>
      </dgm:t>
    </dgm:pt>
    <dgm:pt modelId="{5D083E6E-C676-48AB-AD11-5A3C14064DA5}">
      <dgm:prSet/>
      <dgm:spPr/>
      <dgm:t>
        <a:bodyPr/>
        <a:lstStyle/>
        <a:p>
          <a:r>
            <a:rPr lang="en-US" altLang="zh-CN"/>
            <a:t>7</a:t>
          </a:r>
        </a:p>
        <a:p>
          <a:r>
            <a:rPr lang="zh-CN" altLang="en-US"/>
            <a:t>（</a:t>
          </a:r>
          <a:r>
            <a:rPr lang="en-US" altLang="zh-CN"/>
            <a:t>0</a:t>
          </a:r>
          <a:r>
            <a:rPr lang="zh-CN" altLang="en-US"/>
            <a:t>）</a:t>
          </a:r>
        </a:p>
      </dgm:t>
    </dgm:pt>
    <dgm:pt modelId="{216889D1-8F04-4223-B2B0-4E7D364EA2FB}" type="parTrans" cxnId="{B63CAFDB-0CBC-4CD1-A072-8BC82FECE442}">
      <dgm:prSet/>
      <dgm:spPr/>
      <dgm:t>
        <a:bodyPr/>
        <a:lstStyle/>
        <a:p>
          <a:endParaRPr lang="zh-CN" altLang="en-US"/>
        </a:p>
      </dgm:t>
    </dgm:pt>
    <dgm:pt modelId="{E0C96D90-49A9-41DF-8786-C22AEB1110BE}" type="sibTrans" cxnId="{B63CAFDB-0CBC-4CD1-A072-8BC82FECE442}">
      <dgm:prSet/>
      <dgm:spPr/>
      <dgm:t>
        <a:bodyPr/>
        <a:lstStyle/>
        <a:p>
          <a:endParaRPr lang="zh-CN" altLang="en-US"/>
        </a:p>
      </dgm:t>
    </dgm:pt>
    <dgm:pt modelId="{AB16410E-8610-4A55-96C8-D46660E938D7}">
      <dgm:prSet>
        <dgm:style>
          <a:lnRef idx="0">
            <a:schemeClr val="accent3"/>
          </a:lnRef>
          <a:fillRef idx="3">
            <a:schemeClr val="accent3"/>
          </a:fillRef>
          <a:effectRef idx="3">
            <a:schemeClr val="accent3"/>
          </a:effectRef>
          <a:fontRef idx="minor">
            <a:schemeClr val="lt1"/>
          </a:fontRef>
        </dgm:style>
      </dgm:prSet>
      <dgm:spPr/>
      <dgm:t>
        <a:bodyPr/>
        <a:lstStyle/>
        <a:p>
          <a:r>
            <a:rPr lang="en-US" altLang="zh-CN"/>
            <a:t>3</a:t>
          </a:r>
        </a:p>
        <a:p>
          <a:r>
            <a:rPr lang="zh-CN" altLang="en-US"/>
            <a:t>（</a:t>
          </a:r>
          <a:r>
            <a:rPr lang="en-US" altLang="zh-CN"/>
            <a:t>0</a:t>
          </a:r>
          <a:r>
            <a:rPr lang="zh-CN" altLang="en-US"/>
            <a:t>）</a:t>
          </a:r>
        </a:p>
      </dgm:t>
    </dgm:pt>
    <dgm:pt modelId="{472CD1D5-ED95-46B1-9599-7A7F6F21D8CD}" type="parTrans" cxnId="{75A95F0E-B986-4799-B049-EA22004408A0}">
      <dgm:prSet/>
      <dgm:spPr/>
      <dgm:t>
        <a:bodyPr/>
        <a:lstStyle/>
        <a:p>
          <a:endParaRPr lang="zh-CN" altLang="en-US"/>
        </a:p>
      </dgm:t>
    </dgm:pt>
    <dgm:pt modelId="{4DDB6B5B-ADFB-42BF-83F3-B0A203AF1F2C}" type="sibTrans" cxnId="{75A95F0E-B986-4799-B049-EA22004408A0}">
      <dgm:prSet/>
      <dgm:spPr/>
      <dgm:t>
        <a:bodyPr/>
        <a:lstStyle/>
        <a:p>
          <a:endParaRPr lang="zh-CN" altLang="en-US"/>
        </a:p>
      </dgm:t>
    </dgm:pt>
    <dgm:pt modelId="{FB5A7414-2BFB-486A-87FF-A87A26C610AA}">
      <dgm:prSet/>
      <dgm:spPr/>
      <dgm:t>
        <a:bodyPr/>
        <a:lstStyle/>
        <a:p>
          <a:r>
            <a:rPr lang="en-US" altLang="zh-CN"/>
            <a:t>5</a:t>
          </a:r>
        </a:p>
        <a:p>
          <a:r>
            <a:rPr lang="zh-CN" altLang="en-US"/>
            <a:t>（</a:t>
          </a:r>
          <a:r>
            <a:rPr lang="en-US" altLang="zh-CN"/>
            <a:t>0</a:t>
          </a:r>
          <a:r>
            <a:rPr lang="zh-CN" altLang="en-US"/>
            <a:t>）</a:t>
          </a:r>
        </a:p>
      </dgm:t>
    </dgm:pt>
    <dgm:pt modelId="{4F83DD32-C877-46F9-8E53-861DED5ABC84}" type="parTrans" cxnId="{9A3EE3F2-E76B-49E1-BEF8-5C811D0BE83E}">
      <dgm:prSet/>
      <dgm:spPr/>
      <dgm:t>
        <a:bodyPr/>
        <a:lstStyle/>
        <a:p>
          <a:endParaRPr lang="zh-CN" altLang="en-US"/>
        </a:p>
      </dgm:t>
    </dgm:pt>
    <dgm:pt modelId="{EEF592AF-C91A-470D-873C-50EB8FD74EB1}" type="sibTrans" cxnId="{9A3EE3F2-E76B-49E1-BEF8-5C811D0BE83E}">
      <dgm:prSet/>
      <dgm:spPr/>
      <dgm:t>
        <a:bodyPr/>
        <a:lstStyle/>
        <a:p>
          <a:endParaRPr lang="zh-CN" altLang="en-US"/>
        </a:p>
      </dgm:t>
    </dgm:pt>
    <dgm:pt modelId="{D9AEEBA8-69AD-413F-A88E-C934FBE0A09B}" type="pres">
      <dgm:prSet presAssocID="{B4F5CE7E-9FD7-44DC-8A35-D9BEB1772098}" presName="hierChild1" presStyleCnt="0">
        <dgm:presLayoutVars>
          <dgm:chPref val="1"/>
          <dgm:dir/>
          <dgm:animOne val="branch"/>
          <dgm:animLvl val="lvl"/>
          <dgm:resizeHandles/>
        </dgm:presLayoutVars>
      </dgm:prSet>
      <dgm:spPr/>
    </dgm:pt>
    <dgm:pt modelId="{886C1E9B-EA8A-4C1B-9BF6-4E3C2449E1C4}" type="pres">
      <dgm:prSet presAssocID="{D791D12E-842E-4563-B14E-4F3DC1F1AC61}" presName="hierRoot1" presStyleCnt="0"/>
      <dgm:spPr/>
    </dgm:pt>
    <dgm:pt modelId="{141F15A8-0CE4-4B74-B5A6-012D900E641F}" type="pres">
      <dgm:prSet presAssocID="{D791D12E-842E-4563-B14E-4F3DC1F1AC61}" presName="composite" presStyleCnt="0"/>
      <dgm:spPr/>
    </dgm:pt>
    <dgm:pt modelId="{70C7B937-5BC4-403A-BBCF-BFC2E18DF51A}" type="pres">
      <dgm:prSet presAssocID="{D791D12E-842E-4563-B14E-4F3DC1F1AC61}" presName="background" presStyleLbl="node0" presStyleIdx="0" presStyleCnt="1"/>
      <dgm:spPr/>
    </dgm:pt>
    <dgm:pt modelId="{40B90834-1BFC-4F35-9E99-2A8D27A11CD7}" type="pres">
      <dgm:prSet presAssocID="{D791D12E-842E-4563-B14E-4F3DC1F1AC61}" presName="text" presStyleLbl="fgAcc0" presStyleIdx="0" presStyleCnt="1">
        <dgm:presLayoutVars>
          <dgm:chPref val="3"/>
        </dgm:presLayoutVars>
      </dgm:prSet>
      <dgm:spPr/>
    </dgm:pt>
    <dgm:pt modelId="{678D81DB-0E5A-4D32-8953-B15060E242D6}" type="pres">
      <dgm:prSet presAssocID="{D791D12E-842E-4563-B14E-4F3DC1F1AC61}" presName="hierChild2" presStyleCnt="0"/>
      <dgm:spPr/>
    </dgm:pt>
    <dgm:pt modelId="{69299B27-F89B-4D2D-8DF5-B94830D2DFE4}" type="pres">
      <dgm:prSet presAssocID="{116142ED-3B1A-48F0-90F4-1D485B7629B5}" presName="Name10" presStyleLbl="parChTrans1D2" presStyleIdx="0" presStyleCnt="2"/>
      <dgm:spPr/>
    </dgm:pt>
    <dgm:pt modelId="{176BDD79-D2DE-4F44-B4DD-36D5DC9D22AF}" type="pres">
      <dgm:prSet presAssocID="{BF869E80-7BF9-4A83-B86D-E03DDEE22ED7}" presName="hierRoot2" presStyleCnt="0"/>
      <dgm:spPr/>
    </dgm:pt>
    <dgm:pt modelId="{7C2AED37-4E1E-4C6B-A973-DDBF118C8A01}" type="pres">
      <dgm:prSet presAssocID="{BF869E80-7BF9-4A83-B86D-E03DDEE22ED7}" presName="composite2" presStyleCnt="0"/>
      <dgm:spPr/>
    </dgm:pt>
    <dgm:pt modelId="{59B24ACF-3040-4A39-AB9C-5075A7AFF01A}" type="pres">
      <dgm:prSet presAssocID="{BF869E80-7BF9-4A83-B86D-E03DDEE22ED7}" presName="background2" presStyleLbl="node2" presStyleIdx="0" presStyleCnt="2"/>
      <dgm:spPr/>
    </dgm:pt>
    <dgm:pt modelId="{43E72595-E459-4634-B52D-382AC32A4512}" type="pres">
      <dgm:prSet presAssocID="{BF869E80-7BF9-4A83-B86D-E03DDEE22ED7}" presName="text2" presStyleLbl="fgAcc2" presStyleIdx="0" presStyleCnt="2" custLinFactNeighborX="-39203">
        <dgm:presLayoutVars>
          <dgm:chPref val="3"/>
        </dgm:presLayoutVars>
      </dgm:prSet>
      <dgm:spPr/>
    </dgm:pt>
    <dgm:pt modelId="{6A608E01-4AB5-44F9-8223-36EFDE753BBE}" type="pres">
      <dgm:prSet presAssocID="{BF869E80-7BF9-4A83-B86D-E03DDEE22ED7}" presName="hierChild3" presStyleCnt="0"/>
      <dgm:spPr/>
    </dgm:pt>
    <dgm:pt modelId="{F1F56D44-C6E7-4BA2-8D91-A572FCC09291}" type="pres">
      <dgm:prSet presAssocID="{72C993F3-B9B1-4A7B-A771-10F460EEA9AA}" presName="Name10" presStyleLbl="parChTrans1D2" presStyleIdx="1" presStyleCnt="2"/>
      <dgm:spPr/>
    </dgm:pt>
    <dgm:pt modelId="{F01E6EA4-4A4A-4470-8F17-425FE8D59BA1}" type="pres">
      <dgm:prSet presAssocID="{A1981E90-4725-4EA1-94F8-76FC5C79678E}" presName="hierRoot2" presStyleCnt="0"/>
      <dgm:spPr/>
    </dgm:pt>
    <dgm:pt modelId="{5083082B-76A0-426F-B4FA-780205FEF9E9}" type="pres">
      <dgm:prSet presAssocID="{A1981E90-4725-4EA1-94F8-76FC5C79678E}" presName="composite2" presStyleCnt="0"/>
      <dgm:spPr/>
    </dgm:pt>
    <dgm:pt modelId="{7A91FBA6-B796-4986-8C87-D2D7765AF059}" type="pres">
      <dgm:prSet presAssocID="{A1981E90-4725-4EA1-94F8-76FC5C79678E}" presName="background2" presStyleLbl="node2" presStyleIdx="1" presStyleCnt="2"/>
      <dgm:spPr/>
    </dgm:pt>
    <dgm:pt modelId="{0A43DB72-0F20-4B07-988E-ED8D9F773E3B}" type="pres">
      <dgm:prSet presAssocID="{A1981E90-4725-4EA1-94F8-76FC5C79678E}" presName="text2" presStyleLbl="fgAcc2" presStyleIdx="1" presStyleCnt="2" custLinFactNeighborX="35936">
        <dgm:presLayoutVars>
          <dgm:chPref val="3"/>
        </dgm:presLayoutVars>
      </dgm:prSet>
      <dgm:spPr/>
    </dgm:pt>
    <dgm:pt modelId="{776939A2-4F4B-4FC7-9201-F7733DA7CBFC}" type="pres">
      <dgm:prSet presAssocID="{A1981E90-4725-4EA1-94F8-76FC5C79678E}" presName="hierChild3" presStyleCnt="0"/>
      <dgm:spPr/>
    </dgm:pt>
    <dgm:pt modelId="{A902242F-2ADE-4EA1-872B-22279A3E1741}" type="pres">
      <dgm:prSet presAssocID="{C57FD98B-0C69-4605-9057-0901CDD4B7C8}" presName="Name17" presStyleLbl="parChTrans1D3" presStyleIdx="0" presStyleCnt="2"/>
      <dgm:spPr/>
    </dgm:pt>
    <dgm:pt modelId="{8F9A5036-3B5F-40D0-81B9-C592461809FD}" type="pres">
      <dgm:prSet presAssocID="{ED38A801-951B-4CFC-88E1-0F2218CE599B}" presName="hierRoot3" presStyleCnt="0"/>
      <dgm:spPr/>
    </dgm:pt>
    <dgm:pt modelId="{EB22E3CF-3D23-4995-BF89-D343440555E0}" type="pres">
      <dgm:prSet presAssocID="{ED38A801-951B-4CFC-88E1-0F2218CE599B}" presName="composite3" presStyleCnt="0"/>
      <dgm:spPr/>
    </dgm:pt>
    <dgm:pt modelId="{F89935BF-15C9-4E6C-A4B2-48AC04B0373C}" type="pres">
      <dgm:prSet presAssocID="{ED38A801-951B-4CFC-88E1-0F2218CE599B}" presName="background3" presStyleLbl="node3" presStyleIdx="0" presStyleCnt="2"/>
      <dgm:spPr/>
    </dgm:pt>
    <dgm:pt modelId="{3EA8A63A-78DE-4378-A647-D8A04C2B1E20}" type="pres">
      <dgm:prSet presAssocID="{ED38A801-951B-4CFC-88E1-0F2218CE599B}" presName="text3" presStyleLbl="fgAcc3" presStyleIdx="0" presStyleCnt="2">
        <dgm:presLayoutVars>
          <dgm:chPref val="3"/>
        </dgm:presLayoutVars>
      </dgm:prSet>
      <dgm:spPr/>
    </dgm:pt>
    <dgm:pt modelId="{5108038A-7821-4808-B6B7-15555C9DF34C}" type="pres">
      <dgm:prSet presAssocID="{ED38A801-951B-4CFC-88E1-0F2218CE599B}" presName="hierChild4" presStyleCnt="0"/>
      <dgm:spPr/>
    </dgm:pt>
    <dgm:pt modelId="{4C2DDA1A-6A38-41EF-A968-9554DD5ABFD9}" type="pres">
      <dgm:prSet presAssocID="{472CD1D5-ED95-46B1-9599-7A7F6F21D8CD}" presName="Name23" presStyleLbl="parChTrans1D4" presStyleIdx="0" presStyleCnt="2"/>
      <dgm:spPr/>
    </dgm:pt>
    <dgm:pt modelId="{92A27138-4B20-4D0E-BE05-A48953047D6B}" type="pres">
      <dgm:prSet presAssocID="{AB16410E-8610-4A55-96C8-D46660E938D7}" presName="hierRoot4" presStyleCnt="0"/>
      <dgm:spPr/>
    </dgm:pt>
    <dgm:pt modelId="{CF3F1C2E-52BF-41F0-8D73-8D3EFA86C2BE}" type="pres">
      <dgm:prSet presAssocID="{AB16410E-8610-4A55-96C8-D46660E938D7}" presName="composite4" presStyleCnt="0"/>
      <dgm:spPr/>
    </dgm:pt>
    <dgm:pt modelId="{6531B1BA-570D-4C56-AFCC-7AD8CB4B78DA}" type="pres">
      <dgm:prSet presAssocID="{AB16410E-8610-4A55-96C8-D46660E938D7}" presName="background4" presStyleLbl="node4" presStyleIdx="0" presStyleCnt="2"/>
      <dgm:spPr/>
    </dgm:pt>
    <dgm:pt modelId="{65137848-04B7-4523-846B-2963CBF6D0A0}" type="pres">
      <dgm:prSet presAssocID="{AB16410E-8610-4A55-96C8-D46660E938D7}" presName="text4" presStyleLbl="fgAcc4" presStyleIdx="0" presStyleCnt="2" custLinFactNeighborX="-20255" custLinFactNeighborY="356">
        <dgm:presLayoutVars>
          <dgm:chPref val="3"/>
        </dgm:presLayoutVars>
      </dgm:prSet>
      <dgm:spPr/>
    </dgm:pt>
    <dgm:pt modelId="{DB0D5E00-1DA8-44DA-AA55-89C6573C58FB}" type="pres">
      <dgm:prSet presAssocID="{AB16410E-8610-4A55-96C8-D46660E938D7}" presName="hierChild5" presStyleCnt="0"/>
      <dgm:spPr/>
    </dgm:pt>
    <dgm:pt modelId="{EBFFF94C-990A-4C8B-8053-641BBFA2D045}" type="pres">
      <dgm:prSet presAssocID="{4F83DD32-C877-46F9-8E53-861DED5ABC84}" presName="Name23" presStyleLbl="parChTrans1D4" presStyleIdx="1" presStyleCnt="2"/>
      <dgm:spPr/>
    </dgm:pt>
    <dgm:pt modelId="{783ECF82-1460-48A4-86CB-E36F0EF830F0}" type="pres">
      <dgm:prSet presAssocID="{FB5A7414-2BFB-486A-87FF-A87A26C610AA}" presName="hierRoot4" presStyleCnt="0"/>
      <dgm:spPr/>
    </dgm:pt>
    <dgm:pt modelId="{1A043F3D-D553-4C43-B4AE-B8DD3BDC2050}" type="pres">
      <dgm:prSet presAssocID="{FB5A7414-2BFB-486A-87FF-A87A26C610AA}" presName="composite4" presStyleCnt="0"/>
      <dgm:spPr/>
    </dgm:pt>
    <dgm:pt modelId="{E3B294D5-3C0A-4BC0-9981-814EA6939498}" type="pres">
      <dgm:prSet presAssocID="{FB5A7414-2BFB-486A-87FF-A87A26C610AA}" presName="background4" presStyleLbl="node4" presStyleIdx="1" presStyleCnt="2"/>
      <dgm:spPr/>
    </dgm:pt>
    <dgm:pt modelId="{F8E81FBC-9459-4EC3-9AD3-ADBD58CB7C3D}" type="pres">
      <dgm:prSet presAssocID="{FB5A7414-2BFB-486A-87FF-A87A26C610AA}" presName="text4" presStyleLbl="fgAcc4" presStyleIdx="1" presStyleCnt="2" custLinFactNeighborX="32669" custLinFactNeighborY="356">
        <dgm:presLayoutVars>
          <dgm:chPref val="3"/>
        </dgm:presLayoutVars>
      </dgm:prSet>
      <dgm:spPr/>
    </dgm:pt>
    <dgm:pt modelId="{EE29BBFC-D62F-4ECD-94FA-B3A29B3AA6E4}" type="pres">
      <dgm:prSet presAssocID="{FB5A7414-2BFB-486A-87FF-A87A26C610AA}" presName="hierChild5" presStyleCnt="0"/>
      <dgm:spPr/>
    </dgm:pt>
    <dgm:pt modelId="{9274D51C-B04B-44D8-A3FF-DE966CE5CBF5}" type="pres">
      <dgm:prSet presAssocID="{216889D1-8F04-4223-B2B0-4E7D364EA2FB}" presName="Name17" presStyleLbl="parChTrans1D3" presStyleIdx="1" presStyleCnt="2"/>
      <dgm:spPr/>
    </dgm:pt>
    <dgm:pt modelId="{FDE975EB-571E-4E36-B2B8-460EF5BB4994}" type="pres">
      <dgm:prSet presAssocID="{5D083E6E-C676-48AB-AD11-5A3C14064DA5}" presName="hierRoot3" presStyleCnt="0"/>
      <dgm:spPr/>
    </dgm:pt>
    <dgm:pt modelId="{2FFB0674-1469-4C62-B3B6-56BF1A8A6368}" type="pres">
      <dgm:prSet presAssocID="{5D083E6E-C676-48AB-AD11-5A3C14064DA5}" presName="composite3" presStyleCnt="0"/>
      <dgm:spPr/>
    </dgm:pt>
    <dgm:pt modelId="{9E703854-3E73-4E14-9A17-5F5AD49071CF}" type="pres">
      <dgm:prSet presAssocID="{5D083E6E-C676-48AB-AD11-5A3C14064DA5}" presName="background3" presStyleLbl="node3" presStyleIdx="1" presStyleCnt="2"/>
      <dgm:spPr/>
    </dgm:pt>
    <dgm:pt modelId="{A4D68018-2489-44F4-81D5-310D2A43DDE3}" type="pres">
      <dgm:prSet presAssocID="{5D083E6E-C676-48AB-AD11-5A3C14064DA5}" presName="text3" presStyleLbl="fgAcc3" presStyleIdx="1" presStyleCnt="2" custLinFactNeighborX="66645">
        <dgm:presLayoutVars>
          <dgm:chPref val="3"/>
        </dgm:presLayoutVars>
      </dgm:prSet>
      <dgm:spPr/>
    </dgm:pt>
    <dgm:pt modelId="{18FC9073-43D3-4B76-B4A6-CEC6AD24A9B2}" type="pres">
      <dgm:prSet presAssocID="{5D083E6E-C676-48AB-AD11-5A3C14064DA5}" presName="hierChild4" presStyleCnt="0"/>
      <dgm:spPr/>
    </dgm:pt>
  </dgm:ptLst>
  <dgm:cxnLst>
    <dgm:cxn modelId="{75A95F0E-B986-4799-B049-EA22004408A0}" srcId="{ED38A801-951B-4CFC-88E1-0F2218CE599B}" destId="{AB16410E-8610-4A55-96C8-D46660E938D7}" srcOrd="0" destOrd="0" parTransId="{472CD1D5-ED95-46B1-9599-7A7F6F21D8CD}" sibTransId="{4DDB6B5B-ADFB-42BF-83F3-B0A203AF1F2C}"/>
    <dgm:cxn modelId="{5BD71015-11E7-4EE8-8C5F-E1B0A07F7157}" srcId="{D791D12E-842E-4563-B14E-4F3DC1F1AC61}" destId="{BF869E80-7BF9-4A83-B86D-E03DDEE22ED7}" srcOrd="0" destOrd="0" parTransId="{116142ED-3B1A-48F0-90F4-1D485B7629B5}" sibTransId="{6AE5E0B6-F91C-43A9-A089-CD3CC86560BA}"/>
    <dgm:cxn modelId="{58019920-C5FA-44FB-902A-9961F81075B9}" type="presOf" srcId="{D791D12E-842E-4563-B14E-4F3DC1F1AC61}" destId="{40B90834-1BFC-4F35-9E99-2A8D27A11CD7}" srcOrd="0" destOrd="0" presId="urn:microsoft.com/office/officeart/2005/8/layout/hierarchy1"/>
    <dgm:cxn modelId="{5C32B821-230E-4306-8CAD-C6E9F1D2118F}" type="presOf" srcId="{116142ED-3B1A-48F0-90F4-1D485B7629B5}" destId="{69299B27-F89B-4D2D-8DF5-B94830D2DFE4}" srcOrd="0" destOrd="0" presId="urn:microsoft.com/office/officeart/2005/8/layout/hierarchy1"/>
    <dgm:cxn modelId="{B9BC4F5C-A094-4E68-B459-59EFE32FEE26}" type="presOf" srcId="{AB16410E-8610-4A55-96C8-D46660E938D7}" destId="{65137848-04B7-4523-846B-2963CBF6D0A0}" srcOrd="0" destOrd="0" presId="urn:microsoft.com/office/officeart/2005/8/layout/hierarchy1"/>
    <dgm:cxn modelId="{BC6C1441-2D4F-43AB-A0D4-5BF806D042DC}" type="presOf" srcId="{5D083E6E-C676-48AB-AD11-5A3C14064DA5}" destId="{A4D68018-2489-44F4-81D5-310D2A43DDE3}" srcOrd="0" destOrd="0" presId="urn:microsoft.com/office/officeart/2005/8/layout/hierarchy1"/>
    <dgm:cxn modelId="{493B1646-1576-4941-A655-E64689C78F73}" type="presOf" srcId="{FB5A7414-2BFB-486A-87FF-A87A26C610AA}" destId="{F8E81FBC-9459-4EC3-9AD3-ADBD58CB7C3D}" srcOrd="0" destOrd="0" presId="urn:microsoft.com/office/officeart/2005/8/layout/hierarchy1"/>
    <dgm:cxn modelId="{DD234366-7F7B-42F3-AE06-1DC9AE92C607}" type="presOf" srcId="{72C993F3-B9B1-4A7B-A771-10F460EEA9AA}" destId="{F1F56D44-C6E7-4BA2-8D91-A572FCC09291}" srcOrd="0" destOrd="0" presId="urn:microsoft.com/office/officeart/2005/8/layout/hierarchy1"/>
    <dgm:cxn modelId="{399DB34D-51C7-4AA4-8699-24AB0F2C52D1}" type="presOf" srcId="{472CD1D5-ED95-46B1-9599-7A7F6F21D8CD}" destId="{4C2DDA1A-6A38-41EF-A968-9554DD5ABFD9}" srcOrd="0" destOrd="0" presId="urn:microsoft.com/office/officeart/2005/8/layout/hierarchy1"/>
    <dgm:cxn modelId="{58BBBF53-A2EC-4A1C-95F0-C10B188D8C77}" srcId="{A1981E90-4725-4EA1-94F8-76FC5C79678E}" destId="{ED38A801-951B-4CFC-88E1-0F2218CE599B}" srcOrd="0" destOrd="0" parTransId="{C57FD98B-0C69-4605-9057-0901CDD4B7C8}" sibTransId="{353C067A-8A8C-4564-9E50-5600414FCFEC}"/>
    <dgm:cxn modelId="{D373D378-0ED9-4473-AEF2-5F451081128B}" srcId="{D791D12E-842E-4563-B14E-4F3DC1F1AC61}" destId="{A1981E90-4725-4EA1-94F8-76FC5C79678E}" srcOrd="1" destOrd="0" parTransId="{72C993F3-B9B1-4A7B-A771-10F460EEA9AA}" sibTransId="{7522D358-747C-4A3C-87A3-BEDC81C0DCAC}"/>
    <dgm:cxn modelId="{BA0348BC-639F-4D15-ABBD-8358BA9F5672}" type="presOf" srcId="{C57FD98B-0C69-4605-9057-0901CDD4B7C8}" destId="{A902242F-2ADE-4EA1-872B-22279A3E1741}" srcOrd="0" destOrd="0" presId="urn:microsoft.com/office/officeart/2005/8/layout/hierarchy1"/>
    <dgm:cxn modelId="{63CC12C2-8FD7-4451-9BC7-6FF2CF1B35CA}" type="presOf" srcId="{4F83DD32-C877-46F9-8E53-861DED5ABC84}" destId="{EBFFF94C-990A-4C8B-8053-641BBFA2D045}" srcOrd="0" destOrd="0" presId="urn:microsoft.com/office/officeart/2005/8/layout/hierarchy1"/>
    <dgm:cxn modelId="{B63CAFDB-0CBC-4CD1-A072-8BC82FECE442}" srcId="{A1981E90-4725-4EA1-94F8-76FC5C79678E}" destId="{5D083E6E-C676-48AB-AD11-5A3C14064DA5}" srcOrd="1" destOrd="0" parTransId="{216889D1-8F04-4223-B2B0-4E7D364EA2FB}" sibTransId="{E0C96D90-49A9-41DF-8786-C22AEB1110BE}"/>
    <dgm:cxn modelId="{DFC8E1E3-FA32-4C5D-8294-8084C0B0751C}" type="presOf" srcId="{ED38A801-951B-4CFC-88E1-0F2218CE599B}" destId="{3EA8A63A-78DE-4378-A647-D8A04C2B1E20}" srcOrd="0" destOrd="0" presId="urn:microsoft.com/office/officeart/2005/8/layout/hierarchy1"/>
    <dgm:cxn modelId="{C795BAE4-A5A7-45B5-BABF-BD2D5DFE72B5}" type="presOf" srcId="{B4F5CE7E-9FD7-44DC-8A35-D9BEB1772098}" destId="{D9AEEBA8-69AD-413F-A88E-C934FBE0A09B}" srcOrd="0" destOrd="0" presId="urn:microsoft.com/office/officeart/2005/8/layout/hierarchy1"/>
    <dgm:cxn modelId="{1291A3ED-4E93-4008-B0DD-0209613E8707}" srcId="{B4F5CE7E-9FD7-44DC-8A35-D9BEB1772098}" destId="{D791D12E-842E-4563-B14E-4F3DC1F1AC61}" srcOrd="0" destOrd="0" parTransId="{01DA9E4A-6B46-4F11-A795-0E9A876C786F}" sibTransId="{AC1CDECD-DC51-41B7-85FF-52047811FBEF}"/>
    <dgm:cxn modelId="{C71EF5F0-57B5-48D1-A618-2B9510CA52DD}" type="presOf" srcId="{216889D1-8F04-4223-B2B0-4E7D364EA2FB}" destId="{9274D51C-B04B-44D8-A3FF-DE966CE5CBF5}" srcOrd="0" destOrd="0" presId="urn:microsoft.com/office/officeart/2005/8/layout/hierarchy1"/>
    <dgm:cxn modelId="{9A3EE3F2-E76B-49E1-BEF8-5C811D0BE83E}" srcId="{ED38A801-951B-4CFC-88E1-0F2218CE599B}" destId="{FB5A7414-2BFB-486A-87FF-A87A26C610AA}" srcOrd="1" destOrd="0" parTransId="{4F83DD32-C877-46F9-8E53-861DED5ABC84}" sibTransId="{EEF592AF-C91A-470D-873C-50EB8FD74EB1}"/>
    <dgm:cxn modelId="{8309AFFB-20AD-4BD2-89A6-9A6E6861AF7D}" type="presOf" srcId="{A1981E90-4725-4EA1-94F8-76FC5C79678E}" destId="{0A43DB72-0F20-4B07-988E-ED8D9F773E3B}" srcOrd="0" destOrd="0" presId="urn:microsoft.com/office/officeart/2005/8/layout/hierarchy1"/>
    <dgm:cxn modelId="{3F9072FC-1284-4A45-B844-A5D28A271CB5}" type="presOf" srcId="{BF869E80-7BF9-4A83-B86D-E03DDEE22ED7}" destId="{43E72595-E459-4634-B52D-382AC32A4512}" srcOrd="0" destOrd="0" presId="urn:microsoft.com/office/officeart/2005/8/layout/hierarchy1"/>
    <dgm:cxn modelId="{33D9B217-0E74-40DD-9B72-6660BDEF97A5}" type="presParOf" srcId="{D9AEEBA8-69AD-413F-A88E-C934FBE0A09B}" destId="{886C1E9B-EA8A-4C1B-9BF6-4E3C2449E1C4}" srcOrd="0" destOrd="0" presId="urn:microsoft.com/office/officeart/2005/8/layout/hierarchy1"/>
    <dgm:cxn modelId="{6C488817-F270-4D1F-BEDB-7C7049EBCEEA}" type="presParOf" srcId="{886C1E9B-EA8A-4C1B-9BF6-4E3C2449E1C4}" destId="{141F15A8-0CE4-4B74-B5A6-012D900E641F}" srcOrd="0" destOrd="0" presId="urn:microsoft.com/office/officeart/2005/8/layout/hierarchy1"/>
    <dgm:cxn modelId="{D41EA67F-61C9-439D-A823-63EC365C2C02}" type="presParOf" srcId="{141F15A8-0CE4-4B74-B5A6-012D900E641F}" destId="{70C7B937-5BC4-403A-BBCF-BFC2E18DF51A}" srcOrd="0" destOrd="0" presId="urn:microsoft.com/office/officeart/2005/8/layout/hierarchy1"/>
    <dgm:cxn modelId="{576C6059-D2CA-4696-9051-6A4781BB1F30}" type="presParOf" srcId="{141F15A8-0CE4-4B74-B5A6-012D900E641F}" destId="{40B90834-1BFC-4F35-9E99-2A8D27A11CD7}" srcOrd="1" destOrd="0" presId="urn:microsoft.com/office/officeart/2005/8/layout/hierarchy1"/>
    <dgm:cxn modelId="{9ADB7EB5-FD59-476A-A085-B02B241F211F}" type="presParOf" srcId="{886C1E9B-EA8A-4C1B-9BF6-4E3C2449E1C4}" destId="{678D81DB-0E5A-4D32-8953-B15060E242D6}" srcOrd="1" destOrd="0" presId="urn:microsoft.com/office/officeart/2005/8/layout/hierarchy1"/>
    <dgm:cxn modelId="{93896003-9192-4B6B-A74D-31396A11C085}" type="presParOf" srcId="{678D81DB-0E5A-4D32-8953-B15060E242D6}" destId="{69299B27-F89B-4D2D-8DF5-B94830D2DFE4}" srcOrd="0" destOrd="0" presId="urn:microsoft.com/office/officeart/2005/8/layout/hierarchy1"/>
    <dgm:cxn modelId="{759D7515-F44A-4714-9094-2463A234CFA5}" type="presParOf" srcId="{678D81DB-0E5A-4D32-8953-B15060E242D6}" destId="{176BDD79-D2DE-4F44-B4DD-36D5DC9D22AF}" srcOrd="1" destOrd="0" presId="urn:microsoft.com/office/officeart/2005/8/layout/hierarchy1"/>
    <dgm:cxn modelId="{B1ED3141-20E0-474B-BA6F-97C822108E20}" type="presParOf" srcId="{176BDD79-D2DE-4F44-B4DD-36D5DC9D22AF}" destId="{7C2AED37-4E1E-4C6B-A973-DDBF118C8A01}" srcOrd="0" destOrd="0" presId="urn:microsoft.com/office/officeart/2005/8/layout/hierarchy1"/>
    <dgm:cxn modelId="{80F33C0F-3066-4C8F-A9D9-F6DF944EEF82}" type="presParOf" srcId="{7C2AED37-4E1E-4C6B-A973-DDBF118C8A01}" destId="{59B24ACF-3040-4A39-AB9C-5075A7AFF01A}" srcOrd="0" destOrd="0" presId="urn:microsoft.com/office/officeart/2005/8/layout/hierarchy1"/>
    <dgm:cxn modelId="{7AE7BF4A-A0AE-417A-958A-125982A3BE96}" type="presParOf" srcId="{7C2AED37-4E1E-4C6B-A973-DDBF118C8A01}" destId="{43E72595-E459-4634-B52D-382AC32A4512}" srcOrd="1" destOrd="0" presId="urn:microsoft.com/office/officeart/2005/8/layout/hierarchy1"/>
    <dgm:cxn modelId="{30CF1458-4B84-4AD5-B26C-82E49B233040}" type="presParOf" srcId="{176BDD79-D2DE-4F44-B4DD-36D5DC9D22AF}" destId="{6A608E01-4AB5-44F9-8223-36EFDE753BBE}" srcOrd="1" destOrd="0" presId="urn:microsoft.com/office/officeart/2005/8/layout/hierarchy1"/>
    <dgm:cxn modelId="{455C5B9B-687A-4013-96B8-B7E4966A7098}" type="presParOf" srcId="{678D81DB-0E5A-4D32-8953-B15060E242D6}" destId="{F1F56D44-C6E7-4BA2-8D91-A572FCC09291}" srcOrd="2" destOrd="0" presId="urn:microsoft.com/office/officeart/2005/8/layout/hierarchy1"/>
    <dgm:cxn modelId="{C9C8A885-508D-442A-89FB-C728D947DEC8}" type="presParOf" srcId="{678D81DB-0E5A-4D32-8953-B15060E242D6}" destId="{F01E6EA4-4A4A-4470-8F17-425FE8D59BA1}" srcOrd="3" destOrd="0" presId="urn:microsoft.com/office/officeart/2005/8/layout/hierarchy1"/>
    <dgm:cxn modelId="{987F9A58-87A0-4C08-BA0A-9E9E72AD7E2C}" type="presParOf" srcId="{F01E6EA4-4A4A-4470-8F17-425FE8D59BA1}" destId="{5083082B-76A0-426F-B4FA-780205FEF9E9}" srcOrd="0" destOrd="0" presId="urn:microsoft.com/office/officeart/2005/8/layout/hierarchy1"/>
    <dgm:cxn modelId="{169F04DE-2AF4-4F08-B005-7AC420262020}" type="presParOf" srcId="{5083082B-76A0-426F-B4FA-780205FEF9E9}" destId="{7A91FBA6-B796-4986-8C87-D2D7765AF059}" srcOrd="0" destOrd="0" presId="urn:microsoft.com/office/officeart/2005/8/layout/hierarchy1"/>
    <dgm:cxn modelId="{E4EE7757-D051-4EA2-991C-63E08A5F8D3B}" type="presParOf" srcId="{5083082B-76A0-426F-B4FA-780205FEF9E9}" destId="{0A43DB72-0F20-4B07-988E-ED8D9F773E3B}" srcOrd="1" destOrd="0" presId="urn:microsoft.com/office/officeart/2005/8/layout/hierarchy1"/>
    <dgm:cxn modelId="{D934D99F-0DC0-4D33-8B55-6101CA33CA87}" type="presParOf" srcId="{F01E6EA4-4A4A-4470-8F17-425FE8D59BA1}" destId="{776939A2-4F4B-4FC7-9201-F7733DA7CBFC}" srcOrd="1" destOrd="0" presId="urn:microsoft.com/office/officeart/2005/8/layout/hierarchy1"/>
    <dgm:cxn modelId="{2BBB440B-D206-46E1-AFC5-7A299AAEF905}" type="presParOf" srcId="{776939A2-4F4B-4FC7-9201-F7733DA7CBFC}" destId="{A902242F-2ADE-4EA1-872B-22279A3E1741}" srcOrd="0" destOrd="0" presId="urn:microsoft.com/office/officeart/2005/8/layout/hierarchy1"/>
    <dgm:cxn modelId="{A7900FF3-40B1-4277-A1D0-6391F26B548A}" type="presParOf" srcId="{776939A2-4F4B-4FC7-9201-F7733DA7CBFC}" destId="{8F9A5036-3B5F-40D0-81B9-C592461809FD}" srcOrd="1" destOrd="0" presId="urn:microsoft.com/office/officeart/2005/8/layout/hierarchy1"/>
    <dgm:cxn modelId="{CBBA4942-1E3B-4D3E-A77B-193CB2BA2272}" type="presParOf" srcId="{8F9A5036-3B5F-40D0-81B9-C592461809FD}" destId="{EB22E3CF-3D23-4995-BF89-D343440555E0}" srcOrd="0" destOrd="0" presId="urn:microsoft.com/office/officeart/2005/8/layout/hierarchy1"/>
    <dgm:cxn modelId="{F33EC68D-45C1-4127-9F26-202F496A4412}" type="presParOf" srcId="{EB22E3CF-3D23-4995-BF89-D343440555E0}" destId="{F89935BF-15C9-4E6C-A4B2-48AC04B0373C}" srcOrd="0" destOrd="0" presId="urn:microsoft.com/office/officeart/2005/8/layout/hierarchy1"/>
    <dgm:cxn modelId="{302852A6-32C1-4CB2-AD39-1ED919428FA9}" type="presParOf" srcId="{EB22E3CF-3D23-4995-BF89-D343440555E0}" destId="{3EA8A63A-78DE-4378-A647-D8A04C2B1E20}" srcOrd="1" destOrd="0" presId="urn:microsoft.com/office/officeart/2005/8/layout/hierarchy1"/>
    <dgm:cxn modelId="{9821694E-F32B-4B8E-88C6-FAB8BF69E64E}" type="presParOf" srcId="{8F9A5036-3B5F-40D0-81B9-C592461809FD}" destId="{5108038A-7821-4808-B6B7-15555C9DF34C}" srcOrd="1" destOrd="0" presId="urn:microsoft.com/office/officeart/2005/8/layout/hierarchy1"/>
    <dgm:cxn modelId="{659F2A8E-8F4B-4457-A15B-E459CEB282C2}" type="presParOf" srcId="{5108038A-7821-4808-B6B7-15555C9DF34C}" destId="{4C2DDA1A-6A38-41EF-A968-9554DD5ABFD9}" srcOrd="0" destOrd="0" presId="urn:microsoft.com/office/officeart/2005/8/layout/hierarchy1"/>
    <dgm:cxn modelId="{31020993-4CF5-45EF-ADCF-BFBD3A566040}" type="presParOf" srcId="{5108038A-7821-4808-B6B7-15555C9DF34C}" destId="{92A27138-4B20-4D0E-BE05-A48953047D6B}" srcOrd="1" destOrd="0" presId="urn:microsoft.com/office/officeart/2005/8/layout/hierarchy1"/>
    <dgm:cxn modelId="{9C4B3F94-A99F-4B5C-9C22-CB9CF09F1C10}" type="presParOf" srcId="{92A27138-4B20-4D0E-BE05-A48953047D6B}" destId="{CF3F1C2E-52BF-41F0-8D73-8D3EFA86C2BE}" srcOrd="0" destOrd="0" presId="urn:microsoft.com/office/officeart/2005/8/layout/hierarchy1"/>
    <dgm:cxn modelId="{D7486A06-92FA-407D-8FAD-7DD308F1FF04}" type="presParOf" srcId="{CF3F1C2E-52BF-41F0-8D73-8D3EFA86C2BE}" destId="{6531B1BA-570D-4C56-AFCC-7AD8CB4B78DA}" srcOrd="0" destOrd="0" presId="urn:microsoft.com/office/officeart/2005/8/layout/hierarchy1"/>
    <dgm:cxn modelId="{4536631A-2B54-4013-B900-0F5AF2D43525}" type="presParOf" srcId="{CF3F1C2E-52BF-41F0-8D73-8D3EFA86C2BE}" destId="{65137848-04B7-4523-846B-2963CBF6D0A0}" srcOrd="1" destOrd="0" presId="urn:microsoft.com/office/officeart/2005/8/layout/hierarchy1"/>
    <dgm:cxn modelId="{03DB2BC3-DDD6-494F-BF86-07F0BC08159F}" type="presParOf" srcId="{92A27138-4B20-4D0E-BE05-A48953047D6B}" destId="{DB0D5E00-1DA8-44DA-AA55-89C6573C58FB}" srcOrd="1" destOrd="0" presId="urn:microsoft.com/office/officeart/2005/8/layout/hierarchy1"/>
    <dgm:cxn modelId="{BC17BE0B-BC23-46E3-BC73-FF0DDF4F9EAF}" type="presParOf" srcId="{5108038A-7821-4808-B6B7-15555C9DF34C}" destId="{EBFFF94C-990A-4C8B-8053-641BBFA2D045}" srcOrd="2" destOrd="0" presId="urn:microsoft.com/office/officeart/2005/8/layout/hierarchy1"/>
    <dgm:cxn modelId="{D5385387-2306-45D5-AEDD-7CBAFCBD70ED}" type="presParOf" srcId="{5108038A-7821-4808-B6B7-15555C9DF34C}" destId="{783ECF82-1460-48A4-86CB-E36F0EF830F0}" srcOrd="3" destOrd="0" presId="urn:microsoft.com/office/officeart/2005/8/layout/hierarchy1"/>
    <dgm:cxn modelId="{50D75847-CDA7-423D-B7AF-3B2E578F9475}" type="presParOf" srcId="{783ECF82-1460-48A4-86CB-E36F0EF830F0}" destId="{1A043F3D-D553-4C43-B4AE-B8DD3BDC2050}" srcOrd="0" destOrd="0" presId="urn:microsoft.com/office/officeart/2005/8/layout/hierarchy1"/>
    <dgm:cxn modelId="{E8044A56-B276-4655-BD90-749B273FB5BD}" type="presParOf" srcId="{1A043F3D-D553-4C43-B4AE-B8DD3BDC2050}" destId="{E3B294D5-3C0A-4BC0-9981-814EA6939498}" srcOrd="0" destOrd="0" presId="urn:microsoft.com/office/officeart/2005/8/layout/hierarchy1"/>
    <dgm:cxn modelId="{2981C352-FFDE-4886-9757-C29E752A40CA}" type="presParOf" srcId="{1A043F3D-D553-4C43-B4AE-B8DD3BDC2050}" destId="{F8E81FBC-9459-4EC3-9AD3-ADBD58CB7C3D}" srcOrd="1" destOrd="0" presId="urn:microsoft.com/office/officeart/2005/8/layout/hierarchy1"/>
    <dgm:cxn modelId="{6C783392-664E-4B65-853F-C8BE07120EEF}" type="presParOf" srcId="{783ECF82-1460-48A4-86CB-E36F0EF830F0}" destId="{EE29BBFC-D62F-4ECD-94FA-B3A29B3AA6E4}" srcOrd="1" destOrd="0" presId="urn:microsoft.com/office/officeart/2005/8/layout/hierarchy1"/>
    <dgm:cxn modelId="{5F8E5C48-4F45-4C70-A0F9-0D8B67D12F53}" type="presParOf" srcId="{776939A2-4F4B-4FC7-9201-F7733DA7CBFC}" destId="{9274D51C-B04B-44D8-A3FF-DE966CE5CBF5}" srcOrd="2" destOrd="0" presId="urn:microsoft.com/office/officeart/2005/8/layout/hierarchy1"/>
    <dgm:cxn modelId="{06A98322-D539-4E71-AE9F-AF03A1BB8172}" type="presParOf" srcId="{776939A2-4F4B-4FC7-9201-F7733DA7CBFC}" destId="{FDE975EB-571E-4E36-B2B8-460EF5BB4994}" srcOrd="3" destOrd="0" presId="urn:microsoft.com/office/officeart/2005/8/layout/hierarchy1"/>
    <dgm:cxn modelId="{9E4DC7CA-1C6C-4A67-9C28-7BBA87E0A0AB}" type="presParOf" srcId="{FDE975EB-571E-4E36-B2B8-460EF5BB4994}" destId="{2FFB0674-1469-4C62-B3B6-56BF1A8A6368}" srcOrd="0" destOrd="0" presId="urn:microsoft.com/office/officeart/2005/8/layout/hierarchy1"/>
    <dgm:cxn modelId="{87766273-DE6E-4D9D-83C1-FCEA521C89AA}" type="presParOf" srcId="{2FFB0674-1469-4C62-B3B6-56BF1A8A6368}" destId="{9E703854-3E73-4E14-9A17-5F5AD49071CF}" srcOrd="0" destOrd="0" presId="urn:microsoft.com/office/officeart/2005/8/layout/hierarchy1"/>
    <dgm:cxn modelId="{D2660DD3-7959-4B64-87E0-8C3E504C62AF}" type="presParOf" srcId="{2FFB0674-1469-4C62-B3B6-56BF1A8A6368}" destId="{A4D68018-2489-44F4-81D5-310D2A43DDE3}" srcOrd="1" destOrd="0" presId="urn:microsoft.com/office/officeart/2005/8/layout/hierarchy1"/>
    <dgm:cxn modelId="{14C5750B-3753-41F7-B71F-35E2DA4D829A}" type="presParOf" srcId="{FDE975EB-571E-4E36-B2B8-460EF5BB4994}" destId="{18FC9073-43D3-4B76-B4A6-CEC6AD24A9B2}" srcOrd="1" destOrd="0" presId="urn:microsoft.com/office/officeart/2005/8/layout/hierarchy1"/>
  </dgm:cxnLst>
  <dgm:bg/>
  <dgm:whole/>
  <dgm:extLst>
    <a:ext uri="http://schemas.microsoft.com/office/drawing/2008/diagram">
      <dsp:dataModelExt xmlns:dsp="http://schemas.microsoft.com/office/drawing/2008/diagram" relId="rId370" minVer="http://schemas.openxmlformats.org/drawingml/2006/diagram"/>
    </a:ext>
  </dgm:extLst>
</dgm:dataModel>
</file>

<file path=word/diagrams/data67.xml><?xml version="1.0" encoding="utf-8"?>
<dgm:dataModel xmlns:dgm="http://schemas.openxmlformats.org/drawingml/2006/diagram" xmlns:a="http://schemas.openxmlformats.org/drawingml/2006/main">
  <dgm:ptLst>
    <dgm:pt modelId="{DD014994-21D6-40F1-9AC3-3715B330215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3F1ACD0F-1FDE-4688-BFDE-59A40AF11521}">
      <dgm:prSet phldrT="[文本]"/>
      <dgm:spPr/>
      <dgm:t>
        <a:bodyPr/>
        <a:lstStyle/>
        <a:p>
          <a:r>
            <a:rPr lang="en-US" altLang="zh-CN"/>
            <a:t>4</a:t>
          </a:r>
        </a:p>
        <a:p>
          <a:r>
            <a:rPr lang="zh-CN" altLang="en-US"/>
            <a:t>（</a:t>
          </a:r>
          <a:r>
            <a:rPr lang="en-US" altLang="zh-CN"/>
            <a:t>0</a:t>
          </a:r>
          <a:r>
            <a:rPr lang="zh-CN" altLang="en-US"/>
            <a:t>）</a:t>
          </a:r>
        </a:p>
      </dgm:t>
    </dgm:pt>
    <dgm:pt modelId="{3CBE125A-FE39-455E-810E-8D584AD3A51D}" type="parTrans" cxnId="{E2E63095-3E72-42F7-B3DD-81F184FD423C}">
      <dgm:prSet/>
      <dgm:spPr/>
      <dgm:t>
        <a:bodyPr/>
        <a:lstStyle/>
        <a:p>
          <a:endParaRPr lang="zh-CN" altLang="en-US"/>
        </a:p>
      </dgm:t>
    </dgm:pt>
    <dgm:pt modelId="{4B355EE9-960B-4085-A891-8E24F33151D8}" type="sibTrans" cxnId="{E2E63095-3E72-42F7-B3DD-81F184FD423C}">
      <dgm:prSet/>
      <dgm:spPr/>
      <dgm:t>
        <a:bodyPr/>
        <a:lstStyle/>
        <a:p>
          <a:endParaRPr lang="zh-CN" altLang="en-US"/>
        </a:p>
      </dgm:t>
    </dgm:pt>
    <dgm:pt modelId="{D746FD5A-E8AD-42D2-96F8-E7891C27B7E2}">
      <dgm:prSet phldrT="[文本]"/>
      <dgm:spPr/>
      <dgm:t>
        <a:bodyPr/>
        <a:lstStyle/>
        <a:p>
          <a:r>
            <a:rPr lang="en-US" altLang="zh-CN"/>
            <a:t>2</a:t>
          </a:r>
        </a:p>
        <a:p>
          <a:r>
            <a:rPr lang="zh-CN" altLang="en-US"/>
            <a:t>（</a:t>
          </a:r>
          <a:r>
            <a:rPr lang="en-US" altLang="zh-CN"/>
            <a:t>0</a:t>
          </a:r>
          <a:r>
            <a:rPr lang="zh-CN" altLang="en-US"/>
            <a:t>）</a:t>
          </a:r>
        </a:p>
      </dgm:t>
    </dgm:pt>
    <dgm:pt modelId="{3EE515F1-E422-4946-96F4-E0477D604962}" type="parTrans" cxnId="{72AA6892-A98E-4E65-AFBB-0EDA22209A41}">
      <dgm:prSet/>
      <dgm:spPr/>
      <dgm:t>
        <a:bodyPr/>
        <a:lstStyle/>
        <a:p>
          <a:endParaRPr lang="zh-CN" altLang="en-US"/>
        </a:p>
      </dgm:t>
    </dgm:pt>
    <dgm:pt modelId="{AD0A12EC-CC8E-4AB9-8778-8D2894061753}" type="sibTrans" cxnId="{72AA6892-A98E-4E65-AFBB-0EDA22209A41}">
      <dgm:prSet/>
      <dgm:spPr/>
      <dgm:t>
        <a:bodyPr/>
        <a:lstStyle/>
        <a:p>
          <a:endParaRPr lang="zh-CN" altLang="en-US"/>
        </a:p>
      </dgm:t>
    </dgm:pt>
    <dgm:pt modelId="{D5748D39-68CD-485F-B8CF-C9797D5A1BD1}">
      <dgm:prSet phldrT="[文本]"/>
      <dgm:spPr/>
      <dgm:t>
        <a:bodyPr/>
        <a:lstStyle/>
        <a:p>
          <a:r>
            <a:rPr lang="en-US" altLang="zh-CN"/>
            <a:t>1</a:t>
          </a:r>
        </a:p>
        <a:p>
          <a:r>
            <a:rPr lang="zh-CN" altLang="en-US"/>
            <a:t>（</a:t>
          </a:r>
          <a:r>
            <a:rPr lang="en-US" altLang="zh-CN"/>
            <a:t>0</a:t>
          </a:r>
          <a:r>
            <a:rPr lang="zh-CN" altLang="en-US"/>
            <a:t>）</a:t>
          </a:r>
        </a:p>
      </dgm:t>
    </dgm:pt>
    <dgm:pt modelId="{5F2D3810-B2FF-4086-8BF8-31AD2D5D00EC}" type="parTrans" cxnId="{C100188C-75AB-452A-B694-4984F6303FE1}">
      <dgm:prSet/>
      <dgm:spPr/>
      <dgm:t>
        <a:bodyPr/>
        <a:lstStyle/>
        <a:p>
          <a:endParaRPr lang="zh-CN" altLang="en-US"/>
        </a:p>
      </dgm:t>
    </dgm:pt>
    <dgm:pt modelId="{B6AD7775-58BB-4224-B63D-554B46A0BCBC}" type="sibTrans" cxnId="{C100188C-75AB-452A-B694-4984F6303FE1}">
      <dgm:prSet/>
      <dgm:spPr/>
      <dgm:t>
        <a:bodyPr/>
        <a:lstStyle/>
        <a:p>
          <a:endParaRPr lang="zh-CN" altLang="en-US"/>
        </a:p>
      </dgm:t>
    </dgm:pt>
    <dgm:pt modelId="{055B3FCC-DD78-409D-BDCC-99E1D1B0F88E}">
      <dgm:prSet phldrT="[文本]"/>
      <dgm:spPr/>
      <dgm:t>
        <a:bodyPr/>
        <a:lstStyle/>
        <a:p>
          <a:r>
            <a:rPr lang="en-US" altLang="zh-CN"/>
            <a:t>3</a:t>
          </a:r>
        </a:p>
        <a:p>
          <a:r>
            <a:rPr lang="zh-CN" altLang="en-US"/>
            <a:t>（</a:t>
          </a:r>
          <a:r>
            <a:rPr lang="en-US" altLang="zh-CN"/>
            <a:t>0</a:t>
          </a:r>
          <a:r>
            <a:rPr lang="zh-CN" altLang="en-US"/>
            <a:t>）</a:t>
          </a:r>
        </a:p>
      </dgm:t>
    </dgm:pt>
    <dgm:pt modelId="{C105507F-7F71-4137-847C-DB596E471CEB}" type="parTrans" cxnId="{7A4EAB0F-24DB-44B1-9924-67F5D30CB318}">
      <dgm:prSet/>
      <dgm:spPr/>
      <dgm:t>
        <a:bodyPr/>
        <a:lstStyle/>
        <a:p>
          <a:endParaRPr lang="zh-CN" altLang="en-US"/>
        </a:p>
      </dgm:t>
    </dgm:pt>
    <dgm:pt modelId="{664C3B13-DB8A-40DD-8B6B-7BA6500FCD6C}" type="sibTrans" cxnId="{7A4EAB0F-24DB-44B1-9924-67F5D30CB318}">
      <dgm:prSet/>
      <dgm:spPr/>
      <dgm:t>
        <a:bodyPr/>
        <a:lstStyle/>
        <a:p>
          <a:endParaRPr lang="zh-CN" altLang="en-US"/>
        </a:p>
      </dgm:t>
    </dgm:pt>
    <dgm:pt modelId="{A0752B1C-246F-4F11-B6FC-6BC0C3B28EAD}">
      <dgm:prSet phldrT="[文本]"/>
      <dgm:spPr/>
      <dgm:t>
        <a:bodyPr/>
        <a:lstStyle/>
        <a:p>
          <a:r>
            <a:rPr lang="en-US" altLang="zh-CN"/>
            <a:t>6</a:t>
          </a:r>
        </a:p>
        <a:p>
          <a:r>
            <a:rPr lang="zh-CN" altLang="en-US"/>
            <a:t>（</a:t>
          </a:r>
          <a:r>
            <a:rPr lang="en-US" altLang="zh-CN"/>
            <a:t>0</a:t>
          </a:r>
          <a:r>
            <a:rPr lang="zh-CN" altLang="en-US"/>
            <a:t>）</a:t>
          </a:r>
        </a:p>
      </dgm:t>
    </dgm:pt>
    <dgm:pt modelId="{84C501A8-A162-417D-8A4F-08B282A9E67F}" type="parTrans" cxnId="{A0258963-B8A0-4672-9F2B-EE0553554F16}">
      <dgm:prSet/>
      <dgm:spPr/>
      <dgm:t>
        <a:bodyPr/>
        <a:lstStyle/>
        <a:p>
          <a:endParaRPr lang="zh-CN" altLang="en-US"/>
        </a:p>
      </dgm:t>
    </dgm:pt>
    <dgm:pt modelId="{A8A3D42E-3AB9-4988-B63C-DAE456663EAC}" type="sibTrans" cxnId="{A0258963-B8A0-4672-9F2B-EE0553554F16}">
      <dgm:prSet/>
      <dgm:spPr/>
      <dgm:t>
        <a:bodyPr/>
        <a:lstStyle/>
        <a:p>
          <a:endParaRPr lang="zh-CN" altLang="en-US"/>
        </a:p>
      </dgm:t>
    </dgm:pt>
    <dgm:pt modelId="{91C5FA17-6D69-457A-86CE-2E23CBCAAA01}">
      <dgm:prSet phldrT="[文本]"/>
      <dgm:spPr/>
      <dgm:t>
        <a:bodyPr/>
        <a:lstStyle/>
        <a:p>
          <a:r>
            <a:rPr lang="en-US" altLang="zh-CN"/>
            <a:t>5</a:t>
          </a:r>
        </a:p>
        <a:p>
          <a:r>
            <a:rPr lang="zh-CN" altLang="en-US"/>
            <a:t>（</a:t>
          </a:r>
          <a:r>
            <a:rPr lang="en-US" altLang="zh-CN"/>
            <a:t>0</a:t>
          </a:r>
          <a:r>
            <a:rPr lang="zh-CN" altLang="en-US"/>
            <a:t>）</a:t>
          </a:r>
        </a:p>
      </dgm:t>
    </dgm:pt>
    <dgm:pt modelId="{85B86EB0-2DCB-47C4-A8C8-19E1FDDC755C}" type="parTrans" cxnId="{0903F7B5-8FB7-4623-8E38-AC63BCA568D5}">
      <dgm:prSet/>
      <dgm:spPr/>
      <dgm:t>
        <a:bodyPr/>
        <a:lstStyle/>
        <a:p>
          <a:endParaRPr lang="zh-CN" altLang="en-US"/>
        </a:p>
      </dgm:t>
    </dgm:pt>
    <dgm:pt modelId="{13EBED7D-0BD7-4046-8602-E97D9321D094}" type="sibTrans" cxnId="{0903F7B5-8FB7-4623-8E38-AC63BCA568D5}">
      <dgm:prSet/>
      <dgm:spPr/>
      <dgm:t>
        <a:bodyPr/>
        <a:lstStyle/>
        <a:p>
          <a:endParaRPr lang="zh-CN" altLang="en-US"/>
        </a:p>
      </dgm:t>
    </dgm:pt>
    <dgm:pt modelId="{898B5281-9F61-4BB5-9F95-86635022A3D6}">
      <dgm:prSet/>
      <dgm:spPr/>
      <dgm:t>
        <a:bodyPr/>
        <a:lstStyle/>
        <a:p>
          <a:r>
            <a:rPr lang="en-US" altLang="zh-CN"/>
            <a:t>7</a:t>
          </a:r>
        </a:p>
        <a:p>
          <a:r>
            <a:rPr lang="zh-CN" altLang="en-US"/>
            <a:t>（</a:t>
          </a:r>
          <a:r>
            <a:rPr lang="en-US" altLang="zh-CN"/>
            <a:t>0</a:t>
          </a:r>
          <a:r>
            <a:rPr lang="zh-CN" altLang="en-US"/>
            <a:t>）</a:t>
          </a:r>
        </a:p>
      </dgm:t>
    </dgm:pt>
    <dgm:pt modelId="{B4080F82-8B6D-4377-87D5-A0EB1E3E55AD}" type="parTrans" cxnId="{F33C13DD-5AE7-48B6-8A71-1C259A459029}">
      <dgm:prSet/>
      <dgm:spPr/>
      <dgm:t>
        <a:bodyPr/>
        <a:lstStyle/>
        <a:p>
          <a:endParaRPr lang="zh-CN" altLang="en-US"/>
        </a:p>
      </dgm:t>
    </dgm:pt>
    <dgm:pt modelId="{7ECC8912-D909-4AE1-BF21-14A8FE69491D}" type="sibTrans" cxnId="{F33C13DD-5AE7-48B6-8A71-1C259A459029}">
      <dgm:prSet/>
      <dgm:spPr/>
      <dgm:t>
        <a:bodyPr/>
        <a:lstStyle/>
        <a:p>
          <a:endParaRPr lang="zh-CN" altLang="en-US"/>
        </a:p>
      </dgm:t>
    </dgm:pt>
    <dgm:pt modelId="{C527478F-48F5-4E60-8A06-7B4F796A0D82}" type="pres">
      <dgm:prSet presAssocID="{DD014994-21D6-40F1-9AC3-3715B3302152}" presName="hierChild1" presStyleCnt="0">
        <dgm:presLayoutVars>
          <dgm:chPref val="1"/>
          <dgm:dir/>
          <dgm:animOne val="branch"/>
          <dgm:animLvl val="lvl"/>
          <dgm:resizeHandles/>
        </dgm:presLayoutVars>
      </dgm:prSet>
      <dgm:spPr/>
    </dgm:pt>
    <dgm:pt modelId="{72306E99-BCB9-44E6-9FE8-36C5A475B6C4}" type="pres">
      <dgm:prSet presAssocID="{3F1ACD0F-1FDE-4688-BFDE-59A40AF11521}" presName="hierRoot1" presStyleCnt="0"/>
      <dgm:spPr/>
    </dgm:pt>
    <dgm:pt modelId="{2BA0BABA-6DAD-4066-85DF-CD647F676A55}" type="pres">
      <dgm:prSet presAssocID="{3F1ACD0F-1FDE-4688-BFDE-59A40AF11521}" presName="composite" presStyleCnt="0"/>
      <dgm:spPr/>
    </dgm:pt>
    <dgm:pt modelId="{D1E67E41-50FD-4A47-A3D1-49D4136A62DB}" type="pres">
      <dgm:prSet presAssocID="{3F1ACD0F-1FDE-4688-BFDE-59A40AF11521}" presName="background" presStyleLbl="node0" presStyleIdx="0" presStyleCnt="1"/>
      <dgm:spPr/>
    </dgm:pt>
    <dgm:pt modelId="{97A3248D-6245-4552-B045-9D0F2AE10D88}" type="pres">
      <dgm:prSet presAssocID="{3F1ACD0F-1FDE-4688-BFDE-59A40AF11521}" presName="text" presStyleLbl="fgAcc0" presStyleIdx="0" presStyleCnt="1">
        <dgm:presLayoutVars>
          <dgm:chPref val="3"/>
        </dgm:presLayoutVars>
      </dgm:prSet>
      <dgm:spPr/>
    </dgm:pt>
    <dgm:pt modelId="{25E90E17-C1F9-4A51-A58A-D6BC58857079}" type="pres">
      <dgm:prSet presAssocID="{3F1ACD0F-1FDE-4688-BFDE-59A40AF11521}" presName="hierChild2" presStyleCnt="0"/>
      <dgm:spPr/>
    </dgm:pt>
    <dgm:pt modelId="{A16BB4FF-A8D0-41EF-BEDD-E7AFC9718C19}" type="pres">
      <dgm:prSet presAssocID="{3EE515F1-E422-4946-96F4-E0477D604962}" presName="Name10" presStyleLbl="parChTrans1D2" presStyleIdx="0" presStyleCnt="2"/>
      <dgm:spPr/>
    </dgm:pt>
    <dgm:pt modelId="{49B6F4AB-3B78-4648-B34A-35C3928DC2E8}" type="pres">
      <dgm:prSet presAssocID="{D746FD5A-E8AD-42D2-96F8-E7891C27B7E2}" presName="hierRoot2" presStyleCnt="0"/>
      <dgm:spPr/>
    </dgm:pt>
    <dgm:pt modelId="{B9D9F55E-1326-4DEA-8F9F-17296B1E6001}" type="pres">
      <dgm:prSet presAssocID="{D746FD5A-E8AD-42D2-96F8-E7891C27B7E2}" presName="composite2" presStyleCnt="0"/>
      <dgm:spPr/>
    </dgm:pt>
    <dgm:pt modelId="{9D58DEA4-76BA-4C92-875C-224CE521EDAF}" type="pres">
      <dgm:prSet presAssocID="{D746FD5A-E8AD-42D2-96F8-E7891C27B7E2}" presName="background2" presStyleLbl="node2" presStyleIdx="0" presStyleCnt="2"/>
      <dgm:spPr/>
    </dgm:pt>
    <dgm:pt modelId="{38FEDC99-6C90-4AB9-AA85-98E137445952}" type="pres">
      <dgm:prSet presAssocID="{D746FD5A-E8AD-42D2-96F8-E7891C27B7E2}" presName="text2" presStyleLbl="fgAcc2" presStyleIdx="0" presStyleCnt="2">
        <dgm:presLayoutVars>
          <dgm:chPref val="3"/>
        </dgm:presLayoutVars>
      </dgm:prSet>
      <dgm:spPr/>
    </dgm:pt>
    <dgm:pt modelId="{89477975-62F9-4D6F-B2C0-963171662497}" type="pres">
      <dgm:prSet presAssocID="{D746FD5A-E8AD-42D2-96F8-E7891C27B7E2}" presName="hierChild3" presStyleCnt="0"/>
      <dgm:spPr/>
    </dgm:pt>
    <dgm:pt modelId="{2F3D894E-A6B6-40C7-90DA-153DE30CB146}" type="pres">
      <dgm:prSet presAssocID="{5F2D3810-B2FF-4086-8BF8-31AD2D5D00EC}" presName="Name17" presStyleLbl="parChTrans1D3" presStyleIdx="0" presStyleCnt="4"/>
      <dgm:spPr/>
    </dgm:pt>
    <dgm:pt modelId="{ABB387A8-1D37-4D32-970B-48EFB907DCEB}" type="pres">
      <dgm:prSet presAssocID="{D5748D39-68CD-485F-B8CF-C9797D5A1BD1}" presName="hierRoot3" presStyleCnt="0"/>
      <dgm:spPr/>
    </dgm:pt>
    <dgm:pt modelId="{E80DB161-4ECE-43E1-8E8E-8A56DD89AA08}" type="pres">
      <dgm:prSet presAssocID="{D5748D39-68CD-485F-B8CF-C9797D5A1BD1}" presName="composite3" presStyleCnt="0"/>
      <dgm:spPr/>
    </dgm:pt>
    <dgm:pt modelId="{9E765C2D-EF1B-40E4-BA6D-AE60E5ED8620}" type="pres">
      <dgm:prSet presAssocID="{D5748D39-68CD-485F-B8CF-C9797D5A1BD1}" presName="background3" presStyleLbl="node3" presStyleIdx="0" presStyleCnt="4"/>
      <dgm:spPr/>
    </dgm:pt>
    <dgm:pt modelId="{6D4FC616-8AF8-40C6-A3E4-AE316D3BB688}" type="pres">
      <dgm:prSet presAssocID="{D5748D39-68CD-485F-B8CF-C9797D5A1BD1}" presName="text3" presStyleLbl="fgAcc3" presStyleIdx="0" presStyleCnt="4">
        <dgm:presLayoutVars>
          <dgm:chPref val="3"/>
        </dgm:presLayoutVars>
      </dgm:prSet>
      <dgm:spPr/>
    </dgm:pt>
    <dgm:pt modelId="{2749D586-4B8C-4A90-AB56-52E43D5693CA}" type="pres">
      <dgm:prSet presAssocID="{D5748D39-68CD-485F-B8CF-C9797D5A1BD1}" presName="hierChild4" presStyleCnt="0"/>
      <dgm:spPr/>
    </dgm:pt>
    <dgm:pt modelId="{C7259BD9-32B9-47E9-962E-70E5C50EB725}" type="pres">
      <dgm:prSet presAssocID="{C105507F-7F71-4137-847C-DB596E471CEB}" presName="Name17" presStyleLbl="parChTrans1D3" presStyleIdx="1" presStyleCnt="4"/>
      <dgm:spPr/>
    </dgm:pt>
    <dgm:pt modelId="{692EC664-D46F-46CD-98D4-A64404544C25}" type="pres">
      <dgm:prSet presAssocID="{055B3FCC-DD78-409D-BDCC-99E1D1B0F88E}" presName="hierRoot3" presStyleCnt="0"/>
      <dgm:spPr/>
    </dgm:pt>
    <dgm:pt modelId="{19CF4785-8062-4377-9A4A-934327C53FBA}" type="pres">
      <dgm:prSet presAssocID="{055B3FCC-DD78-409D-BDCC-99E1D1B0F88E}" presName="composite3" presStyleCnt="0"/>
      <dgm:spPr/>
    </dgm:pt>
    <dgm:pt modelId="{28C82D71-686A-4E16-A888-72F14848CE88}" type="pres">
      <dgm:prSet presAssocID="{055B3FCC-DD78-409D-BDCC-99E1D1B0F88E}" presName="background3" presStyleLbl="node3" presStyleIdx="1" presStyleCnt="4"/>
      <dgm:spPr/>
    </dgm:pt>
    <dgm:pt modelId="{115D14FD-0359-483D-92B9-492F4F8EA4AB}" type="pres">
      <dgm:prSet presAssocID="{055B3FCC-DD78-409D-BDCC-99E1D1B0F88E}" presName="text3" presStyleLbl="fgAcc3" presStyleIdx="1" presStyleCnt="4">
        <dgm:presLayoutVars>
          <dgm:chPref val="3"/>
        </dgm:presLayoutVars>
      </dgm:prSet>
      <dgm:spPr/>
    </dgm:pt>
    <dgm:pt modelId="{F711A5F2-4E6B-4DE6-AC83-849DD003D0CC}" type="pres">
      <dgm:prSet presAssocID="{055B3FCC-DD78-409D-BDCC-99E1D1B0F88E}" presName="hierChild4" presStyleCnt="0"/>
      <dgm:spPr/>
    </dgm:pt>
    <dgm:pt modelId="{0B8C1770-6263-4A41-972A-E1627DC74B8D}" type="pres">
      <dgm:prSet presAssocID="{84C501A8-A162-417D-8A4F-08B282A9E67F}" presName="Name10" presStyleLbl="parChTrans1D2" presStyleIdx="1" presStyleCnt="2"/>
      <dgm:spPr/>
    </dgm:pt>
    <dgm:pt modelId="{9DA9F3DF-7246-4C55-A6E8-7EA5D929BECE}" type="pres">
      <dgm:prSet presAssocID="{A0752B1C-246F-4F11-B6FC-6BC0C3B28EAD}" presName="hierRoot2" presStyleCnt="0"/>
      <dgm:spPr/>
    </dgm:pt>
    <dgm:pt modelId="{C67C63A7-535B-4B8E-9B43-30F9D18498B4}" type="pres">
      <dgm:prSet presAssocID="{A0752B1C-246F-4F11-B6FC-6BC0C3B28EAD}" presName="composite2" presStyleCnt="0"/>
      <dgm:spPr/>
    </dgm:pt>
    <dgm:pt modelId="{4F8CD2D0-0681-4C57-95DA-A8052E8F1F99}" type="pres">
      <dgm:prSet presAssocID="{A0752B1C-246F-4F11-B6FC-6BC0C3B28EAD}" presName="background2" presStyleLbl="node2" presStyleIdx="1" presStyleCnt="2"/>
      <dgm:spPr/>
    </dgm:pt>
    <dgm:pt modelId="{D4DD0DF5-B0B1-430B-8036-4E1CA2206EA4}" type="pres">
      <dgm:prSet presAssocID="{A0752B1C-246F-4F11-B6FC-6BC0C3B28EAD}" presName="text2" presStyleLbl="fgAcc2" presStyleIdx="1" presStyleCnt="2">
        <dgm:presLayoutVars>
          <dgm:chPref val="3"/>
        </dgm:presLayoutVars>
      </dgm:prSet>
      <dgm:spPr/>
    </dgm:pt>
    <dgm:pt modelId="{ACF9FEFB-8F54-4DE0-BAD3-EF9263D421CB}" type="pres">
      <dgm:prSet presAssocID="{A0752B1C-246F-4F11-B6FC-6BC0C3B28EAD}" presName="hierChild3" presStyleCnt="0"/>
      <dgm:spPr/>
    </dgm:pt>
    <dgm:pt modelId="{A734E935-1A9C-4D69-8214-2404AAD9D333}" type="pres">
      <dgm:prSet presAssocID="{85B86EB0-2DCB-47C4-A8C8-19E1FDDC755C}" presName="Name17" presStyleLbl="parChTrans1D3" presStyleIdx="2" presStyleCnt="4"/>
      <dgm:spPr/>
    </dgm:pt>
    <dgm:pt modelId="{D9DCADEF-604C-4E17-AA42-6615E317776C}" type="pres">
      <dgm:prSet presAssocID="{91C5FA17-6D69-457A-86CE-2E23CBCAAA01}" presName="hierRoot3" presStyleCnt="0"/>
      <dgm:spPr/>
    </dgm:pt>
    <dgm:pt modelId="{0C5BB6AC-D730-43CA-8D81-73F4D26C24AB}" type="pres">
      <dgm:prSet presAssocID="{91C5FA17-6D69-457A-86CE-2E23CBCAAA01}" presName="composite3" presStyleCnt="0"/>
      <dgm:spPr/>
    </dgm:pt>
    <dgm:pt modelId="{8F71AA20-8CF5-4C2D-9EF6-1C7390413CFC}" type="pres">
      <dgm:prSet presAssocID="{91C5FA17-6D69-457A-86CE-2E23CBCAAA01}" presName="background3" presStyleLbl="node3" presStyleIdx="2" presStyleCnt="4"/>
      <dgm:spPr/>
    </dgm:pt>
    <dgm:pt modelId="{F2B8917F-F3CC-4524-A7A7-72D4AF40EFF4}" type="pres">
      <dgm:prSet presAssocID="{91C5FA17-6D69-457A-86CE-2E23CBCAAA01}" presName="text3" presStyleLbl="fgAcc3" presStyleIdx="2" presStyleCnt="4">
        <dgm:presLayoutVars>
          <dgm:chPref val="3"/>
        </dgm:presLayoutVars>
      </dgm:prSet>
      <dgm:spPr/>
    </dgm:pt>
    <dgm:pt modelId="{BE31770E-F0E4-44AA-9F14-2E921747BE04}" type="pres">
      <dgm:prSet presAssocID="{91C5FA17-6D69-457A-86CE-2E23CBCAAA01}" presName="hierChild4" presStyleCnt="0"/>
      <dgm:spPr/>
    </dgm:pt>
    <dgm:pt modelId="{587E0A18-DA0C-4328-91E6-864D93F5E5D2}" type="pres">
      <dgm:prSet presAssocID="{B4080F82-8B6D-4377-87D5-A0EB1E3E55AD}" presName="Name17" presStyleLbl="parChTrans1D3" presStyleIdx="3" presStyleCnt="4"/>
      <dgm:spPr/>
    </dgm:pt>
    <dgm:pt modelId="{385E44C6-4EA8-47CC-9F03-97614C6F869E}" type="pres">
      <dgm:prSet presAssocID="{898B5281-9F61-4BB5-9F95-86635022A3D6}" presName="hierRoot3" presStyleCnt="0"/>
      <dgm:spPr/>
    </dgm:pt>
    <dgm:pt modelId="{DFAFF8DA-0ADD-4A06-A382-986F6E274DC9}" type="pres">
      <dgm:prSet presAssocID="{898B5281-9F61-4BB5-9F95-86635022A3D6}" presName="composite3" presStyleCnt="0"/>
      <dgm:spPr/>
    </dgm:pt>
    <dgm:pt modelId="{081BA834-F5B5-47EE-870D-0ECA9C5E07D0}" type="pres">
      <dgm:prSet presAssocID="{898B5281-9F61-4BB5-9F95-86635022A3D6}" presName="background3" presStyleLbl="node3" presStyleIdx="3" presStyleCnt="4"/>
      <dgm:spPr/>
    </dgm:pt>
    <dgm:pt modelId="{6042C97F-3957-49C0-B0E5-091DFB24746B}" type="pres">
      <dgm:prSet presAssocID="{898B5281-9F61-4BB5-9F95-86635022A3D6}" presName="text3" presStyleLbl="fgAcc3" presStyleIdx="3" presStyleCnt="4">
        <dgm:presLayoutVars>
          <dgm:chPref val="3"/>
        </dgm:presLayoutVars>
      </dgm:prSet>
      <dgm:spPr/>
    </dgm:pt>
    <dgm:pt modelId="{7DF893D1-9027-49DA-81D2-CC35B6A99311}" type="pres">
      <dgm:prSet presAssocID="{898B5281-9F61-4BB5-9F95-86635022A3D6}" presName="hierChild4" presStyleCnt="0"/>
      <dgm:spPr/>
    </dgm:pt>
  </dgm:ptLst>
  <dgm:cxnLst>
    <dgm:cxn modelId="{7A4EAB0F-24DB-44B1-9924-67F5D30CB318}" srcId="{D746FD5A-E8AD-42D2-96F8-E7891C27B7E2}" destId="{055B3FCC-DD78-409D-BDCC-99E1D1B0F88E}" srcOrd="1" destOrd="0" parTransId="{C105507F-7F71-4137-847C-DB596E471CEB}" sibTransId="{664C3B13-DB8A-40DD-8B6B-7BA6500FCD6C}"/>
    <dgm:cxn modelId="{73EB941D-3818-448D-97A7-B9B186E283D5}" type="presOf" srcId="{B4080F82-8B6D-4377-87D5-A0EB1E3E55AD}" destId="{587E0A18-DA0C-4328-91E6-864D93F5E5D2}" srcOrd="0" destOrd="0" presId="urn:microsoft.com/office/officeart/2005/8/layout/hierarchy1"/>
    <dgm:cxn modelId="{1F083734-A3C1-4222-A046-08DB3B9F0379}" type="presOf" srcId="{898B5281-9F61-4BB5-9F95-86635022A3D6}" destId="{6042C97F-3957-49C0-B0E5-091DFB24746B}" srcOrd="0" destOrd="0" presId="urn:microsoft.com/office/officeart/2005/8/layout/hierarchy1"/>
    <dgm:cxn modelId="{D967663E-6BC4-4F6E-9D1D-6D39417F0EAB}" type="presOf" srcId="{5F2D3810-B2FF-4086-8BF8-31AD2D5D00EC}" destId="{2F3D894E-A6B6-40C7-90DA-153DE30CB146}" srcOrd="0" destOrd="0" presId="urn:microsoft.com/office/officeart/2005/8/layout/hierarchy1"/>
    <dgm:cxn modelId="{A0258963-B8A0-4672-9F2B-EE0553554F16}" srcId="{3F1ACD0F-1FDE-4688-BFDE-59A40AF11521}" destId="{A0752B1C-246F-4F11-B6FC-6BC0C3B28EAD}" srcOrd="1" destOrd="0" parTransId="{84C501A8-A162-417D-8A4F-08B282A9E67F}" sibTransId="{A8A3D42E-3AB9-4988-B63C-DAE456663EAC}"/>
    <dgm:cxn modelId="{319A8D45-8468-4F7E-B535-160D3199D41D}" type="presOf" srcId="{DD014994-21D6-40F1-9AC3-3715B3302152}" destId="{C527478F-48F5-4E60-8A06-7B4F796A0D82}" srcOrd="0" destOrd="0" presId="urn:microsoft.com/office/officeart/2005/8/layout/hierarchy1"/>
    <dgm:cxn modelId="{B67B3366-81BA-415B-8CE3-22E0876B73A9}" type="presOf" srcId="{85B86EB0-2DCB-47C4-A8C8-19E1FDDC755C}" destId="{A734E935-1A9C-4D69-8214-2404AAD9D333}" srcOrd="0" destOrd="0" presId="urn:microsoft.com/office/officeart/2005/8/layout/hierarchy1"/>
    <dgm:cxn modelId="{50917147-228D-4D66-9576-CEF1A24D0875}" type="presOf" srcId="{84C501A8-A162-417D-8A4F-08B282A9E67F}" destId="{0B8C1770-6263-4A41-972A-E1627DC74B8D}" srcOrd="0" destOrd="0" presId="urn:microsoft.com/office/officeart/2005/8/layout/hierarchy1"/>
    <dgm:cxn modelId="{B87F196E-B5B5-4A2C-9E54-991DB6E4FF69}" type="presOf" srcId="{055B3FCC-DD78-409D-BDCC-99E1D1B0F88E}" destId="{115D14FD-0359-483D-92B9-492F4F8EA4AB}" srcOrd="0" destOrd="0" presId="urn:microsoft.com/office/officeart/2005/8/layout/hierarchy1"/>
    <dgm:cxn modelId="{9ED1C074-3D64-4C95-B7C9-0A9B807359E4}" type="presOf" srcId="{D746FD5A-E8AD-42D2-96F8-E7891C27B7E2}" destId="{38FEDC99-6C90-4AB9-AA85-98E137445952}" srcOrd="0" destOrd="0" presId="urn:microsoft.com/office/officeart/2005/8/layout/hierarchy1"/>
    <dgm:cxn modelId="{30B0D27E-EEC2-45EF-A237-0EE43D02A605}" type="presOf" srcId="{C105507F-7F71-4137-847C-DB596E471CEB}" destId="{C7259BD9-32B9-47E9-962E-70E5C50EB725}" srcOrd="0" destOrd="0" presId="urn:microsoft.com/office/officeart/2005/8/layout/hierarchy1"/>
    <dgm:cxn modelId="{C100188C-75AB-452A-B694-4984F6303FE1}" srcId="{D746FD5A-E8AD-42D2-96F8-E7891C27B7E2}" destId="{D5748D39-68CD-485F-B8CF-C9797D5A1BD1}" srcOrd="0" destOrd="0" parTransId="{5F2D3810-B2FF-4086-8BF8-31AD2D5D00EC}" sibTransId="{B6AD7775-58BB-4224-B63D-554B46A0BCBC}"/>
    <dgm:cxn modelId="{72AA6892-A98E-4E65-AFBB-0EDA22209A41}" srcId="{3F1ACD0F-1FDE-4688-BFDE-59A40AF11521}" destId="{D746FD5A-E8AD-42D2-96F8-E7891C27B7E2}" srcOrd="0" destOrd="0" parTransId="{3EE515F1-E422-4946-96F4-E0477D604962}" sibTransId="{AD0A12EC-CC8E-4AB9-8778-8D2894061753}"/>
    <dgm:cxn modelId="{BAF70895-7B5A-4ED2-A06F-DBB3D1C3CFE7}" type="presOf" srcId="{D5748D39-68CD-485F-B8CF-C9797D5A1BD1}" destId="{6D4FC616-8AF8-40C6-A3E4-AE316D3BB688}" srcOrd="0" destOrd="0" presId="urn:microsoft.com/office/officeart/2005/8/layout/hierarchy1"/>
    <dgm:cxn modelId="{E2E63095-3E72-42F7-B3DD-81F184FD423C}" srcId="{DD014994-21D6-40F1-9AC3-3715B3302152}" destId="{3F1ACD0F-1FDE-4688-BFDE-59A40AF11521}" srcOrd="0" destOrd="0" parTransId="{3CBE125A-FE39-455E-810E-8D584AD3A51D}" sibTransId="{4B355EE9-960B-4085-A891-8E24F33151D8}"/>
    <dgm:cxn modelId="{1107AE96-0C63-4B3D-9800-192C56593BBF}" type="presOf" srcId="{3EE515F1-E422-4946-96F4-E0477D604962}" destId="{A16BB4FF-A8D0-41EF-BEDD-E7AFC9718C19}" srcOrd="0" destOrd="0" presId="urn:microsoft.com/office/officeart/2005/8/layout/hierarchy1"/>
    <dgm:cxn modelId="{C0BADEB1-5E9B-48C2-8811-9C90206EEEBC}" type="presOf" srcId="{91C5FA17-6D69-457A-86CE-2E23CBCAAA01}" destId="{F2B8917F-F3CC-4524-A7A7-72D4AF40EFF4}" srcOrd="0" destOrd="0" presId="urn:microsoft.com/office/officeart/2005/8/layout/hierarchy1"/>
    <dgm:cxn modelId="{0903F7B5-8FB7-4623-8E38-AC63BCA568D5}" srcId="{A0752B1C-246F-4F11-B6FC-6BC0C3B28EAD}" destId="{91C5FA17-6D69-457A-86CE-2E23CBCAAA01}" srcOrd="0" destOrd="0" parTransId="{85B86EB0-2DCB-47C4-A8C8-19E1FDDC755C}" sibTransId="{13EBED7D-0BD7-4046-8602-E97D9321D094}"/>
    <dgm:cxn modelId="{CA1110B8-6338-49F2-A248-A7AE6476947B}" type="presOf" srcId="{3F1ACD0F-1FDE-4688-BFDE-59A40AF11521}" destId="{97A3248D-6245-4552-B045-9D0F2AE10D88}" srcOrd="0" destOrd="0" presId="urn:microsoft.com/office/officeart/2005/8/layout/hierarchy1"/>
    <dgm:cxn modelId="{F33C13DD-5AE7-48B6-8A71-1C259A459029}" srcId="{A0752B1C-246F-4F11-B6FC-6BC0C3B28EAD}" destId="{898B5281-9F61-4BB5-9F95-86635022A3D6}" srcOrd="1" destOrd="0" parTransId="{B4080F82-8B6D-4377-87D5-A0EB1E3E55AD}" sibTransId="{7ECC8912-D909-4AE1-BF21-14A8FE69491D}"/>
    <dgm:cxn modelId="{43CFFAE8-EE48-41B5-8314-046FDB6C7F07}" type="presOf" srcId="{A0752B1C-246F-4F11-B6FC-6BC0C3B28EAD}" destId="{D4DD0DF5-B0B1-430B-8036-4E1CA2206EA4}" srcOrd="0" destOrd="0" presId="urn:microsoft.com/office/officeart/2005/8/layout/hierarchy1"/>
    <dgm:cxn modelId="{8C958421-DBA4-45AA-8B47-54B76280103B}" type="presParOf" srcId="{C527478F-48F5-4E60-8A06-7B4F796A0D82}" destId="{72306E99-BCB9-44E6-9FE8-36C5A475B6C4}" srcOrd="0" destOrd="0" presId="urn:microsoft.com/office/officeart/2005/8/layout/hierarchy1"/>
    <dgm:cxn modelId="{522455A9-F687-4ADE-84E9-31A47EFD6B56}" type="presParOf" srcId="{72306E99-BCB9-44E6-9FE8-36C5A475B6C4}" destId="{2BA0BABA-6DAD-4066-85DF-CD647F676A55}" srcOrd="0" destOrd="0" presId="urn:microsoft.com/office/officeart/2005/8/layout/hierarchy1"/>
    <dgm:cxn modelId="{24E10CA9-1F1B-49B8-B103-C8F9EEFF1E57}" type="presParOf" srcId="{2BA0BABA-6DAD-4066-85DF-CD647F676A55}" destId="{D1E67E41-50FD-4A47-A3D1-49D4136A62DB}" srcOrd="0" destOrd="0" presId="urn:microsoft.com/office/officeart/2005/8/layout/hierarchy1"/>
    <dgm:cxn modelId="{BF604FA8-2F6B-4FFD-893B-04BD607A55AE}" type="presParOf" srcId="{2BA0BABA-6DAD-4066-85DF-CD647F676A55}" destId="{97A3248D-6245-4552-B045-9D0F2AE10D88}" srcOrd="1" destOrd="0" presId="urn:microsoft.com/office/officeart/2005/8/layout/hierarchy1"/>
    <dgm:cxn modelId="{DA2AFE79-8404-4E76-938F-05C9E533BB13}" type="presParOf" srcId="{72306E99-BCB9-44E6-9FE8-36C5A475B6C4}" destId="{25E90E17-C1F9-4A51-A58A-D6BC58857079}" srcOrd="1" destOrd="0" presId="urn:microsoft.com/office/officeart/2005/8/layout/hierarchy1"/>
    <dgm:cxn modelId="{B0F9B8E5-21B4-4A4D-95CA-AAEAD6D0A77B}" type="presParOf" srcId="{25E90E17-C1F9-4A51-A58A-D6BC58857079}" destId="{A16BB4FF-A8D0-41EF-BEDD-E7AFC9718C19}" srcOrd="0" destOrd="0" presId="urn:microsoft.com/office/officeart/2005/8/layout/hierarchy1"/>
    <dgm:cxn modelId="{DA21A90D-0202-400C-91D0-C47B5061F4E3}" type="presParOf" srcId="{25E90E17-C1F9-4A51-A58A-D6BC58857079}" destId="{49B6F4AB-3B78-4648-B34A-35C3928DC2E8}" srcOrd="1" destOrd="0" presId="urn:microsoft.com/office/officeart/2005/8/layout/hierarchy1"/>
    <dgm:cxn modelId="{08F26ED5-08E8-4555-B462-E61BFBC79562}" type="presParOf" srcId="{49B6F4AB-3B78-4648-B34A-35C3928DC2E8}" destId="{B9D9F55E-1326-4DEA-8F9F-17296B1E6001}" srcOrd="0" destOrd="0" presId="urn:microsoft.com/office/officeart/2005/8/layout/hierarchy1"/>
    <dgm:cxn modelId="{0E120592-D871-458D-926A-9E9CD5ECAF96}" type="presParOf" srcId="{B9D9F55E-1326-4DEA-8F9F-17296B1E6001}" destId="{9D58DEA4-76BA-4C92-875C-224CE521EDAF}" srcOrd="0" destOrd="0" presId="urn:microsoft.com/office/officeart/2005/8/layout/hierarchy1"/>
    <dgm:cxn modelId="{007D5610-EB7D-419C-811F-7EF689EA4E5A}" type="presParOf" srcId="{B9D9F55E-1326-4DEA-8F9F-17296B1E6001}" destId="{38FEDC99-6C90-4AB9-AA85-98E137445952}" srcOrd="1" destOrd="0" presId="urn:microsoft.com/office/officeart/2005/8/layout/hierarchy1"/>
    <dgm:cxn modelId="{EA021EFF-FD70-4A4F-B2FB-F191B70C6BD2}" type="presParOf" srcId="{49B6F4AB-3B78-4648-B34A-35C3928DC2E8}" destId="{89477975-62F9-4D6F-B2C0-963171662497}" srcOrd="1" destOrd="0" presId="urn:microsoft.com/office/officeart/2005/8/layout/hierarchy1"/>
    <dgm:cxn modelId="{3E7EE871-F173-44E0-8ABA-B12B8ABA22C7}" type="presParOf" srcId="{89477975-62F9-4D6F-B2C0-963171662497}" destId="{2F3D894E-A6B6-40C7-90DA-153DE30CB146}" srcOrd="0" destOrd="0" presId="urn:microsoft.com/office/officeart/2005/8/layout/hierarchy1"/>
    <dgm:cxn modelId="{7953EE11-C8A1-43D0-BAC9-A0B3684F0E73}" type="presParOf" srcId="{89477975-62F9-4D6F-B2C0-963171662497}" destId="{ABB387A8-1D37-4D32-970B-48EFB907DCEB}" srcOrd="1" destOrd="0" presId="urn:microsoft.com/office/officeart/2005/8/layout/hierarchy1"/>
    <dgm:cxn modelId="{73F5224B-501F-4805-8C3A-EFC152D4A132}" type="presParOf" srcId="{ABB387A8-1D37-4D32-970B-48EFB907DCEB}" destId="{E80DB161-4ECE-43E1-8E8E-8A56DD89AA08}" srcOrd="0" destOrd="0" presId="urn:microsoft.com/office/officeart/2005/8/layout/hierarchy1"/>
    <dgm:cxn modelId="{012BDD5C-97F5-47B4-9EB4-A835B1127AAF}" type="presParOf" srcId="{E80DB161-4ECE-43E1-8E8E-8A56DD89AA08}" destId="{9E765C2D-EF1B-40E4-BA6D-AE60E5ED8620}" srcOrd="0" destOrd="0" presId="urn:microsoft.com/office/officeart/2005/8/layout/hierarchy1"/>
    <dgm:cxn modelId="{5F2439B7-2819-4275-8C37-B91FC2CD4C99}" type="presParOf" srcId="{E80DB161-4ECE-43E1-8E8E-8A56DD89AA08}" destId="{6D4FC616-8AF8-40C6-A3E4-AE316D3BB688}" srcOrd="1" destOrd="0" presId="urn:microsoft.com/office/officeart/2005/8/layout/hierarchy1"/>
    <dgm:cxn modelId="{9A2981FD-9EB4-42A9-BC04-6C57C032D198}" type="presParOf" srcId="{ABB387A8-1D37-4D32-970B-48EFB907DCEB}" destId="{2749D586-4B8C-4A90-AB56-52E43D5693CA}" srcOrd="1" destOrd="0" presId="urn:microsoft.com/office/officeart/2005/8/layout/hierarchy1"/>
    <dgm:cxn modelId="{07160E34-0777-47EE-871B-99CDE5B5E648}" type="presParOf" srcId="{89477975-62F9-4D6F-B2C0-963171662497}" destId="{C7259BD9-32B9-47E9-962E-70E5C50EB725}" srcOrd="2" destOrd="0" presId="urn:microsoft.com/office/officeart/2005/8/layout/hierarchy1"/>
    <dgm:cxn modelId="{C3CD1D03-2B4F-420E-9EA0-FB171A9D6572}" type="presParOf" srcId="{89477975-62F9-4D6F-B2C0-963171662497}" destId="{692EC664-D46F-46CD-98D4-A64404544C25}" srcOrd="3" destOrd="0" presId="urn:microsoft.com/office/officeart/2005/8/layout/hierarchy1"/>
    <dgm:cxn modelId="{B15909D3-1C46-4EC5-B300-40673C5B99B2}" type="presParOf" srcId="{692EC664-D46F-46CD-98D4-A64404544C25}" destId="{19CF4785-8062-4377-9A4A-934327C53FBA}" srcOrd="0" destOrd="0" presId="urn:microsoft.com/office/officeart/2005/8/layout/hierarchy1"/>
    <dgm:cxn modelId="{5EE41C4D-04DA-4850-88FE-77887B27B678}" type="presParOf" srcId="{19CF4785-8062-4377-9A4A-934327C53FBA}" destId="{28C82D71-686A-4E16-A888-72F14848CE88}" srcOrd="0" destOrd="0" presId="urn:microsoft.com/office/officeart/2005/8/layout/hierarchy1"/>
    <dgm:cxn modelId="{628BE9B9-5622-4CAA-928D-AE75FD61A08C}" type="presParOf" srcId="{19CF4785-8062-4377-9A4A-934327C53FBA}" destId="{115D14FD-0359-483D-92B9-492F4F8EA4AB}" srcOrd="1" destOrd="0" presId="urn:microsoft.com/office/officeart/2005/8/layout/hierarchy1"/>
    <dgm:cxn modelId="{B3E37B71-1510-4DE1-8E88-62EE901BA5E1}" type="presParOf" srcId="{692EC664-D46F-46CD-98D4-A64404544C25}" destId="{F711A5F2-4E6B-4DE6-AC83-849DD003D0CC}" srcOrd="1" destOrd="0" presId="urn:microsoft.com/office/officeart/2005/8/layout/hierarchy1"/>
    <dgm:cxn modelId="{097BEBF7-DD48-4B58-A106-D1BE143385B7}" type="presParOf" srcId="{25E90E17-C1F9-4A51-A58A-D6BC58857079}" destId="{0B8C1770-6263-4A41-972A-E1627DC74B8D}" srcOrd="2" destOrd="0" presId="urn:microsoft.com/office/officeart/2005/8/layout/hierarchy1"/>
    <dgm:cxn modelId="{DB73863D-D4C7-45E9-91CD-E79BD12F8716}" type="presParOf" srcId="{25E90E17-C1F9-4A51-A58A-D6BC58857079}" destId="{9DA9F3DF-7246-4C55-A6E8-7EA5D929BECE}" srcOrd="3" destOrd="0" presId="urn:microsoft.com/office/officeart/2005/8/layout/hierarchy1"/>
    <dgm:cxn modelId="{F674FAFB-385C-46AD-AB92-850DD2AC6E65}" type="presParOf" srcId="{9DA9F3DF-7246-4C55-A6E8-7EA5D929BECE}" destId="{C67C63A7-535B-4B8E-9B43-30F9D18498B4}" srcOrd="0" destOrd="0" presId="urn:microsoft.com/office/officeart/2005/8/layout/hierarchy1"/>
    <dgm:cxn modelId="{B0A2FE41-1907-4AB7-B8D1-1026402D6714}" type="presParOf" srcId="{C67C63A7-535B-4B8E-9B43-30F9D18498B4}" destId="{4F8CD2D0-0681-4C57-95DA-A8052E8F1F99}" srcOrd="0" destOrd="0" presId="urn:microsoft.com/office/officeart/2005/8/layout/hierarchy1"/>
    <dgm:cxn modelId="{D6569B0D-E35E-49AC-80A2-4FECAFAB14D4}" type="presParOf" srcId="{C67C63A7-535B-4B8E-9B43-30F9D18498B4}" destId="{D4DD0DF5-B0B1-430B-8036-4E1CA2206EA4}" srcOrd="1" destOrd="0" presId="urn:microsoft.com/office/officeart/2005/8/layout/hierarchy1"/>
    <dgm:cxn modelId="{D7EE57AB-C11A-4DC8-BF2B-F916C9625E49}" type="presParOf" srcId="{9DA9F3DF-7246-4C55-A6E8-7EA5D929BECE}" destId="{ACF9FEFB-8F54-4DE0-BAD3-EF9263D421CB}" srcOrd="1" destOrd="0" presId="urn:microsoft.com/office/officeart/2005/8/layout/hierarchy1"/>
    <dgm:cxn modelId="{DBE213A8-36A5-41FC-B46A-773EF5569550}" type="presParOf" srcId="{ACF9FEFB-8F54-4DE0-BAD3-EF9263D421CB}" destId="{A734E935-1A9C-4D69-8214-2404AAD9D333}" srcOrd="0" destOrd="0" presId="urn:microsoft.com/office/officeart/2005/8/layout/hierarchy1"/>
    <dgm:cxn modelId="{C38FCD97-EC15-44DB-9395-AC463EBFDB7F}" type="presParOf" srcId="{ACF9FEFB-8F54-4DE0-BAD3-EF9263D421CB}" destId="{D9DCADEF-604C-4E17-AA42-6615E317776C}" srcOrd="1" destOrd="0" presId="urn:microsoft.com/office/officeart/2005/8/layout/hierarchy1"/>
    <dgm:cxn modelId="{4F4258BA-E66F-4663-9ED8-9B3E2D484BF4}" type="presParOf" srcId="{D9DCADEF-604C-4E17-AA42-6615E317776C}" destId="{0C5BB6AC-D730-43CA-8D81-73F4D26C24AB}" srcOrd="0" destOrd="0" presId="urn:microsoft.com/office/officeart/2005/8/layout/hierarchy1"/>
    <dgm:cxn modelId="{EA1792EC-7745-48F0-A181-138BCD40C2C4}" type="presParOf" srcId="{0C5BB6AC-D730-43CA-8D81-73F4D26C24AB}" destId="{8F71AA20-8CF5-4C2D-9EF6-1C7390413CFC}" srcOrd="0" destOrd="0" presId="urn:microsoft.com/office/officeart/2005/8/layout/hierarchy1"/>
    <dgm:cxn modelId="{7E629967-7C36-45DF-9525-D89800B7C279}" type="presParOf" srcId="{0C5BB6AC-D730-43CA-8D81-73F4D26C24AB}" destId="{F2B8917F-F3CC-4524-A7A7-72D4AF40EFF4}" srcOrd="1" destOrd="0" presId="urn:microsoft.com/office/officeart/2005/8/layout/hierarchy1"/>
    <dgm:cxn modelId="{94999F3C-2E0D-4996-8591-462CAB029D5F}" type="presParOf" srcId="{D9DCADEF-604C-4E17-AA42-6615E317776C}" destId="{BE31770E-F0E4-44AA-9F14-2E921747BE04}" srcOrd="1" destOrd="0" presId="urn:microsoft.com/office/officeart/2005/8/layout/hierarchy1"/>
    <dgm:cxn modelId="{80285340-C7F6-4136-B885-28CD24E412E7}" type="presParOf" srcId="{ACF9FEFB-8F54-4DE0-BAD3-EF9263D421CB}" destId="{587E0A18-DA0C-4328-91E6-864D93F5E5D2}" srcOrd="2" destOrd="0" presId="urn:microsoft.com/office/officeart/2005/8/layout/hierarchy1"/>
    <dgm:cxn modelId="{AD24D75E-C99B-458C-85DD-3A3B89BC785E}" type="presParOf" srcId="{ACF9FEFB-8F54-4DE0-BAD3-EF9263D421CB}" destId="{385E44C6-4EA8-47CC-9F03-97614C6F869E}" srcOrd="3" destOrd="0" presId="urn:microsoft.com/office/officeart/2005/8/layout/hierarchy1"/>
    <dgm:cxn modelId="{F5260FB5-63CD-4762-A523-23A630257551}" type="presParOf" srcId="{385E44C6-4EA8-47CC-9F03-97614C6F869E}" destId="{DFAFF8DA-0ADD-4A06-A382-986F6E274DC9}" srcOrd="0" destOrd="0" presId="urn:microsoft.com/office/officeart/2005/8/layout/hierarchy1"/>
    <dgm:cxn modelId="{5E0E49AD-3ECE-4C58-BBBF-873DB05E306B}" type="presParOf" srcId="{DFAFF8DA-0ADD-4A06-A382-986F6E274DC9}" destId="{081BA834-F5B5-47EE-870D-0ECA9C5E07D0}" srcOrd="0" destOrd="0" presId="urn:microsoft.com/office/officeart/2005/8/layout/hierarchy1"/>
    <dgm:cxn modelId="{8A08C888-E104-408F-802E-E14765456F73}" type="presParOf" srcId="{DFAFF8DA-0ADD-4A06-A382-986F6E274DC9}" destId="{6042C97F-3957-49C0-B0E5-091DFB24746B}" srcOrd="1" destOrd="0" presId="urn:microsoft.com/office/officeart/2005/8/layout/hierarchy1"/>
    <dgm:cxn modelId="{ADBD1CDA-1F09-4538-8D6C-0FE19BA4AE0A}" type="presParOf" srcId="{385E44C6-4EA8-47CC-9F03-97614C6F869E}" destId="{7DF893D1-9027-49DA-81D2-CC35B6A99311}" srcOrd="1" destOrd="0" presId="urn:microsoft.com/office/officeart/2005/8/layout/hierarchy1"/>
  </dgm:cxnLst>
  <dgm:bg/>
  <dgm:whole/>
  <dgm:extLst>
    <a:ext uri="http://schemas.microsoft.com/office/drawing/2008/diagram">
      <dsp:dataModelExt xmlns:dsp="http://schemas.microsoft.com/office/drawing/2008/diagram" relId="rId375" minVer="http://schemas.openxmlformats.org/drawingml/2006/diagram"/>
    </a:ext>
  </dgm:extLst>
</dgm:dataModel>
</file>

<file path=word/diagrams/data68.xml><?xml version="1.0" encoding="utf-8"?>
<dgm:dataModel xmlns:dgm="http://schemas.openxmlformats.org/drawingml/2006/diagram" xmlns:a="http://schemas.openxmlformats.org/drawingml/2006/main">
  <dgm:ptLst>
    <dgm:pt modelId="{772C1B2E-DC77-4502-A259-85235E82B2D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1717193-492A-4DC2-8E0A-9F23EA636D91}">
      <dgm:prSet phldrT="[文本]"/>
      <dgm:spPr/>
      <dgm:t>
        <a:bodyPr/>
        <a:lstStyle/>
        <a:p>
          <a:r>
            <a:rPr lang="en-US" altLang="zh-CN"/>
            <a:t>4</a:t>
          </a:r>
        </a:p>
        <a:p>
          <a:r>
            <a:rPr lang="zh-CN" altLang="en-US"/>
            <a:t>（</a:t>
          </a:r>
          <a:r>
            <a:rPr lang="en-US" altLang="zh-CN"/>
            <a:t>0</a:t>
          </a:r>
          <a:r>
            <a:rPr lang="zh-CN" altLang="en-US"/>
            <a:t>）</a:t>
          </a:r>
        </a:p>
      </dgm:t>
    </dgm:pt>
    <dgm:pt modelId="{4CE0B40F-C340-4597-952E-61954E8AF50F}" type="parTrans" cxnId="{7EB5A29D-316C-4ACD-A365-275122346E5D}">
      <dgm:prSet/>
      <dgm:spPr/>
      <dgm:t>
        <a:bodyPr/>
        <a:lstStyle/>
        <a:p>
          <a:endParaRPr lang="zh-CN" altLang="en-US"/>
        </a:p>
      </dgm:t>
    </dgm:pt>
    <dgm:pt modelId="{F794049B-B09E-4BA8-AE6E-156BA7DB0988}" type="sibTrans" cxnId="{7EB5A29D-316C-4ACD-A365-275122346E5D}">
      <dgm:prSet/>
      <dgm:spPr/>
      <dgm:t>
        <a:bodyPr/>
        <a:lstStyle/>
        <a:p>
          <a:endParaRPr lang="zh-CN" altLang="en-US"/>
        </a:p>
      </dgm:t>
    </dgm:pt>
    <dgm:pt modelId="{B1BC188F-DD64-49D8-A070-57CAC362E348}" type="pres">
      <dgm:prSet presAssocID="{772C1B2E-DC77-4502-A259-85235E82B2D9}" presName="hierChild1" presStyleCnt="0">
        <dgm:presLayoutVars>
          <dgm:chPref val="1"/>
          <dgm:dir/>
          <dgm:animOne val="branch"/>
          <dgm:animLvl val="lvl"/>
          <dgm:resizeHandles/>
        </dgm:presLayoutVars>
      </dgm:prSet>
      <dgm:spPr/>
    </dgm:pt>
    <dgm:pt modelId="{73220D68-CBE5-4B46-91E6-D7F9F61DDFA2}" type="pres">
      <dgm:prSet presAssocID="{51717193-492A-4DC2-8E0A-9F23EA636D91}" presName="hierRoot1" presStyleCnt="0"/>
      <dgm:spPr/>
    </dgm:pt>
    <dgm:pt modelId="{BDEB3840-208C-471B-B941-382E24EB8CF1}" type="pres">
      <dgm:prSet presAssocID="{51717193-492A-4DC2-8E0A-9F23EA636D91}" presName="composite" presStyleCnt="0"/>
      <dgm:spPr/>
    </dgm:pt>
    <dgm:pt modelId="{3B3EF405-1655-431B-B5CC-83B4645B0F73}" type="pres">
      <dgm:prSet presAssocID="{51717193-492A-4DC2-8E0A-9F23EA636D91}" presName="background" presStyleLbl="node0" presStyleIdx="0" presStyleCnt="1"/>
      <dgm:spPr/>
    </dgm:pt>
    <dgm:pt modelId="{11188D4C-4118-45AA-84C9-35B3F4FAAA3D}" type="pres">
      <dgm:prSet presAssocID="{51717193-492A-4DC2-8E0A-9F23EA636D91}" presName="text" presStyleLbl="fgAcc0" presStyleIdx="0" presStyleCnt="1" custScaleX="46742" custScaleY="43300" custLinFactNeighborX="-5460" custLinFactNeighborY="-42285">
        <dgm:presLayoutVars>
          <dgm:chPref val="3"/>
        </dgm:presLayoutVars>
      </dgm:prSet>
      <dgm:spPr/>
    </dgm:pt>
    <dgm:pt modelId="{B574FBA8-95B9-46E9-8FBF-CD756938EA4C}" type="pres">
      <dgm:prSet presAssocID="{51717193-492A-4DC2-8E0A-9F23EA636D91}" presName="hierChild2" presStyleCnt="0"/>
      <dgm:spPr/>
    </dgm:pt>
  </dgm:ptLst>
  <dgm:cxnLst>
    <dgm:cxn modelId="{7929C024-BBE2-4309-BEAF-C9B685C465AA}" type="presOf" srcId="{772C1B2E-DC77-4502-A259-85235E82B2D9}" destId="{B1BC188F-DD64-49D8-A070-57CAC362E348}" srcOrd="0" destOrd="0" presId="urn:microsoft.com/office/officeart/2005/8/layout/hierarchy1"/>
    <dgm:cxn modelId="{7EB5A29D-316C-4ACD-A365-275122346E5D}" srcId="{772C1B2E-DC77-4502-A259-85235E82B2D9}" destId="{51717193-492A-4DC2-8E0A-9F23EA636D91}" srcOrd="0" destOrd="0" parTransId="{4CE0B40F-C340-4597-952E-61954E8AF50F}" sibTransId="{F794049B-B09E-4BA8-AE6E-156BA7DB0988}"/>
    <dgm:cxn modelId="{FD9F59BE-1B33-4139-93B2-93B111A9A6C1}" type="presOf" srcId="{51717193-492A-4DC2-8E0A-9F23EA636D91}" destId="{11188D4C-4118-45AA-84C9-35B3F4FAAA3D}" srcOrd="0" destOrd="0" presId="urn:microsoft.com/office/officeart/2005/8/layout/hierarchy1"/>
    <dgm:cxn modelId="{050A910E-F7E5-408F-912E-4D4C84C2831F}" type="presParOf" srcId="{B1BC188F-DD64-49D8-A070-57CAC362E348}" destId="{73220D68-CBE5-4B46-91E6-D7F9F61DDFA2}" srcOrd="0" destOrd="0" presId="urn:microsoft.com/office/officeart/2005/8/layout/hierarchy1"/>
    <dgm:cxn modelId="{3174CA4D-CDEA-4B7B-996B-65AE6BFA6158}" type="presParOf" srcId="{73220D68-CBE5-4B46-91E6-D7F9F61DDFA2}" destId="{BDEB3840-208C-471B-B941-382E24EB8CF1}" srcOrd="0" destOrd="0" presId="urn:microsoft.com/office/officeart/2005/8/layout/hierarchy1"/>
    <dgm:cxn modelId="{134641AA-E086-456B-BC8D-DAACCCA44FEB}" type="presParOf" srcId="{BDEB3840-208C-471B-B941-382E24EB8CF1}" destId="{3B3EF405-1655-431B-B5CC-83B4645B0F73}" srcOrd="0" destOrd="0" presId="urn:microsoft.com/office/officeart/2005/8/layout/hierarchy1"/>
    <dgm:cxn modelId="{7575DD2F-6EE7-4C67-B904-99746BEA0D40}" type="presParOf" srcId="{BDEB3840-208C-471B-B941-382E24EB8CF1}" destId="{11188D4C-4118-45AA-84C9-35B3F4FAAA3D}" srcOrd="1" destOrd="0" presId="urn:microsoft.com/office/officeart/2005/8/layout/hierarchy1"/>
    <dgm:cxn modelId="{2DA96374-2E1B-4C7F-A349-46A1CB4C6A63}" type="presParOf" srcId="{73220D68-CBE5-4B46-91E6-D7F9F61DDFA2}" destId="{B574FBA8-95B9-46E9-8FBF-CD756938EA4C}" srcOrd="1" destOrd="0" presId="urn:microsoft.com/office/officeart/2005/8/layout/hierarchy1"/>
  </dgm:cxnLst>
  <dgm:bg/>
  <dgm:whole/>
  <dgm:extLst>
    <a:ext uri="http://schemas.microsoft.com/office/drawing/2008/diagram">
      <dsp:dataModelExt xmlns:dsp="http://schemas.microsoft.com/office/drawing/2008/diagram" relId="rId380" minVer="http://schemas.openxmlformats.org/drawingml/2006/diagram"/>
    </a:ext>
  </dgm:extLst>
</dgm:dataModel>
</file>

<file path=word/diagrams/data69.xml><?xml version="1.0" encoding="utf-8"?>
<dgm:dataModel xmlns:dgm="http://schemas.openxmlformats.org/drawingml/2006/diagram" xmlns:a="http://schemas.openxmlformats.org/drawingml/2006/main">
  <dgm:ptLst>
    <dgm:pt modelId="{772C1B2E-DC77-4502-A259-85235E82B2D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1717193-492A-4DC2-8E0A-9F23EA636D91}">
      <dgm:prSet phldrT="[文本]"/>
      <dgm:spPr/>
      <dgm:t>
        <a:bodyPr/>
        <a:lstStyle/>
        <a:p>
          <a:r>
            <a:rPr lang="en-US" altLang="zh-CN"/>
            <a:t>4</a:t>
          </a:r>
        </a:p>
        <a:p>
          <a:r>
            <a:rPr lang="zh-CN" altLang="en-US"/>
            <a:t>（</a:t>
          </a:r>
          <a:r>
            <a:rPr lang="en-US" altLang="zh-CN"/>
            <a:t>-1</a:t>
          </a:r>
          <a:r>
            <a:rPr lang="zh-CN" altLang="en-US"/>
            <a:t>）</a:t>
          </a:r>
        </a:p>
      </dgm:t>
    </dgm:pt>
    <dgm:pt modelId="{4CE0B40F-C340-4597-952E-61954E8AF50F}" type="parTrans" cxnId="{7EB5A29D-316C-4ACD-A365-275122346E5D}">
      <dgm:prSet/>
      <dgm:spPr/>
      <dgm:t>
        <a:bodyPr/>
        <a:lstStyle/>
        <a:p>
          <a:endParaRPr lang="zh-CN" altLang="en-US"/>
        </a:p>
      </dgm:t>
    </dgm:pt>
    <dgm:pt modelId="{F794049B-B09E-4BA8-AE6E-156BA7DB0988}" type="sibTrans" cxnId="{7EB5A29D-316C-4ACD-A365-275122346E5D}">
      <dgm:prSet/>
      <dgm:spPr/>
      <dgm:t>
        <a:bodyPr/>
        <a:lstStyle/>
        <a:p>
          <a:endParaRPr lang="zh-CN" altLang="en-US"/>
        </a:p>
      </dgm:t>
    </dgm:pt>
    <dgm:pt modelId="{4843FA1C-A656-48B5-9411-C5B0A2B591F5}">
      <dgm:prSet/>
      <dgm:spPr/>
      <dgm:t>
        <a:bodyPr/>
        <a:lstStyle/>
        <a:p>
          <a:r>
            <a:rPr lang="en-US" altLang="zh-CN"/>
            <a:t>5</a:t>
          </a:r>
        </a:p>
        <a:p>
          <a:r>
            <a:rPr lang="zh-CN" altLang="en-US"/>
            <a:t>（</a:t>
          </a:r>
          <a:r>
            <a:rPr lang="en-US" altLang="zh-CN"/>
            <a:t>0</a:t>
          </a:r>
          <a:r>
            <a:rPr lang="zh-CN" altLang="en-US"/>
            <a:t>）</a:t>
          </a:r>
        </a:p>
      </dgm:t>
    </dgm:pt>
    <dgm:pt modelId="{520FE2F9-F9D4-4637-B5CA-BB1C8EE3A75B}" type="parTrans" cxnId="{20B7016D-D86A-424D-94DC-1019FA621FC0}">
      <dgm:prSet/>
      <dgm:spPr/>
      <dgm:t>
        <a:bodyPr/>
        <a:lstStyle/>
        <a:p>
          <a:endParaRPr lang="zh-CN" altLang="en-US"/>
        </a:p>
      </dgm:t>
    </dgm:pt>
    <dgm:pt modelId="{1D31DAB5-DCA6-4705-AC1E-292F6F642BCB}" type="sibTrans" cxnId="{20B7016D-D86A-424D-94DC-1019FA621FC0}">
      <dgm:prSet/>
      <dgm:spPr/>
      <dgm:t>
        <a:bodyPr/>
        <a:lstStyle/>
        <a:p>
          <a:endParaRPr lang="zh-CN" altLang="en-US"/>
        </a:p>
      </dgm:t>
    </dgm:pt>
    <dgm:pt modelId="{B1BC188F-DD64-49D8-A070-57CAC362E348}" type="pres">
      <dgm:prSet presAssocID="{772C1B2E-DC77-4502-A259-85235E82B2D9}" presName="hierChild1" presStyleCnt="0">
        <dgm:presLayoutVars>
          <dgm:chPref val="1"/>
          <dgm:dir/>
          <dgm:animOne val="branch"/>
          <dgm:animLvl val="lvl"/>
          <dgm:resizeHandles/>
        </dgm:presLayoutVars>
      </dgm:prSet>
      <dgm:spPr/>
    </dgm:pt>
    <dgm:pt modelId="{73220D68-CBE5-4B46-91E6-D7F9F61DDFA2}" type="pres">
      <dgm:prSet presAssocID="{51717193-492A-4DC2-8E0A-9F23EA636D91}" presName="hierRoot1" presStyleCnt="0"/>
      <dgm:spPr/>
    </dgm:pt>
    <dgm:pt modelId="{BDEB3840-208C-471B-B941-382E24EB8CF1}" type="pres">
      <dgm:prSet presAssocID="{51717193-492A-4DC2-8E0A-9F23EA636D91}" presName="composite" presStyleCnt="0"/>
      <dgm:spPr/>
    </dgm:pt>
    <dgm:pt modelId="{3B3EF405-1655-431B-B5CC-83B4645B0F73}" type="pres">
      <dgm:prSet presAssocID="{51717193-492A-4DC2-8E0A-9F23EA636D91}" presName="background" presStyleLbl="node0" presStyleIdx="0" presStyleCnt="1"/>
      <dgm:spPr/>
    </dgm:pt>
    <dgm:pt modelId="{11188D4C-4118-45AA-84C9-35B3F4FAAA3D}" type="pres">
      <dgm:prSet presAssocID="{51717193-492A-4DC2-8E0A-9F23EA636D91}" presName="text" presStyleLbl="fgAcc0" presStyleIdx="0" presStyleCnt="1" custLinFactNeighborX="-41534" custLinFactNeighborY="-1635">
        <dgm:presLayoutVars>
          <dgm:chPref val="3"/>
        </dgm:presLayoutVars>
      </dgm:prSet>
      <dgm:spPr/>
    </dgm:pt>
    <dgm:pt modelId="{B574FBA8-95B9-46E9-8FBF-CD756938EA4C}" type="pres">
      <dgm:prSet presAssocID="{51717193-492A-4DC2-8E0A-9F23EA636D91}" presName="hierChild2" presStyleCnt="0"/>
      <dgm:spPr/>
    </dgm:pt>
    <dgm:pt modelId="{4F1C9854-9F94-4DB8-A3FD-A866E3D27CD9}" type="pres">
      <dgm:prSet presAssocID="{520FE2F9-F9D4-4637-B5CA-BB1C8EE3A75B}" presName="Name10" presStyleLbl="parChTrans1D2" presStyleIdx="0" presStyleCnt="1"/>
      <dgm:spPr/>
    </dgm:pt>
    <dgm:pt modelId="{9B58B067-3B1E-412D-8361-E18E66376D1D}" type="pres">
      <dgm:prSet presAssocID="{4843FA1C-A656-48B5-9411-C5B0A2B591F5}" presName="hierRoot2" presStyleCnt="0"/>
      <dgm:spPr/>
    </dgm:pt>
    <dgm:pt modelId="{89AF1A28-F446-4BFE-B347-AA6217B6CD32}" type="pres">
      <dgm:prSet presAssocID="{4843FA1C-A656-48B5-9411-C5B0A2B591F5}" presName="composite2" presStyleCnt="0"/>
      <dgm:spPr/>
    </dgm:pt>
    <dgm:pt modelId="{C3094717-33AB-45E5-8D42-243BB2422A0D}" type="pres">
      <dgm:prSet presAssocID="{4843FA1C-A656-48B5-9411-C5B0A2B591F5}" presName="background2" presStyleLbl="node2" presStyleIdx="0" presStyleCnt="1"/>
      <dgm:spPr/>
    </dgm:pt>
    <dgm:pt modelId="{B06A67FA-9C0C-436C-8CD8-09719FC4C526}" type="pres">
      <dgm:prSet presAssocID="{4843FA1C-A656-48B5-9411-C5B0A2B591F5}" presName="text2" presStyleLbl="fgAcc2" presStyleIdx="0" presStyleCnt="1" custLinFactNeighborX="78169">
        <dgm:presLayoutVars>
          <dgm:chPref val="3"/>
        </dgm:presLayoutVars>
      </dgm:prSet>
      <dgm:spPr/>
    </dgm:pt>
    <dgm:pt modelId="{7A3766E4-97C7-450E-895A-A62AFC5CF515}" type="pres">
      <dgm:prSet presAssocID="{4843FA1C-A656-48B5-9411-C5B0A2B591F5}" presName="hierChild3" presStyleCnt="0"/>
      <dgm:spPr/>
    </dgm:pt>
  </dgm:ptLst>
  <dgm:cxnLst>
    <dgm:cxn modelId="{3D521066-D622-4DBC-BA09-E715920325C4}" type="presOf" srcId="{520FE2F9-F9D4-4637-B5CA-BB1C8EE3A75B}" destId="{4F1C9854-9F94-4DB8-A3FD-A866E3D27CD9}" srcOrd="0" destOrd="0" presId="urn:microsoft.com/office/officeart/2005/8/layout/hierarchy1"/>
    <dgm:cxn modelId="{20B7016D-D86A-424D-94DC-1019FA621FC0}" srcId="{51717193-492A-4DC2-8E0A-9F23EA636D91}" destId="{4843FA1C-A656-48B5-9411-C5B0A2B591F5}" srcOrd="0" destOrd="0" parTransId="{520FE2F9-F9D4-4637-B5CA-BB1C8EE3A75B}" sibTransId="{1D31DAB5-DCA6-4705-AC1E-292F6F642BCB}"/>
    <dgm:cxn modelId="{7EB5A29D-316C-4ACD-A365-275122346E5D}" srcId="{772C1B2E-DC77-4502-A259-85235E82B2D9}" destId="{51717193-492A-4DC2-8E0A-9F23EA636D91}" srcOrd="0" destOrd="0" parTransId="{4CE0B40F-C340-4597-952E-61954E8AF50F}" sibTransId="{F794049B-B09E-4BA8-AE6E-156BA7DB0988}"/>
    <dgm:cxn modelId="{7F3003AD-2A53-4C05-8B31-0D4D8837D9F1}" type="presOf" srcId="{772C1B2E-DC77-4502-A259-85235E82B2D9}" destId="{B1BC188F-DD64-49D8-A070-57CAC362E348}" srcOrd="0" destOrd="0" presId="urn:microsoft.com/office/officeart/2005/8/layout/hierarchy1"/>
    <dgm:cxn modelId="{B6E114C5-6AF6-412C-9BD6-0E82C2E2D183}" type="presOf" srcId="{4843FA1C-A656-48B5-9411-C5B0A2B591F5}" destId="{B06A67FA-9C0C-436C-8CD8-09719FC4C526}" srcOrd="0" destOrd="0" presId="urn:microsoft.com/office/officeart/2005/8/layout/hierarchy1"/>
    <dgm:cxn modelId="{E9E35EEB-2E25-4521-834F-77C1D37CA569}" type="presOf" srcId="{51717193-492A-4DC2-8E0A-9F23EA636D91}" destId="{11188D4C-4118-45AA-84C9-35B3F4FAAA3D}" srcOrd="0" destOrd="0" presId="urn:microsoft.com/office/officeart/2005/8/layout/hierarchy1"/>
    <dgm:cxn modelId="{6A26694A-EAF6-4E7A-ADC4-797F5CA0C918}" type="presParOf" srcId="{B1BC188F-DD64-49D8-A070-57CAC362E348}" destId="{73220D68-CBE5-4B46-91E6-D7F9F61DDFA2}" srcOrd="0" destOrd="0" presId="urn:microsoft.com/office/officeart/2005/8/layout/hierarchy1"/>
    <dgm:cxn modelId="{44CE4663-EF83-4967-AFD0-99B870E4159D}" type="presParOf" srcId="{73220D68-CBE5-4B46-91E6-D7F9F61DDFA2}" destId="{BDEB3840-208C-471B-B941-382E24EB8CF1}" srcOrd="0" destOrd="0" presId="urn:microsoft.com/office/officeart/2005/8/layout/hierarchy1"/>
    <dgm:cxn modelId="{ABCA2F1D-EA32-454B-8ABF-CDE4086C0EC9}" type="presParOf" srcId="{BDEB3840-208C-471B-B941-382E24EB8CF1}" destId="{3B3EF405-1655-431B-B5CC-83B4645B0F73}" srcOrd="0" destOrd="0" presId="urn:microsoft.com/office/officeart/2005/8/layout/hierarchy1"/>
    <dgm:cxn modelId="{B0E44233-CA96-4B10-A142-186A157D9E77}" type="presParOf" srcId="{BDEB3840-208C-471B-B941-382E24EB8CF1}" destId="{11188D4C-4118-45AA-84C9-35B3F4FAAA3D}" srcOrd="1" destOrd="0" presId="urn:microsoft.com/office/officeart/2005/8/layout/hierarchy1"/>
    <dgm:cxn modelId="{217EBC7B-2018-4667-A34F-0D7FA7080592}" type="presParOf" srcId="{73220D68-CBE5-4B46-91E6-D7F9F61DDFA2}" destId="{B574FBA8-95B9-46E9-8FBF-CD756938EA4C}" srcOrd="1" destOrd="0" presId="urn:microsoft.com/office/officeart/2005/8/layout/hierarchy1"/>
    <dgm:cxn modelId="{74A8F667-0B71-4438-9082-70A5A69E4614}" type="presParOf" srcId="{B574FBA8-95B9-46E9-8FBF-CD756938EA4C}" destId="{4F1C9854-9F94-4DB8-A3FD-A866E3D27CD9}" srcOrd="0" destOrd="0" presId="urn:microsoft.com/office/officeart/2005/8/layout/hierarchy1"/>
    <dgm:cxn modelId="{8D16F759-F02E-4C13-81BD-4DB491956204}" type="presParOf" srcId="{B574FBA8-95B9-46E9-8FBF-CD756938EA4C}" destId="{9B58B067-3B1E-412D-8361-E18E66376D1D}" srcOrd="1" destOrd="0" presId="urn:microsoft.com/office/officeart/2005/8/layout/hierarchy1"/>
    <dgm:cxn modelId="{3AC7FFDB-5C90-4FE0-AEB0-F9589D194C27}" type="presParOf" srcId="{9B58B067-3B1E-412D-8361-E18E66376D1D}" destId="{89AF1A28-F446-4BFE-B347-AA6217B6CD32}" srcOrd="0" destOrd="0" presId="urn:microsoft.com/office/officeart/2005/8/layout/hierarchy1"/>
    <dgm:cxn modelId="{A3A1CE7A-6835-4B0D-BAF3-D91A505E20D3}" type="presParOf" srcId="{89AF1A28-F446-4BFE-B347-AA6217B6CD32}" destId="{C3094717-33AB-45E5-8D42-243BB2422A0D}" srcOrd="0" destOrd="0" presId="urn:microsoft.com/office/officeart/2005/8/layout/hierarchy1"/>
    <dgm:cxn modelId="{29073E74-D666-43E8-ABF8-9CB723CF50C4}" type="presParOf" srcId="{89AF1A28-F446-4BFE-B347-AA6217B6CD32}" destId="{B06A67FA-9C0C-436C-8CD8-09719FC4C526}" srcOrd="1" destOrd="0" presId="urn:microsoft.com/office/officeart/2005/8/layout/hierarchy1"/>
    <dgm:cxn modelId="{18238706-E24E-451F-A836-37627BE704AD}" type="presParOf" srcId="{9B58B067-3B1E-412D-8361-E18E66376D1D}" destId="{7A3766E4-97C7-450E-895A-A62AFC5CF515}" srcOrd="1" destOrd="0" presId="urn:microsoft.com/office/officeart/2005/8/layout/hierarchy1"/>
  </dgm:cxnLst>
  <dgm:bg/>
  <dgm:whole/>
  <dgm:extLst>
    <a:ext uri="http://schemas.microsoft.com/office/drawing/2008/diagram">
      <dsp:dataModelExt xmlns:dsp="http://schemas.microsoft.com/office/drawing/2008/diagram" relId="rId38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dgm:spPr/>
      <dgm:t>
        <a:bodyPr/>
        <a:lstStyle/>
        <a:p>
          <a:r>
            <a:rPr lang="en-US" altLang="zh-CN"/>
            <a:t>24</a:t>
          </a:r>
          <a:endParaRPr lang="zh-CN" altLang="en-US"/>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174A9C8D-ECF4-44BE-8EE1-7D013058E8A8}">
      <dgm:prSet/>
      <dgm:spPr/>
      <dgm:t>
        <a:bodyPr/>
        <a:lstStyle/>
        <a:p>
          <a:r>
            <a:rPr lang="en-US" altLang="zh-CN"/>
            <a:t>78</a:t>
          </a:r>
          <a:endParaRPr lang="zh-CN" altLang="en-US"/>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DCD4BAC0-A272-4FFD-AB4C-AAEF44A73E99}">
      <dgm:prSet/>
      <dgm:spPr/>
      <dgm:t>
        <a:bodyPr/>
        <a:lstStyle/>
        <a:p>
          <a:r>
            <a:rPr lang="en-US" altLang="zh-CN"/>
            <a:t>53</a:t>
          </a:r>
          <a:endParaRPr lang="zh-CN" altLang="en-US"/>
        </a:p>
      </dgm:t>
    </dgm:pt>
    <dgm:pt modelId="{02E2B2D8-3D54-4595-A40C-071B3940D184}" type="parTrans" cxnId="{8D8B8708-4031-4982-98D3-44C792D9BB6C}">
      <dgm:prSet/>
      <dgm:spPr/>
      <dgm:t>
        <a:bodyPr/>
        <a:lstStyle/>
        <a:p>
          <a:endParaRPr lang="zh-CN" altLang="en-US"/>
        </a:p>
      </dgm:t>
    </dgm:pt>
    <dgm:pt modelId="{E4500099-CD3E-4FE8-AD7C-E265C7C9557D}" type="sibTrans" cxnId="{8D8B8708-4031-4982-98D3-44C792D9BB6C}">
      <dgm:prSet/>
      <dgm:spPr/>
      <dgm:t>
        <a:bodyPr/>
        <a:lstStyle/>
        <a:p>
          <a:endParaRPr lang="zh-CN" altLang="en-US"/>
        </a:p>
      </dgm:t>
    </dgm:pt>
    <dgm:pt modelId="{3F1F0ED9-4616-403B-B714-D6C9DDB2F825}">
      <dgm:prSet/>
      <dgm:spPr/>
      <dgm:t>
        <a:bodyPr/>
        <a:lstStyle/>
        <a:p>
          <a:r>
            <a:rPr lang="en-US" altLang="zh-CN"/>
            <a:t>12</a:t>
          </a:r>
          <a:endParaRPr lang="zh-CN" altLang="en-US"/>
        </a:p>
      </dgm:t>
    </dgm:pt>
    <dgm:pt modelId="{FECF0FAE-DF1E-46DB-981B-41C7DAE69F64}" type="parTrans" cxnId="{5FE45DF1-0C0F-4443-99C8-847E95C13C94}">
      <dgm:prSet/>
      <dgm:spPr/>
      <dgm:t>
        <a:bodyPr/>
        <a:lstStyle/>
        <a:p>
          <a:endParaRPr lang="zh-CN" altLang="en-US"/>
        </a:p>
      </dgm:t>
    </dgm:pt>
    <dgm:pt modelId="{A7775422-E732-4FBD-9DE0-12043DAA76CB}" type="sibTrans" cxnId="{5FE45DF1-0C0F-4443-99C8-847E95C13C94}">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2"/>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2"/>
      <dgm:spPr/>
    </dgm:pt>
    <dgm:pt modelId="{FE9B6E51-6EFF-401F-B2BE-4602C0D1AA37}" type="pres">
      <dgm:prSet presAssocID="{D3AE195F-AD40-4E0E-9D05-067D506C63E9}" presName="text2" presStyleLbl="fgAcc2" presStyleIdx="0" presStyleCnt="2" custScaleX="68071" custScaleY="48239" custLinFactNeighborX="-45621" custLinFactNeighborY="32">
        <dgm:presLayoutVars>
          <dgm:chPref val="3"/>
        </dgm:presLayoutVars>
      </dgm:prSet>
      <dgm:spPr/>
    </dgm:pt>
    <dgm:pt modelId="{A9CE9979-CC7D-46EC-BCC3-F7FB4EB35E8E}" type="pres">
      <dgm:prSet presAssocID="{D3AE195F-AD40-4E0E-9D05-067D506C63E9}" presName="hierChild3" presStyleCnt="0"/>
      <dgm:spPr/>
    </dgm:pt>
    <dgm:pt modelId="{C89E2982-F6A5-41F8-900C-5E9ADD6355A5}" type="pres">
      <dgm:prSet presAssocID="{FECF0FAE-DF1E-46DB-981B-41C7DAE69F64}" presName="Name17" presStyleLbl="parChTrans1D3" presStyleIdx="0" presStyleCnt="2"/>
      <dgm:spPr/>
    </dgm:pt>
    <dgm:pt modelId="{8E235AE1-2159-4747-855C-018F03E5113E}" type="pres">
      <dgm:prSet presAssocID="{3F1F0ED9-4616-403B-B714-D6C9DDB2F825}" presName="hierRoot3" presStyleCnt="0"/>
      <dgm:spPr/>
    </dgm:pt>
    <dgm:pt modelId="{B5358C64-0FE4-4989-A25A-46600BA45AA4}" type="pres">
      <dgm:prSet presAssocID="{3F1F0ED9-4616-403B-B714-D6C9DDB2F825}" presName="composite3" presStyleCnt="0"/>
      <dgm:spPr/>
    </dgm:pt>
    <dgm:pt modelId="{CD991408-AC8A-4798-9EA7-ED0DB9D58C5B}" type="pres">
      <dgm:prSet presAssocID="{3F1F0ED9-4616-403B-B714-D6C9DDB2F825}" presName="background3" presStyleLbl="node3" presStyleIdx="0" presStyleCnt="2"/>
      <dgm:spPr/>
    </dgm:pt>
    <dgm:pt modelId="{81216B3E-305C-4231-A0DA-541E58F4FF1E}" type="pres">
      <dgm:prSet presAssocID="{3F1F0ED9-4616-403B-B714-D6C9DDB2F825}" presName="text3" presStyleLbl="fgAcc3" presStyleIdx="0" presStyleCnt="2" custScaleX="73822" custScaleY="44032" custLinFactNeighborX="-50651" custLinFactNeighborY="-5617">
        <dgm:presLayoutVars>
          <dgm:chPref val="3"/>
        </dgm:presLayoutVars>
      </dgm:prSet>
      <dgm:spPr/>
    </dgm:pt>
    <dgm:pt modelId="{6DC553E8-81B1-4F02-8C15-F1C628987F39}" type="pres">
      <dgm:prSet presAssocID="{3F1F0ED9-4616-403B-B714-D6C9DDB2F825}" presName="hierChild4" presStyleCnt="0"/>
      <dgm:spPr/>
    </dgm:pt>
    <dgm:pt modelId="{91D96DF1-83AB-4CF2-B53C-BACC2E2D3A21}" type="pres">
      <dgm:prSet presAssocID="{02E2B2D8-3D54-4595-A40C-071B3940D184}" presName="Name17" presStyleLbl="parChTrans1D3" presStyleIdx="1" presStyleCnt="2"/>
      <dgm:spPr/>
    </dgm:pt>
    <dgm:pt modelId="{43844CC8-02F7-4094-99F5-A202852C9C2D}" type="pres">
      <dgm:prSet presAssocID="{DCD4BAC0-A272-4FFD-AB4C-AAEF44A73E99}" presName="hierRoot3" presStyleCnt="0"/>
      <dgm:spPr/>
    </dgm:pt>
    <dgm:pt modelId="{16F201AA-DEA5-4A78-9552-F2D0B8BABD65}" type="pres">
      <dgm:prSet presAssocID="{DCD4BAC0-A272-4FFD-AB4C-AAEF44A73E99}" presName="composite3" presStyleCnt="0"/>
      <dgm:spPr/>
    </dgm:pt>
    <dgm:pt modelId="{4F6AAB7D-EA6F-4D05-85F3-EF34B159D3A5}" type="pres">
      <dgm:prSet presAssocID="{DCD4BAC0-A272-4FFD-AB4C-AAEF44A73E99}" presName="background3" presStyleLbl="node3" presStyleIdx="1" presStyleCnt="2"/>
      <dgm:spPr/>
    </dgm:pt>
    <dgm:pt modelId="{D96B33F0-1CB3-416D-BF4F-942BC41B0BC2}" type="pres">
      <dgm:prSet presAssocID="{DCD4BAC0-A272-4FFD-AB4C-AAEF44A73E99}" presName="text3" presStyleLbl="fgAcc3" presStyleIdx="1" presStyleCnt="2" custScaleX="71335" custScaleY="41279" custLinFactNeighborX="-29963" custLinFactNeighborY="-5657">
        <dgm:presLayoutVars>
          <dgm:chPref val="3"/>
        </dgm:presLayoutVars>
      </dgm:prSet>
      <dgm:spPr/>
    </dgm:pt>
    <dgm:pt modelId="{80C04F23-143D-4AC7-AE25-B97D6F8B2662}" type="pres">
      <dgm:prSet presAssocID="{DCD4BAC0-A272-4FFD-AB4C-AAEF44A73E99}" presName="hierChild4"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68902" custScaleY="49693">
        <dgm:presLayoutVars>
          <dgm:chPref val="3"/>
        </dgm:presLayoutVars>
      </dgm:prSet>
      <dgm:spPr/>
    </dgm:pt>
    <dgm:pt modelId="{90D3C3A4-E8D4-4B97-99B7-C0B891492C5E}" type="pres">
      <dgm:prSet presAssocID="{174A9C8D-ECF4-44BE-8EE1-7D013058E8A8}" presName="hierChild3" presStyleCnt="0"/>
      <dgm:spPr/>
    </dgm:pt>
  </dgm:ptLst>
  <dgm:cxnLst>
    <dgm:cxn modelId="{6F0A9806-A89C-48EF-9A16-7E94F3F1F590}" type="presOf" srcId="{174A9C8D-ECF4-44BE-8EE1-7D013058E8A8}" destId="{1C415AF2-5291-4A1A-91E4-FC52F05DF309}" srcOrd="0" destOrd="0" presId="urn:microsoft.com/office/officeart/2005/8/layout/hierarchy1"/>
    <dgm:cxn modelId="{8D8B8708-4031-4982-98D3-44C792D9BB6C}" srcId="{D3AE195F-AD40-4E0E-9D05-067D506C63E9}" destId="{DCD4BAC0-A272-4FFD-AB4C-AAEF44A73E99}" srcOrd="1" destOrd="0" parTransId="{02E2B2D8-3D54-4595-A40C-071B3940D184}" sibTransId="{E4500099-CD3E-4FE8-AD7C-E265C7C9557D}"/>
    <dgm:cxn modelId="{F31C2911-42D7-403C-B4C5-0CA49CDC1C76}" type="presOf" srcId="{02E2B2D8-3D54-4595-A40C-071B3940D184}" destId="{91D96DF1-83AB-4CF2-B53C-BACC2E2D3A21}" srcOrd="0" destOrd="0" presId="urn:microsoft.com/office/officeart/2005/8/layout/hierarchy1"/>
    <dgm:cxn modelId="{D9C25428-FC45-4BEA-8BE1-312FCF0C31EE}" type="presOf" srcId="{B272801A-4A88-42B1-AD02-7955EB921849}" destId="{20FA426E-50E7-4726-9DA4-741691D17962}" srcOrd="0" destOrd="0" presId="urn:microsoft.com/office/officeart/2005/8/layout/hierarchy1"/>
    <dgm:cxn modelId="{02BD5C3B-C314-443B-B3AF-1FEB35C1432B}" type="presOf" srcId="{3F1F0ED9-4616-403B-B714-D6C9DDB2F825}" destId="{81216B3E-305C-4231-A0DA-541E58F4FF1E}" srcOrd="0" destOrd="0" presId="urn:microsoft.com/office/officeart/2005/8/layout/hierarchy1"/>
    <dgm:cxn modelId="{EAB9974C-6EAA-42B7-BE21-257AC009BB4F}" type="presOf" srcId="{D3AE195F-AD40-4E0E-9D05-067D506C63E9}" destId="{FE9B6E51-6EFF-401F-B2BE-4602C0D1AA37}" srcOrd="0" destOrd="0" presId="urn:microsoft.com/office/officeart/2005/8/layout/hierarchy1"/>
    <dgm:cxn modelId="{DB95416E-450A-4591-96CF-C21EFD67DC55}" type="presOf" srcId="{7FEC2B60-52B1-47A7-88A3-55994B80E2D3}" destId="{CD9E0309-6729-43E1-A7E9-9ADDB3527430}"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20A55575-33E3-433D-A75D-152F87EF94F6}" type="presOf" srcId="{0D61BA24-EA81-4F8C-BCEE-49C39F6B0E99}" destId="{B6BCF0A7-B5A4-42D4-8CA5-8BE4251A5C95}" srcOrd="0" destOrd="0" presId="urn:microsoft.com/office/officeart/2005/8/layout/hierarchy1"/>
    <dgm:cxn modelId="{2C28BC5A-4C4B-47A4-B9D1-ED702496F881}" srcId="{B272801A-4A88-42B1-AD02-7955EB921849}" destId="{7FEC2B60-52B1-47A7-88A3-55994B80E2D3}" srcOrd="0" destOrd="0" parTransId="{CB0E0343-976F-40DA-851D-27A686AA0E88}" sibTransId="{C555E17C-45FD-4FB4-8059-6142F22473C4}"/>
    <dgm:cxn modelId="{56DFCF91-9D54-43F9-A219-D4779D23F556}" srcId="{7FEC2B60-52B1-47A7-88A3-55994B80E2D3}" destId="{174A9C8D-ECF4-44BE-8EE1-7D013058E8A8}" srcOrd="1" destOrd="0" parTransId="{A2C6718C-65F8-4658-9998-B01C11CD2CD8}" sibTransId="{918B7D92-B70A-49CE-A64D-67264FC4037C}"/>
    <dgm:cxn modelId="{F9FA6195-D095-45EA-B749-D9FC2EFBC782}" type="presOf" srcId="{A2C6718C-65F8-4658-9998-B01C11CD2CD8}" destId="{6667231B-CB23-45D3-80ED-7489774EB775}" srcOrd="0" destOrd="0" presId="urn:microsoft.com/office/officeart/2005/8/layout/hierarchy1"/>
    <dgm:cxn modelId="{62CCA2A6-131D-41D6-8DC9-2E3E58BFF8ED}" type="presOf" srcId="{FECF0FAE-DF1E-46DB-981B-41C7DAE69F64}" destId="{C89E2982-F6A5-41F8-900C-5E9ADD6355A5}" srcOrd="0" destOrd="0" presId="urn:microsoft.com/office/officeart/2005/8/layout/hierarchy1"/>
    <dgm:cxn modelId="{C97CAAB1-6003-4CA5-A38E-B1A276965075}" type="presOf" srcId="{DCD4BAC0-A272-4FFD-AB4C-AAEF44A73E99}" destId="{D96B33F0-1CB3-416D-BF4F-942BC41B0BC2}" srcOrd="0" destOrd="0" presId="urn:microsoft.com/office/officeart/2005/8/layout/hierarchy1"/>
    <dgm:cxn modelId="{5FE45DF1-0C0F-4443-99C8-847E95C13C94}" srcId="{D3AE195F-AD40-4E0E-9D05-067D506C63E9}" destId="{3F1F0ED9-4616-403B-B714-D6C9DDB2F825}" srcOrd="0" destOrd="0" parTransId="{FECF0FAE-DF1E-46DB-981B-41C7DAE69F64}" sibTransId="{A7775422-E732-4FBD-9DE0-12043DAA76CB}"/>
    <dgm:cxn modelId="{7B63D613-705C-4C45-88D7-9FF5EA74D561}" type="presParOf" srcId="{20FA426E-50E7-4726-9DA4-741691D17962}" destId="{C7B5FEF1-727C-4876-9E67-ACC34B934B29}" srcOrd="0" destOrd="0" presId="urn:microsoft.com/office/officeart/2005/8/layout/hierarchy1"/>
    <dgm:cxn modelId="{43FDF08D-6792-4BC5-ABA0-894E2880E997}" type="presParOf" srcId="{C7B5FEF1-727C-4876-9E67-ACC34B934B29}" destId="{F316A50B-F994-4526-BCF0-58C4090C20C2}" srcOrd="0" destOrd="0" presId="urn:microsoft.com/office/officeart/2005/8/layout/hierarchy1"/>
    <dgm:cxn modelId="{3F20BA04-091E-486F-BAE5-B96206115421}" type="presParOf" srcId="{F316A50B-F994-4526-BCF0-58C4090C20C2}" destId="{2CB5B890-EDF1-4D4E-A78A-2D5087D63569}" srcOrd="0" destOrd="0" presId="urn:microsoft.com/office/officeart/2005/8/layout/hierarchy1"/>
    <dgm:cxn modelId="{F8A11791-B3E7-42A8-8E24-457EC0654819}" type="presParOf" srcId="{F316A50B-F994-4526-BCF0-58C4090C20C2}" destId="{CD9E0309-6729-43E1-A7E9-9ADDB3527430}" srcOrd="1" destOrd="0" presId="urn:microsoft.com/office/officeart/2005/8/layout/hierarchy1"/>
    <dgm:cxn modelId="{D1BDC27E-93DD-44EE-9719-7B4D1B0F2BA4}" type="presParOf" srcId="{C7B5FEF1-727C-4876-9E67-ACC34B934B29}" destId="{DC2A87DE-F8B2-4A2C-95C2-7EB4A7509AB8}" srcOrd="1" destOrd="0" presId="urn:microsoft.com/office/officeart/2005/8/layout/hierarchy1"/>
    <dgm:cxn modelId="{4C442986-AE3C-4532-BD7D-39746A4EB2EE}" type="presParOf" srcId="{DC2A87DE-F8B2-4A2C-95C2-7EB4A7509AB8}" destId="{B6BCF0A7-B5A4-42D4-8CA5-8BE4251A5C95}" srcOrd="0" destOrd="0" presId="urn:microsoft.com/office/officeart/2005/8/layout/hierarchy1"/>
    <dgm:cxn modelId="{2D1DFAAC-6B9C-4946-A8A9-24383A23749A}" type="presParOf" srcId="{DC2A87DE-F8B2-4A2C-95C2-7EB4A7509AB8}" destId="{D0D4B0B3-2BAC-430B-AD16-AF18A88E04A6}" srcOrd="1" destOrd="0" presId="urn:microsoft.com/office/officeart/2005/8/layout/hierarchy1"/>
    <dgm:cxn modelId="{59CB9A8B-8338-4A99-828C-9E3CD1F4FDF1}" type="presParOf" srcId="{D0D4B0B3-2BAC-430B-AD16-AF18A88E04A6}" destId="{A471BBF3-64F5-4379-B434-ACF1892DAABB}" srcOrd="0" destOrd="0" presId="urn:microsoft.com/office/officeart/2005/8/layout/hierarchy1"/>
    <dgm:cxn modelId="{B0575D8F-B1E5-4953-8B21-7E941D52DC18}" type="presParOf" srcId="{A471BBF3-64F5-4379-B434-ACF1892DAABB}" destId="{F6337572-748F-4A26-A20B-38BED62AC7FE}" srcOrd="0" destOrd="0" presId="urn:microsoft.com/office/officeart/2005/8/layout/hierarchy1"/>
    <dgm:cxn modelId="{E7A1EFAF-034A-4695-9B7F-18E54FBFA2D2}" type="presParOf" srcId="{A471BBF3-64F5-4379-B434-ACF1892DAABB}" destId="{FE9B6E51-6EFF-401F-B2BE-4602C0D1AA37}" srcOrd="1" destOrd="0" presId="urn:microsoft.com/office/officeart/2005/8/layout/hierarchy1"/>
    <dgm:cxn modelId="{366A3C94-BF24-4265-B401-0FEAF5CEC77A}" type="presParOf" srcId="{D0D4B0B3-2BAC-430B-AD16-AF18A88E04A6}" destId="{A9CE9979-CC7D-46EC-BCC3-F7FB4EB35E8E}" srcOrd="1" destOrd="0" presId="urn:microsoft.com/office/officeart/2005/8/layout/hierarchy1"/>
    <dgm:cxn modelId="{E23C5276-9DEE-4343-8ACB-826F7F8561EE}" type="presParOf" srcId="{A9CE9979-CC7D-46EC-BCC3-F7FB4EB35E8E}" destId="{C89E2982-F6A5-41F8-900C-5E9ADD6355A5}" srcOrd="0" destOrd="0" presId="urn:microsoft.com/office/officeart/2005/8/layout/hierarchy1"/>
    <dgm:cxn modelId="{05E9AE0E-A70F-4934-88E5-7EDCCAE4AE44}" type="presParOf" srcId="{A9CE9979-CC7D-46EC-BCC3-F7FB4EB35E8E}" destId="{8E235AE1-2159-4747-855C-018F03E5113E}" srcOrd="1" destOrd="0" presId="urn:microsoft.com/office/officeart/2005/8/layout/hierarchy1"/>
    <dgm:cxn modelId="{38541489-30A8-47FD-8180-60E451ACC6BB}" type="presParOf" srcId="{8E235AE1-2159-4747-855C-018F03E5113E}" destId="{B5358C64-0FE4-4989-A25A-46600BA45AA4}" srcOrd="0" destOrd="0" presId="urn:microsoft.com/office/officeart/2005/8/layout/hierarchy1"/>
    <dgm:cxn modelId="{2169362B-72F3-422E-B319-1253DF1E0952}" type="presParOf" srcId="{B5358C64-0FE4-4989-A25A-46600BA45AA4}" destId="{CD991408-AC8A-4798-9EA7-ED0DB9D58C5B}" srcOrd="0" destOrd="0" presId="urn:microsoft.com/office/officeart/2005/8/layout/hierarchy1"/>
    <dgm:cxn modelId="{78FB1A07-4DE9-4F77-85AA-863360CBF875}" type="presParOf" srcId="{B5358C64-0FE4-4989-A25A-46600BA45AA4}" destId="{81216B3E-305C-4231-A0DA-541E58F4FF1E}" srcOrd="1" destOrd="0" presId="urn:microsoft.com/office/officeart/2005/8/layout/hierarchy1"/>
    <dgm:cxn modelId="{78D72C11-D29B-420A-A762-71CCD0AEF150}" type="presParOf" srcId="{8E235AE1-2159-4747-855C-018F03E5113E}" destId="{6DC553E8-81B1-4F02-8C15-F1C628987F39}" srcOrd="1" destOrd="0" presId="urn:microsoft.com/office/officeart/2005/8/layout/hierarchy1"/>
    <dgm:cxn modelId="{C9BE29D9-E158-42E8-A7D4-0A26612D8962}" type="presParOf" srcId="{A9CE9979-CC7D-46EC-BCC3-F7FB4EB35E8E}" destId="{91D96DF1-83AB-4CF2-B53C-BACC2E2D3A21}" srcOrd="2" destOrd="0" presId="urn:microsoft.com/office/officeart/2005/8/layout/hierarchy1"/>
    <dgm:cxn modelId="{1B7CA8B8-6748-4E8B-AE7D-EC3EBCE57ABA}" type="presParOf" srcId="{A9CE9979-CC7D-46EC-BCC3-F7FB4EB35E8E}" destId="{43844CC8-02F7-4094-99F5-A202852C9C2D}" srcOrd="3" destOrd="0" presId="urn:microsoft.com/office/officeart/2005/8/layout/hierarchy1"/>
    <dgm:cxn modelId="{AC95C67B-BBD9-4AB8-8E11-B3086691357C}" type="presParOf" srcId="{43844CC8-02F7-4094-99F5-A202852C9C2D}" destId="{16F201AA-DEA5-4A78-9552-F2D0B8BABD65}" srcOrd="0" destOrd="0" presId="urn:microsoft.com/office/officeart/2005/8/layout/hierarchy1"/>
    <dgm:cxn modelId="{CBF8761B-82D4-4711-9CE2-4A7C1EEC9322}" type="presParOf" srcId="{16F201AA-DEA5-4A78-9552-F2D0B8BABD65}" destId="{4F6AAB7D-EA6F-4D05-85F3-EF34B159D3A5}" srcOrd="0" destOrd="0" presId="urn:microsoft.com/office/officeart/2005/8/layout/hierarchy1"/>
    <dgm:cxn modelId="{B8025C88-69F4-42F8-B2D0-30AC33F191E4}" type="presParOf" srcId="{16F201AA-DEA5-4A78-9552-F2D0B8BABD65}" destId="{D96B33F0-1CB3-416D-BF4F-942BC41B0BC2}" srcOrd="1" destOrd="0" presId="urn:microsoft.com/office/officeart/2005/8/layout/hierarchy1"/>
    <dgm:cxn modelId="{EB9974C7-A05E-4D12-ACBB-BD65715D2C1F}" type="presParOf" srcId="{43844CC8-02F7-4094-99F5-A202852C9C2D}" destId="{80C04F23-143D-4AC7-AE25-B97D6F8B2662}" srcOrd="1" destOrd="0" presId="urn:microsoft.com/office/officeart/2005/8/layout/hierarchy1"/>
    <dgm:cxn modelId="{F8079165-54C8-43FD-848A-4FCDD95FE00E}" type="presParOf" srcId="{DC2A87DE-F8B2-4A2C-95C2-7EB4A7509AB8}" destId="{6667231B-CB23-45D3-80ED-7489774EB775}" srcOrd="2" destOrd="0" presId="urn:microsoft.com/office/officeart/2005/8/layout/hierarchy1"/>
    <dgm:cxn modelId="{1800023A-6115-48FA-8EB0-ADDE9C119CAB}" type="presParOf" srcId="{DC2A87DE-F8B2-4A2C-95C2-7EB4A7509AB8}" destId="{99972578-8795-4A86-8FED-E1A254422D24}" srcOrd="3" destOrd="0" presId="urn:microsoft.com/office/officeart/2005/8/layout/hierarchy1"/>
    <dgm:cxn modelId="{D5B8E6C3-5B3F-4D0E-9CA7-04153C9FCB6B}" type="presParOf" srcId="{99972578-8795-4A86-8FED-E1A254422D24}" destId="{A681203F-6E42-43E4-9D0D-C7A3EFE89E1E}" srcOrd="0" destOrd="0" presId="urn:microsoft.com/office/officeart/2005/8/layout/hierarchy1"/>
    <dgm:cxn modelId="{17D90FE2-718F-43E2-965A-2640E0F2CA7C}" type="presParOf" srcId="{A681203F-6E42-43E4-9D0D-C7A3EFE89E1E}" destId="{17A99E77-D524-40AA-8A24-648F5F801B4E}" srcOrd="0" destOrd="0" presId="urn:microsoft.com/office/officeart/2005/8/layout/hierarchy1"/>
    <dgm:cxn modelId="{034E082F-A70C-4A34-8A81-83EDA25F4F80}" type="presParOf" srcId="{A681203F-6E42-43E4-9D0D-C7A3EFE89E1E}" destId="{1C415AF2-5291-4A1A-91E4-FC52F05DF309}" srcOrd="1" destOrd="0" presId="urn:microsoft.com/office/officeart/2005/8/layout/hierarchy1"/>
    <dgm:cxn modelId="{3198D4E3-0E0D-4636-861E-1DC16D4864A0}" type="presParOf" srcId="{99972578-8795-4A86-8FED-E1A254422D24}" destId="{90D3C3A4-E8D4-4B97-99B7-C0B891492C5E}" srcOrd="1" destOrd="0" presId="urn:microsoft.com/office/officeart/2005/8/layout/hierarchy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70.xml><?xml version="1.0" encoding="utf-8"?>
<dgm:dataModel xmlns:dgm="http://schemas.openxmlformats.org/drawingml/2006/diagram" xmlns:a="http://schemas.openxmlformats.org/drawingml/2006/main">
  <dgm:ptLst>
    <dgm:pt modelId="{772C1B2E-DC77-4502-A259-85235E82B2D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1717193-492A-4DC2-8E0A-9F23EA636D91}">
      <dgm:prSet phldrT="[文本]"/>
      <dgm:spPr/>
      <dgm:t>
        <a:bodyPr/>
        <a:lstStyle/>
        <a:p>
          <a:r>
            <a:rPr lang="en-US" altLang="zh-CN"/>
            <a:t>4</a:t>
          </a:r>
        </a:p>
        <a:p>
          <a:r>
            <a:rPr lang="zh-CN" altLang="en-US"/>
            <a:t>（</a:t>
          </a:r>
          <a:r>
            <a:rPr lang="en-US" altLang="zh-CN"/>
            <a:t>-2</a:t>
          </a:r>
          <a:r>
            <a:rPr lang="zh-CN" altLang="en-US"/>
            <a:t>）</a:t>
          </a:r>
        </a:p>
      </dgm:t>
    </dgm:pt>
    <dgm:pt modelId="{4CE0B40F-C340-4597-952E-61954E8AF50F}" type="parTrans" cxnId="{7EB5A29D-316C-4ACD-A365-275122346E5D}">
      <dgm:prSet/>
      <dgm:spPr/>
      <dgm:t>
        <a:bodyPr/>
        <a:lstStyle/>
        <a:p>
          <a:endParaRPr lang="zh-CN" altLang="en-US"/>
        </a:p>
      </dgm:t>
    </dgm:pt>
    <dgm:pt modelId="{F794049B-B09E-4BA8-AE6E-156BA7DB0988}" type="sibTrans" cxnId="{7EB5A29D-316C-4ACD-A365-275122346E5D}">
      <dgm:prSet/>
      <dgm:spPr/>
      <dgm:t>
        <a:bodyPr/>
        <a:lstStyle/>
        <a:p>
          <a:endParaRPr lang="zh-CN" altLang="en-US"/>
        </a:p>
      </dgm:t>
    </dgm:pt>
    <dgm:pt modelId="{4843FA1C-A656-48B5-9411-C5B0A2B591F5}">
      <dgm:prSet/>
      <dgm:spPr/>
      <dgm:t>
        <a:bodyPr/>
        <a:lstStyle/>
        <a:p>
          <a:r>
            <a:rPr lang="en-US" altLang="zh-CN"/>
            <a:t>5</a:t>
          </a:r>
        </a:p>
        <a:p>
          <a:r>
            <a:rPr lang="zh-CN" altLang="en-US"/>
            <a:t>（</a:t>
          </a:r>
          <a:r>
            <a:rPr lang="en-US" altLang="zh-CN"/>
            <a:t>-1</a:t>
          </a:r>
          <a:r>
            <a:rPr lang="zh-CN" altLang="en-US"/>
            <a:t>）</a:t>
          </a:r>
        </a:p>
      </dgm:t>
    </dgm:pt>
    <dgm:pt modelId="{520FE2F9-F9D4-4637-B5CA-BB1C8EE3A75B}" type="parTrans" cxnId="{20B7016D-D86A-424D-94DC-1019FA621FC0}">
      <dgm:prSet/>
      <dgm:spPr/>
      <dgm:t>
        <a:bodyPr/>
        <a:lstStyle/>
        <a:p>
          <a:endParaRPr lang="zh-CN" altLang="en-US"/>
        </a:p>
      </dgm:t>
    </dgm:pt>
    <dgm:pt modelId="{1D31DAB5-DCA6-4705-AC1E-292F6F642BCB}" type="sibTrans" cxnId="{20B7016D-D86A-424D-94DC-1019FA621FC0}">
      <dgm:prSet/>
      <dgm:spPr/>
      <dgm:t>
        <a:bodyPr/>
        <a:lstStyle/>
        <a:p>
          <a:endParaRPr lang="zh-CN" altLang="en-US"/>
        </a:p>
      </dgm:t>
    </dgm:pt>
    <dgm:pt modelId="{1E55FB70-4A5D-4ACF-80C1-9B0E1CE0D695}">
      <dgm:prSet>
        <dgm:style>
          <a:lnRef idx="0">
            <a:schemeClr val="accent3"/>
          </a:lnRef>
          <a:fillRef idx="3">
            <a:schemeClr val="accent3"/>
          </a:fillRef>
          <a:effectRef idx="3">
            <a:schemeClr val="accent3"/>
          </a:effectRef>
          <a:fontRef idx="minor">
            <a:schemeClr val="lt1"/>
          </a:fontRef>
        </dgm:style>
      </dgm:prSet>
      <dgm:spPr/>
      <dgm:t>
        <a:bodyPr/>
        <a:lstStyle/>
        <a:p>
          <a:r>
            <a:rPr lang="en-US" altLang="zh-CN"/>
            <a:t>7</a:t>
          </a:r>
        </a:p>
        <a:p>
          <a:r>
            <a:rPr lang="zh-CN" altLang="en-US"/>
            <a:t>（</a:t>
          </a:r>
          <a:r>
            <a:rPr lang="en-US" altLang="zh-CN"/>
            <a:t>0</a:t>
          </a:r>
          <a:r>
            <a:rPr lang="zh-CN" altLang="en-US"/>
            <a:t>）</a:t>
          </a:r>
        </a:p>
      </dgm:t>
    </dgm:pt>
    <dgm:pt modelId="{7B74FDFB-2508-442E-AC8E-CB0CBA9F40AD}" type="parTrans" cxnId="{0B630F55-96CA-44BF-8EA3-D6E0B8EBABC2}">
      <dgm:prSet/>
      <dgm:spPr/>
      <dgm:t>
        <a:bodyPr/>
        <a:lstStyle/>
        <a:p>
          <a:endParaRPr lang="zh-CN" altLang="en-US"/>
        </a:p>
      </dgm:t>
    </dgm:pt>
    <dgm:pt modelId="{EA8A9483-3B0E-48D9-A425-A45600CAFE04}" type="sibTrans" cxnId="{0B630F55-96CA-44BF-8EA3-D6E0B8EBABC2}">
      <dgm:prSet/>
      <dgm:spPr/>
      <dgm:t>
        <a:bodyPr/>
        <a:lstStyle/>
        <a:p>
          <a:endParaRPr lang="zh-CN" altLang="en-US"/>
        </a:p>
      </dgm:t>
    </dgm:pt>
    <dgm:pt modelId="{B1BC188F-DD64-49D8-A070-57CAC362E348}" type="pres">
      <dgm:prSet presAssocID="{772C1B2E-DC77-4502-A259-85235E82B2D9}" presName="hierChild1" presStyleCnt="0">
        <dgm:presLayoutVars>
          <dgm:chPref val="1"/>
          <dgm:dir/>
          <dgm:animOne val="branch"/>
          <dgm:animLvl val="lvl"/>
          <dgm:resizeHandles/>
        </dgm:presLayoutVars>
      </dgm:prSet>
      <dgm:spPr/>
    </dgm:pt>
    <dgm:pt modelId="{73220D68-CBE5-4B46-91E6-D7F9F61DDFA2}" type="pres">
      <dgm:prSet presAssocID="{51717193-492A-4DC2-8E0A-9F23EA636D91}" presName="hierRoot1" presStyleCnt="0"/>
      <dgm:spPr/>
    </dgm:pt>
    <dgm:pt modelId="{BDEB3840-208C-471B-B941-382E24EB8CF1}" type="pres">
      <dgm:prSet presAssocID="{51717193-492A-4DC2-8E0A-9F23EA636D91}" presName="composite" presStyleCnt="0"/>
      <dgm:spPr/>
    </dgm:pt>
    <dgm:pt modelId="{3B3EF405-1655-431B-B5CC-83B4645B0F73}" type="pres">
      <dgm:prSet presAssocID="{51717193-492A-4DC2-8E0A-9F23EA636D91}" presName="background" presStyleLbl="node0" presStyleIdx="0" presStyleCnt="1"/>
      <dgm:spPr/>
    </dgm:pt>
    <dgm:pt modelId="{11188D4C-4118-45AA-84C9-35B3F4FAAA3D}" type="pres">
      <dgm:prSet presAssocID="{51717193-492A-4DC2-8E0A-9F23EA636D91}" presName="text" presStyleLbl="fgAcc0" presStyleIdx="0" presStyleCnt="1" custLinFactX="-20668" custLinFactNeighborX="-100000" custLinFactNeighborY="-5308">
        <dgm:presLayoutVars>
          <dgm:chPref val="3"/>
        </dgm:presLayoutVars>
      </dgm:prSet>
      <dgm:spPr/>
    </dgm:pt>
    <dgm:pt modelId="{B574FBA8-95B9-46E9-8FBF-CD756938EA4C}" type="pres">
      <dgm:prSet presAssocID="{51717193-492A-4DC2-8E0A-9F23EA636D91}" presName="hierChild2" presStyleCnt="0"/>
      <dgm:spPr/>
    </dgm:pt>
    <dgm:pt modelId="{4F1C9854-9F94-4DB8-A3FD-A866E3D27CD9}" type="pres">
      <dgm:prSet presAssocID="{520FE2F9-F9D4-4637-B5CA-BB1C8EE3A75B}" presName="Name10" presStyleLbl="parChTrans1D2" presStyleIdx="0" presStyleCnt="1"/>
      <dgm:spPr/>
    </dgm:pt>
    <dgm:pt modelId="{9B58B067-3B1E-412D-8361-E18E66376D1D}" type="pres">
      <dgm:prSet presAssocID="{4843FA1C-A656-48B5-9411-C5B0A2B591F5}" presName="hierRoot2" presStyleCnt="0"/>
      <dgm:spPr/>
    </dgm:pt>
    <dgm:pt modelId="{89AF1A28-F446-4BFE-B347-AA6217B6CD32}" type="pres">
      <dgm:prSet presAssocID="{4843FA1C-A656-48B5-9411-C5B0A2B591F5}" presName="composite2" presStyleCnt="0"/>
      <dgm:spPr/>
    </dgm:pt>
    <dgm:pt modelId="{C3094717-33AB-45E5-8D42-243BB2422A0D}" type="pres">
      <dgm:prSet presAssocID="{4843FA1C-A656-48B5-9411-C5B0A2B591F5}" presName="background2" presStyleLbl="node2" presStyleIdx="0" presStyleCnt="1"/>
      <dgm:spPr/>
    </dgm:pt>
    <dgm:pt modelId="{B06A67FA-9C0C-436C-8CD8-09719FC4C526}" type="pres">
      <dgm:prSet presAssocID="{4843FA1C-A656-48B5-9411-C5B0A2B591F5}" presName="text2" presStyleLbl="fgAcc2" presStyleIdx="0" presStyleCnt="1" custLinFactNeighborX="-12831" custLinFactNeighborY="-13801">
        <dgm:presLayoutVars>
          <dgm:chPref val="3"/>
        </dgm:presLayoutVars>
      </dgm:prSet>
      <dgm:spPr/>
    </dgm:pt>
    <dgm:pt modelId="{7A3766E4-97C7-450E-895A-A62AFC5CF515}" type="pres">
      <dgm:prSet presAssocID="{4843FA1C-A656-48B5-9411-C5B0A2B591F5}" presName="hierChild3" presStyleCnt="0"/>
      <dgm:spPr/>
    </dgm:pt>
    <dgm:pt modelId="{AE4DC40D-747A-4694-98CE-58A3AEA5DBB3}" type="pres">
      <dgm:prSet presAssocID="{7B74FDFB-2508-442E-AC8E-CB0CBA9F40AD}" presName="Name17" presStyleLbl="parChTrans1D3" presStyleIdx="0" presStyleCnt="1"/>
      <dgm:spPr/>
    </dgm:pt>
    <dgm:pt modelId="{853E263D-0F1D-4EB8-8A06-2DD960AC9E89}" type="pres">
      <dgm:prSet presAssocID="{1E55FB70-4A5D-4ACF-80C1-9B0E1CE0D695}" presName="hierRoot3" presStyleCnt="0"/>
      <dgm:spPr/>
    </dgm:pt>
    <dgm:pt modelId="{BBB7C864-AB9C-4D69-BCD3-89322D0EC761}" type="pres">
      <dgm:prSet presAssocID="{1E55FB70-4A5D-4ACF-80C1-9B0E1CE0D695}" presName="composite3" presStyleCnt="0"/>
      <dgm:spPr/>
    </dgm:pt>
    <dgm:pt modelId="{1BFC611F-4B16-4A68-AA47-F110917D4C4C}" type="pres">
      <dgm:prSet presAssocID="{1E55FB70-4A5D-4ACF-80C1-9B0E1CE0D695}" presName="background3" presStyleLbl="node3" presStyleIdx="0" presStyleCnt="1"/>
      <dgm:spPr/>
    </dgm:pt>
    <dgm:pt modelId="{E591EC17-CBA5-4FDE-BF1F-E59739B01DDB}" type="pres">
      <dgm:prSet presAssocID="{1E55FB70-4A5D-4ACF-80C1-9B0E1CE0D695}" presName="text3" presStyleLbl="fgAcc3" presStyleIdx="0" presStyleCnt="1" custLinFactNeighborX="85793" custLinFactNeighborY="-5279">
        <dgm:presLayoutVars>
          <dgm:chPref val="3"/>
        </dgm:presLayoutVars>
      </dgm:prSet>
      <dgm:spPr/>
    </dgm:pt>
    <dgm:pt modelId="{3E754963-48FB-4354-A5BC-705E6531E43B}" type="pres">
      <dgm:prSet presAssocID="{1E55FB70-4A5D-4ACF-80C1-9B0E1CE0D695}" presName="hierChild4" presStyleCnt="0"/>
      <dgm:spPr/>
    </dgm:pt>
  </dgm:ptLst>
  <dgm:cxnLst>
    <dgm:cxn modelId="{9E36542C-A5AD-4DE0-9C54-911C4D67664D}" type="presOf" srcId="{520FE2F9-F9D4-4637-B5CA-BB1C8EE3A75B}" destId="{4F1C9854-9F94-4DB8-A3FD-A866E3D27CD9}" srcOrd="0" destOrd="0" presId="urn:microsoft.com/office/officeart/2005/8/layout/hierarchy1"/>
    <dgm:cxn modelId="{38CF6C32-FFC3-44D5-AFC6-2FF61CF3B58D}" type="presOf" srcId="{51717193-492A-4DC2-8E0A-9F23EA636D91}" destId="{11188D4C-4118-45AA-84C9-35B3F4FAAA3D}" srcOrd="0" destOrd="0" presId="urn:microsoft.com/office/officeart/2005/8/layout/hierarchy1"/>
    <dgm:cxn modelId="{20B7016D-D86A-424D-94DC-1019FA621FC0}" srcId="{51717193-492A-4DC2-8E0A-9F23EA636D91}" destId="{4843FA1C-A656-48B5-9411-C5B0A2B591F5}" srcOrd="0" destOrd="0" parTransId="{520FE2F9-F9D4-4637-B5CA-BB1C8EE3A75B}" sibTransId="{1D31DAB5-DCA6-4705-AC1E-292F6F642BCB}"/>
    <dgm:cxn modelId="{0B630F55-96CA-44BF-8EA3-D6E0B8EBABC2}" srcId="{4843FA1C-A656-48B5-9411-C5B0A2B591F5}" destId="{1E55FB70-4A5D-4ACF-80C1-9B0E1CE0D695}" srcOrd="0" destOrd="0" parTransId="{7B74FDFB-2508-442E-AC8E-CB0CBA9F40AD}" sibTransId="{EA8A9483-3B0E-48D9-A425-A45600CAFE04}"/>
    <dgm:cxn modelId="{53D1789B-F723-4023-9E02-8FC6B693D666}" type="presOf" srcId="{772C1B2E-DC77-4502-A259-85235E82B2D9}" destId="{B1BC188F-DD64-49D8-A070-57CAC362E348}" srcOrd="0" destOrd="0" presId="urn:microsoft.com/office/officeart/2005/8/layout/hierarchy1"/>
    <dgm:cxn modelId="{7EB5A29D-316C-4ACD-A365-275122346E5D}" srcId="{772C1B2E-DC77-4502-A259-85235E82B2D9}" destId="{51717193-492A-4DC2-8E0A-9F23EA636D91}" srcOrd="0" destOrd="0" parTransId="{4CE0B40F-C340-4597-952E-61954E8AF50F}" sibTransId="{F794049B-B09E-4BA8-AE6E-156BA7DB0988}"/>
    <dgm:cxn modelId="{C29A02B1-F430-4C08-A43F-E9E001423FA5}" type="presOf" srcId="{1E55FB70-4A5D-4ACF-80C1-9B0E1CE0D695}" destId="{E591EC17-CBA5-4FDE-BF1F-E59739B01DDB}" srcOrd="0" destOrd="0" presId="urn:microsoft.com/office/officeart/2005/8/layout/hierarchy1"/>
    <dgm:cxn modelId="{D9E539D3-7891-4439-BE8E-592B8A55B8B4}" type="presOf" srcId="{4843FA1C-A656-48B5-9411-C5B0A2B591F5}" destId="{B06A67FA-9C0C-436C-8CD8-09719FC4C526}" srcOrd="0" destOrd="0" presId="urn:microsoft.com/office/officeart/2005/8/layout/hierarchy1"/>
    <dgm:cxn modelId="{11EDD7F8-38AF-45C9-85D3-969FD5527B0A}" type="presOf" srcId="{7B74FDFB-2508-442E-AC8E-CB0CBA9F40AD}" destId="{AE4DC40D-747A-4694-98CE-58A3AEA5DBB3}" srcOrd="0" destOrd="0" presId="urn:microsoft.com/office/officeart/2005/8/layout/hierarchy1"/>
    <dgm:cxn modelId="{7274A8A5-569C-4942-8CB7-8AF5A6948466}" type="presParOf" srcId="{B1BC188F-DD64-49D8-A070-57CAC362E348}" destId="{73220D68-CBE5-4B46-91E6-D7F9F61DDFA2}" srcOrd="0" destOrd="0" presId="urn:microsoft.com/office/officeart/2005/8/layout/hierarchy1"/>
    <dgm:cxn modelId="{AC4DDADC-861D-43EB-ACC3-82A5E5902B0F}" type="presParOf" srcId="{73220D68-CBE5-4B46-91E6-D7F9F61DDFA2}" destId="{BDEB3840-208C-471B-B941-382E24EB8CF1}" srcOrd="0" destOrd="0" presId="urn:microsoft.com/office/officeart/2005/8/layout/hierarchy1"/>
    <dgm:cxn modelId="{DA666771-AF0A-486E-9545-90A97B64DE90}" type="presParOf" srcId="{BDEB3840-208C-471B-B941-382E24EB8CF1}" destId="{3B3EF405-1655-431B-B5CC-83B4645B0F73}" srcOrd="0" destOrd="0" presId="urn:microsoft.com/office/officeart/2005/8/layout/hierarchy1"/>
    <dgm:cxn modelId="{016CB265-3618-4AD6-920B-65EF5B410212}" type="presParOf" srcId="{BDEB3840-208C-471B-B941-382E24EB8CF1}" destId="{11188D4C-4118-45AA-84C9-35B3F4FAAA3D}" srcOrd="1" destOrd="0" presId="urn:microsoft.com/office/officeart/2005/8/layout/hierarchy1"/>
    <dgm:cxn modelId="{E6A504E7-F8E9-4929-93AC-189BB87F1488}" type="presParOf" srcId="{73220D68-CBE5-4B46-91E6-D7F9F61DDFA2}" destId="{B574FBA8-95B9-46E9-8FBF-CD756938EA4C}" srcOrd="1" destOrd="0" presId="urn:microsoft.com/office/officeart/2005/8/layout/hierarchy1"/>
    <dgm:cxn modelId="{65CE240E-7C3F-41EC-ABAD-0F3F29A2D971}" type="presParOf" srcId="{B574FBA8-95B9-46E9-8FBF-CD756938EA4C}" destId="{4F1C9854-9F94-4DB8-A3FD-A866E3D27CD9}" srcOrd="0" destOrd="0" presId="urn:microsoft.com/office/officeart/2005/8/layout/hierarchy1"/>
    <dgm:cxn modelId="{B0E5F4BC-6342-4265-B5EB-7CFD45DD076D}" type="presParOf" srcId="{B574FBA8-95B9-46E9-8FBF-CD756938EA4C}" destId="{9B58B067-3B1E-412D-8361-E18E66376D1D}" srcOrd="1" destOrd="0" presId="urn:microsoft.com/office/officeart/2005/8/layout/hierarchy1"/>
    <dgm:cxn modelId="{E9131E64-0D1B-4855-9004-279AF2071FC4}" type="presParOf" srcId="{9B58B067-3B1E-412D-8361-E18E66376D1D}" destId="{89AF1A28-F446-4BFE-B347-AA6217B6CD32}" srcOrd="0" destOrd="0" presId="urn:microsoft.com/office/officeart/2005/8/layout/hierarchy1"/>
    <dgm:cxn modelId="{B4799179-54C5-48A6-B99F-83D0D13E8D94}" type="presParOf" srcId="{89AF1A28-F446-4BFE-B347-AA6217B6CD32}" destId="{C3094717-33AB-45E5-8D42-243BB2422A0D}" srcOrd="0" destOrd="0" presId="urn:microsoft.com/office/officeart/2005/8/layout/hierarchy1"/>
    <dgm:cxn modelId="{599EC6E9-F5D0-46FF-86F0-4F515DC35AD8}" type="presParOf" srcId="{89AF1A28-F446-4BFE-B347-AA6217B6CD32}" destId="{B06A67FA-9C0C-436C-8CD8-09719FC4C526}" srcOrd="1" destOrd="0" presId="urn:microsoft.com/office/officeart/2005/8/layout/hierarchy1"/>
    <dgm:cxn modelId="{BBEADEC2-875A-416E-806C-B88987C21344}" type="presParOf" srcId="{9B58B067-3B1E-412D-8361-E18E66376D1D}" destId="{7A3766E4-97C7-450E-895A-A62AFC5CF515}" srcOrd="1" destOrd="0" presId="urn:microsoft.com/office/officeart/2005/8/layout/hierarchy1"/>
    <dgm:cxn modelId="{AF27D829-A587-475A-A8EC-648873023B78}" type="presParOf" srcId="{7A3766E4-97C7-450E-895A-A62AFC5CF515}" destId="{AE4DC40D-747A-4694-98CE-58A3AEA5DBB3}" srcOrd="0" destOrd="0" presId="urn:microsoft.com/office/officeart/2005/8/layout/hierarchy1"/>
    <dgm:cxn modelId="{5A1EFE39-E53D-4658-B8BE-E4D47FC05E00}" type="presParOf" srcId="{7A3766E4-97C7-450E-895A-A62AFC5CF515}" destId="{853E263D-0F1D-4EB8-8A06-2DD960AC9E89}" srcOrd="1" destOrd="0" presId="urn:microsoft.com/office/officeart/2005/8/layout/hierarchy1"/>
    <dgm:cxn modelId="{E42EA019-4219-498F-8539-CD98804E9E08}" type="presParOf" srcId="{853E263D-0F1D-4EB8-8A06-2DD960AC9E89}" destId="{BBB7C864-AB9C-4D69-BCD3-89322D0EC761}" srcOrd="0" destOrd="0" presId="urn:microsoft.com/office/officeart/2005/8/layout/hierarchy1"/>
    <dgm:cxn modelId="{01E1AC53-BC26-45C1-BCE4-35A1A95F743C}" type="presParOf" srcId="{BBB7C864-AB9C-4D69-BCD3-89322D0EC761}" destId="{1BFC611F-4B16-4A68-AA47-F110917D4C4C}" srcOrd="0" destOrd="0" presId="urn:microsoft.com/office/officeart/2005/8/layout/hierarchy1"/>
    <dgm:cxn modelId="{D7103475-CC6B-4021-BB20-EFEBF617F70C}" type="presParOf" srcId="{BBB7C864-AB9C-4D69-BCD3-89322D0EC761}" destId="{E591EC17-CBA5-4FDE-BF1F-E59739B01DDB}" srcOrd="1" destOrd="0" presId="urn:microsoft.com/office/officeart/2005/8/layout/hierarchy1"/>
    <dgm:cxn modelId="{D204FC94-5143-497D-94AA-DC560AC104C9}" type="presParOf" srcId="{853E263D-0F1D-4EB8-8A06-2DD960AC9E89}" destId="{3E754963-48FB-4354-A5BC-705E6531E43B}" srcOrd="1" destOrd="0" presId="urn:microsoft.com/office/officeart/2005/8/layout/hierarchy1"/>
  </dgm:cxnLst>
  <dgm:bg/>
  <dgm:whole/>
  <dgm:extLst>
    <a:ext uri="http://schemas.microsoft.com/office/drawing/2008/diagram">
      <dsp:dataModelExt xmlns:dsp="http://schemas.microsoft.com/office/drawing/2008/diagram" relId="rId390" minVer="http://schemas.openxmlformats.org/drawingml/2006/diagram"/>
    </a:ext>
  </dgm:extLst>
</dgm:dataModel>
</file>

<file path=word/diagrams/data71.xml><?xml version="1.0" encoding="utf-8"?>
<dgm:dataModel xmlns:dgm="http://schemas.openxmlformats.org/drawingml/2006/diagram" xmlns:a="http://schemas.openxmlformats.org/drawingml/2006/main">
  <dgm:ptLst>
    <dgm:pt modelId="{772C1B2E-DC77-4502-A259-85235E82B2D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1717193-492A-4DC2-8E0A-9F23EA636D91}">
      <dgm:prSet phldrT="[文本]"/>
      <dgm:spPr/>
      <dgm:t>
        <a:bodyPr/>
        <a:lstStyle/>
        <a:p>
          <a:r>
            <a:rPr lang="en-US" altLang="zh-CN"/>
            <a:t>5</a:t>
          </a:r>
        </a:p>
        <a:p>
          <a:r>
            <a:rPr lang="zh-CN" altLang="en-US"/>
            <a:t>（</a:t>
          </a:r>
          <a:r>
            <a:rPr lang="en-US" altLang="zh-CN"/>
            <a:t>0</a:t>
          </a:r>
          <a:r>
            <a:rPr lang="zh-CN" altLang="en-US"/>
            <a:t>）</a:t>
          </a:r>
        </a:p>
      </dgm:t>
    </dgm:pt>
    <dgm:pt modelId="{4CE0B40F-C340-4597-952E-61954E8AF50F}" type="parTrans" cxnId="{7EB5A29D-316C-4ACD-A365-275122346E5D}">
      <dgm:prSet/>
      <dgm:spPr/>
      <dgm:t>
        <a:bodyPr/>
        <a:lstStyle/>
        <a:p>
          <a:endParaRPr lang="zh-CN" altLang="en-US"/>
        </a:p>
      </dgm:t>
    </dgm:pt>
    <dgm:pt modelId="{F794049B-B09E-4BA8-AE6E-156BA7DB0988}" type="sibTrans" cxnId="{7EB5A29D-316C-4ACD-A365-275122346E5D}">
      <dgm:prSet/>
      <dgm:spPr/>
      <dgm:t>
        <a:bodyPr/>
        <a:lstStyle/>
        <a:p>
          <a:endParaRPr lang="zh-CN" altLang="en-US"/>
        </a:p>
      </dgm:t>
    </dgm:pt>
    <dgm:pt modelId="{7C6F7FC0-D661-4FA7-9EF8-4735BE7502EF}">
      <dgm:prSet/>
      <dgm:spPr/>
      <dgm:t>
        <a:bodyPr/>
        <a:lstStyle/>
        <a:p>
          <a:r>
            <a:rPr lang="en-US" altLang="zh-CN"/>
            <a:t>4</a:t>
          </a:r>
        </a:p>
        <a:p>
          <a:r>
            <a:rPr lang="zh-CN" altLang="en-US"/>
            <a:t>（</a:t>
          </a:r>
          <a:r>
            <a:rPr lang="en-US" altLang="zh-CN"/>
            <a:t>0</a:t>
          </a:r>
          <a:r>
            <a:rPr lang="zh-CN" altLang="en-US"/>
            <a:t>）</a:t>
          </a:r>
        </a:p>
      </dgm:t>
    </dgm:pt>
    <dgm:pt modelId="{9252997F-40B7-46F2-8C41-1D47E59687D4}" type="parTrans" cxnId="{9C01280D-0715-4F36-81A4-1D5929FC5F2A}">
      <dgm:prSet/>
      <dgm:spPr/>
      <dgm:t>
        <a:bodyPr/>
        <a:lstStyle/>
        <a:p>
          <a:endParaRPr lang="zh-CN" altLang="en-US"/>
        </a:p>
      </dgm:t>
    </dgm:pt>
    <dgm:pt modelId="{F184A78B-7B89-432D-BCD1-A47DB3DAA29A}" type="sibTrans" cxnId="{9C01280D-0715-4F36-81A4-1D5929FC5F2A}">
      <dgm:prSet/>
      <dgm:spPr/>
      <dgm:t>
        <a:bodyPr/>
        <a:lstStyle/>
        <a:p>
          <a:endParaRPr lang="zh-CN" altLang="en-US"/>
        </a:p>
      </dgm:t>
    </dgm:pt>
    <dgm:pt modelId="{DB409C98-F8B4-4DA7-96C0-3EE8B95BE945}">
      <dgm:prSet/>
      <dgm:spPr/>
      <dgm:t>
        <a:bodyPr/>
        <a:lstStyle/>
        <a:p>
          <a:r>
            <a:rPr lang="en-US" altLang="zh-CN"/>
            <a:t>7</a:t>
          </a:r>
        </a:p>
        <a:p>
          <a:r>
            <a:rPr lang="zh-CN" altLang="en-US"/>
            <a:t>（</a:t>
          </a:r>
          <a:r>
            <a:rPr lang="en-US" altLang="zh-CN"/>
            <a:t>0</a:t>
          </a:r>
          <a:r>
            <a:rPr lang="zh-CN" altLang="en-US"/>
            <a:t>）</a:t>
          </a:r>
        </a:p>
      </dgm:t>
    </dgm:pt>
    <dgm:pt modelId="{63A25408-5812-46DA-B245-CBAA811EFA6D}" type="parTrans" cxnId="{C93FDDDC-1C1E-40BC-AAAB-4842FA38B480}">
      <dgm:prSet/>
      <dgm:spPr/>
      <dgm:t>
        <a:bodyPr/>
        <a:lstStyle/>
        <a:p>
          <a:endParaRPr lang="zh-CN" altLang="en-US"/>
        </a:p>
      </dgm:t>
    </dgm:pt>
    <dgm:pt modelId="{AC167406-3756-4744-9C6B-B989E610CC36}" type="sibTrans" cxnId="{C93FDDDC-1C1E-40BC-AAAB-4842FA38B480}">
      <dgm:prSet/>
      <dgm:spPr/>
      <dgm:t>
        <a:bodyPr/>
        <a:lstStyle/>
        <a:p>
          <a:endParaRPr lang="zh-CN" altLang="en-US"/>
        </a:p>
      </dgm:t>
    </dgm:pt>
    <dgm:pt modelId="{B1BC188F-DD64-49D8-A070-57CAC362E348}" type="pres">
      <dgm:prSet presAssocID="{772C1B2E-DC77-4502-A259-85235E82B2D9}" presName="hierChild1" presStyleCnt="0">
        <dgm:presLayoutVars>
          <dgm:chPref val="1"/>
          <dgm:dir/>
          <dgm:animOne val="branch"/>
          <dgm:animLvl val="lvl"/>
          <dgm:resizeHandles/>
        </dgm:presLayoutVars>
      </dgm:prSet>
      <dgm:spPr/>
    </dgm:pt>
    <dgm:pt modelId="{73220D68-CBE5-4B46-91E6-D7F9F61DDFA2}" type="pres">
      <dgm:prSet presAssocID="{51717193-492A-4DC2-8E0A-9F23EA636D91}" presName="hierRoot1" presStyleCnt="0"/>
      <dgm:spPr/>
    </dgm:pt>
    <dgm:pt modelId="{BDEB3840-208C-471B-B941-382E24EB8CF1}" type="pres">
      <dgm:prSet presAssocID="{51717193-492A-4DC2-8E0A-9F23EA636D91}" presName="composite" presStyleCnt="0"/>
      <dgm:spPr/>
    </dgm:pt>
    <dgm:pt modelId="{3B3EF405-1655-431B-B5CC-83B4645B0F73}" type="pres">
      <dgm:prSet presAssocID="{51717193-492A-4DC2-8E0A-9F23EA636D91}" presName="background" presStyleLbl="node0" presStyleIdx="0" presStyleCnt="1"/>
      <dgm:spPr/>
    </dgm:pt>
    <dgm:pt modelId="{11188D4C-4118-45AA-84C9-35B3F4FAAA3D}" type="pres">
      <dgm:prSet presAssocID="{51717193-492A-4DC2-8E0A-9F23EA636D91}" presName="text" presStyleLbl="fgAcc0" presStyleIdx="0" presStyleCnt="1" custScaleX="109405" custScaleY="106769">
        <dgm:presLayoutVars>
          <dgm:chPref val="3"/>
        </dgm:presLayoutVars>
      </dgm:prSet>
      <dgm:spPr/>
    </dgm:pt>
    <dgm:pt modelId="{B574FBA8-95B9-46E9-8FBF-CD756938EA4C}" type="pres">
      <dgm:prSet presAssocID="{51717193-492A-4DC2-8E0A-9F23EA636D91}" presName="hierChild2" presStyleCnt="0"/>
      <dgm:spPr/>
    </dgm:pt>
    <dgm:pt modelId="{4AE3D210-3740-4B1C-86BE-E57DC58A9BED}" type="pres">
      <dgm:prSet presAssocID="{9252997F-40B7-46F2-8C41-1D47E59687D4}" presName="Name10" presStyleLbl="parChTrans1D2" presStyleIdx="0" presStyleCnt="2"/>
      <dgm:spPr/>
    </dgm:pt>
    <dgm:pt modelId="{5A583FFF-D0A3-452D-BE74-0ED61D683E90}" type="pres">
      <dgm:prSet presAssocID="{7C6F7FC0-D661-4FA7-9EF8-4735BE7502EF}" presName="hierRoot2" presStyleCnt="0"/>
      <dgm:spPr/>
    </dgm:pt>
    <dgm:pt modelId="{BBC086A6-2B3C-4671-94D9-5E2B912A4DC0}" type="pres">
      <dgm:prSet presAssocID="{7C6F7FC0-D661-4FA7-9EF8-4735BE7502EF}" presName="composite2" presStyleCnt="0"/>
      <dgm:spPr/>
    </dgm:pt>
    <dgm:pt modelId="{4CF996B6-B085-41CE-ABE0-C4228BFDB701}" type="pres">
      <dgm:prSet presAssocID="{7C6F7FC0-D661-4FA7-9EF8-4735BE7502EF}" presName="background2" presStyleLbl="node2" presStyleIdx="0" presStyleCnt="2"/>
      <dgm:spPr/>
    </dgm:pt>
    <dgm:pt modelId="{7BE3A340-66C1-4866-A4F3-F5030D512850}" type="pres">
      <dgm:prSet presAssocID="{7C6F7FC0-D661-4FA7-9EF8-4735BE7502EF}" presName="text2" presStyleLbl="fgAcc2" presStyleIdx="0" presStyleCnt="2">
        <dgm:presLayoutVars>
          <dgm:chPref val="3"/>
        </dgm:presLayoutVars>
      </dgm:prSet>
      <dgm:spPr/>
    </dgm:pt>
    <dgm:pt modelId="{66F89CF3-8262-4340-87C9-FBF9C572D42D}" type="pres">
      <dgm:prSet presAssocID="{7C6F7FC0-D661-4FA7-9EF8-4735BE7502EF}" presName="hierChild3" presStyleCnt="0"/>
      <dgm:spPr/>
    </dgm:pt>
    <dgm:pt modelId="{3CBFD5CC-379C-40D5-A815-BB15ADB879FA}" type="pres">
      <dgm:prSet presAssocID="{63A25408-5812-46DA-B245-CBAA811EFA6D}" presName="Name10" presStyleLbl="parChTrans1D2" presStyleIdx="1" presStyleCnt="2"/>
      <dgm:spPr/>
    </dgm:pt>
    <dgm:pt modelId="{50314663-FE5C-4B46-9F22-56E10C1528B3}" type="pres">
      <dgm:prSet presAssocID="{DB409C98-F8B4-4DA7-96C0-3EE8B95BE945}" presName="hierRoot2" presStyleCnt="0"/>
      <dgm:spPr/>
    </dgm:pt>
    <dgm:pt modelId="{229DB875-196E-469E-8A32-436AD78B1959}" type="pres">
      <dgm:prSet presAssocID="{DB409C98-F8B4-4DA7-96C0-3EE8B95BE945}" presName="composite2" presStyleCnt="0"/>
      <dgm:spPr/>
    </dgm:pt>
    <dgm:pt modelId="{5C5C56C5-9347-4C86-AE5C-148CAED9EBD3}" type="pres">
      <dgm:prSet presAssocID="{DB409C98-F8B4-4DA7-96C0-3EE8B95BE945}" presName="background2" presStyleLbl="node2" presStyleIdx="1" presStyleCnt="2"/>
      <dgm:spPr/>
    </dgm:pt>
    <dgm:pt modelId="{698EFAFA-459B-4722-B695-2C1C1C69DFB0}" type="pres">
      <dgm:prSet presAssocID="{DB409C98-F8B4-4DA7-96C0-3EE8B95BE945}" presName="text2" presStyleLbl="fgAcc2" presStyleIdx="1" presStyleCnt="2">
        <dgm:presLayoutVars>
          <dgm:chPref val="3"/>
        </dgm:presLayoutVars>
      </dgm:prSet>
      <dgm:spPr/>
    </dgm:pt>
    <dgm:pt modelId="{AB024B72-61BA-4EAA-A270-549AC2BB9519}" type="pres">
      <dgm:prSet presAssocID="{DB409C98-F8B4-4DA7-96C0-3EE8B95BE945}" presName="hierChild3" presStyleCnt="0"/>
      <dgm:spPr/>
    </dgm:pt>
  </dgm:ptLst>
  <dgm:cxnLst>
    <dgm:cxn modelId="{9C01280D-0715-4F36-81A4-1D5929FC5F2A}" srcId="{51717193-492A-4DC2-8E0A-9F23EA636D91}" destId="{7C6F7FC0-D661-4FA7-9EF8-4735BE7502EF}" srcOrd="0" destOrd="0" parTransId="{9252997F-40B7-46F2-8C41-1D47E59687D4}" sibTransId="{F184A78B-7B89-432D-BCD1-A47DB3DAA29A}"/>
    <dgm:cxn modelId="{B4D6A522-972C-4A5C-B169-49AB9C4D8F59}" type="presOf" srcId="{63A25408-5812-46DA-B245-CBAA811EFA6D}" destId="{3CBFD5CC-379C-40D5-A815-BB15ADB879FA}" srcOrd="0" destOrd="0" presId="urn:microsoft.com/office/officeart/2005/8/layout/hierarchy1"/>
    <dgm:cxn modelId="{C7434A30-BFB5-435A-8A2A-1C1360A1AF0C}" type="presOf" srcId="{51717193-492A-4DC2-8E0A-9F23EA636D91}" destId="{11188D4C-4118-45AA-84C9-35B3F4FAAA3D}" srcOrd="0" destOrd="0" presId="urn:microsoft.com/office/officeart/2005/8/layout/hierarchy1"/>
    <dgm:cxn modelId="{6B71523F-F3CB-4BF3-AA3F-711E31718D2A}" type="presOf" srcId="{DB409C98-F8B4-4DA7-96C0-3EE8B95BE945}" destId="{698EFAFA-459B-4722-B695-2C1C1C69DFB0}" srcOrd="0" destOrd="0" presId="urn:microsoft.com/office/officeart/2005/8/layout/hierarchy1"/>
    <dgm:cxn modelId="{CB67ED4F-BE35-4EC6-B447-A53FB331C6F4}" type="presOf" srcId="{772C1B2E-DC77-4502-A259-85235E82B2D9}" destId="{B1BC188F-DD64-49D8-A070-57CAC362E348}" srcOrd="0" destOrd="0" presId="urn:microsoft.com/office/officeart/2005/8/layout/hierarchy1"/>
    <dgm:cxn modelId="{C240E956-80EF-406F-9A4F-9766C12EA9EE}" type="presOf" srcId="{9252997F-40B7-46F2-8C41-1D47E59687D4}" destId="{4AE3D210-3740-4B1C-86BE-E57DC58A9BED}" srcOrd="0" destOrd="0" presId="urn:microsoft.com/office/officeart/2005/8/layout/hierarchy1"/>
    <dgm:cxn modelId="{7EB5A29D-316C-4ACD-A365-275122346E5D}" srcId="{772C1B2E-DC77-4502-A259-85235E82B2D9}" destId="{51717193-492A-4DC2-8E0A-9F23EA636D91}" srcOrd="0" destOrd="0" parTransId="{4CE0B40F-C340-4597-952E-61954E8AF50F}" sibTransId="{F794049B-B09E-4BA8-AE6E-156BA7DB0988}"/>
    <dgm:cxn modelId="{FD1E3BDB-8AB3-49E6-98A3-F8FA4DA11CF3}" type="presOf" srcId="{7C6F7FC0-D661-4FA7-9EF8-4735BE7502EF}" destId="{7BE3A340-66C1-4866-A4F3-F5030D512850}" srcOrd="0" destOrd="0" presId="urn:microsoft.com/office/officeart/2005/8/layout/hierarchy1"/>
    <dgm:cxn modelId="{C93FDDDC-1C1E-40BC-AAAB-4842FA38B480}" srcId="{51717193-492A-4DC2-8E0A-9F23EA636D91}" destId="{DB409C98-F8B4-4DA7-96C0-3EE8B95BE945}" srcOrd="1" destOrd="0" parTransId="{63A25408-5812-46DA-B245-CBAA811EFA6D}" sibTransId="{AC167406-3756-4744-9C6B-B989E610CC36}"/>
    <dgm:cxn modelId="{D230F4B2-0230-4D40-9DB5-9944B0923928}" type="presParOf" srcId="{B1BC188F-DD64-49D8-A070-57CAC362E348}" destId="{73220D68-CBE5-4B46-91E6-D7F9F61DDFA2}" srcOrd="0" destOrd="0" presId="urn:microsoft.com/office/officeart/2005/8/layout/hierarchy1"/>
    <dgm:cxn modelId="{6AF988FC-FCC3-47F0-AB63-3A6E184041A4}" type="presParOf" srcId="{73220D68-CBE5-4B46-91E6-D7F9F61DDFA2}" destId="{BDEB3840-208C-471B-B941-382E24EB8CF1}" srcOrd="0" destOrd="0" presId="urn:microsoft.com/office/officeart/2005/8/layout/hierarchy1"/>
    <dgm:cxn modelId="{5D8BEEBD-2F85-4A9A-989D-0097D044F193}" type="presParOf" srcId="{BDEB3840-208C-471B-B941-382E24EB8CF1}" destId="{3B3EF405-1655-431B-B5CC-83B4645B0F73}" srcOrd="0" destOrd="0" presId="urn:microsoft.com/office/officeart/2005/8/layout/hierarchy1"/>
    <dgm:cxn modelId="{ACDFAC63-27A3-4CFC-9A7F-746472B98A44}" type="presParOf" srcId="{BDEB3840-208C-471B-B941-382E24EB8CF1}" destId="{11188D4C-4118-45AA-84C9-35B3F4FAAA3D}" srcOrd="1" destOrd="0" presId="urn:microsoft.com/office/officeart/2005/8/layout/hierarchy1"/>
    <dgm:cxn modelId="{B4F125AF-15CA-410F-A540-7ADF98395B1C}" type="presParOf" srcId="{73220D68-CBE5-4B46-91E6-D7F9F61DDFA2}" destId="{B574FBA8-95B9-46E9-8FBF-CD756938EA4C}" srcOrd="1" destOrd="0" presId="urn:microsoft.com/office/officeart/2005/8/layout/hierarchy1"/>
    <dgm:cxn modelId="{A351626E-2E07-48B2-8E78-1FB96D1E923E}" type="presParOf" srcId="{B574FBA8-95B9-46E9-8FBF-CD756938EA4C}" destId="{4AE3D210-3740-4B1C-86BE-E57DC58A9BED}" srcOrd="0" destOrd="0" presId="urn:microsoft.com/office/officeart/2005/8/layout/hierarchy1"/>
    <dgm:cxn modelId="{2E62EAAF-5E31-4E98-B42A-1A9947260066}" type="presParOf" srcId="{B574FBA8-95B9-46E9-8FBF-CD756938EA4C}" destId="{5A583FFF-D0A3-452D-BE74-0ED61D683E90}" srcOrd="1" destOrd="0" presId="urn:microsoft.com/office/officeart/2005/8/layout/hierarchy1"/>
    <dgm:cxn modelId="{E811D93E-8640-4CF8-923A-0F4CF1BF3D8A}" type="presParOf" srcId="{5A583FFF-D0A3-452D-BE74-0ED61D683E90}" destId="{BBC086A6-2B3C-4671-94D9-5E2B912A4DC0}" srcOrd="0" destOrd="0" presId="urn:microsoft.com/office/officeart/2005/8/layout/hierarchy1"/>
    <dgm:cxn modelId="{541C85D4-1F93-4FCE-8D72-1DD7C48B3798}" type="presParOf" srcId="{BBC086A6-2B3C-4671-94D9-5E2B912A4DC0}" destId="{4CF996B6-B085-41CE-ABE0-C4228BFDB701}" srcOrd="0" destOrd="0" presId="urn:microsoft.com/office/officeart/2005/8/layout/hierarchy1"/>
    <dgm:cxn modelId="{222681E6-A0D1-496A-8003-941F618C2275}" type="presParOf" srcId="{BBC086A6-2B3C-4671-94D9-5E2B912A4DC0}" destId="{7BE3A340-66C1-4866-A4F3-F5030D512850}" srcOrd="1" destOrd="0" presId="urn:microsoft.com/office/officeart/2005/8/layout/hierarchy1"/>
    <dgm:cxn modelId="{D3001C4E-2612-4A55-9E3C-9CDD5EF2D868}" type="presParOf" srcId="{5A583FFF-D0A3-452D-BE74-0ED61D683E90}" destId="{66F89CF3-8262-4340-87C9-FBF9C572D42D}" srcOrd="1" destOrd="0" presId="urn:microsoft.com/office/officeart/2005/8/layout/hierarchy1"/>
    <dgm:cxn modelId="{42A0BF8A-3EA3-47DA-A575-B58973B76D08}" type="presParOf" srcId="{B574FBA8-95B9-46E9-8FBF-CD756938EA4C}" destId="{3CBFD5CC-379C-40D5-A815-BB15ADB879FA}" srcOrd="2" destOrd="0" presId="urn:microsoft.com/office/officeart/2005/8/layout/hierarchy1"/>
    <dgm:cxn modelId="{398BB917-AFA4-4C01-AFE6-C562887C2680}" type="presParOf" srcId="{B574FBA8-95B9-46E9-8FBF-CD756938EA4C}" destId="{50314663-FE5C-4B46-9F22-56E10C1528B3}" srcOrd="3" destOrd="0" presId="urn:microsoft.com/office/officeart/2005/8/layout/hierarchy1"/>
    <dgm:cxn modelId="{EABEE68D-4C92-474C-8B82-15273D131A86}" type="presParOf" srcId="{50314663-FE5C-4B46-9F22-56E10C1528B3}" destId="{229DB875-196E-469E-8A32-436AD78B1959}" srcOrd="0" destOrd="0" presId="urn:microsoft.com/office/officeart/2005/8/layout/hierarchy1"/>
    <dgm:cxn modelId="{15BE8A99-DB6D-467C-B704-DDFA3BD29B83}" type="presParOf" srcId="{229DB875-196E-469E-8A32-436AD78B1959}" destId="{5C5C56C5-9347-4C86-AE5C-148CAED9EBD3}" srcOrd="0" destOrd="0" presId="urn:microsoft.com/office/officeart/2005/8/layout/hierarchy1"/>
    <dgm:cxn modelId="{448A2566-0ABC-4115-BA15-58EE1C52F901}" type="presParOf" srcId="{229DB875-196E-469E-8A32-436AD78B1959}" destId="{698EFAFA-459B-4722-B695-2C1C1C69DFB0}" srcOrd="1" destOrd="0" presId="urn:microsoft.com/office/officeart/2005/8/layout/hierarchy1"/>
    <dgm:cxn modelId="{03C48965-5CF8-4BEA-AAA5-668520700DD2}" type="presParOf" srcId="{50314663-FE5C-4B46-9F22-56E10C1528B3}" destId="{AB024B72-61BA-4EAA-A270-549AC2BB9519}" srcOrd="1" destOrd="0" presId="urn:microsoft.com/office/officeart/2005/8/layout/hierarchy1"/>
  </dgm:cxnLst>
  <dgm:bg/>
  <dgm:whole/>
  <dgm:extLst>
    <a:ext uri="http://schemas.microsoft.com/office/drawing/2008/diagram">
      <dsp:dataModelExt xmlns:dsp="http://schemas.microsoft.com/office/drawing/2008/diagram" relId="rId395" minVer="http://schemas.openxmlformats.org/drawingml/2006/diagram"/>
    </a:ext>
  </dgm:extLst>
</dgm:dataModel>
</file>

<file path=word/diagrams/data72.xml><?xml version="1.0" encoding="utf-8"?>
<dgm:dataModel xmlns:dgm="http://schemas.openxmlformats.org/drawingml/2006/diagram" xmlns:a="http://schemas.openxmlformats.org/drawingml/2006/main">
  <dgm:ptLst>
    <dgm:pt modelId="{772C1B2E-DC77-4502-A259-85235E82B2D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1717193-492A-4DC2-8E0A-9F23EA636D91}">
      <dgm:prSet phldrT="[文本]"/>
      <dgm:spPr/>
      <dgm:t>
        <a:bodyPr/>
        <a:lstStyle/>
        <a:p>
          <a:r>
            <a:rPr lang="en-US" altLang="zh-CN"/>
            <a:t>5</a:t>
          </a:r>
        </a:p>
        <a:p>
          <a:r>
            <a:rPr lang="zh-CN" altLang="en-US"/>
            <a:t>（</a:t>
          </a:r>
          <a:r>
            <a:rPr lang="en-US" altLang="zh-CN"/>
            <a:t>1</a:t>
          </a:r>
          <a:r>
            <a:rPr lang="zh-CN" altLang="en-US"/>
            <a:t>）</a:t>
          </a:r>
        </a:p>
      </dgm:t>
    </dgm:pt>
    <dgm:pt modelId="{4CE0B40F-C340-4597-952E-61954E8AF50F}" type="parTrans" cxnId="{7EB5A29D-316C-4ACD-A365-275122346E5D}">
      <dgm:prSet/>
      <dgm:spPr/>
      <dgm:t>
        <a:bodyPr/>
        <a:lstStyle/>
        <a:p>
          <a:endParaRPr lang="zh-CN" altLang="en-US"/>
        </a:p>
      </dgm:t>
    </dgm:pt>
    <dgm:pt modelId="{F794049B-B09E-4BA8-AE6E-156BA7DB0988}" type="sibTrans" cxnId="{7EB5A29D-316C-4ACD-A365-275122346E5D}">
      <dgm:prSet/>
      <dgm:spPr/>
      <dgm:t>
        <a:bodyPr/>
        <a:lstStyle/>
        <a:p>
          <a:endParaRPr lang="zh-CN" altLang="en-US"/>
        </a:p>
      </dgm:t>
    </dgm:pt>
    <dgm:pt modelId="{7C6F7FC0-D661-4FA7-9EF8-4735BE7502EF}">
      <dgm:prSet/>
      <dgm:spPr/>
      <dgm:t>
        <a:bodyPr/>
        <a:lstStyle/>
        <a:p>
          <a:r>
            <a:rPr lang="en-US" altLang="zh-CN"/>
            <a:t>4</a:t>
          </a:r>
        </a:p>
        <a:p>
          <a:r>
            <a:rPr lang="zh-CN" altLang="en-US"/>
            <a:t>（</a:t>
          </a:r>
          <a:r>
            <a:rPr lang="en-US" altLang="zh-CN"/>
            <a:t>1</a:t>
          </a:r>
          <a:r>
            <a:rPr lang="zh-CN" altLang="en-US"/>
            <a:t>）</a:t>
          </a:r>
        </a:p>
      </dgm:t>
    </dgm:pt>
    <dgm:pt modelId="{9252997F-40B7-46F2-8C41-1D47E59687D4}" type="parTrans" cxnId="{9C01280D-0715-4F36-81A4-1D5929FC5F2A}">
      <dgm:prSet/>
      <dgm:spPr/>
      <dgm:t>
        <a:bodyPr/>
        <a:lstStyle/>
        <a:p>
          <a:endParaRPr lang="zh-CN" altLang="en-US"/>
        </a:p>
      </dgm:t>
    </dgm:pt>
    <dgm:pt modelId="{F184A78B-7B89-432D-BCD1-A47DB3DAA29A}" type="sibTrans" cxnId="{9C01280D-0715-4F36-81A4-1D5929FC5F2A}">
      <dgm:prSet/>
      <dgm:spPr/>
      <dgm:t>
        <a:bodyPr/>
        <a:lstStyle/>
        <a:p>
          <a:endParaRPr lang="zh-CN" altLang="en-US"/>
        </a:p>
      </dgm:t>
    </dgm:pt>
    <dgm:pt modelId="{DB409C98-F8B4-4DA7-96C0-3EE8B95BE945}">
      <dgm:prSet/>
      <dgm:spPr/>
      <dgm:t>
        <a:bodyPr/>
        <a:lstStyle/>
        <a:p>
          <a:r>
            <a:rPr lang="en-US" altLang="zh-CN"/>
            <a:t>7</a:t>
          </a:r>
        </a:p>
        <a:p>
          <a:r>
            <a:rPr lang="zh-CN" altLang="en-US"/>
            <a:t>（</a:t>
          </a:r>
          <a:r>
            <a:rPr lang="en-US" altLang="zh-CN"/>
            <a:t>0</a:t>
          </a:r>
          <a:r>
            <a:rPr lang="zh-CN" altLang="en-US"/>
            <a:t>）</a:t>
          </a:r>
        </a:p>
      </dgm:t>
    </dgm:pt>
    <dgm:pt modelId="{63A25408-5812-46DA-B245-CBAA811EFA6D}" type="parTrans" cxnId="{C93FDDDC-1C1E-40BC-AAAB-4842FA38B480}">
      <dgm:prSet/>
      <dgm:spPr/>
      <dgm:t>
        <a:bodyPr/>
        <a:lstStyle/>
        <a:p>
          <a:endParaRPr lang="zh-CN" altLang="en-US"/>
        </a:p>
      </dgm:t>
    </dgm:pt>
    <dgm:pt modelId="{AC167406-3756-4744-9C6B-B989E610CC36}" type="sibTrans" cxnId="{C93FDDDC-1C1E-40BC-AAAB-4842FA38B480}">
      <dgm:prSet/>
      <dgm:spPr/>
      <dgm:t>
        <a:bodyPr/>
        <a:lstStyle/>
        <a:p>
          <a:endParaRPr lang="zh-CN" altLang="en-US"/>
        </a:p>
      </dgm:t>
    </dgm:pt>
    <dgm:pt modelId="{748D981E-1591-4B8E-A435-A276CF6BC364}">
      <dgm:prSet>
        <dgm:style>
          <a:lnRef idx="0">
            <a:schemeClr val="accent3"/>
          </a:lnRef>
          <a:fillRef idx="3">
            <a:schemeClr val="accent3"/>
          </a:fillRef>
          <a:effectRef idx="3">
            <a:schemeClr val="accent3"/>
          </a:effectRef>
          <a:fontRef idx="minor">
            <a:schemeClr val="lt1"/>
          </a:fontRef>
        </dgm:style>
      </dgm:prSet>
      <dgm:spPr/>
      <dgm:t>
        <a:bodyPr/>
        <a:lstStyle/>
        <a:p>
          <a:r>
            <a:rPr lang="en-US" altLang="zh-CN"/>
            <a:t>2</a:t>
          </a:r>
        </a:p>
        <a:p>
          <a:r>
            <a:rPr lang="zh-CN" altLang="en-US"/>
            <a:t>（</a:t>
          </a:r>
          <a:r>
            <a:rPr lang="en-US" altLang="zh-CN"/>
            <a:t>0</a:t>
          </a:r>
          <a:r>
            <a:rPr lang="zh-CN" altLang="en-US"/>
            <a:t>）</a:t>
          </a:r>
        </a:p>
      </dgm:t>
    </dgm:pt>
    <dgm:pt modelId="{272C86DB-1197-41C8-8D17-7ABF59EDD834}" type="parTrans" cxnId="{FCA23453-2A1B-45FB-A406-2A289E1A6B79}">
      <dgm:prSet/>
      <dgm:spPr/>
      <dgm:t>
        <a:bodyPr/>
        <a:lstStyle/>
        <a:p>
          <a:endParaRPr lang="zh-CN" altLang="en-US"/>
        </a:p>
      </dgm:t>
    </dgm:pt>
    <dgm:pt modelId="{56D4704B-C5E2-4507-95D2-BF223316945C}" type="sibTrans" cxnId="{FCA23453-2A1B-45FB-A406-2A289E1A6B79}">
      <dgm:prSet/>
      <dgm:spPr/>
      <dgm:t>
        <a:bodyPr/>
        <a:lstStyle/>
        <a:p>
          <a:endParaRPr lang="zh-CN" altLang="en-US"/>
        </a:p>
      </dgm:t>
    </dgm:pt>
    <dgm:pt modelId="{B1BC188F-DD64-49D8-A070-57CAC362E348}" type="pres">
      <dgm:prSet presAssocID="{772C1B2E-DC77-4502-A259-85235E82B2D9}" presName="hierChild1" presStyleCnt="0">
        <dgm:presLayoutVars>
          <dgm:chPref val="1"/>
          <dgm:dir/>
          <dgm:animOne val="branch"/>
          <dgm:animLvl val="lvl"/>
          <dgm:resizeHandles/>
        </dgm:presLayoutVars>
      </dgm:prSet>
      <dgm:spPr/>
    </dgm:pt>
    <dgm:pt modelId="{73220D68-CBE5-4B46-91E6-D7F9F61DDFA2}" type="pres">
      <dgm:prSet presAssocID="{51717193-492A-4DC2-8E0A-9F23EA636D91}" presName="hierRoot1" presStyleCnt="0"/>
      <dgm:spPr/>
    </dgm:pt>
    <dgm:pt modelId="{BDEB3840-208C-471B-B941-382E24EB8CF1}" type="pres">
      <dgm:prSet presAssocID="{51717193-492A-4DC2-8E0A-9F23EA636D91}" presName="composite" presStyleCnt="0"/>
      <dgm:spPr/>
    </dgm:pt>
    <dgm:pt modelId="{3B3EF405-1655-431B-B5CC-83B4645B0F73}" type="pres">
      <dgm:prSet presAssocID="{51717193-492A-4DC2-8E0A-9F23EA636D91}" presName="background" presStyleLbl="node0" presStyleIdx="0" presStyleCnt="1"/>
      <dgm:spPr/>
    </dgm:pt>
    <dgm:pt modelId="{11188D4C-4118-45AA-84C9-35B3F4FAAA3D}" type="pres">
      <dgm:prSet presAssocID="{51717193-492A-4DC2-8E0A-9F23EA636D91}" presName="text" presStyleLbl="fgAcc0" presStyleIdx="0" presStyleCnt="1">
        <dgm:presLayoutVars>
          <dgm:chPref val="3"/>
        </dgm:presLayoutVars>
      </dgm:prSet>
      <dgm:spPr/>
    </dgm:pt>
    <dgm:pt modelId="{B574FBA8-95B9-46E9-8FBF-CD756938EA4C}" type="pres">
      <dgm:prSet presAssocID="{51717193-492A-4DC2-8E0A-9F23EA636D91}" presName="hierChild2" presStyleCnt="0"/>
      <dgm:spPr/>
    </dgm:pt>
    <dgm:pt modelId="{4AE3D210-3740-4B1C-86BE-E57DC58A9BED}" type="pres">
      <dgm:prSet presAssocID="{9252997F-40B7-46F2-8C41-1D47E59687D4}" presName="Name10" presStyleLbl="parChTrans1D2" presStyleIdx="0" presStyleCnt="2"/>
      <dgm:spPr/>
    </dgm:pt>
    <dgm:pt modelId="{5A583FFF-D0A3-452D-BE74-0ED61D683E90}" type="pres">
      <dgm:prSet presAssocID="{7C6F7FC0-D661-4FA7-9EF8-4735BE7502EF}" presName="hierRoot2" presStyleCnt="0"/>
      <dgm:spPr/>
    </dgm:pt>
    <dgm:pt modelId="{BBC086A6-2B3C-4671-94D9-5E2B912A4DC0}" type="pres">
      <dgm:prSet presAssocID="{7C6F7FC0-D661-4FA7-9EF8-4735BE7502EF}" presName="composite2" presStyleCnt="0"/>
      <dgm:spPr/>
    </dgm:pt>
    <dgm:pt modelId="{4CF996B6-B085-41CE-ABE0-C4228BFDB701}" type="pres">
      <dgm:prSet presAssocID="{7C6F7FC0-D661-4FA7-9EF8-4735BE7502EF}" presName="background2" presStyleLbl="node2" presStyleIdx="0" presStyleCnt="2"/>
      <dgm:spPr/>
    </dgm:pt>
    <dgm:pt modelId="{7BE3A340-66C1-4866-A4F3-F5030D512850}" type="pres">
      <dgm:prSet presAssocID="{7C6F7FC0-D661-4FA7-9EF8-4735BE7502EF}" presName="text2" presStyleLbl="fgAcc2" presStyleIdx="0" presStyleCnt="2">
        <dgm:presLayoutVars>
          <dgm:chPref val="3"/>
        </dgm:presLayoutVars>
      </dgm:prSet>
      <dgm:spPr/>
    </dgm:pt>
    <dgm:pt modelId="{66F89CF3-8262-4340-87C9-FBF9C572D42D}" type="pres">
      <dgm:prSet presAssocID="{7C6F7FC0-D661-4FA7-9EF8-4735BE7502EF}" presName="hierChild3" presStyleCnt="0"/>
      <dgm:spPr/>
    </dgm:pt>
    <dgm:pt modelId="{FBEDB17B-5197-4FF2-9AC5-D56A1B522D90}" type="pres">
      <dgm:prSet presAssocID="{272C86DB-1197-41C8-8D17-7ABF59EDD834}" presName="Name17" presStyleLbl="parChTrans1D3" presStyleIdx="0" presStyleCnt="1"/>
      <dgm:spPr/>
    </dgm:pt>
    <dgm:pt modelId="{8E245257-5D2C-485A-A415-8C6E7E86FA73}" type="pres">
      <dgm:prSet presAssocID="{748D981E-1591-4B8E-A435-A276CF6BC364}" presName="hierRoot3" presStyleCnt="0"/>
      <dgm:spPr/>
    </dgm:pt>
    <dgm:pt modelId="{9097837A-2F11-46D1-86FA-CCC5C1C7D190}" type="pres">
      <dgm:prSet presAssocID="{748D981E-1591-4B8E-A435-A276CF6BC364}" presName="composite3" presStyleCnt="0"/>
      <dgm:spPr/>
    </dgm:pt>
    <dgm:pt modelId="{3C9C32AB-F10F-45EC-9AF7-49885F01884C}" type="pres">
      <dgm:prSet presAssocID="{748D981E-1591-4B8E-A435-A276CF6BC364}" presName="background3" presStyleLbl="node3" presStyleIdx="0" presStyleCnt="1"/>
      <dgm:spPr/>
    </dgm:pt>
    <dgm:pt modelId="{D056E106-4477-4D50-98FE-53E1369F6EAF}" type="pres">
      <dgm:prSet presAssocID="{748D981E-1591-4B8E-A435-A276CF6BC364}" presName="text3" presStyleLbl="fgAcc3" presStyleIdx="0" presStyleCnt="1" custLinFactNeighborX="-87963" custLinFactNeighborY="-1215">
        <dgm:presLayoutVars>
          <dgm:chPref val="3"/>
        </dgm:presLayoutVars>
      </dgm:prSet>
      <dgm:spPr/>
    </dgm:pt>
    <dgm:pt modelId="{5CF0AD4B-2925-4A96-B915-7229FB004DB2}" type="pres">
      <dgm:prSet presAssocID="{748D981E-1591-4B8E-A435-A276CF6BC364}" presName="hierChild4" presStyleCnt="0"/>
      <dgm:spPr/>
    </dgm:pt>
    <dgm:pt modelId="{3CBFD5CC-379C-40D5-A815-BB15ADB879FA}" type="pres">
      <dgm:prSet presAssocID="{63A25408-5812-46DA-B245-CBAA811EFA6D}" presName="Name10" presStyleLbl="parChTrans1D2" presStyleIdx="1" presStyleCnt="2"/>
      <dgm:spPr/>
    </dgm:pt>
    <dgm:pt modelId="{50314663-FE5C-4B46-9F22-56E10C1528B3}" type="pres">
      <dgm:prSet presAssocID="{DB409C98-F8B4-4DA7-96C0-3EE8B95BE945}" presName="hierRoot2" presStyleCnt="0"/>
      <dgm:spPr/>
    </dgm:pt>
    <dgm:pt modelId="{229DB875-196E-469E-8A32-436AD78B1959}" type="pres">
      <dgm:prSet presAssocID="{DB409C98-F8B4-4DA7-96C0-3EE8B95BE945}" presName="composite2" presStyleCnt="0"/>
      <dgm:spPr/>
    </dgm:pt>
    <dgm:pt modelId="{5C5C56C5-9347-4C86-AE5C-148CAED9EBD3}" type="pres">
      <dgm:prSet presAssocID="{DB409C98-F8B4-4DA7-96C0-3EE8B95BE945}" presName="background2" presStyleLbl="node2" presStyleIdx="1" presStyleCnt="2"/>
      <dgm:spPr/>
    </dgm:pt>
    <dgm:pt modelId="{698EFAFA-459B-4722-B695-2C1C1C69DFB0}" type="pres">
      <dgm:prSet presAssocID="{DB409C98-F8B4-4DA7-96C0-3EE8B95BE945}" presName="text2" presStyleLbl="fgAcc2" presStyleIdx="1" presStyleCnt="2">
        <dgm:presLayoutVars>
          <dgm:chPref val="3"/>
        </dgm:presLayoutVars>
      </dgm:prSet>
      <dgm:spPr/>
    </dgm:pt>
    <dgm:pt modelId="{AB024B72-61BA-4EAA-A270-549AC2BB9519}" type="pres">
      <dgm:prSet presAssocID="{DB409C98-F8B4-4DA7-96C0-3EE8B95BE945}" presName="hierChild3" presStyleCnt="0"/>
      <dgm:spPr/>
    </dgm:pt>
  </dgm:ptLst>
  <dgm:cxnLst>
    <dgm:cxn modelId="{9C01280D-0715-4F36-81A4-1D5929FC5F2A}" srcId="{51717193-492A-4DC2-8E0A-9F23EA636D91}" destId="{7C6F7FC0-D661-4FA7-9EF8-4735BE7502EF}" srcOrd="0" destOrd="0" parTransId="{9252997F-40B7-46F2-8C41-1D47E59687D4}" sibTransId="{F184A78B-7B89-432D-BCD1-A47DB3DAA29A}"/>
    <dgm:cxn modelId="{88A63313-238E-4F53-B61B-BF11DC7FC43B}" type="presOf" srcId="{9252997F-40B7-46F2-8C41-1D47E59687D4}" destId="{4AE3D210-3740-4B1C-86BE-E57DC58A9BED}" srcOrd="0" destOrd="0" presId="urn:microsoft.com/office/officeart/2005/8/layout/hierarchy1"/>
    <dgm:cxn modelId="{FBA71C16-E5AC-423B-9F7F-F8AB64043466}" type="presOf" srcId="{63A25408-5812-46DA-B245-CBAA811EFA6D}" destId="{3CBFD5CC-379C-40D5-A815-BB15ADB879FA}" srcOrd="0" destOrd="0" presId="urn:microsoft.com/office/officeart/2005/8/layout/hierarchy1"/>
    <dgm:cxn modelId="{85DC5B4B-8EFA-4D19-AFC3-9CC4AB406919}" type="presOf" srcId="{DB409C98-F8B4-4DA7-96C0-3EE8B95BE945}" destId="{698EFAFA-459B-4722-B695-2C1C1C69DFB0}" srcOrd="0" destOrd="0" presId="urn:microsoft.com/office/officeart/2005/8/layout/hierarchy1"/>
    <dgm:cxn modelId="{3B92B54F-8965-4397-A8B8-BCAA8760CFE7}" type="presOf" srcId="{7C6F7FC0-D661-4FA7-9EF8-4735BE7502EF}" destId="{7BE3A340-66C1-4866-A4F3-F5030D512850}" srcOrd="0" destOrd="0" presId="urn:microsoft.com/office/officeart/2005/8/layout/hierarchy1"/>
    <dgm:cxn modelId="{FCA23453-2A1B-45FB-A406-2A289E1A6B79}" srcId="{7C6F7FC0-D661-4FA7-9EF8-4735BE7502EF}" destId="{748D981E-1591-4B8E-A435-A276CF6BC364}" srcOrd="0" destOrd="0" parTransId="{272C86DB-1197-41C8-8D17-7ABF59EDD834}" sibTransId="{56D4704B-C5E2-4507-95D2-BF223316945C}"/>
    <dgm:cxn modelId="{CFB5529A-9BD4-4C56-9AFD-D1BCB6A26182}" type="presOf" srcId="{772C1B2E-DC77-4502-A259-85235E82B2D9}" destId="{B1BC188F-DD64-49D8-A070-57CAC362E348}" srcOrd="0" destOrd="0" presId="urn:microsoft.com/office/officeart/2005/8/layout/hierarchy1"/>
    <dgm:cxn modelId="{FE870E9B-2EE4-4188-9FD5-4851640C6274}" type="presOf" srcId="{748D981E-1591-4B8E-A435-A276CF6BC364}" destId="{D056E106-4477-4D50-98FE-53E1369F6EAF}" srcOrd="0" destOrd="0" presId="urn:microsoft.com/office/officeart/2005/8/layout/hierarchy1"/>
    <dgm:cxn modelId="{7EB5A29D-316C-4ACD-A365-275122346E5D}" srcId="{772C1B2E-DC77-4502-A259-85235E82B2D9}" destId="{51717193-492A-4DC2-8E0A-9F23EA636D91}" srcOrd="0" destOrd="0" parTransId="{4CE0B40F-C340-4597-952E-61954E8AF50F}" sibTransId="{F794049B-B09E-4BA8-AE6E-156BA7DB0988}"/>
    <dgm:cxn modelId="{8DC9D9D8-DA4A-4F69-BF0B-2D3F926B6838}" type="presOf" srcId="{272C86DB-1197-41C8-8D17-7ABF59EDD834}" destId="{FBEDB17B-5197-4FF2-9AC5-D56A1B522D90}" srcOrd="0" destOrd="0" presId="urn:microsoft.com/office/officeart/2005/8/layout/hierarchy1"/>
    <dgm:cxn modelId="{C93FDDDC-1C1E-40BC-AAAB-4842FA38B480}" srcId="{51717193-492A-4DC2-8E0A-9F23EA636D91}" destId="{DB409C98-F8B4-4DA7-96C0-3EE8B95BE945}" srcOrd="1" destOrd="0" parTransId="{63A25408-5812-46DA-B245-CBAA811EFA6D}" sibTransId="{AC167406-3756-4744-9C6B-B989E610CC36}"/>
    <dgm:cxn modelId="{B35671F9-62D7-46F2-AC3D-0B084AC6B15C}" type="presOf" srcId="{51717193-492A-4DC2-8E0A-9F23EA636D91}" destId="{11188D4C-4118-45AA-84C9-35B3F4FAAA3D}" srcOrd="0" destOrd="0" presId="urn:microsoft.com/office/officeart/2005/8/layout/hierarchy1"/>
    <dgm:cxn modelId="{F70CAC71-71E3-4704-AB64-9E651DBF7CDB}" type="presParOf" srcId="{B1BC188F-DD64-49D8-A070-57CAC362E348}" destId="{73220D68-CBE5-4B46-91E6-D7F9F61DDFA2}" srcOrd="0" destOrd="0" presId="urn:microsoft.com/office/officeart/2005/8/layout/hierarchy1"/>
    <dgm:cxn modelId="{CF938C42-5926-4059-BAD3-E971196A79A4}" type="presParOf" srcId="{73220D68-CBE5-4B46-91E6-D7F9F61DDFA2}" destId="{BDEB3840-208C-471B-B941-382E24EB8CF1}" srcOrd="0" destOrd="0" presId="urn:microsoft.com/office/officeart/2005/8/layout/hierarchy1"/>
    <dgm:cxn modelId="{F4CD5884-68D4-47F1-BFD8-5FFE62D0C68C}" type="presParOf" srcId="{BDEB3840-208C-471B-B941-382E24EB8CF1}" destId="{3B3EF405-1655-431B-B5CC-83B4645B0F73}" srcOrd="0" destOrd="0" presId="urn:microsoft.com/office/officeart/2005/8/layout/hierarchy1"/>
    <dgm:cxn modelId="{A6B4BA3E-59A1-4B49-A04F-7DAAE2859F41}" type="presParOf" srcId="{BDEB3840-208C-471B-B941-382E24EB8CF1}" destId="{11188D4C-4118-45AA-84C9-35B3F4FAAA3D}" srcOrd="1" destOrd="0" presId="urn:microsoft.com/office/officeart/2005/8/layout/hierarchy1"/>
    <dgm:cxn modelId="{3E427566-8663-462A-8827-C32542BEE89A}" type="presParOf" srcId="{73220D68-CBE5-4B46-91E6-D7F9F61DDFA2}" destId="{B574FBA8-95B9-46E9-8FBF-CD756938EA4C}" srcOrd="1" destOrd="0" presId="urn:microsoft.com/office/officeart/2005/8/layout/hierarchy1"/>
    <dgm:cxn modelId="{DBEC983F-F01B-4CB0-BCA7-C8184DF1106D}" type="presParOf" srcId="{B574FBA8-95B9-46E9-8FBF-CD756938EA4C}" destId="{4AE3D210-3740-4B1C-86BE-E57DC58A9BED}" srcOrd="0" destOrd="0" presId="urn:microsoft.com/office/officeart/2005/8/layout/hierarchy1"/>
    <dgm:cxn modelId="{99D778A3-6F62-4E4F-9560-4775F5B46C67}" type="presParOf" srcId="{B574FBA8-95B9-46E9-8FBF-CD756938EA4C}" destId="{5A583FFF-D0A3-452D-BE74-0ED61D683E90}" srcOrd="1" destOrd="0" presId="urn:microsoft.com/office/officeart/2005/8/layout/hierarchy1"/>
    <dgm:cxn modelId="{8DA61CE6-9A62-408D-90D7-E0AF6DF5B936}" type="presParOf" srcId="{5A583FFF-D0A3-452D-BE74-0ED61D683E90}" destId="{BBC086A6-2B3C-4671-94D9-5E2B912A4DC0}" srcOrd="0" destOrd="0" presId="urn:microsoft.com/office/officeart/2005/8/layout/hierarchy1"/>
    <dgm:cxn modelId="{28B381E8-9819-4DEB-9ECF-FCBD46EE232F}" type="presParOf" srcId="{BBC086A6-2B3C-4671-94D9-5E2B912A4DC0}" destId="{4CF996B6-B085-41CE-ABE0-C4228BFDB701}" srcOrd="0" destOrd="0" presId="urn:microsoft.com/office/officeart/2005/8/layout/hierarchy1"/>
    <dgm:cxn modelId="{404AC13C-80D6-4144-B0DD-F9B6C56E8C12}" type="presParOf" srcId="{BBC086A6-2B3C-4671-94D9-5E2B912A4DC0}" destId="{7BE3A340-66C1-4866-A4F3-F5030D512850}" srcOrd="1" destOrd="0" presId="urn:microsoft.com/office/officeart/2005/8/layout/hierarchy1"/>
    <dgm:cxn modelId="{F3338C1A-6AD6-47BA-B172-F686D84F3685}" type="presParOf" srcId="{5A583FFF-D0A3-452D-BE74-0ED61D683E90}" destId="{66F89CF3-8262-4340-87C9-FBF9C572D42D}" srcOrd="1" destOrd="0" presId="urn:microsoft.com/office/officeart/2005/8/layout/hierarchy1"/>
    <dgm:cxn modelId="{C7CAC29C-6E47-4BB2-976F-53A1F78F4902}" type="presParOf" srcId="{66F89CF3-8262-4340-87C9-FBF9C572D42D}" destId="{FBEDB17B-5197-4FF2-9AC5-D56A1B522D90}" srcOrd="0" destOrd="0" presId="urn:microsoft.com/office/officeart/2005/8/layout/hierarchy1"/>
    <dgm:cxn modelId="{E7B79FBD-574F-4A9C-BB6D-C52FCE9D69C0}" type="presParOf" srcId="{66F89CF3-8262-4340-87C9-FBF9C572D42D}" destId="{8E245257-5D2C-485A-A415-8C6E7E86FA73}" srcOrd="1" destOrd="0" presId="urn:microsoft.com/office/officeart/2005/8/layout/hierarchy1"/>
    <dgm:cxn modelId="{A99F728E-8082-4FF9-8B7D-438183AFF902}" type="presParOf" srcId="{8E245257-5D2C-485A-A415-8C6E7E86FA73}" destId="{9097837A-2F11-46D1-86FA-CCC5C1C7D190}" srcOrd="0" destOrd="0" presId="urn:microsoft.com/office/officeart/2005/8/layout/hierarchy1"/>
    <dgm:cxn modelId="{AC3ED032-97D1-4F4E-96F4-6DB548CB0258}" type="presParOf" srcId="{9097837A-2F11-46D1-86FA-CCC5C1C7D190}" destId="{3C9C32AB-F10F-45EC-9AF7-49885F01884C}" srcOrd="0" destOrd="0" presId="urn:microsoft.com/office/officeart/2005/8/layout/hierarchy1"/>
    <dgm:cxn modelId="{54665A6E-568B-4690-A452-CBB46464667E}" type="presParOf" srcId="{9097837A-2F11-46D1-86FA-CCC5C1C7D190}" destId="{D056E106-4477-4D50-98FE-53E1369F6EAF}" srcOrd="1" destOrd="0" presId="urn:microsoft.com/office/officeart/2005/8/layout/hierarchy1"/>
    <dgm:cxn modelId="{39A2E348-2212-4B4B-92ED-01FC4D1A43D7}" type="presParOf" srcId="{8E245257-5D2C-485A-A415-8C6E7E86FA73}" destId="{5CF0AD4B-2925-4A96-B915-7229FB004DB2}" srcOrd="1" destOrd="0" presId="urn:microsoft.com/office/officeart/2005/8/layout/hierarchy1"/>
    <dgm:cxn modelId="{8AECE154-6886-4521-BCE2-71DEB33A718C}" type="presParOf" srcId="{B574FBA8-95B9-46E9-8FBF-CD756938EA4C}" destId="{3CBFD5CC-379C-40D5-A815-BB15ADB879FA}" srcOrd="2" destOrd="0" presId="urn:microsoft.com/office/officeart/2005/8/layout/hierarchy1"/>
    <dgm:cxn modelId="{76390703-1D59-41E8-8FA3-C43C75DF64BB}" type="presParOf" srcId="{B574FBA8-95B9-46E9-8FBF-CD756938EA4C}" destId="{50314663-FE5C-4B46-9F22-56E10C1528B3}" srcOrd="3" destOrd="0" presId="urn:microsoft.com/office/officeart/2005/8/layout/hierarchy1"/>
    <dgm:cxn modelId="{A9B574DC-D911-4BCE-BFFF-058594FFC6C2}" type="presParOf" srcId="{50314663-FE5C-4B46-9F22-56E10C1528B3}" destId="{229DB875-196E-469E-8A32-436AD78B1959}" srcOrd="0" destOrd="0" presId="urn:microsoft.com/office/officeart/2005/8/layout/hierarchy1"/>
    <dgm:cxn modelId="{1A832AE8-E640-486C-AA9B-F0D81ACED366}" type="presParOf" srcId="{229DB875-196E-469E-8A32-436AD78B1959}" destId="{5C5C56C5-9347-4C86-AE5C-148CAED9EBD3}" srcOrd="0" destOrd="0" presId="urn:microsoft.com/office/officeart/2005/8/layout/hierarchy1"/>
    <dgm:cxn modelId="{8D7011ED-78D7-4508-AB12-A8EE27908E52}" type="presParOf" srcId="{229DB875-196E-469E-8A32-436AD78B1959}" destId="{698EFAFA-459B-4722-B695-2C1C1C69DFB0}" srcOrd="1" destOrd="0" presId="urn:microsoft.com/office/officeart/2005/8/layout/hierarchy1"/>
    <dgm:cxn modelId="{ABBF00AC-5425-49CA-930C-F825C1A6D232}" type="presParOf" srcId="{50314663-FE5C-4B46-9F22-56E10C1528B3}" destId="{AB024B72-61BA-4EAA-A270-549AC2BB9519}" srcOrd="1" destOrd="0" presId="urn:microsoft.com/office/officeart/2005/8/layout/hierarchy1"/>
  </dgm:cxnLst>
  <dgm:bg/>
  <dgm:whole/>
  <dgm:extLst>
    <a:ext uri="http://schemas.microsoft.com/office/drawing/2008/diagram">
      <dsp:dataModelExt xmlns:dsp="http://schemas.microsoft.com/office/drawing/2008/diagram" relId="rId400" minVer="http://schemas.openxmlformats.org/drawingml/2006/diagram"/>
    </a:ext>
  </dgm:extLst>
</dgm:dataModel>
</file>

<file path=word/diagrams/data73.xml><?xml version="1.0" encoding="utf-8"?>
<dgm:dataModel xmlns:dgm="http://schemas.openxmlformats.org/drawingml/2006/diagram" xmlns:a="http://schemas.openxmlformats.org/drawingml/2006/main">
  <dgm:ptLst>
    <dgm:pt modelId="{772C1B2E-DC77-4502-A259-85235E82B2D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1717193-492A-4DC2-8E0A-9F23EA636D91}">
      <dgm:prSet phldrT="[文本]"/>
      <dgm:spPr/>
      <dgm:t>
        <a:bodyPr/>
        <a:lstStyle/>
        <a:p>
          <a:r>
            <a:rPr lang="en-US" altLang="zh-CN"/>
            <a:t>5</a:t>
          </a:r>
        </a:p>
        <a:p>
          <a:r>
            <a:rPr lang="zh-CN" altLang="en-US"/>
            <a:t>（</a:t>
          </a:r>
          <a:r>
            <a:rPr lang="en-US" altLang="zh-CN"/>
            <a:t>2</a:t>
          </a:r>
          <a:r>
            <a:rPr lang="zh-CN" altLang="en-US"/>
            <a:t>）</a:t>
          </a:r>
        </a:p>
      </dgm:t>
    </dgm:pt>
    <dgm:pt modelId="{4CE0B40F-C340-4597-952E-61954E8AF50F}" type="parTrans" cxnId="{7EB5A29D-316C-4ACD-A365-275122346E5D}">
      <dgm:prSet/>
      <dgm:spPr/>
      <dgm:t>
        <a:bodyPr/>
        <a:lstStyle/>
        <a:p>
          <a:endParaRPr lang="zh-CN" altLang="en-US"/>
        </a:p>
      </dgm:t>
    </dgm:pt>
    <dgm:pt modelId="{F794049B-B09E-4BA8-AE6E-156BA7DB0988}" type="sibTrans" cxnId="{7EB5A29D-316C-4ACD-A365-275122346E5D}">
      <dgm:prSet/>
      <dgm:spPr/>
      <dgm:t>
        <a:bodyPr/>
        <a:lstStyle/>
        <a:p>
          <a:endParaRPr lang="zh-CN" altLang="en-US"/>
        </a:p>
      </dgm:t>
    </dgm:pt>
    <dgm:pt modelId="{7C6F7FC0-D661-4FA7-9EF8-4735BE7502EF}">
      <dgm:prSet/>
      <dgm:spPr/>
      <dgm:t>
        <a:bodyPr/>
        <a:lstStyle/>
        <a:p>
          <a:r>
            <a:rPr lang="en-US" altLang="zh-CN"/>
            <a:t>4</a:t>
          </a:r>
        </a:p>
        <a:p>
          <a:r>
            <a:rPr lang="zh-CN" altLang="en-US"/>
            <a:t>（</a:t>
          </a:r>
          <a:r>
            <a:rPr lang="en-US" altLang="zh-CN"/>
            <a:t>2</a:t>
          </a:r>
          <a:r>
            <a:rPr lang="zh-CN" altLang="en-US"/>
            <a:t>）</a:t>
          </a:r>
        </a:p>
      </dgm:t>
    </dgm:pt>
    <dgm:pt modelId="{9252997F-40B7-46F2-8C41-1D47E59687D4}" type="parTrans" cxnId="{9C01280D-0715-4F36-81A4-1D5929FC5F2A}">
      <dgm:prSet/>
      <dgm:spPr/>
      <dgm:t>
        <a:bodyPr/>
        <a:lstStyle/>
        <a:p>
          <a:endParaRPr lang="zh-CN" altLang="en-US"/>
        </a:p>
      </dgm:t>
    </dgm:pt>
    <dgm:pt modelId="{F184A78B-7B89-432D-BCD1-A47DB3DAA29A}" type="sibTrans" cxnId="{9C01280D-0715-4F36-81A4-1D5929FC5F2A}">
      <dgm:prSet/>
      <dgm:spPr/>
      <dgm:t>
        <a:bodyPr/>
        <a:lstStyle/>
        <a:p>
          <a:endParaRPr lang="zh-CN" altLang="en-US"/>
        </a:p>
      </dgm:t>
    </dgm:pt>
    <dgm:pt modelId="{DB409C98-F8B4-4DA7-96C0-3EE8B95BE945}">
      <dgm:prSet/>
      <dgm:spPr/>
      <dgm:t>
        <a:bodyPr/>
        <a:lstStyle/>
        <a:p>
          <a:r>
            <a:rPr lang="en-US" altLang="zh-CN"/>
            <a:t>7</a:t>
          </a:r>
        </a:p>
        <a:p>
          <a:r>
            <a:rPr lang="zh-CN" altLang="en-US"/>
            <a:t>（</a:t>
          </a:r>
          <a:r>
            <a:rPr lang="en-US" altLang="zh-CN"/>
            <a:t>0</a:t>
          </a:r>
          <a:r>
            <a:rPr lang="zh-CN" altLang="en-US"/>
            <a:t>）</a:t>
          </a:r>
        </a:p>
      </dgm:t>
    </dgm:pt>
    <dgm:pt modelId="{63A25408-5812-46DA-B245-CBAA811EFA6D}" type="parTrans" cxnId="{C93FDDDC-1C1E-40BC-AAAB-4842FA38B480}">
      <dgm:prSet/>
      <dgm:spPr/>
      <dgm:t>
        <a:bodyPr/>
        <a:lstStyle/>
        <a:p>
          <a:endParaRPr lang="zh-CN" altLang="en-US"/>
        </a:p>
      </dgm:t>
    </dgm:pt>
    <dgm:pt modelId="{AC167406-3756-4744-9C6B-B989E610CC36}" type="sibTrans" cxnId="{C93FDDDC-1C1E-40BC-AAAB-4842FA38B480}">
      <dgm:prSet/>
      <dgm:spPr/>
      <dgm:t>
        <a:bodyPr/>
        <a:lstStyle/>
        <a:p>
          <a:endParaRPr lang="zh-CN" altLang="en-US"/>
        </a:p>
      </dgm:t>
    </dgm:pt>
    <dgm:pt modelId="{748D981E-1591-4B8E-A435-A276CF6BC364}">
      <dgm:prSet/>
      <dgm:spPr/>
      <dgm:t>
        <a:bodyPr/>
        <a:lstStyle/>
        <a:p>
          <a:r>
            <a:rPr lang="en-US" altLang="zh-CN"/>
            <a:t>2</a:t>
          </a:r>
        </a:p>
        <a:p>
          <a:r>
            <a:rPr lang="zh-CN" altLang="en-US"/>
            <a:t>（</a:t>
          </a:r>
          <a:r>
            <a:rPr lang="en-US" altLang="zh-CN"/>
            <a:t>1</a:t>
          </a:r>
          <a:r>
            <a:rPr lang="zh-CN" altLang="en-US"/>
            <a:t>）</a:t>
          </a:r>
        </a:p>
      </dgm:t>
    </dgm:pt>
    <dgm:pt modelId="{272C86DB-1197-41C8-8D17-7ABF59EDD834}" type="parTrans" cxnId="{FCA23453-2A1B-45FB-A406-2A289E1A6B79}">
      <dgm:prSet/>
      <dgm:spPr/>
      <dgm:t>
        <a:bodyPr/>
        <a:lstStyle/>
        <a:p>
          <a:endParaRPr lang="zh-CN" altLang="en-US"/>
        </a:p>
      </dgm:t>
    </dgm:pt>
    <dgm:pt modelId="{56D4704B-C5E2-4507-95D2-BF223316945C}" type="sibTrans" cxnId="{FCA23453-2A1B-45FB-A406-2A289E1A6B79}">
      <dgm:prSet/>
      <dgm:spPr/>
      <dgm:t>
        <a:bodyPr/>
        <a:lstStyle/>
        <a:p>
          <a:endParaRPr lang="zh-CN" altLang="en-US"/>
        </a:p>
      </dgm:t>
    </dgm:pt>
    <dgm:pt modelId="{1B293DDA-01F2-45CA-82CC-FA48A80BECC4}">
      <dgm:prSet>
        <dgm:style>
          <a:lnRef idx="0">
            <a:schemeClr val="accent3"/>
          </a:lnRef>
          <a:fillRef idx="3">
            <a:schemeClr val="accent3"/>
          </a:fillRef>
          <a:effectRef idx="3">
            <a:schemeClr val="accent3"/>
          </a:effectRef>
          <a:fontRef idx="minor">
            <a:schemeClr val="lt1"/>
          </a:fontRef>
        </dgm:style>
      </dgm:prSet>
      <dgm:spPr/>
      <dgm:t>
        <a:bodyPr/>
        <a:lstStyle/>
        <a:p>
          <a:r>
            <a:rPr lang="en-US" altLang="zh-CN">
              <a:solidFill>
                <a:sysClr val="windowText" lastClr="000000"/>
              </a:solidFill>
            </a:rPr>
            <a:t>1</a:t>
          </a:r>
        </a:p>
        <a:p>
          <a:r>
            <a:rPr lang="zh-CN" altLang="en-US">
              <a:solidFill>
                <a:sysClr val="windowText" lastClr="000000"/>
              </a:solidFill>
            </a:rPr>
            <a:t>（</a:t>
          </a:r>
          <a:r>
            <a:rPr lang="en-US" altLang="zh-CN">
              <a:solidFill>
                <a:sysClr val="windowText" lastClr="000000"/>
              </a:solidFill>
            </a:rPr>
            <a:t>0</a:t>
          </a:r>
          <a:r>
            <a:rPr lang="zh-CN" altLang="en-US">
              <a:solidFill>
                <a:sysClr val="windowText" lastClr="000000"/>
              </a:solidFill>
            </a:rPr>
            <a:t>）</a:t>
          </a:r>
        </a:p>
      </dgm:t>
    </dgm:pt>
    <dgm:pt modelId="{4A78FAFB-0D89-4D55-A382-33664518069B}" type="parTrans" cxnId="{DC6587FB-B4DF-48F9-8ADF-867A965AEC12}">
      <dgm:prSet/>
      <dgm:spPr/>
      <dgm:t>
        <a:bodyPr/>
        <a:lstStyle/>
        <a:p>
          <a:endParaRPr lang="zh-CN" altLang="en-US"/>
        </a:p>
      </dgm:t>
    </dgm:pt>
    <dgm:pt modelId="{6D5B6B48-893E-4850-B826-F68FEA50C978}" type="sibTrans" cxnId="{DC6587FB-B4DF-48F9-8ADF-867A965AEC12}">
      <dgm:prSet/>
      <dgm:spPr/>
      <dgm:t>
        <a:bodyPr/>
        <a:lstStyle/>
        <a:p>
          <a:endParaRPr lang="zh-CN" altLang="en-US"/>
        </a:p>
      </dgm:t>
    </dgm:pt>
    <dgm:pt modelId="{B1BC188F-DD64-49D8-A070-57CAC362E348}" type="pres">
      <dgm:prSet presAssocID="{772C1B2E-DC77-4502-A259-85235E82B2D9}" presName="hierChild1" presStyleCnt="0">
        <dgm:presLayoutVars>
          <dgm:chPref val="1"/>
          <dgm:dir/>
          <dgm:animOne val="branch"/>
          <dgm:animLvl val="lvl"/>
          <dgm:resizeHandles/>
        </dgm:presLayoutVars>
      </dgm:prSet>
      <dgm:spPr/>
    </dgm:pt>
    <dgm:pt modelId="{73220D68-CBE5-4B46-91E6-D7F9F61DDFA2}" type="pres">
      <dgm:prSet presAssocID="{51717193-492A-4DC2-8E0A-9F23EA636D91}" presName="hierRoot1" presStyleCnt="0"/>
      <dgm:spPr/>
    </dgm:pt>
    <dgm:pt modelId="{BDEB3840-208C-471B-B941-382E24EB8CF1}" type="pres">
      <dgm:prSet presAssocID="{51717193-492A-4DC2-8E0A-9F23EA636D91}" presName="composite" presStyleCnt="0"/>
      <dgm:spPr/>
    </dgm:pt>
    <dgm:pt modelId="{3B3EF405-1655-431B-B5CC-83B4645B0F73}" type="pres">
      <dgm:prSet presAssocID="{51717193-492A-4DC2-8E0A-9F23EA636D91}" presName="background" presStyleLbl="node0" presStyleIdx="0" presStyleCnt="1"/>
      <dgm:spPr/>
    </dgm:pt>
    <dgm:pt modelId="{11188D4C-4118-45AA-84C9-35B3F4FAAA3D}" type="pres">
      <dgm:prSet presAssocID="{51717193-492A-4DC2-8E0A-9F23EA636D91}" presName="text" presStyleLbl="fgAcc0" presStyleIdx="0" presStyleCnt="1">
        <dgm:presLayoutVars>
          <dgm:chPref val="3"/>
        </dgm:presLayoutVars>
      </dgm:prSet>
      <dgm:spPr/>
    </dgm:pt>
    <dgm:pt modelId="{B574FBA8-95B9-46E9-8FBF-CD756938EA4C}" type="pres">
      <dgm:prSet presAssocID="{51717193-492A-4DC2-8E0A-9F23EA636D91}" presName="hierChild2" presStyleCnt="0"/>
      <dgm:spPr/>
    </dgm:pt>
    <dgm:pt modelId="{4AE3D210-3740-4B1C-86BE-E57DC58A9BED}" type="pres">
      <dgm:prSet presAssocID="{9252997F-40B7-46F2-8C41-1D47E59687D4}" presName="Name10" presStyleLbl="parChTrans1D2" presStyleIdx="0" presStyleCnt="2"/>
      <dgm:spPr/>
    </dgm:pt>
    <dgm:pt modelId="{5A583FFF-D0A3-452D-BE74-0ED61D683E90}" type="pres">
      <dgm:prSet presAssocID="{7C6F7FC0-D661-4FA7-9EF8-4735BE7502EF}" presName="hierRoot2" presStyleCnt="0"/>
      <dgm:spPr/>
    </dgm:pt>
    <dgm:pt modelId="{BBC086A6-2B3C-4671-94D9-5E2B912A4DC0}" type="pres">
      <dgm:prSet presAssocID="{7C6F7FC0-D661-4FA7-9EF8-4735BE7502EF}" presName="composite2" presStyleCnt="0"/>
      <dgm:spPr/>
    </dgm:pt>
    <dgm:pt modelId="{4CF996B6-B085-41CE-ABE0-C4228BFDB701}" type="pres">
      <dgm:prSet presAssocID="{7C6F7FC0-D661-4FA7-9EF8-4735BE7502EF}" presName="background2" presStyleLbl="node2" presStyleIdx="0" presStyleCnt="2"/>
      <dgm:spPr/>
    </dgm:pt>
    <dgm:pt modelId="{7BE3A340-66C1-4866-A4F3-F5030D512850}" type="pres">
      <dgm:prSet presAssocID="{7C6F7FC0-D661-4FA7-9EF8-4735BE7502EF}" presName="text2" presStyleLbl="fgAcc2" presStyleIdx="0" presStyleCnt="2">
        <dgm:presLayoutVars>
          <dgm:chPref val="3"/>
        </dgm:presLayoutVars>
      </dgm:prSet>
      <dgm:spPr/>
    </dgm:pt>
    <dgm:pt modelId="{66F89CF3-8262-4340-87C9-FBF9C572D42D}" type="pres">
      <dgm:prSet presAssocID="{7C6F7FC0-D661-4FA7-9EF8-4735BE7502EF}" presName="hierChild3" presStyleCnt="0"/>
      <dgm:spPr/>
    </dgm:pt>
    <dgm:pt modelId="{FBEDB17B-5197-4FF2-9AC5-D56A1B522D90}" type="pres">
      <dgm:prSet presAssocID="{272C86DB-1197-41C8-8D17-7ABF59EDD834}" presName="Name17" presStyleLbl="parChTrans1D3" presStyleIdx="0" presStyleCnt="1"/>
      <dgm:spPr/>
    </dgm:pt>
    <dgm:pt modelId="{8E245257-5D2C-485A-A415-8C6E7E86FA73}" type="pres">
      <dgm:prSet presAssocID="{748D981E-1591-4B8E-A435-A276CF6BC364}" presName="hierRoot3" presStyleCnt="0"/>
      <dgm:spPr/>
    </dgm:pt>
    <dgm:pt modelId="{9097837A-2F11-46D1-86FA-CCC5C1C7D190}" type="pres">
      <dgm:prSet presAssocID="{748D981E-1591-4B8E-A435-A276CF6BC364}" presName="composite3" presStyleCnt="0"/>
      <dgm:spPr/>
    </dgm:pt>
    <dgm:pt modelId="{3C9C32AB-F10F-45EC-9AF7-49885F01884C}" type="pres">
      <dgm:prSet presAssocID="{748D981E-1591-4B8E-A435-A276CF6BC364}" presName="background3" presStyleLbl="node3" presStyleIdx="0" presStyleCnt="1"/>
      <dgm:spPr/>
    </dgm:pt>
    <dgm:pt modelId="{D056E106-4477-4D50-98FE-53E1369F6EAF}" type="pres">
      <dgm:prSet presAssocID="{748D981E-1591-4B8E-A435-A276CF6BC364}" presName="text3" presStyleLbl="fgAcc3" presStyleIdx="0" presStyleCnt="1" custLinFactNeighborX="-87577" custLinFactNeighborY="-1215">
        <dgm:presLayoutVars>
          <dgm:chPref val="3"/>
        </dgm:presLayoutVars>
      </dgm:prSet>
      <dgm:spPr/>
    </dgm:pt>
    <dgm:pt modelId="{5CF0AD4B-2925-4A96-B915-7229FB004DB2}" type="pres">
      <dgm:prSet presAssocID="{748D981E-1591-4B8E-A435-A276CF6BC364}" presName="hierChild4" presStyleCnt="0"/>
      <dgm:spPr/>
    </dgm:pt>
    <dgm:pt modelId="{43ADBED8-EE07-4DC1-B8E1-45C2CB5B1CC1}" type="pres">
      <dgm:prSet presAssocID="{4A78FAFB-0D89-4D55-A382-33664518069B}" presName="Name23" presStyleLbl="parChTrans1D4" presStyleIdx="0" presStyleCnt="1"/>
      <dgm:spPr/>
    </dgm:pt>
    <dgm:pt modelId="{DD4AA994-83F0-4929-BAC7-B4741289E55C}" type="pres">
      <dgm:prSet presAssocID="{1B293DDA-01F2-45CA-82CC-FA48A80BECC4}" presName="hierRoot4" presStyleCnt="0"/>
      <dgm:spPr/>
    </dgm:pt>
    <dgm:pt modelId="{BD9F22DD-00D7-4A75-B179-EA497BCB7B07}" type="pres">
      <dgm:prSet presAssocID="{1B293DDA-01F2-45CA-82CC-FA48A80BECC4}" presName="composite4" presStyleCnt="0"/>
      <dgm:spPr/>
    </dgm:pt>
    <dgm:pt modelId="{BFCA820F-3F15-4DA6-97F7-C89355ECC74C}" type="pres">
      <dgm:prSet presAssocID="{1B293DDA-01F2-45CA-82CC-FA48A80BECC4}" presName="background4" presStyleLbl="node4" presStyleIdx="0" presStyleCnt="1"/>
      <dgm:spPr/>
    </dgm:pt>
    <dgm:pt modelId="{5E6EAAF1-A96C-4E3C-9F10-1D7294EAFF33}" type="pres">
      <dgm:prSet presAssocID="{1B293DDA-01F2-45CA-82CC-FA48A80BECC4}" presName="text4" presStyleLbl="fgAcc4" presStyleIdx="0" presStyleCnt="1" custLinFactX="-78668" custLinFactNeighborX="-100000">
        <dgm:presLayoutVars>
          <dgm:chPref val="3"/>
        </dgm:presLayoutVars>
      </dgm:prSet>
      <dgm:spPr/>
    </dgm:pt>
    <dgm:pt modelId="{5A3CBF4F-87BE-477A-A741-DDE4ACF7425D}" type="pres">
      <dgm:prSet presAssocID="{1B293DDA-01F2-45CA-82CC-FA48A80BECC4}" presName="hierChild5" presStyleCnt="0"/>
      <dgm:spPr/>
    </dgm:pt>
    <dgm:pt modelId="{3CBFD5CC-379C-40D5-A815-BB15ADB879FA}" type="pres">
      <dgm:prSet presAssocID="{63A25408-5812-46DA-B245-CBAA811EFA6D}" presName="Name10" presStyleLbl="parChTrans1D2" presStyleIdx="1" presStyleCnt="2"/>
      <dgm:spPr/>
    </dgm:pt>
    <dgm:pt modelId="{50314663-FE5C-4B46-9F22-56E10C1528B3}" type="pres">
      <dgm:prSet presAssocID="{DB409C98-F8B4-4DA7-96C0-3EE8B95BE945}" presName="hierRoot2" presStyleCnt="0"/>
      <dgm:spPr/>
    </dgm:pt>
    <dgm:pt modelId="{229DB875-196E-469E-8A32-436AD78B1959}" type="pres">
      <dgm:prSet presAssocID="{DB409C98-F8B4-4DA7-96C0-3EE8B95BE945}" presName="composite2" presStyleCnt="0"/>
      <dgm:spPr/>
    </dgm:pt>
    <dgm:pt modelId="{5C5C56C5-9347-4C86-AE5C-148CAED9EBD3}" type="pres">
      <dgm:prSet presAssocID="{DB409C98-F8B4-4DA7-96C0-3EE8B95BE945}" presName="background2" presStyleLbl="node2" presStyleIdx="1" presStyleCnt="2"/>
      <dgm:spPr/>
    </dgm:pt>
    <dgm:pt modelId="{698EFAFA-459B-4722-B695-2C1C1C69DFB0}" type="pres">
      <dgm:prSet presAssocID="{DB409C98-F8B4-4DA7-96C0-3EE8B95BE945}" presName="text2" presStyleLbl="fgAcc2" presStyleIdx="1" presStyleCnt="2">
        <dgm:presLayoutVars>
          <dgm:chPref val="3"/>
        </dgm:presLayoutVars>
      </dgm:prSet>
      <dgm:spPr/>
    </dgm:pt>
    <dgm:pt modelId="{AB024B72-61BA-4EAA-A270-549AC2BB9519}" type="pres">
      <dgm:prSet presAssocID="{DB409C98-F8B4-4DA7-96C0-3EE8B95BE945}" presName="hierChild3" presStyleCnt="0"/>
      <dgm:spPr/>
    </dgm:pt>
  </dgm:ptLst>
  <dgm:cxnLst>
    <dgm:cxn modelId="{C7250D06-45EF-4699-A740-8E332E5EE048}" type="presOf" srcId="{772C1B2E-DC77-4502-A259-85235E82B2D9}" destId="{B1BC188F-DD64-49D8-A070-57CAC362E348}" srcOrd="0" destOrd="0" presId="urn:microsoft.com/office/officeart/2005/8/layout/hierarchy1"/>
    <dgm:cxn modelId="{48C64D0B-473A-417C-B7FC-9FCF29B35CD9}" type="presOf" srcId="{9252997F-40B7-46F2-8C41-1D47E59687D4}" destId="{4AE3D210-3740-4B1C-86BE-E57DC58A9BED}" srcOrd="0" destOrd="0" presId="urn:microsoft.com/office/officeart/2005/8/layout/hierarchy1"/>
    <dgm:cxn modelId="{9C01280D-0715-4F36-81A4-1D5929FC5F2A}" srcId="{51717193-492A-4DC2-8E0A-9F23EA636D91}" destId="{7C6F7FC0-D661-4FA7-9EF8-4735BE7502EF}" srcOrd="0" destOrd="0" parTransId="{9252997F-40B7-46F2-8C41-1D47E59687D4}" sibTransId="{F184A78B-7B89-432D-BCD1-A47DB3DAA29A}"/>
    <dgm:cxn modelId="{FBD5E938-E9AA-4355-9B06-BD52211A8E2C}" type="presOf" srcId="{63A25408-5812-46DA-B245-CBAA811EFA6D}" destId="{3CBFD5CC-379C-40D5-A815-BB15ADB879FA}" srcOrd="0" destOrd="0" presId="urn:microsoft.com/office/officeart/2005/8/layout/hierarchy1"/>
    <dgm:cxn modelId="{A37BA16A-D718-408E-A8E4-366FA1A7D06F}" type="presOf" srcId="{DB409C98-F8B4-4DA7-96C0-3EE8B95BE945}" destId="{698EFAFA-459B-4722-B695-2C1C1C69DFB0}" srcOrd="0" destOrd="0" presId="urn:microsoft.com/office/officeart/2005/8/layout/hierarchy1"/>
    <dgm:cxn modelId="{3F7F784C-92B1-46E3-8663-9C9A07962FC5}" type="presOf" srcId="{1B293DDA-01F2-45CA-82CC-FA48A80BECC4}" destId="{5E6EAAF1-A96C-4E3C-9F10-1D7294EAFF33}" srcOrd="0" destOrd="0" presId="urn:microsoft.com/office/officeart/2005/8/layout/hierarchy1"/>
    <dgm:cxn modelId="{FCA23453-2A1B-45FB-A406-2A289E1A6B79}" srcId="{7C6F7FC0-D661-4FA7-9EF8-4735BE7502EF}" destId="{748D981E-1591-4B8E-A435-A276CF6BC364}" srcOrd="0" destOrd="0" parTransId="{272C86DB-1197-41C8-8D17-7ABF59EDD834}" sibTransId="{56D4704B-C5E2-4507-95D2-BF223316945C}"/>
    <dgm:cxn modelId="{B85C8E9A-BDC9-435F-B06B-4D78A7766312}" type="presOf" srcId="{748D981E-1591-4B8E-A435-A276CF6BC364}" destId="{D056E106-4477-4D50-98FE-53E1369F6EAF}" srcOrd="0" destOrd="0" presId="urn:microsoft.com/office/officeart/2005/8/layout/hierarchy1"/>
    <dgm:cxn modelId="{7EB5A29D-316C-4ACD-A365-275122346E5D}" srcId="{772C1B2E-DC77-4502-A259-85235E82B2D9}" destId="{51717193-492A-4DC2-8E0A-9F23EA636D91}" srcOrd="0" destOrd="0" parTransId="{4CE0B40F-C340-4597-952E-61954E8AF50F}" sibTransId="{F794049B-B09E-4BA8-AE6E-156BA7DB0988}"/>
    <dgm:cxn modelId="{EAC6B8A0-2755-46E6-9819-84D32FEF90A5}" type="presOf" srcId="{272C86DB-1197-41C8-8D17-7ABF59EDD834}" destId="{FBEDB17B-5197-4FF2-9AC5-D56A1B522D90}" srcOrd="0" destOrd="0" presId="urn:microsoft.com/office/officeart/2005/8/layout/hierarchy1"/>
    <dgm:cxn modelId="{9B3604A4-BD1B-47FD-8F87-0D7392E226E0}" type="presOf" srcId="{7C6F7FC0-D661-4FA7-9EF8-4735BE7502EF}" destId="{7BE3A340-66C1-4866-A4F3-F5030D512850}" srcOrd="0" destOrd="0" presId="urn:microsoft.com/office/officeart/2005/8/layout/hierarchy1"/>
    <dgm:cxn modelId="{558711B8-79B5-4127-9BAE-46DB917F2FAB}" type="presOf" srcId="{4A78FAFB-0D89-4D55-A382-33664518069B}" destId="{43ADBED8-EE07-4DC1-B8E1-45C2CB5B1CC1}" srcOrd="0" destOrd="0" presId="urn:microsoft.com/office/officeart/2005/8/layout/hierarchy1"/>
    <dgm:cxn modelId="{B5D378CC-8B94-434A-8080-1783FE68CE3A}" type="presOf" srcId="{51717193-492A-4DC2-8E0A-9F23EA636D91}" destId="{11188D4C-4118-45AA-84C9-35B3F4FAAA3D}" srcOrd="0" destOrd="0" presId="urn:microsoft.com/office/officeart/2005/8/layout/hierarchy1"/>
    <dgm:cxn modelId="{C93FDDDC-1C1E-40BC-AAAB-4842FA38B480}" srcId="{51717193-492A-4DC2-8E0A-9F23EA636D91}" destId="{DB409C98-F8B4-4DA7-96C0-3EE8B95BE945}" srcOrd="1" destOrd="0" parTransId="{63A25408-5812-46DA-B245-CBAA811EFA6D}" sibTransId="{AC167406-3756-4744-9C6B-B989E610CC36}"/>
    <dgm:cxn modelId="{DC6587FB-B4DF-48F9-8ADF-867A965AEC12}" srcId="{748D981E-1591-4B8E-A435-A276CF6BC364}" destId="{1B293DDA-01F2-45CA-82CC-FA48A80BECC4}" srcOrd="0" destOrd="0" parTransId="{4A78FAFB-0D89-4D55-A382-33664518069B}" sibTransId="{6D5B6B48-893E-4850-B826-F68FEA50C978}"/>
    <dgm:cxn modelId="{66F85AA1-2104-4534-B31B-F34007E2D497}" type="presParOf" srcId="{B1BC188F-DD64-49D8-A070-57CAC362E348}" destId="{73220D68-CBE5-4B46-91E6-D7F9F61DDFA2}" srcOrd="0" destOrd="0" presId="urn:microsoft.com/office/officeart/2005/8/layout/hierarchy1"/>
    <dgm:cxn modelId="{9C28E6EB-22FC-4A0B-BF7B-DEB575541DFC}" type="presParOf" srcId="{73220D68-CBE5-4B46-91E6-D7F9F61DDFA2}" destId="{BDEB3840-208C-471B-B941-382E24EB8CF1}" srcOrd="0" destOrd="0" presId="urn:microsoft.com/office/officeart/2005/8/layout/hierarchy1"/>
    <dgm:cxn modelId="{083D65F5-F50B-4FBD-89F2-1C621923BC4B}" type="presParOf" srcId="{BDEB3840-208C-471B-B941-382E24EB8CF1}" destId="{3B3EF405-1655-431B-B5CC-83B4645B0F73}" srcOrd="0" destOrd="0" presId="urn:microsoft.com/office/officeart/2005/8/layout/hierarchy1"/>
    <dgm:cxn modelId="{ADA7669A-002C-4EDE-A0B9-0466C55617BC}" type="presParOf" srcId="{BDEB3840-208C-471B-B941-382E24EB8CF1}" destId="{11188D4C-4118-45AA-84C9-35B3F4FAAA3D}" srcOrd="1" destOrd="0" presId="urn:microsoft.com/office/officeart/2005/8/layout/hierarchy1"/>
    <dgm:cxn modelId="{2439C6EF-87FE-44CB-AF63-2ED9C91D738A}" type="presParOf" srcId="{73220D68-CBE5-4B46-91E6-D7F9F61DDFA2}" destId="{B574FBA8-95B9-46E9-8FBF-CD756938EA4C}" srcOrd="1" destOrd="0" presId="urn:microsoft.com/office/officeart/2005/8/layout/hierarchy1"/>
    <dgm:cxn modelId="{D70491EA-A840-4F04-B2F9-7EA48DEC3656}" type="presParOf" srcId="{B574FBA8-95B9-46E9-8FBF-CD756938EA4C}" destId="{4AE3D210-3740-4B1C-86BE-E57DC58A9BED}" srcOrd="0" destOrd="0" presId="urn:microsoft.com/office/officeart/2005/8/layout/hierarchy1"/>
    <dgm:cxn modelId="{72FAA5C2-944F-4CB8-9D3D-60A9E344E98B}" type="presParOf" srcId="{B574FBA8-95B9-46E9-8FBF-CD756938EA4C}" destId="{5A583FFF-D0A3-452D-BE74-0ED61D683E90}" srcOrd="1" destOrd="0" presId="urn:microsoft.com/office/officeart/2005/8/layout/hierarchy1"/>
    <dgm:cxn modelId="{0A0C0FE7-A516-4C80-BF52-10F72226B909}" type="presParOf" srcId="{5A583FFF-D0A3-452D-BE74-0ED61D683E90}" destId="{BBC086A6-2B3C-4671-94D9-5E2B912A4DC0}" srcOrd="0" destOrd="0" presId="urn:microsoft.com/office/officeart/2005/8/layout/hierarchy1"/>
    <dgm:cxn modelId="{F2C989CF-08C0-406D-8A82-BCB4868F53FB}" type="presParOf" srcId="{BBC086A6-2B3C-4671-94D9-5E2B912A4DC0}" destId="{4CF996B6-B085-41CE-ABE0-C4228BFDB701}" srcOrd="0" destOrd="0" presId="urn:microsoft.com/office/officeart/2005/8/layout/hierarchy1"/>
    <dgm:cxn modelId="{4C17C1F2-7149-4C71-B84E-146695BD5479}" type="presParOf" srcId="{BBC086A6-2B3C-4671-94D9-5E2B912A4DC0}" destId="{7BE3A340-66C1-4866-A4F3-F5030D512850}" srcOrd="1" destOrd="0" presId="urn:microsoft.com/office/officeart/2005/8/layout/hierarchy1"/>
    <dgm:cxn modelId="{7686D835-7D2D-4FC3-9AC7-CB6652A40043}" type="presParOf" srcId="{5A583FFF-D0A3-452D-BE74-0ED61D683E90}" destId="{66F89CF3-8262-4340-87C9-FBF9C572D42D}" srcOrd="1" destOrd="0" presId="urn:microsoft.com/office/officeart/2005/8/layout/hierarchy1"/>
    <dgm:cxn modelId="{038D5D68-9536-4C50-A287-6A347A5C8376}" type="presParOf" srcId="{66F89CF3-8262-4340-87C9-FBF9C572D42D}" destId="{FBEDB17B-5197-4FF2-9AC5-D56A1B522D90}" srcOrd="0" destOrd="0" presId="urn:microsoft.com/office/officeart/2005/8/layout/hierarchy1"/>
    <dgm:cxn modelId="{FE49EC3F-034F-4532-A356-79761A307565}" type="presParOf" srcId="{66F89CF3-8262-4340-87C9-FBF9C572D42D}" destId="{8E245257-5D2C-485A-A415-8C6E7E86FA73}" srcOrd="1" destOrd="0" presId="urn:microsoft.com/office/officeart/2005/8/layout/hierarchy1"/>
    <dgm:cxn modelId="{4E018F0F-8BF1-4CC3-A4F6-B698F73903AF}" type="presParOf" srcId="{8E245257-5D2C-485A-A415-8C6E7E86FA73}" destId="{9097837A-2F11-46D1-86FA-CCC5C1C7D190}" srcOrd="0" destOrd="0" presId="urn:microsoft.com/office/officeart/2005/8/layout/hierarchy1"/>
    <dgm:cxn modelId="{09F79383-52B8-4D70-AC2B-FC178781663F}" type="presParOf" srcId="{9097837A-2F11-46D1-86FA-CCC5C1C7D190}" destId="{3C9C32AB-F10F-45EC-9AF7-49885F01884C}" srcOrd="0" destOrd="0" presId="urn:microsoft.com/office/officeart/2005/8/layout/hierarchy1"/>
    <dgm:cxn modelId="{2232503B-2F66-40FC-8CF9-8BE536A6DFAB}" type="presParOf" srcId="{9097837A-2F11-46D1-86FA-CCC5C1C7D190}" destId="{D056E106-4477-4D50-98FE-53E1369F6EAF}" srcOrd="1" destOrd="0" presId="urn:microsoft.com/office/officeart/2005/8/layout/hierarchy1"/>
    <dgm:cxn modelId="{EA3FA8C2-6C36-4084-8B86-5295AF54F79C}" type="presParOf" srcId="{8E245257-5D2C-485A-A415-8C6E7E86FA73}" destId="{5CF0AD4B-2925-4A96-B915-7229FB004DB2}" srcOrd="1" destOrd="0" presId="urn:microsoft.com/office/officeart/2005/8/layout/hierarchy1"/>
    <dgm:cxn modelId="{7BC060AA-7F24-4218-B7A2-6D2523FD96E2}" type="presParOf" srcId="{5CF0AD4B-2925-4A96-B915-7229FB004DB2}" destId="{43ADBED8-EE07-4DC1-B8E1-45C2CB5B1CC1}" srcOrd="0" destOrd="0" presId="urn:microsoft.com/office/officeart/2005/8/layout/hierarchy1"/>
    <dgm:cxn modelId="{87E839A6-F50A-4A8F-88CF-54562AC325E1}" type="presParOf" srcId="{5CF0AD4B-2925-4A96-B915-7229FB004DB2}" destId="{DD4AA994-83F0-4929-BAC7-B4741289E55C}" srcOrd="1" destOrd="0" presId="urn:microsoft.com/office/officeart/2005/8/layout/hierarchy1"/>
    <dgm:cxn modelId="{0C0A337C-74B2-4D4B-A13B-88C58BFCEF40}" type="presParOf" srcId="{DD4AA994-83F0-4929-BAC7-B4741289E55C}" destId="{BD9F22DD-00D7-4A75-B179-EA497BCB7B07}" srcOrd="0" destOrd="0" presId="urn:microsoft.com/office/officeart/2005/8/layout/hierarchy1"/>
    <dgm:cxn modelId="{099BFD72-B810-480F-A124-657016276BF3}" type="presParOf" srcId="{BD9F22DD-00D7-4A75-B179-EA497BCB7B07}" destId="{BFCA820F-3F15-4DA6-97F7-C89355ECC74C}" srcOrd="0" destOrd="0" presId="urn:microsoft.com/office/officeart/2005/8/layout/hierarchy1"/>
    <dgm:cxn modelId="{CED314E1-CAC5-4F72-865D-84F5D1D88918}" type="presParOf" srcId="{BD9F22DD-00D7-4A75-B179-EA497BCB7B07}" destId="{5E6EAAF1-A96C-4E3C-9F10-1D7294EAFF33}" srcOrd="1" destOrd="0" presId="urn:microsoft.com/office/officeart/2005/8/layout/hierarchy1"/>
    <dgm:cxn modelId="{8AE9AAB9-4B6B-4ABE-AFB2-B6C0430084C3}" type="presParOf" srcId="{DD4AA994-83F0-4929-BAC7-B4741289E55C}" destId="{5A3CBF4F-87BE-477A-A741-DDE4ACF7425D}" srcOrd="1" destOrd="0" presId="urn:microsoft.com/office/officeart/2005/8/layout/hierarchy1"/>
    <dgm:cxn modelId="{649CC379-EF6D-496E-ACF9-7CC52149D5C9}" type="presParOf" srcId="{B574FBA8-95B9-46E9-8FBF-CD756938EA4C}" destId="{3CBFD5CC-379C-40D5-A815-BB15ADB879FA}" srcOrd="2" destOrd="0" presId="urn:microsoft.com/office/officeart/2005/8/layout/hierarchy1"/>
    <dgm:cxn modelId="{B309587D-E6A2-4420-B06A-13A9E4B925AA}" type="presParOf" srcId="{B574FBA8-95B9-46E9-8FBF-CD756938EA4C}" destId="{50314663-FE5C-4B46-9F22-56E10C1528B3}" srcOrd="3" destOrd="0" presId="urn:microsoft.com/office/officeart/2005/8/layout/hierarchy1"/>
    <dgm:cxn modelId="{52B7C9A0-F7EF-4320-B7B6-ADFB85F0A6B8}" type="presParOf" srcId="{50314663-FE5C-4B46-9F22-56E10C1528B3}" destId="{229DB875-196E-469E-8A32-436AD78B1959}" srcOrd="0" destOrd="0" presId="urn:microsoft.com/office/officeart/2005/8/layout/hierarchy1"/>
    <dgm:cxn modelId="{2DC1CD7D-A54E-4C09-AD06-D1A92009DE05}" type="presParOf" srcId="{229DB875-196E-469E-8A32-436AD78B1959}" destId="{5C5C56C5-9347-4C86-AE5C-148CAED9EBD3}" srcOrd="0" destOrd="0" presId="urn:microsoft.com/office/officeart/2005/8/layout/hierarchy1"/>
    <dgm:cxn modelId="{309CF0B1-A0A8-4CB7-A0BA-66B86BF7A2F9}" type="presParOf" srcId="{229DB875-196E-469E-8A32-436AD78B1959}" destId="{698EFAFA-459B-4722-B695-2C1C1C69DFB0}" srcOrd="1" destOrd="0" presId="urn:microsoft.com/office/officeart/2005/8/layout/hierarchy1"/>
    <dgm:cxn modelId="{6A2DF762-F3AD-44D3-B1AE-E3B65ED74076}" type="presParOf" srcId="{50314663-FE5C-4B46-9F22-56E10C1528B3}" destId="{AB024B72-61BA-4EAA-A270-549AC2BB9519}" srcOrd="1" destOrd="0" presId="urn:microsoft.com/office/officeart/2005/8/layout/hierarchy1"/>
  </dgm:cxnLst>
  <dgm:bg/>
  <dgm:whole/>
  <dgm:extLst>
    <a:ext uri="http://schemas.microsoft.com/office/drawing/2008/diagram">
      <dsp:dataModelExt xmlns:dsp="http://schemas.microsoft.com/office/drawing/2008/diagram" relId="rId405" minVer="http://schemas.openxmlformats.org/drawingml/2006/diagram"/>
    </a:ext>
  </dgm:extLst>
</dgm:dataModel>
</file>

<file path=word/diagrams/data74.xml><?xml version="1.0" encoding="utf-8"?>
<dgm:dataModel xmlns:dgm="http://schemas.openxmlformats.org/drawingml/2006/diagram" xmlns:a="http://schemas.openxmlformats.org/drawingml/2006/main">
  <dgm:ptLst>
    <dgm:pt modelId="{114C1D59-114D-4E4E-9EFF-E3335D23E91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EBEAE9A5-76A5-4C8B-A1C8-43493984B385}">
      <dgm:prSet phldrT="[文本]"/>
      <dgm:spPr/>
      <dgm:t>
        <a:bodyPr/>
        <a:lstStyle/>
        <a:p>
          <a:r>
            <a:rPr lang="en-US" altLang="zh-CN"/>
            <a:t>4</a:t>
          </a:r>
        </a:p>
        <a:p>
          <a:r>
            <a:rPr lang="zh-CN" altLang="en-US"/>
            <a:t>（</a:t>
          </a:r>
          <a:r>
            <a:rPr lang="en-US" altLang="zh-CN"/>
            <a:t>0</a:t>
          </a:r>
          <a:r>
            <a:rPr lang="zh-CN" altLang="en-US"/>
            <a:t>）</a:t>
          </a:r>
        </a:p>
      </dgm:t>
    </dgm:pt>
    <dgm:pt modelId="{F4E12425-6F44-46D9-927A-50596075F68F}" type="parTrans" cxnId="{F3604D1E-ACFF-49E6-9767-85CD0BEED672}">
      <dgm:prSet/>
      <dgm:spPr/>
      <dgm:t>
        <a:bodyPr/>
        <a:lstStyle/>
        <a:p>
          <a:endParaRPr lang="zh-CN" altLang="en-US"/>
        </a:p>
      </dgm:t>
    </dgm:pt>
    <dgm:pt modelId="{9C066BD2-EE80-41C9-B933-A812BD1DC673}" type="sibTrans" cxnId="{F3604D1E-ACFF-49E6-9767-85CD0BEED672}">
      <dgm:prSet/>
      <dgm:spPr/>
      <dgm:t>
        <a:bodyPr/>
        <a:lstStyle/>
        <a:p>
          <a:endParaRPr lang="zh-CN" altLang="en-US"/>
        </a:p>
      </dgm:t>
    </dgm:pt>
    <dgm:pt modelId="{DDB758EE-2339-4D34-A6FE-6D9DB862A5D1}">
      <dgm:prSet phldrT="[文本]"/>
      <dgm:spPr/>
      <dgm:t>
        <a:bodyPr/>
        <a:lstStyle/>
        <a:p>
          <a:r>
            <a:rPr lang="en-US" altLang="zh-CN"/>
            <a:t>2</a:t>
          </a:r>
        </a:p>
        <a:p>
          <a:r>
            <a:rPr lang="zh-CN" altLang="en-US"/>
            <a:t>（</a:t>
          </a:r>
          <a:r>
            <a:rPr lang="en-US" altLang="zh-CN"/>
            <a:t>1</a:t>
          </a:r>
          <a:r>
            <a:rPr lang="zh-CN" altLang="en-US"/>
            <a:t>）</a:t>
          </a:r>
        </a:p>
      </dgm:t>
    </dgm:pt>
    <dgm:pt modelId="{451C008C-63B6-4D82-862E-6C0B44D52CCD}" type="parTrans" cxnId="{8305A7C3-8A1B-45FA-A439-FE7AE527A4AD}">
      <dgm:prSet/>
      <dgm:spPr/>
      <dgm:t>
        <a:bodyPr/>
        <a:lstStyle/>
        <a:p>
          <a:endParaRPr lang="zh-CN" altLang="en-US"/>
        </a:p>
      </dgm:t>
    </dgm:pt>
    <dgm:pt modelId="{A9C778A0-CD44-439D-A717-C8C7A8687EBC}" type="sibTrans" cxnId="{8305A7C3-8A1B-45FA-A439-FE7AE527A4AD}">
      <dgm:prSet/>
      <dgm:spPr/>
      <dgm:t>
        <a:bodyPr/>
        <a:lstStyle/>
        <a:p>
          <a:endParaRPr lang="zh-CN" altLang="en-US"/>
        </a:p>
      </dgm:t>
    </dgm:pt>
    <dgm:pt modelId="{A05943E3-5E76-44D0-806E-9C4C3FACA1EB}">
      <dgm:prSet phldrT="[文本]"/>
      <dgm:spPr/>
      <dgm:t>
        <a:bodyPr/>
        <a:lstStyle/>
        <a:p>
          <a:r>
            <a:rPr lang="en-US" altLang="zh-CN"/>
            <a:t>1</a:t>
          </a:r>
        </a:p>
        <a:p>
          <a:r>
            <a:rPr lang="en-US" altLang="zh-CN"/>
            <a:t>0</a:t>
          </a:r>
          <a:endParaRPr lang="zh-CN" altLang="en-US"/>
        </a:p>
      </dgm:t>
    </dgm:pt>
    <dgm:pt modelId="{877E23E8-461C-42F3-903C-E74C3679E869}" type="parTrans" cxnId="{C62162FC-842C-4703-9FDF-1E38368AEFE8}">
      <dgm:prSet/>
      <dgm:spPr/>
      <dgm:t>
        <a:bodyPr/>
        <a:lstStyle/>
        <a:p>
          <a:endParaRPr lang="zh-CN" altLang="en-US"/>
        </a:p>
      </dgm:t>
    </dgm:pt>
    <dgm:pt modelId="{958499FB-5AE3-4265-B91E-22739AB71305}" type="sibTrans" cxnId="{C62162FC-842C-4703-9FDF-1E38368AEFE8}">
      <dgm:prSet/>
      <dgm:spPr/>
      <dgm:t>
        <a:bodyPr/>
        <a:lstStyle/>
        <a:p>
          <a:endParaRPr lang="zh-CN" altLang="en-US"/>
        </a:p>
      </dgm:t>
    </dgm:pt>
    <dgm:pt modelId="{A1B12148-811D-4BE3-8496-1DF89EFBD8E4}">
      <dgm:prSet phldrT="[文本]"/>
      <dgm:spPr/>
      <dgm:t>
        <a:bodyPr/>
        <a:lstStyle/>
        <a:p>
          <a:r>
            <a:rPr lang="en-US" altLang="zh-CN"/>
            <a:t>5</a:t>
          </a:r>
        </a:p>
        <a:p>
          <a:r>
            <a:rPr lang="zh-CN" altLang="en-US"/>
            <a:t>（</a:t>
          </a:r>
          <a:r>
            <a:rPr lang="en-US" altLang="zh-CN"/>
            <a:t>-1</a:t>
          </a:r>
          <a:r>
            <a:rPr lang="zh-CN" altLang="en-US"/>
            <a:t>）</a:t>
          </a:r>
        </a:p>
      </dgm:t>
    </dgm:pt>
    <dgm:pt modelId="{2DF34596-431C-4DFC-B0C7-5831BAAE0530}" type="parTrans" cxnId="{DBA5B9B4-77FF-4F39-8C00-53C4DD001A33}">
      <dgm:prSet/>
      <dgm:spPr/>
      <dgm:t>
        <a:bodyPr/>
        <a:lstStyle/>
        <a:p>
          <a:endParaRPr lang="zh-CN" altLang="en-US"/>
        </a:p>
      </dgm:t>
    </dgm:pt>
    <dgm:pt modelId="{8277D33E-0689-4B68-86D5-AC5439BD601E}" type="sibTrans" cxnId="{DBA5B9B4-77FF-4F39-8C00-53C4DD001A33}">
      <dgm:prSet/>
      <dgm:spPr/>
      <dgm:t>
        <a:bodyPr/>
        <a:lstStyle/>
        <a:p>
          <a:endParaRPr lang="zh-CN" altLang="en-US"/>
        </a:p>
      </dgm:t>
    </dgm:pt>
    <dgm:pt modelId="{6A42D054-F484-45FF-8C62-FC667F5AC0DA}">
      <dgm:prSet/>
      <dgm:spPr/>
      <dgm:t>
        <a:bodyPr/>
        <a:lstStyle/>
        <a:p>
          <a:r>
            <a:rPr lang="en-US" altLang="zh-CN"/>
            <a:t>7</a:t>
          </a:r>
        </a:p>
        <a:p>
          <a:r>
            <a:rPr lang="zh-CN" altLang="en-US"/>
            <a:t>（</a:t>
          </a:r>
          <a:r>
            <a:rPr lang="en-US" altLang="zh-CN"/>
            <a:t>0</a:t>
          </a:r>
          <a:r>
            <a:rPr lang="zh-CN" altLang="en-US"/>
            <a:t>）</a:t>
          </a:r>
        </a:p>
      </dgm:t>
    </dgm:pt>
    <dgm:pt modelId="{D7220468-C9D8-4637-8615-A16F40299B2A}" type="parTrans" cxnId="{72A6C16D-94CA-4B8B-BE63-A5F0ADE6DEF1}">
      <dgm:prSet/>
      <dgm:spPr/>
    </dgm:pt>
    <dgm:pt modelId="{15BB320A-2E63-47B2-BEF7-C8550496F414}" type="sibTrans" cxnId="{72A6C16D-94CA-4B8B-BE63-A5F0ADE6DEF1}">
      <dgm:prSet/>
      <dgm:spPr/>
    </dgm:pt>
    <dgm:pt modelId="{2E07F9C1-498E-49B8-BDE2-EB5625313CE1}" type="pres">
      <dgm:prSet presAssocID="{114C1D59-114D-4E4E-9EFF-E3335D23E910}" presName="hierChild1" presStyleCnt="0">
        <dgm:presLayoutVars>
          <dgm:chPref val="1"/>
          <dgm:dir/>
          <dgm:animOne val="branch"/>
          <dgm:animLvl val="lvl"/>
          <dgm:resizeHandles/>
        </dgm:presLayoutVars>
      </dgm:prSet>
      <dgm:spPr/>
    </dgm:pt>
    <dgm:pt modelId="{A499DA35-ACF0-4FFD-B474-2E2EA98C8D98}" type="pres">
      <dgm:prSet presAssocID="{EBEAE9A5-76A5-4C8B-A1C8-43493984B385}" presName="hierRoot1" presStyleCnt="0"/>
      <dgm:spPr/>
    </dgm:pt>
    <dgm:pt modelId="{5D8E6A32-F3FE-40E8-B9C6-36972A2F1B9E}" type="pres">
      <dgm:prSet presAssocID="{EBEAE9A5-76A5-4C8B-A1C8-43493984B385}" presName="composite" presStyleCnt="0"/>
      <dgm:spPr/>
    </dgm:pt>
    <dgm:pt modelId="{0C8B2F2B-3183-42FD-A5F8-9DA88A9A0209}" type="pres">
      <dgm:prSet presAssocID="{EBEAE9A5-76A5-4C8B-A1C8-43493984B385}" presName="background" presStyleLbl="node0" presStyleIdx="0" presStyleCnt="1"/>
      <dgm:spPr/>
    </dgm:pt>
    <dgm:pt modelId="{65EBC7CB-C5EE-4DE8-84C1-30ABC5571E33}" type="pres">
      <dgm:prSet presAssocID="{EBEAE9A5-76A5-4C8B-A1C8-43493984B385}" presName="text" presStyleLbl="fgAcc0" presStyleIdx="0" presStyleCnt="1">
        <dgm:presLayoutVars>
          <dgm:chPref val="3"/>
        </dgm:presLayoutVars>
      </dgm:prSet>
      <dgm:spPr/>
    </dgm:pt>
    <dgm:pt modelId="{4FB5986A-2C4A-43CB-A315-83703E0076DD}" type="pres">
      <dgm:prSet presAssocID="{EBEAE9A5-76A5-4C8B-A1C8-43493984B385}" presName="hierChild2" presStyleCnt="0"/>
      <dgm:spPr/>
    </dgm:pt>
    <dgm:pt modelId="{D9A779DD-16A7-4BA2-9A40-DB1444BC6C3A}" type="pres">
      <dgm:prSet presAssocID="{451C008C-63B6-4D82-862E-6C0B44D52CCD}" presName="Name10" presStyleLbl="parChTrans1D2" presStyleIdx="0" presStyleCnt="2"/>
      <dgm:spPr/>
    </dgm:pt>
    <dgm:pt modelId="{400914E1-18FC-4192-9ED9-FBD02E3F91D6}" type="pres">
      <dgm:prSet presAssocID="{DDB758EE-2339-4D34-A6FE-6D9DB862A5D1}" presName="hierRoot2" presStyleCnt="0"/>
      <dgm:spPr/>
    </dgm:pt>
    <dgm:pt modelId="{01FDDF24-3CA9-47EB-BA09-C89D30DF027E}" type="pres">
      <dgm:prSet presAssocID="{DDB758EE-2339-4D34-A6FE-6D9DB862A5D1}" presName="composite2" presStyleCnt="0"/>
      <dgm:spPr/>
    </dgm:pt>
    <dgm:pt modelId="{BB40113F-D966-4345-8CA4-2C5827065E76}" type="pres">
      <dgm:prSet presAssocID="{DDB758EE-2339-4D34-A6FE-6D9DB862A5D1}" presName="background2" presStyleLbl="node2" presStyleIdx="0" presStyleCnt="2"/>
      <dgm:spPr/>
    </dgm:pt>
    <dgm:pt modelId="{F1B9F89B-EA9C-48EB-846C-1016AFA034D1}" type="pres">
      <dgm:prSet presAssocID="{DDB758EE-2339-4D34-A6FE-6D9DB862A5D1}" presName="text2" presStyleLbl="fgAcc2" presStyleIdx="0" presStyleCnt="2">
        <dgm:presLayoutVars>
          <dgm:chPref val="3"/>
        </dgm:presLayoutVars>
      </dgm:prSet>
      <dgm:spPr/>
    </dgm:pt>
    <dgm:pt modelId="{5B343C81-22FE-42E2-A3B9-32A625DD7087}" type="pres">
      <dgm:prSet presAssocID="{DDB758EE-2339-4D34-A6FE-6D9DB862A5D1}" presName="hierChild3" presStyleCnt="0"/>
      <dgm:spPr/>
    </dgm:pt>
    <dgm:pt modelId="{FB5B0424-3BC4-4797-B1F5-5B17D99C1884}" type="pres">
      <dgm:prSet presAssocID="{877E23E8-461C-42F3-903C-E74C3679E869}" presName="Name17" presStyleLbl="parChTrans1D3" presStyleIdx="0" presStyleCnt="2"/>
      <dgm:spPr/>
    </dgm:pt>
    <dgm:pt modelId="{60EBE85D-4FF6-4FEF-9B4D-3964F5460EC7}" type="pres">
      <dgm:prSet presAssocID="{A05943E3-5E76-44D0-806E-9C4C3FACA1EB}" presName="hierRoot3" presStyleCnt="0"/>
      <dgm:spPr/>
    </dgm:pt>
    <dgm:pt modelId="{53325A66-A93B-4A56-B05E-9F79BF40CB04}" type="pres">
      <dgm:prSet presAssocID="{A05943E3-5E76-44D0-806E-9C4C3FACA1EB}" presName="composite3" presStyleCnt="0"/>
      <dgm:spPr/>
    </dgm:pt>
    <dgm:pt modelId="{C57A5948-4F57-4324-852B-5A0DF96ABBAA}" type="pres">
      <dgm:prSet presAssocID="{A05943E3-5E76-44D0-806E-9C4C3FACA1EB}" presName="background3" presStyleLbl="node3" presStyleIdx="0" presStyleCnt="2"/>
      <dgm:spPr/>
    </dgm:pt>
    <dgm:pt modelId="{3E62CB9D-E102-4453-BE06-4609C39BEB9D}" type="pres">
      <dgm:prSet presAssocID="{A05943E3-5E76-44D0-806E-9C4C3FACA1EB}" presName="text3" presStyleLbl="fgAcc3" presStyleIdx="0" presStyleCnt="2" custLinFactNeighborX="-51877" custLinFactNeighborY="269">
        <dgm:presLayoutVars>
          <dgm:chPref val="3"/>
        </dgm:presLayoutVars>
      </dgm:prSet>
      <dgm:spPr/>
    </dgm:pt>
    <dgm:pt modelId="{1B819074-BACC-4D27-88EF-22E9C9BC425A}" type="pres">
      <dgm:prSet presAssocID="{A05943E3-5E76-44D0-806E-9C4C3FACA1EB}" presName="hierChild4" presStyleCnt="0"/>
      <dgm:spPr/>
    </dgm:pt>
    <dgm:pt modelId="{C5F16BEA-7A42-4112-A495-FDFB3BDF89BE}" type="pres">
      <dgm:prSet presAssocID="{2DF34596-431C-4DFC-B0C7-5831BAAE0530}" presName="Name10" presStyleLbl="parChTrans1D2" presStyleIdx="1" presStyleCnt="2"/>
      <dgm:spPr/>
    </dgm:pt>
    <dgm:pt modelId="{901974B5-A8E7-4B1B-B9FB-F60C5C33BAEA}" type="pres">
      <dgm:prSet presAssocID="{A1B12148-811D-4BE3-8496-1DF89EFBD8E4}" presName="hierRoot2" presStyleCnt="0"/>
      <dgm:spPr/>
    </dgm:pt>
    <dgm:pt modelId="{24031BB3-E34D-4511-AF03-EB9A23E149BA}" type="pres">
      <dgm:prSet presAssocID="{A1B12148-811D-4BE3-8496-1DF89EFBD8E4}" presName="composite2" presStyleCnt="0"/>
      <dgm:spPr/>
    </dgm:pt>
    <dgm:pt modelId="{21716959-B0E6-4660-B1A5-4BD923102779}" type="pres">
      <dgm:prSet presAssocID="{A1B12148-811D-4BE3-8496-1DF89EFBD8E4}" presName="background2" presStyleLbl="node2" presStyleIdx="1" presStyleCnt="2"/>
      <dgm:spPr/>
    </dgm:pt>
    <dgm:pt modelId="{8F8E9451-0EF9-4B4D-9C93-A9BA93E38E9B}" type="pres">
      <dgm:prSet presAssocID="{A1B12148-811D-4BE3-8496-1DF89EFBD8E4}" presName="text2" presStyleLbl="fgAcc2" presStyleIdx="1" presStyleCnt="2" custScaleY="91852">
        <dgm:presLayoutVars>
          <dgm:chPref val="3"/>
        </dgm:presLayoutVars>
      </dgm:prSet>
      <dgm:spPr/>
    </dgm:pt>
    <dgm:pt modelId="{DF05686F-996F-4AF6-9A54-D2FC13C07B38}" type="pres">
      <dgm:prSet presAssocID="{A1B12148-811D-4BE3-8496-1DF89EFBD8E4}" presName="hierChild3" presStyleCnt="0"/>
      <dgm:spPr/>
    </dgm:pt>
    <dgm:pt modelId="{AFA9FA6D-A39D-4CAB-8D64-2B0C6CBB3492}" type="pres">
      <dgm:prSet presAssocID="{D7220468-C9D8-4637-8615-A16F40299B2A}" presName="Name17" presStyleLbl="parChTrans1D3" presStyleIdx="1" presStyleCnt="2"/>
      <dgm:spPr/>
    </dgm:pt>
    <dgm:pt modelId="{24ADC41C-7149-4177-A7FD-F188209643CE}" type="pres">
      <dgm:prSet presAssocID="{6A42D054-F484-45FF-8C62-FC667F5AC0DA}" presName="hierRoot3" presStyleCnt="0"/>
      <dgm:spPr/>
    </dgm:pt>
    <dgm:pt modelId="{1B81AF51-CC87-4506-B2F6-BC58D996B5AE}" type="pres">
      <dgm:prSet presAssocID="{6A42D054-F484-45FF-8C62-FC667F5AC0DA}" presName="composite3" presStyleCnt="0"/>
      <dgm:spPr/>
    </dgm:pt>
    <dgm:pt modelId="{4E28AB1F-A623-45F5-8C6B-E187FA6F96B3}" type="pres">
      <dgm:prSet presAssocID="{6A42D054-F484-45FF-8C62-FC667F5AC0DA}" presName="background3" presStyleLbl="node3" presStyleIdx="1" presStyleCnt="2"/>
      <dgm:spPr/>
    </dgm:pt>
    <dgm:pt modelId="{C0957C16-AFD9-4352-A0F1-3EC03515BEA2}" type="pres">
      <dgm:prSet presAssocID="{6A42D054-F484-45FF-8C62-FC667F5AC0DA}" presName="text3" presStyleLbl="fgAcc3" presStyleIdx="1" presStyleCnt="2" custLinFactNeighborX="56356" custLinFactNeighborY="2097">
        <dgm:presLayoutVars>
          <dgm:chPref val="3"/>
        </dgm:presLayoutVars>
      </dgm:prSet>
      <dgm:spPr/>
    </dgm:pt>
    <dgm:pt modelId="{4569159C-EBB2-452E-BFB1-5CC5FAD3A0DD}" type="pres">
      <dgm:prSet presAssocID="{6A42D054-F484-45FF-8C62-FC667F5AC0DA}" presName="hierChild4" presStyleCnt="0"/>
      <dgm:spPr/>
    </dgm:pt>
  </dgm:ptLst>
  <dgm:cxnLst>
    <dgm:cxn modelId="{97EC880A-60AC-4AD9-A961-0633394884DF}" type="presOf" srcId="{451C008C-63B6-4D82-862E-6C0B44D52CCD}" destId="{D9A779DD-16A7-4BA2-9A40-DB1444BC6C3A}" srcOrd="0" destOrd="0" presId="urn:microsoft.com/office/officeart/2005/8/layout/hierarchy1"/>
    <dgm:cxn modelId="{F3604D1E-ACFF-49E6-9767-85CD0BEED672}" srcId="{114C1D59-114D-4E4E-9EFF-E3335D23E910}" destId="{EBEAE9A5-76A5-4C8B-A1C8-43493984B385}" srcOrd="0" destOrd="0" parTransId="{F4E12425-6F44-46D9-927A-50596075F68F}" sibTransId="{9C066BD2-EE80-41C9-B933-A812BD1DC673}"/>
    <dgm:cxn modelId="{BBF56B28-1114-4897-A0FB-9244E1972296}" type="presOf" srcId="{114C1D59-114D-4E4E-9EFF-E3335D23E910}" destId="{2E07F9C1-498E-49B8-BDE2-EB5625313CE1}" srcOrd="0" destOrd="0" presId="urn:microsoft.com/office/officeart/2005/8/layout/hierarchy1"/>
    <dgm:cxn modelId="{72A6C16D-94CA-4B8B-BE63-A5F0ADE6DEF1}" srcId="{A1B12148-811D-4BE3-8496-1DF89EFBD8E4}" destId="{6A42D054-F484-45FF-8C62-FC667F5AC0DA}" srcOrd="0" destOrd="0" parTransId="{D7220468-C9D8-4637-8615-A16F40299B2A}" sibTransId="{15BB320A-2E63-47B2-BEF7-C8550496F414}"/>
    <dgm:cxn modelId="{7783EA6D-D12A-482C-8D35-78949E1C4599}" type="presOf" srcId="{2DF34596-431C-4DFC-B0C7-5831BAAE0530}" destId="{C5F16BEA-7A42-4112-A495-FDFB3BDF89BE}" srcOrd="0" destOrd="0" presId="urn:microsoft.com/office/officeart/2005/8/layout/hierarchy1"/>
    <dgm:cxn modelId="{8752D64E-3953-42AE-A33C-03C64047AAB2}" type="presOf" srcId="{A1B12148-811D-4BE3-8496-1DF89EFBD8E4}" destId="{8F8E9451-0EF9-4B4D-9C93-A9BA93E38E9B}" srcOrd="0" destOrd="0" presId="urn:microsoft.com/office/officeart/2005/8/layout/hierarchy1"/>
    <dgm:cxn modelId="{28449354-B1B2-4B9E-B73E-37E3738BCF5A}" type="presOf" srcId="{A05943E3-5E76-44D0-806E-9C4C3FACA1EB}" destId="{3E62CB9D-E102-4453-BE06-4609C39BEB9D}" srcOrd="0" destOrd="0" presId="urn:microsoft.com/office/officeart/2005/8/layout/hierarchy1"/>
    <dgm:cxn modelId="{84A48757-8526-47CA-A9CD-E13C2F4981CF}" type="presOf" srcId="{DDB758EE-2339-4D34-A6FE-6D9DB862A5D1}" destId="{F1B9F89B-EA9C-48EB-846C-1016AFA034D1}" srcOrd="0" destOrd="0" presId="urn:microsoft.com/office/officeart/2005/8/layout/hierarchy1"/>
    <dgm:cxn modelId="{1E9A607D-E91A-414C-B6C4-678E3C648AAC}" type="presOf" srcId="{EBEAE9A5-76A5-4C8B-A1C8-43493984B385}" destId="{65EBC7CB-C5EE-4DE8-84C1-30ABC5571E33}" srcOrd="0" destOrd="0" presId="urn:microsoft.com/office/officeart/2005/8/layout/hierarchy1"/>
    <dgm:cxn modelId="{80093DAE-3887-4B27-8E11-0457DA8860BC}" type="presOf" srcId="{877E23E8-461C-42F3-903C-E74C3679E869}" destId="{FB5B0424-3BC4-4797-B1F5-5B17D99C1884}" srcOrd="0" destOrd="0" presId="urn:microsoft.com/office/officeart/2005/8/layout/hierarchy1"/>
    <dgm:cxn modelId="{DBA5B9B4-77FF-4F39-8C00-53C4DD001A33}" srcId="{EBEAE9A5-76A5-4C8B-A1C8-43493984B385}" destId="{A1B12148-811D-4BE3-8496-1DF89EFBD8E4}" srcOrd="1" destOrd="0" parTransId="{2DF34596-431C-4DFC-B0C7-5831BAAE0530}" sibTransId="{8277D33E-0689-4B68-86D5-AC5439BD601E}"/>
    <dgm:cxn modelId="{0BA7BEBB-69A6-452A-8B58-F6FC3039BC49}" type="presOf" srcId="{D7220468-C9D8-4637-8615-A16F40299B2A}" destId="{AFA9FA6D-A39D-4CAB-8D64-2B0C6CBB3492}" srcOrd="0" destOrd="0" presId="urn:microsoft.com/office/officeart/2005/8/layout/hierarchy1"/>
    <dgm:cxn modelId="{8305A7C3-8A1B-45FA-A439-FE7AE527A4AD}" srcId="{EBEAE9A5-76A5-4C8B-A1C8-43493984B385}" destId="{DDB758EE-2339-4D34-A6FE-6D9DB862A5D1}" srcOrd="0" destOrd="0" parTransId="{451C008C-63B6-4D82-862E-6C0B44D52CCD}" sibTransId="{A9C778A0-CD44-439D-A717-C8C7A8687EBC}"/>
    <dgm:cxn modelId="{EAF449F9-86E7-4094-961D-F31E70619F40}" type="presOf" srcId="{6A42D054-F484-45FF-8C62-FC667F5AC0DA}" destId="{C0957C16-AFD9-4352-A0F1-3EC03515BEA2}" srcOrd="0" destOrd="0" presId="urn:microsoft.com/office/officeart/2005/8/layout/hierarchy1"/>
    <dgm:cxn modelId="{C62162FC-842C-4703-9FDF-1E38368AEFE8}" srcId="{DDB758EE-2339-4D34-A6FE-6D9DB862A5D1}" destId="{A05943E3-5E76-44D0-806E-9C4C3FACA1EB}" srcOrd="0" destOrd="0" parTransId="{877E23E8-461C-42F3-903C-E74C3679E869}" sibTransId="{958499FB-5AE3-4265-B91E-22739AB71305}"/>
    <dgm:cxn modelId="{3305ED89-F127-45BD-959E-84CDB0895A2E}" type="presParOf" srcId="{2E07F9C1-498E-49B8-BDE2-EB5625313CE1}" destId="{A499DA35-ACF0-4FFD-B474-2E2EA98C8D98}" srcOrd="0" destOrd="0" presId="urn:microsoft.com/office/officeart/2005/8/layout/hierarchy1"/>
    <dgm:cxn modelId="{F067B08E-0922-4313-98C0-2DC196AECF27}" type="presParOf" srcId="{A499DA35-ACF0-4FFD-B474-2E2EA98C8D98}" destId="{5D8E6A32-F3FE-40E8-B9C6-36972A2F1B9E}" srcOrd="0" destOrd="0" presId="urn:microsoft.com/office/officeart/2005/8/layout/hierarchy1"/>
    <dgm:cxn modelId="{4F684EE6-2E34-4C8F-A6A2-BB3304DE2162}" type="presParOf" srcId="{5D8E6A32-F3FE-40E8-B9C6-36972A2F1B9E}" destId="{0C8B2F2B-3183-42FD-A5F8-9DA88A9A0209}" srcOrd="0" destOrd="0" presId="urn:microsoft.com/office/officeart/2005/8/layout/hierarchy1"/>
    <dgm:cxn modelId="{82DDEE58-A713-4307-8478-13C6AEA88FEC}" type="presParOf" srcId="{5D8E6A32-F3FE-40E8-B9C6-36972A2F1B9E}" destId="{65EBC7CB-C5EE-4DE8-84C1-30ABC5571E33}" srcOrd="1" destOrd="0" presId="urn:microsoft.com/office/officeart/2005/8/layout/hierarchy1"/>
    <dgm:cxn modelId="{3D03D390-EBF3-41EC-8120-8B9AC8170FCF}" type="presParOf" srcId="{A499DA35-ACF0-4FFD-B474-2E2EA98C8D98}" destId="{4FB5986A-2C4A-43CB-A315-83703E0076DD}" srcOrd="1" destOrd="0" presId="urn:microsoft.com/office/officeart/2005/8/layout/hierarchy1"/>
    <dgm:cxn modelId="{5D23C39E-64CE-4F13-AF95-D967B219244B}" type="presParOf" srcId="{4FB5986A-2C4A-43CB-A315-83703E0076DD}" destId="{D9A779DD-16A7-4BA2-9A40-DB1444BC6C3A}" srcOrd="0" destOrd="0" presId="urn:microsoft.com/office/officeart/2005/8/layout/hierarchy1"/>
    <dgm:cxn modelId="{3837C626-1F7E-4549-9BEA-0397F5587635}" type="presParOf" srcId="{4FB5986A-2C4A-43CB-A315-83703E0076DD}" destId="{400914E1-18FC-4192-9ED9-FBD02E3F91D6}" srcOrd="1" destOrd="0" presId="urn:microsoft.com/office/officeart/2005/8/layout/hierarchy1"/>
    <dgm:cxn modelId="{BE6644B8-0AE4-44AF-BFC0-4516CA0E1D5C}" type="presParOf" srcId="{400914E1-18FC-4192-9ED9-FBD02E3F91D6}" destId="{01FDDF24-3CA9-47EB-BA09-C89D30DF027E}" srcOrd="0" destOrd="0" presId="urn:microsoft.com/office/officeart/2005/8/layout/hierarchy1"/>
    <dgm:cxn modelId="{54FDAD0C-8B66-4880-A128-78FE6AA17A71}" type="presParOf" srcId="{01FDDF24-3CA9-47EB-BA09-C89D30DF027E}" destId="{BB40113F-D966-4345-8CA4-2C5827065E76}" srcOrd="0" destOrd="0" presId="urn:microsoft.com/office/officeart/2005/8/layout/hierarchy1"/>
    <dgm:cxn modelId="{E58CAE1B-1194-4CEB-9D9D-CF3FE07A3432}" type="presParOf" srcId="{01FDDF24-3CA9-47EB-BA09-C89D30DF027E}" destId="{F1B9F89B-EA9C-48EB-846C-1016AFA034D1}" srcOrd="1" destOrd="0" presId="urn:microsoft.com/office/officeart/2005/8/layout/hierarchy1"/>
    <dgm:cxn modelId="{FCCB2822-8155-401D-8EBE-C8657B4FA2A3}" type="presParOf" srcId="{400914E1-18FC-4192-9ED9-FBD02E3F91D6}" destId="{5B343C81-22FE-42E2-A3B9-32A625DD7087}" srcOrd="1" destOrd="0" presId="urn:microsoft.com/office/officeart/2005/8/layout/hierarchy1"/>
    <dgm:cxn modelId="{72321131-3560-453F-8D36-599D762655A3}" type="presParOf" srcId="{5B343C81-22FE-42E2-A3B9-32A625DD7087}" destId="{FB5B0424-3BC4-4797-B1F5-5B17D99C1884}" srcOrd="0" destOrd="0" presId="urn:microsoft.com/office/officeart/2005/8/layout/hierarchy1"/>
    <dgm:cxn modelId="{67DF56C9-2326-46BE-8A8A-C5BE911B934E}" type="presParOf" srcId="{5B343C81-22FE-42E2-A3B9-32A625DD7087}" destId="{60EBE85D-4FF6-4FEF-9B4D-3964F5460EC7}" srcOrd="1" destOrd="0" presId="urn:microsoft.com/office/officeart/2005/8/layout/hierarchy1"/>
    <dgm:cxn modelId="{2CE23669-9AED-4F64-B226-AE2D79C1ACAC}" type="presParOf" srcId="{60EBE85D-4FF6-4FEF-9B4D-3964F5460EC7}" destId="{53325A66-A93B-4A56-B05E-9F79BF40CB04}" srcOrd="0" destOrd="0" presId="urn:microsoft.com/office/officeart/2005/8/layout/hierarchy1"/>
    <dgm:cxn modelId="{E78D8350-79F5-4CB5-B87A-4CB84366A6F8}" type="presParOf" srcId="{53325A66-A93B-4A56-B05E-9F79BF40CB04}" destId="{C57A5948-4F57-4324-852B-5A0DF96ABBAA}" srcOrd="0" destOrd="0" presId="urn:microsoft.com/office/officeart/2005/8/layout/hierarchy1"/>
    <dgm:cxn modelId="{ECF43DCE-1631-41DA-AF8E-9E03FD2DAD74}" type="presParOf" srcId="{53325A66-A93B-4A56-B05E-9F79BF40CB04}" destId="{3E62CB9D-E102-4453-BE06-4609C39BEB9D}" srcOrd="1" destOrd="0" presId="urn:microsoft.com/office/officeart/2005/8/layout/hierarchy1"/>
    <dgm:cxn modelId="{E24875B3-6EC4-41AE-818F-4A768B1A64A1}" type="presParOf" srcId="{60EBE85D-4FF6-4FEF-9B4D-3964F5460EC7}" destId="{1B819074-BACC-4D27-88EF-22E9C9BC425A}" srcOrd="1" destOrd="0" presId="urn:microsoft.com/office/officeart/2005/8/layout/hierarchy1"/>
    <dgm:cxn modelId="{E0E1E4DA-7C1A-411E-A6B3-9E5D1214BCD0}" type="presParOf" srcId="{4FB5986A-2C4A-43CB-A315-83703E0076DD}" destId="{C5F16BEA-7A42-4112-A495-FDFB3BDF89BE}" srcOrd="2" destOrd="0" presId="urn:microsoft.com/office/officeart/2005/8/layout/hierarchy1"/>
    <dgm:cxn modelId="{30DF9133-5004-4B9E-8067-E424B7E8EAD6}" type="presParOf" srcId="{4FB5986A-2C4A-43CB-A315-83703E0076DD}" destId="{901974B5-A8E7-4B1B-B9FB-F60C5C33BAEA}" srcOrd="3" destOrd="0" presId="urn:microsoft.com/office/officeart/2005/8/layout/hierarchy1"/>
    <dgm:cxn modelId="{9F703E7E-F1F4-451E-986F-DF8610E18428}" type="presParOf" srcId="{901974B5-A8E7-4B1B-B9FB-F60C5C33BAEA}" destId="{24031BB3-E34D-4511-AF03-EB9A23E149BA}" srcOrd="0" destOrd="0" presId="urn:microsoft.com/office/officeart/2005/8/layout/hierarchy1"/>
    <dgm:cxn modelId="{0A1A625F-0827-4078-BAC1-8B17A64C587A}" type="presParOf" srcId="{24031BB3-E34D-4511-AF03-EB9A23E149BA}" destId="{21716959-B0E6-4660-B1A5-4BD923102779}" srcOrd="0" destOrd="0" presId="urn:microsoft.com/office/officeart/2005/8/layout/hierarchy1"/>
    <dgm:cxn modelId="{EC23940F-BE9C-4644-B565-3FD1786465CF}" type="presParOf" srcId="{24031BB3-E34D-4511-AF03-EB9A23E149BA}" destId="{8F8E9451-0EF9-4B4D-9C93-A9BA93E38E9B}" srcOrd="1" destOrd="0" presId="urn:microsoft.com/office/officeart/2005/8/layout/hierarchy1"/>
    <dgm:cxn modelId="{CCF740C0-62D1-4319-A6BB-A8BD2CC657B4}" type="presParOf" srcId="{901974B5-A8E7-4B1B-B9FB-F60C5C33BAEA}" destId="{DF05686F-996F-4AF6-9A54-D2FC13C07B38}" srcOrd="1" destOrd="0" presId="urn:microsoft.com/office/officeart/2005/8/layout/hierarchy1"/>
    <dgm:cxn modelId="{41DBD879-67F8-4F2B-AA8F-F36FA6743632}" type="presParOf" srcId="{DF05686F-996F-4AF6-9A54-D2FC13C07B38}" destId="{AFA9FA6D-A39D-4CAB-8D64-2B0C6CBB3492}" srcOrd="0" destOrd="0" presId="urn:microsoft.com/office/officeart/2005/8/layout/hierarchy1"/>
    <dgm:cxn modelId="{194F06CA-303C-49CD-827F-D665BE3ACD0E}" type="presParOf" srcId="{DF05686F-996F-4AF6-9A54-D2FC13C07B38}" destId="{24ADC41C-7149-4177-A7FD-F188209643CE}" srcOrd="1" destOrd="0" presId="urn:microsoft.com/office/officeart/2005/8/layout/hierarchy1"/>
    <dgm:cxn modelId="{947E2E8D-F11C-4478-AAB4-57C60707399F}" type="presParOf" srcId="{24ADC41C-7149-4177-A7FD-F188209643CE}" destId="{1B81AF51-CC87-4506-B2F6-BC58D996B5AE}" srcOrd="0" destOrd="0" presId="urn:microsoft.com/office/officeart/2005/8/layout/hierarchy1"/>
    <dgm:cxn modelId="{5BD66ADF-503B-46CF-A7DA-A90B7CCC223D}" type="presParOf" srcId="{1B81AF51-CC87-4506-B2F6-BC58D996B5AE}" destId="{4E28AB1F-A623-45F5-8C6B-E187FA6F96B3}" srcOrd="0" destOrd="0" presId="urn:microsoft.com/office/officeart/2005/8/layout/hierarchy1"/>
    <dgm:cxn modelId="{02B0FEC5-FA22-4BEC-9AC5-E26A22B24603}" type="presParOf" srcId="{1B81AF51-CC87-4506-B2F6-BC58D996B5AE}" destId="{C0957C16-AFD9-4352-A0F1-3EC03515BEA2}" srcOrd="1" destOrd="0" presId="urn:microsoft.com/office/officeart/2005/8/layout/hierarchy1"/>
    <dgm:cxn modelId="{E916C3B8-E8B2-45FA-B362-1192E041C8FE}" type="presParOf" srcId="{24ADC41C-7149-4177-A7FD-F188209643CE}" destId="{4569159C-EBB2-452E-BFB1-5CC5FAD3A0DD}" srcOrd="1" destOrd="0" presId="urn:microsoft.com/office/officeart/2005/8/layout/hierarchy1"/>
  </dgm:cxnLst>
  <dgm:bg/>
  <dgm:whole/>
  <dgm:extLst>
    <a:ext uri="http://schemas.microsoft.com/office/drawing/2008/diagram">
      <dsp:dataModelExt xmlns:dsp="http://schemas.microsoft.com/office/drawing/2008/diagram" relId="rId410" minVer="http://schemas.openxmlformats.org/drawingml/2006/diagram"/>
    </a:ext>
  </dgm:extLst>
</dgm:dataModel>
</file>

<file path=word/diagrams/data75.xml><?xml version="1.0" encoding="utf-8"?>
<dgm:dataModel xmlns:dgm="http://schemas.openxmlformats.org/drawingml/2006/diagram" xmlns:a="http://schemas.openxmlformats.org/drawingml/2006/main">
  <dgm:ptLst>
    <dgm:pt modelId="{114C1D59-114D-4E4E-9EFF-E3335D23E91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EBEAE9A5-76A5-4C8B-A1C8-43493984B385}">
      <dgm:prSet phldrT="[文本]"/>
      <dgm:spPr/>
      <dgm:t>
        <a:bodyPr/>
        <a:lstStyle/>
        <a:p>
          <a:r>
            <a:rPr lang="en-US" altLang="zh-CN"/>
            <a:t>4</a:t>
          </a:r>
        </a:p>
        <a:p>
          <a:r>
            <a:rPr lang="zh-CN" altLang="en-US"/>
            <a:t>（</a:t>
          </a:r>
          <a:r>
            <a:rPr lang="en-US" altLang="zh-CN"/>
            <a:t>0</a:t>
          </a:r>
          <a:r>
            <a:rPr lang="zh-CN" altLang="en-US"/>
            <a:t>）</a:t>
          </a:r>
        </a:p>
      </dgm:t>
    </dgm:pt>
    <dgm:pt modelId="{F4E12425-6F44-46D9-927A-50596075F68F}" type="parTrans" cxnId="{F3604D1E-ACFF-49E6-9767-85CD0BEED672}">
      <dgm:prSet/>
      <dgm:spPr/>
      <dgm:t>
        <a:bodyPr/>
        <a:lstStyle/>
        <a:p>
          <a:endParaRPr lang="zh-CN" altLang="en-US"/>
        </a:p>
      </dgm:t>
    </dgm:pt>
    <dgm:pt modelId="{9C066BD2-EE80-41C9-B933-A812BD1DC673}" type="sibTrans" cxnId="{F3604D1E-ACFF-49E6-9767-85CD0BEED672}">
      <dgm:prSet/>
      <dgm:spPr/>
      <dgm:t>
        <a:bodyPr/>
        <a:lstStyle/>
        <a:p>
          <a:endParaRPr lang="zh-CN" altLang="en-US"/>
        </a:p>
      </dgm:t>
    </dgm:pt>
    <dgm:pt modelId="{DDB758EE-2339-4D34-A6FE-6D9DB862A5D1}">
      <dgm:prSet phldrT="[文本]"/>
      <dgm:spPr/>
      <dgm:t>
        <a:bodyPr/>
        <a:lstStyle/>
        <a:p>
          <a:r>
            <a:rPr lang="en-US" altLang="zh-CN"/>
            <a:t>2</a:t>
          </a:r>
        </a:p>
        <a:p>
          <a:r>
            <a:rPr lang="zh-CN" altLang="en-US"/>
            <a:t>（</a:t>
          </a:r>
          <a:r>
            <a:rPr lang="en-US" altLang="zh-CN"/>
            <a:t>0</a:t>
          </a:r>
          <a:r>
            <a:rPr lang="zh-CN" altLang="en-US"/>
            <a:t>）</a:t>
          </a:r>
        </a:p>
      </dgm:t>
    </dgm:pt>
    <dgm:pt modelId="{451C008C-63B6-4D82-862E-6C0B44D52CCD}" type="parTrans" cxnId="{8305A7C3-8A1B-45FA-A439-FE7AE527A4AD}">
      <dgm:prSet/>
      <dgm:spPr/>
      <dgm:t>
        <a:bodyPr/>
        <a:lstStyle/>
        <a:p>
          <a:endParaRPr lang="zh-CN" altLang="en-US"/>
        </a:p>
      </dgm:t>
    </dgm:pt>
    <dgm:pt modelId="{A9C778A0-CD44-439D-A717-C8C7A8687EBC}" type="sibTrans" cxnId="{8305A7C3-8A1B-45FA-A439-FE7AE527A4AD}">
      <dgm:prSet/>
      <dgm:spPr/>
      <dgm:t>
        <a:bodyPr/>
        <a:lstStyle/>
        <a:p>
          <a:endParaRPr lang="zh-CN" altLang="en-US"/>
        </a:p>
      </dgm:t>
    </dgm:pt>
    <dgm:pt modelId="{A05943E3-5E76-44D0-806E-9C4C3FACA1EB}">
      <dgm:prSet phldrT="[文本]"/>
      <dgm:spPr/>
      <dgm:t>
        <a:bodyPr/>
        <a:lstStyle/>
        <a:p>
          <a:r>
            <a:rPr lang="en-US" altLang="zh-CN"/>
            <a:t>1</a:t>
          </a:r>
        </a:p>
        <a:p>
          <a:r>
            <a:rPr lang="zh-CN" altLang="en-US"/>
            <a:t>（</a:t>
          </a:r>
          <a:r>
            <a:rPr lang="en-US" altLang="zh-CN"/>
            <a:t>0</a:t>
          </a:r>
          <a:r>
            <a:rPr lang="zh-CN" altLang="en-US"/>
            <a:t>）</a:t>
          </a:r>
        </a:p>
      </dgm:t>
    </dgm:pt>
    <dgm:pt modelId="{877E23E8-461C-42F3-903C-E74C3679E869}" type="parTrans" cxnId="{C62162FC-842C-4703-9FDF-1E38368AEFE8}">
      <dgm:prSet/>
      <dgm:spPr/>
      <dgm:t>
        <a:bodyPr/>
        <a:lstStyle/>
        <a:p>
          <a:endParaRPr lang="zh-CN" altLang="en-US"/>
        </a:p>
      </dgm:t>
    </dgm:pt>
    <dgm:pt modelId="{958499FB-5AE3-4265-B91E-22739AB71305}" type="sibTrans" cxnId="{C62162FC-842C-4703-9FDF-1E38368AEFE8}">
      <dgm:prSet/>
      <dgm:spPr/>
      <dgm:t>
        <a:bodyPr/>
        <a:lstStyle/>
        <a:p>
          <a:endParaRPr lang="zh-CN" altLang="en-US"/>
        </a:p>
      </dgm:t>
    </dgm:pt>
    <dgm:pt modelId="{A1B12148-811D-4BE3-8496-1DF89EFBD8E4}">
      <dgm:prSet phldrT="[文本]"/>
      <dgm:spPr/>
      <dgm:t>
        <a:bodyPr/>
        <a:lstStyle/>
        <a:p>
          <a:r>
            <a:rPr lang="en-US" altLang="zh-CN"/>
            <a:t>5</a:t>
          </a:r>
        </a:p>
        <a:p>
          <a:r>
            <a:rPr lang="zh-CN" altLang="en-US"/>
            <a:t>（</a:t>
          </a:r>
          <a:r>
            <a:rPr lang="en-US" altLang="zh-CN"/>
            <a:t>-1</a:t>
          </a:r>
          <a:r>
            <a:rPr lang="zh-CN" altLang="en-US"/>
            <a:t>）</a:t>
          </a:r>
        </a:p>
      </dgm:t>
    </dgm:pt>
    <dgm:pt modelId="{2DF34596-431C-4DFC-B0C7-5831BAAE0530}" type="parTrans" cxnId="{DBA5B9B4-77FF-4F39-8C00-53C4DD001A33}">
      <dgm:prSet/>
      <dgm:spPr/>
      <dgm:t>
        <a:bodyPr/>
        <a:lstStyle/>
        <a:p>
          <a:endParaRPr lang="zh-CN" altLang="en-US"/>
        </a:p>
      </dgm:t>
    </dgm:pt>
    <dgm:pt modelId="{8277D33E-0689-4B68-86D5-AC5439BD601E}" type="sibTrans" cxnId="{DBA5B9B4-77FF-4F39-8C00-53C4DD001A33}">
      <dgm:prSet/>
      <dgm:spPr/>
      <dgm:t>
        <a:bodyPr/>
        <a:lstStyle/>
        <a:p>
          <a:endParaRPr lang="zh-CN" altLang="en-US"/>
        </a:p>
      </dgm:t>
    </dgm:pt>
    <dgm:pt modelId="{10F82020-13A7-47F8-972D-32009C3A8EEB}">
      <dgm:prSet>
        <dgm:style>
          <a:lnRef idx="0">
            <a:schemeClr val="accent3"/>
          </a:lnRef>
          <a:fillRef idx="3">
            <a:schemeClr val="accent3"/>
          </a:fillRef>
          <a:effectRef idx="3">
            <a:schemeClr val="accent3"/>
          </a:effectRef>
          <a:fontRef idx="minor">
            <a:schemeClr val="lt1"/>
          </a:fontRef>
        </dgm:style>
      </dgm:prSet>
      <dgm:spPr/>
      <dgm:t>
        <a:bodyPr/>
        <a:lstStyle/>
        <a:p>
          <a:r>
            <a:rPr lang="en-US" altLang="zh-CN"/>
            <a:t>3</a:t>
          </a:r>
        </a:p>
        <a:p>
          <a:r>
            <a:rPr lang="zh-CN" altLang="en-US"/>
            <a:t>（</a:t>
          </a:r>
          <a:r>
            <a:rPr lang="en-US" altLang="zh-CN"/>
            <a:t>0</a:t>
          </a:r>
          <a:r>
            <a:rPr lang="zh-CN" altLang="en-US"/>
            <a:t>）</a:t>
          </a:r>
        </a:p>
      </dgm:t>
    </dgm:pt>
    <dgm:pt modelId="{3E284F52-0FFB-4CFB-B918-354F9DE4F02C}" type="parTrans" cxnId="{859AB81A-3286-447F-B008-86F2F0DA8B12}">
      <dgm:prSet/>
      <dgm:spPr/>
      <dgm:t>
        <a:bodyPr/>
        <a:lstStyle/>
        <a:p>
          <a:endParaRPr lang="zh-CN" altLang="en-US"/>
        </a:p>
      </dgm:t>
    </dgm:pt>
    <dgm:pt modelId="{258EFEFA-C718-47C6-9C91-F3A0BD5E9018}" type="sibTrans" cxnId="{859AB81A-3286-447F-B008-86F2F0DA8B12}">
      <dgm:prSet/>
      <dgm:spPr/>
      <dgm:t>
        <a:bodyPr/>
        <a:lstStyle/>
        <a:p>
          <a:endParaRPr lang="zh-CN" altLang="en-US"/>
        </a:p>
      </dgm:t>
    </dgm:pt>
    <dgm:pt modelId="{C83C0A4F-9516-47BD-A4DE-0C0E1B2037F6}">
      <dgm:prSet/>
      <dgm:spPr/>
      <dgm:t>
        <a:bodyPr/>
        <a:lstStyle/>
        <a:p>
          <a:r>
            <a:rPr lang="en-US" altLang="zh-CN"/>
            <a:t>7</a:t>
          </a:r>
        </a:p>
        <a:p>
          <a:r>
            <a:rPr lang="zh-CN" altLang="en-US"/>
            <a:t>（</a:t>
          </a:r>
          <a:r>
            <a:rPr lang="en-US" altLang="zh-CN"/>
            <a:t>0</a:t>
          </a:r>
          <a:r>
            <a:rPr lang="zh-CN" altLang="en-US"/>
            <a:t>）</a:t>
          </a:r>
        </a:p>
      </dgm:t>
    </dgm:pt>
    <dgm:pt modelId="{1D3460B2-5CDC-4C9B-A031-521D7BAE9858}" type="parTrans" cxnId="{EDCB5073-8619-44D5-B31F-EB767846CA03}">
      <dgm:prSet/>
      <dgm:spPr/>
      <dgm:t>
        <a:bodyPr/>
        <a:lstStyle/>
        <a:p>
          <a:endParaRPr lang="zh-CN" altLang="en-US"/>
        </a:p>
      </dgm:t>
    </dgm:pt>
    <dgm:pt modelId="{9E645656-4ECC-4453-A459-594AE76231E0}" type="sibTrans" cxnId="{EDCB5073-8619-44D5-B31F-EB767846CA03}">
      <dgm:prSet/>
      <dgm:spPr/>
      <dgm:t>
        <a:bodyPr/>
        <a:lstStyle/>
        <a:p>
          <a:endParaRPr lang="zh-CN" altLang="en-US"/>
        </a:p>
      </dgm:t>
    </dgm:pt>
    <dgm:pt modelId="{2E07F9C1-498E-49B8-BDE2-EB5625313CE1}" type="pres">
      <dgm:prSet presAssocID="{114C1D59-114D-4E4E-9EFF-E3335D23E910}" presName="hierChild1" presStyleCnt="0">
        <dgm:presLayoutVars>
          <dgm:chPref val="1"/>
          <dgm:dir/>
          <dgm:animOne val="branch"/>
          <dgm:animLvl val="lvl"/>
          <dgm:resizeHandles/>
        </dgm:presLayoutVars>
      </dgm:prSet>
      <dgm:spPr/>
    </dgm:pt>
    <dgm:pt modelId="{A499DA35-ACF0-4FFD-B474-2E2EA98C8D98}" type="pres">
      <dgm:prSet presAssocID="{EBEAE9A5-76A5-4C8B-A1C8-43493984B385}" presName="hierRoot1" presStyleCnt="0"/>
      <dgm:spPr/>
    </dgm:pt>
    <dgm:pt modelId="{5D8E6A32-F3FE-40E8-B9C6-36972A2F1B9E}" type="pres">
      <dgm:prSet presAssocID="{EBEAE9A5-76A5-4C8B-A1C8-43493984B385}" presName="composite" presStyleCnt="0"/>
      <dgm:spPr/>
    </dgm:pt>
    <dgm:pt modelId="{0C8B2F2B-3183-42FD-A5F8-9DA88A9A0209}" type="pres">
      <dgm:prSet presAssocID="{EBEAE9A5-76A5-4C8B-A1C8-43493984B385}" presName="background" presStyleLbl="node0" presStyleIdx="0" presStyleCnt="1"/>
      <dgm:spPr/>
    </dgm:pt>
    <dgm:pt modelId="{65EBC7CB-C5EE-4DE8-84C1-30ABC5571E33}" type="pres">
      <dgm:prSet presAssocID="{EBEAE9A5-76A5-4C8B-A1C8-43493984B385}" presName="text" presStyleLbl="fgAcc0" presStyleIdx="0" presStyleCnt="1" custLinFactNeighborX="-28877" custLinFactNeighborY="-1516">
        <dgm:presLayoutVars>
          <dgm:chPref val="3"/>
        </dgm:presLayoutVars>
      </dgm:prSet>
      <dgm:spPr/>
    </dgm:pt>
    <dgm:pt modelId="{4FB5986A-2C4A-43CB-A315-83703E0076DD}" type="pres">
      <dgm:prSet presAssocID="{EBEAE9A5-76A5-4C8B-A1C8-43493984B385}" presName="hierChild2" presStyleCnt="0"/>
      <dgm:spPr/>
    </dgm:pt>
    <dgm:pt modelId="{D9A779DD-16A7-4BA2-9A40-DB1444BC6C3A}" type="pres">
      <dgm:prSet presAssocID="{451C008C-63B6-4D82-862E-6C0B44D52CCD}" presName="Name10" presStyleLbl="parChTrans1D2" presStyleIdx="0" presStyleCnt="2"/>
      <dgm:spPr/>
    </dgm:pt>
    <dgm:pt modelId="{400914E1-18FC-4192-9ED9-FBD02E3F91D6}" type="pres">
      <dgm:prSet presAssocID="{DDB758EE-2339-4D34-A6FE-6D9DB862A5D1}" presName="hierRoot2" presStyleCnt="0"/>
      <dgm:spPr/>
    </dgm:pt>
    <dgm:pt modelId="{01FDDF24-3CA9-47EB-BA09-C89D30DF027E}" type="pres">
      <dgm:prSet presAssocID="{DDB758EE-2339-4D34-A6FE-6D9DB862A5D1}" presName="composite2" presStyleCnt="0"/>
      <dgm:spPr/>
    </dgm:pt>
    <dgm:pt modelId="{BB40113F-D966-4345-8CA4-2C5827065E76}" type="pres">
      <dgm:prSet presAssocID="{DDB758EE-2339-4D34-A6FE-6D9DB862A5D1}" presName="background2" presStyleLbl="node2" presStyleIdx="0" presStyleCnt="2"/>
      <dgm:spPr/>
    </dgm:pt>
    <dgm:pt modelId="{F1B9F89B-EA9C-48EB-846C-1016AFA034D1}" type="pres">
      <dgm:prSet presAssocID="{DDB758EE-2339-4D34-A6FE-6D9DB862A5D1}" presName="text2" presStyleLbl="fgAcc2" presStyleIdx="0" presStyleCnt="2" custLinFactNeighborX="-34070" custLinFactNeighborY="-2868">
        <dgm:presLayoutVars>
          <dgm:chPref val="3"/>
        </dgm:presLayoutVars>
      </dgm:prSet>
      <dgm:spPr/>
    </dgm:pt>
    <dgm:pt modelId="{5B343C81-22FE-42E2-A3B9-32A625DD7087}" type="pres">
      <dgm:prSet presAssocID="{DDB758EE-2339-4D34-A6FE-6D9DB862A5D1}" presName="hierChild3" presStyleCnt="0"/>
      <dgm:spPr/>
    </dgm:pt>
    <dgm:pt modelId="{FB5B0424-3BC4-4797-B1F5-5B17D99C1884}" type="pres">
      <dgm:prSet presAssocID="{877E23E8-461C-42F3-903C-E74C3679E869}" presName="Name17" presStyleLbl="parChTrans1D3" presStyleIdx="0" presStyleCnt="3"/>
      <dgm:spPr/>
    </dgm:pt>
    <dgm:pt modelId="{60EBE85D-4FF6-4FEF-9B4D-3964F5460EC7}" type="pres">
      <dgm:prSet presAssocID="{A05943E3-5E76-44D0-806E-9C4C3FACA1EB}" presName="hierRoot3" presStyleCnt="0"/>
      <dgm:spPr/>
    </dgm:pt>
    <dgm:pt modelId="{53325A66-A93B-4A56-B05E-9F79BF40CB04}" type="pres">
      <dgm:prSet presAssocID="{A05943E3-5E76-44D0-806E-9C4C3FACA1EB}" presName="composite3" presStyleCnt="0"/>
      <dgm:spPr/>
    </dgm:pt>
    <dgm:pt modelId="{C57A5948-4F57-4324-852B-5A0DF96ABBAA}" type="pres">
      <dgm:prSet presAssocID="{A05943E3-5E76-44D0-806E-9C4C3FACA1EB}" presName="background3" presStyleLbl="node3" presStyleIdx="0" presStyleCnt="3"/>
      <dgm:spPr/>
    </dgm:pt>
    <dgm:pt modelId="{3E62CB9D-E102-4453-BE06-4609C39BEB9D}" type="pres">
      <dgm:prSet presAssocID="{A05943E3-5E76-44D0-806E-9C4C3FACA1EB}" presName="text3" presStyleLbl="fgAcc3" presStyleIdx="0" presStyleCnt="3" custLinFactNeighborX="-19281" custLinFactNeighborY="-10036">
        <dgm:presLayoutVars>
          <dgm:chPref val="3"/>
        </dgm:presLayoutVars>
      </dgm:prSet>
      <dgm:spPr/>
    </dgm:pt>
    <dgm:pt modelId="{1B819074-BACC-4D27-88EF-22E9C9BC425A}" type="pres">
      <dgm:prSet presAssocID="{A05943E3-5E76-44D0-806E-9C4C3FACA1EB}" presName="hierChild4" presStyleCnt="0"/>
      <dgm:spPr/>
    </dgm:pt>
    <dgm:pt modelId="{A8456D4B-12FF-498E-BE60-9ADDA7F686E4}" type="pres">
      <dgm:prSet presAssocID="{3E284F52-0FFB-4CFB-B918-354F9DE4F02C}" presName="Name17" presStyleLbl="parChTrans1D3" presStyleIdx="1" presStyleCnt="3"/>
      <dgm:spPr/>
    </dgm:pt>
    <dgm:pt modelId="{69DE7C17-62A3-4D48-AB29-7774F66FC9AD}" type="pres">
      <dgm:prSet presAssocID="{10F82020-13A7-47F8-972D-32009C3A8EEB}" presName="hierRoot3" presStyleCnt="0"/>
      <dgm:spPr/>
    </dgm:pt>
    <dgm:pt modelId="{AFA2F6DD-FA2D-4316-9491-775051D97F65}" type="pres">
      <dgm:prSet presAssocID="{10F82020-13A7-47F8-972D-32009C3A8EEB}" presName="composite3" presStyleCnt="0"/>
      <dgm:spPr/>
    </dgm:pt>
    <dgm:pt modelId="{659F85FE-58BB-4EA6-B0CC-4DFE976A395F}" type="pres">
      <dgm:prSet presAssocID="{10F82020-13A7-47F8-972D-32009C3A8EEB}" presName="background3" presStyleLbl="node3" presStyleIdx="1" presStyleCnt="3"/>
      <dgm:spPr/>
    </dgm:pt>
    <dgm:pt modelId="{5A4BF7F2-1185-4A3A-B884-996775ECE123}" type="pres">
      <dgm:prSet presAssocID="{10F82020-13A7-47F8-972D-32009C3A8EEB}" presName="text3" presStyleLbl="fgAcc3" presStyleIdx="1" presStyleCnt="3" custLinFactNeighborX="-4146" custLinFactNeighborY="-8905">
        <dgm:presLayoutVars>
          <dgm:chPref val="3"/>
        </dgm:presLayoutVars>
      </dgm:prSet>
      <dgm:spPr/>
    </dgm:pt>
    <dgm:pt modelId="{642B6511-61E5-4AD9-BE88-2151F9A325C1}" type="pres">
      <dgm:prSet presAssocID="{10F82020-13A7-47F8-972D-32009C3A8EEB}" presName="hierChild4" presStyleCnt="0"/>
      <dgm:spPr/>
    </dgm:pt>
    <dgm:pt modelId="{C5F16BEA-7A42-4112-A495-FDFB3BDF89BE}" type="pres">
      <dgm:prSet presAssocID="{2DF34596-431C-4DFC-B0C7-5831BAAE0530}" presName="Name10" presStyleLbl="parChTrans1D2" presStyleIdx="1" presStyleCnt="2"/>
      <dgm:spPr/>
    </dgm:pt>
    <dgm:pt modelId="{901974B5-A8E7-4B1B-B9FB-F60C5C33BAEA}" type="pres">
      <dgm:prSet presAssocID="{A1B12148-811D-4BE3-8496-1DF89EFBD8E4}" presName="hierRoot2" presStyleCnt="0"/>
      <dgm:spPr/>
    </dgm:pt>
    <dgm:pt modelId="{24031BB3-E34D-4511-AF03-EB9A23E149BA}" type="pres">
      <dgm:prSet presAssocID="{A1B12148-811D-4BE3-8496-1DF89EFBD8E4}" presName="composite2" presStyleCnt="0"/>
      <dgm:spPr/>
    </dgm:pt>
    <dgm:pt modelId="{21716959-B0E6-4660-B1A5-4BD923102779}" type="pres">
      <dgm:prSet presAssocID="{A1B12148-811D-4BE3-8496-1DF89EFBD8E4}" presName="background2" presStyleLbl="node2" presStyleIdx="1" presStyleCnt="2"/>
      <dgm:spPr/>
    </dgm:pt>
    <dgm:pt modelId="{8F8E9451-0EF9-4B4D-9C93-A9BA93E38E9B}" type="pres">
      <dgm:prSet presAssocID="{A1B12148-811D-4BE3-8496-1DF89EFBD8E4}" presName="text2" presStyleLbl="fgAcc2" presStyleIdx="1" presStyleCnt="2" custLinFactNeighborX="-26652" custLinFactNeighborY="-3032">
        <dgm:presLayoutVars>
          <dgm:chPref val="3"/>
        </dgm:presLayoutVars>
      </dgm:prSet>
      <dgm:spPr/>
    </dgm:pt>
    <dgm:pt modelId="{DF05686F-996F-4AF6-9A54-D2FC13C07B38}" type="pres">
      <dgm:prSet presAssocID="{A1B12148-811D-4BE3-8496-1DF89EFBD8E4}" presName="hierChild3" presStyleCnt="0"/>
      <dgm:spPr/>
    </dgm:pt>
    <dgm:pt modelId="{ABA85557-C93C-48FF-A2D3-E7A5297ED747}" type="pres">
      <dgm:prSet presAssocID="{1D3460B2-5CDC-4C9B-A031-521D7BAE9858}" presName="Name17" presStyleLbl="parChTrans1D3" presStyleIdx="2" presStyleCnt="3"/>
      <dgm:spPr/>
    </dgm:pt>
    <dgm:pt modelId="{52C3BBAF-D1C7-4ACC-9C50-F86EEA6E79CC}" type="pres">
      <dgm:prSet presAssocID="{C83C0A4F-9516-47BD-A4DE-0C0E1B2037F6}" presName="hierRoot3" presStyleCnt="0"/>
      <dgm:spPr/>
    </dgm:pt>
    <dgm:pt modelId="{3DBB1789-50E2-4529-8E1B-592AEA51F11F}" type="pres">
      <dgm:prSet presAssocID="{C83C0A4F-9516-47BD-A4DE-0C0E1B2037F6}" presName="composite3" presStyleCnt="0"/>
      <dgm:spPr/>
    </dgm:pt>
    <dgm:pt modelId="{23B39ACE-42F5-42A5-A733-DBDB5EEA12FA}" type="pres">
      <dgm:prSet presAssocID="{C83C0A4F-9516-47BD-A4DE-0C0E1B2037F6}" presName="background3" presStyleLbl="node3" presStyleIdx="2" presStyleCnt="3"/>
      <dgm:spPr/>
    </dgm:pt>
    <dgm:pt modelId="{2BD752E5-2E39-4208-BDF3-D0410423B085}" type="pres">
      <dgm:prSet presAssocID="{C83C0A4F-9516-47BD-A4DE-0C0E1B2037F6}" presName="text3" presStyleLbl="fgAcc3" presStyleIdx="2" presStyleCnt="3">
        <dgm:presLayoutVars>
          <dgm:chPref val="3"/>
        </dgm:presLayoutVars>
      </dgm:prSet>
      <dgm:spPr/>
    </dgm:pt>
    <dgm:pt modelId="{49BC4176-EF2A-4D4D-9571-6EEB4FD487F1}" type="pres">
      <dgm:prSet presAssocID="{C83C0A4F-9516-47BD-A4DE-0C0E1B2037F6}" presName="hierChild4" presStyleCnt="0"/>
      <dgm:spPr/>
    </dgm:pt>
  </dgm:ptLst>
  <dgm:cxnLst>
    <dgm:cxn modelId="{859AB81A-3286-447F-B008-86F2F0DA8B12}" srcId="{DDB758EE-2339-4D34-A6FE-6D9DB862A5D1}" destId="{10F82020-13A7-47F8-972D-32009C3A8EEB}" srcOrd="1" destOrd="0" parTransId="{3E284F52-0FFB-4CFB-B918-354F9DE4F02C}" sibTransId="{258EFEFA-C718-47C6-9C91-F3A0BD5E9018}"/>
    <dgm:cxn modelId="{F3604D1E-ACFF-49E6-9767-85CD0BEED672}" srcId="{114C1D59-114D-4E4E-9EFF-E3335D23E910}" destId="{EBEAE9A5-76A5-4C8B-A1C8-43493984B385}" srcOrd="0" destOrd="0" parTransId="{F4E12425-6F44-46D9-927A-50596075F68F}" sibTransId="{9C066BD2-EE80-41C9-B933-A812BD1DC673}"/>
    <dgm:cxn modelId="{9F987037-7D88-4BD2-A5B1-C2188D82C939}" type="presOf" srcId="{3E284F52-0FFB-4CFB-B918-354F9DE4F02C}" destId="{A8456D4B-12FF-498E-BE60-9ADDA7F686E4}" srcOrd="0" destOrd="0" presId="urn:microsoft.com/office/officeart/2005/8/layout/hierarchy1"/>
    <dgm:cxn modelId="{00326E49-56C5-430D-97BD-F9CDACB3A425}" type="presOf" srcId="{C83C0A4F-9516-47BD-A4DE-0C0E1B2037F6}" destId="{2BD752E5-2E39-4208-BDF3-D0410423B085}" srcOrd="0" destOrd="0" presId="urn:microsoft.com/office/officeart/2005/8/layout/hierarchy1"/>
    <dgm:cxn modelId="{80319B72-0C23-4239-9A3C-ADAB8E09368A}" type="presOf" srcId="{1D3460B2-5CDC-4C9B-A031-521D7BAE9858}" destId="{ABA85557-C93C-48FF-A2D3-E7A5297ED747}" srcOrd="0" destOrd="0" presId="urn:microsoft.com/office/officeart/2005/8/layout/hierarchy1"/>
    <dgm:cxn modelId="{EDCB5073-8619-44D5-B31F-EB767846CA03}" srcId="{A1B12148-811D-4BE3-8496-1DF89EFBD8E4}" destId="{C83C0A4F-9516-47BD-A4DE-0C0E1B2037F6}" srcOrd="0" destOrd="0" parTransId="{1D3460B2-5CDC-4C9B-A031-521D7BAE9858}" sibTransId="{9E645656-4ECC-4453-A459-594AE76231E0}"/>
    <dgm:cxn modelId="{E7447E91-CBB9-4249-BDF8-0507BA099481}" type="presOf" srcId="{A05943E3-5E76-44D0-806E-9C4C3FACA1EB}" destId="{3E62CB9D-E102-4453-BE06-4609C39BEB9D}" srcOrd="0" destOrd="0" presId="urn:microsoft.com/office/officeart/2005/8/layout/hierarchy1"/>
    <dgm:cxn modelId="{C0A2CB92-85EC-41A5-945A-00ECFAE28427}" type="presOf" srcId="{DDB758EE-2339-4D34-A6FE-6D9DB862A5D1}" destId="{F1B9F89B-EA9C-48EB-846C-1016AFA034D1}" srcOrd="0" destOrd="0" presId="urn:microsoft.com/office/officeart/2005/8/layout/hierarchy1"/>
    <dgm:cxn modelId="{6761639D-88AF-4057-B805-2594032F6E50}" type="presOf" srcId="{451C008C-63B6-4D82-862E-6C0B44D52CCD}" destId="{D9A779DD-16A7-4BA2-9A40-DB1444BC6C3A}" srcOrd="0" destOrd="0" presId="urn:microsoft.com/office/officeart/2005/8/layout/hierarchy1"/>
    <dgm:cxn modelId="{DBA5B9B4-77FF-4F39-8C00-53C4DD001A33}" srcId="{EBEAE9A5-76A5-4C8B-A1C8-43493984B385}" destId="{A1B12148-811D-4BE3-8496-1DF89EFBD8E4}" srcOrd="1" destOrd="0" parTransId="{2DF34596-431C-4DFC-B0C7-5831BAAE0530}" sibTransId="{8277D33E-0689-4B68-86D5-AC5439BD601E}"/>
    <dgm:cxn modelId="{CEDFD9BB-CCC6-4CAB-8BE0-D56D68483A9A}" type="presOf" srcId="{877E23E8-461C-42F3-903C-E74C3679E869}" destId="{FB5B0424-3BC4-4797-B1F5-5B17D99C1884}" srcOrd="0" destOrd="0" presId="urn:microsoft.com/office/officeart/2005/8/layout/hierarchy1"/>
    <dgm:cxn modelId="{8305A7C3-8A1B-45FA-A439-FE7AE527A4AD}" srcId="{EBEAE9A5-76A5-4C8B-A1C8-43493984B385}" destId="{DDB758EE-2339-4D34-A6FE-6D9DB862A5D1}" srcOrd="0" destOrd="0" parTransId="{451C008C-63B6-4D82-862E-6C0B44D52CCD}" sibTransId="{A9C778A0-CD44-439D-A717-C8C7A8687EBC}"/>
    <dgm:cxn modelId="{39F563C9-A7B1-4426-ACA3-5221CBC1D4D8}" type="presOf" srcId="{A1B12148-811D-4BE3-8496-1DF89EFBD8E4}" destId="{8F8E9451-0EF9-4B4D-9C93-A9BA93E38E9B}" srcOrd="0" destOrd="0" presId="urn:microsoft.com/office/officeart/2005/8/layout/hierarchy1"/>
    <dgm:cxn modelId="{45507DD9-E3CF-4718-8672-FCDB0C336686}" type="presOf" srcId="{2DF34596-431C-4DFC-B0C7-5831BAAE0530}" destId="{C5F16BEA-7A42-4112-A495-FDFB3BDF89BE}" srcOrd="0" destOrd="0" presId="urn:microsoft.com/office/officeart/2005/8/layout/hierarchy1"/>
    <dgm:cxn modelId="{E6C242E5-BDDA-47C1-A9F0-5C24013A9CEE}" type="presOf" srcId="{114C1D59-114D-4E4E-9EFF-E3335D23E910}" destId="{2E07F9C1-498E-49B8-BDE2-EB5625313CE1}" srcOrd="0" destOrd="0" presId="urn:microsoft.com/office/officeart/2005/8/layout/hierarchy1"/>
    <dgm:cxn modelId="{879751EA-EE2B-48D6-8B30-183F262D042A}" type="presOf" srcId="{10F82020-13A7-47F8-972D-32009C3A8EEB}" destId="{5A4BF7F2-1185-4A3A-B884-996775ECE123}" srcOrd="0" destOrd="0" presId="urn:microsoft.com/office/officeart/2005/8/layout/hierarchy1"/>
    <dgm:cxn modelId="{36E5CBF7-D762-433D-8438-31CEA50A3F45}" type="presOf" srcId="{EBEAE9A5-76A5-4C8B-A1C8-43493984B385}" destId="{65EBC7CB-C5EE-4DE8-84C1-30ABC5571E33}" srcOrd="0" destOrd="0" presId="urn:microsoft.com/office/officeart/2005/8/layout/hierarchy1"/>
    <dgm:cxn modelId="{C62162FC-842C-4703-9FDF-1E38368AEFE8}" srcId="{DDB758EE-2339-4D34-A6FE-6D9DB862A5D1}" destId="{A05943E3-5E76-44D0-806E-9C4C3FACA1EB}" srcOrd="0" destOrd="0" parTransId="{877E23E8-461C-42F3-903C-E74C3679E869}" sibTransId="{958499FB-5AE3-4265-B91E-22739AB71305}"/>
    <dgm:cxn modelId="{7FD02579-2D1A-4E7D-8C74-75B410F32701}" type="presParOf" srcId="{2E07F9C1-498E-49B8-BDE2-EB5625313CE1}" destId="{A499DA35-ACF0-4FFD-B474-2E2EA98C8D98}" srcOrd="0" destOrd="0" presId="urn:microsoft.com/office/officeart/2005/8/layout/hierarchy1"/>
    <dgm:cxn modelId="{50A7F496-9DA6-41FF-BB4D-AFC86DBD41E7}" type="presParOf" srcId="{A499DA35-ACF0-4FFD-B474-2E2EA98C8D98}" destId="{5D8E6A32-F3FE-40E8-B9C6-36972A2F1B9E}" srcOrd="0" destOrd="0" presId="urn:microsoft.com/office/officeart/2005/8/layout/hierarchy1"/>
    <dgm:cxn modelId="{CD201FF3-60BE-4548-AD72-62732210FC28}" type="presParOf" srcId="{5D8E6A32-F3FE-40E8-B9C6-36972A2F1B9E}" destId="{0C8B2F2B-3183-42FD-A5F8-9DA88A9A0209}" srcOrd="0" destOrd="0" presId="urn:microsoft.com/office/officeart/2005/8/layout/hierarchy1"/>
    <dgm:cxn modelId="{28D02E28-50F9-45EB-9F24-66EE0C012CCA}" type="presParOf" srcId="{5D8E6A32-F3FE-40E8-B9C6-36972A2F1B9E}" destId="{65EBC7CB-C5EE-4DE8-84C1-30ABC5571E33}" srcOrd="1" destOrd="0" presId="urn:microsoft.com/office/officeart/2005/8/layout/hierarchy1"/>
    <dgm:cxn modelId="{E6FE7361-CB94-4710-B897-E50F932F7297}" type="presParOf" srcId="{A499DA35-ACF0-4FFD-B474-2E2EA98C8D98}" destId="{4FB5986A-2C4A-43CB-A315-83703E0076DD}" srcOrd="1" destOrd="0" presId="urn:microsoft.com/office/officeart/2005/8/layout/hierarchy1"/>
    <dgm:cxn modelId="{8A6EA416-6899-4359-9F70-5C9113E9BA76}" type="presParOf" srcId="{4FB5986A-2C4A-43CB-A315-83703E0076DD}" destId="{D9A779DD-16A7-4BA2-9A40-DB1444BC6C3A}" srcOrd="0" destOrd="0" presId="urn:microsoft.com/office/officeart/2005/8/layout/hierarchy1"/>
    <dgm:cxn modelId="{C0F1EB54-D442-41F5-812E-D0EFC6B688A1}" type="presParOf" srcId="{4FB5986A-2C4A-43CB-A315-83703E0076DD}" destId="{400914E1-18FC-4192-9ED9-FBD02E3F91D6}" srcOrd="1" destOrd="0" presId="urn:microsoft.com/office/officeart/2005/8/layout/hierarchy1"/>
    <dgm:cxn modelId="{32FA5867-DDDE-4278-8111-9789E7553064}" type="presParOf" srcId="{400914E1-18FC-4192-9ED9-FBD02E3F91D6}" destId="{01FDDF24-3CA9-47EB-BA09-C89D30DF027E}" srcOrd="0" destOrd="0" presId="urn:microsoft.com/office/officeart/2005/8/layout/hierarchy1"/>
    <dgm:cxn modelId="{8FF38DF7-EA22-48ED-8F6A-09F60ADAAD71}" type="presParOf" srcId="{01FDDF24-3CA9-47EB-BA09-C89D30DF027E}" destId="{BB40113F-D966-4345-8CA4-2C5827065E76}" srcOrd="0" destOrd="0" presId="urn:microsoft.com/office/officeart/2005/8/layout/hierarchy1"/>
    <dgm:cxn modelId="{4E58F56F-4523-4DB1-BA83-1CFAD9EAFFFE}" type="presParOf" srcId="{01FDDF24-3CA9-47EB-BA09-C89D30DF027E}" destId="{F1B9F89B-EA9C-48EB-846C-1016AFA034D1}" srcOrd="1" destOrd="0" presId="urn:microsoft.com/office/officeart/2005/8/layout/hierarchy1"/>
    <dgm:cxn modelId="{10FABB46-CA5B-4B83-8582-3A5FD0332C0E}" type="presParOf" srcId="{400914E1-18FC-4192-9ED9-FBD02E3F91D6}" destId="{5B343C81-22FE-42E2-A3B9-32A625DD7087}" srcOrd="1" destOrd="0" presId="urn:microsoft.com/office/officeart/2005/8/layout/hierarchy1"/>
    <dgm:cxn modelId="{2883208E-200F-4110-8C58-0021DFA1CF58}" type="presParOf" srcId="{5B343C81-22FE-42E2-A3B9-32A625DD7087}" destId="{FB5B0424-3BC4-4797-B1F5-5B17D99C1884}" srcOrd="0" destOrd="0" presId="urn:microsoft.com/office/officeart/2005/8/layout/hierarchy1"/>
    <dgm:cxn modelId="{715BA25E-5E1E-47E9-865A-394B4E51D30B}" type="presParOf" srcId="{5B343C81-22FE-42E2-A3B9-32A625DD7087}" destId="{60EBE85D-4FF6-4FEF-9B4D-3964F5460EC7}" srcOrd="1" destOrd="0" presId="urn:microsoft.com/office/officeart/2005/8/layout/hierarchy1"/>
    <dgm:cxn modelId="{90045AB5-3162-4844-A433-98CDF93F95E8}" type="presParOf" srcId="{60EBE85D-4FF6-4FEF-9B4D-3964F5460EC7}" destId="{53325A66-A93B-4A56-B05E-9F79BF40CB04}" srcOrd="0" destOrd="0" presId="urn:microsoft.com/office/officeart/2005/8/layout/hierarchy1"/>
    <dgm:cxn modelId="{B2C40AD5-FA7E-4A09-8B8C-939114062500}" type="presParOf" srcId="{53325A66-A93B-4A56-B05E-9F79BF40CB04}" destId="{C57A5948-4F57-4324-852B-5A0DF96ABBAA}" srcOrd="0" destOrd="0" presId="urn:microsoft.com/office/officeart/2005/8/layout/hierarchy1"/>
    <dgm:cxn modelId="{9E3C4E58-1115-409B-A7EF-E8136934A0DF}" type="presParOf" srcId="{53325A66-A93B-4A56-B05E-9F79BF40CB04}" destId="{3E62CB9D-E102-4453-BE06-4609C39BEB9D}" srcOrd="1" destOrd="0" presId="urn:microsoft.com/office/officeart/2005/8/layout/hierarchy1"/>
    <dgm:cxn modelId="{41BBDD7D-6F30-41FA-8FCF-519778422B4E}" type="presParOf" srcId="{60EBE85D-4FF6-4FEF-9B4D-3964F5460EC7}" destId="{1B819074-BACC-4D27-88EF-22E9C9BC425A}" srcOrd="1" destOrd="0" presId="urn:microsoft.com/office/officeart/2005/8/layout/hierarchy1"/>
    <dgm:cxn modelId="{F580BD3C-3157-42F4-A721-3FF2CDC916CF}" type="presParOf" srcId="{5B343C81-22FE-42E2-A3B9-32A625DD7087}" destId="{A8456D4B-12FF-498E-BE60-9ADDA7F686E4}" srcOrd="2" destOrd="0" presId="urn:microsoft.com/office/officeart/2005/8/layout/hierarchy1"/>
    <dgm:cxn modelId="{85FDAB4A-9E34-4661-8E23-8AEE790C5567}" type="presParOf" srcId="{5B343C81-22FE-42E2-A3B9-32A625DD7087}" destId="{69DE7C17-62A3-4D48-AB29-7774F66FC9AD}" srcOrd="3" destOrd="0" presId="urn:microsoft.com/office/officeart/2005/8/layout/hierarchy1"/>
    <dgm:cxn modelId="{3A544153-1B8E-4995-9CE4-1A2A79C69E6C}" type="presParOf" srcId="{69DE7C17-62A3-4D48-AB29-7774F66FC9AD}" destId="{AFA2F6DD-FA2D-4316-9491-775051D97F65}" srcOrd="0" destOrd="0" presId="urn:microsoft.com/office/officeart/2005/8/layout/hierarchy1"/>
    <dgm:cxn modelId="{D597D92D-D03A-4F96-8E1C-3681FEA3A35C}" type="presParOf" srcId="{AFA2F6DD-FA2D-4316-9491-775051D97F65}" destId="{659F85FE-58BB-4EA6-B0CC-4DFE976A395F}" srcOrd="0" destOrd="0" presId="urn:microsoft.com/office/officeart/2005/8/layout/hierarchy1"/>
    <dgm:cxn modelId="{2A2D17FA-24FC-4383-943E-93E48BBA5A11}" type="presParOf" srcId="{AFA2F6DD-FA2D-4316-9491-775051D97F65}" destId="{5A4BF7F2-1185-4A3A-B884-996775ECE123}" srcOrd="1" destOrd="0" presId="urn:microsoft.com/office/officeart/2005/8/layout/hierarchy1"/>
    <dgm:cxn modelId="{9DDE408E-DC7D-473E-A041-10AAE27E7761}" type="presParOf" srcId="{69DE7C17-62A3-4D48-AB29-7774F66FC9AD}" destId="{642B6511-61E5-4AD9-BE88-2151F9A325C1}" srcOrd="1" destOrd="0" presId="urn:microsoft.com/office/officeart/2005/8/layout/hierarchy1"/>
    <dgm:cxn modelId="{71D9E625-C9A5-4AEC-979D-E5F6F15AE8B8}" type="presParOf" srcId="{4FB5986A-2C4A-43CB-A315-83703E0076DD}" destId="{C5F16BEA-7A42-4112-A495-FDFB3BDF89BE}" srcOrd="2" destOrd="0" presId="urn:microsoft.com/office/officeart/2005/8/layout/hierarchy1"/>
    <dgm:cxn modelId="{B4476F6C-FF91-4E52-BDF7-237EE4406FE0}" type="presParOf" srcId="{4FB5986A-2C4A-43CB-A315-83703E0076DD}" destId="{901974B5-A8E7-4B1B-B9FB-F60C5C33BAEA}" srcOrd="3" destOrd="0" presId="urn:microsoft.com/office/officeart/2005/8/layout/hierarchy1"/>
    <dgm:cxn modelId="{5DEA26FC-11AC-4A37-ABD6-0D9A8DEF4938}" type="presParOf" srcId="{901974B5-A8E7-4B1B-B9FB-F60C5C33BAEA}" destId="{24031BB3-E34D-4511-AF03-EB9A23E149BA}" srcOrd="0" destOrd="0" presId="urn:microsoft.com/office/officeart/2005/8/layout/hierarchy1"/>
    <dgm:cxn modelId="{9F4F94E2-5B6C-4411-B7C3-33B40EA454F1}" type="presParOf" srcId="{24031BB3-E34D-4511-AF03-EB9A23E149BA}" destId="{21716959-B0E6-4660-B1A5-4BD923102779}" srcOrd="0" destOrd="0" presId="urn:microsoft.com/office/officeart/2005/8/layout/hierarchy1"/>
    <dgm:cxn modelId="{3B1E0AD4-A9EC-47BA-A804-79682949726E}" type="presParOf" srcId="{24031BB3-E34D-4511-AF03-EB9A23E149BA}" destId="{8F8E9451-0EF9-4B4D-9C93-A9BA93E38E9B}" srcOrd="1" destOrd="0" presId="urn:microsoft.com/office/officeart/2005/8/layout/hierarchy1"/>
    <dgm:cxn modelId="{592169E8-8239-49D3-8CA1-ED63B396695E}" type="presParOf" srcId="{901974B5-A8E7-4B1B-B9FB-F60C5C33BAEA}" destId="{DF05686F-996F-4AF6-9A54-D2FC13C07B38}" srcOrd="1" destOrd="0" presId="urn:microsoft.com/office/officeart/2005/8/layout/hierarchy1"/>
    <dgm:cxn modelId="{3803C3C5-711F-4FA1-9704-EB9D8FB480B4}" type="presParOf" srcId="{DF05686F-996F-4AF6-9A54-D2FC13C07B38}" destId="{ABA85557-C93C-48FF-A2D3-E7A5297ED747}" srcOrd="0" destOrd="0" presId="urn:microsoft.com/office/officeart/2005/8/layout/hierarchy1"/>
    <dgm:cxn modelId="{C6AA547C-6FFF-4B40-B090-A6CD2E2FB10E}" type="presParOf" srcId="{DF05686F-996F-4AF6-9A54-D2FC13C07B38}" destId="{52C3BBAF-D1C7-4ACC-9C50-F86EEA6E79CC}" srcOrd="1" destOrd="0" presId="urn:microsoft.com/office/officeart/2005/8/layout/hierarchy1"/>
    <dgm:cxn modelId="{74EE76BD-CEEB-4939-82F9-D385B87814C5}" type="presParOf" srcId="{52C3BBAF-D1C7-4ACC-9C50-F86EEA6E79CC}" destId="{3DBB1789-50E2-4529-8E1B-592AEA51F11F}" srcOrd="0" destOrd="0" presId="urn:microsoft.com/office/officeart/2005/8/layout/hierarchy1"/>
    <dgm:cxn modelId="{39D65D64-DDC8-45BB-A2F5-4DDE04CD4201}" type="presParOf" srcId="{3DBB1789-50E2-4529-8E1B-592AEA51F11F}" destId="{23B39ACE-42F5-42A5-A733-DBDB5EEA12FA}" srcOrd="0" destOrd="0" presId="urn:microsoft.com/office/officeart/2005/8/layout/hierarchy1"/>
    <dgm:cxn modelId="{DB8796E9-6855-42BA-B573-9AAE66130F27}" type="presParOf" srcId="{3DBB1789-50E2-4529-8E1B-592AEA51F11F}" destId="{2BD752E5-2E39-4208-BDF3-D0410423B085}" srcOrd="1" destOrd="0" presId="urn:microsoft.com/office/officeart/2005/8/layout/hierarchy1"/>
    <dgm:cxn modelId="{58C4D771-A377-4DE0-8E6A-E45E05C54C82}" type="presParOf" srcId="{52C3BBAF-D1C7-4ACC-9C50-F86EEA6E79CC}" destId="{49BC4176-EF2A-4D4D-9571-6EEB4FD487F1}" srcOrd="1" destOrd="0" presId="urn:microsoft.com/office/officeart/2005/8/layout/hierarchy1"/>
  </dgm:cxnLst>
  <dgm:bg>
    <a:noFill/>
  </dgm:bg>
  <dgm:whole/>
  <dgm:extLst>
    <a:ext uri="http://schemas.microsoft.com/office/drawing/2008/diagram">
      <dsp:dataModelExt xmlns:dsp="http://schemas.microsoft.com/office/drawing/2008/diagram" relId="rId415" minVer="http://schemas.openxmlformats.org/drawingml/2006/diagram"/>
    </a:ext>
  </dgm:extLst>
</dgm:dataModel>
</file>

<file path=word/diagrams/data76.xml><?xml version="1.0" encoding="utf-8"?>
<dgm:dataModel xmlns:dgm="http://schemas.openxmlformats.org/drawingml/2006/diagram" xmlns:a="http://schemas.openxmlformats.org/drawingml/2006/main">
  <dgm:ptLst>
    <dgm:pt modelId="{114C1D59-114D-4E4E-9EFF-E3335D23E91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EBEAE9A5-76A5-4C8B-A1C8-43493984B385}">
      <dgm:prSet phldrT="[文本]"/>
      <dgm:spPr/>
      <dgm:t>
        <a:bodyPr/>
        <a:lstStyle/>
        <a:p>
          <a:r>
            <a:rPr lang="en-US" altLang="zh-CN"/>
            <a:t>4</a:t>
          </a:r>
        </a:p>
        <a:p>
          <a:r>
            <a:rPr lang="zh-CN" altLang="en-US"/>
            <a:t>（</a:t>
          </a:r>
          <a:r>
            <a:rPr lang="en-US" altLang="zh-CN"/>
            <a:t>-1</a:t>
          </a:r>
          <a:r>
            <a:rPr lang="zh-CN" altLang="en-US"/>
            <a:t>）</a:t>
          </a:r>
        </a:p>
      </dgm:t>
    </dgm:pt>
    <dgm:pt modelId="{F4E12425-6F44-46D9-927A-50596075F68F}" type="parTrans" cxnId="{F3604D1E-ACFF-49E6-9767-85CD0BEED672}">
      <dgm:prSet/>
      <dgm:spPr/>
      <dgm:t>
        <a:bodyPr/>
        <a:lstStyle/>
        <a:p>
          <a:endParaRPr lang="zh-CN" altLang="en-US"/>
        </a:p>
      </dgm:t>
    </dgm:pt>
    <dgm:pt modelId="{9C066BD2-EE80-41C9-B933-A812BD1DC673}" type="sibTrans" cxnId="{F3604D1E-ACFF-49E6-9767-85CD0BEED672}">
      <dgm:prSet/>
      <dgm:spPr/>
      <dgm:t>
        <a:bodyPr/>
        <a:lstStyle/>
        <a:p>
          <a:endParaRPr lang="zh-CN" altLang="en-US"/>
        </a:p>
      </dgm:t>
    </dgm:pt>
    <dgm:pt modelId="{DDB758EE-2339-4D34-A6FE-6D9DB862A5D1}">
      <dgm:prSet phldrT="[文本]"/>
      <dgm:spPr/>
      <dgm:t>
        <a:bodyPr/>
        <a:lstStyle/>
        <a:p>
          <a:r>
            <a:rPr lang="en-US" altLang="zh-CN"/>
            <a:t>2</a:t>
          </a:r>
        </a:p>
        <a:p>
          <a:r>
            <a:rPr lang="zh-CN" altLang="en-US"/>
            <a:t>（</a:t>
          </a:r>
          <a:r>
            <a:rPr lang="en-US" altLang="zh-CN"/>
            <a:t>0</a:t>
          </a:r>
          <a:r>
            <a:rPr lang="zh-CN" altLang="en-US"/>
            <a:t>）</a:t>
          </a:r>
        </a:p>
      </dgm:t>
    </dgm:pt>
    <dgm:pt modelId="{451C008C-63B6-4D82-862E-6C0B44D52CCD}" type="parTrans" cxnId="{8305A7C3-8A1B-45FA-A439-FE7AE527A4AD}">
      <dgm:prSet/>
      <dgm:spPr/>
      <dgm:t>
        <a:bodyPr/>
        <a:lstStyle/>
        <a:p>
          <a:endParaRPr lang="zh-CN" altLang="en-US"/>
        </a:p>
      </dgm:t>
    </dgm:pt>
    <dgm:pt modelId="{A9C778A0-CD44-439D-A717-C8C7A8687EBC}" type="sibTrans" cxnId="{8305A7C3-8A1B-45FA-A439-FE7AE527A4AD}">
      <dgm:prSet/>
      <dgm:spPr/>
      <dgm:t>
        <a:bodyPr/>
        <a:lstStyle/>
        <a:p>
          <a:endParaRPr lang="zh-CN" altLang="en-US"/>
        </a:p>
      </dgm:t>
    </dgm:pt>
    <dgm:pt modelId="{A05943E3-5E76-44D0-806E-9C4C3FACA1EB}">
      <dgm:prSet phldrT="[文本]"/>
      <dgm:spPr/>
      <dgm:t>
        <a:bodyPr/>
        <a:lstStyle/>
        <a:p>
          <a:r>
            <a:rPr lang="en-US" altLang="zh-CN"/>
            <a:t>1</a:t>
          </a:r>
        </a:p>
        <a:p>
          <a:r>
            <a:rPr lang="zh-CN" altLang="en-US"/>
            <a:t>（</a:t>
          </a:r>
          <a:r>
            <a:rPr lang="en-US" altLang="zh-CN"/>
            <a:t>0</a:t>
          </a:r>
          <a:r>
            <a:rPr lang="zh-CN" altLang="en-US"/>
            <a:t>）</a:t>
          </a:r>
        </a:p>
      </dgm:t>
    </dgm:pt>
    <dgm:pt modelId="{877E23E8-461C-42F3-903C-E74C3679E869}" type="parTrans" cxnId="{C62162FC-842C-4703-9FDF-1E38368AEFE8}">
      <dgm:prSet/>
      <dgm:spPr/>
      <dgm:t>
        <a:bodyPr/>
        <a:lstStyle/>
        <a:p>
          <a:endParaRPr lang="zh-CN" altLang="en-US"/>
        </a:p>
      </dgm:t>
    </dgm:pt>
    <dgm:pt modelId="{958499FB-5AE3-4265-B91E-22739AB71305}" type="sibTrans" cxnId="{C62162FC-842C-4703-9FDF-1E38368AEFE8}">
      <dgm:prSet/>
      <dgm:spPr/>
      <dgm:t>
        <a:bodyPr/>
        <a:lstStyle/>
        <a:p>
          <a:endParaRPr lang="zh-CN" altLang="en-US"/>
        </a:p>
      </dgm:t>
    </dgm:pt>
    <dgm:pt modelId="{1DAC4E4D-77DC-413E-A0CF-57132D40D813}">
      <dgm:prSet phldrT="[文本]"/>
      <dgm:spPr/>
      <dgm:t>
        <a:bodyPr/>
        <a:lstStyle/>
        <a:p>
          <a:r>
            <a:rPr lang="en-US" altLang="zh-CN"/>
            <a:t>3</a:t>
          </a:r>
        </a:p>
        <a:p>
          <a:r>
            <a:rPr lang="zh-CN" altLang="en-US"/>
            <a:t>（</a:t>
          </a:r>
          <a:r>
            <a:rPr lang="en-US" altLang="zh-CN"/>
            <a:t>0</a:t>
          </a:r>
          <a:r>
            <a:rPr lang="zh-CN" altLang="en-US"/>
            <a:t>）</a:t>
          </a:r>
        </a:p>
      </dgm:t>
    </dgm:pt>
    <dgm:pt modelId="{22607EEF-BB1F-4C17-A7C7-13E59A14E09F}" type="parTrans" cxnId="{CE5B5470-2ACA-4B61-A7C0-16524C73C458}">
      <dgm:prSet/>
      <dgm:spPr/>
      <dgm:t>
        <a:bodyPr/>
        <a:lstStyle/>
        <a:p>
          <a:endParaRPr lang="zh-CN" altLang="en-US"/>
        </a:p>
      </dgm:t>
    </dgm:pt>
    <dgm:pt modelId="{39B50E10-C80E-4465-BEBF-C7295B61B9F9}" type="sibTrans" cxnId="{CE5B5470-2ACA-4B61-A7C0-16524C73C458}">
      <dgm:prSet/>
      <dgm:spPr/>
      <dgm:t>
        <a:bodyPr/>
        <a:lstStyle/>
        <a:p>
          <a:endParaRPr lang="zh-CN" altLang="en-US"/>
        </a:p>
      </dgm:t>
    </dgm:pt>
    <dgm:pt modelId="{A1B12148-811D-4BE3-8496-1DF89EFBD8E4}">
      <dgm:prSet phldrT="[文本]"/>
      <dgm:spPr/>
      <dgm:t>
        <a:bodyPr/>
        <a:lstStyle/>
        <a:p>
          <a:r>
            <a:rPr lang="en-US" altLang="zh-CN"/>
            <a:t>5</a:t>
          </a:r>
        </a:p>
        <a:p>
          <a:r>
            <a:rPr lang="zh-CN" altLang="en-US"/>
            <a:t>（</a:t>
          </a:r>
          <a:r>
            <a:rPr lang="en-US" altLang="zh-CN"/>
            <a:t>-2</a:t>
          </a:r>
          <a:r>
            <a:rPr lang="zh-CN" altLang="en-US"/>
            <a:t>）</a:t>
          </a:r>
        </a:p>
      </dgm:t>
    </dgm:pt>
    <dgm:pt modelId="{2DF34596-431C-4DFC-B0C7-5831BAAE0530}" type="parTrans" cxnId="{DBA5B9B4-77FF-4F39-8C00-53C4DD001A33}">
      <dgm:prSet/>
      <dgm:spPr/>
      <dgm:t>
        <a:bodyPr/>
        <a:lstStyle/>
        <a:p>
          <a:endParaRPr lang="zh-CN" altLang="en-US"/>
        </a:p>
      </dgm:t>
    </dgm:pt>
    <dgm:pt modelId="{8277D33E-0689-4B68-86D5-AC5439BD601E}" type="sibTrans" cxnId="{DBA5B9B4-77FF-4F39-8C00-53C4DD001A33}">
      <dgm:prSet/>
      <dgm:spPr/>
      <dgm:t>
        <a:bodyPr/>
        <a:lstStyle/>
        <a:p>
          <a:endParaRPr lang="zh-CN" altLang="en-US"/>
        </a:p>
      </dgm:t>
    </dgm:pt>
    <dgm:pt modelId="{DBB85935-0F81-4217-B088-51A4A7E986B9}">
      <dgm:prSet/>
      <dgm:spPr/>
      <dgm:t>
        <a:bodyPr/>
        <a:lstStyle/>
        <a:p>
          <a:r>
            <a:rPr lang="en-US" altLang="zh-CN"/>
            <a:t>7</a:t>
          </a:r>
        </a:p>
        <a:p>
          <a:r>
            <a:rPr lang="zh-CN" altLang="en-US"/>
            <a:t>（</a:t>
          </a:r>
          <a:r>
            <a:rPr lang="en-US" altLang="zh-CN"/>
            <a:t>1</a:t>
          </a:r>
          <a:r>
            <a:rPr lang="zh-CN" altLang="en-US"/>
            <a:t>）</a:t>
          </a:r>
        </a:p>
      </dgm:t>
    </dgm:pt>
    <dgm:pt modelId="{1A716CC4-5A8C-4358-8B9E-F6704DA36E59}" type="parTrans" cxnId="{E9A9DF27-9049-4C64-9AE9-BD5343A105C5}">
      <dgm:prSet/>
      <dgm:spPr/>
      <dgm:t>
        <a:bodyPr/>
        <a:lstStyle/>
        <a:p>
          <a:endParaRPr lang="zh-CN" altLang="en-US"/>
        </a:p>
      </dgm:t>
    </dgm:pt>
    <dgm:pt modelId="{B258B7B1-658C-4E7C-B706-B2FB47C527A2}" type="sibTrans" cxnId="{E9A9DF27-9049-4C64-9AE9-BD5343A105C5}">
      <dgm:prSet/>
      <dgm:spPr/>
      <dgm:t>
        <a:bodyPr/>
        <a:lstStyle/>
        <a:p>
          <a:endParaRPr lang="zh-CN" altLang="en-US"/>
        </a:p>
      </dgm:t>
    </dgm:pt>
    <dgm:pt modelId="{2CBB11BA-EA1F-4F49-8873-CE0932535A11}">
      <dgm:prSet>
        <dgm:style>
          <a:lnRef idx="0">
            <a:schemeClr val="accent3"/>
          </a:lnRef>
          <a:fillRef idx="3">
            <a:schemeClr val="accent3"/>
          </a:fillRef>
          <a:effectRef idx="3">
            <a:schemeClr val="accent3"/>
          </a:effectRef>
          <a:fontRef idx="minor">
            <a:schemeClr val="lt1"/>
          </a:fontRef>
        </dgm:style>
      </dgm:prSet>
      <dgm:spPr/>
      <dgm:t>
        <a:bodyPr/>
        <a:lstStyle/>
        <a:p>
          <a:r>
            <a:rPr lang="en-US" altLang="zh-CN"/>
            <a:t>6</a:t>
          </a:r>
        </a:p>
        <a:p>
          <a:r>
            <a:rPr lang="zh-CN" altLang="en-US"/>
            <a:t>（</a:t>
          </a:r>
          <a:r>
            <a:rPr lang="en-US" altLang="zh-CN"/>
            <a:t>0</a:t>
          </a:r>
          <a:r>
            <a:rPr lang="zh-CN" altLang="en-US"/>
            <a:t>）</a:t>
          </a:r>
        </a:p>
      </dgm:t>
    </dgm:pt>
    <dgm:pt modelId="{39DD1FFB-6CB9-422A-BD0B-93DDE4528089}" type="parTrans" cxnId="{0C7D2394-A172-4416-9139-A712FB32A005}">
      <dgm:prSet/>
      <dgm:spPr/>
      <dgm:t>
        <a:bodyPr/>
        <a:lstStyle/>
        <a:p>
          <a:endParaRPr lang="zh-CN" altLang="en-US"/>
        </a:p>
      </dgm:t>
    </dgm:pt>
    <dgm:pt modelId="{17271C95-1168-4881-AF56-397520409105}" type="sibTrans" cxnId="{0C7D2394-A172-4416-9139-A712FB32A005}">
      <dgm:prSet/>
      <dgm:spPr/>
      <dgm:t>
        <a:bodyPr/>
        <a:lstStyle/>
        <a:p>
          <a:endParaRPr lang="zh-CN" altLang="en-US"/>
        </a:p>
      </dgm:t>
    </dgm:pt>
    <dgm:pt modelId="{2E07F9C1-498E-49B8-BDE2-EB5625313CE1}" type="pres">
      <dgm:prSet presAssocID="{114C1D59-114D-4E4E-9EFF-E3335D23E910}" presName="hierChild1" presStyleCnt="0">
        <dgm:presLayoutVars>
          <dgm:chPref val="1"/>
          <dgm:dir/>
          <dgm:animOne val="branch"/>
          <dgm:animLvl val="lvl"/>
          <dgm:resizeHandles/>
        </dgm:presLayoutVars>
      </dgm:prSet>
      <dgm:spPr/>
    </dgm:pt>
    <dgm:pt modelId="{A499DA35-ACF0-4FFD-B474-2E2EA98C8D98}" type="pres">
      <dgm:prSet presAssocID="{EBEAE9A5-76A5-4C8B-A1C8-43493984B385}" presName="hierRoot1" presStyleCnt="0"/>
      <dgm:spPr/>
    </dgm:pt>
    <dgm:pt modelId="{5D8E6A32-F3FE-40E8-B9C6-36972A2F1B9E}" type="pres">
      <dgm:prSet presAssocID="{EBEAE9A5-76A5-4C8B-A1C8-43493984B385}" presName="composite" presStyleCnt="0"/>
      <dgm:spPr/>
    </dgm:pt>
    <dgm:pt modelId="{0C8B2F2B-3183-42FD-A5F8-9DA88A9A0209}" type="pres">
      <dgm:prSet presAssocID="{EBEAE9A5-76A5-4C8B-A1C8-43493984B385}" presName="background" presStyleLbl="node0" presStyleIdx="0" presStyleCnt="1"/>
      <dgm:spPr/>
    </dgm:pt>
    <dgm:pt modelId="{65EBC7CB-C5EE-4DE8-84C1-30ABC5571E33}" type="pres">
      <dgm:prSet presAssocID="{EBEAE9A5-76A5-4C8B-A1C8-43493984B385}" presName="text" presStyleLbl="fgAcc0" presStyleIdx="0" presStyleCnt="1" custLinFactNeighborX="-56827" custLinFactNeighborY="-1029">
        <dgm:presLayoutVars>
          <dgm:chPref val="3"/>
        </dgm:presLayoutVars>
      </dgm:prSet>
      <dgm:spPr/>
    </dgm:pt>
    <dgm:pt modelId="{4FB5986A-2C4A-43CB-A315-83703E0076DD}" type="pres">
      <dgm:prSet presAssocID="{EBEAE9A5-76A5-4C8B-A1C8-43493984B385}" presName="hierChild2" presStyleCnt="0"/>
      <dgm:spPr/>
    </dgm:pt>
    <dgm:pt modelId="{D9A779DD-16A7-4BA2-9A40-DB1444BC6C3A}" type="pres">
      <dgm:prSet presAssocID="{451C008C-63B6-4D82-862E-6C0B44D52CCD}" presName="Name10" presStyleLbl="parChTrans1D2" presStyleIdx="0" presStyleCnt="2"/>
      <dgm:spPr/>
    </dgm:pt>
    <dgm:pt modelId="{400914E1-18FC-4192-9ED9-FBD02E3F91D6}" type="pres">
      <dgm:prSet presAssocID="{DDB758EE-2339-4D34-A6FE-6D9DB862A5D1}" presName="hierRoot2" presStyleCnt="0"/>
      <dgm:spPr/>
    </dgm:pt>
    <dgm:pt modelId="{01FDDF24-3CA9-47EB-BA09-C89D30DF027E}" type="pres">
      <dgm:prSet presAssocID="{DDB758EE-2339-4D34-A6FE-6D9DB862A5D1}" presName="composite2" presStyleCnt="0"/>
      <dgm:spPr/>
    </dgm:pt>
    <dgm:pt modelId="{BB40113F-D966-4345-8CA4-2C5827065E76}" type="pres">
      <dgm:prSet presAssocID="{DDB758EE-2339-4D34-A6FE-6D9DB862A5D1}" presName="background2" presStyleLbl="node2" presStyleIdx="0" presStyleCnt="2"/>
      <dgm:spPr/>
    </dgm:pt>
    <dgm:pt modelId="{F1B9F89B-EA9C-48EB-846C-1016AFA034D1}" type="pres">
      <dgm:prSet presAssocID="{DDB758EE-2339-4D34-A6FE-6D9DB862A5D1}" presName="text2" presStyleLbl="fgAcc2" presStyleIdx="0" presStyleCnt="2" custLinFactX="-5816" custLinFactNeighborX="-100000" custLinFactNeighborY="1029">
        <dgm:presLayoutVars>
          <dgm:chPref val="3"/>
        </dgm:presLayoutVars>
      </dgm:prSet>
      <dgm:spPr/>
    </dgm:pt>
    <dgm:pt modelId="{5B343C81-22FE-42E2-A3B9-32A625DD7087}" type="pres">
      <dgm:prSet presAssocID="{DDB758EE-2339-4D34-A6FE-6D9DB862A5D1}" presName="hierChild3" presStyleCnt="0"/>
      <dgm:spPr/>
    </dgm:pt>
    <dgm:pt modelId="{FB5B0424-3BC4-4797-B1F5-5B17D99C1884}" type="pres">
      <dgm:prSet presAssocID="{877E23E8-461C-42F3-903C-E74C3679E869}" presName="Name17" presStyleLbl="parChTrans1D3" presStyleIdx="0" presStyleCnt="3"/>
      <dgm:spPr/>
    </dgm:pt>
    <dgm:pt modelId="{60EBE85D-4FF6-4FEF-9B4D-3964F5460EC7}" type="pres">
      <dgm:prSet presAssocID="{A05943E3-5E76-44D0-806E-9C4C3FACA1EB}" presName="hierRoot3" presStyleCnt="0"/>
      <dgm:spPr/>
    </dgm:pt>
    <dgm:pt modelId="{53325A66-A93B-4A56-B05E-9F79BF40CB04}" type="pres">
      <dgm:prSet presAssocID="{A05943E3-5E76-44D0-806E-9C4C3FACA1EB}" presName="composite3" presStyleCnt="0"/>
      <dgm:spPr/>
    </dgm:pt>
    <dgm:pt modelId="{C57A5948-4F57-4324-852B-5A0DF96ABBAA}" type="pres">
      <dgm:prSet presAssocID="{A05943E3-5E76-44D0-806E-9C4C3FACA1EB}" presName="background3" presStyleLbl="node3" presStyleIdx="0" presStyleCnt="3"/>
      <dgm:spPr/>
    </dgm:pt>
    <dgm:pt modelId="{3E62CB9D-E102-4453-BE06-4609C39BEB9D}" type="pres">
      <dgm:prSet presAssocID="{A05943E3-5E76-44D0-806E-9C4C3FACA1EB}" presName="text3" presStyleLbl="fgAcc3" presStyleIdx="0" presStyleCnt="3" custLinFactX="-20840" custLinFactNeighborX="-100000" custLinFactNeighborY="2057">
        <dgm:presLayoutVars>
          <dgm:chPref val="3"/>
        </dgm:presLayoutVars>
      </dgm:prSet>
      <dgm:spPr/>
    </dgm:pt>
    <dgm:pt modelId="{1B819074-BACC-4D27-88EF-22E9C9BC425A}" type="pres">
      <dgm:prSet presAssocID="{A05943E3-5E76-44D0-806E-9C4C3FACA1EB}" presName="hierChild4" presStyleCnt="0"/>
      <dgm:spPr/>
    </dgm:pt>
    <dgm:pt modelId="{7CB8A721-2320-4CF3-A934-365178EBDDF7}" type="pres">
      <dgm:prSet presAssocID="{22607EEF-BB1F-4C17-A7C7-13E59A14E09F}" presName="Name17" presStyleLbl="parChTrans1D3" presStyleIdx="1" presStyleCnt="3"/>
      <dgm:spPr/>
    </dgm:pt>
    <dgm:pt modelId="{0A25B78D-C4E1-484F-9EE3-F8FE6DB9F7CF}" type="pres">
      <dgm:prSet presAssocID="{1DAC4E4D-77DC-413E-A0CF-57132D40D813}" presName="hierRoot3" presStyleCnt="0"/>
      <dgm:spPr/>
    </dgm:pt>
    <dgm:pt modelId="{F46869A7-C8F1-4698-962E-424159881513}" type="pres">
      <dgm:prSet presAssocID="{1DAC4E4D-77DC-413E-A0CF-57132D40D813}" presName="composite3" presStyleCnt="0"/>
      <dgm:spPr/>
    </dgm:pt>
    <dgm:pt modelId="{4C01BCF9-7D56-49C3-95D8-8921D2A5F303}" type="pres">
      <dgm:prSet presAssocID="{1DAC4E4D-77DC-413E-A0CF-57132D40D813}" presName="background3" presStyleLbl="node3" presStyleIdx="1" presStyleCnt="3"/>
      <dgm:spPr/>
    </dgm:pt>
    <dgm:pt modelId="{67BD24BB-9844-4135-8C78-4F6B3BB3C29B}" type="pres">
      <dgm:prSet presAssocID="{1DAC4E4D-77DC-413E-A0CF-57132D40D813}" presName="text3" presStyleLbl="fgAcc3" presStyleIdx="1" presStyleCnt="3" custLinFactNeighborX="-88180" custLinFactNeighborY="-1029">
        <dgm:presLayoutVars>
          <dgm:chPref val="3"/>
        </dgm:presLayoutVars>
      </dgm:prSet>
      <dgm:spPr/>
    </dgm:pt>
    <dgm:pt modelId="{2D818914-0156-4D99-B331-4C5E0CBCDAEC}" type="pres">
      <dgm:prSet presAssocID="{1DAC4E4D-77DC-413E-A0CF-57132D40D813}" presName="hierChild4" presStyleCnt="0"/>
      <dgm:spPr/>
    </dgm:pt>
    <dgm:pt modelId="{C5F16BEA-7A42-4112-A495-FDFB3BDF89BE}" type="pres">
      <dgm:prSet presAssocID="{2DF34596-431C-4DFC-B0C7-5831BAAE0530}" presName="Name10" presStyleLbl="parChTrans1D2" presStyleIdx="1" presStyleCnt="2"/>
      <dgm:spPr/>
    </dgm:pt>
    <dgm:pt modelId="{901974B5-A8E7-4B1B-B9FB-F60C5C33BAEA}" type="pres">
      <dgm:prSet presAssocID="{A1B12148-811D-4BE3-8496-1DF89EFBD8E4}" presName="hierRoot2" presStyleCnt="0"/>
      <dgm:spPr/>
    </dgm:pt>
    <dgm:pt modelId="{24031BB3-E34D-4511-AF03-EB9A23E149BA}" type="pres">
      <dgm:prSet presAssocID="{A1B12148-811D-4BE3-8496-1DF89EFBD8E4}" presName="composite2" presStyleCnt="0"/>
      <dgm:spPr/>
    </dgm:pt>
    <dgm:pt modelId="{21716959-B0E6-4660-B1A5-4BD923102779}" type="pres">
      <dgm:prSet presAssocID="{A1B12148-811D-4BE3-8496-1DF89EFBD8E4}" presName="background2" presStyleLbl="node2" presStyleIdx="1" presStyleCnt="2"/>
      <dgm:spPr/>
    </dgm:pt>
    <dgm:pt modelId="{8F8E9451-0EF9-4B4D-9C93-A9BA93E38E9B}" type="pres">
      <dgm:prSet presAssocID="{A1B12148-811D-4BE3-8496-1DF89EFBD8E4}" presName="text2" presStyleLbl="fgAcc2" presStyleIdx="1" presStyleCnt="2" custLinFactNeighborX="-8489" custLinFactNeighborY="2056">
        <dgm:presLayoutVars>
          <dgm:chPref val="3"/>
        </dgm:presLayoutVars>
      </dgm:prSet>
      <dgm:spPr/>
    </dgm:pt>
    <dgm:pt modelId="{DF05686F-996F-4AF6-9A54-D2FC13C07B38}" type="pres">
      <dgm:prSet presAssocID="{A1B12148-811D-4BE3-8496-1DF89EFBD8E4}" presName="hierChild3" presStyleCnt="0"/>
      <dgm:spPr/>
    </dgm:pt>
    <dgm:pt modelId="{3E83AA0D-AD00-41CB-8698-20B10F9D7DF3}" type="pres">
      <dgm:prSet presAssocID="{1A716CC4-5A8C-4358-8B9E-F6704DA36E59}" presName="Name17" presStyleLbl="parChTrans1D3" presStyleIdx="2" presStyleCnt="3"/>
      <dgm:spPr/>
    </dgm:pt>
    <dgm:pt modelId="{50C33367-2CF0-4DEF-B52F-EEBA93D6226F}" type="pres">
      <dgm:prSet presAssocID="{DBB85935-0F81-4217-B088-51A4A7E986B9}" presName="hierRoot3" presStyleCnt="0"/>
      <dgm:spPr/>
    </dgm:pt>
    <dgm:pt modelId="{FC44D0E7-4BC0-42DD-A2C0-58760A4FD38A}" type="pres">
      <dgm:prSet presAssocID="{DBB85935-0F81-4217-B088-51A4A7E986B9}" presName="composite3" presStyleCnt="0"/>
      <dgm:spPr/>
    </dgm:pt>
    <dgm:pt modelId="{6C010327-F4DE-4430-8BEC-A49A3C1F3DB7}" type="pres">
      <dgm:prSet presAssocID="{DBB85935-0F81-4217-B088-51A4A7E986B9}" presName="background3" presStyleLbl="node3" presStyleIdx="2" presStyleCnt="3"/>
      <dgm:spPr/>
    </dgm:pt>
    <dgm:pt modelId="{629AF284-26CA-4B77-AE75-AA7E6A1CB9E6}" type="pres">
      <dgm:prSet presAssocID="{DBB85935-0F81-4217-B088-51A4A7E986B9}" presName="text3" presStyleLbl="fgAcc3" presStyleIdx="2" presStyleCnt="3" custLinFactNeighborX="75178" custLinFactNeighborY="-609">
        <dgm:presLayoutVars>
          <dgm:chPref val="3"/>
        </dgm:presLayoutVars>
      </dgm:prSet>
      <dgm:spPr/>
    </dgm:pt>
    <dgm:pt modelId="{A48CCCF3-DB67-4BB3-9046-18BA4AED0C37}" type="pres">
      <dgm:prSet presAssocID="{DBB85935-0F81-4217-B088-51A4A7E986B9}" presName="hierChild4" presStyleCnt="0"/>
      <dgm:spPr/>
    </dgm:pt>
    <dgm:pt modelId="{BC6A68F1-1239-4390-8A43-3971C115F920}" type="pres">
      <dgm:prSet presAssocID="{39DD1FFB-6CB9-422A-BD0B-93DDE4528089}" presName="Name23" presStyleLbl="parChTrans1D4" presStyleIdx="0" presStyleCnt="1"/>
      <dgm:spPr/>
    </dgm:pt>
    <dgm:pt modelId="{6E9E319A-B7FA-4B15-B66D-8413A7F3A68F}" type="pres">
      <dgm:prSet presAssocID="{2CBB11BA-EA1F-4F49-8873-CE0932535A11}" presName="hierRoot4" presStyleCnt="0"/>
      <dgm:spPr/>
    </dgm:pt>
    <dgm:pt modelId="{36EB5F90-F3DA-459E-9DC1-1072B280EE35}" type="pres">
      <dgm:prSet presAssocID="{2CBB11BA-EA1F-4F49-8873-CE0932535A11}" presName="composite4" presStyleCnt="0"/>
      <dgm:spPr/>
    </dgm:pt>
    <dgm:pt modelId="{0DFADE5F-912E-4DAC-9B89-958F3E7DF7F8}" type="pres">
      <dgm:prSet presAssocID="{2CBB11BA-EA1F-4F49-8873-CE0932535A11}" presName="background4" presStyleLbl="node4" presStyleIdx="0" presStyleCnt="1"/>
      <dgm:spPr/>
    </dgm:pt>
    <dgm:pt modelId="{7C0B605D-DAD4-4A92-9116-EBB6B3FAF77E}" type="pres">
      <dgm:prSet presAssocID="{2CBB11BA-EA1F-4F49-8873-CE0932535A11}" presName="text4" presStyleLbl="fgAcc4" presStyleIdx="0" presStyleCnt="1" custLinFactNeighborX="3226" custLinFactNeighborY="192">
        <dgm:presLayoutVars>
          <dgm:chPref val="3"/>
        </dgm:presLayoutVars>
      </dgm:prSet>
      <dgm:spPr/>
    </dgm:pt>
    <dgm:pt modelId="{49036338-0DCE-463A-86C0-0C7CB09D7213}" type="pres">
      <dgm:prSet presAssocID="{2CBB11BA-EA1F-4F49-8873-CE0932535A11}" presName="hierChild5" presStyleCnt="0"/>
      <dgm:spPr/>
    </dgm:pt>
  </dgm:ptLst>
  <dgm:cxnLst>
    <dgm:cxn modelId="{F3604D1E-ACFF-49E6-9767-85CD0BEED672}" srcId="{114C1D59-114D-4E4E-9EFF-E3335D23E910}" destId="{EBEAE9A5-76A5-4C8B-A1C8-43493984B385}" srcOrd="0" destOrd="0" parTransId="{F4E12425-6F44-46D9-927A-50596075F68F}" sibTransId="{9C066BD2-EE80-41C9-B933-A812BD1DC673}"/>
    <dgm:cxn modelId="{4A0D391F-F1A1-417F-A730-9EB1C7BCDC6C}" type="presOf" srcId="{DDB758EE-2339-4D34-A6FE-6D9DB862A5D1}" destId="{F1B9F89B-EA9C-48EB-846C-1016AFA034D1}" srcOrd="0" destOrd="0" presId="urn:microsoft.com/office/officeart/2005/8/layout/hierarchy1"/>
    <dgm:cxn modelId="{E9A9DF27-9049-4C64-9AE9-BD5343A105C5}" srcId="{A1B12148-811D-4BE3-8496-1DF89EFBD8E4}" destId="{DBB85935-0F81-4217-B088-51A4A7E986B9}" srcOrd="0" destOrd="0" parTransId="{1A716CC4-5A8C-4358-8B9E-F6704DA36E59}" sibTransId="{B258B7B1-658C-4E7C-B706-B2FB47C527A2}"/>
    <dgm:cxn modelId="{B7F75139-CD14-466D-A598-83EAE5805D76}" type="presOf" srcId="{DBB85935-0F81-4217-B088-51A4A7E986B9}" destId="{629AF284-26CA-4B77-AE75-AA7E6A1CB9E6}" srcOrd="0" destOrd="0" presId="urn:microsoft.com/office/officeart/2005/8/layout/hierarchy1"/>
    <dgm:cxn modelId="{647AF13E-2E26-4C91-866E-566C9E0EF1CE}" type="presOf" srcId="{22607EEF-BB1F-4C17-A7C7-13E59A14E09F}" destId="{7CB8A721-2320-4CF3-A934-365178EBDDF7}" srcOrd="0" destOrd="0" presId="urn:microsoft.com/office/officeart/2005/8/layout/hierarchy1"/>
    <dgm:cxn modelId="{39155B40-3048-4ADA-B9D5-741B55542870}" type="presOf" srcId="{1A716CC4-5A8C-4358-8B9E-F6704DA36E59}" destId="{3E83AA0D-AD00-41CB-8698-20B10F9D7DF3}" srcOrd="0" destOrd="0" presId="urn:microsoft.com/office/officeart/2005/8/layout/hierarchy1"/>
    <dgm:cxn modelId="{11CA9065-EDD1-40AA-B94F-1C8DDBD79351}" type="presOf" srcId="{2DF34596-431C-4DFC-B0C7-5831BAAE0530}" destId="{C5F16BEA-7A42-4112-A495-FDFB3BDF89BE}" srcOrd="0" destOrd="0" presId="urn:microsoft.com/office/officeart/2005/8/layout/hierarchy1"/>
    <dgm:cxn modelId="{F07FDB6E-D852-4E2C-88AA-3560EC47B053}" type="presOf" srcId="{EBEAE9A5-76A5-4C8B-A1C8-43493984B385}" destId="{65EBC7CB-C5EE-4DE8-84C1-30ABC5571E33}" srcOrd="0" destOrd="0" presId="urn:microsoft.com/office/officeart/2005/8/layout/hierarchy1"/>
    <dgm:cxn modelId="{122CBC4F-5D4D-4826-9C17-E4619BBA85EF}" type="presOf" srcId="{39DD1FFB-6CB9-422A-BD0B-93DDE4528089}" destId="{BC6A68F1-1239-4390-8A43-3971C115F920}" srcOrd="0" destOrd="0" presId="urn:microsoft.com/office/officeart/2005/8/layout/hierarchy1"/>
    <dgm:cxn modelId="{50596170-F3CF-48C6-89E8-16D970571930}" type="presOf" srcId="{2CBB11BA-EA1F-4F49-8873-CE0932535A11}" destId="{7C0B605D-DAD4-4A92-9116-EBB6B3FAF77E}" srcOrd="0" destOrd="0" presId="urn:microsoft.com/office/officeart/2005/8/layout/hierarchy1"/>
    <dgm:cxn modelId="{CE5B5470-2ACA-4B61-A7C0-16524C73C458}" srcId="{DDB758EE-2339-4D34-A6FE-6D9DB862A5D1}" destId="{1DAC4E4D-77DC-413E-A0CF-57132D40D813}" srcOrd="1" destOrd="0" parTransId="{22607EEF-BB1F-4C17-A7C7-13E59A14E09F}" sibTransId="{39B50E10-C80E-4465-BEBF-C7295B61B9F9}"/>
    <dgm:cxn modelId="{4F589150-AA04-47B4-9EE5-335D5E002957}" type="presOf" srcId="{1DAC4E4D-77DC-413E-A0CF-57132D40D813}" destId="{67BD24BB-9844-4135-8C78-4F6B3BB3C29B}" srcOrd="0" destOrd="0" presId="urn:microsoft.com/office/officeart/2005/8/layout/hierarchy1"/>
    <dgm:cxn modelId="{D558C982-CC05-4104-9D5D-89586FC98E05}" type="presOf" srcId="{451C008C-63B6-4D82-862E-6C0B44D52CCD}" destId="{D9A779DD-16A7-4BA2-9A40-DB1444BC6C3A}" srcOrd="0" destOrd="0" presId="urn:microsoft.com/office/officeart/2005/8/layout/hierarchy1"/>
    <dgm:cxn modelId="{E4C48A89-331B-4C71-891B-9ECC9AB15212}" type="presOf" srcId="{A1B12148-811D-4BE3-8496-1DF89EFBD8E4}" destId="{8F8E9451-0EF9-4B4D-9C93-A9BA93E38E9B}" srcOrd="0" destOrd="0" presId="urn:microsoft.com/office/officeart/2005/8/layout/hierarchy1"/>
    <dgm:cxn modelId="{0C7D2394-A172-4416-9139-A712FB32A005}" srcId="{DBB85935-0F81-4217-B088-51A4A7E986B9}" destId="{2CBB11BA-EA1F-4F49-8873-CE0932535A11}" srcOrd="0" destOrd="0" parTransId="{39DD1FFB-6CB9-422A-BD0B-93DDE4528089}" sibTransId="{17271C95-1168-4881-AF56-397520409105}"/>
    <dgm:cxn modelId="{DBA5B9B4-77FF-4F39-8C00-53C4DD001A33}" srcId="{EBEAE9A5-76A5-4C8B-A1C8-43493984B385}" destId="{A1B12148-811D-4BE3-8496-1DF89EFBD8E4}" srcOrd="1" destOrd="0" parTransId="{2DF34596-431C-4DFC-B0C7-5831BAAE0530}" sibTransId="{8277D33E-0689-4B68-86D5-AC5439BD601E}"/>
    <dgm:cxn modelId="{8305A7C3-8A1B-45FA-A439-FE7AE527A4AD}" srcId="{EBEAE9A5-76A5-4C8B-A1C8-43493984B385}" destId="{DDB758EE-2339-4D34-A6FE-6D9DB862A5D1}" srcOrd="0" destOrd="0" parTransId="{451C008C-63B6-4D82-862E-6C0B44D52CCD}" sibTransId="{A9C778A0-CD44-439D-A717-C8C7A8687EBC}"/>
    <dgm:cxn modelId="{ADF0C3D1-2AE0-4144-B07C-4BD174CC172D}" type="presOf" srcId="{A05943E3-5E76-44D0-806E-9C4C3FACA1EB}" destId="{3E62CB9D-E102-4453-BE06-4609C39BEB9D}" srcOrd="0" destOrd="0" presId="urn:microsoft.com/office/officeart/2005/8/layout/hierarchy1"/>
    <dgm:cxn modelId="{580D04E5-788F-4752-BA6E-861B55F2CE28}" type="presOf" srcId="{114C1D59-114D-4E4E-9EFF-E3335D23E910}" destId="{2E07F9C1-498E-49B8-BDE2-EB5625313CE1}" srcOrd="0" destOrd="0" presId="urn:microsoft.com/office/officeart/2005/8/layout/hierarchy1"/>
    <dgm:cxn modelId="{C25811EE-4789-47D9-BA9C-5CAAF2DB7D05}" type="presOf" srcId="{877E23E8-461C-42F3-903C-E74C3679E869}" destId="{FB5B0424-3BC4-4797-B1F5-5B17D99C1884}" srcOrd="0" destOrd="0" presId="urn:microsoft.com/office/officeart/2005/8/layout/hierarchy1"/>
    <dgm:cxn modelId="{C62162FC-842C-4703-9FDF-1E38368AEFE8}" srcId="{DDB758EE-2339-4D34-A6FE-6D9DB862A5D1}" destId="{A05943E3-5E76-44D0-806E-9C4C3FACA1EB}" srcOrd="0" destOrd="0" parTransId="{877E23E8-461C-42F3-903C-E74C3679E869}" sibTransId="{958499FB-5AE3-4265-B91E-22739AB71305}"/>
    <dgm:cxn modelId="{699D5811-7ED4-42E8-9F7C-E4218C11EC35}" type="presParOf" srcId="{2E07F9C1-498E-49B8-BDE2-EB5625313CE1}" destId="{A499DA35-ACF0-4FFD-B474-2E2EA98C8D98}" srcOrd="0" destOrd="0" presId="urn:microsoft.com/office/officeart/2005/8/layout/hierarchy1"/>
    <dgm:cxn modelId="{047C054D-0086-47F1-A097-4BB40A79BA52}" type="presParOf" srcId="{A499DA35-ACF0-4FFD-B474-2E2EA98C8D98}" destId="{5D8E6A32-F3FE-40E8-B9C6-36972A2F1B9E}" srcOrd="0" destOrd="0" presId="urn:microsoft.com/office/officeart/2005/8/layout/hierarchy1"/>
    <dgm:cxn modelId="{EE35DFFE-18C1-4353-9021-94AFF964AB13}" type="presParOf" srcId="{5D8E6A32-F3FE-40E8-B9C6-36972A2F1B9E}" destId="{0C8B2F2B-3183-42FD-A5F8-9DA88A9A0209}" srcOrd="0" destOrd="0" presId="urn:microsoft.com/office/officeart/2005/8/layout/hierarchy1"/>
    <dgm:cxn modelId="{37CD16E4-8180-48C0-AC42-B34BDCA0307C}" type="presParOf" srcId="{5D8E6A32-F3FE-40E8-B9C6-36972A2F1B9E}" destId="{65EBC7CB-C5EE-4DE8-84C1-30ABC5571E33}" srcOrd="1" destOrd="0" presId="urn:microsoft.com/office/officeart/2005/8/layout/hierarchy1"/>
    <dgm:cxn modelId="{D68E91F8-738C-43DA-A0F7-BE0ABC5F96D7}" type="presParOf" srcId="{A499DA35-ACF0-4FFD-B474-2E2EA98C8D98}" destId="{4FB5986A-2C4A-43CB-A315-83703E0076DD}" srcOrd="1" destOrd="0" presId="urn:microsoft.com/office/officeart/2005/8/layout/hierarchy1"/>
    <dgm:cxn modelId="{FA862699-EAD8-46A2-AEA7-DCC21D2B837F}" type="presParOf" srcId="{4FB5986A-2C4A-43CB-A315-83703E0076DD}" destId="{D9A779DD-16A7-4BA2-9A40-DB1444BC6C3A}" srcOrd="0" destOrd="0" presId="urn:microsoft.com/office/officeart/2005/8/layout/hierarchy1"/>
    <dgm:cxn modelId="{AB345780-4069-4BBE-AF95-E534F609A43B}" type="presParOf" srcId="{4FB5986A-2C4A-43CB-A315-83703E0076DD}" destId="{400914E1-18FC-4192-9ED9-FBD02E3F91D6}" srcOrd="1" destOrd="0" presId="urn:microsoft.com/office/officeart/2005/8/layout/hierarchy1"/>
    <dgm:cxn modelId="{C654C68C-AF23-433F-8564-FFD72125BC8C}" type="presParOf" srcId="{400914E1-18FC-4192-9ED9-FBD02E3F91D6}" destId="{01FDDF24-3CA9-47EB-BA09-C89D30DF027E}" srcOrd="0" destOrd="0" presId="urn:microsoft.com/office/officeart/2005/8/layout/hierarchy1"/>
    <dgm:cxn modelId="{40E5D3E7-9B13-4F74-A76A-48A169ED0D41}" type="presParOf" srcId="{01FDDF24-3CA9-47EB-BA09-C89D30DF027E}" destId="{BB40113F-D966-4345-8CA4-2C5827065E76}" srcOrd="0" destOrd="0" presId="urn:microsoft.com/office/officeart/2005/8/layout/hierarchy1"/>
    <dgm:cxn modelId="{F3C5DD63-66E1-4861-B3B1-9AF0134E0A9E}" type="presParOf" srcId="{01FDDF24-3CA9-47EB-BA09-C89D30DF027E}" destId="{F1B9F89B-EA9C-48EB-846C-1016AFA034D1}" srcOrd="1" destOrd="0" presId="urn:microsoft.com/office/officeart/2005/8/layout/hierarchy1"/>
    <dgm:cxn modelId="{2B27FE78-5756-4481-9AC8-1EA5670F4AFF}" type="presParOf" srcId="{400914E1-18FC-4192-9ED9-FBD02E3F91D6}" destId="{5B343C81-22FE-42E2-A3B9-32A625DD7087}" srcOrd="1" destOrd="0" presId="urn:microsoft.com/office/officeart/2005/8/layout/hierarchy1"/>
    <dgm:cxn modelId="{7E1CEBCF-F81B-46A6-A8AF-C4856F3701C3}" type="presParOf" srcId="{5B343C81-22FE-42E2-A3B9-32A625DD7087}" destId="{FB5B0424-3BC4-4797-B1F5-5B17D99C1884}" srcOrd="0" destOrd="0" presId="urn:microsoft.com/office/officeart/2005/8/layout/hierarchy1"/>
    <dgm:cxn modelId="{F03C5F3C-F47F-4C63-9EA3-E2FFA7CD16DD}" type="presParOf" srcId="{5B343C81-22FE-42E2-A3B9-32A625DD7087}" destId="{60EBE85D-4FF6-4FEF-9B4D-3964F5460EC7}" srcOrd="1" destOrd="0" presId="urn:microsoft.com/office/officeart/2005/8/layout/hierarchy1"/>
    <dgm:cxn modelId="{608A226A-1A85-4429-B5A0-D79B187FE508}" type="presParOf" srcId="{60EBE85D-4FF6-4FEF-9B4D-3964F5460EC7}" destId="{53325A66-A93B-4A56-B05E-9F79BF40CB04}" srcOrd="0" destOrd="0" presId="urn:microsoft.com/office/officeart/2005/8/layout/hierarchy1"/>
    <dgm:cxn modelId="{4246686A-D984-4DE3-9DF3-2D8C741FD5C4}" type="presParOf" srcId="{53325A66-A93B-4A56-B05E-9F79BF40CB04}" destId="{C57A5948-4F57-4324-852B-5A0DF96ABBAA}" srcOrd="0" destOrd="0" presId="urn:microsoft.com/office/officeart/2005/8/layout/hierarchy1"/>
    <dgm:cxn modelId="{E34DE07B-48D3-474E-8C39-7BCE0B012007}" type="presParOf" srcId="{53325A66-A93B-4A56-B05E-9F79BF40CB04}" destId="{3E62CB9D-E102-4453-BE06-4609C39BEB9D}" srcOrd="1" destOrd="0" presId="urn:microsoft.com/office/officeart/2005/8/layout/hierarchy1"/>
    <dgm:cxn modelId="{A8720A9A-3FA2-47DE-8C6D-0E5D3CB93CBC}" type="presParOf" srcId="{60EBE85D-4FF6-4FEF-9B4D-3964F5460EC7}" destId="{1B819074-BACC-4D27-88EF-22E9C9BC425A}" srcOrd="1" destOrd="0" presId="urn:microsoft.com/office/officeart/2005/8/layout/hierarchy1"/>
    <dgm:cxn modelId="{6ACB0AB3-EDF3-4938-AE38-279D7469BD34}" type="presParOf" srcId="{5B343C81-22FE-42E2-A3B9-32A625DD7087}" destId="{7CB8A721-2320-4CF3-A934-365178EBDDF7}" srcOrd="2" destOrd="0" presId="urn:microsoft.com/office/officeart/2005/8/layout/hierarchy1"/>
    <dgm:cxn modelId="{B1D15018-A88E-4A38-B748-548C5A029F82}" type="presParOf" srcId="{5B343C81-22FE-42E2-A3B9-32A625DD7087}" destId="{0A25B78D-C4E1-484F-9EE3-F8FE6DB9F7CF}" srcOrd="3" destOrd="0" presId="urn:microsoft.com/office/officeart/2005/8/layout/hierarchy1"/>
    <dgm:cxn modelId="{292624FD-59BE-44D2-9BFF-E553C6D37A7B}" type="presParOf" srcId="{0A25B78D-C4E1-484F-9EE3-F8FE6DB9F7CF}" destId="{F46869A7-C8F1-4698-962E-424159881513}" srcOrd="0" destOrd="0" presId="urn:microsoft.com/office/officeart/2005/8/layout/hierarchy1"/>
    <dgm:cxn modelId="{1C6BB35E-581E-4513-BA3A-060C11190EAA}" type="presParOf" srcId="{F46869A7-C8F1-4698-962E-424159881513}" destId="{4C01BCF9-7D56-49C3-95D8-8921D2A5F303}" srcOrd="0" destOrd="0" presId="urn:microsoft.com/office/officeart/2005/8/layout/hierarchy1"/>
    <dgm:cxn modelId="{27DF40D1-B2DF-4F71-A4A8-98FC1B1AFF47}" type="presParOf" srcId="{F46869A7-C8F1-4698-962E-424159881513}" destId="{67BD24BB-9844-4135-8C78-4F6B3BB3C29B}" srcOrd="1" destOrd="0" presId="urn:microsoft.com/office/officeart/2005/8/layout/hierarchy1"/>
    <dgm:cxn modelId="{6EAAE9CF-782E-442C-9F90-4C4073532594}" type="presParOf" srcId="{0A25B78D-C4E1-484F-9EE3-F8FE6DB9F7CF}" destId="{2D818914-0156-4D99-B331-4C5E0CBCDAEC}" srcOrd="1" destOrd="0" presId="urn:microsoft.com/office/officeart/2005/8/layout/hierarchy1"/>
    <dgm:cxn modelId="{8B3164D6-0881-4E86-8695-B89F523403DB}" type="presParOf" srcId="{4FB5986A-2C4A-43CB-A315-83703E0076DD}" destId="{C5F16BEA-7A42-4112-A495-FDFB3BDF89BE}" srcOrd="2" destOrd="0" presId="urn:microsoft.com/office/officeart/2005/8/layout/hierarchy1"/>
    <dgm:cxn modelId="{D03CD7B4-010C-495D-8E41-B08A5D90FCB2}" type="presParOf" srcId="{4FB5986A-2C4A-43CB-A315-83703E0076DD}" destId="{901974B5-A8E7-4B1B-B9FB-F60C5C33BAEA}" srcOrd="3" destOrd="0" presId="urn:microsoft.com/office/officeart/2005/8/layout/hierarchy1"/>
    <dgm:cxn modelId="{D4D82668-8665-4538-8475-D48D2BEE3B01}" type="presParOf" srcId="{901974B5-A8E7-4B1B-B9FB-F60C5C33BAEA}" destId="{24031BB3-E34D-4511-AF03-EB9A23E149BA}" srcOrd="0" destOrd="0" presId="urn:microsoft.com/office/officeart/2005/8/layout/hierarchy1"/>
    <dgm:cxn modelId="{0537585F-3B9D-4E7A-B9B0-FC1069ADA37F}" type="presParOf" srcId="{24031BB3-E34D-4511-AF03-EB9A23E149BA}" destId="{21716959-B0E6-4660-B1A5-4BD923102779}" srcOrd="0" destOrd="0" presId="urn:microsoft.com/office/officeart/2005/8/layout/hierarchy1"/>
    <dgm:cxn modelId="{39D31A40-DA4F-4E1A-8799-2C71917BD1A5}" type="presParOf" srcId="{24031BB3-E34D-4511-AF03-EB9A23E149BA}" destId="{8F8E9451-0EF9-4B4D-9C93-A9BA93E38E9B}" srcOrd="1" destOrd="0" presId="urn:microsoft.com/office/officeart/2005/8/layout/hierarchy1"/>
    <dgm:cxn modelId="{C8EA8A7F-02E6-4B3A-A19C-1620E351D272}" type="presParOf" srcId="{901974B5-A8E7-4B1B-B9FB-F60C5C33BAEA}" destId="{DF05686F-996F-4AF6-9A54-D2FC13C07B38}" srcOrd="1" destOrd="0" presId="urn:microsoft.com/office/officeart/2005/8/layout/hierarchy1"/>
    <dgm:cxn modelId="{965F3D59-875F-4CF7-8A34-2EAB292A9CD4}" type="presParOf" srcId="{DF05686F-996F-4AF6-9A54-D2FC13C07B38}" destId="{3E83AA0D-AD00-41CB-8698-20B10F9D7DF3}" srcOrd="0" destOrd="0" presId="urn:microsoft.com/office/officeart/2005/8/layout/hierarchy1"/>
    <dgm:cxn modelId="{BF70B0C8-BF0E-45BE-BE7E-B6C426E0E7D8}" type="presParOf" srcId="{DF05686F-996F-4AF6-9A54-D2FC13C07B38}" destId="{50C33367-2CF0-4DEF-B52F-EEBA93D6226F}" srcOrd="1" destOrd="0" presId="urn:microsoft.com/office/officeart/2005/8/layout/hierarchy1"/>
    <dgm:cxn modelId="{8C71D9BD-B30A-47D5-8119-DC8159C6C99E}" type="presParOf" srcId="{50C33367-2CF0-4DEF-B52F-EEBA93D6226F}" destId="{FC44D0E7-4BC0-42DD-A2C0-58760A4FD38A}" srcOrd="0" destOrd="0" presId="urn:microsoft.com/office/officeart/2005/8/layout/hierarchy1"/>
    <dgm:cxn modelId="{4E548A9F-E93B-48AB-9663-C122C7EA7473}" type="presParOf" srcId="{FC44D0E7-4BC0-42DD-A2C0-58760A4FD38A}" destId="{6C010327-F4DE-4430-8BEC-A49A3C1F3DB7}" srcOrd="0" destOrd="0" presId="urn:microsoft.com/office/officeart/2005/8/layout/hierarchy1"/>
    <dgm:cxn modelId="{625D0EAF-372C-462A-A8EA-E8FCAC341616}" type="presParOf" srcId="{FC44D0E7-4BC0-42DD-A2C0-58760A4FD38A}" destId="{629AF284-26CA-4B77-AE75-AA7E6A1CB9E6}" srcOrd="1" destOrd="0" presId="urn:microsoft.com/office/officeart/2005/8/layout/hierarchy1"/>
    <dgm:cxn modelId="{968DEB35-E050-4EB2-99F4-2B7BD5A4AD0B}" type="presParOf" srcId="{50C33367-2CF0-4DEF-B52F-EEBA93D6226F}" destId="{A48CCCF3-DB67-4BB3-9046-18BA4AED0C37}" srcOrd="1" destOrd="0" presId="urn:microsoft.com/office/officeart/2005/8/layout/hierarchy1"/>
    <dgm:cxn modelId="{DA6EB2D2-68DF-43B3-9F92-679897D91861}" type="presParOf" srcId="{A48CCCF3-DB67-4BB3-9046-18BA4AED0C37}" destId="{BC6A68F1-1239-4390-8A43-3971C115F920}" srcOrd="0" destOrd="0" presId="urn:microsoft.com/office/officeart/2005/8/layout/hierarchy1"/>
    <dgm:cxn modelId="{490CAFC2-C8AC-4DF1-88A2-C90433681626}" type="presParOf" srcId="{A48CCCF3-DB67-4BB3-9046-18BA4AED0C37}" destId="{6E9E319A-B7FA-4B15-B66D-8413A7F3A68F}" srcOrd="1" destOrd="0" presId="urn:microsoft.com/office/officeart/2005/8/layout/hierarchy1"/>
    <dgm:cxn modelId="{ECB72865-D775-46C6-93AA-87FDDEA522F1}" type="presParOf" srcId="{6E9E319A-B7FA-4B15-B66D-8413A7F3A68F}" destId="{36EB5F90-F3DA-459E-9DC1-1072B280EE35}" srcOrd="0" destOrd="0" presId="urn:microsoft.com/office/officeart/2005/8/layout/hierarchy1"/>
    <dgm:cxn modelId="{028DACA3-46DF-461D-AC8F-AAF96445BD37}" type="presParOf" srcId="{36EB5F90-F3DA-459E-9DC1-1072B280EE35}" destId="{0DFADE5F-912E-4DAC-9B89-958F3E7DF7F8}" srcOrd="0" destOrd="0" presId="urn:microsoft.com/office/officeart/2005/8/layout/hierarchy1"/>
    <dgm:cxn modelId="{250A2807-0EB1-455E-B39A-E79AFA362AE3}" type="presParOf" srcId="{36EB5F90-F3DA-459E-9DC1-1072B280EE35}" destId="{7C0B605D-DAD4-4A92-9116-EBB6B3FAF77E}" srcOrd="1" destOrd="0" presId="urn:microsoft.com/office/officeart/2005/8/layout/hierarchy1"/>
    <dgm:cxn modelId="{C47F8805-6183-4251-9F12-13F7181A5C05}" type="presParOf" srcId="{6E9E319A-B7FA-4B15-B66D-8413A7F3A68F}" destId="{49036338-0DCE-463A-86C0-0C7CB09D7213}" srcOrd="1" destOrd="0" presId="urn:microsoft.com/office/officeart/2005/8/layout/hierarchy1"/>
  </dgm:cxnLst>
  <dgm:bg/>
  <dgm:whole/>
  <dgm:extLst>
    <a:ext uri="http://schemas.microsoft.com/office/drawing/2008/diagram">
      <dsp:dataModelExt xmlns:dsp="http://schemas.microsoft.com/office/drawing/2008/diagram" relId="rId420" minVer="http://schemas.openxmlformats.org/drawingml/2006/diagram"/>
    </a:ext>
  </dgm:extLst>
</dgm:dataModel>
</file>

<file path=word/diagrams/data77.xml><?xml version="1.0" encoding="utf-8"?>
<dgm:dataModel xmlns:dgm="http://schemas.openxmlformats.org/drawingml/2006/diagram" xmlns:a="http://schemas.openxmlformats.org/drawingml/2006/main">
  <dgm:ptLst>
    <dgm:pt modelId="{114C1D59-114D-4E4E-9EFF-E3335D23E91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EBEAE9A5-76A5-4C8B-A1C8-43493984B385}">
      <dgm:prSet phldrT="[文本]"/>
      <dgm:spPr/>
      <dgm:t>
        <a:bodyPr/>
        <a:lstStyle/>
        <a:p>
          <a:r>
            <a:rPr lang="en-US" altLang="zh-CN"/>
            <a:t>4</a:t>
          </a:r>
        </a:p>
        <a:p>
          <a:r>
            <a:rPr lang="zh-CN" altLang="en-US"/>
            <a:t>（</a:t>
          </a:r>
          <a:r>
            <a:rPr lang="en-US" altLang="zh-CN"/>
            <a:t>0</a:t>
          </a:r>
          <a:r>
            <a:rPr lang="zh-CN" altLang="en-US"/>
            <a:t>）</a:t>
          </a:r>
        </a:p>
      </dgm:t>
    </dgm:pt>
    <dgm:pt modelId="{F4E12425-6F44-46D9-927A-50596075F68F}" type="parTrans" cxnId="{F3604D1E-ACFF-49E6-9767-85CD0BEED672}">
      <dgm:prSet/>
      <dgm:spPr/>
      <dgm:t>
        <a:bodyPr/>
        <a:lstStyle/>
        <a:p>
          <a:endParaRPr lang="zh-CN" altLang="en-US"/>
        </a:p>
      </dgm:t>
    </dgm:pt>
    <dgm:pt modelId="{9C066BD2-EE80-41C9-B933-A812BD1DC673}" type="sibTrans" cxnId="{F3604D1E-ACFF-49E6-9767-85CD0BEED672}">
      <dgm:prSet/>
      <dgm:spPr/>
      <dgm:t>
        <a:bodyPr/>
        <a:lstStyle/>
        <a:p>
          <a:endParaRPr lang="zh-CN" altLang="en-US"/>
        </a:p>
      </dgm:t>
    </dgm:pt>
    <dgm:pt modelId="{DDB758EE-2339-4D34-A6FE-6D9DB862A5D1}">
      <dgm:prSet phldrT="[文本]"/>
      <dgm:spPr/>
      <dgm:t>
        <a:bodyPr/>
        <a:lstStyle/>
        <a:p>
          <a:r>
            <a:rPr lang="en-US" altLang="zh-CN"/>
            <a:t>2</a:t>
          </a:r>
        </a:p>
        <a:p>
          <a:r>
            <a:rPr lang="zh-CN" altLang="en-US"/>
            <a:t>（</a:t>
          </a:r>
          <a:r>
            <a:rPr lang="en-US" altLang="zh-CN"/>
            <a:t>0</a:t>
          </a:r>
          <a:r>
            <a:rPr lang="zh-CN" altLang="en-US"/>
            <a:t>）</a:t>
          </a:r>
        </a:p>
      </dgm:t>
    </dgm:pt>
    <dgm:pt modelId="{451C008C-63B6-4D82-862E-6C0B44D52CCD}" type="parTrans" cxnId="{8305A7C3-8A1B-45FA-A439-FE7AE527A4AD}">
      <dgm:prSet/>
      <dgm:spPr/>
      <dgm:t>
        <a:bodyPr/>
        <a:lstStyle/>
        <a:p>
          <a:endParaRPr lang="zh-CN" altLang="en-US"/>
        </a:p>
      </dgm:t>
    </dgm:pt>
    <dgm:pt modelId="{A9C778A0-CD44-439D-A717-C8C7A8687EBC}" type="sibTrans" cxnId="{8305A7C3-8A1B-45FA-A439-FE7AE527A4AD}">
      <dgm:prSet/>
      <dgm:spPr/>
      <dgm:t>
        <a:bodyPr/>
        <a:lstStyle/>
        <a:p>
          <a:endParaRPr lang="zh-CN" altLang="en-US"/>
        </a:p>
      </dgm:t>
    </dgm:pt>
    <dgm:pt modelId="{A05943E3-5E76-44D0-806E-9C4C3FACA1EB}">
      <dgm:prSet phldrT="[文本]"/>
      <dgm:spPr/>
      <dgm:t>
        <a:bodyPr/>
        <a:lstStyle/>
        <a:p>
          <a:r>
            <a:rPr lang="en-US" altLang="zh-CN"/>
            <a:t>1</a:t>
          </a:r>
        </a:p>
        <a:p>
          <a:r>
            <a:rPr lang="zh-CN" altLang="en-US"/>
            <a:t>（</a:t>
          </a:r>
          <a:r>
            <a:rPr lang="en-US" altLang="zh-CN"/>
            <a:t>0</a:t>
          </a:r>
          <a:r>
            <a:rPr lang="zh-CN" altLang="en-US"/>
            <a:t>）</a:t>
          </a:r>
        </a:p>
      </dgm:t>
    </dgm:pt>
    <dgm:pt modelId="{877E23E8-461C-42F3-903C-E74C3679E869}" type="parTrans" cxnId="{C62162FC-842C-4703-9FDF-1E38368AEFE8}">
      <dgm:prSet/>
      <dgm:spPr/>
      <dgm:t>
        <a:bodyPr/>
        <a:lstStyle/>
        <a:p>
          <a:endParaRPr lang="zh-CN" altLang="en-US"/>
        </a:p>
      </dgm:t>
    </dgm:pt>
    <dgm:pt modelId="{958499FB-5AE3-4265-B91E-22739AB71305}" type="sibTrans" cxnId="{C62162FC-842C-4703-9FDF-1E38368AEFE8}">
      <dgm:prSet/>
      <dgm:spPr/>
      <dgm:t>
        <a:bodyPr/>
        <a:lstStyle/>
        <a:p>
          <a:endParaRPr lang="zh-CN" altLang="en-US"/>
        </a:p>
      </dgm:t>
    </dgm:pt>
    <dgm:pt modelId="{1DAC4E4D-77DC-413E-A0CF-57132D40D813}">
      <dgm:prSet phldrT="[文本]"/>
      <dgm:spPr/>
      <dgm:t>
        <a:bodyPr/>
        <a:lstStyle/>
        <a:p>
          <a:r>
            <a:rPr lang="en-US" altLang="zh-CN"/>
            <a:t>3</a:t>
          </a:r>
        </a:p>
        <a:p>
          <a:r>
            <a:rPr lang="zh-CN" altLang="en-US"/>
            <a:t>（</a:t>
          </a:r>
          <a:r>
            <a:rPr lang="en-US" altLang="zh-CN"/>
            <a:t>0</a:t>
          </a:r>
          <a:r>
            <a:rPr lang="zh-CN" altLang="en-US"/>
            <a:t>）</a:t>
          </a:r>
        </a:p>
      </dgm:t>
    </dgm:pt>
    <dgm:pt modelId="{22607EEF-BB1F-4C17-A7C7-13E59A14E09F}" type="parTrans" cxnId="{CE5B5470-2ACA-4B61-A7C0-16524C73C458}">
      <dgm:prSet/>
      <dgm:spPr/>
      <dgm:t>
        <a:bodyPr/>
        <a:lstStyle/>
        <a:p>
          <a:endParaRPr lang="zh-CN" altLang="en-US"/>
        </a:p>
      </dgm:t>
    </dgm:pt>
    <dgm:pt modelId="{39B50E10-C80E-4465-BEBF-C7295B61B9F9}" type="sibTrans" cxnId="{CE5B5470-2ACA-4B61-A7C0-16524C73C458}">
      <dgm:prSet/>
      <dgm:spPr/>
      <dgm:t>
        <a:bodyPr/>
        <a:lstStyle/>
        <a:p>
          <a:endParaRPr lang="zh-CN" altLang="en-US"/>
        </a:p>
      </dgm:t>
    </dgm:pt>
    <dgm:pt modelId="{A1B12148-811D-4BE3-8496-1DF89EFBD8E4}">
      <dgm:prSet phldrT="[文本]"/>
      <dgm:spPr/>
      <dgm:t>
        <a:bodyPr/>
        <a:lstStyle/>
        <a:p>
          <a:r>
            <a:rPr lang="en-US" altLang="zh-CN"/>
            <a:t>6</a:t>
          </a:r>
        </a:p>
        <a:p>
          <a:r>
            <a:rPr lang="zh-CN" altLang="en-US"/>
            <a:t>（</a:t>
          </a:r>
          <a:r>
            <a:rPr lang="en-US" altLang="zh-CN"/>
            <a:t>0</a:t>
          </a:r>
          <a:r>
            <a:rPr lang="zh-CN" altLang="en-US"/>
            <a:t>）</a:t>
          </a:r>
        </a:p>
      </dgm:t>
    </dgm:pt>
    <dgm:pt modelId="{2DF34596-431C-4DFC-B0C7-5831BAAE0530}" type="parTrans" cxnId="{DBA5B9B4-77FF-4F39-8C00-53C4DD001A33}">
      <dgm:prSet/>
      <dgm:spPr/>
      <dgm:t>
        <a:bodyPr/>
        <a:lstStyle/>
        <a:p>
          <a:endParaRPr lang="zh-CN" altLang="en-US"/>
        </a:p>
      </dgm:t>
    </dgm:pt>
    <dgm:pt modelId="{8277D33E-0689-4B68-86D5-AC5439BD601E}" type="sibTrans" cxnId="{DBA5B9B4-77FF-4F39-8C00-53C4DD001A33}">
      <dgm:prSet/>
      <dgm:spPr/>
      <dgm:t>
        <a:bodyPr/>
        <a:lstStyle/>
        <a:p>
          <a:endParaRPr lang="zh-CN" altLang="en-US"/>
        </a:p>
      </dgm:t>
    </dgm:pt>
    <dgm:pt modelId="{DBB85935-0F81-4217-B088-51A4A7E986B9}">
      <dgm:prSet/>
      <dgm:spPr/>
      <dgm:t>
        <a:bodyPr/>
        <a:lstStyle/>
        <a:p>
          <a:r>
            <a:rPr lang="en-US" altLang="zh-CN"/>
            <a:t>7</a:t>
          </a:r>
        </a:p>
        <a:p>
          <a:r>
            <a:rPr lang="zh-CN" altLang="en-US"/>
            <a:t>（</a:t>
          </a:r>
          <a:r>
            <a:rPr lang="en-US" altLang="zh-CN"/>
            <a:t>0</a:t>
          </a:r>
          <a:r>
            <a:rPr lang="zh-CN" altLang="en-US"/>
            <a:t>）</a:t>
          </a:r>
        </a:p>
      </dgm:t>
    </dgm:pt>
    <dgm:pt modelId="{1A716CC4-5A8C-4358-8B9E-F6704DA36E59}" type="parTrans" cxnId="{E9A9DF27-9049-4C64-9AE9-BD5343A105C5}">
      <dgm:prSet/>
      <dgm:spPr/>
      <dgm:t>
        <a:bodyPr/>
        <a:lstStyle/>
        <a:p>
          <a:endParaRPr lang="zh-CN" altLang="en-US"/>
        </a:p>
      </dgm:t>
    </dgm:pt>
    <dgm:pt modelId="{B258B7B1-658C-4E7C-B706-B2FB47C527A2}" type="sibTrans" cxnId="{E9A9DF27-9049-4C64-9AE9-BD5343A105C5}">
      <dgm:prSet/>
      <dgm:spPr/>
      <dgm:t>
        <a:bodyPr/>
        <a:lstStyle/>
        <a:p>
          <a:endParaRPr lang="zh-CN" altLang="en-US"/>
        </a:p>
      </dgm:t>
    </dgm:pt>
    <dgm:pt modelId="{72DA8C30-5F5E-441A-9773-0A832FB83E0D}">
      <dgm:prSet/>
      <dgm:spPr/>
      <dgm:t>
        <a:bodyPr/>
        <a:lstStyle/>
        <a:p>
          <a:r>
            <a:rPr lang="en-US" altLang="zh-CN"/>
            <a:t>5</a:t>
          </a:r>
        </a:p>
        <a:p>
          <a:r>
            <a:rPr lang="zh-CN" altLang="en-US"/>
            <a:t>（</a:t>
          </a:r>
          <a:r>
            <a:rPr lang="en-US" altLang="zh-CN"/>
            <a:t>0</a:t>
          </a:r>
          <a:r>
            <a:rPr lang="zh-CN" altLang="en-US"/>
            <a:t>）</a:t>
          </a:r>
        </a:p>
      </dgm:t>
    </dgm:pt>
    <dgm:pt modelId="{C9388098-BB52-4840-872A-546C0179F983}" type="parTrans" cxnId="{7DD55B70-C566-4DE1-ACF3-0DED104F63FD}">
      <dgm:prSet/>
      <dgm:spPr/>
      <dgm:t>
        <a:bodyPr/>
        <a:lstStyle/>
        <a:p>
          <a:endParaRPr lang="zh-CN" altLang="en-US"/>
        </a:p>
      </dgm:t>
    </dgm:pt>
    <dgm:pt modelId="{51D2CF29-AE20-40BE-B88E-B315AE2C7FB1}" type="sibTrans" cxnId="{7DD55B70-C566-4DE1-ACF3-0DED104F63FD}">
      <dgm:prSet/>
      <dgm:spPr/>
      <dgm:t>
        <a:bodyPr/>
        <a:lstStyle/>
        <a:p>
          <a:endParaRPr lang="zh-CN" altLang="en-US"/>
        </a:p>
      </dgm:t>
    </dgm:pt>
    <dgm:pt modelId="{2E07F9C1-498E-49B8-BDE2-EB5625313CE1}" type="pres">
      <dgm:prSet presAssocID="{114C1D59-114D-4E4E-9EFF-E3335D23E910}" presName="hierChild1" presStyleCnt="0">
        <dgm:presLayoutVars>
          <dgm:chPref val="1"/>
          <dgm:dir/>
          <dgm:animOne val="branch"/>
          <dgm:animLvl val="lvl"/>
          <dgm:resizeHandles/>
        </dgm:presLayoutVars>
      </dgm:prSet>
      <dgm:spPr/>
    </dgm:pt>
    <dgm:pt modelId="{A499DA35-ACF0-4FFD-B474-2E2EA98C8D98}" type="pres">
      <dgm:prSet presAssocID="{EBEAE9A5-76A5-4C8B-A1C8-43493984B385}" presName="hierRoot1" presStyleCnt="0"/>
      <dgm:spPr/>
    </dgm:pt>
    <dgm:pt modelId="{5D8E6A32-F3FE-40E8-B9C6-36972A2F1B9E}" type="pres">
      <dgm:prSet presAssocID="{EBEAE9A5-76A5-4C8B-A1C8-43493984B385}" presName="composite" presStyleCnt="0"/>
      <dgm:spPr/>
    </dgm:pt>
    <dgm:pt modelId="{0C8B2F2B-3183-42FD-A5F8-9DA88A9A0209}" type="pres">
      <dgm:prSet presAssocID="{EBEAE9A5-76A5-4C8B-A1C8-43493984B385}" presName="background" presStyleLbl="node0" presStyleIdx="0" presStyleCnt="1"/>
      <dgm:spPr/>
    </dgm:pt>
    <dgm:pt modelId="{65EBC7CB-C5EE-4DE8-84C1-30ABC5571E33}" type="pres">
      <dgm:prSet presAssocID="{EBEAE9A5-76A5-4C8B-A1C8-43493984B385}" presName="text" presStyleLbl="fgAcc0" presStyleIdx="0" presStyleCnt="1">
        <dgm:presLayoutVars>
          <dgm:chPref val="3"/>
        </dgm:presLayoutVars>
      </dgm:prSet>
      <dgm:spPr/>
    </dgm:pt>
    <dgm:pt modelId="{4FB5986A-2C4A-43CB-A315-83703E0076DD}" type="pres">
      <dgm:prSet presAssocID="{EBEAE9A5-76A5-4C8B-A1C8-43493984B385}" presName="hierChild2" presStyleCnt="0"/>
      <dgm:spPr/>
    </dgm:pt>
    <dgm:pt modelId="{D9A779DD-16A7-4BA2-9A40-DB1444BC6C3A}" type="pres">
      <dgm:prSet presAssocID="{451C008C-63B6-4D82-862E-6C0B44D52CCD}" presName="Name10" presStyleLbl="parChTrans1D2" presStyleIdx="0" presStyleCnt="2"/>
      <dgm:spPr/>
    </dgm:pt>
    <dgm:pt modelId="{400914E1-18FC-4192-9ED9-FBD02E3F91D6}" type="pres">
      <dgm:prSet presAssocID="{DDB758EE-2339-4D34-A6FE-6D9DB862A5D1}" presName="hierRoot2" presStyleCnt="0"/>
      <dgm:spPr/>
    </dgm:pt>
    <dgm:pt modelId="{01FDDF24-3CA9-47EB-BA09-C89D30DF027E}" type="pres">
      <dgm:prSet presAssocID="{DDB758EE-2339-4D34-A6FE-6D9DB862A5D1}" presName="composite2" presStyleCnt="0"/>
      <dgm:spPr/>
    </dgm:pt>
    <dgm:pt modelId="{BB40113F-D966-4345-8CA4-2C5827065E76}" type="pres">
      <dgm:prSet presAssocID="{DDB758EE-2339-4D34-A6FE-6D9DB862A5D1}" presName="background2" presStyleLbl="node2" presStyleIdx="0" presStyleCnt="2"/>
      <dgm:spPr/>
    </dgm:pt>
    <dgm:pt modelId="{F1B9F89B-EA9C-48EB-846C-1016AFA034D1}" type="pres">
      <dgm:prSet presAssocID="{DDB758EE-2339-4D34-A6FE-6D9DB862A5D1}" presName="text2" presStyleLbl="fgAcc2" presStyleIdx="0" presStyleCnt="2">
        <dgm:presLayoutVars>
          <dgm:chPref val="3"/>
        </dgm:presLayoutVars>
      </dgm:prSet>
      <dgm:spPr/>
    </dgm:pt>
    <dgm:pt modelId="{5B343C81-22FE-42E2-A3B9-32A625DD7087}" type="pres">
      <dgm:prSet presAssocID="{DDB758EE-2339-4D34-A6FE-6D9DB862A5D1}" presName="hierChild3" presStyleCnt="0"/>
      <dgm:spPr/>
    </dgm:pt>
    <dgm:pt modelId="{FB5B0424-3BC4-4797-B1F5-5B17D99C1884}" type="pres">
      <dgm:prSet presAssocID="{877E23E8-461C-42F3-903C-E74C3679E869}" presName="Name17" presStyleLbl="parChTrans1D3" presStyleIdx="0" presStyleCnt="4"/>
      <dgm:spPr/>
    </dgm:pt>
    <dgm:pt modelId="{60EBE85D-4FF6-4FEF-9B4D-3964F5460EC7}" type="pres">
      <dgm:prSet presAssocID="{A05943E3-5E76-44D0-806E-9C4C3FACA1EB}" presName="hierRoot3" presStyleCnt="0"/>
      <dgm:spPr/>
    </dgm:pt>
    <dgm:pt modelId="{53325A66-A93B-4A56-B05E-9F79BF40CB04}" type="pres">
      <dgm:prSet presAssocID="{A05943E3-5E76-44D0-806E-9C4C3FACA1EB}" presName="composite3" presStyleCnt="0"/>
      <dgm:spPr/>
    </dgm:pt>
    <dgm:pt modelId="{C57A5948-4F57-4324-852B-5A0DF96ABBAA}" type="pres">
      <dgm:prSet presAssocID="{A05943E3-5E76-44D0-806E-9C4C3FACA1EB}" presName="background3" presStyleLbl="node3" presStyleIdx="0" presStyleCnt="4"/>
      <dgm:spPr/>
    </dgm:pt>
    <dgm:pt modelId="{3E62CB9D-E102-4453-BE06-4609C39BEB9D}" type="pres">
      <dgm:prSet presAssocID="{A05943E3-5E76-44D0-806E-9C4C3FACA1EB}" presName="text3" presStyleLbl="fgAcc3" presStyleIdx="0" presStyleCnt="4">
        <dgm:presLayoutVars>
          <dgm:chPref val="3"/>
        </dgm:presLayoutVars>
      </dgm:prSet>
      <dgm:spPr/>
    </dgm:pt>
    <dgm:pt modelId="{1B819074-BACC-4D27-88EF-22E9C9BC425A}" type="pres">
      <dgm:prSet presAssocID="{A05943E3-5E76-44D0-806E-9C4C3FACA1EB}" presName="hierChild4" presStyleCnt="0"/>
      <dgm:spPr/>
    </dgm:pt>
    <dgm:pt modelId="{7CB8A721-2320-4CF3-A934-365178EBDDF7}" type="pres">
      <dgm:prSet presAssocID="{22607EEF-BB1F-4C17-A7C7-13E59A14E09F}" presName="Name17" presStyleLbl="parChTrans1D3" presStyleIdx="1" presStyleCnt="4"/>
      <dgm:spPr/>
    </dgm:pt>
    <dgm:pt modelId="{0A25B78D-C4E1-484F-9EE3-F8FE6DB9F7CF}" type="pres">
      <dgm:prSet presAssocID="{1DAC4E4D-77DC-413E-A0CF-57132D40D813}" presName="hierRoot3" presStyleCnt="0"/>
      <dgm:spPr/>
    </dgm:pt>
    <dgm:pt modelId="{F46869A7-C8F1-4698-962E-424159881513}" type="pres">
      <dgm:prSet presAssocID="{1DAC4E4D-77DC-413E-A0CF-57132D40D813}" presName="composite3" presStyleCnt="0"/>
      <dgm:spPr/>
    </dgm:pt>
    <dgm:pt modelId="{4C01BCF9-7D56-49C3-95D8-8921D2A5F303}" type="pres">
      <dgm:prSet presAssocID="{1DAC4E4D-77DC-413E-A0CF-57132D40D813}" presName="background3" presStyleLbl="node3" presStyleIdx="1" presStyleCnt="4"/>
      <dgm:spPr/>
    </dgm:pt>
    <dgm:pt modelId="{67BD24BB-9844-4135-8C78-4F6B3BB3C29B}" type="pres">
      <dgm:prSet presAssocID="{1DAC4E4D-77DC-413E-A0CF-57132D40D813}" presName="text3" presStyleLbl="fgAcc3" presStyleIdx="1" presStyleCnt="4">
        <dgm:presLayoutVars>
          <dgm:chPref val="3"/>
        </dgm:presLayoutVars>
      </dgm:prSet>
      <dgm:spPr/>
    </dgm:pt>
    <dgm:pt modelId="{2D818914-0156-4D99-B331-4C5E0CBCDAEC}" type="pres">
      <dgm:prSet presAssocID="{1DAC4E4D-77DC-413E-A0CF-57132D40D813}" presName="hierChild4" presStyleCnt="0"/>
      <dgm:spPr/>
    </dgm:pt>
    <dgm:pt modelId="{C5F16BEA-7A42-4112-A495-FDFB3BDF89BE}" type="pres">
      <dgm:prSet presAssocID="{2DF34596-431C-4DFC-B0C7-5831BAAE0530}" presName="Name10" presStyleLbl="parChTrans1D2" presStyleIdx="1" presStyleCnt="2"/>
      <dgm:spPr/>
    </dgm:pt>
    <dgm:pt modelId="{901974B5-A8E7-4B1B-B9FB-F60C5C33BAEA}" type="pres">
      <dgm:prSet presAssocID="{A1B12148-811D-4BE3-8496-1DF89EFBD8E4}" presName="hierRoot2" presStyleCnt="0"/>
      <dgm:spPr/>
    </dgm:pt>
    <dgm:pt modelId="{24031BB3-E34D-4511-AF03-EB9A23E149BA}" type="pres">
      <dgm:prSet presAssocID="{A1B12148-811D-4BE3-8496-1DF89EFBD8E4}" presName="composite2" presStyleCnt="0"/>
      <dgm:spPr/>
    </dgm:pt>
    <dgm:pt modelId="{21716959-B0E6-4660-B1A5-4BD923102779}" type="pres">
      <dgm:prSet presAssocID="{A1B12148-811D-4BE3-8496-1DF89EFBD8E4}" presName="background2" presStyleLbl="node2" presStyleIdx="1" presStyleCnt="2"/>
      <dgm:spPr/>
    </dgm:pt>
    <dgm:pt modelId="{8F8E9451-0EF9-4B4D-9C93-A9BA93E38E9B}" type="pres">
      <dgm:prSet presAssocID="{A1B12148-811D-4BE3-8496-1DF89EFBD8E4}" presName="text2" presStyleLbl="fgAcc2" presStyleIdx="1" presStyleCnt="2">
        <dgm:presLayoutVars>
          <dgm:chPref val="3"/>
        </dgm:presLayoutVars>
      </dgm:prSet>
      <dgm:spPr/>
    </dgm:pt>
    <dgm:pt modelId="{DF05686F-996F-4AF6-9A54-D2FC13C07B38}" type="pres">
      <dgm:prSet presAssocID="{A1B12148-811D-4BE3-8496-1DF89EFBD8E4}" presName="hierChild3" presStyleCnt="0"/>
      <dgm:spPr/>
    </dgm:pt>
    <dgm:pt modelId="{A5C5FF2C-1C88-4423-8C05-23532FDC9E6A}" type="pres">
      <dgm:prSet presAssocID="{C9388098-BB52-4840-872A-546C0179F983}" presName="Name17" presStyleLbl="parChTrans1D3" presStyleIdx="2" presStyleCnt="4"/>
      <dgm:spPr/>
    </dgm:pt>
    <dgm:pt modelId="{E74476D7-DB98-4F70-B8E5-A199123ECAEC}" type="pres">
      <dgm:prSet presAssocID="{72DA8C30-5F5E-441A-9773-0A832FB83E0D}" presName="hierRoot3" presStyleCnt="0"/>
      <dgm:spPr/>
    </dgm:pt>
    <dgm:pt modelId="{D1BFD2DC-673D-4B7F-948F-9DA86D430E19}" type="pres">
      <dgm:prSet presAssocID="{72DA8C30-5F5E-441A-9773-0A832FB83E0D}" presName="composite3" presStyleCnt="0"/>
      <dgm:spPr/>
    </dgm:pt>
    <dgm:pt modelId="{8246523D-FC97-4760-83E7-6CD8F9545009}" type="pres">
      <dgm:prSet presAssocID="{72DA8C30-5F5E-441A-9773-0A832FB83E0D}" presName="background3" presStyleLbl="node3" presStyleIdx="2" presStyleCnt="4"/>
      <dgm:spPr/>
    </dgm:pt>
    <dgm:pt modelId="{A7FD0A90-CF22-4B1C-9C0A-B191343C4A48}" type="pres">
      <dgm:prSet presAssocID="{72DA8C30-5F5E-441A-9773-0A832FB83E0D}" presName="text3" presStyleLbl="fgAcc3" presStyleIdx="2" presStyleCnt="4">
        <dgm:presLayoutVars>
          <dgm:chPref val="3"/>
        </dgm:presLayoutVars>
      </dgm:prSet>
      <dgm:spPr/>
    </dgm:pt>
    <dgm:pt modelId="{CCFD0426-C422-487F-A2E4-1C23DA51C7B6}" type="pres">
      <dgm:prSet presAssocID="{72DA8C30-5F5E-441A-9773-0A832FB83E0D}" presName="hierChild4" presStyleCnt="0"/>
      <dgm:spPr/>
    </dgm:pt>
    <dgm:pt modelId="{3E83AA0D-AD00-41CB-8698-20B10F9D7DF3}" type="pres">
      <dgm:prSet presAssocID="{1A716CC4-5A8C-4358-8B9E-F6704DA36E59}" presName="Name17" presStyleLbl="parChTrans1D3" presStyleIdx="3" presStyleCnt="4"/>
      <dgm:spPr/>
    </dgm:pt>
    <dgm:pt modelId="{50C33367-2CF0-4DEF-B52F-EEBA93D6226F}" type="pres">
      <dgm:prSet presAssocID="{DBB85935-0F81-4217-B088-51A4A7E986B9}" presName="hierRoot3" presStyleCnt="0"/>
      <dgm:spPr/>
    </dgm:pt>
    <dgm:pt modelId="{FC44D0E7-4BC0-42DD-A2C0-58760A4FD38A}" type="pres">
      <dgm:prSet presAssocID="{DBB85935-0F81-4217-B088-51A4A7E986B9}" presName="composite3" presStyleCnt="0"/>
      <dgm:spPr/>
    </dgm:pt>
    <dgm:pt modelId="{6C010327-F4DE-4430-8BEC-A49A3C1F3DB7}" type="pres">
      <dgm:prSet presAssocID="{DBB85935-0F81-4217-B088-51A4A7E986B9}" presName="background3" presStyleLbl="node3" presStyleIdx="3" presStyleCnt="4"/>
      <dgm:spPr/>
    </dgm:pt>
    <dgm:pt modelId="{629AF284-26CA-4B77-AE75-AA7E6A1CB9E6}" type="pres">
      <dgm:prSet presAssocID="{DBB85935-0F81-4217-B088-51A4A7E986B9}" presName="text3" presStyleLbl="fgAcc3" presStyleIdx="3" presStyleCnt="4" custLinFactNeighborX="42295" custLinFactNeighborY="-608">
        <dgm:presLayoutVars>
          <dgm:chPref val="3"/>
        </dgm:presLayoutVars>
      </dgm:prSet>
      <dgm:spPr/>
    </dgm:pt>
    <dgm:pt modelId="{A48CCCF3-DB67-4BB3-9046-18BA4AED0C37}" type="pres">
      <dgm:prSet presAssocID="{DBB85935-0F81-4217-B088-51A4A7E986B9}" presName="hierChild4" presStyleCnt="0"/>
      <dgm:spPr/>
    </dgm:pt>
  </dgm:ptLst>
  <dgm:cxnLst>
    <dgm:cxn modelId="{7DF17D03-AE9E-4701-91CB-F10A50F35940}" type="presOf" srcId="{DBB85935-0F81-4217-B088-51A4A7E986B9}" destId="{629AF284-26CA-4B77-AE75-AA7E6A1CB9E6}" srcOrd="0" destOrd="0" presId="urn:microsoft.com/office/officeart/2005/8/layout/hierarchy1"/>
    <dgm:cxn modelId="{F3604D1E-ACFF-49E6-9767-85CD0BEED672}" srcId="{114C1D59-114D-4E4E-9EFF-E3335D23E910}" destId="{EBEAE9A5-76A5-4C8B-A1C8-43493984B385}" srcOrd="0" destOrd="0" parTransId="{F4E12425-6F44-46D9-927A-50596075F68F}" sibTransId="{9C066BD2-EE80-41C9-B933-A812BD1DC673}"/>
    <dgm:cxn modelId="{30628124-26AB-4B0F-B69E-E555E2C8629A}" type="presOf" srcId="{22607EEF-BB1F-4C17-A7C7-13E59A14E09F}" destId="{7CB8A721-2320-4CF3-A934-365178EBDDF7}" srcOrd="0" destOrd="0" presId="urn:microsoft.com/office/officeart/2005/8/layout/hierarchy1"/>
    <dgm:cxn modelId="{E9A9DF27-9049-4C64-9AE9-BD5343A105C5}" srcId="{A1B12148-811D-4BE3-8496-1DF89EFBD8E4}" destId="{DBB85935-0F81-4217-B088-51A4A7E986B9}" srcOrd="1" destOrd="0" parTransId="{1A716CC4-5A8C-4358-8B9E-F6704DA36E59}" sibTransId="{B258B7B1-658C-4E7C-B706-B2FB47C527A2}"/>
    <dgm:cxn modelId="{12EE5A28-8BCB-4108-A968-A2ABA496007B}" type="presOf" srcId="{EBEAE9A5-76A5-4C8B-A1C8-43493984B385}" destId="{65EBC7CB-C5EE-4DE8-84C1-30ABC5571E33}" srcOrd="0" destOrd="0" presId="urn:microsoft.com/office/officeart/2005/8/layout/hierarchy1"/>
    <dgm:cxn modelId="{B8E94F2C-0D70-4D43-910D-030622951CFE}" type="presOf" srcId="{2DF34596-431C-4DFC-B0C7-5831BAAE0530}" destId="{C5F16BEA-7A42-4112-A495-FDFB3BDF89BE}" srcOrd="0" destOrd="0" presId="urn:microsoft.com/office/officeart/2005/8/layout/hierarchy1"/>
    <dgm:cxn modelId="{A8E0F236-B407-4B80-AA0C-50A303EEB4E8}" type="presOf" srcId="{1DAC4E4D-77DC-413E-A0CF-57132D40D813}" destId="{67BD24BB-9844-4135-8C78-4F6B3BB3C29B}" srcOrd="0" destOrd="0" presId="urn:microsoft.com/office/officeart/2005/8/layout/hierarchy1"/>
    <dgm:cxn modelId="{5242B46D-15FD-4BC5-80B2-AF2416195197}" type="presOf" srcId="{72DA8C30-5F5E-441A-9773-0A832FB83E0D}" destId="{A7FD0A90-CF22-4B1C-9C0A-B191343C4A48}" srcOrd="0" destOrd="0" presId="urn:microsoft.com/office/officeart/2005/8/layout/hierarchy1"/>
    <dgm:cxn modelId="{7DD55B70-C566-4DE1-ACF3-0DED104F63FD}" srcId="{A1B12148-811D-4BE3-8496-1DF89EFBD8E4}" destId="{72DA8C30-5F5E-441A-9773-0A832FB83E0D}" srcOrd="0" destOrd="0" parTransId="{C9388098-BB52-4840-872A-546C0179F983}" sibTransId="{51D2CF29-AE20-40BE-B88E-B315AE2C7FB1}"/>
    <dgm:cxn modelId="{CE5B5470-2ACA-4B61-A7C0-16524C73C458}" srcId="{DDB758EE-2339-4D34-A6FE-6D9DB862A5D1}" destId="{1DAC4E4D-77DC-413E-A0CF-57132D40D813}" srcOrd="1" destOrd="0" parTransId="{22607EEF-BB1F-4C17-A7C7-13E59A14E09F}" sibTransId="{39B50E10-C80E-4465-BEBF-C7295B61B9F9}"/>
    <dgm:cxn modelId="{56AF2277-DB96-49B6-9941-8D16BB08AC57}" type="presOf" srcId="{451C008C-63B6-4D82-862E-6C0B44D52CCD}" destId="{D9A779DD-16A7-4BA2-9A40-DB1444BC6C3A}" srcOrd="0" destOrd="0" presId="urn:microsoft.com/office/officeart/2005/8/layout/hierarchy1"/>
    <dgm:cxn modelId="{25022978-6E60-4E87-BA16-2FEC0A295A69}" type="presOf" srcId="{A1B12148-811D-4BE3-8496-1DF89EFBD8E4}" destId="{8F8E9451-0EF9-4B4D-9C93-A9BA93E38E9B}" srcOrd="0" destOrd="0" presId="urn:microsoft.com/office/officeart/2005/8/layout/hierarchy1"/>
    <dgm:cxn modelId="{45389793-4919-41BF-8160-B272A469DDAF}" type="presOf" srcId="{1A716CC4-5A8C-4358-8B9E-F6704DA36E59}" destId="{3E83AA0D-AD00-41CB-8698-20B10F9D7DF3}" srcOrd="0" destOrd="0" presId="urn:microsoft.com/office/officeart/2005/8/layout/hierarchy1"/>
    <dgm:cxn modelId="{C2EB6EA3-5DA1-4D19-8921-CFBA1FA13198}" type="presOf" srcId="{A05943E3-5E76-44D0-806E-9C4C3FACA1EB}" destId="{3E62CB9D-E102-4453-BE06-4609C39BEB9D}" srcOrd="0" destOrd="0" presId="urn:microsoft.com/office/officeart/2005/8/layout/hierarchy1"/>
    <dgm:cxn modelId="{DBA5B9B4-77FF-4F39-8C00-53C4DD001A33}" srcId="{EBEAE9A5-76A5-4C8B-A1C8-43493984B385}" destId="{A1B12148-811D-4BE3-8496-1DF89EFBD8E4}" srcOrd="1" destOrd="0" parTransId="{2DF34596-431C-4DFC-B0C7-5831BAAE0530}" sibTransId="{8277D33E-0689-4B68-86D5-AC5439BD601E}"/>
    <dgm:cxn modelId="{8305A7C3-8A1B-45FA-A439-FE7AE527A4AD}" srcId="{EBEAE9A5-76A5-4C8B-A1C8-43493984B385}" destId="{DDB758EE-2339-4D34-A6FE-6D9DB862A5D1}" srcOrd="0" destOrd="0" parTransId="{451C008C-63B6-4D82-862E-6C0B44D52CCD}" sibTransId="{A9C778A0-CD44-439D-A717-C8C7A8687EBC}"/>
    <dgm:cxn modelId="{17F85DC5-ED0A-460A-8689-33FF1F39981C}" type="presOf" srcId="{877E23E8-461C-42F3-903C-E74C3679E869}" destId="{FB5B0424-3BC4-4797-B1F5-5B17D99C1884}" srcOrd="0" destOrd="0" presId="urn:microsoft.com/office/officeart/2005/8/layout/hierarchy1"/>
    <dgm:cxn modelId="{21D7FBD0-679A-40EA-839B-2F3C31165D75}" type="presOf" srcId="{C9388098-BB52-4840-872A-546C0179F983}" destId="{A5C5FF2C-1C88-4423-8C05-23532FDC9E6A}" srcOrd="0" destOrd="0" presId="urn:microsoft.com/office/officeart/2005/8/layout/hierarchy1"/>
    <dgm:cxn modelId="{3442D8D7-AA4E-4B39-89D1-D1AF553F8E1D}" type="presOf" srcId="{114C1D59-114D-4E4E-9EFF-E3335D23E910}" destId="{2E07F9C1-498E-49B8-BDE2-EB5625313CE1}" srcOrd="0" destOrd="0" presId="urn:microsoft.com/office/officeart/2005/8/layout/hierarchy1"/>
    <dgm:cxn modelId="{577156E5-C532-4D92-AB11-48E250123068}" type="presOf" srcId="{DDB758EE-2339-4D34-A6FE-6D9DB862A5D1}" destId="{F1B9F89B-EA9C-48EB-846C-1016AFA034D1}" srcOrd="0" destOrd="0" presId="urn:microsoft.com/office/officeart/2005/8/layout/hierarchy1"/>
    <dgm:cxn modelId="{C62162FC-842C-4703-9FDF-1E38368AEFE8}" srcId="{DDB758EE-2339-4D34-A6FE-6D9DB862A5D1}" destId="{A05943E3-5E76-44D0-806E-9C4C3FACA1EB}" srcOrd="0" destOrd="0" parTransId="{877E23E8-461C-42F3-903C-E74C3679E869}" sibTransId="{958499FB-5AE3-4265-B91E-22739AB71305}"/>
    <dgm:cxn modelId="{CC92C539-DFC4-4F38-A68B-346176237906}" type="presParOf" srcId="{2E07F9C1-498E-49B8-BDE2-EB5625313CE1}" destId="{A499DA35-ACF0-4FFD-B474-2E2EA98C8D98}" srcOrd="0" destOrd="0" presId="urn:microsoft.com/office/officeart/2005/8/layout/hierarchy1"/>
    <dgm:cxn modelId="{4AE1CABC-8322-443B-B517-42567993DE3D}" type="presParOf" srcId="{A499DA35-ACF0-4FFD-B474-2E2EA98C8D98}" destId="{5D8E6A32-F3FE-40E8-B9C6-36972A2F1B9E}" srcOrd="0" destOrd="0" presId="urn:microsoft.com/office/officeart/2005/8/layout/hierarchy1"/>
    <dgm:cxn modelId="{C0645E6D-6D80-450B-81BD-1FD956054365}" type="presParOf" srcId="{5D8E6A32-F3FE-40E8-B9C6-36972A2F1B9E}" destId="{0C8B2F2B-3183-42FD-A5F8-9DA88A9A0209}" srcOrd="0" destOrd="0" presId="urn:microsoft.com/office/officeart/2005/8/layout/hierarchy1"/>
    <dgm:cxn modelId="{30C8C969-5F24-4283-BCD5-59588B959B26}" type="presParOf" srcId="{5D8E6A32-F3FE-40E8-B9C6-36972A2F1B9E}" destId="{65EBC7CB-C5EE-4DE8-84C1-30ABC5571E33}" srcOrd="1" destOrd="0" presId="urn:microsoft.com/office/officeart/2005/8/layout/hierarchy1"/>
    <dgm:cxn modelId="{717468AC-ED2F-4B30-A492-1A628DA99DD6}" type="presParOf" srcId="{A499DA35-ACF0-4FFD-B474-2E2EA98C8D98}" destId="{4FB5986A-2C4A-43CB-A315-83703E0076DD}" srcOrd="1" destOrd="0" presId="urn:microsoft.com/office/officeart/2005/8/layout/hierarchy1"/>
    <dgm:cxn modelId="{20008455-4B23-4885-9A81-6D32E6B8AD5E}" type="presParOf" srcId="{4FB5986A-2C4A-43CB-A315-83703E0076DD}" destId="{D9A779DD-16A7-4BA2-9A40-DB1444BC6C3A}" srcOrd="0" destOrd="0" presId="urn:microsoft.com/office/officeart/2005/8/layout/hierarchy1"/>
    <dgm:cxn modelId="{2BF8FE72-2F25-4AE9-83FC-CD08D4859B9B}" type="presParOf" srcId="{4FB5986A-2C4A-43CB-A315-83703E0076DD}" destId="{400914E1-18FC-4192-9ED9-FBD02E3F91D6}" srcOrd="1" destOrd="0" presId="urn:microsoft.com/office/officeart/2005/8/layout/hierarchy1"/>
    <dgm:cxn modelId="{D3196F39-EDE6-4ACF-966F-DC715EEC1155}" type="presParOf" srcId="{400914E1-18FC-4192-9ED9-FBD02E3F91D6}" destId="{01FDDF24-3CA9-47EB-BA09-C89D30DF027E}" srcOrd="0" destOrd="0" presId="urn:microsoft.com/office/officeart/2005/8/layout/hierarchy1"/>
    <dgm:cxn modelId="{FBD4F042-58B8-47E2-BF56-BE93267BF7DF}" type="presParOf" srcId="{01FDDF24-3CA9-47EB-BA09-C89D30DF027E}" destId="{BB40113F-D966-4345-8CA4-2C5827065E76}" srcOrd="0" destOrd="0" presId="urn:microsoft.com/office/officeart/2005/8/layout/hierarchy1"/>
    <dgm:cxn modelId="{6E10ED5D-8DD7-4977-A45C-D3EE3E89C734}" type="presParOf" srcId="{01FDDF24-3CA9-47EB-BA09-C89D30DF027E}" destId="{F1B9F89B-EA9C-48EB-846C-1016AFA034D1}" srcOrd="1" destOrd="0" presId="urn:microsoft.com/office/officeart/2005/8/layout/hierarchy1"/>
    <dgm:cxn modelId="{D104C175-2494-4A10-B9D7-7B252ED4C097}" type="presParOf" srcId="{400914E1-18FC-4192-9ED9-FBD02E3F91D6}" destId="{5B343C81-22FE-42E2-A3B9-32A625DD7087}" srcOrd="1" destOrd="0" presId="urn:microsoft.com/office/officeart/2005/8/layout/hierarchy1"/>
    <dgm:cxn modelId="{01586A42-15DF-4919-9916-EF15EB6FD785}" type="presParOf" srcId="{5B343C81-22FE-42E2-A3B9-32A625DD7087}" destId="{FB5B0424-3BC4-4797-B1F5-5B17D99C1884}" srcOrd="0" destOrd="0" presId="urn:microsoft.com/office/officeart/2005/8/layout/hierarchy1"/>
    <dgm:cxn modelId="{6D65D487-3731-4791-8661-C446B7494B3C}" type="presParOf" srcId="{5B343C81-22FE-42E2-A3B9-32A625DD7087}" destId="{60EBE85D-4FF6-4FEF-9B4D-3964F5460EC7}" srcOrd="1" destOrd="0" presId="urn:microsoft.com/office/officeart/2005/8/layout/hierarchy1"/>
    <dgm:cxn modelId="{E9026F3E-9E8D-4AE6-A218-376CF4832A77}" type="presParOf" srcId="{60EBE85D-4FF6-4FEF-9B4D-3964F5460EC7}" destId="{53325A66-A93B-4A56-B05E-9F79BF40CB04}" srcOrd="0" destOrd="0" presId="urn:microsoft.com/office/officeart/2005/8/layout/hierarchy1"/>
    <dgm:cxn modelId="{5D2152C9-EE84-416C-89C0-7BD0928E3C0E}" type="presParOf" srcId="{53325A66-A93B-4A56-B05E-9F79BF40CB04}" destId="{C57A5948-4F57-4324-852B-5A0DF96ABBAA}" srcOrd="0" destOrd="0" presId="urn:microsoft.com/office/officeart/2005/8/layout/hierarchy1"/>
    <dgm:cxn modelId="{71B3697A-7236-418C-8B81-09A36EF5DF01}" type="presParOf" srcId="{53325A66-A93B-4A56-B05E-9F79BF40CB04}" destId="{3E62CB9D-E102-4453-BE06-4609C39BEB9D}" srcOrd="1" destOrd="0" presId="urn:microsoft.com/office/officeart/2005/8/layout/hierarchy1"/>
    <dgm:cxn modelId="{FD5F9C8C-6A16-44FC-8DAF-A7F57183F511}" type="presParOf" srcId="{60EBE85D-4FF6-4FEF-9B4D-3964F5460EC7}" destId="{1B819074-BACC-4D27-88EF-22E9C9BC425A}" srcOrd="1" destOrd="0" presId="urn:microsoft.com/office/officeart/2005/8/layout/hierarchy1"/>
    <dgm:cxn modelId="{602ADC2D-A625-496B-8868-FB8BB73369EA}" type="presParOf" srcId="{5B343C81-22FE-42E2-A3B9-32A625DD7087}" destId="{7CB8A721-2320-4CF3-A934-365178EBDDF7}" srcOrd="2" destOrd="0" presId="urn:microsoft.com/office/officeart/2005/8/layout/hierarchy1"/>
    <dgm:cxn modelId="{2743961A-39E0-4E36-A3C9-02C19067839B}" type="presParOf" srcId="{5B343C81-22FE-42E2-A3B9-32A625DD7087}" destId="{0A25B78D-C4E1-484F-9EE3-F8FE6DB9F7CF}" srcOrd="3" destOrd="0" presId="urn:microsoft.com/office/officeart/2005/8/layout/hierarchy1"/>
    <dgm:cxn modelId="{E187E86F-72E0-4696-AAA0-184BAA324C50}" type="presParOf" srcId="{0A25B78D-C4E1-484F-9EE3-F8FE6DB9F7CF}" destId="{F46869A7-C8F1-4698-962E-424159881513}" srcOrd="0" destOrd="0" presId="urn:microsoft.com/office/officeart/2005/8/layout/hierarchy1"/>
    <dgm:cxn modelId="{DEF8C797-950B-4E29-94B7-18D92DD2ACB0}" type="presParOf" srcId="{F46869A7-C8F1-4698-962E-424159881513}" destId="{4C01BCF9-7D56-49C3-95D8-8921D2A5F303}" srcOrd="0" destOrd="0" presId="urn:microsoft.com/office/officeart/2005/8/layout/hierarchy1"/>
    <dgm:cxn modelId="{3B70E838-FC99-40C2-8458-29938E32B7FA}" type="presParOf" srcId="{F46869A7-C8F1-4698-962E-424159881513}" destId="{67BD24BB-9844-4135-8C78-4F6B3BB3C29B}" srcOrd="1" destOrd="0" presId="urn:microsoft.com/office/officeart/2005/8/layout/hierarchy1"/>
    <dgm:cxn modelId="{14291A12-CFD1-46F4-87E1-B8E5AAE2AD46}" type="presParOf" srcId="{0A25B78D-C4E1-484F-9EE3-F8FE6DB9F7CF}" destId="{2D818914-0156-4D99-B331-4C5E0CBCDAEC}" srcOrd="1" destOrd="0" presId="urn:microsoft.com/office/officeart/2005/8/layout/hierarchy1"/>
    <dgm:cxn modelId="{3F94F623-FB65-4C63-B316-8EBC8A8B834D}" type="presParOf" srcId="{4FB5986A-2C4A-43CB-A315-83703E0076DD}" destId="{C5F16BEA-7A42-4112-A495-FDFB3BDF89BE}" srcOrd="2" destOrd="0" presId="urn:microsoft.com/office/officeart/2005/8/layout/hierarchy1"/>
    <dgm:cxn modelId="{C9433F7A-6476-4BA7-AF80-1D5085B41A01}" type="presParOf" srcId="{4FB5986A-2C4A-43CB-A315-83703E0076DD}" destId="{901974B5-A8E7-4B1B-B9FB-F60C5C33BAEA}" srcOrd="3" destOrd="0" presId="urn:microsoft.com/office/officeart/2005/8/layout/hierarchy1"/>
    <dgm:cxn modelId="{DD3F4CA1-7248-427B-9CF0-B49EADE2D899}" type="presParOf" srcId="{901974B5-A8E7-4B1B-B9FB-F60C5C33BAEA}" destId="{24031BB3-E34D-4511-AF03-EB9A23E149BA}" srcOrd="0" destOrd="0" presId="urn:microsoft.com/office/officeart/2005/8/layout/hierarchy1"/>
    <dgm:cxn modelId="{D1DF5C4F-85FB-45D5-BC94-A31EEE34750D}" type="presParOf" srcId="{24031BB3-E34D-4511-AF03-EB9A23E149BA}" destId="{21716959-B0E6-4660-B1A5-4BD923102779}" srcOrd="0" destOrd="0" presId="urn:microsoft.com/office/officeart/2005/8/layout/hierarchy1"/>
    <dgm:cxn modelId="{9E897CFF-B11E-416B-946F-BEC40226B0B3}" type="presParOf" srcId="{24031BB3-E34D-4511-AF03-EB9A23E149BA}" destId="{8F8E9451-0EF9-4B4D-9C93-A9BA93E38E9B}" srcOrd="1" destOrd="0" presId="urn:microsoft.com/office/officeart/2005/8/layout/hierarchy1"/>
    <dgm:cxn modelId="{A1C5DD69-960E-4FA7-8B04-6483509A47AC}" type="presParOf" srcId="{901974B5-A8E7-4B1B-B9FB-F60C5C33BAEA}" destId="{DF05686F-996F-4AF6-9A54-D2FC13C07B38}" srcOrd="1" destOrd="0" presId="urn:microsoft.com/office/officeart/2005/8/layout/hierarchy1"/>
    <dgm:cxn modelId="{428F7B5B-18B4-4EA4-B9B8-68D0E0276BA9}" type="presParOf" srcId="{DF05686F-996F-4AF6-9A54-D2FC13C07B38}" destId="{A5C5FF2C-1C88-4423-8C05-23532FDC9E6A}" srcOrd="0" destOrd="0" presId="urn:microsoft.com/office/officeart/2005/8/layout/hierarchy1"/>
    <dgm:cxn modelId="{23FB5D0E-4F2C-4D02-818B-DD8987339DD6}" type="presParOf" srcId="{DF05686F-996F-4AF6-9A54-D2FC13C07B38}" destId="{E74476D7-DB98-4F70-B8E5-A199123ECAEC}" srcOrd="1" destOrd="0" presId="urn:microsoft.com/office/officeart/2005/8/layout/hierarchy1"/>
    <dgm:cxn modelId="{B1E5D1EE-BF63-4D85-9CFE-A8EDBED593E0}" type="presParOf" srcId="{E74476D7-DB98-4F70-B8E5-A199123ECAEC}" destId="{D1BFD2DC-673D-4B7F-948F-9DA86D430E19}" srcOrd="0" destOrd="0" presId="urn:microsoft.com/office/officeart/2005/8/layout/hierarchy1"/>
    <dgm:cxn modelId="{58A075B4-49C6-46EB-8BD4-31250978E25A}" type="presParOf" srcId="{D1BFD2DC-673D-4B7F-948F-9DA86D430E19}" destId="{8246523D-FC97-4760-83E7-6CD8F9545009}" srcOrd="0" destOrd="0" presId="urn:microsoft.com/office/officeart/2005/8/layout/hierarchy1"/>
    <dgm:cxn modelId="{75B0832A-D969-426B-8476-80070C6F336A}" type="presParOf" srcId="{D1BFD2DC-673D-4B7F-948F-9DA86D430E19}" destId="{A7FD0A90-CF22-4B1C-9C0A-B191343C4A48}" srcOrd="1" destOrd="0" presId="urn:microsoft.com/office/officeart/2005/8/layout/hierarchy1"/>
    <dgm:cxn modelId="{2E71B8FE-FD2E-43E7-BDED-882CB18E44F2}" type="presParOf" srcId="{E74476D7-DB98-4F70-B8E5-A199123ECAEC}" destId="{CCFD0426-C422-487F-A2E4-1C23DA51C7B6}" srcOrd="1" destOrd="0" presId="urn:microsoft.com/office/officeart/2005/8/layout/hierarchy1"/>
    <dgm:cxn modelId="{03296910-0F7D-48D6-82FC-32AA8CAD5E75}" type="presParOf" srcId="{DF05686F-996F-4AF6-9A54-D2FC13C07B38}" destId="{3E83AA0D-AD00-41CB-8698-20B10F9D7DF3}" srcOrd="2" destOrd="0" presId="urn:microsoft.com/office/officeart/2005/8/layout/hierarchy1"/>
    <dgm:cxn modelId="{A6E794B3-9EAD-4234-BADC-270EBFE488BE}" type="presParOf" srcId="{DF05686F-996F-4AF6-9A54-D2FC13C07B38}" destId="{50C33367-2CF0-4DEF-B52F-EEBA93D6226F}" srcOrd="3" destOrd="0" presId="urn:microsoft.com/office/officeart/2005/8/layout/hierarchy1"/>
    <dgm:cxn modelId="{A84D9510-BF17-4AF0-B343-9C3DC7AD8109}" type="presParOf" srcId="{50C33367-2CF0-4DEF-B52F-EEBA93D6226F}" destId="{FC44D0E7-4BC0-42DD-A2C0-58760A4FD38A}" srcOrd="0" destOrd="0" presId="urn:microsoft.com/office/officeart/2005/8/layout/hierarchy1"/>
    <dgm:cxn modelId="{B0E15E79-4EE7-48B5-B775-F3DD02A138A9}" type="presParOf" srcId="{FC44D0E7-4BC0-42DD-A2C0-58760A4FD38A}" destId="{6C010327-F4DE-4430-8BEC-A49A3C1F3DB7}" srcOrd="0" destOrd="0" presId="urn:microsoft.com/office/officeart/2005/8/layout/hierarchy1"/>
    <dgm:cxn modelId="{6A451962-2931-4A69-AEC6-609BC2BC6CB6}" type="presParOf" srcId="{FC44D0E7-4BC0-42DD-A2C0-58760A4FD38A}" destId="{629AF284-26CA-4B77-AE75-AA7E6A1CB9E6}" srcOrd="1" destOrd="0" presId="urn:microsoft.com/office/officeart/2005/8/layout/hierarchy1"/>
    <dgm:cxn modelId="{58B52C27-72A7-45F5-BC0D-762A38F75C5D}" type="presParOf" srcId="{50C33367-2CF0-4DEF-B52F-EEBA93D6226F}" destId="{A48CCCF3-DB67-4BB3-9046-18BA4AED0C37}" srcOrd="1" destOrd="0" presId="urn:microsoft.com/office/officeart/2005/8/layout/hierarchy1"/>
  </dgm:cxnLst>
  <dgm:bg/>
  <dgm:whole/>
  <dgm:extLst>
    <a:ext uri="http://schemas.microsoft.com/office/drawing/2008/diagram">
      <dsp:dataModelExt xmlns:dsp="http://schemas.microsoft.com/office/drawing/2008/diagram" relId="rId425" minVer="http://schemas.openxmlformats.org/drawingml/2006/diagram"/>
    </a:ext>
  </dgm:extLst>
</dgm:dataModel>
</file>

<file path=word/diagrams/data78.xml><?xml version="1.0" encoding="utf-8"?>
<dgm:dataModel xmlns:dgm="http://schemas.openxmlformats.org/drawingml/2006/diagram" xmlns:a="http://schemas.openxmlformats.org/drawingml/2006/main">
  <dgm:ptLst>
    <dgm:pt modelId="{114C1D59-114D-4E4E-9EFF-E3335D23E91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EBEAE9A5-76A5-4C8B-A1C8-43493984B385}">
      <dgm:prSet phldrT="[文本]"/>
      <dgm:spPr/>
      <dgm:t>
        <a:bodyPr/>
        <a:lstStyle/>
        <a:p>
          <a:r>
            <a:rPr lang="en-US" altLang="zh-CN"/>
            <a:t>4</a:t>
          </a:r>
          <a:endParaRPr lang="zh-CN" altLang="en-US"/>
        </a:p>
      </dgm:t>
    </dgm:pt>
    <dgm:pt modelId="{F4E12425-6F44-46D9-927A-50596075F68F}" type="parTrans" cxnId="{F3604D1E-ACFF-49E6-9767-85CD0BEED672}">
      <dgm:prSet/>
      <dgm:spPr/>
      <dgm:t>
        <a:bodyPr/>
        <a:lstStyle/>
        <a:p>
          <a:endParaRPr lang="zh-CN" altLang="en-US"/>
        </a:p>
      </dgm:t>
    </dgm:pt>
    <dgm:pt modelId="{9C066BD2-EE80-41C9-B933-A812BD1DC673}" type="sibTrans" cxnId="{F3604D1E-ACFF-49E6-9767-85CD0BEED672}">
      <dgm:prSet/>
      <dgm:spPr/>
      <dgm:t>
        <a:bodyPr/>
        <a:lstStyle/>
        <a:p>
          <a:endParaRPr lang="zh-CN" altLang="en-US"/>
        </a:p>
      </dgm:t>
    </dgm:pt>
    <dgm:pt modelId="{DDB758EE-2339-4D34-A6FE-6D9DB862A5D1}">
      <dgm:prSet phldrT="[文本]"/>
      <dgm:spPr/>
      <dgm:t>
        <a:bodyPr/>
        <a:lstStyle/>
        <a:p>
          <a:r>
            <a:rPr lang="en-US" altLang="zh-CN"/>
            <a:t>2</a:t>
          </a:r>
          <a:endParaRPr lang="zh-CN" altLang="en-US"/>
        </a:p>
      </dgm:t>
    </dgm:pt>
    <dgm:pt modelId="{451C008C-63B6-4D82-862E-6C0B44D52CCD}" type="parTrans" cxnId="{8305A7C3-8A1B-45FA-A439-FE7AE527A4AD}">
      <dgm:prSet/>
      <dgm:spPr/>
      <dgm:t>
        <a:bodyPr/>
        <a:lstStyle/>
        <a:p>
          <a:endParaRPr lang="zh-CN" altLang="en-US"/>
        </a:p>
      </dgm:t>
    </dgm:pt>
    <dgm:pt modelId="{A9C778A0-CD44-439D-A717-C8C7A8687EBC}" type="sibTrans" cxnId="{8305A7C3-8A1B-45FA-A439-FE7AE527A4AD}">
      <dgm:prSet/>
      <dgm:spPr/>
      <dgm:t>
        <a:bodyPr/>
        <a:lstStyle/>
        <a:p>
          <a:endParaRPr lang="zh-CN" altLang="en-US"/>
        </a:p>
      </dgm:t>
    </dgm:pt>
    <dgm:pt modelId="{A05943E3-5E76-44D0-806E-9C4C3FACA1EB}">
      <dgm:prSet phldrT="[文本]"/>
      <dgm:spPr/>
      <dgm:t>
        <a:bodyPr/>
        <a:lstStyle/>
        <a:p>
          <a:r>
            <a:rPr lang="en-US" altLang="zh-CN"/>
            <a:t>1</a:t>
          </a:r>
          <a:endParaRPr lang="zh-CN" altLang="en-US"/>
        </a:p>
      </dgm:t>
    </dgm:pt>
    <dgm:pt modelId="{877E23E8-461C-42F3-903C-E74C3679E869}" type="parTrans" cxnId="{C62162FC-842C-4703-9FDF-1E38368AEFE8}">
      <dgm:prSet/>
      <dgm:spPr/>
      <dgm:t>
        <a:bodyPr/>
        <a:lstStyle/>
        <a:p>
          <a:endParaRPr lang="zh-CN" altLang="en-US"/>
        </a:p>
      </dgm:t>
    </dgm:pt>
    <dgm:pt modelId="{958499FB-5AE3-4265-B91E-22739AB71305}" type="sibTrans" cxnId="{C62162FC-842C-4703-9FDF-1E38368AEFE8}">
      <dgm:prSet/>
      <dgm:spPr/>
      <dgm:t>
        <a:bodyPr/>
        <a:lstStyle/>
        <a:p>
          <a:endParaRPr lang="zh-CN" altLang="en-US"/>
        </a:p>
      </dgm:t>
    </dgm:pt>
    <dgm:pt modelId="{1DAC4E4D-77DC-413E-A0CF-57132D40D813}">
      <dgm:prSet phldrT="[文本]"/>
      <dgm:spPr/>
      <dgm:t>
        <a:bodyPr/>
        <a:lstStyle/>
        <a:p>
          <a:r>
            <a:rPr lang="en-US" altLang="zh-CN"/>
            <a:t>3</a:t>
          </a:r>
          <a:endParaRPr lang="zh-CN" altLang="en-US"/>
        </a:p>
      </dgm:t>
    </dgm:pt>
    <dgm:pt modelId="{22607EEF-BB1F-4C17-A7C7-13E59A14E09F}" type="parTrans" cxnId="{CE5B5470-2ACA-4B61-A7C0-16524C73C458}">
      <dgm:prSet/>
      <dgm:spPr/>
      <dgm:t>
        <a:bodyPr/>
        <a:lstStyle/>
        <a:p>
          <a:endParaRPr lang="zh-CN" altLang="en-US"/>
        </a:p>
      </dgm:t>
    </dgm:pt>
    <dgm:pt modelId="{39B50E10-C80E-4465-BEBF-C7295B61B9F9}" type="sibTrans" cxnId="{CE5B5470-2ACA-4B61-A7C0-16524C73C458}">
      <dgm:prSet/>
      <dgm:spPr/>
      <dgm:t>
        <a:bodyPr/>
        <a:lstStyle/>
        <a:p>
          <a:endParaRPr lang="zh-CN" altLang="en-US"/>
        </a:p>
      </dgm:t>
    </dgm:pt>
    <dgm:pt modelId="{A1B12148-811D-4BE3-8496-1DF89EFBD8E4}">
      <dgm:prSet phldrT="[文本]"/>
      <dgm:spPr/>
      <dgm:t>
        <a:bodyPr/>
        <a:lstStyle/>
        <a:p>
          <a:r>
            <a:rPr lang="en-US" altLang="zh-CN"/>
            <a:t>5</a:t>
          </a:r>
          <a:endParaRPr lang="zh-CN" altLang="en-US"/>
        </a:p>
      </dgm:t>
    </dgm:pt>
    <dgm:pt modelId="{2DF34596-431C-4DFC-B0C7-5831BAAE0530}" type="parTrans" cxnId="{DBA5B9B4-77FF-4F39-8C00-53C4DD001A33}">
      <dgm:prSet/>
      <dgm:spPr/>
      <dgm:t>
        <a:bodyPr/>
        <a:lstStyle/>
        <a:p>
          <a:endParaRPr lang="zh-CN" altLang="en-US"/>
        </a:p>
      </dgm:t>
    </dgm:pt>
    <dgm:pt modelId="{8277D33E-0689-4B68-86D5-AC5439BD601E}" type="sibTrans" cxnId="{DBA5B9B4-77FF-4F39-8C00-53C4DD001A33}">
      <dgm:prSet/>
      <dgm:spPr/>
      <dgm:t>
        <a:bodyPr/>
        <a:lstStyle/>
        <a:p>
          <a:endParaRPr lang="zh-CN" altLang="en-US"/>
        </a:p>
      </dgm:t>
    </dgm:pt>
    <dgm:pt modelId="{DBB85935-0F81-4217-B088-51A4A7E986B9}">
      <dgm:prSet/>
      <dgm:spPr/>
      <dgm:t>
        <a:bodyPr/>
        <a:lstStyle/>
        <a:p>
          <a:r>
            <a:rPr lang="en-US" altLang="zh-CN"/>
            <a:t>7</a:t>
          </a:r>
        </a:p>
      </dgm:t>
    </dgm:pt>
    <dgm:pt modelId="{1A716CC4-5A8C-4358-8B9E-F6704DA36E59}" type="parTrans" cxnId="{E9A9DF27-9049-4C64-9AE9-BD5343A105C5}">
      <dgm:prSet/>
      <dgm:spPr/>
      <dgm:t>
        <a:bodyPr/>
        <a:lstStyle/>
        <a:p>
          <a:endParaRPr lang="zh-CN" altLang="en-US"/>
        </a:p>
      </dgm:t>
    </dgm:pt>
    <dgm:pt modelId="{B258B7B1-658C-4E7C-B706-B2FB47C527A2}" type="sibTrans" cxnId="{E9A9DF27-9049-4C64-9AE9-BD5343A105C5}">
      <dgm:prSet/>
      <dgm:spPr/>
      <dgm:t>
        <a:bodyPr/>
        <a:lstStyle/>
        <a:p>
          <a:endParaRPr lang="zh-CN" altLang="en-US"/>
        </a:p>
      </dgm:t>
    </dgm:pt>
    <dgm:pt modelId="{9367D23C-27AB-493A-B987-AE138E1C64D5}">
      <dgm:prSet/>
      <dgm:spPr/>
      <dgm:t>
        <a:bodyPr/>
        <a:lstStyle/>
        <a:p>
          <a:r>
            <a:rPr lang="en-US" altLang="zh-CN"/>
            <a:t>6</a:t>
          </a:r>
          <a:endParaRPr lang="zh-CN" altLang="en-US"/>
        </a:p>
      </dgm:t>
    </dgm:pt>
    <dgm:pt modelId="{BE1CEBB2-B1E2-4543-9761-2237553B7A97}" type="parTrans" cxnId="{3CC0E23D-0CD4-4500-9750-08523095B708}">
      <dgm:prSet/>
      <dgm:spPr/>
      <dgm:t>
        <a:bodyPr/>
        <a:lstStyle/>
        <a:p>
          <a:endParaRPr lang="zh-CN" altLang="en-US"/>
        </a:p>
      </dgm:t>
    </dgm:pt>
    <dgm:pt modelId="{654B23ED-4155-423F-800E-76BFF50F95F2}" type="sibTrans" cxnId="{3CC0E23D-0CD4-4500-9750-08523095B708}">
      <dgm:prSet/>
      <dgm:spPr/>
      <dgm:t>
        <a:bodyPr/>
        <a:lstStyle/>
        <a:p>
          <a:endParaRPr lang="zh-CN" altLang="en-US"/>
        </a:p>
      </dgm:t>
    </dgm:pt>
    <dgm:pt modelId="{2E07F9C1-498E-49B8-BDE2-EB5625313CE1}" type="pres">
      <dgm:prSet presAssocID="{114C1D59-114D-4E4E-9EFF-E3335D23E910}" presName="hierChild1" presStyleCnt="0">
        <dgm:presLayoutVars>
          <dgm:chPref val="1"/>
          <dgm:dir/>
          <dgm:animOne val="branch"/>
          <dgm:animLvl val="lvl"/>
          <dgm:resizeHandles/>
        </dgm:presLayoutVars>
      </dgm:prSet>
      <dgm:spPr/>
    </dgm:pt>
    <dgm:pt modelId="{A499DA35-ACF0-4FFD-B474-2E2EA98C8D98}" type="pres">
      <dgm:prSet presAssocID="{EBEAE9A5-76A5-4C8B-A1C8-43493984B385}" presName="hierRoot1" presStyleCnt="0"/>
      <dgm:spPr/>
    </dgm:pt>
    <dgm:pt modelId="{5D8E6A32-F3FE-40E8-B9C6-36972A2F1B9E}" type="pres">
      <dgm:prSet presAssocID="{EBEAE9A5-76A5-4C8B-A1C8-43493984B385}" presName="composite" presStyleCnt="0"/>
      <dgm:spPr/>
    </dgm:pt>
    <dgm:pt modelId="{0C8B2F2B-3183-42FD-A5F8-9DA88A9A0209}" type="pres">
      <dgm:prSet presAssocID="{EBEAE9A5-76A5-4C8B-A1C8-43493984B385}" presName="background" presStyleLbl="node0" presStyleIdx="0" presStyleCnt="1"/>
      <dgm:spPr/>
    </dgm:pt>
    <dgm:pt modelId="{65EBC7CB-C5EE-4DE8-84C1-30ABC5571E33}" type="pres">
      <dgm:prSet presAssocID="{EBEAE9A5-76A5-4C8B-A1C8-43493984B385}" presName="text" presStyleLbl="fgAcc0" presStyleIdx="0" presStyleCnt="1">
        <dgm:presLayoutVars>
          <dgm:chPref val="3"/>
        </dgm:presLayoutVars>
      </dgm:prSet>
      <dgm:spPr/>
    </dgm:pt>
    <dgm:pt modelId="{4FB5986A-2C4A-43CB-A315-83703E0076DD}" type="pres">
      <dgm:prSet presAssocID="{EBEAE9A5-76A5-4C8B-A1C8-43493984B385}" presName="hierChild2" presStyleCnt="0"/>
      <dgm:spPr/>
    </dgm:pt>
    <dgm:pt modelId="{D9A779DD-16A7-4BA2-9A40-DB1444BC6C3A}" type="pres">
      <dgm:prSet presAssocID="{451C008C-63B6-4D82-862E-6C0B44D52CCD}" presName="Name10" presStyleLbl="parChTrans1D2" presStyleIdx="0" presStyleCnt="2"/>
      <dgm:spPr/>
    </dgm:pt>
    <dgm:pt modelId="{400914E1-18FC-4192-9ED9-FBD02E3F91D6}" type="pres">
      <dgm:prSet presAssocID="{DDB758EE-2339-4D34-A6FE-6D9DB862A5D1}" presName="hierRoot2" presStyleCnt="0"/>
      <dgm:spPr/>
    </dgm:pt>
    <dgm:pt modelId="{01FDDF24-3CA9-47EB-BA09-C89D30DF027E}" type="pres">
      <dgm:prSet presAssocID="{DDB758EE-2339-4D34-A6FE-6D9DB862A5D1}" presName="composite2" presStyleCnt="0"/>
      <dgm:spPr/>
    </dgm:pt>
    <dgm:pt modelId="{BB40113F-D966-4345-8CA4-2C5827065E76}" type="pres">
      <dgm:prSet presAssocID="{DDB758EE-2339-4D34-A6FE-6D9DB862A5D1}" presName="background2" presStyleLbl="node2" presStyleIdx="0" presStyleCnt="2"/>
      <dgm:spPr/>
    </dgm:pt>
    <dgm:pt modelId="{F1B9F89B-EA9C-48EB-846C-1016AFA034D1}" type="pres">
      <dgm:prSet presAssocID="{DDB758EE-2339-4D34-A6FE-6D9DB862A5D1}" presName="text2" presStyleLbl="fgAcc2" presStyleIdx="0" presStyleCnt="2">
        <dgm:presLayoutVars>
          <dgm:chPref val="3"/>
        </dgm:presLayoutVars>
      </dgm:prSet>
      <dgm:spPr/>
    </dgm:pt>
    <dgm:pt modelId="{5B343C81-22FE-42E2-A3B9-32A625DD7087}" type="pres">
      <dgm:prSet presAssocID="{DDB758EE-2339-4D34-A6FE-6D9DB862A5D1}" presName="hierChild3" presStyleCnt="0"/>
      <dgm:spPr/>
    </dgm:pt>
    <dgm:pt modelId="{FB5B0424-3BC4-4797-B1F5-5B17D99C1884}" type="pres">
      <dgm:prSet presAssocID="{877E23E8-461C-42F3-903C-E74C3679E869}" presName="Name17" presStyleLbl="parChTrans1D3" presStyleIdx="0" presStyleCnt="3"/>
      <dgm:spPr/>
    </dgm:pt>
    <dgm:pt modelId="{60EBE85D-4FF6-4FEF-9B4D-3964F5460EC7}" type="pres">
      <dgm:prSet presAssocID="{A05943E3-5E76-44D0-806E-9C4C3FACA1EB}" presName="hierRoot3" presStyleCnt="0"/>
      <dgm:spPr/>
    </dgm:pt>
    <dgm:pt modelId="{53325A66-A93B-4A56-B05E-9F79BF40CB04}" type="pres">
      <dgm:prSet presAssocID="{A05943E3-5E76-44D0-806E-9C4C3FACA1EB}" presName="composite3" presStyleCnt="0"/>
      <dgm:spPr/>
    </dgm:pt>
    <dgm:pt modelId="{C57A5948-4F57-4324-852B-5A0DF96ABBAA}" type="pres">
      <dgm:prSet presAssocID="{A05943E3-5E76-44D0-806E-9C4C3FACA1EB}" presName="background3" presStyleLbl="node3" presStyleIdx="0" presStyleCnt="3"/>
      <dgm:spPr/>
    </dgm:pt>
    <dgm:pt modelId="{3E62CB9D-E102-4453-BE06-4609C39BEB9D}" type="pres">
      <dgm:prSet presAssocID="{A05943E3-5E76-44D0-806E-9C4C3FACA1EB}" presName="text3" presStyleLbl="fgAcc3" presStyleIdx="0" presStyleCnt="3">
        <dgm:presLayoutVars>
          <dgm:chPref val="3"/>
        </dgm:presLayoutVars>
      </dgm:prSet>
      <dgm:spPr/>
    </dgm:pt>
    <dgm:pt modelId="{1B819074-BACC-4D27-88EF-22E9C9BC425A}" type="pres">
      <dgm:prSet presAssocID="{A05943E3-5E76-44D0-806E-9C4C3FACA1EB}" presName="hierChild4" presStyleCnt="0"/>
      <dgm:spPr/>
    </dgm:pt>
    <dgm:pt modelId="{7CB8A721-2320-4CF3-A934-365178EBDDF7}" type="pres">
      <dgm:prSet presAssocID="{22607EEF-BB1F-4C17-A7C7-13E59A14E09F}" presName="Name17" presStyleLbl="parChTrans1D3" presStyleIdx="1" presStyleCnt="3"/>
      <dgm:spPr/>
    </dgm:pt>
    <dgm:pt modelId="{0A25B78D-C4E1-484F-9EE3-F8FE6DB9F7CF}" type="pres">
      <dgm:prSet presAssocID="{1DAC4E4D-77DC-413E-A0CF-57132D40D813}" presName="hierRoot3" presStyleCnt="0"/>
      <dgm:spPr/>
    </dgm:pt>
    <dgm:pt modelId="{F46869A7-C8F1-4698-962E-424159881513}" type="pres">
      <dgm:prSet presAssocID="{1DAC4E4D-77DC-413E-A0CF-57132D40D813}" presName="composite3" presStyleCnt="0"/>
      <dgm:spPr/>
    </dgm:pt>
    <dgm:pt modelId="{4C01BCF9-7D56-49C3-95D8-8921D2A5F303}" type="pres">
      <dgm:prSet presAssocID="{1DAC4E4D-77DC-413E-A0CF-57132D40D813}" presName="background3" presStyleLbl="node3" presStyleIdx="1" presStyleCnt="3"/>
      <dgm:spPr/>
    </dgm:pt>
    <dgm:pt modelId="{67BD24BB-9844-4135-8C78-4F6B3BB3C29B}" type="pres">
      <dgm:prSet presAssocID="{1DAC4E4D-77DC-413E-A0CF-57132D40D813}" presName="text3" presStyleLbl="fgAcc3" presStyleIdx="1" presStyleCnt="3">
        <dgm:presLayoutVars>
          <dgm:chPref val="3"/>
        </dgm:presLayoutVars>
      </dgm:prSet>
      <dgm:spPr/>
    </dgm:pt>
    <dgm:pt modelId="{2D818914-0156-4D99-B331-4C5E0CBCDAEC}" type="pres">
      <dgm:prSet presAssocID="{1DAC4E4D-77DC-413E-A0CF-57132D40D813}" presName="hierChild4" presStyleCnt="0"/>
      <dgm:spPr/>
    </dgm:pt>
    <dgm:pt modelId="{C5F16BEA-7A42-4112-A495-FDFB3BDF89BE}" type="pres">
      <dgm:prSet presAssocID="{2DF34596-431C-4DFC-B0C7-5831BAAE0530}" presName="Name10" presStyleLbl="parChTrans1D2" presStyleIdx="1" presStyleCnt="2"/>
      <dgm:spPr/>
    </dgm:pt>
    <dgm:pt modelId="{901974B5-A8E7-4B1B-B9FB-F60C5C33BAEA}" type="pres">
      <dgm:prSet presAssocID="{A1B12148-811D-4BE3-8496-1DF89EFBD8E4}" presName="hierRoot2" presStyleCnt="0"/>
      <dgm:spPr/>
    </dgm:pt>
    <dgm:pt modelId="{24031BB3-E34D-4511-AF03-EB9A23E149BA}" type="pres">
      <dgm:prSet presAssocID="{A1B12148-811D-4BE3-8496-1DF89EFBD8E4}" presName="composite2" presStyleCnt="0"/>
      <dgm:spPr/>
    </dgm:pt>
    <dgm:pt modelId="{21716959-B0E6-4660-B1A5-4BD923102779}" type="pres">
      <dgm:prSet presAssocID="{A1B12148-811D-4BE3-8496-1DF89EFBD8E4}" presName="background2" presStyleLbl="node2" presStyleIdx="1" presStyleCnt="2"/>
      <dgm:spPr/>
    </dgm:pt>
    <dgm:pt modelId="{8F8E9451-0EF9-4B4D-9C93-A9BA93E38E9B}" type="pres">
      <dgm:prSet presAssocID="{A1B12148-811D-4BE3-8496-1DF89EFBD8E4}" presName="text2" presStyleLbl="fgAcc2" presStyleIdx="1" presStyleCnt="2">
        <dgm:presLayoutVars>
          <dgm:chPref val="3"/>
        </dgm:presLayoutVars>
      </dgm:prSet>
      <dgm:spPr/>
    </dgm:pt>
    <dgm:pt modelId="{DF05686F-996F-4AF6-9A54-D2FC13C07B38}" type="pres">
      <dgm:prSet presAssocID="{A1B12148-811D-4BE3-8496-1DF89EFBD8E4}" presName="hierChild3" presStyleCnt="0"/>
      <dgm:spPr/>
    </dgm:pt>
    <dgm:pt modelId="{3E83AA0D-AD00-41CB-8698-20B10F9D7DF3}" type="pres">
      <dgm:prSet presAssocID="{1A716CC4-5A8C-4358-8B9E-F6704DA36E59}" presName="Name17" presStyleLbl="parChTrans1D3" presStyleIdx="2" presStyleCnt="3"/>
      <dgm:spPr/>
    </dgm:pt>
    <dgm:pt modelId="{50C33367-2CF0-4DEF-B52F-EEBA93D6226F}" type="pres">
      <dgm:prSet presAssocID="{DBB85935-0F81-4217-B088-51A4A7E986B9}" presName="hierRoot3" presStyleCnt="0"/>
      <dgm:spPr/>
    </dgm:pt>
    <dgm:pt modelId="{FC44D0E7-4BC0-42DD-A2C0-58760A4FD38A}" type="pres">
      <dgm:prSet presAssocID="{DBB85935-0F81-4217-B088-51A4A7E986B9}" presName="composite3" presStyleCnt="0"/>
      <dgm:spPr/>
    </dgm:pt>
    <dgm:pt modelId="{6C010327-F4DE-4430-8BEC-A49A3C1F3DB7}" type="pres">
      <dgm:prSet presAssocID="{DBB85935-0F81-4217-B088-51A4A7E986B9}" presName="background3" presStyleLbl="node3" presStyleIdx="2" presStyleCnt="3"/>
      <dgm:spPr/>
    </dgm:pt>
    <dgm:pt modelId="{629AF284-26CA-4B77-AE75-AA7E6A1CB9E6}" type="pres">
      <dgm:prSet presAssocID="{DBB85935-0F81-4217-B088-51A4A7E986B9}" presName="text3" presStyleLbl="fgAcc3" presStyleIdx="2" presStyleCnt="3" custLinFactNeighborX="48340" custLinFactNeighborY="-3908">
        <dgm:presLayoutVars>
          <dgm:chPref val="3"/>
        </dgm:presLayoutVars>
      </dgm:prSet>
      <dgm:spPr/>
    </dgm:pt>
    <dgm:pt modelId="{A48CCCF3-DB67-4BB3-9046-18BA4AED0C37}" type="pres">
      <dgm:prSet presAssocID="{DBB85935-0F81-4217-B088-51A4A7E986B9}" presName="hierChild4" presStyleCnt="0"/>
      <dgm:spPr/>
    </dgm:pt>
    <dgm:pt modelId="{9D76388D-2D20-41BE-9BE0-95164EF1D9E8}" type="pres">
      <dgm:prSet presAssocID="{BE1CEBB2-B1E2-4543-9761-2237553B7A97}" presName="Name23" presStyleLbl="parChTrans1D4" presStyleIdx="0" presStyleCnt="1"/>
      <dgm:spPr/>
    </dgm:pt>
    <dgm:pt modelId="{37610787-71A5-4380-9F0B-C559E08E342C}" type="pres">
      <dgm:prSet presAssocID="{9367D23C-27AB-493A-B987-AE138E1C64D5}" presName="hierRoot4" presStyleCnt="0"/>
      <dgm:spPr/>
    </dgm:pt>
    <dgm:pt modelId="{51F8AECB-3F6D-4DBC-8EE2-6884E9E347A2}" type="pres">
      <dgm:prSet presAssocID="{9367D23C-27AB-493A-B987-AE138E1C64D5}" presName="composite4" presStyleCnt="0"/>
      <dgm:spPr/>
    </dgm:pt>
    <dgm:pt modelId="{58E0DA03-A647-4662-996C-4A85D4E1C194}" type="pres">
      <dgm:prSet presAssocID="{9367D23C-27AB-493A-B987-AE138E1C64D5}" presName="background4" presStyleLbl="node4" presStyleIdx="0" presStyleCnt="1"/>
      <dgm:spPr/>
    </dgm:pt>
    <dgm:pt modelId="{8008EF2E-745F-4C5A-9741-49DFC9F29A97}" type="pres">
      <dgm:prSet presAssocID="{9367D23C-27AB-493A-B987-AE138E1C64D5}" presName="text4" presStyleLbl="fgAcc4" presStyleIdx="0" presStyleCnt="1" custLinFactNeighborX="-25148" custLinFactNeighborY="207">
        <dgm:presLayoutVars>
          <dgm:chPref val="3"/>
        </dgm:presLayoutVars>
      </dgm:prSet>
      <dgm:spPr/>
    </dgm:pt>
    <dgm:pt modelId="{47FACE60-22F3-438C-AE2F-D393EAB4B854}" type="pres">
      <dgm:prSet presAssocID="{9367D23C-27AB-493A-B987-AE138E1C64D5}" presName="hierChild5" presStyleCnt="0"/>
      <dgm:spPr/>
    </dgm:pt>
  </dgm:ptLst>
  <dgm:cxnLst>
    <dgm:cxn modelId="{1737E000-34C6-49AA-85EF-25AA4A38EC82}" type="presOf" srcId="{DBB85935-0F81-4217-B088-51A4A7E986B9}" destId="{629AF284-26CA-4B77-AE75-AA7E6A1CB9E6}" srcOrd="0" destOrd="0" presId="urn:microsoft.com/office/officeart/2005/8/layout/hierarchy1"/>
    <dgm:cxn modelId="{FA8C5F12-C43A-44DE-97CE-16D88C68CA61}" type="presOf" srcId="{1A716CC4-5A8C-4358-8B9E-F6704DA36E59}" destId="{3E83AA0D-AD00-41CB-8698-20B10F9D7DF3}" srcOrd="0" destOrd="0" presId="urn:microsoft.com/office/officeart/2005/8/layout/hierarchy1"/>
    <dgm:cxn modelId="{F3604D1E-ACFF-49E6-9767-85CD0BEED672}" srcId="{114C1D59-114D-4E4E-9EFF-E3335D23E910}" destId="{EBEAE9A5-76A5-4C8B-A1C8-43493984B385}" srcOrd="0" destOrd="0" parTransId="{F4E12425-6F44-46D9-927A-50596075F68F}" sibTransId="{9C066BD2-EE80-41C9-B933-A812BD1DC673}"/>
    <dgm:cxn modelId="{E9A9DF27-9049-4C64-9AE9-BD5343A105C5}" srcId="{A1B12148-811D-4BE3-8496-1DF89EFBD8E4}" destId="{DBB85935-0F81-4217-B088-51A4A7E986B9}" srcOrd="0" destOrd="0" parTransId="{1A716CC4-5A8C-4358-8B9E-F6704DA36E59}" sibTransId="{B258B7B1-658C-4E7C-B706-B2FB47C527A2}"/>
    <dgm:cxn modelId="{320EC63A-E5F1-46C7-93A9-3E8580486BBF}" type="presOf" srcId="{DDB758EE-2339-4D34-A6FE-6D9DB862A5D1}" destId="{F1B9F89B-EA9C-48EB-846C-1016AFA034D1}" srcOrd="0" destOrd="0" presId="urn:microsoft.com/office/officeart/2005/8/layout/hierarchy1"/>
    <dgm:cxn modelId="{3CC0E23D-0CD4-4500-9750-08523095B708}" srcId="{DBB85935-0F81-4217-B088-51A4A7E986B9}" destId="{9367D23C-27AB-493A-B987-AE138E1C64D5}" srcOrd="0" destOrd="0" parTransId="{BE1CEBB2-B1E2-4543-9761-2237553B7A97}" sibTransId="{654B23ED-4155-423F-800E-76BFF50F95F2}"/>
    <dgm:cxn modelId="{C5089660-8E6D-4A40-8CD6-D53D09326E7C}" type="presOf" srcId="{451C008C-63B6-4D82-862E-6C0B44D52CCD}" destId="{D9A779DD-16A7-4BA2-9A40-DB1444BC6C3A}" srcOrd="0" destOrd="0" presId="urn:microsoft.com/office/officeart/2005/8/layout/hierarchy1"/>
    <dgm:cxn modelId="{1ED8AB62-67CA-428F-95D1-FCEEA0551B90}" type="presOf" srcId="{BE1CEBB2-B1E2-4543-9761-2237553B7A97}" destId="{9D76388D-2D20-41BE-9BE0-95164EF1D9E8}" srcOrd="0" destOrd="0" presId="urn:microsoft.com/office/officeart/2005/8/layout/hierarchy1"/>
    <dgm:cxn modelId="{1B391D63-49C7-4534-BDBE-8ED4FA5C0D7C}" type="presOf" srcId="{114C1D59-114D-4E4E-9EFF-E3335D23E910}" destId="{2E07F9C1-498E-49B8-BDE2-EB5625313CE1}" srcOrd="0" destOrd="0" presId="urn:microsoft.com/office/officeart/2005/8/layout/hierarchy1"/>
    <dgm:cxn modelId="{F8A48C6F-ADA7-4D6E-B6F5-94B22AAD25D6}" type="presOf" srcId="{A1B12148-811D-4BE3-8496-1DF89EFBD8E4}" destId="{8F8E9451-0EF9-4B4D-9C93-A9BA93E38E9B}" srcOrd="0" destOrd="0" presId="urn:microsoft.com/office/officeart/2005/8/layout/hierarchy1"/>
    <dgm:cxn modelId="{CE5B5470-2ACA-4B61-A7C0-16524C73C458}" srcId="{DDB758EE-2339-4D34-A6FE-6D9DB862A5D1}" destId="{1DAC4E4D-77DC-413E-A0CF-57132D40D813}" srcOrd="1" destOrd="0" parTransId="{22607EEF-BB1F-4C17-A7C7-13E59A14E09F}" sibTransId="{39B50E10-C80E-4465-BEBF-C7295B61B9F9}"/>
    <dgm:cxn modelId="{0AE27D51-4B79-4C53-A2A7-DD710BA5CB5D}" type="presOf" srcId="{EBEAE9A5-76A5-4C8B-A1C8-43493984B385}" destId="{65EBC7CB-C5EE-4DE8-84C1-30ABC5571E33}" srcOrd="0" destOrd="0" presId="urn:microsoft.com/office/officeart/2005/8/layout/hierarchy1"/>
    <dgm:cxn modelId="{EB1C3175-DA16-4E5D-BA10-1ACCDD715609}" type="presOf" srcId="{2DF34596-431C-4DFC-B0C7-5831BAAE0530}" destId="{C5F16BEA-7A42-4112-A495-FDFB3BDF89BE}" srcOrd="0" destOrd="0" presId="urn:microsoft.com/office/officeart/2005/8/layout/hierarchy1"/>
    <dgm:cxn modelId="{FC3D2B56-F52F-4C60-B2B7-EA34126B4D20}" type="presOf" srcId="{22607EEF-BB1F-4C17-A7C7-13E59A14E09F}" destId="{7CB8A721-2320-4CF3-A934-365178EBDDF7}" srcOrd="0" destOrd="0" presId="urn:microsoft.com/office/officeart/2005/8/layout/hierarchy1"/>
    <dgm:cxn modelId="{B429E587-2D8E-44C0-8DCC-A44B213D0BE5}" type="presOf" srcId="{A05943E3-5E76-44D0-806E-9C4C3FACA1EB}" destId="{3E62CB9D-E102-4453-BE06-4609C39BEB9D}" srcOrd="0" destOrd="0" presId="urn:microsoft.com/office/officeart/2005/8/layout/hierarchy1"/>
    <dgm:cxn modelId="{7F80719B-02B0-4B18-A770-6732446C8395}" type="presOf" srcId="{1DAC4E4D-77DC-413E-A0CF-57132D40D813}" destId="{67BD24BB-9844-4135-8C78-4F6B3BB3C29B}" srcOrd="0" destOrd="0" presId="urn:microsoft.com/office/officeart/2005/8/layout/hierarchy1"/>
    <dgm:cxn modelId="{DBA5B9B4-77FF-4F39-8C00-53C4DD001A33}" srcId="{EBEAE9A5-76A5-4C8B-A1C8-43493984B385}" destId="{A1B12148-811D-4BE3-8496-1DF89EFBD8E4}" srcOrd="1" destOrd="0" parTransId="{2DF34596-431C-4DFC-B0C7-5831BAAE0530}" sibTransId="{8277D33E-0689-4B68-86D5-AC5439BD601E}"/>
    <dgm:cxn modelId="{8305A7C3-8A1B-45FA-A439-FE7AE527A4AD}" srcId="{EBEAE9A5-76A5-4C8B-A1C8-43493984B385}" destId="{DDB758EE-2339-4D34-A6FE-6D9DB862A5D1}" srcOrd="0" destOrd="0" parTransId="{451C008C-63B6-4D82-862E-6C0B44D52CCD}" sibTransId="{A9C778A0-CD44-439D-A717-C8C7A8687EBC}"/>
    <dgm:cxn modelId="{06E46ECA-2420-4477-B379-9FBC256FD104}" type="presOf" srcId="{877E23E8-461C-42F3-903C-E74C3679E869}" destId="{FB5B0424-3BC4-4797-B1F5-5B17D99C1884}" srcOrd="0" destOrd="0" presId="urn:microsoft.com/office/officeart/2005/8/layout/hierarchy1"/>
    <dgm:cxn modelId="{4CECE2CA-EA5F-4BD0-80A8-5A506B454014}" type="presOf" srcId="{9367D23C-27AB-493A-B987-AE138E1C64D5}" destId="{8008EF2E-745F-4C5A-9741-49DFC9F29A97}" srcOrd="0" destOrd="0" presId="urn:microsoft.com/office/officeart/2005/8/layout/hierarchy1"/>
    <dgm:cxn modelId="{C62162FC-842C-4703-9FDF-1E38368AEFE8}" srcId="{DDB758EE-2339-4D34-A6FE-6D9DB862A5D1}" destId="{A05943E3-5E76-44D0-806E-9C4C3FACA1EB}" srcOrd="0" destOrd="0" parTransId="{877E23E8-461C-42F3-903C-E74C3679E869}" sibTransId="{958499FB-5AE3-4265-B91E-22739AB71305}"/>
    <dgm:cxn modelId="{99BB2FED-553E-4E38-BF64-98474AD84398}" type="presParOf" srcId="{2E07F9C1-498E-49B8-BDE2-EB5625313CE1}" destId="{A499DA35-ACF0-4FFD-B474-2E2EA98C8D98}" srcOrd="0" destOrd="0" presId="urn:microsoft.com/office/officeart/2005/8/layout/hierarchy1"/>
    <dgm:cxn modelId="{E7F0C785-40D0-461D-A353-22366FB13561}" type="presParOf" srcId="{A499DA35-ACF0-4FFD-B474-2E2EA98C8D98}" destId="{5D8E6A32-F3FE-40E8-B9C6-36972A2F1B9E}" srcOrd="0" destOrd="0" presId="urn:microsoft.com/office/officeart/2005/8/layout/hierarchy1"/>
    <dgm:cxn modelId="{CFA559B9-6552-46EC-ABD5-DBEB4A0FCE60}" type="presParOf" srcId="{5D8E6A32-F3FE-40E8-B9C6-36972A2F1B9E}" destId="{0C8B2F2B-3183-42FD-A5F8-9DA88A9A0209}" srcOrd="0" destOrd="0" presId="urn:microsoft.com/office/officeart/2005/8/layout/hierarchy1"/>
    <dgm:cxn modelId="{E5490420-D304-4A6E-8589-CA241539FE5D}" type="presParOf" srcId="{5D8E6A32-F3FE-40E8-B9C6-36972A2F1B9E}" destId="{65EBC7CB-C5EE-4DE8-84C1-30ABC5571E33}" srcOrd="1" destOrd="0" presId="urn:microsoft.com/office/officeart/2005/8/layout/hierarchy1"/>
    <dgm:cxn modelId="{C1549668-3A25-45F2-94E3-83FE54BBEB05}" type="presParOf" srcId="{A499DA35-ACF0-4FFD-B474-2E2EA98C8D98}" destId="{4FB5986A-2C4A-43CB-A315-83703E0076DD}" srcOrd="1" destOrd="0" presId="urn:microsoft.com/office/officeart/2005/8/layout/hierarchy1"/>
    <dgm:cxn modelId="{D29EE9C4-742E-4B63-A327-76F252949096}" type="presParOf" srcId="{4FB5986A-2C4A-43CB-A315-83703E0076DD}" destId="{D9A779DD-16A7-4BA2-9A40-DB1444BC6C3A}" srcOrd="0" destOrd="0" presId="urn:microsoft.com/office/officeart/2005/8/layout/hierarchy1"/>
    <dgm:cxn modelId="{BB254464-B3F6-469A-B29E-990856C80A29}" type="presParOf" srcId="{4FB5986A-2C4A-43CB-A315-83703E0076DD}" destId="{400914E1-18FC-4192-9ED9-FBD02E3F91D6}" srcOrd="1" destOrd="0" presId="urn:microsoft.com/office/officeart/2005/8/layout/hierarchy1"/>
    <dgm:cxn modelId="{EFD5D2FF-167D-419E-8191-AA47AB9F826D}" type="presParOf" srcId="{400914E1-18FC-4192-9ED9-FBD02E3F91D6}" destId="{01FDDF24-3CA9-47EB-BA09-C89D30DF027E}" srcOrd="0" destOrd="0" presId="urn:microsoft.com/office/officeart/2005/8/layout/hierarchy1"/>
    <dgm:cxn modelId="{192B30CE-C1DE-4ACF-81C7-F27871C7ECAA}" type="presParOf" srcId="{01FDDF24-3CA9-47EB-BA09-C89D30DF027E}" destId="{BB40113F-D966-4345-8CA4-2C5827065E76}" srcOrd="0" destOrd="0" presId="urn:microsoft.com/office/officeart/2005/8/layout/hierarchy1"/>
    <dgm:cxn modelId="{3A35B3C2-F720-4BA2-8A0E-D73C130977DF}" type="presParOf" srcId="{01FDDF24-3CA9-47EB-BA09-C89D30DF027E}" destId="{F1B9F89B-EA9C-48EB-846C-1016AFA034D1}" srcOrd="1" destOrd="0" presId="urn:microsoft.com/office/officeart/2005/8/layout/hierarchy1"/>
    <dgm:cxn modelId="{AFB11F9F-683B-4E21-994E-2809C2C20A29}" type="presParOf" srcId="{400914E1-18FC-4192-9ED9-FBD02E3F91D6}" destId="{5B343C81-22FE-42E2-A3B9-32A625DD7087}" srcOrd="1" destOrd="0" presId="urn:microsoft.com/office/officeart/2005/8/layout/hierarchy1"/>
    <dgm:cxn modelId="{99AEAE4E-1F54-4A64-8BA5-881BBBFC3024}" type="presParOf" srcId="{5B343C81-22FE-42E2-A3B9-32A625DD7087}" destId="{FB5B0424-3BC4-4797-B1F5-5B17D99C1884}" srcOrd="0" destOrd="0" presId="urn:microsoft.com/office/officeart/2005/8/layout/hierarchy1"/>
    <dgm:cxn modelId="{55194577-4C0E-4C8C-B8C2-0BB4D925C926}" type="presParOf" srcId="{5B343C81-22FE-42E2-A3B9-32A625DD7087}" destId="{60EBE85D-4FF6-4FEF-9B4D-3964F5460EC7}" srcOrd="1" destOrd="0" presId="urn:microsoft.com/office/officeart/2005/8/layout/hierarchy1"/>
    <dgm:cxn modelId="{FD7E9E97-F165-4D5C-BBCF-B4A2504083CB}" type="presParOf" srcId="{60EBE85D-4FF6-4FEF-9B4D-3964F5460EC7}" destId="{53325A66-A93B-4A56-B05E-9F79BF40CB04}" srcOrd="0" destOrd="0" presId="urn:microsoft.com/office/officeart/2005/8/layout/hierarchy1"/>
    <dgm:cxn modelId="{645E8FE1-8909-4F70-BA37-B5837CDDAFEF}" type="presParOf" srcId="{53325A66-A93B-4A56-B05E-9F79BF40CB04}" destId="{C57A5948-4F57-4324-852B-5A0DF96ABBAA}" srcOrd="0" destOrd="0" presId="urn:microsoft.com/office/officeart/2005/8/layout/hierarchy1"/>
    <dgm:cxn modelId="{9A904C40-4317-4684-B591-31117AB3B3C3}" type="presParOf" srcId="{53325A66-A93B-4A56-B05E-9F79BF40CB04}" destId="{3E62CB9D-E102-4453-BE06-4609C39BEB9D}" srcOrd="1" destOrd="0" presId="urn:microsoft.com/office/officeart/2005/8/layout/hierarchy1"/>
    <dgm:cxn modelId="{1845570D-E816-4D29-8137-04A5CF37A601}" type="presParOf" srcId="{60EBE85D-4FF6-4FEF-9B4D-3964F5460EC7}" destId="{1B819074-BACC-4D27-88EF-22E9C9BC425A}" srcOrd="1" destOrd="0" presId="urn:microsoft.com/office/officeart/2005/8/layout/hierarchy1"/>
    <dgm:cxn modelId="{C1836AFA-6F96-40EE-A77F-59A705C36B63}" type="presParOf" srcId="{5B343C81-22FE-42E2-A3B9-32A625DD7087}" destId="{7CB8A721-2320-4CF3-A934-365178EBDDF7}" srcOrd="2" destOrd="0" presId="urn:microsoft.com/office/officeart/2005/8/layout/hierarchy1"/>
    <dgm:cxn modelId="{F3D8A86B-3A8F-4043-A639-B438C1D68278}" type="presParOf" srcId="{5B343C81-22FE-42E2-A3B9-32A625DD7087}" destId="{0A25B78D-C4E1-484F-9EE3-F8FE6DB9F7CF}" srcOrd="3" destOrd="0" presId="urn:microsoft.com/office/officeart/2005/8/layout/hierarchy1"/>
    <dgm:cxn modelId="{29F32888-7BE9-4111-BB88-730BDE05D1A5}" type="presParOf" srcId="{0A25B78D-C4E1-484F-9EE3-F8FE6DB9F7CF}" destId="{F46869A7-C8F1-4698-962E-424159881513}" srcOrd="0" destOrd="0" presId="urn:microsoft.com/office/officeart/2005/8/layout/hierarchy1"/>
    <dgm:cxn modelId="{674EEC32-F358-452B-AD15-4971B2868609}" type="presParOf" srcId="{F46869A7-C8F1-4698-962E-424159881513}" destId="{4C01BCF9-7D56-49C3-95D8-8921D2A5F303}" srcOrd="0" destOrd="0" presId="urn:microsoft.com/office/officeart/2005/8/layout/hierarchy1"/>
    <dgm:cxn modelId="{3695A976-A3C4-42C6-9963-11B3AA150EE6}" type="presParOf" srcId="{F46869A7-C8F1-4698-962E-424159881513}" destId="{67BD24BB-9844-4135-8C78-4F6B3BB3C29B}" srcOrd="1" destOrd="0" presId="urn:microsoft.com/office/officeart/2005/8/layout/hierarchy1"/>
    <dgm:cxn modelId="{296D3E4A-ABC8-4D4A-961D-DD3E8609D7AB}" type="presParOf" srcId="{0A25B78D-C4E1-484F-9EE3-F8FE6DB9F7CF}" destId="{2D818914-0156-4D99-B331-4C5E0CBCDAEC}" srcOrd="1" destOrd="0" presId="urn:microsoft.com/office/officeart/2005/8/layout/hierarchy1"/>
    <dgm:cxn modelId="{43F15605-212F-4602-8FAB-9AAAB90D8C7C}" type="presParOf" srcId="{4FB5986A-2C4A-43CB-A315-83703E0076DD}" destId="{C5F16BEA-7A42-4112-A495-FDFB3BDF89BE}" srcOrd="2" destOrd="0" presId="urn:microsoft.com/office/officeart/2005/8/layout/hierarchy1"/>
    <dgm:cxn modelId="{A2A59CE4-CDFD-4319-82DE-B6ACC32050F8}" type="presParOf" srcId="{4FB5986A-2C4A-43CB-A315-83703E0076DD}" destId="{901974B5-A8E7-4B1B-B9FB-F60C5C33BAEA}" srcOrd="3" destOrd="0" presId="urn:microsoft.com/office/officeart/2005/8/layout/hierarchy1"/>
    <dgm:cxn modelId="{560B66CE-460F-4D20-9D5D-4F352FBB42D5}" type="presParOf" srcId="{901974B5-A8E7-4B1B-B9FB-F60C5C33BAEA}" destId="{24031BB3-E34D-4511-AF03-EB9A23E149BA}" srcOrd="0" destOrd="0" presId="urn:microsoft.com/office/officeart/2005/8/layout/hierarchy1"/>
    <dgm:cxn modelId="{4ED80882-BCF0-471B-902F-4B45BAC7A257}" type="presParOf" srcId="{24031BB3-E34D-4511-AF03-EB9A23E149BA}" destId="{21716959-B0E6-4660-B1A5-4BD923102779}" srcOrd="0" destOrd="0" presId="urn:microsoft.com/office/officeart/2005/8/layout/hierarchy1"/>
    <dgm:cxn modelId="{2B4C8CC3-2823-4D24-A4B8-8D4E6BF49EDE}" type="presParOf" srcId="{24031BB3-E34D-4511-AF03-EB9A23E149BA}" destId="{8F8E9451-0EF9-4B4D-9C93-A9BA93E38E9B}" srcOrd="1" destOrd="0" presId="urn:microsoft.com/office/officeart/2005/8/layout/hierarchy1"/>
    <dgm:cxn modelId="{667BE813-5EFB-4C2C-B97E-ACCB6531D162}" type="presParOf" srcId="{901974B5-A8E7-4B1B-B9FB-F60C5C33BAEA}" destId="{DF05686F-996F-4AF6-9A54-D2FC13C07B38}" srcOrd="1" destOrd="0" presId="urn:microsoft.com/office/officeart/2005/8/layout/hierarchy1"/>
    <dgm:cxn modelId="{A01E1F1B-7148-4E8F-A84E-DFE1B2184599}" type="presParOf" srcId="{DF05686F-996F-4AF6-9A54-D2FC13C07B38}" destId="{3E83AA0D-AD00-41CB-8698-20B10F9D7DF3}" srcOrd="0" destOrd="0" presId="urn:microsoft.com/office/officeart/2005/8/layout/hierarchy1"/>
    <dgm:cxn modelId="{CA5CE422-25CD-4307-BA0B-2909C1C33472}" type="presParOf" srcId="{DF05686F-996F-4AF6-9A54-D2FC13C07B38}" destId="{50C33367-2CF0-4DEF-B52F-EEBA93D6226F}" srcOrd="1" destOrd="0" presId="urn:microsoft.com/office/officeart/2005/8/layout/hierarchy1"/>
    <dgm:cxn modelId="{6EF8355A-BB7E-4F32-A692-5838E5C1868C}" type="presParOf" srcId="{50C33367-2CF0-4DEF-B52F-EEBA93D6226F}" destId="{FC44D0E7-4BC0-42DD-A2C0-58760A4FD38A}" srcOrd="0" destOrd="0" presId="urn:microsoft.com/office/officeart/2005/8/layout/hierarchy1"/>
    <dgm:cxn modelId="{B612A47A-AB4A-4D00-85F7-FAF2C4EF1148}" type="presParOf" srcId="{FC44D0E7-4BC0-42DD-A2C0-58760A4FD38A}" destId="{6C010327-F4DE-4430-8BEC-A49A3C1F3DB7}" srcOrd="0" destOrd="0" presId="urn:microsoft.com/office/officeart/2005/8/layout/hierarchy1"/>
    <dgm:cxn modelId="{CC6909B9-A551-4F23-9D12-4287329A818A}" type="presParOf" srcId="{FC44D0E7-4BC0-42DD-A2C0-58760A4FD38A}" destId="{629AF284-26CA-4B77-AE75-AA7E6A1CB9E6}" srcOrd="1" destOrd="0" presId="urn:microsoft.com/office/officeart/2005/8/layout/hierarchy1"/>
    <dgm:cxn modelId="{5BEFAF84-389A-4680-BB1D-B70E66CA2DB5}" type="presParOf" srcId="{50C33367-2CF0-4DEF-B52F-EEBA93D6226F}" destId="{A48CCCF3-DB67-4BB3-9046-18BA4AED0C37}" srcOrd="1" destOrd="0" presId="urn:microsoft.com/office/officeart/2005/8/layout/hierarchy1"/>
    <dgm:cxn modelId="{DCB81123-7FB8-4314-A13C-0C35FB0CFE4F}" type="presParOf" srcId="{A48CCCF3-DB67-4BB3-9046-18BA4AED0C37}" destId="{9D76388D-2D20-41BE-9BE0-95164EF1D9E8}" srcOrd="0" destOrd="0" presId="urn:microsoft.com/office/officeart/2005/8/layout/hierarchy1"/>
    <dgm:cxn modelId="{1020C194-3D35-48DB-AAD5-29B5E22D7E5C}" type="presParOf" srcId="{A48CCCF3-DB67-4BB3-9046-18BA4AED0C37}" destId="{37610787-71A5-4380-9F0B-C559E08E342C}" srcOrd="1" destOrd="0" presId="urn:microsoft.com/office/officeart/2005/8/layout/hierarchy1"/>
    <dgm:cxn modelId="{CAA37BA3-3BEE-427B-B6ED-558D25D3B334}" type="presParOf" srcId="{37610787-71A5-4380-9F0B-C559E08E342C}" destId="{51F8AECB-3F6D-4DBC-8EE2-6884E9E347A2}" srcOrd="0" destOrd="0" presId="urn:microsoft.com/office/officeart/2005/8/layout/hierarchy1"/>
    <dgm:cxn modelId="{ED373CE4-C534-49ED-A052-72D703CACA17}" type="presParOf" srcId="{51F8AECB-3F6D-4DBC-8EE2-6884E9E347A2}" destId="{58E0DA03-A647-4662-996C-4A85D4E1C194}" srcOrd="0" destOrd="0" presId="urn:microsoft.com/office/officeart/2005/8/layout/hierarchy1"/>
    <dgm:cxn modelId="{394FF7AC-3662-4ED1-A6DE-804EDE97E9CB}" type="presParOf" srcId="{51F8AECB-3F6D-4DBC-8EE2-6884E9E347A2}" destId="{8008EF2E-745F-4C5A-9741-49DFC9F29A97}" srcOrd="1" destOrd="0" presId="urn:microsoft.com/office/officeart/2005/8/layout/hierarchy1"/>
    <dgm:cxn modelId="{A4E7ED13-34F1-449F-A031-9673EFD01D10}" type="presParOf" srcId="{37610787-71A5-4380-9F0B-C559E08E342C}" destId="{47FACE60-22F3-438C-AE2F-D393EAB4B854}" srcOrd="1" destOrd="0" presId="urn:microsoft.com/office/officeart/2005/8/layout/hierarchy1"/>
  </dgm:cxnLst>
  <dgm:bg/>
  <dgm:whole/>
  <dgm:extLst>
    <a:ext uri="http://schemas.microsoft.com/office/drawing/2008/diagram">
      <dsp:dataModelExt xmlns:dsp="http://schemas.microsoft.com/office/drawing/2008/diagram" relId="rId434" minVer="http://schemas.openxmlformats.org/drawingml/2006/diagram"/>
    </a:ext>
  </dgm:extLst>
</dgm:dataModel>
</file>

<file path=word/diagrams/data79.xml><?xml version="1.0" encoding="utf-8"?>
<dgm:dataModel xmlns:dgm="http://schemas.openxmlformats.org/drawingml/2006/diagram" xmlns:a="http://schemas.openxmlformats.org/drawingml/2006/main">
  <dgm:ptLst>
    <dgm:pt modelId="{114C1D59-114D-4E4E-9EFF-E3335D23E91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EBEAE9A5-76A5-4C8B-A1C8-43493984B385}">
      <dgm:prSet phldrT="[文本]"/>
      <dgm:spPr/>
      <dgm:t>
        <a:bodyPr/>
        <a:lstStyle/>
        <a:p>
          <a:r>
            <a:rPr lang="en-US" altLang="zh-CN"/>
            <a:t>4</a:t>
          </a:r>
        </a:p>
        <a:p>
          <a:r>
            <a:rPr lang="en-US" altLang="zh-CN"/>
            <a:t>0</a:t>
          </a:r>
          <a:endParaRPr lang="zh-CN" altLang="en-US"/>
        </a:p>
      </dgm:t>
    </dgm:pt>
    <dgm:pt modelId="{F4E12425-6F44-46D9-927A-50596075F68F}" type="parTrans" cxnId="{F3604D1E-ACFF-49E6-9767-85CD0BEED672}">
      <dgm:prSet/>
      <dgm:spPr/>
      <dgm:t>
        <a:bodyPr/>
        <a:lstStyle/>
        <a:p>
          <a:endParaRPr lang="zh-CN" altLang="en-US"/>
        </a:p>
      </dgm:t>
    </dgm:pt>
    <dgm:pt modelId="{9C066BD2-EE80-41C9-B933-A812BD1DC673}" type="sibTrans" cxnId="{F3604D1E-ACFF-49E6-9767-85CD0BEED672}">
      <dgm:prSet/>
      <dgm:spPr/>
      <dgm:t>
        <a:bodyPr/>
        <a:lstStyle/>
        <a:p>
          <a:endParaRPr lang="zh-CN" altLang="en-US"/>
        </a:p>
      </dgm:t>
    </dgm:pt>
    <dgm:pt modelId="{DDB758EE-2339-4D34-A6FE-6D9DB862A5D1}">
      <dgm:prSet phldrT="[文本]"/>
      <dgm:spPr/>
      <dgm:t>
        <a:bodyPr/>
        <a:lstStyle/>
        <a:p>
          <a:r>
            <a:rPr lang="en-US" altLang="zh-CN"/>
            <a:t>2</a:t>
          </a:r>
        </a:p>
        <a:p>
          <a:r>
            <a:rPr lang="en-US" altLang="zh-CN"/>
            <a:t>0</a:t>
          </a:r>
          <a:endParaRPr lang="zh-CN" altLang="en-US"/>
        </a:p>
      </dgm:t>
    </dgm:pt>
    <dgm:pt modelId="{451C008C-63B6-4D82-862E-6C0B44D52CCD}" type="parTrans" cxnId="{8305A7C3-8A1B-45FA-A439-FE7AE527A4AD}">
      <dgm:prSet/>
      <dgm:spPr/>
      <dgm:t>
        <a:bodyPr/>
        <a:lstStyle/>
        <a:p>
          <a:endParaRPr lang="zh-CN" altLang="en-US"/>
        </a:p>
      </dgm:t>
    </dgm:pt>
    <dgm:pt modelId="{A9C778A0-CD44-439D-A717-C8C7A8687EBC}" type="sibTrans" cxnId="{8305A7C3-8A1B-45FA-A439-FE7AE527A4AD}">
      <dgm:prSet/>
      <dgm:spPr/>
      <dgm:t>
        <a:bodyPr/>
        <a:lstStyle/>
        <a:p>
          <a:endParaRPr lang="zh-CN" altLang="en-US"/>
        </a:p>
      </dgm:t>
    </dgm:pt>
    <dgm:pt modelId="{A05943E3-5E76-44D0-806E-9C4C3FACA1EB}">
      <dgm:prSet phldrT="[文本]"/>
      <dgm:spPr/>
      <dgm:t>
        <a:bodyPr/>
        <a:lstStyle/>
        <a:p>
          <a:r>
            <a:rPr lang="en-US" altLang="zh-CN"/>
            <a:t>1</a:t>
          </a:r>
        </a:p>
        <a:p>
          <a:r>
            <a:rPr lang="en-US" altLang="zh-CN"/>
            <a:t>0</a:t>
          </a:r>
          <a:endParaRPr lang="zh-CN" altLang="en-US"/>
        </a:p>
      </dgm:t>
    </dgm:pt>
    <dgm:pt modelId="{877E23E8-461C-42F3-903C-E74C3679E869}" type="parTrans" cxnId="{C62162FC-842C-4703-9FDF-1E38368AEFE8}">
      <dgm:prSet/>
      <dgm:spPr/>
      <dgm:t>
        <a:bodyPr/>
        <a:lstStyle/>
        <a:p>
          <a:endParaRPr lang="zh-CN" altLang="en-US"/>
        </a:p>
      </dgm:t>
    </dgm:pt>
    <dgm:pt modelId="{958499FB-5AE3-4265-B91E-22739AB71305}" type="sibTrans" cxnId="{C62162FC-842C-4703-9FDF-1E38368AEFE8}">
      <dgm:prSet/>
      <dgm:spPr/>
      <dgm:t>
        <a:bodyPr/>
        <a:lstStyle/>
        <a:p>
          <a:endParaRPr lang="zh-CN" altLang="en-US"/>
        </a:p>
      </dgm:t>
    </dgm:pt>
    <dgm:pt modelId="{1DAC4E4D-77DC-413E-A0CF-57132D40D813}">
      <dgm:prSet phldrT="[文本]"/>
      <dgm:spPr/>
      <dgm:t>
        <a:bodyPr/>
        <a:lstStyle/>
        <a:p>
          <a:r>
            <a:rPr lang="en-US" altLang="zh-CN"/>
            <a:t>3</a:t>
          </a:r>
        </a:p>
        <a:p>
          <a:r>
            <a:rPr lang="en-US" altLang="zh-CN"/>
            <a:t>0</a:t>
          </a:r>
          <a:endParaRPr lang="zh-CN" altLang="en-US"/>
        </a:p>
      </dgm:t>
    </dgm:pt>
    <dgm:pt modelId="{22607EEF-BB1F-4C17-A7C7-13E59A14E09F}" type="parTrans" cxnId="{CE5B5470-2ACA-4B61-A7C0-16524C73C458}">
      <dgm:prSet/>
      <dgm:spPr/>
      <dgm:t>
        <a:bodyPr/>
        <a:lstStyle/>
        <a:p>
          <a:endParaRPr lang="zh-CN" altLang="en-US"/>
        </a:p>
      </dgm:t>
    </dgm:pt>
    <dgm:pt modelId="{39B50E10-C80E-4465-BEBF-C7295B61B9F9}" type="sibTrans" cxnId="{CE5B5470-2ACA-4B61-A7C0-16524C73C458}">
      <dgm:prSet/>
      <dgm:spPr/>
      <dgm:t>
        <a:bodyPr/>
        <a:lstStyle/>
        <a:p>
          <a:endParaRPr lang="zh-CN" altLang="en-US"/>
        </a:p>
      </dgm:t>
    </dgm:pt>
    <dgm:pt modelId="{A1B12148-811D-4BE3-8496-1DF89EFBD8E4}">
      <dgm:prSet phldrT="[文本]"/>
      <dgm:spPr/>
      <dgm:t>
        <a:bodyPr/>
        <a:lstStyle/>
        <a:p>
          <a:r>
            <a:rPr lang="en-US" altLang="zh-CN"/>
            <a:t>6</a:t>
          </a:r>
        </a:p>
        <a:p>
          <a:r>
            <a:rPr lang="en-US" altLang="zh-CN"/>
            <a:t>0</a:t>
          </a:r>
          <a:endParaRPr lang="zh-CN" altLang="en-US"/>
        </a:p>
      </dgm:t>
    </dgm:pt>
    <dgm:pt modelId="{2DF34596-431C-4DFC-B0C7-5831BAAE0530}" type="parTrans" cxnId="{DBA5B9B4-77FF-4F39-8C00-53C4DD001A33}">
      <dgm:prSet/>
      <dgm:spPr/>
      <dgm:t>
        <a:bodyPr/>
        <a:lstStyle/>
        <a:p>
          <a:endParaRPr lang="zh-CN" altLang="en-US"/>
        </a:p>
      </dgm:t>
    </dgm:pt>
    <dgm:pt modelId="{8277D33E-0689-4B68-86D5-AC5439BD601E}" type="sibTrans" cxnId="{DBA5B9B4-77FF-4F39-8C00-53C4DD001A33}">
      <dgm:prSet/>
      <dgm:spPr/>
      <dgm:t>
        <a:bodyPr/>
        <a:lstStyle/>
        <a:p>
          <a:endParaRPr lang="zh-CN" altLang="en-US"/>
        </a:p>
      </dgm:t>
    </dgm:pt>
    <dgm:pt modelId="{DBB85935-0F81-4217-B088-51A4A7E986B9}">
      <dgm:prSet/>
      <dgm:spPr/>
      <dgm:t>
        <a:bodyPr/>
        <a:lstStyle/>
        <a:p>
          <a:r>
            <a:rPr lang="en-US" altLang="zh-CN"/>
            <a:t>7</a:t>
          </a:r>
        </a:p>
        <a:p>
          <a:r>
            <a:rPr lang="en-US" altLang="zh-CN"/>
            <a:t>0</a:t>
          </a:r>
          <a:endParaRPr lang="zh-CN" altLang="en-US"/>
        </a:p>
      </dgm:t>
    </dgm:pt>
    <dgm:pt modelId="{1A716CC4-5A8C-4358-8B9E-F6704DA36E59}" type="parTrans" cxnId="{E9A9DF27-9049-4C64-9AE9-BD5343A105C5}">
      <dgm:prSet/>
      <dgm:spPr/>
      <dgm:t>
        <a:bodyPr/>
        <a:lstStyle/>
        <a:p>
          <a:endParaRPr lang="zh-CN" altLang="en-US"/>
        </a:p>
      </dgm:t>
    </dgm:pt>
    <dgm:pt modelId="{B258B7B1-658C-4E7C-B706-B2FB47C527A2}" type="sibTrans" cxnId="{E9A9DF27-9049-4C64-9AE9-BD5343A105C5}">
      <dgm:prSet/>
      <dgm:spPr/>
      <dgm:t>
        <a:bodyPr/>
        <a:lstStyle/>
        <a:p>
          <a:endParaRPr lang="zh-CN" altLang="en-US"/>
        </a:p>
      </dgm:t>
    </dgm:pt>
    <dgm:pt modelId="{72DA8C30-5F5E-441A-9773-0A832FB83E0D}">
      <dgm:prSet/>
      <dgm:spPr/>
      <dgm:t>
        <a:bodyPr/>
        <a:lstStyle/>
        <a:p>
          <a:r>
            <a:rPr lang="en-US" altLang="zh-CN"/>
            <a:t>5</a:t>
          </a:r>
        </a:p>
        <a:p>
          <a:r>
            <a:rPr lang="en-US" altLang="zh-CN"/>
            <a:t>0</a:t>
          </a:r>
          <a:endParaRPr lang="zh-CN" altLang="en-US"/>
        </a:p>
      </dgm:t>
    </dgm:pt>
    <dgm:pt modelId="{C9388098-BB52-4840-872A-546C0179F983}" type="parTrans" cxnId="{7DD55B70-C566-4DE1-ACF3-0DED104F63FD}">
      <dgm:prSet/>
      <dgm:spPr/>
      <dgm:t>
        <a:bodyPr/>
        <a:lstStyle/>
        <a:p>
          <a:endParaRPr lang="zh-CN" altLang="en-US"/>
        </a:p>
      </dgm:t>
    </dgm:pt>
    <dgm:pt modelId="{51D2CF29-AE20-40BE-B88E-B315AE2C7FB1}" type="sibTrans" cxnId="{7DD55B70-C566-4DE1-ACF3-0DED104F63FD}">
      <dgm:prSet/>
      <dgm:spPr/>
      <dgm:t>
        <a:bodyPr/>
        <a:lstStyle/>
        <a:p>
          <a:endParaRPr lang="zh-CN" altLang="en-US"/>
        </a:p>
      </dgm:t>
    </dgm:pt>
    <dgm:pt modelId="{2E07F9C1-498E-49B8-BDE2-EB5625313CE1}" type="pres">
      <dgm:prSet presAssocID="{114C1D59-114D-4E4E-9EFF-E3335D23E910}" presName="hierChild1" presStyleCnt="0">
        <dgm:presLayoutVars>
          <dgm:chPref val="1"/>
          <dgm:dir/>
          <dgm:animOne val="branch"/>
          <dgm:animLvl val="lvl"/>
          <dgm:resizeHandles/>
        </dgm:presLayoutVars>
      </dgm:prSet>
      <dgm:spPr/>
    </dgm:pt>
    <dgm:pt modelId="{A499DA35-ACF0-4FFD-B474-2E2EA98C8D98}" type="pres">
      <dgm:prSet presAssocID="{EBEAE9A5-76A5-4C8B-A1C8-43493984B385}" presName="hierRoot1" presStyleCnt="0"/>
      <dgm:spPr/>
    </dgm:pt>
    <dgm:pt modelId="{5D8E6A32-F3FE-40E8-B9C6-36972A2F1B9E}" type="pres">
      <dgm:prSet presAssocID="{EBEAE9A5-76A5-4C8B-A1C8-43493984B385}" presName="composite" presStyleCnt="0"/>
      <dgm:spPr/>
    </dgm:pt>
    <dgm:pt modelId="{0C8B2F2B-3183-42FD-A5F8-9DA88A9A0209}" type="pres">
      <dgm:prSet presAssocID="{EBEAE9A5-76A5-4C8B-A1C8-43493984B385}" presName="background" presStyleLbl="node0" presStyleIdx="0" presStyleCnt="1"/>
      <dgm:spPr/>
    </dgm:pt>
    <dgm:pt modelId="{65EBC7CB-C5EE-4DE8-84C1-30ABC5571E33}" type="pres">
      <dgm:prSet presAssocID="{EBEAE9A5-76A5-4C8B-A1C8-43493984B385}" presName="text" presStyleLbl="fgAcc0" presStyleIdx="0" presStyleCnt="1">
        <dgm:presLayoutVars>
          <dgm:chPref val="3"/>
        </dgm:presLayoutVars>
      </dgm:prSet>
      <dgm:spPr/>
    </dgm:pt>
    <dgm:pt modelId="{4FB5986A-2C4A-43CB-A315-83703E0076DD}" type="pres">
      <dgm:prSet presAssocID="{EBEAE9A5-76A5-4C8B-A1C8-43493984B385}" presName="hierChild2" presStyleCnt="0"/>
      <dgm:spPr/>
    </dgm:pt>
    <dgm:pt modelId="{D9A779DD-16A7-4BA2-9A40-DB1444BC6C3A}" type="pres">
      <dgm:prSet presAssocID="{451C008C-63B6-4D82-862E-6C0B44D52CCD}" presName="Name10" presStyleLbl="parChTrans1D2" presStyleIdx="0" presStyleCnt="2"/>
      <dgm:spPr/>
    </dgm:pt>
    <dgm:pt modelId="{400914E1-18FC-4192-9ED9-FBD02E3F91D6}" type="pres">
      <dgm:prSet presAssocID="{DDB758EE-2339-4D34-A6FE-6D9DB862A5D1}" presName="hierRoot2" presStyleCnt="0"/>
      <dgm:spPr/>
    </dgm:pt>
    <dgm:pt modelId="{01FDDF24-3CA9-47EB-BA09-C89D30DF027E}" type="pres">
      <dgm:prSet presAssocID="{DDB758EE-2339-4D34-A6FE-6D9DB862A5D1}" presName="composite2" presStyleCnt="0"/>
      <dgm:spPr/>
    </dgm:pt>
    <dgm:pt modelId="{BB40113F-D966-4345-8CA4-2C5827065E76}" type="pres">
      <dgm:prSet presAssocID="{DDB758EE-2339-4D34-A6FE-6D9DB862A5D1}" presName="background2" presStyleLbl="node2" presStyleIdx="0" presStyleCnt="2"/>
      <dgm:spPr/>
    </dgm:pt>
    <dgm:pt modelId="{F1B9F89B-EA9C-48EB-846C-1016AFA034D1}" type="pres">
      <dgm:prSet presAssocID="{DDB758EE-2339-4D34-A6FE-6D9DB862A5D1}" presName="text2" presStyleLbl="fgAcc2" presStyleIdx="0" presStyleCnt="2">
        <dgm:presLayoutVars>
          <dgm:chPref val="3"/>
        </dgm:presLayoutVars>
      </dgm:prSet>
      <dgm:spPr/>
    </dgm:pt>
    <dgm:pt modelId="{5B343C81-22FE-42E2-A3B9-32A625DD7087}" type="pres">
      <dgm:prSet presAssocID="{DDB758EE-2339-4D34-A6FE-6D9DB862A5D1}" presName="hierChild3" presStyleCnt="0"/>
      <dgm:spPr/>
    </dgm:pt>
    <dgm:pt modelId="{FB5B0424-3BC4-4797-B1F5-5B17D99C1884}" type="pres">
      <dgm:prSet presAssocID="{877E23E8-461C-42F3-903C-E74C3679E869}" presName="Name17" presStyleLbl="parChTrans1D3" presStyleIdx="0" presStyleCnt="4"/>
      <dgm:spPr/>
    </dgm:pt>
    <dgm:pt modelId="{60EBE85D-4FF6-4FEF-9B4D-3964F5460EC7}" type="pres">
      <dgm:prSet presAssocID="{A05943E3-5E76-44D0-806E-9C4C3FACA1EB}" presName="hierRoot3" presStyleCnt="0"/>
      <dgm:spPr/>
    </dgm:pt>
    <dgm:pt modelId="{53325A66-A93B-4A56-B05E-9F79BF40CB04}" type="pres">
      <dgm:prSet presAssocID="{A05943E3-5E76-44D0-806E-9C4C3FACA1EB}" presName="composite3" presStyleCnt="0"/>
      <dgm:spPr/>
    </dgm:pt>
    <dgm:pt modelId="{C57A5948-4F57-4324-852B-5A0DF96ABBAA}" type="pres">
      <dgm:prSet presAssocID="{A05943E3-5E76-44D0-806E-9C4C3FACA1EB}" presName="background3" presStyleLbl="node3" presStyleIdx="0" presStyleCnt="4"/>
      <dgm:spPr/>
    </dgm:pt>
    <dgm:pt modelId="{3E62CB9D-E102-4453-BE06-4609C39BEB9D}" type="pres">
      <dgm:prSet presAssocID="{A05943E3-5E76-44D0-806E-9C4C3FACA1EB}" presName="text3" presStyleLbl="fgAcc3" presStyleIdx="0" presStyleCnt="4">
        <dgm:presLayoutVars>
          <dgm:chPref val="3"/>
        </dgm:presLayoutVars>
      </dgm:prSet>
      <dgm:spPr/>
    </dgm:pt>
    <dgm:pt modelId="{1B819074-BACC-4D27-88EF-22E9C9BC425A}" type="pres">
      <dgm:prSet presAssocID="{A05943E3-5E76-44D0-806E-9C4C3FACA1EB}" presName="hierChild4" presStyleCnt="0"/>
      <dgm:spPr/>
    </dgm:pt>
    <dgm:pt modelId="{7CB8A721-2320-4CF3-A934-365178EBDDF7}" type="pres">
      <dgm:prSet presAssocID="{22607EEF-BB1F-4C17-A7C7-13E59A14E09F}" presName="Name17" presStyleLbl="parChTrans1D3" presStyleIdx="1" presStyleCnt="4"/>
      <dgm:spPr/>
    </dgm:pt>
    <dgm:pt modelId="{0A25B78D-C4E1-484F-9EE3-F8FE6DB9F7CF}" type="pres">
      <dgm:prSet presAssocID="{1DAC4E4D-77DC-413E-A0CF-57132D40D813}" presName="hierRoot3" presStyleCnt="0"/>
      <dgm:spPr/>
    </dgm:pt>
    <dgm:pt modelId="{F46869A7-C8F1-4698-962E-424159881513}" type="pres">
      <dgm:prSet presAssocID="{1DAC4E4D-77DC-413E-A0CF-57132D40D813}" presName="composite3" presStyleCnt="0"/>
      <dgm:spPr/>
    </dgm:pt>
    <dgm:pt modelId="{4C01BCF9-7D56-49C3-95D8-8921D2A5F303}" type="pres">
      <dgm:prSet presAssocID="{1DAC4E4D-77DC-413E-A0CF-57132D40D813}" presName="background3" presStyleLbl="node3" presStyleIdx="1" presStyleCnt="4"/>
      <dgm:spPr/>
    </dgm:pt>
    <dgm:pt modelId="{67BD24BB-9844-4135-8C78-4F6B3BB3C29B}" type="pres">
      <dgm:prSet presAssocID="{1DAC4E4D-77DC-413E-A0CF-57132D40D813}" presName="text3" presStyleLbl="fgAcc3" presStyleIdx="1" presStyleCnt="4">
        <dgm:presLayoutVars>
          <dgm:chPref val="3"/>
        </dgm:presLayoutVars>
      </dgm:prSet>
      <dgm:spPr/>
    </dgm:pt>
    <dgm:pt modelId="{2D818914-0156-4D99-B331-4C5E0CBCDAEC}" type="pres">
      <dgm:prSet presAssocID="{1DAC4E4D-77DC-413E-A0CF-57132D40D813}" presName="hierChild4" presStyleCnt="0"/>
      <dgm:spPr/>
    </dgm:pt>
    <dgm:pt modelId="{C5F16BEA-7A42-4112-A495-FDFB3BDF89BE}" type="pres">
      <dgm:prSet presAssocID="{2DF34596-431C-4DFC-B0C7-5831BAAE0530}" presName="Name10" presStyleLbl="parChTrans1D2" presStyleIdx="1" presStyleCnt="2"/>
      <dgm:spPr/>
    </dgm:pt>
    <dgm:pt modelId="{901974B5-A8E7-4B1B-B9FB-F60C5C33BAEA}" type="pres">
      <dgm:prSet presAssocID="{A1B12148-811D-4BE3-8496-1DF89EFBD8E4}" presName="hierRoot2" presStyleCnt="0"/>
      <dgm:spPr/>
    </dgm:pt>
    <dgm:pt modelId="{24031BB3-E34D-4511-AF03-EB9A23E149BA}" type="pres">
      <dgm:prSet presAssocID="{A1B12148-811D-4BE3-8496-1DF89EFBD8E4}" presName="composite2" presStyleCnt="0"/>
      <dgm:spPr/>
    </dgm:pt>
    <dgm:pt modelId="{21716959-B0E6-4660-B1A5-4BD923102779}" type="pres">
      <dgm:prSet presAssocID="{A1B12148-811D-4BE3-8496-1DF89EFBD8E4}" presName="background2" presStyleLbl="node2" presStyleIdx="1" presStyleCnt="2"/>
      <dgm:spPr/>
    </dgm:pt>
    <dgm:pt modelId="{8F8E9451-0EF9-4B4D-9C93-A9BA93E38E9B}" type="pres">
      <dgm:prSet presAssocID="{A1B12148-811D-4BE3-8496-1DF89EFBD8E4}" presName="text2" presStyleLbl="fgAcc2" presStyleIdx="1" presStyleCnt="2">
        <dgm:presLayoutVars>
          <dgm:chPref val="3"/>
        </dgm:presLayoutVars>
      </dgm:prSet>
      <dgm:spPr/>
    </dgm:pt>
    <dgm:pt modelId="{DF05686F-996F-4AF6-9A54-D2FC13C07B38}" type="pres">
      <dgm:prSet presAssocID="{A1B12148-811D-4BE3-8496-1DF89EFBD8E4}" presName="hierChild3" presStyleCnt="0"/>
      <dgm:spPr/>
    </dgm:pt>
    <dgm:pt modelId="{A5C5FF2C-1C88-4423-8C05-23532FDC9E6A}" type="pres">
      <dgm:prSet presAssocID="{C9388098-BB52-4840-872A-546C0179F983}" presName="Name17" presStyleLbl="parChTrans1D3" presStyleIdx="2" presStyleCnt="4"/>
      <dgm:spPr/>
    </dgm:pt>
    <dgm:pt modelId="{E74476D7-DB98-4F70-B8E5-A199123ECAEC}" type="pres">
      <dgm:prSet presAssocID="{72DA8C30-5F5E-441A-9773-0A832FB83E0D}" presName="hierRoot3" presStyleCnt="0"/>
      <dgm:spPr/>
    </dgm:pt>
    <dgm:pt modelId="{D1BFD2DC-673D-4B7F-948F-9DA86D430E19}" type="pres">
      <dgm:prSet presAssocID="{72DA8C30-5F5E-441A-9773-0A832FB83E0D}" presName="composite3" presStyleCnt="0"/>
      <dgm:spPr/>
    </dgm:pt>
    <dgm:pt modelId="{8246523D-FC97-4760-83E7-6CD8F9545009}" type="pres">
      <dgm:prSet presAssocID="{72DA8C30-5F5E-441A-9773-0A832FB83E0D}" presName="background3" presStyleLbl="node3" presStyleIdx="2" presStyleCnt="4"/>
      <dgm:spPr/>
    </dgm:pt>
    <dgm:pt modelId="{A7FD0A90-CF22-4B1C-9C0A-B191343C4A48}" type="pres">
      <dgm:prSet presAssocID="{72DA8C30-5F5E-441A-9773-0A832FB83E0D}" presName="text3" presStyleLbl="fgAcc3" presStyleIdx="2" presStyleCnt="4">
        <dgm:presLayoutVars>
          <dgm:chPref val="3"/>
        </dgm:presLayoutVars>
      </dgm:prSet>
      <dgm:spPr/>
    </dgm:pt>
    <dgm:pt modelId="{CCFD0426-C422-487F-A2E4-1C23DA51C7B6}" type="pres">
      <dgm:prSet presAssocID="{72DA8C30-5F5E-441A-9773-0A832FB83E0D}" presName="hierChild4" presStyleCnt="0"/>
      <dgm:spPr/>
    </dgm:pt>
    <dgm:pt modelId="{3E83AA0D-AD00-41CB-8698-20B10F9D7DF3}" type="pres">
      <dgm:prSet presAssocID="{1A716CC4-5A8C-4358-8B9E-F6704DA36E59}" presName="Name17" presStyleLbl="parChTrans1D3" presStyleIdx="3" presStyleCnt="4"/>
      <dgm:spPr/>
    </dgm:pt>
    <dgm:pt modelId="{50C33367-2CF0-4DEF-B52F-EEBA93D6226F}" type="pres">
      <dgm:prSet presAssocID="{DBB85935-0F81-4217-B088-51A4A7E986B9}" presName="hierRoot3" presStyleCnt="0"/>
      <dgm:spPr/>
    </dgm:pt>
    <dgm:pt modelId="{FC44D0E7-4BC0-42DD-A2C0-58760A4FD38A}" type="pres">
      <dgm:prSet presAssocID="{DBB85935-0F81-4217-B088-51A4A7E986B9}" presName="composite3" presStyleCnt="0"/>
      <dgm:spPr/>
    </dgm:pt>
    <dgm:pt modelId="{6C010327-F4DE-4430-8BEC-A49A3C1F3DB7}" type="pres">
      <dgm:prSet presAssocID="{DBB85935-0F81-4217-B088-51A4A7E986B9}" presName="background3" presStyleLbl="node3" presStyleIdx="3" presStyleCnt="4"/>
      <dgm:spPr/>
    </dgm:pt>
    <dgm:pt modelId="{629AF284-26CA-4B77-AE75-AA7E6A1CB9E6}" type="pres">
      <dgm:prSet presAssocID="{DBB85935-0F81-4217-B088-51A4A7E986B9}" presName="text3" presStyleLbl="fgAcc3" presStyleIdx="3" presStyleCnt="4" custLinFactNeighborX="42295" custLinFactNeighborY="-608">
        <dgm:presLayoutVars>
          <dgm:chPref val="3"/>
        </dgm:presLayoutVars>
      </dgm:prSet>
      <dgm:spPr/>
    </dgm:pt>
    <dgm:pt modelId="{A48CCCF3-DB67-4BB3-9046-18BA4AED0C37}" type="pres">
      <dgm:prSet presAssocID="{DBB85935-0F81-4217-B088-51A4A7E986B9}" presName="hierChild4" presStyleCnt="0"/>
      <dgm:spPr/>
    </dgm:pt>
  </dgm:ptLst>
  <dgm:cxnLst>
    <dgm:cxn modelId="{29BA5A08-DA3B-4BFC-A99C-5CF8E90FD4D9}" type="presOf" srcId="{451C008C-63B6-4D82-862E-6C0B44D52CCD}" destId="{D9A779DD-16A7-4BA2-9A40-DB1444BC6C3A}" srcOrd="0" destOrd="0" presId="urn:microsoft.com/office/officeart/2005/8/layout/hierarchy1"/>
    <dgm:cxn modelId="{F3604D1E-ACFF-49E6-9767-85CD0BEED672}" srcId="{114C1D59-114D-4E4E-9EFF-E3335D23E910}" destId="{EBEAE9A5-76A5-4C8B-A1C8-43493984B385}" srcOrd="0" destOrd="0" parTransId="{F4E12425-6F44-46D9-927A-50596075F68F}" sibTransId="{9C066BD2-EE80-41C9-B933-A812BD1DC673}"/>
    <dgm:cxn modelId="{E9A9DF27-9049-4C64-9AE9-BD5343A105C5}" srcId="{A1B12148-811D-4BE3-8496-1DF89EFBD8E4}" destId="{DBB85935-0F81-4217-B088-51A4A7E986B9}" srcOrd="1" destOrd="0" parTransId="{1A716CC4-5A8C-4358-8B9E-F6704DA36E59}" sibTransId="{B258B7B1-658C-4E7C-B706-B2FB47C527A2}"/>
    <dgm:cxn modelId="{2D84CB2A-9C0B-4C0F-B660-8DBD048F847F}" type="presOf" srcId="{DBB85935-0F81-4217-B088-51A4A7E986B9}" destId="{629AF284-26CA-4B77-AE75-AA7E6A1CB9E6}" srcOrd="0" destOrd="0" presId="urn:microsoft.com/office/officeart/2005/8/layout/hierarchy1"/>
    <dgm:cxn modelId="{DB777D5B-9DA0-4E7E-87D2-2231D3948655}" type="presOf" srcId="{A05943E3-5E76-44D0-806E-9C4C3FACA1EB}" destId="{3E62CB9D-E102-4453-BE06-4609C39BEB9D}" srcOrd="0" destOrd="0" presId="urn:microsoft.com/office/officeart/2005/8/layout/hierarchy1"/>
    <dgm:cxn modelId="{A973DC65-ED5A-416B-BB90-D0B8F76A60E2}" type="presOf" srcId="{1DAC4E4D-77DC-413E-A0CF-57132D40D813}" destId="{67BD24BB-9844-4135-8C78-4F6B3BB3C29B}" srcOrd="0" destOrd="0" presId="urn:microsoft.com/office/officeart/2005/8/layout/hierarchy1"/>
    <dgm:cxn modelId="{7DD55B70-C566-4DE1-ACF3-0DED104F63FD}" srcId="{A1B12148-811D-4BE3-8496-1DF89EFBD8E4}" destId="{72DA8C30-5F5E-441A-9773-0A832FB83E0D}" srcOrd="0" destOrd="0" parTransId="{C9388098-BB52-4840-872A-546C0179F983}" sibTransId="{51D2CF29-AE20-40BE-B88E-B315AE2C7FB1}"/>
    <dgm:cxn modelId="{BAEF5B70-2987-4D11-B0D2-E89FBFE04074}" type="presOf" srcId="{877E23E8-461C-42F3-903C-E74C3679E869}" destId="{FB5B0424-3BC4-4797-B1F5-5B17D99C1884}" srcOrd="0" destOrd="0" presId="urn:microsoft.com/office/officeart/2005/8/layout/hierarchy1"/>
    <dgm:cxn modelId="{CE5B5470-2ACA-4B61-A7C0-16524C73C458}" srcId="{DDB758EE-2339-4D34-A6FE-6D9DB862A5D1}" destId="{1DAC4E4D-77DC-413E-A0CF-57132D40D813}" srcOrd="1" destOrd="0" parTransId="{22607EEF-BB1F-4C17-A7C7-13E59A14E09F}" sibTransId="{39B50E10-C80E-4465-BEBF-C7295B61B9F9}"/>
    <dgm:cxn modelId="{17CA9B91-2125-425B-9288-AAAE280D3310}" type="presOf" srcId="{DDB758EE-2339-4D34-A6FE-6D9DB862A5D1}" destId="{F1B9F89B-EA9C-48EB-846C-1016AFA034D1}" srcOrd="0" destOrd="0" presId="urn:microsoft.com/office/officeart/2005/8/layout/hierarchy1"/>
    <dgm:cxn modelId="{1AE4FB9F-26BC-427C-9CC2-D6BB77C3BD31}" type="presOf" srcId="{EBEAE9A5-76A5-4C8B-A1C8-43493984B385}" destId="{65EBC7CB-C5EE-4DE8-84C1-30ABC5571E33}" srcOrd="0" destOrd="0" presId="urn:microsoft.com/office/officeart/2005/8/layout/hierarchy1"/>
    <dgm:cxn modelId="{A9FCA2A4-58F0-47FA-9917-78250CBAD467}" type="presOf" srcId="{1A716CC4-5A8C-4358-8B9E-F6704DA36E59}" destId="{3E83AA0D-AD00-41CB-8698-20B10F9D7DF3}" srcOrd="0" destOrd="0" presId="urn:microsoft.com/office/officeart/2005/8/layout/hierarchy1"/>
    <dgm:cxn modelId="{678443AC-3227-4270-B0BD-F5AC526DA8D4}" type="presOf" srcId="{72DA8C30-5F5E-441A-9773-0A832FB83E0D}" destId="{A7FD0A90-CF22-4B1C-9C0A-B191343C4A48}" srcOrd="0" destOrd="0" presId="urn:microsoft.com/office/officeart/2005/8/layout/hierarchy1"/>
    <dgm:cxn modelId="{DBA5B9B4-77FF-4F39-8C00-53C4DD001A33}" srcId="{EBEAE9A5-76A5-4C8B-A1C8-43493984B385}" destId="{A1B12148-811D-4BE3-8496-1DF89EFBD8E4}" srcOrd="1" destOrd="0" parTransId="{2DF34596-431C-4DFC-B0C7-5831BAAE0530}" sibTransId="{8277D33E-0689-4B68-86D5-AC5439BD601E}"/>
    <dgm:cxn modelId="{FCC467C3-E0CA-42B7-9E2F-1098D8CA91A4}" type="presOf" srcId="{22607EEF-BB1F-4C17-A7C7-13E59A14E09F}" destId="{7CB8A721-2320-4CF3-A934-365178EBDDF7}" srcOrd="0" destOrd="0" presId="urn:microsoft.com/office/officeart/2005/8/layout/hierarchy1"/>
    <dgm:cxn modelId="{8305A7C3-8A1B-45FA-A439-FE7AE527A4AD}" srcId="{EBEAE9A5-76A5-4C8B-A1C8-43493984B385}" destId="{DDB758EE-2339-4D34-A6FE-6D9DB862A5D1}" srcOrd="0" destOrd="0" parTransId="{451C008C-63B6-4D82-862E-6C0B44D52CCD}" sibTransId="{A9C778A0-CD44-439D-A717-C8C7A8687EBC}"/>
    <dgm:cxn modelId="{302A3ACD-6A96-4B82-9B68-426F053CE072}" type="presOf" srcId="{114C1D59-114D-4E4E-9EFF-E3335D23E910}" destId="{2E07F9C1-498E-49B8-BDE2-EB5625313CE1}" srcOrd="0" destOrd="0" presId="urn:microsoft.com/office/officeart/2005/8/layout/hierarchy1"/>
    <dgm:cxn modelId="{07E21ED8-505E-45CE-87BB-191ACD8FE179}" type="presOf" srcId="{C9388098-BB52-4840-872A-546C0179F983}" destId="{A5C5FF2C-1C88-4423-8C05-23532FDC9E6A}" srcOrd="0" destOrd="0" presId="urn:microsoft.com/office/officeart/2005/8/layout/hierarchy1"/>
    <dgm:cxn modelId="{577397DA-9137-4448-A419-DF53B5907D50}" type="presOf" srcId="{A1B12148-811D-4BE3-8496-1DF89EFBD8E4}" destId="{8F8E9451-0EF9-4B4D-9C93-A9BA93E38E9B}" srcOrd="0" destOrd="0" presId="urn:microsoft.com/office/officeart/2005/8/layout/hierarchy1"/>
    <dgm:cxn modelId="{AA8E47F7-073C-4AED-890B-603E820966AA}" type="presOf" srcId="{2DF34596-431C-4DFC-B0C7-5831BAAE0530}" destId="{C5F16BEA-7A42-4112-A495-FDFB3BDF89BE}" srcOrd="0" destOrd="0" presId="urn:microsoft.com/office/officeart/2005/8/layout/hierarchy1"/>
    <dgm:cxn modelId="{C62162FC-842C-4703-9FDF-1E38368AEFE8}" srcId="{DDB758EE-2339-4D34-A6FE-6D9DB862A5D1}" destId="{A05943E3-5E76-44D0-806E-9C4C3FACA1EB}" srcOrd="0" destOrd="0" parTransId="{877E23E8-461C-42F3-903C-E74C3679E869}" sibTransId="{958499FB-5AE3-4265-B91E-22739AB71305}"/>
    <dgm:cxn modelId="{A9583784-10D5-4842-A343-04585EB99D4B}" type="presParOf" srcId="{2E07F9C1-498E-49B8-BDE2-EB5625313CE1}" destId="{A499DA35-ACF0-4FFD-B474-2E2EA98C8D98}" srcOrd="0" destOrd="0" presId="urn:microsoft.com/office/officeart/2005/8/layout/hierarchy1"/>
    <dgm:cxn modelId="{811E2DE7-1D2D-4A59-8B8C-9FA2879DD7D6}" type="presParOf" srcId="{A499DA35-ACF0-4FFD-B474-2E2EA98C8D98}" destId="{5D8E6A32-F3FE-40E8-B9C6-36972A2F1B9E}" srcOrd="0" destOrd="0" presId="urn:microsoft.com/office/officeart/2005/8/layout/hierarchy1"/>
    <dgm:cxn modelId="{D4A9BF61-BDDB-4C0C-A8F4-4F5C569DB9BA}" type="presParOf" srcId="{5D8E6A32-F3FE-40E8-B9C6-36972A2F1B9E}" destId="{0C8B2F2B-3183-42FD-A5F8-9DA88A9A0209}" srcOrd="0" destOrd="0" presId="urn:microsoft.com/office/officeart/2005/8/layout/hierarchy1"/>
    <dgm:cxn modelId="{F74A210C-CEFC-40E2-9C4F-D2D126AC07CC}" type="presParOf" srcId="{5D8E6A32-F3FE-40E8-B9C6-36972A2F1B9E}" destId="{65EBC7CB-C5EE-4DE8-84C1-30ABC5571E33}" srcOrd="1" destOrd="0" presId="urn:microsoft.com/office/officeart/2005/8/layout/hierarchy1"/>
    <dgm:cxn modelId="{51D5C530-33D6-40A4-982A-11AD2571C64B}" type="presParOf" srcId="{A499DA35-ACF0-4FFD-B474-2E2EA98C8D98}" destId="{4FB5986A-2C4A-43CB-A315-83703E0076DD}" srcOrd="1" destOrd="0" presId="urn:microsoft.com/office/officeart/2005/8/layout/hierarchy1"/>
    <dgm:cxn modelId="{1C021F5D-C554-48F2-B3B9-920F6D872421}" type="presParOf" srcId="{4FB5986A-2C4A-43CB-A315-83703E0076DD}" destId="{D9A779DD-16A7-4BA2-9A40-DB1444BC6C3A}" srcOrd="0" destOrd="0" presId="urn:microsoft.com/office/officeart/2005/8/layout/hierarchy1"/>
    <dgm:cxn modelId="{39D3B914-6DE4-4EFD-A118-C598E91FA024}" type="presParOf" srcId="{4FB5986A-2C4A-43CB-A315-83703E0076DD}" destId="{400914E1-18FC-4192-9ED9-FBD02E3F91D6}" srcOrd="1" destOrd="0" presId="urn:microsoft.com/office/officeart/2005/8/layout/hierarchy1"/>
    <dgm:cxn modelId="{2F989CFA-B413-4DE0-B22A-2243E22ADA72}" type="presParOf" srcId="{400914E1-18FC-4192-9ED9-FBD02E3F91D6}" destId="{01FDDF24-3CA9-47EB-BA09-C89D30DF027E}" srcOrd="0" destOrd="0" presId="urn:microsoft.com/office/officeart/2005/8/layout/hierarchy1"/>
    <dgm:cxn modelId="{5CB7C2AB-3F8A-4886-8902-7932E7D27E27}" type="presParOf" srcId="{01FDDF24-3CA9-47EB-BA09-C89D30DF027E}" destId="{BB40113F-D966-4345-8CA4-2C5827065E76}" srcOrd="0" destOrd="0" presId="urn:microsoft.com/office/officeart/2005/8/layout/hierarchy1"/>
    <dgm:cxn modelId="{D7454E29-28F2-461C-8D1A-B2AC75E8A55E}" type="presParOf" srcId="{01FDDF24-3CA9-47EB-BA09-C89D30DF027E}" destId="{F1B9F89B-EA9C-48EB-846C-1016AFA034D1}" srcOrd="1" destOrd="0" presId="urn:microsoft.com/office/officeart/2005/8/layout/hierarchy1"/>
    <dgm:cxn modelId="{D3CB6D2B-5B8F-477C-86EE-0062BBEEBBC8}" type="presParOf" srcId="{400914E1-18FC-4192-9ED9-FBD02E3F91D6}" destId="{5B343C81-22FE-42E2-A3B9-32A625DD7087}" srcOrd="1" destOrd="0" presId="urn:microsoft.com/office/officeart/2005/8/layout/hierarchy1"/>
    <dgm:cxn modelId="{057642FB-9FCA-4A95-B2CA-686220268D53}" type="presParOf" srcId="{5B343C81-22FE-42E2-A3B9-32A625DD7087}" destId="{FB5B0424-3BC4-4797-B1F5-5B17D99C1884}" srcOrd="0" destOrd="0" presId="urn:microsoft.com/office/officeart/2005/8/layout/hierarchy1"/>
    <dgm:cxn modelId="{39F0C929-3D47-4090-B20D-2A644C006124}" type="presParOf" srcId="{5B343C81-22FE-42E2-A3B9-32A625DD7087}" destId="{60EBE85D-4FF6-4FEF-9B4D-3964F5460EC7}" srcOrd="1" destOrd="0" presId="urn:microsoft.com/office/officeart/2005/8/layout/hierarchy1"/>
    <dgm:cxn modelId="{554F34B6-545B-48B3-9C32-F5870AFC21B7}" type="presParOf" srcId="{60EBE85D-4FF6-4FEF-9B4D-3964F5460EC7}" destId="{53325A66-A93B-4A56-B05E-9F79BF40CB04}" srcOrd="0" destOrd="0" presId="urn:microsoft.com/office/officeart/2005/8/layout/hierarchy1"/>
    <dgm:cxn modelId="{43DF197B-FE6B-4AA6-9905-394711A6285A}" type="presParOf" srcId="{53325A66-A93B-4A56-B05E-9F79BF40CB04}" destId="{C57A5948-4F57-4324-852B-5A0DF96ABBAA}" srcOrd="0" destOrd="0" presId="urn:microsoft.com/office/officeart/2005/8/layout/hierarchy1"/>
    <dgm:cxn modelId="{B6C46A91-B960-4A00-B7B1-A9032229E43D}" type="presParOf" srcId="{53325A66-A93B-4A56-B05E-9F79BF40CB04}" destId="{3E62CB9D-E102-4453-BE06-4609C39BEB9D}" srcOrd="1" destOrd="0" presId="urn:microsoft.com/office/officeart/2005/8/layout/hierarchy1"/>
    <dgm:cxn modelId="{02AF85BB-14CC-492C-9E29-2EB5394E4659}" type="presParOf" srcId="{60EBE85D-4FF6-4FEF-9B4D-3964F5460EC7}" destId="{1B819074-BACC-4D27-88EF-22E9C9BC425A}" srcOrd="1" destOrd="0" presId="urn:microsoft.com/office/officeart/2005/8/layout/hierarchy1"/>
    <dgm:cxn modelId="{168D0838-3C77-4FF5-B6E6-C6F0AEEF8255}" type="presParOf" srcId="{5B343C81-22FE-42E2-A3B9-32A625DD7087}" destId="{7CB8A721-2320-4CF3-A934-365178EBDDF7}" srcOrd="2" destOrd="0" presId="urn:microsoft.com/office/officeart/2005/8/layout/hierarchy1"/>
    <dgm:cxn modelId="{467ABFB8-2A4D-4F74-83B3-E6EF76713805}" type="presParOf" srcId="{5B343C81-22FE-42E2-A3B9-32A625DD7087}" destId="{0A25B78D-C4E1-484F-9EE3-F8FE6DB9F7CF}" srcOrd="3" destOrd="0" presId="urn:microsoft.com/office/officeart/2005/8/layout/hierarchy1"/>
    <dgm:cxn modelId="{794D080F-2C0A-4310-BBDB-DF3DE87658E5}" type="presParOf" srcId="{0A25B78D-C4E1-484F-9EE3-F8FE6DB9F7CF}" destId="{F46869A7-C8F1-4698-962E-424159881513}" srcOrd="0" destOrd="0" presId="urn:microsoft.com/office/officeart/2005/8/layout/hierarchy1"/>
    <dgm:cxn modelId="{2CEE10CB-A61D-4D0B-B392-89573C184AAB}" type="presParOf" srcId="{F46869A7-C8F1-4698-962E-424159881513}" destId="{4C01BCF9-7D56-49C3-95D8-8921D2A5F303}" srcOrd="0" destOrd="0" presId="urn:microsoft.com/office/officeart/2005/8/layout/hierarchy1"/>
    <dgm:cxn modelId="{92503EEA-036F-4EF3-9FE0-F5F2B0EFC4AE}" type="presParOf" srcId="{F46869A7-C8F1-4698-962E-424159881513}" destId="{67BD24BB-9844-4135-8C78-4F6B3BB3C29B}" srcOrd="1" destOrd="0" presId="urn:microsoft.com/office/officeart/2005/8/layout/hierarchy1"/>
    <dgm:cxn modelId="{35784477-F24E-4735-B0EC-A1A2A01874B1}" type="presParOf" srcId="{0A25B78D-C4E1-484F-9EE3-F8FE6DB9F7CF}" destId="{2D818914-0156-4D99-B331-4C5E0CBCDAEC}" srcOrd="1" destOrd="0" presId="urn:microsoft.com/office/officeart/2005/8/layout/hierarchy1"/>
    <dgm:cxn modelId="{EB14B150-84C1-4003-89FD-2B1A8D10AA25}" type="presParOf" srcId="{4FB5986A-2C4A-43CB-A315-83703E0076DD}" destId="{C5F16BEA-7A42-4112-A495-FDFB3BDF89BE}" srcOrd="2" destOrd="0" presId="urn:microsoft.com/office/officeart/2005/8/layout/hierarchy1"/>
    <dgm:cxn modelId="{80E393FA-AC43-40FA-A6BF-A674B091076A}" type="presParOf" srcId="{4FB5986A-2C4A-43CB-A315-83703E0076DD}" destId="{901974B5-A8E7-4B1B-B9FB-F60C5C33BAEA}" srcOrd="3" destOrd="0" presId="urn:microsoft.com/office/officeart/2005/8/layout/hierarchy1"/>
    <dgm:cxn modelId="{D3C9D77F-6AD3-4A4F-94B7-FE02BBF2212A}" type="presParOf" srcId="{901974B5-A8E7-4B1B-B9FB-F60C5C33BAEA}" destId="{24031BB3-E34D-4511-AF03-EB9A23E149BA}" srcOrd="0" destOrd="0" presId="urn:microsoft.com/office/officeart/2005/8/layout/hierarchy1"/>
    <dgm:cxn modelId="{991B574F-CD2B-47BB-AB7C-4B965762B5A3}" type="presParOf" srcId="{24031BB3-E34D-4511-AF03-EB9A23E149BA}" destId="{21716959-B0E6-4660-B1A5-4BD923102779}" srcOrd="0" destOrd="0" presId="urn:microsoft.com/office/officeart/2005/8/layout/hierarchy1"/>
    <dgm:cxn modelId="{2C9EAF46-43BE-407A-BA52-B46BAC3406C1}" type="presParOf" srcId="{24031BB3-E34D-4511-AF03-EB9A23E149BA}" destId="{8F8E9451-0EF9-4B4D-9C93-A9BA93E38E9B}" srcOrd="1" destOrd="0" presId="urn:microsoft.com/office/officeart/2005/8/layout/hierarchy1"/>
    <dgm:cxn modelId="{510299CA-0008-4416-9C19-F945E532B956}" type="presParOf" srcId="{901974B5-A8E7-4B1B-B9FB-F60C5C33BAEA}" destId="{DF05686F-996F-4AF6-9A54-D2FC13C07B38}" srcOrd="1" destOrd="0" presId="urn:microsoft.com/office/officeart/2005/8/layout/hierarchy1"/>
    <dgm:cxn modelId="{F26DF3CE-FC52-4B7C-9307-4B3B59E671A0}" type="presParOf" srcId="{DF05686F-996F-4AF6-9A54-D2FC13C07B38}" destId="{A5C5FF2C-1C88-4423-8C05-23532FDC9E6A}" srcOrd="0" destOrd="0" presId="urn:microsoft.com/office/officeart/2005/8/layout/hierarchy1"/>
    <dgm:cxn modelId="{FAC49C29-2B64-40FB-A498-842D8A0365ED}" type="presParOf" srcId="{DF05686F-996F-4AF6-9A54-D2FC13C07B38}" destId="{E74476D7-DB98-4F70-B8E5-A199123ECAEC}" srcOrd="1" destOrd="0" presId="urn:microsoft.com/office/officeart/2005/8/layout/hierarchy1"/>
    <dgm:cxn modelId="{690E0749-7C92-478A-BED1-9704A94FD730}" type="presParOf" srcId="{E74476D7-DB98-4F70-B8E5-A199123ECAEC}" destId="{D1BFD2DC-673D-4B7F-948F-9DA86D430E19}" srcOrd="0" destOrd="0" presId="urn:microsoft.com/office/officeart/2005/8/layout/hierarchy1"/>
    <dgm:cxn modelId="{0ADE7A7B-4469-4547-AB5C-8ABDF7C0E3DE}" type="presParOf" srcId="{D1BFD2DC-673D-4B7F-948F-9DA86D430E19}" destId="{8246523D-FC97-4760-83E7-6CD8F9545009}" srcOrd="0" destOrd="0" presId="urn:microsoft.com/office/officeart/2005/8/layout/hierarchy1"/>
    <dgm:cxn modelId="{AD4CD1D5-333A-4DBF-8925-B10F62C844F4}" type="presParOf" srcId="{D1BFD2DC-673D-4B7F-948F-9DA86D430E19}" destId="{A7FD0A90-CF22-4B1C-9C0A-B191343C4A48}" srcOrd="1" destOrd="0" presId="urn:microsoft.com/office/officeart/2005/8/layout/hierarchy1"/>
    <dgm:cxn modelId="{4C22D0E1-4788-4B62-941F-154508A2D397}" type="presParOf" srcId="{E74476D7-DB98-4F70-B8E5-A199123ECAEC}" destId="{CCFD0426-C422-487F-A2E4-1C23DA51C7B6}" srcOrd="1" destOrd="0" presId="urn:microsoft.com/office/officeart/2005/8/layout/hierarchy1"/>
    <dgm:cxn modelId="{D0CA53DA-0EF8-496C-A991-E2AD13BD875F}" type="presParOf" srcId="{DF05686F-996F-4AF6-9A54-D2FC13C07B38}" destId="{3E83AA0D-AD00-41CB-8698-20B10F9D7DF3}" srcOrd="2" destOrd="0" presId="urn:microsoft.com/office/officeart/2005/8/layout/hierarchy1"/>
    <dgm:cxn modelId="{82505A58-4ABD-4EAE-8122-9D1E0DA92257}" type="presParOf" srcId="{DF05686F-996F-4AF6-9A54-D2FC13C07B38}" destId="{50C33367-2CF0-4DEF-B52F-EEBA93D6226F}" srcOrd="3" destOrd="0" presId="urn:microsoft.com/office/officeart/2005/8/layout/hierarchy1"/>
    <dgm:cxn modelId="{0B026F3B-CE47-4222-B0E5-515548D62AE0}" type="presParOf" srcId="{50C33367-2CF0-4DEF-B52F-EEBA93D6226F}" destId="{FC44D0E7-4BC0-42DD-A2C0-58760A4FD38A}" srcOrd="0" destOrd="0" presId="urn:microsoft.com/office/officeart/2005/8/layout/hierarchy1"/>
    <dgm:cxn modelId="{646D98B9-24AA-4111-B49B-A9C84F1349DD}" type="presParOf" srcId="{FC44D0E7-4BC0-42DD-A2C0-58760A4FD38A}" destId="{6C010327-F4DE-4430-8BEC-A49A3C1F3DB7}" srcOrd="0" destOrd="0" presId="urn:microsoft.com/office/officeart/2005/8/layout/hierarchy1"/>
    <dgm:cxn modelId="{CF74979F-4EAE-45D5-9833-2DCBF1EB362A}" type="presParOf" srcId="{FC44D0E7-4BC0-42DD-A2C0-58760A4FD38A}" destId="{629AF284-26CA-4B77-AE75-AA7E6A1CB9E6}" srcOrd="1" destOrd="0" presId="urn:microsoft.com/office/officeart/2005/8/layout/hierarchy1"/>
    <dgm:cxn modelId="{8025B568-F8B7-4DEC-B285-0D2D7B4FB737}" type="presParOf" srcId="{50C33367-2CF0-4DEF-B52F-EEBA93D6226F}" destId="{A48CCCF3-DB67-4BB3-9046-18BA4AED0C37}" srcOrd="1" destOrd="0" presId="urn:microsoft.com/office/officeart/2005/8/layout/hierarchy1"/>
  </dgm:cxnLst>
  <dgm:bg/>
  <dgm:whole/>
  <dgm:extLst>
    <a:ext uri="http://schemas.microsoft.com/office/drawing/2008/diagram">
      <dsp:dataModelExt xmlns:dsp="http://schemas.microsoft.com/office/drawing/2008/diagram" relId="rId4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dgm:spPr/>
      <dgm:t>
        <a:bodyPr/>
        <a:lstStyle/>
        <a:p>
          <a:r>
            <a:rPr lang="en-US" altLang="zh-CN"/>
            <a:t>24</a:t>
          </a:r>
          <a:endParaRPr lang="zh-CN" altLang="en-US"/>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174A9C8D-ECF4-44BE-8EE1-7D013058E8A8}">
      <dgm:prSet/>
      <dgm:spPr/>
      <dgm:t>
        <a:bodyPr/>
        <a:lstStyle/>
        <a:p>
          <a:r>
            <a:rPr lang="en-US" altLang="zh-CN"/>
            <a:t>78</a:t>
          </a:r>
          <a:endParaRPr lang="zh-CN" altLang="en-US"/>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DCD4BAC0-A272-4FFD-AB4C-AAEF44A73E99}">
      <dgm:prSet/>
      <dgm:spPr/>
      <dgm:t>
        <a:bodyPr/>
        <a:lstStyle/>
        <a:p>
          <a:r>
            <a:rPr lang="en-US" altLang="zh-CN"/>
            <a:t>53</a:t>
          </a:r>
          <a:endParaRPr lang="zh-CN" altLang="en-US"/>
        </a:p>
      </dgm:t>
    </dgm:pt>
    <dgm:pt modelId="{02E2B2D8-3D54-4595-A40C-071B3940D184}" type="parTrans" cxnId="{8D8B8708-4031-4982-98D3-44C792D9BB6C}">
      <dgm:prSet/>
      <dgm:spPr/>
      <dgm:t>
        <a:bodyPr/>
        <a:lstStyle/>
        <a:p>
          <a:endParaRPr lang="zh-CN" altLang="en-US"/>
        </a:p>
      </dgm:t>
    </dgm:pt>
    <dgm:pt modelId="{E4500099-CD3E-4FE8-AD7C-E265C7C9557D}" type="sibTrans" cxnId="{8D8B8708-4031-4982-98D3-44C792D9BB6C}">
      <dgm:prSet/>
      <dgm:spPr/>
      <dgm:t>
        <a:bodyPr/>
        <a:lstStyle/>
        <a:p>
          <a:endParaRPr lang="zh-CN" altLang="en-US"/>
        </a:p>
      </dgm:t>
    </dgm:pt>
    <dgm:pt modelId="{3F1F0ED9-4616-403B-B714-D6C9DDB2F825}">
      <dgm:prSet/>
      <dgm:spPr/>
      <dgm:t>
        <a:bodyPr/>
        <a:lstStyle/>
        <a:p>
          <a:r>
            <a:rPr lang="en-US" altLang="zh-CN"/>
            <a:t>12</a:t>
          </a:r>
          <a:endParaRPr lang="zh-CN" altLang="en-US"/>
        </a:p>
      </dgm:t>
    </dgm:pt>
    <dgm:pt modelId="{FECF0FAE-DF1E-46DB-981B-41C7DAE69F64}" type="parTrans" cxnId="{5FE45DF1-0C0F-4443-99C8-847E95C13C94}">
      <dgm:prSet/>
      <dgm:spPr/>
      <dgm:t>
        <a:bodyPr/>
        <a:lstStyle/>
        <a:p>
          <a:endParaRPr lang="zh-CN" altLang="en-US"/>
        </a:p>
      </dgm:t>
    </dgm:pt>
    <dgm:pt modelId="{A7775422-E732-4FBD-9DE0-12043DAA76CB}" type="sibTrans" cxnId="{5FE45DF1-0C0F-4443-99C8-847E95C13C94}">
      <dgm:prSet/>
      <dgm:spPr/>
      <dgm:t>
        <a:bodyPr/>
        <a:lstStyle/>
        <a:p>
          <a:endParaRPr lang="zh-CN" altLang="en-US"/>
        </a:p>
      </dgm:t>
    </dgm:pt>
    <dgm:pt modelId="{BD29F316-DF9A-414A-88C1-DC19F7D2036F}">
      <dgm:prSet/>
      <dgm:spPr/>
      <dgm:t>
        <a:bodyPr/>
        <a:lstStyle/>
        <a:p>
          <a:r>
            <a:rPr lang="en-US" altLang="zh-CN"/>
            <a:t>99</a:t>
          </a:r>
          <a:endParaRPr lang="zh-CN" altLang="en-US"/>
        </a:p>
      </dgm:t>
    </dgm:pt>
    <dgm:pt modelId="{15C7CC2B-1315-4185-8B2E-6A8551DDA7C2}" type="parTrans" cxnId="{FF838EED-B0FE-4B1C-BE54-85C7CCD7A8DC}">
      <dgm:prSet/>
      <dgm:spPr/>
      <dgm:t>
        <a:bodyPr/>
        <a:lstStyle/>
        <a:p>
          <a:endParaRPr lang="zh-CN" altLang="en-US"/>
        </a:p>
      </dgm:t>
    </dgm:pt>
    <dgm:pt modelId="{F755ABB5-7FF6-4B07-8B31-87C0A511EF12}" type="sibTrans" cxnId="{FF838EED-B0FE-4B1C-BE54-85C7CCD7A8DC}">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2"/>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2"/>
      <dgm:spPr/>
    </dgm:pt>
    <dgm:pt modelId="{FE9B6E51-6EFF-401F-B2BE-4602C0D1AA37}" type="pres">
      <dgm:prSet presAssocID="{D3AE195F-AD40-4E0E-9D05-067D506C63E9}" presName="text2" presStyleLbl="fgAcc2" presStyleIdx="0" presStyleCnt="2" custScaleX="68071" custScaleY="48239" custLinFactNeighborX="-45621" custLinFactNeighborY="32">
        <dgm:presLayoutVars>
          <dgm:chPref val="3"/>
        </dgm:presLayoutVars>
      </dgm:prSet>
      <dgm:spPr/>
    </dgm:pt>
    <dgm:pt modelId="{A9CE9979-CC7D-46EC-BCC3-F7FB4EB35E8E}" type="pres">
      <dgm:prSet presAssocID="{D3AE195F-AD40-4E0E-9D05-067D506C63E9}" presName="hierChild3" presStyleCnt="0"/>
      <dgm:spPr/>
    </dgm:pt>
    <dgm:pt modelId="{C89E2982-F6A5-41F8-900C-5E9ADD6355A5}" type="pres">
      <dgm:prSet presAssocID="{FECF0FAE-DF1E-46DB-981B-41C7DAE69F64}" presName="Name17" presStyleLbl="parChTrans1D3" presStyleIdx="0" presStyleCnt="3"/>
      <dgm:spPr/>
    </dgm:pt>
    <dgm:pt modelId="{8E235AE1-2159-4747-855C-018F03E5113E}" type="pres">
      <dgm:prSet presAssocID="{3F1F0ED9-4616-403B-B714-D6C9DDB2F825}" presName="hierRoot3" presStyleCnt="0"/>
      <dgm:spPr/>
    </dgm:pt>
    <dgm:pt modelId="{B5358C64-0FE4-4989-A25A-46600BA45AA4}" type="pres">
      <dgm:prSet presAssocID="{3F1F0ED9-4616-403B-B714-D6C9DDB2F825}" presName="composite3" presStyleCnt="0"/>
      <dgm:spPr/>
    </dgm:pt>
    <dgm:pt modelId="{CD991408-AC8A-4798-9EA7-ED0DB9D58C5B}" type="pres">
      <dgm:prSet presAssocID="{3F1F0ED9-4616-403B-B714-D6C9DDB2F825}" presName="background3" presStyleLbl="node3" presStyleIdx="0" presStyleCnt="3"/>
      <dgm:spPr/>
    </dgm:pt>
    <dgm:pt modelId="{81216B3E-305C-4231-A0DA-541E58F4FF1E}" type="pres">
      <dgm:prSet presAssocID="{3F1F0ED9-4616-403B-B714-D6C9DDB2F825}" presName="text3" presStyleLbl="fgAcc3" presStyleIdx="0" presStyleCnt="3" custScaleX="73822" custScaleY="44032" custLinFactNeighborX="-50651" custLinFactNeighborY="-5617">
        <dgm:presLayoutVars>
          <dgm:chPref val="3"/>
        </dgm:presLayoutVars>
      </dgm:prSet>
      <dgm:spPr/>
    </dgm:pt>
    <dgm:pt modelId="{6DC553E8-81B1-4F02-8C15-F1C628987F39}" type="pres">
      <dgm:prSet presAssocID="{3F1F0ED9-4616-403B-B714-D6C9DDB2F825}" presName="hierChild4" presStyleCnt="0"/>
      <dgm:spPr/>
    </dgm:pt>
    <dgm:pt modelId="{91D96DF1-83AB-4CF2-B53C-BACC2E2D3A21}" type="pres">
      <dgm:prSet presAssocID="{02E2B2D8-3D54-4595-A40C-071B3940D184}" presName="Name17" presStyleLbl="parChTrans1D3" presStyleIdx="1" presStyleCnt="3"/>
      <dgm:spPr/>
    </dgm:pt>
    <dgm:pt modelId="{43844CC8-02F7-4094-99F5-A202852C9C2D}" type="pres">
      <dgm:prSet presAssocID="{DCD4BAC0-A272-4FFD-AB4C-AAEF44A73E99}" presName="hierRoot3" presStyleCnt="0"/>
      <dgm:spPr/>
    </dgm:pt>
    <dgm:pt modelId="{16F201AA-DEA5-4A78-9552-F2D0B8BABD65}" type="pres">
      <dgm:prSet presAssocID="{DCD4BAC0-A272-4FFD-AB4C-AAEF44A73E99}" presName="composite3" presStyleCnt="0"/>
      <dgm:spPr/>
    </dgm:pt>
    <dgm:pt modelId="{4F6AAB7D-EA6F-4D05-85F3-EF34B159D3A5}" type="pres">
      <dgm:prSet presAssocID="{DCD4BAC0-A272-4FFD-AB4C-AAEF44A73E99}" presName="background3" presStyleLbl="node3" presStyleIdx="1" presStyleCnt="3"/>
      <dgm:spPr/>
    </dgm:pt>
    <dgm:pt modelId="{D96B33F0-1CB3-416D-BF4F-942BC41B0BC2}" type="pres">
      <dgm:prSet presAssocID="{DCD4BAC0-A272-4FFD-AB4C-AAEF44A73E99}" presName="text3" presStyleLbl="fgAcc3" presStyleIdx="1" presStyleCnt="3" custScaleX="71335" custScaleY="41279" custLinFactNeighborX="-29963" custLinFactNeighborY="-5657">
        <dgm:presLayoutVars>
          <dgm:chPref val="3"/>
        </dgm:presLayoutVars>
      </dgm:prSet>
      <dgm:spPr/>
    </dgm:pt>
    <dgm:pt modelId="{80C04F23-143D-4AC7-AE25-B97D6F8B2662}" type="pres">
      <dgm:prSet presAssocID="{DCD4BAC0-A272-4FFD-AB4C-AAEF44A73E99}" presName="hierChild4"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68902" custScaleY="49693">
        <dgm:presLayoutVars>
          <dgm:chPref val="3"/>
        </dgm:presLayoutVars>
      </dgm:prSet>
      <dgm:spPr/>
    </dgm:pt>
    <dgm:pt modelId="{90D3C3A4-E8D4-4B97-99B7-C0B891492C5E}" type="pres">
      <dgm:prSet presAssocID="{174A9C8D-ECF4-44BE-8EE1-7D013058E8A8}" presName="hierChild3" presStyleCnt="0"/>
      <dgm:spPr/>
    </dgm:pt>
    <dgm:pt modelId="{B481D6C2-4146-4FEF-8915-FC0BC69276CA}" type="pres">
      <dgm:prSet presAssocID="{15C7CC2B-1315-4185-8B2E-6A8551DDA7C2}" presName="Name17" presStyleLbl="parChTrans1D3" presStyleIdx="2" presStyleCnt="3"/>
      <dgm:spPr/>
    </dgm:pt>
    <dgm:pt modelId="{75D7F8B9-8562-4423-849E-15D3FF96AE07}" type="pres">
      <dgm:prSet presAssocID="{BD29F316-DF9A-414A-88C1-DC19F7D2036F}" presName="hierRoot3" presStyleCnt="0"/>
      <dgm:spPr/>
    </dgm:pt>
    <dgm:pt modelId="{42797696-B64A-4BDD-BCFC-C1D84B06471E}" type="pres">
      <dgm:prSet presAssocID="{BD29F316-DF9A-414A-88C1-DC19F7D2036F}" presName="composite3" presStyleCnt="0"/>
      <dgm:spPr/>
    </dgm:pt>
    <dgm:pt modelId="{81E8BE0B-E369-441D-9AE7-2F4BF097987F}" type="pres">
      <dgm:prSet presAssocID="{BD29F316-DF9A-414A-88C1-DC19F7D2036F}" presName="background3" presStyleLbl="node3" presStyleIdx="2" presStyleCnt="3"/>
      <dgm:spPr/>
    </dgm:pt>
    <dgm:pt modelId="{79348DE7-E4CB-4099-AF95-79AAF9EA4B82}" type="pres">
      <dgm:prSet presAssocID="{BD29F316-DF9A-414A-88C1-DC19F7D2036F}" presName="text3" presStyleLbl="fgAcc3" presStyleIdx="2" presStyleCnt="3" custScaleX="72133" custScaleY="39062" custLinFactNeighborX="21954" custLinFactNeighborY="-3934">
        <dgm:presLayoutVars>
          <dgm:chPref val="3"/>
        </dgm:presLayoutVars>
      </dgm:prSet>
      <dgm:spPr/>
    </dgm:pt>
    <dgm:pt modelId="{491211BE-7AFC-4573-841D-7BE2FBE0A11C}" type="pres">
      <dgm:prSet presAssocID="{BD29F316-DF9A-414A-88C1-DC19F7D2036F}" presName="hierChild4" presStyleCnt="0"/>
      <dgm:spPr/>
    </dgm:pt>
  </dgm:ptLst>
  <dgm:cxnLst>
    <dgm:cxn modelId="{AC6B0A07-48DD-4AB9-AFA0-0375E56BAE48}" type="presOf" srcId="{15C7CC2B-1315-4185-8B2E-6A8551DDA7C2}" destId="{B481D6C2-4146-4FEF-8915-FC0BC69276CA}" srcOrd="0" destOrd="0" presId="urn:microsoft.com/office/officeart/2005/8/layout/hierarchy1"/>
    <dgm:cxn modelId="{8D8B8708-4031-4982-98D3-44C792D9BB6C}" srcId="{D3AE195F-AD40-4E0E-9D05-067D506C63E9}" destId="{DCD4BAC0-A272-4FFD-AB4C-AAEF44A73E99}" srcOrd="1" destOrd="0" parTransId="{02E2B2D8-3D54-4595-A40C-071B3940D184}" sibTransId="{E4500099-CD3E-4FE8-AD7C-E265C7C9557D}"/>
    <dgm:cxn modelId="{83859422-0698-4B1C-A0D0-2AAF87D46176}" type="presOf" srcId="{174A9C8D-ECF4-44BE-8EE1-7D013058E8A8}" destId="{1C415AF2-5291-4A1A-91E4-FC52F05DF309}" srcOrd="0" destOrd="0" presId="urn:microsoft.com/office/officeart/2005/8/layout/hierarchy1"/>
    <dgm:cxn modelId="{5B80463E-DE87-4ED4-9C15-87E1F6139980}" type="presOf" srcId="{3F1F0ED9-4616-403B-B714-D6C9DDB2F825}" destId="{81216B3E-305C-4231-A0DA-541E58F4FF1E}" srcOrd="0" destOrd="0" presId="urn:microsoft.com/office/officeart/2005/8/layout/hierarchy1"/>
    <dgm:cxn modelId="{038AE93F-466A-48DB-981A-951D720E822F}" type="presOf" srcId="{0D61BA24-EA81-4F8C-BCEE-49C39F6B0E99}" destId="{B6BCF0A7-B5A4-42D4-8CA5-8BE4251A5C95}" srcOrd="0" destOrd="0" presId="urn:microsoft.com/office/officeart/2005/8/layout/hierarchy1"/>
    <dgm:cxn modelId="{9583E166-58DA-4F2A-89C7-6BE4DB284E25}" type="presOf" srcId="{02E2B2D8-3D54-4595-A40C-071B3940D184}" destId="{91D96DF1-83AB-4CF2-B53C-BACC2E2D3A21}"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2C28BC5A-4C4B-47A4-B9D1-ED702496F881}" srcId="{B272801A-4A88-42B1-AD02-7955EB921849}" destId="{7FEC2B60-52B1-47A7-88A3-55994B80E2D3}" srcOrd="0" destOrd="0" parTransId="{CB0E0343-976F-40DA-851D-27A686AA0E88}" sibTransId="{C555E17C-45FD-4FB4-8059-6142F22473C4}"/>
    <dgm:cxn modelId="{E98C9F7E-9413-437E-B1F5-FEEE85A2971A}" type="presOf" srcId="{B272801A-4A88-42B1-AD02-7955EB921849}" destId="{20FA426E-50E7-4726-9DA4-741691D17962}" srcOrd="0" destOrd="0" presId="urn:microsoft.com/office/officeart/2005/8/layout/hierarchy1"/>
    <dgm:cxn modelId="{56DFCF91-9D54-43F9-A219-D4779D23F556}" srcId="{7FEC2B60-52B1-47A7-88A3-55994B80E2D3}" destId="{174A9C8D-ECF4-44BE-8EE1-7D013058E8A8}" srcOrd="1" destOrd="0" parTransId="{A2C6718C-65F8-4658-9998-B01C11CD2CD8}" sibTransId="{918B7D92-B70A-49CE-A64D-67264FC4037C}"/>
    <dgm:cxn modelId="{FAC2B9A1-8864-4645-A9E6-E8025847C414}" type="presOf" srcId="{FECF0FAE-DF1E-46DB-981B-41C7DAE69F64}" destId="{C89E2982-F6A5-41F8-900C-5E9ADD6355A5}" srcOrd="0" destOrd="0" presId="urn:microsoft.com/office/officeart/2005/8/layout/hierarchy1"/>
    <dgm:cxn modelId="{3902B6A9-DF04-4ED6-AD78-644CA435F88C}" type="presOf" srcId="{7FEC2B60-52B1-47A7-88A3-55994B80E2D3}" destId="{CD9E0309-6729-43E1-A7E9-9ADDB3527430}" srcOrd="0" destOrd="0" presId="urn:microsoft.com/office/officeart/2005/8/layout/hierarchy1"/>
    <dgm:cxn modelId="{E73D71C7-BA7D-4FEC-A8C0-8C53DBBF5A5C}" type="presOf" srcId="{A2C6718C-65F8-4658-9998-B01C11CD2CD8}" destId="{6667231B-CB23-45D3-80ED-7489774EB775}" srcOrd="0" destOrd="0" presId="urn:microsoft.com/office/officeart/2005/8/layout/hierarchy1"/>
    <dgm:cxn modelId="{0AC4D7CF-9E28-4518-843F-AE491BF69E5C}" type="presOf" srcId="{D3AE195F-AD40-4E0E-9D05-067D506C63E9}" destId="{FE9B6E51-6EFF-401F-B2BE-4602C0D1AA37}" srcOrd="0" destOrd="0" presId="urn:microsoft.com/office/officeart/2005/8/layout/hierarchy1"/>
    <dgm:cxn modelId="{3BC4C0D2-6314-43AA-8CAD-C088A9AAE49F}" type="presOf" srcId="{DCD4BAC0-A272-4FFD-AB4C-AAEF44A73E99}" destId="{D96B33F0-1CB3-416D-BF4F-942BC41B0BC2}" srcOrd="0" destOrd="0" presId="urn:microsoft.com/office/officeart/2005/8/layout/hierarchy1"/>
    <dgm:cxn modelId="{FF838EED-B0FE-4B1C-BE54-85C7CCD7A8DC}" srcId="{174A9C8D-ECF4-44BE-8EE1-7D013058E8A8}" destId="{BD29F316-DF9A-414A-88C1-DC19F7D2036F}" srcOrd="0" destOrd="0" parTransId="{15C7CC2B-1315-4185-8B2E-6A8551DDA7C2}" sibTransId="{F755ABB5-7FF6-4B07-8B31-87C0A511EF12}"/>
    <dgm:cxn modelId="{5FE45DF1-0C0F-4443-99C8-847E95C13C94}" srcId="{D3AE195F-AD40-4E0E-9D05-067D506C63E9}" destId="{3F1F0ED9-4616-403B-B714-D6C9DDB2F825}" srcOrd="0" destOrd="0" parTransId="{FECF0FAE-DF1E-46DB-981B-41C7DAE69F64}" sibTransId="{A7775422-E732-4FBD-9DE0-12043DAA76CB}"/>
    <dgm:cxn modelId="{E1E662FF-8AAC-4A31-A551-AD0319A2303E}" type="presOf" srcId="{BD29F316-DF9A-414A-88C1-DC19F7D2036F}" destId="{79348DE7-E4CB-4099-AF95-79AAF9EA4B82}" srcOrd="0" destOrd="0" presId="urn:microsoft.com/office/officeart/2005/8/layout/hierarchy1"/>
    <dgm:cxn modelId="{BD4A8FC0-1CE8-439C-934E-7B0EE25AA25A}" type="presParOf" srcId="{20FA426E-50E7-4726-9DA4-741691D17962}" destId="{C7B5FEF1-727C-4876-9E67-ACC34B934B29}" srcOrd="0" destOrd="0" presId="urn:microsoft.com/office/officeart/2005/8/layout/hierarchy1"/>
    <dgm:cxn modelId="{916767FD-86F8-4464-ABC1-B805FBF7D15E}" type="presParOf" srcId="{C7B5FEF1-727C-4876-9E67-ACC34B934B29}" destId="{F316A50B-F994-4526-BCF0-58C4090C20C2}" srcOrd="0" destOrd="0" presId="urn:microsoft.com/office/officeart/2005/8/layout/hierarchy1"/>
    <dgm:cxn modelId="{70B551BF-E967-4D02-8CA4-2F94E532A0F3}" type="presParOf" srcId="{F316A50B-F994-4526-BCF0-58C4090C20C2}" destId="{2CB5B890-EDF1-4D4E-A78A-2D5087D63569}" srcOrd="0" destOrd="0" presId="urn:microsoft.com/office/officeart/2005/8/layout/hierarchy1"/>
    <dgm:cxn modelId="{B79EF96F-D7EB-40CE-91BB-39684AFA8797}" type="presParOf" srcId="{F316A50B-F994-4526-BCF0-58C4090C20C2}" destId="{CD9E0309-6729-43E1-A7E9-9ADDB3527430}" srcOrd="1" destOrd="0" presId="urn:microsoft.com/office/officeart/2005/8/layout/hierarchy1"/>
    <dgm:cxn modelId="{C0092A5F-B86A-4DE1-A46A-112ACF568918}" type="presParOf" srcId="{C7B5FEF1-727C-4876-9E67-ACC34B934B29}" destId="{DC2A87DE-F8B2-4A2C-95C2-7EB4A7509AB8}" srcOrd="1" destOrd="0" presId="urn:microsoft.com/office/officeart/2005/8/layout/hierarchy1"/>
    <dgm:cxn modelId="{F400873D-5C5A-4A07-8C23-1BD48CDDD27B}" type="presParOf" srcId="{DC2A87DE-F8B2-4A2C-95C2-7EB4A7509AB8}" destId="{B6BCF0A7-B5A4-42D4-8CA5-8BE4251A5C95}" srcOrd="0" destOrd="0" presId="urn:microsoft.com/office/officeart/2005/8/layout/hierarchy1"/>
    <dgm:cxn modelId="{2037E6E2-3803-4F87-8F35-F1634B18420E}" type="presParOf" srcId="{DC2A87DE-F8B2-4A2C-95C2-7EB4A7509AB8}" destId="{D0D4B0B3-2BAC-430B-AD16-AF18A88E04A6}" srcOrd="1" destOrd="0" presId="urn:microsoft.com/office/officeart/2005/8/layout/hierarchy1"/>
    <dgm:cxn modelId="{289BEBAD-A887-4AAF-B347-27E19362CE77}" type="presParOf" srcId="{D0D4B0B3-2BAC-430B-AD16-AF18A88E04A6}" destId="{A471BBF3-64F5-4379-B434-ACF1892DAABB}" srcOrd="0" destOrd="0" presId="urn:microsoft.com/office/officeart/2005/8/layout/hierarchy1"/>
    <dgm:cxn modelId="{15E7CF4F-C532-4624-B176-6C3F64C6A9AD}" type="presParOf" srcId="{A471BBF3-64F5-4379-B434-ACF1892DAABB}" destId="{F6337572-748F-4A26-A20B-38BED62AC7FE}" srcOrd="0" destOrd="0" presId="urn:microsoft.com/office/officeart/2005/8/layout/hierarchy1"/>
    <dgm:cxn modelId="{C201A5A4-6CEB-4D22-9C43-FC592B7EA3C4}" type="presParOf" srcId="{A471BBF3-64F5-4379-B434-ACF1892DAABB}" destId="{FE9B6E51-6EFF-401F-B2BE-4602C0D1AA37}" srcOrd="1" destOrd="0" presId="urn:microsoft.com/office/officeart/2005/8/layout/hierarchy1"/>
    <dgm:cxn modelId="{42F8E0C9-DE92-426D-8E80-64EA07380AF7}" type="presParOf" srcId="{D0D4B0B3-2BAC-430B-AD16-AF18A88E04A6}" destId="{A9CE9979-CC7D-46EC-BCC3-F7FB4EB35E8E}" srcOrd="1" destOrd="0" presId="urn:microsoft.com/office/officeart/2005/8/layout/hierarchy1"/>
    <dgm:cxn modelId="{98B553DD-73BA-41CF-B075-3B6764999474}" type="presParOf" srcId="{A9CE9979-CC7D-46EC-BCC3-F7FB4EB35E8E}" destId="{C89E2982-F6A5-41F8-900C-5E9ADD6355A5}" srcOrd="0" destOrd="0" presId="urn:microsoft.com/office/officeart/2005/8/layout/hierarchy1"/>
    <dgm:cxn modelId="{A6E817C9-D390-4A7E-AEBC-C504E6EB44AA}" type="presParOf" srcId="{A9CE9979-CC7D-46EC-BCC3-F7FB4EB35E8E}" destId="{8E235AE1-2159-4747-855C-018F03E5113E}" srcOrd="1" destOrd="0" presId="urn:microsoft.com/office/officeart/2005/8/layout/hierarchy1"/>
    <dgm:cxn modelId="{DCD109BA-468A-4083-AC9F-EBE988E02EF1}" type="presParOf" srcId="{8E235AE1-2159-4747-855C-018F03E5113E}" destId="{B5358C64-0FE4-4989-A25A-46600BA45AA4}" srcOrd="0" destOrd="0" presId="urn:microsoft.com/office/officeart/2005/8/layout/hierarchy1"/>
    <dgm:cxn modelId="{47E25899-D52E-4B33-8C04-B2F0D20C6622}" type="presParOf" srcId="{B5358C64-0FE4-4989-A25A-46600BA45AA4}" destId="{CD991408-AC8A-4798-9EA7-ED0DB9D58C5B}" srcOrd="0" destOrd="0" presId="urn:microsoft.com/office/officeart/2005/8/layout/hierarchy1"/>
    <dgm:cxn modelId="{F668FBF8-C37B-44C1-89B5-F3CFE6FEFE78}" type="presParOf" srcId="{B5358C64-0FE4-4989-A25A-46600BA45AA4}" destId="{81216B3E-305C-4231-A0DA-541E58F4FF1E}" srcOrd="1" destOrd="0" presId="urn:microsoft.com/office/officeart/2005/8/layout/hierarchy1"/>
    <dgm:cxn modelId="{936DC427-15CE-4E4B-9C96-C76FE3971114}" type="presParOf" srcId="{8E235AE1-2159-4747-855C-018F03E5113E}" destId="{6DC553E8-81B1-4F02-8C15-F1C628987F39}" srcOrd="1" destOrd="0" presId="urn:microsoft.com/office/officeart/2005/8/layout/hierarchy1"/>
    <dgm:cxn modelId="{F0F620FD-39F1-427A-AEE8-7180211D0E35}" type="presParOf" srcId="{A9CE9979-CC7D-46EC-BCC3-F7FB4EB35E8E}" destId="{91D96DF1-83AB-4CF2-B53C-BACC2E2D3A21}" srcOrd="2" destOrd="0" presId="urn:microsoft.com/office/officeart/2005/8/layout/hierarchy1"/>
    <dgm:cxn modelId="{5DAC7863-CF37-4F20-920E-0914B79C5018}" type="presParOf" srcId="{A9CE9979-CC7D-46EC-BCC3-F7FB4EB35E8E}" destId="{43844CC8-02F7-4094-99F5-A202852C9C2D}" srcOrd="3" destOrd="0" presId="urn:microsoft.com/office/officeart/2005/8/layout/hierarchy1"/>
    <dgm:cxn modelId="{B9BD4699-81D8-4147-A03E-9C65C7D62157}" type="presParOf" srcId="{43844CC8-02F7-4094-99F5-A202852C9C2D}" destId="{16F201AA-DEA5-4A78-9552-F2D0B8BABD65}" srcOrd="0" destOrd="0" presId="urn:microsoft.com/office/officeart/2005/8/layout/hierarchy1"/>
    <dgm:cxn modelId="{5510443F-55AA-4F2E-81D5-9E5783F8CEC5}" type="presParOf" srcId="{16F201AA-DEA5-4A78-9552-F2D0B8BABD65}" destId="{4F6AAB7D-EA6F-4D05-85F3-EF34B159D3A5}" srcOrd="0" destOrd="0" presId="urn:microsoft.com/office/officeart/2005/8/layout/hierarchy1"/>
    <dgm:cxn modelId="{665725E1-7F67-48FE-8175-05199B848163}" type="presParOf" srcId="{16F201AA-DEA5-4A78-9552-F2D0B8BABD65}" destId="{D96B33F0-1CB3-416D-BF4F-942BC41B0BC2}" srcOrd="1" destOrd="0" presId="urn:microsoft.com/office/officeart/2005/8/layout/hierarchy1"/>
    <dgm:cxn modelId="{F8D2A1E1-A5B8-48A4-9DF8-70B4196C0B33}" type="presParOf" srcId="{43844CC8-02F7-4094-99F5-A202852C9C2D}" destId="{80C04F23-143D-4AC7-AE25-B97D6F8B2662}" srcOrd="1" destOrd="0" presId="urn:microsoft.com/office/officeart/2005/8/layout/hierarchy1"/>
    <dgm:cxn modelId="{F7B0F1A3-D28A-47E8-BE85-DD939742CE4B}" type="presParOf" srcId="{DC2A87DE-F8B2-4A2C-95C2-7EB4A7509AB8}" destId="{6667231B-CB23-45D3-80ED-7489774EB775}" srcOrd="2" destOrd="0" presId="urn:microsoft.com/office/officeart/2005/8/layout/hierarchy1"/>
    <dgm:cxn modelId="{8FAF26B1-CC2E-4484-A240-D4752B7EB446}" type="presParOf" srcId="{DC2A87DE-F8B2-4A2C-95C2-7EB4A7509AB8}" destId="{99972578-8795-4A86-8FED-E1A254422D24}" srcOrd="3" destOrd="0" presId="urn:microsoft.com/office/officeart/2005/8/layout/hierarchy1"/>
    <dgm:cxn modelId="{E4C680ED-AD42-404E-8C31-7AE059A0643A}" type="presParOf" srcId="{99972578-8795-4A86-8FED-E1A254422D24}" destId="{A681203F-6E42-43E4-9D0D-C7A3EFE89E1E}" srcOrd="0" destOrd="0" presId="urn:microsoft.com/office/officeart/2005/8/layout/hierarchy1"/>
    <dgm:cxn modelId="{A4920F11-E445-41D9-8C75-BF9B54486692}" type="presParOf" srcId="{A681203F-6E42-43E4-9D0D-C7A3EFE89E1E}" destId="{17A99E77-D524-40AA-8A24-648F5F801B4E}" srcOrd="0" destOrd="0" presId="urn:microsoft.com/office/officeart/2005/8/layout/hierarchy1"/>
    <dgm:cxn modelId="{91ACCD27-2A76-45CE-A42E-B41EE216064E}" type="presParOf" srcId="{A681203F-6E42-43E4-9D0D-C7A3EFE89E1E}" destId="{1C415AF2-5291-4A1A-91E4-FC52F05DF309}" srcOrd="1" destOrd="0" presId="urn:microsoft.com/office/officeart/2005/8/layout/hierarchy1"/>
    <dgm:cxn modelId="{773ADE43-AE8A-42E9-B770-4ED2D935023F}" type="presParOf" srcId="{99972578-8795-4A86-8FED-E1A254422D24}" destId="{90D3C3A4-E8D4-4B97-99B7-C0B891492C5E}" srcOrd="1" destOrd="0" presId="urn:microsoft.com/office/officeart/2005/8/layout/hierarchy1"/>
    <dgm:cxn modelId="{B7440390-0124-40F9-8275-CBB4882026F0}" type="presParOf" srcId="{90D3C3A4-E8D4-4B97-99B7-C0B891492C5E}" destId="{B481D6C2-4146-4FEF-8915-FC0BC69276CA}" srcOrd="0" destOrd="0" presId="urn:microsoft.com/office/officeart/2005/8/layout/hierarchy1"/>
    <dgm:cxn modelId="{AD6BF680-1F66-45C6-9C1B-6919F8DA3EF3}" type="presParOf" srcId="{90D3C3A4-E8D4-4B97-99B7-C0B891492C5E}" destId="{75D7F8B9-8562-4423-849E-15D3FF96AE07}" srcOrd="1" destOrd="0" presId="urn:microsoft.com/office/officeart/2005/8/layout/hierarchy1"/>
    <dgm:cxn modelId="{C4EB2B75-D18E-4023-9804-1A1419AA0C08}" type="presParOf" srcId="{75D7F8B9-8562-4423-849E-15D3FF96AE07}" destId="{42797696-B64A-4BDD-BCFC-C1D84B06471E}" srcOrd="0" destOrd="0" presId="urn:microsoft.com/office/officeart/2005/8/layout/hierarchy1"/>
    <dgm:cxn modelId="{85D4FF79-2281-42D8-8F5C-A7C6425A1370}" type="presParOf" srcId="{42797696-B64A-4BDD-BCFC-C1D84B06471E}" destId="{81E8BE0B-E369-441D-9AE7-2F4BF097987F}" srcOrd="0" destOrd="0" presId="urn:microsoft.com/office/officeart/2005/8/layout/hierarchy1"/>
    <dgm:cxn modelId="{186A7BE7-09C5-49C4-A87F-83F0B604289F}" type="presParOf" srcId="{42797696-B64A-4BDD-BCFC-C1D84B06471E}" destId="{79348DE7-E4CB-4099-AF95-79AAF9EA4B82}" srcOrd="1" destOrd="0" presId="urn:microsoft.com/office/officeart/2005/8/layout/hierarchy1"/>
    <dgm:cxn modelId="{92B8C6D3-157E-4973-8EE7-9604334A4107}" type="presParOf" srcId="{75D7F8B9-8562-4423-849E-15D3FF96AE07}" destId="{491211BE-7AFC-4573-841D-7BE2FBE0A11C}" srcOrd="1" destOrd="0" presId="urn:microsoft.com/office/officeart/2005/8/layout/hierarchy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272801A-4A88-42B1-AD02-7955EB9218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FEC2B60-52B1-47A7-88A3-55994B80E2D3}">
      <dgm:prSet phldrT="[文本]"/>
      <dgm:spPr/>
      <dgm:t>
        <a:bodyPr/>
        <a:lstStyle/>
        <a:p>
          <a:r>
            <a:rPr lang="en-US" altLang="zh-CN"/>
            <a:t>67</a:t>
          </a:r>
          <a:endParaRPr lang="zh-CN" altLang="en-US"/>
        </a:p>
      </dgm:t>
    </dgm:pt>
    <dgm:pt modelId="{CB0E0343-976F-40DA-851D-27A686AA0E88}" type="parTrans" cxnId="{2C28BC5A-4C4B-47A4-B9D1-ED702496F881}">
      <dgm:prSet/>
      <dgm:spPr/>
      <dgm:t>
        <a:bodyPr/>
        <a:lstStyle/>
        <a:p>
          <a:endParaRPr lang="zh-CN" altLang="en-US"/>
        </a:p>
      </dgm:t>
    </dgm:pt>
    <dgm:pt modelId="{C555E17C-45FD-4FB4-8059-6142F22473C4}" type="sibTrans" cxnId="{2C28BC5A-4C4B-47A4-B9D1-ED702496F881}">
      <dgm:prSet/>
      <dgm:spPr/>
      <dgm:t>
        <a:bodyPr/>
        <a:lstStyle/>
        <a:p>
          <a:endParaRPr lang="zh-CN" altLang="en-US"/>
        </a:p>
      </dgm:t>
    </dgm:pt>
    <dgm:pt modelId="{D3AE195F-AD40-4E0E-9D05-067D506C63E9}">
      <dgm:prSet/>
      <dgm:spPr/>
      <dgm:t>
        <a:bodyPr/>
        <a:lstStyle/>
        <a:p>
          <a:r>
            <a:rPr lang="en-US" altLang="zh-CN"/>
            <a:t>24</a:t>
          </a:r>
          <a:endParaRPr lang="zh-CN" altLang="en-US"/>
        </a:p>
      </dgm:t>
    </dgm:pt>
    <dgm:pt modelId="{0D61BA24-EA81-4F8C-BCEE-49C39F6B0E99}" type="parTrans" cxnId="{1FF17E72-6D66-4A7F-9600-48F34B05D605}">
      <dgm:prSet/>
      <dgm:spPr/>
      <dgm:t>
        <a:bodyPr/>
        <a:lstStyle/>
        <a:p>
          <a:endParaRPr lang="zh-CN" altLang="en-US"/>
        </a:p>
      </dgm:t>
    </dgm:pt>
    <dgm:pt modelId="{B383A984-E62A-4F06-BB57-5C50B5D2F306}" type="sibTrans" cxnId="{1FF17E72-6D66-4A7F-9600-48F34B05D605}">
      <dgm:prSet/>
      <dgm:spPr/>
      <dgm:t>
        <a:bodyPr/>
        <a:lstStyle/>
        <a:p>
          <a:endParaRPr lang="zh-CN" altLang="en-US"/>
        </a:p>
      </dgm:t>
    </dgm:pt>
    <dgm:pt modelId="{174A9C8D-ECF4-44BE-8EE1-7D013058E8A8}">
      <dgm:prSet/>
      <dgm:spPr/>
      <dgm:t>
        <a:bodyPr/>
        <a:lstStyle/>
        <a:p>
          <a:r>
            <a:rPr lang="en-US" altLang="zh-CN"/>
            <a:t>78</a:t>
          </a:r>
          <a:endParaRPr lang="zh-CN" altLang="en-US"/>
        </a:p>
      </dgm:t>
    </dgm:pt>
    <dgm:pt modelId="{A2C6718C-65F8-4658-9998-B01C11CD2CD8}" type="parTrans" cxnId="{56DFCF91-9D54-43F9-A219-D4779D23F556}">
      <dgm:prSet/>
      <dgm:spPr/>
      <dgm:t>
        <a:bodyPr/>
        <a:lstStyle/>
        <a:p>
          <a:endParaRPr lang="zh-CN" altLang="en-US"/>
        </a:p>
      </dgm:t>
    </dgm:pt>
    <dgm:pt modelId="{918B7D92-B70A-49CE-A64D-67264FC4037C}" type="sibTrans" cxnId="{56DFCF91-9D54-43F9-A219-D4779D23F556}">
      <dgm:prSet/>
      <dgm:spPr/>
      <dgm:t>
        <a:bodyPr/>
        <a:lstStyle/>
        <a:p>
          <a:endParaRPr lang="zh-CN" altLang="en-US"/>
        </a:p>
      </dgm:t>
    </dgm:pt>
    <dgm:pt modelId="{DCD4BAC0-A272-4FFD-AB4C-AAEF44A73E99}">
      <dgm:prSet/>
      <dgm:spPr/>
      <dgm:t>
        <a:bodyPr/>
        <a:lstStyle/>
        <a:p>
          <a:r>
            <a:rPr lang="en-US" altLang="zh-CN"/>
            <a:t>53</a:t>
          </a:r>
          <a:endParaRPr lang="zh-CN" altLang="en-US"/>
        </a:p>
      </dgm:t>
    </dgm:pt>
    <dgm:pt modelId="{02E2B2D8-3D54-4595-A40C-071B3940D184}" type="parTrans" cxnId="{8D8B8708-4031-4982-98D3-44C792D9BB6C}">
      <dgm:prSet/>
      <dgm:spPr/>
      <dgm:t>
        <a:bodyPr/>
        <a:lstStyle/>
        <a:p>
          <a:endParaRPr lang="zh-CN" altLang="en-US"/>
        </a:p>
      </dgm:t>
    </dgm:pt>
    <dgm:pt modelId="{E4500099-CD3E-4FE8-AD7C-E265C7C9557D}" type="sibTrans" cxnId="{8D8B8708-4031-4982-98D3-44C792D9BB6C}">
      <dgm:prSet/>
      <dgm:spPr/>
      <dgm:t>
        <a:bodyPr/>
        <a:lstStyle/>
        <a:p>
          <a:endParaRPr lang="zh-CN" altLang="en-US"/>
        </a:p>
      </dgm:t>
    </dgm:pt>
    <dgm:pt modelId="{3F1F0ED9-4616-403B-B714-D6C9DDB2F825}">
      <dgm:prSet/>
      <dgm:spPr/>
      <dgm:t>
        <a:bodyPr/>
        <a:lstStyle/>
        <a:p>
          <a:r>
            <a:rPr lang="en-US" altLang="zh-CN"/>
            <a:t>12</a:t>
          </a:r>
          <a:endParaRPr lang="zh-CN" altLang="en-US"/>
        </a:p>
      </dgm:t>
    </dgm:pt>
    <dgm:pt modelId="{FECF0FAE-DF1E-46DB-981B-41C7DAE69F64}" type="parTrans" cxnId="{5FE45DF1-0C0F-4443-99C8-847E95C13C94}">
      <dgm:prSet/>
      <dgm:spPr/>
      <dgm:t>
        <a:bodyPr/>
        <a:lstStyle/>
        <a:p>
          <a:endParaRPr lang="zh-CN" altLang="en-US"/>
        </a:p>
      </dgm:t>
    </dgm:pt>
    <dgm:pt modelId="{A7775422-E732-4FBD-9DE0-12043DAA76CB}" type="sibTrans" cxnId="{5FE45DF1-0C0F-4443-99C8-847E95C13C94}">
      <dgm:prSet/>
      <dgm:spPr/>
      <dgm:t>
        <a:bodyPr/>
        <a:lstStyle/>
        <a:p>
          <a:endParaRPr lang="zh-CN" altLang="en-US"/>
        </a:p>
      </dgm:t>
    </dgm:pt>
    <dgm:pt modelId="{BD29F316-DF9A-414A-88C1-DC19F7D2036F}">
      <dgm:prSet/>
      <dgm:spPr/>
      <dgm:t>
        <a:bodyPr/>
        <a:lstStyle/>
        <a:p>
          <a:r>
            <a:rPr lang="en-US" altLang="zh-CN"/>
            <a:t>99</a:t>
          </a:r>
          <a:endParaRPr lang="zh-CN" altLang="en-US"/>
        </a:p>
      </dgm:t>
    </dgm:pt>
    <dgm:pt modelId="{15C7CC2B-1315-4185-8B2E-6A8551DDA7C2}" type="parTrans" cxnId="{FF838EED-B0FE-4B1C-BE54-85C7CCD7A8DC}">
      <dgm:prSet/>
      <dgm:spPr/>
      <dgm:t>
        <a:bodyPr/>
        <a:lstStyle/>
        <a:p>
          <a:endParaRPr lang="zh-CN" altLang="en-US"/>
        </a:p>
      </dgm:t>
    </dgm:pt>
    <dgm:pt modelId="{F755ABB5-7FF6-4B07-8B31-87C0A511EF12}" type="sibTrans" cxnId="{FF838EED-B0FE-4B1C-BE54-85C7CCD7A8DC}">
      <dgm:prSet/>
      <dgm:spPr/>
      <dgm:t>
        <a:bodyPr/>
        <a:lstStyle/>
        <a:p>
          <a:endParaRPr lang="zh-CN" altLang="en-US"/>
        </a:p>
      </dgm:t>
    </dgm:pt>
    <dgm:pt modelId="{20FA426E-50E7-4726-9DA4-741691D17962}" type="pres">
      <dgm:prSet presAssocID="{B272801A-4A88-42B1-AD02-7955EB921849}" presName="hierChild1" presStyleCnt="0">
        <dgm:presLayoutVars>
          <dgm:chPref val="1"/>
          <dgm:dir/>
          <dgm:animOne val="branch"/>
          <dgm:animLvl val="lvl"/>
          <dgm:resizeHandles/>
        </dgm:presLayoutVars>
      </dgm:prSet>
      <dgm:spPr/>
    </dgm:pt>
    <dgm:pt modelId="{C7B5FEF1-727C-4876-9E67-ACC34B934B29}" type="pres">
      <dgm:prSet presAssocID="{7FEC2B60-52B1-47A7-88A3-55994B80E2D3}" presName="hierRoot1" presStyleCnt="0"/>
      <dgm:spPr/>
    </dgm:pt>
    <dgm:pt modelId="{F316A50B-F994-4526-BCF0-58C4090C20C2}" type="pres">
      <dgm:prSet presAssocID="{7FEC2B60-52B1-47A7-88A3-55994B80E2D3}" presName="composite" presStyleCnt="0"/>
      <dgm:spPr/>
    </dgm:pt>
    <dgm:pt modelId="{2CB5B890-EDF1-4D4E-A78A-2D5087D63569}" type="pres">
      <dgm:prSet presAssocID="{7FEC2B60-52B1-47A7-88A3-55994B80E2D3}" presName="background" presStyleLbl="node0" presStyleIdx="0" presStyleCnt="1"/>
      <dgm:spPr/>
    </dgm:pt>
    <dgm:pt modelId="{CD9E0309-6729-43E1-A7E9-9ADDB3527430}" type="pres">
      <dgm:prSet presAssocID="{7FEC2B60-52B1-47A7-88A3-55994B80E2D3}" presName="text" presStyleLbl="fgAcc0" presStyleIdx="0" presStyleCnt="1" custScaleX="69867" custScaleY="50035">
        <dgm:presLayoutVars>
          <dgm:chPref val="3"/>
        </dgm:presLayoutVars>
      </dgm:prSet>
      <dgm:spPr/>
    </dgm:pt>
    <dgm:pt modelId="{DC2A87DE-F8B2-4A2C-95C2-7EB4A7509AB8}" type="pres">
      <dgm:prSet presAssocID="{7FEC2B60-52B1-47A7-88A3-55994B80E2D3}" presName="hierChild2" presStyleCnt="0"/>
      <dgm:spPr/>
    </dgm:pt>
    <dgm:pt modelId="{B6BCF0A7-B5A4-42D4-8CA5-8BE4251A5C95}" type="pres">
      <dgm:prSet presAssocID="{0D61BA24-EA81-4F8C-BCEE-49C39F6B0E99}" presName="Name10" presStyleLbl="parChTrans1D2" presStyleIdx="0" presStyleCnt="2"/>
      <dgm:spPr/>
    </dgm:pt>
    <dgm:pt modelId="{D0D4B0B3-2BAC-430B-AD16-AF18A88E04A6}" type="pres">
      <dgm:prSet presAssocID="{D3AE195F-AD40-4E0E-9D05-067D506C63E9}" presName="hierRoot2" presStyleCnt="0"/>
      <dgm:spPr/>
    </dgm:pt>
    <dgm:pt modelId="{A471BBF3-64F5-4379-B434-ACF1892DAABB}" type="pres">
      <dgm:prSet presAssocID="{D3AE195F-AD40-4E0E-9D05-067D506C63E9}" presName="composite2" presStyleCnt="0"/>
      <dgm:spPr/>
    </dgm:pt>
    <dgm:pt modelId="{F6337572-748F-4A26-A20B-38BED62AC7FE}" type="pres">
      <dgm:prSet presAssocID="{D3AE195F-AD40-4E0E-9D05-067D506C63E9}" presName="background2" presStyleLbl="node2" presStyleIdx="0" presStyleCnt="2"/>
      <dgm:spPr/>
    </dgm:pt>
    <dgm:pt modelId="{FE9B6E51-6EFF-401F-B2BE-4602C0D1AA37}" type="pres">
      <dgm:prSet presAssocID="{D3AE195F-AD40-4E0E-9D05-067D506C63E9}" presName="text2" presStyleLbl="fgAcc2" presStyleIdx="0" presStyleCnt="2" custScaleX="68071" custScaleY="48239" custLinFactNeighborX="-45621" custLinFactNeighborY="32">
        <dgm:presLayoutVars>
          <dgm:chPref val="3"/>
        </dgm:presLayoutVars>
      </dgm:prSet>
      <dgm:spPr/>
    </dgm:pt>
    <dgm:pt modelId="{A9CE9979-CC7D-46EC-BCC3-F7FB4EB35E8E}" type="pres">
      <dgm:prSet presAssocID="{D3AE195F-AD40-4E0E-9D05-067D506C63E9}" presName="hierChild3" presStyleCnt="0"/>
      <dgm:spPr/>
    </dgm:pt>
    <dgm:pt modelId="{C89E2982-F6A5-41F8-900C-5E9ADD6355A5}" type="pres">
      <dgm:prSet presAssocID="{FECF0FAE-DF1E-46DB-981B-41C7DAE69F64}" presName="Name17" presStyleLbl="parChTrans1D3" presStyleIdx="0" presStyleCnt="3"/>
      <dgm:spPr/>
    </dgm:pt>
    <dgm:pt modelId="{8E235AE1-2159-4747-855C-018F03E5113E}" type="pres">
      <dgm:prSet presAssocID="{3F1F0ED9-4616-403B-B714-D6C9DDB2F825}" presName="hierRoot3" presStyleCnt="0"/>
      <dgm:spPr/>
    </dgm:pt>
    <dgm:pt modelId="{B5358C64-0FE4-4989-A25A-46600BA45AA4}" type="pres">
      <dgm:prSet presAssocID="{3F1F0ED9-4616-403B-B714-D6C9DDB2F825}" presName="composite3" presStyleCnt="0"/>
      <dgm:spPr/>
    </dgm:pt>
    <dgm:pt modelId="{CD991408-AC8A-4798-9EA7-ED0DB9D58C5B}" type="pres">
      <dgm:prSet presAssocID="{3F1F0ED9-4616-403B-B714-D6C9DDB2F825}" presName="background3" presStyleLbl="node3" presStyleIdx="0" presStyleCnt="3"/>
      <dgm:spPr/>
    </dgm:pt>
    <dgm:pt modelId="{81216B3E-305C-4231-A0DA-541E58F4FF1E}" type="pres">
      <dgm:prSet presAssocID="{3F1F0ED9-4616-403B-B714-D6C9DDB2F825}" presName="text3" presStyleLbl="fgAcc3" presStyleIdx="0" presStyleCnt="3" custScaleX="73822" custScaleY="44032" custLinFactNeighborX="-50651" custLinFactNeighborY="-5617">
        <dgm:presLayoutVars>
          <dgm:chPref val="3"/>
        </dgm:presLayoutVars>
      </dgm:prSet>
      <dgm:spPr/>
    </dgm:pt>
    <dgm:pt modelId="{6DC553E8-81B1-4F02-8C15-F1C628987F39}" type="pres">
      <dgm:prSet presAssocID="{3F1F0ED9-4616-403B-B714-D6C9DDB2F825}" presName="hierChild4" presStyleCnt="0"/>
      <dgm:spPr/>
    </dgm:pt>
    <dgm:pt modelId="{91D96DF1-83AB-4CF2-B53C-BACC2E2D3A21}" type="pres">
      <dgm:prSet presAssocID="{02E2B2D8-3D54-4595-A40C-071B3940D184}" presName="Name17" presStyleLbl="parChTrans1D3" presStyleIdx="1" presStyleCnt="3"/>
      <dgm:spPr/>
    </dgm:pt>
    <dgm:pt modelId="{43844CC8-02F7-4094-99F5-A202852C9C2D}" type="pres">
      <dgm:prSet presAssocID="{DCD4BAC0-A272-4FFD-AB4C-AAEF44A73E99}" presName="hierRoot3" presStyleCnt="0"/>
      <dgm:spPr/>
    </dgm:pt>
    <dgm:pt modelId="{16F201AA-DEA5-4A78-9552-F2D0B8BABD65}" type="pres">
      <dgm:prSet presAssocID="{DCD4BAC0-A272-4FFD-AB4C-AAEF44A73E99}" presName="composite3" presStyleCnt="0"/>
      <dgm:spPr/>
    </dgm:pt>
    <dgm:pt modelId="{4F6AAB7D-EA6F-4D05-85F3-EF34B159D3A5}" type="pres">
      <dgm:prSet presAssocID="{DCD4BAC0-A272-4FFD-AB4C-AAEF44A73E99}" presName="background3" presStyleLbl="node3" presStyleIdx="1" presStyleCnt="3"/>
      <dgm:spPr/>
    </dgm:pt>
    <dgm:pt modelId="{D96B33F0-1CB3-416D-BF4F-942BC41B0BC2}" type="pres">
      <dgm:prSet presAssocID="{DCD4BAC0-A272-4FFD-AB4C-AAEF44A73E99}" presName="text3" presStyleLbl="fgAcc3" presStyleIdx="1" presStyleCnt="3" custScaleX="71335" custScaleY="41279" custLinFactNeighborX="-29963" custLinFactNeighborY="-5657">
        <dgm:presLayoutVars>
          <dgm:chPref val="3"/>
        </dgm:presLayoutVars>
      </dgm:prSet>
      <dgm:spPr/>
    </dgm:pt>
    <dgm:pt modelId="{80C04F23-143D-4AC7-AE25-B97D6F8B2662}" type="pres">
      <dgm:prSet presAssocID="{DCD4BAC0-A272-4FFD-AB4C-AAEF44A73E99}" presName="hierChild4" presStyleCnt="0"/>
      <dgm:spPr/>
    </dgm:pt>
    <dgm:pt modelId="{6667231B-CB23-45D3-80ED-7489774EB775}" type="pres">
      <dgm:prSet presAssocID="{A2C6718C-65F8-4658-9998-B01C11CD2CD8}" presName="Name10" presStyleLbl="parChTrans1D2" presStyleIdx="1" presStyleCnt="2"/>
      <dgm:spPr/>
    </dgm:pt>
    <dgm:pt modelId="{99972578-8795-4A86-8FED-E1A254422D24}" type="pres">
      <dgm:prSet presAssocID="{174A9C8D-ECF4-44BE-8EE1-7D013058E8A8}" presName="hierRoot2" presStyleCnt="0"/>
      <dgm:spPr/>
    </dgm:pt>
    <dgm:pt modelId="{A681203F-6E42-43E4-9D0D-C7A3EFE89E1E}" type="pres">
      <dgm:prSet presAssocID="{174A9C8D-ECF4-44BE-8EE1-7D013058E8A8}" presName="composite2" presStyleCnt="0"/>
      <dgm:spPr/>
    </dgm:pt>
    <dgm:pt modelId="{17A99E77-D524-40AA-8A24-648F5F801B4E}" type="pres">
      <dgm:prSet presAssocID="{174A9C8D-ECF4-44BE-8EE1-7D013058E8A8}" presName="background2" presStyleLbl="node2" presStyleIdx="1" presStyleCnt="2"/>
      <dgm:spPr/>
    </dgm:pt>
    <dgm:pt modelId="{1C415AF2-5291-4A1A-91E4-FC52F05DF309}" type="pres">
      <dgm:prSet presAssocID="{174A9C8D-ECF4-44BE-8EE1-7D013058E8A8}" presName="text2" presStyleLbl="fgAcc2" presStyleIdx="1" presStyleCnt="2" custScaleX="68902" custScaleY="49693">
        <dgm:presLayoutVars>
          <dgm:chPref val="3"/>
        </dgm:presLayoutVars>
      </dgm:prSet>
      <dgm:spPr/>
    </dgm:pt>
    <dgm:pt modelId="{90D3C3A4-E8D4-4B97-99B7-C0B891492C5E}" type="pres">
      <dgm:prSet presAssocID="{174A9C8D-ECF4-44BE-8EE1-7D013058E8A8}" presName="hierChild3" presStyleCnt="0"/>
      <dgm:spPr/>
    </dgm:pt>
    <dgm:pt modelId="{B481D6C2-4146-4FEF-8915-FC0BC69276CA}" type="pres">
      <dgm:prSet presAssocID="{15C7CC2B-1315-4185-8B2E-6A8551DDA7C2}" presName="Name17" presStyleLbl="parChTrans1D3" presStyleIdx="2" presStyleCnt="3"/>
      <dgm:spPr/>
    </dgm:pt>
    <dgm:pt modelId="{75D7F8B9-8562-4423-849E-15D3FF96AE07}" type="pres">
      <dgm:prSet presAssocID="{BD29F316-DF9A-414A-88C1-DC19F7D2036F}" presName="hierRoot3" presStyleCnt="0"/>
      <dgm:spPr/>
    </dgm:pt>
    <dgm:pt modelId="{42797696-B64A-4BDD-BCFC-C1D84B06471E}" type="pres">
      <dgm:prSet presAssocID="{BD29F316-DF9A-414A-88C1-DC19F7D2036F}" presName="composite3" presStyleCnt="0"/>
      <dgm:spPr/>
    </dgm:pt>
    <dgm:pt modelId="{81E8BE0B-E369-441D-9AE7-2F4BF097987F}" type="pres">
      <dgm:prSet presAssocID="{BD29F316-DF9A-414A-88C1-DC19F7D2036F}" presName="background3" presStyleLbl="node3" presStyleIdx="2" presStyleCnt="3"/>
      <dgm:spPr/>
    </dgm:pt>
    <dgm:pt modelId="{79348DE7-E4CB-4099-AF95-79AAF9EA4B82}" type="pres">
      <dgm:prSet presAssocID="{BD29F316-DF9A-414A-88C1-DC19F7D2036F}" presName="text3" presStyleLbl="fgAcc3" presStyleIdx="2" presStyleCnt="3" custScaleX="72133" custScaleY="39062" custLinFactNeighborX="21954" custLinFactNeighborY="-3934">
        <dgm:presLayoutVars>
          <dgm:chPref val="3"/>
        </dgm:presLayoutVars>
      </dgm:prSet>
      <dgm:spPr/>
    </dgm:pt>
    <dgm:pt modelId="{491211BE-7AFC-4573-841D-7BE2FBE0A11C}" type="pres">
      <dgm:prSet presAssocID="{BD29F316-DF9A-414A-88C1-DC19F7D2036F}" presName="hierChild4" presStyleCnt="0"/>
      <dgm:spPr/>
    </dgm:pt>
  </dgm:ptLst>
  <dgm:cxnLst>
    <dgm:cxn modelId="{8D8B8708-4031-4982-98D3-44C792D9BB6C}" srcId="{D3AE195F-AD40-4E0E-9D05-067D506C63E9}" destId="{DCD4BAC0-A272-4FFD-AB4C-AAEF44A73E99}" srcOrd="1" destOrd="0" parTransId="{02E2B2D8-3D54-4595-A40C-071B3940D184}" sibTransId="{E4500099-CD3E-4FE8-AD7C-E265C7C9557D}"/>
    <dgm:cxn modelId="{A584763E-BD5B-4153-A53B-9E5A6F2BE427}" type="presOf" srcId="{DCD4BAC0-A272-4FFD-AB4C-AAEF44A73E99}" destId="{D96B33F0-1CB3-416D-BF4F-942BC41B0BC2}" srcOrd="0" destOrd="0" presId="urn:microsoft.com/office/officeart/2005/8/layout/hierarchy1"/>
    <dgm:cxn modelId="{64E9CE66-7073-451A-B95A-A4E805843565}" type="presOf" srcId="{D3AE195F-AD40-4E0E-9D05-067D506C63E9}" destId="{FE9B6E51-6EFF-401F-B2BE-4602C0D1AA37}" srcOrd="0" destOrd="0" presId="urn:microsoft.com/office/officeart/2005/8/layout/hierarchy1"/>
    <dgm:cxn modelId="{16772A69-76CA-44D3-9470-BB861BFFAB86}" type="presOf" srcId="{B272801A-4A88-42B1-AD02-7955EB921849}" destId="{20FA426E-50E7-4726-9DA4-741691D17962}" srcOrd="0" destOrd="0" presId="urn:microsoft.com/office/officeart/2005/8/layout/hierarchy1"/>
    <dgm:cxn modelId="{1FF17E72-6D66-4A7F-9600-48F34B05D605}" srcId="{7FEC2B60-52B1-47A7-88A3-55994B80E2D3}" destId="{D3AE195F-AD40-4E0E-9D05-067D506C63E9}" srcOrd="0" destOrd="0" parTransId="{0D61BA24-EA81-4F8C-BCEE-49C39F6B0E99}" sibTransId="{B383A984-E62A-4F06-BB57-5C50B5D2F306}"/>
    <dgm:cxn modelId="{2C28BC5A-4C4B-47A4-B9D1-ED702496F881}" srcId="{B272801A-4A88-42B1-AD02-7955EB921849}" destId="{7FEC2B60-52B1-47A7-88A3-55994B80E2D3}" srcOrd="0" destOrd="0" parTransId="{CB0E0343-976F-40DA-851D-27A686AA0E88}" sibTransId="{C555E17C-45FD-4FB4-8059-6142F22473C4}"/>
    <dgm:cxn modelId="{46D8AF7F-752C-4B3B-960A-B93FF0219AB7}" type="presOf" srcId="{174A9C8D-ECF4-44BE-8EE1-7D013058E8A8}" destId="{1C415AF2-5291-4A1A-91E4-FC52F05DF309}" srcOrd="0" destOrd="0" presId="urn:microsoft.com/office/officeart/2005/8/layout/hierarchy1"/>
    <dgm:cxn modelId="{56DFCF91-9D54-43F9-A219-D4779D23F556}" srcId="{7FEC2B60-52B1-47A7-88A3-55994B80E2D3}" destId="{174A9C8D-ECF4-44BE-8EE1-7D013058E8A8}" srcOrd="1" destOrd="0" parTransId="{A2C6718C-65F8-4658-9998-B01C11CD2CD8}" sibTransId="{918B7D92-B70A-49CE-A64D-67264FC4037C}"/>
    <dgm:cxn modelId="{67C9DB94-B886-42DA-9B18-66595814F600}" type="presOf" srcId="{BD29F316-DF9A-414A-88C1-DC19F7D2036F}" destId="{79348DE7-E4CB-4099-AF95-79AAF9EA4B82}" srcOrd="0" destOrd="0" presId="urn:microsoft.com/office/officeart/2005/8/layout/hierarchy1"/>
    <dgm:cxn modelId="{7E0D13B2-66A2-4EFE-A551-0EE114C53982}" type="presOf" srcId="{02E2B2D8-3D54-4595-A40C-071B3940D184}" destId="{91D96DF1-83AB-4CF2-B53C-BACC2E2D3A21}" srcOrd="0" destOrd="0" presId="urn:microsoft.com/office/officeart/2005/8/layout/hierarchy1"/>
    <dgm:cxn modelId="{323FDBC0-64A8-4CE6-93EB-1F37F6F19F25}" type="presOf" srcId="{7FEC2B60-52B1-47A7-88A3-55994B80E2D3}" destId="{CD9E0309-6729-43E1-A7E9-9ADDB3527430}" srcOrd="0" destOrd="0" presId="urn:microsoft.com/office/officeart/2005/8/layout/hierarchy1"/>
    <dgm:cxn modelId="{979F94CC-3E72-4BA1-A219-82ED6129C75E}" type="presOf" srcId="{15C7CC2B-1315-4185-8B2E-6A8551DDA7C2}" destId="{B481D6C2-4146-4FEF-8915-FC0BC69276CA}" srcOrd="0" destOrd="0" presId="urn:microsoft.com/office/officeart/2005/8/layout/hierarchy1"/>
    <dgm:cxn modelId="{2870BCD8-6F67-4161-AFAD-4725167D5B13}" type="presOf" srcId="{A2C6718C-65F8-4658-9998-B01C11CD2CD8}" destId="{6667231B-CB23-45D3-80ED-7489774EB775}" srcOrd="0" destOrd="0" presId="urn:microsoft.com/office/officeart/2005/8/layout/hierarchy1"/>
    <dgm:cxn modelId="{69D309DE-6B1A-4570-A413-5241F7349EBF}" type="presOf" srcId="{0D61BA24-EA81-4F8C-BCEE-49C39F6B0E99}" destId="{B6BCF0A7-B5A4-42D4-8CA5-8BE4251A5C95}" srcOrd="0" destOrd="0" presId="urn:microsoft.com/office/officeart/2005/8/layout/hierarchy1"/>
    <dgm:cxn modelId="{BC6E85EC-DEF4-406B-A9C0-232226A153E1}" type="presOf" srcId="{FECF0FAE-DF1E-46DB-981B-41C7DAE69F64}" destId="{C89E2982-F6A5-41F8-900C-5E9ADD6355A5}" srcOrd="0" destOrd="0" presId="urn:microsoft.com/office/officeart/2005/8/layout/hierarchy1"/>
    <dgm:cxn modelId="{FF838EED-B0FE-4B1C-BE54-85C7CCD7A8DC}" srcId="{174A9C8D-ECF4-44BE-8EE1-7D013058E8A8}" destId="{BD29F316-DF9A-414A-88C1-DC19F7D2036F}" srcOrd="0" destOrd="0" parTransId="{15C7CC2B-1315-4185-8B2E-6A8551DDA7C2}" sibTransId="{F755ABB5-7FF6-4B07-8B31-87C0A511EF12}"/>
    <dgm:cxn modelId="{5FE45DF1-0C0F-4443-99C8-847E95C13C94}" srcId="{D3AE195F-AD40-4E0E-9D05-067D506C63E9}" destId="{3F1F0ED9-4616-403B-B714-D6C9DDB2F825}" srcOrd="0" destOrd="0" parTransId="{FECF0FAE-DF1E-46DB-981B-41C7DAE69F64}" sibTransId="{A7775422-E732-4FBD-9DE0-12043DAA76CB}"/>
    <dgm:cxn modelId="{524C9BF4-2774-454A-8378-E377303D7B2D}" type="presOf" srcId="{3F1F0ED9-4616-403B-B714-D6C9DDB2F825}" destId="{81216B3E-305C-4231-A0DA-541E58F4FF1E}" srcOrd="0" destOrd="0" presId="urn:microsoft.com/office/officeart/2005/8/layout/hierarchy1"/>
    <dgm:cxn modelId="{3B9968A6-F07B-4063-95E1-83F0C34702DD}" type="presParOf" srcId="{20FA426E-50E7-4726-9DA4-741691D17962}" destId="{C7B5FEF1-727C-4876-9E67-ACC34B934B29}" srcOrd="0" destOrd="0" presId="urn:microsoft.com/office/officeart/2005/8/layout/hierarchy1"/>
    <dgm:cxn modelId="{E25910F6-6C21-4AFD-B643-9BF489CCF1AD}" type="presParOf" srcId="{C7B5FEF1-727C-4876-9E67-ACC34B934B29}" destId="{F316A50B-F994-4526-BCF0-58C4090C20C2}" srcOrd="0" destOrd="0" presId="urn:microsoft.com/office/officeart/2005/8/layout/hierarchy1"/>
    <dgm:cxn modelId="{B1425F91-50C8-4328-AA1B-528316C11904}" type="presParOf" srcId="{F316A50B-F994-4526-BCF0-58C4090C20C2}" destId="{2CB5B890-EDF1-4D4E-A78A-2D5087D63569}" srcOrd="0" destOrd="0" presId="urn:microsoft.com/office/officeart/2005/8/layout/hierarchy1"/>
    <dgm:cxn modelId="{1D1382D8-59D0-4B55-AF39-0DDE00DBD997}" type="presParOf" srcId="{F316A50B-F994-4526-BCF0-58C4090C20C2}" destId="{CD9E0309-6729-43E1-A7E9-9ADDB3527430}" srcOrd="1" destOrd="0" presId="urn:microsoft.com/office/officeart/2005/8/layout/hierarchy1"/>
    <dgm:cxn modelId="{CF706F58-7262-4906-BED8-9D28939C79E9}" type="presParOf" srcId="{C7B5FEF1-727C-4876-9E67-ACC34B934B29}" destId="{DC2A87DE-F8B2-4A2C-95C2-7EB4A7509AB8}" srcOrd="1" destOrd="0" presId="urn:microsoft.com/office/officeart/2005/8/layout/hierarchy1"/>
    <dgm:cxn modelId="{78B318C5-0BEB-4E28-A500-E72C1256D952}" type="presParOf" srcId="{DC2A87DE-F8B2-4A2C-95C2-7EB4A7509AB8}" destId="{B6BCF0A7-B5A4-42D4-8CA5-8BE4251A5C95}" srcOrd="0" destOrd="0" presId="urn:microsoft.com/office/officeart/2005/8/layout/hierarchy1"/>
    <dgm:cxn modelId="{EF0A1006-433F-418B-8771-39C29B438233}" type="presParOf" srcId="{DC2A87DE-F8B2-4A2C-95C2-7EB4A7509AB8}" destId="{D0D4B0B3-2BAC-430B-AD16-AF18A88E04A6}" srcOrd="1" destOrd="0" presId="urn:microsoft.com/office/officeart/2005/8/layout/hierarchy1"/>
    <dgm:cxn modelId="{189D8F5F-2225-442D-AB82-BCC0730013EA}" type="presParOf" srcId="{D0D4B0B3-2BAC-430B-AD16-AF18A88E04A6}" destId="{A471BBF3-64F5-4379-B434-ACF1892DAABB}" srcOrd="0" destOrd="0" presId="urn:microsoft.com/office/officeart/2005/8/layout/hierarchy1"/>
    <dgm:cxn modelId="{C93C3522-E0EA-4429-967D-A05FDE968B68}" type="presParOf" srcId="{A471BBF3-64F5-4379-B434-ACF1892DAABB}" destId="{F6337572-748F-4A26-A20B-38BED62AC7FE}" srcOrd="0" destOrd="0" presId="urn:microsoft.com/office/officeart/2005/8/layout/hierarchy1"/>
    <dgm:cxn modelId="{E50B417B-6429-46E2-9F4A-333E61EBEFEC}" type="presParOf" srcId="{A471BBF3-64F5-4379-B434-ACF1892DAABB}" destId="{FE9B6E51-6EFF-401F-B2BE-4602C0D1AA37}" srcOrd="1" destOrd="0" presId="urn:microsoft.com/office/officeart/2005/8/layout/hierarchy1"/>
    <dgm:cxn modelId="{2A6B0C9A-A3F9-4057-BD7C-8209DF85AD32}" type="presParOf" srcId="{D0D4B0B3-2BAC-430B-AD16-AF18A88E04A6}" destId="{A9CE9979-CC7D-46EC-BCC3-F7FB4EB35E8E}" srcOrd="1" destOrd="0" presId="urn:microsoft.com/office/officeart/2005/8/layout/hierarchy1"/>
    <dgm:cxn modelId="{DAD5AA71-43C2-4FB5-8B4B-37F136DA0F6E}" type="presParOf" srcId="{A9CE9979-CC7D-46EC-BCC3-F7FB4EB35E8E}" destId="{C89E2982-F6A5-41F8-900C-5E9ADD6355A5}" srcOrd="0" destOrd="0" presId="urn:microsoft.com/office/officeart/2005/8/layout/hierarchy1"/>
    <dgm:cxn modelId="{28D108D8-394E-442D-9E16-D2A0015BB41C}" type="presParOf" srcId="{A9CE9979-CC7D-46EC-BCC3-F7FB4EB35E8E}" destId="{8E235AE1-2159-4747-855C-018F03E5113E}" srcOrd="1" destOrd="0" presId="urn:microsoft.com/office/officeart/2005/8/layout/hierarchy1"/>
    <dgm:cxn modelId="{543F7206-3824-43A1-ADCA-8F524D3C4D2D}" type="presParOf" srcId="{8E235AE1-2159-4747-855C-018F03E5113E}" destId="{B5358C64-0FE4-4989-A25A-46600BA45AA4}" srcOrd="0" destOrd="0" presId="urn:microsoft.com/office/officeart/2005/8/layout/hierarchy1"/>
    <dgm:cxn modelId="{E5B78EE1-3C7D-460C-93DE-C5B0517A6E44}" type="presParOf" srcId="{B5358C64-0FE4-4989-A25A-46600BA45AA4}" destId="{CD991408-AC8A-4798-9EA7-ED0DB9D58C5B}" srcOrd="0" destOrd="0" presId="urn:microsoft.com/office/officeart/2005/8/layout/hierarchy1"/>
    <dgm:cxn modelId="{ED93B9DA-0FCE-4267-BDD7-ABA99242C1AC}" type="presParOf" srcId="{B5358C64-0FE4-4989-A25A-46600BA45AA4}" destId="{81216B3E-305C-4231-A0DA-541E58F4FF1E}" srcOrd="1" destOrd="0" presId="urn:microsoft.com/office/officeart/2005/8/layout/hierarchy1"/>
    <dgm:cxn modelId="{8558061F-44FD-456E-B71B-19AF5D7706BE}" type="presParOf" srcId="{8E235AE1-2159-4747-855C-018F03E5113E}" destId="{6DC553E8-81B1-4F02-8C15-F1C628987F39}" srcOrd="1" destOrd="0" presId="urn:microsoft.com/office/officeart/2005/8/layout/hierarchy1"/>
    <dgm:cxn modelId="{56B73812-FDA5-4638-9EF8-70E30D485C6E}" type="presParOf" srcId="{A9CE9979-CC7D-46EC-BCC3-F7FB4EB35E8E}" destId="{91D96DF1-83AB-4CF2-B53C-BACC2E2D3A21}" srcOrd="2" destOrd="0" presId="urn:microsoft.com/office/officeart/2005/8/layout/hierarchy1"/>
    <dgm:cxn modelId="{3B7CD0A0-EF3C-4A61-AA2A-F6AFFEAF0798}" type="presParOf" srcId="{A9CE9979-CC7D-46EC-BCC3-F7FB4EB35E8E}" destId="{43844CC8-02F7-4094-99F5-A202852C9C2D}" srcOrd="3" destOrd="0" presId="urn:microsoft.com/office/officeart/2005/8/layout/hierarchy1"/>
    <dgm:cxn modelId="{8EDA5410-69FA-44E7-9BD6-9F327A15D462}" type="presParOf" srcId="{43844CC8-02F7-4094-99F5-A202852C9C2D}" destId="{16F201AA-DEA5-4A78-9552-F2D0B8BABD65}" srcOrd="0" destOrd="0" presId="urn:microsoft.com/office/officeart/2005/8/layout/hierarchy1"/>
    <dgm:cxn modelId="{5EF0A329-8CBE-4996-A5B3-171FC27393BA}" type="presParOf" srcId="{16F201AA-DEA5-4A78-9552-F2D0B8BABD65}" destId="{4F6AAB7D-EA6F-4D05-85F3-EF34B159D3A5}" srcOrd="0" destOrd="0" presId="urn:microsoft.com/office/officeart/2005/8/layout/hierarchy1"/>
    <dgm:cxn modelId="{9DA033B0-556F-4246-B46F-4D45F83350A5}" type="presParOf" srcId="{16F201AA-DEA5-4A78-9552-F2D0B8BABD65}" destId="{D96B33F0-1CB3-416D-BF4F-942BC41B0BC2}" srcOrd="1" destOrd="0" presId="urn:microsoft.com/office/officeart/2005/8/layout/hierarchy1"/>
    <dgm:cxn modelId="{946E0C9B-6FE9-432A-BA80-87C8553A734B}" type="presParOf" srcId="{43844CC8-02F7-4094-99F5-A202852C9C2D}" destId="{80C04F23-143D-4AC7-AE25-B97D6F8B2662}" srcOrd="1" destOrd="0" presId="urn:microsoft.com/office/officeart/2005/8/layout/hierarchy1"/>
    <dgm:cxn modelId="{373F78B9-80BE-4A17-9BDB-0E2C35E85566}" type="presParOf" srcId="{DC2A87DE-F8B2-4A2C-95C2-7EB4A7509AB8}" destId="{6667231B-CB23-45D3-80ED-7489774EB775}" srcOrd="2" destOrd="0" presId="urn:microsoft.com/office/officeart/2005/8/layout/hierarchy1"/>
    <dgm:cxn modelId="{698089C5-9131-4B4E-8297-F39FD1E1593A}" type="presParOf" srcId="{DC2A87DE-F8B2-4A2C-95C2-7EB4A7509AB8}" destId="{99972578-8795-4A86-8FED-E1A254422D24}" srcOrd="3" destOrd="0" presId="urn:microsoft.com/office/officeart/2005/8/layout/hierarchy1"/>
    <dgm:cxn modelId="{1DC379F3-7F61-40E7-8A57-794F714CBE17}" type="presParOf" srcId="{99972578-8795-4A86-8FED-E1A254422D24}" destId="{A681203F-6E42-43E4-9D0D-C7A3EFE89E1E}" srcOrd="0" destOrd="0" presId="urn:microsoft.com/office/officeart/2005/8/layout/hierarchy1"/>
    <dgm:cxn modelId="{9C4910BE-D3B5-49C2-9E25-918ADF0BAF36}" type="presParOf" srcId="{A681203F-6E42-43E4-9D0D-C7A3EFE89E1E}" destId="{17A99E77-D524-40AA-8A24-648F5F801B4E}" srcOrd="0" destOrd="0" presId="urn:microsoft.com/office/officeart/2005/8/layout/hierarchy1"/>
    <dgm:cxn modelId="{1BB2A6C3-CCF8-4DE0-BAA9-162F0E44D070}" type="presParOf" srcId="{A681203F-6E42-43E4-9D0D-C7A3EFE89E1E}" destId="{1C415AF2-5291-4A1A-91E4-FC52F05DF309}" srcOrd="1" destOrd="0" presId="urn:microsoft.com/office/officeart/2005/8/layout/hierarchy1"/>
    <dgm:cxn modelId="{D4F75C93-EE35-4928-BF49-43EEBF3B5FF8}" type="presParOf" srcId="{99972578-8795-4A86-8FED-E1A254422D24}" destId="{90D3C3A4-E8D4-4B97-99B7-C0B891492C5E}" srcOrd="1" destOrd="0" presId="urn:microsoft.com/office/officeart/2005/8/layout/hierarchy1"/>
    <dgm:cxn modelId="{BA85C798-FAA2-4D6A-8D67-DB9EB339FFC6}" type="presParOf" srcId="{90D3C3A4-E8D4-4B97-99B7-C0B891492C5E}" destId="{B481D6C2-4146-4FEF-8915-FC0BC69276CA}" srcOrd="0" destOrd="0" presId="urn:microsoft.com/office/officeart/2005/8/layout/hierarchy1"/>
    <dgm:cxn modelId="{130BCA36-4B90-44B5-8376-5BA29F63CBD7}" type="presParOf" srcId="{90D3C3A4-E8D4-4B97-99B7-C0B891492C5E}" destId="{75D7F8B9-8562-4423-849E-15D3FF96AE07}" srcOrd="1" destOrd="0" presId="urn:microsoft.com/office/officeart/2005/8/layout/hierarchy1"/>
    <dgm:cxn modelId="{7D9D728E-F6AC-410F-852B-7B70A62CD574}" type="presParOf" srcId="{75D7F8B9-8562-4423-849E-15D3FF96AE07}" destId="{42797696-B64A-4BDD-BCFC-C1D84B06471E}" srcOrd="0" destOrd="0" presId="urn:microsoft.com/office/officeart/2005/8/layout/hierarchy1"/>
    <dgm:cxn modelId="{494E1C85-DB2F-478B-B32A-D8C05983E260}" type="presParOf" srcId="{42797696-B64A-4BDD-BCFC-C1D84B06471E}" destId="{81E8BE0B-E369-441D-9AE7-2F4BF097987F}" srcOrd="0" destOrd="0" presId="urn:microsoft.com/office/officeart/2005/8/layout/hierarchy1"/>
    <dgm:cxn modelId="{F4D7F0EA-A540-4A55-B253-E0C27881D461}" type="presParOf" srcId="{42797696-B64A-4BDD-BCFC-C1D84B06471E}" destId="{79348DE7-E4CB-4099-AF95-79AAF9EA4B82}" srcOrd="1" destOrd="0" presId="urn:microsoft.com/office/officeart/2005/8/layout/hierarchy1"/>
    <dgm:cxn modelId="{B896EB59-E2BD-48FD-B7C5-962C60DE163C}" type="presParOf" srcId="{75D7F8B9-8562-4423-849E-15D3FF96AE07}" destId="{491211BE-7AFC-4573-841D-7BE2FBE0A11C}"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83DC87-3EBF-4659-8420-CF314DA52D42}">
      <dsp:nvSpPr>
        <dsp:cNvPr id="0" name=""/>
        <dsp:cNvSpPr/>
      </dsp:nvSpPr>
      <dsp:spPr>
        <a:xfrm>
          <a:off x="4372415" y="2329212"/>
          <a:ext cx="470597" cy="272346"/>
        </a:xfrm>
        <a:custGeom>
          <a:avLst/>
          <a:gdLst/>
          <a:ahLst/>
          <a:cxnLst/>
          <a:rect l="0" t="0" r="0" b="0"/>
          <a:pathLst>
            <a:path>
              <a:moveTo>
                <a:pt x="0" y="0"/>
              </a:moveTo>
              <a:lnTo>
                <a:pt x="0" y="185596"/>
              </a:lnTo>
              <a:lnTo>
                <a:pt x="470597" y="185596"/>
              </a:lnTo>
              <a:lnTo>
                <a:pt x="470597" y="2723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0B5B4C-188C-4947-B167-2D83DEDFF725}">
      <dsp:nvSpPr>
        <dsp:cNvPr id="0" name=""/>
        <dsp:cNvSpPr/>
      </dsp:nvSpPr>
      <dsp:spPr>
        <a:xfrm>
          <a:off x="3800148" y="1462228"/>
          <a:ext cx="572266" cy="272346"/>
        </a:xfrm>
        <a:custGeom>
          <a:avLst/>
          <a:gdLst/>
          <a:ahLst/>
          <a:cxnLst/>
          <a:rect l="0" t="0" r="0" b="0"/>
          <a:pathLst>
            <a:path>
              <a:moveTo>
                <a:pt x="0" y="0"/>
              </a:moveTo>
              <a:lnTo>
                <a:pt x="0" y="185596"/>
              </a:lnTo>
              <a:lnTo>
                <a:pt x="572266" y="185596"/>
              </a:lnTo>
              <a:lnTo>
                <a:pt x="572266" y="2723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04658F-63EB-47A7-A00B-86BB1450E7D9}">
      <dsp:nvSpPr>
        <dsp:cNvPr id="0" name=""/>
        <dsp:cNvSpPr/>
      </dsp:nvSpPr>
      <dsp:spPr>
        <a:xfrm>
          <a:off x="3227882" y="2329212"/>
          <a:ext cx="412144" cy="272346"/>
        </a:xfrm>
        <a:custGeom>
          <a:avLst/>
          <a:gdLst/>
          <a:ahLst/>
          <a:cxnLst/>
          <a:rect l="0" t="0" r="0" b="0"/>
          <a:pathLst>
            <a:path>
              <a:moveTo>
                <a:pt x="0" y="0"/>
              </a:moveTo>
              <a:lnTo>
                <a:pt x="0" y="185596"/>
              </a:lnTo>
              <a:lnTo>
                <a:pt x="412144" y="185596"/>
              </a:lnTo>
              <a:lnTo>
                <a:pt x="412144" y="2723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7FF1A6-AF5D-4BEF-80A8-B0945C6CE948}">
      <dsp:nvSpPr>
        <dsp:cNvPr id="0" name=""/>
        <dsp:cNvSpPr/>
      </dsp:nvSpPr>
      <dsp:spPr>
        <a:xfrm>
          <a:off x="3227882" y="1462228"/>
          <a:ext cx="572266" cy="272346"/>
        </a:xfrm>
        <a:custGeom>
          <a:avLst/>
          <a:gdLst/>
          <a:ahLst/>
          <a:cxnLst/>
          <a:rect l="0" t="0" r="0" b="0"/>
          <a:pathLst>
            <a:path>
              <a:moveTo>
                <a:pt x="572266" y="0"/>
              </a:moveTo>
              <a:lnTo>
                <a:pt x="572266" y="185596"/>
              </a:lnTo>
              <a:lnTo>
                <a:pt x="0" y="185596"/>
              </a:lnTo>
              <a:lnTo>
                <a:pt x="0" y="2723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DE7846-1462-4952-AAED-C9F902E8C6A0}">
      <dsp:nvSpPr>
        <dsp:cNvPr id="0" name=""/>
        <dsp:cNvSpPr/>
      </dsp:nvSpPr>
      <dsp:spPr>
        <a:xfrm>
          <a:off x="2655615" y="595244"/>
          <a:ext cx="1144533" cy="272346"/>
        </a:xfrm>
        <a:custGeom>
          <a:avLst/>
          <a:gdLst/>
          <a:ahLst/>
          <a:cxnLst/>
          <a:rect l="0" t="0" r="0" b="0"/>
          <a:pathLst>
            <a:path>
              <a:moveTo>
                <a:pt x="0" y="0"/>
              </a:moveTo>
              <a:lnTo>
                <a:pt x="0" y="185596"/>
              </a:lnTo>
              <a:lnTo>
                <a:pt x="1144533" y="185596"/>
              </a:lnTo>
              <a:lnTo>
                <a:pt x="1144533" y="2723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4255CD-7680-43B2-B704-54B1C66BFD6E}">
      <dsp:nvSpPr>
        <dsp:cNvPr id="0" name=""/>
        <dsp:cNvSpPr/>
      </dsp:nvSpPr>
      <dsp:spPr>
        <a:xfrm>
          <a:off x="2083349" y="2329212"/>
          <a:ext cx="333642" cy="262535"/>
        </a:xfrm>
        <a:custGeom>
          <a:avLst/>
          <a:gdLst/>
          <a:ahLst/>
          <a:cxnLst/>
          <a:rect l="0" t="0" r="0" b="0"/>
          <a:pathLst>
            <a:path>
              <a:moveTo>
                <a:pt x="0" y="0"/>
              </a:moveTo>
              <a:lnTo>
                <a:pt x="0" y="175784"/>
              </a:lnTo>
              <a:lnTo>
                <a:pt x="333642" y="175784"/>
              </a:lnTo>
              <a:lnTo>
                <a:pt x="333642" y="2625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FB59D8-D260-4D93-B950-3723B888467F}">
      <dsp:nvSpPr>
        <dsp:cNvPr id="0" name=""/>
        <dsp:cNvSpPr/>
      </dsp:nvSpPr>
      <dsp:spPr>
        <a:xfrm>
          <a:off x="1511082" y="1462228"/>
          <a:ext cx="572266" cy="272346"/>
        </a:xfrm>
        <a:custGeom>
          <a:avLst/>
          <a:gdLst/>
          <a:ahLst/>
          <a:cxnLst/>
          <a:rect l="0" t="0" r="0" b="0"/>
          <a:pathLst>
            <a:path>
              <a:moveTo>
                <a:pt x="0" y="0"/>
              </a:moveTo>
              <a:lnTo>
                <a:pt x="0" y="185596"/>
              </a:lnTo>
              <a:lnTo>
                <a:pt x="572266" y="185596"/>
              </a:lnTo>
              <a:lnTo>
                <a:pt x="572266" y="2723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A30C6F-F8ED-4A89-BEC7-0BB1F9AE8EB4}">
      <dsp:nvSpPr>
        <dsp:cNvPr id="0" name=""/>
        <dsp:cNvSpPr/>
      </dsp:nvSpPr>
      <dsp:spPr>
        <a:xfrm>
          <a:off x="938815" y="2329212"/>
          <a:ext cx="225699" cy="272346"/>
        </a:xfrm>
        <a:custGeom>
          <a:avLst/>
          <a:gdLst/>
          <a:ahLst/>
          <a:cxnLst/>
          <a:rect l="0" t="0" r="0" b="0"/>
          <a:pathLst>
            <a:path>
              <a:moveTo>
                <a:pt x="0" y="0"/>
              </a:moveTo>
              <a:lnTo>
                <a:pt x="0" y="185596"/>
              </a:lnTo>
              <a:lnTo>
                <a:pt x="225699" y="185596"/>
              </a:lnTo>
              <a:lnTo>
                <a:pt x="225699" y="2723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964133-6FFD-4DCD-84FD-DA3FECBB2CE3}">
      <dsp:nvSpPr>
        <dsp:cNvPr id="0" name=""/>
        <dsp:cNvSpPr/>
      </dsp:nvSpPr>
      <dsp:spPr>
        <a:xfrm>
          <a:off x="938815" y="1462228"/>
          <a:ext cx="572266" cy="272346"/>
        </a:xfrm>
        <a:custGeom>
          <a:avLst/>
          <a:gdLst/>
          <a:ahLst/>
          <a:cxnLst/>
          <a:rect l="0" t="0" r="0" b="0"/>
          <a:pathLst>
            <a:path>
              <a:moveTo>
                <a:pt x="572266" y="0"/>
              </a:moveTo>
              <a:lnTo>
                <a:pt x="572266" y="185596"/>
              </a:lnTo>
              <a:lnTo>
                <a:pt x="0" y="185596"/>
              </a:lnTo>
              <a:lnTo>
                <a:pt x="0" y="2723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080E69-8885-4D23-B08C-8937CEB2AE1C}">
      <dsp:nvSpPr>
        <dsp:cNvPr id="0" name=""/>
        <dsp:cNvSpPr/>
      </dsp:nvSpPr>
      <dsp:spPr>
        <a:xfrm>
          <a:off x="1511082" y="595244"/>
          <a:ext cx="1144533" cy="272346"/>
        </a:xfrm>
        <a:custGeom>
          <a:avLst/>
          <a:gdLst/>
          <a:ahLst/>
          <a:cxnLst/>
          <a:rect l="0" t="0" r="0" b="0"/>
          <a:pathLst>
            <a:path>
              <a:moveTo>
                <a:pt x="1144533" y="0"/>
              </a:moveTo>
              <a:lnTo>
                <a:pt x="1144533" y="185596"/>
              </a:lnTo>
              <a:lnTo>
                <a:pt x="0" y="185596"/>
              </a:lnTo>
              <a:lnTo>
                <a:pt x="0" y="2723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AC192A-CC38-455E-BA6B-6022DF9F0E1D}">
      <dsp:nvSpPr>
        <dsp:cNvPr id="0" name=""/>
        <dsp:cNvSpPr/>
      </dsp:nvSpPr>
      <dsp:spPr>
        <a:xfrm>
          <a:off x="2187397" y="607"/>
          <a:ext cx="936436" cy="5946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824527-0EE5-4719-B93B-C5A96BBDF491}">
      <dsp:nvSpPr>
        <dsp:cNvPr id="0" name=""/>
        <dsp:cNvSpPr/>
      </dsp:nvSpPr>
      <dsp:spPr>
        <a:xfrm>
          <a:off x="2291446" y="99453"/>
          <a:ext cx="936436" cy="5946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t>55</a:t>
          </a:r>
        </a:p>
        <a:p>
          <a:pPr marL="0" lvl="0" indent="0" algn="ctr" defTabSz="488950">
            <a:lnSpc>
              <a:spcPct val="90000"/>
            </a:lnSpc>
            <a:spcBef>
              <a:spcPct val="0"/>
            </a:spcBef>
            <a:spcAft>
              <a:spcPct val="35000"/>
            </a:spcAft>
            <a:buNone/>
          </a:pPr>
          <a:r>
            <a:rPr lang="en-US" altLang="zh-CN" sz="1100" kern="1200"/>
            <a:t>6=(1+11)/2</a:t>
          </a:r>
          <a:endParaRPr lang="zh-CN" altLang="en-US" sz="1100" kern="1200"/>
        </a:p>
      </dsp:txBody>
      <dsp:txXfrm>
        <a:off x="2308862" y="116869"/>
        <a:ext cx="901604" cy="559805"/>
      </dsp:txXfrm>
    </dsp:sp>
    <dsp:sp modelId="{BA398313-1D0E-44F5-80C0-87D2FEBEB219}">
      <dsp:nvSpPr>
        <dsp:cNvPr id="0" name=""/>
        <dsp:cNvSpPr/>
      </dsp:nvSpPr>
      <dsp:spPr>
        <a:xfrm>
          <a:off x="1042864" y="867591"/>
          <a:ext cx="936436" cy="5946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9B0E1A4-CEC4-41B9-A275-CDBB17A98391}">
      <dsp:nvSpPr>
        <dsp:cNvPr id="0" name=""/>
        <dsp:cNvSpPr/>
      </dsp:nvSpPr>
      <dsp:spPr>
        <a:xfrm>
          <a:off x="1146912" y="966437"/>
          <a:ext cx="936436" cy="5946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t>18</a:t>
          </a:r>
        </a:p>
        <a:p>
          <a:pPr marL="0" lvl="0" indent="0" algn="ctr" defTabSz="488950">
            <a:lnSpc>
              <a:spcPct val="90000"/>
            </a:lnSpc>
            <a:spcBef>
              <a:spcPct val="0"/>
            </a:spcBef>
            <a:spcAft>
              <a:spcPct val="35000"/>
            </a:spcAft>
            <a:buNone/>
          </a:pPr>
          <a:r>
            <a:rPr lang="en-US" altLang="zh-CN" sz="1100" kern="1200"/>
            <a:t>3=(1+5)/2</a:t>
          </a:r>
          <a:endParaRPr lang="zh-CN" altLang="en-US" sz="1100" kern="1200"/>
        </a:p>
      </dsp:txBody>
      <dsp:txXfrm>
        <a:off x="1164328" y="983853"/>
        <a:ext cx="901604" cy="559805"/>
      </dsp:txXfrm>
    </dsp:sp>
    <dsp:sp modelId="{654E43C9-BF3D-46D9-9990-8F046637C584}">
      <dsp:nvSpPr>
        <dsp:cNvPr id="0" name=""/>
        <dsp:cNvSpPr/>
      </dsp:nvSpPr>
      <dsp:spPr>
        <a:xfrm>
          <a:off x="470597" y="1734575"/>
          <a:ext cx="936436" cy="5946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ED20729-DE73-4FB0-954D-F19EFB0DC92A}">
      <dsp:nvSpPr>
        <dsp:cNvPr id="0" name=""/>
        <dsp:cNvSpPr/>
      </dsp:nvSpPr>
      <dsp:spPr>
        <a:xfrm>
          <a:off x="574646" y="1833421"/>
          <a:ext cx="936436" cy="5946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t>4</a:t>
          </a:r>
        </a:p>
        <a:p>
          <a:pPr marL="0" lvl="0" indent="0" algn="ctr" defTabSz="488950">
            <a:lnSpc>
              <a:spcPct val="90000"/>
            </a:lnSpc>
            <a:spcBef>
              <a:spcPct val="0"/>
            </a:spcBef>
            <a:spcAft>
              <a:spcPct val="35000"/>
            </a:spcAft>
            <a:buNone/>
          </a:pPr>
          <a:r>
            <a:rPr lang="en-US" altLang="zh-CN" sz="1100" kern="1200"/>
            <a:t>1=(1+2)/2</a:t>
          </a:r>
          <a:endParaRPr lang="zh-CN" altLang="en-US" sz="1100" kern="1200"/>
        </a:p>
      </dsp:txBody>
      <dsp:txXfrm>
        <a:off x="592062" y="1850837"/>
        <a:ext cx="901604" cy="559805"/>
      </dsp:txXfrm>
    </dsp:sp>
    <dsp:sp modelId="{0531F4BF-A95C-4CA5-BE4C-B76E1C5D98B3}">
      <dsp:nvSpPr>
        <dsp:cNvPr id="0" name=""/>
        <dsp:cNvSpPr/>
      </dsp:nvSpPr>
      <dsp:spPr>
        <a:xfrm>
          <a:off x="696297" y="2601559"/>
          <a:ext cx="936436" cy="5946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E7F1FBD-D14C-478D-A775-907887F7B0F4}">
      <dsp:nvSpPr>
        <dsp:cNvPr id="0" name=""/>
        <dsp:cNvSpPr/>
      </dsp:nvSpPr>
      <dsp:spPr>
        <a:xfrm>
          <a:off x="800346" y="2700405"/>
          <a:ext cx="936436" cy="5946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t>12</a:t>
          </a:r>
        </a:p>
        <a:p>
          <a:pPr marL="0" lvl="0" indent="0" algn="ctr" defTabSz="488950">
            <a:lnSpc>
              <a:spcPct val="90000"/>
            </a:lnSpc>
            <a:spcBef>
              <a:spcPct val="0"/>
            </a:spcBef>
            <a:spcAft>
              <a:spcPct val="35000"/>
            </a:spcAft>
            <a:buNone/>
          </a:pPr>
          <a:r>
            <a:rPr lang="en-US" altLang="zh-CN" sz="1100" kern="1200"/>
            <a:t>2=(2+2)/2</a:t>
          </a:r>
          <a:endParaRPr lang="zh-CN" altLang="en-US" sz="1100" kern="1200"/>
        </a:p>
      </dsp:txBody>
      <dsp:txXfrm>
        <a:off x="817762" y="2717821"/>
        <a:ext cx="901604" cy="559805"/>
      </dsp:txXfrm>
    </dsp:sp>
    <dsp:sp modelId="{3AAF10AF-8D55-4A83-A1DE-E9EFE2958D7D}">
      <dsp:nvSpPr>
        <dsp:cNvPr id="0" name=""/>
        <dsp:cNvSpPr/>
      </dsp:nvSpPr>
      <dsp:spPr>
        <a:xfrm>
          <a:off x="1615131" y="1734575"/>
          <a:ext cx="936436" cy="5946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02CF46-D316-48B3-BF82-AE720ACC3285}">
      <dsp:nvSpPr>
        <dsp:cNvPr id="0" name=""/>
        <dsp:cNvSpPr/>
      </dsp:nvSpPr>
      <dsp:spPr>
        <a:xfrm>
          <a:off x="1719179" y="1833421"/>
          <a:ext cx="936436" cy="5946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t>23</a:t>
          </a:r>
        </a:p>
        <a:p>
          <a:pPr marL="0" lvl="0" indent="0" algn="ctr" defTabSz="488950">
            <a:lnSpc>
              <a:spcPct val="90000"/>
            </a:lnSpc>
            <a:spcBef>
              <a:spcPct val="0"/>
            </a:spcBef>
            <a:spcAft>
              <a:spcPct val="35000"/>
            </a:spcAft>
            <a:buNone/>
          </a:pPr>
          <a:r>
            <a:rPr lang="en-US" altLang="zh-CN" sz="1100" kern="1200"/>
            <a:t>4=(4+5)/2</a:t>
          </a:r>
          <a:endParaRPr lang="zh-CN" altLang="en-US" sz="1100" kern="1200"/>
        </a:p>
      </dsp:txBody>
      <dsp:txXfrm>
        <a:off x="1736595" y="1850837"/>
        <a:ext cx="901604" cy="559805"/>
      </dsp:txXfrm>
    </dsp:sp>
    <dsp:sp modelId="{8CC63B7B-2068-4EEE-AD9B-CCA685FB14A8}">
      <dsp:nvSpPr>
        <dsp:cNvPr id="0" name=""/>
        <dsp:cNvSpPr/>
      </dsp:nvSpPr>
      <dsp:spPr>
        <a:xfrm>
          <a:off x="1948773" y="2591747"/>
          <a:ext cx="936436" cy="5946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551FCB-B860-483C-8953-4956437CF7FB}">
      <dsp:nvSpPr>
        <dsp:cNvPr id="0" name=""/>
        <dsp:cNvSpPr/>
      </dsp:nvSpPr>
      <dsp:spPr>
        <a:xfrm>
          <a:off x="2052822" y="2690593"/>
          <a:ext cx="936436" cy="5946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t>36</a:t>
          </a:r>
        </a:p>
        <a:p>
          <a:pPr marL="0" lvl="0" indent="0" algn="ctr" defTabSz="488950">
            <a:lnSpc>
              <a:spcPct val="90000"/>
            </a:lnSpc>
            <a:spcBef>
              <a:spcPct val="0"/>
            </a:spcBef>
            <a:spcAft>
              <a:spcPct val="35000"/>
            </a:spcAft>
            <a:buNone/>
          </a:pPr>
          <a:r>
            <a:rPr lang="en-US" altLang="zh-CN" sz="1100" kern="1200"/>
            <a:t>5=(5+5)/2</a:t>
          </a:r>
          <a:endParaRPr lang="zh-CN" altLang="en-US" sz="1100" kern="1200"/>
        </a:p>
      </dsp:txBody>
      <dsp:txXfrm>
        <a:off x="2070238" y="2708009"/>
        <a:ext cx="901604" cy="559805"/>
      </dsp:txXfrm>
    </dsp:sp>
    <dsp:sp modelId="{DE7C0854-36DB-47E0-88C0-A1E088682E4F}">
      <dsp:nvSpPr>
        <dsp:cNvPr id="0" name=""/>
        <dsp:cNvSpPr/>
      </dsp:nvSpPr>
      <dsp:spPr>
        <a:xfrm>
          <a:off x="3331930" y="867591"/>
          <a:ext cx="936436" cy="5946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8EC988-EEE8-4D21-B7BB-052090295A22}">
      <dsp:nvSpPr>
        <dsp:cNvPr id="0" name=""/>
        <dsp:cNvSpPr/>
      </dsp:nvSpPr>
      <dsp:spPr>
        <a:xfrm>
          <a:off x="3435979" y="966437"/>
          <a:ext cx="936436" cy="5946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t>81</a:t>
          </a:r>
        </a:p>
        <a:p>
          <a:pPr marL="0" lvl="0" indent="0" algn="ctr" defTabSz="488950">
            <a:lnSpc>
              <a:spcPct val="90000"/>
            </a:lnSpc>
            <a:spcBef>
              <a:spcPct val="0"/>
            </a:spcBef>
            <a:spcAft>
              <a:spcPct val="35000"/>
            </a:spcAft>
            <a:buNone/>
          </a:pPr>
          <a:r>
            <a:rPr lang="en-US" altLang="zh-CN" sz="1100" kern="1200"/>
            <a:t>9=(7+11)/2</a:t>
          </a:r>
          <a:endParaRPr lang="zh-CN" altLang="en-US" sz="1100" kern="1200"/>
        </a:p>
      </dsp:txBody>
      <dsp:txXfrm>
        <a:off x="3453395" y="983853"/>
        <a:ext cx="901604" cy="559805"/>
      </dsp:txXfrm>
    </dsp:sp>
    <dsp:sp modelId="{E7D65BE6-0452-4ADF-BC29-47A8D97E4795}">
      <dsp:nvSpPr>
        <dsp:cNvPr id="0" name=""/>
        <dsp:cNvSpPr/>
      </dsp:nvSpPr>
      <dsp:spPr>
        <a:xfrm>
          <a:off x="2759664" y="1734575"/>
          <a:ext cx="936436" cy="5946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1D3D26C-E697-4735-B61A-37B6C75855B3}">
      <dsp:nvSpPr>
        <dsp:cNvPr id="0" name=""/>
        <dsp:cNvSpPr/>
      </dsp:nvSpPr>
      <dsp:spPr>
        <a:xfrm>
          <a:off x="2863712" y="1833421"/>
          <a:ext cx="936436" cy="5946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t>63</a:t>
          </a:r>
        </a:p>
        <a:p>
          <a:pPr marL="0" lvl="0" indent="0" algn="ctr" defTabSz="488950">
            <a:lnSpc>
              <a:spcPct val="90000"/>
            </a:lnSpc>
            <a:spcBef>
              <a:spcPct val="0"/>
            </a:spcBef>
            <a:spcAft>
              <a:spcPct val="35000"/>
            </a:spcAft>
            <a:buNone/>
          </a:pPr>
          <a:r>
            <a:rPr lang="en-US" altLang="zh-CN" sz="1100" kern="1200"/>
            <a:t>7=(7+8)/2</a:t>
          </a:r>
          <a:endParaRPr lang="zh-CN" altLang="en-US" sz="1100" kern="1200"/>
        </a:p>
      </dsp:txBody>
      <dsp:txXfrm>
        <a:off x="2881128" y="1850837"/>
        <a:ext cx="901604" cy="559805"/>
      </dsp:txXfrm>
    </dsp:sp>
    <dsp:sp modelId="{B14B93C0-B628-4531-8FA7-F27ECA6FF64B}">
      <dsp:nvSpPr>
        <dsp:cNvPr id="0" name=""/>
        <dsp:cNvSpPr/>
      </dsp:nvSpPr>
      <dsp:spPr>
        <a:xfrm>
          <a:off x="3171808" y="2601559"/>
          <a:ext cx="936436" cy="5946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6B00ED2-7959-4B22-8C36-3499124656D2}">
      <dsp:nvSpPr>
        <dsp:cNvPr id="0" name=""/>
        <dsp:cNvSpPr/>
      </dsp:nvSpPr>
      <dsp:spPr>
        <a:xfrm>
          <a:off x="3275857" y="2700405"/>
          <a:ext cx="936436" cy="5946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t>76</a:t>
          </a:r>
        </a:p>
        <a:p>
          <a:pPr marL="0" lvl="0" indent="0" algn="ctr" defTabSz="488950">
            <a:lnSpc>
              <a:spcPct val="90000"/>
            </a:lnSpc>
            <a:spcBef>
              <a:spcPct val="0"/>
            </a:spcBef>
            <a:spcAft>
              <a:spcPct val="35000"/>
            </a:spcAft>
            <a:buNone/>
          </a:pPr>
          <a:r>
            <a:rPr lang="en-US" altLang="zh-CN" sz="1100" kern="1200"/>
            <a:t>8=(8+8)/2</a:t>
          </a:r>
          <a:endParaRPr lang="zh-CN" altLang="en-US" sz="1100" kern="1200"/>
        </a:p>
      </dsp:txBody>
      <dsp:txXfrm>
        <a:off x="3293273" y="2717821"/>
        <a:ext cx="901604" cy="559805"/>
      </dsp:txXfrm>
    </dsp:sp>
    <dsp:sp modelId="{2CD532F2-D5DB-4969-9955-250543AE8184}">
      <dsp:nvSpPr>
        <dsp:cNvPr id="0" name=""/>
        <dsp:cNvSpPr/>
      </dsp:nvSpPr>
      <dsp:spPr>
        <a:xfrm>
          <a:off x="3904197" y="1734575"/>
          <a:ext cx="936436" cy="5946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0DAE3C-5D54-469F-8DFE-7B92D8192AD2}">
      <dsp:nvSpPr>
        <dsp:cNvPr id="0" name=""/>
        <dsp:cNvSpPr/>
      </dsp:nvSpPr>
      <dsp:spPr>
        <a:xfrm>
          <a:off x="4008245" y="1833421"/>
          <a:ext cx="936436" cy="5946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t>89</a:t>
          </a:r>
        </a:p>
        <a:p>
          <a:pPr marL="0" lvl="0" indent="0" algn="ctr" defTabSz="488950">
            <a:lnSpc>
              <a:spcPct val="90000"/>
            </a:lnSpc>
            <a:spcBef>
              <a:spcPct val="0"/>
            </a:spcBef>
            <a:spcAft>
              <a:spcPct val="35000"/>
            </a:spcAft>
            <a:buNone/>
          </a:pPr>
          <a:r>
            <a:rPr lang="en-US" altLang="zh-CN" sz="1100" kern="1200"/>
            <a:t>10=(10+11)/2</a:t>
          </a:r>
          <a:endParaRPr lang="zh-CN" altLang="en-US" sz="1100" kern="1200"/>
        </a:p>
      </dsp:txBody>
      <dsp:txXfrm>
        <a:off x="4025661" y="1850837"/>
        <a:ext cx="901604" cy="559805"/>
      </dsp:txXfrm>
    </dsp:sp>
    <dsp:sp modelId="{9ED6DD83-13CA-4061-B9A1-DFED5B14AEF8}">
      <dsp:nvSpPr>
        <dsp:cNvPr id="0" name=""/>
        <dsp:cNvSpPr/>
      </dsp:nvSpPr>
      <dsp:spPr>
        <a:xfrm>
          <a:off x="4374795" y="2601559"/>
          <a:ext cx="936436" cy="5946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EC6392-1A55-4435-BC99-3CBEB5075D0B}">
      <dsp:nvSpPr>
        <dsp:cNvPr id="0" name=""/>
        <dsp:cNvSpPr/>
      </dsp:nvSpPr>
      <dsp:spPr>
        <a:xfrm>
          <a:off x="4478843" y="2700405"/>
          <a:ext cx="936436" cy="5946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t>93</a:t>
          </a:r>
        </a:p>
        <a:p>
          <a:pPr marL="0" lvl="0" indent="0" algn="ctr" defTabSz="488950">
            <a:lnSpc>
              <a:spcPct val="90000"/>
            </a:lnSpc>
            <a:spcBef>
              <a:spcPct val="0"/>
            </a:spcBef>
            <a:spcAft>
              <a:spcPct val="35000"/>
            </a:spcAft>
            <a:buNone/>
          </a:pPr>
          <a:r>
            <a:rPr lang="en-US" altLang="zh-CN" sz="1100" kern="1200"/>
            <a:t>11=(11+11)/2</a:t>
          </a:r>
          <a:endParaRPr lang="zh-CN" altLang="en-US" sz="1100" kern="1200"/>
        </a:p>
      </dsp:txBody>
      <dsp:txXfrm>
        <a:off x="4496259" y="2717821"/>
        <a:ext cx="901604" cy="55980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81D6C2-4146-4FEF-8915-FC0BC69276CA}">
      <dsp:nvSpPr>
        <dsp:cNvPr id="0" name=""/>
        <dsp:cNvSpPr/>
      </dsp:nvSpPr>
      <dsp:spPr>
        <a:xfrm>
          <a:off x="3551592" y="1309549"/>
          <a:ext cx="310815" cy="376382"/>
        </a:xfrm>
        <a:custGeom>
          <a:avLst/>
          <a:gdLst/>
          <a:ahLst/>
          <a:cxnLst/>
          <a:rect l="0" t="0" r="0" b="0"/>
          <a:pathLst>
            <a:path>
              <a:moveTo>
                <a:pt x="0" y="0"/>
              </a:moveTo>
              <a:lnTo>
                <a:pt x="0" y="245228"/>
              </a:lnTo>
              <a:lnTo>
                <a:pt x="310815" y="245228"/>
              </a:lnTo>
              <a:lnTo>
                <a:pt x="310815" y="3763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7231B-CB23-45D3-80ED-7489774EB775}">
      <dsp:nvSpPr>
        <dsp:cNvPr id="0" name=""/>
        <dsp:cNvSpPr/>
      </dsp:nvSpPr>
      <dsp:spPr>
        <a:xfrm>
          <a:off x="2549497" y="451056"/>
          <a:ext cx="1002094" cy="411749"/>
        </a:xfrm>
        <a:custGeom>
          <a:avLst/>
          <a:gdLst/>
          <a:ahLst/>
          <a:cxnLst/>
          <a:rect l="0" t="0" r="0" b="0"/>
          <a:pathLst>
            <a:path>
              <a:moveTo>
                <a:pt x="0" y="0"/>
              </a:moveTo>
              <a:lnTo>
                <a:pt x="0" y="280595"/>
              </a:lnTo>
              <a:lnTo>
                <a:pt x="1002094" y="280595"/>
              </a:lnTo>
              <a:lnTo>
                <a:pt x="1002094" y="411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96DF1-83AB-4CF2-B53C-BACC2E2D3A21}">
      <dsp:nvSpPr>
        <dsp:cNvPr id="0" name=""/>
        <dsp:cNvSpPr/>
      </dsp:nvSpPr>
      <dsp:spPr>
        <a:xfrm>
          <a:off x="895637" y="1296765"/>
          <a:ext cx="901556" cy="360605"/>
        </a:xfrm>
        <a:custGeom>
          <a:avLst/>
          <a:gdLst/>
          <a:ahLst/>
          <a:cxnLst/>
          <a:rect l="0" t="0" r="0" b="0"/>
          <a:pathLst>
            <a:path>
              <a:moveTo>
                <a:pt x="0" y="0"/>
              </a:moveTo>
              <a:lnTo>
                <a:pt x="0" y="229451"/>
              </a:lnTo>
              <a:lnTo>
                <a:pt x="901556" y="229451"/>
              </a:lnTo>
              <a:lnTo>
                <a:pt x="901556" y="36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E2982-F6A5-41F8-900C-5E9ADD6355A5}">
      <dsp:nvSpPr>
        <dsp:cNvPr id="0" name=""/>
        <dsp:cNvSpPr/>
      </dsp:nvSpPr>
      <dsp:spPr>
        <a:xfrm>
          <a:off x="365264" y="1296765"/>
          <a:ext cx="530373" cy="360965"/>
        </a:xfrm>
        <a:custGeom>
          <a:avLst/>
          <a:gdLst/>
          <a:ahLst/>
          <a:cxnLst/>
          <a:rect l="0" t="0" r="0" b="0"/>
          <a:pathLst>
            <a:path>
              <a:moveTo>
                <a:pt x="530373" y="0"/>
              </a:moveTo>
              <a:lnTo>
                <a:pt x="530373" y="229810"/>
              </a:lnTo>
              <a:lnTo>
                <a:pt x="0" y="229810"/>
              </a:lnTo>
              <a:lnTo>
                <a:pt x="0" y="360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CF0A7-B5A4-42D4-8CA5-8BE4251A5C95}">
      <dsp:nvSpPr>
        <dsp:cNvPr id="0" name=""/>
        <dsp:cNvSpPr/>
      </dsp:nvSpPr>
      <dsp:spPr>
        <a:xfrm>
          <a:off x="895637" y="451056"/>
          <a:ext cx="1653860" cy="412037"/>
        </a:xfrm>
        <a:custGeom>
          <a:avLst/>
          <a:gdLst/>
          <a:ahLst/>
          <a:cxnLst/>
          <a:rect l="0" t="0" r="0" b="0"/>
          <a:pathLst>
            <a:path>
              <a:moveTo>
                <a:pt x="1653860" y="0"/>
              </a:moveTo>
              <a:lnTo>
                <a:pt x="1653860" y="280883"/>
              </a:lnTo>
              <a:lnTo>
                <a:pt x="0" y="280883"/>
              </a:lnTo>
              <a:lnTo>
                <a:pt x="0" y="412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2054923" y="1237"/>
          <a:ext cx="989148" cy="4498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2212230" y="150679"/>
          <a:ext cx="989148" cy="44981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67</a:t>
          </a:r>
          <a:endParaRPr lang="zh-CN" altLang="en-US" sz="1500" kern="1200"/>
        </a:p>
      </dsp:txBody>
      <dsp:txXfrm>
        <a:off x="2225405" y="163854"/>
        <a:ext cx="962798" cy="423468"/>
      </dsp:txXfrm>
    </dsp:sp>
    <dsp:sp modelId="{F6337572-748F-4A26-A20B-38BED62AC7FE}">
      <dsp:nvSpPr>
        <dsp:cNvPr id="0" name=""/>
        <dsp:cNvSpPr/>
      </dsp:nvSpPr>
      <dsp:spPr>
        <a:xfrm>
          <a:off x="413776" y="863093"/>
          <a:ext cx="963721" cy="43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571083" y="1012534"/>
          <a:ext cx="963721" cy="43367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24</a:t>
          </a:r>
          <a:endParaRPr lang="zh-CN" altLang="en-US" sz="1500" kern="1200"/>
        </a:p>
      </dsp:txBody>
      <dsp:txXfrm>
        <a:off x="583785" y="1025236"/>
        <a:ext cx="938317" cy="408267"/>
      </dsp:txXfrm>
    </dsp:sp>
    <dsp:sp modelId="{CD991408-AC8A-4798-9EA7-ED0DB9D58C5B}">
      <dsp:nvSpPr>
        <dsp:cNvPr id="0" name=""/>
        <dsp:cNvSpPr/>
      </dsp:nvSpPr>
      <dsp:spPr>
        <a:xfrm>
          <a:off x="-157306" y="1657730"/>
          <a:ext cx="1045141" cy="3958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216B3E-305C-4231-A0DA-541E58F4FF1E}">
      <dsp:nvSpPr>
        <dsp:cNvPr id="0" name=""/>
        <dsp:cNvSpPr/>
      </dsp:nvSpPr>
      <dsp:spPr>
        <a:xfrm>
          <a:off x="0" y="1807172"/>
          <a:ext cx="1045141" cy="395850"/>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12</a:t>
          </a:r>
          <a:endParaRPr lang="zh-CN" altLang="en-US" sz="1500" kern="1200"/>
        </a:p>
      </dsp:txBody>
      <dsp:txXfrm>
        <a:off x="11594" y="1818766"/>
        <a:ext cx="1021953" cy="372662"/>
      </dsp:txXfrm>
    </dsp:sp>
    <dsp:sp modelId="{4F6AAB7D-EA6F-4D05-85F3-EF34B159D3A5}">
      <dsp:nvSpPr>
        <dsp:cNvPr id="0" name=""/>
        <dsp:cNvSpPr/>
      </dsp:nvSpPr>
      <dsp:spPr>
        <a:xfrm>
          <a:off x="1292228" y="1657371"/>
          <a:ext cx="1009931" cy="371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6B33F0-1CB3-416D-BF4F-942BC41B0BC2}">
      <dsp:nvSpPr>
        <dsp:cNvPr id="0" name=""/>
        <dsp:cNvSpPr/>
      </dsp:nvSpPr>
      <dsp:spPr>
        <a:xfrm>
          <a:off x="1449535" y="1806812"/>
          <a:ext cx="1009931" cy="3711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53</a:t>
          </a:r>
          <a:endParaRPr lang="zh-CN" altLang="en-US" sz="1500" kern="1200"/>
        </a:p>
      </dsp:txBody>
      <dsp:txXfrm>
        <a:off x="1460404" y="1817681"/>
        <a:ext cx="988193" cy="349363"/>
      </dsp:txXfrm>
    </dsp:sp>
    <dsp:sp modelId="{17A99E77-D524-40AA-8A24-648F5F801B4E}">
      <dsp:nvSpPr>
        <dsp:cNvPr id="0" name=""/>
        <dsp:cNvSpPr/>
      </dsp:nvSpPr>
      <dsp:spPr>
        <a:xfrm>
          <a:off x="3063848" y="862806"/>
          <a:ext cx="975486" cy="4467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3221155" y="1012247"/>
          <a:ext cx="975486" cy="44674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78</a:t>
          </a:r>
          <a:endParaRPr lang="zh-CN" altLang="en-US" sz="1500" kern="1200"/>
        </a:p>
      </dsp:txBody>
      <dsp:txXfrm>
        <a:off x="3234240" y="1025332"/>
        <a:ext cx="949316" cy="420573"/>
      </dsp:txXfrm>
    </dsp:sp>
    <dsp:sp modelId="{81E8BE0B-E369-441D-9AE7-2F4BF097987F}">
      <dsp:nvSpPr>
        <dsp:cNvPr id="0" name=""/>
        <dsp:cNvSpPr/>
      </dsp:nvSpPr>
      <dsp:spPr>
        <a:xfrm>
          <a:off x="3351793" y="1685932"/>
          <a:ext cx="1021229" cy="3511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348DE7-E4CB-4099-AF95-79AAF9EA4B82}">
      <dsp:nvSpPr>
        <dsp:cNvPr id="0" name=""/>
        <dsp:cNvSpPr/>
      </dsp:nvSpPr>
      <dsp:spPr>
        <a:xfrm>
          <a:off x="3509099" y="1835373"/>
          <a:ext cx="1021229" cy="3511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99</a:t>
          </a:r>
          <a:endParaRPr lang="zh-CN" altLang="en-US" sz="1500" kern="1200"/>
        </a:p>
      </dsp:txBody>
      <dsp:txXfrm>
        <a:off x="3519384" y="1845658"/>
        <a:ext cx="1000659" cy="33060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81D6C2-4146-4FEF-8915-FC0BC69276CA}">
      <dsp:nvSpPr>
        <dsp:cNvPr id="0" name=""/>
        <dsp:cNvSpPr/>
      </dsp:nvSpPr>
      <dsp:spPr>
        <a:xfrm>
          <a:off x="2869502" y="1329823"/>
          <a:ext cx="315826" cy="382450"/>
        </a:xfrm>
        <a:custGeom>
          <a:avLst/>
          <a:gdLst/>
          <a:ahLst/>
          <a:cxnLst/>
          <a:rect l="0" t="0" r="0" b="0"/>
          <a:pathLst>
            <a:path>
              <a:moveTo>
                <a:pt x="0" y="0"/>
              </a:moveTo>
              <a:lnTo>
                <a:pt x="0" y="249181"/>
              </a:lnTo>
              <a:lnTo>
                <a:pt x="315826" y="249181"/>
              </a:lnTo>
              <a:lnTo>
                <a:pt x="315826" y="382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7231B-CB23-45D3-80ED-7489774EB775}">
      <dsp:nvSpPr>
        <dsp:cNvPr id="0" name=""/>
        <dsp:cNvSpPr/>
      </dsp:nvSpPr>
      <dsp:spPr>
        <a:xfrm>
          <a:off x="2196672" y="457490"/>
          <a:ext cx="672829" cy="418387"/>
        </a:xfrm>
        <a:custGeom>
          <a:avLst/>
          <a:gdLst/>
          <a:ahLst/>
          <a:cxnLst/>
          <a:rect l="0" t="0" r="0" b="0"/>
          <a:pathLst>
            <a:path>
              <a:moveTo>
                <a:pt x="0" y="0"/>
              </a:moveTo>
              <a:lnTo>
                <a:pt x="0" y="285118"/>
              </a:lnTo>
              <a:lnTo>
                <a:pt x="672829" y="285118"/>
              </a:lnTo>
              <a:lnTo>
                <a:pt x="672829" y="4183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96DF1-83AB-4CF2-B53C-BACC2E2D3A21}">
      <dsp:nvSpPr>
        <dsp:cNvPr id="0" name=""/>
        <dsp:cNvSpPr/>
      </dsp:nvSpPr>
      <dsp:spPr>
        <a:xfrm>
          <a:off x="861570" y="1316833"/>
          <a:ext cx="512019" cy="366418"/>
        </a:xfrm>
        <a:custGeom>
          <a:avLst/>
          <a:gdLst/>
          <a:ahLst/>
          <a:cxnLst/>
          <a:rect l="0" t="0" r="0" b="0"/>
          <a:pathLst>
            <a:path>
              <a:moveTo>
                <a:pt x="0" y="0"/>
              </a:moveTo>
              <a:lnTo>
                <a:pt x="0" y="233149"/>
              </a:lnTo>
              <a:lnTo>
                <a:pt x="512019" y="233149"/>
              </a:lnTo>
              <a:lnTo>
                <a:pt x="512019" y="3664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CF0A7-B5A4-42D4-8CA5-8BE4251A5C95}">
      <dsp:nvSpPr>
        <dsp:cNvPr id="0" name=""/>
        <dsp:cNvSpPr/>
      </dsp:nvSpPr>
      <dsp:spPr>
        <a:xfrm>
          <a:off x="861570" y="457490"/>
          <a:ext cx="1335101" cy="418679"/>
        </a:xfrm>
        <a:custGeom>
          <a:avLst/>
          <a:gdLst/>
          <a:ahLst/>
          <a:cxnLst/>
          <a:rect l="0" t="0" r="0" b="0"/>
          <a:pathLst>
            <a:path>
              <a:moveTo>
                <a:pt x="1335101" y="0"/>
              </a:moveTo>
              <a:lnTo>
                <a:pt x="1335101" y="285411"/>
              </a:lnTo>
              <a:lnTo>
                <a:pt x="0" y="285411"/>
              </a:lnTo>
              <a:lnTo>
                <a:pt x="0" y="418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1694125" y="421"/>
          <a:ext cx="1005093" cy="4570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1853968" y="152271"/>
          <a:ext cx="1005093" cy="4570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67</a:t>
          </a:r>
          <a:endParaRPr lang="zh-CN" altLang="en-US" sz="1500" kern="1200"/>
        </a:p>
      </dsp:txBody>
      <dsp:txXfrm>
        <a:off x="1867355" y="165658"/>
        <a:ext cx="978319" cy="430295"/>
      </dsp:txXfrm>
    </dsp:sp>
    <dsp:sp modelId="{F6337572-748F-4A26-A20B-38BED62AC7FE}">
      <dsp:nvSpPr>
        <dsp:cNvPr id="0" name=""/>
        <dsp:cNvSpPr/>
      </dsp:nvSpPr>
      <dsp:spPr>
        <a:xfrm>
          <a:off x="371942" y="876170"/>
          <a:ext cx="979256" cy="440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531784" y="1028020"/>
          <a:ext cx="979256" cy="440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24</a:t>
          </a:r>
          <a:endParaRPr lang="zh-CN" altLang="en-US" sz="1500" kern="1200"/>
        </a:p>
      </dsp:txBody>
      <dsp:txXfrm>
        <a:off x="544691" y="1040927"/>
        <a:ext cx="953442" cy="414848"/>
      </dsp:txXfrm>
    </dsp:sp>
    <dsp:sp modelId="{4F6AAB7D-EA6F-4D05-85F3-EF34B159D3A5}">
      <dsp:nvSpPr>
        <dsp:cNvPr id="0" name=""/>
        <dsp:cNvSpPr/>
      </dsp:nvSpPr>
      <dsp:spPr>
        <a:xfrm>
          <a:off x="860484" y="1683251"/>
          <a:ext cx="1026211" cy="3770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6B33F0-1CB3-416D-BF4F-942BC41B0BC2}">
      <dsp:nvSpPr>
        <dsp:cNvPr id="0" name=""/>
        <dsp:cNvSpPr/>
      </dsp:nvSpPr>
      <dsp:spPr>
        <a:xfrm>
          <a:off x="1020326" y="1835101"/>
          <a:ext cx="1026211" cy="377083"/>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53</a:t>
          </a:r>
          <a:endParaRPr lang="zh-CN" altLang="en-US" sz="1500" kern="1200"/>
        </a:p>
      </dsp:txBody>
      <dsp:txXfrm>
        <a:off x="1031370" y="1846145"/>
        <a:ext cx="1004123" cy="354995"/>
      </dsp:txXfrm>
    </dsp:sp>
    <dsp:sp modelId="{17A99E77-D524-40AA-8A24-648F5F801B4E}">
      <dsp:nvSpPr>
        <dsp:cNvPr id="0" name=""/>
        <dsp:cNvSpPr/>
      </dsp:nvSpPr>
      <dsp:spPr>
        <a:xfrm>
          <a:off x="2373896" y="875877"/>
          <a:ext cx="991211" cy="4539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2533738" y="1027728"/>
          <a:ext cx="991211" cy="45394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78</a:t>
          </a:r>
          <a:endParaRPr lang="zh-CN" altLang="en-US" sz="1500" kern="1200"/>
        </a:p>
      </dsp:txBody>
      <dsp:txXfrm>
        <a:off x="2547034" y="1041024"/>
        <a:ext cx="964619" cy="427353"/>
      </dsp:txXfrm>
    </dsp:sp>
    <dsp:sp modelId="{81E8BE0B-E369-441D-9AE7-2F4BF097987F}">
      <dsp:nvSpPr>
        <dsp:cNvPr id="0" name=""/>
        <dsp:cNvSpPr/>
      </dsp:nvSpPr>
      <dsp:spPr>
        <a:xfrm>
          <a:off x="2666482" y="1712273"/>
          <a:ext cx="1037691" cy="3568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348DE7-E4CB-4099-AF95-79AAF9EA4B82}">
      <dsp:nvSpPr>
        <dsp:cNvPr id="0" name=""/>
        <dsp:cNvSpPr/>
      </dsp:nvSpPr>
      <dsp:spPr>
        <a:xfrm>
          <a:off x="2826324" y="1864123"/>
          <a:ext cx="1037691" cy="35683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99</a:t>
          </a:r>
          <a:endParaRPr lang="zh-CN" altLang="en-US" sz="1500" kern="1200"/>
        </a:p>
      </dsp:txBody>
      <dsp:txXfrm>
        <a:off x="2836775" y="1874574"/>
        <a:ext cx="1016789" cy="33592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81D6C2-4146-4FEF-8915-FC0BC69276CA}">
      <dsp:nvSpPr>
        <dsp:cNvPr id="0" name=""/>
        <dsp:cNvSpPr/>
      </dsp:nvSpPr>
      <dsp:spPr>
        <a:xfrm>
          <a:off x="2921952" y="1039150"/>
          <a:ext cx="777834" cy="334422"/>
        </a:xfrm>
        <a:custGeom>
          <a:avLst/>
          <a:gdLst/>
          <a:ahLst/>
          <a:cxnLst/>
          <a:rect l="0" t="0" r="0" b="0"/>
          <a:pathLst>
            <a:path>
              <a:moveTo>
                <a:pt x="0" y="0"/>
              </a:moveTo>
              <a:lnTo>
                <a:pt x="0" y="229824"/>
              </a:lnTo>
              <a:lnTo>
                <a:pt x="777834" y="229824"/>
              </a:lnTo>
              <a:lnTo>
                <a:pt x="777834" y="33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7231B-CB23-45D3-80ED-7489774EB775}">
      <dsp:nvSpPr>
        <dsp:cNvPr id="0" name=""/>
        <dsp:cNvSpPr/>
      </dsp:nvSpPr>
      <dsp:spPr>
        <a:xfrm>
          <a:off x="2129941" y="360242"/>
          <a:ext cx="792011" cy="322621"/>
        </a:xfrm>
        <a:custGeom>
          <a:avLst/>
          <a:gdLst/>
          <a:ahLst/>
          <a:cxnLst/>
          <a:rect l="0" t="0" r="0" b="0"/>
          <a:pathLst>
            <a:path>
              <a:moveTo>
                <a:pt x="0" y="0"/>
              </a:moveTo>
              <a:lnTo>
                <a:pt x="0" y="218023"/>
              </a:lnTo>
              <a:lnTo>
                <a:pt x="792011" y="218023"/>
              </a:lnTo>
              <a:lnTo>
                <a:pt x="792011" y="3226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CF0A7-B5A4-42D4-8CA5-8BE4251A5C95}">
      <dsp:nvSpPr>
        <dsp:cNvPr id="0" name=""/>
        <dsp:cNvSpPr/>
      </dsp:nvSpPr>
      <dsp:spPr>
        <a:xfrm>
          <a:off x="1100397" y="360242"/>
          <a:ext cx="1029544" cy="328608"/>
        </a:xfrm>
        <a:custGeom>
          <a:avLst/>
          <a:gdLst/>
          <a:ahLst/>
          <a:cxnLst/>
          <a:rect l="0" t="0" r="0" b="0"/>
          <a:pathLst>
            <a:path>
              <a:moveTo>
                <a:pt x="1029544" y="0"/>
              </a:moveTo>
              <a:lnTo>
                <a:pt x="1029544" y="224009"/>
              </a:lnTo>
              <a:lnTo>
                <a:pt x="0" y="224009"/>
              </a:lnTo>
              <a:lnTo>
                <a:pt x="0" y="3286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1735508" y="1503"/>
          <a:ext cx="788865" cy="3587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1860964" y="120685"/>
          <a:ext cx="788865" cy="35873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67</a:t>
          </a:r>
          <a:endParaRPr lang="zh-CN" altLang="en-US" sz="1400" kern="1200"/>
        </a:p>
      </dsp:txBody>
      <dsp:txXfrm>
        <a:off x="1871471" y="131192"/>
        <a:ext cx="767851" cy="337724"/>
      </dsp:txXfrm>
    </dsp:sp>
    <dsp:sp modelId="{F6337572-748F-4A26-A20B-38BED62AC7FE}">
      <dsp:nvSpPr>
        <dsp:cNvPr id="0" name=""/>
        <dsp:cNvSpPr/>
      </dsp:nvSpPr>
      <dsp:spPr>
        <a:xfrm>
          <a:off x="716103" y="688850"/>
          <a:ext cx="768586" cy="3458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841558" y="808032"/>
          <a:ext cx="768586" cy="34586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24</a:t>
          </a:r>
          <a:endParaRPr lang="zh-CN" altLang="en-US" sz="1400" kern="1200"/>
        </a:p>
      </dsp:txBody>
      <dsp:txXfrm>
        <a:off x="851688" y="818162"/>
        <a:ext cx="748326" cy="325601"/>
      </dsp:txXfrm>
    </dsp:sp>
    <dsp:sp modelId="{17A99E77-D524-40AA-8A24-648F5F801B4E}">
      <dsp:nvSpPr>
        <dsp:cNvPr id="0" name=""/>
        <dsp:cNvSpPr/>
      </dsp:nvSpPr>
      <dsp:spPr>
        <a:xfrm>
          <a:off x="2532967" y="682863"/>
          <a:ext cx="777969" cy="3562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2658423" y="802046"/>
          <a:ext cx="777969" cy="35628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78</a:t>
          </a:r>
          <a:endParaRPr lang="zh-CN" altLang="en-US" sz="1400" kern="1200"/>
        </a:p>
      </dsp:txBody>
      <dsp:txXfrm>
        <a:off x="2668858" y="812481"/>
        <a:ext cx="757099" cy="335416"/>
      </dsp:txXfrm>
    </dsp:sp>
    <dsp:sp modelId="{81E8BE0B-E369-441D-9AE7-2F4BF097987F}">
      <dsp:nvSpPr>
        <dsp:cNvPr id="0" name=""/>
        <dsp:cNvSpPr/>
      </dsp:nvSpPr>
      <dsp:spPr>
        <a:xfrm>
          <a:off x="3304140" y="1373573"/>
          <a:ext cx="791292" cy="3321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348DE7-E4CB-4099-AF95-79AAF9EA4B82}">
      <dsp:nvSpPr>
        <dsp:cNvPr id="0" name=""/>
        <dsp:cNvSpPr/>
      </dsp:nvSpPr>
      <dsp:spPr>
        <a:xfrm>
          <a:off x="3429595" y="1492755"/>
          <a:ext cx="791292" cy="332160"/>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99</a:t>
          </a:r>
          <a:endParaRPr lang="zh-CN" altLang="en-US" sz="1400" kern="1200"/>
        </a:p>
      </dsp:txBody>
      <dsp:txXfrm>
        <a:off x="3439324" y="1502484"/>
        <a:ext cx="771834" cy="31270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67231B-CB23-45D3-80ED-7489774EB775}">
      <dsp:nvSpPr>
        <dsp:cNvPr id="0" name=""/>
        <dsp:cNvSpPr/>
      </dsp:nvSpPr>
      <dsp:spPr>
        <a:xfrm>
          <a:off x="1569978" y="398790"/>
          <a:ext cx="989059" cy="605542"/>
        </a:xfrm>
        <a:custGeom>
          <a:avLst/>
          <a:gdLst/>
          <a:ahLst/>
          <a:cxnLst/>
          <a:rect l="0" t="0" r="0" b="0"/>
          <a:pathLst>
            <a:path>
              <a:moveTo>
                <a:pt x="0" y="0"/>
              </a:moveTo>
              <a:lnTo>
                <a:pt x="0" y="412486"/>
              </a:lnTo>
              <a:lnTo>
                <a:pt x="989059" y="412486"/>
              </a:lnTo>
              <a:lnTo>
                <a:pt x="989059" y="6055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CF0A7-B5A4-42D4-8CA5-8BE4251A5C95}">
      <dsp:nvSpPr>
        <dsp:cNvPr id="0" name=""/>
        <dsp:cNvSpPr/>
      </dsp:nvSpPr>
      <dsp:spPr>
        <a:xfrm>
          <a:off x="719533" y="398790"/>
          <a:ext cx="850445" cy="610822"/>
        </a:xfrm>
        <a:custGeom>
          <a:avLst/>
          <a:gdLst/>
          <a:ahLst/>
          <a:cxnLst/>
          <a:rect l="0" t="0" r="0" b="0"/>
          <a:pathLst>
            <a:path>
              <a:moveTo>
                <a:pt x="850445" y="0"/>
              </a:moveTo>
              <a:lnTo>
                <a:pt x="850445" y="417766"/>
              </a:lnTo>
              <a:lnTo>
                <a:pt x="0" y="417766"/>
              </a:lnTo>
              <a:lnTo>
                <a:pt x="0" y="610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1075736" y="-3642"/>
          <a:ext cx="988484" cy="4024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1307287" y="216330"/>
          <a:ext cx="988484" cy="40243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67</a:t>
          </a:r>
          <a:endParaRPr lang="zh-CN" altLang="en-US" sz="1600" kern="1200"/>
        </a:p>
      </dsp:txBody>
      <dsp:txXfrm>
        <a:off x="1319074" y="228117"/>
        <a:ext cx="964910" cy="378859"/>
      </dsp:txXfrm>
    </dsp:sp>
    <dsp:sp modelId="{F6337572-748F-4A26-A20B-38BED62AC7FE}">
      <dsp:nvSpPr>
        <dsp:cNvPr id="0" name=""/>
        <dsp:cNvSpPr/>
      </dsp:nvSpPr>
      <dsp:spPr>
        <a:xfrm>
          <a:off x="210494" y="1009612"/>
          <a:ext cx="1018076" cy="3755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442045" y="1229586"/>
          <a:ext cx="1018076" cy="37553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24</a:t>
          </a:r>
          <a:endParaRPr lang="zh-CN" altLang="en-US" sz="1600" kern="1200"/>
        </a:p>
      </dsp:txBody>
      <dsp:txXfrm>
        <a:off x="453044" y="1240585"/>
        <a:ext cx="996078" cy="353532"/>
      </dsp:txXfrm>
    </dsp:sp>
    <dsp:sp modelId="{17A99E77-D524-40AA-8A24-648F5F801B4E}">
      <dsp:nvSpPr>
        <dsp:cNvPr id="0" name=""/>
        <dsp:cNvSpPr/>
      </dsp:nvSpPr>
      <dsp:spPr>
        <a:xfrm>
          <a:off x="2023898" y="1004332"/>
          <a:ext cx="1070280" cy="39016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2255449" y="1224306"/>
          <a:ext cx="1070280" cy="39016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78</a:t>
          </a:r>
          <a:endParaRPr lang="zh-CN" altLang="en-US" sz="1600" kern="1200"/>
        </a:p>
      </dsp:txBody>
      <dsp:txXfrm>
        <a:off x="2266877" y="1235734"/>
        <a:ext cx="1047424" cy="367310"/>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81D6C2-4146-4FEF-8915-FC0BC69276CA}">
      <dsp:nvSpPr>
        <dsp:cNvPr id="0" name=""/>
        <dsp:cNvSpPr/>
      </dsp:nvSpPr>
      <dsp:spPr>
        <a:xfrm>
          <a:off x="3131429" y="1275783"/>
          <a:ext cx="367177" cy="384976"/>
        </a:xfrm>
        <a:custGeom>
          <a:avLst/>
          <a:gdLst/>
          <a:ahLst/>
          <a:cxnLst/>
          <a:rect l="0" t="0" r="0" b="0"/>
          <a:pathLst>
            <a:path>
              <a:moveTo>
                <a:pt x="0" y="0"/>
              </a:moveTo>
              <a:lnTo>
                <a:pt x="0" y="255721"/>
              </a:lnTo>
              <a:lnTo>
                <a:pt x="367177" y="255721"/>
              </a:lnTo>
              <a:lnTo>
                <a:pt x="367177" y="3849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7231B-CB23-45D3-80ED-7489774EB775}">
      <dsp:nvSpPr>
        <dsp:cNvPr id="0" name=""/>
        <dsp:cNvSpPr/>
      </dsp:nvSpPr>
      <dsp:spPr>
        <a:xfrm>
          <a:off x="2222038" y="443761"/>
          <a:ext cx="909391" cy="391745"/>
        </a:xfrm>
        <a:custGeom>
          <a:avLst/>
          <a:gdLst/>
          <a:ahLst/>
          <a:cxnLst/>
          <a:rect l="0" t="0" r="0" b="0"/>
          <a:pathLst>
            <a:path>
              <a:moveTo>
                <a:pt x="0" y="0"/>
              </a:moveTo>
              <a:lnTo>
                <a:pt x="0" y="262490"/>
              </a:lnTo>
              <a:lnTo>
                <a:pt x="909391" y="262490"/>
              </a:lnTo>
              <a:lnTo>
                <a:pt x="909391" y="3917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E2982-F6A5-41F8-900C-5E9ADD6355A5}">
      <dsp:nvSpPr>
        <dsp:cNvPr id="0" name=""/>
        <dsp:cNvSpPr/>
      </dsp:nvSpPr>
      <dsp:spPr>
        <a:xfrm>
          <a:off x="679734" y="1277227"/>
          <a:ext cx="360452" cy="351061"/>
        </a:xfrm>
        <a:custGeom>
          <a:avLst/>
          <a:gdLst/>
          <a:ahLst/>
          <a:cxnLst/>
          <a:rect l="0" t="0" r="0" b="0"/>
          <a:pathLst>
            <a:path>
              <a:moveTo>
                <a:pt x="360452" y="0"/>
              </a:moveTo>
              <a:lnTo>
                <a:pt x="360452" y="221805"/>
              </a:lnTo>
              <a:lnTo>
                <a:pt x="0" y="221805"/>
              </a:lnTo>
              <a:lnTo>
                <a:pt x="0" y="351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CF0A7-B5A4-42D4-8CA5-8BE4251A5C95}">
      <dsp:nvSpPr>
        <dsp:cNvPr id="0" name=""/>
        <dsp:cNvSpPr/>
      </dsp:nvSpPr>
      <dsp:spPr>
        <a:xfrm>
          <a:off x="1040186" y="443761"/>
          <a:ext cx="1181851" cy="406072"/>
        </a:xfrm>
        <a:custGeom>
          <a:avLst/>
          <a:gdLst/>
          <a:ahLst/>
          <a:cxnLst/>
          <a:rect l="0" t="0" r="0" b="0"/>
          <a:pathLst>
            <a:path>
              <a:moveTo>
                <a:pt x="1181851" y="0"/>
              </a:moveTo>
              <a:lnTo>
                <a:pt x="1181851" y="276816"/>
              </a:lnTo>
              <a:lnTo>
                <a:pt x="0" y="276816"/>
              </a:lnTo>
              <a:lnTo>
                <a:pt x="0" y="4060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1734624" y="455"/>
          <a:ext cx="974827" cy="4433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1889653" y="147733"/>
          <a:ext cx="974827" cy="44330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67</a:t>
          </a:r>
          <a:endParaRPr lang="zh-CN" altLang="en-US" sz="1500" kern="1200"/>
        </a:p>
      </dsp:txBody>
      <dsp:txXfrm>
        <a:off x="1902637" y="160717"/>
        <a:ext cx="948859" cy="417337"/>
      </dsp:txXfrm>
    </dsp:sp>
    <dsp:sp modelId="{F6337572-748F-4A26-A20B-38BED62AC7FE}">
      <dsp:nvSpPr>
        <dsp:cNvPr id="0" name=""/>
        <dsp:cNvSpPr/>
      </dsp:nvSpPr>
      <dsp:spPr>
        <a:xfrm>
          <a:off x="565302" y="849833"/>
          <a:ext cx="949768" cy="4273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720331" y="997111"/>
          <a:ext cx="949768" cy="427393"/>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24</a:t>
          </a:r>
          <a:endParaRPr lang="zh-CN" altLang="en-US" sz="1500" kern="1200"/>
        </a:p>
      </dsp:txBody>
      <dsp:txXfrm>
        <a:off x="732849" y="1009629"/>
        <a:ext cx="924732" cy="402357"/>
      </dsp:txXfrm>
    </dsp:sp>
    <dsp:sp modelId="{CD991408-AC8A-4798-9EA7-ED0DB9D58C5B}">
      <dsp:nvSpPr>
        <dsp:cNvPr id="0" name=""/>
        <dsp:cNvSpPr/>
      </dsp:nvSpPr>
      <dsp:spPr>
        <a:xfrm>
          <a:off x="164729" y="1628288"/>
          <a:ext cx="1030010" cy="433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216B3E-305C-4231-A0DA-541E58F4FF1E}">
      <dsp:nvSpPr>
        <dsp:cNvPr id="0" name=""/>
        <dsp:cNvSpPr/>
      </dsp:nvSpPr>
      <dsp:spPr>
        <a:xfrm>
          <a:off x="319758" y="1775566"/>
          <a:ext cx="1030010" cy="433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12</a:t>
          </a:r>
          <a:endParaRPr lang="zh-CN" altLang="en-US" sz="1500" kern="1200"/>
        </a:p>
      </dsp:txBody>
      <dsp:txXfrm>
        <a:off x="332464" y="1788272"/>
        <a:ext cx="1004598" cy="408404"/>
      </dsp:txXfrm>
    </dsp:sp>
    <dsp:sp modelId="{17A99E77-D524-40AA-8A24-648F5F801B4E}">
      <dsp:nvSpPr>
        <dsp:cNvPr id="0" name=""/>
        <dsp:cNvSpPr/>
      </dsp:nvSpPr>
      <dsp:spPr>
        <a:xfrm>
          <a:off x="2650747" y="835507"/>
          <a:ext cx="961363" cy="4402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2805777" y="982785"/>
          <a:ext cx="961363" cy="44027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78</a:t>
          </a:r>
          <a:endParaRPr lang="zh-CN" altLang="en-US" sz="1500" kern="1200"/>
        </a:p>
      </dsp:txBody>
      <dsp:txXfrm>
        <a:off x="2818672" y="995680"/>
        <a:ext cx="935573" cy="414485"/>
      </dsp:txXfrm>
    </dsp:sp>
    <dsp:sp modelId="{81E8BE0B-E369-441D-9AE7-2F4BF097987F}">
      <dsp:nvSpPr>
        <dsp:cNvPr id="0" name=""/>
        <dsp:cNvSpPr/>
      </dsp:nvSpPr>
      <dsp:spPr>
        <a:xfrm>
          <a:off x="2995384" y="1660760"/>
          <a:ext cx="1006444" cy="3460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348DE7-E4CB-4099-AF95-79AAF9EA4B82}">
      <dsp:nvSpPr>
        <dsp:cNvPr id="0" name=""/>
        <dsp:cNvSpPr/>
      </dsp:nvSpPr>
      <dsp:spPr>
        <a:xfrm>
          <a:off x="3150413" y="1808037"/>
          <a:ext cx="1006444" cy="34608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99</a:t>
          </a:r>
          <a:endParaRPr lang="zh-CN" altLang="en-US" sz="1500" kern="1200"/>
        </a:p>
      </dsp:txBody>
      <dsp:txXfrm>
        <a:off x="3160550" y="1818174"/>
        <a:ext cx="986170" cy="32581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81D6C2-4146-4FEF-8915-FC0BC69276CA}">
      <dsp:nvSpPr>
        <dsp:cNvPr id="0" name=""/>
        <dsp:cNvSpPr/>
      </dsp:nvSpPr>
      <dsp:spPr>
        <a:xfrm>
          <a:off x="3073215" y="1276841"/>
          <a:ext cx="367177" cy="384976"/>
        </a:xfrm>
        <a:custGeom>
          <a:avLst/>
          <a:gdLst/>
          <a:ahLst/>
          <a:cxnLst/>
          <a:rect l="0" t="0" r="0" b="0"/>
          <a:pathLst>
            <a:path>
              <a:moveTo>
                <a:pt x="0" y="0"/>
              </a:moveTo>
              <a:lnTo>
                <a:pt x="0" y="255721"/>
              </a:lnTo>
              <a:lnTo>
                <a:pt x="367177" y="255721"/>
              </a:lnTo>
              <a:lnTo>
                <a:pt x="367177" y="3849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7231B-CB23-45D3-80ED-7489774EB775}">
      <dsp:nvSpPr>
        <dsp:cNvPr id="0" name=""/>
        <dsp:cNvSpPr/>
      </dsp:nvSpPr>
      <dsp:spPr>
        <a:xfrm>
          <a:off x="2201977" y="444820"/>
          <a:ext cx="871238" cy="391745"/>
        </a:xfrm>
        <a:custGeom>
          <a:avLst/>
          <a:gdLst/>
          <a:ahLst/>
          <a:cxnLst/>
          <a:rect l="0" t="0" r="0" b="0"/>
          <a:pathLst>
            <a:path>
              <a:moveTo>
                <a:pt x="0" y="0"/>
              </a:moveTo>
              <a:lnTo>
                <a:pt x="0" y="262490"/>
              </a:lnTo>
              <a:lnTo>
                <a:pt x="871238" y="262490"/>
              </a:lnTo>
              <a:lnTo>
                <a:pt x="871238" y="3917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58ED22-6C8A-4F4E-9C58-2A77A505C68D}">
      <dsp:nvSpPr>
        <dsp:cNvPr id="0" name=""/>
        <dsp:cNvSpPr/>
      </dsp:nvSpPr>
      <dsp:spPr>
        <a:xfrm>
          <a:off x="1566266" y="444820"/>
          <a:ext cx="635710" cy="405788"/>
        </a:xfrm>
        <a:custGeom>
          <a:avLst/>
          <a:gdLst/>
          <a:ahLst/>
          <a:cxnLst/>
          <a:rect l="0" t="0" r="0" b="0"/>
          <a:pathLst>
            <a:path>
              <a:moveTo>
                <a:pt x="635710" y="0"/>
              </a:moveTo>
              <a:lnTo>
                <a:pt x="635710" y="276533"/>
              </a:lnTo>
              <a:lnTo>
                <a:pt x="0" y="276533"/>
              </a:lnTo>
              <a:lnTo>
                <a:pt x="0" y="4057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1714563" y="1514"/>
          <a:ext cx="974827" cy="4433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1869592" y="148792"/>
          <a:ext cx="974827" cy="44330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67</a:t>
          </a:r>
          <a:endParaRPr lang="zh-CN" altLang="en-US" sz="1800" kern="1200"/>
        </a:p>
      </dsp:txBody>
      <dsp:txXfrm>
        <a:off x="1882576" y="161776"/>
        <a:ext cx="948859" cy="417337"/>
      </dsp:txXfrm>
    </dsp:sp>
    <dsp:sp modelId="{CBFDEEC8-20C7-435D-A2EA-F740C12322A3}">
      <dsp:nvSpPr>
        <dsp:cNvPr id="0" name=""/>
        <dsp:cNvSpPr/>
      </dsp:nvSpPr>
      <dsp:spPr>
        <a:xfrm>
          <a:off x="1098205" y="850609"/>
          <a:ext cx="936123" cy="4391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E72396-DB12-4177-B8D6-526F92B3F38D}">
      <dsp:nvSpPr>
        <dsp:cNvPr id="0" name=""/>
        <dsp:cNvSpPr/>
      </dsp:nvSpPr>
      <dsp:spPr>
        <a:xfrm>
          <a:off x="1253234" y="997886"/>
          <a:ext cx="936123" cy="43912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12</a:t>
          </a:r>
          <a:endParaRPr lang="zh-CN" altLang="en-US" sz="1800" kern="1200"/>
        </a:p>
      </dsp:txBody>
      <dsp:txXfrm>
        <a:off x="1266095" y="1010747"/>
        <a:ext cx="910401" cy="413401"/>
      </dsp:txXfrm>
    </dsp:sp>
    <dsp:sp modelId="{17A99E77-D524-40AA-8A24-648F5F801B4E}">
      <dsp:nvSpPr>
        <dsp:cNvPr id="0" name=""/>
        <dsp:cNvSpPr/>
      </dsp:nvSpPr>
      <dsp:spPr>
        <a:xfrm>
          <a:off x="2592534" y="836566"/>
          <a:ext cx="961363" cy="4402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2747563" y="983843"/>
          <a:ext cx="961363" cy="440275"/>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78</a:t>
          </a:r>
          <a:endParaRPr lang="zh-CN" altLang="en-US" sz="1800" kern="1200"/>
        </a:p>
      </dsp:txBody>
      <dsp:txXfrm>
        <a:off x="2760458" y="996738"/>
        <a:ext cx="935573" cy="414485"/>
      </dsp:txXfrm>
    </dsp:sp>
    <dsp:sp modelId="{81E8BE0B-E369-441D-9AE7-2F4BF097987F}">
      <dsp:nvSpPr>
        <dsp:cNvPr id="0" name=""/>
        <dsp:cNvSpPr/>
      </dsp:nvSpPr>
      <dsp:spPr>
        <a:xfrm>
          <a:off x="2937170" y="1661818"/>
          <a:ext cx="1006444" cy="4188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348DE7-E4CB-4099-AF95-79AAF9EA4B82}">
      <dsp:nvSpPr>
        <dsp:cNvPr id="0" name=""/>
        <dsp:cNvSpPr/>
      </dsp:nvSpPr>
      <dsp:spPr>
        <a:xfrm>
          <a:off x="3092199" y="1809096"/>
          <a:ext cx="1006444" cy="4188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99</a:t>
          </a:r>
          <a:endParaRPr lang="zh-CN" altLang="en-US" sz="1800" kern="1200"/>
        </a:p>
      </dsp:txBody>
      <dsp:txXfrm>
        <a:off x="3104466" y="1821363"/>
        <a:ext cx="981910" cy="394283"/>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435F38-DC5F-4541-9B64-734060E20C9A}">
      <dsp:nvSpPr>
        <dsp:cNvPr id="0" name=""/>
        <dsp:cNvSpPr/>
      </dsp:nvSpPr>
      <dsp:spPr>
        <a:xfrm>
          <a:off x="1694553" y="500392"/>
          <a:ext cx="702929" cy="457783"/>
        </a:xfrm>
        <a:custGeom>
          <a:avLst/>
          <a:gdLst/>
          <a:ahLst/>
          <a:cxnLst/>
          <a:rect l="0" t="0" r="0" b="0"/>
          <a:pathLst>
            <a:path>
              <a:moveTo>
                <a:pt x="0" y="0"/>
              </a:moveTo>
              <a:lnTo>
                <a:pt x="0" y="311966"/>
              </a:lnTo>
              <a:lnTo>
                <a:pt x="702929" y="311966"/>
              </a:lnTo>
              <a:lnTo>
                <a:pt x="702929" y="4577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58ED22-6C8A-4F4E-9C58-2A77A505C68D}">
      <dsp:nvSpPr>
        <dsp:cNvPr id="0" name=""/>
        <dsp:cNvSpPr/>
      </dsp:nvSpPr>
      <dsp:spPr>
        <a:xfrm>
          <a:off x="1037680" y="500392"/>
          <a:ext cx="656873" cy="457783"/>
        </a:xfrm>
        <a:custGeom>
          <a:avLst/>
          <a:gdLst/>
          <a:ahLst/>
          <a:cxnLst/>
          <a:rect l="0" t="0" r="0" b="0"/>
          <a:pathLst>
            <a:path>
              <a:moveTo>
                <a:pt x="656873" y="0"/>
              </a:moveTo>
              <a:lnTo>
                <a:pt x="656873" y="311966"/>
              </a:lnTo>
              <a:lnTo>
                <a:pt x="0" y="311966"/>
              </a:lnTo>
              <a:lnTo>
                <a:pt x="0" y="4577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1144685" y="284"/>
          <a:ext cx="1099735" cy="5001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1319578" y="166433"/>
          <a:ext cx="1099735" cy="50010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altLang="zh-CN" sz="1900" kern="1200"/>
            <a:t>67</a:t>
          </a:r>
          <a:endParaRPr lang="zh-CN" altLang="en-US" sz="1900" kern="1200"/>
        </a:p>
      </dsp:txBody>
      <dsp:txXfrm>
        <a:off x="1334226" y="181081"/>
        <a:ext cx="1070439" cy="470812"/>
      </dsp:txXfrm>
    </dsp:sp>
    <dsp:sp modelId="{CBFDEEC8-20C7-435D-A2EA-F740C12322A3}">
      <dsp:nvSpPr>
        <dsp:cNvPr id="0" name=""/>
        <dsp:cNvSpPr/>
      </dsp:nvSpPr>
      <dsp:spPr>
        <a:xfrm>
          <a:off x="509644" y="958176"/>
          <a:ext cx="1056071" cy="4953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E72396-DB12-4177-B8D6-526F92B3F38D}">
      <dsp:nvSpPr>
        <dsp:cNvPr id="0" name=""/>
        <dsp:cNvSpPr/>
      </dsp:nvSpPr>
      <dsp:spPr>
        <a:xfrm>
          <a:off x="684537" y="1124325"/>
          <a:ext cx="1056071" cy="49539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altLang="zh-CN" sz="1900" kern="1200"/>
            <a:t>12</a:t>
          </a:r>
          <a:endParaRPr lang="zh-CN" altLang="en-US" sz="1900" kern="1200"/>
        </a:p>
      </dsp:txBody>
      <dsp:txXfrm>
        <a:off x="699046" y="1138834"/>
        <a:ext cx="1027053" cy="466372"/>
      </dsp:txXfrm>
    </dsp:sp>
    <dsp:sp modelId="{FEE8645F-2CC8-4376-AD6E-1850B8EAC490}">
      <dsp:nvSpPr>
        <dsp:cNvPr id="0" name=""/>
        <dsp:cNvSpPr/>
      </dsp:nvSpPr>
      <dsp:spPr>
        <a:xfrm>
          <a:off x="1915503" y="958176"/>
          <a:ext cx="963959" cy="4476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599A64-A4B3-4B7D-B443-5E85B3E23804}">
      <dsp:nvSpPr>
        <dsp:cNvPr id="0" name=""/>
        <dsp:cNvSpPr/>
      </dsp:nvSpPr>
      <dsp:spPr>
        <a:xfrm>
          <a:off x="2090396" y="1124325"/>
          <a:ext cx="963959" cy="4476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altLang="zh-CN" sz="1900" kern="1200"/>
            <a:t>99</a:t>
          </a:r>
          <a:endParaRPr lang="zh-CN" altLang="en-US" sz="1900" kern="1200"/>
        </a:p>
      </dsp:txBody>
      <dsp:txXfrm>
        <a:off x="2103508" y="1137437"/>
        <a:ext cx="937735" cy="42146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81D6C2-4146-4FEF-8915-FC0BC69276CA}">
      <dsp:nvSpPr>
        <dsp:cNvPr id="0" name=""/>
        <dsp:cNvSpPr/>
      </dsp:nvSpPr>
      <dsp:spPr>
        <a:xfrm>
          <a:off x="3539028" y="1295633"/>
          <a:ext cx="307725" cy="372640"/>
        </a:xfrm>
        <a:custGeom>
          <a:avLst/>
          <a:gdLst/>
          <a:ahLst/>
          <a:cxnLst/>
          <a:rect l="0" t="0" r="0" b="0"/>
          <a:pathLst>
            <a:path>
              <a:moveTo>
                <a:pt x="0" y="0"/>
              </a:moveTo>
              <a:lnTo>
                <a:pt x="0" y="242790"/>
              </a:lnTo>
              <a:lnTo>
                <a:pt x="307725" y="242790"/>
              </a:lnTo>
              <a:lnTo>
                <a:pt x="307725" y="3726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7231B-CB23-45D3-80ED-7489774EB775}">
      <dsp:nvSpPr>
        <dsp:cNvPr id="0" name=""/>
        <dsp:cNvSpPr/>
      </dsp:nvSpPr>
      <dsp:spPr>
        <a:xfrm>
          <a:off x="2546898" y="445676"/>
          <a:ext cx="992130" cy="407655"/>
        </a:xfrm>
        <a:custGeom>
          <a:avLst/>
          <a:gdLst/>
          <a:ahLst/>
          <a:cxnLst/>
          <a:rect l="0" t="0" r="0" b="0"/>
          <a:pathLst>
            <a:path>
              <a:moveTo>
                <a:pt x="0" y="0"/>
              </a:moveTo>
              <a:lnTo>
                <a:pt x="0" y="277805"/>
              </a:lnTo>
              <a:lnTo>
                <a:pt x="992130" y="277805"/>
              </a:lnTo>
              <a:lnTo>
                <a:pt x="992130" y="407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96DF1-83AB-4CF2-B53C-BACC2E2D3A21}">
      <dsp:nvSpPr>
        <dsp:cNvPr id="0" name=""/>
        <dsp:cNvSpPr/>
      </dsp:nvSpPr>
      <dsp:spPr>
        <a:xfrm>
          <a:off x="909482" y="1282976"/>
          <a:ext cx="892592" cy="357019"/>
        </a:xfrm>
        <a:custGeom>
          <a:avLst/>
          <a:gdLst/>
          <a:ahLst/>
          <a:cxnLst/>
          <a:rect l="0" t="0" r="0" b="0"/>
          <a:pathLst>
            <a:path>
              <a:moveTo>
                <a:pt x="0" y="0"/>
              </a:moveTo>
              <a:lnTo>
                <a:pt x="0" y="227169"/>
              </a:lnTo>
              <a:lnTo>
                <a:pt x="892592" y="227169"/>
              </a:lnTo>
              <a:lnTo>
                <a:pt x="892592" y="3570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E2982-F6A5-41F8-900C-5E9ADD6355A5}">
      <dsp:nvSpPr>
        <dsp:cNvPr id="0" name=""/>
        <dsp:cNvSpPr/>
      </dsp:nvSpPr>
      <dsp:spPr>
        <a:xfrm>
          <a:off x="361632" y="1282976"/>
          <a:ext cx="547850" cy="357375"/>
        </a:xfrm>
        <a:custGeom>
          <a:avLst/>
          <a:gdLst/>
          <a:ahLst/>
          <a:cxnLst/>
          <a:rect l="0" t="0" r="0" b="0"/>
          <a:pathLst>
            <a:path>
              <a:moveTo>
                <a:pt x="547850" y="0"/>
              </a:moveTo>
              <a:lnTo>
                <a:pt x="547850" y="227525"/>
              </a:lnTo>
              <a:lnTo>
                <a:pt x="0" y="227525"/>
              </a:lnTo>
              <a:lnTo>
                <a:pt x="0" y="357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CF0A7-B5A4-42D4-8CA5-8BE4251A5C95}">
      <dsp:nvSpPr>
        <dsp:cNvPr id="0" name=""/>
        <dsp:cNvSpPr/>
      </dsp:nvSpPr>
      <dsp:spPr>
        <a:xfrm>
          <a:off x="909482" y="445676"/>
          <a:ext cx="1637415" cy="407940"/>
        </a:xfrm>
        <a:custGeom>
          <a:avLst/>
          <a:gdLst/>
          <a:ahLst/>
          <a:cxnLst/>
          <a:rect l="0" t="0" r="0" b="0"/>
          <a:pathLst>
            <a:path>
              <a:moveTo>
                <a:pt x="1637415" y="0"/>
              </a:moveTo>
              <a:lnTo>
                <a:pt x="1637415" y="278090"/>
              </a:lnTo>
              <a:lnTo>
                <a:pt x="0" y="278090"/>
              </a:lnTo>
              <a:lnTo>
                <a:pt x="0" y="4079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2057241" y="330"/>
          <a:ext cx="979313" cy="445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2212984" y="148285"/>
          <a:ext cx="979313" cy="44534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67</a:t>
          </a:r>
          <a:endParaRPr lang="zh-CN" altLang="en-US" sz="1500" kern="1200"/>
        </a:p>
      </dsp:txBody>
      <dsp:txXfrm>
        <a:off x="2226028" y="161329"/>
        <a:ext cx="953225" cy="419257"/>
      </dsp:txXfrm>
    </dsp:sp>
    <dsp:sp modelId="{F6337572-748F-4A26-A20B-38BED62AC7FE}">
      <dsp:nvSpPr>
        <dsp:cNvPr id="0" name=""/>
        <dsp:cNvSpPr/>
      </dsp:nvSpPr>
      <dsp:spPr>
        <a:xfrm>
          <a:off x="432413" y="853616"/>
          <a:ext cx="954138" cy="4293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588155" y="1001571"/>
          <a:ext cx="954138" cy="429359"/>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24</a:t>
          </a:r>
          <a:endParaRPr lang="zh-CN" altLang="en-US" sz="1500" kern="1200"/>
        </a:p>
      </dsp:txBody>
      <dsp:txXfrm>
        <a:off x="600730" y="1014146"/>
        <a:ext cx="928988" cy="404209"/>
      </dsp:txXfrm>
    </dsp:sp>
    <dsp:sp modelId="{CD991408-AC8A-4798-9EA7-ED0DB9D58C5B}">
      <dsp:nvSpPr>
        <dsp:cNvPr id="0" name=""/>
        <dsp:cNvSpPr/>
      </dsp:nvSpPr>
      <dsp:spPr>
        <a:xfrm>
          <a:off x="-155742" y="1640352"/>
          <a:ext cx="1034749" cy="416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216B3E-305C-4231-A0DA-541E58F4FF1E}">
      <dsp:nvSpPr>
        <dsp:cNvPr id="0" name=""/>
        <dsp:cNvSpPr/>
      </dsp:nvSpPr>
      <dsp:spPr>
        <a:xfrm>
          <a:off x="0" y="1788307"/>
          <a:ext cx="1034749" cy="416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12</a:t>
          </a:r>
          <a:endParaRPr lang="zh-CN" altLang="en-US" sz="1500" kern="1200"/>
        </a:p>
      </dsp:txBody>
      <dsp:txXfrm>
        <a:off x="12188" y="1800495"/>
        <a:ext cx="1010373" cy="391748"/>
      </dsp:txXfrm>
    </dsp:sp>
    <dsp:sp modelId="{4F6AAB7D-EA6F-4D05-85F3-EF34B159D3A5}">
      <dsp:nvSpPr>
        <dsp:cNvPr id="0" name=""/>
        <dsp:cNvSpPr/>
      </dsp:nvSpPr>
      <dsp:spPr>
        <a:xfrm>
          <a:off x="1302130" y="1639996"/>
          <a:ext cx="999889" cy="3674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6B33F0-1CB3-416D-BF4F-942BC41B0BC2}">
      <dsp:nvSpPr>
        <dsp:cNvPr id="0" name=""/>
        <dsp:cNvSpPr/>
      </dsp:nvSpPr>
      <dsp:spPr>
        <a:xfrm>
          <a:off x="1457873" y="1787951"/>
          <a:ext cx="999889" cy="3674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53</a:t>
          </a:r>
          <a:endParaRPr lang="zh-CN" altLang="en-US" sz="1500" kern="1200"/>
        </a:p>
      </dsp:txBody>
      <dsp:txXfrm>
        <a:off x="1468634" y="1798712"/>
        <a:ext cx="978367" cy="345889"/>
      </dsp:txXfrm>
    </dsp:sp>
    <dsp:sp modelId="{17A99E77-D524-40AA-8A24-648F5F801B4E}">
      <dsp:nvSpPr>
        <dsp:cNvPr id="0" name=""/>
        <dsp:cNvSpPr/>
      </dsp:nvSpPr>
      <dsp:spPr>
        <a:xfrm>
          <a:off x="3056135" y="853331"/>
          <a:ext cx="965786" cy="4423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3211877" y="1001287"/>
          <a:ext cx="965786" cy="4423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78</a:t>
          </a:r>
          <a:endParaRPr lang="zh-CN" altLang="en-US" sz="1500" kern="1200"/>
        </a:p>
      </dsp:txBody>
      <dsp:txXfrm>
        <a:off x="3224832" y="1014242"/>
        <a:ext cx="939876" cy="416391"/>
      </dsp:txXfrm>
    </dsp:sp>
    <dsp:sp modelId="{81E8BE0B-E369-441D-9AE7-2F4BF097987F}">
      <dsp:nvSpPr>
        <dsp:cNvPr id="0" name=""/>
        <dsp:cNvSpPr/>
      </dsp:nvSpPr>
      <dsp:spPr>
        <a:xfrm>
          <a:off x="3341216" y="1668273"/>
          <a:ext cx="1011075" cy="3476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348DE7-E4CB-4099-AF95-79AAF9EA4B82}">
      <dsp:nvSpPr>
        <dsp:cNvPr id="0" name=""/>
        <dsp:cNvSpPr/>
      </dsp:nvSpPr>
      <dsp:spPr>
        <a:xfrm>
          <a:off x="3496958" y="1816229"/>
          <a:ext cx="1011075" cy="3476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99</a:t>
          </a:r>
          <a:endParaRPr lang="zh-CN" altLang="en-US" sz="1500" kern="1200"/>
        </a:p>
      </dsp:txBody>
      <dsp:txXfrm>
        <a:off x="3507141" y="1826412"/>
        <a:ext cx="990709" cy="327312"/>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81D6C2-4146-4FEF-8915-FC0BC69276CA}">
      <dsp:nvSpPr>
        <dsp:cNvPr id="0" name=""/>
        <dsp:cNvSpPr/>
      </dsp:nvSpPr>
      <dsp:spPr>
        <a:xfrm>
          <a:off x="2865378" y="1321036"/>
          <a:ext cx="313629" cy="379790"/>
        </a:xfrm>
        <a:custGeom>
          <a:avLst/>
          <a:gdLst/>
          <a:ahLst/>
          <a:cxnLst/>
          <a:rect l="0" t="0" r="0" b="0"/>
          <a:pathLst>
            <a:path>
              <a:moveTo>
                <a:pt x="0" y="0"/>
              </a:moveTo>
              <a:lnTo>
                <a:pt x="0" y="247448"/>
              </a:lnTo>
              <a:lnTo>
                <a:pt x="313629" y="247448"/>
              </a:lnTo>
              <a:lnTo>
                <a:pt x="313629" y="3797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7231B-CB23-45D3-80ED-7489774EB775}">
      <dsp:nvSpPr>
        <dsp:cNvPr id="0" name=""/>
        <dsp:cNvSpPr/>
      </dsp:nvSpPr>
      <dsp:spPr>
        <a:xfrm>
          <a:off x="2191377" y="454770"/>
          <a:ext cx="674000" cy="415477"/>
        </a:xfrm>
        <a:custGeom>
          <a:avLst/>
          <a:gdLst/>
          <a:ahLst/>
          <a:cxnLst/>
          <a:rect l="0" t="0" r="0" b="0"/>
          <a:pathLst>
            <a:path>
              <a:moveTo>
                <a:pt x="0" y="0"/>
              </a:moveTo>
              <a:lnTo>
                <a:pt x="0" y="283136"/>
              </a:lnTo>
              <a:lnTo>
                <a:pt x="674000" y="283136"/>
              </a:lnTo>
              <a:lnTo>
                <a:pt x="674000" y="4154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96DF1-83AB-4CF2-B53C-BACC2E2D3A21}">
      <dsp:nvSpPr>
        <dsp:cNvPr id="0" name=""/>
        <dsp:cNvSpPr/>
      </dsp:nvSpPr>
      <dsp:spPr>
        <a:xfrm>
          <a:off x="1007210" y="1303619"/>
          <a:ext cx="476016" cy="364160"/>
        </a:xfrm>
        <a:custGeom>
          <a:avLst/>
          <a:gdLst/>
          <a:ahLst/>
          <a:cxnLst/>
          <a:rect l="0" t="0" r="0" b="0"/>
          <a:pathLst>
            <a:path>
              <a:moveTo>
                <a:pt x="0" y="0"/>
              </a:moveTo>
              <a:lnTo>
                <a:pt x="0" y="231818"/>
              </a:lnTo>
              <a:lnTo>
                <a:pt x="476016" y="231818"/>
              </a:lnTo>
              <a:lnTo>
                <a:pt x="476016" y="364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4D3B11-9967-494F-8D19-C134295FD519}">
      <dsp:nvSpPr>
        <dsp:cNvPr id="0" name=""/>
        <dsp:cNvSpPr/>
      </dsp:nvSpPr>
      <dsp:spPr>
        <a:xfrm>
          <a:off x="1007210" y="454770"/>
          <a:ext cx="1184166" cy="415477"/>
        </a:xfrm>
        <a:custGeom>
          <a:avLst/>
          <a:gdLst/>
          <a:ahLst/>
          <a:cxnLst/>
          <a:rect l="0" t="0" r="0" b="0"/>
          <a:pathLst>
            <a:path>
              <a:moveTo>
                <a:pt x="1184166" y="0"/>
              </a:moveTo>
              <a:lnTo>
                <a:pt x="1184166" y="283136"/>
              </a:lnTo>
              <a:lnTo>
                <a:pt x="0" y="283136"/>
              </a:lnTo>
              <a:lnTo>
                <a:pt x="0" y="4154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1692325" y="880"/>
          <a:ext cx="998103" cy="4538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1851056" y="151674"/>
          <a:ext cx="998103" cy="45389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67</a:t>
          </a:r>
          <a:endParaRPr lang="zh-CN" altLang="en-US" sz="1500" kern="1200"/>
        </a:p>
      </dsp:txBody>
      <dsp:txXfrm>
        <a:off x="1864350" y="164968"/>
        <a:ext cx="971515" cy="427302"/>
      </dsp:txXfrm>
    </dsp:sp>
    <dsp:sp modelId="{3ABF0604-0E66-412C-9328-97DE2D8433A4}">
      <dsp:nvSpPr>
        <dsp:cNvPr id="0" name=""/>
        <dsp:cNvSpPr/>
      </dsp:nvSpPr>
      <dsp:spPr>
        <a:xfrm>
          <a:off x="509287" y="870248"/>
          <a:ext cx="995846" cy="4333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6985DC-0C0F-4E54-9BC4-D63C08B17383}">
      <dsp:nvSpPr>
        <dsp:cNvPr id="0" name=""/>
        <dsp:cNvSpPr/>
      </dsp:nvSpPr>
      <dsp:spPr>
        <a:xfrm>
          <a:off x="668017" y="1021042"/>
          <a:ext cx="995846" cy="43337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12</a:t>
          </a:r>
          <a:endParaRPr lang="zh-CN" altLang="en-US" sz="1500" kern="1200"/>
        </a:p>
      </dsp:txBody>
      <dsp:txXfrm>
        <a:off x="680710" y="1033735"/>
        <a:ext cx="970460" cy="407985"/>
      </dsp:txXfrm>
    </dsp:sp>
    <dsp:sp modelId="{4F6AAB7D-EA6F-4D05-85F3-EF34B159D3A5}">
      <dsp:nvSpPr>
        <dsp:cNvPr id="0" name=""/>
        <dsp:cNvSpPr/>
      </dsp:nvSpPr>
      <dsp:spPr>
        <a:xfrm>
          <a:off x="973688" y="1667780"/>
          <a:ext cx="1019075" cy="3744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6B33F0-1CB3-416D-BF4F-942BC41B0BC2}">
      <dsp:nvSpPr>
        <dsp:cNvPr id="0" name=""/>
        <dsp:cNvSpPr/>
      </dsp:nvSpPr>
      <dsp:spPr>
        <a:xfrm>
          <a:off x="1132419" y="1818574"/>
          <a:ext cx="1019075" cy="37446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53</a:t>
          </a:r>
          <a:endParaRPr lang="zh-CN" altLang="en-US" sz="1500" kern="1200"/>
        </a:p>
      </dsp:txBody>
      <dsp:txXfrm>
        <a:off x="1143387" y="1829542"/>
        <a:ext cx="997139" cy="352524"/>
      </dsp:txXfrm>
    </dsp:sp>
    <dsp:sp modelId="{17A99E77-D524-40AA-8A24-648F5F801B4E}">
      <dsp:nvSpPr>
        <dsp:cNvPr id="0" name=""/>
        <dsp:cNvSpPr/>
      </dsp:nvSpPr>
      <dsp:spPr>
        <a:xfrm>
          <a:off x="2373219" y="870248"/>
          <a:ext cx="984318" cy="450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2531949" y="1021042"/>
          <a:ext cx="984318" cy="450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78</a:t>
          </a:r>
          <a:endParaRPr lang="zh-CN" altLang="en-US" sz="1500" kern="1200"/>
        </a:p>
      </dsp:txBody>
      <dsp:txXfrm>
        <a:off x="2545152" y="1034245"/>
        <a:ext cx="957912" cy="424382"/>
      </dsp:txXfrm>
    </dsp:sp>
    <dsp:sp modelId="{81E8BE0B-E369-441D-9AE7-2F4BF097987F}">
      <dsp:nvSpPr>
        <dsp:cNvPr id="0" name=""/>
        <dsp:cNvSpPr/>
      </dsp:nvSpPr>
      <dsp:spPr>
        <a:xfrm>
          <a:off x="2663770" y="1700827"/>
          <a:ext cx="1030475" cy="3543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348DE7-E4CB-4099-AF95-79AAF9EA4B82}">
      <dsp:nvSpPr>
        <dsp:cNvPr id="0" name=""/>
        <dsp:cNvSpPr/>
      </dsp:nvSpPr>
      <dsp:spPr>
        <a:xfrm>
          <a:off x="2822500" y="1851621"/>
          <a:ext cx="1030475" cy="3543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99</a:t>
          </a:r>
          <a:endParaRPr lang="zh-CN" altLang="en-US" sz="1500" kern="1200"/>
        </a:p>
      </dsp:txBody>
      <dsp:txXfrm>
        <a:off x="2832879" y="1862000"/>
        <a:ext cx="1009717" cy="333591"/>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81D6C2-4146-4FEF-8915-FC0BC69276CA}">
      <dsp:nvSpPr>
        <dsp:cNvPr id="0" name=""/>
        <dsp:cNvSpPr/>
      </dsp:nvSpPr>
      <dsp:spPr>
        <a:xfrm>
          <a:off x="2865378" y="1321036"/>
          <a:ext cx="313629" cy="379790"/>
        </a:xfrm>
        <a:custGeom>
          <a:avLst/>
          <a:gdLst/>
          <a:ahLst/>
          <a:cxnLst/>
          <a:rect l="0" t="0" r="0" b="0"/>
          <a:pathLst>
            <a:path>
              <a:moveTo>
                <a:pt x="0" y="0"/>
              </a:moveTo>
              <a:lnTo>
                <a:pt x="0" y="247448"/>
              </a:lnTo>
              <a:lnTo>
                <a:pt x="313629" y="247448"/>
              </a:lnTo>
              <a:lnTo>
                <a:pt x="313629" y="3797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7231B-CB23-45D3-80ED-7489774EB775}">
      <dsp:nvSpPr>
        <dsp:cNvPr id="0" name=""/>
        <dsp:cNvSpPr/>
      </dsp:nvSpPr>
      <dsp:spPr>
        <a:xfrm>
          <a:off x="2191377" y="454770"/>
          <a:ext cx="674000" cy="415477"/>
        </a:xfrm>
        <a:custGeom>
          <a:avLst/>
          <a:gdLst/>
          <a:ahLst/>
          <a:cxnLst/>
          <a:rect l="0" t="0" r="0" b="0"/>
          <a:pathLst>
            <a:path>
              <a:moveTo>
                <a:pt x="0" y="0"/>
              </a:moveTo>
              <a:lnTo>
                <a:pt x="0" y="283136"/>
              </a:lnTo>
              <a:lnTo>
                <a:pt x="674000" y="283136"/>
              </a:lnTo>
              <a:lnTo>
                <a:pt x="674000" y="4154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96DF1-83AB-4CF2-B53C-BACC2E2D3A21}">
      <dsp:nvSpPr>
        <dsp:cNvPr id="0" name=""/>
        <dsp:cNvSpPr/>
      </dsp:nvSpPr>
      <dsp:spPr>
        <a:xfrm>
          <a:off x="421193" y="1303619"/>
          <a:ext cx="586016" cy="359398"/>
        </a:xfrm>
        <a:custGeom>
          <a:avLst/>
          <a:gdLst/>
          <a:ahLst/>
          <a:cxnLst/>
          <a:rect l="0" t="0" r="0" b="0"/>
          <a:pathLst>
            <a:path>
              <a:moveTo>
                <a:pt x="586016" y="0"/>
              </a:moveTo>
              <a:lnTo>
                <a:pt x="586016" y="227056"/>
              </a:lnTo>
              <a:lnTo>
                <a:pt x="0" y="227056"/>
              </a:lnTo>
              <a:lnTo>
                <a:pt x="0" y="359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4D3B11-9967-494F-8D19-C134295FD519}">
      <dsp:nvSpPr>
        <dsp:cNvPr id="0" name=""/>
        <dsp:cNvSpPr/>
      </dsp:nvSpPr>
      <dsp:spPr>
        <a:xfrm>
          <a:off x="1007210" y="454770"/>
          <a:ext cx="1184166" cy="415477"/>
        </a:xfrm>
        <a:custGeom>
          <a:avLst/>
          <a:gdLst/>
          <a:ahLst/>
          <a:cxnLst/>
          <a:rect l="0" t="0" r="0" b="0"/>
          <a:pathLst>
            <a:path>
              <a:moveTo>
                <a:pt x="1184166" y="0"/>
              </a:moveTo>
              <a:lnTo>
                <a:pt x="1184166" y="283136"/>
              </a:lnTo>
              <a:lnTo>
                <a:pt x="0" y="283136"/>
              </a:lnTo>
              <a:lnTo>
                <a:pt x="0" y="4154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1692325" y="880"/>
          <a:ext cx="998103" cy="4538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1851056" y="151674"/>
          <a:ext cx="998103" cy="45389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67</a:t>
          </a:r>
          <a:endParaRPr lang="zh-CN" altLang="en-US" sz="1500" kern="1200"/>
        </a:p>
      </dsp:txBody>
      <dsp:txXfrm>
        <a:off x="1864350" y="164968"/>
        <a:ext cx="971515" cy="427302"/>
      </dsp:txXfrm>
    </dsp:sp>
    <dsp:sp modelId="{3ABF0604-0E66-412C-9328-97DE2D8433A4}">
      <dsp:nvSpPr>
        <dsp:cNvPr id="0" name=""/>
        <dsp:cNvSpPr/>
      </dsp:nvSpPr>
      <dsp:spPr>
        <a:xfrm>
          <a:off x="509287" y="870248"/>
          <a:ext cx="995846" cy="4333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6985DC-0C0F-4E54-9BC4-D63C08B17383}">
      <dsp:nvSpPr>
        <dsp:cNvPr id="0" name=""/>
        <dsp:cNvSpPr/>
      </dsp:nvSpPr>
      <dsp:spPr>
        <a:xfrm>
          <a:off x="668017" y="1021042"/>
          <a:ext cx="995846" cy="43337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53</a:t>
          </a:r>
          <a:endParaRPr lang="zh-CN" altLang="en-US" sz="1500" kern="1200"/>
        </a:p>
      </dsp:txBody>
      <dsp:txXfrm>
        <a:off x="680710" y="1033735"/>
        <a:ext cx="970460" cy="407985"/>
      </dsp:txXfrm>
    </dsp:sp>
    <dsp:sp modelId="{4F6AAB7D-EA6F-4D05-85F3-EF34B159D3A5}">
      <dsp:nvSpPr>
        <dsp:cNvPr id="0" name=""/>
        <dsp:cNvSpPr/>
      </dsp:nvSpPr>
      <dsp:spPr>
        <a:xfrm>
          <a:off x="-88343" y="1663017"/>
          <a:ext cx="1019075" cy="3744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6B33F0-1CB3-416D-BF4F-942BC41B0BC2}">
      <dsp:nvSpPr>
        <dsp:cNvPr id="0" name=""/>
        <dsp:cNvSpPr/>
      </dsp:nvSpPr>
      <dsp:spPr>
        <a:xfrm>
          <a:off x="70387" y="1813812"/>
          <a:ext cx="1019075" cy="37446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12</a:t>
          </a:r>
          <a:endParaRPr lang="zh-CN" altLang="en-US" sz="1500" kern="1200"/>
        </a:p>
      </dsp:txBody>
      <dsp:txXfrm>
        <a:off x="81355" y="1824780"/>
        <a:ext cx="997139" cy="352524"/>
      </dsp:txXfrm>
    </dsp:sp>
    <dsp:sp modelId="{17A99E77-D524-40AA-8A24-648F5F801B4E}">
      <dsp:nvSpPr>
        <dsp:cNvPr id="0" name=""/>
        <dsp:cNvSpPr/>
      </dsp:nvSpPr>
      <dsp:spPr>
        <a:xfrm>
          <a:off x="2373219" y="870248"/>
          <a:ext cx="984318" cy="450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2531949" y="1021042"/>
          <a:ext cx="984318" cy="450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78</a:t>
          </a:r>
          <a:endParaRPr lang="zh-CN" altLang="en-US" sz="1500" kern="1200"/>
        </a:p>
      </dsp:txBody>
      <dsp:txXfrm>
        <a:off x="2545152" y="1034245"/>
        <a:ext cx="957912" cy="424382"/>
      </dsp:txXfrm>
    </dsp:sp>
    <dsp:sp modelId="{81E8BE0B-E369-441D-9AE7-2F4BF097987F}">
      <dsp:nvSpPr>
        <dsp:cNvPr id="0" name=""/>
        <dsp:cNvSpPr/>
      </dsp:nvSpPr>
      <dsp:spPr>
        <a:xfrm>
          <a:off x="2663770" y="1700827"/>
          <a:ext cx="1030475" cy="3543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348DE7-E4CB-4099-AF95-79AAF9EA4B82}">
      <dsp:nvSpPr>
        <dsp:cNvPr id="0" name=""/>
        <dsp:cNvSpPr/>
      </dsp:nvSpPr>
      <dsp:spPr>
        <a:xfrm>
          <a:off x="2822500" y="1851621"/>
          <a:ext cx="1030475" cy="3543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99</a:t>
          </a:r>
          <a:endParaRPr lang="zh-CN" altLang="en-US" sz="1500" kern="1200"/>
        </a:p>
      </dsp:txBody>
      <dsp:txXfrm>
        <a:off x="2832879" y="1862000"/>
        <a:ext cx="1009717" cy="3335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E9E7CA-DA7E-4AC0-8789-7991BDA2F406}">
      <dsp:nvSpPr>
        <dsp:cNvPr id="0" name=""/>
        <dsp:cNvSpPr/>
      </dsp:nvSpPr>
      <dsp:spPr>
        <a:xfrm>
          <a:off x="4083313" y="2211269"/>
          <a:ext cx="447686" cy="189319"/>
        </a:xfrm>
        <a:custGeom>
          <a:avLst/>
          <a:gdLst/>
          <a:ahLst/>
          <a:cxnLst/>
          <a:rect l="0" t="0" r="0" b="0"/>
          <a:pathLst>
            <a:path>
              <a:moveTo>
                <a:pt x="0" y="0"/>
              </a:moveTo>
              <a:lnTo>
                <a:pt x="0" y="129348"/>
              </a:lnTo>
              <a:lnTo>
                <a:pt x="447686" y="129348"/>
              </a:lnTo>
              <a:lnTo>
                <a:pt x="447686" y="1893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B74EF4-48C6-42A9-B4BF-E514332A2F39}">
      <dsp:nvSpPr>
        <dsp:cNvPr id="0" name=""/>
        <dsp:cNvSpPr/>
      </dsp:nvSpPr>
      <dsp:spPr>
        <a:xfrm>
          <a:off x="3766757" y="1596359"/>
          <a:ext cx="316556" cy="203831"/>
        </a:xfrm>
        <a:custGeom>
          <a:avLst/>
          <a:gdLst/>
          <a:ahLst/>
          <a:cxnLst/>
          <a:rect l="0" t="0" r="0" b="0"/>
          <a:pathLst>
            <a:path>
              <a:moveTo>
                <a:pt x="0" y="0"/>
              </a:moveTo>
              <a:lnTo>
                <a:pt x="0" y="143859"/>
              </a:lnTo>
              <a:lnTo>
                <a:pt x="316556" y="143859"/>
              </a:lnTo>
              <a:lnTo>
                <a:pt x="316556" y="2038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8F34D0-CE42-461D-9495-4B5880AC709A}">
      <dsp:nvSpPr>
        <dsp:cNvPr id="0" name=""/>
        <dsp:cNvSpPr/>
      </dsp:nvSpPr>
      <dsp:spPr>
        <a:xfrm>
          <a:off x="3332004" y="1015154"/>
          <a:ext cx="434752" cy="170126"/>
        </a:xfrm>
        <a:custGeom>
          <a:avLst/>
          <a:gdLst/>
          <a:ahLst/>
          <a:cxnLst/>
          <a:rect l="0" t="0" r="0" b="0"/>
          <a:pathLst>
            <a:path>
              <a:moveTo>
                <a:pt x="0" y="0"/>
              </a:moveTo>
              <a:lnTo>
                <a:pt x="0" y="110155"/>
              </a:lnTo>
              <a:lnTo>
                <a:pt x="434752" y="110155"/>
              </a:lnTo>
              <a:lnTo>
                <a:pt x="434752" y="170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BD5D7-B158-41DC-B86D-1990E7AFB644}">
      <dsp:nvSpPr>
        <dsp:cNvPr id="0" name=""/>
        <dsp:cNvSpPr/>
      </dsp:nvSpPr>
      <dsp:spPr>
        <a:xfrm>
          <a:off x="2637326" y="412664"/>
          <a:ext cx="694678" cy="191412"/>
        </a:xfrm>
        <a:custGeom>
          <a:avLst/>
          <a:gdLst/>
          <a:ahLst/>
          <a:cxnLst/>
          <a:rect l="0" t="0" r="0" b="0"/>
          <a:pathLst>
            <a:path>
              <a:moveTo>
                <a:pt x="0" y="0"/>
              </a:moveTo>
              <a:lnTo>
                <a:pt x="0" y="131441"/>
              </a:lnTo>
              <a:lnTo>
                <a:pt x="694678" y="131441"/>
              </a:lnTo>
              <a:lnTo>
                <a:pt x="694678" y="191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BD32AF-327E-40B7-928A-F634014333B2}">
      <dsp:nvSpPr>
        <dsp:cNvPr id="0" name=""/>
        <dsp:cNvSpPr/>
      </dsp:nvSpPr>
      <dsp:spPr>
        <a:xfrm>
          <a:off x="2072672" y="1614134"/>
          <a:ext cx="423229" cy="232158"/>
        </a:xfrm>
        <a:custGeom>
          <a:avLst/>
          <a:gdLst/>
          <a:ahLst/>
          <a:cxnLst/>
          <a:rect l="0" t="0" r="0" b="0"/>
          <a:pathLst>
            <a:path>
              <a:moveTo>
                <a:pt x="0" y="0"/>
              </a:moveTo>
              <a:lnTo>
                <a:pt x="0" y="172187"/>
              </a:lnTo>
              <a:lnTo>
                <a:pt x="423229" y="172187"/>
              </a:lnTo>
              <a:lnTo>
                <a:pt x="423229" y="2321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F5EEA3-DD6C-447B-9BF3-EE08E380AF54}">
      <dsp:nvSpPr>
        <dsp:cNvPr id="0" name=""/>
        <dsp:cNvSpPr/>
      </dsp:nvSpPr>
      <dsp:spPr>
        <a:xfrm>
          <a:off x="1427557" y="1614134"/>
          <a:ext cx="645115" cy="232158"/>
        </a:xfrm>
        <a:custGeom>
          <a:avLst/>
          <a:gdLst/>
          <a:ahLst/>
          <a:cxnLst/>
          <a:rect l="0" t="0" r="0" b="0"/>
          <a:pathLst>
            <a:path>
              <a:moveTo>
                <a:pt x="645115" y="0"/>
              </a:moveTo>
              <a:lnTo>
                <a:pt x="645115" y="172187"/>
              </a:lnTo>
              <a:lnTo>
                <a:pt x="0" y="172187"/>
              </a:lnTo>
              <a:lnTo>
                <a:pt x="0" y="2321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FB990-2393-406F-8E88-835DFA3D6306}">
      <dsp:nvSpPr>
        <dsp:cNvPr id="0" name=""/>
        <dsp:cNvSpPr/>
      </dsp:nvSpPr>
      <dsp:spPr>
        <a:xfrm>
          <a:off x="1278831" y="1017954"/>
          <a:ext cx="793841" cy="182339"/>
        </a:xfrm>
        <a:custGeom>
          <a:avLst/>
          <a:gdLst/>
          <a:ahLst/>
          <a:cxnLst/>
          <a:rect l="0" t="0" r="0" b="0"/>
          <a:pathLst>
            <a:path>
              <a:moveTo>
                <a:pt x="0" y="0"/>
              </a:moveTo>
              <a:lnTo>
                <a:pt x="0" y="122368"/>
              </a:lnTo>
              <a:lnTo>
                <a:pt x="793841" y="122368"/>
              </a:lnTo>
              <a:lnTo>
                <a:pt x="793841" y="1823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7D0DA-A1B9-4731-ADD0-9C2DB4DA889D}">
      <dsp:nvSpPr>
        <dsp:cNvPr id="0" name=""/>
        <dsp:cNvSpPr/>
      </dsp:nvSpPr>
      <dsp:spPr>
        <a:xfrm>
          <a:off x="361223" y="1017954"/>
          <a:ext cx="917608" cy="182339"/>
        </a:xfrm>
        <a:custGeom>
          <a:avLst/>
          <a:gdLst/>
          <a:ahLst/>
          <a:cxnLst/>
          <a:rect l="0" t="0" r="0" b="0"/>
          <a:pathLst>
            <a:path>
              <a:moveTo>
                <a:pt x="917608" y="0"/>
              </a:moveTo>
              <a:lnTo>
                <a:pt x="917608" y="122368"/>
              </a:lnTo>
              <a:lnTo>
                <a:pt x="0" y="122368"/>
              </a:lnTo>
              <a:lnTo>
                <a:pt x="0" y="1823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E38529-4404-48C9-8783-BA69E6E3B0D8}">
      <dsp:nvSpPr>
        <dsp:cNvPr id="0" name=""/>
        <dsp:cNvSpPr/>
      </dsp:nvSpPr>
      <dsp:spPr>
        <a:xfrm>
          <a:off x="1278831" y="412664"/>
          <a:ext cx="1358495" cy="194211"/>
        </a:xfrm>
        <a:custGeom>
          <a:avLst/>
          <a:gdLst/>
          <a:ahLst/>
          <a:cxnLst/>
          <a:rect l="0" t="0" r="0" b="0"/>
          <a:pathLst>
            <a:path>
              <a:moveTo>
                <a:pt x="1358495" y="0"/>
              </a:moveTo>
              <a:lnTo>
                <a:pt x="1358495" y="134240"/>
              </a:lnTo>
              <a:lnTo>
                <a:pt x="0" y="134240"/>
              </a:lnTo>
              <a:lnTo>
                <a:pt x="0" y="1942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E61957-2870-498F-AC10-39A8398538AD}">
      <dsp:nvSpPr>
        <dsp:cNvPr id="0" name=""/>
        <dsp:cNvSpPr/>
      </dsp:nvSpPr>
      <dsp:spPr>
        <a:xfrm>
          <a:off x="2313642" y="1586"/>
          <a:ext cx="647367" cy="4110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5E1386-31F3-4B6F-9518-4F373515D573}">
      <dsp:nvSpPr>
        <dsp:cNvPr id="0" name=""/>
        <dsp:cNvSpPr/>
      </dsp:nvSpPr>
      <dsp:spPr>
        <a:xfrm>
          <a:off x="2385572" y="69919"/>
          <a:ext cx="647367" cy="4110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altLang="zh-CN" sz="1700" kern="1200"/>
            <a:t>46</a:t>
          </a:r>
          <a:endParaRPr lang="zh-CN" altLang="en-US" sz="1700" kern="1200"/>
        </a:p>
      </dsp:txBody>
      <dsp:txXfrm>
        <a:off x="2397612" y="81959"/>
        <a:ext cx="623287" cy="386998"/>
      </dsp:txXfrm>
    </dsp:sp>
    <dsp:sp modelId="{3EB8BC8E-6728-4D42-8C6E-AE86CB1B8179}">
      <dsp:nvSpPr>
        <dsp:cNvPr id="0" name=""/>
        <dsp:cNvSpPr/>
      </dsp:nvSpPr>
      <dsp:spPr>
        <a:xfrm>
          <a:off x="955147" y="606876"/>
          <a:ext cx="647367" cy="4110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A08F11-5B4B-404D-9AEE-E19FF6F4D413}">
      <dsp:nvSpPr>
        <dsp:cNvPr id="0" name=""/>
        <dsp:cNvSpPr/>
      </dsp:nvSpPr>
      <dsp:spPr>
        <a:xfrm>
          <a:off x="1027077" y="675209"/>
          <a:ext cx="647367" cy="4110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altLang="zh-CN" sz="1700" kern="1200"/>
            <a:t>25</a:t>
          </a:r>
          <a:endParaRPr lang="zh-CN" altLang="en-US" sz="1700" kern="1200"/>
        </a:p>
      </dsp:txBody>
      <dsp:txXfrm>
        <a:off x="1039117" y="687249"/>
        <a:ext cx="623287" cy="386998"/>
      </dsp:txXfrm>
    </dsp:sp>
    <dsp:sp modelId="{3376786C-197A-482B-9829-E8264F0947C7}">
      <dsp:nvSpPr>
        <dsp:cNvPr id="0" name=""/>
        <dsp:cNvSpPr/>
      </dsp:nvSpPr>
      <dsp:spPr>
        <a:xfrm>
          <a:off x="37539" y="1200294"/>
          <a:ext cx="647367" cy="4110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D713D6-2847-4184-858F-BBA0CE00AC46}">
      <dsp:nvSpPr>
        <dsp:cNvPr id="0" name=""/>
        <dsp:cNvSpPr/>
      </dsp:nvSpPr>
      <dsp:spPr>
        <a:xfrm>
          <a:off x="109469" y="1268627"/>
          <a:ext cx="647367" cy="4110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altLang="zh-CN" sz="1700" kern="1200"/>
            <a:t>7</a:t>
          </a:r>
          <a:endParaRPr lang="zh-CN" altLang="en-US" sz="1700" kern="1200"/>
        </a:p>
      </dsp:txBody>
      <dsp:txXfrm>
        <a:off x="121509" y="1280667"/>
        <a:ext cx="623287" cy="386998"/>
      </dsp:txXfrm>
    </dsp:sp>
    <dsp:sp modelId="{8F91E1E2-9D26-4D2C-847A-FB6384553CD1}">
      <dsp:nvSpPr>
        <dsp:cNvPr id="0" name=""/>
        <dsp:cNvSpPr/>
      </dsp:nvSpPr>
      <dsp:spPr>
        <a:xfrm>
          <a:off x="1706855" y="1200294"/>
          <a:ext cx="731634" cy="4138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1EEAA53-900F-477D-A53D-3F14F84F3BFF}">
      <dsp:nvSpPr>
        <dsp:cNvPr id="0" name=""/>
        <dsp:cNvSpPr/>
      </dsp:nvSpPr>
      <dsp:spPr>
        <a:xfrm>
          <a:off x="1778784" y="1268627"/>
          <a:ext cx="731634" cy="41384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altLang="zh-CN" sz="1700" kern="1200"/>
            <a:t>39</a:t>
          </a:r>
          <a:endParaRPr lang="zh-CN" altLang="en-US" sz="1700" kern="1200"/>
        </a:p>
      </dsp:txBody>
      <dsp:txXfrm>
        <a:off x="1790905" y="1280748"/>
        <a:ext cx="707392" cy="389598"/>
      </dsp:txXfrm>
    </dsp:sp>
    <dsp:sp modelId="{B2B8F7D7-123F-430E-94D7-0D48A8930C08}">
      <dsp:nvSpPr>
        <dsp:cNvPr id="0" name=""/>
        <dsp:cNvSpPr/>
      </dsp:nvSpPr>
      <dsp:spPr>
        <a:xfrm>
          <a:off x="1103874" y="1846293"/>
          <a:ext cx="647367" cy="4110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BEC2DD-6AEC-401C-A9E9-4C19E56642CC}">
      <dsp:nvSpPr>
        <dsp:cNvPr id="0" name=""/>
        <dsp:cNvSpPr/>
      </dsp:nvSpPr>
      <dsp:spPr>
        <a:xfrm>
          <a:off x="1175803" y="1914626"/>
          <a:ext cx="647367" cy="4110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altLang="zh-CN" sz="1700" kern="1200"/>
            <a:t>27</a:t>
          </a:r>
          <a:endParaRPr lang="zh-CN" altLang="en-US" sz="1700" kern="1200"/>
        </a:p>
      </dsp:txBody>
      <dsp:txXfrm>
        <a:off x="1187843" y="1926666"/>
        <a:ext cx="623287" cy="386998"/>
      </dsp:txXfrm>
    </dsp:sp>
    <dsp:sp modelId="{EF942806-06A0-4105-BC68-FA77D89B948C}">
      <dsp:nvSpPr>
        <dsp:cNvPr id="0" name=""/>
        <dsp:cNvSpPr/>
      </dsp:nvSpPr>
      <dsp:spPr>
        <a:xfrm>
          <a:off x="2172219" y="1846293"/>
          <a:ext cx="647367" cy="4110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CFF468E-2C0A-4C89-828E-D7335440FE38}">
      <dsp:nvSpPr>
        <dsp:cNvPr id="0" name=""/>
        <dsp:cNvSpPr/>
      </dsp:nvSpPr>
      <dsp:spPr>
        <a:xfrm>
          <a:off x="2244148" y="1914626"/>
          <a:ext cx="647367" cy="4110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altLang="zh-CN" sz="1700" kern="1200"/>
            <a:t>40</a:t>
          </a:r>
          <a:endParaRPr lang="zh-CN" altLang="en-US" sz="1700" kern="1200"/>
        </a:p>
      </dsp:txBody>
      <dsp:txXfrm>
        <a:off x="2256188" y="1926666"/>
        <a:ext cx="623287" cy="386998"/>
      </dsp:txXfrm>
    </dsp:sp>
    <dsp:sp modelId="{CAD08321-5AB2-4AC7-B6E2-E12849D1CB25}">
      <dsp:nvSpPr>
        <dsp:cNvPr id="0" name=""/>
        <dsp:cNvSpPr/>
      </dsp:nvSpPr>
      <dsp:spPr>
        <a:xfrm>
          <a:off x="3008321" y="604076"/>
          <a:ext cx="647367" cy="4110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E9E3CB-F6CF-42B7-AEC1-8833083347B2}">
      <dsp:nvSpPr>
        <dsp:cNvPr id="0" name=""/>
        <dsp:cNvSpPr/>
      </dsp:nvSpPr>
      <dsp:spPr>
        <a:xfrm>
          <a:off x="3080250" y="672409"/>
          <a:ext cx="647367" cy="4110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altLang="zh-CN" sz="1700" kern="1200"/>
            <a:t>63</a:t>
          </a:r>
          <a:endParaRPr lang="zh-CN" altLang="en-US" sz="1700" kern="1200"/>
        </a:p>
      </dsp:txBody>
      <dsp:txXfrm>
        <a:off x="3092290" y="684449"/>
        <a:ext cx="623287" cy="386998"/>
      </dsp:txXfrm>
    </dsp:sp>
    <dsp:sp modelId="{3540F20E-EFF4-4D97-842D-DE85FEC54A37}">
      <dsp:nvSpPr>
        <dsp:cNvPr id="0" name=""/>
        <dsp:cNvSpPr/>
      </dsp:nvSpPr>
      <dsp:spPr>
        <a:xfrm>
          <a:off x="3443073" y="1185281"/>
          <a:ext cx="647367" cy="4110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FDCCE0-CD05-4A45-88CD-0F981CFB420A}">
      <dsp:nvSpPr>
        <dsp:cNvPr id="0" name=""/>
        <dsp:cNvSpPr/>
      </dsp:nvSpPr>
      <dsp:spPr>
        <a:xfrm>
          <a:off x="3515003" y="1253614"/>
          <a:ext cx="647367" cy="4110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altLang="zh-CN" sz="1700" kern="1200"/>
            <a:t>77</a:t>
          </a:r>
          <a:endParaRPr lang="zh-CN" altLang="en-US" sz="1700" kern="1200"/>
        </a:p>
      </dsp:txBody>
      <dsp:txXfrm>
        <a:off x="3527043" y="1265654"/>
        <a:ext cx="623287" cy="386998"/>
      </dsp:txXfrm>
    </dsp:sp>
    <dsp:sp modelId="{C278EDA8-5646-4DCD-B5D3-053196F9CEE9}">
      <dsp:nvSpPr>
        <dsp:cNvPr id="0" name=""/>
        <dsp:cNvSpPr/>
      </dsp:nvSpPr>
      <dsp:spPr>
        <a:xfrm>
          <a:off x="3759629" y="1800191"/>
          <a:ext cx="647367" cy="4110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F9545A-F4D3-4790-8786-8366B52FB304}">
      <dsp:nvSpPr>
        <dsp:cNvPr id="0" name=""/>
        <dsp:cNvSpPr/>
      </dsp:nvSpPr>
      <dsp:spPr>
        <a:xfrm>
          <a:off x="3831559" y="1868524"/>
          <a:ext cx="647367" cy="4110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altLang="zh-CN" sz="1700" kern="1200"/>
            <a:t>81</a:t>
          </a:r>
          <a:endParaRPr lang="zh-CN" altLang="en-US" sz="1700" kern="1200"/>
        </a:p>
      </dsp:txBody>
      <dsp:txXfrm>
        <a:off x="3843599" y="1880564"/>
        <a:ext cx="623287" cy="386998"/>
      </dsp:txXfrm>
    </dsp:sp>
    <dsp:sp modelId="{C594959C-2AAB-40A7-A938-C659CD4D65FA}">
      <dsp:nvSpPr>
        <dsp:cNvPr id="0" name=""/>
        <dsp:cNvSpPr/>
      </dsp:nvSpPr>
      <dsp:spPr>
        <a:xfrm>
          <a:off x="4207316" y="2400588"/>
          <a:ext cx="647367" cy="4110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3418D3-6486-4ADA-B16C-B11FBBF8AB0B}">
      <dsp:nvSpPr>
        <dsp:cNvPr id="0" name=""/>
        <dsp:cNvSpPr/>
      </dsp:nvSpPr>
      <dsp:spPr>
        <a:xfrm>
          <a:off x="4279246" y="2468921"/>
          <a:ext cx="647367" cy="4110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altLang="zh-CN" sz="1700" kern="1200"/>
            <a:t>86</a:t>
          </a:r>
          <a:endParaRPr lang="zh-CN" altLang="en-US" sz="1700" kern="1200"/>
        </a:p>
      </dsp:txBody>
      <dsp:txXfrm>
        <a:off x="4291286" y="2480961"/>
        <a:ext cx="623287" cy="386998"/>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81D6C2-4146-4FEF-8915-FC0BC69276CA}">
      <dsp:nvSpPr>
        <dsp:cNvPr id="0" name=""/>
        <dsp:cNvSpPr/>
      </dsp:nvSpPr>
      <dsp:spPr>
        <a:xfrm>
          <a:off x="3551592" y="1308529"/>
          <a:ext cx="310815" cy="376382"/>
        </a:xfrm>
        <a:custGeom>
          <a:avLst/>
          <a:gdLst/>
          <a:ahLst/>
          <a:cxnLst/>
          <a:rect l="0" t="0" r="0" b="0"/>
          <a:pathLst>
            <a:path>
              <a:moveTo>
                <a:pt x="0" y="0"/>
              </a:moveTo>
              <a:lnTo>
                <a:pt x="0" y="245228"/>
              </a:lnTo>
              <a:lnTo>
                <a:pt x="310815" y="245228"/>
              </a:lnTo>
              <a:lnTo>
                <a:pt x="310815" y="3763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7231B-CB23-45D3-80ED-7489774EB775}">
      <dsp:nvSpPr>
        <dsp:cNvPr id="0" name=""/>
        <dsp:cNvSpPr/>
      </dsp:nvSpPr>
      <dsp:spPr>
        <a:xfrm>
          <a:off x="2549497" y="450035"/>
          <a:ext cx="1002094" cy="411749"/>
        </a:xfrm>
        <a:custGeom>
          <a:avLst/>
          <a:gdLst/>
          <a:ahLst/>
          <a:cxnLst/>
          <a:rect l="0" t="0" r="0" b="0"/>
          <a:pathLst>
            <a:path>
              <a:moveTo>
                <a:pt x="0" y="0"/>
              </a:moveTo>
              <a:lnTo>
                <a:pt x="0" y="280595"/>
              </a:lnTo>
              <a:lnTo>
                <a:pt x="1002094" y="280595"/>
              </a:lnTo>
              <a:lnTo>
                <a:pt x="1002094" y="411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96DF1-83AB-4CF2-B53C-BACC2E2D3A21}">
      <dsp:nvSpPr>
        <dsp:cNvPr id="0" name=""/>
        <dsp:cNvSpPr/>
      </dsp:nvSpPr>
      <dsp:spPr>
        <a:xfrm>
          <a:off x="895637" y="1295745"/>
          <a:ext cx="901556" cy="360605"/>
        </a:xfrm>
        <a:custGeom>
          <a:avLst/>
          <a:gdLst/>
          <a:ahLst/>
          <a:cxnLst/>
          <a:rect l="0" t="0" r="0" b="0"/>
          <a:pathLst>
            <a:path>
              <a:moveTo>
                <a:pt x="0" y="0"/>
              </a:moveTo>
              <a:lnTo>
                <a:pt x="0" y="229451"/>
              </a:lnTo>
              <a:lnTo>
                <a:pt x="901556" y="229451"/>
              </a:lnTo>
              <a:lnTo>
                <a:pt x="901556" y="36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E2982-F6A5-41F8-900C-5E9ADD6355A5}">
      <dsp:nvSpPr>
        <dsp:cNvPr id="0" name=""/>
        <dsp:cNvSpPr/>
      </dsp:nvSpPr>
      <dsp:spPr>
        <a:xfrm>
          <a:off x="365264" y="1295745"/>
          <a:ext cx="530373" cy="360965"/>
        </a:xfrm>
        <a:custGeom>
          <a:avLst/>
          <a:gdLst/>
          <a:ahLst/>
          <a:cxnLst/>
          <a:rect l="0" t="0" r="0" b="0"/>
          <a:pathLst>
            <a:path>
              <a:moveTo>
                <a:pt x="530373" y="0"/>
              </a:moveTo>
              <a:lnTo>
                <a:pt x="530373" y="229810"/>
              </a:lnTo>
              <a:lnTo>
                <a:pt x="0" y="229810"/>
              </a:lnTo>
              <a:lnTo>
                <a:pt x="0" y="360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CF0A7-B5A4-42D4-8CA5-8BE4251A5C95}">
      <dsp:nvSpPr>
        <dsp:cNvPr id="0" name=""/>
        <dsp:cNvSpPr/>
      </dsp:nvSpPr>
      <dsp:spPr>
        <a:xfrm>
          <a:off x="895637" y="450035"/>
          <a:ext cx="1653860" cy="412037"/>
        </a:xfrm>
        <a:custGeom>
          <a:avLst/>
          <a:gdLst/>
          <a:ahLst/>
          <a:cxnLst/>
          <a:rect l="0" t="0" r="0" b="0"/>
          <a:pathLst>
            <a:path>
              <a:moveTo>
                <a:pt x="1653860" y="0"/>
              </a:moveTo>
              <a:lnTo>
                <a:pt x="1653860" y="280883"/>
              </a:lnTo>
              <a:lnTo>
                <a:pt x="0" y="280883"/>
              </a:lnTo>
              <a:lnTo>
                <a:pt x="0" y="412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2054923" y="217"/>
          <a:ext cx="989148" cy="4498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2212230" y="149658"/>
          <a:ext cx="989148" cy="449818"/>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67</a:t>
          </a:r>
          <a:endParaRPr lang="zh-CN" altLang="en-US" sz="1600" kern="1200"/>
        </a:p>
      </dsp:txBody>
      <dsp:txXfrm>
        <a:off x="2225405" y="162833"/>
        <a:ext cx="962798" cy="423468"/>
      </dsp:txXfrm>
    </dsp:sp>
    <dsp:sp modelId="{F6337572-748F-4A26-A20B-38BED62AC7FE}">
      <dsp:nvSpPr>
        <dsp:cNvPr id="0" name=""/>
        <dsp:cNvSpPr/>
      </dsp:nvSpPr>
      <dsp:spPr>
        <a:xfrm>
          <a:off x="413776" y="862073"/>
          <a:ext cx="963721" cy="43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571083" y="1011514"/>
          <a:ext cx="963721" cy="43367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24</a:t>
          </a:r>
          <a:endParaRPr lang="zh-CN" altLang="en-US" sz="1600" kern="1200"/>
        </a:p>
      </dsp:txBody>
      <dsp:txXfrm>
        <a:off x="583785" y="1024216"/>
        <a:ext cx="938317" cy="408267"/>
      </dsp:txXfrm>
    </dsp:sp>
    <dsp:sp modelId="{CD991408-AC8A-4798-9EA7-ED0DB9D58C5B}">
      <dsp:nvSpPr>
        <dsp:cNvPr id="0" name=""/>
        <dsp:cNvSpPr/>
      </dsp:nvSpPr>
      <dsp:spPr>
        <a:xfrm>
          <a:off x="-157306" y="1656710"/>
          <a:ext cx="1045141" cy="3958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216B3E-305C-4231-A0DA-541E58F4FF1E}">
      <dsp:nvSpPr>
        <dsp:cNvPr id="0" name=""/>
        <dsp:cNvSpPr/>
      </dsp:nvSpPr>
      <dsp:spPr>
        <a:xfrm>
          <a:off x="0" y="1806151"/>
          <a:ext cx="1045141" cy="39585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12</a:t>
          </a:r>
          <a:endParaRPr lang="zh-CN" altLang="en-US" sz="1600" kern="1200"/>
        </a:p>
      </dsp:txBody>
      <dsp:txXfrm>
        <a:off x="11594" y="1817745"/>
        <a:ext cx="1021953" cy="372662"/>
      </dsp:txXfrm>
    </dsp:sp>
    <dsp:sp modelId="{4F6AAB7D-EA6F-4D05-85F3-EF34B159D3A5}">
      <dsp:nvSpPr>
        <dsp:cNvPr id="0" name=""/>
        <dsp:cNvSpPr/>
      </dsp:nvSpPr>
      <dsp:spPr>
        <a:xfrm>
          <a:off x="1292228" y="1656350"/>
          <a:ext cx="1009931" cy="371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6B33F0-1CB3-416D-BF4F-942BC41B0BC2}">
      <dsp:nvSpPr>
        <dsp:cNvPr id="0" name=""/>
        <dsp:cNvSpPr/>
      </dsp:nvSpPr>
      <dsp:spPr>
        <a:xfrm>
          <a:off x="1449535" y="1805792"/>
          <a:ext cx="1009931" cy="3711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53</a:t>
          </a:r>
          <a:endParaRPr lang="zh-CN" altLang="en-US" sz="1600" kern="1200"/>
        </a:p>
      </dsp:txBody>
      <dsp:txXfrm>
        <a:off x="1460404" y="1816661"/>
        <a:ext cx="988193" cy="349363"/>
      </dsp:txXfrm>
    </dsp:sp>
    <dsp:sp modelId="{17A99E77-D524-40AA-8A24-648F5F801B4E}">
      <dsp:nvSpPr>
        <dsp:cNvPr id="0" name=""/>
        <dsp:cNvSpPr/>
      </dsp:nvSpPr>
      <dsp:spPr>
        <a:xfrm>
          <a:off x="3063848" y="861785"/>
          <a:ext cx="975486" cy="4467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3221155" y="1011226"/>
          <a:ext cx="975486" cy="44674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78</a:t>
          </a:r>
          <a:endParaRPr lang="zh-CN" altLang="en-US" sz="1600" kern="1200"/>
        </a:p>
      </dsp:txBody>
      <dsp:txXfrm>
        <a:off x="3234240" y="1024311"/>
        <a:ext cx="949316" cy="420573"/>
      </dsp:txXfrm>
    </dsp:sp>
    <dsp:sp modelId="{81E8BE0B-E369-441D-9AE7-2F4BF097987F}">
      <dsp:nvSpPr>
        <dsp:cNvPr id="0" name=""/>
        <dsp:cNvSpPr/>
      </dsp:nvSpPr>
      <dsp:spPr>
        <a:xfrm>
          <a:off x="3351793" y="1684912"/>
          <a:ext cx="1021229" cy="38481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348DE7-E4CB-4099-AF95-79AAF9EA4B82}">
      <dsp:nvSpPr>
        <dsp:cNvPr id="0" name=""/>
        <dsp:cNvSpPr/>
      </dsp:nvSpPr>
      <dsp:spPr>
        <a:xfrm>
          <a:off x="3509099" y="1834353"/>
          <a:ext cx="1021229" cy="38481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99</a:t>
          </a:r>
          <a:endParaRPr lang="zh-CN" altLang="en-US" sz="1600" kern="1200"/>
        </a:p>
      </dsp:txBody>
      <dsp:txXfrm>
        <a:off x="3520370" y="1845624"/>
        <a:ext cx="998687" cy="362277"/>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81D6C2-4146-4FEF-8915-FC0BC69276CA}">
      <dsp:nvSpPr>
        <dsp:cNvPr id="0" name=""/>
        <dsp:cNvSpPr/>
      </dsp:nvSpPr>
      <dsp:spPr>
        <a:xfrm>
          <a:off x="2889319" y="1309549"/>
          <a:ext cx="310815" cy="376382"/>
        </a:xfrm>
        <a:custGeom>
          <a:avLst/>
          <a:gdLst/>
          <a:ahLst/>
          <a:cxnLst/>
          <a:rect l="0" t="0" r="0" b="0"/>
          <a:pathLst>
            <a:path>
              <a:moveTo>
                <a:pt x="0" y="0"/>
              </a:moveTo>
              <a:lnTo>
                <a:pt x="0" y="245228"/>
              </a:lnTo>
              <a:lnTo>
                <a:pt x="310815" y="245228"/>
              </a:lnTo>
              <a:lnTo>
                <a:pt x="310815" y="3763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7231B-CB23-45D3-80ED-7489774EB775}">
      <dsp:nvSpPr>
        <dsp:cNvPr id="0" name=""/>
        <dsp:cNvSpPr/>
      </dsp:nvSpPr>
      <dsp:spPr>
        <a:xfrm>
          <a:off x="2218361" y="451056"/>
          <a:ext cx="670958" cy="411749"/>
        </a:xfrm>
        <a:custGeom>
          <a:avLst/>
          <a:gdLst/>
          <a:ahLst/>
          <a:cxnLst/>
          <a:rect l="0" t="0" r="0" b="0"/>
          <a:pathLst>
            <a:path>
              <a:moveTo>
                <a:pt x="0" y="0"/>
              </a:moveTo>
              <a:lnTo>
                <a:pt x="0" y="280595"/>
              </a:lnTo>
              <a:lnTo>
                <a:pt x="670958" y="280595"/>
              </a:lnTo>
              <a:lnTo>
                <a:pt x="670958" y="411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E2982-F6A5-41F8-900C-5E9ADD6355A5}">
      <dsp:nvSpPr>
        <dsp:cNvPr id="0" name=""/>
        <dsp:cNvSpPr/>
      </dsp:nvSpPr>
      <dsp:spPr>
        <a:xfrm>
          <a:off x="481527" y="1296765"/>
          <a:ext cx="414109" cy="380014"/>
        </a:xfrm>
        <a:custGeom>
          <a:avLst/>
          <a:gdLst/>
          <a:ahLst/>
          <a:cxnLst/>
          <a:rect l="0" t="0" r="0" b="0"/>
          <a:pathLst>
            <a:path>
              <a:moveTo>
                <a:pt x="414109" y="0"/>
              </a:moveTo>
              <a:lnTo>
                <a:pt x="414109" y="248860"/>
              </a:lnTo>
              <a:lnTo>
                <a:pt x="0" y="248860"/>
              </a:lnTo>
              <a:lnTo>
                <a:pt x="0" y="3800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CF0A7-B5A4-42D4-8CA5-8BE4251A5C95}">
      <dsp:nvSpPr>
        <dsp:cNvPr id="0" name=""/>
        <dsp:cNvSpPr/>
      </dsp:nvSpPr>
      <dsp:spPr>
        <a:xfrm>
          <a:off x="895637" y="451056"/>
          <a:ext cx="1322724" cy="412037"/>
        </a:xfrm>
        <a:custGeom>
          <a:avLst/>
          <a:gdLst/>
          <a:ahLst/>
          <a:cxnLst/>
          <a:rect l="0" t="0" r="0" b="0"/>
          <a:pathLst>
            <a:path>
              <a:moveTo>
                <a:pt x="1322724" y="0"/>
              </a:moveTo>
              <a:lnTo>
                <a:pt x="1322724" y="280883"/>
              </a:lnTo>
              <a:lnTo>
                <a:pt x="0" y="280883"/>
              </a:lnTo>
              <a:lnTo>
                <a:pt x="0" y="412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1723787" y="1237"/>
          <a:ext cx="989148" cy="4498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1881093" y="150679"/>
          <a:ext cx="989148" cy="44981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53</a:t>
          </a:r>
          <a:endParaRPr lang="zh-CN" altLang="en-US" sz="1500" kern="1200"/>
        </a:p>
      </dsp:txBody>
      <dsp:txXfrm>
        <a:off x="1894268" y="163854"/>
        <a:ext cx="962798" cy="423468"/>
      </dsp:txXfrm>
    </dsp:sp>
    <dsp:sp modelId="{F6337572-748F-4A26-A20B-38BED62AC7FE}">
      <dsp:nvSpPr>
        <dsp:cNvPr id="0" name=""/>
        <dsp:cNvSpPr/>
      </dsp:nvSpPr>
      <dsp:spPr>
        <a:xfrm>
          <a:off x="413776" y="863093"/>
          <a:ext cx="963721" cy="43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571083" y="1012534"/>
          <a:ext cx="963721" cy="43367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24</a:t>
          </a:r>
          <a:endParaRPr lang="zh-CN" altLang="en-US" sz="1500" kern="1200"/>
        </a:p>
      </dsp:txBody>
      <dsp:txXfrm>
        <a:off x="583785" y="1025236"/>
        <a:ext cx="938317" cy="408267"/>
      </dsp:txXfrm>
    </dsp:sp>
    <dsp:sp modelId="{CD991408-AC8A-4798-9EA7-ED0DB9D58C5B}">
      <dsp:nvSpPr>
        <dsp:cNvPr id="0" name=""/>
        <dsp:cNvSpPr/>
      </dsp:nvSpPr>
      <dsp:spPr>
        <a:xfrm>
          <a:off x="-41042" y="1676780"/>
          <a:ext cx="1045141" cy="3958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216B3E-305C-4231-A0DA-541E58F4FF1E}">
      <dsp:nvSpPr>
        <dsp:cNvPr id="0" name=""/>
        <dsp:cNvSpPr/>
      </dsp:nvSpPr>
      <dsp:spPr>
        <a:xfrm>
          <a:off x="116263" y="1826221"/>
          <a:ext cx="1045141" cy="39585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12</a:t>
          </a:r>
          <a:endParaRPr lang="zh-CN" altLang="en-US" sz="1500" kern="1200"/>
        </a:p>
      </dsp:txBody>
      <dsp:txXfrm>
        <a:off x="127857" y="1837815"/>
        <a:ext cx="1021953" cy="372662"/>
      </dsp:txXfrm>
    </dsp:sp>
    <dsp:sp modelId="{17A99E77-D524-40AA-8A24-648F5F801B4E}">
      <dsp:nvSpPr>
        <dsp:cNvPr id="0" name=""/>
        <dsp:cNvSpPr/>
      </dsp:nvSpPr>
      <dsp:spPr>
        <a:xfrm>
          <a:off x="2401576" y="862806"/>
          <a:ext cx="975486" cy="4467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2558883" y="1012247"/>
          <a:ext cx="975486" cy="44674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78</a:t>
          </a:r>
          <a:endParaRPr lang="zh-CN" altLang="en-US" sz="1500" kern="1200"/>
        </a:p>
      </dsp:txBody>
      <dsp:txXfrm>
        <a:off x="2571968" y="1025332"/>
        <a:ext cx="949316" cy="420573"/>
      </dsp:txXfrm>
    </dsp:sp>
    <dsp:sp modelId="{81E8BE0B-E369-441D-9AE7-2F4BF097987F}">
      <dsp:nvSpPr>
        <dsp:cNvPr id="0" name=""/>
        <dsp:cNvSpPr/>
      </dsp:nvSpPr>
      <dsp:spPr>
        <a:xfrm>
          <a:off x="2689520" y="1685932"/>
          <a:ext cx="1021229" cy="3511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348DE7-E4CB-4099-AF95-79AAF9EA4B82}">
      <dsp:nvSpPr>
        <dsp:cNvPr id="0" name=""/>
        <dsp:cNvSpPr/>
      </dsp:nvSpPr>
      <dsp:spPr>
        <a:xfrm>
          <a:off x="2846827" y="1835373"/>
          <a:ext cx="1021229" cy="3511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99</a:t>
          </a:r>
          <a:endParaRPr lang="zh-CN" altLang="en-US" sz="1500" kern="1200"/>
        </a:p>
      </dsp:txBody>
      <dsp:txXfrm>
        <a:off x="2857112" y="1845658"/>
        <a:ext cx="1000659" cy="330600"/>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67231B-CB23-45D3-80ED-7489774EB775}">
      <dsp:nvSpPr>
        <dsp:cNvPr id="0" name=""/>
        <dsp:cNvSpPr/>
      </dsp:nvSpPr>
      <dsp:spPr>
        <a:xfrm>
          <a:off x="2560933" y="451056"/>
          <a:ext cx="1120185" cy="406985"/>
        </a:xfrm>
        <a:custGeom>
          <a:avLst/>
          <a:gdLst/>
          <a:ahLst/>
          <a:cxnLst/>
          <a:rect l="0" t="0" r="0" b="0"/>
          <a:pathLst>
            <a:path>
              <a:moveTo>
                <a:pt x="0" y="0"/>
              </a:moveTo>
              <a:lnTo>
                <a:pt x="0" y="275830"/>
              </a:lnTo>
              <a:lnTo>
                <a:pt x="1120185" y="275830"/>
              </a:lnTo>
              <a:lnTo>
                <a:pt x="1120185" y="406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96DF1-83AB-4CF2-B53C-BACC2E2D3A21}">
      <dsp:nvSpPr>
        <dsp:cNvPr id="0" name=""/>
        <dsp:cNvSpPr/>
      </dsp:nvSpPr>
      <dsp:spPr>
        <a:xfrm>
          <a:off x="1270000" y="1296765"/>
          <a:ext cx="901556" cy="360605"/>
        </a:xfrm>
        <a:custGeom>
          <a:avLst/>
          <a:gdLst/>
          <a:ahLst/>
          <a:cxnLst/>
          <a:rect l="0" t="0" r="0" b="0"/>
          <a:pathLst>
            <a:path>
              <a:moveTo>
                <a:pt x="0" y="0"/>
              </a:moveTo>
              <a:lnTo>
                <a:pt x="0" y="229451"/>
              </a:lnTo>
              <a:lnTo>
                <a:pt x="901556" y="229451"/>
              </a:lnTo>
              <a:lnTo>
                <a:pt x="901556" y="36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E2982-F6A5-41F8-900C-5E9ADD6355A5}">
      <dsp:nvSpPr>
        <dsp:cNvPr id="0" name=""/>
        <dsp:cNvSpPr/>
      </dsp:nvSpPr>
      <dsp:spPr>
        <a:xfrm>
          <a:off x="536515" y="1296765"/>
          <a:ext cx="733485" cy="360965"/>
        </a:xfrm>
        <a:custGeom>
          <a:avLst/>
          <a:gdLst/>
          <a:ahLst/>
          <a:cxnLst/>
          <a:rect l="0" t="0" r="0" b="0"/>
          <a:pathLst>
            <a:path>
              <a:moveTo>
                <a:pt x="733485" y="0"/>
              </a:moveTo>
              <a:lnTo>
                <a:pt x="733485" y="229810"/>
              </a:lnTo>
              <a:lnTo>
                <a:pt x="0" y="229810"/>
              </a:lnTo>
              <a:lnTo>
                <a:pt x="0" y="360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CF0A7-B5A4-42D4-8CA5-8BE4251A5C95}">
      <dsp:nvSpPr>
        <dsp:cNvPr id="0" name=""/>
        <dsp:cNvSpPr/>
      </dsp:nvSpPr>
      <dsp:spPr>
        <a:xfrm>
          <a:off x="1270000" y="451056"/>
          <a:ext cx="1290933" cy="412037"/>
        </a:xfrm>
        <a:custGeom>
          <a:avLst/>
          <a:gdLst/>
          <a:ahLst/>
          <a:cxnLst/>
          <a:rect l="0" t="0" r="0" b="0"/>
          <a:pathLst>
            <a:path>
              <a:moveTo>
                <a:pt x="1290933" y="0"/>
              </a:moveTo>
              <a:lnTo>
                <a:pt x="1290933" y="280883"/>
              </a:lnTo>
              <a:lnTo>
                <a:pt x="0" y="280883"/>
              </a:lnTo>
              <a:lnTo>
                <a:pt x="0" y="412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2066359" y="1237"/>
          <a:ext cx="989148" cy="4498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2223665" y="150679"/>
          <a:ext cx="989148" cy="44981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78</a:t>
          </a:r>
          <a:endParaRPr lang="zh-CN" altLang="en-US" sz="1600" kern="1200"/>
        </a:p>
      </dsp:txBody>
      <dsp:txXfrm>
        <a:off x="2236840" y="163854"/>
        <a:ext cx="962798" cy="423468"/>
      </dsp:txXfrm>
    </dsp:sp>
    <dsp:sp modelId="{F6337572-748F-4A26-A20B-38BED62AC7FE}">
      <dsp:nvSpPr>
        <dsp:cNvPr id="0" name=""/>
        <dsp:cNvSpPr/>
      </dsp:nvSpPr>
      <dsp:spPr>
        <a:xfrm>
          <a:off x="788139" y="863093"/>
          <a:ext cx="963721" cy="43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945446" y="1012534"/>
          <a:ext cx="963721" cy="43367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24</a:t>
          </a:r>
          <a:endParaRPr lang="zh-CN" altLang="en-US" sz="1600" kern="1200"/>
        </a:p>
      </dsp:txBody>
      <dsp:txXfrm>
        <a:off x="958148" y="1025236"/>
        <a:ext cx="938317" cy="408267"/>
      </dsp:txXfrm>
    </dsp:sp>
    <dsp:sp modelId="{CD991408-AC8A-4798-9EA7-ED0DB9D58C5B}">
      <dsp:nvSpPr>
        <dsp:cNvPr id="0" name=""/>
        <dsp:cNvSpPr/>
      </dsp:nvSpPr>
      <dsp:spPr>
        <a:xfrm>
          <a:off x="13944" y="1657730"/>
          <a:ext cx="1045141" cy="3958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216B3E-305C-4231-A0DA-541E58F4FF1E}">
      <dsp:nvSpPr>
        <dsp:cNvPr id="0" name=""/>
        <dsp:cNvSpPr/>
      </dsp:nvSpPr>
      <dsp:spPr>
        <a:xfrm>
          <a:off x="171250" y="1807172"/>
          <a:ext cx="1045141" cy="39585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12</a:t>
          </a:r>
          <a:endParaRPr lang="zh-CN" altLang="en-US" sz="1600" kern="1200"/>
        </a:p>
      </dsp:txBody>
      <dsp:txXfrm>
        <a:off x="182844" y="1818766"/>
        <a:ext cx="1021953" cy="372662"/>
      </dsp:txXfrm>
    </dsp:sp>
    <dsp:sp modelId="{4F6AAB7D-EA6F-4D05-85F3-EF34B159D3A5}">
      <dsp:nvSpPr>
        <dsp:cNvPr id="0" name=""/>
        <dsp:cNvSpPr/>
      </dsp:nvSpPr>
      <dsp:spPr>
        <a:xfrm>
          <a:off x="1666591" y="1657371"/>
          <a:ext cx="1009931" cy="371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6B33F0-1CB3-416D-BF4F-942BC41B0BC2}">
      <dsp:nvSpPr>
        <dsp:cNvPr id="0" name=""/>
        <dsp:cNvSpPr/>
      </dsp:nvSpPr>
      <dsp:spPr>
        <a:xfrm>
          <a:off x="1823897" y="1806812"/>
          <a:ext cx="1009931" cy="3711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53</a:t>
          </a:r>
          <a:endParaRPr lang="zh-CN" altLang="en-US" sz="1600" kern="1200"/>
        </a:p>
      </dsp:txBody>
      <dsp:txXfrm>
        <a:off x="1834766" y="1817681"/>
        <a:ext cx="988193" cy="349363"/>
      </dsp:txXfrm>
    </dsp:sp>
    <dsp:sp modelId="{17A99E77-D524-40AA-8A24-648F5F801B4E}">
      <dsp:nvSpPr>
        <dsp:cNvPr id="0" name=""/>
        <dsp:cNvSpPr/>
      </dsp:nvSpPr>
      <dsp:spPr>
        <a:xfrm>
          <a:off x="3193375" y="858041"/>
          <a:ext cx="975486" cy="3704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3350682" y="1007482"/>
          <a:ext cx="975486" cy="37047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99</a:t>
          </a:r>
          <a:endParaRPr lang="zh-CN" altLang="en-US" sz="1600" kern="1200"/>
        </a:p>
      </dsp:txBody>
      <dsp:txXfrm>
        <a:off x="3361533" y="1018333"/>
        <a:ext cx="953784" cy="348769"/>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81D6C2-4146-4FEF-8915-FC0BC69276CA}">
      <dsp:nvSpPr>
        <dsp:cNvPr id="0" name=""/>
        <dsp:cNvSpPr/>
      </dsp:nvSpPr>
      <dsp:spPr>
        <a:xfrm>
          <a:off x="3064074" y="1306675"/>
          <a:ext cx="457190" cy="386259"/>
        </a:xfrm>
        <a:custGeom>
          <a:avLst/>
          <a:gdLst/>
          <a:ahLst/>
          <a:cxnLst/>
          <a:rect l="0" t="0" r="0" b="0"/>
          <a:pathLst>
            <a:path>
              <a:moveTo>
                <a:pt x="0" y="0"/>
              </a:moveTo>
              <a:lnTo>
                <a:pt x="0" y="254579"/>
              </a:lnTo>
              <a:lnTo>
                <a:pt x="457190" y="254579"/>
              </a:lnTo>
              <a:lnTo>
                <a:pt x="457190" y="3862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7231B-CB23-45D3-80ED-7489774EB775}">
      <dsp:nvSpPr>
        <dsp:cNvPr id="0" name=""/>
        <dsp:cNvSpPr/>
      </dsp:nvSpPr>
      <dsp:spPr>
        <a:xfrm>
          <a:off x="2220748" y="453106"/>
          <a:ext cx="843325" cy="405033"/>
        </a:xfrm>
        <a:custGeom>
          <a:avLst/>
          <a:gdLst/>
          <a:ahLst/>
          <a:cxnLst/>
          <a:rect l="0" t="0" r="0" b="0"/>
          <a:pathLst>
            <a:path>
              <a:moveTo>
                <a:pt x="0" y="0"/>
              </a:moveTo>
              <a:lnTo>
                <a:pt x="0" y="273353"/>
              </a:lnTo>
              <a:lnTo>
                <a:pt x="843325" y="273353"/>
              </a:lnTo>
              <a:lnTo>
                <a:pt x="843325" y="4050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E2982-F6A5-41F8-900C-5E9ADD6355A5}">
      <dsp:nvSpPr>
        <dsp:cNvPr id="0" name=""/>
        <dsp:cNvSpPr/>
      </dsp:nvSpPr>
      <dsp:spPr>
        <a:xfrm>
          <a:off x="649513" y="1302207"/>
          <a:ext cx="468149" cy="357646"/>
        </a:xfrm>
        <a:custGeom>
          <a:avLst/>
          <a:gdLst/>
          <a:ahLst/>
          <a:cxnLst/>
          <a:rect l="0" t="0" r="0" b="0"/>
          <a:pathLst>
            <a:path>
              <a:moveTo>
                <a:pt x="468149" y="0"/>
              </a:moveTo>
              <a:lnTo>
                <a:pt x="468149" y="225966"/>
              </a:lnTo>
              <a:lnTo>
                <a:pt x="0" y="225966"/>
              </a:lnTo>
              <a:lnTo>
                <a:pt x="0" y="357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CF0A7-B5A4-42D4-8CA5-8BE4251A5C95}">
      <dsp:nvSpPr>
        <dsp:cNvPr id="0" name=""/>
        <dsp:cNvSpPr/>
      </dsp:nvSpPr>
      <dsp:spPr>
        <a:xfrm>
          <a:off x="1117663" y="453106"/>
          <a:ext cx="1103085" cy="413689"/>
        </a:xfrm>
        <a:custGeom>
          <a:avLst/>
          <a:gdLst/>
          <a:ahLst/>
          <a:cxnLst/>
          <a:rect l="0" t="0" r="0" b="0"/>
          <a:pathLst>
            <a:path>
              <a:moveTo>
                <a:pt x="1103085" y="0"/>
              </a:moveTo>
              <a:lnTo>
                <a:pt x="1103085" y="282009"/>
              </a:lnTo>
              <a:lnTo>
                <a:pt x="0" y="282009"/>
              </a:lnTo>
              <a:lnTo>
                <a:pt x="0" y="4136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1724191" y="1484"/>
          <a:ext cx="993114" cy="4516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1882128" y="151525"/>
          <a:ext cx="993114" cy="45162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67</a:t>
          </a:r>
          <a:endParaRPr lang="zh-CN" altLang="en-US" sz="1400" kern="1200"/>
        </a:p>
      </dsp:txBody>
      <dsp:txXfrm>
        <a:off x="1895356" y="164753"/>
        <a:ext cx="966658" cy="425165"/>
      </dsp:txXfrm>
    </dsp:sp>
    <dsp:sp modelId="{F6337572-748F-4A26-A20B-38BED62AC7FE}">
      <dsp:nvSpPr>
        <dsp:cNvPr id="0" name=""/>
        <dsp:cNvSpPr/>
      </dsp:nvSpPr>
      <dsp:spPr>
        <a:xfrm>
          <a:off x="633870" y="866796"/>
          <a:ext cx="967585" cy="4354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791807" y="1016836"/>
          <a:ext cx="967585" cy="43541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24</a:t>
          </a:r>
          <a:endParaRPr lang="zh-CN" altLang="en-US" sz="1400" kern="1200"/>
        </a:p>
      </dsp:txBody>
      <dsp:txXfrm>
        <a:off x="804560" y="1029589"/>
        <a:ext cx="942079" cy="409904"/>
      </dsp:txXfrm>
    </dsp:sp>
    <dsp:sp modelId="{CD991408-AC8A-4798-9EA7-ED0DB9D58C5B}">
      <dsp:nvSpPr>
        <dsp:cNvPr id="0" name=""/>
        <dsp:cNvSpPr/>
      </dsp:nvSpPr>
      <dsp:spPr>
        <a:xfrm>
          <a:off x="124846" y="1659854"/>
          <a:ext cx="1049332" cy="3974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216B3E-305C-4231-A0DA-541E58F4FF1E}">
      <dsp:nvSpPr>
        <dsp:cNvPr id="0" name=""/>
        <dsp:cNvSpPr/>
      </dsp:nvSpPr>
      <dsp:spPr>
        <a:xfrm>
          <a:off x="282784" y="1809894"/>
          <a:ext cx="1049332" cy="39743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12</a:t>
          </a:r>
          <a:endParaRPr lang="zh-CN" altLang="en-US" sz="1400" kern="1200"/>
        </a:p>
      </dsp:txBody>
      <dsp:txXfrm>
        <a:off x="294425" y="1821535"/>
        <a:ext cx="1026050" cy="374156"/>
      </dsp:txXfrm>
    </dsp:sp>
    <dsp:sp modelId="{17A99E77-D524-40AA-8A24-648F5F801B4E}">
      <dsp:nvSpPr>
        <dsp:cNvPr id="0" name=""/>
        <dsp:cNvSpPr/>
      </dsp:nvSpPr>
      <dsp:spPr>
        <a:xfrm>
          <a:off x="2574375" y="858140"/>
          <a:ext cx="979397" cy="4485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2732312" y="1008180"/>
          <a:ext cx="979397" cy="4485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78</a:t>
          </a:r>
          <a:endParaRPr lang="zh-CN" altLang="en-US" sz="1400" kern="1200"/>
        </a:p>
      </dsp:txBody>
      <dsp:txXfrm>
        <a:off x="2745449" y="1021317"/>
        <a:ext cx="953123" cy="422260"/>
      </dsp:txXfrm>
    </dsp:sp>
    <dsp:sp modelId="{81E8BE0B-E369-441D-9AE7-2F4BF097987F}">
      <dsp:nvSpPr>
        <dsp:cNvPr id="0" name=""/>
        <dsp:cNvSpPr/>
      </dsp:nvSpPr>
      <dsp:spPr>
        <a:xfrm>
          <a:off x="3008602" y="1692934"/>
          <a:ext cx="1025324" cy="3372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348DE7-E4CB-4099-AF95-79AAF9EA4B82}">
      <dsp:nvSpPr>
        <dsp:cNvPr id="0" name=""/>
        <dsp:cNvSpPr/>
      </dsp:nvSpPr>
      <dsp:spPr>
        <a:xfrm>
          <a:off x="3166540" y="1842975"/>
          <a:ext cx="1025324" cy="3372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99</a:t>
          </a:r>
          <a:endParaRPr lang="zh-CN" altLang="en-US" sz="1400" kern="1200"/>
        </a:p>
      </dsp:txBody>
      <dsp:txXfrm>
        <a:off x="3176419" y="1852854"/>
        <a:ext cx="1005566" cy="317530"/>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3865E1-8189-4692-AD11-C13F78B02A70}">
      <dsp:nvSpPr>
        <dsp:cNvPr id="0" name=""/>
        <dsp:cNvSpPr/>
      </dsp:nvSpPr>
      <dsp:spPr>
        <a:xfrm>
          <a:off x="2941273" y="1994722"/>
          <a:ext cx="679472" cy="304274"/>
        </a:xfrm>
        <a:custGeom>
          <a:avLst/>
          <a:gdLst/>
          <a:ahLst/>
          <a:cxnLst/>
          <a:rect l="0" t="0" r="0" b="0"/>
          <a:pathLst>
            <a:path>
              <a:moveTo>
                <a:pt x="0" y="0"/>
              </a:moveTo>
              <a:lnTo>
                <a:pt x="0" y="207963"/>
              </a:lnTo>
              <a:lnTo>
                <a:pt x="679472" y="207963"/>
              </a:lnTo>
              <a:lnTo>
                <a:pt x="679472" y="3042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CACCB-BA94-4C5C-B5C8-1E98CD650470}">
      <dsp:nvSpPr>
        <dsp:cNvPr id="0" name=""/>
        <dsp:cNvSpPr/>
      </dsp:nvSpPr>
      <dsp:spPr>
        <a:xfrm>
          <a:off x="2134798" y="1415514"/>
          <a:ext cx="806474" cy="197281"/>
        </a:xfrm>
        <a:custGeom>
          <a:avLst/>
          <a:gdLst/>
          <a:ahLst/>
          <a:cxnLst/>
          <a:rect l="0" t="0" r="0" b="0"/>
          <a:pathLst>
            <a:path>
              <a:moveTo>
                <a:pt x="0" y="0"/>
              </a:moveTo>
              <a:lnTo>
                <a:pt x="0" y="100970"/>
              </a:lnTo>
              <a:lnTo>
                <a:pt x="806474" y="100970"/>
              </a:lnTo>
              <a:lnTo>
                <a:pt x="806474" y="1972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81D6C2-4146-4FEF-8915-FC0BC69276CA}">
      <dsp:nvSpPr>
        <dsp:cNvPr id="0" name=""/>
        <dsp:cNvSpPr/>
      </dsp:nvSpPr>
      <dsp:spPr>
        <a:xfrm>
          <a:off x="1338065" y="920669"/>
          <a:ext cx="796733" cy="155096"/>
        </a:xfrm>
        <a:custGeom>
          <a:avLst/>
          <a:gdLst/>
          <a:ahLst/>
          <a:cxnLst/>
          <a:rect l="0" t="0" r="0" b="0"/>
          <a:pathLst>
            <a:path>
              <a:moveTo>
                <a:pt x="0" y="0"/>
              </a:moveTo>
              <a:lnTo>
                <a:pt x="0" y="58786"/>
              </a:lnTo>
              <a:lnTo>
                <a:pt x="796733" y="58786"/>
              </a:lnTo>
              <a:lnTo>
                <a:pt x="796733" y="1550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7231B-CB23-45D3-80ED-7489774EB775}">
      <dsp:nvSpPr>
        <dsp:cNvPr id="0" name=""/>
        <dsp:cNvSpPr/>
      </dsp:nvSpPr>
      <dsp:spPr>
        <a:xfrm>
          <a:off x="561418" y="342419"/>
          <a:ext cx="776647" cy="250193"/>
        </a:xfrm>
        <a:custGeom>
          <a:avLst/>
          <a:gdLst/>
          <a:ahLst/>
          <a:cxnLst/>
          <a:rect l="0" t="0" r="0" b="0"/>
          <a:pathLst>
            <a:path>
              <a:moveTo>
                <a:pt x="0" y="0"/>
              </a:moveTo>
              <a:lnTo>
                <a:pt x="0" y="153883"/>
              </a:lnTo>
              <a:lnTo>
                <a:pt x="776647" y="153883"/>
              </a:lnTo>
              <a:lnTo>
                <a:pt x="776647" y="250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198238" y="12105"/>
          <a:ext cx="726360" cy="3303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313752" y="121844"/>
          <a:ext cx="726360" cy="33031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12</a:t>
          </a:r>
          <a:endParaRPr lang="zh-CN" altLang="en-US" sz="1400" kern="1200"/>
        </a:p>
      </dsp:txBody>
      <dsp:txXfrm>
        <a:off x="323427" y="131519"/>
        <a:ext cx="707010" cy="310964"/>
      </dsp:txXfrm>
    </dsp:sp>
    <dsp:sp modelId="{17A99E77-D524-40AA-8A24-648F5F801B4E}">
      <dsp:nvSpPr>
        <dsp:cNvPr id="0" name=""/>
        <dsp:cNvSpPr/>
      </dsp:nvSpPr>
      <dsp:spPr>
        <a:xfrm>
          <a:off x="979901" y="592613"/>
          <a:ext cx="716327" cy="3280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1095416" y="702352"/>
          <a:ext cx="716327" cy="3280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24</a:t>
          </a:r>
          <a:endParaRPr lang="zh-CN" altLang="en-US" sz="1400" kern="1200"/>
        </a:p>
      </dsp:txBody>
      <dsp:txXfrm>
        <a:off x="1105024" y="711960"/>
        <a:ext cx="697111" cy="308840"/>
      </dsp:txXfrm>
    </dsp:sp>
    <dsp:sp modelId="{81E8BE0B-E369-441D-9AE7-2F4BF097987F}">
      <dsp:nvSpPr>
        <dsp:cNvPr id="0" name=""/>
        <dsp:cNvSpPr/>
      </dsp:nvSpPr>
      <dsp:spPr>
        <a:xfrm>
          <a:off x="1759839" y="1075766"/>
          <a:ext cx="749918" cy="3397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348DE7-E4CB-4099-AF95-79AAF9EA4B82}">
      <dsp:nvSpPr>
        <dsp:cNvPr id="0" name=""/>
        <dsp:cNvSpPr/>
      </dsp:nvSpPr>
      <dsp:spPr>
        <a:xfrm>
          <a:off x="1875354" y="1185505"/>
          <a:ext cx="749918" cy="33974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67</a:t>
          </a:r>
          <a:endParaRPr lang="zh-CN" altLang="en-US" sz="1400" kern="1200"/>
        </a:p>
      </dsp:txBody>
      <dsp:txXfrm>
        <a:off x="1885305" y="1195456"/>
        <a:ext cx="730016" cy="319846"/>
      </dsp:txXfrm>
    </dsp:sp>
    <dsp:sp modelId="{F43EC2A5-99B7-4301-B78C-EF61A39D6D74}">
      <dsp:nvSpPr>
        <dsp:cNvPr id="0" name=""/>
        <dsp:cNvSpPr/>
      </dsp:nvSpPr>
      <dsp:spPr>
        <a:xfrm>
          <a:off x="2536398" y="1612796"/>
          <a:ext cx="809749" cy="3819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90A648-07E1-484C-8DF1-09145C53794E}">
      <dsp:nvSpPr>
        <dsp:cNvPr id="0" name=""/>
        <dsp:cNvSpPr/>
      </dsp:nvSpPr>
      <dsp:spPr>
        <a:xfrm>
          <a:off x="2651913" y="1722535"/>
          <a:ext cx="809749" cy="38192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78</a:t>
          </a:r>
          <a:endParaRPr lang="zh-CN" altLang="en-US" sz="1400" kern="1200"/>
        </a:p>
      </dsp:txBody>
      <dsp:txXfrm>
        <a:off x="2663099" y="1733721"/>
        <a:ext cx="787377" cy="359554"/>
      </dsp:txXfrm>
    </dsp:sp>
    <dsp:sp modelId="{B7105246-D1A8-4F4B-98CF-14C550B93814}">
      <dsp:nvSpPr>
        <dsp:cNvPr id="0" name=""/>
        <dsp:cNvSpPr/>
      </dsp:nvSpPr>
      <dsp:spPr>
        <a:xfrm>
          <a:off x="3206582" y="2298996"/>
          <a:ext cx="828327" cy="371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A68496D-7CAE-4291-8871-70AD4FBCFAFA}">
      <dsp:nvSpPr>
        <dsp:cNvPr id="0" name=""/>
        <dsp:cNvSpPr/>
      </dsp:nvSpPr>
      <dsp:spPr>
        <a:xfrm>
          <a:off x="3322097" y="2408735"/>
          <a:ext cx="828327" cy="3718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99</a:t>
          </a:r>
          <a:endParaRPr lang="zh-CN" altLang="en-US" sz="1400" kern="1200"/>
        </a:p>
      </dsp:txBody>
      <dsp:txXfrm>
        <a:off x="3332987" y="2419625"/>
        <a:ext cx="806547" cy="350032"/>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67231B-CB23-45D3-80ED-7489774EB775}">
      <dsp:nvSpPr>
        <dsp:cNvPr id="0" name=""/>
        <dsp:cNvSpPr/>
      </dsp:nvSpPr>
      <dsp:spPr>
        <a:xfrm>
          <a:off x="2365615" y="507694"/>
          <a:ext cx="1003184" cy="447569"/>
        </a:xfrm>
        <a:custGeom>
          <a:avLst/>
          <a:gdLst/>
          <a:ahLst/>
          <a:cxnLst/>
          <a:rect l="0" t="0" r="0" b="0"/>
          <a:pathLst>
            <a:path>
              <a:moveTo>
                <a:pt x="0" y="0"/>
              </a:moveTo>
              <a:lnTo>
                <a:pt x="0" y="299895"/>
              </a:lnTo>
              <a:lnTo>
                <a:pt x="1003184" y="299895"/>
              </a:lnTo>
              <a:lnTo>
                <a:pt x="1003184" y="447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E2982-F6A5-41F8-900C-5E9ADD6355A5}">
      <dsp:nvSpPr>
        <dsp:cNvPr id="0" name=""/>
        <dsp:cNvSpPr/>
      </dsp:nvSpPr>
      <dsp:spPr>
        <a:xfrm>
          <a:off x="639328" y="1459929"/>
          <a:ext cx="411816" cy="401087"/>
        </a:xfrm>
        <a:custGeom>
          <a:avLst/>
          <a:gdLst/>
          <a:ahLst/>
          <a:cxnLst/>
          <a:rect l="0" t="0" r="0" b="0"/>
          <a:pathLst>
            <a:path>
              <a:moveTo>
                <a:pt x="411816" y="0"/>
              </a:moveTo>
              <a:lnTo>
                <a:pt x="411816" y="253412"/>
              </a:lnTo>
              <a:lnTo>
                <a:pt x="0" y="253412"/>
              </a:lnTo>
              <a:lnTo>
                <a:pt x="0" y="4010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CF0A7-B5A4-42D4-8CA5-8BE4251A5C95}">
      <dsp:nvSpPr>
        <dsp:cNvPr id="0" name=""/>
        <dsp:cNvSpPr/>
      </dsp:nvSpPr>
      <dsp:spPr>
        <a:xfrm>
          <a:off x="1051144" y="507694"/>
          <a:ext cx="1314470" cy="463937"/>
        </a:xfrm>
        <a:custGeom>
          <a:avLst/>
          <a:gdLst/>
          <a:ahLst/>
          <a:cxnLst/>
          <a:rect l="0" t="0" r="0" b="0"/>
          <a:pathLst>
            <a:path>
              <a:moveTo>
                <a:pt x="1314470" y="0"/>
              </a:moveTo>
              <a:lnTo>
                <a:pt x="1314470" y="316263"/>
              </a:lnTo>
              <a:lnTo>
                <a:pt x="0" y="316263"/>
              </a:lnTo>
              <a:lnTo>
                <a:pt x="0" y="4639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1808744" y="1217"/>
          <a:ext cx="1113741" cy="5064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1985865" y="169482"/>
          <a:ext cx="1113741" cy="50647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67</a:t>
          </a:r>
        </a:p>
        <a:p>
          <a:pPr marL="0" lvl="0" indent="0" algn="ctr" defTabSz="444500">
            <a:lnSpc>
              <a:spcPct val="90000"/>
            </a:lnSpc>
            <a:spcBef>
              <a:spcPct val="0"/>
            </a:spcBef>
            <a:spcAft>
              <a:spcPct val="35000"/>
            </a:spcAft>
            <a:buNone/>
          </a:pPr>
          <a:r>
            <a:rPr lang="zh-CN" altLang="en-US" sz="1000" kern="1200"/>
            <a:t>（</a:t>
          </a:r>
          <a:r>
            <a:rPr lang="en-US" altLang="zh-CN" sz="1000" kern="1200"/>
            <a:t>1=2-1</a:t>
          </a:r>
          <a:r>
            <a:rPr lang="zh-CN" altLang="en-US" sz="1000" kern="1200"/>
            <a:t>）</a:t>
          </a:r>
        </a:p>
      </dsp:txBody>
      <dsp:txXfrm>
        <a:off x="2000699" y="184316"/>
        <a:ext cx="1084073" cy="476809"/>
      </dsp:txXfrm>
    </dsp:sp>
    <dsp:sp modelId="{F6337572-748F-4A26-A20B-38BED62AC7FE}">
      <dsp:nvSpPr>
        <dsp:cNvPr id="0" name=""/>
        <dsp:cNvSpPr/>
      </dsp:nvSpPr>
      <dsp:spPr>
        <a:xfrm>
          <a:off x="508589" y="971632"/>
          <a:ext cx="1085111" cy="4882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685709" y="1139896"/>
          <a:ext cx="1085111" cy="4882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24</a:t>
          </a:r>
        </a:p>
        <a:p>
          <a:pPr marL="0" lvl="0" indent="0" algn="ctr" defTabSz="444500">
            <a:lnSpc>
              <a:spcPct val="90000"/>
            </a:lnSpc>
            <a:spcBef>
              <a:spcPct val="0"/>
            </a:spcBef>
            <a:spcAft>
              <a:spcPct val="35000"/>
            </a:spcAft>
            <a:buNone/>
          </a:pPr>
          <a:r>
            <a:rPr lang="zh-CN" altLang="en-US" sz="1000" kern="1200"/>
            <a:t>（</a:t>
          </a:r>
          <a:r>
            <a:rPr lang="en-US" altLang="zh-CN" sz="1000" kern="1200"/>
            <a:t>1=1-0</a:t>
          </a:r>
          <a:r>
            <a:rPr lang="zh-CN" altLang="en-US" sz="1000" kern="1200"/>
            <a:t>）</a:t>
          </a:r>
        </a:p>
      </dsp:txBody>
      <dsp:txXfrm>
        <a:off x="700011" y="1154198"/>
        <a:ext cx="1056507" cy="459693"/>
      </dsp:txXfrm>
    </dsp:sp>
    <dsp:sp modelId="{CD991408-AC8A-4798-9EA7-ED0DB9D58C5B}">
      <dsp:nvSpPr>
        <dsp:cNvPr id="0" name=""/>
        <dsp:cNvSpPr/>
      </dsp:nvSpPr>
      <dsp:spPr>
        <a:xfrm>
          <a:off x="50934" y="1861016"/>
          <a:ext cx="1176787" cy="4457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216B3E-305C-4231-A0DA-541E58F4FF1E}">
      <dsp:nvSpPr>
        <dsp:cNvPr id="0" name=""/>
        <dsp:cNvSpPr/>
      </dsp:nvSpPr>
      <dsp:spPr>
        <a:xfrm>
          <a:off x="228055" y="2029281"/>
          <a:ext cx="1176787" cy="4457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12</a:t>
          </a:r>
        </a:p>
        <a:p>
          <a:pPr marL="0" lvl="0" indent="0" algn="ctr" defTabSz="444500">
            <a:lnSpc>
              <a:spcPct val="90000"/>
            </a:lnSpc>
            <a:spcBef>
              <a:spcPct val="0"/>
            </a:spcBef>
            <a:spcAft>
              <a:spcPct val="35000"/>
            </a:spcAft>
            <a:buNone/>
          </a:pPr>
          <a:r>
            <a:rPr lang="zh-CN" altLang="en-US" sz="1000" kern="1200"/>
            <a:t>（</a:t>
          </a:r>
          <a:r>
            <a:rPr lang="en-US" altLang="zh-CN" sz="1000" kern="1200"/>
            <a:t>0=0-0</a:t>
          </a:r>
          <a:r>
            <a:rPr lang="zh-CN" altLang="en-US" sz="1000" kern="1200"/>
            <a:t>）</a:t>
          </a:r>
        </a:p>
      </dsp:txBody>
      <dsp:txXfrm>
        <a:off x="241109" y="2042335"/>
        <a:ext cx="1150679" cy="419603"/>
      </dsp:txXfrm>
    </dsp:sp>
    <dsp:sp modelId="{17A99E77-D524-40AA-8A24-648F5F801B4E}">
      <dsp:nvSpPr>
        <dsp:cNvPr id="0" name=""/>
        <dsp:cNvSpPr/>
      </dsp:nvSpPr>
      <dsp:spPr>
        <a:xfrm>
          <a:off x="2819620" y="955263"/>
          <a:ext cx="1098358" cy="5030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2996741" y="1123528"/>
          <a:ext cx="1098358" cy="50301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78</a:t>
          </a:r>
        </a:p>
        <a:p>
          <a:pPr marL="0" lvl="0" indent="0" algn="ctr" defTabSz="444500">
            <a:lnSpc>
              <a:spcPct val="90000"/>
            </a:lnSpc>
            <a:spcBef>
              <a:spcPct val="0"/>
            </a:spcBef>
            <a:spcAft>
              <a:spcPct val="35000"/>
            </a:spcAft>
            <a:buNone/>
          </a:pPr>
          <a:r>
            <a:rPr lang="zh-CN" altLang="en-US" sz="1000" kern="1200"/>
            <a:t>（</a:t>
          </a:r>
          <a:r>
            <a:rPr lang="en-US" altLang="zh-CN" sz="1000" kern="1200"/>
            <a:t>0=0-0</a:t>
          </a:r>
          <a:r>
            <a:rPr lang="zh-CN" altLang="en-US" sz="1000" kern="1200"/>
            <a:t>）</a:t>
          </a:r>
        </a:p>
      </dsp:txBody>
      <dsp:txXfrm>
        <a:off x="3011474" y="1138261"/>
        <a:ext cx="1068892" cy="473549"/>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67231B-CB23-45D3-80ED-7489774EB775}">
      <dsp:nvSpPr>
        <dsp:cNvPr id="0" name=""/>
        <dsp:cNvSpPr/>
      </dsp:nvSpPr>
      <dsp:spPr>
        <a:xfrm>
          <a:off x="2496380" y="457741"/>
          <a:ext cx="892414" cy="391459"/>
        </a:xfrm>
        <a:custGeom>
          <a:avLst/>
          <a:gdLst/>
          <a:ahLst/>
          <a:cxnLst/>
          <a:rect l="0" t="0" r="0" b="0"/>
          <a:pathLst>
            <a:path>
              <a:moveTo>
                <a:pt x="0" y="0"/>
              </a:moveTo>
              <a:lnTo>
                <a:pt x="0" y="260090"/>
              </a:lnTo>
              <a:lnTo>
                <a:pt x="892414" y="260090"/>
              </a:lnTo>
              <a:lnTo>
                <a:pt x="892414" y="3914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380FD3-6F73-42DF-8B6E-E11334DF9D9C}">
      <dsp:nvSpPr>
        <dsp:cNvPr id="0" name=""/>
        <dsp:cNvSpPr/>
      </dsp:nvSpPr>
      <dsp:spPr>
        <a:xfrm>
          <a:off x="1535439" y="2128023"/>
          <a:ext cx="995825" cy="360014"/>
        </a:xfrm>
        <a:custGeom>
          <a:avLst/>
          <a:gdLst/>
          <a:ahLst/>
          <a:cxnLst/>
          <a:rect l="0" t="0" r="0" b="0"/>
          <a:pathLst>
            <a:path>
              <a:moveTo>
                <a:pt x="995825" y="0"/>
              </a:moveTo>
              <a:lnTo>
                <a:pt x="995825" y="228646"/>
              </a:lnTo>
              <a:lnTo>
                <a:pt x="0" y="228646"/>
              </a:lnTo>
              <a:lnTo>
                <a:pt x="0" y="3600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7A182-F706-4DF5-B5DD-439103B82CB4}">
      <dsp:nvSpPr>
        <dsp:cNvPr id="0" name=""/>
        <dsp:cNvSpPr/>
      </dsp:nvSpPr>
      <dsp:spPr>
        <a:xfrm>
          <a:off x="1327052" y="1298141"/>
          <a:ext cx="1204212" cy="412134"/>
        </a:xfrm>
        <a:custGeom>
          <a:avLst/>
          <a:gdLst/>
          <a:ahLst/>
          <a:cxnLst/>
          <a:rect l="0" t="0" r="0" b="0"/>
          <a:pathLst>
            <a:path>
              <a:moveTo>
                <a:pt x="0" y="0"/>
              </a:moveTo>
              <a:lnTo>
                <a:pt x="0" y="280765"/>
              </a:lnTo>
              <a:lnTo>
                <a:pt x="1204212" y="280765"/>
              </a:lnTo>
              <a:lnTo>
                <a:pt x="1204212" y="412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E2982-F6A5-41F8-900C-5E9ADD6355A5}">
      <dsp:nvSpPr>
        <dsp:cNvPr id="0" name=""/>
        <dsp:cNvSpPr/>
      </dsp:nvSpPr>
      <dsp:spPr>
        <a:xfrm>
          <a:off x="365860" y="1298141"/>
          <a:ext cx="961191" cy="356799"/>
        </a:xfrm>
        <a:custGeom>
          <a:avLst/>
          <a:gdLst/>
          <a:ahLst/>
          <a:cxnLst/>
          <a:rect l="0" t="0" r="0" b="0"/>
          <a:pathLst>
            <a:path>
              <a:moveTo>
                <a:pt x="961191" y="0"/>
              </a:moveTo>
              <a:lnTo>
                <a:pt x="961191" y="225431"/>
              </a:lnTo>
              <a:lnTo>
                <a:pt x="0" y="225431"/>
              </a:lnTo>
              <a:lnTo>
                <a:pt x="0" y="356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CF0A7-B5A4-42D4-8CA5-8BE4251A5C95}">
      <dsp:nvSpPr>
        <dsp:cNvPr id="0" name=""/>
        <dsp:cNvSpPr/>
      </dsp:nvSpPr>
      <dsp:spPr>
        <a:xfrm>
          <a:off x="1327052" y="457741"/>
          <a:ext cx="1169328" cy="406019"/>
        </a:xfrm>
        <a:custGeom>
          <a:avLst/>
          <a:gdLst/>
          <a:ahLst/>
          <a:cxnLst/>
          <a:rect l="0" t="0" r="0" b="0"/>
          <a:pathLst>
            <a:path>
              <a:moveTo>
                <a:pt x="1169328" y="0"/>
              </a:moveTo>
              <a:lnTo>
                <a:pt x="1169328" y="274651"/>
              </a:lnTo>
              <a:lnTo>
                <a:pt x="0" y="274651"/>
              </a:lnTo>
              <a:lnTo>
                <a:pt x="0" y="4060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2000998" y="7188"/>
          <a:ext cx="990763" cy="4505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2158562" y="156873"/>
          <a:ext cx="990763" cy="450552"/>
        </a:xfrm>
        <a:prstGeom prst="roundRect">
          <a:avLst>
            <a:gd name="adj" fmla="val 10000"/>
          </a:avLst>
        </a:prstGeom>
        <a:solidFill>
          <a:schemeClr val="accent3">
            <a:lumMod val="60000"/>
            <a:lumOff val="4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78</a:t>
          </a:r>
        </a:p>
        <a:p>
          <a:pPr marL="0" lvl="0" indent="0" algn="ctr" defTabSz="444500">
            <a:lnSpc>
              <a:spcPct val="90000"/>
            </a:lnSpc>
            <a:spcBef>
              <a:spcPct val="0"/>
            </a:spcBef>
            <a:spcAft>
              <a:spcPct val="35000"/>
            </a:spcAft>
            <a:buNone/>
          </a:pPr>
          <a:r>
            <a:rPr lang="zh-CN" altLang="en-US" sz="800" kern="1200"/>
            <a:t>（</a:t>
          </a:r>
          <a:r>
            <a:rPr lang="en-US" altLang="zh-CN" sz="800" kern="1200"/>
            <a:t>2=3-1</a:t>
          </a:r>
          <a:r>
            <a:rPr lang="zh-CN" altLang="en-US" sz="800" kern="1200"/>
            <a:t>）</a:t>
          </a:r>
        </a:p>
      </dsp:txBody>
      <dsp:txXfrm>
        <a:off x="2171758" y="170069"/>
        <a:ext cx="964371" cy="424160"/>
      </dsp:txXfrm>
    </dsp:sp>
    <dsp:sp modelId="{F6337572-748F-4A26-A20B-38BED62AC7FE}">
      <dsp:nvSpPr>
        <dsp:cNvPr id="0" name=""/>
        <dsp:cNvSpPr/>
      </dsp:nvSpPr>
      <dsp:spPr>
        <a:xfrm>
          <a:off x="844404" y="863761"/>
          <a:ext cx="965294" cy="4343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1001968" y="1013446"/>
          <a:ext cx="965294" cy="4343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24</a:t>
          </a:r>
        </a:p>
        <a:p>
          <a:pPr marL="0" lvl="0" indent="0" algn="ctr" defTabSz="444500">
            <a:lnSpc>
              <a:spcPct val="90000"/>
            </a:lnSpc>
            <a:spcBef>
              <a:spcPct val="0"/>
            </a:spcBef>
            <a:spcAft>
              <a:spcPct val="35000"/>
            </a:spcAft>
            <a:buNone/>
          </a:pPr>
          <a:r>
            <a:rPr lang="zh-CN" altLang="en-US" sz="800" kern="1200"/>
            <a:t>（</a:t>
          </a:r>
          <a:r>
            <a:rPr lang="en-US" altLang="zh-CN" sz="800" kern="1200"/>
            <a:t>-1=1-2</a:t>
          </a:r>
          <a:r>
            <a:rPr lang="zh-CN" altLang="en-US" sz="800" kern="1200"/>
            <a:t>）</a:t>
          </a:r>
        </a:p>
      </dsp:txBody>
      <dsp:txXfrm>
        <a:off x="1014691" y="1026169"/>
        <a:ext cx="939848" cy="408934"/>
      </dsp:txXfrm>
    </dsp:sp>
    <dsp:sp modelId="{CD991408-AC8A-4798-9EA7-ED0DB9D58C5B}">
      <dsp:nvSpPr>
        <dsp:cNvPr id="0" name=""/>
        <dsp:cNvSpPr/>
      </dsp:nvSpPr>
      <dsp:spPr>
        <a:xfrm>
          <a:off x="-157563" y="1654941"/>
          <a:ext cx="1046848" cy="3964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216B3E-305C-4231-A0DA-541E58F4FF1E}">
      <dsp:nvSpPr>
        <dsp:cNvPr id="0" name=""/>
        <dsp:cNvSpPr/>
      </dsp:nvSpPr>
      <dsp:spPr>
        <a:xfrm>
          <a:off x="0" y="1804626"/>
          <a:ext cx="1046848" cy="3964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12</a:t>
          </a:r>
        </a:p>
        <a:p>
          <a:pPr marL="0" lvl="0" indent="0" algn="ctr" defTabSz="444500">
            <a:lnSpc>
              <a:spcPct val="90000"/>
            </a:lnSpc>
            <a:spcBef>
              <a:spcPct val="0"/>
            </a:spcBef>
            <a:spcAft>
              <a:spcPct val="35000"/>
            </a:spcAft>
            <a:buNone/>
          </a:pPr>
          <a:r>
            <a:rPr lang="zh-CN" altLang="en-US" sz="800" kern="1200"/>
            <a:t>（</a:t>
          </a:r>
          <a:r>
            <a:rPr lang="en-US" altLang="zh-CN" sz="800" kern="1200"/>
            <a:t>0=0-0</a:t>
          </a:r>
          <a:r>
            <a:rPr lang="zh-CN" altLang="en-US" sz="800" kern="1200"/>
            <a:t>）</a:t>
          </a:r>
        </a:p>
      </dsp:txBody>
      <dsp:txXfrm>
        <a:off x="11613" y="1816239"/>
        <a:ext cx="1023622" cy="373271"/>
      </dsp:txXfrm>
    </dsp:sp>
    <dsp:sp modelId="{B4B0F474-5E5E-4A55-9B11-D777F48B16D7}">
      <dsp:nvSpPr>
        <dsp:cNvPr id="0" name=""/>
        <dsp:cNvSpPr/>
      </dsp:nvSpPr>
      <dsp:spPr>
        <a:xfrm>
          <a:off x="2017930" y="1710275"/>
          <a:ext cx="1026668" cy="4177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425C5B-479C-470C-844B-58D0311F1DF6}">
      <dsp:nvSpPr>
        <dsp:cNvPr id="0" name=""/>
        <dsp:cNvSpPr/>
      </dsp:nvSpPr>
      <dsp:spPr>
        <a:xfrm>
          <a:off x="2175494" y="1859960"/>
          <a:ext cx="1026668" cy="41774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67</a:t>
          </a:r>
        </a:p>
        <a:p>
          <a:pPr marL="0" lvl="0" indent="0" algn="ctr" defTabSz="444500">
            <a:lnSpc>
              <a:spcPct val="90000"/>
            </a:lnSpc>
            <a:spcBef>
              <a:spcPct val="0"/>
            </a:spcBef>
            <a:spcAft>
              <a:spcPct val="35000"/>
            </a:spcAft>
            <a:buNone/>
          </a:pPr>
          <a:r>
            <a:rPr lang="zh-CN" altLang="en-US" sz="900" kern="1200"/>
            <a:t>（</a:t>
          </a:r>
          <a:r>
            <a:rPr lang="en-US" altLang="zh-CN" sz="900" kern="1200"/>
            <a:t>1=1-0</a:t>
          </a:r>
          <a:r>
            <a:rPr lang="zh-CN" altLang="en-US" sz="900" kern="1200"/>
            <a:t>）</a:t>
          </a:r>
        </a:p>
      </dsp:txBody>
      <dsp:txXfrm>
        <a:off x="2187729" y="1872195"/>
        <a:ext cx="1002198" cy="393278"/>
      </dsp:txXfrm>
    </dsp:sp>
    <dsp:sp modelId="{A01FA640-AEBD-408D-8C43-B380F6A32DB8}">
      <dsp:nvSpPr>
        <dsp:cNvPr id="0" name=""/>
        <dsp:cNvSpPr/>
      </dsp:nvSpPr>
      <dsp:spPr>
        <a:xfrm>
          <a:off x="991580" y="2488038"/>
          <a:ext cx="1087716" cy="4811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715B8E-0433-4354-98CF-DF29656E4A8A}">
      <dsp:nvSpPr>
        <dsp:cNvPr id="0" name=""/>
        <dsp:cNvSpPr/>
      </dsp:nvSpPr>
      <dsp:spPr>
        <a:xfrm>
          <a:off x="1149144" y="2637723"/>
          <a:ext cx="1087716" cy="4811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53</a:t>
          </a:r>
        </a:p>
        <a:p>
          <a:pPr marL="0" lvl="0" indent="0" algn="ctr" defTabSz="444500">
            <a:lnSpc>
              <a:spcPct val="90000"/>
            </a:lnSpc>
            <a:spcBef>
              <a:spcPct val="0"/>
            </a:spcBef>
            <a:spcAft>
              <a:spcPct val="35000"/>
            </a:spcAft>
            <a:buNone/>
          </a:pPr>
          <a:r>
            <a:rPr lang="zh-CN" altLang="en-US" sz="1000" kern="1200"/>
            <a:t>（</a:t>
          </a:r>
          <a:r>
            <a:rPr lang="en-US" altLang="zh-CN" sz="1000" kern="1200"/>
            <a:t>0=0-0</a:t>
          </a:r>
          <a:r>
            <a:rPr lang="zh-CN" altLang="en-US" sz="1000" kern="1200"/>
            <a:t>）</a:t>
          </a:r>
        </a:p>
      </dsp:txBody>
      <dsp:txXfrm>
        <a:off x="1163238" y="2651817"/>
        <a:ext cx="1059528" cy="453007"/>
      </dsp:txXfrm>
    </dsp:sp>
    <dsp:sp modelId="{17A99E77-D524-40AA-8A24-648F5F801B4E}">
      <dsp:nvSpPr>
        <dsp:cNvPr id="0" name=""/>
        <dsp:cNvSpPr/>
      </dsp:nvSpPr>
      <dsp:spPr>
        <a:xfrm>
          <a:off x="2900255" y="849200"/>
          <a:ext cx="977079" cy="4474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3057819" y="998885"/>
          <a:ext cx="977079" cy="4474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99</a:t>
          </a:r>
        </a:p>
        <a:p>
          <a:pPr marL="0" lvl="0" indent="0" algn="ctr" defTabSz="444500">
            <a:lnSpc>
              <a:spcPct val="90000"/>
            </a:lnSpc>
            <a:spcBef>
              <a:spcPct val="0"/>
            </a:spcBef>
            <a:spcAft>
              <a:spcPct val="35000"/>
            </a:spcAft>
            <a:buNone/>
          </a:pPr>
          <a:r>
            <a:rPr lang="zh-CN" altLang="en-US" sz="800" kern="1200"/>
            <a:t>（</a:t>
          </a:r>
          <a:r>
            <a:rPr lang="en-US" altLang="zh-CN" sz="800" kern="1200"/>
            <a:t>0=0-0</a:t>
          </a:r>
          <a:r>
            <a:rPr lang="zh-CN" altLang="en-US" sz="800" kern="1200"/>
            <a:t>）</a:t>
          </a:r>
        </a:p>
      </dsp:txBody>
      <dsp:txXfrm>
        <a:off x="3070925" y="1011991"/>
        <a:ext cx="950867" cy="421260"/>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67231B-CB23-45D3-80ED-7489774EB775}">
      <dsp:nvSpPr>
        <dsp:cNvPr id="0" name=""/>
        <dsp:cNvSpPr/>
      </dsp:nvSpPr>
      <dsp:spPr>
        <a:xfrm>
          <a:off x="2719184" y="507694"/>
          <a:ext cx="1003184" cy="447569"/>
        </a:xfrm>
        <a:custGeom>
          <a:avLst/>
          <a:gdLst/>
          <a:ahLst/>
          <a:cxnLst/>
          <a:rect l="0" t="0" r="0" b="0"/>
          <a:pathLst>
            <a:path>
              <a:moveTo>
                <a:pt x="0" y="0"/>
              </a:moveTo>
              <a:lnTo>
                <a:pt x="0" y="299895"/>
              </a:lnTo>
              <a:lnTo>
                <a:pt x="1003184" y="299895"/>
              </a:lnTo>
              <a:lnTo>
                <a:pt x="1003184" y="447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443DE1-E0CF-4DA6-AA1A-4E3D7FF0EBDB}">
      <dsp:nvSpPr>
        <dsp:cNvPr id="0" name=""/>
        <dsp:cNvSpPr/>
      </dsp:nvSpPr>
      <dsp:spPr>
        <a:xfrm>
          <a:off x="1404714" y="1459929"/>
          <a:ext cx="1141001" cy="458451"/>
        </a:xfrm>
        <a:custGeom>
          <a:avLst/>
          <a:gdLst/>
          <a:ahLst/>
          <a:cxnLst/>
          <a:rect l="0" t="0" r="0" b="0"/>
          <a:pathLst>
            <a:path>
              <a:moveTo>
                <a:pt x="0" y="0"/>
              </a:moveTo>
              <a:lnTo>
                <a:pt x="0" y="310776"/>
              </a:lnTo>
              <a:lnTo>
                <a:pt x="1141001" y="310776"/>
              </a:lnTo>
              <a:lnTo>
                <a:pt x="1141001" y="4584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E2982-F6A5-41F8-900C-5E9ADD6355A5}">
      <dsp:nvSpPr>
        <dsp:cNvPr id="0" name=""/>
        <dsp:cNvSpPr/>
      </dsp:nvSpPr>
      <dsp:spPr>
        <a:xfrm>
          <a:off x="411272" y="1459929"/>
          <a:ext cx="993441" cy="401087"/>
        </a:xfrm>
        <a:custGeom>
          <a:avLst/>
          <a:gdLst/>
          <a:ahLst/>
          <a:cxnLst/>
          <a:rect l="0" t="0" r="0" b="0"/>
          <a:pathLst>
            <a:path>
              <a:moveTo>
                <a:pt x="993441" y="0"/>
              </a:moveTo>
              <a:lnTo>
                <a:pt x="993441" y="253412"/>
              </a:lnTo>
              <a:lnTo>
                <a:pt x="0" y="253412"/>
              </a:lnTo>
              <a:lnTo>
                <a:pt x="0" y="4010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CF0A7-B5A4-42D4-8CA5-8BE4251A5C95}">
      <dsp:nvSpPr>
        <dsp:cNvPr id="0" name=""/>
        <dsp:cNvSpPr/>
      </dsp:nvSpPr>
      <dsp:spPr>
        <a:xfrm>
          <a:off x="1404714" y="507694"/>
          <a:ext cx="1314470" cy="463937"/>
        </a:xfrm>
        <a:custGeom>
          <a:avLst/>
          <a:gdLst/>
          <a:ahLst/>
          <a:cxnLst/>
          <a:rect l="0" t="0" r="0" b="0"/>
          <a:pathLst>
            <a:path>
              <a:moveTo>
                <a:pt x="1314470" y="0"/>
              </a:moveTo>
              <a:lnTo>
                <a:pt x="1314470" y="316263"/>
              </a:lnTo>
              <a:lnTo>
                <a:pt x="0" y="316263"/>
              </a:lnTo>
              <a:lnTo>
                <a:pt x="0" y="4639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2162314" y="1217"/>
          <a:ext cx="1113741" cy="5064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2339434" y="169482"/>
          <a:ext cx="1113741" cy="50647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67</a:t>
          </a:r>
        </a:p>
        <a:p>
          <a:pPr marL="0" lvl="0" indent="0" algn="ctr" defTabSz="400050">
            <a:lnSpc>
              <a:spcPct val="90000"/>
            </a:lnSpc>
            <a:spcBef>
              <a:spcPct val="0"/>
            </a:spcBef>
            <a:spcAft>
              <a:spcPct val="35000"/>
            </a:spcAft>
            <a:buNone/>
          </a:pPr>
          <a:r>
            <a:rPr lang="zh-CN" altLang="en-US" sz="900" kern="1200"/>
            <a:t>（</a:t>
          </a:r>
          <a:r>
            <a:rPr lang="en-US" altLang="zh-CN" sz="900" kern="1200"/>
            <a:t>1</a:t>
          </a:r>
          <a:r>
            <a:rPr lang="zh-CN" altLang="en-US" sz="900" kern="1200"/>
            <a:t>）</a:t>
          </a:r>
        </a:p>
      </dsp:txBody>
      <dsp:txXfrm>
        <a:off x="2354268" y="184316"/>
        <a:ext cx="1084073" cy="476809"/>
      </dsp:txXfrm>
    </dsp:sp>
    <dsp:sp modelId="{F6337572-748F-4A26-A20B-38BED62AC7FE}">
      <dsp:nvSpPr>
        <dsp:cNvPr id="0" name=""/>
        <dsp:cNvSpPr/>
      </dsp:nvSpPr>
      <dsp:spPr>
        <a:xfrm>
          <a:off x="862158" y="971632"/>
          <a:ext cx="1085111" cy="4882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1039279" y="1139896"/>
          <a:ext cx="1085111" cy="4882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24</a:t>
          </a:r>
        </a:p>
        <a:p>
          <a:pPr marL="0" lvl="0" indent="0" algn="ctr" defTabSz="400050">
            <a:lnSpc>
              <a:spcPct val="90000"/>
            </a:lnSpc>
            <a:spcBef>
              <a:spcPct val="0"/>
            </a:spcBef>
            <a:spcAft>
              <a:spcPct val="35000"/>
            </a:spcAft>
            <a:buNone/>
          </a:pPr>
          <a:r>
            <a:rPr lang="zh-CN" altLang="en-US" sz="900" kern="1200"/>
            <a:t>（</a:t>
          </a:r>
          <a:r>
            <a:rPr lang="en-US" altLang="zh-CN" sz="900" kern="1200"/>
            <a:t>0</a:t>
          </a:r>
          <a:r>
            <a:rPr lang="zh-CN" altLang="en-US" sz="900" kern="1200"/>
            <a:t>）</a:t>
          </a:r>
        </a:p>
      </dsp:txBody>
      <dsp:txXfrm>
        <a:off x="1053581" y="1154198"/>
        <a:ext cx="1056507" cy="459693"/>
      </dsp:txXfrm>
    </dsp:sp>
    <dsp:sp modelId="{CD991408-AC8A-4798-9EA7-ED0DB9D58C5B}">
      <dsp:nvSpPr>
        <dsp:cNvPr id="0" name=""/>
        <dsp:cNvSpPr/>
      </dsp:nvSpPr>
      <dsp:spPr>
        <a:xfrm>
          <a:off x="-177120" y="1861016"/>
          <a:ext cx="1176787" cy="4457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216B3E-305C-4231-A0DA-541E58F4FF1E}">
      <dsp:nvSpPr>
        <dsp:cNvPr id="0" name=""/>
        <dsp:cNvSpPr/>
      </dsp:nvSpPr>
      <dsp:spPr>
        <a:xfrm>
          <a:off x="0" y="2029281"/>
          <a:ext cx="1176787" cy="4457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12</a:t>
          </a:r>
        </a:p>
        <a:p>
          <a:pPr marL="0" lvl="0" indent="0" algn="ctr" defTabSz="400050">
            <a:lnSpc>
              <a:spcPct val="90000"/>
            </a:lnSpc>
            <a:spcBef>
              <a:spcPct val="0"/>
            </a:spcBef>
            <a:spcAft>
              <a:spcPct val="35000"/>
            </a:spcAft>
            <a:buNone/>
          </a:pPr>
          <a:r>
            <a:rPr lang="zh-CN" altLang="en-US" sz="900" kern="1200"/>
            <a:t>（</a:t>
          </a:r>
          <a:r>
            <a:rPr lang="en-US" altLang="zh-CN" sz="900" kern="1200"/>
            <a:t>0</a:t>
          </a:r>
          <a:r>
            <a:rPr lang="zh-CN" altLang="en-US" sz="900" kern="1200"/>
            <a:t>）</a:t>
          </a:r>
        </a:p>
      </dsp:txBody>
      <dsp:txXfrm>
        <a:off x="13054" y="2042335"/>
        <a:ext cx="1150679" cy="419603"/>
      </dsp:txXfrm>
    </dsp:sp>
    <dsp:sp modelId="{C8EB6058-2621-47BE-9CDA-1488FFA28AE3}">
      <dsp:nvSpPr>
        <dsp:cNvPr id="0" name=""/>
        <dsp:cNvSpPr/>
      </dsp:nvSpPr>
      <dsp:spPr>
        <a:xfrm>
          <a:off x="2015697" y="1918380"/>
          <a:ext cx="1060036" cy="4104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27C8F0-7024-42B7-8818-7ED4040F975A}">
      <dsp:nvSpPr>
        <dsp:cNvPr id="0" name=""/>
        <dsp:cNvSpPr/>
      </dsp:nvSpPr>
      <dsp:spPr>
        <a:xfrm>
          <a:off x="2192818" y="2086645"/>
          <a:ext cx="1060036" cy="41045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36</a:t>
          </a:r>
        </a:p>
        <a:p>
          <a:pPr marL="0" lvl="0" indent="0" algn="ctr" defTabSz="400050">
            <a:lnSpc>
              <a:spcPct val="90000"/>
            </a:lnSpc>
            <a:spcBef>
              <a:spcPct val="0"/>
            </a:spcBef>
            <a:spcAft>
              <a:spcPct val="35000"/>
            </a:spcAft>
            <a:buNone/>
          </a:pPr>
          <a:r>
            <a:rPr lang="zh-CN" altLang="en-US" sz="900" kern="1200"/>
            <a:t>（</a:t>
          </a:r>
          <a:r>
            <a:rPr lang="en-US" altLang="zh-CN" sz="900" kern="1200"/>
            <a:t>0</a:t>
          </a:r>
          <a:r>
            <a:rPr lang="zh-CN" altLang="en-US" sz="900" kern="1200"/>
            <a:t>）</a:t>
          </a:r>
          <a:endParaRPr lang="en-GB" sz="900" kern="1200"/>
        </a:p>
      </dsp:txBody>
      <dsp:txXfrm>
        <a:off x="2204840" y="2098667"/>
        <a:ext cx="1035992" cy="386411"/>
      </dsp:txXfrm>
    </dsp:sp>
    <dsp:sp modelId="{17A99E77-D524-40AA-8A24-648F5F801B4E}">
      <dsp:nvSpPr>
        <dsp:cNvPr id="0" name=""/>
        <dsp:cNvSpPr/>
      </dsp:nvSpPr>
      <dsp:spPr>
        <a:xfrm>
          <a:off x="3173190" y="955263"/>
          <a:ext cx="1098358" cy="5030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3350311" y="1123528"/>
          <a:ext cx="1098358" cy="50301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78</a:t>
          </a:r>
        </a:p>
        <a:p>
          <a:pPr marL="0" lvl="0" indent="0" algn="ctr" defTabSz="400050">
            <a:lnSpc>
              <a:spcPct val="90000"/>
            </a:lnSpc>
            <a:spcBef>
              <a:spcPct val="0"/>
            </a:spcBef>
            <a:spcAft>
              <a:spcPct val="35000"/>
            </a:spcAft>
            <a:buNone/>
          </a:pPr>
          <a:r>
            <a:rPr lang="zh-CN" altLang="en-US" sz="900" kern="1200"/>
            <a:t>（</a:t>
          </a:r>
          <a:r>
            <a:rPr lang="en-US" altLang="zh-CN" sz="900" kern="1200"/>
            <a:t>0</a:t>
          </a:r>
          <a:r>
            <a:rPr lang="zh-CN" altLang="en-US" sz="900" kern="1200"/>
            <a:t>）</a:t>
          </a:r>
        </a:p>
      </dsp:txBody>
      <dsp:txXfrm>
        <a:off x="3365044" y="1138261"/>
        <a:ext cx="1068892" cy="473549"/>
      </dsp:txXfrm>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170F2C-A4B3-4041-A211-7A313271371E}">
      <dsp:nvSpPr>
        <dsp:cNvPr id="0" name=""/>
        <dsp:cNvSpPr/>
      </dsp:nvSpPr>
      <dsp:spPr>
        <a:xfrm>
          <a:off x="3656758" y="1387227"/>
          <a:ext cx="574401" cy="421701"/>
        </a:xfrm>
        <a:custGeom>
          <a:avLst/>
          <a:gdLst/>
          <a:ahLst/>
          <a:cxnLst/>
          <a:rect l="0" t="0" r="0" b="0"/>
          <a:pathLst>
            <a:path>
              <a:moveTo>
                <a:pt x="0" y="0"/>
              </a:moveTo>
              <a:lnTo>
                <a:pt x="0" y="264013"/>
              </a:lnTo>
              <a:lnTo>
                <a:pt x="574401" y="264013"/>
              </a:lnTo>
              <a:lnTo>
                <a:pt x="574401" y="421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01AF77-5015-4D8B-A694-B423BB90081E}">
      <dsp:nvSpPr>
        <dsp:cNvPr id="0" name=""/>
        <dsp:cNvSpPr/>
      </dsp:nvSpPr>
      <dsp:spPr>
        <a:xfrm>
          <a:off x="3010840" y="1387227"/>
          <a:ext cx="645918" cy="448431"/>
        </a:xfrm>
        <a:custGeom>
          <a:avLst/>
          <a:gdLst/>
          <a:ahLst/>
          <a:cxnLst/>
          <a:rect l="0" t="0" r="0" b="0"/>
          <a:pathLst>
            <a:path>
              <a:moveTo>
                <a:pt x="645918" y="0"/>
              </a:moveTo>
              <a:lnTo>
                <a:pt x="645918" y="290743"/>
              </a:lnTo>
              <a:lnTo>
                <a:pt x="0" y="290743"/>
              </a:lnTo>
              <a:lnTo>
                <a:pt x="0" y="448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7231B-CB23-45D3-80ED-7489774EB775}">
      <dsp:nvSpPr>
        <dsp:cNvPr id="0" name=""/>
        <dsp:cNvSpPr/>
      </dsp:nvSpPr>
      <dsp:spPr>
        <a:xfrm>
          <a:off x="2422625" y="427755"/>
          <a:ext cx="1234133" cy="487440"/>
        </a:xfrm>
        <a:custGeom>
          <a:avLst/>
          <a:gdLst/>
          <a:ahLst/>
          <a:cxnLst/>
          <a:rect l="0" t="0" r="0" b="0"/>
          <a:pathLst>
            <a:path>
              <a:moveTo>
                <a:pt x="0" y="0"/>
              </a:moveTo>
              <a:lnTo>
                <a:pt x="0" y="329752"/>
              </a:lnTo>
              <a:lnTo>
                <a:pt x="1234133" y="329752"/>
              </a:lnTo>
              <a:lnTo>
                <a:pt x="1234133" y="4874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443DE1-E0CF-4DA6-AA1A-4E3D7FF0EBDB}">
      <dsp:nvSpPr>
        <dsp:cNvPr id="0" name=""/>
        <dsp:cNvSpPr/>
      </dsp:nvSpPr>
      <dsp:spPr>
        <a:xfrm>
          <a:off x="841401" y="1392037"/>
          <a:ext cx="791446" cy="434390"/>
        </a:xfrm>
        <a:custGeom>
          <a:avLst/>
          <a:gdLst/>
          <a:ahLst/>
          <a:cxnLst/>
          <a:rect l="0" t="0" r="0" b="0"/>
          <a:pathLst>
            <a:path>
              <a:moveTo>
                <a:pt x="0" y="0"/>
              </a:moveTo>
              <a:lnTo>
                <a:pt x="0" y="276702"/>
              </a:lnTo>
              <a:lnTo>
                <a:pt x="791446" y="276702"/>
              </a:lnTo>
              <a:lnTo>
                <a:pt x="791446" y="4343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E2982-F6A5-41F8-900C-5E9ADD6355A5}">
      <dsp:nvSpPr>
        <dsp:cNvPr id="0" name=""/>
        <dsp:cNvSpPr/>
      </dsp:nvSpPr>
      <dsp:spPr>
        <a:xfrm>
          <a:off x="190012" y="1392037"/>
          <a:ext cx="651388" cy="423041"/>
        </a:xfrm>
        <a:custGeom>
          <a:avLst/>
          <a:gdLst/>
          <a:ahLst/>
          <a:cxnLst/>
          <a:rect l="0" t="0" r="0" b="0"/>
          <a:pathLst>
            <a:path>
              <a:moveTo>
                <a:pt x="651388" y="0"/>
              </a:moveTo>
              <a:lnTo>
                <a:pt x="651388" y="265353"/>
              </a:lnTo>
              <a:lnTo>
                <a:pt x="0" y="265353"/>
              </a:lnTo>
              <a:lnTo>
                <a:pt x="0" y="4230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CF0A7-B5A4-42D4-8CA5-8BE4251A5C95}">
      <dsp:nvSpPr>
        <dsp:cNvPr id="0" name=""/>
        <dsp:cNvSpPr/>
      </dsp:nvSpPr>
      <dsp:spPr>
        <a:xfrm>
          <a:off x="841401" y="427755"/>
          <a:ext cx="1581224" cy="500638"/>
        </a:xfrm>
        <a:custGeom>
          <a:avLst/>
          <a:gdLst/>
          <a:ahLst/>
          <a:cxnLst/>
          <a:rect l="0" t="0" r="0" b="0"/>
          <a:pathLst>
            <a:path>
              <a:moveTo>
                <a:pt x="1581224" y="0"/>
              </a:moveTo>
              <a:lnTo>
                <a:pt x="1581224" y="342950"/>
              </a:lnTo>
              <a:lnTo>
                <a:pt x="0" y="342950"/>
              </a:lnTo>
              <a:lnTo>
                <a:pt x="0" y="5006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2073585" y="1293"/>
          <a:ext cx="698079" cy="4264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2262716" y="180967"/>
          <a:ext cx="698079" cy="4264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67</a:t>
          </a:r>
        </a:p>
        <a:p>
          <a:pPr marL="0" lvl="0" indent="0" algn="ctr" defTabSz="400050">
            <a:lnSpc>
              <a:spcPct val="90000"/>
            </a:lnSpc>
            <a:spcBef>
              <a:spcPct val="0"/>
            </a:spcBef>
            <a:spcAft>
              <a:spcPct val="35000"/>
            </a:spcAft>
            <a:buNone/>
          </a:pPr>
          <a:r>
            <a:rPr lang="zh-CN" altLang="en-US" sz="900" kern="1200"/>
            <a:t>（</a:t>
          </a:r>
          <a:r>
            <a:rPr lang="en-US" altLang="zh-CN" sz="900" kern="1200"/>
            <a:t>0</a:t>
          </a:r>
          <a:r>
            <a:rPr lang="zh-CN" altLang="en-US" sz="900" kern="1200"/>
            <a:t>）</a:t>
          </a:r>
        </a:p>
      </dsp:txBody>
      <dsp:txXfrm>
        <a:off x="2275207" y="193458"/>
        <a:ext cx="673097" cy="401480"/>
      </dsp:txXfrm>
    </dsp:sp>
    <dsp:sp modelId="{F6337572-748F-4A26-A20B-38BED62AC7FE}">
      <dsp:nvSpPr>
        <dsp:cNvPr id="0" name=""/>
        <dsp:cNvSpPr/>
      </dsp:nvSpPr>
      <dsp:spPr>
        <a:xfrm>
          <a:off x="468436" y="928393"/>
          <a:ext cx="745928" cy="4636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657567" y="1108067"/>
          <a:ext cx="745928" cy="4636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24</a:t>
          </a:r>
        </a:p>
        <a:p>
          <a:pPr marL="0" lvl="0" indent="0" algn="ctr" defTabSz="400050">
            <a:lnSpc>
              <a:spcPct val="90000"/>
            </a:lnSpc>
            <a:spcBef>
              <a:spcPct val="0"/>
            </a:spcBef>
            <a:spcAft>
              <a:spcPct val="35000"/>
            </a:spcAft>
            <a:buNone/>
          </a:pPr>
          <a:r>
            <a:rPr lang="zh-CN" altLang="en-US" sz="900" kern="1200"/>
            <a:t>（</a:t>
          </a:r>
          <a:r>
            <a:rPr lang="en-US" altLang="zh-CN" sz="900" kern="1200"/>
            <a:t>0</a:t>
          </a:r>
          <a:r>
            <a:rPr lang="zh-CN" altLang="en-US" sz="900" kern="1200"/>
            <a:t>）</a:t>
          </a:r>
        </a:p>
      </dsp:txBody>
      <dsp:txXfrm>
        <a:off x="671147" y="1121647"/>
        <a:ext cx="718768" cy="436484"/>
      </dsp:txXfrm>
    </dsp:sp>
    <dsp:sp modelId="{CD991408-AC8A-4798-9EA7-ED0DB9D58C5B}">
      <dsp:nvSpPr>
        <dsp:cNvPr id="0" name=""/>
        <dsp:cNvSpPr/>
      </dsp:nvSpPr>
      <dsp:spPr>
        <a:xfrm>
          <a:off x="-189130" y="1815079"/>
          <a:ext cx="758285" cy="475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216B3E-305C-4231-A0DA-541E58F4FF1E}">
      <dsp:nvSpPr>
        <dsp:cNvPr id="0" name=""/>
        <dsp:cNvSpPr/>
      </dsp:nvSpPr>
      <dsp:spPr>
        <a:xfrm>
          <a:off x="0" y="1994753"/>
          <a:ext cx="758285" cy="4759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12</a:t>
          </a:r>
        </a:p>
        <a:p>
          <a:pPr marL="0" lvl="0" indent="0" algn="ctr" defTabSz="400050">
            <a:lnSpc>
              <a:spcPct val="90000"/>
            </a:lnSpc>
            <a:spcBef>
              <a:spcPct val="0"/>
            </a:spcBef>
            <a:spcAft>
              <a:spcPct val="35000"/>
            </a:spcAft>
            <a:buNone/>
          </a:pPr>
          <a:r>
            <a:rPr lang="zh-CN" altLang="en-US" sz="900" kern="1200"/>
            <a:t>（</a:t>
          </a:r>
          <a:r>
            <a:rPr lang="en-US" altLang="zh-CN" sz="900" kern="1200"/>
            <a:t>0</a:t>
          </a:r>
          <a:r>
            <a:rPr lang="zh-CN" altLang="en-US" sz="900" kern="1200"/>
            <a:t>）</a:t>
          </a:r>
        </a:p>
      </dsp:txBody>
      <dsp:txXfrm>
        <a:off x="13940" y="2008693"/>
        <a:ext cx="730405" cy="448054"/>
      </dsp:txXfrm>
    </dsp:sp>
    <dsp:sp modelId="{C8EB6058-2621-47BE-9CDA-1488FFA28AE3}">
      <dsp:nvSpPr>
        <dsp:cNvPr id="0" name=""/>
        <dsp:cNvSpPr/>
      </dsp:nvSpPr>
      <dsp:spPr>
        <a:xfrm>
          <a:off x="1225286" y="1826428"/>
          <a:ext cx="815121" cy="4759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27C8F0-7024-42B7-8818-7ED4040F975A}">
      <dsp:nvSpPr>
        <dsp:cNvPr id="0" name=""/>
        <dsp:cNvSpPr/>
      </dsp:nvSpPr>
      <dsp:spPr>
        <a:xfrm>
          <a:off x="1414417" y="2006102"/>
          <a:ext cx="815121" cy="47594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36</a:t>
          </a:r>
        </a:p>
        <a:p>
          <a:pPr marL="0" lvl="0" indent="0" algn="ctr" defTabSz="400050">
            <a:lnSpc>
              <a:spcPct val="90000"/>
            </a:lnSpc>
            <a:spcBef>
              <a:spcPct val="0"/>
            </a:spcBef>
            <a:spcAft>
              <a:spcPct val="35000"/>
            </a:spcAft>
            <a:buNone/>
          </a:pPr>
          <a:r>
            <a:rPr lang="zh-CN" altLang="en-US" sz="900" kern="1200"/>
            <a:t>（</a:t>
          </a:r>
          <a:r>
            <a:rPr lang="en-US" altLang="zh-CN" sz="900" kern="1200"/>
            <a:t>0</a:t>
          </a:r>
          <a:r>
            <a:rPr lang="zh-CN" altLang="en-US" sz="900" kern="1200"/>
            <a:t>）</a:t>
          </a:r>
          <a:endParaRPr lang="en-GB" sz="900" kern="1200"/>
        </a:p>
      </dsp:txBody>
      <dsp:txXfrm>
        <a:off x="1428357" y="2020042"/>
        <a:ext cx="787241" cy="448065"/>
      </dsp:txXfrm>
    </dsp:sp>
    <dsp:sp modelId="{17A99E77-D524-40AA-8A24-648F5F801B4E}">
      <dsp:nvSpPr>
        <dsp:cNvPr id="0" name=""/>
        <dsp:cNvSpPr/>
      </dsp:nvSpPr>
      <dsp:spPr>
        <a:xfrm>
          <a:off x="3312391" y="915195"/>
          <a:ext cx="688734" cy="472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3501521" y="1094870"/>
          <a:ext cx="688734" cy="4720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78</a:t>
          </a:r>
        </a:p>
        <a:p>
          <a:pPr marL="0" lvl="0" indent="0" algn="ctr" defTabSz="400050">
            <a:lnSpc>
              <a:spcPct val="90000"/>
            </a:lnSpc>
            <a:spcBef>
              <a:spcPct val="0"/>
            </a:spcBef>
            <a:spcAft>
              <a:spcPct val="35000"/>
            </a:spcAft>
            <a:buNone/>
          </a:pPr>
          <a:r>
            <a:rPr lang="zh-CN" altLang="en-US" sz="900" kern="1200"/>
            <a:t>（</a:t>
          </a:r>
          <a:r>
            <a:rPr lang="en-US" altLang="zh-CN" sz="900" kern="1200"/>
            <a:t>0</a:t>
          </a:r>
          <a:r>
            <a:rPr lang="zh-CN" altLang="en-US" sz="900" kern="1200"/>
            <a:t>）</a:t>
          </a:r>
        </a:p>
      </dsp:txBody>
      <dsp:txXfrm>
        <a:off x="3515346" y="1108695"/>
        <a:ext cx="661084" cy="444382"/>
      </dsp:txXfrm>
    </dsp:sp>
    <dsp:sp modelId="{7EFB8697-2202-4FA2-969B-135570A5AEFB}">
      <dsp:nvSpPr>
        <dsp:cNvPr id="0" name=""/>
        <dsp:cNvSpPr/>
      </dsp:nvSpPr>
      <dsp:spPr>
        <a:xfrm>
          <a:off x="2635799" y="1835659"/>
          <a:ext cx="750081" cy="4466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241AEE4-0CBB-4178-8E20-28E357B5F919}">
      <dsp:nvSpPr>
        <dsp:cNvPr id="0" name=""/>
        <dsp:cNvSpPr/>
      </dsp:nvSpPr>
      <dsp:spPr>
        <a:xfrm>
          <a:off x="2824930" y="2015333"/>
          <a:ext cx="750081" cy="4466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72</a:t>
          </a:r>
        </a:p>
        <a:p>
          <a:pPr marL="0" lvl="0" indent="0" algn="ctr" defTabSz="400050">
            <a:lnSpc>
              <a:spcPct val="90000"/>
            </a:lnSpc>
            <a:spcBef>
              <a:spcPct val="0"/>
            </a:spcBef>
            <a:spcAft>
              <a:spcPct val="35000"/>
            </a:spcAft>
            <a:buNone/>
          </a:pPr>
          <a:r>
            <a:rPr lang="zh-CN" altLang="en-US" sz="900" kern="1200"/>
            <a:t>（</a:t>
          </a:r>
          <a:r>
            <a:rPr lang="en-US" altLang="zh-CN" sz="900" kern="1200"/>
            <a:t>0</a:t>
          </a:r>
          <a:r>
            <a:rPr lang="zh-CN" altLang="en-US" sz="900" kern="1200"/>
            <a:t>）</a:t>
          </a:r>
          <a:endParaRPr lang="en-GB" sz="900" kern="1200"/>
        </a:p>
      </dsp:txBody>
      <dsp:txXfrm>
        <a:off x="2838012" y="2028415"/>
        <a:ext cx="723917" cy="420489"/>
      </dsp:txXfrm>
    </dsp:sp>
    <dsp:sp modelId="{0767C373-ABC4-4641-BDE0-583E2CA3D0B6}">
      <dsp:nvSpPr>
        <dsp:cNvPr id="0" name=""/>
        <dsp:cNvSpPr/>
      </dsp:nvSpPr>
      <dsp:spPr>
        <a:xfrm>
          <a:off x="3838987" y="1808929"/>
          <a:ext cx="784346" cy="4381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64F361-E901-405B-BABA-8945649897C0}">
      <dsp:nvSpPr>
        <dsp:cNvPr id="0" name=""/>
        <dsp:cNvSpPr/>
      </dsp:nvSpPr>
      <dsp:spPr>
        <a:xfrm>
          <a:off x="4028117" y="1988603"/>
          <a:ext cx="784346" cy="4381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99</a:t>
          </a:r>
        </a:p>
        <a:p>
          <a:pPr marL="0" lvl="0" indent="0" algn="ctr" defTabSz="400050">
            <a:lnSpc>
              <a:spcPct val="90000"/>
            </a:lnSpc>
            <a:spcBef>
              <a:spcPct val="0"/>
            </a:spcBef>
            <a:spcAft>
              <a:spcPct val="35000"/>
            </a:spcAft>
            <a:buNone/>
          </a:pPr>
          <a:r>
            <a:rPr lang="zh-CN" altLang="en-US" sz="900" kern="1200"/>
            <a:t>（</a:t>
          </a:r>
          <a:r>
            <a:rPr lang="en-US" altLang="zh-CN" sz="900" kern="1200"/>
            <a:t>0</a:t>
          </a:r>
          <a:r>
            <a:rPr lang="zh-CN" altLang="en-US" sz="900" kern="1200"/>
            <a:t>）</a:t>
          </a:r>
          <a:endParaRPr lang="en-GB" sz="900" kern="1200"/>
        </a:p>
      </dsp:txBody>
      <dsp:txXfrm>
        <a:off x="4040951" y="2001437"/>
        <a:ext cx="758678" cy="412510"/>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170F2C-A4B3-4041-A211-7A313271371E}">
      <dsp:nvSpPr>
        <dsp:cNvPr id="0" name=""/>
        <dsp:cNvSpPr/>
      </dsp:nvSpPr>
      <dsp:spPr>
        <a:xfrm>
          <a:off x="3060066" y="1387233"/>
          <a:ext cx="481716" cy="435990"/>
        </a:xfrm>
        <a:custGeom>
          <a:avLst/>
          <a:gdLst/>
          <a:ahLst/>
          <a:cxnLst/>
          <a:rect l="0" t="0" r="0" b="0"/>
          <a:pathLst>
            <a:path>
              <a:moveTo>
                <a:pt x="0" y="0"/>
              </a:moveTo>
              <a:lnTo>
                <a:pt x="0" y="278302"/>
              </a:lnTo>
              <a:lnTo>
                <a:pt x="481716" y="278302"/>
              </a:lnTo>
              <a:lnTo>
                <a:pt x="481716" y="435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7231B-CB23-45D3-80ED-7489774EB775}">
      <dsp:nvSpPr>
        <dsp:cNvPr id="0" name=""/>
        <dsp:cNvSpPr/>
      </dsp:nvSpPr>
      <dsp:spPr>
        <a:xfrm>
          <a:off x="2406365" y="427760"/>
          <a:ext cx="653701" cy="487440"/>
        </a:xfrm>
        <a:custGeom>
          <a:avLst/>
          <a:gdLst/>
          <a:ahLst/>
          <a:cxnLst/>
          <a:rect l="0" t="0" r="0" b="0"/>
          <a:pathLst>
            <a:path>
              <a:moveTo>
                <a:pt x="0" y="0"/>
              </a:moveTo>
              <a:lnTo>
                <a:pt x="0" y="329752"/>
              </a:lnTo>
              <a:lnTo>
                <a:pt x="653701" y="329752"/>
              </a:lnTo>
              <a:lnTo>
                <a:pt x="653701" y="4874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E2982-F6A5-41F8-900C-5E9ADD6355A5}">
      <dsp:nvSpPr>
        <dsp:cNvPr id="0" name=""/>
        <dsp:cNvSpPr/>
      </dsp:nvSpPr>
      <dsp:spPr>
        <a:xfrm>
          <a:off x="778081" y="1392043"/>
          <a:ext cx="627490" cy="423041"/>
        </a:xfrm>
        <a:custGeom>
          <a:avLst/>
          <a:gdLst/>
          <a:ahLst/>
          <a:cxnLst/>
          <a:rect l="0" t="0" r="0" b="0"/>
          <a:pathLst>
            <a:path>
              <a:moveTo>
                <a:pt x="627490" y="0"/>
              </a:moveTo>
              <a:lnTo>
                <a:pt x="627490" y="265353"/>
              </a:lnTo>
              <a:lnTo>
                <a:pt x="0" y="265353"/>
              </a:lnTo>
              <a:lnTo>
                <a:pt x="0" y="4230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CF0A7-B5A4-42D4-8CA5-8BE4251A5C95}">
      <dsp:nvSpPr>
        <dsp:cNvPr id="0" name=""/>
        <dsp:cNvSpPr/>
      </dsp:nvSpPr>
      <dsp:spPr>
        <a:xfrm>
          <a:off x="1405572" y="427760"/>
          <a:ext cx="1000792" cy="500638"/>
        </a:xfrm>
        <a:custGeom>
          <a:avLst/>
          <a:gdLst/>
          <a:ahLst/>
          <a:cxnLst/>
          <a:rect l="0" t="0" r="0" b="0"/>
          <a:pathLst>
            <a:path>
              <a:moveTo>
                <a:pt x="1000792" y="0"/>
              </a:moveTo>
              <a:lnTo>
                <a:pt x="1000792" y="342950"/>
              </a:lnTo>
              <a:lnTo>
                <a:pt x="0" y="342950"/>
              </a:lnTo>
              <a:lnTo>
                <a:pt x="0" y="5006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2057325" y="1298"/>
          <a:ext cx="698079" cy="4264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2246456" y="180972"/>
          <a:ext cx="698079" cy="4264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67</a:t>
          </a:r>
        </a:p>
        <a:p>
          <a:pPr marL="0" lvl="0" indent="0" algn="ctr" defTabSz="400050">
            <a:lnSpc>
              <a:spcPct val="90000"/>
            </a:lnSpc>
            <a:spcBef>
              <a:spcPct val="0"/>
            </a:spcBef>
            <a:spcAft>
              <a:spcPct val="35000"/>
            </a:spcAft>
            <a:buNone/>
          </a:pPr>
          <a:r>
            <a:rPr lang="zh-CN" altLang="en-US" sz="900" kern="1200"/>
            <a:t>（</a:t>
          </a:r>
          <a:r>
            <a:rPr lang="en-US" altLang="zh-CN" sz="900" kern="1200"/>
            <a:t>0</a:t>
          </a:r>
          <a:r>
            <a:rPr lang="zh-CN" altLang="en-US" sz="900" kern="1200"/>
            <a:t>）</a:t>
          </a:r>
        </a:p>
      </dsp:txBody>
      <dsp:txXfrm>
        <a:off x="2258947" y="193463"/>
        <a:ext cx="673097" cy="401480"/>
      </dsp:txXfrm>
    </dsp:sp>
    <dsp:sp modelId="{F6337572-748F-4A26-A20B-38BED62AC7FE}">
      <dsp:nvSpPr>
        <dsp:cNvPr id="0" name=""/>
        <dsp:cNvSpPr/>
      </dsp:nvSpPr>
      <dsp:spPr>
        <a:xfrm>
          <a:off x="1032608" y="928398"/>
          <a:ext cx="745928" cy="4636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1221739" y="1108073"/>
          <a:ext cx="745928" cy="4636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24</a:t>
          </a:r>
        </a:p>
        <a:p>
          <a:pPr marL="0" lvl="0" indent="0" algn="ctr" defTabSz="400050">
            <a:lnSpc>
              <a:spcPct val="90000"/>
            </a:lnSpc>
            <a:spcBef>
              <a:spcPct val="0"/>
            </a:spcBef>
            <a:spcAft>
              <a:spcPct val="35000"/>
            </a:spcAft>
            <a:buNone/>
          </a:pPr>
          <a:r>
            <a:rPr lang="zh-CN" altLang="en-US" sz="900" kern="1200"/>
            <a:t>（</a:t>
          </a:r>
          <a:r>
            <a:rPr lang="en-US" altLang="zh-CN" sz="900" kern="1200"/>
            <a:t>1</a:t>
          </a:r>
          <a:r>
            <a:rPr lang="zh-CN" altLang="en-US" sz="900" kern="1200"/>
            <a:t>）</a:t>
          </a:r>
        </a:p>
      </dsp:txBody>
      <dsp:txXfrm>
        <a:off x="1235319" y="1121653"/>
        <a:ext cx="718768" cy="436484"/>
      </dsp:txXfrm>
    </dsp:sp>
    <dsp:sp modelId="{CD991408-AC8A-4798-9EA7-ED0DB9D58C5B}">
      <dsp:nvSpPr>
        <dsp:cNvPr id="0" name=""/>
        <dsp:cNvSpPr/>
      </dsp:nvSpPr>
      <dsp:spPr>
        <a:xfrm>
          <a:off x="398938" y="1815084"/>
          <a:ext cx="758285" cy="475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216B3E-305C-4231-A0DA-541E58F4FF1E}">
      <dsp:nvSpPr>
        <dsp:cNvPr id="0" name=""/>
        <dsp:cNvSpPr/>
      </dsp:nvSpPr>
      <dsp:spPr>
        <a:xfrm>
          <a:off x="588069" y="1994759"/>
          <a:ext cx="758285" cy="4759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12</a:t>
          </a:r>
        </a:p>
        <a:p>
          <a:pPr marL="0" lvl="0" indent="0" algn="ctr" defTabSz="400050">
            <a:lnSpc>
              <a:spcPct val="90000"/>
            </a:lnSpc>
            <a:spcBef>
              <a:spcPct val="0"/>
            </a:spcBef>
            <a:spcAft>
              <a:spcPct val="35000"/>
            </a:spcAft>
            <a:buNone/>
          </a:pPr>
          <a:r>
            <a:rPr lang="zh-CN" altLang="en-US" sz="900" kern="1200"/>
            <a:t>（</a:t>
          </a:r>
          <a:r>
            <a:rPr lang="en-US" altLang="zh-CN" sz="900" kern="1200"/>
            <a:t>0</a:t>
          </a:r>
          <a:r>
            <a:rPr lang="zh-CN" altLang="en-US" sz="900" kern="1200"/>
            <a:t>）</a:t>
          </a:r>
        </a:p>
      </dsp:txBody>
      <dsp:txXfrm>
        <a:off x="602009" y="2008699"/>
        <a:ext cx="730405" cy="448054"/>
      </dsp:txXfrm>
    </dsp:sp>
    <dsp:sp modelId="{17A99E77-D524-40AA-8A24-648F5F801B4E}">
      <dsp:nvSpPr>
        <dsp:cNvPr id="0" name=""/>
        <dsp:cNvSpPr/>
      </dsp:nvSpPr>
      <dsp:spPr>
        <a:xfrm>
          <a:off x="2715699" y="915201"/>
          <a:ext cx="688734" cy="472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2904830" y="1094875"/>
          <a:ext cx="688734" cy="4720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78</a:t>
          </a:r>
        </a:p>
        <a:p>
          <a:pPr marL="0" lvl="0" indent="0" algn="ctr" defTabSz="400050">
            <a:lnSpc>
              <a:spcPct val="90000"/>
            </a:lnSpc>
            <a:spcBef>
              <a:spcPct val="0"/>
            </a:spcBef>
            <a:spcAft>
              <a:spcPct val="35000"/>
            </a:spcAft>
            <a:buNone/>
          </a:pPr>
          <a:r>
            <a:rPr lang="zh-CN" altLang="en-US" sz="900" kern="1200"/>
            <a:t>（</a:t>
          </a:r>
          <a:r>
            <a:rPr lang="en-US" altLang="zh-CN" sz="900" kern="1200"/>
            <a:t>-1</a:t>
          </a:r>
          <a:r>
            <a:rPr lang="zh-CN" altLang="en-US" sz="900" kern="1200"/>
            <a:t>）</a:t>
          </a:r>
        </a:p>
      </dsp:txBody>
      <dsp:txXfrm>
        <a:off x="2918655" y="1108700"/>
        <a:ext cx="661084" cy="444382"/>
      </dsp:txXfrm>
    </dsp:sp>
    <dsp:sp modelId="{0767C373-ABC4-4641-BDE0-583E2CA3D0B6}">
      <dsp:nvSpPr>
        <dsp:cNvPr id="0" name=""/>
        <dsp:cNvSpPr/>
      </dsp:nvSpPr>
      <dsp:spPr>
        <a:xfrm>
          <a:off x="3149610" y="1823223"/>
          <a:ext cx="784346" cy="4381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64F361-E901-405B-BABA-8945649897C0}">
      <dsp:nvSpPr>
        <dsp:cNvPr id="0" name=""/>
        <dsp:cNvSpPr/>
      </dsp:nvSpPr>
      <dsp:spPr>
        <a:xfrm>
          <a:off x="3338740" y="2002898"/>
          <a:ext cx="784346" cy="4381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99</a:t>
          </a:r>
        </a:p>
        <a:p>
          <a:pPr marL="0" lvl="0" indent="0" algn="ctr" defTabSz="400050">
            <a:lnSpc>
              <a:spcPct val="90000"/>
            </a:lnSpc>
            <a:spcBef>
              <a:spcPct val="0"/>
            </a:spcBef>
            <a:spcAft>
              <a:spcPct val="35000"/>
            </a:spcAft>
            <a:buNone/>
          </a:pPr>
          <a:r>
            <a:rPr lang="zh-CN" altLang="en-US" sz="900" kern="1200"/>
            <a:t>（</a:t>
          </a:r>
          <a:r>
            <a:rPr lang="en-US" altLang="zh-CN" sz="900" kern="1200"/>
            <a:t>0</a:t>
          </a:r>
          <a:r>
            <a:rPr lang="zh-CN" altLang="en-US" sz="900" kern="1200"/>
            <a:t>）</a:t>
          </a:r>
          <a:endParaRPr lang="en-GB" sz="900" kern="1200"/>
        </a:p>
      </dsp:txBody>
      <dsp:txXfrm>
        <a:off x="3351574" y="2015732"/>
        <a:ext cx="758678" cy="41251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A6DE36-9395-4947-AE45-368BDCFB1F0D}">
      <dsp:nvSpPr>
        <dsp:cNvPr id="0" name=""/>
        <dsp:cNvSpPr/>
      </dsp:nvSpPr>
      <dsp:spPr>
        <a:xfrm>
          <a:off x="-181927" y="58683"/>
          <a:ext cx="1196851" cy="4923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E5F83D-90D1-4D1E-B592-31B5A30E5258}">
      <dsp:nvSpPr>
        <dsp:cNvPr id="0" name=""/>
        <dsp:cNvSpPr/>
      </dsp:nvSpPr>
      <dsp:spPr>
        <a:xfrm>
          <a:off x="0" y="231514"/>
          <a:ext cx="1196851" cy="4923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altLang="zh-CN" sz="2100" kern="1200"/>
            <a:t>67</a:t>
          </a:r>
          <a:endParaRPr lang="zh-CN" altLang="en-US" sz="2100" kern="1200"/>
        </a:p>
      </dsp:txBody>
      <dsp:txXfrm>
        <a:off x="14422" y="245936"/>
        <a:ext cx="1168007" cy="463544"/>
      </dsp:txXfrm>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3B446-0721-423E-9D9C-23DAABBD96C8}">
      <dsp:nvSpPr>
        <dsp:cNvPr id="0" name=""/>
        <dsp:cNvSpPr/>
      </dsp:nvSpPr>
      <dsp:spPr>
        <a:xfrm>
          <a:off x="1556010" y="814853"/>
          <a:ext cx="889412" cy="495068"/>
        </a:xfrm>
        <a:custGeom>
          <a:avLst/>
          <a:gdLst/>
          <a:ahLst/>
          <a:cxnLst/>
          <a:rect l="0" t="0" r="0" b="0"/>
          <a:pathLst>
            <a:path>
              <a:moveTo>
                <a:pt x="0" y="0"/>
              </a:moveTo>
              <a:lnTo>
                <a:pt x="0" y="334095"/>
              </a:lnTo>
              <a:lnTo>
                <a:pt x="889412" y="334095"/>
              </a:lnTo>
              <a:lnTo>
                <a:pt x="889412" y="4950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E13A0-93EF-428D-AB29-ED16E2F79166}">
      <dsp:nvSpPr>
        <dsp:cNvPr id="0" name=""/>
        <dsp:cNvSpPr/>
      </dsp:nvSpPr>
      <dsp:spPr>
        <a:xfrm>
          <a:off x="808857" y="814853"/>
          <a:ext cx="747152" cy="495214"/>
        </a:xfrm>
        <a:custGeom>
          <a:avLst/>
          <a:gdLst/>
          <a:ahLst/>
          <a:cxnLst/>
          <a:rect l="0" t="0" r="0" b="0"/>
          <a:pathLst>
            <a:path>
              <a:moveTo>
                <a:pt x="747152" y="0"/>
              </a:moveTo>
              <a:lnTo>
                <a:pt x="747152" y="334241"/>
              </a:lnTo>
              <a:lnTo>
                <a:pt x="0" y="334241"/>
              </a:lnTo>
              <a:lnTo>
                <a:pt x="0" y="495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6581D7-F49D-4CB4-A49A-9244048154AB}">
      <dsp:nvSpPr>
        <dsp:cNvPr id="0" name=""/>
        <dsp:cNvSpPr/>
      </dsp:nvSpPr>
      <dsp:spPr>
        <a:xfrm>
          <a:off x="1138463" y="10440"/>
          <a:ext cx="835092" cy="8044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2390D7-F160-4833-8D96-770DBED43B62}">
      <dsp:nvSpPr>
        <dsp:cNvPr id="0" name=""/>
        <dsp:cNvSpPr/>
      </dsp:nvSpPr>
      <dsp:spPr>
        <a:xfrm>
          <a:off x="1331535" y="193858"/>
          <a:ext cx="835092" cy="804412"/>
        </a:xfrm>
        <a:prstGeom prst="flowChartConnector">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altLang="zh-CN" sz="2400" kern="1200"/>
            <a:t>B</a:t>
          </a:r>
          <a:endParaRPr lang="zh-CN" altLang="en-US" sz="2400" kern="1200"/>
        </a:p>
      </dsp:txBody>
      <dsp:txXfrm>
        <a:off x="1453831" y="311661"/>
        <a:ext cx="590500" cy="568806"/>
      </dsp:txXfrm>
    </dsp:sp>
    <dsp:sp modelId="{9759A8E2-DEB9-41C5-9B0C-9F4E7F6C45F3}">
      <dsp:nvSpPr>
        <dsp:cNvPr id="0" name=""/>
        <dsp:cNvSpPr/>
      </dsp:nvSpPr>
      <dsp:spPr>
        <a:xfrm>
          <a:off x="403970" y="1310068"/>
          <a:ext cx="809774" cy="8105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85BA791-9425-4F84-8A77-A3DAFD634F64}">
      <dsp:nvSpPr>
        <dsp:cNvPr id="0" name=""/>
        <dsp:cNvSpPr/>
      </dsp:nvSpPr>
      <dsp:spPr>
        <a:xfrm>
          <a:off x="597041" y="1493485"/>
          <a:ext cx="809774" cy="810514"/>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altLang="zh-CN" sz="2400" kern="1200"/>
            <a:t>A</a:t>
          </a:r>
          <a:endParaRPr lang="zh-CN" altLang="en-US" sz="2400" kern="1200"/>
        </a:p>
      </dsp:txBody>
      <dsp:txXfrm>
        <a:off x="715630" y="1612182"/>
        <a:ext cx="572596" cy="573120"/>
      </dsp:txXfrm>
    </dsp:sp>
    <dsp:sp modelId="{CCE98AA2-0D36-4363-B161-336BCB3615BA}">
      <dsp:nvSpPr>
        <dsp:cNvPr id="0" name=""/>
        <dsp:cNvSpPr/>
      </dsp:nvSpPr>
      <dsp:spPr>
        <a:xfrm>
          <a:off x="2066217" y="1309922"/>
          <a:ext cx="758410" cy="7609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6AA3968-5095-4ED5-AF05-354E81042BFF}">
      <dsp:nvSpPr>
        <dsp:cNvPr id="0" name=""/>
        <dsp:cNvSpPr/>
      </dsp:nvSpPr>
      <dsp:spPr>
        <a:xfrm>
          <a:off x="2259288" y="1493339"/>
          <a:ext cx="758410" cy="760938"/>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altLang="zh-CN" sz="2400" kern="1200"/>
            <a:t>C</a:t>
          </a:r>
          <a:endParaRPr lang="zh-CN" altLang="en-US" sz="2400" kern="1200"/>
        </a:p>
      </dsp:txBody>
      <dsp:txXfrm>
        <a:off x="2370355" y="1604776"/>
        <a:ext cx="536276" cy="538064"/>
      </dsp:txXfrm>
    </dsp:sp>
  </dsp:spTree>
</dsp:drawing>
</file>

<file path=word/diagrams/drawing3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F333DF-4574-4A45-B979-9254EB6C9CD6}">
      <dsp:nvSpPr>
        <dsp:cNvPr id="0" name=""/>
        <dsp:cNvSpPr/>
      </dsp:nvSpPr>
      <dsp:spPr>
        <a:xfrm>
          <a:off x="1117543" y="753765"/>
          <a:ext cx="546165" cy="340361"/>
        </a:xfrm>
        <a:custGeom>
          <a:avLst/>
          <a:gdLst/>
          <a:ahLst/>
          <a:cxnLst/>
          <a:rect l="0" t="0" r="0" b="0"/>
          <a:pathLst>
            <a:path>
              <a:moveTo>
                <a:pt x="0" y="0"/>
              </a:moveTo>
              <a:lnTo>
                <a:pt x="0" y="230429"/>
              </a:lnTo>
              <a:lnTo>
                <a:pt x="546165" y="230429"/>
              </a:lnTo>
              <a:lnTo>
                <a:pt x="546165" y="34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7E069D-CEEC-4CFB-8015-627107FA4EDC}">
      <dsp:nvSpPr>
        <dsp:cNvPr id="0" name=""/>
        <dsp:cNvSpPr/>
      </dsp:nvSpPr>
      <dsp:spPr>
        <a:xfrm>
          <a:off x="595263" y="1852425"/>
          <a:ext cx="611428" cy="345349"/>
        </a:xfrm>
        <a:custGeom>
          <a:avLst/>
          <a:gdLst/>
          <a:ahLst/>
          <a:cxnLst/>
          <a:rect l="0" t="0" r="0" b="0"/>
          <a:pathLst>
            <a:path>
              <a:moveTo>
                <a:pt x="0" y="0"/>
              </a:moveTo>
              <a:lnTo>
                <a:pt x="0" y="235417"/>
              </a:lnTo>
              <a:lnTo>
                <a:pt x="611428" y="235417"/>
              </a:lnTo>
              <a:lnTo>
                <a:pt x="611428" y="345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46D63B-E012-409F-8F80-BD8C1CBDC7D0}">
      <dsp:nvSpPr>
        <dsp:cNvPr id="0" name=""/>
        <dsp:cNvSpPr/>
      </dsp:nvSpPr>
      <dsp:spPr>
        <a:xfrm>
          <a:off x="148919" y="1852425"/>
          <a:ext cx="446344" cy="345352"/>
        </a:xfrm>
        <a:custGeom>
          <a:avLst/>
          <a:gdLst/>
          <a:ahLst/>
          <a:cxnLst/>
          <a:rect l="0" t="0" r="0" b="0"/>
          <a:pathLst>
            <a:path>
              <a:moveTo>
                <a:pt x="446344" y="0"/>
              </a:moveTo>
              <a:lnTo>
                <a:pt x="446344" y="235420"/>
              </a:lnTo>
              <a:lnTo>
                <a:pt x="0" y="235420"/>
              </a:lnTo>
              <a:lnTo>
                <a:pt x="0" y="3453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BD4B9D-FB20-42CB-89C3-39169032B588}">
      <dsp:nvSpPr>
        <dsp:cNvPr id="0" name=""/>
        <dsp:cNvSpPr/>
      </dsp:nvSpPr>
      <dsp:spPr>
        <a:xfrm>
          <a:off x="595263" y="753765"/>
          <a:ext cx="522279" cy="345123"/>
        </a:xfrm>
        <a:custGeom>
          <a:avLst/>
          <a:gdLst/>
          <a:ahLst/>
          <a:cxnLst/>
          <a:rect l="0" t="0" r="0" b="0"/>
          <a:pathLst>
            <a:path>
              <a:moveTo>
                <a:pt x="522279" y="0"/>
              </a:moveTo>
              <a:lnTo>
                <a:pt x="522279" y="235191"/>
              </a:lnTo>
              <a:lnTo>
                <a:pt x="0" y="235191"/>
              </a:lnTo>
              <a:lnTo>
                <a:pt x="0" y="3451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961786-1FD4-4B36-B490-20865D1E6BE1}">
      <dsp:nvSpPr>
        <dsp:cNvPr id="0" name=""/>
        <dsp:cNvSpPr/>
      </dsp:nvSpPr>
      <dsp:spPr>
        <a:xfrm>
          <a:off x="919137" y="229"/>
          <a:ext cx="396811" cy="7535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F79CE-538D-4002-A85B-46D6D23526C6}">
      <dsp:nvSpPr>
        <dsp:cNvPr id="0" name=""/>
        <dsp:cNvSpPr/>
      </dsp:nvSpPr>
      <dsp:spPr>
        <a:xfrm>
          <a:off x="1050990" y="125488"/>
          <a:ext cx="396811" cy="7535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altLang="zh-CN" sz="1100" kern="1200"/>
            <a:t>A</a:t>
          </a:r>
        </a:p>
        <a:p>
          <a:pPr marL="0" lvl="0" indent="0" algn="ctr" defTabSz="488950">
            <a:lnSpc>
              <a:spcPct val="90000"/>
            </a:lnSpc>
            <a:spcBef>
              <a:spcPct val="0"/>
            </a:spcBef>
            <a:spcAft>
              <a:spcPct val="35000"/>
            </a:spcAft>
            <a:buNone/>
          </a:pPr>
          <a:r>
            <a:rPr lang="en-GB" altLang="zh-CN" sz="1100" kern="1200"/>
            <a:t>(1)</a:t>
          </a:r>
        </a:p>
        <a:p>
          <a:pPr marL="0" lvl="0" indent="0" algn="ctr" defTabSz="488950">
            <a:lnSpc>
              <a:spcPct val="90000"/>
            </a:lnSpc>
            <a:spcBef>
              <a:spcPct val="0"/>
            </a:spcBef>
            <a:spcAft>
              <a:spcPct val="35000"/>
            </a:spcAft>
            <a:buNone/>
          </a:pPr>
          <a:r>
            <a:rPr lang="en-GB" altLang="zh-CN" sz="1100" kern="1200"/>
            <a:t>4</a:t>
          </a:r>
          <a:endParaRPr lang="zh-CN" altLang="en-US" sz="1100" kern="1200"/>
        </a:p>
      </dsp:txBody>
      <dsp:txXfrm>
        <a:off x="1062612" y="137110"/>
        <a:ext cx="373567" cy="730292"/>
      </dsp:txXfrm>
    </dsp:sp>
    <dsp:sp modelId="{BB928C61-520E-46F4-9382-406857442000}">
      <dsp:nvSpPr>
        <dsp:cNvPr id="0" name=""/>
        <dsp:cNvSpPr/>
      </dsp:nvSpPr>
      <dsp:spPr>
        <a:xfrm>
          <a:off x="393221" y="1098889"/>
          <a:ext cx="404085" cy="7535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B2091CD-AD50-48D9-B1AD-DC61270EA76B}">
      <dsp:nvSpPr>
        <dsp:cNvPr id="0" name=""/>
        <dsp:cNvSpPr/>
      </dsp:nvSpPr>
      <dsp:spPr>
        <a:xfrm>
          <a:off x="525073" y="1224149"/>
          <a:ext cx="404085" cy="7535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altLang="zh-CN" sz="1100" kern="1200"/>
            <a:t>B</a:t>
          </a:r>
        </a:p>
        <a:p>
          <a:pPr marL="0" lvl="0" indent="0" algn="ctr" defTabSz="488950">
            <a:lnSpc>
              <a:spcPct val="90000"/>
            </a:lnSpc>
            <a:spcBef>
              <a:spcPct val="0"/>
            </a:spcBef>
            <a:spcAft>
              <a:spcPct val="35000"/>
            </a:spcAft>
            <a:buNone/>
          </a:pPr>
          <a:r>
            <a:rPr lang="en-GB" altLang="zh-CN" sz="1100" kern="1200"/>
            <a:t>(0)</a:t>
          </a:r>
        </a:p>
        <a:p>
          <a:pPr marL="0" lvl="0" indent="0" algn="ctr" defTabSz="488950">
            <a:lnSpc>
              <a:spcPct val="90000"/>
            </a:lnSpc>
            <a:spcBef>
              <a:spcPct val="0"/>
            </a:spcBef>
            <a:spcAft>
              <a:spcPct val="35000"/>
            </a:spcAft>
            <a:buNone/>
          </a:pPr>
          <a:r>
            <a:rPr lang="en-GB" altLang="zh-CN" sz="1100" kern="1200"/>
            <a:t>2</a:t>
          </a:r>
          <a:endParaRPr lang="zh-CN" altLang="en-US" sz="1100" kern="1200"/>
        </a:p>
      </dsp:txBody>
      <dsp:txXfrm>
        <a:off x="536908" y="1235984"/>
        <a:ext cx="380415" cy="729866"/>
      </dsp:txXfrm>
    </dsp:sp>
    <dsp:sp modelId="{298FC9EB-19C7-43A7-8DDB-02E8146DAF73}">
      <dsp:nvSpPr>
        <dsp:cNvPr id="0" name=""/>
        <dsp:cNvSpPr/>
      </dsp:nvSpPr>
      <dsp:spPr>
        <a:xfrm>
          <a:off x="-87767" y="2197778"/>
          <a:ext cx="473375" cy="7535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1B0E23-B15D-4BE7-B135-85310E969D04}">
      <dsp:nvSpPr>
        <dsp:cNvPr id="0" name=""/>
        <dsp:cNvSpPr/>
      </dsp:nvSpPr>
      <dsp:spPr>
        <a:xfrm>
          <a:off x="44084" y="2323038"/>
          <a:ext cx="473375" cy="7535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altLang="zh-CN" sz="1100" kern="1200"/>
            <a:t>BL</a:t>
          </a:r>
        </a:p>
        <a:p>
          <a:pPr marL="0" lvl="0" indent="0" algn="ctr" defTabSz="488950">
            <a:lnSpc>
              <a:spcPct val="90000"/>
            </a:lnSpc>
            <a:spcBef>
              <a:spcPct val="0"/>
            </a:spcBef>
            <a:spcAft>
              <a:spcPct val="35000"/>
            </a:spcAft>
            <a:buNone/>
          </a:pPr>
          <a:r>
            <a:rPr lang="en-GB" altLang="zh-CN" sz="1100" kern="1200"/>
            <a:t>(h)</a:t>
          </a:r>
        </a:p>
        <a:p>
          <a:pPr marL="0" lvl="0" indent="0" algn="ctr" defTabSz="488950">
            <a:lnSpc>
              <a:spcPct val="90000"/>
            </a:lnSpc>
            <a:spcBef>
              <a:spcPct val="0"/>
            </a:spcBef>
            <a:spcAft>
              <a:spcPct val="35000"/>
            </a:spcAft>
            <a:buNone/>
          </a:pPr>
          <a:r>
            <a:rPr lang="en-GB" altLang="zh-CN" sz="1100" kern="1200"/>
            <a:t>1</a:t>
          </a:r>
          <a:endParaRPr lang="zh-CN" altLang="en-US" sz="1100" kern="1200"/>
        </a:p>
      </dsp:txBody>
      <dsp:txXfrm>
        <a:off x="57949" y="2336903"/>
        <a:ext cx="445645" cy="725806"/>
      </dsp:txXfrm>
    </dsp:sp>
    <dsp:sp modelId="{FF21A60F-BF48-4673-AF01-0D8472593B71}">
      <dsp:nvSpPr>
        <dsp:cNvPr id="0" name=""/>
        <dsp:cNvSpPr/>
      </dsp:nvSpPr>
      <dsp:spPr>
        <a:xfrm>
          <a:off x="1006500" y="2197775"/>
          <a:ext cx="400383" cy="7535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200A43-EBBA-490E-AE06-28CEADFCE89D}">
      <dsp:nvSpPr>
        <dsp:cNvPr id="0" name=""/>
        <dsp:cNvSpPr/>
      </dsp:nvSpPr>
      <dsp:spPr>
        <a:xfrm>
          <a:off x="1138352" y="2323035"/>
          <a:ext cx="400383" cy="7535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altLang="zh-CN" sz="1100" kern="1200"/>
            <a:t>BR</a:t>
          </a:r>
        </a:p>
        <a:p>
          <a:pPr marL="0" lvl="0" indent="0" algn="ctr" defTabSz="488950">
            <a:lnSpc>
              <a:spcPct val="90000"/>
            </a:lnSpc>
            <a:spcBef>
              <a:spcPct val="0"/>
            </a:spcBef>
            <a:spcAft>
              <a:spcPct val="35000"/>
            </a:spcAft>
            <a:buNone/>
          </a:pPr>
          <a:r>
            <a:rPr lang="en-GB" altLang="zh-CN" sz="1100" kern="1200"/>
            <a:t>(h)</a:t>
          </a:r>
        </a:p>
        <a:p>
          <a:pPr marL="0" lvl="0" indent="0" algn="ctr" defTabSz="488950">
            <a:lnSpc>
              <a:spcPct val="90000"/>
            </a:lnSpc>
            <a:spcBef>
              <a:spcPct val="0"/>
            </a:spcBef>
            <a:spcAft>
              <a:spcPct val="35000"/>
            </a:spcAft>
            <a:buNone/>
          </a:pPr>
          <a:r>
            <a:rPr lang="en-GB" altLang="zh-CN" sz="1100" kern="1200"/>
            <a:t>3</a:t>
          </a:r>
          <a:endParaRPr lang="zh-CN" altLang="en-US" sz="1100" kern="1200"/>
        </a:p>
      </dsp:txBody>
      <dsp:txXfrm>
        <a:off x="1150079" y="2334762"/>
        <a:ext cx="376929" cy="730082"/>
      </dsp:txXfrm>
    </dsp:sp>
    <dsp:sp modelId="{8BA83A58-223C-4D7C-9A7E-AF3B7295C887}">
      <dsp:nvSpPr>
        <dsp:cNvPr id="0" name=""/>
        <dsp:cNvSpPr/>
      </dsp:nvSpPr>
      <dsp:spPr>
        <a:xfrm>
          <a:off x="1459019" y="1094126"/>
          <a:ext cx="409378" cy="7348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B573418-1629-4979-B8BF-5601D0775A88}">
      <dsp:nvSpPr>
        <dsp:cNvPr id="0" name=""/>
        <dsp:cNvSpPr/>
      </dsp:nvSpPr>
      <dsp:spPr>
        <a:xfrm>
          <a:off x="1590871" y="1219386"/>
          <a:ext cx="409378" cy="7348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altLang="zh-CN" sz="1100" kern="1200"/>
            <a:t>AR</a:t>
          </a:r>
        </a:p>
        <a:p>
          <a:pPr marL="0" lvl="0" indent="0" algn="ctr" defTabSz="488950">
            <a:lnSpc>
              <a:spcPct val="90000"/>
            </a:lnSpc>
            <a:spcBef>
              <a:spcPct val="0"/>
            </a:spcBef>
            <a:spcAft>
              <a:spcPct val="35000"/>
            </a:spcAft>
            <a:buNone/>
          </a:pPr>
          <a:r>
            <a:rPr lang="en-GB" altLang="zh-CN" sz="1100" kern="1200"/>
            <a:t>(h)</a:t>
          </a:r>
        </a:p>
        <a:p>
          <a:pPr marL="0" lvl="0" indent="0" algn="ctr" defTabSz="488950">
            <a:lnSpc>
              <a:spcPct val="90000"/>
            </a:lnSpc>
            <a:spcBef>
              <a:spcPct val="0"/>
            </a:spcBef>
            <a:spcAft>
              <a:spcPct val="35000"/>
            </a:spcAft>
            <a:buNone/>
          </a:pPr>
          <a:r>
            <a:rPr lang="en-GB" altLang="zh-CN" sz="1100" kern="1200"/>
            <a:t>5</a:t>
          </a:r>
          <a:endParaRPr lang="zh-CN" altLang="en-US" sz="1100" kern="1200"/>
        </a:p>
      </dsp:txBody>
      <dsp:txXfrm>
        <a:off x="1602861" y="1231376"/>
        <a:ext cx="385398" cy="710876"/>
      </dsp:txXfrm>
    </dsp:sp>
  </dsp:spTree>
</dsp:drawing>
</file>

<file path=word/diagrams/drawing3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F333DF-4574-4A45-B979-9254EB6C9CD6}">
      <dsp:nvSpPr>
        <dsp:cNvPr id="0" name=""/>
        <dsp:cNvSpPr/>
      </dsp:nvSpPr>
      <dsp:spPr>
        <a:xfrm>
          <a:off x="1537291" y="811867"/>
          <a:ext cx="571797" cy="366069"/>
        </a:xfrm>
        <a:custGeom>
          <a:avLst/>
          <a:gdLst/>
          <a:ahLst/>
          <a:cxnLst/>
          <a:rect l="0" t="0" r="0" b="0"/>
          <a:pathLst>
            <a:path>
              <a:moveTo>
                <a:pt x="0" y="0"/>
              </a:moveTo>
              <a:lnTo>
                <a:pt x="0" y="247833"/>
              </a:lnTo>
              <a:lnTo>
                <a:pt x="571797" y="247833"/>
              </a:lnTo>
              <a:lnTo>
                <a:pt x="571797" y="3660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7E069D-CEEC-4CFB-8015-627107FA4EDC}">
      <dsp:nvSpPr>
        <dsp:cNvPr id="0" name=""/>
        <dsp:cNvSpPr/>
      </dsp:nvSpPr>
      <dsp:spPr>
        <a:xfrm>
          <a:off x="1021709" y="1758795"/>
          <a:ext cx="633155" cy="371434"/>
        </a:xfrm>
        <a:custGeom>
          <a:avLst/>
          <a:gdLst/>
          <a:ahLst/>
          <a:cxnLst/>
          <a:rect l="0" t="0" r="0" b="0"/>
          <a:pathLst>
            <a:path>
              <a:moveTo>
                <a:pt x="0" y="0"/>
              </a:moveTo>
              <a:lnTo>
                <a:pt x="0" y="253199"/>
              </a:lnTo>
              <a:lnTo>
                <a:pt x="633155" y="253199"/>
              </a:lnTo>
              <a:lnTo>
                <a:pt x="633155" y="3714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46D63B-E012-409F-8F80-BD8C1CBDC7D0}">
      <dsp:nvSpPr>
        <dsp:cNvPr id="0" name=""/>
        <dsp:cNvSpPr/>
      </dsp:nvSpPr>
      <dsp:spPr>
        <a:xfrm>
          <a:off x="590279" y="1758795"/>
          <a:ext cx="431429" cy="371442"/>
        </a:xfrm>
        <a:custGeom>
          <a:avLst/>
          <a:gdLst/>
          <a:ahLst/>
          <a:cxnLst/>
          <a:rect l="0" t="0" r="0" b="0"/>
          <a:pathLst>
            <a:path>
              <a:moveTo>
                <a:pt x="431429" y="0"/>
              </a:moveTo>
              <a:lnTo>
                <a:pt x="431429" y="253207"/>
              </a:lnTo>
              <a:lnTo>
                <a:pt x="0" y="253207"/>
              </a:lnTo>
              <a:lnTo>
                <a:pt x="0" y="3714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BD4B9D-FB20-42CB-89C3-39169032B588}">
      <dsp:nvSpPr>
        <dsp:cNvPr id="0" name=""/>
        <dsp:cNvSpPr/>
      </dsp:nvSpPr>
      <dsp:spPr>
        <a:xfrm>
          <a:off x="1021709" y="811867"/>
          <a:ext cx="515582" cy="371191"/>
        </a:xfrm>
        <a:custGeom>
          <a:avLst/>
          <a:gdLst/>
          <a:ahLst/>
          <a:cxnLst/>
          <a:rect l="0" t="0" r="0" b="0"/>
          <a:pathLst>
            <a:path>
              <a:moveTo>
                <a:pt x="515582" y="0"/>
              </a:moveTo>
              <a:lnTo>
                <a:pt x="515582" y="252955"/>
              </a:lnTo>
              <a:lnTo>
                <a:pt x="0" y="252955"/>
              </a:lnTo>
              <a:lnTo>
                <a:pt x="0" y="37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961786-1FD4-4B36-B490-20865D1E6BE1}">
      <dsp:nvSpPr>
        <dsp:cNvPr id="0" name=""/>
        <dsp:cNvSpPr/>
      </dsp:nvSpPr>
      <dsp:spPr>
        <a:xfrm>
          <a:off x="1323900" y="1415"/>
          <a:ext cx="426782" cy="81045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F79CE-538D-4002-A85B-46D6D23526C6}">
      <dsp:nvSpPr>
        <dsp:cNvPr id="0" name=""/>
        <dsp:cNvSpPr/>
      </dsp:nvSpPr>
      <dsp:spPr>
        <a:xfrm>
          <a:off x="1465711" y="136136"/>
          <a:ext cx="426782" cy="810451"/>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altLang="zh-CN" sz="900" kern="1200"/>
            <a:t>A</a:t>
          </a:r>
        </a:p>
        <a:p>
          <a:pPr marL="0" lvl="0" indent="0" algn="ctr" defTabSz="400050">
            <a:lnSpc>
              <a:spcPct val="90000"/>
            </a:lnSpc>
            <a:spcBef>
              <a:spcPct val="0"/>
            </a:spcBef>
            <a:spcAft>
              <a:spcPct val="35000"/>
            </a:spcAft>
            <a:buNone/>
          </a:pPr>
          <a:r>
            <a:rPr lang="en-GB" altLang="zh-CN" sz="900" kern="1200"/>
            <a:t>(2)</a:t>
          </a:r>
        </a:p>
        <a:p>
          <a:pPr marL="0" lvl="0" indent="0" algn="ctr" defTabSz="400050">
            <a:lnSpc>
              <a:spcPct val="90000"/>
            </a:lnSpc>
            <a:spcBef>
              <a:spcPct val="0"/>
            </a:spcBef>
            <a:spcAft>
              <a:spcPct val="35000"/>
            </a:spcAft>
            <a:buNone/>
          </a:pPr>
          <a:r>
            <a:rPr lang="en-GB" altLang="zh-CN" sz="900" kern="1200"/>
            <a:t>4</a:t>
          </a:r>
          <a:endParaRPr lang="zh-CN" altLang="en-US" sz="900" kern="1200"/>
        </a:p>
      </dsp:txBody>
      <dsp:txXfrm>
        <a:off x="1478211" y="148636"/>
        <a:ext cx="401782" cy="785451"/>
      </dsp:txXfrm>
    </dsp:sp>
    <dsp:sp modelId="{BB928C61-520E-46F4-9382-406857442000}">
      <dsp:nvSpPr>
        <dsp:cNvPr id="0" name=""/>
        <dsp:cNvSpPr/>
      </dsp:nvSpPr>
      <dsp:spPr>
        <a:xfrm>
          <a:off x="832471" y="1183058"/>
          <a:ext cx="378474" cy="5757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B2091CD-AD50-48D9-B1AD-DC61270EA76B}">
      <dsp:nvSpPr>
        <dsp:cNvPr id="0" name=""/>
        <dsp:cNvSpPr/>
      </dsp:nvSpPr>
      <dsp:spPr>
        <a:xfrm>
          <a:off x="974283" y="1317779"/>
          <a:ext cx="378474" cy="5757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altLang="zh-CN" sz="900" kern="1200"/>
            <a:t>B</a:t>
          </a:r>
        </a:p>
        <a:p>
          <a:pPr marL="0" lvl="0" indent="0" algn="ctr" defTabSz="400050">
            <a:lnSpc>
              <a:spcPct val="90000"/>
            </a:lnSpc>
            <a:spcBef>
              <a:spcPct val="0"/>
            </a:spcBef>
            <a:spcAft>
              <a:spcPct val="35000"/>
            </a:spcAft>
            <a:buNone/>
          </a:pPr>
          <a:r>
            <a:rPr lang="en-GB" altLang="zh-CN" sz="900" kern="1200"/>
            <a:t>(1)</a:t>
          </a:r>
        </a:p>
        <a:p>
          <a:pPr marL="0" lvl="0" indent="0" algn="ctr" defTabSz="400050">
            <a:lnSpc>
              <a:spcPct val="90000"/>
            </a:lnSpc>
            <a:spcBef>
              <a:spcPct val="0"/>
            </a:spcBef>
            <a:spcAft>
              <a:spcPct val="35000"/>
            </a:spcAft>
            <a:buNone/>
          </a:pPr>
          <a:r>
            <a:rPr lang="en-GB" altLang="zh-CN" sz="900" kern="1200"/>
            <a:t>2</a:t>
          </a:r>
          <a:endParaRPr lang="zh-CN" altLang="en-US" sz="900" kern="1200"/>
        </a:p>
      </dsp:txBody>
      <dsp:txXfrm>
        <a:off x="985368" y="1328864"/>
        <a:ext cx="356304" cy="553566"/>
      </dsp:txXfrm>
    </dsp:sp>
    <dsp:sp modelId="{298FC9EB-19C7-43A7-8DDB-02E8146DAF73}">
      <dsp:nvSpPr>
        <dsp:cNvPr id="0" name=""/>
        <dsp:cNvSpPr/>
      </dsp:nvSpPr>
      <dsp:spPr>
        <a:xfrm>
          <a:off x="360168" y="2130237"/>
          <a:ext cx="460221" cy="81045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1B0E23-B15D-4BE7-B135-85310E969D04}">
      <dsp:nvSpPr>
        <dsp:cNvPr id="0" name=""/>
        <dsp:cNvSpPr/>
      </dsp:nvSpPr>
      <dsp:spPr>
        <a:xfrm>
          <a:off x="501979" y="2264958"/>
          <a:ext cx="460221" cy="810451"/>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altLang="zh-CN" sz="900" kern="1200">
              <a:solidFill>
                <a:sysClr val="windowText" lastClr="000000"/>
              </a:solidFill>
            </a:rPr>
            <a:t>BL</a:t>
          </a:r>
        </a:p>
        <a:p>
          <a:pPr marL="0" lvl="0" indent="0" algn="ctr" defTabSz="400050">
            <a:lnSpc>
              <a:spcPct val="90000"/>
            </a:lnSpc>
            <a:spcBef>
              <a:spcPct val="0"/>
            </a:spcBef>
            <a:spcAft>
              <a:spcPct val="35000"/>
            </a:spcAft>
            <a:buNone/>
          </a:pPr>
          <a:r>
            <a:rPr lang="en-GB" altLang="zh-CN" sz="900" kern="1200">
              <a:solidFill>
                <a:sysClr val="windowText" lastClr="000000"/>
              </a:solidFill>
            </a:rPr>
            <a:t>+</a:t>
          </a:r>
        </a:p>
        <a:p>
          <a:pPr marL="0" lvl="0" indent="0" algn="ctr" defTabSz="400050">
            <a:lnSpc>
              <a:spcPct val="90000"/>
            </a:lnSpc>
            <a:spcBef>
              <a:spcPct val="0"/>
            </a:spcBef>
            <a:spcAft>
              <a:spcPct val="35000"/>
            </a:spcAft>
            <a:buNone/>
          </a:pPr>
          <a:r>
            <a:rPr lang="en-GB" altLang="zh-CN" sz="900" kern="1200">
              <a:solidFill>
                <a:sysClr val="windowText" lastClr="000000"/>
              </a:solidFill>
            </a:rPr>
            <a:t>(h)</a:t>
          </a:r>
        </a:p>
        <a:p>
          <a:pPr marL="0" lvl="0" indent="0" algn="ctr" defTabSz="400050">
            <a:lnSpc>
              <a:spcPct val="90000"/>
            </a:lnSpc>
            <a:spcBef>
              <a:spcPct val="0"/>
            </a:spcBef>
            <a:spcAft>
              <a:spcPct val="35000"/>
            </a:spcAft>
            <a:buNone/>
          </a:pPr>
          <a:r>
            <a:rPr lang="en-GB" altLang="zh-CN" sz="900" kern="1200">
              <a:solidFill>
                <a:sysClr val="windowText" lastClr="000000"/>
              </a:solidFill>
            </a:rPr>
            <a:t>1</a:t>
          </a:r>
          <a:endParaRPr lang="zh-CN" altLang="en-US" sz="900" kern="1200">
            <a:solidFill>
              <a:sysClr val="windowText" lastClr="000000"/>
            </a:solidFill>
          </a:endParaRPr>
        </a:p>
      </dsp:txBody>
      <dsp:txXfrm>
        <a:off x="515458" y="2278437"/>
        <a:ext cx="433263" cy="783493"/>
      </dsp:txXfrm>
    </dsp:sp>
    <dsp:sp modelId="{FF21A60F-BF48-4673-AF01-0D8472593B71}">
      <dsp:nvSpPr>
        <dsp:cNvPr id="0" name=""/>
        <dsp:cNvSpPr/>
      </dsp:nvSpPr>
      <dsp:spPr>
        <a:xfrm>
          <a:off x="1488179" y="2130229"/>
          <a:ext cx="333370" cy="5719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200A43-EBBA-490E-AE06-28CEADFCE89D}">
      <dsp:nvSpPr>
        <dsp:cNvPr id="0" name=""/>
        <dsp:cNvSpPr/>
      </dsp:nvSpPr>
      <dsp:spPr>
        <a:xfrm>
          <a:off x="1629991" y="2264950"/>
          <a:ext cx="333370" cy="57192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altLang="zh-CN" sz="900" kern="1200"/>
            <a:t>BR</a:t>
          </a:r>
        </a:p>
        <a:p>
          <a:pPr marL="0" lvl="0" indent="0" algn="ctr" defTabSz="400050">
            <a:lnSpc>
              <a:spcPct val="90000"/>
            </a:lnSpc>
            <a:spcBef>
              <a:spcPct val="0"/>
            </a:spcBef>
            <a:spcAft>
              <a:spcPct val="35000"/>
            </a:spcAft>
            <a:buNone/>
          </a:pPr>
          <a:r>
            <a:rPr lang="en-GB" altLang="zh-CN" sz="900" kern="1200"/>
            <a:t>(h)</a:t>
          </a:r>
        </a:p>
        <a:p>
          <a:pPr marL="0" lvl="0" indent="0" algn="ctr" defTabSz="400050">
            <a:lnSpc>
              <a:spcPct val="90000"/>
            </a:lnSpc>
            <a:spcBef>
              <a:spcPct val="0"/>
            </a:spcBef>
            <a:spcAft>
              <a:spcPct val="35000"/>
            </a:spcAft>
            <a:buNone/>
          </a:pPr>
          <a:r>
            <a:rPr lang="en-GB" altLang="zh-CN" sz="900" kern="1200"/>
            <a:t>3</a:t>
          </a:r>
          <a:endParaRPr lang="zh-CN" altLang="en-US" sz="900" kern="1200"/>
        </a:p>
      </dsp:txBody>
      <dsp:txXfrm>
        <a:off x="1639755" y="2274714"/>
        <a:ext cx="313842" cy="552399"/>
      </dsp:txXfrm>
    </dsp:sp>
    <dsp:sp modelId="{8BA83A58-223C-4D7C-9A7E-AF3B7295C887}">
      <dsp:nvSpPr>
        <dsp:cNvPr id="0" name=""/>
        <dsp:cNvSpPr/>
      </dsp:nvSpPr>
      <dsp:spPr>
        <a:xfrm>
          <a:off x="1935084" y="1177936"/>
          <a:ext cx="348009" cy="5659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B573418-1629-4979-B8BF-5601D0775A88}">
      <dsp:nvSpPr>
        <dsp:cNvPr id="0" name=""/>
        <dsp:cNvSpPr/>
      </dsp:nvSpPr>
      <dsp:spPr>
        <a:xfrm>
          <a:off x="2076896" y="1312657"/>
          <a:ext cx="348009" cy="56591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altLang="zh-CN" sz="900" kern="1200"/>
            <a:t>AR</a:t>
          </a:r>
        </a:p>
        <a:p>
          <a:pPr marL="0" lvl="0" indent="0" algn="ctr" defTabSz="400050">
            <a:lnSpc>
              <a:spcPct val="90000"/>
            </a:lnSpc>
            <a:spcBef>
              <a:spcPct val="0"/>
            </a:spcBef>
            <a:spcAft>
              <a:spcPct val="35000"/>
            </a:spcAft>
            <a:buNone/>
          </a:pPr>
          <a:r>
            <a:rPr lang="en-GB" altLang="zh-CN" sz="900" kern="1200"/>
            <a:t>(h)</a:t>
          </a:r>
        </a:p>
        <a:p>
          <a:pPr marL="0" lvl="0" indent="0" algn="ctr" defTabSz="400050">
            <a:lnSpc>
              <a:spcPct val="90000"/>
            </a:lnSpc>
            <a:spcBef>
              <a:spcPct val="0"/>
            </a:spcBef>
            <a:spcAft>
              <a:spcPct val="35000"/>
            </a:spcAft>
            <a:buNone/>
          </a:pPr>
          <a:r>
            <a:rPr lang="en-GB" altLang="zh-CN" sz="900" kern="1200"/>
            <a:t>5</a:t>
          </a:r>
          <a:endParaRPr lang="zh-CN" altLang="en-US" sz="900" kern="1200"/>
        </a:p>
      </dsp:txBody>
      <dsp:txXfrm>
        <a:off x="2087089" y="1322850"/>
        <a:ext cx="327623" cy="545528"/>
      </dsp:txXfrm>
    </dsp:sp>
  </dsp:spTree>
</dsp:drawing>
</file>

<file path=word/diagrams/drawing3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F333DF-4574-4A45-B979-9254EB6C9CD6}">
      <dsp:nvSpPr>
        <dsp:cNvPr id="0" name=""/>
        <dsp:cNvSpPr/>
      </dsp:nvSpPr>
      <dsp:spPr>
        <a:xfrm>
          <a:off x="816387" y="862667"/>
          <a:ext cx="656336" cy="468312"/>
        </a:xfrm>
        <a:custGeom>
          <a:avLst/>
          <a:gdLst/>
          <a:ahLst/>
          <a:cxnLst/>
          <a:rect l="0" t="0" r="0" b="0"/>
          <a:pathLst>
            <a:path>
              <a:moveTo>
                <a:pt x="0" y="0"/>
              </a:moveTo>
              <a:lnTo>
                <a:pt x="0" y="317054"/>
              </a:lnTo>
              <a:lnTo>
                <a:pt x="656336" y="317054"/>
              </a:lnTo>
              <a:lnTo>
                <a:pt x="656336" y="4683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BD4B9D-FB20-42CB-89C3-39169032B588}">
      <dsp:nvSpPr>
        <dsp:cNvPr id="0" name=""/>
        <dsp:cNvSpPr/>
      </dsp:nvSpPr>
      <dsp:spPr>
        <a:xfrm>
          <a:off x="228325" y="862667"/>
          <a:ext cx="588062" cy="474865"/>
        </a:xfrm>
        <a:custGeom>
          <a:avLst/>
          <a:gdLst/>
          <a:ahLst/>
          <a:cxnLst/>
          <a:rect l="0" t="0" r="0" b="0"/>
          <a:pathLst>
            <a:path>
              <a:moveTo>
                <a:pt x="588062" y="0"/>
              </a:moveTo>
              <a:lnTo>
                <a:pt x="588062" y="323607"/>
              </a:lnTo>
              <a:lnTo>
                <a:pt x="0" y="323607"/>
              </a:lnTo>
              <a:lnTo>
                <a:pt x="0" y="4748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961786-1FD4-4B36-B490-20865D1E6BE1}">
      <dsp:nvSpPr>
        <dsp:cNvPr id="0" name=""/>
        <dsp:cNvSpPr/>
      </dsp:nvSpPr>
      <dsp:spPr>
        <a:xfrm>
          <a:off x="684092" y="368190"/>
          <a:ext cx="264591" cy="4944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F79CE-538D-4002-A85B-46D6D23526C6}">
      <dsp:nvSpPr>
        <dsp:cNvPr id="0" name=""/>
        <dsp:cNvSpPr/>
      </dsp:nvSpPr>
      <dsp:spPr>
        <a:xfrm>
          <a:off x="865511" y="540539"/>
          <a:ext cx="264591" cy="494476"/>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altLang="zh-CN" sz="800" kern="1200"/>
            <a:t>B</a:t>
          </a:r>
        </a:p>
        <a:p>
          <a:pPr marL="0" lvl="0" indent="0" algn="ctr" defTabSz="355600">
            <a:lnSpc>
              <a:spcPct val="90000"/>
            </a:lnSpc>
            <a:spcBef>
              <a:spcPct val="0"/>
            </a:spcBef>
            <a:spcAft>
              <a:spcPct val="35000"/>
            </a:spcAft>
            <a:buNone/>
          </a:pPr>
          <a:r>
            <a:rPr lang="en-GB" altLang="zh-CN" sz="800" kern="1200"/>
            <a:t>2</a:t>
          </a:r>
          <a:endParaRPr lang="zh-CN" altLang="en-US" sz="800" kern="1200"/>
        </a:p>
      </dsp:txBody>
      <dsp:txXfrm>
        <a:off x="873261" y="548289"/>
        <a:ext cx="249091" cy="478976"/>
      </dsp:txXfrm>
    </dsp:sp>
    <dsp:sp modelId="{BB928C61-520E-46F4-9382-406857442000}">
      <dsp:nvSpPr>
        <dsp:cNvPr id="0" name=""/>
        <dsp:cNvSpPr/>
      </dsp:nvSpPr>
      <dsp:spPr>
        <a:xfrm>
          <a:off x="61398" y="1337532"/>
          <a:ext cx="333853" cy="7365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B2091CD-AD50-48D9-B1AD-DC61270EA76B}">
      <dsp:nvSpPr>
        <dsp:cNvPr id="0" name=""/>
        <dsp:cNvSpPr/>
      </dsp:nvSpPr>
      <dsp:spPr>
        <a:xfrm>
          <a:off x="242818" y="1509881"/>
          <a:ext cx="333853" cy="736541"/>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altLang="zh-CN" sz="800" kern="1200"/>
            <a:t>BL</a:t>
          </a:r>
        </a:p>
        <a:p>
          <a:pPr marL="0" lvl="0" indent="0" algn="ctr" defTabSz="355600">
            <a:lnSpc>
              <a:spcPct val="90000"/>
            </a:lnSpc>
            <a:spcBef>
              <a:spcPct val="0"/>
            </a:spcBef>
            <a:spcAft>
              <a:spcPct val="35000"/>
            </a:spcAft>
            <a:buNone/>
          </a:pPr>
          <a:r>
            <a:rPr lang="en-GB" altLang="zh-CN" sz="800" kern="1200"/>
            <a:t>+</a:t>
          </a:r>
        </a:p>
        <a:p>
          <a:pPr marL="0" lvl="0" indent="0" algn="ctr" defTabSz="355600">
            <a:lnSpc>
              <a:spcPct val="90000"/>
            </a:lnSpc>
            <a:spcBef>
              <a:spcPct val="0"/>
            </a:spcBef>
            <a:spcAft>
              <a:spcPct val="35000"/>
            </a:spcAft>
            <a:buNone/>
          </a:pPr>
          <a:r>
            <a:rPr lang="en-GB" altLang="zh-CN" sz="800" kern="1200"/>
            <a:t>(h)</a:t>
          </a:r>
        </a:p>
        <a:p>
          <a:pPr marL="0" lvl="0" indent="0" algn="ctr" defTabSz="355600">
            <a:lnSpc>
              <a:spcPct val="90000"/>
            </a:lnSpc>
            <a:spcBef>
              <a:spcPct val="0"/>
            </a:spcBef>
            <a:spcAft>
              <a:spcPct val="35000"/>
            </a:spcAft>
            <a:buNone/>
          </a:pPr>
          <a:r>
            <a:rPr lang="en-GB" altLang="zh-CN" sz="800" kern="1200"/>
            <a:t>1</a:t>
          </a:r>
          <a:endParaRPr lang="zh-CN" altLang="en-US" sz="800" kern="1200"/>
        </a:p>
      </dsp:txBody>
      <dsp:txXfrm>
        <a:off x="252596" y="1519659"/>
        <a:ext cx="314297" cy="716985"/>
      </dsp:txXfrm>
    </dsp:sp>
    <dsp:sp modelId="{8BA83A58-223C-4D7C-9A7E-AF3B7295C887}">
      <dsp:nvSpPr>
        <dsp:cNvPr id="0" name=""/>
        <dsp:cNvSpPr/>
      </dsp:nvSpPr>
      <dsp:spPr>
        <a:xfrm>
          <a:off x="1321643" y="1330980"/>
          <a:ext cx="302161" cy="5354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B573418-1629-4979-B8BF-5601D0775A88}">
      <dsp:nvSpPr>
        <dsp:cNvPr id="0" name=""/>
        <dsp:cNvSpPr/>
      </dsp:nvSpPr>
      <dsp:spPr>
        <a:xfrm>
          <a:off x="1503063" y="1503328"/>
          <a:ext cx="302161" cy="535441"/>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altLang="zh-CN" sz="800" kern="1200"/>
            <a:t>A</a:t>
          </a:r>
        </a:p>
        <a:p>
          <a:pPr marL="0" lvl="0" indent="0" algn="ctr" defTabSz="355600">
            <a:lnSpc>
              <a:spcPct val="90000"/>
            </a:lnSpc>
            <a:spcBef>
              <a:spcPct val="0"/>
            </a:spcBef>
            <a:spcAft>
              <a:spcPct val="35000"/>
            </a:spcAft>
            <a:buNone/>
          </a:pPr>
          <a:r>
            <a:rPr lang="en-GB" altLang="zh-CN" sz="800" kern="1200"/>
            <a:t>4</a:t>
          </a:r>
          <a:endParaRPr lang="zh-CN" altLang="en-US" sz="800" kern="1200"/>
        </a:p>
      </dsp:txBody>
      <dsp:txXfrm>
        <a:off x="1511913" y="1512178"/>
        <a:ext cx="284461" cy="517741"/>
      </dsp:txXfrm>
    </dsp:sp>
  </dsp:spTree>
</dsp:drawing>
</file>

<file path=word/diagrams/drawing3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B62161-E1E2-4B7C-A6B4-5CC5F3DB0876}">
      <dsp:nvSpPr>
        <dsp:cNvPr id="0" name=""/>
        <dsp:cNvSpPr/>
      </dsp:nvSpPr>
      <dsp:spPr>
        <a:xfrm>
          <a:off x="2007316" y="1753700"/>
          <a:ext cx="699445" cy="572557"/>
        </a:xfrm>
        <a:custGeom>
          <a:avLst/>
          <a:gdLst/>
          <a:ahLst/>
          <a:cxnLst/>
          <a:rect l="0" t="0" r="0" b="0"/>
          <a:pathLst>
            <a:path>
              <a:moveTo>
                <a:pt x="0" y="0"/>
              </a:moveTo>
              <a:lnTo>
                <a:pt x="0" y="395617"/>
              </a:lnTo>
              <a:lnTo>
                <a:pt x="699445" y="395617"/>
              </a:lnTo>
              <a:lnTo>
                <a:pt x="699445" y="5725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B1779-2B5C-45E3-BE58-0604AACB0990}">
      <dsp:nvSpPr>
        <dsp:cNvPr id="0" name=""/>
        <dsp:cNvSpPr/>
      </dsp:nvSpPr>
      <dsp:spPr>
        <a:xfrm>
          <a:off x="1253725" y="1753700"/>
          <a:ext cx="753590" cy="563155"/>
        </a:xfrm>
        <a:custGeom>
          <a:avLst/>
          <a:gdLst/>
          <a:ahLst/>
          <a:cxnLst/>
          <a:rect l="0" t="0" r="0" b="0"/>
          <a:pathLst>
            <a:path>
              <a:moveTo>
                <a:pt x="753590" y="0"/>
              </a:moveTo>
              <a:lnTo>
                <a:pt x="753590" y="386215"/>
              </a:lnTo>
              <a:lnTo>
                <a:pt x="0" y="386215"/>
              </a:lnTo>
              <a:lnTo>
                <a:pt x="0" y="5631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F333DF-4574-4A45-B979-9254EB6C9CD6}">
      <dsp:nvSpPr>
        <dsp:cNvPr id="0" name=""/>
        <dsp:cNvSpPr/>
      </dsp:nvSpPr>
      <dsp:spPr>
        <a:xfrm>
          <a:off x="1239544" y="579525"/>
          <a:ext cx="767772" cy="547824"/>
        </a:xfrm>
        <a:custGeom>
          <a:avLst/>
          <a:gdLst/>
          <a:ahLst/>
          <a:cxnLst/>
          <a:rect l="0" t="0" r="0" b="0"/>
          <a:pathLst>
            <a:path>
              <a:moveTo>
                <a:pt x="0" y="0"/>
              </a:moveTo>
              <a:lnTo>
                <a:pt x="0" y="370885"/>
              </a:lnTo>
              <a:lnTo>
                <a:pt x="767772" y="370885"/>
              </a:lnTo>
              <a:lnTo>
                <a:pt x="767772" y="5478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BD4B9D-FB20-42CB-89C3-39169032B588}">
      <dsp:nvSpPr>
        <dsp:cNvPr id="0" name=""/>
        <dsp:cNvSpPr/>
      </dsp:nvSpPr>
      <dsp:spPr>
        <a:xfrm>
          <a:off x="551638" y="579525"/>
          <a:ext cx="687905" cy="555490"/>
        </a:xfrm>
        <a:custGeom>
          <a:avLst/>
          <a:gdLst/>
          <a:ahLst/>
          <a:cxnLst/>
          <a:rect l="0" t="0" r="0" b="0"/>
          <a:pathLst>
            <a:path>
              <a:moveTo>
                <a:pt x="687905" y="0"/>
              </a:moveTo>
              <a:lnTo>
                <a:pt x="687905" y="378550"/>
              </a:lnTo>
              <a:lnTo>
                <a:pt x="0" y="378550"/>
              </a:lnTo>
              <a:lnTo>
                <a:pt x="0" y="5554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961786-1FD4-4B36-B490-20865D1E6BE1}">
      <dsp:nvSpPr>
        <dsp:cNvPr id="0" name=""/>
        <dsp:cNvSpPr/>
      </dsp:nvSpPr>
      <dsp:spPr>
        <a:xfrm>
          <a:off x="1084786" y="1094"/>
          <a:ext cx="309514" cy="578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F79CE-538D-4002-A85B-46D6D23526C6}">
      <dsp:nvSpPr>
        <dsp:cNvPr id="0" name=""/>
        <dsp:cNvSpPr/>
      </dsp:nvSpPr>
      <dsp:spPr>
        <a:xfrm>
          <a:off x="1297008" y="202704"/>
          <a:ext cx="309514" cy="578430"/>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altLang="zh-CN" sz="900" kern="1200"/>
            <a:t>B</a:t>
          </a:r>
        </a:p>
        <a:p>
          <a:pPr marL="0" lvl="0" indent="0" algn="ctr" defTabSz="400050">
            <a:lnSpc>
              <a:spcPct val="90000"/>
            </a:lnSpc>
            <a:spcBef>
              <a:spcPct val="0"/>
            </a:spcBef>
            <a:spcAft>
              <a:spcPct val="35000"/>
            </a:spcAft>
            <a:buNone/>
          </a:pPr>
          <a:r>
            <a:rPr lang="en-GB" altLang="zh-CN" sz="900" kern="1200"/>
            <a:t>(0)</a:t>
          </a:r>
        </a:p>
        <a:p>
          <a:pPr marL="0" lvl="0" indent="0" algn="ctr" defTabSz="400050">
            <a:lnSpc>
              <a:spcPct val="90000"/>
            </a:lnSpc>
            <a:spcBef>
              <a:spcPct val="0"/>
            </a:spcBef>
            <a:spcAft>
              <a:spcPct val="35000"/>
            </a:spcAft>
            <a:buNone/>
          </a:pPr>
          <a:r>
            <a:rPr lang="en-GB" altLang="zh-CN" sz="900" kern="1200"/>
            <a:t>2</a:t>
          </a:r>
          <a:endParaRPr lang="zh-CN" altLang="en-US" sz="900" kern="1200"/>
        </a:p>
      </dsp:txBody>
      <dsp:txXfrm>
        <a:off x="1306073" y="211769"/>
        <a:ext cx="291384" cy="560300"/>
      </dsp:txXfrm>
    </dsp:sp>
    <dsp:sp modelId="{BB928C61-520E-46F4-9382-406857442000}">
      <dsp:nvSpPr>
        <dsp:cNvPr id="0" name=""/>
        <dsp:cNvSpPr/>
      </dsp:nvSpPr>
      <dsp:spPr>
        <a:xfrm>
          <a:off x="356370" y="1135015"/>
          <a:ext cx="390536" cy="8615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B2091CD-AD50-48D9-B1AD-DC61270EA76B}">
      <dsp:nvSpPr>
        <dsp:cNvPr id="0" name=""/>
        <dsp:cNvSpPr/>
      </dsp:nvSpPr>
      <dsp:spPr>
        <a:xfrm>
          <a:off x="568591" y="1336625"/>
          <a:ext cx="390536" cy="861593"/>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altLang="zh-CN" sz="900" kern="1200"/>
            <a:t>BL</a:t>
          </a:r>
        </a:p>
        <a:p>
          <a:pPr marL="0" lvl="0" indent="0" algn="ctr" defTabSz="400050">
            <a:lnSpc>
              <a:spcPct val="90000"/>
            </a:lnSpc>
            <a:spcBef>
              <a:spcPct val="0"/>
            </a:spcBef>
            <a:spcAft>
              <a:spcPct val="35000"/>
            </a:spcAft>
            <a:buNone/>
          </a:pPr>
          <a:r>
            <a:rPr lang="en-GB" altLang="zh-CN" sz="900" kern="1200"/>
            <a:t>+</a:t>
          </a:r>
        </a:p>
        <a:p>
          <a:pPr marL="0" lvl="0" indent="0" algn="ctr" defTabSz="400050">
            <a:lnSpc>
              <a:spcPct val="90000"/>
            </a:lnSpc>
            <a:spcBef>
              <a:spcPct val="0"/>
            </a:spcBef>
            <a:spcAft>
              <a:spcPct val="35000"/>
            </a:spcAft>
            <a:buNone/>
          </a:pPr>
          <a:r>
            <a:rPr lang="en-GB" altLang="zh-CN" sz="900" kern="1200"/>
            <a:t>(h)</a:t>
          </a:r>
        </a:p>
        <a:p>
          <a:pPr marL="0" lvl="0" indent="0" algn="ctr" defTabSz="400050">
            <a:lnSpc>
              <a:spcPct val="90000"/>
            </a:lnSpc>
            <a:spcBef>
              <a:spcPct val="0"/>
            </a:spcBef>
            <a:spcAft>
              <a:spcPct val="35000"/>
            </a:spcAft>
            <a:buNone/>
          </a:pPr>
          <a:r>
            <a:rPr lang="en-GB" altLang="zh-CN" sz="900" kern="1200"/>
            <a:t>1</a:t>
          </a:r>
          <a:endParaRPr lang="zh-CN" altLang="en-US" sz="900" kern="1200"/>
        </a:p>
      </dsp:txBody>
      <dsp:txXfrm>
        <a:off x="580029" y="1348063"/>
        <a:ext cx="367660" cy="838717"/>
      </dsp:txXfrm>
    </dsp:sp>
    <dsp:sp modelId="{8BA83A58-223C-4D7C-9A7E-AF3B7295C887}">
      <dsp:nvSpPr>
        <dsp:cNvPr id="0" name=""/>
        <dsp:cNvSpPr/>
      </dsp:nvSpPr>
      <dsp:spPr>
        <a:xfrm>
          <a:off x="1830584" y="1127349"/>
          <a:ext cx="353463" cy="6263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B573418-1629-4979-B8BF-5601D0775A88}">
      <dsp:nvSpPr>
        <dsp:cNvPr id="0" name=""/>
        <dsp:cNvSpPr/>
      </dsp:nvSpPr>
      <dsp:spPr>
        <a:xfrm>
          <a:off x="2042806" y="1328960"/>
          <a:ext cx="353463" cy="626350"/>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altLang="zh-CN" sz="900" kern="1200"/>
            <a:t>A</a:t>
          </a:r>
        </a:p>
        <a:p>
          <a:pPr marL="0" lvl="0" indent="0" algn="ctr" defTabSz="400050">
            <a:lnSpc>
              <a:spcPct val="90000"/>
            </a:lnSpc>
            <a:spcBef>
              <a:spcPct val="0"/>
            </a:spcBef>
            <a:spcAft>
              <a:spcPct val="35000"/>
            </a:spcAft>
            <a:buNone/>
          </a:pPr>
          <a:r>
            <a:rPr lang="en-GB" altLang="zh-CN" sz="900" kern="1200"/>
            <a:t>(0)</a:t>
          </a:r>
        </a:p>
        <a:p>
          <a:pPr marL="0" lvl="0" indent="0" algn="ctr" defTabSz="400050">
            <a:lnSpc>
              <a:spcPct val="90000"/>
            </a:lnSpc>
            <a:spcBef>
              <a:spcPct val="0"/>
            </a:spcBef>
            <a:spcAft>
              <a:spcPct val="35000"/>
            </a:spcAft>
            <a:buNone/>
          </a:pPr>
          <a:r>
            <a:rPr lang="en-GB" altLang="zh-CN" sz="900" kern="1200"/>
            <a:t>4</a:t>
          </a:r>
          <a:endParaRPr lang="zh-CN" altLang="en-US" sz="900" kern="1200"/>
        </a:p>
      </dsp:txBody>
      <dsp:txXfrm>
        <a:off x="2053159" y="1339313"/>
        <a:ext cx="332757" cy="605644"/>
      </dsp:txXfrm>
    </dsp:sp>
    <dsp:sp modelId="{7C5B34AB-8AD5-44A0-891D-C2802A923064}">
      <dsp:nvSpPr>
        <dsp:cNvPr id="0" name=""/>
        <dsp:cNvSpPr/>
      </dsp:nvSpPr>
      <dsp:spPr>
        <a:xfrm>
          <a:off x="1061542" y="2316855"/>
          <a:ext cx="384367" cy="6617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2D8066-82E8-4757-A8B0-14D4F749F631}">
      <dsp:nvSpPr>
        <dsp:cNvPr id="0" name=""/>
        <dsp:cNvSpPr/>
      </dsp:nvSpPr>
      <dsp:spPr>
        <a:xfrm>
          <a:off x="1273763" y="2518465"/>
          <a:ext cx="384367" cy="6617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altLang="zh-CN" sz="900" kern="1200"/>
            <a:t>BR</a:t>
          </a:r>
        </a:p>
        <a:p>
          <a:pPr marL="0" lvl="0" indent="0" algn="ctr" defTabSz="400050">
            <a:lnSpc>
              <a:spcPct val="90000"/>
            </a:lnSpc>
            <a:spcBef>
              <a:spcPct val="0"/>
            </a:spcBef>
            <a:spcAft>
              <a:spcPct val="35000"/>
            </a:spcAft>
            <a:buNone/>
          </a:pPr>
          <a:r>
            <a:rPr lang="en-GB" altLang="zh-CN" sz="900" kern="1200"/>
            <a:t>(h)</a:t>
          </a:r>
        </a:p>
        <a:p>
          <a:pPr marL="0" lvl="0" indent="0" algn="ctr" defTabSz="400050">
            <a:lnSpc>
              <a:spcPct val="90000"/>
            </a:lnSpc>
            <a:spcBef>
              <a:spcPct val="0"/>
            </a:spcBef>
            <a:spcAft>
              <a:spcPct val="35000"/>
            </a:spcAft>
            <a:buNone/>
          </a:pPr>
          <a:r>
            <a:rPr lang="en-GB" altLang="zh-CN" sz="900" kern="1200"/>
            <a:t>3</a:t>
          </a:r>
          <a:endParaRPr lang="zh-CN" altLang="en-US" sz="900" kern="1200"/>
        </a:p>
      </dsp:txBody>
      <dsp:txXfrm>
        <a:off x="1285021" y="2529723"/>
        <a:ext cx="361851" cy="639273"/>
      </dsp:txXfrm>
    </dsp:sp>
    <dsp:sp modelId="{74D70FFF-F9D2-4E05-99A6-E6857A3A3017}">
      <dsp:nvSpPr>
        <dsp:cNvPr id="0" name=""/>
        <dsp:cNvSpPr/>
      </dsp:nvSpPr>
      <dsp:spPr>
        <a:xfrm>
          <a:off x="2525675" y="2326257"/>
          <a:ext cx="362173" cy="6534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8166F85-465E-4693-8E1E-BEC771094675}">
      <dsp:nvSpPr>
        <dsp:cNvPr id="0" name=""/>
        <dsp:cNvSpPr/>
      </dsp:nvSpPr>
      <dsp:spPr>
        <a:xfrm>
          <a:off x="2737896" y="2527868"/>
          <a:ext cx="362173" cy="6534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altLang="zh-CN" sz="900" kern="1200"/>
            <a:t>AR</a:t>
          </a:r>
        </a:p>
        <a:p>
          <a:pPr marL="0" lvl="0" indent="0" algn="ctr" defTabSz="400050">
            <a:lnSpc>
              <a:spcPct val="90000"/>
            </a:lnSpc>
            <a:spcBef>
              <a:spcPct val="0"/>
            </a:spcBef>
            <a:spcAft>
              <a:spcPct val="35000"/>
            </a:spcAft>
            <a:buNone/>
          </a:pPr>
          <a:r>
            <a:rPr lang="en-GB" altLang="zh-CN" sz="900" kern="1200"/>
            <a:t>(h)</a:t>
          </a:r>
        </a:p>
        <a:p>
          <a:pPr marL="0" lvl="0" indent="0" algn="ctr" defTabSz="400050">
            <a:lnSpc>
              <a:spcPct val="90000"/>
            </a:lnSpc>
            <a:spcBef>
              <a:spcPct val="0"/>
            </a:spcBef>
            <a:spcAft>
              <a:spcPct val="35000"/>
            </a:spcAft>
            <a:buNone/>
          </a:pPr>
          <a:r>
            <a:rPr lang="en-GB" altLang="zh-CN" sz="900" kern="1200"/>
            <a:t>5</a:t>
          </a:r>
          <a:endParaRPr lang="zh-CN" altLang="en-US" sz="900" kern="1200"/>
        </a:p>
      </dsp:txBody>
      <dsp:txXfrm>
        <a:off x="2748504" y="2538476"/>
        <a:ext cx="340957" cy="632265"/>
      </dsp:txXfrm>
    </dsp:sp>
  </dsp:spTree>
</dsp:drawing>
</file>

<file path=word/diagrams/drawing3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3C6DD-264F-4DD1-BC73-087FD92DAB29}">
      <dsp:nvSpPr>
        <dsp:cNvPr id="0" name=""/>
        <dsp:cNvSpPr/>
      </dsp:nvSpPr>
      <dsp:spPr>
        <a:xfrm>
          <a:off x="335671" y="548927"/>
          <a:ext cx="1200375" cy="247312"/>
        </a:xfrm>
        <a:custGeom>
          <a:avLst/>
          <a:gdLst/>
          <a:ahLst/>
          <a:cxnLst/>
          <a:rect l="0" t="0" r="0" b="0"/>
          <a:pathLst>
            <a:path>
              <a:moveTo>
                <a:pt x="1200375" y="0"/>
              </a:moveTo>
              <a:lnTo>
                <a:pt x="1200375" y="167351"/>
              </a:lnTo>
              <a:lnTo>
                <a:pt x="0" y="167351"/>
              </a:lnTo>
              <a:lnTo>
                <a:pt x="0" y="2473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A85A6-0317-4087-9BB7-233DC411B824}">
      <dsp:nvSpPr>
        <dsp:cNvPr id="0" name=""/>
        <dsp:cNvSpPr/>
      </dsp:nvSpPr>
      <dsp:spPr>
        <a:xfrm>
          <a:off x="1104468" y="823"/>
          <a:ext cx="863156" cy="5481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0FDA541-D0FC-4B53-A7DD-80353A141DF9}">
      <dsp:nvSpPr>
        <dsp:cNvPr id="0" name=""/>
        <dsp:cNvSpPr/>
      </dsp:nvSpPr>
      <dsp:spPr>
        <a:xfrm>
          <a:off x="1200375" y="91933"/>
          <a:ext cx="863156" cy="5481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3</a:t>
          </a:r>
        </a:p>
        <a:p>
          <a:pPr marL="0" lvl="0" indent="0" algn="ctr" defTabSz="711200">
            <a:lnSpc>
              <a:spcPct val="90000"/>
            </a:lnSpc>
            <a:spcBef>
              <a:spcPct val="0"/>
            </a:spcBef>
            <a:spcAft>
              <a:spcPct val="35000"/>
            </a:spcAft>
            <a:buNone/>
          </a:pPr>
          <a:r>
            <a:rPr lang="zh-CN" altLang="en-US" sz="1000" kern="1200"/>
            <a:t>（１）</a:t>
          </a:r>
          <a:endParaRPr lang="en-US" altLang="zh-CN" sz="1000" kern="1200"/>
        </a:p>
      </dsp:txBody>
      <dsp:txXfrm>
        <a:off x="1216428" y="107986"/>
        <a:ext cx="831050" cy="515998"/>
      </dsp:txXfrm>
    </dsp:sp>
    <dsp:sp modelId="{DA55D514-27BE-43FA-B876-72AE73EAA4E8}">
      <dsp:nvSpPr>
        <dsp:cNvPr id="0" name=""/>
        <dsp:cNvSpPr/>
      </dsp:nvSpPr>
      <dsp:spPr>
        <a:xfrm>
          <a:off x="-95906" y="796240"/>
          <a:ext cx="863156" cy="5481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21EC3ED-4B5F-413C-8D2A-104FE2CE05EC}">
      <dsp:nvSpPr>
        <dsp:cNvPr id="0" name=""/>
        <dsp:cNvSpPr/>
      </dsp:nvSpPr>
      <dsp:spPr>
        <a:xfrm>
          <a:off x="0" y="887351"/>
          <a:ext cx="863156" cy="5481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2</a:t>
          </a:r>
        </a:p>
        <a:p>
          <a:pPr marL="0" lvl="0" indent="0" algn="ctr" defTabSz="711200">
            <a:lnSpc>
              <a:spcPct val="90000"/>
            </a:lnSpc>
            <a:spcBef>
              <a:spcPct val="0"/>
            </a:spcBef>
            <a:spcAft>
              <a:spcPct val="35000"/>
            </a:spcAft>
            <a:buNone/>
          </a:pPr>
          <a:r>
            <a:rPr lang="zh-CN" altLang="en-US" sz="1000" kern="1200"/>
            <a:t>（</a:t>
          </a:r>
          <a:r>
            <a:rPr lang="en-US" altLang="zh-CN" sz="1000" kern="1200"/>
            <a:t>0</a:t>
          </a:r>
          <a:r>
            <a:rPr lang="zh-CN" altLang="en-US" sz="1000" kern="1200"/>
            <a:t>）</a:t>
          </a:r>
        </a:p>
      </dsp:txBody>
      <dsp:txXfrm>
        <a:off x="16053" y="903404"/>
        <a:ext cx="831050" cy="515998"/>
      </dsp:txXfrm>
    </dsp:sp>
  </dsp:spTree>
</dsp:drawing>
</file>

<file path=word/diagrams/drawing3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D27393-B3A6-452F-811F-71C4EFDC38BB}">
      <dsp:nvSpPr>
        <dsp:cNvPr id="0" name=""/>
        <dsp:cNvSpPr/>
      </dsp:nvSpPr>
      <dsp:spPr>
        <a:xfrm>
          <a:off x="303525" y="1234178"/>
          <a:ext cx="655264" cy="179915"/>
        </a:xfrm>
        <a:custGeom>
          <a:avLst/>
          <a:gdLst/>
          <a:ahLst/>
          <a:cxnLst/>
          <a:rect l="0" t="0" r="0" b="0"/>
          <a:pathLst>
            <a:path>
              <a:moveTo>
                <a:pt x="655264" y="0"/>
              </a:moveTo>
              <a:lnTo>
                <a:pt x="655264" y="107611"/>
              </a:lnTo>
              <a:lnTo>
                <a:pt x="0" y="107611"/>
              </a:lnTo>
              <a:lnTo>
                <a:pt x="0" y="1799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9F8CAA-CEE5-4A39-9E47-894515CF8AEC}">
      <dsp:nvSpPr>
        <dsp:cNvPr id="0" name=""/>
        <dsp:cNvSpPr/>
      </dsp:nvSpPr>
      <dsp:spPr>
        <a:xfrm>
          <a:off x="958790" y="495878"/>
          <a:ext cx="893323" cy="242685"/>
        </a:xfrm>
        <a:custGeom>
          <a:avLst/>
          <a:gdLst/>
          <a:ahLst/>
          <a:cxnLst/>
          <a:rect l="0" t="0" r="0" b="0"/>
          <a:pathLst>
            <a:path>
              <a:moveTo>
                <a:pt x="893323" y="0"/>
              </a:moveTo>
              <a:lnTo>
                <a:pt x="893323" y="170380"/>
              </a:lnTo>
              <a:lnTo>
                <a:pt x="0" y="170380"/>
              </a:lnTo>
              <a:lnTo>
                <a:pt x="0" y="2426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926442-0C4C-49FA-81E0-0773FACD3AD3}">
      <dsp:nvSpPr>
        <dsp:cNvPr id="0" name=""/>
        <dsp:cNvSpPr/>
      </dsp:nvSpPr>
      <dsp:spPr>
        <a:xfrm>
          <a:off x="1461866" y="264"/>
          <a:ext cx="780495" cy="4956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495E3E-94AF-45C5-88F9-A06C5DDAD70F}">
      <dsp:nvSpPr>
        <dsp:cNvPr id="0" name=""/>
        <dsp:cNvSpPr/>
      </dsp:nvSpPr>
      <dsp:spPr>
        <a:xfrm>
          <a:off x="1548588" y="82649"/>
          <a:ext cx="780495" cy="49561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3</a:t>
          </a:r>
        </a:p>
        <a:p>
          <a:pPr marL="0" lvl="0" indent="0" algn="ctr" defTabSz="400050">
            <a:lnSpc>
              <a:spcPct val="90000"/>
            </a:lnSpc>
            <a:spcBef>
              <a:spcPct val="0"/>
            </a:spcBef>
            <a:spcAft>
              <a:spcPct val="35000"/>
            </a:spcAft>
            <a:buNone/>
          </a:pPr>
          <a:r>
            <a:rPr lang="zh-CN" altLang="en-US" sz="900" kern="1200"/>
            <a:t>（２）</a:t>
          </a:r>
          <a:endParaRPr lang="en-US" altLang="zh-CN" sz="900" kern="1200"/>
        </a:p>
      </dsp:txBody>
      <dsp:txXfrm>
        <a:off x="1563104" y="97165"/>
        <a:ext cx="751463" cy="466582"/>
      </dsp:txXfrm>
    </dsp:sp>
    <dsp:sp modelId="{F93A50FE-147E-4090-85B0-BE394CB9D61A}">
      <dsp:nvSpPr>
        <dsp:cNvPr id="0" name=""/>
        <dsp:cNvSpPr/>
      </dsp:nvSpPr>
      <dsp:spPr>
        <a:xfrm>
          <a:off x="568543" y="738563"/>
          <a:ext cx="780495" cy="4956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02699F-D511-4369-8C6C-FE940067F89B}">
      <dsp:nvSpPr>
        <dsp:cNvPr id="0" name=""/>
        <dsp:cNvSpPr/>
      </dsp:nvSpPr>
      <dsp:spPr>
        <a:xfrm>
          <a:off x="655264" y="820949"/>
          <a:ext cx="780495" cy="49561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t>2</a:t>
          </a:r>
        </a:p>
        <a:p>
          <a:pPr marL="0" lvl="0" indent="0" algn="ctr" defTabSz="488950">
            <a:lnSpc>
              <a:spcPct val="90000"/>
            </a:lnSpc>
            <a:spcBef>
              <a:spcPct val="0"/>
            </a:spcBef>
            <a:spcAft>
              <a:spcPct val="35000"/>
            </a:spcAft>
            <a:buNone/>
          </a:pPr>
          <a:r>
            <a:rPr lang="zh-CN" altLang="en-US" sz="1100" kern="1200"/>
            <a:t>（１）</a:t>
          </a:r>
        </a:p>
      </dsp:txBody>
      <dsp:txXfrm>
        <a:off x="669780" y="835465"/>
        <a:ext cx="751463" cy="466582"/>
      </dsp:txXfrm>
    </dsp:sp>
    <dsp:sp modelId="{D6108DA6-EB9A-42BE-98E5-E14E997D8CA5}">
      <dsp:nvSpPr>
        <dsp:cNvPr id="0" name=""/>
        <dsp:cNvSpPr/>
      </dsp:nvSpPr>
      <dsp:spPr>
        <a:xfrm>
          <a:off x="-86721" y="1414093"/>
          <a:ext cx="780495" cy="4956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6B44FA7-FB24-4E73-9C0A-A448B56669F0}">
      <dsp:nvSpPr>
        <dsp:cNvPr id="0" name=""/>
        <dsp:cNvSpPr/>
      </dsp:nvSpPr>
      <dsp:spPr>
        <a:xfrm>
          <a:off x="0" y="1496479"/>
          <a:ext cx="780495" cy="495614"/>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solidFill>
                <a:srgbClr val="FFFF00"/>
              </a:solidFill>
            </a:rPr>
            <a:t>1</a:t>
          </a:r>
        </a:p>
        <a:p>
          <a:pPr marL="0" lvl="0" indent="0" algn="ctr" defTabSz="488950">
            <a:lnSpc>
              <a:spcPct val="90000"/>
            </a:lnSpc>
            <a:spcBef>
              <a:spcPct val="0"/>
            </a:spcBef>
            <a:spcAft>
              <a:spcPct val="35000"/>
            </a:spcAft>
            <a:buNone/>
          </a:pPr>
          <a:r>
            <a:rPr lang="zh-CN" altLang="en-US" sz="1100" kern="1200">
              <a:solidFill>
                <a:srgbClr val="FFFF00"/>
              </a:solidFill>
            </a:rPr>
            <a:t>（０）</a:t>
          </a:r>
        </a:p>
      </dsp:txBody>
      <dsp:txXfrm>
        <a:off x="14516" y="1510995"/>
        <a:ext cx="751463" cy="466582"/>
      </dsp:txXfrm>
    </dsp:sp>
  </dsp:spTree>
</dsp:drawing>
</file>

<file path=word/diagrams/drawing3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A8FB99-4E22-43CE-8225-1A5256124C2A}">
      <dsp:nvSpPr>
        <dsp:cNvPr id="0" name=""/>
        <dsp:cNvSpPr/>
      </dsp:nvSpPr>
      <dsp:spPr>
        <a:xfrm>
          <a:off x="1388588" y="828641"/>
          <a:ext cx="763527" cy="363369"/>
        </a:xfrm>
        <a:custGeom>
          <a:avLst/>
          <a:gdLst/>
          <a:ahLst/>
          <a:cxnLst/>
          <a:rect l="0" t="0" r="0" b="0"/>
          <a:pathLst>
            <a:path>
              <a:moveTo>
                <a:pt x="0" y="0"/>
              </a:moveTo>
              <a:lnTo>
                <a:pt x="0" y="247625"/>
              </a:lnTo>
              <a:lnTo>
                <a:pt x="763527" y="247625"/>
              </a:lnTo>
              <a:lnTo>
                <a:pt x="763527" y="363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B7385-9BDB-454A-BA47-15E9C6CBA007}">
      <dsp:nvSpPr>
        <dsp:cNvPr id="0" name=""/>
        <dsp:cNvSpPr/>
      </dsp:nvSpPr>
      <dsp:spPr>
        <a:xfrm>
          <a:off x="625060" y="828641"/>
          <a:ext cx="763527" cy="363369"/>
        </a:xfrm>
        <a:custGeom>
          <a:avLst/>
          <a:gdLst/>
          <a:ahLst/>
          <a:cxnLst/>
          <a:rect l="0" t="0" r="0" b="0"/>
          <a:pathLst>
            <a:path>
              <a:moveTo>
                <a:pt x="763527" y="0"/>
              </a:moveTo>
              <a:lnTo>
                <a:pt x="763527" y="247625"/>
              </a:lnTo>
              <a:lnTo>
                <a:pt x="0" y="247625"/>
              </a:lnTo>
              <a:lnTo>
                <a:pt x="0" y="363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D5EA95-E3BC-4658-8D94-7D7123626FE0}">
      <dsp:nvSpPr>
        <dsp:cNvPr id="0" name=""/>
        <dsp:cNvSpPr/>
      </dsp:nvSpPr>
      <dsp:spPr>
        <a:xfrm>
          <a:off x="763883" y="332036"/>
          <a:ext cx="1249409" cy="4966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217A2A1-F664-42F4-9C0B-8A57C46AD8BF}">
      <dsp:nvSpPr>
        <dsp:cNvPr id="0" name=""/>
        <dsp:cNvSpPr/>
      </dsp:nvSpPr>
      <dsp:spPr>
        <a:xfrm>
          <a:off x="902707" y="463918"/>
          <a:ext cx="1249409" cy="49660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2</a:t>
          </a:r>
        </a:p>
        <a:p>
          <a:pPr marL="0" lvl="0" indent="0" algn="ctr" defTabSz="444500">
            <a:lnSpc>
              <a:spcPct val="90000"/>
            </a:lnSpc>
            <a:spcBef>
              <a:spcPct val="0"/>
            </a:spcBef>
            <a:spcAft>
              <a:spcPct val="35000"/>
            </a:spcAft>
            <a:buNone/>
          </a:pPr>
          <a:r>
            <a:rPr lang="zh-CN" altLang="en-US" sz="1000" kern="1200"/>
            <a:t>（０）</a:t>
          </a:r>
        </a:p>
      </dsp:txBody>
      <dsp:txXfrm>
        <a:off x="917252" y="478463"/>
        <a:ext cx="1220319" cy="467515"/>
      </dsp:txXfrm>
    </dsp:sp>
    <dsp:sp modelId="{128C8AF6-3FA9-4130-A7B6-496C220E431E}">
      <dsp:nvSpPr>
        <dsp:cNvPr id="0" name=""/>
        <dsp:cNvSpPr/>
      </dsp:nvSpPr>
      <dsp:spPr>
        <a:xfrm>
          <a:off x="355" y="1192011"/>
          <a:ext cx="1249409" cy="5040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A083A47-16E4-4EC9-8FE3-26AA3263468F}">
      <dsp:nvSpPr>
        <dsp:cNvPr id="0" name=""/>
        <dsp:cNvSpPr/>
      </dsp:nvSpPr>
      <dsp:spPr>
        <a:xfrm>
          <a:off x="139179" y="1323893"/>
          <a:ext cx="1249409" cy="5040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1</a:t>
          </a:r>
        </a:p>
        <a:p>
          <a:pPr marL="0" lvl="0" indent="0" algn="ctr" defTabSz="444500">
            <a:lnSpc>
              <a:spcPct val="90000"/>
            </a:lnSpc>
            <a:spcBef>
              <a:spcPct val="0"/>
            </a:spcBef>
            <a:spcAft>
              <a:spcPct val="35000"/>
            </a:spcAft>
            <a:buNone/>
          </a:pPr>
          <a:r>
            <a:rPr lang="zh-CN" altLang="en-US" sz="1000" kern="1200"/>
            <a:t>（０）</a:t>
          </a:r>
        </a:p>
      </dsp:txBody>
      <dsp:txXfrm>
        <a:off x="153943" y="1338657"/>
        <a:ext cx="1219881" cy="474542"/>
      </dsp:txXfrm>
    </dsp:sp>
    <dsp:sp modelId="{1447618B-E9AB-4C0E-B499-76666214AF97}">
      <dsp:nvSpPr>
        <dsp:cNvPr id="0" name=""/>
        <dsp:cNvSpPr/>
      </dsp:nvSpPr>
      <dsp:spPr>
        <a:xfrm>
          <a:off x="1527411" y="1192011"/>
          <a:ext cx="1249409" cy="4832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C00C29-D605-47EC-A1AD-3714A37761B4}">
      <dsp:nvSpPr>
        <dsp:cNvPr id="0" name=""/>
        <dsp:cNvSpPr/>
      </dsp:nvSpPr>
      <dsp:spPr>
        <a:xfrm>
          <a:off x="1666234" y="1323893"/>
          <a:ext cx="1249409" cy="48329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3</a:t>
          </a:r>
        </a:p>
        <a:p>
          <a:pPr marL="0" lvl="0" indent="0" algn="ctr" defTabSz="444500">
            <a:lnSpc>
              <a:spcPct val="90000"/>
            </a:lnSpc>
            <a:spcBef>
              <a:spcPct val="0"/>
            </a:spcBef>
            <a:spcAft>
              <a:spcPct val="35000"/>
            </a:spcAft>
            <a:buNone/>
          </a:pPr>
          <a:r>
            <a:rPr lang="zh-CN" altLang="en-US" sz="1000" kern="1200"/>
            <a:t>（０）</a:t>
          </a:r>
        </a:p>
      </dsp:txBody>
      <dsp:txXfrm>
        <a:off x="1680389" y="1338048"/>
        <a:ext cx="1221099" cy="454982"/>
      </dsp:txXfrm>
    </dsp:sp>
  </dsp:spTree>
</dsp:drawing>
</file>

<file path=word/diagrams/drawing3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FD5538-6B26-4149-8B5B-BA63BDD90862}">
      <dsp:nvSpPr>
        <dsp:cNvPr id="0" name=""/>
        <dsp:cNvSpPr/>
      </dsp:nvSpPr>
      <dsp:spPr>
        <a:xfrm>
          <a:off x="2084388" y="716814"/>
          <a:ext cx="914956" cy="248075"/>
        </a:xfrm>
        <a:custGeom>
          <a:avLst/>
          <a:gdLst/>
          <a:ahLst/>
          <a:cxnLst/>
          <a:rect l="0" t="0" r="0" b="0"/>
          <a:pathLst>
            <a:path>
              <a:moveTo>
                <a:pt x="0" y="0"/>
              </a:moveTo>
              <a:lnTo>
                <a:pt x="0" y="151564"/>
              </a:lnTo>
              <a:lnTo>
                <a:pt x="914956" y="151564"/>
              </a:lnTo>
              <a:lnTo>
                <a:pt x="914956" y="2480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EA3C3F-3DD4-4311-8580-A9C94895DB49}">
      <dsp:nvSpPr>
        <dsp:cNvPr id="0" name=""/>
        <dsp:cNvSpPr/>
      </dsp:nvSpPr>
      <dsp:spPr>
        <a:xfrm>
          <a:off x="1113044" y="1649937"/>
          <a:ext cx="965405" cy="279485"/>
        </a:xfrm>
        <a:custGeom>
          <a:avLst/>
          <a:gdLst/>
          <a:ahLst/>
          <a:cxnLst/>
          <a:rect l="0" t="0" r="0" b="0"/>
          <a:pathLst>
            <a:path>
              <a:moveTo>
                <a:pt x="0" y="0"/>
              </a:moveTo>
              <a:lnTo>
                <a:pt x="0" y="182974"/>
              </a:lnTo>
              <a:lnTo>
                <a:pt x="965405" y="182974"/>
              </a:lnTo>
              <a:lnTo>
                <a:pt x="965405" y="279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CBD77C-3D84-48C0-AB32-B176255AF014}">
      <dsp:nvSpPr>
        <dsp:cNvPr id="0" name=""/>
        <dsp:cNvSpPr/>
      </dsp:nvSpPr>
      <dsp:spPr>
        <a:xfrm>
          <a:off x="405144" y="1649937"/>
          <a:ext cx="707900" cy="279485"/>
        </a:xfrm>
        <a:custGeom>
          <a:avLst/>
          <a:gdLst/>
          <a:ahLst/>
          <a:cxnLst/>
          <a:rect l="0" t="0" r="0" b="0"/>
          <a:pathLst>
            <a:path>
              <a:moveTo>
                <a:pt x="707900" y="0"/>
              </a:moveTo>
              <a:lnTo>
                <a:pt x="707900" y="182974"/>
              </a:lnTo>
              <a:lnTo>
                <a:pt x="0" y="182974"/>
              </a:lnTo>
              <a:lnTo>
                <a:pt x="0" y="279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804927-44E0-4500-B696-C2D7062B62E3}">
      <dsp:nvSpPr>
        <dsp:cNvPr id="0" name=""/>
        <dsp:cNvSpPr/>
      </dsp:nvSpPr>
      <dsp:spPr>
        <a:xfrm>
          <a:off x="1113044" y="716814"/>
          <a:ext cx="971343" cy="271579"/>
        </a:xfrm>
        <a:custGeom>
          <a:avLst/>
          <a:gdLst/>
          <a:ahLst/>
          <a:cxnLst/>
          <a:rect l="0" t="0" r="0" b="0"/>
          <a:pathLst>
            <a:path>
              <a:moveTo>
                <a:pt x="971343" y="0"/>
              </a:moveTo>
              <a:lnTo>
                <a:pt x="971343" y="175068"/>
              </a:lnTo>
              <a:lnTo>
                <a:pt x="0" y="175068"/>
              </a:lnTo>
              <a:lnTo>
                <a:pt x="0" y="2715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52C648-2C4F-4B42-A8CA-171D1D803CA6}">
      <dsp:nvSpPr>
        <dsp:cNvPr id="0" name=""/>
        <dsp:cNvSpPr/>
      </dsp:nvSpPr>
      <dsp:spPr>
        <a:xfrm>
          <a:off x="1563488" y="55272"/>
          <a:ext cx="1041799" cy="6615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1F7668-B644-4C30-A879-DC83DE13FA4D}">
      <dsp:nvSpPr>
        <dsp:cNvPr id="0" name=""/>
        <dsp:cNvSpPr/>
      </dsp:nvSpPr>
      <dsp:spPr>
        <a:xfrm>
          <a:off x="1679243" y="165239"/>
          <a:ext cx="1041799" cy="66154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endParaRPr lang="en-US" altLang="zh-CN" sz="900" kern="1200">
            <a:latin typeface="+mj-lt"/>
            <a:ea typeface="黑体" pitchFamily="2" charset="-122"/>
          </a:endParaRPr>
        </a:p>
        <a:p>
          <a:pPr marL="0" lvl="0" indent="0" algn="ctr" defTabSz="400050">
            <a:lnSpc>
              <a:spcPct val="90000"/>
            </a:lnSpc>
            <a:spcBef>
              <a:spcPct val="0"/>
            </a:spcBef>
            <a:spcAft>
              <a:spcPct val="35000"/>
            </a:spcAft>
            <a:buNone/>
          </a:pPr>
          <a:r>
            <a:rPr lang="en-US" altLang="zh-CN" sz="1400" kern="1200">
              <a:latin typeface="+mj-lt"/>
              <a:ea typeface="黑体" pitchFamily="2" charset="-122"/>
            </a:rPr>
            <a:t>5</a:t>
          </a:r>
        </a:p>
        <a:p>
          <a:pPr marL="0" lvl="0" indent="0" algn="ctr" defTabSz="400050">
            <a:lnSpc>
              <a:spcPct val="90000"/>
            </a:lnSpc>
            <a:spcBef>
              <a:spcPct val="0"/>
            </a:spcBef>
            <a:spcAft>
              <a:spcPct val="35000"/>
            </a:spcAft>
            <a:buNone/>
          </a:pPr>
          <a:r>
            <a:rPr lang="zh-CN" altLang="en-US" sz="1400" kern="1200">
              <a:latin typeface="+mj-lt"/>
              <a:ea typeface="黑体" pitchFamily="2" charset="-122"/>
            </a:rPr>
            <a:t>（１）</a:t>
          </a:r>
          <a:endParaRPr lang="en-US" altLang="zh-CN" sz="1400" kern="1200">
            <a:latin typeface="+mj-lt"/>
            <a:ea typeface="黑体" pitchFamily="2" charset="-122"/>
          </a:endParaRPr>
        </a:p>
        <a:p>
          <a:pPr marL="0" lvl="0" indent="0" algn="ctr" defTabSz="400050">
            <a:lnSpc>
              <a:spcPct val="90000"/>
            </a:lnSpc>
            <a:spcBef>
              <a:spcPct val="0"/>
            </a:spcBef>
            <a:spcAft>
              <a:spcPct val="35000"/>
            </a:spcAft>
            <a:buNone/>
          </a:pPr>
          <a:endParaRPr lang="en-US" altLang="zh-CN" sz="900" kern="1200">
            <a:latin typeface="+mj-lt"/>
            <a:ea typeface="黑体" pitchFamily="2" charset="-122"/>
          </a:endParaRPr>
        </a:p>
      </dsp:txBody>
      <dsp:txXfrm>
        <a:off x="1698619" y="184615"/>
        <a:ext cx="1003047" cy="622790"/>
      </dsp:txXfrm>
    </dsp:sp>
    <dsp:sp modelId="{AE8E810A-FB47-426C-9495-9B5AB2814738}">
      <dsp:nvSpPr>
        <dsp:cNvPr id="0" name=""/>
        <dsp:cNvSpPr/>
      </dsp:nvSpPr>
      <dsp:spPr>
        <a:xfrm>
          <a:off x="592144" y="988394"/>
          <a:ext cx="1041799" cy="6615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102AAD-14C8-420E-9E6A-F020236989D3}">
      <dsp:nvSpPr>
        <dsp:cNvPr id="0" name=""/>
        <dsp:cNvSpPr/>
      </dsp:nvSpPr>
      <dsp:spPr>
        <a:xfrm>
          <a:off x="707900" y="1098362"/>
          <a:ext cx="1041799" cy="66154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3</a:t>
          </a:r>
        </a:p>
        <a:p>
          <a:pPr marL="0" lvl="0" indent="0" algn="ctr" defTabSz="622300">
            <a:lnSpc>
              <a:spcPct val="90000"/>
            </a:lnSpc>
            <a:spcBef>
              <a:spcPct val="0"/>
            </a:spcBef>
            <a:spcAft>
              <a:spcPct val="35000"/>
            </a:spcAft>
            <a:buNone/>
          </a:pPr>
          <a:r>
            <a:rPr lang="zh-CN" altLang="en-US" sz="1400" kern="1200"/>
            <a:t>（０）</a:t>
          </a:r>
          <a:endParaRPr lang="en-US" altLang="zh-CN" sz="1400" kern="1200"/>
        </a:p>
      </dsp:txBody>
      <dsp:txXfrm>
        <a:off x="727276" y="1117738"/>
        <a:ext cx="1003047" cy="622790"/>
      </dsp:txXfrm>
    </dsp:sp>
    <dsp:sp modelId="{7383F20A-1D3D-42D8-97DE-B26A560B45C2}">
      <dsp:nvSpPr>
        <dsp:cNvPr id="0" name=""/>
        <dsp:cNvSpPr/>
      </dsp:nvSpPr>
      <dsp:spPr>
        <a:xfrm>
          <a:off x="-115755" y="1929422"/>
          <a:ext cx="1041799" cy="6615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C627F3-30B0-4FB6-A51A-F1268EB2F1B7}">
      <dsp:nvSpPr>
        <dsp:cNvPr id="0" name=""/>
        <dsp:cNvSpPr/>
      </dsp:nvSpPr>
      <dsp:spPr>
        <a:xfrm>
          <a:off x="0" y="2039390"/>
          <a:ext cx="1041799" cy="66154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2</a:t>
          </a:r>
        </a:p>
        <a:p>
          <a:pPr marL="0" lvl="0" indent="0" algn="ctr" defTabSz="622300">
            <a:lnSpc>
              <a:spcPct val="90000"/>
            </a:lnSpc>
            <a:spcBef>
              <a:spcPct val="0"/>
            </a:spcBef>
            <a:spcAft>
              <a:spcPct val="35000"/>
            </a:spcAft>
            <a:buNone/>
          </a:pPr>
          <a:r>
            <a:rPr lang="zh-CN" altLang="en-US" sz="1400" kern="1200"/>
            <a:t>（０）</a:t>
          </a:r>
        </a:p>
      </dsp:txBody>
      <dsp:txXfrm>
        <a:off x="19376" y="2058766"/>
        <a:ext cx="1003047" cy="622790"/>
      </dsp:txXfrm>
    </dsp:sp>
    <dsp:sp modelId="{2C334171-68CA-497D-B75D-DFAB0B9E30D6}">
      <dsp:nvSpPr>
        <dsp:cNvPr id="0" name=""/>
        <dsp:cNvSpPr/>
      </dsp:nvSpPr>
      <dsp:spPr>
        <a:xfrm>
          <a:off x="1557550" y="1929422"/>
          <a:ext cx="1041799" cy="6615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244556-8D3C-4005-B773-B7C0DA2EF081}">
      <dsp:nvSpPr>
        <dsp:cNvPr id="0" name=""/>
        <dsp:cNvSpPr/>
      </dsp:nvSpPr>
      <dsp:spPr>
        <a:xfrm>
          <a:off x="1673305" y="2039390"/>
          <a:ext cx="1041799" cy="66154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4</a:t>
          </a:r>
        </a:p>
        <a:p>
          <a:pPr marL="0" lvl="0" indent="0" algn="ctr" defTabSz="622300">
            <a:lnSpc>
              <a:spcPct val="90000"/>
            </a:lnSpc>
            <a:spcBef>
              <a:spcPct val="0"/>
            </a:spcBef>
            <a:spcAft>
              <a:spcPct val="35000"/>
            </a:spcAft>
            <a:buNone/>
          </a:pPr>
          <a:r>
            <a:rPr lang="zh-CN" altLang="en-US" sz="1400" kern="1200"/>
            <a:t>（０）</a:t>
          </a:r>
        </a:p>
      </dsp:txBody>
      <dsp:txXfrm>
        <a:off x="1692681" y="2058766"/>
        <a:ext cx="1003047" cy="622790"/>
      </dsp:txXfrm>
    </dsp:sp>
    <dsp:sp modelId="{BDF252A7-9AF5-4FEB-8DF4-D25532A16DE2}">
      <dsp:nvSpPr>
        <dsp:cNvPr id="0" name=""/>
        <dsp:cNvSpPr/>
      </dsp:nvSpPr>
      <dsp:spPr>
        <a:xfrm>
          <a:off x="2478445" y="964889"/>
          <a:ext cx="1041799" cy="6615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53A6074-D83E-414F-A8E5-93317FB47C0D}">
      <dsp:nvSpPr>
        <dsp:cNvPr id="0" name=""/>
        <dsp:cNvSpPr/>
      </dsp:nvSpPr>
      <dsp:spPr>
        <a:xfrm>
          <a:off x="2594200" y="1074857"/>
          <a:ext cx="1041799" cy="66154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6</a:t>
          </a:r>
        </a:p>
        <a:p>
          <a:pPr marL="0" lvl="0" indent="0" algn="ctr" defTabSz="622300">
            <a:lnSpc>
              <a:spcPct val="90000"/>
            </a:lnSpc>
            <a:spcBef>
              <a:spcPct val="0"/>
            </a:spcBef>
            <a:spcAft>
              <a:spcPct val="35000"/>
            </a:spcAft>
            <a:buNone/>
          </a:pPr>
          <a:r>
            <a:rPr lang="zh-CN" altLang="en-US" sz="1400" kern="1200"/>
            <a:t>（０）</a:t>
          </a:r>
        </a:p>
      </dsp:txBody>
      <dsp:txXfrm>
        <a:off x="2613576" y="1094233"/>
        <a:ext cx="1003047" cy="622790"/>
      </dsp:txXfrm>
    </dsp:sp>
  </dsp:spTree>
</dsp:drawing>
</file>

<file path=word/diagrams/drawing3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FD5538-6B26-4149-8B5B-BA63BDD90862}">
      <dsp:nvSpPr>
        <dsp:cNvPr id="0" name=""/>
        <dsp:cNvSpPr/>
      </dsp:nvSpPr>
      <dsp:spPr>
        <a:xfrm>
          <a:off x="2341669" y="413303"/>
          <a:ext cx="838712" cy="193224"/>
        </a:xfrm>
        <a:custGeom>
          <a:avLst/>
          <a:gdLst/>
          <a:ahLst/>
          <a:cxnLst/>
          <a:rect l="0" t="0" r="0" b="0"/>
          <a:pathLst>
            <a:path>
              <a:moveTo>
                <a:pt x="0" y="0"/>
              </a:moveTo>
              <a:lnTo>
                <a:pt x="0" y="132575"/>
              </a:lnTo>
              <a:lnTo>
                <a:pt x="838712" y="132575"/>
              </a:lnTo>
              <a:lnTo>
                <a:pt x="838712" y="193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EA3C3F-3DD4-4311-8580-A9C94895DB49}">
      <dsp:nvSpPr>
        <dsp:cNvPr id="0" name=""/>
        <dsp:cNvSpPr/>
      </dsp:nvSpPr>
      <dsp:spPr>
        <a:xfrm>
          <a:off x="1727536" y="1025817"/>
          <a:ext cx="614132" cy="186830"/>
        </a:xfrm>
        <a:custGeom>
          <a:avLst/>
          <a:gdLst/>
          <a:ahLst/>
          <a:cxnLst/>
          <a:rect l="0" t="0" r="0" b="0"/>
          <a:pathLst>
            <a:path>
              <a:moveTo>
                <a:pt x="0" y="0"/>
              </a:moveTo>
              <a:lnTo>
                <a:pt x="0" y="126182"/>
              </a:lnTo>
              <a:lnTo>
                <a:pt x="614132" y="126182"/>
              </a:lnTo>
              <a:lnTo>
                <a:pt x="614132" y="1868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BE717C-E28D-47E2-877B-F2EDE502D19C}">
      <dsp:nvSpPr>
        <dsp:cNvPr id="0" name=""/>
        <dsp:cNvSpPr/>
      </dsp:nvSpPr>
      <dsp:spPr>
        <a:xfrm>
          <a:off x="384473" y="1628367"/>
          <a:ext cx="656934" cy="190401"/>
        </a:xfrm>
        <a:custGeom>
          <a:avLst/>
          <a:gdLst/>
          <a:ahLst/>
          <a:cxnLst/>
          <a:rect l="0" t="0" r="0" b="0"/>
          <a:pathLst>
            <a:path>
              <a:moveTo>
                <a:pt x="656934" y="0"/>
              </a:moveTo>
              <a:lnTo>
                <a:pt x="656934" y="129753"/>
              </a:lnTo>
              <a:lnTo>
                <a:pt x="0" y="129753"/>
              </a:lnTo>
              <a:lnTo>
                <a:pt x="0" y="1904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CBD77C-3D84-48C0-AB32-B176255AF014}">
      <dsp:nvSpPr>
        <dsp:cNvPr id="0" name=""/>
        <dsp:cNvSpPr/>
      </dsp:nvSpPr>
      <dsp:spPr>
        <a:xfrm>
          <a:off x="1041408" y="1025817"/>
          <a:ext cx="686127" cy="186830"/>
        </a:xfrm>
        <a:custGeom>
          <a:avLst/>
          <a:gdLst/>
          <a:ahLst/>
          <a:cxnLst/>
          <a:rect l="0" t="0" r="0" b="0"/>
          <a:pathLst>
            <a:path>
              <a:moveTo>
                <a:pt x="686127" y="0"/>
              </a:moveTo>
              <a:lnTo>
                <a:pt x="686127" y="126182"/>
              </a:lnTo>
              <a:lnTo>
                <a:pt x="0" y="126182"/>
              </a:lnTo>
              <a:lnTo>
                <a:pt x="0" y="1868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804927-44E0-4500-B696-C2D7062B62E3}">
      <dsp:nvSpPr>
        <dsp:cNvPr id="0" name=""/>
        <dsp:cNvSpPr/>
      </dsp:nvSpPr>
      <dsp:spPr>
        <a:xfrm>
          <a:off x="1727536" y="413303"/>
          <a:ext cx="614132" cy="196795"/>
        </a:xfrm>
        <a:custGeom>
          <a:avLst/>
          <a:gdLst/>
          <a:ahLst/>
          <a:cxnLst/>
          <a:rect l="0" t="0" r="0" b="0"/>
          <a:pathLst>
            <a:path>
              <a:moveTo>
                <a:pt x="614132" y="0"/>
              </a:moveTo>
              <a:lnTo>
                <a:pt x="614132" y="136146"/>
              </a:lnTo>
              <a:lnTo>
                <a:pt x="0" y="136146"/>
              </a:lnTo>
              <a:lnTo>
                <a:pt x="0" y="196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52C648-2C4F-4B42-A8CA-171D1D803CA6}">
      <dsp:nvSpPr>
        <dsp:cNvPr id="0" name=""/>
        <dsp:cNvSpPr/>
      </dsp:nvSpPr>
      <dsp:spPr>
        <a:xfrm>
          <a:off x="2014330" y="-2416"/>
          <a:ext cx="654676" cy="41571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1F7668-B644-4C30-A879-DC83DE13FA4D}">
      <dsp:nvSpPr>
        <dsp:cNvPr id="0" name=""/>
        <dsp:cNvSpPr/>
      </dsp:nvSpPr>
      <dsp:spPr>
        <a:xfrm>
          <a:off x="2087072" y="66688"/>
          <a:ext cx="654676" cy="41571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endParaRPr lang="en-US" altLang="zh-CN" sz="800" kern="1200">
            <a:latin typeface="+mj-lt"/>
            <a:ea typeface="黑体" pitchFamily="2" charset="-122"/>
          </a:endParaRPr>
        </a:p>
        <a:p>
          <a:pPr marL="0" lvl="0" indent="0" algn="ctr" defTabSz="355600">
            <a:lnSpc>
              <a:spcPct val="90000"/>
            </a:lnSpc>
            <a:spcBef>
              <a:spcPct val="0"/>
            </a:spcBef>
            <a:spcAft>
              <a:spcPct val="35000"/>
            </a:spcAft>
            <a:buNone/>
          </a:pPr>
          <a:r>
            <a:rPr lang="en-US" altLang="zh-CN" sz="1000" kern="1200">
              <a:latin typeface="+mj-lt"/>
              <a:ea typeface="黑体" pitchFamily="2" charset="-122"/>
            </a:rPr>
            <a:t>5</a:t>
          </a:r>
        </a:p>
        <a:p>
          <a:pPr marL="0" lvl="0" indent="0" algn="ctr" defTabSz="355600">
            <a:lnSpc>
              <a:spcPct val="90000"/>
            </a:lnSpc>
            <a:spcBef>
              <a:spcPct val="0"/>
            </a:spcBef>
            <a:spcAft>
              <a:spcPct val="35000"/>
            </a:spcAft>
            <a:buNone/>
          </a:pPr>
          <a:r>
            <a:rPr lang="zh-CN" altLang="en-US" sz="800" kern="1200">
              <a:latin typeface="+mj-lt"/>
              <a:ea typeface="黑体" pitchFamily="2" charset="-122"/>
            </a:rPr>
            <a:t>（</a:t>
          </a:r>
          <a:r>
            <a:rPr lang="en-US" altLang="zh-CN" sz="800" kern="1200">
              <a:latin typeface="+mj-lt"/>
              <a:ea typeface="黑体" pitchFamily="2" charset="-122"/>
            </a:rPr>
            <a:t>2</a:t>
          </a:r>
          <a:r>
            <a:rPr lang="zh-CN" altLang="en-US" sz="800" kern="1200">
              <a:latin typeface="+mj-lt"/>
              <a:ea typeface="黑体" pitchFamily="2" charset="-122"/>
            </a:rPr>
            <a:t>）</a:t>
          </a:r>
          <a:endParaRPr lang="en-US" altLang="zh-CN" sz="800" kern="1200">
            <a:latin typeface="+mj-lt"/>
            <a:ea typeface="黑体" pitchFamily="2" charset="-122"/>
          </a:endParaRPr>
        </a:p>
        <a:p>
          <a:pPr marL="0" lvl="0" indent="0" algn="ctr" defTabSz="355600">
            <a:lnSpc>
              <a:spcPct val="90000"/>
            </a:lnSpc>
            <a:spcBef>
              <a:spcPct val="0"/>
            </a:spcBef>
            <a:spcAft>
              <a:spcPct val="35000"/>
            </a:spcAft>
            <a:buNone/>
          </a:pPr>
          <a:endParaRPr lang="en-US" altLang="zh-CN" sz="900" kern="1200">
            <a:latin typeface="+mj-lt"/>
            <a:ea typeface="黑体" pitchFamily="2" charset="-122"/>
          </a:endParaRPr>
        </a:p>
      </dsp:txBody>
      <dsp:txXfrm>
        <a:off x="2099248" y="78864"/>
        <a:ext cx="630324" cy="391367"/>
      </dsp:txXfrm>
    </dsp:sp>
    <dsp:sp modelId="{AE8E810A-FB47-426C-9495-9B5AB2814738}">
      <dsp:nvSpPr>
        <dsp:cNvPr id="0" name=""/>
        <dsp:cNvSpPr/>
      </dsp:nvSpPr>
      <dsp:spPr>
        <a:xfrm>
          <a:off x="1400198" y="610098"/>
          <a:ext cx="654676" cy="41571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102AAD-14C8-420E-9E6A-F020236989D3}">
      <dsp:nvSpPr>
        <dsp:cNvPr id="0" name=""/>
        <dsp:cNvSpPr/>
      </dsp:nvSpPr>
      <dsp:spPr>
        <a:xfrm>
          <a:off x="1472939" y="679203"/>
          <a:ext cx="654676" cy="41571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3</a:t>
          </a:r>
        </a:p>
        <a:p>
          <a:pPr marL="0" lvl="0" indent="0" algn="ctr" defTabSz="400050">
            <a:lnSpc>
              <a:spcPct val="90000"/>
            </a:lnSpc>
            <a:spcBef>
              <a:spcPct val="0"/>
            </a:spcBef>
            <a:spcAft>
              <a:spcPct val="35000"/>
            </a:spcAft>
            <a:buNone/>
          </a:pPr>
          <a:r>
            <a:rPr lang="zh-CN" altLang="en-US" sz="900" kern="1200"/>
            <a:t>（１）</a:t>
          </a:r>
          <a:endParaRPr lang="en-US" altLang="zh-CN" sz="900" kern="1200"/>
        </a:p>
      </dsp:txBody>
      <dsp:txXfrm>
        <a:off x="1485115" y="691379"/>
        <a:ext cx="630324" cy="391367"/>
      </dsp:txXfrm>
    </dsp:sp>
    <dsp:sp modelId="{7383F20A-1D3D-42D8-97DE-B26A560B45C2}">
      <dsp:nvSpPr>
        <dsp:cNvPr id="0" name=""/>
        <dsp:cNvSpPr/>
      </dsp:nvSpPr>
      <dsp:spPr>
        <a:xfrm>
          <a:off x="714070" y="1212648"/>
          <a:ext cx="654676" cy="41571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C627F3-30B0-4FB6-A51A-F1268EB2F1B7}">
      <dsp:nvSpPr>
        <dsp:cNvPr id="0" name=""/>
        <dsp:cNvSpPr/>
      </dsp:nvSpPr>
      <dsp:spPr>
        <a:xfrm>
          <a:off x="786812" y="1281753"/>
          <a:ext cx="654676" cy="41571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2</a:t>
          </a:r>
        </a:p>
        <a:p>
          <a:pPr marL="0" lvl="0" indent="0" algn="ctr" defTabSz="400050">
            <a:lnSpc>
              <a:spcPct val="90000"/>
            </a:lnSpc>
            <a:spcBef>
              <a:spcPct val="0"/>
            </a:spcBef>
            <a:spcAft>
              <a:spcPct val="35000"/>
            </a:spcAft>
            <a:buNone/>
          </a:pPr>
          <a:r>
            <a:rPr lang="zh-CN" altLang="en-US" sz="900" kern="1200"/>
            <a:t>（１）</a:t>
          </a:r>
        </a:p>
      </dsp:txBody>
      <dsp:txXfrm>
        <a:off x="798988" y="1293929"/>
        <a:ext cx="630324" cy="391367"/>
      </dsp:txXfrm>
    </dsp:sp>
    <dsp:sp modelId="{7586D7AA-F5A9-47CD-BB8D-EBEC5BB5FC2D}">
      <dsp:nvSpPr>
        <dsp:cNvPr id="0" name=""/>
        <dsp:cNvSpPr/>
      </dsp:nvSpPr>
      <dsp:spPr>
        <a:xfrm>
          <a:off x="57135" y="1818769"/>
          <a:ext cx="654676" cy="41571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68D266-9014-4982-85F0-4D594A8346B8}">
      <dsp:nvSpPr>
        <dsp:cNvPr id="0" name=""/>
        <dsp:cNvSpPr/>
      </dsp:nvSpPr>
      <dsp:spPr>
        <a:xfrm>
          <a:off x="129877" y="1887874"/>
          <a:ext cx="654676" cy="415719"/>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p>
        <a:p>
          <a:pPr marL="0" lvl="0" indent="0" algn="ctr" defTabSz="400050">
            <a:lnSpc>
              <a:spcPct val="90000"/>
            </a:lnSpc>
            <a:spcBef>
              <a:spcPct val="0"/>
            </a:spcBef>
            <a:spcAft>
              <a:spcPct val="35000"/>
            </a:spcAft>
            <a:buNone/>
          </a:pPr>
          <a:r>
            <a:rPr lang="zh-CN" altLang="en-US" sz="900" kern="1200"/>
            <a:t>（０）</a:t>
          </a:r>
        </a:p>
      </dsp:txBody>
      <dsp:txXfrm>
        <a:off x="142053" y="1900050"/>
        <a:ext cx="630324" cy="391367"/>
      </dsp:txXfrm>
    </dsp:sp>
    <dsp:sp modelId="{2C334171-68CA-497D-B75D-DFAB0B9E30D6}">
      <dsp:nvSpPr>
        <dsp:cNvPr id="0" name=""/>
        <dsp:cNvSpPr/>
      </dsp:nvSpPr>
      <dsp:spPr>
        <a:xfrm>
          <a:off x="2014330" y="1212648"/>
          <a:ext cx="654676" cy="41571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244556-8D3C-4005-B773-B7C0DA2EF081}">
      <dsp:nvSpPr>
        <dsp:cNvPr id="0" name=""/>
        <dsp:cNvSpPr/>
      </dsp:nvSpPr>
      <dsp:spPr>
        <a:xfrm>
          <a:off x="2087072" y="1281753"/>
          <a:ext cx="654676" cy="41571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4</a:t>
          </a:r>
        </a:p>
        <a:p>
          <a:pPr marL="0" lvl="0" indent="0" algn="ctr" defTabSz="400050">
            <a:lnSpc>
              <a:spcPct val="90000"/>
            </a:lnSpc>
            <a:spcBef>
              <a:spcPct val="0"/>
            </a:spcBef>
            <a:spcAft>
              <a:spcPct val="35000"/>
            </a:spcAft>
            <a:buNone/>
          </a:pPr>
          <a:r>
            <a:rPr lang="zh-CN" altLang="en-US" sz="900" kern="1200"/>
            <a:t>（０）</a:t>
          </a:r>
        </a:p>
      </dsp:txBody>
      <dsp:txXfrm>
        <a:off x="2099248" y="1293929"/>
        <a:ext cx="630324" cy="391367"/>
      </dsp:txXfrm>
    </dsp:sp>
    <dsp:sp modelId="{BDF252A7-9AF5-4FEB-8DF4-D25532A16DE2}">
      <dsp:nvSpPr>
        <dsp:cNvPr id="0" name=""/>
        <dsp:cNvSpPr/>
      </dsp:nvSpPr>
      <dsp:spPr>
        <a:xfrm>
          <a:off x="2853043" y="606527"/>
          <a:ext cx="654676" cy="41571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53A6074-D83E-414F-A8E5-93317FB47C0D}">
      <dsp:nvSpPr>
        <dsp:cNvPr id="0" name=""/>
        <dsp:cNvSpPr/>
      </dsp:nvSpPr>
      <dsp:spPr>
        <a:xfrm>
          <a:off x="2925785" y="675632"/>
          <a:ext cx="654676" cy="41571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6</a:t>
          </a:r>
        </a:p>
        <a:p>
          <a:pPr marL="0" lvl="0" indent="0" algn="ctr" defTabSz="400050">
            <a:lnSpc>
              <a:spcPct val="90000"/>
            </a:lnSpc>
            <a:spcBef>
              <a:spcPct val="0"/>
            </a:spcBef>
            <a:spcAft>
              <a:spcPct val="35000"/>
            </a:spcAft>
            <a:buNone/>
          </a:pPr>
          <a:r>
            <a:rPr lang="zh-CN" altLang="en-US" sz="900" kern="1200"/>
            <a:t>（０）</a:t>
          </a:r>
        </a:p>
      </dsp:txBody>
      <dsp:txXfrm>
        <a:off x="2937961" y="687808"/>
        <a:ext cx="630324" cy="39136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BCF0A7-B5A4-42D4-8CA5-8BE4251A5C95}">
      <dsp:nvSpPr>
        <dsp:cNvPr id="0" name=""/>
        <dsp:cNvSpPr/>
      </dsp:nvSpPr>
      <dsp:spPr>
        <a:xfrm>
          <a:off x="708005" y="509108"/>
          <a:ext cx="729535" cy="465403"/>
        </a:xfrm>
        <a:custGeom>
          <a:avLst/>
          <a:gdLst/>
          <a:ahLst/>
          <a:cxnLst/>
          <a:rect l="0" t="0" r="0" b="0"/>
          <a:pathLst>
            <a:path>
              <a:moveTo>
                <a:pt x="729535" y="0"/>
              </a:moveTo>
              <a:lnTo>
                <a:pt x="729535" y="317262"/>
              </a:lnTo>
              <a:lnTo>
                <a:pt x="0" y="317262"/>
              </a:lnTo>
              <a:lnTo>
                <a:pt x="0" y="4654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878911" y="1031"/>
          <a:ext cx="1117259" cy="5080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1056591" y="169828"/>
          <a:ext cx="1117259" cy="50807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altLang="zh-CN" sz="2100" kern="1200"/>
            <a:t>67</a:t>
          </a:r>
          <a:endParaRPr lang="zh-CN" altLang="en-US" sz="2100" kern="1200"/>
        </a:p>
      </dsp:txBody>
      <dsp:txXfrm>
        <a:off x="1071472" y="184709"/>
        <a:ext cx="1087497" cy="478314"/>
      </dsp:txXfrm>
    </dsp:sp>
    <dsp:sp modelId="{F6337572-748F-4A26-A20B-38BED62AC7FE}">
      <dsp:nvSpPr>
        <dsp:cNvPr id="0" name=""/>
        <dsp:cNvSpPr/>
      </dsp:nvSpPr>
      <dsp:spPr>
        <a:xfrm>
          <a:off x="163735" y="974512"/>
          <a:ext cx="1088539" cy="489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341416" y="1143308"/>
          <a:ext cx="1088539" cy="4898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altLang="zh-CN" sz="2100" kern="1200"/>
            <a:t>24</a:t>
          </a:r>
          <a:endParaRPr lang="zh-CN" altLang="en-US" sz="2100" kern="1200"/>
        </a:p>
      </dsp:txBody>
      <dsp:txXfrm>
        <a:off x="355763" y="1157655"/>
        <a:ext cx="1059845" cy="461145"/>
      </dsp:txXfrm>
    </dsp:sp>
  </dsp:spTree>
</dsp:drawing>
</file>

<file path=word/diagrams/drawing4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E8FCBE-577B-45BC-8390-B298949E5293}">
      <dsp:nvSpPr>
        <dsp:cNvPr id="0" name=""/>
        <dsp:cNvSpPr/>
      </dsp:nvSpPr>
      <dsp:spPr>
        <a:xfrm>
          <a:off x="2964284" y="1450957"/>
          <a:ext cx="567995" cy="270314"/>
        </a:xfrm>
        <a:custGeom>
          <a:avLst/>
          <a:gdLst/>
          <a:ahLst/>
          <a:cxnLst/>
          <a:rect l="0" t="0" r="0" b="0"/>
          <a:pathLst>
            <a:path>
              <a:moveTo>
                <a:pt x="0" y="0"/>
              </a:moveTo>
              <a:lnTo>
                <a:pt x="0" y="184211"/>
              </a:lnTo>
              <a:lnTo>
                <a:pt x="567995" y="184211"/>
              </a:lnTo>
              <a:lnTo>
                <a:pt x="567995" y="2703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CF1D2A-4027-44B5-BF0E-DC271D3CA98F}">
      <dsp:nvSpPr>
        <dsp:cNvPr id="0" name=""/>
        <dsp:cNvSpPr/>
      </dsp:nvSpPr>
      <dsp:spPr>
        <a:xfrm>
          <a:off x="2396289" y="1450957"/>
          <a:ext cx="567995" cy="270314"/>
        </a:xfrm>
        <a:custGeom>
          <a:avLst/>
          <a:gdLst/>
          <a:ahLst/>
          <a:cxnLst/>
          <a:rect l="0" t="0" r="0" b="0"/>
          <a:pathLst>
            <a:path>
              <a:moveTo>
                <a:pt x="567995" y="0"/>
              </a:moveTo>
              <a:lnTo>
                <a:pt x="567995" y="184211"/>
              </a:lnTo>
              <a:lnTo>
                <a:pt x="0" y="184211"/>
              </a:lnTo>
              <a:lnTo>
                <a:pt x="0" y="2703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2510D8-C38E-444F-93A9-ED0D8F77F3C5}">
      <dsp:nvSpPr>
        <dsp:cNvPr id="0" name=""/>
        <dsp:cNvSpPr/>
      </dsp:nvSpPr>
      <dsp:spPr>
        <a:xfrm>
          <a:off x="2112291" y="590445"/>
          <a:ext cx="851992" cy="270314"/>
        </a:xfrm>
        <a:custGeom>
          <a:avLst/>
          <a:gdLst/>
          <a:ahLst/>
          <a:cxnLst/>
          <a:rect l="0" t="0" r="0" b="0"/>
          <a:pathLst>
            <a:path>
              <a:moveTo>
                <a:pt x="0" y="0"/>
              </a:moveTo>
              <a:lnTo>
                <a:pt x="0" y="184211"/>
              </a:lnTo>
              <a:lnTo>
                <a:pt x="851992" y="184211"/>
              </a:lnTo>
              <a:lnTo>
                <a:pt x="851992" y="2703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023310-D535-4882-8E59-E1735B3A3D16}">
      <dsp:nvSpPr>
        <dsp:cNvPr id="0" name=""/>
        <dsp:cNvSpPr/>
      </dsp:nvSpPr>
      <dsp:spPr>
        <a:xfrm>
          <a:off x="510848" y="1450957"/>
          <a:ext cx="749449" cy="270314"/>
        </a:xfrm>
        <a:custGeom>
          <a:avLst/>
          <a:gdLst/>
          <a:ahLst/>
          <a:cxnLst/>
          <a:rect l="0" t="0" r="0" b="0"/>
          <a:pathLst>
            <a:path>
              <a:moveTo>
                <a:pt x="749449" y="0"/>
              </a:moveTo>
              <a:lnTo>
                <a:pt x="749449" y="184211"/>
              </a:lnTo>
              <a:lnTo>
                <a:pt x="0" y="184211"/>
              </a:lnTo>
              <a:lnTo>
                <a:pt x="0" y="2703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BC2B65-5BC1-4857-AA4E-631D24D8A698}">
      <dsp:nvSpPr>
        <dsp:cNvPr id="0" name=""/>
        <dsp:cNvSpPr/>
      </dsp:nvSpPr>
      <dsp:spPr>
        <a:xfrm>
          <a:off x="1260298" y="590445"/>
          <a:ext cx="851992" cy="270314"/>
        </a:xfrm>
        <a:custGeom>
          <a:avLst/>
          <a:gdLst/>
          <a:ahLst/>
          <a:cxnLst/>
          <a:rect l="0" t="0" r="0" b="0"/>
          <a:pathLst>
            <a:path>
              <a:moveTo>
                <a:pt x="851992" y="0"/>
              </a:moveTo>
              <a:lnTo>
                <a:pt x="851992" y="184211"/>
              </a:lnTo>
              <a:lnTo>
                <a:pt x="0" y="184211"/>
              </a:lnTo>
              <a:lnTo>
                <a:pt x="0" y="2703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1CED-1DD1-4483-A0B5-F7DBE8B1483C}">
      <dsp:nvSpPr>
        <dsp:cNvPr id="0" name=""/>
        <dsp:cNvSpPr/>
      </dsp:nvSpPr>
      <dsp:spPr>
        <a:xfrm>
          <a:off x="1647568" y="246"/>
          <a:ext cx="929446" cy="590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FB5FCB-EE2A-4138-BA1B-25385B1CC94F}">
      <dsp:nvSpPr>
        <dsp:cNvPr id="0" name=""/>
        <dsp:cNvSpPr/>
      </dsp:nvSpPr>
      <dsp:spPr>
        <a:xfrm>
          <a:off x="1750840" y="98354"/>
          <a:ext cx="929446" cy="590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3</a:t>
          </a:r>
        </a:p>
        <a:p>
          <a:pPr marL="0" lvl="0" indent="0" algn="ctr" defTabSz="533400">
            <a:lnSpc>
              <a:spcPct val="90000"/>
            </a:lnSpc>
            <a:spcBef>
              <a:spcPct val="0"/>
            </a:spcBef>
            <a:spcAft>
              <a:spcPct val="35000"/>
            </a:spcAft>
            <a:buNone/>
          </a:pPr>
          <a:r>
            <a:rPr lang="zh-CN" altLang="en-US" sz="1200" kern="1200"/>
            <a:t>（０）</a:t>
          </a:r>
        </a:p>
      </dsp:txBody>
      <dsp:txXfrm>
        <a:off x="1768126" y="115640"/>
        <a:ext cx="894874" cy="555626"/>
      </dsp:txXfrm>
    </dsp:sp>
    <dsp:sp modelId="{F9DD9CBD-3CEC-4469-B795-DC1166075DB9}">
      <dsp:nvSpPr>
        <dsp:cNvPr id="0" name=""/>
        <dsp:cNvSpPr/>
      </dsp:nvSpPr>
      <dsp:spPr>
        <a:xfrm>
          <a:off x="795575" y="860759"/>
          <a:ext cx="929446" cy="590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F4C2BA-9D4A-4203-B5D8-91AC5D959650}">
      <dsp:nvSpPr>
        <dsp:cNvPr id="0" name=""/>
        <dsp:cNvSpPr/>
      </dsp:nvSpPr>
      <dsp:spPr>
        <a:xfrm>
          <a:off x="898847" y="958867"/>
          <a:ext cx="929446" cy="590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2</a:t>
          </a:r>
        </a:p>
        <a:p>
          <a:pPr marL="0" lvl="0" indent="0" algn="ctr" defTabSz="533400">
            <a:lnSpc>
              <a:spcPct val="90000"/>
            </a:lnSpc>
            <a:spcBef>
              <a:spcPct val="0"/>
            </a:spcBef>
            <a:spcAft>
              <a:spcPct val="35000"/>
            </a:spcAft>
            <a:buNone/>
          </a:pPr>
          <a:r>
            <a:rPr lang="zh-CN" altLang="en-US" sz="1200" kern="1200"/>
            <a:t>（１）</a:t>
          </a:r>
        </a:p>
      </dsp:txBody>
      <dsp:txXfrm>
        <a:off x="916133" y="976153"/>
        <a:ext cx="894874" cy="555626"/>
      </dsp:txXfrm>
    </dsp:sp>
    <dsp:sp modelId="{8E4F02EA-D2C6-4A6B-AD0A-B6AFB568E6C9}">
      <dsp:nvSpPr>
        <dsp:cNvPr id="0" name=""/>
        <dsp:cNvSpPr/>
      </dsp:nvSpPr>
      <dsp:spPr>
        <a:xfrm>
          <a:off x="46125" y="1721271"/>
          <a:ext cx="929446" cy="590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EF17EC-B6E5-4146-95A2-58DEF5AA9B52}">
      <dsp:nvSpPr>
        <dsp:cNvPr id="0" name=""/>
        <dsp:cNvSpPr/>
      </dsp:nvSpPr>
      <dsp:spPr>
        <a:xfrm>
          <a:off x="149397" y="1819379"/>
          <a:ext cx="929446" cy="590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1</a:t>
          </a:r>
        </a:p>
        <a:p>
          <a:pPr marL="0" lvl="0" indent="0" algn="ctr" defTabSz="533400">
            <a:lnSpc>
              <a:spcPct val="90000"/>
            </a:lnSpc>
            <a:spcBef>
              <a:spcPct val="0"/>
            </a:spcBef>
            <a:spcAft>
              <a:spcPct val="35000"/>
            </a:spcAft>
            <a:buNone/>
          </a:pPr>
          <a:r>
            <a:rPr lang="zh-CN" altLang="en-US" sz="1200" kern="1200"/>
            <a:t>（０）</a:t>
          </a:r>
        </a:p>
      </dsp:txBody>
      <dsp:txXfrm>
        <a:off x="166683" y="1836665"/>
        <a:ext cx="894874" cy="555626"/>
      </dsp:txXfrm>
    </dsp:sp>
    <dsp:sp modelId="{FFA9A25E-0099-4A57-9774-DB8B273CF8F0}">
      <dsp:nvSpPr>
        <dsp:cNvPr id="0" name=""/>
        <dsp:cNvSpPr/>
      </dsp:nvSpPr>
      <dsp:spPr>
        <a:xfrm>
          <a:off x="2499560" y="860759"/>
          <a:ext cx="929446" cy="590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3853AC-23CE-47C8-9E0A-E1E15C563767}">
      <dsp:nvSpPr>
        <dsp:cNvPr id="0" name=""/>
        <dsp:cNvSpPr/>
      </dsp:nvSpPr>
      <dsp:spPr>
        <a:xfrm>
          <a:off x="2602832" y="958867"/>
          <a:ext cx="929446" cy="590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５</a:t>
          </a:r>
          <a:endParaRPr lang="en-US" altLang="zh-CN" sz="1200" kern="1200"/>
        </a:p>
        <a:p>
          <a:pPr marL="0" lvl="0" indent="0" algn="ctr" defTabSz="533400">
            <a:lnSpc>
              <a:spcPct val="90000"/>
            </a:lnSpc>
            <a:spcBef>
              <a:spcPct val="0"/>
            </a:spcBef>
            <a:spcAft>
              <a:spcPct val="35000"/>
            </a:spcAft>
            <a:buNone/>
          </a:pPr>
          <a:r>
            <a:rPr lang="zh-CN" altLang="en-US" sz="1200" kern="1200"/>
            <a:t>（０）</a:t>
          </a:r>
        </a:p>
      </dsp:txBody>
      <dsp:txXfrm>
        <a:off x="2620118" y="976153"/>
        <a:ext cx="894874" cy="555626"/>
      </dsp:txXfrm>
    </dsp:sp>
    <dsp:sp modelId="{D99397C6-CDB4-4661-8A42-82EF714FC7E0}">
      <dsp:nvSpPr>
        <dsp:cNvPr id="0" name=""/>
        <dsp:cNvSpPr/>
      </dsp:nvSpPr>
      <dsp:spPr>
        <a:xfrm>
          <a:off x="1931565" y="1721271"/>
          <a:ext cx="929446" cy="590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C2BAA6-0ED6-4390-97CB-5FD3AC601719}">
      <dsp:nvSpPr>
        <dsp:cNvPr id="0" name=""/>
        <dsp:cNvSpPr/>
      </dsp:nvSpPr>
      <dsp:spPr>
        <a:xfrm>
          <a:off x="2034837" y="1819379"/>
          <a:ext cx="929446" cy="590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４</a:t>
          </a:r>
          <a:endParaRPr lang="en-US" altLang="zh-CN" sz="1200" kern="1200"/>
        </a:p>
        <a:p>
          <a:pPr marL="0" lvl="0" indent="0" algn="ctr" defTabSz="533400">
            <a:lnSpc>
              <a:spcPct val="90000"/>
            </a:lnSpc>
            <a:spcBef>
              <a:spcPct val="0"/>
            </a:spcBef>
            <a:spcAft>
              <a:spcPct val="35000"/>
            </a:spcAft>
            <a:buNone/>
          </a:pPr>
          <a:r>
            <a:rPr lang="zh-CN" altLang="en-US" sz="1200" kern="1200"/>
            <a:t>（０）</a:t>
          </a:r>
        </a:p>
      </dsp:txBody>
      <dsp:txXfrm>
        <a:off x="2052123" y="1836665"/>
        <a:ext cx="894874" cy="555626"/>
      </dsp:txXfrm>
    </dsp:sp>
    <dsp:sp modelId="{67FFFE33-C149-4725-BCF5-ECC5684DC066}">
      <dsp:nvSpPr>
        <dsp:cNvPr id="0" name=""/>
        <dsp:cNvSpPr/>
      </dsp:nvSpPr>
      <dsp:spPr>
        <a:xfrm>
          <a:off x="3067556" y="1721271"/>
          <a:ext cx="929446" cy="590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53BAD3-AAC2-45E8-846C-26066D755F1F}">
      <dsp:nvSpPr>
        <dsp:cNvPr id="0" name=""/>
        <dsp:cNvSpPr/>
      </dsp:nvSpPr>
      <dsp:spPr>
        <a:xfrm>
          <a:off x="3170827" y="1819379"/>
          <a:ext cx="929446" cy="590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６</a:t>
          </a:r>
          <a:endParaRPr lang="en-US" altLang="zh-CN" sz="1200" kern="1200"/>
        </a:p>
        <a:p>
          <a:pPr marL="0" lvl="0" indent="0" algn="ctr" defTabSz="533400">
            <a:lnSpc>
              <a:spcPct val="90000"/>
            </a:lnSpc>
            <a:spcBef>
              <a:spcPct val="0"/>
            </a:spcBef>
            <a:spcAft>
              <a:spcPct val="35000"/>
            </a:spcAft>
            <a:buNone/>
          </a:pPr>
          <a:r>
            <a:rPr lang="zh-CN" altLang="en-US" sz="1200" kern="1200"/>
            <a:t>（０）</a:t>
          </a:r>
        </a:p>
      </dsp:txBody>
      <dsp:txXfrm>
        <a:off x="3188113" y="1836665"/>
        <a:ext cx="894874" cy="555626"/>
      </dsp:txXfrm>
    </dsp:sp>
  </dsp:spTree>
</dsp:drawing>
</file>

<file path=word/diagrams/drawing4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849DEB-B7C0-4AE8-8A05-AA1C0E94CF77}">
      <dsp:nvSpPr>
        <dsp:cNvPr id="0" name=""/>
        <dsp:cNvSpPr/>
      </dsp:nvSpPr>
      <dsp:spPr>
        <a:xfrm>
          <a:off x="2952036" y="1926983"/>
          <a:ext cx="970604" cy="359016"/>
        </a:xfrm>
        <a:custGeom>
          <a:avLst/>
          <a:gdLst/>
          <a:ahLst/>
          <a:cxnLst/>
          <a:rect l="0" t="0" r="0" b="0"/>
          <a:pathLst>
            <a:path>
              <a:moveTo>
                <a:pt x="0" y="0"/>
              </a:moveTo>
              <a:lnTo>
                <a:pt x="0" y="244659"/>
              </a:lnTo>
              <a:lnTo>
                <a:pt x="970604" y="244659"/>
              </a:lnTo>
              <a:lnTo>
                <a:pt x="970604"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F71F32-7EB5-4828-8DEC-C2B10F1BE439}">
      <dsp:nvSpPr>
        <dsp:cNvPr id="0" name=""/>
        <dsp:cNvSpPr/>
      </dsp:nvSpPr>
      <dsp:spPr>
        <a:xfrm>
          <a:off x="1953342" y="1926983"/>
          <a:ext cx="998694" cy="359016"/>
        </a:xfrm>
        <a:custGeom>
          <a:avLst/>
          <a:gdLst/>
          <a:ahLst/>
          <a:cxnLst/>
          <a:rect l="0" t="0" r="0" b="0"/>
          <a:pathLst>
            <a:path>
              <a:moveTo>
                <a:pt x="998694" y="0"/>
              </a:moveTo>
              <a:lnTo>
                <a:pt x="998694" y="244659"/>
              </a:lnTo>
              <a:lnTo>
                <a:pt x="0" y="244659"/>
              </a:lnTo>
              <a:lnTo>
                <a:pt x="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98010-AB2F-4BEE-96EC-BE9033436AF2}">
      <dsp:nvSpPr>
        <dsp:cNvPr id="0" name=""/>
        <dsp:cNvSpPr/>
      </dsp:nvSpPr>
      <dsp:spPr>
        <a:xfrm>
          <a:off x="1766657" y="784098"/>
          <a:ext cx="1185378" cy="359016"/>
        </a:xfrm>
        <a:custGeom>
          <a:avLst/>
          <a:gdLst/>
          <a:ahLst/>
          <a:cxnLst/>
          <a:rect l="0" t="0" r="0" b="0"/>
          <a:pathLst>
            <a:path>
              <a:moveTo>
                <a:pt x="0" y="0"/>
              </a:moveTo>
              <a:lnTo>
                <a:pt x="0" y="244659"/>
              </a:lnTo>
              <a:lnTo>
                <a:pt x="1185378" y="244659"/>
              </a:lnTo>
              <a:lnTo>
                <a:pt x="1185378"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B27172-7643-4F82-B323-B9BAB06C07D9}">
      <dsp:nvSpPr>
        <dsp:cNvPr id="0" name=""/>
        <dsp:cNvSpPr/>
      </dsp:nvSpPr>
      <dsp:spPr>
        <a:xfrm>
          <a:off x="656036" y="784098"/>
          <a:ext cx="1110620" cy="363774"/>
        </a:xfrm>
        <a:custGeom>
          <a:avLst/>
          <a:gdLst/>
          <a:ahLst/>
          <a:cxnLst/>
          <a:rect l="0" t="0" r="0" b="0"/>
          <a:pathLst>
            <a:path>
              <a:moveTo>
                <a:pt x="1110620" y="0"/>
              </a:moveTo>
              <a:lnTo>
                <a:pt x="1110620" y="249417"/>
              </a:lnTo>
              <a:lnTo>
                <a:pt x="0" y="249417"/>
              </a:lnTo>
              <a:lnTo>
                <a:pt x="0" y="3637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F3107A-79A0-46C1-AE57-84EAEBF55AD1}">
      <dsp:nvSpPr>
        <dsp:cNvPr id="0" name=""/>
        <dsp:cNvSpPr/>
      </dsp:nvSpPr>
      <dsp:spPr>
        <a:xfrm>
          <a:off x="1358033" y="228"/>
          <a:ext cx="817248"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D861C0-1127-4BA7-A769-510C066769BF}">
      <dsp:nvSpPr>
        <dsp:cNvPr id="0" name=""/>
        <dsp:cNvSpPr/>
      </dsp:nvSpPr>
      <dsp:spPr>
        <a:xfrm>
          <a:off x="1495193" y="130530"/>
          <a:ext cx="817248" cy="783869"/>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A</a:t>
          </a:r>
        </a:p>
        <a:p>
          <a:pPr marL="0" lvl="0" indent="0" algn="ctr" defTabSz="577850">
            <a:lnSpc>
              <a:spcPct val="90000"/>
            </a:lnSpc>
            <a:spcBef>
              <a:spcPct val="0"/>
            </a:spcBef>
            <a:spcAft>
              <a:spcPct val="35000"/>
            </a:spcAft>
            <a:buNone/>
          </a:pPr>
          <a:r>
            <a:rPr lang="en-US" altLang="zh-CN" sz="1300" kern="1200"/>
            <a:t>(-1)</a:t>
          </a:r>
          <a:endParaRPr lang="zh-CN" altLang="en-US" sz="1300" kern="1200"/>
        </a:p>
      </dsp:txBody>
      <dsp:txXfrm>
        <a:off x="1614876" y="245325"/>
        <a:ext cx="577882" cy="554279"/>
      </dsp:txXfrm>
    </dsp:sp>
    <dsp:sp modelId="{0A505DF4-2EFD-4D62-8942-94DDBDC3DDD9}">
      <dsp:nvSpPr>
        <dsp:cNvPr id="0" name=""/>
        <dsp:cNvSpPr/>
      </dsp:nvSpPr>
      <dsp:spPr>
        <a:xfrm>
          <a:off x="312658" y="1147872"/>
          <a:ext cx="686756"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B7D037-2C96-4327-AE6B-F8B9DE48F2BC}">
      <dsp:nvSpPr>
        <dsp:cNvPr id="0" name=""/>
        <dsp:cNvSpPr/>
      </dsp:nvSpPr>
      <dsp:spPr>
        <a:xfrm>
          <a:off x="449818" y="1278174"/>
          <a:ext cx="686756" cy="783869"/>
        </a:xfrm>
        <a:prstGeom prst="flowChartProcess">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AL</a:t>
          </a:r>
        </a:p>
        <a:p>
          <a:pPr marL="0" lvl="0" indent="0" algn="ctr" defTabSz="577850">
            <a:lnSpc>
              <a:spcPct val="90000"/>
            </a:lnSpc>
            <a:spcBef>
              <a:spcPct val="0"/>
            </a:spcBef>
            <a:spcAft>
              <a:spcPct val="35000"/>
            </a:spcAft>
            <a:buNone/>
          </a:pPr>
          <a:r>
            <a:rPr lang="en-US" altLang="zh-CN" sz="1300" kern="1200"/>
            <a:t>[h]</a:t>
          </a:r>
          <a:endParaRPr lang="zh-CN" altLang="en-US" sz="1300" kern="1200"/>
        </a:p>
      </dsp:txBody>
      <dsp:txXfrm>
        <a:off x="449818" y="1278174"/>
        <a:ext cx="686756" cy="783869"/>
      </dsp:txXfrm>
    </dsp:sp>
    <dsp:sp modelId="{E0503E51-EBD0-412A-8EF9-168F239C521B}">
      <dsp:nvSpPr>
        <dsp:cNvPr id="0" name=""/>
        <dsp:cNvSpPr/>
      </dsp:nvSpPr>
      <dsp:spPr>
        <a:xfrm>
          <a:off x="2545319" y="1143114"/>
          <a:ext cx="813434"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A5EE20-2D18-42AF-9FC1-2525B01AEA62}">
      <dsp:nvSpPr>
        <dsp:cNvPr id="0" name=""/>
        <dsp:cNvSpPr/>
      </dsp:nvSpPr>
      <dsp:spPr>
        <a:xfrm>
          <a:off x="2682479" y="1273416"/>
          <a:ext cx="813434" cy="783869"/>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B</a:t>
          </a:r>
        </a:p>
        <a:p>
          <a:pPr marL="0" lvl="0" indent="0" algn="ctr" defTabSz="577850">
            <a:lnSpc>
              <a:spcPct val="90000"/>
            </a:lnSpc>
            <a:spcBef>
              <a:spcPct val="0"/>
            </a:spcBef>
            <a:spcAft>
              <a:spcPct val="35000"/>
            </a:spcAft>
            <a:buNone/>
          </a:pPr>
          <a:r>
            <a:rPr lang="en-US" altLang="zh-CN" sz="1300" kern="1200"/>
            <a:t>(0)</a:t>
          </a:r>
          <a:endParaRPr lang="zh-CN" altLang="en-US" sz="1300" kern="1200"/>
        </a:p>
      </dsp:txBody>
      <dsp:txXfrm>
        <a:off x="2801604" y="1388211"/>
        <a:ext cx="575184" cy="554279"/>
      </dsp:txXfrm>
    </dsp:sp>
    <dsp:sp modelId="{D09EB115-E5EE-4405-8345-A63D9D83476F}">
      <dsp:nvSpPr>
        <dsp:cNvPr id="0" name=""/>
        <dsp:cNvSpPr/>
      </dsp:nvSpPr>
      <dsp:spPr>
        <a:xfrm>
          <a:off x="1615204" y="2285999"/>
          <a:ext cx="676275"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DF072F-7AD5-4808-B4A9-8F89EF676B98}">
      <dsp:nvSpPr>
        <dsp:cNvPr id="0" name=""/>
        <dsp:cNvSpPr/>
      </dsp:nvSpPr>
      <dsp:spPr>
        <a:xfrm>
          <a:off x="1752364" y="2416301"/>
          <a:ext cx="676275" cy="783869"/>
        </a:xfrm>
        <a:prstGeom prst="flowChartProcess">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BL</a:t>
          </a:r>
        </a:p>
        <a:p>
          <a:pPr marL="0" lvl="0" indent="0" algn="ctr" defTabSz="577850">
            <a:lnSpc>
              <a:spcPct val="90000"/>
            </a:lnSpc>
            <a:spcBef>
              <a:spcPct val="0"/>
            </a:spcBef>
            <a:spcAft>
              <a:spcPct val="35000"/>
            </a:spcAft>
            <a:buNone/>
          </a:pPr>
          <a:r>
            <a:rPr lang="en-US" altLang="zh-CN" sz="1300" kern="1200"/>
            <a:t>[h]</a:t>
          </a:r>
          <a:endParaRPr lang="zh-CN" altLang="en-US" sz="1300" kern="1200"/>
        </a:p>
      </dsp:txBody>
      <dsp:txXfrm>
        <a:off x="1752364" y="2416301"/>
        <a:ext cx="676275" cy="783869"/>
      </dsp:txXfrm>
    </dsp:sp>
    <dsp:sp modelId="{280F5011-C59D-4C31-890B-B79C16FAEAEC}">
      <dsp:nvSpPr>
        <dsp:cNvPr id="0" name=""/>
        <dsp:cNvSpPr/>
      </dsp:nvSpPr>
      <dsp:spPr>
        <a:xfrm>
          <a:off x="3584978" y="2285999"/>
          <a:ext cx="675325"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C4AC192-40FA-4683-8D05-2646FC879CD5}">
      <dsp:nvSpPr>
        <dsp:cNvPr id="0" name=""/>
        <dsp:cNvSpPr/>
      </dsp:nvSpPr>
      <dsp:spPr>
        <a:xfrm>
          <a:off x="3722138" y="2416301"/>
          <a:ext cx="675325" cy="783869"/>
        </a:xfrm>
        <a:prstGeom prst="flowChartProcess">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BR</a:t>
          </a:r>
        </a:p>
        <a:p>
          <a:pPr marL="0" lvl="0" indent="0" algn="ctr" defTabSz="577850">
            <a:lnSpc>
              <a:spcPct val="90000"/>
            </a:lnSpc>
            <a:spcBef>
              <a:spcPct val="0"/>
            </a:spcBef>
            <a:spcAft>
              <a:spcPct val="35000"/>
            </a:spcAft>
            <a:buNone/>
          </a:pPr>
          <a:r>
            <a:rPr lang="en-US" altLang="zh-CN" sz="1300" kern="1200"/>
            <a:t>[h]</a:t>
          </a:r>
          <a:endParaRPr lang="zh-CN" altLang="en-US" sz="1300" kern="1200"/>
        </a:p>
      </dsp:txBody>
      <dsp:txXfrm>
        <a:off x="3722138" y="2416301"/>
        <a:ext cx="675325" cy="783869"/>
      </dsp:txXfrm>
    </dsp:sp>
  </dsp:spTree>
</dsp:drawing>
</file>

<file path=word/diagrams/drawing4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849DEB-B7C0-4AE8-8A05-AA1C0E94CF77}">
      <dsp:nvSpPr>
        <dsp:cNvPr id="0" name=""/>
        <dsp:cNvSpPr/>
      </dsp:nvSpPr>
      <dsp:spPr>
        <a:xfrm>
          <a:off x="3101212" y="1777321"/>
          <a:ext cx="666801" cy="167263"/>
        </a:xfrm>
        <a:custGeom>
          <a:avLst/>
          <a:gdLst/>
          <a:ahLst/>
          <a:cxnLst/>
          <a:rect l="0" t="0" r="0" b="0"/>
          <a:pathLst>
            <a:path>
              <a:moveTo>
                <a:pt x="0" y="0"/>
              </a:moveTo>
              <a:lnTo>
                <a:pt x="0" y="69993"/>
              </a:lnTo>
              <a:lnTo>
                <a:pt x="666801" y="69993"/>
              </a:lnTo>
              <a:lnTo>
                <a:pt x="666801" y="167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F71F32-7EB5-4828-8DEC-C2B10F1BE439}">
      <dsp:nvSpPr>
        <dsp:cNvPr id="0" name=""/>
        <dsp:cNvSpPr/>
      </dsp:nvSpPr>
      <dsp:spPr>
        <a:xfrm>
          <a:off x="2026239" y="1777321"/>
          <a:ext cx="1074972" cy="167263"/>
        </a:xfrm>
        <a:custGeom>
          <a:avLst/>
          <a:gdLst/>
          <a:ahLst/>
          <a:cxnLst/>
          <a:rect l="0" t="0" r="0" b="0"/>
          <a:pathLst>
            <a:path>
              <a:moveTo>
                <a:pt x="1074972" y="0"/>
              </a:moveTo>
              <a:lnTo>
                <a:pt x="1074972" y="69993"/>
              </a:lnTo>
              <a:lnTo>
                <a:pt x="0" y="69993"/>
              </a:lnTo>
              <a:lnTo>
                <a:pt x="0" y="167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98010-AB2F-4BEE-96EC-BE9033436AF2}">
      <dsp:nvSpPr>
        <dsp:cNvPr id="0" name=""/>
        <dsp:cNvSpPr/>
      </dsp:nvSpPr>
      <dsp:spPr>
        <a:xfrm>
          <a:off x="1879208" y="667089"/>
          <a:ext cx="1222003" cy="443484"/>
        </a:xfrm>
        <a:custGeom>
          <a:avLst/>
          <a:gdLst/>
          <a:ahLst/>
          <a:cxnLst/>
          <a:rect l="0" t="0" r="0" b="0"/>
          <a:pathLst>
            <a:path>
              <a:moveTo>
                <a:pt x="0" y="0"/>
              </a:moveTo>
              <a:lnTo>
                <a:pt x="0" y="346213"/>
              </a:lnTo>
              <a:lnTo>
                <a:pt x="1222003" y="346213"/>
              </a:lnTo>
              <a:lnTo>
                <a:pt x="1222003" y="4434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B27172-7643-4F82-B323-B9BAB06C07D9}">
      <dsp:nvSpPr>
        <dsp:cNvPr id="0" name=""/>
        <dsp:cNvSpPr/>
      </dsp:nvSpPr>
      <dsp:spPr>
        <a:xfrm>
          <a:off x="747536" y="667089"/>
          <a:ext cx="1131672" cy="309421"/>
        </a:xfrm>
        <a:custGeom>
          <a:avLst/>
          <a:gdLst/>
          <a:ahLst/>
          <a:cxnLst/>
          <a:rect l="0" t="0" r="0" b="0"/>
          <a:pathLst>
            <a:path>
              <a:moveTo>
                <a:pt x="1131672" y="0"/>
              </a:moveTo>
              <a:lnTo>
                <a:pt x="1131672" y="212150"/>
              </a:lnTo>
              <a:lnTo>
                <a:pt x="0" y="212150"/>
              </a:lnTo>
              <a:lnTo>
                <a:pt x="0" y="3094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F3107A-79A0-46C1-AE57-84EAEBF55AD1}">
      <dsp:nvSpPr>
        <dsp:cNvPr id="0" name=""/>
        <dsp:cNvSpPr/>
      </dsp:nvSpPr>
      <dsp:spPr>
        <a:xfrm>
          <a:off x="1531638" y="340"/>
          <a:ext cx="695140" cy="6667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D861C0-1127-4BA7-A769-510C066769BF}">
      <dsp:nvSpPr>
        <dsp:cNvPr id="0" name=""/>
        <dsp:cNvSpPr/>
      </dsp:nvSpPr>
      <dsp:spPr>
        <a:xfrm>
          <a:off x="1648304" y="111173"/>
          <a:ext cx="695140" cy="666748"/>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altLang="zh-CN" sz="2000" kern="1200"/>
            <a:t>A</a:t>
          </a:r>
        </a:p>
        <a:p>
          <a:pPr marL="0" lvl="0" indent="0" algn="ctr" defTabSz="889000">
            <a:lnSpc>
              <a:spcPct val="90000"/>
            </a:lnSpc>
            <a:spcBef>
              <a:spcPct val="0"/>
            </a:spcBef>
            <a:spcAft>
              <a:spcPct val="35000"/>
            </a:spcAft>
            <a:buNone/>
          </a:pPr>
          <a:r>
            <a:rPr lang="en-US" altLang="zh-CN" sz="1100" kern="1200"/>
            <a:t>(-2)</a:t>
          </a:r>
          <a:endParaRPr lang="zh-CN" altLang="en-US" sz="1100" kern="1200"/>
        </a:p>
      </dsp:txBody>
      <dsp:txXfrm>
        <a:off x="1750105" y="208816"/>
        <a:ext cx="491538" cy="471462"/>
      </dsp:txXfrm>
    </dsp:sp>
    <dsp:sp modelId="{0A505DF4-2EFD-4D62-8942-94DDBDC3DDD9}">
      <dsp:nvSpPr>
        <dsp:cNvPr id="0" name=""/>
        <dsp:cNvSpPr/>
      </dsp:nvSpPr>
      <dsp:spPr>
        <a:xfrm>
          <a:off x="432227" y="976510"/>
          <a:ext cx="630617" cy="7797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B7D037-2C96-4327-AE6B-F8B9DE48F2BC}">
      <dsp:nvSpPr>
        <dsp:cNvPr id="0" name=""/>
        <dsp:cNvSpPr/>
      </dsp:nvSpPr>
      <dsp:spPr>
        <a:xfrm>
          <a:off x="548893" y="1087343"/>
          <a:ext cx="630617" cy="779722"/>
        </a:xfrm>
        <a:prstGeom prst="flowChartProcess">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altLang="zh-CN" sz="2000" kern="1200"/>
            <a:t>AL</a:t>
          </a:r>
        </a:p>
        <a:p>
          <a:pPr marL="0" lvl="0" indent="0" algn="ctr" defTabSz="889000">
            <a:lnSpc>
              <a:spcPct val="90000"/>
            </a:lnSpc>
            <a:spcBef>
              <a:spcPct val="0"/>
            </a:spcBef>
            <a:spcAft>
              <a:spcPct val="35000"/>
            </a:spcAft>
            <a:buNone/>
          </a:pPr>
          <a:r>
            <a:rPr lang="en-US" altLang="zh-CN" sz="1100" kern="1200"/>
            <a:t>[h]</a:t>
          </a:r>
          <a:endParaRPr lang="zh-CN" altLang="en-US" sz="1100" kern="1200"/>
        </a:p>
      </dsp:txBody>
      <dsp:txXfrm>
        <a:off x="548893" y="1087343"/>
        <a:ext cx="630617" cy="779722"/>
      </dsp:txXfrm>
    </dsp:sp>
    <dsp:sp modelId="{E0503E51-EBD0-412A-8EF9-168F239C521B}">
      <dsp:nvSpPr>
        <dsp:cNvPr id="0" name=""/>
        <dsp:cNvSpPr/>
      </dsp:nvSpPr>
      <dsp:spPr>
        <a:xfrm>
          <a:off x="2755264" y="1110573"/>
          <a:ext cx="691895" cy="6667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A5EE20-2D18-42AF-9FC1-2525B01AEA62}">
      <dsp:nvSpPr>
        <dsp:cNvPr id="0" name=""/>
        <dsp:cNvSpPr/>
      </dsp:nvSpPr>
      <dsp:spPr>
        <a:xfrm>
          <a:off x="2871930" y="1221406"/>
          <a:ext cx="691895" cy="666748"/>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altLang="zh-CN" sz="2000" kern="1200"/>
            <a:t>B</a:t>
          </a:r>
        </a:p>
        <a:p>
          <a:pPr marL="0" lvl="0" indent="0" algn="ctr" defTabSz="889000">
            <a:lnSpc>
              <a:spcPct val="90000"/>
            </a:lnSpc>
            <a:spcBef>
              <a:spcPct val="0"/>
            </a:spcBef>
            <a:spcAft>
              <a:spcPct val="35000"/>
            </a:spcAft>
            <a:buNone/>
          </a:pPr>
          <a:r>
            <a:rPr lang="en-US" altLang="zh-CN" sz="1100" kern="1200"/>
            <a:t>(-1)</a:t>
          </a:r>
          <a:endParaRPr lang="zh-CN" altLang="en-US" sz="1100" kern="1200"/>
        </a:p>
      </dsp:txBody>
      <dsp:txXfrm>
        <a:off x="2973256" y="1319049"/>
        <a:ext cx="489243" cy="471462"/>
      </dsp:txXfrm>
    </dsp:sp>
    <dsp:sp modelId="{D09EB115-E5EE-4405-8345-A63D9D83476F}">
      <dsp:nvSpPr>
        <dsp:cNvPr id="0" name=""/>
        <dsp:cNvSpPr/>
      </dsp:nvSpPr>
      <dsp:spPr>
        <a:xfrm>
          <a:off x="1706903" y="1944585"/>
          <a:ext cx="638671" cy="6667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DF072F-7AD5-4808-B4A9-8F89EF676B98}">
      <dsp:nvSpPr>
        <dsp:cNvPr id="0" name=""/>
        <dsp:cNvSpPr/>
      </dsp:nvSpPr>
      <dsp:spPr>
        <a:xfrm>
          <a:off x="1823570" y="2055418"/>
          <a:ext cx="638671" cy="666748"/>
        </a:xfrm>
        <a:prstGeom prst="flowChartProcess">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altLang="zh-CN" sz="2000" kern="1200"/>
            <a:t>BL</a:t>
          </a:r>
        </a:p>
        <a:p>
          <a:pPr marL="0" lvl="0" indent="0" algn="ctr" defTabSz="889000">
            <a:lnSpc>
              <a:spcPct val="90000"/>
            </a:lnSpc>
            <a:spcBef>
              <a:spcPct val="0"/>
            </a:spcBef>
            <a:spcAft>
              <a:spcPct val="35000"/>
            </a:spcAft>
            <a:buNone/>
          </a:pPr>
          <a:r>
            <a:rPr lang="en-US" altLang="zh-CN" sz="1500" kern="1200"/>
            <a:t>[h]</a:t>
          </a:r>
          <a:endParaRPr lang="zh-CN" altLang="en-US" sz="1500" kern="1200"/>
        </a:p>
      </dsp:txBody>
      <dsp:txXfrm>
        <a:off x="1823570" y="2055418"/>
        <a:ext cx="638671" cy="666748"/>
      </dsp:txXfrm>
    </dsp:sp>
    <dsp:sp modelId="{280F5011-C59D-4C31-890B-B79C16FAEAEC}">
      <dsp:nvSpPr>
        <dsp:cNvPr id="0" name=""/>
        <dsp:cNvSpPr/>
      </dsp:nvSpPr>
      <dsp:spPr>
        <a:xfrm>
          <a:off x="3445806" y="1944585"/>
          <a:ext cx="644414" cy="11446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C4AC192-40FA-4683-8D05-2646FC879CD5}">
      <dsp:nvSpPr>
        <dsp:cNvPr id="0" name=""/>
        <dsp:cNvSpPr/>
      </dsp:nvSpPr>
      <dsp:spPr>
        <a:xfrm>
          <a:off x="3562473" y="2055418"/>
          <a:ext cx="644414" cy="1144640"/>
        </a:xfrm>
        <a:prstGeom prst="flowChartProcess">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BR</a:t>
          </a:r>
        </a:p>
        <a:p>
          <a:pPr marL="0" lvl="0" indent="0" algn="ctr" defTabSz="800100">
            <a:lnSpc>
              <a:spcPct val="90000"/>
            </a:lnSpc>
            <a:spcBef>
              <a:spcPct val="0"/>
            </a:spcBef>
            <a:spcAft>
              <a:spcPct val="35000"/>
            </a:spcAft>
            <a:buNone/>
          </a:pPr>
          <a:r>
            <a:rPr lang="en-US" altLang="zh-CN" sz="1800" kern="1200"/>
            <a:t>[h]</a:t>
          </a:r>
        </a:p>
        <a:p>
          <a:pPr marL="0" lvl="0" indent="0" algn="ctr" defTabSz="800100">
            <a:lnSpc>
              <a:spcPct val="90000"/>
            </a:lnSpc>
            <a:spcBef>
              <a:spcPct val="0"/>
            </a:spcBef>
            <a:spcAft>
              <a:spcPct val="35000"/>
            </a:spcAft>
            <a:buNone/>
          </a:pPr>
          <a:r>
            <a:rPr lang="en-US" altLang="zh-CN" sz="1800" kern="1200"/>
            <a:t>+</a:t>
          </a:r>
          <a:endParaRPr lang="zh-CN" altLang="en-US" sz="1800" kern="1200"/>
        </a:p>
      </dsp:txBody>
      <dsp:txXfrm>
        <a:off x="3562473" y="2055418"/>
        <a:ext cx="644414" cy="1144640"/>
      </dsp:txXfrm>
    </dsp:sp>
  </dsp:spTree>
</dsp:drawing>
</file>

<file path=word/diagrams/drawing4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725D6A-1521-42A8-82F2-0B7E69EFCB46}">
      <dsp:nvSpPr>
        <dsp:cNvPr id="0" name=""/>
        <dsp:cNvSpPr/>
      </dsp:nvSpPr>
      <dsp:spPr>
        <a:xfrm>
          <a:off x="1560206" y="800450"/>
          <a:ext cx="888137" cy="360645"/>
        </a:xfrm>
        <a:custGeom>
          <a:avLst/>
          <a:gdLst/>
          <a:ahLst/>
          <a:cxnLst/>
          <a:rect l="0" t="0" r="0" b="0"/>
          <a:pathLst>
            <a:path>
              <a:moveTo>
                <a:pt x="0" y="0"/>
              </a:moveTo>
              <a:lnTo>
                <a:pt x="0" y="245769"/>
              </a:lnTo>
              <a:lnTo>
                <a:pt x="888137" y="245769"/>
              </a:lnTo>
              <a:lnTo>
                <a:pt x="888137" y="360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B7D7A1-00BB-45CF-8EEB-554BBD4742EE}">
      <dsp:nvSpPr>
        <dsp:cNvPr id="0" name=""/>
        <dsp:cNvSpPr/>
      </dsp:nvSpPr>
      <dsp:spPr>
        <a:xfrm>
          <a:off x="752020" y="800450"/>
          <a:ext cx="808185" cy="363723"/>
        </a:xfrm>
        <a:custGeom>
          <a:avLst/>
          <a:gdLst/>
          <a:ahLst/>
          <a:cxnLst/>
          <a:rect l="0" t="0" r="0" b="0"/>
          <a:pathLst>
            <a:path>
              <a:moveTo>
                <a:pt x="808185" y="0"/>
              </a:moveTo>
              <a:lnTo>
                <a:pt x="808185" y="248847"/>
              </a:lnTo>
              <a:lnTo>
                <a:pt x="0" y="248847"/>
              </a:lnTo>
              <a:lnTo>
                <a:pt x="0" y="3637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742807-C778-4E6D-A9F0-E878993F2425}">
      <dsp:nvSpPr>
        <dsp:cNvPr id="0" name=""/>
        <dsp:cNvSpPr/>
      </dsp:nvSpPr>
      <dsp:spPr>
        <a:xfrm>
          <a:off x="1161359" y="1229"/>
          <a:ext cx="797693" cy="7992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306165-6DDB-4C3C-BB9A-133690274750}">
      <dsp:nvSpPr>
        <dsp:cNvPr id="0" name=""/>
        <dsp:cNvSpPr/>
      </dsp:nvSpPr>
      <dsp:spPr>
        <a:xfrm>
          <a:off x="1299141" y="132122"/>
          <a:ext cx="797693" cy="799221"/>
        </a:xfrm>
        <a:prstGeom prst="flowChartConnector">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US" altLang="zh-CN" sz="2500" kern="1200"/>
            <a:t>B</a:t>
          </a:r>
          <a:endParaRPr lang="zh-CN" altLang="en-US" sz="2500" kern="1200"/>
        </a:p>
      </dsp:txBody>
      <dsp:txXfrm>
        <a:off x="1415960" y="249165"/>
        <a:ext cx="564055" cy="565135"/>
      </dsp:txXfrm>
    </dsp:sp>
    <dsp:sp modelId="{8F188F4B-E3E7-48AA-9E10-B6B32F98B7D0}">
      <dsp:nvSpPr>
        <dsp:cNvPr id="0" name=""/>
        <dsp:cNvSpPr/>
      </dsp:nvSpPr>
      <dsp:spPr>
        <a:xfrm>
          <a:off x="346211" y="1164174"/>
          <a:ext cx="811618" cy="7874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BD9152E-A238-4A9B-B97D-FA614D7114CF}">
      <dsp:nvSpPr>
        <dsp:cNvPr id="0" name=""/>
        <dsp:cNvSpPr/>
      </dsp:nvSpPr>
      <dsp:spPr>
        <a:xfrm>
          <a:off x="483993" y="1295067"/>
          <a:ext cx="811618" cy="787425"/>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US" altLang="zh-CN" sz="2500" kern="1200"/>
            <a:t>A</a:t>
          </a:r>
          <a:endParaRPr lang="zh-CN" altLang="en-US" sz="2500" kern="1200"/>
        </a:p>
      </dsp:txBody>
      <dsp:txXfrm>
        <a:off x="602852" y="1410383"/>
        <a:ext cx="573900" cy="556793"/>
      </dsp:txXfrm>
    </dsp:sp>
    <dsp:sp modelId="{48A1E493-03C1-4F0E-8497-7F555A5A8D9E}">
      <dsp:nvSpPr>
        <dsp:cNvPr id="0" name=""/>
        <dsp:cNvSpPr/>
      </dsp:nvSpPr>
      <dsp:spPr>
        <a:xfrm>
          <a:off x="2131921" y="1161095"/>
          <a:ext cx="632842" cy="1583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7B3125-73CB-4FEB-81C0-F6CCE5F62430}">
      <dsp:nvSpPr>
        <dsp:cNvPr id="0" name=""/>
        <dsp:cNvSpPr/>
      </dsp:nvSpPr>
      <dsp:spPr>
        <a:xfrm>
          <a:off x="2269704" y="1291988"/>
          <a:ext cx="632842" cy="1583332"/>
        </a:xfrm>
        <a:prstGeom prst="flowChartProcess">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US" altLang="zh-CN" sz="2500" kern="1200"/>
            <a:t>BR</a:t>
          </a:r>
        </a:p>
        <a:p>
          <a:pPr marL="0" lvl="0" indent="0" algn="ctr" defTabSz="1111250">
            <a:lnSpc>
              <a:spcPct val="90000"/>
            </a:lnSpc>
            <a:spcBef>
              <a:spcPct val="0"/>
            </a:spcBef>
            <a:spcAft>
              <a:spcPct val="35000"/>
            </a:spcAft>
            <a:buNone/>
          </a:pPr>
          <a:r>
            <a:rPr lang="en-US" altLang="zh-CN" sz="2500" kern="1200"/>
            <a:t>[h]</a:t>
          </a:r>
        </a:p>
        <a:p>
          <a:pPr marL="0" lvl="0" indent="0" algn="ctr" defTabSz="1111250">
            <a:lnSpc>
              <a:spcPct val="90000"/>
            </a:lnSpc>
            <a:spcBef>
              <a:spcPct val="0"/>
            </a:spcBef>
            <a:spcAft>
              <a:spcPct val="35000"/>
            </a:spcAft>
            <a:buNone/>
          </a:pPr>
          <a:r>
            <a:rPr lang="en-US" altLang="zh-CN" sz="2500" kern="1200"/>
            <a:t>+</a:t>
          </a:r>
          <a:endParaRPr lang="zh-CN" altLang="en-US" sz="2500" kern="1200"/>
        </a:p>
      </dsp:txBody>
      <dsp:txXfrm>
        <a:off x="2269704" y="1291988"/>
        <a:ext cx="632842" cy="1583332"/>
      </dsp:txXfrm>
    </dsp:sp>
  </dsp:spTree>
</dsp:drawing>
</file>

<file path=word/diagrams/drawing4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725D6A-1521-42A8-82F2-0B7E69EFCB46}">
      <dsp:nvSpPr>
        <dsp:cNvPr id="0" name=""/>
        <dsp:cNvSpPr/>
      </dsp:nvSpPr>
      <dsp:spPr>
        <a:xfrm>
          <a:off x="2477496" y="784098"/>
          <a:ext cx="1319627" cy="359016"/>
        </a:xfrm>
        <a:custGeom>
          <a:avLst/>
          <a:gdLst/>
          <a:ahLst/>
          <a:cxnLst/>
          <a:rect l="0" t="0" r="0" b="0"/>
          <a:pathLst>
            <a:path>
              <a:moveTo>
                <a:pt x="0" y="0"/>
              </a:moveTo>
              <a:lnTo>
                <a:pt x="0" y="244659"/>
              </a:lnTo>
              <a:lnTo>
                <a:pt x="1319627" y="244659"/>
              </a:lnTo>
              <a:lnTo>
                <a:pt x="1319627"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C7922F-9FF8-49CA-818B-E7202C228071}">
      <dsp:nvSpPr>
        <dsp:cNvPr id="0" name=""/>
        <dsp:cNvSpPr/>
      </dsp:nvSpPr>
      <dsp:spPr>
        <a:xfrm>
          <a:off x="1556796" y="1949096"/>
          <a:ext cx="1072390" cy="332145"/>
        </a:xfrm>
        <a:custGeom>
          <a:avLst/>
          <a:gdLst/>
          <a:ahLst/>
          <a:cxnLst/>
          <a:rect l="0" t="0" r="0" b="0"/>
          <a:pathLst>
            <a:path>
              <a:moveTo>
                <a:pt x="0" y="0"/>
              </a:moveTo>
              <a:lnTo>
                <a:pt x="0" y="217788"/>
              </a:lnTo>
              <a:lnTo>
                <a:pt x="1072390" y="217788"/>
              </a:lnTo>
              <a:lnTo>
                <a:pt x="1072390" y="3321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9D79E5-86A9-4D9E-872D-1121AF132594}">
      <dsp:nvSpPr>
        <dsp:cNvPr id="0" name=""/>
        <dsp:cNvSpPr/>
      </dsp:nvSpPr>
      <dsp:spPr>
        <a:xfrm>
          <a:off x="621984" y="1949096"/>
          <a:ext cx="934811" cy="337131"/>
        </a:xfrm>
        <a:custGeom>
          <a:avLst/>
          <a:gdLst/>
          <a:ahLst/>
          <a:cxnLst/>
          <a:rect l="0" t="0" r="0" b="0"/>
          <a:pathLst>
            <a:path>
              <a:moveTo>
                <a:pt x="934811" y="0"/>
              </a:moveTo>
              <a:lnTo>
                <a:pt x="934811" y="222774"/>
              </a:lnTo>
              <a:lnTo>
                <a:pt x="0" y="222774"/>
              </a:lnTo>
              <a:lnTo>
                <a:pt x="0" y="3371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B7D7A1-00BB-45CF-8EEB-554BBD4742EE}">
      <dsp:nvSpPr>
        <dsp:cNvPr id="0" name=""/>
        <dsp:cNvSpPr/>
      </dsp:nvSpPr>
      <dsp:spPr>
        <a:xfrm>
          <a:off x="1556796" y="784098"/>
          <a:ext cx="920699" cy="381129"/>
        </a:xfrm>
        <a:custGeom>
          <a:avLst/>
          <a:gdLst/>
          <a:ahLst/>
          <a:cxnLst/>
          <a:rect l="0" t="0" r="0" b="0"/>
          <a:pathLst>
            <a:path>
              <a:moveTo>
                <a:pt x="920699" y="0"/>
              </a:moveTo>
              <a:lnTo>
                <a:pt x="920699" y="266772"/>
              </a:lnTo>
              <a:lnTo>
                <a:pt x="0" y="266772"/>
              </a:lnTo>
              <a:lnTo>
                <a:pt x="0" y="3811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742807-C778-4E6D-A9F0-E878993F2425}">
      <dsp:nvSpPr>
        <dsp:cNvPr id="0" name=""/>
        <dsp:cNvSpPr/>
      </dsp:nvSpPr>
      <dsp:spPr>
        <a:xfrm>
          <a:off x="2080450" y="228"/>
          <a:ext cx="79409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306165-6DDB-4C3C-BB9A-133690274750}">
      <dsp:nvSpPr>
        <dsp:cNvPr id="0" name=""/>
        <dsp:cNvSpPr/>
      </dsp:nvSpPr>
      <dsp:spPr>
        <a:xfrm>
          <a:off x="2217610" y="130530"/>
          <a:ext cx="794090" cy="783869"/>
        </a:xfrm>
        <a:prstGeom prst="flowChartConnector">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B</a:t>
          </a:r>
        </a:p>
        <a:p>
          <a:pPr marL="0" lvl="0" indent="0" algn="ctr" defTabSz="800100">
            <a:lnSpc>
              <a:spcPct val="90000"/>
            </a:lnSpc>
            <a:spcBef>
              <a:spcPct val="0"/>
            </a:spcBef>
            <a:spcAft>
              <a:spcPct val="35000"/>
            </a:spcAft>
            <a:buNone/>
          </a:pPr>
          <a:r>
            <a:rPr lang="en-US" altLang="zh-CN" sz="1300" kern="1200"/>
            <a:t>(0)</a:t>
          </a:r>
          <a:endParaRPr lang="zh-CN" altLang="en-US" sz="1300" kern="1200"/>
        </a:p>
      </dsp:txBody>
      <dsp:txXfrm>
        <a:off x="2333902" y="245325"/>
        <a:ext cx="561506" cy="554279"/>
      </dsp:txXfrm>
    </dsp:sp>
    <dsp:sp modelId="{8F188F4B-E3E7-48AA-9E10-B6B32F98B7D0}">
      <dsp:nvSpPr>
        <dsp:cNvPr id="0" name=""/>
        <dsp:cNvSpPr/>
      </dsp:nvSpPr>
      <dsp:spPr>
        <a:xfrm>
          <a:off x="1152819" y="1165227"/>
          <a:ext cx="807953"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BD9152E-A238-4A9B-B97D-FA614D7114CF}">
      <dsp:nvSpPr>
        <dsp:cNvPr id="0" name=""/>
        <dsp:cNvSpPr/>
      </dsp:nvSpPr>
      <dsp:spPr>
        <a:xfrm>
          <a:off x="1289979" y="1295529"/>
          <a:ext cx="807953" cy="783869"/>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A</a:t>
          </a:r>
        </a:p>
        <a:p>
          <a:pPr marL="0" lvl="0" indent="0" algn="ctr" defTabSz="577850">
            <a:lnSpc>
              <a:spcPct val="90000"/>
            </a:lnSpc>
            <a:spcBef>
              <a:spcPct val="0"/>
            </a:spcBef>
            <a:spcAft>
              <a:spcPct val="35000"/>
            </a:spcAft>
            <a:buNone/>
          </a:pPr>
          <a:r>
            <a:rPr lang="en-US" altLang="zh-CN" sz="1300" kern="1200"/>
            <a:t>(0)</a:t>
          </a:r>
          <a:endParaRPr lang="zh-CN" altLang="en-US" sz="1300" kern="1200"/>
        </a:p>
      </dsp:txBody>
      <dsp:txXfrm>
        <a:off x="1408301" y="1410324"/>
        <a:ext cx="571309" cy="554279"/>
      </dsp:txXfrm>
    </dsp:sp>
    <dsp:sp modelId="{98583A51-64B3-4ADA-9818-92EDA7F667B8}">
      <dsp:nvSpPr>
        <dsp:cNvPr id="0" name=""/>
        <dsp:cNvSpPr/>
      </dsp:nvSpPr>
      <dsp:spPr>
        <a:xfrm>
          <a:off x="285753" y="2286228"/>
          <a:ext cx="672461"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05AB58-B2B8-470D-8769-33374FA784E0}">
      <dsp:nvSpPr>
        <dsp:cNvPr id="0" name=""/>
        <dsp:cNvSpPr/>
      </dsp:nvSpPr>
      <dsp:spPr>
        <a:xfrm>
          <a:off x="422913" y="2416530"/>
          <a:ext cx="672461" cy="783869"/>
        </a:xfrm>
        <a:prstGeom prst="rect">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AL</a:t>
          </a:r>
        </a:p>
        <a:p>
          <a:pPr marL="0" lvl="0" indent="0" algn="ctr" defTabSz="577850">
            <a:lnSpc>
              <a:spcPct val="90000"/>
            </a:lnSpc>
            <a:spcBef>
              <a:spcPct val="0"/>
            </a:spcBef>
            <a:spcAft>
              <a:spcPct val="35000"/>
            </a:spcAft>
            <a:buNone/>
          </a:pPr>
          <a:r>
            <a:rPr lang="en-US" altLang="zh-CN" sz="1300" kern="1200"/>
            <a:t>[h]</a:t>
          </a:r>
          <a:endParaRPr lang="zh-CN" altLang="en-US" sz="1300" kern="1200"/>
        </a:p>
      </dsp:txBody>
      <dsp:txXfrm>
        <a:off x="422913" y="2416530"/>
        <a:ext cx="672461" cy="783869"/>
      </dsp:txXfrm>
    </dsp:sp>
    <dsp:sp modelId="{5D237FEF-C0E3-453D-9E2C-C453C8D7EF62}">
      <dsp:nvSpPr>
        <dsp:cNvPr id="0" name=""/>
        <dsp:cNvSpPr/>
      </dsp:nvSpPr>
      <dsp:spPr>
        <a:xfrm>
          <a:off x="2304090" y="2281241"/>
          <a:ext cx="650191"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8157AB1-886B-4E8C-BF11-D7085F3B4467}">
      <dsp:nvSpPr>
        <dsp:cNvPr id="0" name=""/>
        <dsp:cNvSpPr/>
      </dsp:nvSpPr>
      <dsp:spPr>
        <a:xfrm>
          <a:off x="2441250" y="2411543"/>
          <a:ext cx="650191" cy="783869"/>
        </a:xfrm>
        <a:prstGeom prst="rect">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BL</a:t>
          </a:r>
        </a:p>
        <a:p>
          <a:pPr marL="0" lvl="0" indent="0" algn="ctr" defTabSz="577850">
            <a:lnSpc>
              <a:spcPct val="90000"/>
            </a:lnSpc>
            <a:spcBef>
              <a:spcPct val="0"/>
            </a:spcBef>
            <a:spcAft>
              <a:spcPct val="35000"/>
            </a:spcAft>
            <a:buNone/>
          </a:pPr>
          <a:r>
            <a:rPr lang="en-US" altLang="zh-CN" sz="1300" kern="1200"/>
            <a:t>[h]</a:t>
          </a:r>
          <a:endParaRPr lang="zh-CN" altLang="en-US" sz="1300" kern="1200"/>
        </a:p>
      </dsp:txBody>
      <dsp:txXfrm>
        <a:off x="2441250" y="2411543"/>
        <a:ext cx="650191" cy="783869"/>
      </dsp:txXfrm>
    </dsp:sp>
    <dsp:sp modelId="{48A1E493-03C1-4F0E-8497-7F555A5A8D9E}">
      <dsp:nvSpPr>
        <dsp:cNvPr id="0" name=""/>
        <dsp:cNvSpPr/>
      </dsp:nvSpPr>
      <dsp:spPr>
        <a:xfrm>
          <a:off x="3482131" y="1143114"/>
          <a:ext cx="629984" cy="15761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7B3125-73CB-4FEB-81C0-F6CCE5F62430}">
      <dsp:nvSpPr>
        <dsp:cNvPr id="0" name=""/>
        <dsp:cNvSpPr/>
      </dsp:nvSpPr>
      <dsp:spPr>
        <a:xfrm>
          <a:off x="3619291" y="1273416"/>
          <a:ext cx="629984" cy="1576181"/>
        </a:xfrm>
        <a:prstGeom prst="flowChartProcess">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BR</a:t>
          </a:r>
        </a:p>
        <a:p>
          <a:pPr marL="0" lvl="0" indent="0" algn="ctr" defTabSz="577850">
            <a:lnSpc>
              <a:spcPct val="90000"/>
            </a:lnSpc>
            <a:spcBef>
              <a:spcPct val="0"/>
            </a:spcBef>
            <a:spcAft>
              <a:spcPct val="35000"/>
            </a:spcAft>
            <a:buNone/>
          </a:pPr>
          <a:r>
            <a:rPr lang="en-US" altLang="zh-CN" sz="1300" kern="1200"/>
            <a:t>[h]</a:t>
          </a:r>
        </a:p>
        <a:p>
          <a:pPr marL="0" lvl="0" indent="0" algn="ctr" defTabSz="577850">
            <a:lnSpc>
              <a:spcPct val="90000"/>
            </a:lnSpc>
            <a:spcBef>
              <a:spcPct val="0"/>
            </a:spcBef>
            <a:spcAft>
              <a:spcPct val="35000"/>
            </a:spcAft>
            <a:buNone/>
          </a:pPr>
          <a:r>
            <a:rPr lang="en-US" altLang="zh-CN" sz="1300" kern="1200"/>
            <a:t>+</a:t>
          </a:r>
          <a:endParaRPr lang="zh-CN" altLang="en-US" sz="1300" kern="1200"/>
        </a:p>
      </dsp:txBody>
      <dsp:txXfrm>
        <a:off x="3619291" y="1273416"/>
        <a:ext cx="629984" cy="1576181"/>
      </dsp:txXfrm>
    </dsp:sp>
  </dsp:spTree>
</dsp:drawing>
</file>

<file path=word/diagrams/drawing4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E55FA9-04B3-47B7-BB7A-84A9EFB791AB}">
      <dsp:nvSpPr>
        <dsp:cNvPr id="0" name=""/>
        <dsp:cNvSpPr/>
      </dsp:nvSpPr>
      <dsp:spPr>
        <a:xfrm>
          <a:off x="1197096" y="606239"/>
          <a:ext cx="913495" cy="274858"/>
        </a:xfrm>
        <a:custGeom>
          <a:avLst/>
          <a:gdLst/>
          <a:ahLst/>
          <a:cxnLst/>
          <a:rect l="0" t="0" r="0" b="0"/>
          <a:pathLst>
            <a:path>
              <a:moveTo>
                <a:pt x="0" y="0"/>
              </a:moveTo>
              <a:lnTo>
                <a:pt x="0" y="186929"/>
              </a:lnTo>
              <a:lnTo>
                <a:pt x="913495" y="186929"/>
              </a:lnTo>
              <a:lnTo>
                <a:pt x="913495" y="274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EFF55A-0A4C-4E44-8114-7CEC8B668372}">
      <dsp:nvSpPr>
        <dsp:cNvPr id="0" name=""/>
        <dsp:cNvSpPr/>
      </dsp:nvSpPr>
      <dsp:spPr>
        <a:xfrm>
          <a:off x="722518" y="3525"/>
          <a:ext cx="949155" cy="6027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B18030C-2904-418F-9AA2-68C25992B48F}">
      <dsp:nvSpPr>
        <dsp:cNvPr id="0" name=""/>
        <dsp:cNvSpPr/>
      </dsp:nvSpPr>
      <dsp:spPr>
        <a:xfrm>
          <a:off x="827980" y="103714"/>
          <a:ext cx="949155" cy="6027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1</a:t>
          </a:r>
        </a:p>
        <a:p>
          <a:pPr marL="0" lvl="0" indent="0" algn="ctr" defTabSz="577850">
            <a:lnSpc>
              <a:spcPct val="90000"/>
            </a:lnSpc>
            <a:spcBef>
              <a:spcPct val="0"/>
            </a:spcBef>
            <a:spcAft>
              <a:spcPct val="35000"/>
            </a:spcAft>
            <a:buNone/>
          </a:pPr>
          <a:r>
            <a:rPr lang="zh-CN" altLang="en-US" sz="1300" kern="1200"/>
            <a:t>（</a:t>
          </a:r>
          <a:r>
            <a:rPr lang="en-US" altLang="zh-CN" sz="1300" kern="1200"/>
            <a:t>-1</a:t>
          </a:r>
          <a:r>
            <a:rPr lang="zh-CN" altLang="en-US" sz="1300" kern="1200"/>
            <a:t>）</a:t>
          </a:r>
        </a:p>
      </dsp:txBody>
      <dsp:txXfrm>
        <a:off x="845633" y="121367"/>
        <a:ext cx="913849" cy="567407"/>
      </dsp:txXfrm>
    </dsp:sp>
    <dsp:sp modelId="{96AB5F5F-C03A-4135-84E8-DA5C5256B4E7}">
      <dsp:nvSpPr>
        <dsp:cNvPr id="0" name=""/>
        <dsp:cNvSpPr/>
      </dsp:nvSpPr>
      <dsp:spPr>
        <a:xfrm>
          <a:off x="1636014" y="881097"/>
          <a:ext cx="949155" cy="6027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B2EFABD-ABA8-46B9-A5AC-05FF5D7E740D}">
      <dsp:nvSpPr>
        <dsp:cNvPr id="0" name=""/>
        <dsp:cNvSpPr/>
      </dsp:nvSpPr>
      <dsp:spPr>
        <a:xfrm>
          <a:off x="1741475" y="981286"/>
          <a:ext cx="949155" cy="6027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2</a:t>
          </a:r>
        </a:p>
        <a:p>
          <a:pPr marL="0" lvl="0" indent="0" algn="ctr" defTabSz="577850">
            <a:lnSpc>
              <a:spcPct val="90000"/>
            </a:lnSpc>
            <a:spcBef>
              <a:spcPct val="0"/>
            </a:spcBef>
            <a:spcAft>
              <a:spcPct val="35000"/>
            </a:spcAft>
            <a:buNone/>
          </a:pPr>
          <a:r>
            <a:rPr lang="zh-CN" altLang="en-US" sz="1300" kern="1200"/>
            <a:t>（</a:t>
          </a:r>
          <a:r>
            <a:rPr lang="en-US" altLang="zh-CN" sz="1300" kern="1200"/>
            <a:t>0</a:t>
          </a:r>
          <a:r>
            <a:rPr lang="zh-CN" altLang="en-US" sz="1300" kern="1200"/>
            <a:t>）</a:t>
          </a:r>
        </a:p>
      </dsp:txBody>
      <dsp:txXfrm>
        <a:off x="1759128" y="998939"/>
        <a:ext cx="913849" cy="567407"/>
      </dsp:txXfrm>
    </dsp:sp>
  </dsp:spTree>
</dsp:drawing>
</file>

<file path=word/diagrams/drawing4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653A53-B5C8-4061-A3D7-9409B296D6B0}">
      <dsp:nvSpPr>
        <dsp:cNvPr id="0" name=""/>
        <dsp:cNvSpPr/>
      </dsp:nvSpPr>
      <dsp:spPr>
        <a:xfrm>
          <a:off x="1638050" y="1517067"/>
          <a:ext cx="824448" cy="274930"/>
        </a:xfrm>
        <a:custGeom>
          <a:avLst/>
          <a:gdLst/>
          <a:ahLst/>
          <a:cxnLst/>
          <a:rect l="0" t="0" r="0" b="0"/>
          <a:pathLst>
            <a:path>
              <a:moveTo>
                <a:pt x="0" y="0"/>
              </a:moveTo>
              <a:lnTo>
                <a:pt x="0" y="184970"/>
              </a:lnTo>
              <a:lnTo>
                <a:pt x="824448" y="184970"/>
              </a:lnTo>
              <a:lnTo>
                <a:pt x="824448" y="2749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EE9A8D-543D-412A-A38B-C6C9C47031F6}">
      <dsp:nvSpPr>
        <dsp:cNvPr id="0" name=""/>
        <dsp:cNvSpPr/>
      </dsp:nvSpPr>
      <dsp:spPr>
        <a:xfrm>
          <a:off x="701179" y="621755"/>
          <a:ext cx="936871" cy="278673"/>
        </a:xfrm>
        <a:custGeom>
          <a:avLst/>
          <a:gdLst/>
          <a:ahLst/>
          <a:cxnLst/>
          <a:rect l="0" t="0" r="0" b="0"/>
          <a:pathLst>
            <a:path>
              <a:moveTo>
                <a:pt x="0" y="0"/>
              </a:moveTo>
              <a:lnTo>
                <a:pt x="0" y="188713"/>
              </a:lnTo>
              <a:lnTo>
                <a:pt x="936871" y="188713"/>
              </a:lnTo>
              <a:lnTo>
                <a:pt x="936871" y="2786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4D634F-191D-48CA-B7BB-A567DA635093}">
      <dsp:nvSpPr>
        <dsp:cNvPr id="0" name=""/>
        <dsp:cNvSpPr/>
      </dsp:nvSpPr>
      <dsp:spPr>
        <a:xfrm>
          <a:off x="215638" y="5118"/>
          <a:ext cx="971082" cy="6166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09498A6-E756-4407-8A16-209E0D67B192}">
      <dsp:nvSpPr>
        <dsp:cNvPr id="0" name=""/>
        <dsp:cNvSpPr/>
      </dsp:nvSpPr>
      <dsp:spPr>
        <a:xfrm>
          <a:off x="323536" y="107621"/>
          <a:ext cx="971082" cy="6166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1</a:t>
          </a:r>
        </a:p>
        <a:p>
          <a:pPr marL="0" lvl="0" indent="0" algn="ctr" defTabSz="577850">
            <a:lnSpc>
              <a:spcPct val="90000"/>
            </a:lnSpc>
            <a:spcBef>
              <a:spcPct val="0"/>
            </a:spcBef>
            <a:spcAft>
              <a:spcPct val="35000"/>
            </a:spcAft>
            <a:buNone/>
          </a:pPr>
          <a:r>
            <a:rPr lang="zh-CN" altLang="en-US" sz="1300" kern="1200"/>
            <a:t>（</a:t>
          </a:r>
          <a:r>
            <a:rPr lang="en-US" altLang="zh-CN" sz="1300" kern="1200"/>
            <a:t>-2</a:t>
          </a:r>
          <a:r>
            <a:rPr lang="zh-CN" altLang="en-US" sz="1300" kern="1200"/>
            <a:t>）</a:t>
          </a:r>
        </a:p>
      </dsp:txBody>
      <dsp:txXfrm>
        <a:off x="341597" y="125682"/>
        <a:ext cx="934960" cy="580515"/>
      </dsp:txXfrm>
    </dsp:sp>
    <dsp:sp modelId="{3403E8E2-1040-4F6D-BF9D-AF272D8F67C8}">
      <dsp:nvSpPr>
        <dsp:cNvPr id="0" name=""/>
        <dsp:cNvSpPr/>
      </dsp:nvSpPr>
      <dsp:spPr>
        <a:xfrm>
          <a:off x="1152509" y="900429"/>
          <a:ext cx="971082" cy="6166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6FB591-EDB2-48E9-ABB4-DD9F211E4DA4}">
      <dsp:nvSpPr>
        <dsp:cNvPr id="0" name=""/>
        <dsp:cNvSpPr/>
      </dsp:nvSpPr>
      <dsp:spPr>
        <a:xfrm>
          <a:off x="1260407" y="1002932"/>
          <a:ext cx="971082" cy="6166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2</a:t>
          </a:r>
        </a:p>
        <a:p>
          <a:pPr marL="0" lvl="0" indent="0" algn="ctr" defTabSz="577850">
            <a:lnSpc>
              <a:spcPct val="90000"/>
            </a:lnSpc>
            <a:spcBef>
              <a:spcPct val="0"/>
            </a:spcBef>
            <a:spcAft>
              <a:spcPct val="35000"/>
            </a:spcAft>
            <a:buNone/>
          </a:pPr>
          <a:r>
            <a:rPr lang="zh-CN" altLang="en-US" sz="1300" kern="1200"/>
            <a:t>（</a:t>
          </a:r>
          <a:r>
            <a:rPr lang="en-US" altLang="zh-CN" sz="1300" kern="1200"/>
            <a:t>-1</a:t>
          </a:r>
          <a:r>
            <a:rPr lang="zh-CN" altLang="en-US" sz="1300" kern="1200"/>
            <a:t>）</a:t>
          </a:r>
        </a:p>
      </dsp:txBody>
      <dsp:txXfrm>
        <a:off x="1278468" y="1020993"/>
        <a:ext cx="934960" cy="580515"/>
      </dsp:txXfrm>
    </dsp:sp>
    <dsp:sp modelId="{FC7F282E-724F-4593-9298-B7766C98CBFD}">
      <dsp:nvSpPr>
        <dsp:cNvPr id="0" name=""/>
        <dsp:cNvSpPr/>
      </dsp:nvSpPr>
      <dsp:spPr>
        <a:xfrm>
          <a:off x="1976958" y="1791998"/>
          <a:ext cx="971082" cy="6166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7E037A-1AE8-4C83-84B9-8728CFE2FDE6}">
      <dsp:nvSpPr>
        <dsp:cNvPr id="0" name=""/>
        <dsp:cNvSpPr/>
      </dsp:nvSpPr>
      <dsp:spPr>
        <a:xfrm>
          <a:off x="2084856" y="1894501"/>
          <a:ext cx="971082" cy="616637"/>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3</a:t>
          </a:r>
        </a:p>
        <a:p>
          <a:pPr marL="0" lvl="0" indent="0" algn="ctr" defTabSz="577850">
            <a:lnSpc>
              <a:spcPct val="90000"/>
            </a:lnSpc>
            <a:spcBef>
              <a:spcPct val="0"/>
            </a:spcBef>
            <a:spcAft>
              <a:spcPct val="35000"/>
            </a:spcAft>
            <a:buNone/>
          </a:pPr>
          <a:r>
            <a:rPr lang="zh-CN" altLang="en-US" sz="1300" kern="1200"/>
            <a:t>（</a:t>
          </a:r>
          <a:r>
            <a:rPr lang="en-US" altLang="zh-CN" sz="1300" kern="1200"/>
            <a:t>0</a:t>
          </a:r>
          <a:r>
            <a:rPr lang="zh-CN" altLang="en-US" sz="1300" kern="1200"/>
            <a:t>）</a:t>
          </a:r>
        </a:p>
      </dsp:txBody>
      <dsp:txXfrm>
        <a:off x="2102917" y="1912562"/>
        <a:ext cx="934960" cy="580515"/>
      </dsp:txXfrm>
    </dsp:sp>
  </dsp:spTree>
</dsp:drawing>
</file>

<file path=word/diagrams/drawing4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2510D8-C38E-444F-93A9-ED0D8F77F3C5}">
      <dsp:nvSpPr>
        <dsp:cNvPr id="0" name=""/>
        <dsp:cNvSpPr/>
      </dsp:nvSpPr>
      <dsp:spPr>
        <a:xfrm>
          <a:off x="1943824" y="699711"/>
          <a:ext cx="673069" cy="320319"/>
        </a:xfrm>
        <a:custGeom>
          <a:avLst/>
          <a:gdLst/>
          <a:ahLst/>
          <a:cxnLst/>
          <a:rect l="0" t="0" r="0" b="0"/>
          <a:pathLst>
            <a:path>
              <a:moveTo>
                <a:pt x="0" y="0"/>
              </a:moveTo>
              <a:lnTo>
                <a:pt x="0" y="218288"/>
              </a:lnTo>
              <a:lnTo>
                <a:pt x="673069" y="218288"/>
              </a:lnTo>
              <a:lnTo>
                <a:pt x="673069" y="320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BC2B65-5BC1-4857-AA4E-631D24D8A698}">
      <dsp:nvSpPr>
        <dsp:cNvPr id="0" name=""/>
        <dsp:cNvSpPr/>
      </dsp:nvSpPr>
      <dsp:spPr>
        <a:xfrm>
          <a:off x="1270754" y="699711"/>
          <a:ext cx="673069" cy="320319"/>
        </a:xfrm>
        <a:custGeom>
          <a:avLst/>
          <a:gdLst/>
          <a:ahLst/>
          <a:cxnLst/>
          <a:rect l="0" t="0" r="0" b="0"/>
          <a:pathLst>
            <a:path>
              <a:moveTo>
                <a:pt x="673069" y="0"/>
              </a:moveTo>
              <a:lnTo>
                <a:pt x="673069" y="218288"/>
              </a:lnTo>
              <a:lnTo>
                <a:pt x="0" y="218288"/>
              </a:lnTo>
              <a:lnTo>
                <a:pt x="0" y="320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1CED-1DD1-4483-A0B5-F7DBE8B1483C}">
      <dsp:nvSpPr>
        <dsp:cNvPr id="0" name=""/>
        <dsp:cNvSpPr/>
      </dsp:nvSpPr>
      <dsp:spPr>
        <a:xfrm>
          <a:off x="1393131" y="331"/>
          <a:ext cx="1101386" cy="6993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FB5FCB-EE2A-4138-BA1B-25385B1CC94F}">
      <dsp:nvSpPr>
        <dsp:cNvPr id="0" name=""/>
        <dsp:cNvSpPr/>
      </dsp:nvSpPr>
      <dsp:spPr>
        <a:xfrm>
          <a:off x="1515507" y="116588"/>
          <a:ext cx="1101386" cy="6993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2</a:t>
          </a:r>
        </a:p>
        <a:p>
          <a:pPr marL="0" lvl="0" indent="0" algn="ctr" defTabSz="666750">
            <a:lnSpc>
              <a:spcPct val="90000"/>
            </a:lnSpc>
            <a:spcBef>
              <a:spcPct val="0"/>
            </a:spcBef>
            <a:spcAft>
              <a:spcPct val="35000"/>
            </a:spcAft>
            <a:buNone/>
          </a:pPr>
          <a:r>
            <a:rPr lang="zh-CN" altLang="en-US" sz="1500" kern="1200"/>
            <a:t>（</a:t>
          </a:r>
          <a:r>
            <a:rPr lang="en-US" altLang="zh-CN" sz="1500" kern="1200"/>
            <a:t>0</a:t>
          </a:r>
          <a:r>
            <a:rPr lang="zh-CN" altLang="en-US" sz="1500" kern="1200"/>
            <a:t>）</a:t>
          </a:r>
        </a:p>
      </dsp:txBody>
      <dsp:txXfrm>
        <a:off x="1535991" y="137072"/>
        <a:ext cx="1060418" cy="658412"/>
      </dsp:txXfrm>
    </dsp:sp>
    <dsp:sp modelId="{F9DD9CBD-3CEC-4469-B795-DC1166075DB9}">
      <dsp:nvSpPr>
        <dsp:cNvPr id="0" name=""/>
        <dsp:cNvSpPr/>
      </dsp:nvSpPr>
      <dsp:spPr>
        <a:xfrm>
          <a:off x="720061" y="1020031"/>
          <a:ext cx="1101386" cy="6993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F4C2BA-9D4A-4203-B5D8-91AC5D959650}">
      <dsp:nvSpPr>
        <dsp:cNvPr id="0" name=""/>
        <dsp:cNvSpPr/>
      </dsp:nvSpPr>
      <dsp:spPr>
        <a:xfrm>
          <a:off x="842438" y="1136288"/>
          <a:ext cx="1101386" cy="6993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1</a:t>
          </a:r>
        </a:p>
        <a:p>
          <a:pPr marL="0" lvl="0" indent="0" algn="ctr" defTabSz="666750">
            <a:lnSpc>
              <a:spcPct val="90000"/>
            </a:lnSpc>
            <a:spcBef>
              <a:spcPct val="0"/>
            </a:spcBef>
            <a:spcAft>
              <a:spcPct val="35000"/>
            </a:spcAft>
            <a:buNone/>
          </a:pPr>
          <a:r>
            <a:rPr lang="zh-CN" altLang="en-US" sz="1500" kern="1200"/>
            <a:t>（０）</a:t>
          </a:r>
        </a:p>
      </dsp:txBody>
      <dsp:txXfrm>
        <a:off x="862922" y="1156772"/>
        <a:ext cx="1060418" cy="658412"/>
      </dsp:txXfrm>
    </dsp:sp>
    <dsp:sp modelId="{FFA9A25E-0099-4A57-9774-DB8B273CF8F0}">
      <dsp:nvSpPr>
        <dsp:cNvPr id="0" name=""/>
        <dsp:cNvSpPr/>
      </dsp:nvSpPr>
      <dsp:spPr>
        <a:xfrm>
          <a:off x="2066200" y="1020031"/>
          <a:ext cx="1101386" cy="6993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3853AC-23CE-47C8-9E0A-E1E15C563767}">
      <dsp:nvSpPr>
        <dsp:cNvPr id="0" name=""/>
        <dsp:cNvSpPr/>
      </dsp:nvSpPr>
      <dsp:spPr>
        <a:xfrm>
          <a:off x="2188576" y="1136288"/>
          <a:ext cx="1101386" cy="6993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3</a:t>
          </a:r>
        </a:p>
        <a:p>
          <a:pPr marL="0" lvl="0" indent="0" algn="ctr" defTabSz="666750">
            <a:lnSpc>
              <a:spcPct val="90000"/>
            </a:lnSpc>
            <a:spcBef>
              <a:spcPct val="0"/>
            </a:spcBef>
            <a:spcAft>
              <a:spcPct val="35000"/>
            </a:spcAft>
            <a:buNone/>
          </a:pPr>
          <a:r>
            <a:rPr lang="zh-CN" altLang="en-US" sz="1500" kern="1200"/>
            <a:t>（０）</a:t>
          </a:r>
        </a:p>
      </dsp:txBody>
      <dsp:txXfrm>
        <a:off x="2209060" y="1156772"/>
        <a:ext cx="1060418" cy="658412"/>
      </dsp:txXfrm>
    </dsp:sp>
  </dsp:spTree>
</dsp:drawing>
</file>

<file path=word/diagrams/drawing4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5E794-7566-4B52-A00D-3275E4684489}">
      <dsp:nvSpPr>
        <dsp:cNvPr id="0" name=""/>
        <dsp:cNvSpPr/>
      </dsp:nvSpPr>
      <dsp:spPr>
        <a:xfrm>
          <a:off x="2422969" y="2261233"/>
          <a:ext cx="303221" cy="266399"/>
        </a:xfrm>
        <a:custGeom>
          <a:avLst/>
          <a:gdLst/>
          <a:ahLst/>
          <a:cxnLst/>
          <a:rect l="0" t="0" r="0" b="0"/>
          <a:pathLst>
            <a:path>
              <a:moveTo>
                <a:pt x="0" y="0"/>
              </a:moveTo>
              <a:lnTo>
                <a:pt x="0" y="182240"/>
              </a:lnTo>
              <a:lnTo>
                <a:pt x="303221" y="182240"/>
              </a:lnTo>
              <a:lnTo>
                <a:pt x="303221" y="2663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D4F3E4-8441-42CE-8643-90C4592554E9}">
      <dsp:nvSpPr>
        <dsp:cNvPr id="0" name=""/>
        <dsp:cNvSpPr/>
      </dsp:nvSpPr>
      <dsp:spPr>
        <a:xfrm>
          <a:off x="1867797" y="1420147"/>
          <a:ext cx="555172" cy="264211"/>
        </a:xfrm>
        <a:custGeom>
          <a:avLst/>
          <a:gdLst/>
          <a:ahLst/>
          <a:cxnLst/>
          <a:rect l="0" t="0" r="0" b="0"/>
          <a:pathLst>
            <a:path>
              <a:moveTo>
                <a:pt x="0" y="0"/>
              </a:moveTo>
              <a:lnTo>
                <a:pt x="0" y="180052"/>
              </a:lnTo>
              <a:lnTo>
                <a:pt x="555172" y="180052"/>
              </a:lnTo>
              <a:lnTo>
                <a:pt x="555172" y="2642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860532-2514-405B-A5F9-C361C7C6A3D9}">
      <dsp:nvSpPr>
        <dsp:cNvPr id="0" name=""/>
        <dsp:cNvSpPr/>
      </dsp:nvSpPr>
      <dsp:spPr>
        <a:xfrm>
          <a:off x="1312625" y="1420147"/>
          <a:ext cx="555172" cy="264211"/>
        </a:xfrm>
        <a:custGeom>
          <a:avLst/>
          <a:gdLst/>
          <a:ahLst/>
          <a:cxnLst/>
          <a:rect l="0" t="0" r="0" b="0"/>
          <a:pathLst>
            <a:path>
              <a:moveTo>
                <a:pt x="555172" y="0"/>
              </a:moveTo>
              <a:lnTo>
                <a:pt x="555172" y="180052"/>
              </a:lnTo>
              <a:lnTo>
                <a:pt x="0" y="180052"/>
              </a:lnTo>
              <a:lnTo>
                <a:pt x="0" y="2642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4FDDB-8189-4FA1-BB23-CDB211B7DF45}">
      <dsp:nvSpPr>
        <dsp:cNvPr id="0" name=""/>
        <dsp:cNvSpPr/>
      </dsp:nvSpPr>
      <dsp:spPr>
        <a:xfrm>
          <a:off x="1312625" y="579062"/>
          <a:ext cx="555172" cy="264211"/>
        </a:xfrm>
        <a:custGeom>
          <a:avLst/>
          <a:gdLst/>
          <a:ahLst/>
          <a:cxnLst/>
          <a:rect l="0" t="0" r="0" b="0"/>
          <a:pathLst>
            <a:path>
              <a:moveTo>
                <a:pt x="0" y="0"/>
              </a:moveTo>
              <a:lnTo>
                <a:pt x="0" y="180052"/>
              </a:lnTo>
              <a:lnTo>
                <a:pt x="555172" y="180052"/>
              </a:lnTo>
              <a:lnTo>
                <a:pt x="555172" y="2642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2A0D88-9CE1-4D5F-BB22-4ABB6E9DAB97}">
      <dsp:nvSpPr>
        <dsp:cNvPr id="0" name=""/>
        <dsp:cNvSpPr/>
      </dsp:nvSpPr>
      <dsp:spPr>
        <a:xfrm>
          <a:off x="757453" y="579062"/>
          <a:ext cx="555172" cy="264211"/>
        </a:xfrm>
        <a:custGeom>
          <a:avLst/>
          <a:gdLst/>
          <a:ahLst/>
          <a:cxnLst/>
          <a:rect l="0" t="0" r="0" b="0"/>
          <a:pathLst>
            <a:path>
              <a:moveTo>
                <a:pt x="555172" y="0"/>
              </a:moveTo>
              <a:lnTo>
                <a:pt x="555172" y="180052"/>
              </a:lnTo>
              <a:lnTo>
                <a:pt x="0" y="180052"/>
              </a:lnTo>
              <a:lnTo>
                <a:pt x="0" y="2642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A3D70-F1A5-4D72-A924-A7A2881B96F1}">
      <dsp:nvSpPr>
        <dsp:cNvPr id="0" name=""/>
        <dsp:cNvSpPr/>
      </dsp:nvSpPr>
      <dsp:spPr>
        <a:xfrm>
          <a:off x="858393" y="2187"/>
          <a:ext cx="908463" cy="576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D1337D-9958-4EBA-8E7D-2CBFAC5BF2F7}">
      <dsp:nvSpPr>
        <dsp:cNvPr id="0" name=""/>
        <dsp:cNvSpPr/>
      </dsp:nvSpPr>
      <dsp:spPr>
        <a:xfrm>
          <a:off x="959334" y="98081"/>
          <a:ext cx="908463" cy="57687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2</a:t>
          </a:r>
        </a:p>
        <a:p>
          <a:pPr marL="0" lvl="0" indent="0" algn="ctr" defTabSz="533400">
            <a:lnSpc>
              <a:spcPct val="90000"/>
            </a:lnSpc>
            <a:spcBef>
              <a:spcPct val="0"/>
            </a:spcBef>
            <a:spcAft>
              <a:spcPct val="35000"/>
            </a:spcAft>
            <a:buNone/>
          </a:pPr>
          <a:r>
            <a:rPr lang="zh-CN" altLang="en-US" sz="1200" kern="1200"/>
            <a:t>（</a:t>
          </a:r>
          <a:r>
            <a:rPr lang="en-US" altLang="zh-CN" sz="1200" kern="1200"/>
            <a:t>-2</a:t>
          </a:r>
          <a:r>
            <a:rPr lang="zh-CN" altLang="en-US" sz="1200" kern="1200"/>
            <a:t>）</a:t>
          </a:r>
        </a:p>
      </dsp:txBody>
      <dsp:txXfrm>
        <a:off x="976230" y="114977"/>
        <a:ext cx="874671" cy="543082"/>
      </dsp:txXfrm>
    </dsp:sp>
    <dsp:sp modelId="{DD2A236A-5C08-4CD0-AAEF-BF51C4B53935}">
      <dsp:nvSpPr>
        <dsp:cNvPr id="0" name=""/>
        <dsp:cNvSpPr/>
      </dsp:nvSpPr>
      <dsp:spPr>
        <a:xfrm>
          <a:off x="303221" y="843273"/>
          <a:ext cx="908463" cy="576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027F676-A2F7-4EED-AA9D-08C56284D613}">
      <dsp:nvSpPr>
        <dsp:cNvPr id="0" name=""/>
        <dsp:cNvSpPr/>
      </dsp:nvSpPr>
      <dsp:spPr>
        <a:xfrm>
          <a:off x="404162" y="939166"/>
          <a:ext cx="908463" cy="57687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1</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421058" y="956062"/>
        <a:ext cx="874671" cy="543082"/>
      </dsp:txXfrm>
    </dsp:sp>
    <dsp:sp modelId="{CC23E0D4-3D26-4F48-B221-835E1E88BE82}">
      <dsp:nvSpPr>
        <dsp:cNvPr id="0" name=""/>
        <dsp:cNvSpPr/>
      </dsp:nvSpPr>
      <dsp:spPr>
        <a:xfrm>
          <a:off x="1413565" y="843273"/>
          <a:ext cx="908463" cy="576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C046DD-1DE0-480F-AB88-C4185F621735}">
      <dsp:nvSpPr>
        <dsp:cNvPr id="0" name=""/>
        <dsp:cNvSpPr/>
      </dsp:nvSpPr>
      <dsp:spPr>
        <a:xfrm>
          <a:off x="1514506" y="939166"/>
          <a:ext cx="908463" cy="57687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4</a:t>
          </a:r>
        </a:p>
        <a:p>
          <a:pPr marL="0" lvl="0" indent="0" algn="ctr" defTabSz="533400">
            <a:lnSpc>
              <a:spcPct val="90000"/>
            </a:lnSpc>
            <a:spcBef>
              <a:spcPct val="0"/>
            </a:spcBef>
            <a:spcAft>
              <a:spcPct val="35000"/>
            </a:spcAft>
            <a:buNone/>
          </a:pPr>
          <a:r>
            <a:rPr lang="zh-CN" altLang="en-US" sz="1200" kern="1200"/>
            <a:t>（</a:t>
          </a:r>
          <a:r>
            <a:rPr lang="en-US" altLang="zh-CN" sz="1200" kern="1200"/>
            <a:t>-1</a:t>
          </a:r>
          <a:r>
            <a:rPr lang="zh-CN" altLang="en-US" sz="1200" kern="1200"/>
            <a:t>）</a:t>
          </a:r>
        </a:p>
      </dsp:txBody>
      <dsp:txXfrm>
        <a:off x="1531402" y="956062"/>
        <a:ext cx="874671" cy="543082"/>
      </dsp:txXfrm>
    </dsp:sp>
    <dsp:sp modelId="{5F0FF6F3-6106-4ADA-AD1C-FC37987FB8C6}">
      <dsp:nvSpPr>
        <dsp:cNvPr id="0" name=""/>
        <dsp:cNvSpPr/>
      </dsp:nvSpPr>
      <dsp:spPr>
        <a:xfrm>
          <a:off x="858393" y="1684359"/>
          <a:ext cx="908463" cy="576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176375-8EDF-47FF-93F5-AFC6070C93C3}">
      <dsp:nvSpPr>
        <dsp:cNvPr id="0" name=""/>
        <dsp:cNvSpPr/>
      </dsp:nvSpPr>
      <dsp:spPr>
        <a:xfrm>
          <a:off x="959334" y="1780252"/>
          <a:ext cx="908463" cy="57687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3</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976230" y="1797148"/>
        <a:ext cx="874671" cy="543082"/>
      </dsp:txXfrm>
    </dsp:sp>
    <dsp:sp modelId="{7CA24CA7-B52F-4BBC-87F4-44088B7C2541}">
      <dsp:nvSpPr>
        <dsp:cNvPr id="0" name=""/>
        <dsp:cNvSpPr/>
      </dsp:nvSpPr>
      <dsp:spPr>
        <a:xfrm>
          <a:off x="1968737" y="1684359"/>
          <a:ext cx="908463" cy="576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D02833-A3E7-49AA-B0B9-A919DACD476D}">
      <dsp:nvSpPr>
        <dsp:cNvPr id="0" name=""/>
        <dsp:cNvSpPr/>
      </dsp:nvSpPr>
      <dsp:spPr>
        <a:xfrm>
          <a:off x="2069678" y="1780252"/>
          <a:ext cx="908463" cy="57687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5</a:t>
          </a:r>
        </a:p>
        <a:p>
          <a:pPr marL="0" lvl="0" indent="0" algn="ctr" defTabSz="533400">
            <a:lnSpc>
              <a:spcPct val="90000"/>
            </a:lnSpc>
            <a:spcBef>
              <a:spcPct val="0"/>
            </a:spcBef>
            <a:spcAft>
              <a:spcPct val="35000"/>
            </a:spcAft>
            <a:buNone/>
          </a:pPr>
          <a:r>
            <a:rPr lang="zh-CN" altLang="en-US" sz="1200" kern="1200"/>
            <a:t>（</a:t>
          </a:r>
          <a:r>
            <a:rPr lang="en-US" altLang="zh-CN" sz="1200" kern="1200"/>
            <a:t>-1</a:t>
          </a:r>
          <a:r>
            <a:rPr lang="zh-CN" altLang="en-US" sz="1200" kern="1200"/>
            <a:t>）</a:t>
          </a:r>
        </a:p>
      </dsp:txBody>
      <dsp:txXfrm>
        <a:off x="2086574" y="1797148"/>
        <a:ext cx="874671" cy="543082"/>
      </dsp:txXfrm>
    </dsp:sp>
    <dsp:sp modelId="{EFA246C1-BB29-4E9A-95D1-52CCCA9C6AFF}">
      <dsp:nvSpPr>
        <dsp:cNvPr id="0" name=""/>
        <dsp:cNvSpPr/>
      </dsp:nvSpPr>
      <dsp:spPr>
        <a:xfrm>
          <a:off x="2271959" y="2527632"/>
          <a:ext cx="908463" cy="576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708F28-0547-4ED3-8623-B9411DD4CAF2}">
      <dsp:nvSpPr>
        <dsp:cNvPr id="0" name=""/>
        <dsp:cNvSpPr/>
      </dsp:nvSpPr>
      <dsp:spPr>
        <a:xfrm>
          <a:off x="2372899" y="2623525"/>
          <a:ext cx="908463" cy="576874"/>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6</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     </a:t>
          </a:r>
        </a:p>
      </dsp:txBody>
      <dsp:txXfrm>
        <a:off x="2389795" y="2640421"/>
        <a:ext cx="874671" cy="543082"/>
      </dsp:txXfrm>
    </dsp:sp>
  </dsp:spTree>
</dsp:drawing>
</file>

<file path=word/diagrams/drawing4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E8FCBE-577B-45BC-8390-B298949E5293}">
      <dsp:nvSpPr>
        <dsp:cNvPr id="0" name=""/>
        <dsp:cNvSpPr/>
      </dsp:nvSpPr>
      <dsp:spPr>
        <a:xfrm>
          <a:off x="3303681" y="1460483"/>
          <a:ext cx="761969" cy="260788"/>
        </a:xfrm>
        <a:custGeom>
          <a:avLst/>
          <a:gdLst/>
          <a:ahLst/>
          <a:cxnLst/>
          <a:rect l="0" t="0" r="0" b="0"/>
          <a:pathLst>
            <a:path>
              <a:moveTo>
                <a:pt x="0" y="0"/>
              </a:moveTo>
              <a:lnTo>
                <a:pt x="0" y="174685"/>
              </a:lnTo>
              <a:lnTo>
                <a:pt x="761969" y="174685"/>
              </a:lnTo>
              <a:lnTo>
                <a:pt x="761969" y="2607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2510D8-C38E-444F-93A9-ED0D8F77F3C5}">
      <dsp:nvSpPr>
        <dsp:cNvPr id="0" name=""/>
        <dsp:cNvSpPr/>
      </dsp:nvSpPr>
      <dsp:spPr>
        <a:xfrm>
          <a:off x="2275475" y="590445"/>
          <a:ext cx="1028206" cy="279839"/>
        </a:xfrm>
        <a:custGeom>
          <a:avLst/>
          <a:gdLst/>
          <a:ahLst/>
          <a:cxnLst/>
          <a:rect l="0" t="0" r="0" b="0"/>
          <a:pathLst>
            <a:path>
              <a:moveTo>
                <a:pt x="0" y="0"/>
              </a:moveTo>
              <a:lnTo>
                <a:pt x="0" y="193736"/>
              </a:lnTo>
              <a:lnTo>
                <a:pt x="1028206" y="193736"/>
              </a:lnTo>
              <a:lnTo>
                <a:pt x="1028206" y="2798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2B9615-51B3-4A30-A5D9-7E2FC9573D1D}">
      <dsp:nvSpPr>
        <dsp:cNvPr id="0" name=""/>
        <dsp:cNvSpPr/>
      </dsp:nvSpPr>
      <dsp:spPr>
        <a:xfrm>
          <a:off x="1294893" y="1450957"/>
          <a:ext cx="925181" cy="270314"/>
        </a:xfrm>
        <a:custGeom>
          <a:avLst/>
          <a:gdLst/>
          <a:ahLst/>
          <a:cxnLst/>
          <a:rect l="0" t="0" r="0" b="0"/>
          <a:pathLst>
            <a:path>
              <a:moveTo>
                <a:pt x="0" y="0"/>
              </a:moveTo>
              <a:lnTo>
                <a:pt x="0" y="184211"/>
              </a:lnTo>
              <a:lnTo>
                <a:pt x="925181" y="184211"/>
              </a:lnTo>
              <a:lnTo>
                <a:pt x="925181" y="2703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023310-D535-4882-8E59-E1735B3A3D16}">
      <dsp:nvSpPr>
        <dsp:cNvPr id="0" name=""/>
        <dsp:cNvSpPr/>
      </dsp:nvSpPr>
      <dsp:spPr>
        <a:xfrm>
          <a:off x="510848" y="1450957"/>
          <a:ext cx="784044" cy="270314"/>
        </a:xfrm>
        <a:custGeom>
          <a:avLst/>
          <a:gdLst/>
          <a:ahLst/>
          <a:cxnLst/>
          <a:rect l="0" t="0" r="0" b="0"/>
          <a:pathLst>
            <a:path>
              <a:moveTo>
                <a:pt x="784044" y="0"/>
              </a:moveTo>
              <a:lnTo>
                <a:pt x="784044" y="184211"/>
              </a:lnTo>
              <a:lnTo>
                <a:pt x="0" y="184211"/>
              </a:lnTo>
              <a:lnTo>
                <a:pt x="0" y="2703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BC2B65-5BC1-4857-AA4E-631D24D8A698}">
      <dsp:nvSpPr>
        <dsp:cNvPr id="0" name=""/>
        <dsp:cNvSpPr/>
      </dsp:nvSpPr>
      <dsp:spPr>
        <a:xfrm>
          <a:off x="1294893" y="590445"/>
          <a:ext cx="980581" cy="270314"/>
        </a:xfrm>
        <a:custGeom>
          <a:avLst/>
          <a:gdLst/>
          <a:ahLst/>
          <a:cxnLst/>
          <a:rect l="0" t="0" r="0" b="0"/>
          <a:pathLst>
            <a:path>
              <a:moveTo>
                <a:pt x="980581" y="0"/>
              </a:moveTo>
              <a:lnTo>
                <a:pt x="980581" y="184211"/>
              </a:lnTo>
              <a:lnTo>
                <a:pt x="0" y="184211"/>
              </a:lnTo>
              <a:lnTo>
                <a:pt x="0" y="2703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1CED-1DD1-4483-A0B5-F7DBE8B1483C}">
      <dsp:nvSpPr>
        <dsp:cNvPr id="0" name=""/>
        <dsp:cNvSpPr/>
      </dsp:nvSpPr>
      <dsp:spPr>
        <a:xfrm>
          <a:off x="1810752" y="246"/>
          <a:ext cx="929446" cy="590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FB5FCB-EE2A-4138-BA1B-25385B1CC94F}">
      <dsp:nvSpPr>
        <dsp:cNvPr id="0" name=""/>
        <dsp:cNvSpPr/>
      </dsp:nvSpPr>
      <dsp:spPr>
        <a:xfrm>
          <a:off x="1914024" y="98354"/>
          <a:ext cx="929446" cy="590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４</a:t>
          </a:r>
          <a:endParaRPr lang="en-US" altLang="zh-CN" sz="1200" kern="1200"/>
        </a:p>
        <a:p>
          <a:pPr marL="0" lvl="0" indent="0" algn="ctr" defTabSz="533400">
            <a:lnSpc>
              <a:spcPct val="90000"/>
            </a:lnSpc>
            <a:spcBef>
              <a:spcPct val="0"/>
            </a:spcBef>
            <a:spcAft>
              <a:spcPct val="35000"/>
            </a:spcAft>
            <a:buNone/>
          </a:pPr>
          <a:r>
            <a:rPr lang="zh-CN" altLang="en-US" sz="1200" kern="1200"/>
            <a:t>（０）</a:t>
          </a:r>
        </a:p>
      </dsp:txBody>
      <dsp:txXfrm>
        <a:off x="1931310" y="115640"/>
        <a:ext cx="894874" cy="555626"/>
      </dsp:txXfrm>
    </dsp:sp>
    <dsp:sp modelId="{F9DD9CBD-3CEC-4469-B795-DC1166075DB9}">
      <dsp:nvSpPr>
        <dsp:cNvPr id="0" name=""/>
        <dsp:cNvSpPr/>
      </dsp:nvSpPr>
      <dsp:spPr>
        <a:xfrm>
          <a:off x="830170" y="860759"/>
          <a:ext cx="929446" cy="590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F4C2BA-9D4A-4203-B5D8-91AC5D959650}">
      <dsp:nvSpPr>
        <dsp:cNvPr id="0" name=""/>
        <dsp:cNvSpPr/>
      </dsp:nvSpPr>
      <dsp:spPr>
        <a:xfrm>
          <a:off x="933442" y="958867"/>
          <a:ext cx="929446" cy="590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2</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950728" y="976153"/>
        <a:ext cx="894874" cy="555626"/>
      </dsp:txXfrm>
    </dsp:sp>
    <dsp:sp modelId="{8E4F02EA-D2C6-4A6B-AD0A-B6AFB568E6C9}">
      <dsp:nvSpPr>
        <dsp:cNvPr id="0" name=""/>
        <dsp:cNvSpPr/>
      </dsp:nvSpPr>
      <dsp:spPr>
        <a:xfrm>
          <a:off x="46125" y="1721271"/>
          <a:ext cx="929446" cy="590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EF17EC-B6E5-4146-95A2-58DEF5AA9B52}">
      <dsp:nvSpPr>
        <dsp:cNvPr id="0" name=""/>
        <dsp:cNvSpPr/>
      </dsp:nvSpPr>
      <dsp:spPr>
        <a:xfrm>
          <a:off x="149397" y="1819379"/>
          <a:ext cx="929446" cy="590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1</a:t>
          </a:r>
        </a:p>
        <a:p>
          <a:pPr marL="0" lvl="0" indent="0" algn="ctr" defTabSz="533400">
            <a:lnSpc>
              <a:spcPct val="90000"/>
            </a:lnSpc>
            <a:spcBef>
              <a:spcPct val="0"/>
            </a:spcBef>
            <a:spcAft>
              <a:spcPct val="35000"/>
            </a:spcAft>
            <a:buNone/>
          </a:pPr>
          <a:r>
            <a:rPr lang="zh-CN" altLang="en-US" sz="1200" kern="1200"/>
            <a:t>（０）</a:t>
          </a:r>
        </a:p>
      </dsp:txBody>
      <dsp:txXfrm>
        <a:off x="166683" y="1836665"/>
        <a:ext cx="894874" cy="555626"/>
      </dsp:txXfrm>
    </dsp:sp>
    <dsp:sp modelId="{5CDBE7D8-E255-4A32-A262-55817655F9D6}">
      <dsp:nvSpPr>
        <dsp:cNvPr id="0" name=""/>
        <dsp:cNvSpPr/>
      </dsp:nvSpPr>
      <dsp:spPr>
        <a:xfrm>
          <a:off x="1755352" y="1721271"/>
          <a:ext cx="929446" cy="590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96D95C-84D9-425D-8BCB-9173543470C5}">
      <dsp:nvSpPr>
        <dsp:cNvPr id="0" name=""/>
        <dsp:cNvSpPr/>
      </dsp:nvSpPr>
      <dsp:spPr>
        <a:xfrm>
          <a:off x="1858623" y="1819379"/>
          <a:ext cx="929446" cy="590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3</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1875909" y="1836665"/>
        <a:ext cx="894874" cy="555626"/>
      </dsp:txXfrm>
    </dsp:sp>
    <dsp:sp modelId="{FFA9A25E-0099-4A57-9774-DB8B273CF8F0}">
      <dsp:nvSpPr>
        <dsp:cNvPr id="0" name=""/>
        <dsp:cNvSpPr/>
      </dsp:nvSpPr>
      <dsp:spPr>
        <a:xfrm>
          <a:off x="2838958" y="870284"/>
          <a:ext cx="929446" cy="590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3853AC-23CE-47C8-9E0A-E1E15C563767}">
      <dsp:nvSpPr>
        <dsp:cNvPr id="0" name=""/>
        <dsp:cNvSpPr/>
      </dsp:nvSpPr>
      <dsp:spPr>
        <a:xfrm>
          <a:off x="2942230" y="968393"/>
          <a:ext cx="929446" cy="590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５</a:t>
          </a:r>
          <a:endParaRPr lang="en-US" altLang="zh-CN" sz="1200" kern="1200"/>
        </a:p>
        <a:p>
          <a:pPr marL="0" lvl="0" indent="0" algn="ctr" defTabSz="533400">
            <a:lnSpc>
              <a:spcPct val="90000"/>
            </a:lnSpc>
            <a:spcBef>
              <a:spcPct val="0"/>
            </a:spcBef>
            <a:spcAft>
              <a:spcPct val="35000"/>
            </a:spcAft>
            <a:buNone/>
          </a:pPr>
          <a:r>
            <a:rPr lang="zh-CN" altLang="en-US" sz="1200" kern="1200"/>
            <a:t>（</a:t>
          </a:r>
          <a:r>
            <a:rPr lang="en-US" altLang="zh-CN" sz="1200" kern="1200"/>
            <a:t>-1</a:t>
          </a:r>
          <a:r>
            <a:rPr lang="zh-CN" altLang="en-US" sz="1200" kern="1200"/>
            <a:t>）</a:t>
          </a:r>
        </a:p>
      </dsp:txBody>
      <dsp:txXfrm>
        <a:off x="2959516" y="985679"/>
        <a:ext cx="894874" cy="555626"/>
      </dsp:txXfrm>
    </dsp:sp>
    <dsp:sp modelId="{67FFFE33-C149-4725-BCF5-ECC5684DC066}">
      <dsp:nvSpPr>
        <dsp:cNvPr id="0" name=""/>
        <dsp:cNvSpPr/>
      </dsp:nvSpPr>
      <dsp:spPr>
        <a:xfrm>
          <a:off x="3600928" y="1721271"/>
          <a:ext cx="929446" cy="590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53BAD3-AAC2-45E8-846C-26066D755F1F}">
      <dsp:nvSpPr>
        <dsp:cNvPr id="0" name=""/>
        <dsp:cNvSpPr/>
      </dsp:nvSpPr>
      <dsp:spPr>
        <a:xfrm>
          <a:off x="3704200" y="1819379"/>
          <a:ext cx="929446" cy="590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６</a:t>
          </a:r>
          <a:endParaRPr lang="en-US" altLang="zh-CN" sz="1200" kern="1200"/>
        </a:p>
        <a:p>
          <a:pPr marL="0" lvl="0" indent="0" algn="ctr" defTabSz="533400">
            <a:lnSpc>
              <a:spcPct val="90000"/>
            </a:lnSpc>
            <a:spcBef>
              <a:spcPct val="0"/>
            </a:spcBef>
            <a:spcAft>
              <a:spcPct val="35000"/>
            </a:spcAft>
            <a:buNone/>
          </a:pPr>
          <a:r>
            <a:rPr lang="zh-CN" altLang="en-US" sz="1200" kern="1200"/>
            <a:t>（０）</a:t>
          </a:r>
        </a:p>
      </dsp:txBody>
      <dsp:txXfrm>
        <a:off x="3721486" y="1836665"/>
        <a:ext cx="894874" cy="55562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67231B-CB23-45D3-80ED-7489774EB775}">
      <dsp:nvSpPr>
        <dsp:cNvPr id="0" name=""/>
        <dsp:cNvSpPr/>
      </dsp:nvSpPr>
      <dsp:spPr>
        <a:xfrm>
          <a:off x="1284486" y="599938"/>
          <a:ext cx="730133" cy="531424"/>
        </a:xfrm>
        <a:custGeom>
          <a:avLst/>
          <a:gdLst/>
          <a:ahLst/>
          <a:cxnLst/>
          <a:rect l="0" t="0" r="0" b="0"/>
          <a:pathLst>
            <a:path>
              <a:moveTo>
                <a:pt x="0" y="0"/>
              </a:moveTo>
              <a:lnTo>
                <a:pt x="0" y="362150"/>
              </a:lnTo>
              <a:lnTo>
                <a:pt x="730133" y="362150"/>
              </a:lnTo>
              <a:lnTo>
                <a:pt x="730133" y="5314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CF0A7-B5A4-42D4-8CA5-8BE4251A5C95}">
      <dsp:nvSpPr>
        <dsp:cNvPr id="0" name=""/>
        <dsp:cNvSpPr/>
      </dsp:nvSpPr>
      <dsp:spPr>
        <a:xfrm>
          <a:off x="324078" y="599938"/>
          <a:ext cx="960407" cy="531795"/>
        </a:xfrm>
        <a:custGeom>
          <a:avLst/>
          <a:gdLst/>
          <a:ahLst/>
          <a:cxnLst/>
          <a:rect l="0" t="0" r="0" b="0"/>
          <a:pathLst>
            <a:path>
              <a:moveTo>
                <a:pt x="960407" y="0"/>
              </a:moveTo>
              <a:lnTo>
                <a:pt x="960407" y="362521"/>
              </a:lnTo>
              <a:lnTo>
                <a:pt x="0" y="362521"/>
              </a:lnTo>
              <a:lnTo>
                <a:pt x="0" y="531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741346" y="222944"/>
          <a:ext cx="1086279" cy="3769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944373" y="415820"/>
          <a:ext cx="1086279" cy="3769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67</a:t>
          </a:r>
          <a:endParaRPr lang="zh-CN" altLang="en-US" sz="1500" kern="1200"/>
        </a:p>
      </dsp:txBody>
      <dsp:txXfrm>
        <a:off x="955415" y="426862"/>
        <a:ext cx="1064195" cy="354909"/>
      </dsp:txXfrm>
    </dsp:sp>
    <dsp:sp modelId="{F6337572-748F-4A26-A20B-38BED62AC7FE}">
      <dsp:nvSpPr>
        <dsp:cNvPr id="0" name=""/>
        <dsp:cNvSpPr/>
      </dsp:nvSpPr>
      <dsp:spPr>
        <a:xfrm>
          <a:off x="-203027" y="1131733"/>
          <a:ext cx="1054211" cy="3863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0" y="1324609"/>
          <a:ext cx="1054211" cy="3863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24</a:t>
          </a:r>
          <a:endParaRPr lang="zh-CN" altLang="en-US" sz="1500" kern="1200"/>
        </a:p>
      </dsp:txBody>
      <dsp:txXfrm>
        <a:off x="11317" y="1335926"/>
        <a:ext cx="1031577" cy="363757"/>
      </dsp:txXfrm>
    </dsp:sp>
    <dsp:sp modelId="{17A99E77-D524-40AA-8A24-648F5F801B4E}">
      <dsp:nvSpPr>
        <dsp:cNvPr id="0" name=""/>
        <dsp:cNvSpPr/>
      </dsp:nvSpPr>
      <dsp:spPr>
        <a:xfrm>
          <a:off x="1460625" y="1131362"/>
          <a:ext cx="1107987" cy="3649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1663653" y="1324238"/>
          <a:ext cx="1107987" cy="3649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78</a:t>
          </a:r>
          <a:endParaRPr lang="zh-CN" altLang="en-US" sz="1500" kern="1200"/>
        </a:p>
      </dsp:txBody>
      <dsp:txXfrm>
        <a:off x="1674341" y="1334926"/>
        <a:ext cx="1086611" cy="343527"/>
      </dsp:txXfrm>
    </dsp:sp>
  </dsp:spTree>
</dsp:drawing>
</file>

<file path=word/diagrams/drawing5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CCFFF2-C6E8-4873-8A13-DE51B4087B47}">
      <dsp:nvSpPr>
        <dsp:cNvPr id="0" name=""/>
        <dsp:cNvSpPr/>
      </dsp:nvSpPr>
      <dsp:spPr>
        <a:xfrm>
          <a:off x="2399232" y="520127"/>
          <a:ext cx="1161904" cy="249016"/>
        </a:xfrm>
        <a:custGeom>
          <a:avLst/>
          <a:gdLst/>
          <a:ahLst/>
          <a:cxnLst/>
          <a:rect l="0" t="0" r="0" b="0"/>
          <a:pathLst>
            <a:path>
              <a:moveTo>
                <a:pt x="0" y="0"/>
              </a:moveTo>
              <a:lnTo>
                <a:pt x="0" y="173187"/>
              </a:lnTo>
              <a:lnTo>
                <a:pt x="1161904" y="173187"/>
              </a:lnTo>
              <a:lnTo>
                <a:pt x="1161904" y="24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D1A713-6590-45F9-AB4F-81A4220A803D}">
      <dsp:nvSpPr>
        <dsp:cNvPr id="0" name=""/>
        <dsp:cNvSpPr/>
      </dsp:nvSpPr>
      <dsp:spPr>
        <a:xfrm>
          <a:off x="2172399" y="2035796"/>
          <a:ext cx="745611" cy="238059"/>
        </a:xfrm>
        <a:custGeom>
          <a:avLst/>
          <a:gdLst/>
          <a:ahLst/>
          <a:cxnLst/>
          <a:rect l="0" t="0" r="0" b="0"/>
          <a:pathLst>
            <a:path>
              <a:moveTo>
                <a:pt x="0" y="0"/>
              </a:moveTo>
              <a:lnTo>
                <a:pt x="0" y="162230"/>
              </a:lnTo>
              <a:lnTo>
                <a:pt x="745611" y="162230"/>
              </a:lnTo>
              <a:lnTo>
                <a:pt x="745611" y="2380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07E88-294A-4D1B-938A-B853BDFD74A6}">
      <dsp:nvSpPr>
        <dsp:cNvPr id="0" name=""/>
        <dsp:cNvSpPr/>
      </dsp:nvSpPr>
      <dsp:spPr>
        <a:xfrm>
          <a:off x="1620307" y="2035796"/>
          <a:ext cx="552091" cy="238059"/>
        </a:xfrm>
        <a:custGeom>
          <a:avLst/>
          <a:gdLst/>
          <a:ahLst/>
          <a:cxnLst/>
          <a:rect l="0" t="0" r="0" b="0"/>
          <a:pathLst>
            <a:path>
              <a:moveTo>
                <a:pt x="552091" y="0"/>
              </a:moveTo>
              <a:lnTo>
                <a:pt x="552091" y="162230"/>
              </a:lnTo>
              <a:lnTo>
                <a:pt x="0" y="162230"/>
              </a:lnTo>
              <a:lnTo>
                <a:pt x="0" y="2380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6E367A-2922-4984-B254-8CD21B91B1A7}">
      <dsp:nvSpPr>
        <dsp:cNvPr id="0" name=""/>
        <dsp:cNvSpPr/>
      </dsp:nvSpPr>
      <dsp:spPr>
        <a:xfrm>
          <a:off x="1094634" y="1290826"/>
          <a:ext cx="1077764" cy="225195"/>
        </a:xfrm>
        <a:custGeom>
          <a:avLst/>
          <a:gdLst/>
          <a:ahLst/>
          <a:cxnLst/>
          <a:rect l="0" t="0" r="0" b="0"/>
          <a:pathLst>
            <a:path>
              <a:moveTo>
                <a:pt x="0" y="0"/>
              </a:moveTo>
              <a:lnTo>
                <a:pt x="0" y="149366"/>
              </a:lnTo>
              <a:lnTo>
                <a:pt x="1077764" y="149366"/>
              </a:lnTo>
              <a:lnTo>
                <a:pt x="1077764" y="225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1F39EA-1CDE-4C6E-BD64-B24E73EE068A}">
      <dsp:nvSpPr>
        <dsp:cNvPr id="0" name=""/>
        <dsp:cNvSpPr/>
      </dsp:nvSpPr>
      <dsp:spPr>
        <a:xfrm>
          <a:off x="280375" y="1290826"/>
          <a:ext cx="814259" cy="251880"/>
        </a:xfrm>
        <a:custGeom>
          <a:avLst/>
          <a:gdLst/>
          <a:ahLst/>
          <a:cxnLst/>
          <a:rect l="0" t="0" r="0" b="0"/>
          <a:pathLst>
            <a:path>
              <a:moveTo>
                <a:pt x="814259" y="0"/>
              </a:moveTo>
              <a:lnTo>
                <a:pt x="814259" y="176051"/>
              </a:lnTo>
              <a:lnTo>
                <a:pt x="0" y="176051"/>
              </a:lnTo>
              <a:lnTo>
                <a:pt x="0" y="2518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5E1784-364A-463D-A5D4-DE6C8C6C026E}">
      <dsp:nvSpPr>
        <dsp:cNvPr id="0" name=""/>
        <dsp:cNvSpPr/>
      </dsp:nvSpPr>
      <dsp:spPr>
        <a:xfrm>
          <a:off x="1094634" y="520127"/>
          <a:ext cx="1304597" cy="250924"/>
        </a:xfrm>
        <a:custGeom>
          <a:avLst/>
          <a:gdLst/>
          <a:ahLst/>
          <a:cxnLst/>
          <a:rect l="0" t="0" r="0" b="0"/>
          <a:pathLst>
            <a:path>
              <a:moveTo>
                <a:pt x="1304597" y="0"/>
              </a:moveTo>
              <a:lnTo>
                <a:pt x="1304597" y="175095"/>
              </a:lnTo>
              <a:lnTo>
                <a:pt x="0" y="175095"/>
              </a:lnTo>
              <a:lnTo>
                <a:pt x="0" y="2509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52D4D-8D28-4C14-9090-C847AAE49223}">
      <dsp:nvSpPr>
        <dsp:cNvPr id="0" name=""/>
        <dsp:cNvSpPr/>
      </dsp:nvSpPr>
      <dsp:spPr>
        <a:xfrm>
          <a:off x="2128695" y="352"/>
          <a:ext cx="541073" cy="5197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FF4AFE-5B7D-4B14-8311-8BF3E128BEEB}">
      <dsp:nvSpPr>
        <dsp:cNvPr id="0" name=""/>
        <dsp:cNvSpPr/>
      </dsp:nvSpPr>
      <dsp:spPr>
        <a:xfrm>
          <a:off x="2219644" y="86754"/>
          <a:ext cx="541073" cy="519774"/>
        </a:xfrm>
        <a:prstGeom prst="flowChartConnector">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altLang="zh-CN" sz="2000" kern="1200"/>
            <a:t>A</a:t>
          </a:r>
        </a:p>
        <a:p>
          <a:pPr marL="0" lvl="0" indent="0" algn="ctr" defTabSz="889000">
            <a:lnSpc>
              <a:spcPct val="90000"/>
            </a:lnSpc>
            <a:spcBef>
              <a:spcPct val="0"/>
            </a:spcBef>
            <a:spcAft>
              <a:spcPct val="35000"/>
            </a:spcAft>
            <a:buNone/>
          </a:pPr>
          <a:r>
            <a:rPr lang="en-US" altLang="zh-CN" sz="900" kern="1200"/>
            <a:t>(1)</a:t>
          </a:r>
          <a:endParaRPr lang="zh-CN" altLang="en-US" sz="900" kern="1200"/>
        </a:p>
      </dsp:txBody>
      <dsp:txXfrm>
        <a:off x="2298882" y="162873"/>
        <a:ext cx="382597" cy="367536"/>
      </dsp:txXfrm>
    </dsp:sp>
    <dsp:sp modelId="{2B459EF5-F40F-4C10-8EAA-8A5CF3436591}">
      <dsp:nvSpPr>
        <dsp:cNvPr id="0" name=""/>
        <dsp:cNvSpPr/>
      </dsp:nvSpPr>
      <dsp:spPr>
        <a:xfrm>
          <a:off x="825661" y="771051"/>
          <a:ext cx="537946" cy="5197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216E8A-4266-4298-B127-CEEDC9A37F50}">
      <dsp:nvSpPr>
        <dsp:cNvPr id="0" name=""/>
        <dsp:cNvSpPr/>
      </dsp:nvSpPr>
      <dsp:spPr>
        <a:xfrm>
          <a:off x="916610" y="857453"/>
          <a:ext cx="537946" cy="519774"/>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altLang="zh-CN" sz="2000" kern="1200"/>
            <a:t>B</a:t>
          </a:r>
        </a:p>
        <a:p>
          <a:pPr marL="0" lvl="0" indent="0" algn="ctr" defTabSz="889000">
            <a:lnSpc>
              <a:spcPct val="90000"/>
            </a:lnSpc>
            <a:spcBef>
              <a:spcPct val="0"/>
            </a:spcBef>
            <a:spcAft>
              <a:spcPct val="35000"/>
            </a:spcAft>
            <a:buNone/>
          </a:pPr>
          <a:r>
            <a:rPr lang="en-US" altLang="zh-CN" sz="900" kern="1200"/>
            <a:t>(0)</a:t>
          </a:r>
          <a:endParaRPr lang="zh-CN" altLang="en-US" sz="900" kern="1200"/>
        </a:p>
      </dsp:txBody>
      <dsp:txXfrm>
        <a:off x="995390" y="933572"/>
        <a:ext cx="380386" cy="367536"/>
      </dsp:txXfrm>
    </dsp:sp>
    <dsp:sp modelId="{DEBCD715-6BD9-4F4B-9221-EE6BF5685096}">
      <dsp:nvSpPr>
        <dsp:cNvPr id="0" name=""/>
        <dsp:cNvSpPr/>
      </dsp:nvSpPr>
      <dsp:spPr>
        <a:xfrm>
          <a:off x="-24261" y="1542706"/>
          <a:ext cx="609274" cy="9057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8EAD6C-C098-4AB5-B968-240FE0AE3440}">
      <dsp:nvSpPr>
        <dsp:cNvPr id="0" name=""/>
        <dsp:cNvSpPr/>
      </dsp:nvSpPr>
      <dsp:spPr>
        <a:xfrm>
          <a:off x="66687" y="1629108"/>
          <a:ext cx="609274" cy="90576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altLang="zh-CN" sz="2000" kern="1200"/>
            <a:t>BL</a:t>
          </a:r>
        </a:p>
        <a:p>
          <a:pPr marL="0" lvl="0" indent="0" algn="ctr" defTabSz="889000">
            <a:lnSpc>
              <a:spcPct val="90000"/>
            </a:lnSpc>
            <a:spcBef>
              <a:spcPct val="0"/>
            </a:spcBef>
            <a:spcAft>
              <a:spcPct val="35000"/>
            </a:spcAft>
            <a:buNone/>
          </a:pPr>
          <a:r>
            <a:rPr lang="en-US" altLang="zh-CN" sz="1300" kern="1200"/>
            <a:t>[h+1]</a:t>
          </a:r>
          <a:endParaRPr lang="zh-CN" altLang="en-US" sz="1300" kern="1200"/>
        </a:p>
      </dsp:txBody>
      <dsp:txXfrm>
        <a:off x="84532" y="1646953"/>
        <a:ext cx="573584" cy="870079"/>
      </dsp:txXfrm>
    </dsp:sp>
    <dsp:sp modelId="{97F9F786-6B87-4AF1-ABA0-B838440793D9}">
      <dsp:nvSpPr>
        <dsp:cNvPr id="0" name=""/>
        <dsp:cNvSpPr/>
      </dsp:nvSpPr>
      <dsp:spPr>
        <a:xfrm>
          <a:off x="1896828" y="1516021"/>
          <a:ext cx="551141" cy="5197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82D178-EBF3-40EE-ADF3-9FE82D232FCD}">
      <dsp:nvSpPr>
        <dsp:cNvPr id="0" name=""/>
        <dsp:cNvSpPr/>
      </dsp:nvSpPr>
      <dsp:spPr>
        <a:xfrm>
          <a:off x="1987777" y="1602423"/>
          <a:ext cx="551141" cy="519774"/>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altLang="zh-CN" sz="2000" kern="1200"/>
            <a:t>C</a:t>
          </a:r>
        </a:p>
        <a:p>
          <a:pPr marL="0" lvl="0" indent="0" algn="ctr" defTabSz="889000">
            <a:lnSpc>
              <a:spcPct val="90000"/>
            </a:lnSpc>
            <a:spcBef>
              <a:spcPct val="0"/>
            </a:spcBef>
            <a:spcAft>
              <a:spcPct val="35000"/>
            </a:spcAft>
            <a:buNone/>
          </a:pPr>
          <a:r>
            <a:rPr lang="en-US" altLang="zh-CN" sz="900" kern="1200"/>
            <a:t>(0)</a:t>
          </a:r>
          <a:endParaRPr lang="zh-CN" altLang="en-US" sz="900" kern="1200"/>
        </a:p>
      </dsp:txBody>
      <dsp:txXfrm>
        <a:off x="2068490" y="1678542"/>
        <a:ext cx="389715" cy="367536"/>
      </dsp:txXfrm>
    </dsp:sp>
    <dsp:sp modelId="{CAC5E412-FEAB-4B00-BEB8-B39E18EC481F}">
      <dsp:nvSpPr>
        <dsp:cNvPr id="0" name=""/>
        <dsp:cNvSpPr/>
      </dsp:nvSpPr>
      <dsp:spPr>
        <a:xfrm>
          <a:off x="1343058" y="2273855"/>
          <a:ext cx="554497" cy="590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C9CC47-F47D-46D2-B1BC-8E70D7AD272D}">
      <dsp:nvSpPr>
        <dsp:cNvPr id="0" name=""/>
        <dsp:cNvSpPr/>
      </dsp:nvSpPr>
      <dsp:spPr>
        <a:xfrm>
          <a:off x="1434007" y="2360257"/>
          <a:ext cx="554497" cy="590786"/>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altLang="zh-CN" sz="2000" kern="1200"/>
            <a:t>CL</a:t>
          </a:r>
        </a:p>
        <a:p>
          <a:pPr marL="0" lvl="0" indent="0" algn="ctr" defTabSz="889000">
            <a:lnSpc>
              <a:spcPct val="90000"/>
            </a:lnSpc>
            <a:spcBef>
              <a:spcPct val="0"/>
            </a:spcBef>
            <a:spcAft>
              <a:spcPct val="35000"/>
            </a:spcAft>
            <a:buNone/>
          </a:pPr>
          <a:r>
            <a:rPr lang="en-US" altLang="zh-CN" sz="1300" kern="1200"/>
            <a:t>[h]</a:t>
          </a:r>
          <a:endParaRPr lang="zh-CN" altLang="en-US" sz="1300" kern="1200"/>
        </a:p>
      </dsp:txBody>
      <dsp:txXfrm>
        <a:off x="1450248" y="2376498"/>
        <a:ext cx="522015" cy="558304"/>
      </dsp:txXfrm>
    </dsp:sp>
    <dsp:sp modelId="{0D68637A-09AE-4DEC-9EC8-BD73D9AD0671}">
      <dsp:nvSpPr>
        <dsp:cNvPr id="0" name=""/>
        <dsp:cNvSpPr/>
      </dsp:nvSpPr>
      <dsp:spPr>
        <a:xfrm>
          <a:off x="2641286" y="2273855"/>
          <a:ext cx="553449" cy="5913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760AE7-44B4-4C3F-92CF-E73E2C9C87E6}">
      <dsp:nvSpPr>
        <dsp:cNvPr id="0" name=""/>
        <dsp:cNvSpPr/>
      </dsp:nvSpPr>
      <dsp:spPr>
        <a:xfrm>
          <a:off x="2732235" y="2360257"/>
          <a:ext cx="553449" cy="59138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altLang="zh-CN" sz="2000" kern="1200"/>
            <a:t>CR</a:t>
          </a:r>
        </a:p>
        <a:p>
          <a:pPr marL="0" lvl="0" indent="0" algn="ctr" defTabSz="889000">
            <a:lnSpc>
              <a:spcPct val="90000"/>
            </a:lnSpc>
            <a:spcBef>
              <a:spcPct val="0"/>
            </a:spcBef>
            <a:spcAft>
              <a:spcPct val="35000"/>
            </a:spcAft>
            <a:buNone/>
          </a:pPr>
          <a:r>
            <a:rPr lang="en-US" altLang="zh-CN" sz="1300" kern="1200"/>
            <a:t>[h]</a:t>
          </a:r>
          <a:endParaRPr lang="zh-CN" altLang="en-US" sz="1300" kern="1200"/>
        </a:p>
      </dsp:txBody>
      <dsp:txXfrm>
        <a:off x="2748445" y="2376467"/>
        <a:ext cx="521029" cy="558969"/>
      </dsp:txXfrm>
    </dsp:sp>
    <dsp:sp modelId="{0EB0F0C2-5E47-4930-9FED-122026FF3D87}">
      <dsp:nvSpPr>
        <dsp:cNvPr id="0" name=""/>
        <dsp:cNvSpPr/>
      </dsp:nvSpPr>
      <dsp:spPr>
        <a:xfrm>
          <a:off x="3327111" y="769144"/>
          <a:ext cx="468051" cy="1000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227911-6F2B-49FA-8125-538317B5D9A3}">
      <dsp:nvSpPr>
        <dsp:cNvPr id="0" name=""/>
        <dsp:cNvSpPr/>
      </dsp:nvSpPr>
      <dsp:spPr>
        <a:xfrm>
          <a:off x="3418060" y="855545"/>
          <a:ext cx="468051" cy="1000124"/>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altLang="zh-CN" sz="2000" kern="1200"/>
            <a:t>AR</a:t>
          </a:r>
        </a:p>
        <a:p>
          <a:pPr marL="0" lvl="0" indent="0" algn="ctr" defTabSz="889000">
            <a:lnSpc>
              <a:spcPct val="90000"/>
            </a:lnSpc>
            <a:spcBef>
              <a:spcPct val="0"/>
            </a:spcBef>
            <a:spcAft>
              <a:spcPct val="35000"/>
            </a:spcAft>
            <a:buNone/>
          </a:pPr>
          <a:r>
            <a:rPr lang="en-US" altLang="zh-CN" sz="1200" kern="1200"/>
            <a:t>[h+1]</a:t>
          </a:r>
          <a:endParaRPr lang="zh-CN" altLang="en-US" sz="1200" kern="1200"/>
        </a:p>
      </dsp:txBody>
      <dsp:txXfrm>
        <a:off x="3431769" y="869254"/>
        <a:ext cx="440633" cy="972706"/>
      </dsp:txXfrm>
    </dsp:sp>
  </dsp:spTree>
</dsp:drawing>
</file>

<file path=word/diagrams/drawing5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CCFFF2-C6E8-4873-8A13-DE51B4087B47}">
      <dsp:nvSpPr>
        <dsp:cNvPr id="0" name=""/>
        <dsp:cNvSpPr/>
      </dsp:nvSpPr>
      <dsp:spPr>
        <a:xfrm>
          <a:off x="2023205" y="491995"/>
          <a:ext cx="1083762" cy="172894"/>
        </a:xfrm>
        <a:custGeom>
          <a:avLst/>
          <a:gdLst/>
          <a:ahLst/>
          <a:cxnLst/>
          <a:rect l="0" t="0" r="0" b="0"/>
          <a:pathLst>
            <a:path>
              <a:moveTo>
                <a:pt x="0" y="0"/>
              </a:moveTo>
              <a:lnTo>
                <a:pt x="0" y="117822"/>
              </a:lnTo>
              <a:lnTo>
                <a:pt x="1083762" y="117822"/>
              </a:lnTo>
              <a:lnTo>
                <a:pt x="1083762" y="1728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D1A713-6590-45F9-AB4F-81A4220A803D}">
      <dsp:nvSpPr>
        <dsp:cNvPr id="0" name=""/>
        <dsp:cNvSpPr/>
      </dsp:nvSpPr>
      <dsp:spPr>
        <a:xfrm>
          <a:off x="1868321" y="1860636"/>
          <a:ext cx="623351" cy="172894"/>
        </a:xfrm>
        <a:custGeom>
          <a:avLst/>
          <a:gdLst/>
          <a:ahLst/>
          <a:cxnLst/>
          <a:rect l="0" t="0" r="0" b="0"/>
          <a:pathLst>
            <a:path>
              <a:moveTo>
                <a:pt x="0" y="0"/>
              </a:moveTo>
              <a:lnTo>
                <a:pt x="0" y="117822"/>
              </a:lnTo>
              <a:lnTo>
                <a:pt x="623351" y="117822"/>
              </a:lnTo>
              <a:lnTo>
                <a:pt x="623351" y="1728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07E88-294A-4D1B-938A-B853BDFD74A6}">
      <dsp:nvSpPr>
        <dsp:cNvPr id="0" name=""/>
        <dsp:cNvSpPr/>
      </dsp:nvSpPr>
      <dsp:spPr>
        <a:xfrm>
          <a:off x="1369591" y="1860636"/>
          <a:ext cx="498730" cy="172894"/>
        </a:xfrm>
        <a:custGeom>
          <a:avLst/>
          <a:gdLst/>
          <a:ahLst/>
          <a:cxnLst/>
          <a:rect l="0" t="0" r="0" b="0"/>
          <a:pathLst>
            <a:path>
              <a:moveTo>
                <a:pt x="498730" y="0"/>
              </a:moveTo>
              <a:lnTo>
                <a:pt x="498730" y="117822"/>
              </a:lnTo>
              <a:lnTo>
                <a:pt x="0" y="117822"/>
              </a:lnTo>
              <a:lnTo>
                <a:pt x="0" y="1728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6E367A-2922-4984-B254-8CD21B91B1A7}">
      <dsp:nvSpPr>
        <dsp:cNvPr id="0" name=""/>
        <dsp:cNvSpPr/>
      </dsp:nvSpPr>
      <dsp:spPr>
        <a:xfrm>
          <a:off x="933385" y="1179822"/>
          <a:ext cx="934936" cy="163551"/>
        </a:xfrm>
        <a:custGeom>
          <a:avLst/>
          <a:gdLst/>
          <a:ahLst/>
          <a:cxnLst/>
          <a:rect l="0" t="0" r="0" b="0"/>
          <a:pathLst>
            <a:path>
              <a:moveTo>
                <a:pt x="0" y="0"/>
              </a:moveTo>
              <a:lnTo>
                <a:pt x="0" y="108479"/>
              </a:lnTo>
              <a:lnTo>
                <a:pt x="934936" y="108479"/>
              </a:lnTo>
              <a:lnTo>
                <a:pt x="934936" y="1635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1F39EA-1CDE-4C6E-BD64-B24E73EE068A}">
      <dsp:nvSpPr>
        <dsp:cNvPr id="0" name=""/>
        <dsp:cNvSpPr/>
      </dsp:nvSpPr>
      <dsp:spPr>
        <a:xfrm>
          <a:off x="246420" y="1179822"/>
          <a:ext cx="686965" cy="176012"/>
        </a:xfrm>
        <a:custGeom>
          <a:avLst/>
          <a:gdLst/>
          <a:ahLst/>
          <a:cxnLst/>
          <a:rect l="0" t="0" r="0" b="0"/>
          <a:pathLst>
            <a:path>
              <a:moveTo>
                <a:pt x="686965" y="0"/>
              </a:moveTo>
              <a:lnTo>
                <a:pt x="686965" y="120940"/>
              </a:lnTo>
              <a:lnTo>
                <a:pt x="0" y="120940"/>
              </a:lnTo>
              <a:lnTo>
                <a:pt x="0" y="176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5E1784-364A-463D-A5D4-DE6C8C6C026E}">
      <dsp:nvSpPr>
        <dsp:cNvPr id="0" name=""/>
        <dsp:cNvSpPr/>
      </dsp:nvSpPr>
      <dsp:spPr>
        <a:xfrm>
          <a:off x="933385" y="491995"/>
          <a:ext cx="1089820" cy="182237"/>
        </a:xfrm>
        <a:custGeom>
          <a:avLst/>
          <a:gdLst/>
          <a:ahLst/>
          <a:cxnLst/>
          <a:rect l="0" t="0" r="0" b="0"/>
          <a:pathLst>
            <a:path>
              <a:moveTo>
                <a:pt x="1089820" y="0"/>
              </a:moveTo>
              <a:lnTo>
                <a:pt x="1089820" y="127165"/>
              </a:lnTo>
              <a:lnTo>
                <a:pt x="0" y="127165"/>
              </a:lnTo>
              <a:lnTo>
                <a:pt x="0" y="1822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52D4D-8D28-4C14-9090-C847AAE49223}">
      <dsp:nvSpPr>
        <dsp:cNvPr id="0" name=""/>
        <dsp:cNvSpPr/>
      </dsp:nvSpPr>
      <dsp:spPr>
        <a:xfrm>
          <a:off x="1766571" y="1659"/>
          <a:ext cx="513267" cy="4903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FF4AFE-5B7D-4B14-8311-8BF3E128BEEB}">
      <dsp:nvSpPr>
        <dsp:cNvPr id="0" name=""/>
        <dsp:cNvSpPr/>
      </dsp:nvSpPr>
      <dsp:spPr>
        <a:xfrm>
          <a:off x="1832625" y="64410"/>
          <a:ext cx="513267" cy="490335"/>
        </a:xfrm>
        <a:prstGeom prst="flowChartConnector">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A</a:t>
          </a:r>
        </a:p>
        <a:p>
          <a:pPr marL="0" lvl="0" indent="0" algn="ctr" defTabSz="800100">
            <a:lnSpc>
              <a:spcPct val="90000"/>
            </a:lnSpc>
            <a:spcBef>
              <a:spcPct val="0"/>
            </a:spcBef>
            <a:spcAft>
              <a:spcPct val="35000"/>
            </a:spcAft>
            <a:buNone/>
          </a:pPr>
          <a:r>
            <a:rPr lang="en-US" altLang="zh-CN" sz="900" kern="1200"/>
            <a:t>(2)</a:t>
          </a:r>
          <a:endParaRPr lang="zh-CN" altLang="en-US" sz="900" kern="1200"/>
        </a:p>
      </dsp:txBody>
      <dsp:txXfrm>
        <a:off x="1907791" y="136218"/>
        <a:ext cx="362935" cy="346719"/>
      </dsp:txXfrm>
    </dsp:sp>
    <dsp:sp modelId="{2B459EF5-F40F-4C10-8EAA-8A5CF3436591}">
      <dsp:nvSpPr>
        <dsp:cNvPr id="0" name=""/>
        <dsp:cNvSpPr/>
      </dsp:nvSpPr>
      <dsp:spPr>
        <a:xfrm>
          <a:off x="672551" y="674232"/>
          <a:ext cx="521667" cy="5055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216E8A-4266-4298-B127-CEEDC9A37F50}">
      <dsp:nvSpPr>
        <dsp:cNvPr id="0" name=""/>
        <dsp:cNvSpPr/>
      </dsp:nvSpPr>
      <dsp:spPr>
        <a:xfrm>
          <a:off x="738604" y="736983"/>
          <a:ext cx="521667" cy="505590"/>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B</a:t>
          </a:r>
        </a:p>
        <a:p>
          <a:pPr marL="0" lvl="0" indent="0" algn="ctr" defTabSz="800100">
            <a:lnSpc>
              <a:spcPct val="90000"/>
            </a:lnSpc>
            <a:spcBef>
              <a:spcPct val="0"/>
            </a:spcBef>
            <a:spcAft>
              <a:spcPct val="35000"/>
            </a:spcAft>
            <a:buNone/>
          </a:pPr>
          <a:r>
            <a:rPr lang="en-US" altLang="zh-CN" sz="900" kern="1200"/>
            <a:t>(-1)</a:t>
          </a:r>
          <a:endParaRPr lang="zh-CN" altLang="en-US" sz="900" kern="1200"/>
        </a:p>
      </dsp:txBody>
      <dsp:txXfrm>
        <a:off x="815000" y="811025"/>
        <a:ext cx="368875" cy="357506"/>
      </dsp:txXfrm>
    </dsp:sp>
    <dsp:sp modelId="{DEBCD715-6BD9-4F4B-9221-EE6BF5685096}">
      <dsp:nvSpPr>
        <dsp:cNvPr id="0" name=""/>
        <dsp:cNvSpPr/>
      </dsp:nvSpPr>
      <dsp:spPr>
        <a:xfrm>
          <a:off x="-66053" y="1355835"/>
          <a:ext cx="624946" cy="7263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8EAD6C-C098-4AB5-B968-240FE0AE3440}">
      <dsp:nvSpPr>
        <dsp:cNvPr id="0" name=""/>
        <dsp:cNvSpPr/>
      </dsp:nvSpPr>
      <dsp:spPr>
        <a:xfrm>
          <a:off x="0" y="1418586"/>
          <a:ext cx="624946" cy="726322"/>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altLang="zh-CN" sz="2000" kern="1200"/>
            <a:t>BL</a:t>
          </a:r>
        </a:p>
        <a:p>
          <a:pPr marL="0" lvl="0" indent="0" algn="ctr" defTabSz="889000">
            <a:lnSpc>
              <a:spcPct val="90000"/>
            </a:lnSpc>
            <a:spcBef>
              <a:spcPct val="0"/>
            </a:spcBef>
            <a:spcAft>
              <a:spcPct val="35000"/>
            </a:spcAft>
            <a:buNone/>
          </a:pPr>
          <a:r>
            <a:rPr lang="en-US" altLang="zh-CN" sz="1300" kern="1200"/>
            <a:t>[h+1]</a:t>
          </a:r>
          <a:endParaRPr lang="zh-CN" altLang="en-US" sz="1300" kern="1200"/>
        </a:p>
      </dsp:txBody>
      <dsp:txXfrm>
        <a:off x="18304" y="1436890"/>
        <a:ext cx="588338" cy="689714"/>
      </dsp:txXfrm>
    </dsp:sp>
    <dsp:sp modelId="{97F9F786-6B87-4AF1-ABA0-B838440793D9}">
      <dsp:nvSpPr>
        <dsp:cNvPr id="0" name=""/>
        <dsp:cNvSpPr/>
      </dsp:nvSpPr>
      <dsp:spPr>
        <a:xfrm>
          <a:off x="1610513" y="1343374"/>
          <a:ext cx="515616" cy="5172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82D178-EBF3-40EE-ADF3-9FE82D232FCD}">
      <dsp:nvSpPr>
        <dsp:cNvPr id="0" name=""/>
        <dsp:cNvSpPr/>
      </dsp:nvSpPr>
      <dsp:spPr>
        <a:xfrm>
          <a:off x="1676567" y="1406125"/>
          <a:ext cx="515616" cy="517262"/>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C</a:t>
          </a:r>
        </a:p>
        <a:p>
          <a:pPr marL="0" lvl="0" indent="0" algn="ctr" defTabSz="800100">
            <a:lnSpc>
              <a:spcPct val="90000"/>
            </a:lnSpc>
            <a:spcBef>
              <a:spcPct val="0"/>
            </a:spcBef>
            <a:spcAft>
              <a:spcPct val="35000"/>
            </a:spcAft>
            <a:buNone/>
          </a:pPr>
          <a:r>
            <a:rPr lang="en-US" altLang="zh-CN" sz="900" kern="1200"/>
            <a:t>(1)</a:t>
          </a:r>
          <a:endParaRPr lang="zh-CN" altLang="en-US" sz="900" kern="1200"/>
        </a:p>
      </dsp:txBody>
      <dsp:txXfrm>
        <a:off x="1752077" y="1481876"/>
        <a:ext cx="364596" cy="365760"/>
      </dsp:txXfrm>
    </dsp:sp>
    <dsp:sp modelId="{CAC5E412-FEAB-4B00-BEB8-B39E18EC481F}">
      <dsp:nvSpPr>
        <dsp:cNvPr id="0" name=""/>
        <dsp:cNvSpPr/>
      </dsp:nvSpPr>
      <dsp:spPr>
        <a:xfrm>
          <a:off x="1086395" y="2033531"/>
          <a:ext cx="566390" cy="11024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C9CC47-F47D-46D2-B1BC-8E70D7AD272D}">
      <dsp:nvSpPr>
        <dsp:cNvPr id="0" name=""/>
        <dsp:cNvSpPr/>
      </dsp:nvSpPr>
      <dsp:spPr>
        <a:xfrm>
          <a:off x="1152449" y="2096281"/>
          <a:ext cx="566390" cy="1102458"/>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altLang="zh-CN" sz="2000" kern="1200"/>
            <a:t>CL</a:t>
          </a:r>
        </a:p>
        <a:p>
          <a:pPr marL="0" lvl="0" indent="0" algn="ctr" defTabSz="889000">
            <a:lnSpc>
              <a:spcPct val="90000"/>
            </a:lnSpc>
            <a:spcBef>
              <a:spcPct val="0"/>
            </a:spcBef>
            <a:spcAft>
              <a:spcPct val="35000"/>
            </a:spcAft>
            <a:buNone/>
          </a:pPr>
          <a:r>
            <a:rPr lang="en-US" altLang="zh-CN" sz="1300" kern="1200"/>
            <a:t>[h]</a:t>
          </a:r>
        </a:p>
        <a:p>
          <a:pPr marL="0" lvl="0" indent="0" algn="ctr" defTabSz="889000">
            <a:lnSpc>
              <a:spcPct val="90000"/>
            </a:lnSpc>
            <a:spcBef>
              <a:spcPct val="0"/>
            </a:spcBef>
            <a:spcAft>
              <a:spcPct val="35000"/>
            </a:spcAft>
            <a:buNone/>
          </a:pPr>
          <a:r>
            <a:rPr lang="en-US" altLang="zh-CN" sz="2000" kern="1200"/>
            <a:t>+</a:t>
          </a:r>
          <a:endParaRPr lang="zh-CN" altLang="en-US" sz="2000" kern="1200"/>
        </a:p>
      </dsp:txBody>
      <dsp:txXfrm>
        <a:off x="1169038" y="2112870"/>
        <a:ext cx="533212" cy="1069280"/>
      </dsp:txXfrm>
    </dsp:sp>
    <dsp:sp modelId="{0D68637A-09AE-4DEC-9EC8-BD73D9AD0671}">
      <dsp:nvSpPr>
        <dsp:cNvPr id="0" name=""/>
        <dsp:cNvSpPr/>
      </dsp:nvSpPr>
      <dsp:spPr>
        <a:xfrm>
          <a:off x="2192932" y="2033531"/>
          <a:ext cx="597482" cy="6621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760AE7-44B4-4C3F-92CF-E73E2C9C87E6}">
      <dsp:nvSpPr>
        <dsp:cNvPr id="0" name=""/>
        <dsp:cNvSpPr/>
      </dsp:nvSpPr>
      <dsp:spPr>
        <a:xfrm>
          <a:off x="2258985" y="2096281"/>
          <a:ext cx="597482" cy="662171"/>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altLang="zh-CN" sz="2000" kern="1200"/>
            <a:t>CR</a:t>
          </a:r>
        </a:p>
        <a:p>
          <a:pPr marL="0" lvl="0" indent="0" algn="ctr" defTabSz="889000">
            <a:lnSpc>
              <a:spcPct val="90000"/>
            </a:lnSpc>
            <a:spcBef>
              <a:spcPct val="0"/>
            </a:spcBef>
            <a:spcAft>
              <a:spcPct val="35000"/>
            </a:spcAft>
            <a:buNone/>
          </a:pPr>
          <a:r>
            <a:rPr lang="en-US" altLang="zh-CN" sz="1300" kern="1200"/>
            <a:t>[h]</a:t>
          </a:r>
          <a:endParaRPr lang="zh-CN" altLang="en-US" sz="1300" kern="1200"/>
        </a:p>
      </dsp:txBody>
      <dsp:txXfrm>
        <a:off x="2276485" y="2113781"/>
        <a:ext cx="562482" cy="627171"/>
      </dsp:txXfrm>
    </dsp:sp>
    <dsp:sp modelId="{0EB0F0C2-5E47-4930-9FED-122026FF3D87}">
      <dsp:nvSpPr>
        <dsp:cNvPr id="0" name=""/>
        <dsp:cNvSpPr/>
      </dsp:nvSpPr>
      <dsp:spPr>
        <a:xfrm>
          <a:off x="2833829" y="664889"/>
          <a:ext cx="546279" cy="7263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227911-6F2B-49FA-8125-538317B5D9A3}">
      <dsp:nvSpPr>
        <dsp:cNvPr id="0" name=""/>
        <dsp:cNvSpPr/>
      </dsp:nvSpPr>
      <dsp:spPr>
        <a:xfrm>
          <a:off x="2899882" y="727640"/>
          <a:ext cx="546279" cy="726356"/>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altLang="zh-CN" sz="2000" kern="1200"/>
            <a:t>AR</a:t>
          </a:r>
        </a:p>
        <a:p>
          <a:pPr marL="0" lvl="0" indent="0" algn="ctr" defTabSz="889000">
            <a:lnSpc>
              <a:spcPct val="90000"/>
            </a:lnSpc>
            <a:spcBef>
              <a:spcPct val="0"/>
            </a:spcBef>
            <a:spcAft>
              <a:spcPct val="35000"/>
            </a:spcAft>
            <a:buNone/>
          </a:pPr>
          <a:r>
            <a:rPr lang="en-US" altLang="zh-CN" sz="900" kern="1200"/>
            <a:t>[h+1]</a:t>
          </a:r>
          <a:endParaRPr lang="zh-CN" altLang="en-US" sz="900" kern="1200"/>
        </a:p>
      </dsp:txBody>
      <dsp:txXfrm>
        <a:off x="2915882" y="743640"/>
        <a:ext cx="514279" cy="694356"/>
      </dsp:txXfrm>
    </dsp:sp>
  </dsp:spTree>
</dsp:drawing>
</file>

<file path=word/diagrams/drawing5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3B446-0721-423E-9D9C-23DAABBD96C8}">
      <dsp:nvSpPr>
        <dsp:cNvPr id="0" name=""/>
        <dsp:cNvSpPr/>
      </dsp:nvSpPr>
      <dsp:spPr>
        <a:xfrm>
          <a:off x="1512456" y="825709"/>
          <a:ext cx="899850" cy="500878"/>
        </a:xfrm>
        <a:custGeom>
          <a:avLst/>
          <a:gdLst/>
          <a:ahLst/>
          <a:cxnLst/>
          <a:rect l="0" t="0" r="0" b="0"/>
          <a:pathLst>
            <a:path>
              <a:moveTo>
                <a:pt x="0" y="0"/>
              </a:moveTo>
              <a:lnTo>
                <a:pt x="0" y="338016"/>
              </a:lnTo>
              <a:lnTo>
                <a:pt x="899850" y="338016"/>
              </a:lnTo>
              <a:lnTo>
                <a:pt x="899850" y="5008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E13A0-93EF-428D-AB29-ED16E2F79166}">
      <dsp:nvSpPr>
        <dsp:cNvPr id="0" name=""/>
        <dsp:cNvSpPr/>
      </dsp:nvSpPr>
      <dsp:spPr>
        <a:xfrm>
          <a:off x="756536" y="825709"/>
          <a:ext cx="755920" cy="502319"/>
        </a:xfrm>
        <a:custGeom>
          <a:avLst/>
          <a:gdLst/>
          <a:ahLst/>
          <a:cxnLst/>
          <a:rect l="0" t="0" r="0" b="0"/>
          <a:pathLst>
            <a:path>
              <a:moveTo>
                <a:pt x="755920" y="0"/>
              </a:moveTo>
              <a:lnTo>
                <a:pt x="755920" y="339457"/>
              </a:lnTo>
              <a:lnTo>
                <a:pt x="0" y="339457"/>
              </a:lnTo>
              <a:lnTo>
                <a:pt x="0" y="502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6581D7-F49D-4CB4-A49A-9244048154AB}">
      <dsp:nvSpPr>
        <dsp:cNvPr id="0" name=""/>
        <dsp:cNvSpPr/>
      </dsp:nvSpPr>
      <dsp:spPr>
        <a:xfrm>
          <a:off x="1090010" y="11856"/>
          <a:ext cx="844892" cy="8138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2390D7-F160-4833-8D96-770DBED43B62}">
      <dsp:nvSpPr>
        <dsp:cNvPr id="0" name=""/>
        <dsp:cNvSpPr/>
      </dsp:nvSpPr>
      <dsp:spPr>
        <a:xfrm>
          <a:off x="1285347" y="197426"/>
          <a:ext cx="844892" cy="813852"/>
        </a:xfrm>
        <a:prstGeom prst="flowChartConnector">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US" altLang="zh-CN" sz="2500" kern="1200"/>
            <a:t>C</a:t>
          </a:r>
          <a:endParaRPr lang="zh-CN" altLang="en-US" sz="2500" kern="1200"/>
        </a:p>
      </dsp:txBody>
      <dsp:txXfrm>
        <a:off x="1409079" y="316612"/>
        <a:ext cx="597428" cy="575480"/>
      </dsp:txXfrm>
    </dsp:sp>
    <dsp:sp modelId="{9759A8E2-DEB9-41C5-9B0C-9F4E7F6C45F3}">
      <dsp:nvSpPr>
        <dsp:cNvPr id="0" name=""/>
        <dsp:cNvSpPr/>
      </dsp:nvSpPr>
      <dsp:spPr>
        <a:xfrm>
          <a:off x="346897" y="1328028"/>
          <a:ext cx="819278" cy="8200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85BA791-9425-4F84-8A77-A3DAFD634F64}">
      <dsp:nvSpPr>
        <dsp:cNvPr id="0" name=""/>
        <dsp:cNvSpPr/>
      </dsp:nvSpPr>
      <dsp:spPr>
        <a:xfrm>
          <a:off x="542233" y="1513598"/>
          <a:ext cx="819278" cy="820026"/>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US" altLang="zh-CN" sz="2500" kern="1200"/>
            <a:t>B</a:t>
          </a:r>
          <a:endParaRPr lang="zh-CN" altLang="en-US" sz="2500" kern="1200"/>
        </a:p>
      </dsp:txBody>
      <dsp:txXfrm>
        <a:off x="662213" y="1633688"/>
        <a:ext cx="579318" cy="579846"/>
      </dsp:txXfrm>
    </dsp:sp>
    <dsp:sp modelId="{CCE98AA2-0D36-4363-B161-336BCB3615BA}">
      <dsp:nvSpPr>
        <dsp:cNvPr id="0" name=""/>
        <dsp:cNvSpPr/>
      </dsp:nvSpPr>
      <dsp:spPr>
        <a:xfrm>
          <a:off x="2028652" y="1326587"/>
          <a:ext cx="767310" cy="7698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6AA3968-5095-4ED5-AF05-354E81042BFF}">
      <dsp:nvSpPr>
        <dsp:cNvPr id="0" name=""/>
        <dsp:cNvSpPr/>
      </dsp:nvSpPr>
      <dsp:spPr>
        <a:xfrm>
          <a:off x="2223989" y="1512158"/>
          <a:ext cx="767310" cy="769868"/>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US" altLang="zh-CN" sz="2500" kern="1200"/>
            <a:t>A</a:t>
          </a:r>
          <a:endParaRPr lang="zh-CN" altLang="en-US" sz="2500" kern="1200"/>
        </a:p>
      </dsp:txBody>
      <dsp:txXfrm>
        <a:off x="2336359" y="1624903"/>
        <a:ext cx="542570" cy="544378"/>
      </dsp:txXfrm>
    </dsp:sp>
  </dsp:spTree>
</dsp:drawing>
</file>

<file path=word/diagrams/drawing5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572FB2-A134-4D7F-8806-A6835E9757B1}">
      <dsp:nvSpPr>
        <dsp:cNvPr id="0" name=""/>
        <dsp:cNvSpPr/>
      </dsp:nvSpPr>
      <dsp:spPr>
        <a:xfrm>
          <a:off x="3516493" y="1916006"/>
          <a:ext cx="658353" cy="499929"/>
        </a:xfrm>
        <a:custGeom>
          <a:avLst/>
          <a:gdLst/>
          <a:ahLst/>
          <a:cxnLst/>
          <a:rect l="0" t="0" r="0" b="0"/>
          <a:pathLst>
            <a:path>
              <a:moveTo>
                <a:pt x="0" y="0"/>
              </a:moveTo>
              <a:lnTo>
                <a:pt x="0" y="340687"/>
              </a:lnTo>
              <a:lnTo>
                <a:pt x="658353" y="340687"/>
              </a:lnTo>
              <a:lnTo>
                <a:pt x="658353" y="4999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1571A6-5474-47AD-B8F1-72DEF8171CD7}">
      <dsp:nvSpPr>
        <dsp:cNvPr id="0" name=""/>
        <dsp:cNvSpPr/>
      </dsp:nvSpPr>
      <dsp:spPr>
        <a:xfrm>
          <a:off x="2870680" y="1916006"/>
          <a:ext cx="645813" cy="491503"/>
        </a:xfrm>
        <a:custGeom>
          <a:avLst/>
          <a:gdLst/>
          <a:ahLst/>
          <a:cxnLst/>
          <a:rect l="0" t="0" r="0" b="0"/>
          <a:pathLst>
            <a:path>
              <a:moveTo>
                <a:pt x="645813" y="0"/>
              </a:moveTo>
              <a:lnTo>
                <a:pt x="645813" y="332260"/>
              </a:lnTo>
              <a:lnTo>
                <a:pt x="0" y="332260"/>
              </a:lnTo>
              <a:lnTo>
                <a:pt x="0" y="4915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A3B446-0721-423E-9D9C-23DAABBD96C8}">
      <dsp:nvSpPr>
        <dsp:cNvPr id="0" name=""/>
        <dsp:cNvSpPr/>
      </dsp:nvSpPr>
      <dsp:spPr>
        <a:xfrm>
          <a:off x="2094126" y="715277"/>
          <a:ext cx="1422366" cy="489745"/>
        </a:xfrm>
        <a:custGeom>
          <a:avLst/>
          <a:gdLst/>
          <a:ahLst/>
          <a:cxnLst/>
          <a:rect l="0" t="0" r="0" b="0"/>
          <a:pathLst>
            <a:path>
              <a:moveTo>
                <a:pt x="0" y="0"/>
              </a:moveTo>
              <a:lnTo>
                <a:pt x="0" y="330503"/>
              </a:lnTo>
              <a:lnTo>
                <a:pt x="1422366" y="330503"/>
              </a:lnTo>
              <a:lnTo>
                <a:pt x="1422366" y="4897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5D245-D372-4956-B62D-9D987C22C846}">
      <dsp:nvSpPr>
        <dsp:cNvPr id="0" name=""/>
        <dsp:cNvSpPr/>
      </dsp:nvSpPr>
      <dsp:spPr>
        <a:xfrm>
          <a:off x="718378" y="1890464"/>
          <a:ext cx="984121" cy="496535"/>
        </a:xfrm>
        <a:custGeom>
          <a:avLst/>
          <a:gdLst/>
          <a:ahLst/>
          <a:cxnLst/>
          <a:rect l="0" t="0" r="0" b="0"/>
          <a:pathLst>
            <a:path>
              <a:moveTo>
                <a:pt x="0" y="0"/>
              </a:moveTo>
              <a:lnTo>
                <a:pt x="0" y="337292"/>
              </a:lnTo>
              <a:lnTo>
                <a:pt x="984121" y="337292"/>
              </a:lnTo>
              <a:lnTo>
                <a:pt x="984121" y="4965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AD9F14-57D4-4CA7-A492-C4DE10B883F6}">
      <dsp:nvSpPr>
        <dsp:cNvPr id="0" name=""/>
        <dsp:cNvSpPr/>
      </dsp:nvSpPr>
      <dsp:spPr>
        <a:xfrm>
          <a:off x="115546" y="1890464"/>
          <a:ext cx="602831" cy="481788"/>
        </a:xfrm>
        <a:custGeom>
          <a:avLst/>
          <a:gdLst/>
          <a:ahLst/>
          <a:cxnLst/>
          <a:rect l="0" t="0" r="0" b="0"/>
          <a:pathLst>
            <a:path>
              <a:moveTo>
                <a:pt x="602831" y="0"/>
              </a:moveTo>
              <a:lnTo>
                <a:pt x="602831" y="322546"/>
              </a:lnTo>
              <a:lnTo>
                <a:pt x="0" y="322546"/>
              </a:lnTo>
              <a:lnTo>
                <a:pt x="0" y="4817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E13A0-93EF-428D-AB29-ED16E2F79166}">
      <dsp:nvSpPr>
        <dsp:cNvPr id="0" name=""/>
        <dsp:cNvSpPr/>
      </dsp:nvSpPr>
      <dsp:spPr>
        <a:xfrm>
          <a:off x="718378" y="715277"/>
          <a:ext cx="1375748" cy="493140"/>
        </a:xfrm>
        <a:custGeom>
          <a:avLst/>
          <a:gdLst/>
          <a:ahLst/>
          <a:cxnLst/>
          <a:rect l="0" t="0" r="0" b="0"/>
          <a:pathLst>
            <a:path>
              <a:moveTo>
                <a:pt x="1375748" y="0"/>
              </a:moveTo>
              <a:lnTo>
                <a:pt x="1375748" y="333898"/>
              </a:lnTo>
              <a:lnTo>
                <a:pt x="0" y="333898"/>
              </a:lnTo>
              <a:lnTo>
                <a:pt x="0" y="493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6581D7-F49D-4CB4-A49A-9244048154AB}">
      <dsp:nvSpPr>
        <dsp:cNvPr id="0" name=""/>
        <dsp:cNvSpPr/>
      </dsp:nvSpPr>
      <dsp:spPr>
        <a:xfrm>
          <a:off x="1727465" y="10559"/>
          <a:ext cx="733323" cy="7047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2390D7-F160-4833-8D96-770DBED43B62}">
      <dsp:nvSpPr>
        <dsp:cNvPr id="0" name=""/>
        <dsp:cNvSpPr/>
      </dsp:nvSpPr>
      <dsp:spPr>
        <a:xfrm>
          <a:off x="1918460" y="192004"/>
          <a:ext cx="733323" cy="704718"/>
        </a:xfrm>
        <a:prstGeom prst="flowChartConnector">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C</a:t>
          </a:r>
        </a:p>
        <a:p>
          <a:pPr marL="0" lvl="0" indent="0" algn="ctr" defTabSz="800100">
            <a:lnSpc>
              <a:spcPct val="90000"/>
            </a:lnSpc>
            <a:spcBef>
              <a:spcPct val="0"/>
            </a:spcBef>
            <a:spcAft>
              <a:spcPct val="35000"/>
            </a:spcAft>
            <a:buNone/>
          </a:pPr>
          <a:r>
            <a:rPr lang="en-US" altLang="zh-CN" sz="1200" kern="1200"/>
            <a:t>(0)</a:t>
          </a:r>
          <a:endParaRPr lang="zh-CN" altLang="en-US" sz="1200" kern="1200"/>
        </a:p>
      </dsp:txBody>
      <dsp:txXfrm>
        <a:off x="2025853" y="295208"/>
        <a:ext cx="518537" cy="498310"/>
      </dsp:txXfrm>
    </dsp:sp>
    <dsp:sp modelId="{9759A8E2-DEB9-41C5-9B0C-9F4E7F6C45F3}">
      <dsp:nvSpPr>
        <dsp:cNvPr id="0" name=""/>
        <dsp:cNvSpPr/>
      </dsp:nvSpPr>
      <dsp:spPr>
        <a:xfrm>
          <a:off x="362889" y="1208417"/>
          <a:ext cx="710977" cy="682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85BA791-9425-4F84-8A77-A3DAFD634F64}">
      <dsp:nvSpPr>
        <dsp:cNvPr id="0" name=""/>
        <dsp:cNvSpPr/>
      </dsp:nvSpPr>
      <dsp:spPr>
        <a:xfrm>
          <a:off x="553884" y="1389863"/>
          <a:ext cx="710977" cy="682046"/>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B</a:t>
          </a:r>
        </a:p>
        <a:p>
          <a:pPr marL="0" lvl="0" indent="0" algn="ctr" defTabSz="800100">
            <a:lnSpc>
              <a:spcPct val="90000"/>
            </a:lnSpc>
            <a:spcBef>
              <a:spcPct val="0"/>
            </a:spcBef>
            <a:spcAft>
              <a:spcPct val="35000"/>
            </a:spcAft>
            <a:buNone/>
          </a:pPr>
          <a:r>
            <a:rPr lang="en-US" altLang="zh-CN" sz="1200" kern="1200"/>
            <a:t>(0)</a:t>
          </a:r>
          <a:endParaRPr lang="zh-CN" altLang="en-US" sz="1200" kern="1200"/>
        </a:p>
      </dsp:txBody>
      <dsp:txXfrm>
        <a:off x="658004" y="1489746"/>
        <a:ext cx="502737" cy="482280"/>
      </dsp:txXfrm>
    </dsp:sp>
    <dsp:sp modelId="{6FD31E96-0B5F-42A4-8F96-B585E90B172C}">
      <dsp:nvSpPr>
        <dsp:cNvPr id="0" name=""/>
        <dsp:cNvSpPr/>
      </dsp:nvSpPr>
      <dsp:spPr>
        <a:xfrm>
          <a:off x="-190995" y="2372253"/>
          <a:ext cx="613082" cy="10915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D2272A-1EDA-4ECA-B97A-A4EEFC3DFEA1}">
      <dsp:nvSpPr>
        <dsp:cNvPr id="0" name=""/>
        <dsp:cNvSpPr/>
      </dsp:nvSpPr>
      <dsp:spPr>
        <a:xfrm>
          <a:off x="0" y="2553698"/>
          <a:ext cx="613082" cy="1091537"/>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BL</a:t>
          </a:r>
        </a:p>
        <a:p>
          <a:pPr marL="0" lvl="0" indent="0" algn="ctr" defTabSz="800100">
            <a:lnSpc>
              <a:spcPct val="90000"/>
            </a:lnSpc>
            <a:spcBef>
              <a:spcPct val="0"/>
            </a:spcBef>
            <a:spcAft>
              <a:spcPct val="35000"/>
            </a:spcAft>
            <a:buNone/>
          </a:pPr>
          <a:r>
            <a:rPr lang="en-US" altLang="zh-CN" sz="1200" kern="1200"/>
            <a:t>[h+1]</a:t>
          </a:r>
          <a:endParaRPr lang="zh-CN" altLang="en-US" sz="1200" kern="1200"/>
        </a:p>
      </dsp:txBody>
      <dsp:txXfrm>
        <a:off x="17957" y="2571655"/>
        <a:ext cx="577168" cy="1055623"/>
      </dsp:txXfrm>
    </dsp:sp>
    <dsp:sp modelId="{AE0D0799-630D-402E-90B3-1ABC116599BE}">
      <dsp:nvSpPr>
        <dsp:cNvPr id="0" name=""/>
        <dsp:cNvSpPr/>
      </dsp:nvSpPr>
      <dsp:spPr>
        <a:xfrm>
          <a:off x="1405962" y="2386999"/>
          <a:ext cx="593074" cy="12471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7FF01BE-65F2-445C-832E-E11DCCD592C3}">
      <dsp:nvSpPr>
        <dsp:cNvPr id="0" name=""/>
        <dsp:cNvSpPr/>
      </dsp:nvSpPr>
      <dsp:spPr>
        <a:xfrm>
          <a:off x="1596957" y="2568445"/>
          <a:ext cx="593074" cy="1247179"/>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CL</a:t>
          </a:r>
        </a:p>
        <a:p>
          <a:pPr marL="0" lvl="0" indent="0" algn="ctr" defTabSz="800100">
            <a:lnSpc>
              <a:spcPct val="90000"/>
            </a:lnSpc>
            <a:spcBef>
              <a:spcPct val="0"/>
            </a:spcBef>
            <a:spcAft>
              <a:spcPct val="35000"/>
            </a:spcAft>
            <a:buNone/>
          </a:pPr>
          <a:r>
            <a:rPr lang="en-US" altLang="zh-CN" sz="1200" kern="1200"/>
            <a:t>[h]</a:t>
          </a:r>
        </a:p>
        <a:p>
          <a:pPr marL="0" lvl="0" indent="0" algn="ctr" defTabSz="800100">
            <a:lnSpc>
              <a:spcPct val="90000"/>
            </a:lnSpc>
            <a:spcBef>
              <a:spcPct val="0"/>
            </a:spcBef>
            <a:spcAft>
              <a:spcPct val="35000"/>
            </a:spcAft>
            <a:buNone/>
          </a:pPr>
          <a:r>
            <a:rPr lang="en-US" altLang="zh-CN" sz="1800" kern="1200"/>
            <a:t>+</a:t>
          </a:r>
          <a:endParaRPr lang="zh-CN" altLang="en-US" sz="1800" kern="1200"/>
        </a:p>
      </dsp:txBody>
      <dsp:txXfrm>
        <a:off x="1614328" y="2585816"/>
        <a:ext cx="558332" cy="1212437"/>
      </dsp:txXfrm>
    </dsp:sp>
    <dsp:sp modelId="{CCE98AA2-0D36-4363-B161-336BCB3615BA}">
      <dsp:nvSpPr>
        <dsp:cNvPr id="0" name=""/>
        <dsp:cNvSpPr/>
      </dsp:nvSpPr>
      <dsp:spPr>
        <a:xfrm>
          <a:off x="3161005" y="1205023"/>
          <a:ext cx="710977" cy="7109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6AA3968-5095-4ED5-AF05-354E81042BFF}">
      <dsp:nvSpPr>
        <dsp:cNvPr id="0" name=""/>
        <dsp:cNvSpPr/>
      </dsp:nvSpPr>
      <dsp:spPr>
        <a:xfrm>
          <a:off x="3352000" y="1386468"/>
          <a:ext cx="710977" cy="710983"/>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A</a:t>
          </a:r>
        </a:p>
        <a:p>
          <a:pPr marL="0" lvl="0" indent="0" algn="ctr" defTabSz="800100">
            <a:lnSpc>
              <a:spcPct val="90000"/>
            </a:lnSpc>
            <a:spcBef>
              <a:spcPct val="0"/>
            </a:spcBef>
            <a:spcAft>
              <a:spcPct val="35000"/>
            </a:spcAft>
            <a:buNone/>
          </a:pPr>
          <a:r>
            <a:rPr lang="en-US" altLang="zh-CN" sz="1200" kern="1200"/>
            <a:t>(-1)</a:t>
          </a:r>
          <a:endParaRPr lang="zh-CN" altLang="en-US" sz="1200" kern="1200"/>
        </a:p>
      </dsp:txBody>
      <dsp:txXfrm>
        <a:off x="3456120" y="1490589"/>
        <a:ext cx="502737" cy="502741"/>
      </dsp:txXfrm>
    </dsp:sp>
    <dsp:sp modelId="{B4BB9B6E-D5AB-4C10-9017-D2CEFFB80913}">
      <dsp:nvSpPr>
        <dsp:cNvPr id="0" name=""/>
        <dsp:cNvSpPr/>
      </dsp:nvSpPr>
      <dsp:spPr>
        <a:xfrm>
          <a:off x="2566399" y="2407509"/>
          <a:ext cx="608562" cy="10915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D2B458-540E-404C-8C53-2A7980892EF7}">
      <dsp:nvSpPr>
        <dsp:cNvPr id="0" name=""/>
        <dsp:cNvSpPr/>
      </dsp:nvSpPr>
      <dsp:spPr>
        <a:xfrm>
          <a:off x="2757394" y="2588955"/>
          <a:ext cx="608562" cy="1091537"/>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altLang="zh-CN" sz="1900" kern="1200"/>
            <a:t>CR</a:t>
          </a:r>
        </a:p>
        <a:p>
          <a:pPr marL="0" lvl="0" indent="0" algn="ctr" defTabSz="844550">
            <a:lnSpc>
              <a:spcPct val="90000"/>
            </a:lnSpc>
            <a:spcBef>
              <a:spcPct val="0"/>
            </a:spcBef>
            <a:spcAft>
              <a:spcPct val="35000"/>
            </a:spcAft>
            <a:buNone/>
          </a:pPr>
          <a:r>
            <a:rPr lang="en-US" altLang="zh-CN" sz="1200" kern="1200"/>
            <a:t>[h]</a:t>
          </a:r>
          <a:endParaRPr lang="zh-CN" altLang="en-US" sz="1200" kern="1200"/>
        </a:p>
      </dsp:txBody>
      <dsp:txXfrm>
        <a:off x="2775218" y="2606779"/>
        <a:ext cx="572914" cy="1055889"/>
      </dsp:txXfrm>
    </dsp:sp>
    <dsp:sp modelId="{622AA118-75FD-418B-A917-4B8118E9753B}">
      <dsp:nvSpPr>
        <dsp:cNvPr id="0" name=""/>
        <dsp:cNvSpPr/>
      </dsp:nvSpPr>
      <dsp:spPr>
        <a:xfrm>
          <a:off x="3893969" y="2415936"/>
          <a:ext cx="561754" cy="10915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D45E7C0-DB5C-45D3-885A-13506F320C29}">
      <dsp:nvSpPr>
        <dsp:cNvPr id="0" name=""/>
        <dsp:cNvSpPr/>
      </dsp:nvSpPr>
      <dsp:spPr>
        <a:xfrm>
          <a:off x="4084965" y="2597381"/>
          <a:ext cx="561754" cy="1091537"/>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altLang="zh-CN" sz="1900" kern="1200"/>
            <a:t>AR</a:t>
          </a:r>
        </a:p>
        <a:p>
          <a:pPr marL="0" lvl="0" indent="0" algn="ctr" defTabSz="844550">
            <a:lnSpc>
              <a:spcPct val="90000"/>
            </a:lnSpc>
            <a:spcBef>
              <a:spcPct val="0"/>
            </a:spcBef>
            <a:spcAft>
              <a:spcPct val="35000"/>
            </a:spcAft>
            <a:buNone/>
          </a:pPr>
          <a:r>
            <a:rPr lang="en-US" altLang="zh-CN" sz="1200" kern="1200"/>
            <a:t>[h+1]</a:t>
          </a:r>
          <a:endParaRPr lang="zh-CN" altLang="en-US" sz="1200" kern="1200"/>
        </a:p>
      </dsp:txBody>
      <dsp:txXfrm>
        <a:off x="4101418" y="2613834"/>
        <a:ext cx="528848" cy="1058631"/>
      </dsp:txXfrm>
    </dsp:sp>
  </dsp:spTree>
</dsp:drawing>
</file>

<file path=word/diagrams/drawing5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DF492C-B353-444A-AF84-E6ADF75FB27A}">
      <dsp:nvSpPr>
        <dsp:cNvPr id="0" name=""/>
        <dsp:cNvSpPr/>
      </dsp:nvSpPr>
      <dsp:spPr>
        <a:xfrm>
          <a:off x="419423" y="593838"/>
          <a:ext cx="1482286" cy="674163"/>
        </a:xfrm>
        <a:custGeom>
          <a:avLst/>
          <a:gdLst/>
          <a:ahLst/>
          <a:cxnLst/>
          <a:rect l="0" t="0" r="0" b="0"/>
          <a:pathLst>
            <a:path>
              <a:moveTo>
                <a:pt x="1482286" y="0"/>
              </a:moveTo>
              <a:lnTo>
                <a:pt x="1482286" y="453570"/>
              </a:lnTo>
              <a:lnTo>
                <a:pt x="0" y="453570"/>
              </a:lnTo>
              <a:lnTo>
                <a:pt x="0" y="674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347759-B5E7-4270-AFD6-323A76081CAA}">
      <dsp:nvSpPr>
        <dsp:cNvPr id="0" name=""/>
        <dsp:cNvSpPr/>
      </dsp:nvSpPr>
      <dsp:spPr>
        <a:xfrm>
          <a:off x="1173941" y="366"/>
          <a:ext cx="1455538" cy="5934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571231C-2322-4D45-B9A0-E8477A84BDB1}">
      <dsp:nvSpPr>
        <dsp:cNvPr id="0" name=""/>
        <dsp:cNvSpPr/>
      </dsp:nvSpPr>
      <dsp:spPr>
        <a:xfrm>
          <a:off x="1438520" y="251716"/>
          <a:ext cx="1455538" cy="59347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3</a:t>
          </a:r>
        </a:p>
        <a:p>
          <a:pPr marL="0" lvl="0" indent="0" algn="ctr" defTabSz="533400">
            <a:lnSpc>
              <a:spcPct val="90000"/>
            </a:lnSpc>
            <a:spcBef>
              <a:spcPct val="0"/>
            </a:spcBef>
            <a:spcAft>
              <a:spcPct val="35000"/>
            </a:spcAft>
            <a:buNone/>
          </a:pPr>
          <a:r>
            <a:rPr lang="zh-CN" altLang="en-US" sz="1200" kern="1200"/>
            <a:t>（</a:t>
          </a:r>
          <a:r>
            <a:rPr lang="en-US" altLang="zh-CN" sz="1200" kern="1200"/>
            <a:t>1</a:t>
          </a:r>
          <a:r>
            <a:rPr lang="zh-CN" altLang="en-US" sz="1200" kern="1200"/>
            <a:t>）</a:t>
          </a:r>
        </a:p>
      </dsp:txBody>
      <dsp:txXfrm>
        <a:off x="1455902" y="269098"/>
        <a:ext cx="1420774" cy="558707"/>
      </dsp:txXfrm>
    </dsp:sp>
    <dsp:sp modelId="{29D1042C-F692-4399-B62B-CDFE4C72A39E}">
      <dsp:nvSpPr>
        <dsp:cNvPr id="0" name=""/>
        <dsp:cNvSpPr/>
      </dsp:nvSpPr>
      <dsp:spPr>
        <a:xfrm>
          <a:off x="-264578" y="1268002"/>
          <a:ext cx="1368005" cy="5499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9939D6B-F03C-4A67-B11F-524C5D40184E}">
      <dsp:nvSpPr>
        <dsp:cNvPr id="0" name=""/>
        <dsp:cNvSpPr/>
      </dsp:nvSpPr>
      <dsp:spPr>
        <a:xfrm>
          <a:off x="0" y="1519352"/>
          <a:ext cx="1368005" cy="54990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1</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16106" y="1535458"/>
        <a:ext cx="1335793" cy="517697"/>
      </dsp:txXfrm>
    </dsp:sp>
  </dsp:spTree>
</dsp:drawing>
</file>

<file path=word/diagrams/drawing5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BE1E97-AEB9-4E30-9477-47483F8D10F3}">
      <dsp:nvSpPr>
        <dsp:cNvPr id="0" name=""/>
        <dsp:cNvSpPr/>
      </dsp:nvSpPr>
      <dsp:spPr>
        <a:xfrm>
          <a:off x="851956" y="1359179"/>
          <a:ext cx="1283906" cy="333343"/>
        </a:xfrm>
        <a:custGeom>
          <a:avLst/>
          <a:gdLst/>
          <a:ahLst/>
          <a:cxnLst/>
          <a:rect l="0" t="0" r="0" b="0"/>
          <a:pathLst>
            <a:path>
              <a:moveTo>
                <a:pt x="0" y="0"/>
              </a:moveTo>
              <a:lnTo>
                <a:pt x="0" y="229907"/>
              </a:lnTo>
              <a:lnTo>
                <a:pt x="1283906" y="229907"/>
              </a:lnTo>
              <a:lnTo>
                <a:pt x="1283906" y="3333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DF492C-B353-444A-AF84-E6ADF75FB27A}">
      <dsp:nvSpPr>
        <dsp:cNvPr id="0" name=""/>
        <dsp:cNvSpPr/>
      </dsp:nvSpPr>
      <dsp:spPr>
        <a:xfrm>
          <a:off x="851956" y="547113"/>
          <a:ext cx="1283906" cy="316114"/>
        </a:xfrm>
        <a:custGeom>
          <a:avLst/>
          <a:gdLst/>
          <a:ahLst/>
          <a:cxnLst/>
          <a:rect l="0" t="0" r="0" b="0"/>
          <a:pathLst>
            <a:path>
              <a:moveTo>
                <a:pt x="1283906" y="0"/>
              </a:moveTo>
              <a:lnTo>
                <a:pt x="1283906" y="212678"/>
              </a:lnTo>
              <a:lnTo>
                <a:pt x="0" y="212678"/>
              </a:lnTo>
              <a:lnTo>
                <a:pt x="0" y="3161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347759-B5E7-4270-AFD6-323A76081CAA}">
      <dsp:nvSpPr>
        <dsp:cNvPr id="0" name=""/>
        <dsp:cNvSpPr/>
      </dsp:nvSpPr>
      <dsp:spPr>
        <a:xfrm>
          <a:off x="1577589" y="249"/>
          <a:ext cx="1116547" cy="5468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571231C-2322-4D45-B9A0-E8477A84BDB1}">
      <dsp:nvSpPr>
        <dsp:cNvPr id="0" name=""/>
        <dsp:cNvSpPr/>
      </dsp:nvSpPr>
      <dsp:spPr>
        <a:xfrm>
          <a:off x="1701650" y="118107"/>
          <a:ext cx="1116547" cy="5468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t>3</a:t>
          </a:r>
        </a:p>
        <a:p>
          <a:pPr marL="0" lvl="0" indent="0" algn="ctr" defTabSz="488950">
            <a:lnSpc>
              <a:spcPct val="90000"/>
            </a:lnSpc>
            <a:spcBef>
              <a:spcPct val="0"/>
            </a:spcBef>
            <a:spcAft>
              <a:spcPct val="35000"/>
            </a:spcAft>
            <a:buNone/>
          </a:pPr>
          <a:r>
            <a:rPr lang="zh-CN" altLang="en-US" sz="1100" kern="1200"/>
            <a:t>（</a:t>
          </a:r>
          <a:r>
            <a:rPr lang="en-US" altLang="zh-CN" sz="1100" kern="1200"/>
            <a:t>2</a:t>
          </a:r>
          <a:r>
            <a:rPr lang="zh-CN" altLang="en-US" sz="1100" kern="1200"/>
            <a:t>）</a:t>
          </a:r>
        </a:p>
      </dsp:txBody>
      <dsp:txXfrm>
        <a:off x="1717667" y="134124"/>
        <a:ext cx="1084513" cy="514830"/>
      </dsp:txXfrm>
    </dsp:sp>
    <dsp:sp modelId="{29D1042C-F692-4399-B62B-CDFE4C72A39E}">
      <dsp:nvSpPr>
        <dsp:cNvPr id="0" name=""/>
        <dsp:cNvSpPr/>
      </dsp:nvSpPr>
      <dsp:spPr>
        <a:xfrm>
          <a:off x="293683" y="863228"/>
          <a:ext cx="1116547" cy="4959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9939D6B-F03C-4A67-B11F-524C5D40184E}">
      <dsp:nvSpPr>
        <dsp:cNvPr id="0" name=""/>
        <dsp:cNvSpPr/>
      </dsp:nvSpPr>
      <dsp:spPr>
        <a:xfrm>
          <a:off x="417744" y="981086"/>
          <a:ext cx="1116547" cy="49595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t>1</a:t>
          </a:r>
        </a:p>
        <a:p>
          <a:pPr marL="0" lvl="0" indent="0" algn="ctr" defTabSz="488950">
            <a:lnSpc>
              <a:spcPct val="90000"/>
            </a:lnSpc>
            <a:spcBef>
              <a:spcPct val="0"/>
            </a:spcBef>
            <a:spcAft>
              <a:spcPct val="35000"/>
            </a:spcAft>
            <a:buNone/>
          </a:pPr>
          <a:r>
            <a:rPr lang="zh-CN" altLang="en-US" sz="1100" kern="1200"/>
            <a:t>（</a:t>
          </a:r>
          <a:r>
            <a:rPr lang="en-US" altLang="zh-CN" sz="1100" kern="1200"/>
            <a:t>-1</a:t>
          </a:r>
          <a:r>
            <a:rPr lang="zh-CN" altLang="en-US" sz="1100" kern="1200"/>
            <a:t>）</a:t>
          </a:r>
        </a:p>
      </dsp:txBody>
      <dsp:txXfrm>
        <a:off x="432270" y="995612"/>
        <a:ext cx="1087495" cy="466898"/>
      </dsp:txXfrm>
    </dsp:sp>
    <dsp:sp modelId="{AC32D8FB-DF3D-4E20-82F3-243D92679E9C}">
      <dsp:nvSpPr>
        <dsp:cNvPr id="0" name=""/>
        <dsp:cNvSpPr/>
      </dsp:nvSpPr>
      <dsp:spPr>
        <a:xfrm>
          <a:off x="1577589" y="1692522"/>
          <a:ext cx="1116547" cy="4933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3FCDE9-551C-4846-ACB1-BD6B2FA85E5F}">
      <dsp:nvSpPr>
        <dsp:cNvPr id="0" name=""/>
        <dsp:cNvSpPr/>
      </dsp:nvSpPr>
      <dsp:spPr>
        <a:xfrm>
          <a:off x="1701650" y="1810380"/>
          <a:ext cx="1116547" cy="493369"/>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t>2</a:t>
          </a:r>
        </a:p>
        <a:p>
          <a:pPr marL="0" lvl="0" indent="0" algn="ctr" defTabSz="488950">
            <a:lnSpc>
              <a:spcPct val="90000"/>
            </a:lnSpc>
            <a:spcBef>
              <a:spcPct val="0"/>
            </a:spcBef>
            <a:spcAft>
              <a:spcPct val="35000"/>
            </a:spcAft>
            <a:buNone/>
          </a:pPr>
          <a:r>
            <a:rPr lang="zh-CN" altLang="en-US" sz="1100" kern="1200"/>
            <a:t>（</a:t>
          </a:r>
          <a:r>
            <a:rPr lang="en-US" altLang="zh-CN" sz="1100" kern="1200"/>
            <a:t>0</a:t>
          </a:r>
          <a:r>
            <a:rPr lang="zh-CN" altLang="en-US" sz="1100" kern="1200"/>
            <a:t>）</a:t>
          </a:r>
        </a:p>
      </dsp:txBody>
      <dsp:txXfrm>
        <a:off x="1716100" y="1824830"/>
        <a:ext cx="1087647" cy="464469"/>
      </dsp:txXfrm>
    </dsp:sp>
  </dsp:spTree>
</dsp:drawing>
</file>

<file path=word/diagrams/drawing5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C58391-D1C9-4A5C-9F31-ABB7A7440B5F}">
      <dsp:nvSpPr>
        <dsp:cNvPr id="0" name=""/>
        <dsp:cNvSpPr/>
      </dsp:nvSpPr>
      <dsp:spPr>
        <a:xfrm>
          <a:off x="1684958" y="666695"/>
          <a:ext cx="671459" cy="319553"/>
        </a:xfrm>
        <a:custGeom>
          <a:avLst/>
          <a:gdLst/>
          <a:ahLst/>
          <a:cxnLst/>
          <a:rect l="0" t="0" r="0" b="0"/>
          <a:pathLst>
            <a:path>
              <a:moveTo>
                <a:pt x="0" y="0"/>
              </a:moveTo>
              <a:lnTo>
                <a:pt x="0" y="217766"/>
              </a:lnTo>
              <a:lnTo>
                <a:pt x="671459" y="217766"/>
              </a:lnTo>
              <a:lnTo>
                <a:pt x="671459" y="3195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6602A4-FE6A-4EE3-A66E-25EEE0BCDA3F}">
      <dsp:nvSpPr>
        <dsp:cNvPr id="0" name=""/>
        <dsp:cNvSpPr/>
      </dsp:nvSpPr>
      <dsp:spPr>
        <a:xfrm>
          <a:off x="1013498" y="666695"/>
          <a:ext cx="671459" cy="319553"/>
        </a:xfrm>
        <a:custGeom>
          <a:avLst/>
          <a:gdLst/>
          <a:ahLst/>
          <a:cxnLst/>
          <a:rect l="0" t="0" r="0" b="0"/>
          <a:pathLst>
            <a:path>
              <a:moveTo>
                <a:pt x="671459" y="0"/>
              </a:moveTo>
              <a:lnTo>
                <a:pt x="671459" y="217766"/>
              </a:lnTo>
              <a:lnTo>
                <a:pt x="0" y="217766"/>
              </a:lnTo>
              <a:lnTo>
                <a:pt x="0" y="3195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011840-4D31-4FC3-BA8A-6D5FCF2451BA}">
      <dsp:nvSpPr>
        <dsp:cNvPr id="0" name=""/>
        <dsp:cNvSpPr/>
      </dsp:nvSpPr>
      <dsp:spPr>
        <a:xfrm>
          <a:off x="1135582" y="63"/>
          <a:ext cx="1098752" cy="6666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9FA180-2113-4FDC-AE04-16E1DE8C88B9}">
      <dsp:nvSpPr>
        <dsp:cNvPr id="0" name=""/>
        <dsp:cNvSpPr/>
      </dsp:nvSpPr>
      <dsp:spPr>
        <a:xfrm>
          <a:off x="1257665" y="116043"/>
          <a:ext cx="1098752" cy="6666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2</a:t>
          </a:r>
        </a:p>
        <a:p>
          <a:pPr marL="0" lvl="0" indent="0" algn="ctr" defTabSz="622300">
            <a:lnSpc>
              <a:spcPct val="90000"/>
            </a:lnSpc>
            <a:spcBef>
              <a:spcPct val="0"/>
            </a:spcBef>
            <a:spcAft>
              <a:spcPct val="35000"/>
            </a:spcAft>
            <a:buNone/>
          </a:pPr>
          <a:r>
            <a:rPr lang="zh-CN" altLang="en-US" sz="1400" kern="1200"/>
            <a:t>（</a:t>
          </a:r>
          <a:r>
            <a:rPr lang="en-US" altLang="zh-CN" sz="1400" kern="1200"/>
            <a:t>0</a:t>
          </a:r>
          <a:r>
            <a:rPr lang="zh-CN" altLang="en-US" sz="1400" kern="1200"/>
            <a:t>）</a:t>
          </a:r>
        </a:p>
      </dsp:txBody>
      <dsp:txXfrm>
        <a:off x="1277190" y="135568"/>
        <a:ext cx="1059702" cy="627581"/>
      </dsp:txXfrm>
    </dsp:sp>
    <dsp:sp modelId="{4FD9D661-0CB8-49E0-B88F-CD42F47A08F7}">
      <dsp:nvSpPr>
        <dsp:cNvPr id="0" name=""/>
        <dsp:cNvSpPr/>
      </dsp:nvSpPr>
      <dsp:spPr>
        <a:xfrm>
          <a:off x="464122" y="986249"/>
          <a:ext cx="1098752" cy="6977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18E401E-0CA1-40DD-8651-0F21385E6840}">
      <dsp:nvSpPr>
        <dsp:cNvPr id="0" name=""/>
        <dsp:cNvSpPr/>
      </dsp:nvSpPr>
      <dsp:spPr>
        <a:xfrm>
          <a:off x="586205" y="1102228"/>
          <a:ext cx="1098752" cy="6977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1</a:t>
          </a:r>
        </a:p>
        <a:p>
          <a:pPr marL="0" lvl="0" indent="0" algn="ctr" defTabSz="622300">
            <a:lnSpc>
              <a:spcPct val="90000"/>
            </a:lnSpc>
            <a:spcBef>
              <a:spcPct val="0"/>
            </a:spcBef>
            <a:spcAft>
              <a:spcPct val="35000"/>
            </a:spcAft>
            <a:buNone/>
          </a:pPr>
          <a:r>
            <a:rPr lang="zh-CN" altLang="en-US" sz="1400" kern="1200"/>
            <a:t>（</a:t>
          </a:r>
          <a:r>
            <a:rPr lang="en-US" altLang="zh-CN" sz="1400" kern="1200"/>
            <a:t>0</a:t>
          </a:r>
          <a:r>
            <a:rPr lang="zh-CN" altLang="en-US" sz="1400" kern="1200"/>
            <a:t>）</a:t>
          </a:r>
        </a:p>
      </dsp:txBody>
      <dsp:txXfrm>
        <a:off x="606640" y="1122663"/>
        <a:ext cx="1057882" cy="656837"/>
      </dsp:txXfrm>
    </dsp:sp>
    <dsp:sp modelId="{9EB57815-0E2D-42C5-92AB-85F7705B70D9}">
      <dsp:nvSpPr>
        <dsp:cNvPr id="0" name=""/>
        <dsp:cNvSpPr/>
      </dsp:nvSpPr>
      <dsp:spPr>
        <a:xfrm>
          <a:off x="1807041" y="986249"/>
          <a:ext cx="1098752" cy="6977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D9BA66-62BD-45AA-ABFA-507FCBFB56D3}">
      <dsp:nvSpPr>
        <dsp:cNvPr id="0" name=""/>
        <dsp:cNvSpPr/>
      </dsp:nvSpPr>
      <dsp:spPr>
        <a:xfrm>
          <a:off x="1929125" y="1102228"/>
          <a:ext cx="1098752" cy="6977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3</a:t>
          </a:r>
        </a:p>
        <a:p>
          <a:pPr marL="0" lvl="0" indent="0" algn="ctr" defTabSz="622300">
            <a:lnSpc>
              <a:spcPct val="90000"/>
            </a:lnSpc>
            <a:spcBef>
              <a:spcPct val="0"/>
            </a:spcBef>
            <a:spcAft>
              <a:spcPct val="35000"/>
            </a:spcAft>
            <a:buNone/>
          </a:pPr>
          <a:r>
            <a:rPr lang="zh-CN" altLang="en-US" sz="1400" kern="1200"/>
            <a:t>（</a:t>
          </a:r>
          <a:r>
            <a:rPr lang="en-US" altLang="zh-CN" sz="1400" kern="1200"/>
            <a:t>0</a:t>
          </a:r>
          <a:r>
            <a:rPr lang="zh-CN" altLang="en-US" sz="1400" kern="1200"/>
            <a:t>）</a:t>
          </a:r>
        </a:p>
      </dsp:txBody>
      <dsp:txXfrm>
        <a:off x="1949560" y="1122663"/>
        <a:ext cx="1057882" cy="656837"/>
      </dsp:txXfrm>
    </dsp:sp>
  </dsp:spTree>
</dsp:drawing>
</file>

<file path=word/diagrams/drawing5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B1A0E4-A9A9-43CE-8222-42A5B1093E76}">
      <dsp:nvSpPr>
        <dsp:cNvPr id="0" name=""/>
        <dsp:cNvSpPr/>
      </dsp:nvSpPr>
      <dsp:spPr>
        <a:xfrm>
          <a:off x="2227475" y="578568"/>
          <a:ext cx="803089" cy="264339"/>
        </a:xfrm>
        <a:custGeom>
          <a:avLst/>
          <a:gdLst/>
          <a:ahLst/>
          <a:cxnLst/>
          <a:rect l="0" t="0" r="0" b="0"/>
          <a:pathLst>
            <a:path>
              <a:moveTo>
                <a:pt x="0" y="0"/>
              </a:moveTo>
              <a:lnTo>
                <a:pt x="0" y="180139"/>
              </a:lnTo>
              <a:lnTo>
                <a:pt x="803089" y="180139"/>
              </a:lnTo>
              <a:lnTo>
                <a:pt x="803089" y="2643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9C543C-67A7-42A9-86C6-4C441234400C}">
      <dsp:nvSpPr>
        <dsp:cNvPr id="0" name=""/>
        <dsp:cNvSpPr/>
      </dsp:nvSpPr>
      <dsp:spPr>
        <a:xfrm>
          <a:off x="1265483" y="2261552"/>
          <a:ext cx="961991" cy="264339"/>
        </a:xfrm>
        <a:custGeom>
          <a:avLst/>
          <a:gdLst/>
          <a:ahLst/>
          <a:cxnLst/>
          <a:rect l="0" t="0" r="0" b="0"/>
          <a:pathLst>
            <a:path>
              <a:moveTo>
                <a:pt x="961991" y="0"/>
              </a:moveTo>
              <a:lnTo>
                <a:pt x="961991" y="180139"/>
              </a:lnTo>
              <a:lnTo>
                <a:pt x="0" y="180139"/>
              </a:lnTo>
              <a:lnTo>
                <a:pt x="0" y="2643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F0BD86-8E16-4EFE-9090-7A6E6672618E}">
      <dsp:nvSpPr>
        <dsp:cNvPr id="0" name=""/>
        <dsp:cNvSpPr/>
      </dsp:nvSpPr>
      <dsp:spPr>
        <a:xfrm>
          <a:off x="1248177" y="1420060"/>
          <a:ext cx="979298" cy="264339"/>
        </a:xfrm>
        <a:custGeom>
          <a:avLst/>
          <a:gdLst/>
          <a:ahLst/>
          <a:cxnLst/>
          <a:rect l="0" t="0" r="0" b="0"/>
          <a:pathLst>
            <a:path>
              <a:moveTo>
                <a:pt x="0" y="0"/>
              </a:moveTo>
              <a:lnTo>
                <a:pt x="0" y="180139"/>
              </a:lnTo>
              <a:lnTo>
                <a:pt x="979298" y="180139"/>
              </a:lnTo>
              <a:lnTo>
                <a:pt x="979298" y="2643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43F82B-A803-4F56-B9AB-846A858CD67C}">
      <dsp:nvSpPr>
        <dsp:cNvPr id="0" name=""/>
        <dsp:cNvSpPr/>
      </dsp:nvSpPr>
      <dsp:spPr>
        <a:xfrm>
          <a:off x="454604" y="1420060"/>
          <a:ext cx="793573" cy="259577"/>
        </a:xfrm>
        <a:custGeom>
          <a:avLst/>
          <a:gdLst/>
          <a:ahLst/>
          <a:cxnLst/>
          <a:rect l="0" t="0" r="0" b="0"/>
          <a:pathLst>
            <a:path>
              <a:moveTo>
                <a:pt x="793573" y="0"/>
              </a:moveTo>
              <a:lnTo>
                <a:pt x="793573" y="175377"/>
              </a:lnTo>
              <a:lnTo>
                <a:pt x="0" y="175377"/>
              </a:lnTo>
              <a:lnTo>
                <a:pt x="0" y="2595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A37C32-4D74-4725-A8BA-C4AA2D2992D4}">
      <dsp:nvSpPr>
        <dsp:cNvPr id="0" name=""/>
        <dsp:cNvSpPr/>
      </dsp:nvSpPr>
      <dsp:spPr>
        <a:xfrm>
          <a:off x="1248177" y="578568"/>
          <a:ext cx="979298" cy="264339"/>
        </a:xfrm>
        <a:custGeom>
          <a:avLst/>
          <a:gdLst/>
          <a:ahLst/>
          <a:cxnLst/>
          <a:rect l="0" t="0" r="0" b="0"/>
          <a:pathLst>
            <a:path>
              <a:moveTo>
                <a:pt x="979298" y="0"/>
              </a:moveTo>
              <a:lnTo>
                <a:pt x="979298" y="180139"/>
              </a:lnTo>
              <a:lnTo>
                <a:pt x="0" y="180139"/>
              </a:lnTo>
              <a:lnTo>
                <a:pt x="0" y="2643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B02E8-CB62-4A1B-BB84-0BC7B86F698B}">
      <dsp:nvSpPr>
        <dsp:cNvPr id="0" name=""/>
        <dsp:cNvSpPr/>
      </dsp:nvSpPr>
      <dsp:spPr>
        <a:xfrm>
          <a:off x="1773024" y="1414"/>
          <a:ext cx="908902" cy="5771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7BC8CCA-0AF4-4A76-A9EE-59B3444BDAA1}">
      <dsp:nvSpPr>
        <dsp:cNvPr id="0" name=""/>
        <dsp:cNvSpPr/>
      </dsp:nvSpPr>
      <dsp:spPr>
        <a:xfrm>
          <a:off x="1874013" y="97354"/>
          <a:ext cx="908902" cy="5771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5</a:t>
          </a:r>
        </a:p>
        <a:p>
          <a:pPr marL="0" lvl="0" indent="0" algn="ctr" defTabSz="533400">
            <a:lnSpc>
              <a:spcPct val="90000"/>
            </a:lnSpc>
            <a:spcBef>
              <a:spcPct val="0"/>
            </a:spcBef>
            <a:spcAft>
              <a:spcPct val="35000"/>
            </a:spcAft>
            <a:buNone/>
          </a:pPr>
          <a:r>
            <a:rPr lang="zh-CN" altLang="en-US" sz="1200" kern="1200"/>
            <a:t>（</a:t>
          </a:r>
          <a:r>
            <a:rPr lang="en-US" altLang="zh-CN" sz="1200" kern="1200"/>
            <a:t>2</a:t>
          </a:r>
          <a:r>
            <a:rPr lang="zh-CN" altLang="en-US" sz="1200" kern="1200"/>
            <a:t>）</a:t>
          </a:r>
        </a:p>
      </dsp:txBody>
      <dsp:txXfrm>
        <a:off x="1890917" y="114258"/>
        <a:ext cx="875094" cy="543345"/>
      </dsp:txXfrm>
    </dsp:sp>
    <dsp:sp modelId="{104091E1-180C-4F7D-9B9A-2661A32D95DB}">
      <dsp:nvSpPr>
        <dsp:cNvPr id="0" name=""/>
        <dsp:cNvSpPr/>
      </dsp:nvSpPr>
      <dsp:spPr>
        <a:xfrm>
          <a:off x="793726" y="842907"/>
          <a:ext cx="908902" cy="5771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91766C6-7205-4E81-97D5-5619DDC0A311}">
      <dsp:nvSpPr>
        <dsp:cNvPr id="0" name=""/>
        <dsp:cNvSpPr/>
      </dsp:nvSpPr>
      <dsp:spPr>
        <a:xfrm>
          <a:off x="894715" y="938847"/>
          <a:ext cx="908902" cy="5771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2</a:t>
          </a:r>
        </a:p>
        <a:p>
          <a:pPr marL="0" lvl="0" indent="0" algn="ctr" defTabSz="533400">
            <a:lnSpc>
              <a:spcPct val="90000"/>
            </a:lnSpc>
            <a:spcBef>
              <a:spcPct val="0"/>
            </a:spcBef>
            <a:spcAft>
              <a:spcPct val="35000"/>
            </a:spcAft>
            <a:buNone/>
          </a:pPr>
          <a:r>
            <a:rPr lang="zh-CN" altLang="en-US" sz="1200" kern="1200"/>
            <a:t>（</a:t>
          </a:r>
          <a:r>
            <a:rPr lang="en-US" altLang="zh-CN" sz="1200" kern="1200"/>
            <a:t>-1</a:t>
          </a:r>
          <a:r>
            <a:rPr lang="zh-CN" altLang="en-US" sz="1200" kern="1200"/>
            <a:t>）</a:t>
          </a:r>
        </a:p>
      </dsp:txBody>
      <dsp:txXfrm>
        <a:off x="911619" y="955751"/>
        <a:ext cx="875094" cy="543345"/>
      </dsp:txXfrm>
    </dsp:sp>
    <dsp:sp modelId="{22A11A56-BC31-4B43-B189-FE36DD428160}">
      <dsp:nvSpPr>
        <dsp:cNvPr id="0" name=""/>
        <dsp:cNvSpPr/>
      </dsp:nvSpPr>
      <dsp:spPr>
        <a:xfrm>
          <a:off x="153" y="1679638"/>
          <a:ext cx="908902" cy="5771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4BDD4C-02B8-4B95-9C52-30BE056D648F}">
      <dsp:nvSpPr>
        <dsp:cNvPr id="0" name=""/>
        <dsp:cNvSpPr/>
      </dsp:nvSpPr>
      <dsp:spPr>
        <a:xfrm>
          <a:off x="101142" y="1775577"/>
          <a:ext cx="908902" cy="5771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1</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118046" y="1792481"/>
        <a:ext cx="875094" cy="543345"/>
      </dsp:txXfrm>
    </dsp:sp>
    <dsp:sp modelId="{EBF4D6BB-3F9F-42F2-AB86-E1F0099487C4}">
      <dsp:nvSpPr>
        <dsp:cNvPr id="0" name=""/>
        <dsp:cNvSpPr/>
      </dsp:nvSpPr>
      <dsp:spPr>
        <a:xfrm>
          <a:off x="1773024" y="1684399"/>
          <a:ext cx="908902" cy="5771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B285C4-BF02-4DF4-BDAA-52B2ADAA8094}">
      <dsp:nvSpPr>
        <dsp:cNvPr id="0" name=""/>
        <dsp:cNvSpPr/>
      </dsp:nvSpPr>
      <dsp:spPr>
        <a:xfrm>
          <a:off x="1874013" y="1780339"/>
          <a:ext cx="908902" cy="5771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4</a:t>
          </a:r>
        </a:p>
        <a:p>
          <a:pPr marL="0" lvl="0" indent="0" algn="ctr" defTabSz="533400">
            <a:lnSpc>
              <a:spcPct val="90000"/>
            </a:lnSpc>
            <a:spcBef>
              <a:spcPct val="0"/>
            </a:spcBef>
            <a:spcAft>
              <a:spcPct val="35000"/>
            </a:spcAft>
            <a:buNone/>
          </a:pPr>
          <a:r>
            <a:rPr lang="zh-CN" altLang="en-US" sz="1200" kern="1200"/>
            <a:t>（</a:t>
          </a:r>
          <a:r>
            <a:rPr lang="en-US" altLang="zh-CN" sz="1200" kern="1200"/>
            <a:t>1</a:t>
          </a:r>
          <a:r>
            <a:rPr lang="zh-CN" altLang="en-US" sz="1200" kern="1200"/>
            <a:t>）</a:t>
          </a:r>
        </a:p>
      </dsp:txBody>
      <dsp:txXfrm>
        <a:off x="1890917" y="1797243"/>
        <a:ext cx="875094" cy="543345"/>
      </dsp:txXfrm>
    </dsp:sp>
    <dsp:sp modelId="{A61B1C21-C96E-4524-ADC5-211DC2B261E0}">
      <dsp:nvSpPr>
        <dsp:cNvPr id="0" name=""/>
        <dsp:cNvSpPr/>
      </dsp:nvSpPr>
      <dsp:spPr>
        <a:xfrm>
          <a:off x="811032" y="2525892"/>
          <a:ext cx="908902" cy="5771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5B6BCF6-B32A-4C93-B6D0-6C3E9726F94D}">
      <dsp:nvSpPr>
        <dsp:cNvPr id="0" name=""/>
        <dsp:cNvSpPr/>
      </dsp:nvSpPr>
      <dsp:spPr>
        <a:xfrm>
          <a:off x="912021" y="2621831"/>
          <a:ext cx="908902" cy="577153"/>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3</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928925" y="2638735"/>
        <a:ext cx="875094" cy="543345"/>
      </dsp:txXfrm>
    </dsp:sp>
    <dsp:sp modelId="{A01BFEEA-933A-46D4-A080-31C288AB0049}">
      <dsp:nvSpPr>
        <dsp:cNvPr id="0" name=""/>
        <dsp:cNvSpPr/>
      </dsp:nvSpPr>
      <dsp:spPr>
        <a:xfrm>
          <a:off x="2576113" y="842907"/>
          <a:ext cx="908902" cy="5771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83F20F-23DB-4A20-81D6-B9FA93827794}">
      <dsp:nvSpPr>
        <dsp:cNvPr id="0" name=""/>
        <dsp:cNvSpPr/>
      </dsp:nvSpPr>
      <dsp:spPr>
        <a:xfrm>
          <a:off x="2677102" y="938847"/>
          <a:ext cx="908902" cy="5771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6</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2694006" y="955751"/>
        <a:ext cx="875094" cy="543345"/>
      </dsp:txXfrm>
    </dsp:sp>
  </dsp:spTree>
</dsp:drawing>
</file>

<file path=word/diagrams/drawing5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95E66A-F553-4074-B1D3-4DB6C66038CD}">
      <dsp:nvSpPr>
        <dsp:cNvPr id="0" name=""/>
        <dsp:cNvSpPr/>
      </dsp:nvSpPr>
      <dsp:spPr>
        <a:xfrm>
          <a:off x="2797475" y="1387285"/>
          <a:ext cx="670893" cy="258492"/>
        </a:xfrm>
        <a:custGeom>
          <a:avLst/>
          <a:gdLst/>
          <a:ahLst/>
          <a:cxnLst/>
          <a:rect l="0" t="0" r="0" b="0"/>
          <a:pathLst>
            <a:path>
              <a:moveTo>
                <a:pt x="0" y="0"/>
              </a:moveTo>
              <a:lnTo>
                <a:pt x="0" y="176155"/>
              </a:lnTo>
              <a:lnTo>
                <a:pt x="670893" y="176155"/>
              </a:lnTo>
              <a:lnTo>
                <a:pt x="670893" y="2584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0AD585-D1A8-41F9-8224-FD50E57ED828}">
      <dsp:nvSpPr>
        <dsp:cNvPr id="0" name=""/>
        <dsp:cNvSpPr/>
      </dsp:nvSpPr>
      <dsp:spPr>
        <a:xfrm>
          <a:off x="2054725" y="564403"/>
          <a:ext cx="742750" cy="258492"/>
        </a:xfrm>
        <a:custGeom>
          <a:avLst/>
          <a:gdLst/>
          <a:ahLst/>
          <a:cxnLst/>
          <a:rect l="0" t="0" r="0" b="0"/>
          <a:pathLst>
            <a:path>
              <a:moveTo>
                <a:pt x="0" y="0"/>
              </a:moveTo>
              <a:lnTo>
                <a:pt x="0" y="176155"/>
              </a:lnTo>
              <a:lnTo>
                <a:pt x="742750" y="176155"/>
              </a:lnTo>
              <a:lnTo>
                <a:pt x="742750" y="2584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F5B57E-FE2C-41E9-A5A9-FD1D7C0312D0}">
      <dsp:nvSpPr>
        <dsp:cNvPr id="0" name=""/>
        <dsp:cNvSpPr/>
      </dsp:nvSpPr>
      <dsp:spPr>
        <a:xfrm>
          <a:off x="1270850" y="1370139"/>
          <a:ext cx="721467" cy="275639"/>
        </a:xfrm>
        <a:custGeom>
          <a:avLst/>
          <a:gdLst/>
          <a:ahLst/>
          <a:cxnLst/>
          <a:rect l="0" t="0" r="0" b="0"/>
          <a:pathLst>
            <a:path>
              <a:moveTo>
                <a:pt x="0" y="0"/>
              </a:moveTo>
              <a:lnTo>
                <a:pt x="0" y="193301"/>
              </a:lnTo>
              <a:lnTo>
                <a:pt x="721467" y="193301"/>
              </a:lnTo>
              <a:lnTo>
                <a:pt x="721467" y="275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6490D0-22C4-4B66-97F2-A1FDAD87F696}">
      <dsp:nvSpPr>
        <dsp:cNvPr id="0" name=""/>
        <dsp:cNvSpPr/>
      </dsp:nvSpPr>
      <dsp:spPr>
        <a:xfrm>
          <a:off x="638538" y="1370139"/>
          <a:ext cx="632311" cy="275639"/>
        </a:xfrm>
        <a:custGeom>
          <a:avLst/>
          <a:gdLst/>
          <a:ahLst/>
          <a:cxnLst/>
          <a:rect l="0" t="0" r="0" b="0"/>
          <a:pathLst>
            <a:path>
              <a:moveTo>
                <a:pt x="632311" y="0"/>
              </a:moveTo>
              <a:lnTo>
                <a:pt x="632311" y="193301"/>
              </a:lnTo>
              <a:lnTo>
                <a:pt x="0" y="193301"/>
              </a:lnTo>
              <a:lnTo>
                <a:pt x="0" y="275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0AE6B2-BC35-40B1-BB1D-CE2A37CBDD62}">
      <dsp:nvSpPr>
        <dsp:cNvPr id="0" name=""/>
        <dsp:cNvSpPr/>
      </dsp:nvSpPr>
      <dsp:spPr>
        <a:xfrm>
          <a:off x="1270850" y="564403"/>
          <a:ext cx="783875" cy="241346"/>
        </a:xfrm>
        <a:custGeom>
          <a:avLst/>
          <a:gdLst/>
          <a:ahLst/>
          <a:cxnLst/>
          <a:rect l="0" t="0" r="0" b="0"/>
          <a:pathLst>
            <a:path>
              <a:moveTo>
                <a:pt x="783875" y="0"/>
              </a:moveTo>
              <a:lnTo>
                <a:pt x="783875" y="159009"/>
              </a:lnTo>
              <a:lnTo>
                <a:pt x="0" y="159009"/>
              </a:lnTo>
              <a:lnTo>
                <a:pt x="0" y="2413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B787E-31A0-4179-ACFB-733B61E5B0EB}">
      <dsp:nvSpPr>
        <dsp:cNvPr id="0" name=""/>
        <dsp:cNvSpPr/>
      </dsp:nvSpPr>
      <dsp:spPr>
        <a:xfrm>
          <a:off x="1610324" y="15"/>
          <a:ext cx="888800" cy="5643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CE32119-A2EC-4BC8-A286-2A9F03709835}">
      <dsp:nvSpPr>
        <dsp:cNvPr id="0" name=""/>
        <dsp:cNvSpPr/>
      </dsp:nvSpPr>
      <dsp:spPr>
        <a:xfrm>
          <a:off x="1709080" y="93833"/>
          <a:ext cx="888800" cy="5643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4</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1725610" y="110363"/>
        <a:ext cx="855740" cy="531328"/>
      </dsp:txXfrm>
    </dsp:sp>
    <dsp:sp modelId="{E7E644F9-5D6E-4931-BDDD-6CACE7F61FF8}">
      <dsp:nvSpPr>
        <dsp:cNvPr id="0" name=""/>
        <dsp:cNvSpPr/>
      </dsp:nvSpPr>
      <dsp:spPr>
        <a:xfrm>
          <a:off x="826449" y="805750"/>
          <a:ext cx="888800" cy="5643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EE5214-9DC0-4F51-AD76-7EA4D3487A61}">
      <dsp:nvSpPr>
        <dsp:cNvPr id="0" name=""/>
        <dsp:cNvSpPr/>
      </dsp:nvSpPr>
      <dsp:spPr>
        <a:xfrm>
          <a:off x="925205" y="899568"/>
          <a:ext cx="888800" cy="5643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2</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941735" y="916098"/>
        <a:ext cx="855740" cy="531328"/>
      </dsp:txXfrm>
    </dsp:sp>
    <dsp:sp modelId="{8082372D-2195-4842-8772-C0F2909086DA}">
      <dsp:nvSpPr>
        <dsp:cNvPr id="0" name=""/>
        <dsp:cNvSpPr/>
      </dsp:nvSpPr>
      <dsp:spPr>
        <a:xfrm>
          <a:off x="194137" y="1645778"/>
          <a:ext cx="888800" cy="5643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BF81FB-432D-4E18-A9A2-EC70ED31F549}">
      <dsp:nvSpPr>
        <dsp:cNvPr id="0" name=""/>
        <dsp:cNvSpPr/>
      </dsp:nvSpPr>
      <dsp:spPr>
        <a:xfrm>
          <a:off x="292893" y="1739596"/>
          <a:ext cx="888800" cy="5643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1</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309423" y="1756126"/>
        <a:ext cx="855740" cy="531328"/>
      </dsp:txXfrm>
    </dsp:sp>
    <dsp:sp modelId="{95A911BB-8451-4168-8FDC-0D5619298786}">
      <dsp:nvSpPr>
        <dsp:cNvPr id="0" name=""/>
        <dsp:cNvSpPr/>
      </dsp:nvSpPr>
      <dsp:spPr>
        <a:xfrm>
          <a:off x="1547916" y="1645778"/>
          <a:ext cx="888800" cy="5643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31B1A8B-F419-4AF5-8BA5-42C1999B4EE0}">
      <dsp:nvSpPr>
        <dsp:cNvPr id="0" name=""/>
        <dsp:cNvSpPr/>
      </dsp:nvSpPr>
      <dsp:spPr>
        <a:xfrm>
          <a:off x="1646672" y="1739596"/>
          <a:ext cx="888800" cy="5643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3</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1663202" y="1756126"/>
        <a:ext cx="855740" cy="531328"/>
      </dsp:txXfrm>
    </dsp:sp>
    <dsp:sp modelId="{B1D19E75-DE11-4AA9-A860-C9798E6F3088}">
      <dsp:nvSpPr>
        <dsp:cNvPr id="0" name=""/>
        <dsp:cNvSpPr/>
      </dsp:nvSpPr>
      <dsp:spPr>
        <a:xfrm>
          <a:off x="2353074" y="822896"/>
          <a:ext cx="888800" cy="5643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EBDBAE5-A007-4EA2-BBA5-6C75241A7F85}">
      <dsp:nvSpPr>
        <dsp:cNvPr id="0" name=""/>
        <dsp:cNvSpPr/>
      </dsp:nvSpPr>
      <dsp:spPr>
        <a:xfrm>
          <a:off x="2451830" y="916714"/>
          <a:ext cx="888800" cy="5643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5</a:t>
          </a:r>
        </a:p>
        <a:p>
          <a:pPr marL="0" lvl="0" indent="0" algn="ctr" defTabSz="533400">
            <a:lnSpc>
              <a:spcPct val="90000"/>
            </a:lnSpc>
            <a:spcBef>
              <a:spcPct val="0"/>
            </a:spcBef>
            <a:spcAft>
              <a:spcPct val="35000"/>
            </a:spcAft>
            <a:buNone/>
          </a:pPr>
          <a:r>
            <a:rPr lang="zh-CN" altLang="en-US" sz="1200" kern="1200"/>
            <a:t>（</a:t>
          </a:r>
          <a:r>
            <a:rPr lang="en-US" altLang="zh-CN" sz="1200" kern="1200"/>
            <a:t>-1</a:t>
          </a:r>
          <a:r>
            <a:rPr lang="zh-CN" altLang="en-US" sz="1200" kern="1200"/>
            <a:t>）</a:t>
          </a:r>
        </a:p>
      </dsp:txBody>
      <dsp:txXfrm>
        <a:off x="2468360" y="933244"/>
        <a:ext cx="855740" cy="531328"/>
      </dsp:txXfrm>
    </dsp:sp>
    <dsp:sp modelId="{E93D0F15-DF05-42D0-9C6E-6BC062390DC5}">
      <dsp:nvSpPr>
        <dsp:cNvPr id="0" name=""/>
        <dsp:cNvSpPr/>
      </dsp:nvSpPr>
      <dsp:spPr>
        <a:xfrm>
          <a:off x="3023968" y="1645778"/>
          <a:ext cx="888800" cy="5643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414E5B-7C13-4DF4-A348-A99287EAA102}">
      <dsp:nvSpPr>
        <dsp:cNvPr id="0" name=""/>
        <dsp:cNvSpPr/>
      </dsp:nvSpPr>
      <dsp:spPr>
        <a:xfrm>
          <a:off x="3122724" y="1739596"/>
          <a:ext cx="888800" cy="5643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6</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3139254" y="1756126"/>
        <a:ext cx="855740" cy="531328"/>
      </dsp:txXfrm>
    </dsp:sp>
  </dsp:spTree>
</dsp:drawing>
</file>

<file path=word/diagrams/drawing5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A05135-9DB0-4320-B11A-21E601B99537}">
      <dsp:nvSpPr>
        <dsp:cNvPr id="0" name=""/>
        <dsp:cNvSpPr/>
      </dsp:nvSpPr>
      <dsp:spPr>
        <a:xfrm>
          <a:off x="2594413" y="1367497"/>
          <a:ext cx="893556" cy="254779"/>
        </a:xfrm>
        <a:custGeom>
          <a:avLst/>
          <a:gdLst/>
          <a:ahLst/>
          <a:cxnLst/>
          <a:rect l="0" t="0" r="0" b="0"/>
          <a:pathLst>
            <a:path>
              <a:moveTo>
                <a:pt x="0" y="0"/>
              </a:moveTo>
              <a:lnTo>
                <a:pt x="0" y="173625"/>
              </a:lnTo>
              <a:lnTo>
                <a:pt x="893556" y="173625"/>
              </a:lnTo>
              <a:lnTo>
                <a:pt x="893556" y="2547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E149B7-B1F3-4E2F-87C3-A1E3761A8673}">
      <dsp:nvSpPr>
        <dsp:cNvPr id="0" name=""/>
        <dsp:cNvSpPr/>
      </dsp:nvSpPr>
      <dsp:spPr>
        <a:xfrm>
          <a:off x="1741452" y="2192577"/>
          <a:ext cx="650771" cy="240761"/>
        </a:xfrm>
        <a:custGeom>
          <a:avLst/>
          <a:gdLst/>
          <a:ahLst/>
          <a:cxnLst/>
          <a:rect l="0" t="0" r="0" b="0"/>
          <a:pathLst>
            <a:path>
              <a:moveTo>
                <a:pt x="0" y="0"/>
              </a:moveTo>
              <a:lnTo>
                <a:pt x="0" y="159606"/>
              </a:lnTo>
              <a:lnTo>
                <a:pt x="650771" y="159606"/>
              </a:lnTo>
              <a:lnTo>
                <a:pt x="650771" y="240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7F3C39-F983-4983-8E90-12F59ED81F8B}">
      <dsp:nvSpPr>
        <dsp:cNvPr id="0" name=""/>
        <dsp:cNvSpPr/>
      </dsp:nvSpPr>
      <dsp:spPr>
        <a:xfrm>
          <a:off x="1072945" y="2192577"/>
          <a:ext cx="668506" cy="240761"/>
        </a:xfrm>
        <a:custGeom>
          <a:avLst/>
          <a:gdLst/>
          <a:ahLst/>
          <a:cxnLst/>
          <a:rect l="0" t="0" r="0" b="0"/>
          <a:pathLst>
            <a:path>
              <a:moveTo>
                <a:pt x="668506" y="0"/>
              </a:moveTo>
              <a:lnTo>
                <a:pt x="668506" y="159606"/>
              </a:lnTo>
              <a:lnTo>
                <a:pt x="0" y="159606"/>
              </a:lnTo>
              <a:lnTo>
                <a:pt x="0" y="240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E49BD8-8C7A-4EEB-A3D2-73FFF700BC1E}">
      <dsp:nvSpPr>
        <dsp:cNvPr id="0" name=""/>
        <dsp:cNvSpPr/>
      </dsp:nvSpPr>
      <dsp:spPr>
        <a:xfrm>
          <a:off x="1741452" y="1367497"/>
          <a:ext cx="852960" cy="268798"/>
        </a:xfrm>
        <a:custGeom>
          <a:avLst/>
          <a:gdLst/>
          <a:ahLst/>
          <a:cxnLst/>
          <a:rect l="0" t="0" r="0" b="0"/>
          <a:pathLst>
            <a:path>
              <a:moveTo>
                <a:pt x="852960" y="0"/>
              </a:moveTo>
              <a:lnTo>
                <a:pt x="852960" y="187643"/>
              </a:lnTo>
              <a:lnTo>
                <a:pt x="0" y="187643"/>
              </a:lnTo>
              <a:lnTo>
                <a:pt x="0" y="2687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D41F85-D7BC-4797-B288-E62657E447C6}">
      <dsp:nvSpPr>
        <dsp:cNvPr id="0" name=""/>
        <dsp:cNvSpPr/>
      </dsp:nvSpPr>
      <dsp:spPr>
        <a:xfrm>
          <a:off x="1279740" y="561025"/>
          <a:ext cx="1314672" cy="250190"/>
        </a:xfrm>
        <a:custGeom>
          <a:avLst/>
          <a:gdLst/>
          <a:ahLst/>
          <a:cxnLst/>
          <a:rect l="0" t="0" r="0" b="0"/>
          <a:pathLst>
            <a:path>
              <a:moveTo>
                <a:pt x="0" y="0"/>
              </a:moveTo>
              <a:lnTo>
                <a:pt x="0" y="169035"/>
              </a:lnTo>
              <a:lnTo>
                <a:pt x="1314672" y="169035"/>
              </a:lnTo>
              <a:lnTo>
                <a:pt x="1314672" y="2501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6FC25-0D2D-407E-BD17-EA1388824D42}">
      <dsp:nvSpPr>
        <dsp:cNvPr id="0" name=""/>
        <dsp:cNvSpPr/>
      </dsp:nvSpPr>
      <dsp:spPr>
        <a:xfrm>
          <a:off x="150444" y="561025"/>
          <a:ext cx="1129296" cy="254779"/>
        </a:xfrm>
        <a:custGeom>
          <a:avLst/>
          <a:gdLst/>
          <a:ahLst/>
          <a:cxnLst/>
          <a:rect l="0" t="0" r="0" b="0"/>
          <a:pathLst>
            <a:path>
              <a:moveTo>
                <a:pt x="1129296" y="0"/>
              </a:moveTo>
              <a:lnTo>
                <a:pt x="1129296" y="173625"/>
              </a:lnTo>
              <a:lnTo>
                <a:pt x="0" y="173625"/>
              </a:lnTo>
              <a:lnTo>
                <a:pt x="0" y="2547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2C4A35-C535-4CF3-AC37-E2755FC97802}">
      <dsp:nvSpPr>
        <dsp:cNvPr id="0" name=""/>
        <dsp:cNvSpPr/>
      </dsp:nvSpPr>
      <dsp:spPr>
        <a:xfrm>
          <a:off x="987290" y="4744"/>
          <a:ext cx="584901" cy="556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8F915AE-346C-4723-8C2D-5206A151C818}">
      <dsp:nvSpPr>
        <dsp:cNvPr id="0" name=""/>
        <dsp:cNvSpPr/>
      </dsp:nvSpPr>
      <dsp:spPr>
        <a:xfrm>
          <a:off x="1084627" y="97214"/>
          <a:ext cx="584901" cy="556281"/>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A</a:t>
          </a:r>
        </a:p>
        <a:p>
          <a:pPr marL="0" lvl="0" indent="0" algn="ctr" defTabSz="800100">
            <a:lnSpc>
              <a:spcPct val="90000"/>
            </a:lnSpc>
            <a:spcBef>
              <a:spcPct val="0"/>
            </a:spcBef>
            <a:spcAft>
              <a:spcPct val="35000"/>
            </a:spcAft>
            <a:buNone/>
          </a:pPr>
          <a:r>
            <a:rPr lang="en-US" altLang="zh-CN" sz="1200" kern="1200"/>
            <a:t>(-1)</a:t>
          </a:r>
          <a:endParaRPr lang="zh-CN" altLang="en-US" sz="1200" kern="1200"/>
        </a:p>
      </dsp:txBody>
      <dsp:txXfrm>
        <a:off x="1170284" y="178679"/>
        <a:ext cx="413587" cy="393351"/>
      </dsp:txXfrm>
    </dsp:sp>
    <dsp:sp modelId="{063BA624-B6F9-43A6-934E-71BBC5A84BCD}">
      <dsp:nvSpPr>
        <dsp:cNvPr id="0" name=""/>
        <dsp:cNvSpPr/>
      </dsp:nvSpPr>
      <dsp:spPr>
        <a:xfrm>
          <a:off x="-97337" y="815805"/>
          <a:ext cx="495563" cy="9643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DA8A6F-D4F1-494F-A4BD-6FEC010B9E67}">
      <dsp:nvSpPr>
        <dsp:cNvPr id="0" name=""/>
        <dsp:cNvSpPr/>
      </dsp:nvSpPr>
      <dsp:spPr>
        <a:xfrm>
          <a:off x="0" y="908275"/>
          <a:ext cx="495563" cy="964336"/>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AL</a:t>
          </a:r>
        </a:p>
        <a:p>
          <a:pPr marL="0" lvl="0" indent="0" algn="ctr" defTabSz="800100">
            <a:lnSpc>
              <a:spcPct val="90000"/>
            </a:lnSpc>
            <a:spcBef>
              <a:spcPct val="0"/>
            </a:spcBef>
            <a:spcAft>
              <a:spcPct val="35000"/>
            </a:spcAft>
            <a:buNone/>
          </a:pPr>
          <a:r>
            <a:rPr lang="en-US" altLang="zh-CN" sz="1200" kern="1200"/>
            <a:t>[h+1]</a:t>
          </a:r>
          <a:endParaRPr lang="zh-CN" altLang="en-US" sz="1200" kern="1200"/>
        </a:p>
      </dsp:txBody>
      <dsp:txXfrm>
        <a:off x="14515" y="922790"/>
        <a:ext cx="466533" cy="935306"/>
      </dsp:txXfrm>
    </dsp:sp>
    <dsp:sp modelId="{3B9B6505-2108-4E58-994B-786628908C3B}">
      <dsp:nvSpPr>
        <dsp:cNvPr id="0" name=""/>
        <dsp:cNvSpPr/>
      </dsp:nvSpPr>
      <dsp:spPr>
        <a:xfrm>
          <a:off x="2314056" y="811216"/>
          <a:ext cx="560714" cy="556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8A167E-25CE-400F-B562-E9C4F965F52C}">
      <dsp:nvSpPr>
        <dsp:cNvPr id="0" name=""/>
        <dsp:cNvSpPr/>
      </dsp:nvSpPr>
      <dsp:spPr>
        <a:xfrm>
          <a:off x="2411393" y="903686"/>
          <a:ext cx="560714" cy="556281"/>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B</a:t>
          </a:r>
        </a:p>
        <a:p>
          <a:pPr marL="0" lvl="0" indent="0" algn="ctr" defTabSz="800100">
            <a:lnSpc>
              <a:spcPct val="90000"/>
            </a:lnSpc>
            <a:spcBef>
              <a:spcPct val="0"/>
            </a:spcBef>
            <a:spcAft>
              <a:spcPct val="35000"/>
            </a:spcAft>
            <a:buNone/>
          </a:pPr>
          <a:r>
            <a:rPr lang="en-US" altLang="zh-CN" sz="1200" kern="1200"/>
            <a:t>(0)</a:t>
          </a:r>
          <a:endParaRPr lang="zh-CN" altLang="en-US" sz="1200" kern="1200"/>
        </a:p>
      </dsp:txBody>
      <dsp:txXfrm>
        <a:off x="2493508" y="985151"/>
        <a:ext cx="396484" cy="393351"/>
      </dsp:txXfrm>
    </dsp:sp>
    <dsp:sp modelId="{10AB0C52-DA7B-4AE9-9570-EDDDADE2F6C7}">
      <dsp:nvSpPr>
        <dsp:cNvPr id="0" name=""/>
        <dsp:cNvSpPr/>
      </dsp:nvSpPr>
      <dsp:spPr>
        <a:xfrm>
          <a:off x="1453592" y="1636296"/>
          <a:ext cx="575720" cy="556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B6286A-4C40-478A-9853-D61FFCE81AF8}">
      <dsp:nvSpPr>
        <dsp:cNvPr id="0" name=""/>
        <dsp:cNvSpPr/>
      </dsp:nvSpPr>
      <dsp:spPr>
        <a:xfrm>
          <a:off x="1550929" y="1728766"/>
          <a:ext cx="575720" cy="556281"/>
        </a:xfrm>
        <a:prstGeom prst="flowChartConnector">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C</a:t>
          </a:r>
        </a:p>
        <a:p>
          <a:pPr marL="0" lvl="0" indent="0" algn="ctr" defTabSz="800100">
            <a:lnSpc>
              <a:spcPct val="90000"/>
            </a:lnSpc>
            <a:spcBef>
              <a:spcPct val="0"/>
            </a:spcBef>
            <a:spcAft>
              <a:spcPct val="35000"/>
            </a:spcAft>
            <a:buNone/>
          </a:pPr>
          <a:r>
            <a:rPr lang="en-US" altLang="zh-CN" sz="1200" kern="1200"/>
            <a:t>(0)</a:t>
          </a:r>
          <a:endParaRPr lang="zh-CN" altLang="en-US" sz="1200" kern="1200"/>
        </a:p>
      </dsp:txBody>
      <dsp:txXfrm>
        <a:off x="1635241" y="1810231"/>
        <a:ext cx="407096" cy="393351"/>
      </dsp:txXfrm>
    </dsp:sp>
    <dsp:sp modelId="{3AD1685C-5C15-43A8-AD84-9454E26A2FB8}">
      <dsp:nvSpPr>
        <dsp:cNvPr id="0" name=""/>
        <dsp:cNvSpPr/>
      </dsp:nvSpPr>
      <dsp:spPr>
        <a:xfrm>
          <a:off x="767376" y="2433339"/>
          <a:ext cx="611138" cy="6414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126A2D-8D36-4B9B-AF1D-C451CAB7D8A5}">
      <dsp:nvSpPr>
        <dsp:cNvPr id="0" name=""/>
        <dsp:cNvSpPr/>
      </dsp:nvSpPr>
      <dsp:spPr>
        <a:xfrm>
          <a:off x="864713" y="2525809"/>
          <a:ext cx="611138" cy="6414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CL</a:t>
          </a:r>
        </a:p>
        <a:p>
          <a:pPr marL="0" lvl="0" indent="0" algn="ctr" defTabSz="800100">
            <a:lnSpc>
              <a:spcPct val="90000"/>
            </a:lnSpc>
            <a:spcBef>
              <a:spcPct val="0"/>
            </a:spcBef>
            <a:spcAft>
              <a:spcPct val="35000"/>
            </a:spcAft>
            <a:buNone/>
          </a:pPr>
          <a:r>
            <a:rPr lang="en-US" altLang="zh-CN" sz="1300" kern="1200"/>
            <a:t>[h]</a:t>
          </a:r>
          <a:endParaRPr lang="zh-CN" altLang="en-US" sz="1300" kern="1200"/>
        </a:p>
      </dsp:txBody>
      <dsp:txXfrm>
        <a:off x="882613" y="2543709"/>
        <a:ext cx="575338" cy="605659"/>
      </dsp:txXfrm>
    </dsp:sp>
    <dsp:sp modelId="{ABD2EEFB-F69B-438B-A367-14DC084AD93E}">
      <dsp:nvSpPr>
        <dsp:cNvPr id="0" name=""/>
        <dsp:cNvSpPr/>
      </dsp:nvSpPr>
      <dsp:spPr>
        <a:xfrm>
          <a:off x="2087272" y="2433339"/>
          <a:ext cx="609903" cy="6744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6B1BC-01C3-4892-B8DF-C4CA74D70C57}">
      <dsp:nvSpPr>
        <dsp:cNvPr id="0" name=""/>
        <dsp:cNvSpPr/>
      </dsp:nvSpPr>
      <dsp:spPr>
        <a:xfrm>
          <a:off x="2184609" y="2525809"/>
          <a:ext cx="609903" cy="674435"/>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CR</a:t>
          </a:r>
        </a:p>
        <a:p>
          <a:pPr marL="0" lvl="0" indent="0" algn="ctr" defTabSz="800100">
            <a:lnSpc>
              <a:spcPct val="90000"/>
            </a:lnSpc>
            <a:spcBef>
              <a:spcPct val="0"/>
            </a:spcBef>
            <a:spcAft>
              <a:spcPct val="35000"/>
            </a:spcAft>
            <a:buNone/>
          </a:pPr>
          <a:r>
            <a:rPr lang="en-US" altLang="zh-CN" sz="1300" kern="1200"/>
            <a:t>[h]</a:t>
          </a:r>
          <a:endParaRPr lang="zh-CN" altLang="en-US" sz="1300" kern="1200"/>
        </a:p>
      </dsp:txBody>
      <dsp:txXfrm>
        <a:off x="2202472" y="2543672"/>
        <a:ext cx="574177" cy="638709"/>
      </dsp:txXfrm>
    </dsp:sp>
    <dsp:sp modelId="{30138515-61A7-4CD3-B01A-47944AE67B34}">
      <dsp:nvSpPr>
        <dsp:cNvPr id="0" name=""/>
        <dsp:cNvSpPr/>
      </dsp:nvSpPr>
      <dsp:spPr>
        <a:xfrm>
          <a:off x="3240686" y="1622277"/>
          <a:ext cx="494564" cy="9639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D653F43-3F7B-462A-8099-2991841D8C9D}">
      <dsp:nvSpPr>
        <dsp:cNvPr id="0" name=""/>
        <dsp:cNvSpPr/>
      </dsp:nvSpPr>
      <dsp:spPr>
        <a:xfrm>
          <a:off x="3338024" y="1714747"/>
          <a:ext cx="494564" cy="963952"/>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BR</a:t>
          </a:r>
        </a:p>
        <a:p>
          <a:pPr marL="0" lvl="0" indent="0" algn="ctr" defTabSz="800100">
            <a:lnSpc>
              <a:spcPct val="90000"/>
            </a:lnSpc>
            <a:spcBef>
              <a:spcPct val="0"/>
            </a:spcBef>
            <a:spcAft>
              <a:spcPct val="35000"/>
            </a:spcAft>
            <a:buNone/>
          </a:pPr>
          <a:r>
            <a:rPr lang="en-US" altLang="zh-CN" sz="1200" kern="1200"/>
            <a:t>[h+1]</a:t>
          </a:r>
          <a:endParaRPr lang="zh-CN" altLang="en-US" sz="1200" kern="1200"/>
        </a:p>
      </dsp:txBody>
      <dsp:txXfrm>
        <a:off x="3352509" y="1729232"/>
        <a:ext cx="465594" cy="93498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67231B-CB23-45D3-80ED-7489774EB775}">
      <dsp:nvSpPr>
        <dsp:cNvPr id="0" name=""/>
        <dsp:cNvSpPr/>
      </dsp:nvSpPr>
      <dsp:spPr>
        <a:xfrm>
          <a:off x="2068008" y="440531"/>
          <a:ext cx="624794" cy="402490"/>
        </a:xfrm>
        <a:custGeom>
          <a:avLst/>
          <a:gdLst/>
          <a:ahLst/>
          <a:cxnLst/>
          <a:rect l="0" t="0" r="0" b="0"/>
          <a:pathLst>
            <a:path>
              <a:moveTo>
                <a:pt x="0" y="0"/>
              </a:moveTo>
              <a:lnTo>
                <a:pt x="0" y="274285"/>
              </a:lnTo>
              <a:lnTo>
                <a:pt x="624794" y="274285"/>
              </a:lnTo>
              <a:lnTo>
                <a:pt x="624794" y="4024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96DF1-83AB-4CF2-B53C-BACC2E2D3A21}">
      <dsp:nvSpPr>
        <dsp:cNvPr id="0" name=""/>
        <dsp:cNvSpPr/>
      </dsp:nvSpPr>
      <dsp:spPr>
        <a:xfrm>
          <a:off x="806104" y="1267223"/>
          <a:ext cx="631359" cy="402209"/>
        </a:xfrm>
        <a:custGeom>
          <a:avLst/>
          <a:gdLst/>
          <a:ahLst/>
          <a:cxnLst/>
          <a:rect l="0" t="0" r="0" b="0"/>
          <a:pathLst>
            <a:path>
              <a:moveTo>
                <a:pt x="0" y="0"/>
              </a:moveTo>
              <a:lnTo>
                <a:pt x="0" y="274004"/>
              </a:lnTo>
              <a:lnTo>
                <a:pt x="631359" y="274004"/>
              </a:lnTo>
              <a:lnTo>
                <a:pt x="631359" y="402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CF0A7-B5A4-42D4-8CA5-8BE4251A5C95}">
      <dsp:nvSpPr>
        <dsp:cNvPr id="0" name=""/>
        <dsp:cNvSpPr/>
      </dsp:nvSpPr>
      <dsp:spPr>
        <a:xfrm>
          <a:off x="806104" y="440531"/>
          <a:ext cx="1261904" cy="402772"/>
        </a:xfrm>
        <a:custGeom>
          <a:avLst/>
          <a:gdLst/>
          <a:ahLst/>
          <a:cxnLst/>
          <a:rect l="0" t="0" r="0" b="0"/>
          <a:pathLst>
            <a:path>
              <a:moveTo>
                <a:pt x="1261904" y="0"/>
              </a:moveTo>
              <a:lnTo>
                <a:pt x="1261904" y="274567"/>
              </a:lnTo>
              <a:lnTo>
                <a:pt x="0" y="274567"/>
              </a:lnTo>
              <a:lnTo>
                <a:pt x="0" y="4027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1584555" y="828"/>
          <a:ext cx="966905" cy="4397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1738324" y="146909"/>
          <a:ext cx="966905" cy="4397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67</a:t>
          </a:r>
          <a:endParaRPr lang="zh-CN" altLang="en-US" sz="1800" kern="1200"/>
        </a:p>
      </dsp:txBody>
      <dsp:txXfrm>
        <a:off x="1751202" y="159787"/>
        <a:ext cx="941149" cy="413947"/>
      </dsp:txXfrm>
    </dsp:sp>
    <dsp:sp modelId="{F6337572-748F-4A26-A20B-38BED62AC7FE}">
      <dsp:nvSpPr>
        <dsp:cNvPr id="0" name=""/>
        <dsp:cNvSpPr/>
      </dsp:nvSpPr>
      <dsp:spPr>
        <a:xfrm>
          <a:off x="335079" y="843303"/>
          <a:ext cx="942050" cy="4239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488848" y="989384"/>
          <a:ext cx="942050" cy="4239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24</a:t>
          </a:r>
          <a:endParaRPr lang="zh-CN" altLang="en-US" sz="1800" kern="1200"/>
        </a:p>
      </dsp:txBody>
      <dsp:txXfrm>
        <a:off x="501264" y="1001800"/>
        <a:ext cx="917218" cy="399088"/>
      </dsp:txXfrm>
    </dsp:sp>
    <dsp:sp modelId="{4F6AAB7D-EA6F-4D05-85F3-EF34B159D3A5}">
      <dsp:nvSpPr>
        <dsp:cNvPr id="0" name=""/>
        <dsp:cNvSpPr/>
      </dsp:nvSpPr>
      <dsp:spPr>
        <a:xfrm>
          <a:off x="943852" y="1669433"/>
          <a:ext cx="987221" cy="4239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6B33F0-1CB3-416D-BF4F-942BC41B0BC2}">
      <dsp:nvSpPr>
        <dsp:cNvPr id="0" name=""/>
        <dsp:cNvSpPr/>
      </dsp:nvSpPr>
      <dsp:spPr>
        <a:xfrm>
          <a:off x="1097622" y="1815514"/>
          <a:ext cx="987221" cy="4239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53</a:t>
          </a:r>
          <a:endParaRPr lang="zh-CN" altLang="en-US" sz="1800" kern="1200"/>
        </a:p>
      </dsp:txBody>
      <dsp:txXfrm>
        <a:off x="1110039" y="1827931"/>
        <a:ext cx="962387" cy="399103"/>
      </dsp:txXfrm>
    </dsp:sp>
    <dsp:sp modelId="{17A99E77-D524-40AA-8A24-648F5F801B4E}">
      <dsp:nvSpPr>
        <dsp:cNvPr id="0" name=""/>
        <dsp:cNvSpPr/>
      </dsp:nvSpPr>
      <dsp:spPr>
        <a:xfrm>
          <a:off x="2216027" y="843022"/>
          <a:ext cx="953550" cy="436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2369796" y="989103"/>
          <a:ext cx="953550" cy="4366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78</a:t>
          </a:r>
          <a:endParaRPr lang="zh-CN" altLang="en-US" sz="1800" kern="1200"/>
        </a:p>
      </dsp:txBody>
      <dsp:txXfrm>
        <a:off x="2382586" y="1001893"/>
        <a:ext cx="927970" cy="411117"/>
      </dsp:txXfrm>
    </dsp:sp>
  </dsp:spTree>
</dsp:drawing>
</file>

<file path=word/diagrams/drawing6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A05135-9DB0-4320-B11A-21E601B99537}">
      <dsp:nvSpPr>
        <dsp:cNvPr id="0" name=""/>
        <dsp:cNvSpPr/>
      </dsp:nvSpPr>
      <dsp:spPr>
        <a:xfrm>
          <a:off x="2396457" y="1169102"/>
          <a:ext cx="703881" cy="182202"/>
        </a:xfrm>
        <a:custGeom>
          <a:avLst/>
          <a:gdLst/>
          <a:ahLst/>
          <a:cxnLst/>
          <a:rect l="0" t="0" r="0" b="0"/>
          <a:pathLst>
            <a:path>
              <a:moveTo>
                <a:pt x="0" y="0"/>
              </a:moveTo>
              <a:lnTo>
                <a:pt x="0" y="124165"/>
              </a:lnTo>
              <a:lnTo>
                <a:pt x="703881" y="124165"/>
              </a:lnTo>
              <a:lnTo>
                <a:pt x="703881" y="1822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E149B7-B1F3-4E2F-87C3-A1E3761A8673}">
      <dsp:nvSpPr>
        <dsp:cNvPr id="0" name=""/>
        <dsp:cNvSpPr/>
      </dsp:nvSpPr>
      <dsp:spPr>
        <a:xfrm>
          <a:off x="1712385" y="1858052"/>
          <a:ext cx="506904" cy="178920"/>
        </a:xfrm>
        <a:custGeom>
          <a:avLst/>
          <a:gdLst/>
          <a:ahLst/>
          <a:cxnLst/>
          <a:rect l="0" t="0" r="0" b="0"/>
          <a:pathLst>
            <a:path>
              <a:moveTo>
                <a:pt x="0" y="0"/>
              </a:moveTo>
              <a:lnTo>
                <a:pt x="0" y="120883"/>
              </a:lnTo>
              <a:lnTo>
                <a:pt x="506904" y="120883"/>
              </a:lnTo>
              <a:lnTo>
                <a:pt x="506904" y="178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7F3C39-F983-4983-8E90-12F59ED81F8B}">
      <dsp:nvSpPr>
        <dsp:cNvPr id="0" name=""/>
        <dsp:cNvSpPr/>
      </dsp:nvSpPr>
      <dsp:spPr>
        <a:xfrm>
          <a:off x="1200998" y="1858052"/>
          <a:ext cx="511387" cy="178920"/>
        </a:xfrm>
        <a:custGeom>
          <a:avLst/>
          <a:gdLst/>
          <a:ahLst/>
          <a:cxnLst/>
          <a:rect l="0" t="0" r="0" b="0"/>
          <a:pathLst>
            <a:path>
              <a:moveTo>
                <a:pt x="511387" y="0"/>
              </a:moveTo>
              <a:lnTo>
                <a:pt x="511387" y="120883"/>
              </a:lnTo>
              <a:lnTo>
                <a:pt x="0" y="120883"/>
              </a:lnTo>
              <a:lnTo>
                <a:pt x="0" y="178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E49BD8-8C7A-4EEB-A3D2-73FFF700BC1E}">
      <dsp:nvSpPr>
        <dsp:cNvPr id="0" name=""/>
        <dsp:cNvSpPr/>
      </dsp:nvSpPr>
      <dsp:spPr>
        <a:xfrm>
          <a:off x="1712385" y="1169102"/>
          <a:ext cx="684071" cy="185484"/>
        </a:xfrm>
        <a:custGeom>
          <a:avLst/>
          <a:gdLst/>
          <a:ahLst/>
          <a:cxnLst/>
          <a:rect l="0" t="0" r="0" b="0"/>
          <a:pathLst>
            <a:path>
              <a:moveTo>
                <a:pt x="684071" y="0"/>
              </a:moveTo>
              <a:lnTo>
                <a:pt x="684071" y="127447"/>
              </a:lnTo>
              <a:lnTo>
                <a:pt x="0" y="127447"/>
              </a:lnTo>
              <a:lnTo>
                <a:pt x="0" y="1854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D41F85-D7BC-4797-B288-E62657E447C6}">
      <dsp:nvSpPr>
        <dsp:cNvPr id="0" name=""/>
        <dsp:cNvSpPr/>
      </dsp:nvSpPr>
      <dsp:spPr>
        <a:xfrm>
          <a:off x="1336153" y="508599"/>
          <a:ext cx="1060304" cy="178920"/>
        </a:xfrm>
        <a:custGeom>
          <a:avLst/>
          <a:gdLst/>
          <a:ahLst/>
          <a:cxnLst/>
          <a:rect l="0" t="0" r="0" b="0"/>
          <a:pathLst>
            <a:path>
              <a:moveTo>
                <a:pt x="0" y="0"/>
              </a:moveTo>
              <a:lnTo>
                <a:pt x="0" y="120883"/>
              </a:lnTo>
              <a:lnTo>
                <a:pt x="1060304" y="120883"/>
              </a:lnTo>
              <a:lnTo>
                <a:pt x="1060304" y="178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6FC25-0D2D-407E-BD17-EA1388824D42}">
      <dsp:nvSpPr>
        <dsp:cNvPr id="0" name=""/>
        <dsp:cNvSpPr/>
      </dsp:nvSpPr>
      <dsp:spPr>
        <a:xfrm>
          <a:off x="280269" y="508599"/>
          <a:ext cx="1055884" cy="182202"/>
        </a:xfrm>
        <a:custGeom>
          <a:avLst/>
          <a:gdLst/>
          <a:ahLst/>
          <a:cxnLst/>
          <a:rect l="0" t="0" r="0" b="0"/>
          <a:pathLst>
            <a:path>
              <a:moveTo>
                <a:pt x="1055884" y="0"/>
              </a:moveTo>
              <a:lnTo>
                <a:pt x="1055884" y="124165"/>
              </a:lnTo>
              <a:lnTo>
                <a:pt x="0" y="124165"/>
              </a:lnTo>
              <a:lnTo>
                <a:pt x="0" y="1822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2C4A35-C535-4CF3-AC37-E2755FC97802}">
      <dsp:nvSpPr>
        <dsp:cNvPr id="0" name=""/>
        <dsp:cNvSpPr/>
      </dsp:nvSpPr>
      <dsp:spPr>
        <a:xfrm>
          <a:off x="1072140" y="5042"/>
          <a:ext cx="528026" cy="5035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8F915AE-346C-4723-8C2D-5206A151C818}">
      <dsp:nvSpPr>
        <dsp:cNvPr id="0" name=""/>
        <dsp:cNvSpPr/>
      </dsp:nvSpPr>
      <dsp:spPr>
        <a:xfrm>
          <a:off x="1141749" y="71170"/>
          <a:ext cx="528026" cy="503557"/>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A</a:t>
          </a:r>
        </a:p>
        <a:p>
          <a:pPr marL="0" lvl="0" indent="0" algn="ctr" defTabSz="800100">
            <a:lnSpc>
              <a:spcPct val="90000"/>
            </a:lnSpc>
            <a:spcBef>
              <a:spcPct val="0"/>
            </a:spcBef>
            <a:spcAft>
              <a:spcPct val="35000"/>
            </a:spcAft>
            <a:buNone/>
          </a:pPr>
          <a:r>
            <a:rPr lang="en-US" altLang="zh-CN" sz="900" kern="1200"/>
            <a:t>(-2)</a:t>
          </a:r>
          <a:endParaRPr lang="zh-CN" altLang="en-US" sz="900" kern="1200"/>
        </a:p>
      </dsp:txBody>
      <dsp:txXfrm>
        <a:off x="1219077" y="144914"/>
        <a:ext cx="373370" cy="356069"/>
      </dsp:txXfrm>
    </dsp:sp>
    <dsp:sp modelId="{063BA624-B6F9-43A6-934E-71BBC5A84BCD}">
      <dsp:nvSpPr>
        <dsp:cNvPr id="0" name=""/>
        <dsp:cNvSpPr/>
      </dsp:nvSpPr>
      <dsp:spPr>
        <a:xfrm>
          <a:off x="22809" y="690802"/>
          <a:ext cx="514920" cy="10405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DA8A6F-D4F1-494F-A4BD-6FEC010B9E67}">
      <dsp:nvSpPr>
        <dsp:cNvPr id="0" name=""/>
        <dsp:cNvSpPr/>
      </dsp:nvSpPr>
      <dsp:spPr>
        <a:xfrm>
          <a:off x="92418" y="756930"/>
          <a:ext cx="514920" cy="1040535"/>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AL</a:t>
          </a:r>
        </a:p>
        <a:p>
          <a:pPr marL="0" lvl="0" indent="0" algn="ctr" defTabSz="800100">
            <a:lnSpc>
              <a:spcPct val="90000"/>
            </a:lnSpc>
            <a:spcBef>
              <a:spcPct val="0"/>
            </a:spcBef>
            <a:spcAft>
              <a:spcPct val="35000"/>
            </a:spcAft>
            <a:buNone/>
          </a:pPr>
          <a:r>
            <a:rPr lang="en-US" altLang="zh-CN" sz="900" kern="1200"/>
            <a:t>[h+1]</a:t>
          </a:r>
          <a:endParaRPr lang="zh-CN" altLang="en-US" sz="900" kern="1200"/>
        </a:p>
      </dsp:txBody>
      <dsp:txXfrm>
        <a:off x="107499" y="772011"/>
        <a:ext cx="484758" cy="1010373"/>
      </dsp:txXfrm>
    </dsp:sp>
    <dsp:sp modelId="{3B9B6505-2108-4E58-994B-786628908C3B}">
      <dsp:nvSpPr>
        <dsp:cNvPr id="0" name=""/>
        <dsp:cNvSpPr/>
      </dsp:nvSpPr>
      <dsp:spPr>
        <a:xfrm>
          <a:off x="2146712" y="687520"/>
          <a:ext cx="499489" cy="4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8A167E-25CE-400F-B562-E9C4F965F52C}">
      <dsp:nvSpPr>
        <dsp:cNvPr id="0" name=""/>
        <dsp:cNvSpPr/>
      </dsp:nvSpPr>
      <dsp:spPr>
        <a:xfrm>
          <a:off x="2216321" y="753648"/>
          <a:ext cx="499489" cy="481582"/>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B</a:t>
          </a:r>
        </a:p>
        <a:p>
          <a:pPr marL="0" lvl="0" indent="0" algn="ctr" defTabSz="800100">
            <a:lnSpc>
              <a:spcPct val="90000"/>
            </a:lnSpc>
            <a:spcBef>
              <a:spcPct val="0"/>
            </a:spcBef>
            <a:spcAft>
              <a:spcPct val="35000"/>
            </a:spcAft>
            <a:buNone/>
          </a:pPr>
          <a:r>
            <a:rPr lang="en-US" altLang="zh-CN" sz="900" kern="1200"/>
            <a:t>(1)</a:t>
          </a:r>
          <a:endParaRPr lang="zh-CN" altLang="en-US" sz="900" kern="1200"/>
        </a:p>
      </dsp:txBody>
      <dsp:txXfrm>
        <a:off x="2289469" y="824174"/>
        <a:ext cx="353193" cy="340530"/>
      </dsp:txXfrm>
    </dsp:sp>
    <dsp:sp modelId="{10AB0C52-DA7B-4AE9-9570-EDDDADE2F6C7}">
      <dsp:nvSpPr>
        <dsp:cNvPr id="0" name=""/>
        <dsp:cNvSpPr/>
      </dsp:nvSpPr>
      <dsp:spPr>
        <a:xfrm>
          <a:off x="1451620" y="1354586"/>
          <a:ext cx="521529" cy="5034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B6286A-4C40-478A-9853-D61FFCE81AF8}">
      <dsp:nvSpPr>
        <dsp:cNvPr id="0" name=""/>
        <dsp:cNvSpPr/>
      </dsp:nvSpPr>
      <dsp:spPr>
        <a:xfrm>
          <a:off x="1521230" y="1420715"/>
          <a:ext cx="521529" cy="503465"/>
        </a:xfrm>
        <a:prstGeom prst="flowChartConnector">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C</a:t>
          </a:r>
        </a:p>
        <a:p>
          <a:pPr marL="0" lvl="0" indent="0" algn="ctr" defTabSz="800100">
            <a:lnSpc>
              <a:spcPct val="90000"/>
            </a:lnSpc>
            <a:spcBef>
              <a:spcPct val="0"/>
            </a:spcBef>
            <a:spcAft>
              <a:spcPct val="35000"/>
            </a:spcAft>
            <a:buNone/>
          </a:pPr>
          <a:r>
            <a:rPr lang="en-US" altLang="zh-CN" sz="900" kern="1200"/>
            <a:t>(1)</a:t>
          </a:r>
          <a:endParaRPr lang="zh-CN" altLang="en-US" sz="900" kern="1200"/>
        </a:p>
      </dsp:txBody>
      <dsp:txXfrm>
        <a:off x="1597606" y="1494446"/>
        <a:ext cx="368777" cy="356003"/>
      </dsp:txXfrm>
    </dsp:sp>
    <dsp:sp modelId="{3AD1685C-5C15-43A8-AD84-9454E26A2FB8}">
      <dsp:nvSpPr>
        <dsp:cNvPr id="0" name=""/>
        <dsp:cNvSpPr/>
      </dsp:nvSpPr>
      <dsp:spPr>
        <a:xfrm>
          <a:off x="940960" y="2036973"/>
          <a:ext cx="520076" cy="6447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126A2D-8D36-4B9B-AF1D-C451CAB7D8A5}">
      <dsp:nvSpPr>
        <dsp:cNvPr id="0" name=""/>
        <dsp:cNvSpPr/>
      </dsp:nvSpPr>
      <dsp:spPr>
        <a:xfrm>
          <a:off x="1010569" y="2103102"/>
          <a:ext cx="520076" cy="644731"/>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CL</a:t>
          </a:r>
        </a:p>
        <a:p>
          <a:pPr marL="0" lvl="0" indent="0" algn="ctr" defTabSz="800100">
            <a:lnSpc>
              <a:spcPct val="90000"/>
            </a:lnSpc>
            <a:spcBef>
              <a:spcPct val="0"/>
            </a:spcBef>
            <a:spcAft>
              <a:spcPct val="35000"/>
            </a:spcAft>
            <a:buNone/>
          </a:pPr>
          <a:r>
            <a:rPr lang="en-US" altLang="zh-CN" sz="1300" kern="1200"/>
            <a:t>[h]</a:t>
          </a:r>
          <a:endParaRPr lang="zh-CN" altLang="en-US" sz="1300" kern="1200"/>
        </a:p>
      </dsp:txBody>
      <dsp:txXfrm>
        <a:off x="1025802" y="2118335"/>
        <a:ext cx="489610" cy="614265"/>
      </dsp:txXfrm>
    </dsp:sp>
    <dsp:sp modelId="{ABD2EEFB-F69B-438B-A367-14DC084AD93E}">
      <dsp:nvSpPr>
        <dsp:cNvPr id="0" name=""/>
        <dsp:cNvSpPr/>
      </dsp:nvSpPr>
      <dsp:spPr>
        <a:xfrm>
          <a:off x="1967894" y="2036973"/>
          <a:ext cx="502791" cy="10955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6B1BC-01C3-4892-B8DF-C4CA74D70C57}">
      <dsp:nvSpPr>
        <dsp:cNvPr id="0" name=""/>
        <dsp:cNvSpPr/>
      </dsp:nvSpPr>
      <dsp:spPr>
        <a:xfrm>
          <a:off x="2037504" y="2103102"/>
          <a:ext cx="502791" cy="1095537"/>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CR</a:t>
          </a:r>
        </a:p>
        <a:p>
          <a:pPr marL="0" lvl="0" indent="0" algn="ctr" defTabSz="800100">
            <a:lnSpc>
              <a:spcPct val="90000"/>
            </a:lnSpc>
            <a:spcBef>
              <a:spcPct val="0"/>
            </a:spcBef>
            <a:spcAft>
              <a:spcPct val="35000"/>
            </a:spcAft>
            <a:buNone/>
          </a:pPr>
          <a:r>
            <a:rPr lang="en-US" altLang="zh-CN" sz="1300" kern="1200"/>
            <a:t>[h]</a:t>
          </a:r>
        </a:p>
        <a:p>
          <a:pPr marL="0" lvl="0" indent="0" algn="ctr" defTabSz="800100">
            <a:lnSpc>
              <a:spcPct val="90000"/>
            </a:lnSpc>
            <a:spcBef>
              <a:spcPct val="0"/>
            </a:spcBef>
            <a:spcAft>
              <a:spcPct val="35000"/>
            </a:spcAft>
            <a:buNone/>
          </a:pPr>
          <a:r>
            <a:rPr lang="en-US" altLang="zh-CN" sz="1800" kern="1200"/>
            <a:t>+</a:t>
          </a:r>
          <a:endParaRPr lang="zh-CN" altLang="en-US" sz="1800" kern="1200"/>
        </a:p>
      </dsp:txBody>
      <dsp:txXfrm>
        <a:off x="2052230" y="2117828"/>
        <a:ext cx="473339" cy="1066085"/>
      </dsp:txXfrm>
    </dsp:sp>
    <dsp:sp modelId="{30138515-61A7-4CD3-B01A-47944AE67B34}">
      <dsp:nvSpPr>
        <dsp:cNvPr id="0" name=""/>
        <dsp:cNvSpPr/>
      </dsp:nvSpPr>
      <dsp:spPr>
        <a:xfrm>
          <a:off x="2859370" y="1351304"/>
          <a:ext cx="481935" cy="10003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D653F43-3F7B-462A-8099-2991841D8C9D}">
      <dsp:nvSpPr>
        <dsp:cNvPr id="0" name=""/>
        <dsp:cNvSpPr/>
      </dsp:nvSpPr>
      <dsp:spPr>
        <a:xfrm>
          <a:off x="2928980" y="1417433"/>
          <a:ext cx="481935" cy="1000344"/>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BR</a:t>
          </a:r>
        </a:p>
        <a:p>
          <a:pPr marL="0" lvl="0" indent="0" algn="ctr" defTabSz="800100">
            <a:lnSpc>
              <a:spcPct val="90000"/>
            </a:lnSpc>
            <a:spcBef>
              <a:spcPct val="0"/>
            </a:spcBef>
            <a:spcAft>
              <a:spcPct val="35000"/>
            </a:spcAft>
            <a:buNone/>
          </a:pPr>
          <a:r>
            <a:rPr lang="en-US" altLang="zh-CN" sz="900" kern="1200"/>
            <a:t>[h+1]</a:t>
          </a:r>
          <a:endParaRPr lang="zh-CN" altLang="en-US" sz="900" kern="1200"/>
        </a:p>
      </dsp:txBody>
      <dsp:txXfrm>
        <a:off x="2943095" y="1431548"/>
        <a:ext cx="453705" cy="972114"/>
      </dsp:txXfrm>
    </dsp:sp>
  </dsp:spTree>
</dsp:drawing>
</file>

<file path=word/diagrams/drawing6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3B446-0721-423E-9D9C-23DAABBD96C8}">
      <dsp:nvSpPr>
        <dsp:cNvPr id="0" name=""/>
        <dsp:cNvSpPr/>
      </dsp:nvSpPr>
      <dsp:spPr>
        <a:xfrm>
          <a:off x="1556010" y="814853"/>
          <a:ext cx="889412" cy="495068"/>
        </a:xfrm>
        <a:custGeom>
          <a:avLst/>
          <a:gdLst/>
          <a:ahLst/>
          <a:cxnLst/>
          <a:rect l="0" t="0" r="0" b="0"/>
          <a:pathLst>
            <a:path>
              <a:moveTo>
                <a:pt x="0" y="0"/>
              </a:moveTo>
              <a:lnTo>
                <a:pt x="0" y="334095"/>
              </a:lnTo>
              <a:lnTo>
                <a:pt x="889412" y="334095"/>
              </a:lnTo>
              <a:lnTo>
                <a:pt x="889412" y="4950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E13A0-93EF-428D-AB29-ED16E2F79166}">
      <dsp:nvSpPr>
        <dsp:cNvPr id="0" name=""/>
        <dsp:cNvSpPr/>
      </dsp:nvSpPr>
      <dsp:spPr>
        <a:xfrm>
          <a:off x="808857" y="814853"/>
          <a:ext cx="747152" cy="495214"/>
        </a:xfrm>
        <a:custGeom>
          <a:avLst/>
          <a:gdLst/>
          <a:ahLst/>
          <a:cxnLst/>
          <a:rect l="0" t="0" r="0" b="0"/>
          <a:pathLst>
            <a:path>
              <a:moveTo>
                <a:pt x="747152" y="0"/>
              </a:moveTo>
              <a:lnTo>
                <a:pt x="747152" y="334241"/>
              </a:lnTo>
              <a:lnTo>
                <a:pt x="0" y="334241"/>
              </a:lnTo>
              <a:lnTo>
                <a:pt x="0" y="495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6581D7-F49D-4CB4-A49A-9244048154AB}">
      <dsp:nvSpPr>
        <dsp:cNvPr id="0" name=""/>
        <dsp:cNvSpPr/>
      </dsp:nvSpPr>
      <dsp:spPr>
        <a:xfrm>
          <a:off x="1138463" y="10440"/>
          <a:ext cx="835092" cy="8044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2390D7-F160-4833-8D96-770DBED43B62}">
      <dsp:nvSpPr>
        <dsp:cNvPr id="0" name=""/>
        <dsp:cNvSpPr/>
      </dsp:nvSpPr>
      <dsp:spPr>
        <a:xfrm>
          <a:off x="1331535" y="193858"/>
          <a:ext cx="835092" cy="804412"/>
        </a:xfrm>
        <a:prstGeom prst="flowChartConnector">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altLang="zh-CN" sz="2400" kern="1200"/>
            <a:t>C</a:t>
          </a:r>
          <a:endParaRPr lang="zh-CN" altLang="en-US" sz="2400" kern="1200"/>
        </a:p>
      </dsp:txBody>
      <dsp:txXfrm>
        <a:off x="1453831" y="311661"/>
        <a:ext cx="590500" cy="568806"/>
      </dsp:txXfrm>
    </dsp:sp>
    <dsp:sp modelId="{9759A8E2-DEB9-41C5-9B0C-9F4E7F6C45F3}">
      <dsp:nvSpPr>
        <dsp:cNvPr id="0" name=""/>
        <dsp:cNvSpPr/>
      </dsp:nvSpPr>
      <dsp:spPr>
        <a:xfrm>
          <a:off x="403970" y="1310068"/>
          <a:ext cx="809774" cy="8105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85BA791-9425-4F84-8A77-A3DAFD634F64}">
      <dsp:nvSpPr>
        <dsp:cNvPr id="0" name=""/>
        <dsp:cNvSpPr/>
      </dsp:nvSpPr>
      <dsp:spPr>
        <a:xfrm>
          <a:off x="597041" y="1493485"/>
          <a:ext cx="809774" cy="810514"/>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altLang="zh-CN" sz="2400" kern="1200"/>
            <a:t>A</a:t>
          </a:r>
          <a:endParaRPr lang="zh-CN" altLang="en-US" sz="2400" kern="1200"/>
        </a:p>
      </dsp:txBody>
      <dsp:txXfrm>
        <a:off x="715630" y="1612182"/>
        <a:ext cx="572596" cy="573120"/>
      </dsp:txXfrm>
    </dsp:sp>
    <dsp:sp modelId="{CCE98AA2-0D36-4363-B161-336BCB3615BA}">
      <dsp:nvSpPr>
        <dsp:cNvPr id="0" name=""/>
        <dsp:cNvSpPr/>
      </dsp:nvSpPr>
      <dsp:spPr>
        <a:xfrm>
          <a:off x="2066217" y="1309922"/>
          <a:ext cx="758410" cy="7609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6AA3968-5095-4ED5-AF05-354E81042BFF}">
      <dsp:nvSpPr>
        <dsp:cNvPr id="0" name=""/>
        <dsp:cNvSpPr/>
      </dsp:nvSpPr>
      <dsp:spPr>
        <a:xfrm>
          <a:off x="2259288" y="1493339"/>
          <a:ext cx="758410" cy="760938"/>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altLang="zh-CN" sz="2400" kern="1200"/>
            <a:t>B</a:t>
          </a:r>
          <a:endParaRPr lang="zh-CN" altLang="en-US" sz="2400" kern="1200"/>
        </a:p>
      </dsp:txBody>
      <dsp:txXfrm>
        <a:off x="2370355" y="1604776"/>
        <a:ext cx="536276" cy="538064"/>
      </dsp:txXfrm>
    </dsp:sp>
  </dsp:spTree>
</dsp:drawing>
</file>

<file path=word/diagrams/drawing6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634DFD-FB58-4BD9-A522-AE6B9FB90401}">
      <dsp:nvSpPr>
        <dsp:cNvPr id="0" name=""/>
        <dsp:cNvSpPr/>
      </dsp:nvSpPr>
      <dsp:spPr>
        <a:xfrm>
          <a:off x="2940850" y="1055310"/>
          <a:ext cx="510433" cy="201331"/>
        </a:xfrm>
        <a:custGeom>
          <a:avLst/>
          <a:gdLst/>
          <a:ahLst/>
          <a:cxnLst/>
          <a:rect l="0" t="0" r="0" b="0"/>
          <a:pathLst>
            <a:path>
              <a:moveTo>
                <a:pt x="0" y="0"/>
              </a:moveTo>
              <a:lnTo>
                <a:pt x="0" y="137201"/>
              </a:lnTo>
              <a:lnTo>
                <a:pt x="510433" y="137201"/>
              </a:lnTo>
              <a:lnTo>
                <a:pt x="510433" y="2013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E90B90-2B07-4DCA-8513-B96901977D35}">
      <dsp:nvSpPr>
        <dsp:cNvPr id="0" name=""/>
        <dsp:cNvSpPr/>
      </dsp:nvSpPr>
      <dsp:spPr>
        <a:xfrm>
          <a:off x="2191934" y="1055310"/>
          <a:ext cx="748915" cy="201331"/>
        </a:xfrm>
        <a:custGeom>
          <a:avLst/>
          <a:gdLst/>
          <a:ahLst/>
          <a:cxnLst/>
          <a:rect l="0" t="0" r="0" b="0"/>
          <a:pathLst>
            <a:path>
              <a:moveTo>
                <a:pt x="748915" y="0"/>
              </a:moveTo>
              <a:lnTo>
                <a:pt x="748915" y="137201"/>
              </a:lnTo>
              <a:lnTo>
                <a:pt x="0" y="137201"/>
              </a:lnTo>
              <a:lnTo>
                <a:pt x="0" y="2013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A3B446-0721-423E-9D9C-23DAABBD96C8}">
      <dsp:nvSpPr>
        <dsp:cNvPr id="0" name=""/>
        <dsp:cNvSpPr/>
      </dsp:nvSpPr>
      <dsp:spPr>
        <a:xfrm>
          <a:off x="1895607" y="420558"/>
          <a:ext cx="1045242" cy="197230"/>
        </a:xfrm>
        <a:custGeom>
          <a:avLst/>
          <a:gdLst/>
          <a:ahLst/>
          <a:cxnLst/>
          <a:rect l="0" t="0" r="0" b="0"/>
          <a:pathLst>
            <a:path>
              <a:moveTo>
                <a:pt x="0" y="0"/>
              </a:moveTo>
              <a:lnTo>
                <a:pt x="0" y="133100"/>
              </a:lnTo>
              <a:lnTo>
                <a:pt x="1045242" y="133100"/>
              </a:lnTo>
              <a:lnTo>
                <a:pt x="1045242" y="1972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359640-8EE0-4421-9C58-A58BD307F7E8}">
      <dsp:nvSpPr>
        <dsp:cNvPr id="0" name=""/>
        <dsp:cNvSpPr/>
      </dsp:nvSpPr>
      <dsp:spPr>
        <a:xfrm>
          <a:off x="744847" y="1065983"/>
          <a:ext cx="563245" cy="199964"/>
        </a:xfrm>
        <a:custGeom>
          <a:avLst/>
          <a:gdLst/>
          <a:ahLst/>
          <a:cxnLst/>
          <a:rect l="0" t="0" r="0" b="0"/>
          <a:pathLst>
            <a:path>
              <a:moveTo>
                <a:pt x="0" y="0"/>
              </a:moveTo>
              <a:lnTo>
                <a:pt x="0" y="135834"/>
              </a:lnTo>
              <a:lnTo>
                <a:pt x="563245" y="135834"/>
              </a:lnTo>
              <a:lnTo>
                <a:pt x="563245" y="199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B48AED-3A21-4FFD-8F75-E8AA028BC65D}">
      <dsp:nvSpPr>
        <dsp:cNvPr id="0" name=""/>
        <dsp:cNvSpPr/>
      </dsp:nvSpPr>
      <dsp:spPr>
        <a:xfrm>
          <a:off x="308866" y="1065983"/>
          <a:ext cx="435980" cy="204245"/>
        </a:xfrm>
        <a:custGeom>
          <a:avLst/>
          <a:gdLst/>
          <a:ahLst/>
          <a:cxnLst/>
          <a:rect l="0" t="0" r="0" b="0"/>
          <a:pathLst>
            <a:path>
              <a:moveTo>
                <a:pt x="435980" y="0"/>
              </a:moveTo>
              <a:lnTo>
                <a:pt x="435980" y="140115"/>
              </a:lnTo>
              <a:lnTo>
                <a:pt x="0" y="140115"/>
              </a:lnTo>
              <a:lnTo>
                <a:pt x="0" y="2042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E13A0-93EF-428D-AB29-ED16E2F79166}">
      <dsp:nvSpPr>
        <dsp:cNvPr id="0" name=""/>
        <dsp:cNvSpPr/>
      </dsp:nvSpPr>
      <dsp:spPr>
        <a:xfrm>
          <a:off x="744847" y="420558"/>
          <a:ext cx="1150759" cy="198597"/>
        </a:xfrm>
        <a:custGeom>
          <a:avLst/>
          <a:gdLst/>
          <a:ahLst/>
          <a:cxnLst/>
          <a:rect l="0" t="0" r="0" b="0"/>
          <a:pathLst>
            <a:path>
              <a:moveTo>
                <a:pt x="1150759" y="0"/>
              </a:moveTo>
              <a:lnTo>
                <a:pt x="1150759" y="134467"/>
              </a:lnTo>
              <a:lnTo>
                <a:pt x="0" y="134467"/>
              </a:lnTo>
              <a:lnTo>
                <a:pt x="0" y="1985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6581D7-F49D-4CB4-A49A-9244048154AB}">
      <dsp:nvSpPr>
        <dsp:cNvPr id="0" name=""/>
        <dsp:cNvSpPr/>
      </dsp:nvSpPr>
      <dsp:spPr>
        <a:xfrm>
          <a:off x="1683275" y="5209"/>
          <a:ext cx="424665" cy="4153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2390D7-F160-4833-8D96-770DBED43B62}">
      <dsp:nvSpPr>
        <dsp:cNvPr id="0" name=""/>
        <dsp:cNvSpPr/>
      </dsp:nvSpPr>
      <dsp:spPr>
        <a:xfrm>
          <a:off x="1760192" y="78280"/>
          <a:ext cx="424665" cy="415349"/>
        </a:xfrm>
        <a:prstGeom prst="flowChartConnector">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C</a:t>
          </a:r>
        </a:p>
        <a:p>
          <a:pPr marL="0" lvl="0" indent="0" algn="ctr" defTabSz="711200">
            <a:lnSpc>
              <a:spcPct val="90000"/>
            </a:lnSpc>
            <a:spcBef>
              <a:spcPct val="0"/>
            </a:spcBef>
            <a:spcAft>
              <a:spcPct val="35000"/>
            </a:spcAft>
            <a:buNone/>
          </a:pPr>
          <a:r>
            <a:rPr lang="en-US" altLang="zh-CN" sz="1200" kern="1200"/>
            <a:t>(0)</a:t>
          </a:r>
          <a:endParaRPr lang="zh-CN" altLang="en-US" sz="1200" kern="1200"/>
        </a:p>
      </dsp:txBody>
      <dsp:txXfrm>
        <a:off x="1822383" y="139106"/>
        <a:ext cx="300283" cy="293697"/>
      </dsp:txXfrm>
    </dsp:sp>
    <dsp:sp modelId="{9759A8E2-DEB9-41C5-9B0C-9F4E7F6C45F3}">
      <dsp:nvSpPr>
        <dsp:cNvPr id="0" name=""/>
        <dsp:cNvSpPr/>
      </dsp:nvSpPr>
      <dsp:spPr>
        <a:xfrm>
          <a:off x="520376" y="619155"/>
          <a:ext cx="448942" cy="4468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85BA791-9425-4F84-8A77-A3DAFD634F64}">
      <dsp:nvSpPr>
        <dsp:cNvPr id="0" name=""/>
        <dsp:cNvSpPr/>
      </dsp:nvSpPr>
      <dsp:spPr>
        <a:xfrm>
          <a:off x="597294" y="692227"/>
          <a:ext cx="448942" cy="446827"/>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A</a:t>
          </a:r>
        </a:p>
        <a:p>
          <a:pPr marL="0" lvl="0" indent="0" algn="ctr" defTabSz="711200">
            <a:lnSpc>
              <a:spcPct val="90000"/>
            </a:lnSpc>
            <a:spcBef>
              <a:spcPct val="0"/>
            </a:spcBef>
            <a:spcAft>
              <a:spcPct val="35000"/>
            </a:spcAft>
            <a:buNone/>
          </a:pPr>
          <a:r>
            <a:rPr lang="en-US" altLang="zh-CN" sz="1200" kern="1200"/>
            <a:t>(1)</a:t>
          </a:r>
          <a:endParaRPr lang="zh-CN" altLang="en-US" sz="1200" kern="1200"/>
        </a:p>
      </dsp:txBody>
      <dsp:txXfrm>
        <a:off x="663040" y="757663"/>
        <a:ext cx="317450" cy="315955"/>
      </dsp:txXfrm>
    </dsp:sp>
    <dsp:sp modelId="{5A9B4ACE-CB83-44D8-8112-A67CEFFB950A}">
      <dsp:nvSpPr>
        <dsp:cNvPr id="0" name=""/>
        <dsp:cNvSpPr/>
      </dsp:nvSpPr>
      <dsp:spPr>
        <a:xfrm>
          <a:off x="8320" y="1270229"/>
          <a:ext cx="601093" cy="9643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7AE3845-8E94-4A1D-AFA7-94FA5F5FDBFF}">
      <dsp:nvSpPr>
        <dsp:cNvPr id="0" name=""/>
        <dsp:cNvSpPr/>
      </dsp:nvSpPr>
      <dsp:spPr>
        <a:xfrm>
          <a:off x="85237" y="1343300"/>
          <a:ext cx="601093" cy="964397"/>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AL</a:t>
          </a:r>
        </a:p>
        <a:p>
          <a:pPr marL="0" lvl="0" indent="0" algn="ctr" defTabSz="711200">
            <a:lnSpc>
              <a:spcPct val="90000"/>
            </a:lnSpc>
            <a:spcBef>
              <a:spcPct val="0"/>
            </a:spcBef>
            <a:spcAft>
              <a:spcPct val="35000"/>
            </a:spcAft>
            <a:buNone/>
          </a:pPr>
          <a:r>
            <a:rPr lang="en-US" altLang="zh-CN" sz="1600" kern="1200"/>
            <a:t>[h+1]</a:t>
          </a:r>
          <a:endParaRPr lang="zh-CN" altLang="en-US" sz="1600" kern="1200"/>
        </a:p>
      </dsp:txBody>
      <dsp:txXfrm>
        <a:off x="102842" y="1360905"/>
        <a:ext cx="565883" cy="929187"/>
      </dsp:txXfrm>
    </dsp:sp>
    <dsp:sp modelId="{C385AF9E-7405-478A-8BB9-B779F07E7ED8}">
      <dsp:nvSpPr>
        <dsp:cNvPr id="0" name=""/>
        <dsp:cNvSpPr/>
      </dsp:nvSpPr>
      <dsp:spPr>
        <a:xfrm>
          <a:off x="1080115" y="1265947"/>
          <a:ext cx="455955" cy="7258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51296CA-5F0C-4560-B5DA-56DA674A2085}">
      <dsp:nvSpPr>
        <dsp:cNvPr id="0" name=""/>
        <dsp:cNvSpPr/>
      </dsp:nvSpPr>
      <dsp:spPr>
        <a:xfrm>
          <a:off x="1157033" y="1339019"/>
          <a:ext cx="455955" cy="72587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altLang="zh-CN" sz="1700" kern="1200"/>
            <a:t>CL</a:t>
          </a:r>
        </a:p>
        <a:p>
          <a:pPr marL="0" lvl="0" indent="0" algn="ctr" defTabSz="755650">
            <a:lnSpc>
              <a:spcPct val="90000"/>
            </a:lnSpc>
            <a:spcBef>
              <a:spcPct val="0"/>
            </a:spcBef>
            <a:spcAft>
              <a:spcPct val="35000"/>
            </a:spcAft>
            <a:buNone/>
          </a:pPr>
          <a:r>
            <a:rPr lang="en-US" altLang="zh-CN" sz="1700" kern="1200"/>
            <a:t>[h]</a:t>
          </a:r>
          <a:endParaRPr lang="zh-CN" altLang="en-US" sz="1700" kern="1200"/>
        </a:p>
      </dsp:txBody>
      <dsp:txXfrm>
        <a:off x="1170387" y="1352373"/>
        <a:ext cx="429247" cy="699171"/>
      </dsp:txXfrm>
    </dsp:sp>
    <dsp:sp modelId="{CCE98AA2-0D36-4363-B161-336BCB3615BA}">
      <dsp:nvSpPr>
        <dsp:cNvPr id="0" name=""/>
        <dsp:cNvSpPr/>
      </dsp:nvSpPr>
      <dsp:spPr>
        <a:xfrm>
          <a:off x="2718570" y="617788"/>
          <a:ext cx="444560" cy="4375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6AA3968-5095-4ED5-AF05-354E81042BFF}">
      <dsp:nvSpPr>
        <dsp:cNvPr id="0" name=""/>
        <dsp:cNvSpPr/>
      </dsp:nvSpPr>
      <dsp:spPr>
        <a:xfrm>
          <a:off x="2795487" y="690860"/>
          <a:ext cx="444560" cy="437521"/>
        </a:xfrm>
        <a:prstGeom prst="ellipse">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B</a:t>
          </a:r>
        </a:p>
        <a:p>
          <a:pPr marL="0" lvl="0" indent="0" algn="ctr" defTabSz="711200">
            <a:lnSpc>
              <a:spcPct val="90000"/>
            </a:lnSpc>
            <a:spcBef>
              <a:spcPct val="0"/>
            </a:spcBef>
            <a:spcAft>
              <a:spcPct val="35000"/>
            </a:spcAft>
            <a:buNone/>
          </a:pPr>
          <a:r>
            <a:rPr lang="en-US" altLang="zh-CN" sz="1200" kern="1200"/>
            <a:t>(0)</a:t>
          </a:r>
          <a:endParaRPr lang="zh-CN" altLang="en-US" sz="1200" kern="1200"/>
        </a:p>
      </dsp:txBody>
      <dsp:txXfrm>
        <a:off x="2860591" y="754933"/>
        <a:ext cx="314352" cy="309375"/>
      </dsp:txXfrm>
    </dsp:sp>
    <dsp:sp modelId="{80847716-4498-4E3D-8F34-A9437C418057}">
      <dsp:nvSpPr>
        <dsp:cNvPr id="0" name=""/>
        <dsp:cNvSpPr/>
      </dsp:nvSpPr>
      <dsp:spPr>
        <a:xfrm>
          <a:off x="1951108" y="1256641"/>
          <a:ext cx="481651" cy="11891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250289-C574-46BD-9CB1-4F72AC3C402F}">
      <dsp:nvSpPr>
        <dsp:cNvPr id="0" name=""/>
        <dsp:cNvSpPr/>
      </dsp:nvSpPr>
      <dsp:spPr>
        <a:xfrm>
          <a:off x="2028026" y="1329713"/>
          <a:ext cx="481651" cy="1189178"/>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altLang="zh-CN" sz="1700" kern="1200"/>
            <a:t>CR</a:t>
          </a:r>
        </a:p>
        <a:p>
          <a:pPr marL="0" lvl="0" indent="0" algn="ctr" defTabSz="755650">
            <a:lnSpc>
              <a:spcPct val="90000"/>
            </a:lnSpc>
            <a:spcBef>
              <a:spcPct val="0"/>
            </a:spcBef>
            <a:spcAft>
              <a:spcPct val="35000"/>
            </a:spcAft>
            <a:buNone/>
          </a:pPr>
          <a:r>
            <a:rPr lang="en-US" altLang="zh-CN" sz="1700" kern="1200"/>
            <a:t>[h]</a:t>
          </a:r>
        </a:p>
        <a:p>
          <a:pPr marL="0" lvl="0" indent="0" algn="ctr" defTabSz="755650">
            <a:lnSpc>
              <a:spcPct val="90000"/>
            </a:lnSpc>
            <a:spcBef>
              <a:spcPct val="0"/>
            </a:spcBef>
            <a:spcAft>
              <a:spcPct val="35000"/>
            </a:spcAft>
            <a:buNone/>
          </a:pPr>
          <a:r>
            <a:rPr lang="en-US" altLang="zh-CN" sz="1700" kern="1200"/>
            <a:t>+</a:t>
          </a:r>
          <a:endParaRPr lang="zh-CN" altLang="en-US" sz="1700" kern="1200"/>
        </a:p>
      </dsp:txBody>
      <dsp:txXfrm>
        <a:off x="2042133" y="1343820"/>
        <a:ext cx="453437" cy="1160964"/>
      </dsp:txXfrm>
    </dsp:sp>
    <dsp:sp modelId="{9697339D-AF9E-437D-9B72-90A51EF8A738}">
      <dsp:nvSpPr>
        <dsp:cNvPr id="0" name=""/>
        <dsp:cNvSpPr/>
      </dsp:nvSpPr>
      <dsp:spPr>
        <a:xfrm>
          <a:off x="3126133" y="1256641"/>
          <a:ext cx="650299" cy="9624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6ECD8F-DCB2-43B5-8037-232CB687A08E}">
      <dsp:nvSpPr>
        <dsp:cNvPr id="0" name=""/>
        <dsp:cNvSpPr/>
      </dsp:nvSpPr>
      <dsp:spPr>
        <a:xfrm>
          <a:off x="3203051" y="1329713"/>
          <a:ext cx="650299" cy="962450"/>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BR</a:t>
          </a:r>
        </a:p>
        <a:p>
          <a:pPr marL="0" lvl="0" indent="0" algn="ctr" defTabSz="711200">
            <a:lnSpc>
              <a:spcPct val="90000"/>
            </a:lnSpc>
            <a:spcBef>
              <a:spcPct val="0"/>
            </a:spcBef>
            <a:spcAft>
              <a:spcPct val="35000"/>
            </a:spcAft>
            <a:buNone/>
          </a:pPr>
          <a:r>
            <a:rPr lang="en-US" altLang="zh-CN" sz="1600" kern="1200"/>
            <a:t>[h+1]</a:t>
          </a:r>
          <a:endParaRPr lang="zh-CN" altLang="en-US" sz="1600" kern="1200"/>
        </a:p>
      </dsp:txBody>
      <dsp:txXfrm>
        <a:off x="3222098" y="1348760"/>
        <a:ext cx="612205" cy="924356"/>
      </dsp:txXfrm>
    </dsp:sp>
  </dsp:spTree>
</dsp:drawing>
</file>

<file path=word/diagrams/drawing6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35439C-06AD-4D7F-A9F7-592BAF02C5B6}">
      <dsp:nvSpPr>
        <dsp:cNvPr id="0" name=""/>
        <dsp:cNvSpPr/>
      </dsp:nvSpPr>
      <dsp:spPr>
        <a:xfrm>
          <a:off x="247882" y="515331"/>
          <a:ext cx="1258378" cy="487930"/>
        </a:xfrm>
        <a:custGeom>
          <a:avLst/>
          <a:gdLst/>
          <a:ahLst/>
          <a:cxnLst/>
          <a:rect l="0" t="0" r="0" b="0"/>
          <a:pathLst>
            <a:path>
              <a:moveTo>
                <a:pt x="0" y="0"/>
              </a:moveTo>
              <a:lnTo>
                <a:pt x="0" y="315271"/>
              </a:lnTo>
              <a:lnTo>
                <a:pt x="1258378" y="315271"/>
              </a:lnTo>
              <a:lnTo>
                <a:pt x="1258378" y="4879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D79CD9-533A-4781-A4E9-2ACEFBAC2BA1}">
      <dsp:nvSpPr>
        <dsp:cNvPr id="0" name=""/>
        <dsp:cNvSpPr/>
      </dsp:nvSpPr>
      <dsp:spPr>
        <a:xfrm>
          <a:off x="-207087" y="18802"/>
          <a:ext cx="909940" cy="4965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448B93-4F9A-466D-BC7F-9CF4FDEFDFF5}">
      <dsp:nvSpPr>
        <dsp:cNvPr id="0" name=""/>
        <dsp:cNvSpPr/>
      </dsp:nvSpPr>
      <dsp:spPr>
        <a:xfrm>
          <a:off x="0" y="215536"/>
          <a:ext cx="909940" cy="4965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1</a:t>
          </a:r>
        </a:p>
        <a:p>
          <a:pPr marL="0" lvl="0" indent="0" algn="ctr" defTabSz="444500">
            <a:lnSpc>
              <a:spcPct val="90000"/>
            </a:lnSpc>
            <a:spcBef>
              <a:spcPct val="0"/>
            </a:spcBef>
            <a:spcAft>
              <a:spcPct val="35000"/>
            </a:spcAft>
            <a:buNone/>
          </a:pPr>
          <a:r>
            <a:rPr lang="zh-CN" altLang="en-US" sz="1000" kern="1200"/>
            <a:t>（</a:t>
          </a:r>
          <a:r>
            <a:rPr lang="en-US" altLang="zh-CN" sz="1000" kern="1200"/>
            <a:t>-1</a:t>
          </a:r>
          <a:r>
            <a:rPr lang="zh-CN" altLang="en-US" sz="1000" kern="1200"/>
            <a:t>）</a:t>
          </a:r>
        </a:p>
      </dsp:txBody>
      <dsp:txXfrm>
        <a:off x="14543" y="230079"/>
        <a:ext cx="880854" cy="467442"/>
      </dsp:txXfrm>
    </dsp:sp>
    <dsp:sp modelId="{9B0E5CA2-3F40-4AC9-B9CF-5C8C61A66E90}">
      <dsp:nvSpPr>
        <dsp:cNvPr id="0" name=""/>
        <dsp:cNvSpPr/>
      </dsp:nvSpPr>
      <dsp:spPr>
        <a:xfrm>
          <a:off x="1026557" y="1003262"/>
          <a:ext cx="959405" cy="4560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083C87F-0A52-44FD-9961-2B2EA549107C}">
      <dsp:nvSpPr>
        <dsp:cNvPr id="0" name=""/>
        <dsp:cNvSpPr/>
      </dsp:nvSpPr>
      <dsp:spPr>
        <a:xfrm>
          <a:off x="1233645" y="1199995"/>
          <a:ext cx="959405" cy="45607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3</a:t>
          </a:r>
        </a:p>
        <a:p>
          <a:pPr marL="0" lvl="0" indent="0" algn="ctr" defTabSz="444500">
            <a:lnSpc>
              <a:spcPct val="90000"/>
            </a:lnSpc>
            <a:spcBef>
              <a:spcPct val="0"/>
            </a:spcBef>
            <a:spcAft>
              <a:spcPct val="35000"/>
            </a:spcAft>
            <a:buNone/>
          </a:pPr>
          <a:r>
            <a:rPr lang="zh-CN" altLang="en-US" sz="1000" kern="1200"/>
            <a:t>（</a:t>
          </a:r>
          <a:r>
            <a:rPr lang="en-US" altLang="zh-CN" sz="1000" kern="1200"/>
            <a:t>0</a:t>
          </a:r>
          <a:r>
            <a:rPr lang="zh-CN" altLang="en-US" sz="1000" kern="1200"/>
            <a:t>）</a:t>
          </a:r>
        </a:p>
      </dsp:txBody>
      <dsp:txXfrm>
        <a:off x="1247003" y="1213353"/>
        <a:ext cx="932689" cy="429360"/>
      </dsp:txXfrm>
    </dsp:sp>
  </dsp:spTree>
</dsp:drawing>
</file>

<file path=word/diagrams/drawing6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E3F03E-16D6-44A4-A028-979091F7C5F9}">
      <dsp:nvSpPr>
        <dsp:cNvPr id="0" name=""/>
        <dsp:cNvSpPr/>
      </dsp:nvSpPr>
      <dsp:spPr>
        <a:xfrm>
          <a:off x="329421" y="1325512"/>
          <a:ext cx="1091734" cy="243176"/>
        </a:xfrm>
        <a:custGeom>
          <a:avLst/>
          <a:gdLst/>
          <a:ahLst/>
          <a:cxnLst/>
          <a:rect l="0" t="0" r="0" b="0"/>
          <a:pathLst>
            <a:path>
              <a:moveTo>
                <a:pt x="1091734" y="0"/>
              </a:moveTo>
              <a:lnTo>
                <a:pt x="1091734" y="164703"/>
              </a:lnTo>
              <a:lnTo>
                <a:pt x="0" y="164703"/>
              </a:lnTo>
              <a:lnTo>
                <a:pt x="0" y="2431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FC0B5-53E4-428F-8356-038A28B41DB3}">
      <dsp:nvSpPr>
        <dsp:cNvPr id="0" name=""/>
        <dsp:cNvSpPr/>
      </dsp:nvSpPr>
      <dsp:spPr>
        <a:xfrm>
          <a:off x="329421" y="537984"/>
          <a:ext cx="1091734" cy="249630"/>
        </a:xfrm>
        <a:custGeom>
          <a:avLst/>
          <a:gdLst/>
          <a:ahLst/>
          <a:cxnLst/>
          <a:rect l="0" t="0" r="0" b="0"/>
          <a:pathLst>
            <a:path>
              <a:moveTo>
                <a:pt x="0" y="0"/>
              </a:moveTo>
              <a:lnTo>
                <a:pt x="0" y="171157"/>
              </a:lnTo>
              <a:lnTo>
                <a:pt x="1091734" y="171157"/>
              </a:lnTo>
              <a:lnTo>
                <a:pt x="1091734" y="2496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72ED8-11C9-44A6-931F-6500C635E441}">
      <dsp:nvSpPr>
        <dsp:cNvPr id="0" name=""/>
        <dsp:cNvSpPr/>
      </dsp:nvSpPr>
      <dsp:spPr>
        <a:xfrm>
          <a:off x="-94120" y="86"/>
          <a:ext cx="847082" cy="5378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EBA4E60-466B-44EF-A035-E2C6BAD2EB5C}">
      <dsp:nvSpPr>
        <dsp:cNvPr id="0" name=""/>
        <dsp:cNvSpPr/>
      </dsp:nvSpPr>
      <dsp:spPr>
        <a:xfrm>
          <a:off x="0" y="89500"/>
          <a:ext cx="847082" cy="5378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1</a:t>
          </a:r>
        </a:p>
        <a:p>
          <a:pPr marL="0" lvl="0" indent="0" algn="ctr" defTabSz="533400">
            <a:lnSpc>
              <a:spcPct val="90000"/>
            </a:lnSpc>
            <a:spcBef>
              <a:spcPct val="0"/>
            </a:spcBef>
            <a:spcAft>
              <a:spcPct val="35000"/>
            </a:spcAft>
            <a:buNone/>
          </a:pPr>
          <a:r>
            <a:rPr lang="zh-CN" altLang="en-US" sz="1200" kern="1200"/>
            <a:t>（</a:t>
          </a:r>
          <a:r>
            <a:rPr lang="en-US" altLang="zh-CN" sz="1200" kern="1200"/>
            <a:t>2</a:t>
          </a:r>
          <a:r>
            <a:rPr lang="zh-CN" altLang="en-US" sz="1200" kern="1200"/>
            <a:t>）</a:t>
          </a:r>
        </a:p>
      </dsp:txBody>
      <dsp:txXfrm>
        <a:off x="15754" y="105254"/>
        <a:ext cx="815574" cy="506389"/>
      </dsp:txXfrm>
    </dsp:sp>
    <dsp:sp modelId="{A3756ED3-14CC-40AD-8E85-330CF0FD921D}">
      <dsp:nvSpPr>
        <dsp:cNvPr id="0" name=""/>
        <dsp:cNvSpPr/>
      </dsp:nvSpPr>
      <dsp:spPr>
        <a:xfrm>
          <a:off x="997614" y="787614"/>
          <a:ext cx="847082" cy="5378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2687680-9FF3-4FCD-BC3A-F3B9236A5F6E}">
      <dsp:nvSpPr>
        <dsp:cNvPr id="0" name=""/>
        <dsp:cNvSpPr/>
      </dsp:nvSpPr>
      <dsp:spPr>
        <a:xfrm>
          <a:off x="1091734" y="877028"/>
          <a:ext cx="847082" cy="5378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3</a:t>
          </a:r>
        </a:p>
        <a:p>
          <a:pPr marL="0" lvl="0" indent="0" algn="ctr" defTabSz="533400">
            <a:lnSpc>
              <a:spcPct val="90000"/>
            </a:lnSpc>
            <a:spcBef>
              <a:spcPct val="0"/>
            </a:spcBef>
            <a:spcAft>
              <a:spcPct val="35000"/>
            </a:spcAft>
            <a:buNone/>
          </a:pPr>
          <a:r>
            <a:rPr lang="zh-CN" altLang="en-US" sz="1200" kern="1200"/>
            <a:t>（</a:t>
          </a:r>
          <a:r>
            <a:rPr lang="en-US" altLang="zh-CN" sz="1200" kern="1200"/>
            <a:t>1</a:t>
          </a:r>
          <a:r>
            <a:rPr lang="zh-CN" altLang="en-US" sz="1200" kern="1200"/>
            <a:t>）</a:t>
          </a:r>
        </a:p>
      </dsp:txBody>
      <dsp:txXfrm>
        <a:off x="1107488" y="892782"/>
        <a:ext cx="815574" cy="506389"/>
      </dsp:txXfrm>
    </dsp:sp>
    <dsp:sp modelId="{69450EF2-2B59-4AD9-A6A8-AB889D7FD252}">
      <dsp:nvSpPr>
        <dsp:cNvPr id="0" name=""/>
        <dsp:cNvSpPr/>
      </dsp:nvSpPr>
      <dsp:spPr>
        <a:xfrm>
          <a:off x="-94120" y="1568688"/>
          <a:ext cx="847082" cy="5378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3588D55-BE07-43B0-BD2D-44001EAC2DF4}">
      <dsp:nvSpPr>
        <dsp:cNvPr id="0" name=""/>
        <dsp:cNvSpPr/>
      </dsp:nvSpPr>
      <dsp:spPr>
        <a:xfrm>
          <a:off x="0" y="1658102"/>
          <a:ext cx="847082" cy="537897"/>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2</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15754" y="1673856"/>
        <a:ext cx="815574" cy="506389"/>
      </dsp:txXfrm>
    </dsp:sp>
  </dsp:spTree>
</dsp:drawing>
</file>

<file path=word/diagrams/drawing6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F56D44-C6E7-4BA2-8D91-A572FCC09291}">
      <dsp:nvSpPr>
        <dsp:cNvPr id="0" name=""/>
        <dsp:cNvSpPr/>
      </dsp:nvSpPr>
      <dsp:spPr>
        <a:xfrm>
          <a:off x="1786679" y="803694"/>
          <a:ext cx="1040481" cy="805563"/>
        </a:xfrm>
        <a:custGeom>
          <a:avLst/>
          <a:gdLst/>
          <a:ahLst/>
          <a:cxnLst/>
          <a:rect l="0" t="0" r="0" b="0"/>
          <a:pathLst>
            <a:path>
              <a:moveTo>
                <a:pt x="0" y="0"/>
              </a:moveTo>
              <a:lnTo>
                <a:pt x="0" y="548968"/>
              </a:lnTo>
              <a:lnTo>
                <a:pt x="1040481" y="548968"/>
              </a:lnTo>
              <a:lnTo>
                <a:pt x="1040481" y="8055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299B27-F89B-4D2D-8DF5-B94830D2DFE4}">
      <dsp:nvSpPr>
        <dsp:cNvPr id="0" name=""/>
        <dsp:cNvSpPr/>
      </dsp:nvSpPr>
      <dsp:spPr>
        <a:xfrm>
          <a:off x="734952" y="803694"/>
          <a:ext cx="1051727" cy="805563"/>
        </a:xfrm>
        <a:custGeom>
          <a:avLst/>
          <a:gdLst/>
          <a:ahLst/>
          <a:cxnLst/>
          <a:rect l="0" t="0" r="0" b="0"/>
          <a:pathLst>
            <a:path>
              <a:moveTo>
                <a:pt x="1051727" y="0"/>
              </a:moveTo>
              <a:lnTo>
                <a:pt x="1051727" y="548968"/>
              </a:lnTo>
              <a:lnTo>
                <a:pt x="0" y="548968"/>
              </a:lnTo>
              <a:lnTo>
                <a:pt x="0" y="8055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C7B937-5BC4-403A-BBCF-BFC2E18DF51A}">
      <dsp:nvSpPr>
        <dsp:cNvPr id="0" name=""/>
        <dsp:cNvSpPr/>
      </dsp:nvSpPr>
      <dsp:spPr>
        <a:xfrm>
          <a:off x="1096129" y="198631"/>
          <a:ext cx="1381100" cy="6050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B90834-1BFC-4F35-9E99-2A8D27A11CD7}">
      <dsp:nvSpPr>
        <dsp:cNvPr id="0" name=""/>
        <dsp:cNvSpPr/>
      </dsp:nvSpPr>
      <dsp:spPr>
        <a:xfrm>
          <a:off x="1403889" y="491004"/>
          <a:ext cx="1381100" cy="6050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2</a:t>
          </a:r>
        </a:p>
        <a:p>
          <a:pPr marL="0" lvl="0" indent="0" algn="ctr" defTabSz="577850">
            <a:lnSpc>
              <a:spcPct val="90000"/>
            </a:lnSpc>
            <a:spcBef>
              <a:spcPct val="0"/>
            </a:spcBef>
            <a:spcAft>
              <a:spcPct val="35000"/>
            </a:spcAft>
            <a:buNone/>
          </a:pPr>
          <a:r>
            <a:rPr lang="zh-CN" altLang="en-US" sz="1300" kern="1200"/>
            <a:t>（</a:t>
          </a:r>
          <a:r>
            <a:rPr lang="en-US" altLang="zh-CN" sz="1300" kern="1200"/>
            <a:t>0</a:t>
          </a:r>
          <a:r>
            <a:rPr lang="zh-CN" altLang="en-US" sz="1300" kern="1200"/>
            <a:t>）</a:t>
          </a:r>
        </a:p>
      </dsp:txBody>
      <dsp:txXfrm>
        <a:off x="1421611" y="508726"/>
        <a:ext cx="1345656" cy="569618"/>
      </dsp:txXfrm>
    </dsp:sp>
    <dsp:sp modelId="{59B24ACF-3040-4A39-AB9C-5075A7AFF01A}">
      <dsp:nvSpPr>
        <dsp:cNvPr id="0" name=""/>
        <dsp:cNvSpPr/>
      </dsp:nvSpPr>
      <dsp:spPr>
        <a:xfrm>
          <a:off x="2230" y="1609257"/>
          <a:ext cx="1465442" cy="5952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E72595-E459-4634-B52D-382AC32A4512}">
      <dsp:nvSpPr>
        <dsp:cNvPr id="0" name=""/>
        <dsp:cNvSpPr/>
      </dsp:nvSpPr>
      <dsp:spPr>
        <a:xfrm>
          <a:off x="309991" y="1901630"/>
          <a:ext cx="1465442" cy="5952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1</a:t>
          </a:r>
        </a:p>
        <a:p>
          <a:pPr marL="0" lvl="0" indent="0" algn="ctr" defTabSz="577850">
            <a:lnSpc>
              <a:spcPct val="90000"/>
            </a:lnSpc>
            <a:spcBef>
              <a:spcPct val="0"/>
            </a:spcBef>
            <a:spcAft>
              <a:spcPct val="35000"/>
            </a:spcAft>
            <a:buNone/>
          </a:pPr>
          <a:r>
            <a:rPr lang="zh-CN" altLang="en-US" sz="1300" kern="1200"/>
            <a:t>（</a:t>
          </a:r>
          <a:r>
            <a:rPr lang="en-US" altLang="zh-CN" sz="1300" kern="1200"/>
            <a:t>0</a:t>
          </a:r>
          <a:r>
            <a:rPr lang="zh-CN" altLang="en-US" sz="1300" kern="1200"/>
            <a:t>）</a:t>
          </a:r>
        </a:p>
      </dsp:txBody>
      <dsp:txXfrm>
        <a:off x="327426" y="1919065"/>
        <a:ext cx="1430572" cy="560413"/>
      </dsp:txXfrm>
    </dsp:sp>
    <dsp:sp modelId="{7A91FBA6-B796-4986-8C87-D2D7765AF059}">
      <dsp:nvSpPr>
        <dsp:cNvPr id="0" name=""/>
        <dsp:cNvSpPr/>
      </dsp:nvSpPr>
      <dsp:spPr>
        <a:xfrm>
          <a:off x="2083194" y="1609257"/>
          <a:ext cx="1487933" cy="6488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43DB72-0F20-4B07-988E-ED8D9F773E3B}">
      <dsp:nvSpPr>
        <dsp:cNvPr id="0" name=""/>
        <dsp:cNvSpPr/>
      </dsp:nvSpPr>
      <dsp:spPr>
        <a:xfrm>
          <a:off x="2390955" y="1901630"/>
          <a:ext cx="1487933" cy="64887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3</a:t>
          </a:r>
        </a:p>
        <a:p>
          <a:pPr marL="0" lvl="0" indent="0" algn="ctr" defTabSz="577850">
            <a:lnSpc>
              <a:spcPct val="90000"/>
            </a:lnSpc>
            <a:spcBef>
              <a:spcPct val="0"/>
            </a:spcBef>
            <a:spcAft>
              <a:spcPct val="35000"/>
            </a:spcAft>
            <a:buNone/>
          </a:pPr>
          <a:r>
            <a:rPr lang="zh-CN" altLang="en-US" sz="1300" kern="1200"/>
            <a:t>（</a:t>
          </a:r>
          <a:r>
            <a:rPr lang="en-US" altLang="zh-CN" sz="1300" kern="1200"/>
            <a:t>0</a:t>
          </a:r>
          <a:r>
            <a:rPr lang="zh-CN" altLang="en-US" sz="1300" kern="1200"/>
            <a:t>）</a:t>
          </a:r>
        </a:p>
      </dsp:txBody>
      <dsp:txXfrm>
        <a:off x="2409960" y="1920635"/>
        <a:ext cx="1449923" cy="610865"/>
      </dsp:txXfrm>
    </dsp:sp>
  </dsp:spTree>
</dsp:drawing>
</file>

<file path=word/diagrams/drawing6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74D51C-B04B-44D8-A3FF-DE966CE5CBF5}">
      <dsp:nvSpPr>
        <dsp:cNvPr id="0" name=""/>
        <dsp:cNvSpPr/>
      </dsp:nvSpPr>
      <dsp:spPr>
        <a:xfrm>
          <a:off x="2746667" y="1420090"/>
          <a:ext cx="834416" cy="264295"/>
        </a:xfrm>
        <a:custGeom>
          <a:avLst/>
          <a:gdLst/>
          <a:ahLst/>
          <a:cxnLst/>
          <a:rect l="0" t="0" r="0" b="0"/>
          <a:pathLst>
            <a:path>
              <a:moveTo>
                <a:pt x="0" y="0"/>
              </a:moveTo>
              <a:lnTo>
                <a:pt x="0" y="180109"/>
              </a:lnTo>
              <a:lnTo>
                <a:pt x="834416" y="180109"/>
              </a:lnTo>
              <a:lnTo>
                <a:pt x="834416" y="2642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FFF94C-990A-4C8B-8053-641BBFA2D045}">
      <dsp:nvSpPr>
        <dsp:cNvPr id="0" name=""/>
        <dsp:cNvSpPr/>
      </dsp:nvSpPr>
      <dsp:spPr>
        <a:xfrm>
          <a:off x="1864750" y="2261442"/>
          <a:ext cx="852228" cy="265976"/>
        </a:xfrm>
        <a:custGeom>
          <a:avLst/>
          <a:gdLst/>
          <a:ahLst/>
          <a:cxnLst/>
          <a:rect l="0" t="0" r="0" b="0"/>
          <a:pathLst>
            <a:path>
              <a:moveTo>
                <a:pt x="0" y="0"/>
              </a:moveTo>
              <a:lnTo>
                <a:pt x="0" y="181790"/>
              </a:lnTo>
              <a:lnTo>
                <a:pt x="852228" y="181790"/>
              </a:lnTo>
              <a:lnTo>
                <a:pt x="852228" y="2659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DDA1A-6A38-41EF-A968-9554DD5ABFD9}">
      <dsp:nvSpPr>
        <dsp:cNvPr id="0" name=""/>
        <dsp:cNvSpPr/>
      </dsp:nvSpPr>
      <dsp:spPr>
        <a:xfrm>
          <a:off x="1125334" y="2261442"/>
          <a:ext cx="739415" cy="265976"/>
        </a:xfrm>
        <a:custGeom>
          <a:avLst/>
          <a:gdLst/>
          <a:ahLst/>
          <a:cxnLst/>
          <a:rect l="0" t="0" r="0" b="0"/>
          <a:pathLst>
            <a:path>
              <a:moveTo>
                <a:pt x="739415" y="0"/>
              </a:moveTo>
              <a:lnTo>
                <a:pt x="739415" y="181790"/>
              </a:lnTo>
              <a:lnTo>
                <a:pt x="0" y="181790"/>
              </a:lnTo>
              <a:lnTo>
                <a:pt x="0" y="2659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2242F-2ADE-4EA1-872B-22279A3E1741}">
      <dsp:nvSpPr>
        <dsp:cNvPr id="0" name=""/>
        <dsp:cNvSpPr/>
      </dsp:nvSpPr>
      <dsp:spPr>
        <a:xfrm>
          <a:off x="1864750" y="1420090"/>
          <a:ext cx="881917" cy="264295"/>
        </a:xfrm>
        <a:custGeom>
          <a:avLst/>
          <a:gdLst/>
          <a:ahLst/>
          <a:cxnLst/>
          <a:rect l="0" t="0" r="0" b="0"/>
          <a:pathLst>
            <a:path>
              <a:moveTo>
                <a:pt x="881917" y="0"/>
              </a:moveTo>
              <a:lnTo>
                <a:pt x="881917" y="180109"/>
              </a:lnTo>
              <a:lnTo>
                <a:pt x="0" y="180109"/>
              </a:lnTo>
              <a:lnTo>
                <a:pt x="0" y="2642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F56D44-C6E7-4BA2-8D91-A572FCC09291}">
      <dsp:nvSpPr>
        <dsp:cNvPr id="0" name=""/>
        <dsp:cNvSpPr/>
      </dsp:nvSpPr>
      <dsp:spPr>
        <a:xfrm>
          <a:off x="1864750" y="578738"/>
          <a:ext cx="881917" cy="264295"/>
        </a:xfrm>
        <a:custGeom>
          <a:avLst/>
          <a:gdLst/>
          <a:ahLst/>
          <a:cxnLst/>
          <a:rect l="0" t="0" r="0" b="0"/>
          <a:pathLst>
            <a:path>
              <a:moveTo>
                <a:pt x="0" y="0"/>
              </a:moveTo>
              <a:lnTo>
                <a:pt x="0" y="180109"/>
              </a:lnTo>
              <a:lnTo>
                <a:pt x="881917" y="180109"/>
              </a:lnTo>
              <a:lnTo>
                <a:pt x="881917" y="2642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299B27-F89B-4D2D-8DF5-B94830D2DFE4}">
      <dsp:nvSpPr>
        <dsp:cNvPr id="0" name=""/>
        <dsp:cNvSpPr/>
      </dsp:nvSpPr>
      <dsp:spPr>
        <a:xfrm>
          <a:off x="953144" y="578738"/>
          <a:ext cx="911606" cy="264295"/>
        </a:xfrm>
        <a:custGeom>
          <a:avLst/>
          <a:gdLst/>
          <a:ahLst/>
          <a:cxnLst/>
          <a:rect l="0" t="0" r="0" b="0"/>
          <a:pathLst>
            <a:path>
              <a:moveTo>
                <a:pt x="911606" y="0"/>
              </a:moveTo>
              <a:lnTo>
                <a:pt x="911606" y="180109"/>
              </a:lnTo>
              <a:lnTo>
                <a:pt x="0" y="180109"/>
              </a:lnTo>
              <a:lnTo>
                <a:pt x="0" y="2642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C7B937-5BC4-403A-BBCF-BFC2E18DF51A}">
      <dsp:nvSpPr>
        <dsp:cNvPr id="0" name=""/>
        <dsp:cNvSpPr/>
      </dsp:nvSpPr>
      <dsp:spPr>
        <a:xfrm>
          <a:off x="1410374" y="1680"/>
          <a:ext cx="908751" cy="5770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B90834-1BFC-4F35-9E99-2A8D27A11CD7}">
      <dsp:nvSpPr>
        <dsp:cNvPr id="0" name=""/>
        <dsp:cNvSpPr/>
      </dsp:nvSpPr>
      <dsp:spPr>
        <a:xfrm>
          <a:off x="1511346" y="97604"/>
          <a:ext cx="908751" cy="577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2</a:t>
          </a:r>
        </a:p>
        <a:p>
          <a:pPr marL="0" lvl="0" indent="0" algn="ctr" defTabSz="533400">
            <a:lnSpc>
              <a:spcPct val="90000"/>
            </a:lnSpc>
            <a:spcBef>
              <a:spcPct val="0"/>
            </a:spcBef>
            <a:spcAft>
              <a:spcPct val="35000"/>
            </a:spcAft>
            <a:buNone/>
          </a:pPr>
          <a:r>
            <a:rPr lang="zh-CN" altLang="en-US" sz="1200" kern="1200"/>
            <a:t>（</a:t>
          </a:r>
          <a:r>
            <a:rPr lang="en-US" altLang="zh-CN" sz="1200" kern="1200"/>
            <a:t>-2</a:t>
          </a:r>
          <a:r>
            <a:rPr lang="zh-CN" altLang="en-US" sz="1200" kern="1200"/>
            <a:t>）</a:t>
          </a:r>
        </a:p>
      </dsp:txBody>
      <dsp:txXfrm>
        <a:off x="1528247" y="114505"/>
        <a:ext cx="874949" cy="543255"/>
      </dsp:txXfrm>
    </dsp:sp>
    <dsp:sp modelId="{59B24ACF-3040-4A39-AB9C-5075A7AFF01A}">
      <dsp:nvSpPr>
        <dsp:cNvPr id="0" name=""/>
        <dsp:cNvSpPr/>
      </dsp:nvSpPr>
      <dsp:spPr>
        <a:xfrm>
          <a:off x="498768" y="843033"/>
          <a:ext cx="908751" cy="5770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E72595-E459-4634-B52D-382AC32A4512}">
      <dsp:nvSpPr>
        <dsp:cNvPr id="0" name=""/>
        <dsp:cNvSpPr/>
      </dsp:nvSpPr>
      <dsp:spPr>
        <a:xfrm>
          <a:off x="599740" y="938957"/>
          <a:ext cx="908751" cy="577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1</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616641" y="955858"/>
        <a:ext cx="874949" cy="543255"/>
      </dsp:txXfrm>
    </dsp:sp>
    <dsp:sp modelId="{7A91FBA6-B796-4986-8C87-D2D7765AF059}">
      <dsp:nvSpPr>
        <dsp:cNvPr id="0" name=""/>
        <dsp:cNvSpPr/>
      </dsp:nvSpPr>
      <dsp:spPr>
        <a:xfrm>
          <a:off x="2292291" y="843033"/>
          <a:ext cx="908751" cy="5770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43DB72-0F20-4B07-988E-ED8D9F773E3B}">
      <dsp:nvSpPr>
        <dsp:cNvPr id="0" name=""/>
        <dsp:cNvSpPr/>
      </dsp:nvSpPr>
      <dsp:spPr>
        <a:xfrm>
          <a:off x="2393263" y="938957"/>
          <a:ext cx="908751" cy="577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6</a:t>
          </a:r>
        </a:p>
        <a:p>
          <a:pPr marL="0" lvl="0" indent="0" algn="ctr" defTabSz="533400">
            <a:lnSpc>
              <a:spcPct val="90000"/>
            </a:lnSpc>
            <a:spcBef>
              <a:spcPct val="0"/>
            </a:spcBef>
            <a:spcAft>
              <a:spcPct val="35000"/>
            </a:spcAft>
            <a:buNone/>
          </a:pPr>
          <a:r>
            <a:rPr lang="zh-CN" altLang="en-US" sz="1200" kern="1200"/>
            <a:t>（</a:t>
          </a:r>
          <a:r>
            <a:rPr lang="en-US" altLang="zh-CN" sz="1200" kern="1200"/>
            <a:t>1</a:t>
          </a:r>
          <a:r>
            <a:rPr lang="zh-CN" altLang="en-US" sz="1200" kern="1200"/>
            <a:t>）</a:t>
          </a:r>
        </a:p>
      </dsp:txBody>
      <dsp:txXfrm>
        <a:off x="2410164" y="955858"/>
        <a:ext cx="874949" cy="543255"/>
      </dsp:txXfrm>
    </dsp:sp>
    <dsp:sp modelId="{F89935BF-15C9-4E6C-A4B2-48AC04B0373C}">
      <dsp:nvSpPr>
        <dsp:cNvPr id="0" name=""/>
        <dsp:cNvSpPr/>
      </dsp:nvSpPr>
      <dsp:spPr>
        <a:xfrm>
          <a:off x="1410374" y="1684385"/>
          <a:ext cx="908751" cy="5770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A8A63A-78DE-4378-A647-D8A04C2B1E20}">
      <dsp:nvSpPr>
        <dsp:cNvPr id="0" name=""/>
        <dsp:cNvSpPr/>
      </dsp:nvSpPr>
      <dsp:spPr>
        <a:xfrm>
          <a:off x="1511346" y="1780309"/>
          <a:ext cx="908751" cy="577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4</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1528247" y="1797210"/>
        <a:ext cx="874949" cy="543255"/>
      </dsp:txXfrm>
    </dsp:sp>
    <dsp:sp modelId="{6531B1BA-570D-4C56-AFCC-7AD8CB4B78DA}">
      <dsp:nvSpPr>
        <dsp:cNvPr id="0" name=""/>
        <dsp:cNvSpPr/>
      </dsp:nvSpPr>
      <dsp:spPr>
        <a:xfrm>
          <a:off x="670958" y="2527419"/>
          <a:ext cx="908751" cy="5770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137848-04B7-4523-846B-2963CBF6D0A0}">
      <dsp:nvSpPr>
        <dsp:cNvPr id="0" name=""/>
        <dsp:cNvSpPr/>
      </dsp:nvSpPr>
      <dsp:spPr>
        <a:xfrm>
          <a:off x="771931" y="2623342"/>
          <a:ext cx="908751" cy="577057"/>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3</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788832" y="2640243"/>
        <a:ext cx="874949" cy="543255"/>
      </dsp:txXfrm>
    </dsp:sp>
    <dsp:sp modelId="{E3B294D5-3C0A-4BC0-9981-814EA6939498}">
      <dsp:nvSpPr>
        <dsp:cNvPr id="0" name=""/>
        <dsp:cNvSpPr/>
      </dsp:nvSpPr>
      <dsp:spPr>
        <a:xfrm>
          <a:off x="2262602" y="2527419"/>
          <a:ext cx="908751" cy="5770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E81FBC-9459-4EC3-9AD3-ADBD58CB7C3D}">
      <dsp:nvSpPr>
        <dsp:cNvPr id="0" name=""/>
        <dsp:cNvSpPr/>
      </dsp:nvSpPr>
      <dsp:spPr>
        <a:xfrm>
          <a:off x="2363575" y="2623342"/>
          <a:ext cx="908751" cy="577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5</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2380476" y="2640243"/>
        <a:ext cx="874949" cy="543255"/>
      </dsp:txXfrm>
    </dsp:sp>
    <dsp:sp modelId="{9E703854-3E73-4E14-9A17-5F5AD49071CF}">
      <dsp:nvSpPr>
        <dsp:cNvPr id="0" name=""/>
        <dsp:cNvSpPr/>
      </dsp:nvSpPr>
      <dsp:spPr>
        <a:xfrm>
          <a:off x="3126708" y="1684385"/>
          <a:ext cx="908751" cy="5770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4D68018-2489-44F4-81D5-310D2A43DDE3}">
      <dsp:nvSpPr>
        <dsp:cNvPr id="0" name=""/>
        <dsp:cNvSpPr/>
      </dsp:nvSpPr>
      <dsp:spPr>
        <a:xfrm>
          <a:off x="3227680" y="1780309"/>
          <a:ext cx="908751" cy="577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7</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3244581" y="1797210"/>
        <a:ext cx="874949" cy="543255"/>
      </dsp:txXfrm>
    </dsp:sp>
  </dsp:spTree>
</dsp:drawing>
</file>

<file path=word/diagrams/drawing6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7E0A18-DA0C-4328-91E6-864D93F5E5D2}">
      <dsp:nvSpPr>
        <dsp:cNvPr id="0" name=""/>
        <dsp:cNvSpPr/>
      </dsp:nvSpPr>
      <dsp:spPr>
        <a:xfrm>
          <a:off x="3803547" y="1795074"/>
          <a:ext cx="653477" cy="310995"/>
        </a:xfrm>
        <a:custGeom>
          <a:avLst/>
          <a:gdLst/>
          <a:ahLst/>
          <a:cxnLst/>
          <a:rect l="0" t="0" r="0" b="0"/>
          <a:pathLst>
            <a:path>
              <a:moveTo>
                <a:pt x="0" y="0"/>
              </a:moveTo>
              <a:lnTo>
                <a:pt x="0" y="211934"/>
              </a:lnTo>
              <a:lnTo>
                <a:pt x="653477" y="211934"/>
              </a:lnTo>
              <a:lnTo>
                <a:pt x="653477" y="310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34E935-1A9C-4D69-8214-2404AAD9D333}">
      <dsp:nvSpPr>
        <dsp:cNvPr id="0" name=""/>
        <dsp:cNvSpPr/>
      </dsp:nvSpPr>
      <dsp:spPr>
        <a:xfrm>
          <a:off x="3150070" y="1795074"/>
          <a:ext cx="653477" cy="310995"/>
        </a:xfrm>
        <a:custGeom>
          <a:avLst/>
          <a:gdLst/>
          <a:ahLst/>
          <a:cxnLst/>
          <a:rect l="0" t="0" r="0" b="0"/>
          <a:pathLst>
            <a:path>
              <a:moveTo>
                <a:pt x="653477" y="0"/>
              </a:moveTo>
              <a:lnTo>
                <a:pt x="653477" y="211934"/>
              </a:lnTo>
              <a:lnTo>
                <a:pt x="0" y="211934"/>
              </a:lnTo>
              <a:lnTo>
                <a:pt x="0" y="310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8C1770-6263-4A41-972A-E1627DC74B8D}">
      <dsp:nvSpPr>
        <dsp:cNvPr id="0" name=""/>
        <dsp:cNvSpPr/>
      </dsp:nvSpPr>
      <dsp:spPr>
        <a:xfrm>
          <a:off x="2496592" y="805056"/>
          <a:ext cx="1306954" cy="310995"/>
        </a:xfrm>
        <a:custGeom>
          <a:avLst/>
          <a:gdLst/>
          <a:ahLst/>
          <a:cxnLst/>
          <a:rect l="0" t="0" r="0" b="0"/>
          <a:pathLst>
            <a:path>
              <a:moveTo>
                <a:pt x="0" y="0"/>
              </a:moveTo>
              <a:lnTo>
                <a:pt x="0" y="211934"/>
              </a:lnTo>
              <a:lnTo>
                <a:pt x="1306954" y="211934"/>
              </a:lnTo>
              <a:lnTo>
                <a:pt x="1306954" y="3109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259BD9-32B9-47E9-962E-70E5C50EB725}">
      <dsp:nvSpPr>
        <dsp:cNvPr id="0" name=""/>
        <dsp:cNvSpPr/>
      </dsp:nvSpPr>
      <dsp:spPr>
        <a:xfrm>
          <a:off x="1189638" y="1795074"/>
          <a:ext cx="653477" cy="310995"/>
        </a:xfrm>
        <a:custGeom>
          <a:avLst/>
          <a:gdLst/>
          <a:ahLst/>
          <a:cxnLst/>
          <a:rect l="0" t="0" r="0" b="0"/>
          <a:pathLst>
            <a:path>
              <a:moveTo>
                <a:pt x="0" y="0"/>
              </a:moveTo>
              <a:lnTo>
                <a:pt x="0" y="211934"/>
              </a:lnTo>
              <a:lnTo>
                <a:pt x="653477" y="211934"/>
              </a:lnTo>
              <a:lnTo>
                <a:pt x="653477" y="310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3D894E-A6B6-40C7-90DA-153DE30CB146}">
      <dsp:nvSpPr>
        <dsp:cNvPr id="0" name=""/>
        <dsp:cNvSpPr/>
      </dsp:nvSpPr>
      <dsp:spPr>
        <a:xfrm>
          <a:off x="536160" y="1795074"/>
          <a:ext cx="653477" cy="310995"/>
        </a:xfrm>
        <a:custGeom>
          <a:avLst/>
          <a:gdLst/>
          <a:ahLst/>
          <a:cxnLst/>
          <a:rect l="0" t="0" r="0" b="0"/>
          <a:pathLst>
            <a:path>
              <a:moveTo>
                <a:pt x="653477" y="0"/>
              </a:moveTo>
              <a:lnTo>
                <a:pt x="653477" y="211934"/>
              </a:lnTo>
              <a:lnTo>
                <a:pt x="0" y="211934"/>
              </a:lnTo>
              <a:lnTo>
                <a:pt x="0" y="310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6BB4FF-A8D0-41EF-BEDD-E7AFC9718C19}">
      <dsp:nvSpPr>
        <dsp:cNvPr id="0" name=""/>
        <dsp:cNvSpPr/>
      </dsp:nvSpPr>
      <dsp:spPr>
        <a:xfrm>
          <a:off x="1189638" y="805056"/>
          <a:ext cx="1306954" cy="310995"/>
        </a:xfrm>
        <a:custGeom>
          <a:avLst/>
          <a:gdLst/>
          <a:ahLst/>
          <a:cxnLst/>
          <a:rect l="0" t="0" r="0" b="0"/>
          <a:pathLst>
            <a:path>
              <a:moveTo>
                <a:pt x="1306954" y="0"/>
              </a:moveTo>
              <a:lnTo>
                <a:pt x="1306954" y="211934"/>
              </a:lnTo>
              <a:lnTo>
                <a:pt x="0" y="211934"/>
              </a:lnTo>
              <a:lnTo>
                <a:pt x="0" y="3109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E67E41-50FD-4A47-A3D1-49D4136A62DB}">
      <dsp:nvSpPr>
        <dsp:cNvPr id="0" name=""/>
        <dsp:cNvSpPr/>
      </dsp:nvSpPr>
      <dsp:spPr>
        <a:xfrm>
          <a:off x="1961929" y="126033"/>
          <a:ext cx="1069326" cy="6790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A3248D-6245-4552-B045-9D0F2AE10D88}">
      <dsp:nvSpPr>
        <dsp:cNvPr id="0" name=""/>
        <dsp:cNvSpPr/>
      </dsp:nvSpPr>
      <dsp:spPr>
        <a:xfrm>
          <a:off x="2080743" y="238907"/>
          <a:ext cx="1069326" cy="6790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4</a:t>
          </a:r>
        </a:p>
        <a:p>
          <a:pPr marL="0" lvl="0" indent="0" algn="ctr" defTabSz="666750">
            <a:lnSpc>
              <a:spcPct val="90000"/>
            </a:lnSpc>
            <a:spcBef>
              <a:spcPct val="0"/>
            </a:spcBef>
            <a:spcAft>
              <a:spcPct val="35000"/>
            </a:spcAft>
            <a:buNone/>
          </a:pPr>
          <a:r>
            <a:rPr lang="zh-CN" altLang="en-US" sz="1500" kern="1200"/>
            <a:t>（</a:t>
          </a:r>
          <a:r>
            <a:rPr lang="en-US" altLang="zh-CN" sz="1500" kern="1200"/>
            <a:t>0</a:t>
          </a:r>
          <a:r>
            <a:rPr lang="zh-CN" altLang="en-US" sz="1500" kern="1200"/>
            <a:t>）</a:t>
          </a:r>
        </a:p>
      </dsp:txBody>
      <dsp:txXfrm>
        <a:off x="2100631" y="258795"/>
        <a:ext cx="1029550" cy="639246"/>
      </dsp:txXfrm>
    </dsp:sp>
    <dsp:sp modelId="{9D58DEA4-76BA-4C92-875C-224CE521EDAF}">
      <dsp:nvSpPr>
        <dsp:cNvPr id="0" name=""/>
        <dsp:cNvSpPr/>
      </dsp:nvSpPr>
      <dsp:spPr>
        <a:xfrm>
          <a:off x="654975" y="1116052"/>
          <a:ext cx="1069326" cy="6790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FEDC99-6C90-4AB9-AA85-98E137445952}">
      <dsp:nvSpPr>
        <dsp:cNvPr id="0" name=""/>
        <dsp:cNvSpPr/>
      </dsp:nvSpPr>
      <dsp:spPr>
        <a:xfrm>
          <a:off x="773789" y="1228925"/>
          <a:ext cx="1069326" cy="6790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2</a:t>
          </a:r>
        </a:p>
        <a:p>
          <a:pPr marL="0" lvl="0" indent="0" algn="ctr" defTabSz="666750">
            <a:lnSpc>
              <a:spcPct val="90000"/>
            </a:lnSpc>
            <a:spcBef>
              <a:spcPct val="0"/>
            </a:spcBef>
            <a:spcAft>
              <a:spcPct val="35000"/>
            </a:spcAft>
            <a:buNone/>
          </a:pPr>
          <a:r>
            <a:rPr lang="zh-CN" altLang="en-US" sz="1500" kern="1200"/>
            <a:t>（</a:t>
          </a:r>
          <a:r>
            <a:rPr lang="en-US" altLang="zh-CN" sz="1500" kern="1200"/>
            <a:t>0</a:t>
          </a:r>
          <a:r>
            <a:rPr lang="zh-CN" altLang="en-US" sz="1500" kern="1200"/>
            <a:t>）</a:t>
          </a:r>
        </a:p>
      </dsp:txBody>
      <dsp:txXfrm>
        <a:off x="793677" y="1248813"/>
        <a:ext cx="1029550" cy="639246"/>
      </dsp:txXfrm>
    </dsp:sp>
    <dsp:sp modelId="{9E765C2D-EF1B-40E4-BA6D-AE60E5ED8620}">
      <dsp:nvSpPr>
        <dsp:cNvPr id="0" name=""/>
        <dsp:cNvSpPr/>
      </dsp:nvSpPr>
      <dsp:spPr>
        <a:xfrm>
          <a:off x="1497" y="2106070"/>
          <a:ext cx="1069326" cy="6790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D4FC616-8AF8-40C6-A3E4-AE316D3BB688}">
      <dsp:nvSpPr>
        <dsp:cNvPr id="0" name=""/>
        <dsp:cNvSpPr/>
      </dsp:nvSpPr>
      <dsp:spPr>
        <a:xfrm>
          <a:off x="120311" y="2218943"/>
          <a:ext cx="1069326" cy="6790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1</a:t>
          </a:r>
        </a:p>
        <a:p>
          <a:pPr marL="0" lvl="0" indent="0" algn="ctr" defTabSz="666750">
            <a:lnSpc>
              <a:spcPct val="90000"/>
            </a:lnSpc>
            <a:spcBef>
              <a:spcPct val="0"/>
            </a:spcBef>
            <a:spcAft>
              <a:spcPct val="35000"/>
            </a:spcAft>
            <a:buNone/>
          </a:pPr>
          <a:r>
            <a:rPr lang="zh-CN" altLang="en-US" sz="1500" kern="1200"/>
            <a:t>（</a:t>
          </a:r>
          <a:r>
            <a:rPr lang="en-US" altLang="zh-CN" sz="1500" kern="1200"/>
            <a:t>0</a:t>
          </a:r>
          <a:r>
            <a:rPr lang="zh-CN" altLang="en-US" sz="1500" kern="1200"/>
            <a:t>）</a:t>
          </a:r>
        </a:p>
      </dsp:txBody>
      <dsp:txXfrm>
        <a:off x="140199" y="2238831"/>
        <a:ext cx="1029550" cy="639246"/>
      </dsp:txXfrm>
    </dsp:sp>
    <dsp:sp modelId="{28C82D71-686A-4E16-A888-72F14848CE88}">
      <dsp:nvSpPr>
        <dsp:cNvPr id="0" name=""/>
        <dsp:cNvSpPr/>
      </dsp:nvSpPr>
      <dsp:spPr>
        <a:xfrm>
          <a:off x="1308452" y="2106070"/>
          <a:ext cx="1069326" cy="6790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5D14FD-0359-483D-92B9-492F4F8EA4AB}">
      <dsp:nvSpPr>
        <dsp:cNvPr id="0" name=""/>
        <dsp:cNvSpPr/>
      </dsp:nvSpPr>
      <dsp:spPr>
        <a:xfrm>
          <a:off x="1427266" y="2218943"/>
          <a:ext cx="1069326" cy="6790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3</a:t>
          </a:r>
        </a:p>
        <a:p>
          <a:pPr marL="0" lvl="0" indent="0" algn="ctr" defTabSz="666750">
            <a:lnSpc>
              <a:spcPct val="90000"/>
            </a:lnSpc>
            <a:spcBef>
              <a:spcPct val="0"/>
            </a:spcBef>
            <a:spcAft>
              <a:spcPct val="35000"/>
            </a:spcAft>
            <a:buNone/>
          </a:pPr>
          <a:r>
            <a:rPr lang="zh-CN" altLang="en-US" sz="1500" kern="1200"/>
            <a:t>（</a:t>
          </a:r>
          <a:r>
            <a:rPr lang="en-US" altLang="zh-CN" sz="1500" kern="1200"/>
            <a:t>0</a:t>
          </a:r>
          <a:r>
            <a:rPr lang="zh-CN" altLang="en-US" sz="1500" kern="1200"/>
            <a:t>）</a:t>
          </a:r>
        </a:p>
      </dsp:txBody>
      <dsp:txXfrm>
        <a:off x="1447154" y="2238831"/>
        <a:ext cx="1029550" cy="639246"/>
      </dsp:txXfrm>
    </dsp:sp>
    <dsp:sp modelId="{4F8CD2D0-0681-4C57-95DA-A8052E8F1F99}">
      <dsp:nvSpPr>
        <dsp:cNvPr id="0" name=""/>
        <dsp:cNvSpPr/>
      </dsp:nvSpPr>
      <dsp:spPr>
        <a:xfrm>
          <a:off x="3268884" y="1116052"/>
          <a:ext cx="1069326" cy="6790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D0DF5-B0B1-430B-8036-4E1CA2206EA4}">
      <dsp:nvSpPr>
        <dsp:cNvPr id="0" name=""/>
        <dsp:cNvSpPr/>
      </dsp:nvSpPr>
      <dsp:spPr>
        <a:xfrm>
          <a:off x="3387698" y="1228925"/>
          <a:ext cx="1069326" cy="6790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6</a:t>
          </a:r>
        </a:p>
        <a:p>
          <a:pPr marL="0" lvl="0" indent="0" algn="ctr" defTabSz="666750">
            <a:lnSpc>
              <a:spcPct val="90000"/>
            </a:lnSpc>
            <a:spcBef>
              <a:spcPct val="0"/>
            </a:spcBef>
            <a:spcAft>
              <a:spcPct val="35000"/>
            </a:spcAft>
            <a:buNone/>
          </a:pPr>
          <a:r>
            <a:rPr lang="zh-CN" altLang="en-US" sz="1500" kern="1200"/>
            <a:t>（</a:t>
          </a:r>
          <a:r>
            <a:rPr lang="en-US" altLang="zh-CN" sz="1500" kern="1200"/>
            <a:t>0</a:t>
          </a:r>
          <a:r>
            <a:rPr lang="zh-CN" altLang="en-US" sz="1500" kern="1200"/>
            <a:t>）</a:t>
          </a:r>
        </a:p>
      </dsp:txBody>
      <dsp:txXfrm>
        <a:off x="3407586" y="1248813"/>
        <a:ext cx="1029550" cy="639246"/>
      </dsp:txXfrm>
    </dsp:sp>
    <dsp:sp modelId="{8F71AA20-8CF5-4C2D-9EF6-1C7390413CFC}">
      <dsp:nvSpPr>
        <dsp:cNvPr id="0" name=""/>
        <dsp:cNvSpPr/>
      </dsp:nvSpPr>
      <dsp:spPr>
        <a:xfrm>
          <a:off x="2615407" y="2106070"/>
          <a:ext cx="1069326" cy="6790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B8917F-F3CC-4524-A7A7-72D4AF40EFF4}">
      <dsp:nvSpPr>
        <dsp:cNvPr id="0" name=""/>
        <dsp:cNvSpPr/>
      </dsp:nvSpPr>
      <dsp:spPr>
        <a:xfrm>
          <a:off x="2734221" y="2218943"/>
          <a:ext cx="1069326" cy="6790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5</a:t>
          </a:r>
        </a:p>
        <a:p>
          <a:pPr marL="0" lvl="0" indent="0" algn="ctr" defTabSz="666750">
            <a:lnSpc>
              <a:spcPct val="90000"/>
            </a:lnSpc>
            <a:spcBef>
              <a:spcPct val="0"/>
            </a:spcBef>
            <a:spcAft>
              <a:spcPct val="35000"/>
            </a:spcAft>
            <a:buNone/>
          </a:pPr>
          <a:r>
            <a:rPr lang="zh-CN" altLang="en-US" sz="1500" kern="1200"/>
            <a:t>（</a:t>
          </a:r>
          <a:r>
            <a:rPr lang="en-US" altLang="zh-CN" sz="1500" kern="1200"/>
            <a:t>0</a:t>
          </a:r>
          <a:r>
            <a:rPr lang="zh-CN" altLang="en-US" sz="1500" kern="1200"/>
            <a:t>）</a:t>
          </a:r>
        </a:p>
      </dsp:txBody>
      <dsp:txXfrm>
        <a:off x="2754109" y="2238831"/>
        <a:ext cx="1029550" cy="639246"/>
      </dsp:txXfrm>
    </dsp:sp>
    <dsp:sp modelId="{081BA834-F5B5-47EE-870D-0ECA9C5E07D0}">
      <dsp:nvSpPr>
        <dsp:cNvPr id="0" name=""/>
        <dsp:cNvSpPr/>
      </dsp:nvSpPr>
      <dsp:spPr>
        <a:xfrm>
          <a:off x="3922361" y="2106070"/>
          <a:ext cx="1069326" cy="6790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42C97F-3957-49C0-B0E5-091DFB24746B}">
      <dsp:nvSpPr>
        <dsp:cNvPr id="0" name=""/>
        <dsp:cNvSpPr/>
      </dsp:nvSpPr>
      <dsp:spPr>
        <a:xfrm>
          <a:off x="4041175" y="2218943"/>
          <a:ext cx="1069326" cy="6790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7</a:t>
          </a:r>
        </a:p>
        <a:p>
          <a:pPr marL="0" lvl="0" indent="0" algn="ctr" defTabSz="666750">
            <a:lnSpc>
              <a:spcPct val="90000"/>
            </a:lnSpc>
            <a:spcBef>
              <a:spcPct val="0"/>
            </a:spcBef>
            <a:spcAft>
              <a:spcPct val="35000"/>
            </a:spcAft>
            <a:buNone/>
          </a:pPr>
          <a:r>
            <a:rPr lang="zh-CN" altLang="en-US" sz="1500" kern="1200"/>
            <a:t>（</a:t>
          </a:r>
          <a:r>
            <a:rPr lang="en-US" altLang="zh-CN" sz="1500" kern="1200"/>
            <a:t>0</a:t>
          </a:r>
          <a:r>
            <a:rPr lang="zh-CN" altLang="en-US" sz="1500" kern="1200"/>
            <a:t>）</a:t>
          </a:r>
        </a:p>
      </dsp:txBody>
      <dsp:txXfrm>
        <a:off x="4061063" y="2238831"/>
        <a:ext cx="1029550" cy="639246"/>
      </dsp:txXfrm>
    </dsp:sp>
  </dsp:spTree>
</dsp:drawing>
</file>

<file path=word/diagrams/drawing6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3EF405-1655-431B-B5CC-83B4645B0F73}">
      <dsp:nvSpPr>
        <dsp:cNvPr id="0" name=""/>
        <dsp:cNvSpPr/>
      </dsp:nvSpPr>
      <dsp:spPr>
        <a:xfrm>
          <a:off x="480112" y="-239400"/>
          <a:ext cx="1060108" cy="6235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88D4C-4118-45AA-84C9-35B3F4FAAA3D}">
      <dsp:nvSpPr>
        <dsp:cNvPr id="0" name=""/>
        <dsp:cNvSpPr/>
      </dsp:nvSpPr>
      <dsp:spPr>
        <a:xfrm>
          <a:off x="732112" y="0"/>
          <a:ext cx="1060108" cy="6235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4</a:t>
          </a:r>
        </a:p>
        <a:p>
          <a:pPr marL="0" lvl="0" indent="0" algn="ctr" defTabSz="622300">
            <a:lnSpc>
              <a:spcPct val="90000"/>
            </a:lnSpc>
            <a:spcBef>
              <a:spcPct val="0"/>
            </a:spcBef>
            <a:spcAft>
              <a:spcPct val="35000"/>
            </a:spcAft>
            <a:buNone/>
          </a:pPr>
          <a:r>
            <a:rPr lang="zh-CN" altLang="en-US" sz="1400" kern="1200"/>
            <a:t>（</a:t>
          </a:r>
          <a:r>
            <a:rPr lang="en-US" altLang="zh-CN" sz="1400" kern="1200"/>
            <a:t>0</a:t>
          </a:r>
          <a:r>
            <a:rPr lang="zh-CN" altLang="en-US" sz="1400" kern="1200"/>
            <a:t>）</a:t>
          </a:r>
        </a:p>
      </dsp:txBody>
      <dsp:txXfrm>
        <a:off x="750377" y="18265"/>
        <a:ext cx="1023578" cy="587067"/>
      </dsp:txXfrm>
    </dsp:sp>
  </dsp:spTree>
</dsp:drawing>
</file>

<file path=word/diagrams/drawing6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1C9854-9F94-4DB8-A3FD-A866E3D27CD9}">
      <dsp:nvSpPr>
        <dsp:cNvPr id="0" name=""/>
        <dsp:cNvSpPr/>
      </dsp:nvSpPr>
      <dsp:spPr>
        <a:xfrm>
          <a:off x="567456" y="512785"/>
          <a:ext cx="838901" cy="247258"/>
        </a:xfrm>
        <a:custGeom>
          <a:avLst/>
          <a:gdLst/>
          <a:ahLst/>
          <a:cxnLst/>
          <a:rect l="0" t="0" r="0" b="0"/>
          <a:pathLst>
            <a:path>
              <a:moveTo>
                <a:pt x="0" y="0"/>
              </a:moveTo>
              <a:lnTo>
                <a:pt x="0" y="171214"/>
              </a:lnTo>
              <a:lnTo>
                <a:pt x="838901" y="171214"/>
              </a:lnTo>
              <a:lnTo>
                <a:pt x="838901" y="2472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3EF405-1655-431B-B5CC-83B4645B0F73}">
      <dsp:nvSpPr>
        <dsp:cNvPr id="0" name=""/>
        <dsp:cNvSpPr/>
      </dsp:nvSpPr>
      <dsp:spPr>
        <a:xfrm>
          <a:off x="157022" y="-8465"/>
          <a:ext cx="820868" cy="52125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88D4C-4118-45AA-84C9-35B3F4FAAA3D}">
      <dsp:nvSpPr>
        <dsp:cNvPr id="0" name=""/>
        <dsp:cNvSpPr/>
      </dsp:nvSpPr>
      <dsp:spPr>
        <a:xfrm>
          <a:off x="248229" y="78181"/>
          <a:ext cx="820868" cy="52125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t>4</a:t>
          </a:r>
        </a:p>
        <a:p>
          <a:pPr marL="0" lvl="0" indent="0" algn="ctr" defTabSz="488950">
            <a:lnSpc>
              <a:spcPct val="90000"/>
            </a:lnSpc>
            <a:spcBef>
              <a:spcPct val="0"/>
            </a:spcBef>
            <a:spcAft>
              <a:spcPct val="35000"/>
            </a:spcAft>
            <a:buNone/>
          </a:pPr>
          <a:r>
            <a:rPr lang="zh-CN" altLang="en-US" sz="1100" kern="1200"/>
            <a:t>（</a:t>
          </a:r>
          <a:r>
            <a:rPr lang="en-US" altLang="zh-CN" sz="1100" kern="1200"/>
            <a:t>-1</a:t>
          </a:r>
          <a:r>
            <a:rPr lang="zh-CN" altLang="en-US" sz="1100" kern="1200"/>
            <a:t>）</a:t>
          </a:r>
        </a:p>
      </dsp:txBody>
      <dsp:txXfrm>
        <a:off x="263496" y="93448"/>
        <a:ext cx="790334" cy="490717"/>
      </dsp:txXfrm>
    </dsp:sp>
    <dsp:sp modelId="{C3094717-33AB-45E5-8D42-243BB2422A0D}">
      <dsp:nvSpPr>
        <dsp:cNvPr id="0" name=""/>
        <dsp:cNvSpPr/>
      </dsp:nvSpPr>
      <dsp:spPr>
        <a:xfrm>
          <a:off x="995923" y="760044"/>
          <a:ext cx="820868" cy="52125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06A67FA-9C0C-436C-8CD8-09719FC4C526}">
      <dsp:nvSpPr>
        <dsp:cNvPr id="0" name=""/>
        <dsp:cNvSpPr/>
      </dsp:nvSpPr>
      <dsp:spPr>
        <a:xfrm>
          <a:off x="1087131" y="846691"/>
          <a:ext cx="820868" cy="52125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t>5</a:t>
          </a:r>
        </a:p>
        <a:p>
          <a:pPr marL="0" lvl="0" indent="0" algn="ctr" defTabSz="488950">
            <a:lnSpc>
              <a:spcPct val="90000"/>
            </a:lnSpc>
            <a:spcBef>
              <a:spcPct val="0"/>
            </a:spcBef>
            <a:spcAft>
              <a:spcPct val="35000"/>
            </a:spcAft>
            <a:buNone/>
          </a:pPr>
          <a:r>
            <a:rPr lang="zh-CN" altLang="en-US" sz="1100" kern="1200"/>
            <a:t>（</a:t>
          </a:r>
          <a:r>
            <a:rPr lang="en-US" altLang="zh-CN" sz="1100" kern="1200"/>
            <a:t>0</a:t>
          </a:r>
          <a:r>
            <a:rPr lang="zh-CN" altLang="en-US" sz="1100" kern="1200"/>
            <a:t>）</a:t>
          </a:r>
        </a:p>
      </dsp:txBody>
      <dsp:txXfrm>
        <a:off x="1102398" y="861958"/>
        <a:ext cx="790334" cy="49071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67231B-CB23-45D3-80ED-7489774EB775}">
      <dsp:nvSpPr>
        <dsp:cNvPr id="0" name=""/>
        <dsp:cNvSpPr/>
      </dsp:nvSpPr>
      <dsp:spPr>
        <a:xfrm>
          <a:off x="2402707" y="446529"/>
          <a:ext cx="634443" cy="408706"/>
        </a:xfrm>
        <a:custGeom>
          <a:avLst/>
          <a:gdLst/>
          <a:ahLst/>
          <a:cxnLst/>
          <a:rect l="0" t="0" r="0" b="0"/>
          <a:pathLst>
            <a:path>
              <a:moveTo>
                <a:pt x="0" y="0"/>
              </a:moveTo>
              <a:lnTo>
                <a:pt x="0" y="278521"/>
              </a:lnTo>
              <a:lnTo>
                <a:pt x="634443" y="278521"/>
              </a:lnTo>
              <a:lnTo>
                <a:pt x="634443" y="408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96DF1-83AB-4CF2-B53C-BACC2E2D3A21}">
      <dsp:nvSpPr>
        <dsp:cNvPr id="0" name=""/>
        <dsp:cNvSpPr/>
      </dsp:nvSpPr>
      <dsp:spPr>
        <a:xfrm>
          <a:off x="1121314" y="1285988"/>
          <a:ext cx="894893" cy="357940"/>
        </a:xfrm>
        <a:custGeom>
          <a:avLst/>
          <a:gdLst/>
          <a:ahLst/>
          <a:cxnLst/>
          <a:rect l="0" t="0" r="0" b="0"/>
          <a:pathLst>
            <a:path>
              <a:moveTo>
                <a:pt x="0" y="0"/>
              </a:moveTo>
              <a:lnTo>
                <a:pt x="0" y="227755"/>
              </a:lnTo>
              <a:lnTo>
                <a:pt x="894893" y="227755"/>
              </a:lnTo>
              <a:lnTo>
                <a:pt x="894893" y="3579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E2982-F6A5-41F8-900C-5E9ADD6355A5}">
      <dsp:nvSpPr>
        <dsp:cNvPr id="0" name=""/>
        <dsp:cNvSpPr/>
      </dsp:nvSpPr>
      <dsp:spPr>
        <a:xfrm>
          <a:off x="393250" y="1285988"/>
          <a:ext cx="728064" cy="358297"/>
        </a:xfrm>
        <a:custGeom>
          <a:avLst/>
          <a:gdLst/>
          <a:ahLst/>
          <a:cxnLst/>
          <a:rect l="0" t="0" r="0" b="0"/>
          <a:pathLst>
            <a:path>
              <a:moveTo>
                <a:pt x="728064" y="0"/>
              </a:moveTo>
              <a:lnTo>
                <a:pt x="728064" y="228112"/>
              </a:lnTo>
              <a:lnTo>
                <a:pt x="0" y="228112"/>
              </a:lnTo>
              <a:lnTo>
                <a:pt x="0" y="358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CF0A7-B5A4-42D4-8CA5-8BE4251A5C95}">
      <dsp:nvSpPr>
        <dsp:cNvPr id="0" name=""/>
        <dsp:cNvSpPr/>
      </dsp:nvSpPr>
      <dsp:spPr>
        <a:xfrm>
          <a:off x="1121314" y="446529"/>
          <a:ext cx="1281392" cy="408992"/>
        </a:xfrm>
        <a:custGeom>
          <a:avLst/>
          <a:gdLst/>
          <a:ahLst/>
          <a:cxnLst/>
          <a:rect l="0" t="0" r="0" b="0"/>
          <a:pathLst>
            <a:path>
              <a:moveTo>
                <a:pt x="1281392" y="0"/>
              </a:moveTo>
              <a:lnTo>
                <a:pt x="1281392" y="278807"/>
              </a:lnTo>
              <a:lnTo>
                <a:pt x="0" y="278807"/>
              </a:lnTo>
              <a:lnTo>
                <a:pt x="0" y="4089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1911788" y="35"/>
          <a:ext cx="981837" cy="4464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2067932" y="148372"/>
          <a:ext cx="981837" cy="4464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67</a:t>
          </a:r>
          <a:endParaRPr lang="zh-CN" altLang="en-US" sz="1600" kern="1200"/>
        </a:p>
      </dsp:txBody>
      <dsp:txXfrm>
        <a:off x="2081009" y="161449"/>
        <a:ext cx="955683" cy="420339"/>
      </dsp:txXfrm>
    </dsp:sp>
    <dsp:sp modelId="{F6337572-748F-4A26-A20B-38BED62AC7FE}">
      <dsp:nvSpPr>
        <dsp:cNvPr id="0" name=""/>
        <dsp:cNvSpPr/>
      </dsp:nvSpPr>
      <dsp:spPr>
        <a:xfrm>
          <a:off x="643015" y="855522"/>
          <a:ext cx="956598" cy="43046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799159" y="1003858"/>
          <a:ext cx="956598" cy="43046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24</a:t>
          </a:r>
          <a:endParaRPr lang="zh-CN" altLang="en-US" sz="1600" kern="1200"/>
        </a:p>
      </dsp:txBody>
      <dsp:txXfrm>
        <a:off x="811767" y="1016466"/>
        <a:ext cx="931382" cy="405250"/>
      </dsp:txXfrm>
    </dsp:sp>
    <dsp:sp modelId="{CD991408-AC8A-4798-9EA7-ED0DB9D58C5B}">
      <dsp:nvSpPr>
        <dsp:cNvPr id="0" name=""/>
        <dsp:cNvSpPr/>
      </dsp:nvSpPr>
      <dsp:spPr>
        <a:xfrm>
          <a:off x="-125458" y="1644286"/>
          <a:ext cx="1037417" cy="392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216B3E-305C-4231-A0DA-541E58F4FF1E}">
      <dsp:nvSpPr>
        <dsp:cNvPr id="0" name=""/>
        <dsp:cNvSpPr/>
      </dsp:nvSpPr>
      <dsp:spPr>
        <a:xfrm>
          <a:off x="30685" y="1792622"/>
          <a:ext cx="1037417" cy="39292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12</a:t>
          </a:r>
          <a:endParaRPr lang="zh-CN" altLang="en-US" sz="1600" kern="1200"/>
        </a:p>
      </dsp:txBody>
      <dsp:txXfrm>
        <a:off x="42193" y="1804130"/>
        <a:ext cx="1014401" cy="369909"/>
      </dsp:txXfrm>
    </dsp:sp>
    <dsp:sp modelId="{4F6AAB7D-EA6F-4D05-85F3-EF34B159D3A5}">
      <dsp:nvSpPr>
        <dsp:cNvPr id="0" name=""/>
        <dsp:cNvSpPr/>
      </dsp:nvSpPr>
      <dsp:spPr>
        <a:xfrm>
          <a:off x="1514974" y="1643929"/>
          <a:ext cx="1002467" cy="3683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6B33F0-1CB3-416D-BF4F-942BC41B0BC2}">
      <dsp:nvSpPr>
        <dsp:cNvPr id="0" name=""/>
        <dsp:cNvSpPr/>
      </dsp:nvSpPr>
      <dsp:spPr>
        <a:xfrm>
          <a:off x="1671118" y="1792265"/>
          <a:ext cx="1002467" cy="36835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53</a:t>
          </a:r>
          <a:endParaRPr lang="zh-CN" altLang="en-US" sz="1600" kern="1200"/>
        </a:p>
      </dsp:txBody>
      <dsp:txXfrm>
        <a:off x="1681907" y="1803054"/>
        <a:ext cx="980889" cy="346780"/>
      </dsp:txXfrm>
    </dsp:sp>
    <dsp:sp modelId="{17A99E77-D524-40AA-8A24-648F5F801B4E}">
      <dsp:nvSpPr>
        <dsp:cNvPr id="0" name=""/>
        <dsp:cNvSpPr/>
      </dsp:nvSpPr>
      <dsp:spPr>
        <a:xfrm>
          <a:off x="2553011" y="855236"/>
          <a:ext cx="968276" cy="4434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2709155" y="1003573"/>
          <a:ext cx="968276" cy="44344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78</a:t>
          </a:r>
          <a:endParaRPr lang="zh-CN" altLang="en-US" sz="1600" kern="1200"/>
        </a:p>
      </dsp:txBody>
      <dsp:txXfrm>
        <a:off x="2722143" y="1016561"/>
        <a:ext cx="942300" cy="417465"/>
      </dsp:txXfrm>
    </dsp:sp>
  </dsp:spTree>
</dsp:drawing>
</file>

<file path=word/diagrams/drawing7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4DC40D-747A-4694-98CE-58A3AEA5DBB3}">
      <dsp:nvSpPr>
        <dsp:cNvPr id="0" name=""/>
        <dsp:cNvSpPr/>
      </dsp:nvSpPr>
      <dsp:spPr>
        <a:xfrm>
          <a:off x="1368051" y="1298976"/>
          <a:ext cx="868676" cy="303828"/>
        </a:xfrm>
        <a:custGeom>
          <a:avLst/>
          <a:gdLst/>
          <a:ahLst/>
          <a:cxnLst/>
          <a:rect l="0" t="0" r="0" b="0"/>
          <a:pathLst>
            <a:path>
              <a:moveTo>
                <a:pt x="0" y="0"/>
              </a:moveTo>
              <a:lnTo>
                <a:pt x="0" y="222232"/>
              </a:lnTo>
              <a:lnTo>
                <a:pt x="868676" y="222232"/>
              </a:lnTo>
              <a:lnTo>
                <a:pt x="868676" y="303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C9854-9F94-4DB8-A3FD-A866E3D27CD9}">
      <dsp:nvSpPr>
        <dsp:cNvPr id="0" name=""/>
        <dsp:cNvSpPr/>
      </dsp:nvSpPr>
      <dsp:spPr>
        <a:xfrm>
          <a:off x="418228" y="531008"/>
          <a:ext cx="949823" cy="208662"/>
        </a:xfrm>
        <a:custGeom>
          <a:avLst/>
          <a:gdLst/>
          <a:ahLst/>
          <a:cxnLst/>
          <a:rect l="0" t="0" r="0" b="0"/>
          <a:pathLst>
            <a:path>
              <a:moveTo>
                <a:pt x="0" y="0"/>
              </a:moveTo>
              <a:lnTo>
                <a:pt x="0" y="127067"/>
              </a:lnTo>
              <a:lnTo>
                <a:pt x="949823" y="127067"/>
              </a:lnTo>
              <a:lnTo>
                <a:pt x="949823" y="2086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3EF405-1655-431B-B5CC-83B4645B0F73}">
      <dsp:nvSpPr>
        <dsp:cNvPr id="0" name=""/>
        <dsp:cNvSpPr/>
      </dsp:nvSpPr>
      <dsp:spPr>
        <a:xfrm>
          <a:off x="-22169" y="-28297"/>
          <a:ext cx="880795" cy="5593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88D4C-4118-45AA-84C9-35B3F4FAAA3D}">
      <dsp:nvSpPr>
        <dsp:cNvPr id="0" name=""/>
        <dsp:cNvSpPr/>
      </dsp:nvSpPr>
      <dsp:spPr>
        <a:xfrm>
          <a:off x="75696" y="64675"/>
          <a:ext cx="880795" cy="55930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4</a:t>
          </a:r>
        </a:p>
        <a:p>
          <a:pPr marL="0" lvl="0" indent="0" algn="ctr" defTabSz="533400">
            <a:lnSpc>
              <a:spcPct val="90000"/>
            </a:lnSpc>
            <a:spcBef>
              <a:spcPct val="0"/>
            </a:spcBef>
            <a:spcAft>
              <a:spcPct val="35000"/>
            </a:spcAft>
            <a:buNone/>
          </a:pPr>
          <a:r>
            <a:rPr lang="zh-CN" altLang="en-US" sz="1200" kern="1200"/>
            <a:t>（</a:t>
          </a:r>
          <a:r>
            <a:rPr lang="en-US" altLang="zh-CN" sz="1200" kern="1200"/>
            <a:t>-2</a:t>
          </a:r>
          <a:r>
            <a:rPr lang="zh-CN" altLang="en-US" sz="1200" kern="1200"/>
            <a:t>）</a:t>
          </a:r>
        </a:p>
      </dsp:txBody>
      <dsp:txXfrm>
        <a:off x="92077" y="81056"/>
        <a:ext cx="848033" cy="526543"/>
      </dsp:txXfrm>
    </dsp:sp>
    <dsp:sp modelId="{C3094717-33AB-45E5-8D42-243BB2422A0D}">
      <dsp:nvSpPr>
        <dsp:cNvPr id="0" name=""/>
        <dsp:cNvSpPr/>
      </dsp:nvSpPr>
      <dsp:spPr>
        <a:xfrm>
          <a:off x="927654" y="739671"/>
          <a:ext cx="880795" cy="5593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06A67FA-9C0C-436C-8CD8-09719FC4C526}">
      <dsp:nvSpPr>
        <dsp:cNvPr id="0" name=""/>
        <dsp:cNvSpPr/>
      </dsp:nvSpPr>
      <dsp:spPr>
        <a:xfrm>
          <a:off x="1025520" y="832644"/>
          <a:ext cx="880795" cy="55930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5</a:t>
          </a:r>
        </a:p>
        <a:p>
          <a:pPr marL="0" lvl="0" indent="0" algn="ctr" defTabSz="533400">
            <a:lnSpc>
              <a:spcPct val="90000"/>
            </a:lnSpc>
            <a:spcBef>
              <a:spcPct val="0"/>
            </a:spcBef>
            <a:spcAft>
              <a:spcPct val="35000"/>
            </a:spcAft>
            <a:buNone/>
          </a:pPr>
          <a:r>
            <a:rPr lang="zh-CN" altLang="en-US" sz="1200" kern="1200"/>
            <a:t>（</a:t>
          </a:r>
          <a:r>
            <a:rPr lang="en-US" altLang="zh-CN" sz="1200" kern="1200"/>
            <a:t>-1</a:t>
          </a:r>
          <a:r>
            <a:rPr lang="zh-CN" altLang="en-US" sz="1200" kern="1200"/>
            <a:t>）</a:t>
          </a:r>
        </a:p>
      </dsp:txBody>
      <dsp:txXfrm>
        <a:off x="1041901" y="849025"/>
        <a:ext cx="848033" cy="526543"/>
      </dsp:txXfrm>
    </dsp:sp>
    <dsp:sp modelId="{1BFC611F-4B16-4A68-AA47-F110917D4C4C}">
      <dsp:nvSpPr>
        <dsp:cNvPr id="0" name=""/>
        <dsp:cNvSpPr/>
      </dsp:nvSpPr>
      <dsp:spPr>
        <a:xfrm>
          <a:off x="1796330" y="1602805"/>
          <a:ext cx="880795" cy="5593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591EC17-CBA5-4FDE-BF1F-E59739B01DDB}">
      <dsp:nvSpPr>
        <dsp:cNvPr id="0" name=""/>
        <dsp:cNvSpPr/>
      </dsp:nvSpPr>
      <dsp:spPr>
        <a:xfrm>
          <a:off x="1894196" y="1695778"/>
          <a:ext cx="880795" cy="559305"/>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7</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1910577" y="1712159"/>
        <a:ext cx="848033" cy="526543"/>
      </dsp:txXfrm>
    </dsp:sp>
  </dsp:spTree>
</dsp:drawing>
</file>

<file path=word/diagrams/drawing7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BFD5CC-379C-40D5-A815-BB15ADB879FA}">
      <dsp:nvSpPr>
        <dsp:cNvPr id="0" name=""/>
        <dsp:cNvSpPr/>
      </dsp:nvSpPr>
      <dsp:spPr>
        <a:xfrm>
          <a:off x="1585372" y="642611"/>
          <a:ext cx="578898" cy="275503"/>
        </a:xfrm>
        <a:custGeom>
          <a:avLst/>
          <a:gdLst/>
          <a:ahLst/>
          <a:cxnLst/>
          <a:rect l="0" t="0" r="0" b="0"/>
          <a:pathLst>
            <a:path>
              <a:moveTo>
                <a:pt x="0" y="0"/>
              </a:moveTo>
              <a:lnTo>
                <a:pt x="0" y="187747"/>
              </a:lnTo>
              <a:lnTo>
                <a:pt x="578898" y="187747"/>
              </a:lnTo>
              <a:lnTo>
                <a:pt x="578898" y="2755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E3D210-3740-4B1C-86BE-E57DC58A9BED}">
      <dsp:nvSpPr>
        <dsp:cNvPr id="0" name=""/>
        <dsp:cNvSpPr/>
      </dsp:nvSpPr>
      <dsp:spPr>
        <a:xfrm>
          <a:off x="1006474" y="642611"/>
          <a:ext cx="578898" cy="275503"/>
        </a:xfrm>
        <a:custGeom>
          <a:avLst/>
          <a:gdLst/>
          <a:ahLst/>
          <a:cxnLst/>
          <a:rect l="0" t="0" r="0" b="0"/>
          <a:pathLst>
            <a:path>
              <a:moveTo>
                <a:pt x="578898" y="0"/>
              </a:moveTo>
              <a:lnTo>
                <a:pt x="578898" y="187747"/>
              </a:lnTo>
              <a:lnTo>
                <a:pt x="0" y="187747"/>
              </a:lnTo>
              <a:lnTo>
                <a:pt x="0" y="2755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3EF405-1655-431B-B5CC-83B4645B0F73}">
      <dsp:nvSpPr>
        <dsp:cNvPr id="0" name=""/>
        <dsp:cNvSpPr/>
      </dsp:nvSpPr>
      <dsp:spPr>
        <a:xfrm>
          <a:off x="1067182" y="365"/>
          <a:ext cx="1036381" cy="6422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88D4C-4118-45AA-84C9-35B3F4FAAA3D}">
      <dsp:nvSpPr>
        <dsp:cNvPr id="0" name=""/>
        <dsp:cNvSpPr/>
      </dsp:nvSpPr>
      <dsp:spPr>
        <a:xfrm>
          <a:off x="1172436" y="100357"/>
          <a:ext cx="1036381" cy="64224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5</a:t>
          </a:r>
        </a:p>
        <a:p>
          <a:pPr marL="0" lvl="0" indent="0" algn="ctr" defTabSz="577850">
            <a:lnSpc>
              <a:spcPct val="90000"/>
            </a:lnSpc>
            <a:spcBef>
              <a:spcPct val="0"/>
            </a:spcBef>
            <a:spcAft>
              <a:spcPct val="35000"/>
            </a:spcAft>
            <a:buNone/>
          </a:pPr>
          <a:r>
            <a:rPr lang="zh-CN" altLang="en-US" sz="1300" kern="1200"/>
            <a:t>（</a:t>
          </a:r>
          <a:r>
            <a:rPr lang="en-US" altLang="zh-CN" sz="1300" kern="1200"/>
            <a:t>0</a:t>
          </a:r>
          <a:r>
            <a:rPr lang="zh-CN" altLang="en-US" sz="1300" kern="1200"/>
            <a:t>）</a:t>
          </a:r>
        </a:p>
      </dsp:txBody>
      <dsp:txXfrm>
        <a:off x="1191247" y="119168"/>
        <a:ext cx="998759" cy="604623"/>
      </dsp:txXfrm>
    </dsp:sp>
    <dsp:sp modelId="{4CF996B6-B085-41CE-ABE0-C4228BFDB701}">
      <dsp:nvSpPr>
        <dsp:cNvPr id="0" name=""/>
        <dsp:cNvSpPr/>
      </dsp:nvSpPr>
      <dsp:spPr>
        <a:xfrm>
          <a:off x="532829" y="918114"/>
          <a:ext cx="947288" cy="6015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E3A340-66C1-4866-A4F3-F5030D512850}">
      <dsp:nvSpPr>
        <dsp:cNvPr id="0" name=""/>
        <dsp:cNvSpPr/>
      </dsp:nvSpPr>
      <dsp:spPr>
        <a:xfrm>
          <a:off x="638084" y="1018106"/>
          <a:ext cx="947288" cy="6015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4</a:t>
          </a:r>
        </a:p>
        <a:p>
          <a:pPr marL="0" lvl="0" indent="0" algn="ctr" defTabSz="577850">
            <a:lnSpc>
              <a:spcPct val="90000"/>
            </a:lnSpc>
            <a:spcBef>
              <a:spcPct val="0"/>
            </a:spcBef>
            <a:spcAft>
              <a:spcPct val="35000"/>
            </a:spcAft>
            <a:buNone/>
          </a:pPr>
          <a:r>
            <a:rPr lang="zh-CN" altLang="en-US" sz="1300" kern="1200"/>
            <a:t>（</a:t>
          </a:r>
          <a:r>
            <a:rPr lang="en-US" altLang="zh-CN" sz="1300" kern="1200"/>
            <a:t>0</a:t>
          </a:r>
          <a:r>
            <a:rPr lang="zh-CN" altLang="en-US" sz="1300" kern="1200"/>
            <a:t>）</a:t>
          </a:r>
        </a:p>
      </dsp:txBody>
      <dsp:txXfrm>
        <a:off x="655702" y="1035724"/>
        <a:ext cx="912052" cy="566292"/>
      </dsp:txXfrm>
    </dsp:sp>
    <dsp:sp modelId="{5C5C56C5-9347-4C86-AE5C-148CAED9EBD3}">
      <dsp:nvSpPr>
        <dsp:cNvPr id="0" name=""/>
        <dsp:cNvSpPr/>
      </dsp:nvSpPr>
      <dsp:spPr>
        <a:xfrm>
          <a:off x="1690627" y="918114"/>
          <a:ext cx="947288" cy="6015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8EFAFA-459B-4722-B695-2C1C1C69DFB0}">
      <dsp:nvSpPr>
        <dsp:cNvPr id="0" name=""/>
        <dsp:cNvSpPr/>
      </dsp:nvSpPr>
      <dsp:spPr>
        <a:xfrm>
          <a:off x="1795881" y="1018106"/>
          <a:ext cx="947288" cy="6015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7</a:t>
          </a:r>
        </a:p>
        <a:p>
          <a:pPr marL="0" lvl="0" indent="0" algn="ctr" defTabSz="577850">
            <a:lnSpc>
              <a:spcPct val="90000"/>
            </a:lnSpc>
            <a:spcBef>
              <a:spcPct val="0"/>
            </a:spcBef>
            <a:spcAft>
              <a:spcPct val="35000"/>
            </a:spcAft>
            <a:buNone/>
          </a:pPr>
          <a:r>
            <a:rPr lang="zh-CN" altLang="en-US" sz="1300" kern="1200"/>
            <a:t>（</a:t>
          </a:r>
          <a:r>
            <a:rPr lang="en-US" altLang="zh-CN" sz="1300" kern="1200"/>
            <a:t>0</a:t>
          </a:r>
          <a:r>
            <a:rPr lang="zh-CN" altLang="en-US" sz="1300" kern="1200"/>
            <a:t>）</a:t>
          </a:r>
        </a:p>
      </dsp:txBody>
      <dsp:txXfrm>
        <a:off x="1813499" y="1035724"/>
        <a:ext cx="912052" cy="566292"/>
      </dsp:txXfrm>
    </dsp:sp>
  </dsp:spTree>
</dsp:drawing>
</file>

<file path=word/diagrams/drawing7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BFD5CC-379C-40D5-A815-BB15ADB879FA}">
      <dsp:nvSpPr>
        <dsp:cNvPr id="0" name=""/>
        <dsp:cNvSpPr/>
      </dsp:nvSpPr>
      <dsp:spPr>
        <a:xfrm>
          <a:off x="2013701" y="644049"/>
          <a:ext cx="619281" cy="294721"/>
        </a:xfrm>
        <a:custGeom>
          <a:avLst/>
          <a:gdLst/>
          <a:ahLst/>
          <a:cxnLst/>
          <a:rect l="0" t="0" r="0" b="0"/>
          <a:pathLst>
            <a:path>
              <a:moveTo>
                <a:pt x="0" y="0"/>
              </a:moveTo>
              <a:lnTo>
                <a:pt x="0" y="200844"/>
              </a:lnTo>
              <a:lnTo>
                <a:pt x="619281" y="200844"/>
              </a:lnTo>
              <a:lnTo>
                <a:pt x="619281" y="2947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EDB17B-5197-4FF2-9AC5-D56A1B522D90}">
      <dsp:nvSpPr>
        <dsp:cNvPr id="0" name=""/>
        <dsp:cNvSpPr/>
      </dsp:nvSpPr>
      <dsp:spPr>
        <a:xfrm>
          <a:off x="503029" y="1582261"/>
          <a:ext cx="891390" cy="286903"/>
        </a:xfrm>
        <a:custGeom>
          <a:avLst/>
          <a:gdLst/>
          <a:ahLst/>
          <a:cxnLst/>
          <a:rect l="0" t="0" r="0" b="0"/>
          <a:pathLst>
            <a:path>
              <a:moveTo>
                <a:pt x="891390" y="0"/>
              </a:moveTo>
              <a:lnTo>
                <a:pt x="891390" y="193025"/>
              </a:lnTo>
              <a:lnTo>
                <a:pt x="0" y="193025"/>
              </a:lnTo>
              <a:lnTo>
                <a:pt x="0" y="2869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E3D210-3740-4B1C-86BE-E57DC58A9BED}">
      <dsp:nvSpPr>
        <dsp:cNvPr id="0" name=""/>
        <dsp:cNvSpPr/>
      </dsp:nvSpPr>
      <dsp:spPr>
        <a:xfrm>
          <a:off x="1394419" y="644049"/>
          <a:ext cx="619281" cy="294721"/>
        </a:xfrm>
        <a:custGeom>
          <a:avLst/>
          <a:gdLst/>
          <a:ahLst/>
          <a:cxnLst/>
          <a:rect l="0" t="0" r="0" b="0"/>
          <a:pathLst>
            <a:path>
              <a:moveTo>
                <a:pt x="619281" y="0"/>
              </a:moveTo>
              <a:lnTo>
                <a:pt x="619281" y="200844"/>
              </a:lnTo>
              <a:lnTo>
                <a:pt x="0" y="200844"/>
              </a:lnTo>
              <a:lnTo>
                <a:pt x="0" y="2947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3EF405-1655-431B-B5CC-83B4645B0F73}">
      <dsp:nvSpPr>
        <dsp:cNvPr id="0" name=""/>
        <dsp:cNvSpPr/>
      </dsp:nvSpPr>
      <dsp:spPr>
        <a:xfrm>
          <a:off x="1507016" y="559"/>
          <a:ext cx="1013370" cy="6434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88D4C-4118-45AA-84C9-35B3F4FAAA3D}">
      <dsp:nvSpPr>
        <dsp:cNvPr id="0" name=""/>
        <dsp:cNvSpPr/>
      </dsp:nvSpPr>
      <dsp:spPr>
        <a:xfrm>
          <a:off x="1619613" y="107526"/>
          <a:ext cx="1013370" cy="64349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5</a:t>
          </a:r>
        </a:p>
        <a:p>
          <a:pPr marL="0" lvl="0" indent="0" algn="ctr" defTabSz="622300">
            <a:lnSpc>
              <a:spcPct val="90000"/>
            </a:lnSpc>
            <a:spcBef>
              <a:spcPct val="0"/>
            </a:spcBef>
            <a:spcAft>
              <a:spcPct val="35000"/>
            </a:spcAft>
            <a:buNone/>
          </a:pPr>
          <a:r>
            <a:rPr lang="zh-CN" altLang="en-US" sz="1400" kern="1200"/>
            <a:t>（</a:t>
          </a:r>
          <a:r>
            <a:rPr lang="en-US" altLang="zh-CN" sz="1400" kern="1200"/>
            <a:t>1</a:t>
          </a:r>
          <a:r>
            <a:rPr lang="zh-CN" altLang="en-US" sz="1400" kern="1200"/>
            <a:t>）</a:t>
          </a:r>
        </a:p>
      </dsp:txBody>
      <dsp:txXfrm>
        <a:off x="1638460" y="126373"/>
        <a:ext cx="975676" cy="605796"/>
      </dsp:txXfrm>
    </dsp:sp>
    <dsp:sp modelId="{4CF996B6-B085-41CE-ABE0-C4228BFDB701}">
      <dsp:nvSpPr>
        <dsp:cNvPr id="0" name=""/>
        <dsp:cNvSpPr/>
      </dsp:nvSpPr>
      <dsp:spPr>
        <a:xfrm>
          <a:off x="887734" y="938771"/>
          <a:ext cx="1013370" cy="6434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E3A340-66C1-4866-A4F3-F5030D512850}">
      <dsp:nvSpPr>
        <dsp:cNvPr id="0" name=""/>
        <dsp:cNvSpPr/>
      </dsp:nvSpPr>
      <dsp:spPr>
        <a:xfrm>
          <a:off x="1000331" y="1045738"/>
          <a:ext cx="1013370" cy="64349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4</a:t>
          </a:r>
        </a:p>
        <a:p>
          <a:pPr marL="0" lvl="0" indent="0" algn="ctr" defTabSz="622300">
            <a:lnSpc>
              <a:spcPct val="90000"/>
            </a:lnSpc>
            <a:spcBef>
              <a:spcPct val="0"/>
            </a:spcBef>
            <a:spcAft>
              <a:spcPct val="35000"/>
            </a:spcAft>
            <a:buNone/>
          </a:pPr>
          <a:r>
            <a:rPr lang="zh-CN" altLang="en-US" sz="1400" kern="1200"/>
            <a:t>（</a:t>
          </a:r>
          <a:r>
            <a:rPr lang="en-US" altLang="zh-CN" sz="1400" kern="1200"/>
            <a:t>1</a:t>
          </a:r>
          <a:r>
            <a:rPr lang="zh-CN" altLang="en-US" sz="1400" kern="1200"/>
            <a:t>）</a:t>
          </a:r>
        </a:p>
      </dsp:txBody>
      <dsp:txXfrm>
        <a:off x="1019178" y="1064585"/>
        <a:ext cx="975676" cy="605796"/>
      </dsp:txXfrm>
    </dsp:sp>
    <dsp:sp modelId="{3C9C32AB-F10F-45EC-9AF7-49885F01884C}">
      <dsp:nvSpPr>
        <dsp:cNvPr id="0" name=""/>
        <dsp:cNvSpPr/>
      </dsp:nvSpPr>
      <dsp:spPr>
        <a:xfrm>
          <a:off x="-3655" y="1869164"/>
          <a:ext cx="1013370" cy="6434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56E106-4477-4D50-98FE-53E1369F6EAF}">
      <dsp:nvSpPr>
        <dsp:cNvPr id="0" name=""/>
        <dsp:cNvSpPr/>
      </dsp:nvSpPr>
      <dsp:spPr>
        <a:xfrm>
          <a:off x="108940" y="1976131"/>
          <a:ext cx="1013370" cy="643490"/>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2</a:t>
          </a:r>
        </a:p>
        <a:p>
          <a:pPr marL="0" lvl="0" indent="0" algn="ctr" defTabSz="622300">
            <a:lnSpc>
              <a:spcPct val="90000"/>
            </a:lnSpc>
            <a:spcBef>
              <a:spcPct val="0"/>
            </a:spcBef>
            <a:spcAft>
              <a:spcPct val="35000"/>
            </a:spcAft>
            <a:buNone/>
          </a:pPr>
          <a:r>
            <a:rPr lang="zh-CN" altLang="en-US" sz="1400" kern="1200"/>
            <a:t>（</a:t>
          </a:r>
          <a:r>
            <a:rPr lang="en-US" altLang="zh-CN" sz="1400" kern="1200"/>
            <a:t>0</a:t>
          </a:r>
          <a:r>
            <a:rPr lang="zh-CN" altLang="en-US" sz="1400" kern="1200"/>
            <a:t>）</a:t>
          </a:r>
        </a:p>
      </dsp:txBody>
      <dsp:txXfrm>
        <a:off x="127787" y="1994978"/>
        <a:ext cx="975676" cy="605796"/>
      </dsp:txXfrm>
    </dsp:sp>
    <dsp:sp modelId="{5C5C56C5-9347-4C86-AE5C-148CAED9EBD3}">
      <dsp:nvSpPr>
        <dsp:cNvPr id="0" name=""/>
        <dsp:cNvSpPr/>
      </dsp:nvSpPr>
      <dsp:spPr>
        <a:xfrm>
          <a:off x="2126298" y="938771"/>
          <a:ext cx="1013370" cy="6434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8EFAFA-459B-4722-B695-2C1C1C69DFB0}">
      <dsp:nvSpPr>
        <dsp:cNvPr id="0" name=""/>
        <dsp:cNvSpPr/>
      </dsp:nvSpPr>
      <dsp:spPr>
        <a:xfrm>
          <a:off x="2238895" y="1045738"/>
          <a:ext cx="1013370" cy="64349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7</a:t>
          </a:r>
        </a:p>
        <a:p>
          <a:pPr marL="0" lvl="0" indent="0" algn="ctr" defTabSz="622300">
            <a:lnSpc>
              <a:spcPct val="90000"/>
            </a:lnSpc>
            <a:spcBef>
              <a:spcPct val="0"/>
            </a:spcBef>
            <a:spcAft>
              <a:spcPct val="35000"/>
            </a:spcAft>
            <a:buNone/>
          </a:pPr>
          <a:r>
            <a:rPr lang="zh-CN" altLang="en-US" sz="1400" kern="1200"/>
            <a:t>（</a:t>
          </a:r>
          <a:r>
            <a:rPr lang="en-US" altLang="zh-CN" sz="1400" kern="1200"/>
            <a:t>0</a:t>
          </a:r>
          <a:r>
            <a:rPr lang="zh-CN" altLang="en-US" sz="1400" kern="1200"/>
            <a:t>）</a:t>
          </a:r>
        </a:p>
      </dsp:txBody>
      <dsp:txXfrm>
        <a:off x="2257742" y="1064585"/>
        <a:ext cx="975676" cy="605796"/>
      </dsp:txXfrm>
    </dsp:sp>
  </dsp:spTree>
</dsp:drawing>
</file>

<file path=word/diagrams/drawing7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BFD5CC-379C-40D5-A815-BB15ADB879FA}">
      <dsp:nvSpPr>
        <dsp:cNvPr id="0" name=""/>
        <dsp:cNvSpPr/>
      </dsp:nvSpPr>
      <dsp:spPr>
        <a:xfrm>
          <a:off x="2649440" y="579063"/>
          <a:ext cx="556149" cy="264676"/>
        </a:xfrm>
        <a:custGeom>
          <a:avLst/>
          <a:gdLst/>
          <a:ahLst/>
          <a:cxnLst/>
          <a:rect l="0" t="0" r="0" b="0"/>
          <a:pathLst>
            <a:path>
              <a:moveTo>
                <a:pt x="0" y="0"/>
              </a:moveTo>
              <a:lnTo>
                <a:pt x="0" y="180369"/>
              </a:lnTo>
              <a:lnTo>
                <a:pt x="556149" y="180369"/>
              </a:lnTo>
              <a:lnTo>
                <a:pt x="556149" y="2646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ADBED8-EE07-4DC1-B8E1-45C2CB5B1CC1}">
      <dsp:nvSpPr>
        <dsp:cNvPr id="0" name=""/>
        <dsp:cNvSpPr/>
      </dsp:nvSpPr>
      <dsp:spPr>
        <a:xfrm>
          <a:off x="467298" y="2257176"/>
          <a:ext cx="828985" cy="271698"/>
        </a:xfrm>
        <a:custGeom>
          <a:avLst/>
          <a:gdLst/>
          <a:ahLst/>
          <a:cxnLst/>
          <a:rect l="0" t="0" r="0" b="0"/>
          <a:pathLst>
            <a:path>
              <a:moveTo>
                <a:pt x="828985" y="0"/>
              </a:moveTo>
              <a:lnTo>
                <a:pt x="828985" y="187390"/>
              </a:lnTo>
              <a:lnTo>
                <a:pt x="0" y="187390"/>
              </a:lnTo>
              <a:lnTo>
                <a:pt x="0" y="2716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EDB17B-5197-4FF2-9AC5-D56A1B522D90}">
      <dsp:nvSpPr>
        <dsp:cNvPr id="0" name=""/>
        <dsp:cNvSpPr/>
      </dsp:nvSpPr>
      <dsp:spPr>
        <a:xfrm>
          <a:off x="1296284" y="1421630"/>
          <a:ext cx="797006" cy="257655"/>
        </a:xfrm>
        <a:custGeom>
          <a:avLst/>
          <a:gdLst/>
          <a:ahLst/>
          <a:cxnLst/>
          <a:rect l="0" t="0" r="0" b="0"/>
          <a:pathLst>
            <a:path>
              <a:moveTo>
                <a:pt x="797006" y="0"/>
              </a:moveTo>
              <a:lnTo>
                <a:pt x="797006" y="173348"/>
              </a:lnTo>
              <a:lnTo>
                <a:pt x="0" y="173348"/>
              </a:lnTo>
              <a:lnTo>
                <a:pt x="0" y="257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E3D210-3740-4B1C-86BE-E57DC58A9BED}">
      <dsp:nvSpPr>
        <dsp:cNvPr id="0" name=""/>
        <dsp:cNvSpPr/>
      </dsp:nvSpPr>
      <dsp:spPr>
        <a:xfrm>
          <a:off x="2093291" y="579063"/>
          <a:ext cx="556149" cy="264676"/>
        </a:xfrm>
        <a:custGeom>
          <a:avLst/>
          <a:gdLst/>
          <a:ahLst/>
          <a:cxnLst/>
          <a:rect l="0" t="0" r="0" b="0"/>
          <a:pathLst>
            <a:path>
              <a:moveTo>
                <a:pt x="556149" y="0"/>
              </a:moveTo>
              <a:lnTo>
                <a:pt x="556149" y="180369"/>
              </a:lnTo>
              <a:lnTo>
                <a:pt x="0" y="180369"/>
              </a:lnTo>
              <a:lnTo>
                <a:pt x="0" y="2646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3EF405-1655-431B-B5CC-83B4645B0F73}">
      <dsp:nvSpPr>
        <dsp:cNvPr id="0" name=""/>
        <dsp:cNvSpPr/>
      </dsp:nvSpPr>
      <dsp:spPr>
        <a:xfrm>
          <a:off x="2194409" y="1173"/>
          <a:ext cx="910063" cy="5778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88D4C-4118-45AA-84C9-35B3F4FAAA3D}">
      <dsp:nvSpPr>
        <dsp:cNvPr id="0" name=""/>
        <dsp:cNvSpPr/>
      </dsp:nvSpPr>
      <dsp:spPr>
        <a:xfrm>
          <a:off x="2295527" y="97235"/>
          <a:ext cx="910063" cy="57789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5</a:t>
          </a:r>
        </a:p>
        <a:p>
          <a:pPr marL="0" lvl="0" indent="0" algn="ctr" defTabSz="533400">
            <a:lnSpc>
              <a:spcPct val="90000"/>
            </a:lnSpc>
            <a:spcBef>
              <a:spcPct val="0"/>
            </a:spcBef>
            <a:spcAft>
              <a:spcPct val="35000"/>
            </a:spcAft>
            <a:buNone/>
          </a:pPr>
          <a:r>
            <a:rPr lang="zh-CN" altLang="en-US" sz="1200" kern="1200"/>
            <a:t>（</a:t>
          </a:r>
          <a:r>
            <a:rPr lang="en-US" altLang="zh-CN" sz="1200" kern="1200"/>
            <a:t>2</a:t>
          </a:r>
          <a:r>
            <a:rPr lang="zh-CN" altLang="en-US" sz="1200" kern="1200"/>
            <a:t>）</a:t>
          </a:r>
        </a:p>
      </dsp:txBody>
      <dsp:txXfrm>
        <a:off x="2312453" y="114161"/>
        <a:ext cx="876211" cy="544038"/>
      </dsp:txXfrm>
    </dsp:sp>
    <dsp:sp modelId="{4CF996B6-B085-41CE-ABE0-C4228BFDB701}">
      <dsp:nvSpPr>
        <dsp:cNvPr id="0" name=""/>
        <dsp:cNvSpPr/>
      </dsp:nvSpPr>
      <dsp:spPr>
        <a:xfrm>
          <a:off x="1638259" y="843740"/>
          <a:ext cx="910063" cy="5778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E3A340-66C1-4866-A4F3-F5030D512850}">
      <dsp:nvSpPr>
        <dsp:cNvPr id="0" name=""/>
        <dsp:cNvSpPr/>
      </dsp:nvSpPr>
      <dsp:spPr>
        <a:xfrm>
          <a:off x="1739377" y="939802"/>
          <a:ext cx="910063" cy="57789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4</a:t>
          </a:r>
        </a:p>
        <a:p>
          <a:pPr marL="0" lvl="0" indent="0" algn="ctr" defTabSz="533400">
            <a:lnSpc>
              <a:spcPct val="90000"/>
            </a:lnSpc>
            <a:spcBef>
              <a:spcPct val="0"/>
            </a:spcBef>
            <a:spcAft>
              <a:spcPct val="35000"/>
            </a:spcAft>
            <a:buNone/>
          </a:pPr>
          <a:r>
            <a:rPr lang="zh-CN" altLang="en-US" sz="1200" kern="1200"/>
            <a:t>（</a:t>
          </a:r>
          <a:r>
            <a:rPr lang="en-US" altLang="zh-CN" sz="1200" kern="1200"/>
            <a:t>2</a:t>
          </a:r>
          <a:r>
            <a:rPr lang="zh-CN" altLang="en-US" sz="1200" kern="1200"/>
            <a:t>）</a:t>
          </a:r>
        </a:p>
      </dsp:txBody>
      <dsp:txXfrm>
        <a:off x="1756303" y="956728"/>
        <a:ext cx="876211" cy="544038"/>
      </dsp:txXfrm>
    </dsp:sp>
    <dsp:sp modelId="{3C9C32AB-F10F-45EC-9AF7-49885F01884C}">
      <dsp:nvSpPr>
        <dsp:cNvPr id="0" name=""/>
        <dsp:cNvSpPr/>
      </dsp:nvSpPr>
      <dsp:spPr>
        <a:xfrm>
          <a:off x="841252" y="1679285"/>
          <a:ext cx="910063" cy="5778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56E106-4477-4D50-98FE-53E1369F6EAF}">
      <dsp:nvSpPr>
        <dsp:cNvPr id="0" name=""/>
        <dsp:cNvSpPr/>
      </dsp:nvSpPr>
      <dsp:spPr>
        <a:xfrm>
          <a:off x="942371" y="1775348"/>
          <a:ext cx="910063" cy="57789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2</a:t>
          </a:r>
        </a:p>
        <a:p>
          <a:pPr marL="0" lvl="0" indent="0" algn="ctr" defTabSz="533400">
            <a:lnSpc>
              <a:spcPct val="90000"/>
            </a:lnSpc>
            <a:spcBef>
              <a:spcPct val="0"/>
            </a:spcBef>
            <a:spcAft>
              <a:spcPct val="35000"/>
            </a:spcAft>
            <a:buNone/>
          </a:pPr>
          <a:r>
            <a:rPr lang="zh-CN" altLang="en-US" sz="1200" kern="1200"/>
            <a:t>（</a:t>
          </a:r>
          <a:r>
            <a:rPr lang="en-US" altLang="zh-CN" sz="1200" kern="1200"/>
            <a:t>1</a:t>
          </a:r>
          <a:r>
            <a:rPr lang="zh-CN" altLang="en-US" sz="1200" kern="1200"/>
            <a:t>）</a:t>
          </a:r>
        </a:p>
      </dsp:txBody>
      <dsp:txXfrm>
        <a:off x="959297" y="1792274"/>
        <a:ext cx="876211" cy="544038"/>
      </dsp:txXfrm>
    </dsp:sp>
    <dsp:sp modelId="{BFCA820F-3F15-4DA6-97F7-C89355ECC74C}">
      <dsp:nvSpPr>
        <dsp:cNvPr id="0" name=""/>
        <dsp:cNvSpPr/>
      </dsp:nvSpPr>
      <dsp:spPr>
        <a:xfrm>
          <a:off x="12267" y="2528874"/>
          <a:ext cx="910063" cy="5778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6EAAF1-A96C-4E3C-9F10-1D7294EAFF33}">
      <dsp:nvSpPr>
        <dsp:cNvPr id="0" name=""/>
        <dsp:cNvSpPr/>
      </dsp:nvSpPr>
      <dsp:spPr>
        <a:xfrm>
          <a:off x="113385" y="2624936"/>
          <a:ext cx="910063" cy="577890"/>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solidFill>
                <a:sysClr val="windowText" lastClr="000000"/>
              </a:solidFill>
            </a:rPr>
            <a:t>1</a:t>
          </a:r>
        </a:p>
        <a:p>
          <a:pPr marL="0" lvl="0" indent="0" algn="ctr" defTabSz="533400">
            <a:lnSpc>
              <a:spcPct val="90000"/>
            </a:lnSpc>
            <a:spcBef>
              <a:spcPct val="0"/>
            </a:spcBef>
            <a:spcAft>
              <a:spcPct val="35000"/>
            </a:spcAft>
            <a:buNone/>
          </a:pPr>
          <a:r>
            <a:rPr lang="zh-CN" altLang="en-US" sz="1200" kern="1200">
              <a:solidFill>
                <a:sysClr val="windowText" lastClr="000000"/>
              </a:solidFill>
            </a:rPr>
            <a:t>（</a:t>
          </a:r>
          <a:r>
            <a:rPr lang="en-US" altLang="zh-CN" sz="1200" kern="1200">
              <a:solidFill>
                <a:sysClr val="windowText" lastClr="000000"/>
              </a:solidFill>
            </a:rPr>
            <a:t>0</a:t>
          </a:r>
          <a:r>
            <a:rPr lang="zh-CN" altLang="en-US" sz="1200" kern="1200">
              <a:solidFill>
                <a:sysClr val="windowText" lastClr="000000"/>
              </a:solidFill>
            </a:rPr>
            <a:t>）</a:t>
          </a:r>
        </a:p>
      </dsp:txBody>
      <dsp:txXfrm>
        <a:off x="130311" y="2641862"/>
        <a:ext cx="876211" cy="544038"/>
      </dsp:txXfrm>
    </dsp:sp>
    <dsp:sp modelId="{5C5C56C5-9347-4C86-AE5C-148CAED9EBD3}">
      <dsp:nvSpPr>
        <dsp:cNvPr id="0" name=""/>
        <dsp:cNvSpPr/>
      </dsp:nvSpPr>
      <dsp:spPr>
        <a:xfrm>
          <a:off x="2750559" y="843740"/>
          <a:ext cx="910063" cy="5778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8EFAFA-459B-4722-B695-2C1C1C69DFB0}">
      <dsp:nvSpPr>
        <dsp:cNvPr id="0" name=""/>
        <dsp:cNvSpPr/>
      </dsp:nvSpPr>
      <dsp:spPr>
        <a:xfrm>
          <a:off x="2851677" y="939802"/>
          <a:ext cx="910063" cy="57789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7</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2868603" y="956728"/>
        <a:ext cx="876211" cy="544038"/>
      </dsp:txXfrm>
    </dsp:sp>
  </dsp:spTree>
</dsp:drawing>
</file>

<file path=word/diagrams/drawing7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A9FA6D-A39D-4CAB-8D64-2B0C6CBB3492}">
      <dsp:nvSpPr>
        <dsp:cNvPr id="0" name=""/>
        <dsp:cNvSpPr/>
      </dsp:nvSpPr>
      <dsp:spPr>
        <a:xfrm>
          <a:off x="2562943" y="1781084"/>
          <a:ext cx="532618" cy="358560"/>
        </a:xfrm>
        <a:custGeom>
          <a:avLst/>
          <a:gdLst/>
          <a:ahLst/>
          <a:cxnLst/>
          <a:rect l="0" t="0" r="0" b="0"/>
          <a:pathLst>
            <a:path>
              <a:moveTo>
                <a:pt x="0" y="0"/>
              </a:moveTo>
              <a:lnTo>
                <a:pt x="0" y="249349"/>
              </a:lnTo>
              <a:lnTo>
                <a:pt x="532618" y="249349"/>
              </a:lnTo>
              <a:lnTo>
                <a:pt x="532618" y="3585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16BEA-7A42-4112-A495-FDFB3BDF89BE}">
      <dsp:nvSpPr>
        <dsp:cNvPr id="0" name=""/>
        <dsp:cNvSpPr/>
      </dsp:nvSpPr>
      <dsp:spPr>
        <a:xfrm>
          <a:off x="1842505" y="750617"/>
          <a:ext cx="720437" cy="342862"/>
        </a:xfrm>
        <a:custGeom>
          <a:avLst/>
          <a:gdLst/>
          <a:ahLst/>
          <a:cxnLst/>
          <a:rect l="0" t="0" r="0" b="0"/>
          <a:pathLst>
            <a:path>
              <a:moveTo>
                <a:pt x="0" y="0"/>
              </a:moveTo>
              <a:lnTo>
                <a:pt x="0" y="233651"/>
              </a:lnTo>
              <a:lnTo>
                <a:pt x="720437" y="233651"/>
              </a:lnTo>
              <a:lnTo>
                <a:pt x="720437" y="3428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5B0424-3BC4-4797-B1F5-5B17D99C1884}">
      <dsp:nvSpPr>
        <dsp:cNvPr id="0" name=""/>
        <dsp:cNvSpPr/>
      </dsp:nvSpPr>
      <dsp:spPr>
        <a:xfrm>
          <a:off x="510491" y="1842080"/>
          <a:ext cx="611576" cy="344876"/>
        </a:xfrm>
        <a:custGeom>
          <a:avLst/>
          <a:gdLst/>
          <a:ahLst/>
          <a:cxnLst/>
          <a:rect l="0" t="0" r="0" b="0"/>
          <a:pathLst>
            <a:path>
              <a:moveTo>
                <a:pt x="611576" y="0"/>
              </a:moveTo>
              <a:lnTo>
                <a:pt x="611576" y="235664"/>
              </a:lnTo>
              <a:lnTo>
                <a:pt x="0" y="235664"/>
              </a:lnTo>
              <a:lnTo>
                <a:pt x="0" y="344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A779DD-16A7-4BA2-9A40-DB1444BC6C3A}">
      <dsp:nvSpPr>
        <dsp:cNvPr id="0" name=""/>
        <dsp:cNvSpPr/>
      </dsp:nvSpPr>
      <dsp:spPr>
        <a:xfrm>
          <a:off x="1122067" y="750617"/>
          <a:ext cx="720437" cy="342862"/>
        </a:xfrm>
        <a:custGeom>
          <a:avLst/>
          <a:gdLst/>
          <a:ahLst/>
          <a:cxnLst/>
          <a:rect l="0" t="0" r="0" b="0"/>
          <a:pathLst>
            <a:path>
              <a:moveTo>
                <a:pt x="720437" y="0"/>
              </a:moveTo>
              <a:lnTo>
                <a:pt x="720437" y="233651"/>
              </a:lnTo>
              <a:lnTo>
                <a:pt x="0" y="233651"/>
              </a:lnTo>
              <a:lnTo>
                <a:pt x="0" y="3428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8B2F2B-3183-42FD-A5F8-9DA88A9A0209}">
      <dsp:nvSpPr>
        <dsp:cNvPr id="0" name=""/>
        <dsp:cNvSpPr/>
      </dsp:nvSpPr>
      <dsp:spPr>
        <a:xfrm>
          <a:off x="1253056" y="2017"/>
          <a:ext cx="1178898" cy="7486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EBC7CB-C5EE-4DE8-84C1-30ABC5571E33}">
      <dsp:nvSpPr>
        <dsp:cNvPr id="0" name=""/>
        <dsp:cNvSpPr/>
      </dsp:nvSpPr>
      <dsp:spPr>
        <a:xfrm>
          <a:off x="1384045" y="126456"/>
          <a:ext cx="1178898" cy="7486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4</a:t>
          </a:r>
        </a:p>
        <a:p>
          <a:pPr marL="0" lvl="0" indent="0" algn="ctr" defTabSz="666750">
            <a:lnSpc>
              <a:spcPct val="90000"/>
            </a:lnSpc>
            <a:spcBef>
              <a:spcPct val="0"/>
            </a:spcBef>
            <a:spcAft>
              <a:spcPct val="35000"/>
            </a:spcAft>
            <a:buNone/>
          </a:pPr>
          <a:r>
            <a:rPr lang="zh-CN" altLang="en-US" sz="1500" kern="1200"/>
            <a:t>（</a:t>
          </a:r>
          <a:r>
            <a:rPr lang="en-US" altLang="zh-CN" sz="1500" kern="1200"/>
            <a:t>0</a:t>
          </a:r>
          <a:r>
            <a:rPr lang="zh-CN" altLang="en-US" sz="1500" kern="1200"/>
            <a:t>）</a:t>
          </a:r>
        </a:p>
      </dsp:txBody>
      <dsp:txXfrm>
        <a:off x="1405971" y="148382"/>
        <a:ext cx="1135046" cy="704748"/>
      </dsp:txXfrm>
    </dsp:sp>
    <dsp:sp modelId="{BB40113F-D966-4345-8CA4-2C5827065E76}">
      <dsp:nvSpPr>
        <dsp:cNvPr id="0" name=""/>
        <dsp:cNvSpPr/>
      </dsp:nvSpPr>
      <dsp:spPr>
        <a:xfrm>
          <a:off x="532618" y="1093480"/>
          <a:ext cx="1178898" cy="7486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B9F89B-EA9C-48EB-846C-1016AFA034D1}">
      <dsp:nvSpPr>
        <dsp:cNvPr id="0" name=""/>
        <dsp:cNvSpPr/>
      </dsp:nvSpPr>
      <dsp:spPr>
        <a:xfrm>
          <a:off x="663607" y="1217919"/>
          <a:ext cx="1178898" cy="7486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2</a:t>
          </a:r>
        </a:p>
        <a:p>
          <a:pPr marL="0" lvl="0" indent="0" algn="ctr" defTabSz="666750">
            <a:lnSpc>
              <a:spcPct val="90000"/>
            </a:lnSpc>
            <a:spcBef>
              <a:spcPct val="0"/>
            </a:spcBef>
            <a:spcAft>
              <a:spcPct val="35000"/>
            </a:spcAft>
            <a:buNone/>
          </a:pPr>
          <a:r>
            <a:rPr lang="zh-CN" altLang="en-US" sz="1500" kern="1200"/>
            <a:t>（</a:t>
          </a:r>
          <a:r>
            <a:rPr lang="en-US" altLang="zh-CN" sz="1500" kern="1200"/>
            <a:t>1</a:t>
          </a:r>
          <a:r>
            <a:rPr lang="zh-CN" altLang="en-US" sz="1500" kern="1200"/>
            <a:t>）</a:t>
          </a:r>
        </a:p>
      </dsp:txBody>
      <dsp:txXfrm>
        <a:off x="685533" y="1239845"/>
        <a:ext cx="1135046" cy="704748"/>
      </dsp:txXfrm>
    </dsp:sp>
    <dsp:sp modelId="{C57A5948-4F57-4324-852B-5A0DF96ABBAA}">
      <dsp:nvSpPr>
        <dsp:cNvPr id="0" name=""/>
        <dsp:cNvSpPr/>
      </dsp:nvSpPr>
      <dsp:spPr>
        <a:xfrm>
          <a:off x="-78957" y="2186957"/>
          <a:ext cx="1178898" cy="7486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62CB9D-E102-4453-BE06-4609C39BEB9D}">
      <dsp:nvSpPr>
        <dsp:cNvPr id="0" name=""/>
        <dsp:cNvSpPr/>
      </dsp:nvSpPr>
      <dsp:spPr>
        <a:xfrm>
          <a:off x="52030" y="2311396"/>
          <a:ext cx="1178898" cy="7486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1</a:t>
          </a:r>
        </a:p>
        <a:p>
          <a:pPr marL="0" lvl="0" indent="0" algn="ctr" defTabSz="666750">
            <a:lnSpc>
              <a:spcPct val="90000"/>
            </a:lnSpc>
            <a:spcBef>
              <a:spcPct val="0"/>
            </a:spcBef>
            <a:spcAft>
              <a:spcPct val="35000"/>
            </a:spcAft>
            <a:buNone/>
          </a:pPr>
          <a:r>
            <a:rPr lang="en-US" altLang="zh-CN" sz="1500" kern="1200"/>
            <a:t>0</a:t>
          </a:r>
          <a:endParaRPr lang="zh-CN" altLang="en-US" sz="1500" kern="1200"/>
        </a:p>
      </dsp:txBody>
      <dsp:txXfrm>
        <a:off x="73956" y="2333322"/>
        <a:ext cx="1135046" cy="704748"/>
      </dsp:txXfrm>
    </dsp:sp>
    <dsp:sp modelId="{21716959-B0E6-4660-B1A5-4BD923102779}">
      <dsp:nvSpPr>
        <dsp:cNvPr id="0" name=""/>
        <dsp:cNvSpPr/>
      </dsp:nvSpPr>
      <dsp:spPr>
        <a:xfrm>
          <a:off x="1973494" y="1093480"/>
          <a:ext cx="1178898" cy="6876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8E9451-0EF9-4B4D-9C93-A9BA93E38E9B}">
      <dsp:nvSpPr>
        <dsp:cNvPr id="0" name=""/>
        <dsp:cNvSpPr/>
      </dsp:nvSpPr>
      <dsp:spPr>
        <a:xfrm>
          <a:off x="2104483" y="1217919"/>
          <a:ext cx="1178898" cy="6876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5</a:t>
          </a:r>
        </a:p>
        <a:p>
          <a:pPr marL="0" lvl="0" indent="0" algn="ctr" defTabSz="666750">
            <a:lnSpc>
              <a:spcPct val="90000"/>
            </a:lnSpc>
            <a:spcBef>
              <a:spcPct val="0"/>
            </a:spcBef>
            <a:spcAft>
              <a:spcPct val="35000"/>
            </a:spcAft>
            <a:buNone/>
          </a:pPr>
          <a:r>
            <a:rPr lang="zh-CN" altLang="en-US" sz="1500" kern="1200"/>
            <a:t>（</a:t>
          </a:r>
          <a:r>
            <a:rPr lang="en-US" altLang="zh-CN" sz="1500" kern="1200"/>
            <a:t>-1</a:t>
          </a:r>
          <a:r>
            <a:rPr lang="zh-CN" altLang="en-US" sz="1500" kern="1200"/>
            <a:t>）</a:t>
          </a:r>
        </a:p>
      </dsp:txBody>
      <dsp:txXfrm>
        <a:off x="2124622" y="1238058"/>
        <a:ext cx="1138620" cy="647326"/>
      </dsp:txXfrm>
    </dsp:sp>
    <dsp:sp modelId="{4E28AB1F-A623-45F5-8C6B-E187FA6F96B3}">
      <dsp:nvSpPr>
        <dsp:cNvPr id="0" name=""/>
        <dsp:cNvSpPr/>
      </dsp:nvSpPr>
      <dsp:spPr>
        <a:xfrm>
          <a:off x="2506113" y="2139645"/>
          <a:ext cx="1178898" cy="7486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957C16-AFD9-4352-A0F1-3EC03515BEA2}">
      <dsp:nvSpPr>
        <dsp:cNvPr id="0" name=""/>
        <dsp:cNvSpPr/>
      </dsp:nvSpPr>
      <dsp:spPr>
        <a:xfrm>
          <a:off x="2637101" y="2264084"/>
          <a:ext cx="1178898" cy="7486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7</a:t>
          </a:r>
        </a:p>
        <a:p>
          <a:pPr marL="0" lvl="0" indent="0" algn="ctr" defTabSz="666750">
            <a:lnSpc>
              <a:spcPct val="90000"/>
            </a:lnSpc>
            <a:spcBef>
              <a:spcPct val="0"/>
            </a:spcBef>
            <a:spcAft>
              <a:spcPct val="35000"/>
            </a:spcAft>
            <a:buNone/>
          </a:pPr>
          <a:r>
            <a:rPr lang="zh-CN" altLang="en-US" sz="1500" kern="1200"/>
            <a:t>（</a:t>
          </a:r>
          <a:r>
            <a:rPr lang="en-US" altLang="zh-CN" sz="1500" kern="1200"/>
            <a:t>0</a:t>
          </a:r>
          <a:r>
            <a:rPr lang="zh-CN" altLang="en-US" sz="1500" kern="1200"/>
            <a:t>）</a:t>
          </a:r>
        </a:p>
      </dsp:txBody>
      <dsp:txXfrm>
        <a:off x="2659027" y="2286010"/>
        <a:ext cx="1135046" cy="704748"/>
      </dsp:txXfrm>
    </dsp:sp>
  </dsp:spTree>
</dsp:drawing>
</file>

<file path=word/diagrams/drawing7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A85557-C93C-48FF-A2D3-E7A5297ED747}">
      <dsp:nvSpPr>
        <dsp:cNvPr id="0" name=""/>
        <dsp:cNvSpPr/>
      </dsp:nvSpPr>
      <dsp:spPr>
        <a:xfrm>
          <a:off x="3765282" y="1948135"/>
          <a:ext cx="336732" cy="391776"/>
        </a:xfrm>
        <a:custGeom>
          <a:avLst/>
          <a:gdLst/>
          <a:ahLst/>
          <a:cxnLst/>
          <a:rect l="0" t="0" r="0" b="0"/>
          <a:pathLst>
            <a:path>
              <a:moveTo>
                <a:pt x="0" y="0"/>
              </a:moveTo>
              <a:lnTo>
                <a:pt x="0" y="274732"/>
              </a:lnTo>
              <a:lnTo>
                <a:pt x="336732" y="274732"/>
              </a:lnTo>
              <a:lnTo>
                <a:pt x="336732" y="391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16BEA-7A42-4112-A495-FDFB3BDF89BE}">
      <dsp:nvSpPr>
        <dsp:cNvPr id="0" name=""/>
        <dsp:cNvSpPr/>
      </dsp:nvSpPr>
      <dsp:spPr>
        <a:xfrm>
          <a:off x="2579016" y="790561"/>
          <a:ext cx="1186266" cy="355288"/>
        </a:xfrm>
        <a:custGeom>
          <a:avLst/>
          <a:gdLst/>
          <a:ahLst/>
          <a:cxnLst/>
          <a:rect l="0" t="0" r="0" b="0"/>
          <a:pathLst>
            <a:path>
              <a:moveTo>
                <a:pt x="0" y="0"/>
              </a:moveTo>
              <a:lnTo>
                <a:pt x="0" y="238244"/>
              </a:lnTo>
              <a:lnTo>
                <a:pt x="1186266" y="238244"/>
              </a:lnTo>
              <a:lnTo>
                <a:pt x="1186266" y="3552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56D4B-12FF-498E-BE60-9ADDA7F686E4}">
      <dsp:nvSpPr>
        <dsp:cNvPr id="0" name=""/>
        <dsp:cNvSpPr/>
      </dsp:nvSpPr>
      <dsp:spPr>
        <a:xfrm>
          <a:off x="1355250" y="1949451"/>
          <a:ext cx="1150175" cy="319017"/>
        </a:xfrm>
        <a:custGeom>
          <a:avLst/>
          <a:gdLst/>
          <a:ahLst/>
          <a:cxnLst/>
          <a:rect l="0" t="0" r="0" b="0"/>
          <a:pathLst>
            <a:path>
              <a:moveTo>
                <a:pt x="0" y="0"/>
              </a:moveTo>
              <a:lnTo>
                <a:pt x="0" y="201973"/>
              </a:lnTo>
              <a:lnTo>
                <a:pt x="1150175" y="201973"/>
              </a:lnTo>
              <a:lnTo>
                <a:pt x="1150175" y="3190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5B0424-3BC4-4797-B1F5-5B17D99C1884}">
      <dsp:nvSpPr>
        <dsp:cNvPr id="0" name=""/>
        <dsp:cNvSpPr/>
      </dsp:nvSpPr>
      <dsp:spPr>
        <a:xfrm>
          <a:off x="769997" y="1949451"/>
          <a:ext cx="585252" cy="309943"/>
        </a:xfrm>
        <a:custGeom>
          <a:avLst/>
          <a:gdLst/>
          <a:ahLst/>
          <a:cxnLst/>
          <a:rect l="0" t="0" r="0" b="0"/>
          <a:pathLst>
            <a:path>
              <a:moveTo>
                <a:pt x="585252" y="0"/>
              </a:moveTo>
              <a:lnTo>
                <a:pt x="585252" y="192899"/>
              </a:lnTo>
              <a:lnTo>
                <a:pt x="0" y="192899"/>
              </a:lnTo>
              <a:lnTo>
                <a:pt x="0" y="3099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A779DD-16A7-4BA2-9A40-DB1444BC6C3A}">
      <dsp:nvSpPr>
        <dsp:cNvPr id="0" name=""/>
        <dsp:cNvSpPr/>
      </dsp:nvSpPr>
      <dsp:spPr>
        <a:xfrm>
          <a:off x="1355250" y="790561"/>
          <a:ext cx="1223765" cy="356604"/>
        </a:xfrm>
        <a:custGeom>
          <a:avLst/>
          <a:gdLst/>
          <a:ahLst/>
          <a:cxnLst/>
          <a:rect l="0" t="0" r="0" b="0"/>
          <a:pathLst>
            <a:path>
              <a:moveTo>
                <a:pt x="1223765" y="0"/>
              </a:moveTo>
              <a:lnTo>
                <a:pt x="1223765" y="239560"/>
              </a:lnTo>
              <a:lnTo>
                <a:pt x="0" y="239560"/>
              </a:lnTo>
              <a:lnTo>
                <a:pt x="0" y="3566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8B2F2B-3183-42FD-A5F8-9DA88A9A0209}">
      <dsp:nvSpPr>
        <dsp:cNvPr id="0" name=""/>
        <dsp:cNvSpPr/>
      </dsp:nvSpPr>
      <dsp:spPr>
        <a:xfrm>
          <a:off x="1947295" y="-11723"/>
          <a:ext cx="1263441" cy="8022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EBC7CB-C5EE-4DE8-84C1-30ABC5571E33}">
      <dsp:nvSpPr>
        <dsp:cNvPr id="0" name=""/>
        <dsp:cNvSpPr/>
      </dsp:nvSpPr>
      <dsp:spPr>
        <a:xfrm>
          <a:off x="2087677" y="121639"/>
          <a:ext cx="1263441" cy="8022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4</a:t>
          </a:r>
        </a:p>
        <a:p>
          <a:pPr marL="0" lvl="0" indent="0" algn="ctr" defTabSz="800100">
            <a:lnSpc>
              <a:spcPct val="90000"/>
            </a:lnSpc>
            <a:spcBef>
              <a:spcPct val="0"/>
            </a:spcBef>
            <a:spcAft>
              <a:spcPct val="35000"/>
            </a:spcAft>
            <a:buNone/>
          </a:pPr>
          <a:r>
            <a:rPr lang="zh-CN" altLang="en-US" sz="1800" kern="1200"/>
            <a:t>（</a:t>
          </a:r>
          <a:r>
            <a:rPr lang="en-US" altLang="zh-CN" sz="1800" kern="1200"/>
            <a:t>0</a:t>
          </a:r>
          <a:r>
            <a:rPr lang="zh-CN" altLang="en-US" sz="1800" kern="1200"/>
            <a:t>）</a:t>
          </a:r>
        </a:p>
      </dsp:txBody>
      <dsp:txXfrm>
        <a:off x="2111175" y="145137"/>
        <a:ext cx="1216445" cy="755289"/>
      </dsp:txXfrm>
    </dsp:sp>
    <dsp:sp modelId="{BB40113F-D966-4345-8CA4-2C5827065E76}">
      <dsp:nvSpPr>
        <dsp:cNvPr id="0" name=""/>
        <dsp:cNvSpPr/>
      </dsp:nvSpPr>
      <dsp:spPr>
        <a:xfrm>
          <a:off x="723529" y="1147166"/>
          <a:ext cx="1263441" cy="8022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B9F89B-EA9C-48EB-846C-1016AFA034D1}">
      <dsp:nvSpPr>
        <dsp:cNvPr id="0" name=""/>
        <dsp:cNvSpPr/>
      </dsp:nvSpPr>
      <dsp:spPr>
        <a:xfrm>
          <a:off x="863912" y="1280529"/>
          <a:ext cx="1263441" cy="8022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2</a:t>
          </a:r>
        </a:p>
        <a:p>
          <a:pPr marL="0" lvl="0" indent="0" algn="ctr" defTabSz="800100">
            <a:lnSpc>
              <a:spcPct val="90000"/>
            </a:lnSpc>
            <a:spcBef>
              <a:spcPct val="0"/>
            </a:spcBef>
            <a:spcAft>
              <a:spcPct val="35000"/>
            </a:spcAft>
            <a:buNone/>
          </a:pPr>
          <a:r>
            <a:rPr lang="zh-CN" altLang="en-US" sz="1800" kern="1200"/>
            <a:t>（</a:t>
          </a:r>
          <a:r>
            <a:rPr lang="en-US" altLang="zh-CN" sz="1800" kern="1200"/>
            <a:t>0</a:t>
          </a:r>
          <a:r>
            <a:rPr lang="zh-CN" altLang="en-US" sz="1800" kern="1200"/>
            <a:t>）</a:t>
          </a:r>
        </a:p>
      </dsp:txBody>
      <dsp:txXfrm>
        <a:off x="887410" y="1304027"/>
        <a:ext cx="1216445" cy="755289"/>
      </dsp:txXfrm>
    </dsp:sp>
    <dsp:sp modelId="{C57A5948-4F57-4324-852B-5A0DF96ABBAA}">
      <dsp:nvSpPr>
        <dsp:cNvPr id="0" name=""/>
        <dsp:cNvSpPr/>
      </dsp:nvSpPr>
      <dsp:spPr>
        <a:xfrm>
          <a:off x="138277" y="2259394"/>
          <a:ext cx="1263441" cy="8022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62CB9D-E102-4453-BE06-4609C39BEB9D}">
      <dsp:nvSpPr>
        <dsp:cNvPr id="0" name=""/>
        <dsp:cNvSpPr/>
      </dsp:nvSpPr>
      <dsp:spPr>
        <a:xfrm>
          <a:off x="278659" y="2392758"/>
          <a:ext cx="1263441" cy="8022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1</a:t>
          </a:r>
        </a:p>
        <a:p>
          <a:pPr marL="0" lvl="0" indent="0" algn="ctr" defTabSz="800100">
            <a:lnSpc>
              <a:spcPct val="90000"/>
            </a:lnSpc>
            <a:spcBef>
              <a:spcPct val="0"/>
            </a:spcBef>
            <a:spcAft>
              <a:spcPct val="35000"/>
            </a:spcAft>
            <a:buNone/>
          </a:pPr>
          <a:r>
            <a:rPr lang="zh-CN" altLang="en-US" sz="1800" kern="1200"/>
            <a:t>（</a:t>
          </a:r>
          <a:r>
            <a:rPr lang="en-US" altLang="zh-CN" sz="1800" kern="1200"/>
            <a:t>0</a:t>
          </a:r>
          <a:r>
            <a:rPr lang="zh-CN" altLang="en-US" sz="1800" kern="1200"/>
            <a:t>）</a:t>
          </a:r>
        </a:p>
      </dsp:txBody>
      <dsp:txXfrm>
        <a:off x="302157" y="2416256"/>
        <a:ext cx="1216445" cy="755289"/>
      </dsp:txXfrm>
    </dsp:sp>
    <dsp:sp modelId="{659F85FE-58BB-4EA6-B0CC-4DFE976A395F}">
      <dsp:nvSpPr>
        <dsp:cNvPr id="0" name=""/>
        <dsp:cNvSpPr/>
      </dsp:nvSpPr>
      <dsp:spPr>
        <a:xfrm>
          <a:off x="1873705" y="2268468"/>
          <a:ext cx="1263441" cy="8022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4BF7F2-1185-4A3A-B884-996775ECE123}">
      <dsp:nvSpPr>
        <dsp:cNvPr id="0" name=""/>
        <dsp:cNvSpPr/>
      </dsp:nvSpPr>
      <dsp:spPr>
        <a:xfrm>
          <a:off x="2014088" y="2401831"/>
          <a:ext cx="1263441" cy="802285"/>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3</a:t>
          </a:r>
        </a:p>
        <a:p>
          <a:pPr marL="0" lvl="0" indent="0" algn="ctr" defTabSz="800100">
            <a:lnSpc>
              <a:spcPct val="90000"/>
            </a:lnSpc>
            <a:spcBef>
              <a:spcPct val="0"/>
            </a:spcBef>
            <a:spcAft>
              <a:spcPct val="35000"/>
            </a:spcAft>
            <a:buNone/>
          </a:pPr>
          <a:r>
            <a:rPr lang="zh-CN" altLang="en-US" sz="1800" kern="1200"/>
            <a:t>（</a:t>
          </a:r>
          <a:r>
            <a:rPr lang="en-US" altLang="zh-CN" sz="1800" kern="1200"/>
            <a:t>0</a:t>
          </a:r>
          <a:r>
            <a:rPr lang="zh-CN" altLang="en-US" sz="1800" kern="1200"/>
            <a:t>）</a:t>
          </a:r>
        </a:p>
      </dsp:txBody>
      <dsp:txXfrm>
        <a:off x="2037586" y="2425329"/>
        <a:ext cx="1216445" cy="755289"/>
      </dsp:txXfrm>
    </dsp:sp>
    <dsp:sp modelId="{21716959-B0E6-4660-B1A5-4BD923102779}">
      <dsp:nvSpPr>
        <dsp:cNvPr id="0" name=""/>
        <dsp:cNvSpPr/>
      </dsp:nvSpPr>
      <dsp:spPr>
        <a:xfrm>
          <a:off x="3133562" y="1145850"/>
          <a:ext cx="1263441" cy="8022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8E9451-0EF9-4B4D-9C93-A9BA93E38E9B}">
      <dsp:nvSpPr>
        <dsp:cNvPr id="0" name=""/>
        <dsp:cNvSpPr/>
      </dsp:nvSpPr>
      <dsp:spPr>
        <a:xfrm>
          <a:off x="3273944" y="1279213"/>
          <a:ext cx="1263441" cy="8022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5</a:t>
          </a:r>
        </a:p>
        <a:p>
          <a:pPr marL="0" lvl="0" indent="0" algn="ctr" defTabSz="800100">
            <a:lnSpc>
              <a:spcPct val="90000"/>
            </a:lnSpc>
            <a:spcBef>
              <a:spcPct val="0"/>
            </a:spcBef>
            <a:spcAft>
              <a:spcPct val="35000"/>
            </a:spcAft>
            <a:buNone/>
          </a:pPr>
          <a:r>
            <a:rPr lang="zh-CN" altLang="en-US" sz="1800" kern="1200"/>
            <a:t>（</a:t>
          </a:r>
          <a:r>
            <a:rPr lang="en-US" altLang="zh-CN" sz="1800" kern="1200"/>
            <a:t>-1</a:t>
          </a:r>
          <a:r>
            <a:rPr lang="zh-CN" altLang="en-US" sz="1800" kern="1200"/>
            <a:t>）</a:t>
          </a:r>
        </a:p>
      </dsp:txBody>
      <dsp:txXfrm>
        <a:off x="3297442" y="1302711"/>
        <a:ext cx="1216445" cy="755289"/>
      </dsp:txXfrm>
    </dsp:sp>
    <dsp:sp modelId="{23B39ACE-42F5-42A5-A733-DBDB5EEA12FA}">
      <dsp:nvSpPr>
        <dsp:cNvPr id="0" name=""/>
        <dsp:cNvSpPr/>
      </dsp:nvSpPr>
      <dsp:spPr>
        <a:xfrm>
          <a:off x="3470294" y="2339912"/>
          <a:ext cx="1263441" cy="8022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BD752E5-2E39-4208-BDF3-D0410423B085}">
      <dsp:nvSpPr>
        <dsp:cNvPr id="0" name=""/>
        <dsp:cNvSpPr/>
      </dsp:nvSpPr>
      <dsp:spPr>
        <a:xfrm>
          <a:off x="3610676" y="2473275"/>
          <a:ext cx="1263441" cy="8022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7</a:t>
          </a:r>
        </a:p>
        <a:p>
          <a:pPr marL="0" lvl="0" indent="0" algn="ctr" defTabSz="800100">
            <a:lnSpc>
              <a:spcPct val="90000"/>
            </a:lnSpc>
            <a:spcBef>
              <a:spcPct val="0"/>
            </a:spcBef>
            <a:spcAft>
              <a:spcPct val="35000"/>
            </a:spcAft>
            <a:buNone/>
          </a:pPr>
          <a:r>
            <a:rPr lang="zh-CN" altLang="en-US" sz="1800" kern="1200"/>
            <a:t>（</a:t>
          </a:r>
          <a:r>
            <a:rPr lang="en-US" altLang="zh-CN" sz="1800" kern="1200"/>
            <a:t>0</a:t>
          </a:r>
          <a:r>
            <a:rPr lang="zh-CN" altLang="en-US" sz="1800" kern="1200"/>
            <a:t>）</a:t>
          </a:r>
        </a:p>
      </dsp:txBody>
      <dsp:txXfrm>
        <a:off x="3634174" y="2496773"/>
        <a:ext cx="1216445" cy="755289"/>
      </dsp:txXfrm>
    </dsp:sp>
  </dsp:spTree>
</dsp:drawing>
</file>

<file path=word/diagrams/drawing7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6A68F1-1239-4390-8A43-3971C115F920}">
      <dsp:nvSpPr>
        <dsp:cNvPr id="0" name=""/>
        <dsp:cNvSpPr/>
      </dsp:nvSpPr>
      <dsp:spPr>
        <a:xfrm>
          <a:off x="3592179" y="2258703"/>
          <a:ext cx="654256" cy="269073"/>
        </a:xfrm>
        <a:custGeom>
          <a:avLst/>
          <a:gdLst/>
          <a:ahLst/>
          <a:cxnLst/>
          <a:rect l="0" t="0" r="0" b="0"/>
          <a:pathLst>
            <a:path>
              <a:moveTo>
                <a:pt x="654256" y="0"/>
              </a:moveTo>
              <a:lnTo>
                <a:pt x="654256" y="184837"/>
              </a:lnTo>
              <a:lnTo>
                <a:pt x="0" y="184837"/>
              </a:lnTo>
              <a:lnTo>
                <a:pt x="0" y="2690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83AA0D-AD00-41CB-8698-20B10F9D7DF3}">
      <dsp:nvSpPr>
        <dsp:cNvPr id="0" name=""/>
        <dsp:cNvSpPr/>
      </dsp:nvSpPr>
      <dsp:spPr>
        <a:xfrm>
          <a:off x="3485655" y="1432234"/>
          <a:ext cx="760780" cy="249065"/>
        </a:xfrm>
        <a:custGeom>
          <a:avLst/>
          <a:gdLst/>
          <a:ahLst/>
          <a:cxnLst/>
          <a:rect l="0" t="0" r="0" b="0"/>
          <a:pathLst>
            <a:path>
              <a:moveTo>
                <a:pt x="0" y="0"/>
              </a:moveTo>
              <a:lnTo>
                <a:pt x="0" y="164829"/>
              </a:lnTo>
              <a:lnTo>
                <a:pt x="760780" y="164829"/>
              </a:lnTo>
              <a:lnTo>
                <a:pt x="760780" y="2490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16BEA-7A42-4112-A495-FDFB3BDF89BE}">
      <dsp:nvSpPr>
        <dsp:cNvPr id="0" name=""/>
        <dsp:cNvSpPr/>
      </dsp:nvSpPr>
      <dsp:spPr>
        <a:xfrm>
          <a:off x="2212598" y="572565"/>
          <a:ext cx="1273057" cy="282266"/>
        </a:xfrm>
        <a:custGeom>
          <a:avLst/>
          <a:gdLst/>
          <a:ahLst/>
          <a:cxnLst/>
          <a:rect l="0" t="0" r="0" b="0"/>
          <a:pathLst>
            <a:path>
              <a:moveTo>
                <a:pt x="0" y="0"/>
              </a:moveTo>
              <a:lnTo>
                <a:pt x="0" y="198030"/>
              </a:lnTo>
              <a:lnTo>
                <a:pt x="1273057" y="198030"/>
              </a:lnTo>
              <a:lnTo>
                <a:pt x="1273057" y="282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A721-2320-4CF3-A934-365178EBDDF7}">
      <dsp:nvSpPr>
        <dsp:cNvPr id="0" name=""/>
        <dsp:cNvSpPr/>
      </dsp:nvSpPr>
      <dsp:spPr>
        <a:xfrm>
          <a:off x="933621" y="1426305"/>
          <a:ext cx="716044" cy="252570"/>
        </a:xfrm>
        <a:custGeom>
          <a:avLst/>
          <a:gdLst/>
          <a:ahLst/>
          <a:cxnLst/>
          <a:rect l="0" t="0" r="0" b="0"/>
          <a:pathLst>
            <a:path>
              <a:moveTo>
                <a:pt x="0" y="0"/>
              </a:moveTo>
              <a:lnTo>
                <a:pt x="0" y="168334"/>
              </a:lnTo>
              <a:lnTo>
                <a:pt x="716044" y="168334"/>
              </a:lnTo>
              <a:lnTo>
                <a:pt x="716044" y="252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5B0424-3BC4-4797-B1F5-5B17D99C1884}">
      <dsp:nvSpPr>
        <dsp:cNvPr id="0" name=""/>
        <dsp:cNvSpPr/>
      </dsp:nvSpPr>
      <dsp:spPr>
        <a:xfrm>
          <a:off x="353615" y="1426305"/>
          <a:ext cx="580006" cy="270389"/>
        </a:xfrm>
        <a:custGeom>
          <a:avLst/>
          <a:gdLst/>
          <a:ahLst/>
          <a:cxnLst/>
          <a:rect l="0" t="0" r="0" b="0"/>
          <a:pathLst>
            <a:path>
              <a:moveTo>
                <a:pt x="580006" y="0"/>
              </a:moveTo>
              <a:lnTo>
                <a:pt x="580006" y="186153"/>
              </a:lnTo>
              <a:lnTo>
                <a:pt x="0" y="186153"/>
              </a:lnTo>
              <a:lnTo>
                <a:pt x="0" y="2703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A779DD-16A7-4BA2-9A40-DB1444BC6C3A}">
      <dsp:nvSpPr>
        <dsp:cNvPr id="0" name=""/>
        <dsp:cNvSpPr/>
      </dsp:nvSpPr>
      <dsp:spPr>
        <a:xfrm>
          <a:off x="933621" y="572565"/>
          <a:ext cx="1278976" cy="276336"/>
        </a:xfrm>
        <a:custGeom>
          <a:avLst/>
          <a:gdLst/>
          <a:ahLst/>
          <a:cxnLst/>
          <a:rect l="0" t="0" r="0" b="0"/>
          <a:pathLst>
            <a:path>
              <a:moveTo>
                <a:pt x="1278976" y="0"/>
              </a:moveTo>
              <a:lnTo>
                <a:pt x="1278976" y="192100"/>
              </a:lnTo>
              <a:lnTo>
                <a:pt x="0" y="192100"/>
              </a:lnTo>
              <a:lnTo>
                <a:pt x="0" y="2763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8B2F2B-3183-42FD-A5F8-9DA88A9A0209}">
      <dsp:nvSpPr>
        <dsp:cNvPr id="0" name=""/>
        <dsp:cNvSpPr/>
      </dsp:nvSpPr>
      <dsp:spPr>
        <a:xfrm>
          <a:off x="1757950" y="-4837"/>
          <a:ext cx="909296" cy="5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EBC7CB-C5EE-4DE8-84C1-30ABC5571E33}">
      <dsp:nvSpPr>
        <dsp:cNvPr id="0" name=""/>
        <dsp:cNvSpPr/>
      </dsp:nvSpPr>
      <dsp:spPr>
        <a:xfrm>
          <a:off x="1858983" y="91143"/>
          <a:ext cx="909296" cy="5774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4</a:t>
          </a:r>
        </a:p>
        <a:p>
          <a:pPr marL="0" lvl="0" indent="0" algn="ctr" defTabSz="533400">
            <a:lnSpc>
              <a:spcPct val="90000"/>
            </a:lnSpc>
            <a:spcBef>
              <a:spcPct val="0"/>
            </a:spcBef>
            <a:spcAft>
              <a:spcPct val="35000"/>
            </a:spcAft>
            <a:buNone/>
          </a:pPr>
          <a:r>
            <a:rPr lang="zh-CN" altLang="en-US" sz="1200" kern="1200"/>
            <a:t>（</a:t>
          </a:r>
          <a:r>
            <a:rPr lang="en-US" altLang="zh-CN" sz="1200" kern="1200"/>
            <a:t>-1</a:t>
          </a:r>
          <a:r>
            <a:rPr lang="zh-CN" altLang="en-US" sz="1200" kern="1200"/>
            <a:t>）</a:t>
          </a:r>
        </a:p>
      </dsp:txBody>
      <dsp:txXfrm>
        <a:off x="1875895" y="108055"/>
        <a:ext cx="875472" cy="543579"/>
      </dsp:txXfrm>
    </dsp:sp>
    <dsp:sp modelId="{BB40113F-D966-4345-8CA4-2C5827065E76}">
      <dsp:nvSpPr>
        <dsp:cNvPr id="0" name=""/>
        <dsp:cNvSpPr/>
      </dsp:nvSpPr>
      <dsp:spPr>
        <a:xfrm>
          <a:off x="478973" y="848901"/>
          <a:ext cx="909296" cy="5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B9F89B-EA9C-48EB-846C-1016AFA034D1}">
      <dsp:nvSpPr>
        <dsp:cNvPr id="0" name=""/>
        <dsp:cNvSpPr/>
      </dsp:nvSpPr>
      <dsp:spPr>
        <a:xfrm>
          <a:off x="580006" y="944883"/>
          <a:ext cx="909296" cy="5774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2</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596918" y="961795"/>
        <a:ext cx="875472" cy="543579"/>
      </dsp:txXfrm>
    </dsp:sp>
    <dsp:sp modelId="{C57A5948-4F57-4324-852B-5A0DF96ABBAA}">
      <dsp:nvSpPr>
        <dsp:cNvPr id="0" name=""/>
        <dsp:cNvSpPr/>
      </dsp:nvSpPr>
      <dsp:spPr>
        <a:xfrm>
          <a:off x="-101032" y="1696694"/>
          <a:ext cx="909296" cy="5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62CB9D-E102-4453-BE06-4609C39BEB9D}">
      <dsp:nvSpPr>
        <dsp:cNvPr id="0" name=""/>
        <dsp:cNvSpPr/>
      </dsp:nvSpPr>
      <dsp:spPr>
        <a:xfrm>
          <a:off x="0" y="1792675"/>
          <a:ext cx="909296" cy="5774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1</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16912" y="1809587"/>
        <a:ext cx="875472" cy="543579"/>
      </dsp:txXfrm>
    </dsp:sp>
    <dsp:sp modelId="{4C01BCF9-7D56-49C3-95D8-8921D2A5F303}">
      <dsp:nvSpPr>
        <dsp:cNvPr id="0" name=""/>
        <dsp:cNvSpPr/>
      </dsp:nvSpPr>
      <dsp:spPr>
        <a:xfrm>
          <a:off x="1195018" y="1678875"/>
          <a:ext cx="909296" cy="5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BD24BB-9844-4135-8C78-4F6B3BB3C29B}">
      <dsp:nvSpPr>
        <dsp:cNvPr id="0" name=""/>
        <dsp:cNvSpPr/>
      </dsp:nvSpPr>
      <dsp:spPr>
        <a:xfrm>
          <a:off x="1296050" y="1774856"/>
          <a:ext cx="909296" cy="5774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3</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1312962" y="1791768"/>
        <a:ext cx="875472" cy="543579"/>
      </dsp:txXfrm>
    </dsp:sp>
    <dsp:sp modelId="{21716959-B0E6-4660-B1A5-4BD923102779}">
      <dsp:nvSpPr>
        <dsp:cNvPr id="0" name=""/>
        <dsp:cNvSpPr/>
      </dsp:nvSpPr>
      <dsp:spPr>
        <a:xfrm>
          <a:off x="3031007" y="854831"/>
          <a:ext cx="909296" cy="5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8E9451-0EF9-4B4D-9C93-A9BA93E38E9B}">
      <dsp:nvSpPr>
        <dsp:cNvPr id="0" name=""/>
        <dsp:cNvSpPr/>
      </dsp:nvSpPr>
      <dsp:spPr>
        <a:xfrm>
          <a:off x="3132040" y="950813"/>
          <a:ext cx="909296" cy="5774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5</a:t>
          </a:r>
        </a:p>
        <a:p>
          <a:pPr marL="0" lvl="0" indent="0" algn="ctr" defTabSz="533400">
            <a:lnSpc>
              <a:spcPct val="90000"/>
            </a:lnSpc>
            <a:spcBef>
              <a:spcPct val="0"/>
            </a:spcBef>
            <a:spcAft>
              <a:spcPct val="35000"/>
            </a:spcAft>
            <a:buNone/>
          </a:pPr>
          <a:r>
            <a:rPr lang="zh-CN" altLang="en-US" sz="1200" kern="1200"/>
            <a:t>（</a:t>
          </a:r>
          <a:r>
            <a:rPr lang="en-US" altLang="zh-CN" sz="1200" kern="1200"/>
            <a:t>-2</a:t>
          </a:r>
          <a:r>
            <a:rPr lang="zh-CN" altLang="en-US" sz="1200" kern="1200"/>
            <a:t>）</a:t>
          </a:r>
        </a:p>
      </dsp:txBody>
      <dsp:txXfrm>
        <a:off x="3148952" y="967725"/>
        <a:ext cx="875472" cy="543579"/>
      </dsp:txXfrm>
    </dsp:sp>
    <dsp:sp modelId="{6C010327-F4DE-4430-8BEC-A49A3C1F3DB7}">
      <dsp:nvSpPr>
        <dsp:cNvPr id="0" name=""/>
        <dsp:cNvSpPr/>
      </dsp:nvSpPr>
      <dsp:spPr>
        <a:xfrm>
          <a:off x="3791788" y="1681300"/>
          <a:ext cx="909296" cy="5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9AF284-26CA-4B77-AE75-AA7E6A1CB9E6}">
      <dsp:nvSpPr>
        <dsp:cNvPr id="0" name=""/>
        <dsp:cNvSpPr/>
      </dsp:nvSpPr>
      <dsp:spPr>
        <a:xfrm>
          <a:off x="3892821" y="1777282"/>
          <a:ext cx="909296" cy="5774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7</a:t>
          </a:r>
        </a:p>
        <a:p>
          <a:pPr marL="0" lvl="0" indent="0" algn="ctr" defTabSz="533400">
            <a:lnSpc>
              <a:spcPct val="90000"/>
            </a:lnSpc>
            <a:spcBef>
              <a:spcPct val="0"/>
            </a:spcBef>
            <a:spcAft>
              <a:spcPct val="35000"/>
            </a:spcAft>
            <a:buNone/>
          </a:pPr>
          <a:r>
            <a:rPr lang="zh-CN" altLang="en-US" sz="1200" kern="1200"/>
            <a:t>（</a:t>
          </a:r>
          <a:r>
            <a:rPr lang="en-US" altLang="zh-CN" sz="1200" kern="1200"/>
            <a:t>1</a:t>
          </a:r>
          <a:r>
            <a:rPr lang="zh-CN" altLang="en-US" sz="1200" kern="1200"/>
            <a:t>）</a:t>
          </a:r>
        </a:p>
      </dsp:txBody>
      <dsp:txXfrm>
        <a:off x="3909733" y="1794194"/>
        <a:ext cx="875472" cy="543579"/>
      </dsp:txXfrm>
    </dsp:sp>
    <dsp:sp modelId="{0DFADE5F-912E-4DAC-9B89-958F3E7DF7F8}">
      <dsp:nvSpPr>
        <dsp:cNvPr id="0" name=""/>
        <dsp:cNvSpPr/>
      </dsp:nvSpPr>
      <dsp:spPr>
        <a:xfrm>
          <a:off x="3137531" y="2527777"/>
          <a:ext cx="909296" cy="5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0B605D-DAD4-4A92-9116-EBB6B3FAF77E}">
      <dsp:nvSpPr>
        <dsp:cNvPr id="0" name=""/>
        <dsp:cNvSpPr/>
      </dsp:nvSpPr>
      <dsp:spPr>
        <a:xfrm>
          <a:off x="3238564" y="2623758"/>
          <a:ext cx="909296" cy="577403"/>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6</a:t>
          </a:r>
        </a:p>
        <a:p>
          <a:pPr marL="0" lvl="0" indent="0" algn="ctr" defTabSz="533400">
            <a:lnSpc>
              <a:spcPct val="90000"/>
            </a:lnSpc>
            <a:spcBef>
              <a:spcPct val="0"/>
            </a:spcBef>
            <a:spcAft>
              <a:spcPct val="35000"/>
            </a:spcAft>
            <a:buNone/>
          </a:pPr>
          <a:r>
            <a:rPr lang="zh-CN" altLang="en-US" sz="1200" kern="1200"/>
            <a:t>（</a:t>
          </a:r>
          <a:r>
            <a:rPr lang="en-US" altLang="zh-CN" sz="1200" kern="1200"/>
            <a:t>0</a:t>
          </a:r>
          <a:r>
            <a:rPr lang="zh-CN" altLang="en-US" sz="1200" kern="1200"/>
            <a:t>）</a:t>
          </a:r>
        </a:p>
      </dsp:txBody>
      <dsp:txXfrm>
        <a:off x="3255476" y="2640670"/>
        <a:ext cx="875472" cy="543579"/>
      </dsp:txXfrm>
    </dsp:sp>
  </dsp:spTree>
</dsp:drawing>
</file>

<file path=word/diagrams/drawing7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83AA0D-AD00-41CB-8698-20B10F9D7DF3}">
      <dsp:nvSpPr>
        <dsp:cNvPr id="0" name=""/>
        <dsp:cNvSpPr/>
      </dsp:nvSpPr>
      <dsp:spPr>
        <a:xfrm>
          <a:off x="3615254" y="1538771"/>
          <a:ext cx="714754" cy="282689"/>
        </a:xfrm>
        <a:custGeom>
          <a:avLst/>
          <a:gdLst/>
          <a:ahLst/>
          <a:cxnLst/>
          <a:rect l="0" t="0" r="0" b="0"/>
          <a:pathLst>
            <a:path>
              <a:moveTo>
                <a:pt x="0" y="0"/>
              </a:moveTo>
              <a:lnTo>
                <a:pt x="0" y="191433"/>
              </a:lnTo>
              <a:lnTo>
                <a:pt x="714754" y="191433"/>
              </a:lnTo>
              <a:lnTo>
                <a:pt x="714754" y="2826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C5FF2C-1C88-4423-8C05-23532FDC9E6A}">
      <dsp:nvSpPr>
        <dsp:cNvPr id="0" name=""/>
        <dsp:cNvSpPr/>
      </dsp:nvSpPr>
      <dsp:spPr>
        <a:xfrm>
          <a:off x="3013264" y="1538771"/>
          <a:ext cx="601990" cy="286492"/>
        </a:xfrm>
        <a:custGeom>
          <a:avLst/>
          <a:gdLst/>
          <a:ahLst/>
          <a:cxnLst/>
          <a:rect l="0" t="0" r="0" b="0"/>
          <a:pathLst>
            <a:path>
              <a:moveTo>
                <a:pt x="601990" y="0"/>
              </a:moveTo>
              <a:lnTo>
                <a:pt x="601990" y="195236"/>
              </a:lnTo>
              <a:lnTo>
                <a:pt x="0" y="195236"/>
              </a:lnTo>
              <a:lnTo>
                <a:pt x="0" y="2864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16BEA-7A42-4112-A495-FDFB3BDF89BE}">
      <dsp:nvSpPr>
        <dsp:cNvPr id="0" name=""/>
        <dsp:cNvSpPr/>
      </dsp:nvSpPr>
      <dsp:spPr>
        <a:xfrm>
          <a:off x="2411273" y="626755"/>
          <a:ext cx="1203981" cy="286492"/>
        </a:xfrm>
        <a:custGeom>
          <a:avLst/>
          <a:gdLst/>
          <a:ahLst/>
          <a:cxnLst/>
          <a:rect l="0" t="0" r="0" b="0"/>
          <a:pathLst>
            <a:path>
              <a:moveTo>
                <a:pt x="0" y="0"/>
              </a:moveTo>
              <a:lnTo>
                <a:pt x="0" y="195236"/>
              </a:lnTo>
              <a:lnTo>
                <a:pt x="1203981" y="195236"/>
              </a:lnTo>
              <a:lnTo>
                <a:pt x="1203981" y="2864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A721-2320-4CF3-A934-365178EBDDF7}">
      <dsp:nvSpPr>
        <dsp:cNvPr id="0" name=""/>
        <dsp:cNvSpPr/>
      </dsp:nvSpPr>
      <dsp:spPr>
        <a:xfrm>
          <a:off x="1207292" y="1538771"/>
          <a:ext cx="601990" cy="286492"/>
        </a:xfrm>
        <a:custGeom>
          <a:avLst/>
          <a:gdLst/>
          <a:ahLst/>
          <a:cxnLst/>
          <a:rect l="0" t="0" r="0" b="0"/>
          <a:pathLst>
            <a:path>
              <a:moveTo>
                <a:pt x="0" y="0"/>
              </a:moveTo>
              <a:lnTo>
                <a:pt x="0" y="195236"/>
              </a:lnTo>
              <a:lnTo>
                <a:pt x="601990" y="195236"/>
              </a:lnTo>
              <a:lnTo>
                <a:pt x="601990" y="2864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5B0424-3BC4-4797-B1F5-5B17D99C1884}">
      <dsp:nvSpPr>
        <dsp:cNvPr id="0" name=""/>
        <dsp:cNvSpPr/>
      </dsp:nvSpPr>
      <dsp:spPr>
        <a:xfrm>
          <a:off x="605301" y="1538771"/>
          <a:ext cx="601990" cy="286492"/>
        </a:xfrm>
        <a:custGeom>
          <a:avLst/>
          <a:gdLst/>
          <a:ahLst/>
          <a:cxnLst/>
          <a:rect l="0" t="0" r="0" b="0"/>
          <a:pathLst>
            <a:path>
              <a:moveTo>
                <a:pt x="601990" y="0"/>
              </a:moveTo>
              <a:lnTo>
                <a:pt x="601990" y="195236"/>
              </a:lnTo>
              <a:lnTo>
                <a:pt x="0" y="195236"/>
              </a:lnTo>
              <a:lnTo>
                <a:pt x="0" y="2864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A779DD-16A7-4BA2-9A40-DB1444BC6C3A}">
      <dsp:nvSpPr>
        <dsp:cNvPr id="0" name=""/>
        <dsp:cNvSpPr/>
      </dsp:nvSpPr>
      <dsp:spPr>
        <a:xfrm>
          <a:off x="1207292" y="626755"/>
          <a:ext cx="1203981" cy="286492"/>
        </a:xfrm>
        <a:custGeom>
          <a:avLst/>
          <a:gdLst/>
          <a:ahLst/>
          <a:cxnLst/>
          <a:rect l="0" t="0" r="0" b="0"/>
          <a:pathLst>
            <a:path>
              <a:moveTo>
                <a:pt x="1203981" y="0"/>
              </a:moveTo>
              <a:lnTo>
                <a:pt x="1203981" y="195236"/>
              </a:lnTo>
              <a:lnTo>
                <a:pt x="0" y="195236"/>
              </a:lnTo>
              <a:lnTo>
                <a:pt x="0" y="2864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8B2F2B-3183-42FD-A5F8-9DA88A9A0209}">
      <dsp:nvSpPr>
        <dsp:cNvPr id="0" name=""/>
        <dsp:cNvSpPr/>
      </dsp:nvSpPr>
      <dsp:spPr>
        <a:xfrm>
          <a:off x="1918735" y="1232"/>
          <a:ext cx="985075" cy="6255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EBC7CB-C5EE-4DE8-84C1-30ABC5571E33}">
      <dsp:nvSpPr>
        <dsp:cNvPr id="0" name=""/>
        <dsp:cNvSpPr/>
      </dsp:nvSpPr>
      <dsp:spPr>
        <a:xfrm>
          <a:off x="2028188" y="105212"/>
          <a:ext cx="985075" cy="6255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4</a:t>
          </a:r>
        </a:p>
        <a:p>
          <a:pPr marL="0" lvl="0" indent="0" algn="ctr" defTabSz="622300">
            <a:lnSpc>
              <a:spcPct val="90000"/>
            </a:lnSpc>
            <a:spcBef>
              <a:spcPct val="0"/>
            </a:spcBef>
            <a:spcAft>
              <a:spcPct val="35000"/>
            </a:spcAft>
            <a:buNone/>
          </a:pPr>
          <a:r>
            <a:rPr lang="zh-CN" altLang="en-US" sz="1400" kern="1200"/>
            <a:t>（</a:t>
          </a:r>
          <a:r>
            <a:rPr lang="en-US" altLang="zh-CN" sz="1400" kern="1200"/>
            <a:t>0</a:t>
          </a:r>
          <a:r>
            <a:rPr lang="zh-CN" altLang="en-US" sz="1400" kern="1200"/>
            <a:t>）</a:t>
          </a:r>
        </a:p>
      </dsp:txBody>
      <dsp:txXfrm>
        <a:off x="2046509" y="123533"/>
        <a:ext cx="948433" cy="588880"/>
      </dsp:txXfrm>
    </dsp:sp>
    <dsp:sp modelId="{BB40113F-D966-4345-8CA4-2C5827065E76}">
      <dsp:nvSpPr>
        <dsp:cNvPr id="0" name=""/>
        <dsp:cNvSpPr/>
      </dsp:nvSpPr>
      <dsp:spPr>
        <a:xfrm>
          <a:off x="714754" y="913248"/>
          <a:ext cx="985075" cy="6255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B9F89B-EA9C-48EB-846C-1016AFA034D1}">
      <dsp:nvSpPr>
        <dsp:cNvPr id="0" name=""/>
        <dsp:cNvSpPr/>
      </dsp:nvSpPr>
      <dsp:spPr>
        <a:xfrm>
          <a:off x="824207" y="1017228"/>
          <a:ext cx="985075" cy="6255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2</a:t>
          </a:r>
        </a:p>
        <a:p>
          <a:pPr marL="0" lvl="0" indent="0" algn="ctr" defTabSz="622300">
            <a:lnSpc>
              <a:spcPct val="90000"/>
            </a:lnSpc>
            <a:spcBef>
              <a:spcPct val="0"/>
            </a:spcBef>
            <a:spcAft>
              <a:spcPct val="35000"/>
            </a:spcAft>
            <a:buNone/>
          </a:pPr>
          <a:r>
            <a:rPr lang="zh-CN" altLang="en-US" sz="1400" kern="1200"/>
            <a:t>（</a:t>
          </a:r>
          <a:r>
            <a:rPr lang="en-US" altLang="zh-CN" sz="1400" kern="1200"/>
            <a:t>0</a:t>
          </a:r>
          <a:r>
            <a:rPr lang="zh-CN" altLang="en-US" sz="1400" kern="1200"/>
            <a:t>）</a:t>
          </a:r>
        </a:p>
      </dsp:txBody>
      <dsp:txXfrm>
        <a:off x="842528" y="1035549"/>
        <a:ext cx="948433" cy="588880"/>
      </dsp:txXfrm>
    </dsp:sp>
    <dsp:sp modelId="{C57A5948-4F57-4324-852B-5A0DF96ABBAA}">
      <dsp:nvSpPr>
        <dsp:cNvPr id="0" name=""/>
        <dsp:cNvSpPr/>
      </dsp:nvSpPr>
      <dsp:spPr>
        <a:xfrm>
          <a:off x="112764" y="1825264"/>
          <a:ext cx="985075" cy="6255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62CB9D-E102-4453-BE06-4609C39BEB9D}">
      <dsp:nvSpPr>
        <dsp:cNvPr id="0" name=""/>
        <dsp:cNvSpPr/>
      </dsp:nvSpPr>
      <dsp:spPr>
        <a:xfrm>
          <a:off x="222216" y="1929244"/>
          <a:ext cx="985075" cy="6255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1</a:t>
          </a:r>
        </a:p>
        <a:p>
          <a:pPr marL="0" lvl="0" indent="0" algn="ctr" defTabSz="622300">
            <a:lnSpc>
              <a:spcPct val="90000"/>
            </a:lnSpc>
            <a:spcBef>
              <a:spcPct val="0"/>
            </a:spcBef>
            <a:spcAft>
              <a:spcPct val="35000"/>
            </a:spcAft>
            <a:buNone/>
          </a:pPr>
          <a:r>
            <a:rPr lang="zh-CN" altLang="en-US" sz="1400" kern="1200"/>
            <a:t>（</a:t>
          </a:r>
          <a:r>
            <a:rPr lang="en-US" altLang="zh-CN" sz="1400" kern="1200"/>
            <a:t>0</a:t>
          </a:r>
          <a:r>
            <a:rPr lang="zh-CN" altLang="en-US" sz="1400" kern="1200"/>
            <a:t>）</a:t>
          </a:r>
        </a:p>
      </dsp:txBody>
      <dsp:txXfrm>
        <a:off x="240537" y="1947565"/>
        <a:ext cx="948433" cy="588880"/>
      </dsp:txXfrm>
    </dsp:sp>
    <dsp:sp modelId="{4C01BCF9-7D56-49C3-95D8-8921D2A5F303}">
      <dsp:nvSpPr>
        <dsp:cNvPr id="0" name=""/>
        <dsp:cNvSpPr/>
      </dsp:nvSpPr>
      <dsp:spPr>
        <a:xfrm>
          <a:off x="1316745" y="1825264"/>
          <a:ext cx="985075" cy="6255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BD24BB-9844-4135-8C78-4F6B3BB3C29B}">
      <dsp:nvSpPr>
        <dsp:cNvPr id="0" name=""/>
        <dsp:cNvSpPr/>
      </dsp:nvSpPr>
      <dsp:spPr>
        <a:xfrm>
          <a:off x="1426198" y="1929244"/>
          <a:ext cx="985075" cy="6255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3</a:t>
          </a:r>
        </a:p>
        <a:p>
          <a:pPr marL="0" lvl="0" indent="0" algn="ctr" defTabSz="622300">
            <a:lnSpc>
              <a:spcPct val="90000"/>
            </a:lnSpc>
            <a:spcBef>
              <a:spcPct val="0"/>
            </a:spcBef>
            <a:spcAft>
              <a:spcPct val="35000"/>
            </a:spcAft>
            <a:buNone/>
          </a:pPr>
          <a:r>
            <a:rPr lang="zh-CN" altLang="en-US" sz="1400" kern="1200"/>
            <a:t>（</a:t>
          </a:r>
          <a:r>
            <a:rPr lang="en-US" altLang="zh-CN" sz="1400" kern="1200"/>
            <a:t>0</a:t>
          </a:r>
          <a:r>
            <a:rPr lang="zh-CN" altLang="en-US" sz="1400" kern="1200"/>
            <a:t>）</a:t>
          </a:r>
        </a:p>
      </dsp:txBody>
      <dsp:txXfrm>
        <a:off x="1444519" y="1947565"/>
        <a:ext cx="948433" cy="588880"/>
      </dsp:txXfrm>
    </dsp:sp>
    <dsp:sp modelId="{21716959-B0E6-4660-B1A5-4BD923102779}">
      <dsp:nvSpPr>
        <dsp:cNvPr id="0" name=""/>
        <dsp:cNvSpPr/>
      </dsp:nvSpPr>
      <dsp:spPr>
        <a:xfrm>
          <a:off x="3122716" y="913248"/>
          <a:ext cx="985075" cy="6255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8E9451-0EF9-4B4D-9C93-A9BA93E38E9B}">
      <dsp:nvSpPr>
        <dsp:cNvPr id="0" name=""/>
        <dsp:cNvSpPr/>
      </dsp:nvSpPr>
      <dsp:spPr>
        <a:xfrm>
          <a:off x="3232169" y="1017228"/>
          <a:ext cx="985075" cy="6255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6</a:t>
          </a:r>
        </a:p>
        <a:p>
          <a:pPr marL="0" lvl="0" indent="0" algn="ctr" defTabSz="622300">
            <a:lnSpc>
              <a:spcPct val="90000"/>
            </a:lnSpc>
            <a:spcBef>
              <a:spcPct val="0"/>
            </a:spcBef>
            <a:spcAft>
              <a:spcPct val="35000"/>
            </a:spcAft>
            <a:buNone/>
          </a:pPr>
          <a:r>
            <a:rPr lang="zh-CN" altLang="en-US" sz="1400" kern="1200"/>
            <a:t>（</a:t>
          </a:r>
          <a:r>
            <a:rPr lang="en-US" altLang="zh-CN" sz="1400" kern="1200"/>
            <a:t>0</a:t>
          </a:r>
          <a:r>
            <a:rPr lang="zh-CN" altLang="en-US" sz="1400" kern="1200"/>
            <a:t>）</a:t>
          </a:r>
        </a:p>
      </dsp:txBody>
      <dsp:txXfrm>
        <a:off x="3250490" y="1035549"/>
        <a:ext cx="948433" cy="588880"/>
      </dsp:txXfrm>
    </dsp:sp>
    <dsp:sp modelId="{8246523D-FC97-4760-83E7-6CD8F9545009}">
      <dsp:nvSpPr>
        <dsp:cNvPr id="0" name=""/>
        <dsp:cNvSpPr/>
      </dsp:nvSpPr>
      <dsp:spPr>
        <a:xfrm>
          <a:off x="2520726" y="1825264"/>
          <a:ext cx="985075" cy="6255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FD0A90-CF22-4B1C-9C0A-B191343C4A48}">
      <dsp:nvSpPr>
        <dsp:cNvPr id="0" name=""/>
        <dsp:cNvSpPr/>
      </dsp:nvSpPr>
      <dsp:spPr>
        <a:xfrm>
          <a:off x="2630179" y="1929244"/>
          <a:ext cx="985075" cy="6255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5</a:t>
          </a:r>
        </a:p>
        <a:p>
          <a:pPr marL="0" lvl="0" indent="0" algn="ctr" defTabSz="622300">
            <a:lnSpc>
              <a:spcPct val="90000"/>
            </a:lnSpc>
            <a:spcBef>
              <a:spcPct val="0"/>
            </a:spcBef>
            <a:spcAft>
              <a:spcPct val="35000"/>
            </a:spcAft>
            <a:buNone/>
          </a:pPr>
          <a:r>
            <a:rPr lang="zh-CN" altLang="en-US" sz="1400" kern="1200"/>
            <a:t>（</a:t>
          </a:r>
          <a:r>
            <a:rPr lang="en-US" altLang="zh-CN" sz="1400" kern="1200"/>
            <a:t>0</a:t>
          </a:r>
          <a:r>
            <a:rPr lang="zh-CN" altLang="en-US" sz="1400" kern="1200"/>
            <a:t>）</a:t>
          </a:r>
        </a:p>
      </dsp:txBody>
      <dsp:txXfrm>
        <a:off x="2648500" y="1947565"/>
        <a:ext cx="948433" cy="588880"/>
      </dsp:txXfrm>
    </dsp:sp>
    <dsp:sp modelId="{6C010327-F4DE-4430-8BEC-A49A3C1F3DB7}">
      <dsp:nvSpPr>
        <dsp:cNvPr id="0" name=""/>
        <dsp:cNvSpPr/>
      </dsp:nvSpPr>
      <dsp:spPr>
        <a:xfrm>
          <a:off x="3837471" y="1821460"/>
          <a:ext cx="985075" cy="6255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9AF284-26CA-4B77-AE75-AA7E6A1CB9E6}">
      <dsp:nvSpPr>
        <dsp:cNvPr id="0" name=""/>
        <dsp:cNvSpPr/>
      </dsp:nvSpPr>
      <dsp:spPr>
        <a:xfrm>
          <a:off x="3946924" y="1925441"/>
          <a:ext cx="985075" cy="6255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7</a:t>
          </a:r>
        </a:p>
        <a:p>
          <a:pPr marL="0" lvl="0" indent="0" algn="ctr" defTabSz="622300">
            <a:lnSpc>
              <a:spcPct val="90000"/>
            </a:lnSpc>
            <a:spcBef>
              <a:spcPct val="0"/>
            </a:spcBef>
            <a:spcAft>
              <a:spcPct val="35000"/>
            </a:spcAft>
            <a:buNone/>
          </a:pPr>
          <a:r>
            <a:rPr lang="zh-CN" altLang="en-US" sz="1400" kern="1200"/>
            <a:t>（</a:t>
          </a:r>
          <a:r>
            <a:rPr lang="en-US" altLang="zh-CN" sz="1400" kern="1200"/>
            <a:t>0</a:t>
          </a:r>
          <a:r>
            <a:rPr lang="zh-CN" altLang="en-US" sz="1400" kern="1200"/>
            <a:t>）</a:t>
          </a:r>
        </a:p>
      </dsp:txBody>
      <dsp:txXfrm>
        <a:off x="3965245" y="1943762"/>
        <a:ext cx="948433" cy="588880"/>
      </dsp:txXfrm>
    </dsp:sp>
  </dsp:spTree>
</dsp:drawing>
</file>

<file path=word/diagrams/drawing7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76388D-2D20-41BE-9BE0-95164EF1D9E8}">
      <dsp:nvSpPr>
        <dsp:cNvPr id="0" name=""/>
        <dsp:cNvSpPr/>
      </dsp:nvSpPr>
      <dsp:spPr>
        <a:xfrm>
          <a:off x="2853890" y="1925856"/>
          <a:ext cx="574557" cy="247814"/>
        </a:xfrm>
        <a:custGeom>
          <a:avLst/>
          <a:gdLst/>
          <a:ahLst/>
          <a:cxnLst/>
          <a:rect l="0" t="0" r="0" b="0"/>
          <a:pathLst>
            <a:path>
              <a:moveTo>
                <a:pt x="574557" y="0"/>
              </a:moveTo>
              <a:lnTo>
                <a:pt x="574557" y="175385"/>
              </a:lnTo>
              <a:lnTo>
                <a:pt x="0" y="175385"/>
              </a:lnTo>
              <a:lnTo>
                <a:pt x="0" y="247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83AA0D-AD00-41CB-8698-20B10F9D7DF3}">
      <dsp:nvSpPr>
        <dsp:cNvPr id="0" name=""/>
        <dsp:cNvSpPr/>
      </dsp:nvSpPr>
      <dsp:spPr>
        <a:xfrm>
          <a:off x="3050507" y="1221406"/>
          <a:ext cx="377940" cy="207982"/>
        </a:xfrm>
        <a:custGeom>
          <a:avLst/>
          <a:gdLst/>
          <a:ahLst/>
          <a:cxnLst/>
          <a:rect l="0" t="0" r="0" b="0"/>
          <a:pathLst>
            <a:path>
              <a:moveTo>
                <a:pt x="0" y="0"/>
              </a:moveTo>
              <a:lnTo>
                <a:pt x="0" y="135554"/>
              </a:lnTo>
              <a:lnTo>
                <a:pt x="377940" y="135554"/>
              </a:lnTo>
              <a:lnTo>
                <a:pt x="377940" y="207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16BEA-7A42-4112-A495-FDFB3BDF89BE}">
      <dsp:nvSpPr>
        <dsp:cNvPr id="0" name=""/>
        <dsp:cNvSpPr/>
      </dsp:nvSpPr>
      <dsp:spPr>
        <a:xfrm>
          <a:off x="2333822" y="497553"/>
          <a:ext cx="716685" cy="227384"/>
        </a:xfrm>
        <a:custGeom>
          <a:avLst/>
          <a:gdLst/>
          <a:ahLst/>
          <a:cxnLst/>
          <a:rect l="0" t="0" r="0" b="0"/>
          <a:pathLst>
            <a:path>
              <a:moveTo>
                <a:pt x="0" y="0"/>
              </a:moveTo>
              <a:lnTo>
                <a:pt x="0" y="154956"/>
              </a:lnTo>
              <a:lnTo>
                <a:pt x="716685" y="154956"/>
              </a:lnTo>
              <a:lnTo>
                <a:pt x="716685" y="2273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A721-2320-4CF3-A934-365178EBDDF7}">
      <dsp:nvSpPr>
        <dsp:cNvPr id="0" name=""/>
        <dsp:cNvSpPr/>
      </dsp:nvSpPr>
      <dsp:spPr>
        <a:xfrm>
          <a:off x="1617136" y="1221406"/>
          <a:ext cx="477790" cy="227384"/>
        </a:xfrm>
        <a:custGeom>
          <a:avLst/>
          <a:gdLst/>
          <a:ahLst/>
          <a:cxnLst/>
          <a:rect l="0" t="0" r="0" b="0"/>
          <a:pathLst>
            <a:path>
              <a:moveTo>
                <a:pt x="0" y="0"/>
              </a:moveTo>
              <a:lnTo>
                <a:pt x="0" y="154956"/>
              </a:lnTo>
              <a:lnTo>
                <a:pt x="477790" y="154956"/>
              </a:lnTo>
              <a:lnTo>
                <a:pt x="477790" y="227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5B0424-3BC4-4797-B1F5-5B17D99C1884}">
      <dsp:nvSpPr>
        <dsp:cNvPr id="0" name=""/>
        <dsp:cNvSpPr/>
      </dsp:nvSpPr>
      <dsp:spPr>
        <a:xfrm>
          <a:off x="1139346" y="1221406"/>
          <a:ext cx="477790" cy="227384"/>
        </a:xfrm>
        <a:custGeom>
          <a:avLst/>
          <a:gdLst/>
          <a:ahLst/>
          <a:cxnLst/>
          <a:rect l="0" t="0" r="0" b="0"/>
          <a:pathLst>
            <a:path>
              <a:moveTo>
                <a:pt x="477790" y="0"/>
              </a:moveTo>
              <a:lnTo>
                <a:pt x="477790" y="154956"/>
              </a:lnTo>
              <a:lnTo>
                <a:pt x="0" y="154956"/>
              </a:lnTo>
              <a:lnTo>
                <a:pt x="0" y="227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A779DD-16A7-4BA2-9A40-DB1444BC6C3A}">
      <dsp:nvSpPr>
        <dsp:cNvPr id="0" name=""/>
        <dsp:cNvSpPr/>
      </dsp:nvSpPr>
      <dsp:spPr>
        <a:xfrm>
          <a:off x="1617136" y="497553"/>
          <a:ext cx="716685" cy="227384"/>
        </a:xfrm>
        <a:custGeom>
          <a:avLst/>
          <a:gdLst/>
          <a:ahLst/>
          <a:cxnLst/>
          <a:rect l="0" t="0" r="0" b="0"/>
          <a:pathLst>
            <a:path>
              <a:moveTo>
                <a:pt x="716685" y="0"/>
              </a:moveTo>
              <a:lnTo>
                <a:pt x="716685" y="154956"/>
              </a:lnTo>
              <a:lnTo>
                <a:pt x="0" y="154956"/>
              </a:lnTo>
              <a:lnTo>
                <a:pt x="0" y="2273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8B2F2B-3183-42FD-A5F8-9DA88A9A0209}">
      <dsp:nvSpPr>
        <dsp:cNvPr id="0" name=""/>
        <dsp:cNvSpPr/>
      </dsp:nvSpPr>
      <dsp:spPr>
        <a:xfrm>
          <a:off x="1942902" y="1086"/>
          <a:ext cx="781838" cy="496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EBC7CB-C5EE-4DE8-84C1-30ABC5571E33}">
      <dsp:nvSpPr>
        <dsp:cNvPr id="0" name=""/>
        <dsp:cNvSpPr/>
      </dsp:nvSpPr>
      <dsp:spPr>
        <a:xfrm>
          <a:off x="2029773" y="83613"/>
          <a:ext cx="781838" cy="496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altLang="zh-CN" sz="2100" kern="1200"/>
            <a:t>4</a:t>
          </a:r>
          <a:endParaRPr lang="zh-CN" altLang="en-US" sz="2100" kern="1200"/>
        </a:p>
      </dsp:txBody>
      <dsp:txXfrm>
        <a:off x="2044314" y="98154"/>
        <a:ext cx="752756" cy="467385"/>
      </dsp:txXfrm>
    </dsp:sp>
    <dsp:sp modelId="{BB40113F-D966-4345-8CA4-2C5827065E76}">
      <dsp:nvSpPr>
        <dsp:cNvPr id="0" name=""/>
        <dsp:cNvSpPr/>
      </dsp:nvSpPr>
      <dsp:spPr>
        <a:xfrm>
          <a:off x="1226217" y="724938"/>
          <a:ext cx="781838" cy="496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B9F89B-EA9C-48EB-846C-1016AFA034D1}">
      <dsp:nvSpPr>
        <dsp:cNvPr id="0" name=""/>
        <dsp:cNvSpPr/>
      </dsp:nvSpPr>
      <dsp:spPr>
        <a:xfrm>
          <a:off x="1313088" y="807466"/>
          <a:ext cx="781838" cy="496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altLang="zh-CN" sz="2100" kern="1200"/>
            <a:t>2</a:t>
          </a:r>
          <a:endParaRPr lang="zh-CN" altLang="en-US" sz="2100" kern="1200"/>
        </a:p>
      </dsp:txBody>
      <dsp:txXfrm>
        <a:off x="1327629" y="822007"/>
        <a:ext cx="752756" cy="467385"/>
      </dsp:txXfrm>
    </dsp:sp>
    <dsp:sp modelId="{C57A5948-4F57-4324-852B-5A0DF96ABBAA}">
      <dsp:nvSpPr>
        <dsp:cNvPr id="0" name=""/>
        <dsp:cNvSpPr/>
      </dsp:nvSpPr>
      <dsp:spPr>
        <a:xfrm>
          <a:off x="748426" y="1448791"/>
          <a:ext cx="781838" cy="496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62CB9D-E102-4453-BE06-4609C39BEB9D}">
      <dsp:nvSpPr>
        <dsp:cNvPr id="0" name=""/>
        <dsp:cNvSpPr/>
      </dsp:nvSpPr>
      <dsp:spPr>
        <a:xfrm>
          <a:off x="835297" y="1531318"/>
          <a:ext cx="781838" cy="496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altLang="zh-CN" sz="2100" kern="1200"/>
            <a:t>1</a:t>
          </a:r>
          <a:endParaRPr lang="zh-CN" altLang="en-US" sz="2100" kern="1200"/>
        </a:p>
      </dsp:txBody>
      <dsp:txXfrm>
        <a:off x="849838" y="1545859"/>
        <a:ext cx="752756" cy="467385"/>
      </dsp:txXfrm>
    </dsp:sp>
    <dsp:sp modelId="{4C01BCF9-7D56-49C3-95D8-8921D2A5F303}">
      <dsp:nvSpPr>
        <dsp:cNvPr id="0" name=""/>
        <dsp:cNvSpPr/>
      </dsp:nvSpPr>
      <dsp:spPr>
        <a:xfrm>
          <a:off x="1704007" y="1448791"/>
          <a:ext cx="781838" cy="496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BD24BB-9844-4135-8C78-4F6B3BB3C29B}">
      <dsp:nvSpPr>
        <dsp:cNvPr id="0" name=""/>
        <dsp:cNvSpPr/>
      </dsp:nvSpPr>
      <dsp:spPr>
        <a:xfrm>
          <a:off x="1790878" y="1531318"/>
          <a:ext cx="781838" cy="496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altLang="zh-CN" sz="2100" kern="1200"/>
            <a:t>3</a:t>
          </a:r>
          <a:endParaRPr lang="zh-CN" altLang="en-US" sz="2100" kern="1200"/>
        </a:p>
      </dsp:txBody>
      <dsp:txXfrm>
        <a:off x="1805419" y="1545859"/>
        <a:ext cx="752756" cy="467385"/>
      </dsp:txXfrm>
    </dsp:sp>
    <dsp:sp modelId="{21716959-B0E6-4660-B1A5-4BD923102779}">
      <dsp:nvSpPr>
        <dsp:cNvPr id="0" name=""/>
        <dsp:cNvSpPr/>
      </dsp:nvSpPr>
      <dsp:spPr>
        <a:xfrm>
          <a:off x="2659588" y="724938"/>
          <a:ext cx="781838" cy="496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8E9451-0EF9-4B4D-9C93-A9BA93E38E9B}">
      <dsp:nvSpPr>
        <dsp:cNvPr id="0" name=""/>
        <dsp:cNvSpPr/>
      </dsp:nvSpPr>
      <dsp:spPr>
        <a:xfrm>
          <a:off x="2746459" y="807466"/>
          <a:ext cx="781838" cy="496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altLang="zh-CN" sz="2100" kern="1200"/>
            <a:t>5</a:t>
          </a:r>
          <a:endParaRPr lang="zh-CN" altLang="en-US" sz="2100" kern="1200"/>
        </a:p>
      </dsp:txBody>
      <dsp:txXfrm>
        <a:off x="2761000" y="822007"/>
        <a:ext cx="752756" cy="467385"/>
      </dsp:txXfrm>
    </dsp:sp>
    <dsp:sp modelId="{6C010327-F4DE-4430-8BEC-A49A3C1F3DB7}">
      <dsp:nvSpPr>
        <dsp:cNvPr id="0" name=""/>
        <dsp:cNvSpPr/>
      </dsp:nvSpPr>
      <dsp:spPr>
        <a:xfrm>
          <a:off x="3037529" y="1429389"/>
          <a:ext cx="781838" cy="496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9AF284-26CA-4B77-AE75-AA7E6A1CB9E6}">
      <dsp:nvSpPr>
        <dsp:cNvPr id="0" name=""/>
        <dsp:cNvSpPr/>
      </dsp:nvSpPr>
      <dsp:spPr>
        <a:xfrm>
          <a:off x="3124400" y="1511916"/>
          <a:ext cx="781838" cy="496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altLang="zh-CN" sz="2100" kern="1200"/>
            <a:t>7</a:t>
          </a:r>
        </a:p>
      </dsp:txBody>
      <dsp:txXfrm>
        <a:off x="3138941" y="1526457"/>
        <a:ext cx="752756" cy="467385"/>
      </dsp:txXfrm>
    </dsp:sp>
    <dsp:sp modelId="{58E0DA03-A647-4662-996C-4A85D4E1C194}">
      <dsp:nvSpPr>
        <dsp:cNvPr id="0" name=""/>
        <dsp:cNvSpPr/>
      </dsp:nvSpPr>
      <dsp:spPr>
        <a:xfrm>
          <a:off x="2462971" y="2173671"/>
          <a:ext cx="781838" cy="496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008EF2E-745F-4C5A-9741-49DFC9F29A97}">
      <dsp:nvSpPr>
        <dsp:cNvPr id="0" name=""/>
        <dsp:cNvSpPr/>
      </dsp:nvSpPr>
      <dsp:spPr>
        <a:xfrm>
          <a:off x="2549842" y="2256198"/>
          <a:ext cx="781838" cy="496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altLang="zh-CN" sz="2100" kern="1200"/>
            <a:t>6</a:t>
          </a:r>
          <a:endParaRPr lang="zh-CN" altLang="en-US" sz="2100" kern="1200"/>
        </a:p>
      </dsp:txBody>
      <dsp:txXfrm>
        <a:off x="2564383" y="2270739"/>
        <a:ext cx="752756" cy="467385"/>
      </dsp:txXfrm>
    </dsp:sp>
  </dsp:spTree>
</dsp:drawing>
</file>

<file path=word/diagrams/drawing7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83AA0D-AD00-41CB-8698-20B10F9D7DF3}">
      <dsp:nvSpPr>
        <dsp:cNvPr id="0" name=""/>
        <dsp:cNvSpPr/>
      </dsp:nvSpPr>
      <dsp:spPr>
        <a:xfrm>
          <a:off x="2948195" y="1631497"/>
          <a:ext cx="507682" cy="237858"/>
        </a:xfrm>
        <a:custGeom>
          <a:avLst/>
          <a:gdLst/>
          <a:ahLst/>
          <a:cxnLst/>
          <a:rect l="0" t="0" r="0" b="0"/>
          <a:pathLst>
            <a:path>
              <a:moveTo>
                <a:pt x="0" y="0"/>
              </a:moveTo>
              <a:lnTo>
                <a:pt x="0" y="161074"/>
              </a:lnTo>
              <a:lnTo>
                <a:pt x="507682" y="161074"/>
              </a:lnTo>
              <a:lnTo>
                <a:pt x="507682" y="2378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C5FF2C-1C88-4423-8C05-23532FDC9E6A}">
      <dsp:nvSpPr>
        <dsp:cNvPr id="0" name=""/>
        <dsp:cNvSpPr/>
      </dsp:nvSpPr>
      <dsp:spPr>
        <a:xfrm>
          <a:off x="2441674" y="1631497"/>
          <a:ext cx="506521" cy="241058"/>
        </a:xfrm>
        <a:custGeom>
          <a:avLst/>
          <a:gdLst/>
          <a:ahLst/>
          <a:cxnLst/>
          <a:rect l="0" t="0" r="0" b="0"/>
          <a:pathLst>
            <a:path>
              <a:moveTo>
                <a:pt x="506521" y="0"/>
              </a:moveTo>
              <a:lnTo>
                <a:pt x="506521" y="164274"/>
              </a:lnTo>
              <a:lnTo>
                <a:pt x="0" y="164274"/>
              </a:lnTo>
              <a:lnTo>
                <a:pt x="0" y="2410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16BEA-7A42-4112-A495-FDFB3BDF89BE}">
      <dsp:nvSpPr>
        <dsp:cNvPr id="0" name=""/>
        <dsp:cNvSpPr/>
      </dsp:nvSpPr>
      <dsp:spPr>
        <a:xfrm>
          <a:off x="1935152" y="864117"/>
          <a:ext cx="1013043" cy="241058"/>
        </a:xfrm>
        <a:custGeom>
          <a:avLst/>
          <a:gdLst/>
          <a:ahLst/>
          <a:cxnLst/>
          <a:rect l="0" t="0" r="0" b="0"/>
          <a:pathLst>
            <a:path>
              <a:moveTo>
                <a:pt x="0" y="0"/>
              </a:moveTo>
              <a:lnTo>
                <a:pt x="0" y="164274"/>
              </a:lnTo>
              <a:lnTo>
                <a:pt x="1013043" y="164274"/>
              </a:lnTo>
              <a:lnTo>
                <a:pt x="1013043" y="2410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A721-2320-4CF3-A934-365178EBDDF7}">
      <dsp:nvSpPr>
        <dsp:cNvPr id="0" name=""/>
        <dsp:cNvSpPr/>
      </dsp:nvSpPr>
      <dsp:spPr>
        <a:xfrm>
          <a:off x="922109" y="1631497"/>
          <a:ext cx="506521" cy="241058"/>
        </a:xfrm>
        <a:custGeom>
          <a:avLst/>
          <a:gdLst/>
          <a:ahLst/>
          <a:cxnLst/>
          <a:rect l="0" t="0" r="0" b="0"/>
          <a:pathLst>
            <a:path>
              <a:moveTo>
                <a:pt x="0" y="0"/>
              </a:moveTo>
              <a:lnTo>
                <a:pt x="0" y="164274"/>
              </a:lnTo>
              <a:lnTo>
                <a:pt x="506521" y="164274"/>
              </a:lnTo>
              <a:lnTo>
                <a:pt x="506521" y="2410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5B0424-3BC4-4797-B1F5-5B17D99C1884}">
      <dsp:nvSpPr>
        <dsp:cNvPr id="0" name=""/>
        <dsp:cNvSpPr/>
      </dsp:nvSpPr>
      <dsp:spPr>
        <a:xfrm>
          <a:off x="415587" y="1631497"/>
          <a:ext cx="506521" cy="241058"/>
        </a:xfrm>
        <a:custGeom>
          <a:avLst/>
          <a:gdLst/>
          <a:ahLst/>
          <a:cxnLst/>
          <a:rect l="0" t="0" r="0" b="0"/>
          <a:pathLst>
            <a:path>
              <a:moveTo>
                <a:pt x="506521" y="0"/>
              </a:moveTo>
              <a:lnTo>
                <a:pt x="506521" y="164274"/>
              </a:lnTo>
              <a:lnTo>
                <a:pt x="0" y="164274"/>
              </a:lnTo>
              <a:lnTo>
                <a:pt x="0" y="2410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A779DD-16A7-4BA2-9A40-DB1444BC6C3A}">
      <dsp:nvSpPr>
        <dsp:cNvPr id="0" name=""/>
        <dsp:cNvSpPr/>
      </dsp:nvSpPr>
      <dsp:spPr>
        <a:xfrm>
          <a:off x="922109" y="864117"/>
          <a:ext cx="1013043" cy="241058"/>
        </a:xfrm>
        <a:custGeom>
          <a:avLst/>
          <a:gdLst/>
          <a:ahLst/>
          <a:cxnLst/>
          <a:rect l="0" t="0" r="0" b="0"/>
          <a:pathLst>
            <a:path>
              <a:moveTo>
                <a:pt x="1013043" y="0"/>
              </a:moveTo>
              <a:lnTo>
                <a:pt x="1013043" y="164274"/>
              </a:lnTo>
              <a:lnTo>
                <a:pt x="0" y="164274"/>
              </a:lnTo>
              <a:lnTo>
                <a:pt x="0" y="2410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8B2F2B-3183-42FD-A5F8-9DA88A9A0209}">
      <dsp:nvSpPr>
        <dsp:cNvPr id="0" name=""/>
        <dsp:cNvSpPr/>
      </dsp:nvSpPr>
      <dsp:spPr>
        <a:xfrm>
          <a:off x="1520725" y="337795"/>
          <a:ext cx="828853" cy="5263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EBC7CB-C5EE-4DE8-84C1-30ABC5571E33}">
      <dsp:nvSpPr>
        <dsp:cNvPr id="0" name=""/>
        <dsp:cNvSpPr/>
      </dsp:nvSpPr>
      <dsp:spPr>
        <a:xfrm>
          <a:off x="1612820" y="425285"/>
          <a:ext cx="828853" cy="5263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4</a:t>
          </a:r>
        </a:p>
        <a:p>
          <a:pPr marL="0" lvl="0" indent="0" algn="ctr" defTabSz="533400">
            <a:lnSpc>
              <a:spcPct val="90000"/>
            </a:lnSpc>
            <a:spcBef>
              <a:spcPct val="0"/>
            </a:spcBef>
            <a:spcAft>
              <a:spcPct val="35000"/>
            </a:spcAft>
            <a:buNone/>
          </a:pPr>
          <a:r>
            <a:rPr lang="en-US" altLang="zh-CN" sz="1200" kern="1200"/>
            <a:t>0</a:t>
          </a:r>
          <a:endParaRPr lang="zh-CN" altLang="en-US" sz="1200" kern="1200"/>
        </a:p>
      </dsp:txBody>
      <dsp:txXfrm>
        <a:off x="1628235" y="440700"/>
        <a:ext cx="798023" cy="495492"/>
      </dsp:txXfrm>
    </dsp:sp>
    <dsp:sp modelId="{BB40113F-D966-4345-8CA4-2C5827065E76}">
      <dsp:nvSpPr>
        <dsp:cNvPr id="0" name=""/>
        <dsp:cNvSpPr/>
      </dsp:nvSpPr>
      <dsp:spPr>
        <a:xfrm>
          <a:off x="507682" y="1105175"/>
          <a:ext cx="828853" cy="5263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B9F89B-EA9C-48EB-846C-1016AFA034D1}">
      <dsp:nvSpPr>
        <dsp:cNvPr id="0" name=""/>
        <dsp:cNvSpPr/>
      </dsp:nvSpPr>
      <dsp:spPr>
        <a:xfrm>
          <a:off x="599777" y="1192665"/>
          <a:ext cx="828853" cy="5263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2</a:t>
          </a:r>
        </a:p>
        <a:p>
          <a:pPr marL="0" lvl="0" indent="0" algn="ctr" defTabSz="533400">
            <a:lnSpc>
              <a:spcPct val="90000"/>
            </a:lnSpc>
            <a:spcBef>
              <a:spcPct val="0"/>
            </a:spcBef>
            <a:spcAft>
              <a:spcPct val="35000"/>
            </a:spcAft>
            <a:buNone/>
          </a:pPr>
          <a:r>
            <a:rPr lang="en-US" altLang="zh-CN" sz="1200" kern="1200"/>
            <a:t>0</a:t>
          </a:r>
          <a:endParaRPr lang="zh-CN" altLang="en-US" sz="1200" kern="1200"/>
        </a:p>
      </dsp:txBody>
      <dsp:txXfrm>
        <a:off x="615192" y="1208080"/>
        <a:ext cx="798023" cy="495492"/>
      </dsp:txXfrm>
    </dsp:sp>
    <dsp:sp modelId="{C57A5948-4F57-4324-852B-5A0DF96ABBAA}">
      <dsp:nvSpPr>
        <dsp:cNvPr id="0" name=""/>
        <dsp:cNvSpPr/>
      </dsp:nvSpPr>
      <dsp:spPr>
        <a:xfrm>
          <a:off x="1160" y="1872555"/>
          <a:ext cx="828853" cy="5263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62CB9D-E102-4453-BE06-4609C39BEB9D}">
      <dsp:nvSpPr>
        <dsp:cNvPr id="0" name=""/>
        <dsp:cNvSpPr/>
      </dsp:nvSpPr>
      <dsp:spPr>
        <a:xfrm>
          <a:off x="93255" y="1960045"/>
          <a:ext cx="828853" cy="5263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1</a:t>
          </a:r>
        </a:p>
        <a:p>
          <a:pPr marL="0" lvl="0" indent="0" algn="ctr" defTabSz="533400">
            <a:lnSpc>
              <a:spcPct val="90000"/>
            </a:lnSpc>
            <a:spcBef>
              <a:spcPct val="0"/>
            </a:spcBef>
            <a:spcAft>
              <a:spcPct val="35000"/>
            </a:spcAft>
            <a:buNone/>
          </a:pPr>
          <a:r>
            <a:rPr lang="en-US" altLang="zh-CN" sz="1200" kern="1200"/>
            <a:t>0</a:t>
          </a:r>
          <a:endParaRPr lang="zh-CN" altLang="en-US" sz="1200" kern="1200"/>
        </a:p>
      </dsp:txBody>
      <dsp:txXfrm>
        <a:off x="108670" y="1975460"/>
        <a:ext cx="798023" cy="495492"/>
      </dsp:txXfrm>
    </dsp:sp>
    <dsp:sp modelId="{4C01BCF9-7D56-49C3-95D8-8921D2A5F303}">
      <dsp:nvSpPr>
        <dsp:cNvPr id="0" name=""/>
        <dsp:cNvSpPr/>
      </dsp:nvSpPr>
      <dsp:spPr>
        <a:xfrm>
          <a:off x="1014204" y="1872555"/>
          <a:ext cx="828853" cy="5263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BD24BB-9844-4135-8C78-4F6B3BB3C29B}">
      <dsp:nvSpPr>
        <dsp:cNvPr id="0" name=""/>
        <dsp:cNvSpPr/>
      </dsp:nvSpPr>
      <dsp:spPr>
        <a:xfrm>
          <a:off x="1106298" y="1960045"/>
          <a:ext cx="828853" cy="5263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3</a:t>
          </a:r>
        </a:p>
        <a:p>
          <a:pPr marL="0" lvl="0" indent="0" algn="ctr" defTabSz="533400">
            <a:lnSpc>
              <a:spcPct val="90000"/>
            </a:lnSpc>
            <a:spcBef>
              <a:spcPct val="0"/>
            </a:spcBef>
            <a:spcAft>
              <a:spcPct val="35000"/>
            </a:spcAft>
            <a:buNone/>
          </a:pPr>
          <a:r>
            <a:rPr lang="en-US" altLang="zh-CN" sz="1200" kern="1200"/>
            <a:t>0</a:t>
          </a:r>
          <a:endParaRPr lang="zh-CN" altLang="en-US" sz="1200" kern="1200"/>
        </a:p>
      </dsp:txBody>
      <dsp:txXfrm>
        <a:off x="1121713" y="1975460"/>
        <a:ext cx="798023" cy="495492"/>
      </dsp:txXfrm>
    </dsp:sp>
    <dsp:sp modelId="{21716959-B0E6-4660-B1A5-4BD923102779}">
      <dsp:nvSpPr>
        <dsp:cNvPr id="0" name=""/>
        <dsp:cNvSpPr/>
      </dsp:nvSpPr>
      <dsp:spPr>
        <a:xfrm>
          <a:off x="2533769" y="1105175"/>
          <a:ext cx="828853" cy="5263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8E9451-0EF9-4B4D-9C93-A9BA93E38E9B}">
      <dsp:nvSpPr>
        <dsp:cNvPr id="0" name=""/>
        <dsp:cNvSpPr/>
      </dsp:nvSpPr>
      <dsp:spPr>
        <a:xfrm>
          <a:off x="2625863" y="1192665"/>
          <a:ext cx="828853" cy="5263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6</a:t>
          </a:r>
        </a:p>
        <a:p>
          <a:pPr marL="0" lvl="0" indent="0" algn="ctr" defTabSz="533400">
            <a:lnSpc>
              <a:spcPct val="90000"/>
            </a:lnSpc>
            <a:spcBef>
              <a:spcPct val="0"/>
            </a:spcBef>
            <a:spcAft>
              <a:spcPct val="35000"/>
            </a:spcAft>
            <a:buNone/>
          </a:pPr>
          <a:r>
            <a:rPr lang="en-US" altLang="zh-CN" sz="1200" kern="1200"/>
            <a:t>0</a:t>
          </a:r>
          <a:endParaRPr lang="zh-CN" altLang="en-US" sz="1200" kern="1200"/>
        </a:p>
      </dsp:txBody>
      <dsp:txXfrm>
        <a:off x="2641278" y="1208080"/>
        <a:ext cx="798023" cy="495492"/>
      </dsp:txXfrm>
    </dsp:sp>
    <dsp:sp modelId="{8246523D-FC97-4760-83E7-6CD8F9545009}">
      <dsp:nvSpPr>
        <dsp:cNvPr id="0" name=""/>
        <dsp:cNvSpPr/>
      </dsp:nvSpPr>
      <dsp:spPr>
        <a:xfrm>
          <a:off x="2027247" y="1872555"/>
          <a:ext cx="828853" cy="5263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FD0A90-CF22-4B1C-9C0A-B191343C4A48}">
      <dsp:nvSpPr>
        <dsp:cNvPr id="0" name=""/>
        <dsp:cNvSpPr/>
      </dsp:nvSpPr>
      <dsp:spPr>
        <a:xfrm>
          <a:off x="2119342" y="1960045"/>
          <a:ext cx="828853" cy="5263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5</a:t>
          </a:r>
        </a:p>
        <a:p>
          <a:pPr marL="0" lvl="0" indent="0" algn="ctr" defTabSz="533400">
            <a:lnSpc>
              <a:spcPct val="90000"/>
            </a:lnSpc>
            <a:spcBef>
              <a:spcPct val="0"/>
            </a:spcBef>
            <a:spcAft>
              <a:spcPct val="35000"/>
            </a:spcAft>
            <a:buNone/>
          </a:pPr>
          <a:r>
            <a:rPr lang="en-US" altLang="zh-CN" sz="1200" kern="1200"/>
            <a:t>0</a:t>
          </a:r>
          <a:endParaRPr lang="zh-CN" altLang="en-US" sz="1200" kern="1200"/>
        </a:p>
      </dsp:txBody>
      <dsp:txXfrm>
        <a:off x="2134757" y="1975460"/>
        <a:ext cx="798023" cy="495492"/>
      </dsp:txXfrm>
    </dsp:sp>
    <dsp:sp modelId="{6C010327-F4DE-4430-8BEC-A49A3C1F3DB7}">
      <dsp:nvSpPr>
        <dsp:cNvPr id="0" name=""/>
        <dsp:cNvSpPr/>
      </dsp:nvSpPr>
      <dsp:spPr>
        <a:xfrm>
          <a:off x="3041451" y="1869355"/>
          <a:ext cx="828853" cy="5263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9AF284-26CA-4B77-AE75-AA7E6A1CB9E6}">
      <dsp:nvSpPr>
        <dsp:cNvPr id="0" name=""/>
        <dsp:cNvSpPr/>
      </dsp:nvSpPr>
      <dsp:spPr>
        <a:xfrm>
          <a:off x="3133546" y="1956845"/>
          <a:ext cx="828853" cy="5263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7</a:t>
          </a:r>
        </a:p>
        <a:p>
          <a:pPr marL="0" lvl="0" indent="0" algn="ctr" defTabSz="533400">
            <a:lnSpc>
              <a:spcPct val="90000"/>
            </a:lnSpc>
            <a:spcBef>
              <a:spcPct val="0"/>
            </a:spcBef>
            <a:spcAft>
              <a:spcPct val="35000"/>
            </a:spcAft>
            <a:buNone/>
          </a:pPr>
          <a:r>
            <a:rPr lang="en-US" altLang="zh-CN" sz="1200" kern="1200"/>
            <a:t>0</a:t>
          </a:r>
          <a:endParaRPr lang="zh-CN" altLang="en-US" sz="1200" kern="1200"/>
        </a:p>
      </dsp:txBody>
      <dsp:txXfrm>
        <a:off x="3148961" y="1972260"/>
        <a:ext cx="798023" cy="49549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81D6C2-4146-4FEF-8915-FC0BC69276CA}">
      <dsp:nvSpPr>
        <dsp:cNvPr id="0" name=""/>
        <dsp:cNvSpPr/>
      </dsp:nvSpPr>
      <dsp:spPr>
        <a:xfrm>
          <a:off x="3551592" y="1309549"/>
          <a:ext cx="310815" cy="376382"/>
        </a:xfrm>
        <a:custGeom>
          <a:avLst/>
          <a:gdLst/>
          <a:ahLst/>
          <a:cxnLst/>
          <a:rect l="0" t="0" r="0" b="0"/>
          <a:pathLst>
            <a:path>
              <a:moveTo>
                <a:pt x="0" y="0"/>
              </a:moveTo>
              <a:lnTo>
                <a:pt x="0" y="245228"/>
              </a:lnTo>
              <a:lnTo>
                <a:pt x="310815" y="245228"/>
              </a:lnTo>
              <a:lnTo>
                <a:pt x="310815" y="3763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7231B-CB23-45D3-80ED-7489774EB775}">
      <dsp:nvSpPr>
        <dsp:cNvPr id="0" name=""/>
        <dsp:cNvSpPr/>
      </dsp:nvSpPr>
      <dsp:spPr>
        <a:xfrm>
          <a:off x="2549497" y="451056"/>
          <a:ext cx="1002094" cy="411749"/>
        </a:xfrm>
        <a:custGeom>
          <a:avLst/>
          <a:gdLst/>
          <a:ahLst/>
          <a:cxnLst/>
          <a:rect l="0" t="0" r="0" b="0"/>
          <a:pathLst>
            <a:path>
              <a:moveTo>
                <a:pt x="0" y="0"/>
              </a:moveTo>
              <a:lnTo>
                <a:pt x="0" y="280595"/>
              </a:lnTo>
              <a:lnTo>
                <a:pt x="1002094" y="280595"/>
              </a:lnTo>
              <a:lnTo>
                <a:pt x="1002094" y="411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96DF1-83AB-4CF2-B53C-BACC2E2D3A21}">
      <dsp:nvSpPr>
        <dsp:cNvPr id="0" name=""/>
        <dsp:cNvSpPr/>
      </dsp:nvSpPr>
      <dsp:spPr>
        <a:xfrm>
          <a:off x="895637" y="1296765"/>
          <a:ext cx="901556" cy="360605"/>
        </a:xfrm>
        <a:custGeom>
          <a:avLst/>
          <a:gdLst/>
          <a:ahLst/>
          <a:cxnLst/>
          <a:rect l="0" t="0" r="0" b="0"/>
          <a:pathLst>
            <a:path>
              <a:moveTo>
                <a:pt x="0" y="0"/>
              </a:moveTo>
              <a:lnTo>
                <a:pt x="0" y="229451"/>
              </a:lnTo>
              <a:lnTo>
                <a:pt x="901556" y="229451"/>
              </a:lnTo>
              <a:lnTo>
                <a:pt x="901556" y="36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E2982-F6A5-41F8-900C-5E9ADD6355A5}">
      <dsp:nvSpPr>
        <dsp:cNvPr id="0" name=""/>
        <dsp:cNvSpPr/>
      </dsp:nvSpPr>
      <dsp:spPr>
        <a:xfrm>
          <a:off x="365264" y="1296765"/>
          <a:ext cx="530373" cy="360965"/>
        </a:xfrm>
        <a:custGeom>
          <a:avLst/>
          <a:gdLst/>
          <a:ahLst/>
          <a:cxnLst/>
          <a:rect l="0" t="0" r="0" b="0"/>
          <a:pathLst>
            <a:path>
              <a:moveTo>
                <a:pt x="530373" y="0"/>
              </a:moveTo>
              <a:lnTo>
                <a:pt x="530373" y="229810"/>
              </a:lnTo>
              <a:lnTo>
                <a:pt x="0" y="229810"/>
              </a:lnTo>
              <a:lnTo>
                <a:pt x="0" y="360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CF0A7-B5A4-42D4-8CA5-8BE4251A5C95}">
      <dsp:nvSpPr>
        <dsp:cNvPr id="0" name=""/>
        <dsp:cNvSpPr/>
      </dsp:nvSpPr>
      <dsp:spPr>
        <a:xfrm>
          <a:off x="895637" y="451056"/>
          <a:ext cx="1653860" cy="412037"/>
        </a:xfrm>
        <a:custGeom>
          <a:avLst/>
          <a:gdLst/>
          <a:ahLst/>
          <a:cxnLst/>
          <a:rect l="0" t="0" r="0" b="0"/>
          <a:pathLst>
            <a:path>
              <a:moveTo>
                <a:pt x="1653860" y="0"/>
              </a:moveTo>
              <a:lnTo>
                <a:pt x="1653860" y="280883"/>
              </a:lnTo>
              <a:lnTo>
                <a:pt x="0" y="280883"/>
              </a:lnTo>
              <a:lnTo>
                <a:pt x="0" y="412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2054923" y="1237"/>
          <a:ext cx="989148" cy="4498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2212230" y="150679"/>
          <a:ext cx="989148" cy="44981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67</a:t>
          </a:r>
          <a:endParaRPr lang="zh-CN" altLang="en-US" sz="1500" kern="1200"/>
        </a:p>
      </dsp:txBody>
      <dsp:txXfrm>
        <a:off x="2225405" y="163854"/>
        <a:ext cx="962798" cy="423468"/>
      </dsp:txXfrm>
    </dsp:sp>
    <dsp:sp modelId="{F6337572-748F-4A26-A20B-38BED62AC7FE}">
      <dsp:nvSpPr>
        <dsp:cNvPr id="0" name=""/>
        <dsp:cNvSpPr/>
      </dsp:nvSpPr>
      <dsp:spPr>
        <a:xfrm>
          <a:off x="413776" y="863093"/>
          <a:ext cx="963721" cy="43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571083" y="1012534"/>
          <a:ext cx="963721" cy="43367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24</a:t>
          </a:r>
          <a:endParaRPr lang="zh-CN" altLang="en-US" sz="1500" kern="1200"/>
        </a:p>
      </dsp:txBody>
      <dsp:txXfrm>
        <a:off x="583785" y="1025236"/>
        <a:ext cx="938317" cy="408267"/>
      </dsp:txXfrm>
    </dsp:sp>
    <dsp:sp modelId="{CD991408-AC8A-4798-9EA7-ED0DB9D58C5B}">
      <dsp:nvSpPr>
        <dsp:cNvPr id="0" name=""/>
        <dsp:cNvSpPr/>
      </dsp:nvSpPr>
      <dsp:spPr>
        <a:xfrm>
          <a:off x="-157306" y="1657730"/>
          <a:ext cx="1045141" cy="3958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216B3E-305C-4231-A0DA-541E58F4FF1E}">
      <dsp:nvSpPr>
        <dsp:cNvPr id="0" name=""/>
        <dsp:cNvSpPr/>
      </dsp:nvSpPr>
      <dsp:spPr>
        <a:xfrm>
          <a:off x="0" y="1807172"/>
          <a:ext cx="1045141" cy="39585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12</a:t>
          </a:r>
          <a:endParaRPr lang="zh-CN" altLang="en-US" sz="1500" kern="1200"/>
        </a:p>
      </dsp:txBody>
      <dsp:txXfrm>
        <a:off x="11594" y="1818766"/>
        <a:ext cx="1021953" cy="372662"/>
      </dsp:txXfrm>
    </dsp:sp>
    <dsp:sp modelId="{4F6AAB7D-EA6F-4D05-85F3-EF34B159D3A5}">
      <dsp:nvSpPr>
        <dsp:cNvPr id="0" name=""/>
        <dsp:cNvSpPr/>
      </dsp:nvSpPr>
      <dsp:spPr>
        <a:xfrm>
          <a:off x="1292228" y="1657371"/>
          <a:ext cx="1009931" cy="371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6B33F0-1CB3-416D-BF4F-942BC41B0BC2}">
      <dsp:nvSpPr>
        <dsp:cNvPr id="0" name=""/>
        <dsp:cNvSpPr/>
      </dsp:nvSpPr>
      <dsp:spPr>
        <a:xfrm>
          <a:off x="1449535" y="1806812"/>
          <a:ext cx="1009931" cy="3711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53</a:t>
          </a:r>
          <a:endParaRPr lang="zh-CN" altLang="en-US" sz="1500" kern="1200"/>
        </a:p>
      </dsp:txBody>
      <dsp:txXfrm>
        <a:off x="1460404" y="1817681"/>
        <a:ext cx="988193" cy="349363"/>
      </dsp:txXfrm>
    </dsp:sp>
    <dsp:sp modelId="{17A99E77-D524-40AA-8A24-648F5F801B4E}">
      <dsp:nvSpPr>
        <dsp:cNvPr id="0" name=""/>
        <dsp:cNvSpPr/>
      </dsp:nvSpPr>
      <dsp:spPr>
        <a:xfrm>
          <a:off x="3063848" y="862806"/>
          <a:ext cx="975486" cy="4467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3221155" y="1012247"/>
          <a:ext cx="975486" cy="44674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78</a:t>
          </a:r>
          <a:endParaRPr lang="zh-CN" altLang="en-US" sz="1500" kern="1200"/>
        </a:p>
      </dsp:txBody>
      <dsp:txXfrm>
        <a:off x="3234240" y="1025332"/>
        <a:ext cx="949316" cy="420573"/>
      </dsp:txXfrm>
    </dsp:sp>
    <dsp:sp modelId="{81E8BE0B-E369-441D-9AE7-2F4BF097987F}">
      <dsp:nvSpPr>
        <dsp:cNvPr id="0" name=""/>
        <dsp:cNvSpPr/>
      </dsp:nvSpPr>
      <dsp:spPr>
        <a:xfrm>
          <a:off x="3351793" y="1685932"/>
          <a:ext cx="1021229" cy="3511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348DE7-E4CB-4099-AF95-79AAF9EA4B82}">
      <dsp:nvSpPr>
        <dsp:cNvPr id="0" name=""/>
        <dsp:cNvSpPr/>
      </dsp:nvSpPr>
      <dsp:spPr>
        <a:xfrm>
          <a:off x="3509099" y="1835373"/>
          <a:ext cx="1021229" cy="3511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99</a:t>
          </a:r>
          <a:endParaRPr lang="zh-CN" altLang="en-US" sz="1500" kern="1200"/>
        </a:p>
      </dsp:txBody>
      <dsp:txXfrm>
        <a:off x="3519384" y="1845658"/>
        <a:ext cx="1000659" cy="33060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81D6C2-4146-4FEF-8915-FC0BC69276CA}">
      <dsp:nvSpPr>
        <dsp:cNvPr id="0" name=""/>
        <dsp:cNvSpPr/>
      </dsp:nvSpPr>
      <dsp:spPr>
        <a:xfrm>
          <a:off x="3551592" y="1309549"/>
          <a:ext cx="310815" cy="376382"/>
        </a:xfrm>
        <a:custGeom>
          <a:avLst/>
          <a:gdLst/>
          <a:ahLst/>
          <a:cxnLst/>
          <a:rect l="0" t="0" r="0" b="0"/>
          <a:pathLst>
            <a:path>
              <a:moveTo>
                <a:pt x="0" y="0"/>
              </a:moveTo>
              <a:lnTo>
                <a:pt x="0" y="245228"/>
              </a:lnTo>
              <a:lnTo>
                <a:pt x="310815" y="245228"/>
              </a:lnTo>
              <a:lnTo>
                <a:pt x="310815" y="3763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7231B-CB23-45D3-80ED-7489774EB775}">
      <dsp:nvSpPr>
        <dsp:cNvPr id="0" name=""/>
        <dsp:cNvSpPr/>
      </dsp:nvSpPr>
      <dsp:spPr>
        <a:xfrm>
          <a:off x="2549497" y="451056"/>
          <a:ext cx="1002094" cy="411749"/>
        </a:xfrm>
        <a:custGeom>
          <a:avLst/>
          <a:gdLst/>
          <a:ahLst/>
          <a:cxnLst/>
          <a:rect l="0" t="0" r="0" b="0"/>
          <a:pathLst>
            <a:path>
              <a:moveTo>
                <a:pt x="0" y="0"/>
              </a:moveTo>
              <a:lnTo>
                <a:pt x="0" y="280595"/>
              </a:lnTo>
              <a:lnTo>
                <a:pt x="1002094" y="280595"/>
              </a:lnTo>
              <a:lnTo>
                <a:pt x="1002094" y="411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96DF1-83AB-4CF2-B53C-BACC2E2D3A21}">
      <dsp:nvSpPr>
        <dsp:cNvPr id="0" name=""/>
        <dsp:cNvSpPr/>
      </dsp:nvSpPr>
      <dsp:spPr>
        <a:xfrm>
          <a:off x="895637" y="1296765"/>
          <a:ext cx="901556" cy="360605"/>
        </a:xfrm>
        <a:custGeom>
          <a:avLst/>
          <a:gdLst/>
          <a:ahLst/>
          <a:cxnLst/>
          <a:rect l="0" t="0" r="0" b="0"/>
          <a:pathLst>
            <a:path>
              <a:moveTo>
                <a:pt x="0" y="0"/>
              </a:moveTo>
              <a:lnTo>
                <a:pt x="0" y="229451"/>
              </a:lnTo>
              <a:lnTo>
                <a:pt x="901556" y="229451"/>
              </a:lnTo>
              <a:lnTo>
                <a:pt x="901556" y="36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E2982-F6A5-41F8-900C-5E9ADD6355A5}">
      <dsp:nvSpPr>
        <dsp:cNvPr id="0" name=""/>
        <dsp:cNvSpPr/>
      </dsp:nvSpPr>
      <dsp:spPr>
        <a:xfrm>
          <a:off x="365264" y="1296765"/>
          <a:ext cx="530373" cy="360965"/>
        </a:xfrm>
        <a:custGeom>
          <a:avLst/>
          <a:gdLst/>
          <a:ahLst/>
          <a:cxnLst/>
          <a:rect l="0" t="0" r="0" b="0"/>
          <a:pathLst>
            <a:path>
              <a:moveTo>
                <a:pt x="530373" y="0"/>
              </a:moveTo>
              <a:lnTo>
                <a:pt x="530373" y="229810"/>
              </a:lnTo>
              <a:lnTo>
                <a:pt x="0" y="229810"/>
              </a:lnTo>
              <a:lnTo>
                <a:pt x="0" y="360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CF0A7-B5A4-42D4-8CA5-8BE4251A5C95}">
      <dsp:nvSpPr>
        <dsp:cNvPr id="0" name=""/>
        <dsp:cNvSpPr/>
      </dsp:nvSpPr>
      <dsp:spPr>
        <a:xfrm>
          <a:off x="895637" y="451056"/>
          <a:ext cx="1653860" cy="412037"/>
        </a:xfrm>
        <a:custGeom>
          <a:avLst/>
          <a:gdLst/>
          <a:ahLst/>
          <a:cxnLst/>
          <a:rect l="0" t="0" r="0" b="0"/>
          <a:pathLst>
            <a:path>
              <a:moveTo>
                <a:pt x="1653860" y="0"/>
              </a:moveTo>
              <a:lnTo>
                <a:pt x="1653860" y="280883"/>
              </a:lnTo>
              <a:lnTo>
                <a:pt x="0" y="280883"/>
              </a:lnTo>
              <a:lnTo>
                <a:pt x="0" y="412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5B890-EDF1-4D4E-A78A-2D5087D63569}">
      <dsp:nvSpPr>
        <dsp:cNvPr id="0" name=""/>
        <dsp:cNvSpPr/>
      </dsp:nvSpPr>
      <dsp:spPr>
        <a:xfrm>
          <a:off x="2054923" y="1237"/>
          <a:ext cx="989148" cy="4498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9E0309-6729-43E1-A7E9-9ADDB3527430}">
      <dsp:nvSpPr>
        <dsp:cNvPr id="0" name=""/>
        <dsp:cNvSpPr/>
      </dsp:nvSpPr>
      <dsp:spPr>
        <a:xfrm>
          <a:off x="2212230" y="150679"/>
          <a:ext cx="989148" cy="44981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67</a:t>
          </a:r>
          <a:endParaRPr lang="zh-CN" altLang="en-US" sz="1500" kern="1200"/>
        </a:p>
      </dsp:txBody>
      <dsp:txXfrm>
        <a:off x="2225405" y="163854"/>
        <a:ext cx="962798" cy="423468"/>
      </dsp:txXfrm>
    </dsp:sp>
    <dsp:sp modelId="{F6337572-748F-4A26-A20B-38BED62AC7FE}">
      <dsp:nvSpPr>
        <dsp:cNvPr id="0" name=""/>
        <dsp:cNvSpPr/>
      </dsp:nvSpPr>
      <dsp:spPr>
        <a:xfrm>
          <a:off x="413776" y="863093"/>
          <a:ext cx="963721" cy="43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9B6E51-6EFF-401F-B2BE-4602C0D1AA37}">
      <dsp:nvSpPr>
        <dsp:cNvPr id="0" name=""/>
        <dsp:cNvSpPr/>
      </dsp:nvSpPr>
      <dsp:spPr>
        <a:xfrm>
          <a:off x="571083" y="1012534"/>
          <a:ext cx="963721" cy="43367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24</a:t>
          </a:r>
          <a:endParaRPr lang="zh-CN" altLang="en-US" sz="1500" kern="1200"/>
        </a:p>
      </dsp:txBody>
      <dsp:txXfrm>
        <a:off x="583785" y="1025236"/>
        <a:ext cx="938317" cy="408267"/>
      </dsp:txXfrm>
    </dsp:sp>
    <dsp:sp modelId="{CD991408-AC8A-4798-9EA7-ED0DB9D58C5B}">
      <dsp:nvSpPr>
        <dsp:cNvPr id="0" name=""/>
        <dsp:cNvSpPr/>
      </dsp:nvSpPr>
      <dsp:spPr>
        <a:xfrm>
          <a:off x="-157306" y="1657730"/>
          <a:ext cx="1045141" cy="3958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216B3E-305C-4231-A0DA-541E58F4FF1E}">
      <dsp:nvSpPr>
        <dsp:cNvPr id="0" name=""/>
        <dsp:cNvSpPr/>
      </dsp:nvSpPr>
      <dsp:spPr>
        <a:xfrm>
          <a:off x="0" y="1807172"/>
          <a:ext cx="1045141" cy="39585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12</a:t>
          </a:r>
          <a:endParaRPr lang="zh-CN" altLang="en-US" sz="1500" kern="1200"/>
        </a:p>
      </dsp:txBody>
      <dsp:txXfrm>
        <a:off x="11594" y="1818766"/>
        <a:ext cx="1021953" cy="372662"/>
      </dsp:txXfrm>
    </dsp:sp>
    <dsp:sp modelId="{4F6AAB7D-EA6F-4D05-85F3-EF34B159D3A5}">
      <dsp:nvSpPr>
        <dsp:cNvPr id="0" name=""/>
        <dsp:cNvSpPr/>
      </dsp:nvSpPr>
      <dsp:spPr>
        <a:xfrm>
          <a:off x="1292228" y="1657371"/>
          <a:ext cx="1009931" cy="371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6B33F0-1CB3-416D-BF4F-942BC41B0BC2}">
      <dsp:nvSpPr>
        <dsp:cNvPr id="0" name=""/>
        <dsp:cNvSpPr/>
      </dsp:nvSpPr>
      <dsp:spPr>
        <a:xfrm>
          <a:off x="1449535" y="1806812"/>
          <a:ext cx="1009931" cy="3711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53</a:t>
          </a:r>
          <a:endParaRPr lang="zh-CN" altLang="en-US" sz="1500" kern="1200"/>
        </a:p>
      </dsp:txBody>
      <dsp:txXfrm>
        <a:off x="1460404" y="1817681"/>
        <a:ext cx="988193" cy="349363"/>
      </dsp:txXfrm>
    </dsp:sp>
    <dsp:sp modelId="{17A99E77-D524-40AA-8A24-648F5F801B4E}">
      <dsp:nvSpPr>
        <dsp:cNvPr id="0" name=""/>
        <dsp:cNvSpPr/>
      </dsp:nvSpPr>
      <dsp:spPr>
        <a:xfrm>
          <a:off x="3063848" y="862806"/>
          <a:ext cx="975486" cy="4467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415AF2-5291-4A1A-91E4-FC52F05DF309}">
      <dsp:nvSpPr>
        <dsp:cNvPr id="0" name=""/>
        <dsp:cNvSpPr/>
      </dsp:nvSpPr>
      <dsp:spPr>
        <a:xfrm>
          <a:off x="3221155" y="1012247"/>
          <a:ext cx="975486" cy="44674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78</a:t>
          </a:r>
          <a:endParaRPr lang="zh-CN" altLang="en-US" sz="1500" kern="1200"/>
        </a:p>
      </dsp:txBody>
      <dsp:txXfrm>
        <a:off x="3234240" y="1025332"/>
        <a:ext cx="949316" cy="420573"/>
      </dsp:txXfrm>
    </dsp:sp>
    <dsp:sp modelId="{81E8BE0B-E369-441D-9AE7-2F4BF097987F}">
      <dsp:nvSpPr>
        <dsp:cNvPr id="0" name=""/>
        <dsp:cNvSpPr/>
      </dsp:nvSpPr>
      <dsp:spPr>
        <a:xfrm>
          <a:off x="3351793" y="1685932"/>
          <a:ext cx="1021229" cy="3511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348DE7-E4CB-4099-AF95-79AAF9EA4B82}">
      <dsp:nvSpPr>
        <dsp:cNvPr id="0" name=""/>
        <dsp:cNvSpPr/>
      </dsp:nvSpPr>
      <dsp:spPr>
        <a:xfrm>
          <a:off x="3509099" y="1835373"/>
          <a:ext cx="1021229" cy="3511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altLang="zh-CN" sz="1500" kern="1200"/>
            <a:t>99</a:t>
          </a:r>
          <a:endParaRPr lang="zh-CN" altLang="en-US" sz="1500" kern="1200"/>
        </a:p>
      </dsp:txBody>
      <dsp:txXfrm>
        <a:off x="3519384" y="1845658"/>
        <a:ext cx="1000659" cy="3306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A54CB-AA93-4148-AEF8-66D00A41C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86</Pages>
  <Words>3681</Words>
  <Characters>20984</Characters>
  <Application>Microsoft Office Word</Application>
  <DocSecurity>0</DocSecurity>
  <Lines>174</Lines>
  <Paragraphs>49</Paragraphs>
  <ScaleCrop>false</ScaleCrop>
  <Company>Lee</Company>
  <LinksUpToDate>false</LinksUpToDate>
  <CharactersWithSpaces>24616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李斯纯</dc:creator>
  <cp:keywords/>
  <dc:description/>
  <cp:lastModifiedBy>李书通</cp:lastModifiedBy>
  <cp:revision>15</cp:revision>
  <dcterms:created xsi:type="dcterms:W3CDTF">2016-12-12T04:16:00Z</dcterms:created>
  <dcterms:modified xsi:type="dcterms:W3CDTF">2019-01-05T04:25:00Z</dcterms:modified>
</cp:coreProperties>
</file>