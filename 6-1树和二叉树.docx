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242C0" w:rsidRPr="00024A02" w:rsidRDefault="00DC2139">
      <w:pPr>
        <w:numPr>
          <w:ilvl w:val="0"/>
          <w:numId w:val="1"/>
        </w:numPr>
        <w:rPr>
          <w:rFonts w:asciiTheme="minorEastAsia" w:eastAsiaTheme="minorEastAsia" w:hAnsiTheme="minorEastAsia"/>
          <w:b/>
          <w:sz w:val="56"/>
          <w:szCs w:val="56"/>
        </w:rPr>
      </w:pPr>
      <w:r w:rsidRPr="00024A02">
        <w:rPr>
          <w:rFonts w:eastAsia="隶书" w:hint="eastAsia"/>
          <w:b/>
          <w:sz w:val="56"/>
          <w:szCs w:val="56"/>
        </w:rPr>
        <w:t xml:space="preserve"> </w:t>
      </w:r>
      <w:r w:rsidR="005242C0" w:rsidRPr="00024A02">
        <w:rPr>
          <w:rFonts w:asciiTheme="minorEastAsia" w:eastAsiaTheme="minorEastAsia" w:hAnsiTheme="minorEastAsia" w:hint="eastAsia"/>
          <w:b/>
          <w:sz w:val="56"/>
          <w:szCs w:val="56"/>
        </w:rPr>
        <w:t>树</w:t>
      </w:r>
      <w:r w:rsidRPr="00024A02">
        <w:rPr>
          <w:rFonts w:asciiTheme="minorEastAsia" w:eastAsiaTheme="minorEastAsia" w:hAnsiTheme="minorEastAsia" w:hint="eastAsia"/>
          <w:b/>
          <w:sz w:val="56"/>
          <w:szCs w:val="56"/>
        </w:rPr>
        <w:t>和二叉树</w:t>
      </w:r>
    </w:p>
    <w:p w:rsidR="005242C0" w:rsidRPr="00024A02" w:rsidRDefault="005242C0">
      <w:pPr>
        <w:rPr>
          <w:rFonts w:asciiTheme="minorEastAsia" w:eastAsiaTheme="minorEastAsia" w:hAnsiTheme="minorEastAsia"/>
          <w:b/>
          <w:sz w:val="44"/>
        </w:rPr>
      </w:pPr>
      <w:r w:rsidRPr="00024A02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Pr="00024A02">
        <w:rPr>
          <w:rFonts w:asciiTheme="minorEastAsia" w:eastAsiaTheme="minorEastAsia" w:hAnsiTheme="minorEastAsia" w:hint="eastAsia"/>
          <w:b/>
          <w:sz w:val="44"/>
        </w:rPr>
        <w:t xml:space="preserve"> 6.1树（tree）的概念</w:t>
      </w:r>
    </w:p>
    <w:p w:rsidR="00DC2139" w:rsidRPr="0075479D" w:rsidRDefault="00DC2139" w:rsidP="00DC2139">
      <w:pPr>
        <w:rPr>
          <w:rFonts w:asciiTheme="minorEastAsia" w:eastAsiaTheme="minorEastAsia" w:hAnsiTheme="minorEastAsia"/>
          <w:b/>
          <w:sz w:val="36"/>
          <w:szCs w:val="36"/>
        </w:rPr>
      </w:pPr>
      <w:r w:rsidRPr="00024A02">
        <w:rPr>
          <w:rFonts w:asciiTheme="minorEastAsia" w:eastAsiaTheme="minorEastAsia" w:hAnsiTheme="minorEastAsia" w:hint="eastAsia"/>
          <w:b/>
          <w:sz w:val="28"/>
        </w:rPr>
        <w:t xml:space="preserve">   </w:t>
      </w:r>
      <w:r w:rsidR="00024A02" w:rsidRPr="0075479D">
        <w:rPr>
          <w:rFonts w:asciiTheme="minorEastAsia" w:eastAsiaTheme="minorEastAsia" w:hAnsiTheme="minorEastAsia" w:hint="eastAsia"/>
          <w:b/>
          <w:sz w:val="36"/>
          <w:szCs w:val="36"/>
        </w:rPr>
        <w:t>在自然界和</w:t>
      </w:r>
      <w:r w:rsidRPr="0075479D">
        <w:rPr>
          <w:rFonts w:asciiTheme="minorEastAsia" w:eastAsiaTheme="minorEastAsia" w:hAnsiTheme="minorEastAsia" w:hint="eastAsia"/>
          <w:b/>
          <w:sz w:val="36"/>
          <w:szCs w:val="36"/>
        </w:rPr>
        <w:t>日常生活中，可以见到很多情形</w:t>
      </w:r>
      <w:r w:rsidR="00F61832" w:rsidRPr="0075479D">
        <w:rPr>
          <w:rFonts w:asciiTheme="minorEastAsia" w:eastAsiaTheme="minorEastAsia" w:hAnsiTheme="minorEastAsia" w:hint="eastAsia"/>
          <w:b/>
          <w:sz w:val="36"/>
          <w:szCs w:val="36"/>
        </w:rPr>
        <w:t>可以归结为树结构。</w:t>
      </w:r>
      <w:r w:rsidRPr="0075479D">
        <w:rPr>
          <w:rFonts w:asciiTheme="minorEastAsia" w:eastAsiaTheme="minorEastAsia" w:hAnsiTheme="minorEastAsia" w:hint="eastAsia"/>
          <w:b/>
          <w:sz w:val="36"/>
          <w:szCs w:val="36"/>
        </w:rPr>
        <w:t>如：家族谱系、行政管理机构、Windows磁盘文件管理</w:t>
      </w:r>
      <w:r w:rsidR="007856C2" w:rsidRPr="0075479D">
        <w:rPr>
          <w:rFonts w:asciiTheme="minorEastAsia" w:eastAsiaTheme="minorEastAsia" w:hAnsiTheme="minorEastAsia" w:hint="eastAsia"/>
          <w:b/>
          <w:sz w:val="36"/>
          <w:szCs w:val="36"/>
        </w:rPr>
        <w:t>系统</w:t>
      </w:r>
      <w:r w:rsidRPr="0075479D">
        <w:rPr>
          <w:rFonts w:asciiTheme="minorEastAsia" w:eastAsiaTheme="minorEastAsia" w:hAnsiTheme="minorEastAsia" w:hint="eastAsia"/>
          <w:b/>
          <w:sz w:val="36"/>
          <w:szCs w:val="36"/>
        </w:rPr>
        <w:t>等。</w:t>
      </w:r>
    </w:p>
    <w:p w:rsidR="00E37F96" w:rsidRPr="0075479D" w:rsidRDefault="00E37F96" w:rsidP="00DC2139">
      <w:pPr>
        <w:rPr>
          <w:rFonts w:asciiTheme="minorEastAsia" w:eastAsiaTheme="minorEastAsia" w:hAnsiTheme="minorEastAsia"/>
          <w:b/>
          <w:sz w:val="36"/>
          <w:szCs w:val="36"/>
        </w:rPr>
      </w:pPr>
      <w:r w:rsidRPr="0075479D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5E72C0" w:rsidRPr="0075479D">
        <w:rPr>
          <w:rFonts w:asciiTheme="minorEastAsia" w:eastAsiaTheme="minorEastAsia" w:hAnsiTheme="minorEastAsia" w:hint="eastAsia"/>
          <w:b/>
          <w:sz w:val="36"/>
          <w:szCs w:val="36"/>
        </w:rPr>
        <w:t>自然界的树</w:t>
      </w:r>
      <w:r w:rsidR="005E72C0">
        <w:rPr>
          <w:rFonts w:asciiTheme="minorEastAsia" w:eastAsiaTheme="minorEastAsia" w:hAnsiTheme="minorEastAsia" w:hint="eastAsia"/>
          <w:b/>
          <w:sz w:val="36"/>
          <w:szCs w:val="36"/>
        </w:rPr>
        <w:t>是树根朝下，</w:t>
      </w:r>
      <w:r w:rsidR="005E72C0" w:rsidRPr="0075479D">
        <w:rPr>
          <w:rFonts w:asciiTheme="minorEastAsia" w:eastAsiaTheme="minorEastAsia" w:hAnsiTheme="minorEastAsia" w:hint="eastAsia"/>
          <w:b/>
          <w:sz w:val="36"/>
          <w:szCs w:val="36"/>
        </w:rPr>
        <w:t>枝干和叶子</w:t>
      </w:r>
      <w:r w:rsidR="005E72C0">
        <w:rPr>
          <w:rFonts w:asciiTheme="minorEastAsia" w:eastAsiaTheme="minorEastAsia" w:hAnsiTheme="minorEastAsia" w:hint="eastAsia"/>
          <w:b/>
          <w:sz w:val="36"/>
          <w:szCs w:val="36"/>
        </w:rPr>
        <w:t>向上生长，而</w:t>
      </w:r>
      <w:r w:rsidRPr="0075479D">
        <w:rPr>
          <w:rFonts w:asciiTheme="minorEastAsia" w:eastAsiaTheme="minorEastAsia" w:hAnsiTheme="minorEastAsia" w:hint="eastAsia"/>
          <w:b/>
          <w:sz w:val="36"/>
          <w:szCs w:val="36"/>
        </w:rPr>
        <w:t>我们</w:t>
      </w:r>
      <w:r w:rsidR="006819B7" w:rsidRPr="0075479D">
        <w:rPr>
          <w:rFonts w:asciiTheme="minorEastAsia" w:eastAsiaTheme="minorEastAsia" w:hAnsiTheme="minorEastAsia" w:hint="eastAsia"/>
          <w:b/>
          <w:sz w:val="36"/>
          <w:szCs w:val="36"/>
        </w:rPr>
        <w:t>讨论的</w:t>
      </w:r>
      <w:r w:rsidRPr="0075479D"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 w:rsidR="002D5B44" w:rsidRPr="0075479D">
        <w:rPr>
          <w:rFonts w:asciiTheme="minorEastAsia" w:eastAsiaTheme="minorEastAsia" w:hAnsiTheme="minorEastAsia" w:hint="eastAsia"/>
          <w:b/>
          <w:sz w:val="36"/>
          <w:szCs w:val="36"/>
        </w:rPr>
        <w:t>在生长方向</w:t>
      </w:r>
      <w:r w:rsidR="006819B7" w:rsidRPr="0075479D">
        <w:rPr>
          <w:rFonts w:asciiTheme="minorEastAsia" w:eastAsiaTheme="minorEastAsia" w:hAnsiTheme="minorEastAsia" w:hint="eastAsia"/>
          <w:b/>
          <w:sz w:val="36"/>
          <w:szCs w:val="36"/>
        </w:rPr>
        <w:t>上</w:t>
      </w:r>
      <w:r w:rsidR="002D5B44" w:rsidRPr="0075479D">
        <w:rPr>
          <w:rFonts w:asciiTheme="minorEastAsia" w:eastAsiaTheme="minorEastAsia" w:hAnsiTheme="minorEastAsia" w:hint="eastAsia"/>
          <w:b/>
          <w:sz w:val="36"/>
          <w:szCs w:val="36"/>
        </w:rPr>
        <w:t>正好</w:t>
      </w:r>
      <w:r w:rsidR="00C134F3">
        <w:rPr>
          <w:rFonts w:asciiTheme="minorEastAsia" w:eastAsiaTheme="minorEastAsia" w:hAnsiTheme="minorEastAsia" w:hint="eastAsia"/>
          <w:b/>
          <w:sz w:val="36"/>
          <w:szCs w:val="36"/>
        </w:rPr>
        <w:t>与其</w:t>
      </w:r>
      <w:r w:rsidR="002D5B44" w:rsidRPr="0075479D">
        <w:rPr>
          <w:rFonts w:asciiTheme="minorEastAsia" w:eastAsiaTheme="minorEastAsia" w:hAnsiTheme="minorEastAsia" w:hint="eastAsia"/>
          <w:b/>
          <w:sz w:val="36"/>
          <w:szCs w:val="36"/>
        </w:rPr>
        <w:t>相反</w:t>
      </w:r>
      <w:r w:rsidRPr="0075479D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6819B7" w:rsidRPr="0075479D">
        <w:rPr>
          <w:rFonts w:asciiTheme="minorEastAsia" w:eastAsiaTheme="minorEastAsia" w:hAnsiTheme="minorEastAsia" w:hint="eastAsia"/>
          <w:b/>
          <w:sz w:val="36"/>
          <w:szCs w:val="36"/>
        </w:rPr>
        <w:t>它</w:t>
      </w:r>
      <w:r w:rsidRPr="0075479D">
        <w:rPr>
          <w:rFonts w:asciiTheme="minorEastAsia" w:eastAsiaTheme="minorEastAsia" w:hAnsiTheme="minorEastAsia" w:hint="eastAsia"/>
          <w:b/>
          <w:sz w:val="36"/>
          <w:szCs w:val="36"/>
        </w:rPr>
        <w:t>是倒长的</w:t>
      </w:r>
      <w:r w:rsidR="002D5B44" w:rsidRPr="0075479D"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 w:rsidRPr="0075479D">
        <w:rPr>
          <w:rFonts w:asciiTheme="minorEastAsia" w:eastAsiaTheme="minorEastAsia" w:hAnsiTheme="minorEastAsia" w:hint="eastAsia"/>
          <w:b/>
          <w:sz w:val="36"/>
          <w:szCs w:val="36"/>
        </w:rPr>
        <w:t>，即根朝上，枝干和叶子朝下。</w:t>
      </w:r>
    </w:p>
    <w:p w:rsidR="006E465A" w:rsidRPr="0075479D" w:rsidRDefault="006E465A" w:rsidP="00DC2139">
      <w:pPr>
        <w:rPr>
          <w:rFonts w:asciiTheme="minorEastAsia" w:eastAsiaTheme="minorEastAsia" w:hAnsiTheme="minorEastAsia"/>
          <w:b/>
          <w:sz w:val="36"/>
          <w:szCs w:val="36"/>
        </w:rPr>
      </w:pPr>
      <w:r w:rsidRPr="0075479D">
        <w:rPr>
          <w:rFonts w:asciiTheme="minorEastAsia" w:eastAsiaTheme="minorEastAsia" w:hAnsiTheme="minorEastAsia" w:hint="eastAsia"/>
          <w:b/>
          <w:sz w:val="36"/>
          <w:szCs w:val="36"/>
        </w:rPr>
        <w:t xml:space="preserve">  例1：某家族谱系的一部分</w:t>
      </w:r>
    </w:p>
    <w:p w:rsidR="006E465A" w:rsidRDefault="009205ED" w:rsidP="00DC2139">
      <w:pPr>
        <w:rPr>
          <w:rFonts w:ascii="隶书" w:eastAsia="隶书"/>
          <w:b/>
          <w:sz w:val="36"/>
          <w:szCs w:val="36"/>
        </w:rPr>
      </w:pPr>
      <w:r>
        <w:rPr>
          <w:rFonts w:ascii="隶书" w:eastAsia="隶书"/>
          <w:b/>
          <w:noProof/>
          <w:sz w:val="36"/>
          <w:szCs w:val="36"/>
        </w:rPr>
        <w:drawing>
          <wp:inline distT="0" distB="0" distL="0" distR="0">
            <wp:extent cx="5486400" cy="2543175"/>
            <wp:effectExtent l="0" t="0" r="19050" b="0"/>
            <wp:docPr id="16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41D61" w:rsidRDefault="001E6504" w:rsidP="0091647A">
      <w:pPr>
        <w:ind w:firstLineChars="100" w:firstLine="361"/>
        <w:rPr>
          <w:rFonts w:ascii="隶书" w:eastAsia="隶书"/>
          <w:b/>
          <w:sz w:val="36"/>
          <w:szCs w:val="36"/>
        </w:rPr>
      </w:pPr>
      <w:r w:rsidRPr="001E6504">
        <w:rPr>
          <w:rFonts w:ascii="隶书" w:eastAsia="隶书" w:hint="eastAsia"/>
          <w:b/>
          <w:sz w:val="36"/>
          <w:szCs w:val="36"/>
        </w:rPr>
        <w:t>例</w:t>
      </w:r>
      <w:r w:rsidR="006E465A">
        <w:rPr>
          <w:rFonts w:ascii="隶书" w:eastAsia="隶书" w:hint="eastAsia"/>
          <w:b/>
          <w:sz w:val="36"/>
          <w:szCs w:val="36"/>
        </w:rPr>
        <w:t>2</w:t>
      </w:r>
      <w:r w:rsidR="00B25B32" w:rsidRPr="001E6504">
        <w:rPr>
          <w:rFonts w:ascii="隶书" w:eastAsia="隶书" w:hint="eastAsia"/>
          <w:b/>
          <w:sz w:val="36"/>
          <w:szCs w:val="36"/>
        </w:rPr>
        <w:t>：国家行政</w:t>
      </w:r>
      <w:r w:rsidR="00EA0733">
        <w:rPr>
          <w:rFonts w:ascii="隶书" w:eastAsia="隶书" w:hint="eastAsia"/>
          <w:b/>
          <w:sz w:val="36"/>
          <w:szCs w:val="36"/>
        </w:rPr>
        <w:t>管理</w:t>
      </w:r>
      <w:r w:rsidR="00B25B32" w:rsidRPr="001E6504">
        <w:rPr>
          <w:rFonts w:ascii="隶书" w:eastAsia="隶书" w:hint="eastAsia"/>
          <w:b/>
          <w:sz w:val="36"/>
          <w:szCs w:val="36"/>
        </w:rPr>
        <w:t>机构</w:t>
      </w:r>
      <w:r w:rsidR="006E465A">
        <w:rPr>
          <w:rFonts w:ascii="隶书" w:eastAsia="隶书" w:hint="eastAsia"/>
          <w:b/>
          <w:sz w:val="36"/>
          <w:szCs w:val="36"/>
        </w:rPr>
        <w:t>的一部分</w:t>
      </w:r>
    </w:p>
    <w:p w:rsidR="0091647A" w:rsidRPr="001E6504" w:rsidRDefault="009205ED" w:rsidP="0091647A">
      <w:pPr>
        <w:ind w:firstLineChars="100" w:firstLine="361"/>
        <w:rPr>
          <w:rFonts w:ascii="隶书" w:eastAsia="隶书"/>
          <w:b/>
          <w:sz w:val="36"/>
          <w:szCs w:val="36"/>
        </w:rPr>
      </w:pPr>
      <w:r>
        <w:rPr>
          <w:rFonts w:ascii="隶书" w:eastAsia="隶书"/>
          <w:b/>
          <w:noProof/>
          <w:sz w:val="36"/>
          <w:szCs w:val="36"/>
        </w:rPr>
        <w:lastRenderedPageBreak/>
        <w:drawing>
          <wp:inline distT="0" distB="0" distL="0" distR="0">
            <wp:extent cx="5491163" cy="2790825"/>
            <wp:effectExtent l="0" t="0" r="14605" b="0"/>
            <wp:docPr id="17" name="图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A57E5" w:rsidRPr="00F25765" w:rsidRDefault="001E6504" w:rsidP="00FA57E5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例</w:t>
      </w:r>
      <w:r w:rsidR="006E465A" w:rsidRPr="00F25765">
        <w:rPr>
          <w:rFonts w:asciiTheme="minorEastAsia" w:eastAsiaTheme="minorEastAsia" w:hAnsiTheme="minorEastAsia" w:hint="eastAsia"/>
          <w:b/>
          <w:sz w:val="36"/>
          <w:szCs w:val="36"/>
        </w:rPr>
        <w:t>3</w:t>
      </w:r>
      <w:r w:rsidR="00B25B32" w:rsidRPr="00F25765">
        <w:rPr>
          <w:rFonts w:asciiTheme="minorEastAsia" w:eastAsiaTheme="minorEastAsia" w:hAnsiTheme="minorEastAsia" w:hint="eastAsia"/>
          <w:b/>
          <w:sz w:val="36"/>
          <w:szCs w:val="36"/>
        </w:rPr>
        <w:t>：Windows磁盘文件</w:t>
      </w:r>
      <w:r w:rsidR="006E465A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的一部分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62" style="position:absolute;left:0;text-align:left;z-index:251789824" from="18.4pt,21.75pt" to="18.45pt,108.75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>C:\</w:t>
      </w:r>
    </w:p>
    <w:p w:rsidR="00B25B32" w:rsidRPr="00F25765" w:rsidRDefault="00211253" w:rsidP="00B25B32">
      <w:pPr>
        <w:ind w:firstLineChars="350" w:firstLine="98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63" style="position:absolute;left:0;text-align:left;z-index:251790848" from="18.4pt,15.4pt" to="46.5pt,15.45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>TC20</w:t>
      </w:r>
    </w:p>
    <w:p w:rsidR="00B25B32" w:rsidRPr="00F25765" w:rsidRDefault="00211253" w:rsidP="00B25B32">
      <w:pPr>
        <w:ind w:firstLineChars="350" w:firstLine="98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81" style="position:absolute;left:0;text-align:left;z-index:251809280" from="18.4pt,15pt" to="48.4pt,15.05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>VC6.0</w:t>
      </w:r>
    </w:p>
    <w:p w:rsidR="00B25B32" w:rsidRPr="00F25765" w:rsidRDefault="00211253" w:rsidP="00B25B32">
      <w:pPr>
        <w:ind w:firstLineChars="350" w:firstLine="98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65" style="position:absolute;left:0;text-align:left;flip:x;z-index:251792896" from="53.25pt,22.9pt" to="53.65pt,291.75pt"/>
        </w:pict>
      </w:r>
      <w:r>
        <w:rPr>
          <w:rFonts w:asciiTheme="minorEastAsia" w:eastAsiaTheme="minorEastAsia" w:hAnsiTheme="minorEastAsia"/>
          <w:b/>
          <w:sz w:val="28"/>
        </w:rPr>
        <w:pict>
          <v:line id="_x0000_s1764" style="position:absolute;left:0;text-align:left;z-index:251791872" from="18.4pt,16.5pt" to="46.5pt,16.55pt"/>
        </w:pict>
      </w:r>
      <w:r w:rsidR="00FF7FEA" w:rsidRPr="00F25765">
        <w:rPr>
          <w:rFonts w:asciiTheme="minorEastAsia" w:eastAsiaTheme="minorEastAsia" w:hAnsiTheme="minorEastAsia" w:hint="eastAsia"/>
          <w:b/>
          <w:sz w:val="28"/>
        </w:rPr>
        <w:t>数据结构</w: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>课件</w:t>
      </w:r>
    </w:p>
    <w:p w:rsidR="00B25B32" w:rsidRPr="00F25765" w:rsidRDefault="00211253" w:rsidP="00B25B32">
      <w:pPr>
        <w:ind w:firstLineChars="350" w:firstLine="98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77" style="position:absolute;left:0;text-align:left;z-index:251805184" from="95.25pt,21.4pt" to="95.3pt,111.4pt"/>
        </w:pict>
      </w:r>
      <w:r>
        <w:rPr>
          <w:rFonts w:asciiTheme="minorEastAsia" w:eastAsiaTheme="minorEastAsia" w:hAnsiTheme="minorEastAsia"/>
          <w:b/>
          <w:sz w:val="28"/>
        </w:rPr>
        <w:pict>
          <v:line id="_x0000_s1776" style="position:absolute;left:0;text-align:left;z-index:251804160" from="53.25pt,15.75pt" to="76.15pt,15.8pt"/>
        </w:pict>
      </w:r>
      <w:r w:rsidR="00FF7FEA" w:rsidRPr="00F25765">
        <w:rPr>
          <w:rFonts w:asciiTheme="minorEastAsia" w:eastAsiaTheme="minorEastAsia" w:hAnsiTheme="minorEastAsia" w:hint="eastAsia"/>
          <w:b/>
          <w:sz w:val="28"/>
        </w:rPr>
        <w:t xml:space="preserve">    数据结构</w: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>讲稿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78" style="position:absolute;left:0;text-align:left;z-index:251806208" from="95.25pt,15pt" to="118.9pt,15.05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 xml:space="preserve">               第一章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79" style="position:absolute;left:0;text-align:left;z-index:251807232" from="94.9pt,15.75pt" to="118.9pt,15.8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 xml:space="preserve">               第二章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80" style="position:absolute;left:0;text-align:left;z-index:251808256" from="94.9pt,19.15pt" to="118.9pt,19.2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 xml:space="preserve">               </w:t>
      </w:r>
      <w:r w:rsidR="00B25B32" w:rsidRPr="00F25765">
        <w:rPr>
          <w:rFonts w:asciiTheme="minorEastAsia" w:eastAsiaTheme="minorEastAsia" w:hAnsiTheme="minorEastAsia"/>
          <w:b/>
          <w:sz w:val="28"/>
        </w:rPr>
        <w:t>……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72" style="position:absolute;left:0;text-align:left;z-index:251800064" from="91.9pt,22.15pt" to="91.95pt,111.75pt"/>
        </w:pict>
      </w:r>
      <w:r>
        <w:rPr>
          <w:rFonts w:asciiTheme="minorEastAsia" w:eastAsiaTheme="minorEastAsia" w:hAnsiTheme="minorEastAsia"/>
          <w:b/>
          <w:sz w:val="28"/>
        </w:rPr>
        <w:pict>
          <v:line id="_x0000_s1767" style="position:absolute;left:0;text-align:left;z-index:251794944" from="53.65pt,14.65pt" to="76.15pt,14.7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 xml:space="preserve">         </w:t>
      </w:r>
      <w:proofErr w:type="spellStart"/>
      <w:r w:rsidR="00B25B32" w:rsidRPr="00F25765">
        <w:rPr>
          <w:rFonts w:asciiTheme="minorEastAsia" w:eastAsiaTheme="minorEastAsia" w:hAnsiTheme="minorEastAsia" w:hint="eastAsia"/>
          <w:b/>
          <w:sz w:val="28"/>
        </w:rPr>
        <w:t>MyTc</w:t>
      </w:r>
      <w:proofErr w:type="spellEnd"/>
      <w:r w:rsidR="00FF7FEA" w:rsidRPr="00F25765">
        <w:rPr>
          <w:rFonts w:asciiTheme="minorEastAsia" w:eastAsiaTheme="minorEastAsia" w:hAnsiTheme="minorEastAsia" w:hint="eastAsia"/>
          <w:b/>
          <w:sz w:val="28"/>
        </w:rPr>
        <w:t>程序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73" style="position:absolute;left:0;text-align:left;z-index:251801088" from="91.9pt,14.65pt" to="118.9pt,14.7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 xml:space="preserve">               Tc1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74" style="position:absolute;left:0;text-align:left;z-index:251802112" from="91.9pt,15pt" to="118.9pt,15.05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 xml:space="preserve">               Tc2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75" style="position:absolute;left:0;text-align:left;z-index:251803136" from="91.9pt,19.5pt" to="118.9pt,19.55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 xml:space="preserve">               </w:t>
      </w:r>
      <w:r w:rsidR="00B25B32" w:rsidRPr="00F25765">
        <w:rPr>
          <w:rFonts w:asciiTheme="minorEastAsia" w:eastAsiaTheme="minorEastAsia" w:hAnsiTheme="minorEastAsia"/>
          <w:b/>
          <w:sz w:val="28"/>
        </w:rPr>
        <w:t>……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68" style="position:absolute;left:0;text-align:left;flip:x;z-index:251795968" from="94.9pt,22.5pt" to="95.25pt,111.4pt"/>
        </w:pict>
      </w:r>
      <w:r>
        <w:rPr>
          <w:rFonts w:asciiTheme="minorEastAsia" w:eastAsiaTheme="minorEastAsia" w:hAnsiTheme="minorEastAsia"/>
          <w:b/>
          <w:sz w:val="28"/>
        </w:rPr>
        <w:pict>
          <v:line id="_x0000_s1766" style="position:absolute;left:0;text-align:left;z-index:251793920" from="53.25pt,15pt" to="76.15pt,15.05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 xml:space="preserve">         </w:t>
      </w:r>
      <w:proofErr w:type="spellStart"/>
      <w:r w:rsidR="00B25B32" w:rsidRPr="00F25765">
        <w:rPr>
          <w:rFonts w:asciiTheme="minorEastAsia" w:eastAsiaTheme="minorEastAsia" w:hAnsiTheme="minorEastAsia" w:hint="eastAsia"/>
          <w:b/>
          <w:sz w:val="28"/>
        </w:rPr>
        <w:t>MyVc</w:t>
      </w:r>
      <w:proofErr w:type="spellEnd"/>
      <w:r w:rsidR="00FF7FEA" w:rsidRPr="00F25765">
        <w:rPr>
          <w:rFonts w:asciiTheme="minorEastAsia" w:eastAsiaTheme="minorEastAsia" w:hAnsiTheme="minorEastAsia" w:hint="eastAsia"/>
          <w:b/>
          <w:sz w:val="28"/>
        </w:rPr>
        <w:t>程序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69" style="position:absolute;left:0;text-align:left;z-index:251796992" from="94.9pt,13.5pt" to="118.9pt,13.55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 xml:space="preserve">               Vc1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lastRenderedPageBreak/>
        <w:pict>
          <v:line id="_x0000_s1770" style="position:absolute;left:0;text-align:left;z-index:251798016" from="94.9pt,14.65pt" to="118.9pt,14.7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 xml:space="preserve">               Vc2</w:t>
      </w:r>
    </w:p>
    <w:p w:rsidR="00B25B32" w:rsidRPr="00F25765" w:rsidRDefault="00211253" w:rsidP="00B25B32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771" style="position:absolute;left:0;text-align:left;z-index:251799040" from="94.9pt,19.15pt" to="118.9pt,19.2pt"/>
        </w:pict>
      </w:r>
      <w:r w:rsidR="00B25B32" w:rsidRPr="00F25765">
        <w:rPr>
          <w:rFonts w:asciiTheme="minorEastAsia" w:eastAsiaTheme="minorEastAsia" w:hAnsiTheme="minorEastAsia" w:hint="eastAsia"/>
          <w:b/>
          <w:sz w:val="28"/>
        </w:rPr>
        <w:t xml:space="preserve">               </w:t>
      </w:r>
      <w:r w:rsidR="00B25B32" w:rsidRPr="00F25765">
        <w:rPr>
          <w:rFonts w:asciiTheme="minorEastAsia" w:eastAsiaTheme="minorEastAsia" w:hAnsiTheme="minorEastAsia"/>
          <w:b/>
          <w:sz w:val="28"/>
        </w:rPr>
        <w:t>……</w:t>
      </w:r>
    </w:p>
    <w:p w:rsidR="00DC2139" w:rsidRPr="00353743" w:rsidRDefault="00DC2139" w:rsidP="00DC2139">
      <w:pPr>
        <w:rPr>
          <w:rFonts w:asciiTheme="minorEastAsia" w:eastAsiaTheme="minorEastAsia" w:hAnsiTheme="minorEastAsia"/>
          <w:b/>
          <w:sz w:val="36"/>
          <w:szCs w:val="36"/>
        </w:rPr>
      </w:pPr>
      <w:r w:rsidRPr="00DC2139">
        <w:rPr>
          <w:rFonts w:ascii="隶书" w:eastAsia="隶书" w:hint="eastAsia"/>
          <w:b/>
          <w:sz w:val="36"/>
          <w:szCs w:val="36"/>
        </w:rPr>
        <w:t xml:space="preserve">  </w:t>
      </w:r>
      <w:r w:rsidR="00E7027E" w:rsidRPr="00353743">
        <w:rPr>
          <w:rFonts w:asciiTheme="minorEastAsia" w:eastAsiaTheme="minorEastAsia" w:hAnsiTheme="minorEastAsia" w:hint="eastAsia"/>
          <w:b/>
          <w:sz w:val="36"/>
          <w:szCs w:val="36"/>
        </w:rPr>
        <w:t>树是</w:t>
      </w:r>
      <w:r w:rsidRPr="00353743">
        <w:rPr>
          <w:rFonts w:asciiTheme="minorEastAsia" w:eastAsiaTheme="minorEastAsia" w:hAnsiTheme="minorEastAsia" w:hint="eastAsia"/>
          <w:b/>
          <w:sz w:val="36"/>
          <w:szCs w:val="36"/>
        </w:rPr>
        <w:t>一种</w:t>
      </w:r>
      <w:r w:rsidR="00167E36" w:rsidRPr="00353743">
        <w:rPr>
          <w:rFonts w:asciiTheme="minorEastAsia" w:eastAsiaTheme="minorEastAsia" w:hAnsiTheme="minorEastAsia" w:hint="eastAsia"/>
          <w:b/>
          <w:sz w:val="36"/>
          <w:szCs w:val="36"/>
        </w:rPr>
        <w:t>层次结构，属于</w:t>
      </w:r>
      <w:r w:rsidRPr="00353743">
        <w:rPr>
          <w:rFonts w:asciiTheme="minorEastAsia" w:eastAsiaTheme="minorEastAsia" w:hAnsiTheme="minorEastAsia" w:hint="eastAsia"/>
          <w:b/>
          <w:sz w:val="36"/>
          <w:szCs w:val="36"/>
        </w:rPr>
        <w:t>非线性结构。</w:t>
      </w:r>
      <w:r w:rsidR="001E6504" w:rsidRPr="00353743">
        <w:rPr>
          <w:rFonts w:asciiTheme="minorEastAsia" w:eastAsiaTheme="minorEastAsia" w:hAnsiTheme="minorEastAsia" w:hint="eastAsia"/>
          <w:b/>
          <w:sz w:val="36"/>
          <w:szCs w:val="36"/>
        </w:rPr>
        <w:t>我们学过的</w:t>
      </w:r>
      <w:r w:rsidR="00E7027E" w:rsidRPr="00353743">
        <w:rPr>
          <w:rFonts w:asciiTheme="minorEastAsia" w:eastAsiaTheme="minorEastAsia" w:hAnsiTheme="minorEastAsia" w:hint="eastAsia"/>
          <w:b/>
          <w:sz w:val="36"/>
          <w:szCs w:val="36"/>
        </w:rPr>
        <w:t>线性表可以灵活组织数据，但它受到线性</w:t>
      </w:r>
      <w:r w:rsidR="00167E36" w:rsidRPr="00353743">
        <w:rPr>
          <w:rFonts w:asciiTheme="minorEastAsia" w:eastAsiaTheme="minorEastAsia" w:hAnsiTheme="minorEastAsia" w:hint="eastAsia"/>
          <w:b/>
          <w:sz w:val="36"/>
          <w:szCs w:val="36"/>
        </w:rPr>
        <w:t>结构的限制，表达层次结构不</w:t>
      </w:r>
      <w:r w:rsidR="00A05BC8" w:rsidRPr="00353743">
        <w:rPr>
          <w:rFonts w:asciiTheme="minorEastAsia" w:eastAsiaTheme="minorEastAsia" w:hAnsiTheme="minorEastAsia" w:hint="eastAsia"/>
          <w:b/>
          <w:sz w:val="36"/>
          <w:szCs w:val="36"/>
        </w:rPr>
        <w:t>太</w:t>
      </w:r>
      <w:r w:rsidR="00167E36" w:rsidRPr="00353743">
        <w:rPr>
          <w:rFonts w:asciiTheme="minorEastAsia" w:eastAsiaTheme="minorEastAsia" w:hAnsiTheme="minorEastAsia" w:hint="eastAsia"/>
          <w:b/>
          <w:sz w:val="36"/>
          <w:szCs w:val="36"/>
        </w:rPr>
        <w:t>方便。</w:t>
      </w:r>
      <w:r w:rsidR="00B66BA1" w:rsidRPr="00353743">
        <w:rPr>
          <w:rFonts w:asciiTheme="minorEastAsia" w:eastAsiaTheme="minorEastAsia" w:hAnsiTheme="minorEastAsia"/>
          <w:b/>
          <w:position w:val="-10"/>
          <w:sz w:val="36"/>
          <w:szCs w:val="36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4.1pt" o:ole="">
            <v:imagedata r:id="rId18" o:title=""/>
          </v:shape>
          <o:OLEObject Type="Embed" ProgID="Equation.3" ShapeID="_x0000_i1025" DrawAspect="Content" ObjectID="_1634226884" r:id="rId19"/>
        </w:object>
      </w:r>
    </w:p>
    <w:p w:rsidR="005242C0" w:rsidRPr="00F25765" w:rsidRDefault="005242C0" w:rsidP="00F25765">
      <w:pPr>
        <w:ind w:firstLineChars="100" w:firstLine="442"/>
        <w:rPr>
          <w:rFonts w:asciiTheme="minorEastAsia" w:eastAsiaTheme="minorEastAsia" w:hAnsiTheme="minorEastAsia"/>
          <w:b/>
          <w:sz w:val="44"/>
          <w:szCs w:val="44"/>
        </w:rPr>
      </w:pPr>
      <w:r w:rsidRPr="00F25765">
        <w:rPr>
          <w:rFonts w:asciiTheme="minorEastAsia" w:eastAsiaTheme="minorEastAsia" w:hAnsiTheme="minorEastAsia" w:hint="eastAsia"/>
          <w:b/>
          <w:sz w:val="44"/>
          <w:szCs w:val="44"/>
        </w:rPr>
        <w:t>6.1.1树的定义</w:t>
      </w:r>
    </w:p>
    <w:p w:rsidR="005242C0" w:rsidRPr="00F25765" w:rsidRDefault="007830C9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9D57A0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T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ree）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是n（</w:t>
      </w:r>
      <w:proofErr w:type="spellStart"/>
      <w:r w:rsidR="00B66BA1" w:rsidRPr="00F25765">
        <w:rPr>
          <w:rFonts w:asciiTheme="minorEastAsia" w:eastAsiaTheme="minorEastAsia" w:hAnsiTheme="minorEastAsia" w:hint="eastAsia"/>
          <w:b/>
          <w:sz w:val="36"/>
          <w:szCs w:val="36"/>
        </w:rPr>
        <w:t>n</w:t>
      </w:r>
      <w:proofErr w:type="spellEnd"/>
      <w:r w:rsidR="00B66BA1" w:rsidRPr="00F25765">
        <w:rPr>
          <w:rFonts w:asciiTheme="minorEastAsia" w:eastAsiaTheme="minorEastAsia" w:hAnsiTheme="minorEastAsia" w:hint="eastAsia"/>
          <w:b/>
          <w:sz w:val="36"/>
          <w:szCs w:val="36"/>
        </w:rPr>
        <w:t>≥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0）个结点的有限集合。它满足：</w:t>
      </w:r>
    </w:p>
    <w:p w:rsidR="005242C0" w:rsidRPr="00F25765" w:rsidRDefault="00C532CD">
      <w:pPr>
        <w:ind w:left="3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1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仅有一个特定的结点，称为根</w:t>
      </w:r>
      <w:r w:rsidR="0011010F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（root）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结点;</w:t>
      </w:r>
    </w:p>
    <w:p w:rsidR="00C532CD" w:rsidRDefault="00C532CD" w:rsidP="00CE6114">
      <w:pPr>
        <w:ind w:left="3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2</w:t>
      </w:r>
      <w:r>
        <w:rPr>
          <w:rFonts w:ascii="MS Mincho" w:eastAsiaTheme="minorEastAsia" w:hAnsi="MS Mincho" w:cs="MS Mincho"/>
          <w:b/>
          <w:sz w:val="36"/>
          <w:szCs w:val="36"/>
        </w:rPr>
        <w:t>）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其余结点分为</w:t>
      </w:r>
      <w:r w:rsidR="00B66BA1" w:rsidRPr="00F25765">
        <w:rPr>
          <w:rFonts w:asciiTheme="minorEastAsia" w:eastAsiaTheme="minorEastAsia" w:hAnsiTheme="minorEastAsia" w:hint="eastAsia"/>
          <w:b/>
          <w:sz w:val="36"/>
          <w:szCs w:val="36"/>
        </w:rPr>
        <w:t>m(m≥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0)个</w:t>
      </w:r>
      <w:r w:rsidR="005242C0" w:rsidRPr="006A468A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互不相交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的非空有限</w:t>
      </w:r>
    </w:p>
    <w:p w:rsidR="005242C0" w:rsidRDefault="005242C0" w:rsidP="00CE6114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集合</w:t>
      </w:r>
      <w:r w:rsidRPr="00F25765">
        <w:rPr>
          <w:rFonts w:asciiTheme="minorEastAsia" w:eastAsiaTheme="minorEastAsia" w:hAnsiTheme="minorEastAsia" w:hint="eastAsia"/>
          <w:b/>
          <w:position w:val="-16"/>
          <w:sz w:val="36"/>
          <w:szCs w:val="36"/>
        </w:rPr>
        <w:object w:dxaOrig="384" w:dyaOrig="404">
          <v:shape id="_x0000_i1026" type="#_x0000_t75" style="width:22.5pt;height:22.5pt;mso-position-horizontal-relative:page;mso-position-vertical-relative:page" o:ole="">
            <v:imagedata r:id="rId20" o:title=""/>
          </v:shape>
          <o:OLEObject Type="Embed" ProgID="Equation.3" ShapeID="_x0000_i1026" DrawAspect="Content" ObjectID="_1634226885" r:id="rId21">
            <o:FieldCodes>\* MERGEFORMAT</o:FieldCodes>
          </o:OLEObject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 w:rsidRPr="00F25765">
        <w:rPr>
          <w:rFonts w:asciiTheme="minorEastAsia" w:eastAsiaTheme="minorEastAsia" w:hAnsiTheme="minorEastAsia" w:hint="eastAsia"/>
          <w:b/>
          <w:position w:val="-14"/>
          <w:sz w:val="36"/>
          <w:szCs w:val="36"/>
        </w:rPr>
        <w:object w:dxaOrig="364" w:dyaOrig="384">
          <v:shape id="_x0000_i1027" type="#_x0000_t75" style="width:15pt;height:22.5pt;mso-position-horizontal-relative:page;mso-position-vertical-relative:page" o:ole="">
            <v:imagedata r:id="rId22" o:title="" blacklevel="1966f"/>
          </v:shape>
          <o:OLEObject Type="Embed" ProgID="Equation.3" ShapeID="_x0000_i1027" DrawAspect="Content" ObjectID="_1634226886" r:id="rId23">
            <o:FieldCodes>\* MERGEFORMAT</o:FieldCodes>
          </o:OLEObject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……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 w:rsidRPr="00F25765">
        <w:rPr>
          <w:rFonts w:asciiTheme="minorEastAsia" w:eastAsiaTheme="minorEastAsia" w:hAnsiTheme="minorEastAsia" w:hint="eastAsia"/>
          <w:b/>
          <w:position w:val="-14"/>
          <w:sz w:val="36"/>
          <w:szCs w:val="36"/>
        </w:rPr>
        <w:object w:dxaOrig="403" w:dyaOrig="383">
          <v:shape id="_x0000_i1028" type="#_x0000_t75" style="width:21.6pt;height:22.5pt;mso-position-horizontal-relative:page;mso-position-vertical-relative:page" o:ole="">
            <v:imagedata r:id="rId24" o:title=""/>
          </v:shape>
          <o:OLEObject Type="Embed" ProgID="Equation.3" ShapeID="_x0000_i1028" DrawAspect="Content" ObjectID="_1634226887" r:id="rId25">
            <o:FieldCodes>\* MERGEFORMAT</o:FieldCodes>
          </o:OLEObject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,其中每个集合自身又是一棵树，称为根的子树（</w:t>
      </w:r>
      <w:r w:rsidR="0011010F" w:rsidRPr="00F25765">
        <w:rPr>
          <w:rFonts w:asciiTheme="minorEastAsia" w:eastAsiaTheme="minorEastAsia" w:hAnsiTheme="minorEastAsia" w:hint="eastAsia"/>
          <w:b/>
          <w:sz w:val="36"/>
          <w:szCs w:val="36"/>
        </w:rPr>
        <w:t>subt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ree）。</w:t>
      </w:r>
    </w:p>
    <w:p w:rsidR="00034A7A" w:rsidRPr="00F25765" w:rsidRDefault="00034A7A" w:rsidP="00CE611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本条即是说，树结点之间的路径不能形成回路，否则称为图（下章介绍）。</w:t>
      </w:r>
    </w:p>
    <w:p w:rsidR="005242C0" w:rsidRPr="00F25765" w:rsidRDefault="005242C0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CA582A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为了表述方便，把没有结点的树称为空树。</w:t>
      </w:r>
    </w:p>
    <w:p w:rsidR="005242C0" w:rsidRPr="00F25765" w:rsidRDefault="00CA582A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树的定义具有递归性：即一棵树是由根及若干棵子树构成的，而子树又是由根及若干棵子树构成的，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……</w:t>
      </w:r>
      <w:r w:rsidR="0002631A" w:rsidRPr="00F25765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5242C0" w:rsidRPr="00F25765" w:rsidRDefault="00475125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001958" w:rsidRPr="00F25765">
        <w:rPr>
          <w:rFonts w:asciiTheme="minorEastAsia" w:eastAsiaTheme="minorEastAsia" w:hAnsiTheme="minorEastAsia" w:hint="eastAsia"/>
          <w:b/>
          <w:sz w:val="36"/>
          <w:szCs w:val="36"/>
        </w:rPr>
        <w:t>表达树</w:t>
      </w:r>
      <w:r w:rsidR="00861C38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="00001958" w:rsidRPr="00F25765">
        <w:rPr>
          <w:rFonts w:asciiTheme="minorEastAsia" w:eastAsiaTheme="minorEastAsia" w:hAnsiTheme="minorEastAsia" w:hint="eastAsia"/>
          <w:b/>
          <w:sz w:val="36"/>
          <w:szCs w:val="36"/>
        </w:rPr>
        <w:t>方法</w:t>
      </w:r>
      <w:r w:rsidR="00002A12" w:rsidRPr="00F25765">
        <w:rPr>
          <w:rFonts w:asciiTheme="minorEastAsia" w:eastAsiaTheme="minorEastAsia" w:hAnsiTheme="minorEastAsia" w:hint="eastAsia"/>
          <w:b/>
          <w:sz w:val="36"/>
          <w:szCs w:val="36"/>
        </w:rPr>
        <w:t>通常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有4</w:t>
      </w:r>
      <w:r w:rsidR="00F33804" w:rsidRPr="00F25765">
        <w:rPr>
          <w:rFonts w:asciiTheme="minorEastAsia" w:eastAsiaTheme="minorEastAsia" w:hAnsiTheme="minorEastAsia" w:hint="eastAsia"/>
          <w:b/>
          <w:sz w:val="36"/>
          <w:szCs w:val="36"/>
        </w:rPr>
        <w:t>种：树形、凹入、集合和广义表</w:t>
      </w:r>
    </w:p>
    <w:p w:rsidR="005242C0" w:rsidRPr="00F25765" w:rsidRDefault="00BC09CA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第一种：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树形表示法</w:t>
      </w:r>
    </w:p>
    <w:p w:rsidR="005242C0" w:rsidRPr="00F25765" w:rsidRDefault="00211253">
      <w:pPr>
        <w:ind w:left="28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059" style="width:209.75pt;height:104.9pt;mso-position-horizontal-relative:char;mso-position-vertical-relative:line" coordsize="12251,3213">
            <v:shape id="_x0000_s1060" type="#_x0000_t75" style="position:absolute;width:12251;height:3213" o:preferrelative="f">
              <v:fill o:detectmouseclick="t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2425" o:spid="_x0000_s1061" type="#_x0000_t34" style="position:absolute;left:9088;top:1349;width:360;height:1262;rotation:270;flip:x" o:connectortype="elbow" adj="10754,138750,-351574" strokeweight="2.25pt"/>
            <v:shape id="_s2426" o:spid="_x0000_s1062" type="#_x0000_t34" style="position:absolute;left:7828;top:1351;width:360;height:1258;rotation:270" o:connectortype="elbow" adj="10754,-139072,-272252" strokeweight="2.25pt"/>
            <v:shape id="_s2427" o:spid="_x0000_s1063" type="#_x0000_t34" style="position:absolute;left:4051;top:1349;width:360;height:1262;rotation:270;flip:x" o:connectortype="elbow" adj="10754,138750,-193021" strokeweight="2.25pt"/>
            <v:shape id="_s2428" o:spid="_x0000_s1064" type="#_x0000_t34" style="position:absolute;left:2791;top:1351;width:360;height:1258;rotation:270" o:connectortype="elbow" adj="10754,-139072,-113699" strokeweight="2.25pt"/>
            <v:shape id="_s2429" o:spid="_x0000_s1065" type="#_x0000_t34" style="position:absolute;left:6568;top:-989;width:360;height:3778;rotation:270;flip:x" o:connectortype="elbow" adj="10754,34553,-311867" strokeweight="2.25pt"/>
            <v:shape id="_s2430" o:spid="_x0000_s1066" type="#_x0000_t34" style="position:absolute;left:4040;top:260;width:360;height:1259;rotation:270" o:connectortype="elbow" adj="10754,-103740,-153314" strokeweight="2.25pt"/>
            <v:shape id="_s2431" o:spid="_x0000_s1067" type="#_x0000_t34" style="position:absolute;left:2780;top:-990;width:360;height:3779;rotation:270" o:connectortype="elbow" adj="10754,-34553,-73991" strokeweight="2.25pt"/>
            <v:roundrect id="_s2432" o:spid="_x0000_s1068" style="position:absolute;left:3778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A</w:t>
                    </w:r>
                  </w:p>
                </w:txbxContent>
              </v:textbox>
            </v:roundrect>
            <v:roundrect id="_s2433" o:spid="_x0000_s1069" style="position:absolute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B</w:t>
                    </w:r>
                  </w:p>
                </w:txbxContent>
              </v:textbox>
            </v:roundrect>
            <v:roundrect id="_s2434" o:spid="_x0000_s1070" style="position:absolute;left:2520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C</w:t>
                    </w:r>
                  </w:p>
                </w:txbxContent>
              </v:textbox>
            </v:roundrect>
            <v:roundrect id="_s2435" o:spid="_x0000_s1071" style="position:absolute;left:7557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D</w:t>
                    </w:r>
                  </w:p>
                </w:txbxContent>
              </v:textbox>
            </v:roundrect>
            <v:roundrect id="_s2436" o:spid="_x0000_s1072" style="position:absolute;left:1261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E</w:t>
                    </w:r>
                  </w:p>
                </w:txbxContent>
              </v:textbox>
            </v:roundrect>
            <v:roundrect id="_s2437" o:spid="_x0000_s1073" style="position:absolute;left:3780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F</w:t>
                    </w:r>
                  </w:p>
                </w:txbxContent>
              </v:textbox>
            </v:roundrect>
            <v:roundrect id="_s2438" o:spid="_x0000_s1074" style="position:absolute;left:6299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G</w:t>
                    </w:r>
                  </w:p>
                </w:txbxContent>
              </v:textbox>
            </v:roundrect>
            <v:roundrect id="_s2439" o:spid="_x0000_s1075" style="position:absolute;left:8818;top:2160;width:2158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H</w:t>
                    </w:r>
                  </w:p>
                </w:txbxContent>
              </v:textbox>
            </v:roundrect>
            <w10:anchorlock/>
          </v:group>
        </w:pict>
      </w:r>
    </w:p>
    <w:p w:rsidR="005242C0" w:rsidRPr="00F25765" w:rsidRDefault="00BC09CA" w:rsidP="00BC09CA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第二种：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凹入表示法</w:t>
      </w:r>
    </w:p>
    <w:p w:rsidR="004B1E7C" w:rsidRPr="00F25765" w:rsidRDefault="00211253" w:rsidP="004B1E7C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28"/>
        </w:rPr>
        <w:pict>
          <v:rect id="_x0000_s1076" style="position:absolute;left:0;text-align:left;margin-left:21.4pt;margin-top:15.4pt;width:228.3pt;height:21.5pt;z-index:251433472">
            <v:textbox style="mso-next-textbox:#_x0000_s1076">
              <w:txbxContent>
                <w:p w:rsidR="00A07601" w:rsidRDefault="00A07601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rect>
        </w:pict>
      </w:r>
    </w:p>
    <w:p w:rsidR="005242C0" w:rsidRPr="00F25765" w:rsidRDefault="00211253">
      <w:pPr>
        <w:ind w:left="28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077" style="width:415.3pt;height:273.35pt;mso-position-horizontal-relative:char;mso-position-vertical-relative:line" coordsize="3593,2365">
            <v:shape id="_x0000_s1078" type="#_x0000_t75" style="position:absolute;width:3593;height:2365" o:preferrelative="f">
              <v:fill o:detectmouseclick="t"/>
              <o:lock v:ext="edit" text="t"/>
            </v:shape>
            <v:rect id="_x0000_s1079" style="position:absolute;left:350;top:162;width:1690;height:172">
              <v:textbox style="mso-next-textbox:#_x0000_s1079">
                <w:txbxContent>
                  <w:p w:rsidR="00A07601" w:rsidRDefault="00A07601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rect id="_x0000_s1080" style="position:absolute;left:350;top:438;width:1690;height:169">
              <v:textbox style="mso-next-textbox:#_x0000_s1080">
                <w:txbxContent>
                  <w:p w:rsidR="00A07601" w:rsidRDefault="00A07601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ect>
            <v:rect id="_x0000_s1081" style="position:absolute;left:973;top:714;width:1067;height:188">
              <v:textbox style="mso-next-textbox:#_x0000_s1081">
                <w:txbxContent>
                  <w:p w:rsidR="00A07601" w:rsidRDefault="00A07601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rect>
            <v:rect id="_x0000_s1082" style="position:absolute;left:973;top:1003;width:1067;height:185">
              <v:textbox style="mso-next-textbox:#_x0000_s1082">
                <w:txbxContent>
                  <w:p w:rsidR="00A07601" w:rsidRDefault="00A07601"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rect>
            <v:rect id="_x0000_s1083" style="position:absolute;left:350;top:1288;width:1690;height:188">
              <v:textbox style="mso-next-textbox:#_x0000_s1083">
                <w:txbxContent>
                  <w:p w:rsidR="00A07601" w:rsidRDefault="00A07601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rect>
            <v:rect id="_x0000_s1084" style="position:absolute;left:993;top:1570;width:1047;height:194">
              <v:textbox style="mso-next-textbox:#_x0000_s1084">
                <w:txbxContent>
                  <w:p w:rsidR="00A07601" w:rsidRDefault="00A07601"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rect>
            <v:rect id="_x0000_s1085" style="position:absolute;left:993;top:1869;width:1047;height:210">
              <v:textbox style="mso-next-textbox:#_x0000_s1085">
                <w:txbxContent>
                  <w:p w:rsidR="00A07601" w:rsidRDefault="00A07601">
                    <w:r>
                      <w:rPr>
                        <w:rFonts w:hint="eastAsia"/>
                      </w:rPr>
                      <w:t>H</w:t>
                    </w:r>
                  </w:p>
                </w:txbxContent>
              </v:textbox>
            </v:rect>
            <w10:anchorlock/>
          </v:group>
        </w:pict>
      </w:r>
    </w:p>
    <w:p w:rsidR="005242C0" w:rsidRPr="00F25765" w:rsidRDefault="00BC09CA" w:rsidP="00BC09CA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第三种：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集合嵌套表示法</w:t>
      </w:r>
    </w:p>
    <w:p w:rsidR="005242C0" w:rsidRPr="00F25765" w:rsidRDefault="00211253">
      <w:pPr>
        <w:ind w:left="28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086" style="width:439.35pt;height:153.05pt;mso-position-horizontal-relative:char;mso-position-vertical-relative:line" coordsize="7200,3322">
            <v:shape id="_x0000_s1087" type="#_x0000_t75" style="position:absolute;width:7200;height:3322" o:preferrelative="f">
              <v:fill o:detectmouseclick="t"/>
              <o:lock v:ext="edit" text="t"/>
            </v:shape>
            <v:oval id="_x0000_s1088" style="position:absolute;left:110;width:5793;height:2815">
              <v:textbox>
                <w:txbxContent>
                  <w:p w:rsidR="00A07601" w:rsidRDefault="00A07601">
                    <w:r>
                      <w:rPr>
                        <w:rFonts w:hint="eastAsia"/>
                      </w:rPr>
                      <w:t xml:space="preserve">                     A</w:t>
                    </w:r>
                  </w:p>
                </w:txbxContent>
              </v:textbox>
            </v:oval>
            <v:oval id="_x0000_s1089" style="position:absolute;left:683;top:1339;width:1248;height:871">
              <v:textbox>
                <w:txbxContent>
                  <w:p w:rsidR="00A07601" w:rsidRDefault="00A07601"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>eq \o\ac(</w:instrText>
                    </w:r>
                    <w:r>
                      <w:rPr>
                        <w:rFonts w:ascii="宋体" w:hint="eastAsia"/>
                        <w:position w:val="-4"/>
                        <w:sz w:val="31"/>
                      </w:rPr>
                      <w:instrText>○</w:instrText>
                    </w:r>
                    <w:r>
                      <w:rPr>
                        <w:rFonts w:hint="eastAsia"/>
                      </w:rPr>
                      <w:instrText>,E)</w:instrTex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C</w:t>
                    </w: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>eq \o\ac(</w:instrText>
                    </w:r>
                    <w:r>
                      <w:rPr>
                        <w:rFonts w:ascii="宋体" w:hint="eastAsia"/>
                        <w:position w:val="-4"/>
                        <w:sz w:val="31"/>
                      </w:rPr>
                      <w:instrText>○</w:instrText>
                    </w:r>
                    <w:r>
                      <w:rPr>
                        <w:rFonts w:hint="eastAsia"/>
                      </w:rPr>
                      <w:instrText>,F)</w:instrText>
                    </w:r>
                    <w:r>
                      <w:fldChar w:fldCharType="end"/>
                    </w:r>
                  </w:p>
                </w:txbxContent>
              </v:textbox>
            </v:oval>
            <v:oval id="_x0000_s1090" style="position:absolute;left:2470;top:1391;width:1248;height:819">
              <v:textbox>
                <w:txbxContent>
                  <w:p w:rsidR="00A07601" w:rsidRDefault="00A07601"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>eq \o\ac(</w:instrText>
                    </w:r>
                    <w:r>
                      <w:rPr>
                        <w:rFonts w:ascii="宋体" w:hint="eastAsia"/>
                        <w:position w:val="-4"/>
                        <w:sz w:val="31"/>
                      </w:rPr>
                      <w:instrText>○</w:instrText>
                    </w:r>
                    <w:r>
                      <w:rPr>
                        <w:rFonts w:hint="eastAsia"/>
                      </w:rPr>
                      <w:instrText>,G)</w:instrTex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D</w:t>
                    </w: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>eq \o\ac(</w:instrText>
                    </w:r>
                    <w:r>
                      <w:rPr>
                        <w:rFonts w:ascii="宋体" w:hint="eastAsia"/>
                        <w:position w:val="-4"/>
                        <w:sz w:val="31"/>
                      </w:rPr>
                      <w:instrText>○</w:instrText>
                    </w:r>
                    <w:r>
                      <w:rPr>
                        <w:rFonts w:hint="eastAsia"/>
                      </w:rPr>
                      <w:instrText>,H)</w:instrText>
                    </w:r>
                    <w:r>
                      <w:fldChar w:fldCharType="end"/>
                    </w:r>
                  </w:p>
                </w:txbxContent>
              </v:textbox>
            </v:oval>
            <v:oval id="_x0000_s1091" style="position:absolute;left:4356;top:1391;width:546;height:546">
              <v:textbox>
                <w:txbxContent>
                  <w:p w:rsidR="00A07601" w:rsidRDefault="00A07601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oval>
            <w10:anchorlock/>
          </v:group>
        </w:pict>
      </w:r>
    </w:p>
    <w:p w:rsidR="005242C0" w:rsidRPr="00F25765" w:rsidRDefault="00BC09CA" w:rsidP="00BC09CA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第四种：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广义表表示法  </w:t>
      </w:r>
      <w:r w:rsidR="00AD37E9" w:rsidRPr="00F25765">
        <w:rPr>
          <w:rFonts w:asciiTheme="minorEastAsia" w:eastAsiaTheme="minorEastAsia" w:hAnsiTheme="minorEastAsia" w:hint="eastAsia"/>
          <w:b/>
          <w:sz w:val="36"/>
          <w:szCs w:val="36"/>
        </w:rPr>
        <w:t>T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(A(B,C(E,F),D(G,H)))</w:t>
      </w:r>
    </w:p>
    <w:p w:rsidR="005242C0" w:rsidRPr="00F25765" w:rsidRDefault="005242C0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6.1.3 </w:t>
      </w:r>
      <w:r w:rsidR="00556C0B" w:rsidRPr="00F25765">
        <w:rPr>
          <w:rFonts w:asciiTheme="minorEastAsia" w:eastAsiaTheme="minorEastAsia" w:hAnsiTheme="minorEastAsia" w:hint="eastAsia"/>
          <w:b/>
          <w:sz w:val="36"/>
          <w:szCs w:val="36"/>
        </w:rPr>
        <w:t>树的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基本术语</w:t>
      </w:r>
    </w:p>
    <w:p w:rsidR="00A40B98" w:rsidRDefault="00571A59" w:rsidP="000F67BA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为了对树的形态表述清楚和形象，通常引用树和人</w:t>
      </w:r>
    </w:p>
    <w:p w:rsidR="00571A59" w:rsidRPr="00F25765" w:rsidRDefault="00571A59" w:rsidP="00A40B98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的特征及术语来描述。</w:t>
      </w:r>
    </w:p>
    <w:p w:rsidR="00286AFD" w:rsidRPr="00F25765" w:rsidRDefault="00050477" w:rsidP="00F25765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C532CD" w:rsidRPr="00C532CD">
        <w:rPr>
          <w:rFonts w:ascii="MS Mincho" w:eastAsia="MS Mincho" w:hAnsi="MS Mincho" w:cs="MS Mincho" w:hint="eastAsia"/>
          <w:b/>
          <w:sz w:val="36"/>
          <w:szCs w:val="36"/>
        </w:rPr>
        <w:t>(1)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和树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的度</w:t>
      </w:r>
      <w:r w:rsidR="00C45DDE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（degree）</w:t>
      </w:r>
    </w:p>
    <w:p w:rsidR="005242C0" w:rsidRPr="00F25765" w:rsidRDefault="005242C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286AFD" w:rsidRPr="00F25765">
        <w:rPr>
          <w:rFonts w:asciiTheme="minorEastAsia" w:eastAsiaTheme="minorEastAsia" w:hAnsiTheme="minorEastAsia" w:hint="eastAsia"/>
          <w:b/>
          <w:sz w:val="36"/>
          <w:szCs w:val="36"/>
        </w:rPr>
        <w:t>所拥有的子树的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个数</w:t>
      </w:r>
      <w:r w:rsidR="00286AFD" w:rsidRPr="00F25765">
        <w:rPr>
          <w:rFonts w:asciiTheme="minorEastAsia" w:eastAsiaTheme="minorEastAsia" w:hAnsiTheme="minorEastAsia" w:hint="eastAsia"/>
          <w:b/>
          <w:sz w:val="36"/>
          <w:szCs w:val="36"/>
        </w:rPr>
        <w:t>称为该结点的度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，而树中各结点的</w:t>
      </w:r>
      <w:r w:rsidR="006004EC" w:rsidRPr="00F25765">
        <w:rPr>
          <w:rFonts w:asciiTheme="minorEastAsia" w:eastAsiaTheme="minorEastAsia" w:hAnsiTheme="minorEastAsia" w:hint="eastAsia"/>
          <w:b/>
          <w:sz w:val="36"/>
          <w:szCs w:val="36"/>
        </w:rPr>
        <w:t>度的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最大值称为该树的度。</w:t>
      </w:r>
    </w:p>
    <w:p w:rsidR="005242C0" w:rsidRPr="00F25765" w:rsidRDefault="00211253" w:rsidP="00F25765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092" style="width:187.95pt;height:93.95pt;mso-position-horizontal-relative:char;mso-position-vertical-relative:line" coordsize="10976,2879">
            <v:shape id="_x0000_s1093" type="#_x0000_t75" style="position:absolute;width:10976;height:2879" o:preferrelative="f">
              <v:fill o:detectmouseclick="t"/>
              <o:lock v:ext="edit" text="t"/>
            </v:shape>
            <v:shape id="_s2408" o:spid="_x0000_s1094" type="#_x0000_t34" style="position:absolute;left:9088;top:1349;width:360;height:1262;rotation:270;flip:x" o:connectortype="elbow" adj="10754,138750,-351574" strokeweight="2.25pt"/>
            <v:shape id="_s2409" o:spid="_x0000_s1095" type="#_x0000_t34" style="position:absolute;left:7828;top:1351;width:360;height:1258;rotation:270" o:connectortype="elbow" adj="10754,-139072,-272252" strokeweight="2.25pt"/>
            <v:shape id="_s2410" o:spid="_x0000_s1096" type="#_x0000_t34" style="position:absolute;left:4051;top:1349;width:360;height:1262;rotation:270;flip:x" o:connectortype="elbow" adj="10754,138750,-193021" strokeweight="2.25pt"/>
            <v:shape id="_s2411" o:spid="_x0000_s1097" type="#_x0000_t34" style="position:absolute;left:2791;top:1351;width:360;height:1258;rotation:270" o:connectortype="elbow" adj="10754,-139072,-113699" strokeweight="2.25pt"/>
            <v:shape id="_s2412" o:spid="_x0000_s1098" type="#_x0000_t34" style="position:absolute;left:6568;top:-989;width:360;height:3778;rotation:270;flip:x" o:connectortype="elbow" adj="10754,34553,-311867" strokeweight="2.25pt"/>
            <v:shape id="_s2413" o:spid="_x0000_s1099" type="#_x0000_t34" style="position:absolute;left:4040;top:260;width:360;height:1259;rotation:270" o:connectortype="elbow" adj="10754,-103740,-153314" strokeweight="2.25pt"/>
            <v:shape id="_s2414" o:spid="_x0000_s1100" type="#_x0000_t34" style="position:absolute;left:2780;top:-990;width:360;height:3779;rotation:270" o:connectortype="elbow" adj="10754,-34553,-73991" strokeweight="2.25pt"/>
            <v:roundrect id="_s2415" o:spid="_x0000_s1101" style="position:absolute;left:3778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A</w:t>
                    </w:r>
                  </w:p>
                </w:txbxContent>
              </v:textbox>
            </v:roundrect>
            <v:roundrect id="_s2416" o:spid="_x0000_s1102" style="position:absolute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B</w:t>
                    </w:r>
                  </w:p>
                </w:txbxContent>
              </v:textbox>
            </v:roundrect>
            <v:roundrect id="_s2417" o:spid="_x0000_s1103" style="position:absolute;left:2520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C</w:t>
                    </w:r>
                  </w:p>
                </w:txbxContent>
              </v:textbox>
            </v:roundrect>
            <v:roundrect id="_s2418" o:spid="_x0000_s1104" style="position:absolute;left:7557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D</w:t>
                    </w:r>
                  </w:p>
                </w:txbxContent>
              </v:textbox>
            </v:roundrect>
            <v:roundrect id="_s2419" o:spid="_x0000_s1105" style="position:absolute;left:1261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E</w:t>
                    </w:r>
                  </w:p>
                </w:txbxContent>
              </v:textbox>
            </v:roundrect>
            <v:roundrect id="_s2420" o:spid="_x0000_s1106" style="position:absolute;left:3780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F</w:t>
                    </w:r>
                  </w:p>
                </w:txbxContent>
              </v:textbox>
            </v:roundrect>
            <v:roundrect id="_s2421" o:spid="_x0000_s1107" style="position:absolute;left:6299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G</w:t>
                    </w:r>
                  </w:p>
                </w:txbxContent>
              </v:textbox>
            </v:roundrect>
            <v:roundrect id="_s2422" o:spid="_x0000_s1108" style="position:absolute;left:8818;top:2160;width:2158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H</w:t>
                    </w:r>
                  </w:p>
                </w:txbxContent>
              </v:textbox>
            </v:roundrect>
            <w10:anchorlock/>
          </v:group>
        </w:pict>
      </w:r>
    </w:p>
    <w:p w:rsidR="00331B1A" w:rsidRPr="00F25765" w:rsidRDefault="005242C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如：</w:t>
      </w:r>
    </w:p>
    <w:p w:rsidR="00232170" w:rsidRPr="00F25765" w:rsidRDefault="00E61A72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232170" w:rsidRPr="00F25765">
        <w:rPr>
          <w:rFonts w:asciiTheme="minorEastAsia" w:eastAsiaTheme="minorEastAsia" w:hAnsiTheme="minorEastAsia"/>
          <w:b/>
          <w:sz w:val="36"/>
          <w:szCs w:val="36"/>
        </w:rPr>
        <w:t>B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232170" w:rsidRPr="00F25765">
        <w:rPr>
          <w:rFonts w:asciiTheme="minorEastAsia" w:eastAsiaTheme="minorEastAsia" w:hAnsiTheme="minorEastAsia"/>
          <w:b/>
          <w:sz w:val="36"/>
          <w:szCs w:val="36"/>
        </w:rPr>
        <w:t>E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232170" w:rsidRPr="00F25765">
        <w:rPr>
          <w:rFonts w:asciiTheme="minorEastAsia" w:eastAsiaTheme="minorEastAsia" w:hAnsiTheme="minorEastAsia"/>
          <w:b/>
          <w:sz w:val="36"/>
          <w:szCs w:val="36"/>
        </w:rPr>
        <w:t>F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232170" w:rsidRPr="00F25765">
        <w:rPr>
          <w:rFonts w:asciiTheme="minorEastAsia" w:eastAsiaTheme="minorEastAsia" w:hAnsiTheme="minorEastAsia"/>
          <w:b/>
          <w:sz w:val="36"/>
          <w:szCs w:val="36"/>
        </w:rPr>
        <w:t>G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="00232170" w:rsidRPr="00F25765">
        <w:rPr>
          <w:rFonts w:asciiTheme="minorEastAsia" w:eastAsiaTheme="minorEastAsia" w:hAnsiTheme="minorEastAsia"/>
          <w:b/>
          <w:sz w:val="36"/>
          <w:szCs w:val="36"/>
        </w:rPr>
        <w:t>H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的度数是0</w:t>
      </w:r>
      <w:r w:rsidR="00B44187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5242C0" w:rsidRPr="00F25765" w:rsidRDefault="00E61A72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C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D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的度数都是2</w:t>
      </w:r>
      <w:r w:rsidR="00B44187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5242C0" w:rsidRPr="00F25765" w:rsidRDefault="00E61A72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232170" w:rsidRPr="00F25765">
        <w:rPr>
          <w:rFonts w:asciiTheme="minorEastAsia" w:eastAsiaTheme="minorEastAsia" w:hAnsiTheme="minorEastAsia"/>
          <w:b/>
          <w:sz w:val="36"/>
          <w:szCs w:val="36"/>
        </w:rPr>
        <w:t>A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的度数是3</w:t>
      </w:r>
      <w:r w:rsidR="00B44187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显然</w:t>
      </w:r>
      <w:r w:rsidR="00B44187">
        <w:rPr>
          <w:rFonts w:asciiTheme="minorEastAsia" w:eastAsiaTheme="minorEastAsia" w:hAnsiTheme="minorEastAsia" w:hint="eastAsia"/>
          <w:b/>
          <w:sz w:val="36"/>
          <w:szCs w:val="36"/>
        </w:rPr>
        <w:t>它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也是树的度数</w:t>
      </w:r>
      <w:r w:rsidR="00B44187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232170" w:rsidRPr="00F25765" w:rsidRDefault="00050477" w:rsidP="00F25765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cs="Calibri" w:hint="eastAsia"/>
          <w:b/>
          <w:sz w:val="36"/>
          <w:szCs w:val="36"/>
        </w:rPr>
        <w:t xml:space="preserve"> </w:t>
      </w:r>
      <w:r w:rsidR="00C532CD">
        <w:rPr>
          <w:rFonts w:ascii="MS Mincho" w:eastAsia="MS Mincho" w:hAnsi="MS Mincho" w:cs="MS Mincho" w:hint="eastAsia"/>
          <w:b/>
          <w:sz w:val="36"/>
          <w:szCs w:val="36"/>
        </w:rPr>
        <w:t>(2)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叶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子</w:t>
      </w:r>
      <w:r w:rsidR="00821C6A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（leaf）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232170" w:rsidRPr="00F25765">
        <w:rPr>
          <w:rFonts w:asciiTheme="minorEastAsia" w:eastAsiaTheme="minorEastAsia" w:hAnsiTheme="minorEastAsia" w:hint="eastAsia"/>
          <w:b/>
          <w:sz w:val="36"/>
          <w:szCs w:val="36"/>
        </w:rPr>
        <w:t>和分支结点</w:t>
      </w:r>
    </w:p>
    <w:p w:rsidR="005242C0" w:rsidRPr="00F25765" w:rsidRDefault="005242C0" w:rsidP="00E36C9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度为0</w:t>
      </w:r>
      <w:r w:rsidR="00880525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的结点</w:t>
      </w:r>
      <w:r w:rsidR="00106807" w:rsidRPr="00F25765">
        <w:rPr>
          <w:rFonts w:asciiTheme="minorEastAsia" w:eastAsiaTheme="minorEastAsia" w:hAnsiTheme="minorEastAsia" w:hint="eastAsia"/>
          <w:b/>
          <w:sz w:val="36"/>
          <w:szCs w:val="36"/>
        </w:rPr>
        <w:t>称</w:t>
      </w:r>
      <w:r w:rsidR="00C47444" w:rsidRPr="00F25765">
        <w:rPr>
          <w:rFonts w:asciiTheme="minorEastAsia" w:eastAsiaTheme="minorEastAsia" w:hAnsiTheme="minorEastAsia" w:hint="eastAsia"/>
          <w:b/>
          <w:sz w:val="36"/>
          <w:szCs w:val="36"/>
        </w:rPr>
        <w:t>为叶子</w:t>
      </w:r>
      <w:r w:rsidR="00E36C96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（终端）</w:t>
      </w:r>
      <w:r w:rsidR="00C47444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880525" w:rsidRPr="00F25765">
        <w:rPr>
          <w:rFonts w:asciiTheme="minorEastAsia" w:eastAsiaTheme="minorEastAsia" w:hAnsiTheme="minorEastAsia" w:hint="eastAsia"/>
          <w:b/>
          <w:sz w:val="36"/>
          <w:szCs w:val="36"/>
        </w:rPr>
        <w:t>；度不为0的结点称为分支</w:t>
      </w:r>
      <w:r w:rsidR="00E36C96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（非终端）</w:t>
      </w:r>
      <w:r w:rsidR="00880525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结点。</w:t>
      </w:r>
    </w:p>
    <w:p w:rsidR="00880525" w:rsidRPr="00F25765" w:rsidRDefault="00880525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一棵树</w:t>
      </w:r>
      <w:r w:rsidR="00DA6F3F" w:rsidRPr="00F25765">
        <w:rPr>
          <w:rFonts w:asciiTheme="minorEastAsia" w:eastAsiaTheme="minorEastAsia" w:hAnsiTheme="minorEastAsia" w:hint="eastAsia"/>
          <w:b/>
          <w:sz w:val="36"/>
          <w:szCs w:val="36"/>
        </w:rPr>
        <w:t>除了叶子结点就是分支节点。</w:t>
      </w:r>
    </w:p>
    <w:p w:rsidR="005242C0" w:rsidRPr="00F25765" w:rsidRDefault="00211253" w:rsidP="00F25765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126" style="width:187.95pt;height:93.95pt;mso-position-horizontal-relative:char;mso-position-vertical-relative:line" coordsize="10976,2879">
            <v:shape id="_x0000_s1127" type="#_x0000_t75" style="position:absolute;width:10976;height:2879" o:preferrelative="f">
              <v:fill o:detectmouseclick="t"/>
              <o:lock v:ext="edit" text="t"/>
            </v:shape>
            <v:shape id="_s2374" o:spid="_x0000_s1128" type="#_x0000_t34" style="position:absolute;left:9088;top:1349;width:360;height:1262;rotation:270;flip:x" o:connectortype="elbow" adj="10754,138750,-351574" strokeweight="2.25pt"/>
            <v:shape id="_s2375" o:spid="_x0000_s1129" type="#_x0000_t34" style="position:absolute;left:7828;top:1351;width:360;height:1258;rotation:270" o:connectortype="elbow" adj="10754,-139072,-272252" strokeweight="2.25pt"/>
            <v:shape id="_s2376" o:spid="_x0000_s1130" type="#_x0000_t34" style="position:absolute;left:4051;top:1349;width:360;height:1262;rotation:270;flip:x" o:connectortype="elbow" adj="10754,138750,-193021" strokeweight="2.25pt"/>
            <v:shape id="_s2377" o:spid="_x0000_s1131" type="#_x0000_t34" style="position:absolute;left:2791;top:1351;width:360;height:1258;rotation:270" o:connectortype="elbow" adj="10754,-139072,-113699" strokeweight="2.25pt"/>
            <v:shape id="_s2378" o:spid="_x0000_s1132" type="#_x0000_t34" style="position:absolute;left:6568;top:-989;width:360;height:3778;rotation:270;flip:x" o:connectortype="elbow" adj="10754,34553,-311867" strokeweight="2.25pt"/>
            <v:shape id="_s2379" o:spid="_x0000_s1133" type="#_x0000_t34" style="position:absolute;left:4040;top:260;width:360;height:1259;rotation:270" o:connectortype="elbow" adj="10754,-103740,-153314" strokeweight="2.25pt"/>
            <v:shape id="_s2380" o:spid="_x0000_s1134" type="#_x0000_t34" style="position:absolute;left:2780;top:-990;width:360;height:3779;rotation:270" o:connectortype="elbow" adj="10754,-34553,-73991" strokeweight="2.25pt"/>
            <v:roundrect id="_s2381" o:spid="_x0000_s1135" style="position:absolute;left:3778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A</w:t>
                    </w:r>
                  </w:p>
                </w:txbxContent>
              </v:textbox>
            </v:roundrect>
            <v:roundrect id="_s2382" o:spid="_x0000_s1136" style="position:absolute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B</w:t>
                    </w:r>
                  </w:p>
                </w:txbxContent>
              </v:textbox>
            </v:roundrect>
            <v:roundrect id="_s2383" o:spid="_x0000_s1137" style="position:absolute;left:2520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C</w:t>
                    </w:r>
                  </w:p>
                </w:txbxContent>
              </v:textbox>
            </v:roundrect>
            <v:roundrect id="_s2384" o:spid="_x0000_s1138" style="position:absolute;left:7557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D</w:t>
                    </w:r>
                  </w:p>
                </w:txbxContent>
              </v:textbox>
            </v:roundrect>
            <v:roundrect id="_s2385" o:spid="_x0000_s1139" style="position:absolute;left:1261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E</w:t>
                    </w:r>
                  </w:p>
                </w:txbxContent>
              </v:textbox>
            </v:roundrect>
            <v:roundrect id="_s2386" o:spid="_x0000_s1140" style="position:absolute;left:3780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F</w:t>
                    </w:r>
                  </w:p>
                </w:txbxContent>
              </v:textbox>
            </v:roundrect>
            <v:roundrect id="_s2387" o:spid="_x0000_s1141" style="position:absolute;left:6299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G</w:t>
                    </w:r>
                  </w:p>
                </w:txbxContent>
              </v:textbox>
            </v:roundrect>
            <v:roundrect id="_s2388" o:spid="_x0000_s1142" style="position:absolute;left:8818;top:2160;width:2158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H</w:t>
                    </w:r>
                  </w:p>
                </w:txbxContent>
              </v:textbox>
            </v:roundrect>
            <w10:anchorlock/>
          </v:group>
        </w:pict>
      </w:r>
    </w:p>
    <w:p w:rsidR="00DA6F3F" w:rsidRPr="00F25765" w:rsidRDefault="005242C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如: </w:t>
      </w:r>
    </w:p>
    <w:p w:rsidR="00DA6F3F" w:rsidRPr="00F25765" w:rsidRDefault="00B44187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●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结点 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B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E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F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G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H</w:t>
      </w:r>
      <w:r w:rsidR="00FF0D19">
        <w:rPr>
          <w:rFonts w:asciiTheme="minorEastAsia" w:eastAsiaTheme="minorEastAsia" w:hAnsiTheme="minorEastAsia" w:hint="eastAsia"/>
          <w:b/>
          <w:sz w:val="36"/>
          <w:szCs w:val="36"/>
        </w:rPr>
        <w:t>的度数均为0，所以</w:t>
      </w:r>
      <w:r w:rsidR="00407A0A" w:rsidRPr="00F25765">
        <w:rPr>
          <w:rFonts w:asciiTheme="minorEastAsia" w:eastAsiaTheme="minorEastAsia" w:hAnsiTheme="minorEastAsia" w:hint="eastAsia"/>
          <w:b/>
          <w:sz w:val="36"/>
          <w:szCs w:val="36"/>
        </w:rPr>
        <w:t>是叶</w:t>
      </w:r>
      <w:r w:rsidR="00DA6F3F" w:rsidRPr="00F25765">
        <w:rPr>
          <w:rFonts w:asciiTheme="minorEastAsia" w:eastAsiaTheme="minorEastAsia" w:hAnsiTheme="minorEastAsia" w:hint="eastAsia"/>
          <w:b/>
          <w:sz w:val="36"/>
          <w:szCs w:val="36"/>
        </w:rPr>
        <w:t>子</w:t>
      </w:r>
      <w:r w:rsidR="00407A0A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5242C0" w:rsidRPr="00F25765" w:rsidRDefault="00FF54CA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DA6F3F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DA6F3F" w:rsidRPr="00F25765">
        <w:rPr>
          <w:rFonts w:asciiTheme="minorEastAsia" w:eastAsiaTheme="minorEastAsia" w:hAnsiTheme="minorEastAsia"/>
          <w:b/>
          <w:sz w:val="36"/>
          <w:szCs w:val="36"/>
        </w:rPr>
        <w:t>A</w:t>
      </w:r>
      <w:r w:rsidR="00DA6F3F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DA6F3F" w:rsidRPr="00F25765">
        <w:rPr>
          <w:rFonts w:asciiTheme="minorEastAsia" w:eastAsiaTheme="minorEastAsia" w:hAnsiTheme="minorEastAsia"/>
          <w:b/>
          <w:sz w:val="36"/>
          <w:szCs w:val="36"/>
        </w:rPr>
        <w:t>C</w:t>
      </w:r>
      <w:r w:rsidR="00DA6F3F" w:rsidRPr="00F25765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="00DA6F3F" w:rsidRPr="00F25765">
        <w:rPr>
          <w:rFonts w:asciiTheme="minorEastAsia" w:eastAsiaTheme="minorEastAsia" w:hAnsiTheme="minorEastAsia"/>
          <w:b/>
          <w:sz w:val="36"/>
          <w:szCs w:val="36"/>
        </w:rPr>
        <w:t>D</w:t>
      </w:r>
      <w:r w:rsidR="00FF0D19">
        <w:rPr>
          <w:rFonts w:asciiTheme="minorEastAsia" w:eastAsiaTheme="minorEastAsia" w:hAnsiTheme="minorEastAsia" w:hint="eastAsia"/>
          <w:b/>
          <w:sz w:val="36"/>
          <w:szCs w:val="36"/>
        </w:rPr>
        <w:t>的度数均不为0，所以</w:t>
      </w:r>
      <w:r w:rsidR="00DA6F3F" w:rsidRPr="00F25765">
        <w:rPr>
          <w:rFonts w:asciiTheme="minorEastAsia" w:eastAsiaTheme="minorEastAsia" w:hAnsiTheme="minorEastAsia" w:hint="eastAsia"/>
          <w:b/>
          <w:sz w:val="36"/>
          <w:szCs w:val="36"/>
        </w:rPr>
        <w:t>是分支结点</w:t>
      </w:r>
      <w:r w:rsidR="00FF0D19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DA6F3F" w:rsidRPr="00F25765" w:rsidRDefault="00C532CD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/>
          <w:b/>
          <w:sz w:val="36"/>
          <w:szCs w:val="36"/>
        </w:rPr>
        <w:t>(3)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孩子</w:t>
      </w:r>
      <w:r w:rsidR="006D1D86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（child）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DA6F3F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、双亲</w:t>
      </w:r>
      <w:r w:rsidR="008E0ACC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="00937C8C" w:rsidRPr="00F25765">
        <w:rPr>
          <w:rFonts w:asciiTheme="minorEastAsia" w:eastAsiaTheme="minorEastAsia" w:hAnsiTheme="minorEastAsia" w:hint="eastAsia"/>
          <w:b/>
          <w:sz w:val="36"/>
          <w:szCs w:val="36"/>
        </w:rPr>
        <w:t>parents</w:t>
      </w:r>
      <w:r w:rsidR="008E0ACC" w:rsidRPr="00F25765">
        <w:rPr>
          <w:rFonts w:asciiTheme="minorEastAsia" w:eastAsiaTheme="minorEastAsia" w:hAnsiTheme="minorEastAsia" w:hint="eastAsia"/>
          <w:b/>
          <w:sz w:val="36"/>
          <w:szCs w:val="36"/>
        </w:rPr>
        <w:t>又称父亲）</w:t>
      </w:r>
      <w:r w:rsidR="00DA6F3F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结点、兄弟</w:t>
      </w:r>
      <w:r w:rsidR="00937C8C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（brother）</w:t>
      </w:r>
      <w:r w:rsidR="00DA6F3F" w:rsidRPr="00F25765">
        <w:rPr>
          <w:rFonts w:asciiTheme="minorEastAsia" w:eastAsiaTheme="minorEastAsia" w:hAnsiTheme="minorEastAsia" w:hint="eastAsia"/>
          <w:b/>
          <w:sz w:val="36"/>
          <w:szCs w:val="36"/>
        </w:rPr>
        <w:t>及堂兄弟结点</w:t>
      </w:r>
    </w:p>
    <w:p w:rsidR="005242C0" w:rsidRPr="00F25765" w:rsidRDefault="00C971F8" w:rsidP="00C971F8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BA0DCD" w:rsidRPr="00F25765">
        <w:rPr>
          <w:rFonts w:asciiTheme="minorEastAsia" w:eastAsiaTheme="minorEastAsia" w:hAnsiTheme="minorEastAsia" w:hint="eastAsia"/>
          <w:b/>
          <w:sz w:val="36"/>
          <w:szCs w:val="36"/>
        </w:rPr>
        <w:t>树中一个结点的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子树的根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（或说后继）</w:t>
      </w:r>
      <w:r w:rsidR="00BA0DCD" w:rsidRPr="00F25765">
        <w:rPr>
          <w:rFonts w:asciiTheme="minorEastAsia" w:eastAsiaTheme="minorEastAsia" w:hAnsiTheme="minorEastAsia" w:hint="eastAsia"/>
          <w:b/>
          <w:sz w:val="36"/>
          <w:szCs w:val="36"/>
        </w:rPr>
        <w:t>称为该</w:t>
      </w:r>
      <w:r w:rsidR="006D1D86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BA0DCD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的孩子，该结点称为其孩子结点的双亲结点。同一个双亲的孩子结点互称为兄弟。双亲在同一层的结点互为堂兄弟。</w:t>
      </w:r>
    </w:p>
    <w:p w:rsidR="005242C0" w:rsidRPr="00F25765" w:rsidRDefault="00211253" w:rsidP="00F25765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160" style="width:187.95pt;height:93.95pt;mso-position-horizontal-relative:char;mso-position-vertical-relative:line" coordsize="10976,2879">
            <v:shape id="_x0000_s1161" type="#_x0000_t75" style="position:absolute;width:10976;height:2879" o:preferrelative="f">
              <v:fill o:detectmouseclick="t"/>
              <o:lock v:ext="edit" text="t"/>
            </v:shape>
            <v:shape id="_s2340" o:spid="_x0000_s1162" type="#_x0000_t34" style="position:absolute;left:9088;top:1349;width:360;height:1262;rotation:270;flip:x" o:connectortype="elbow" adj="10754,138750,-351574" strokeweight="2.25pt"/>
            <v:shape id="_s2341" o:spid="_x0000_s1163" type="#_x0000_t34" style="position:absolute;left:7828;top:1351;width:360;height:1258;rotation:270" o:connectortype="elbow" adj="10754,-139072,-272252" strokeweight="2.25pt"/>
            <v:shape id="_s2342" o:spid="_x0000_s1164" type="#_x0000_t34" style="position:absolute;left:4051;top:1349;width:360;height:1262;rotation:270;flip:x" o:connectortype="elbow" adj="10754,138750,-193021" strokeweight="2.25pt"/>
            <v:shape id="_s2343" o:spid="_x0000_s1165" type="#_x0000_t34" style="position:absolute;left:2791;top:1351;width:360;height:1258;rotation:270" o:connectortype="elbow" adj="10754,-139072,-113699" strokeweight="2.25pt"/>
            <v:shape id="_s2344" o:spid="_x0000_s1166" type="#_x0000_t34" style="position:absolute;left:6568;top:-989;width:360;height:3778;rotation:270;flip:x" o:connectortype="elbow" adj="10754,34553,-311867" strokeweight="2.25pt"/>
            <v:shape id="_s2345" o:spid="_x0000_s1167" type="#_x0000_t34" style="position:absolute;left:4040;top:260;width:360;height:1259;rotation:270" o:connectortype="elbow" adj="10754,-103740,-153314" strokeweight="2.25pt"/>
            <v:shape id="_s2346" o:spid="_x0000_s1168" type="#_x0000_t34" style="position:absolute;left:2780;top:-990;width:360;height:3779;rotation:270" o:connectortype="elbow" adj="10754,-34553,-73991" strokeweight="2.25pt"/>
            <v:roundrect id="_s2347" o:spid="_x0000_s1169" style="position:absolute;left:3778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A</w:t>
                    </w:r>
                  </w:p>
                </w:txbxContent>
              </v:textbox>
            </v:roundrect>
            <v:roundrect id="_s2348" o:spid="_x0000_s1170" style="position:absolute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B</w:t>
                    </w:r>
                  </w:p>
                </w:txbxContent>
              </v:textbox>
            </v:roundrect>
            <v:roundrect id="_s2349" o:spid="_x0000_s1171" style="position:absolute;left:2520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C</w:t>
                    </w:r>
                  </w:p>
                </w:txbxContent>
              </v:textbox>
            </v:roundrect>
            <v:roundrect id="_s2350" o:spid="_x0000_s1172" style="position:absolute;left:7557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D</w:t>
                    </w:r>
                  </w:p>
                </w:txbxContent>
              </v:textbox>
            </v:roundrect>
            <v:roundrect id="_s2351" o:spid="_x0000_s1173" style="position:absolute;left:1261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E</w:t>
                    </w:r>
                  </w:p>
                </w:txbxContent>
              </v:textbox>
            </v:roundrect>
            <v:roundrect id="_s2352" o:spid="_x0000_s1174" style="position:absolute;left:3780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F</w:t>
                    </w:r>
                  </w:p>
                </w:txbxContent>
              </v:textbox>
            </v:roundrect>
            <v:roundrect id="_s2353" o:spid="_x0000_s1175" style="position:absolute;left:6299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G</w:t>
                    </w:r>
                  </w:p>
                </w:txbxContent>
              </v:textbox>
            </v:roundrect>
            <v:roundrect id="_s2354" o:spid="_x0000_s1176" style="position:absolute;left:8818;top:2160;width:2158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H</w:t>
                    </w:r>
                  </w:p>
                </w:txbxContent>
              </v:textbox>
            </v:roundrect>
            <w10:anchorlock/>
          </v:group>
        </w:pict>
      </w:r>
    </w:p>
    <w:p w:rsidR="005242C0" w:rsidRPr="00F25765" w:rsidRDefault="005242C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如:</w:t>
      </w:r>
    </w:p>
    <w:p w:rsidR="005242C0" w:rsidRPr="00F25765" w:rsidRDefault="00AA71B1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D4710A" w:rsidRPr="00F25765">
        <w:rPr>
          <w:rFonts w:asciiTheme="minorEastAsia" w:eastAsiaTheme="minorEastAsia" w:hAnsiTheme="minorEastAsia" w:hint="eastAsia"/>
          <w:b/>
          <w:sz w:val="36"/>
          <w:szCs w:val="36"/>
        </w:rPr>
        <w:t>A是</w:t>
      </w:r>
      <w:r w:rsidR="00D4710A" w:rsidRPr="00F25765">
        <w:rPr>
          <w:rFonts w:asciiTheme="minorEastAsia" w:eastAsiaTheme="minorEastAsia" w:hAnsiTheme="minorEastAsia"/>
          <w:b/>
          <w:sz w:val="36"/>
          <w:szCs w:val="36"/>
        </w:rPr>
        <w:t>B</w:t>
      </w:r>
      <w:r w:rsidR="00D4710A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D4710A" w:rsidRPr="00F25765">
        <w:rPr>
          <w:rFonts w:asciiTheme="minorEastAsia" w:eastAsiaTheme="minorEastAsia" w:hAnsiTheme="minorEastAsia"/>
          <w:b/>
          <w:sz w:val="36"/>
          <w:szCs w:val="36"/>
        </w:rPr>
        <w:t>C</w:t>
      </w:r>
      <w:r w:rsidR="00D4710A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D4710A" w:rsidRPr="00F25765">
        <w:rPr>
          <w:rFonts w:asciiTheme="minorEastAsia" w:eastAsiaTheme="minorEastAsia" w:hAnsiTheme="minorEastAsia"/>
          <w:b/>
          <w:sz w:val="36"/>
          <w:szCs w:val="36"/>
        </w:rPr>
        <w:t>D</w:t>
      </w:r>
      <w:r w:rsidR="00D4710A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的双亲结点</w:t>
      </w:r>
      <w:r w:rsidR="00D4710A">
        <w:rPr>
          <w:rFonts w:asciiTheme="minorEastAsia" w:eastAsiaTheme="minorEastAsia" w:hAnsiTheme="minorEastAsia" w:hint="eastAsia"/>
          <w:b/>
          <w:sz w:val="36"/>
          <w:szCs w:val="36"/>
        </w:rPr>
        <w:t>，反</w:t>
      </w:r>
      <w:r w:rsidR="0052015D">
        <w:rPr>
          <w:rFonts w:asciiTheme="minorEastAsia" w:eastAsiaTheme="minorEastAsia" w:hAnsiTheme="minorEastAsia" w:hint="eastAsia"/>
          <w:b/>
          <w:sz w:val="36"/>
          <w:szCs w:val="36"/>
        </w:rPr>
        <w:t>之</w:t>
      </w:r>
      <w:r w:rsidR="00D4710A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B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C</w:t>
      </w:r>
      <w:r w:rsidR="00D4710A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D</w:t>
      </w:r>
      <w:r w:rsidR="00D4710A">
        <w:rPr>
          <w:rFonts w:asciiTheme="minorEastAsia" w:eastAsiaTheme="minorEastAsia" w:hAnsiTheme="minorEastAsia" w:hint="eastAsia"/>
          <w:b/>
          <w:sz w:val="36"/>
          <w:szCs w:val="36"/>
        </w:rPr>
        <w:t>是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A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的孩子结点；</w:t>
      </w:r>
      <w:r w:rsidR="00D4710A"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8E0ACC" w:rsidRPr="00F25765" w:rsidRDefault="00AA71B1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D4710A" w:rsidRPr="00F25765">
        <w:rPr>
          <w:rFonts w:asciiTheme="minorEastAsia" w:eastAsiaTheme="minorEastAsia" w:hAnsiTheme="minorEastAsia" w:hint="eastAsia"/>
          <w:b/>
          <w:sz w:val="36"/>
          <w:szCs w:val="36"/>
        </w:rPr>
        <w:t>C是E</w:t>
      </w:r>
      <w:r w:rsidR="00AA6C80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D4710A" w:rsidRPr="00F25765">
        <w:rPr>
          <w:rFonts w:asciiTheme="minorEastAsia" w:eastAsiaTheme="minorEastAsia" w:hAnsiTheme="minorEastAsia" w:hint="eastAsia"/>
          <w:b/>
          <w:sz w:val="36"/>
          <w:szCs w:val="36"/>
        </w:rPr>
        <w:t>F的双亲结点</w:t>
      </w:r>
      <w:r w:rsidR="00D4710A">
        <w:rPr>
          <w:rFonts w:asciiTheme="minorEastAsia" w:eastAsiaTheme="minorEastAsia" w:hAnsiTheme="minorEastAsia" w:hint="eastAsia"/>
          <w:b/>
          <w:sz w:val="36"/>
          <w:szCs w:val="36"/>
        </w:rPr>
        <w:t>，反</w:t>
      </w:r>
      <w:r w:rsidR="0052015D">
        <w:rPr>
          <w:rFonts w:asciiTheme="minorEastAsia" w:eastAsiaTheme="minorEastAsia" w:hAnsiTheme="minorEastAsia" w:hint="eastAsia"/>
          <w:b/>
          <w:sz w:val="36"/>
          <w:szCs w:val="36"/>
        </w:rPr>
        <w:t>之</w:t>
      </w:r>
      <w:r w:rsidR="00D4710A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E</w:t>
      </w:r>
      <w:r w:rsidR="00AA6C80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F</w:t>
      </w:r>
      <w:r w:rsidR="00AA6C80">
        <w:rPr>
          <w:rFonts w:asciiTheme="minorEastAsia" w:eastAsiaTheme="minorEastAsia" w:hAnsiTheme="minorEastAsia" w:hint="eastAsia"/>
          <w:b/>
          <w:sz w:val="36"/>
          <w:szCs w:val="36"/>
        </w:rPr>
        <w:t>是</w:t>
      </w:r>
      <w:r w:rsidR="00AA6C80" w:rsidRPr="00F25765">
        <w:rPr>
          <w:rFonts w:asciiTheme="minorEastAsia" w:eastAsiaTheme="minorEastAsia" w:hAnsiTheme="minorEastAsia"/>
          <w:b/>
          <w:sz w:val="36"/>
          <w:szCs w:val="36"/>
        </w:rPr>
        <w:t>C</w:t>
      </w:r>
      <w:r w:rsidR="00AA6C80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孩子结点；</w:t>
      </w:r>
      <w:r w:rsidR="00D4710A"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5242C0" w:rsidRPr="00F25765" w:rsidRDefault="00AA71B1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AA6C80" w:rsidRPr="00F25765">
        <w:rPr>
          <w:rFonts w:asciiTheme="minorEastAsia" w:eastAsiaTheme="minorEastAsia" w:hAnsiTheme="minorEastAsia" w:hint="eastAsia"/>
          <w:b/>
          <w:sz w:val="36"/>
          <w:szCs w:val="36"/>
        </w:rPr>
        <w:t>D是G</w:t>
      </w:r>
      <w:r w:rsidR="00AA6C80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AA6C80" w:rsidRPr="00F25765">
        <w:rPr>
          <w:rFonts w:asciiTheme="minorEastAsia" w:eastAsiaTheme="minorEastAsia" w:hAnsiTheme="minorEastAsia" w:hint="eastAsia"/>
          <w:b/>
          <w:sz w:val="36"/>
          <w:szCs w:val="36"/>
        </w:rPr>
        <w:t>H的双亲结点</w:t>
      </w:r>
      <w:r w:rsidR="00AA6C80">
        <w:rPr>
          <w:rFonts w:asciiTheme="minorEastAsia" w:eastAsiaTheme="minorEastAsia" w:hAnsiTheme="minorEastAsia" w:hint="eastAsia"/>
          <w:b/>
          <w:sz w:val="36"/>
          <w:szCs w:val="36"/>
        </w:rPr>
        <w:t>，反</w:t>
      </w:r>
      <w:r w:rsidR="0052015D">
        <w:rPr>
          <w:rFonts w:asciiTheme="minorEastAsia" w:eastAsiaTheme="minorEastAsia" w:hAnsiTheme="minorEastAsia" w:hint="eastAsia"/>
          <w:b/>
          <w:sz w:val="36"/>
          <w:szCs w:val="36"/>
        </w:rPr>
        <w:t>之</w:t>
      </w:r>
      <w:r w:rsidR="00AA6C80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G</w:t>
      </w:r>
      <w:r w:rsidR="00AA6C80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H</w:t>
      </w:r>
      <w:r w:rsidR="00AA6C80">
        <w:rPr>
          <w:rFonts w:asciiTheme="minorEastAsia" w:eastAsiaTheme="minorEastAsia" w:hAnsiTheme="minorEastAsia" w:hint="eastAsia"/>
          <w:b/>
          <w:sz w:val="36"/>
          <w:szCs w:val="36"/>
        </w:rPr>
        <w:t>是</w:t>
      </w:r>
      <w:r w:rsidR="00AA6C80" w:rsidRPr="00F25765">
        <w:rPr>
          <w:rFonts w:asciiTheme="minorEastAsia" w:eastAsiaTheme="minorEastAsia" w:hAnsiTheme="minorEastAsia"/>
          <w:b/>
          <w:sz w:val="36"/>
          <w:szCs w:val="36"/>
        </w:rPr>
        <w:t>D</w:t>
      </w:r>
      <w:r w:rsidR="00AA6C80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孩子结点</w:t>
      </w:r>
      <w:r w:rsidR="008E0ACC" w:rsidRPr="00F25765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  <w:r w:rsidR="00AA6C80" w:rsidRPr="00F25765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5242C0" w:rsidRPr="00F25765" w:rsidRDefault="00AA71B1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68630C">
        <w:rPr>
          <w:rFonts w:asciiTheme="minorEastAsia" w:eastAsiaTheme="minorEastAsia" w:hAnsiTheme="minorEastAsia" w:hint="eastAsia"/>
          <w:b/>
          <w:sz w:val="36"/>
          <w:szCs w:val="36"/>
        </w:rPr>
        <w:t>显然</w:t>
      </w:r>
      <w:r w:rsidR="009F601F" w:rsidRPr="00F25765">
        <w:rPr>
          <w:rFonts w:asciiTheme="minorEastAsia" w:eastAsiaTheme="minorEastAsia" w:hAnsiTheme="minorEastAsia"/>
          <w:b/>
          <w:sz w:val="36"/>
          <w:szCs w:val="36"/>
        </w:rPr>
        <w:t>A</w:t>
      </w:r>
      <w:r w:rsidR="009F601F" w:rsidRPr="00F25765">
        <w:rPr>
          <w:rFonts w:asciiTheme="minorEastAsia" w:eastAsiaTheme="minorEastAsia" w:hAnsiTheme="minorEastAsia" w:hint="eastAsia"/>
          <w:b/>
          <w:sz w:val="36"/>
          <w:szCs w:val="36"/>
        </w:rPr>
        <w:t>没有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双亲结点</w:t>
      </w:r>
      <w:r w:rsidR="0068630C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CA1326" w:rsidRPr="00F25765" w:rsidRDefault="00AA71B1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68630C">
        <w:rPr>
          <w:rFonts w:asciiTheme="minorEastAsia" w:eastAsiaTheme="minorEastAsia" w:hAnsiTheme="minorEastAsia" w:hint="eastAsia"/>
          <w:b/>
          <w:sz w:val="36"/>
          <w:szCs w:val="36"/>
        </w:rPr>
        <w:t>由于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B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C</w:t>
      </w:r>
      <w:r w:rsidR="0068630C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D</w:t>
      </w:r>
      <w:r w:rsidR="0068630C">
        <w:rPr>
          <w:rFonts w:asciiTheme="minorEastAsia" w:eastAsiaTheme="minorEastAsia" w:hAnsiTheme="minorEastAsia" w:hint="eastAsia"/>
          <w:b/>
          <w:sz w:val="36"/>
          <w:szCs w:val="36"/>
        </w:rPr>
        <w:t>具有同一个双亲结点，所以他们</w:t>
      </w:r>
      <w:r w:rsidR="00CA1326" w:rsidRPr="00F25765">
        <w:rPr>
          <w:rFonts w:asciiTheme="minorEastAsia" w:eastAsiaTheme="minorEastAsia" w:hAnsiTheme="minorEastAsia" w:hint="eastAsia"/>
          <w:b/>
          <w:sz w:val="36"/>
          <w:szCs w:val="36"/>
        </w:rPr>
        <w:t>互</w:t>
      </w:r>
      <w:r w:rsidR="00CA1326" w:rsidRPr="00F25765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为</w:t>
      </w:r>
      <w:r w:rsidR="0068630C">
        <w:rPr>
          <w:rFonts w:asciiTheme="minorEastAsia" w:eastAsiaTheme="minorEastAsia" w:hAnsiTheme="minorEastAsia" w:hint="eastAsia"/>
          <w:b/>
          <w:sz w:val="36"/>
          <w:szCs w:val="36"/>
        </w:rPr>
        <w:t>兄弟，同样，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E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F</w:t>
      </w:r>
      <w:r w:rsidR="0068630C">
        <w:rPr>
          <w:rFonts w:asciiTheme="minorEastAsia" w:eastAsiaTheme="minorEastAsia" w:hAnsiTheme="minorEastAsia" w:hint="eastAsia"/>
          <w:b/>
          <w:sz w:val="36"/>
          <w:szCs w:val="36"/>
        </w:rPr>
        <w:t>及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G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H</w:t>
      </w:r>
      <w:r w:rsidR="0068630C">
        <w:rPr>
          <w:rFonts w:asciiTheme="minorEastAsia" w:eastAsiaTheme="minorEastAsia" w:hAnsiTheme="minorEastAsia" w:hint="eastAsia"/>
          <w:b/>
          <w:sz w:val="36"/>
          <w:szCs w:val="36"/>
        </w:rPr>
        <w:t>也</w:t>
      </w:r>
      <w:r w:rsidR="00CA1326" w:rsidRPr="00F25765">
        <w:rPr>
          <w:rFonts w:asciiTheme="minorEastAsia" w:eastAsiaTheme="minorEastAsia" w:hAnsiTheme="minorEastAsia" w:hint="eastAsia"/>
          <w:b/>
          <w:sz w:val="36"/>
          <w:szCs w:val="36"/>
        </w:rPr>
        <w:t>互为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兄弟。</w:t>
      </w:r>
      <w:r w:rsidR="00CA1326" w:rsidRPr="00F25765">
        <w:rPr>
          <w:rFonts w:asciiTheme="minorEastAsia" w:eastAsiaTheme="minorEastAsia" w:hAnsiTheme="minorEastAsia" w:hint="eastAsia"/>
          <w:b/>
          <w:sz w:val="36"/>
          <w:szCs w:val="36"/>
        </w:rPr>
        <w:t>但E、F为一方和G、H为另一方互为堂兄弟</w:t>
      </w:r>
      <w:r w:rsidR="0068630C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CA1326" w:rsidRPr="00F25765" w:rsidRDefault="00CA1326" w:rsidP="00CA1326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E14CDB"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C532CD">
        <w:rPr>
          <w:rFonts w:ascii="MS Mincho" w:eastAsia="MS Mincho" w:hAnsi="MS Mincho" w:cs="MS Mincho" w:hint="eastAsia"/>
          <w:b/>
          <w:sz w:val="36"/>
          <w:szCs w:val="36"/>
        </w:rPr>
        <w:t>(4)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祖先（ancestor）和子孙（descendant）</w:t>
      </w:r>
    </w:p>
    <w:p w:rsidR="00CA1326" w:rsidRPr="00F25765" w:rsidRDefault="00CA1326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祖先</w:t>
      </w:r>
      <w:r w:rsidR="000840B2" w:rsidRPr="00F25765">
        <w:rPr>
          <w:rFonts w:asciiTheme="minorEastAsia" w:eastAsiaTheme="minorEastAsia" w:hAnsiTheme="minorEastAsia" w:hint="eastAsia"/>
          <w:b/>
          <w:sz w:val="36"/>
          <w:szCs w:val="36"/>
        </w:rPr>
        <w:t>是从根</w:t>
      </w:r>
      <w:r w:rsidR="005E6FB7" w:rsidRPr="00F25765">
        <w:rPr>
          <w:rFonts w:asciiTheme="minorEastAsia" w:eastAsiaTheme="minorEastAsia" w:hAnsiTheme="minorEastAsia" w:hint="eastAsia"/>
          <w:b/>
          <w:sz w:val="36"/>
          <w:szCs w:val="36"/>
        </w:rPr>
        <w:t>到该所经分支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上的</w:t>
      </w:r>
      <w:r w:rsidR="005E6FB7" w:rsidRPr="00F25765">
        <w:rPr>
          <w:rFonts w:asciiTheme="minorEastAsia" w:eastAsiaTheme="minorEastAsia" w:hAnsiTheme="minorEastAsia" w:hint="eastAsia"/>
          <w:b/>
          <w:sz w:val="36"/>
          <w:szCs w:val="36"/>
        </w:rPr>
        <w:t>所有结点。反之，以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某结点</w:t>
      </w:r>
      <w:r w:rsidR="005E6FB7" w:rsidRPr="00F25765">
        <w:rPr>
          <w:rFonts w:asciiTheme="minorEastAsia" w:eastAsiaTheme="minorEastAsia" w:hAnsiTheme="minorEastAsia" w:hint="eastAsia"/>
          <w:b/>
          <w:sz w:val="36"/>
          <w:szCs w:val="36"/>
        </w:rPr>
        <w:t>为根的子树中的任一结点称为该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5E6FB7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的子孙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  <w:r w:rsidR="005E6FB7" w:rsidRPr="00F25765">
        <w:rPr>
          <w:rFonts w:asciiTheme="minorEastAsia" w:eastAsiaTheme="minorEastAsia" w:hAnsiTheme="minorEastAsia" w:hint="eastAsia"/>
          <w:b/>
          <w:sz w:val="36"/>
          <w:szCs w:val="36"/>
        </w:rPr>
        <w:t>显然祖先和子孙关系是父子关系的延伸。</w:t>
      </w:r>
    </w:p>
    <w:p w:rsidR="005E6FB7" w:rsidRPr="00F25765" w:rsidRDefault="00211253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</w:r>
      <w:r>
        <w:rPr>
          <w:rFonts w:asciiTheme="minorEastAsia" w:eastAsiaTheme="minorEastAsia" w:hAnsiTheme="minorEastAsia"/>
          <w:b/>
          <w:sz w:val="36"/>
          <w:szCs w:val="36"/>
        </w:rPr>
        <w:pict>
          <v:group id="_x0000_s1816" style="width:187.95pt;height:93.95pt;mso-position-horizontal-relative:char;mso-position-vertical-relative:line" coordsize="10976,2879">
            <v:shape id="_x0000_s1817" type="#_x0000_t75" style="position:absolute;width:10976;height:2879" o:preferrelative="f">
              <v:fill o:detectmouseclick="t"/>
              <o:lock v:ext="edit" text="t"/>
            </v:shape>
            <v:shape id="_s2289" o:spid="_x0000_s1818" type="#_x0000_t34" style="position:absolute;left:9088;top:1349;width:360;height:1262;rotation:270;flip:x" o:connectortype="elbow" adj="10754,138750,-351574" strokeweight="2.25pt"/>
            <v:shape id="_s2290" o:spid="_x0000_s1819" type="#_x0000_t34" style="position:absolute;left:7828;top:1351;width:360;height:1258;rotation:270" o:connectortype="elbow" adj="10754,-139072,-272252" strokeweight="2.25pt"/>
            <v:shape id="_s2291" o:spid="_x0000_s1820" type="#_x0000_t34" style="position:absolute;left:4051;top:1349;width:360;height:1262;rotation:270;flip:x" o:connectortype="elbow" adj="10754,138750,-193021" strokeweight="2.25pt"/>
            <v:shape id="_s2292" o:spid="_x0000_s1821" type="#_x0000_t34" style="position:absolute;left:2791;top:1351;width:360;height:1258;rotation:270" o:connectortype="elbow" adj="10754,-139072,-113699" strokeweight="2.25pt"/>
            <v:shape id="_s2293" o:spid="_x0000_s1822" type="#_x0000_t34" style="position:absolute;left:6568;top:-989;width:360;height:3778;rotation:270;flip:x" o:connectortype="elbow" adj="10754,34553,-311867" strokeweight="2.25pt"/>
            <v:shape id="_s2294" o:spid="_x0000_s1823" type="#_x0000_t34" style="position:absolute;left:4040;top:260;width:360;height:1259;rotation:270" o:connectortype="elbow" adj="10754,-103740,-153314" strokeweight="2.25pt"/>
            <v:shape id="_s2295" o:spid="_x0000_s1824" type="#_x0000_t34" style="position:absolute;left:2780;top:-990;width:360;height:3779;rotation:270" o:connectortype="elbow" adj="10754,-34553,-73991" strokeweight="2.25pt"/>
            <v:roundrect id="_s2296" o:spid="_x0000_s1825" style="position:absolute;left:3778;width:2160;height:720;v-text-anchor:middle" arcsize="10923f" fillcolor="#bbe0e3">
              <v:textbox inset="0,0,0,0">
                <w:txbxContent>
                  <w:p w:rsidR="00A07601" w:rsidRDefault="00A07601" w:rsidP="005E6FB7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A</w:t>
                    </w:r>
                  </w:p>
                </w:txbxContent>
              </v:textbox>
            </v:roundrect>
            <v:roundrect id="_s2297" o:spid="_x0000_s1826" style="position:absolute;top:1080;width:2160;height:720;v-text-anchor:middle" arcsize="10923f" fillcolor="#bbe0e3">
              <v:textbox inset="0,0,0,0">
                <w:txbxContent>
                  <w:p w:rsidR="00A07601" w:rsidRDefault="00A07601" w:rsidP="005E6FB7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B</w:t>
                    </w:r>
                  </w:p>
                </w:txbxContent>
              </v:textbox>
            </v:roundrect>
            <v:roundrect id="_s2298" o:spid="_x0000_s1827" style="position:absolute;left:2520;top:1080;width:2160;height:720;v-text-anchor:middle" arcsize="10923f" fillcolor="#bbe0e3">
              <v:textbox inset="0,0,0,0">
                <w:txbxContent>
                  <w:p w:rsidR="00A07601" w:rsidRDefault="00A07601" w:rsidP="005E6FB7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C</w:t>
                    </w:r>
                  </w:p>
                </w:txbxContent>
              </v:textbox>
            </v:roundrect>
            <v:roundrect id="_s2299" o:spid="_x0000_s1828" style="position:absolute;left:7557;top:1080;width:2160;height:720;v-text-anchor:middle" arcsize="10923f" fillcolor="#bbe0e3">
              <v:textbox inset="0,0,0,0">
                <w:txbxContent>
                  <w:p w:rsidR="00A07601" w:rsidRDefault="00A07601" w:rsidP="005E6FB7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D</w:t>
                    </w:r>
                  </w:p>
                </w:txbxContent>
              </v:textbox>
            </v:roundrect>
            <v:roundrect id="_s2300" o:spid="_x0000_s1829" style="position:absolute;left:1261;top:2160;width:2159;height:719;v-text-anchor:middle" arcsize="10923f" fillcolor="#bbe0e3">
              <v:textbox inset="0,0,0,0">
                <w:txbxContent>
                  <w:p w:rsidR="00A07601" w:rsidRDefault="00A07601" w:rsidP="005E6FB7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E</w:t>
                    </w:r>
                  </w:p>
                </w:txbxContent>
              </v:textbox>
            </v:roundrect>
            <v:roundrect id="_s2301" o:spid="_x0000_s1830" style="position:absolute;left:3780;top:2160;width:2159;height:719;v-text-anchor:middle" arcsize="10923f" fillcolor="#bbe0e3">
              <v:textbox inset="0,0,0,0">
                <w:txbxContent>
                  <w:p w:rsidR="00A07601" w:rsidRDefault="00A07601" w:rsidP="005E6FB7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F</w:t>
                    </w:r>
                  </w:p>
                </w:txbxContent>
              </v:textbox>
            </v:roundrect>
            <v:roundrect id="_s2302" o:spid="_x0000_s1831" style="position:absolute;left:6299;top:2160;width:2159;height:719;v-text-anchor:middle" arcsize="10923f" fillcolor="#bbe0e3">
              <v:textbox inset="0,0,0,0">
                <w:txbxContent>
                  <w:p w:rsidR="00A07601" w:rsidRDefault="00A07601" w:rsidP="005E6FB7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G</w:t>
                    </w:r>
                  </w:p>
                </w:txbxContent>
              </v:textbox>
            </v:roundrect>
            <v:roundrect id="_s2303" o:spid="_x0000_s1832" style="position:absolute;left:8818;top:2160;width:2158;height:719;v-text-anchor:middle" arcsize="10923f" fillcolor="#bbe0e3">
              <v:textbox inset="0,0,0,0">
                <w:txbxContent>
                  <w:p w:rsidR="00A07601" w:rsidRDefault="00A07601" w:rsidP="005E6FB7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H</w:t>
                    </w:r>
                  </w:p>
                </w:txbxContent>
              </v:textbox>
            </v:roundrect>
            <w10:anchorlock/>
          </v:group>
        </w:pict>
      </w:r>
    </w:p>
    <w:p w:rsidR="005E6FB7" w:rsidRPr="00F25765" w:rsidRDefault="005E6FB7" w:rsidP="00CA1326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如：</w:t>
      </w:r>
    </w:p>
    <w:p w:rsidR="00CA1326" w:rsidRPr="00F25765" w:rsidRDefault="0052015D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5E6FB7" w:rsidRPr="00F25765">
        <w:rPr>
          <w:rFonts w:asciiTheme="minorEastAsia" w:eastAsiaTheme="minorEastAsia" w:hAnsiTheme="minorEastAsia" w:hint="eastAsia"/>
          <w:b/>
          <w:sz w:val="36"/>
          <w:szCs w:val="36"/>
        </w:rPr>
        <w:t>A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是</w:t>
      </w:r>
      <w:r w:rsidR="005E6FB7" w:rsidRPr="00F25765">
        <w:rPr>
          <w:rFonts w:asciiTheme="minorEastAsia" w:eastAsiaTheme="minorEastAsia" w:hAnsiTheme="minorEastAsia" w:hint="eastAsia"/>
          <w:b/>
          <w:sz w:val="36"/>
          <w:szCs w:val="36"/>
        </w:rPr>
        <w:t>B、C、D、E、F、G和H的祖先；反之，结点B、C、D、E、F、G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E6FB7" w:rsidRPr="00F25765">
        <w:rPr>
          <w:rFonts w:asciiTheme="minorEastAsia" w:eastAsiaTheme="minorEastAsia" w:hAnsiTheme="minorEastAsia" w:hint="eastAsia"/>
          <w:b/>
          <w:sz w:val="36"/>
          <w:szCs w:val="36"/>
        </w:rPr>
        <w:t>H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是的</w:t>
      </w:r>
      <w:r w:rsidR="005E6FB7" w:rsidRPr="00F25765">
        <w:rPr>
          <w:rFonts w:asciiTheme="minorEastAsia" w:eastAsiaTheme="minorEastAsia" w:hAnsiTheme="minorEastAsia" w:hint="eastAsia"/>
          <w:b/>
          <w:sz w:val="36"/>
          <w:szCs w:val="36"/>
        </w:rPr>
        <w:t>A的子孙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A16EED" w:rsidRPr="00F25765" w:rsidRDefault="00E14CDB" w:rsidP="00F25765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C532CD">
        <w:rPr>
          <w:rFonts w:ascii="MS Mincho" w:eastAsia="MS Mincho" w:hAnsi="MS Mincho" w:cs="MS Mincho" w:hint="eastAsia"/>
          <w:b/>
          <w:sz w:val="36"/>
          <w:szCs w:val="36"/>
        </w:rPr>
        <w:t>(5)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结点的层数</w:t>
      </w:r>
      <w:r w:rsidR="000B589B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（level</w:t>
      </w:r>
      <w:r w:rsidR="00A16EED" w:rsidRPr="00F25765">
        <w:rPr>
          <w:rFonts w:asciiTheme="minorEastAsia" w:eastAsiaTheme="minorEastAsia" w:hAnsiTheme="minorEastAsia" w:hint="eastAsia"/>
          <w:b/>
          <w:sz w:val="36"/>
          <w:szCs w:val="36"/>
        </w:rPr>
        <w:t>）和树的深度(depth，或称高度height）</w:t>
      </w:r>
    </w:p>
    <w:p w:rsidR="005242C0" w:rsidRPr="00F25765" w:rsidRDefault="00A16EED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结点的层次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从根结点开始算起，根结点的层数为1，其余结点的层数等于其双亲结点的层数加1。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比如，如果某个结点的层数为h，则其子树就在第h+1层。</w:t>
      </w:r>
    </w:p>
    <w:p w:rsidR="005242C0" w:rsidRPr="00F25765" w:rsidRDefault="00A16EED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树中各个结点层数的最大值称为树的深度（高度）。</w:t>
      </w:r>
    </w:p>
    <w:p w:rsidR="00A16EED" w:rsidRPr="00F25765" w:rsidRDefault="00211253" w:rsidP="00F25765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833" style="width:187.95pt;height:93.95pt;mso-position-horizontal-relative:char;mso-position-vertical-relative:line" coordsize="10976,2879">
            <v:shape id="_x0000_s1834" type="#_x0000_t75" style="position:absolute;width:10976;height:2879" o:preferrelative="f">
              <v:fill o:detectmouseclick="t"/>
              <o:lock v:ext="edit" text="t"/>
            </v:shape>
            <v:shape id="_s2272" o:spid="_x0000_s1835" type="#_x0000_t34" style="position:absolute;left:9088;top:1349;width:360;height:1262;rotation:270;flip:x" o:connectortype="elbow" adj="10754,138750,-351574" strokeweight="2.25pt"/>
            <v:shape id="_s2273" o:spid="_x0000_s1836" type="#_x0000_t34" style="position:absolute;left:7828;top:1351;width:360;height:1258;rotation:270" o:connectortype="elbow" adj="10754,-139072,-272252" strokeweight="2.25pt"/>
            <v:shape id="_s2274" o:spid="_x0000_s1837" type="#_x0000_t34" style="position:absolute;left:4051;top:1349;width:360;height:1262;rotation:270;flip:x" o:connectortype="elbow" adj="10754,138750,-193021" strokeweight="2.25pt"/>
            <v:shape id="_s2275" o:spid="_x0000_s1838" type="#_x0000_t34" style="position:absolute;left:2791;top:1351;width:360;height:1258;rotation:270" o:connectortype="elbow" adj="10754,-139072,-113699" strokeweight="2.25pt"/>
            <v:shape id="_s2276" o:spid="_x0000_s1839" type="#_x0000_t34" style="position:absolute;left:6568;top:-989;width:360;height:3778;rotation:270;flip:x" o:connectortype="elbow" adj="10754,34553,-311867" strokeweight="2.25pt"/>
            <v:shape id="_s2277" o:spid="_x0000_s1840" type="#_x0000_t34" style="position:absolute;left:4040;top:260;width:360;height:1259;rotation:270" o:connectortype="elbow" adj="10754,-103740,-153314" strokeweight="2.25pt"/>
            <v:shape id="_s2278" o:spid="_x0000_s1841" type="#_x0000_t34" style="position:absolute;left:2780;top:-990;width:360;height:3779;rotation:270" o:connectortype="elbow" adj="10754,-34553,-73991" strokeweight="2.25pt"/>
            <v:roundrect id="_s2279" o:spid="_x0000_s1842" style="position:absolute;left:3778;width:2160;height:720;v-text-anchor:middle" arcsize="10923f" fillcolor="#bbe0e3">
              <v:textbox inset="0,0,0,0">
                <w:txbxContent>
                  <w:p w:rsidR="00A07601" w:rsidRDefault="00A07601" w:rsidP="00A16EED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A</w:t>
                    </w:r>
                  </w:p>
                </w:txbxContent>
              </v:textbox>
            </v:roundrect>
            <v:roundrect id="_s2280" o:spid="_x0000_s1843" style="position:absolute;top:1080;width:2160;height:720;v-text-anchor:middle" arcsize="10923f" fillcolor="#bbe0e3">
              <v:textbox inset="0,0,0,0">
                <w:txbxContent>
                  <w:p w:rsidR="00A07601" w:rsidRDefault="00A07601" w:rsidP="00A16EED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B</w:t>
                    </w:r>
                  </w:p>
                </w:txbxContent>
              </v:textbox>
            </v:roundrect>
            <v:roundrect id="_s2281" o:spid="_x0000_s1844" style="position:absolute;left:2520;top:1080;width:2160;height:720;v-text-anchor:middle" arcsize="10923f" fillcolor="#bbe0e3">
              <v:textbox inset="0,0,0,0">
                <w:txbxContent>
                  <w:p w:rsidR="00A07601" w:rsidRDefault="00A07601" w:rsidP="00A16EED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C</w:t>
                    </w:r>
                  </w:p>
                </w:txbxContent>
              </v:textbox>
            </v:roundrect>
            <v:roundrect id="_s2282" o:spid="_x0000_s1845" style="position:absolute;left:7557;top:1080;width:2160;height:720;v-text-anchor:middle" arcsize="10923f" fillcolor="#bbe0e3">
              <v:textbox inset="0,0,0,0">
                <w:txbxContent>
                  <w:p w:rsidR="00A07601" w:rsidRDefault="00A07601" w:rsidP="00A16EED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D</w:t>
                    </w:r>
                  </w:p>
                </w:txbxContent>
              </v:textbox>
            </v:roundrect>
            <v:roundrect id="_s2283" o:spid="_x0000_s1846" style="position:absolute;left:1261;top:2160;width:2159;height:719;v-text-anchor:middle" arcsize="10923f" fillcolor="#bbe0e3">
              <v:textbox inset="0,0,0,0">
                <w:txbxContent>
                  <w:p w:rsidR="00A07601" w:rsidRDefault="00A07601" w:rsidP="00A16EED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E</w:t>
                    </w:r>
                  </w:p>
                </w:txbxContent>
              </v:textbox>
            </v:roundrect>
            <v:roundrect id="_s2284" o:spid="_x0000_s1847" style="position:absolute;left:3780;top:2160;width:2159;height:719;v-text-anchor:middle" arcsize="10923f" fillcolor="#bbe0e3">
              <v:textbox inset="0,0,0,0">
                <w:txbxContent>
                  <w:p w:rsidR="00A07601" w:rsidRDefault="00A07601" w:rsidP="00A16EED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F</w:t>
                    </w:r>
                  </w:p>
                </w:txbxContent>
              </v:textbox>
            </v:roundrect>
            <v:roundrect id="_s2285" o:spid="_x0000_s1848" style="position:absolute;left:6299;top:2160;width:2159;height:719;v-text-anchor:middle" arcsize="10923f" fillcolor="#bbe0e3">
              <v:textbox inset="0,0,0,0">
                <w:txbxContent>
                  <w:p w:rsidR="00A07601" w:rsidRDefault="00A07601" w:rsidP="00A16EED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G</w:t>
                    </w:r>
                  </w:p>
                </w:txbxContent>
              </v:textbox>
            </v:roundrect>
            <v:roundrect id="_s2286" o:spid="_x0000_s1849" style="position:absolute;left:8818;top:2160;width:2158;height:719;v-text-anchor:middle" arcsize="10923f" fillcolor="#bbe0e3">
              <v:textbox inset="0,0,0,0">
                <w:txbxContent>
                  <w:p w:rsidR="00A07601" w:rsidRDefault="00A07601" w:rsidP="00A16EED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H</w:t>
                    </w:r>
                  </w:p>
                </w:txbxContent>
              </v:textbox>
            </v:roundrect>
            <w10:anchorlock/>
          </v:group>
        </w:pict>
      </w:r>
    </w:p>
    <w:p w:rsidR="005242C0" w:rsidRPr="00F25765" w:rsidRDefault="005242C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如:</w:t>
      </w:r>
    </w:p>
    <w:p w:rsidR="005242C0" w:rsidRPr="00F25765" w:rsidRDefault="007C4AAC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A的层数为1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B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C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="005242C0" w:rsidRPr="00F25765">
        <w:rPr>
          <w:rFonts w:asciiTheme="minorEastAsia" w:eastAsiaTheme="minorEastAsia" w:hAnsiTheme="minorEastAsia"/>
          <w:b/>
          <w:sz w:val="36"/>
          <w:szCs w:val="36"/>
        </w:rPr>
        <w:t>D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的层数为2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="00A16EED" w:rsidRPr="00F25765">
        <w:rPr>
          <w:rFonts w:asciiTheme="minorEastAsia" w:eastAsiaTheme="minorEastAsia" w:hAnsiTheme="minorEastAsia"/>
          <w:b/>
          <w:sz w:val="36"/>
          <w:szCs w:val="36"/>
        </w:rPr>
        <w:t>E</w:t>
      </w:r>
      <w:r w:rsidR="00A16EED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A16EED" w:rsidRPr="00F25765">
        <w:rPr>
          <w:rFonts w:asciiTheme="minorEastAsia" w:eastAsiaTheme="minorEastAsia" w:hAnsiTheme="minorEastAsia"/>
          <w:b/>
          <w:sz w:val="36"/>
          <w:szCs w:val="36"/>
        </w:rPr>
        <w:t>F</w:t>
      </w:r>
      <w:r w:rsidR="00A16EED" w:rsidRPr="00F25765"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A16EED" w:rsidRPr="00F25765">
        <w:rPr>
          <w:rFonts w:asciiTheme="minorEastAsia" w:eastAsiaTheme="minorEastAsia" w:hAnsiTheme="minorEastAsia"/>
          <w:b/>
          <w:sz w:val="36"/>
          <w:szCs w:val="36"/>
        </w:rPr>
        <w:t>G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 w:rsidR="00A16EED" w:rsidRPr="00F25765">
        <w:rPr>
          <w:rFonts w:asciiTheme="minorEastAsia" w:eastAsiaTheme="minorEastAsia" w:hAnsiTheme="minorEastAsia"/>
          <w:b/>
          <w:sz w:val="36"/>
          <w:szCs w:val="36"/>
        </w:rPr>
        <w:t>H</w:t>
      </w:r>
      <w:r w:rsidR="00A16EED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的层数为3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5242C0" w:rsidRPr="00F25765" w:rsidRDefault="007C4AAC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树的深度（高度）为3。</w:t>
      </w:r>
    </w:p>
    <w:p w:rsidR="00F007B0" w:rsidRPr="00F25765" w:rsidRDefault="00E14CDB" w:rsidP="00581A0F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C532CD">
        <w:rPr>
          <w:rFonts w:ascii="MS Mincho" w:eastAsia="MS Mincho" w:hAnsi="MS Mincho" w:cs="MS Mincho" w:hint="eastAsia"/>
          <w:b/>
          <w:sz w:val="36"/>
          <w:szCs w:val="36"/>
        </w:rPr>
        <w:t>(6)</w:t>
      </w:r>
      <w:r w:rsidR="00F007B0" w:rsidRPr="00F25765">
        <w:rPr>
          <w:rFonts w:asciiTheme="minorEastAsia" w:eastAsiaTheme="minorEastAsia" w:hAnsiTheme="minorEastAsia" w:hint="eastAsia"/>
          <w:b/>
          <w:sz w:val="36"/>
          <w:szCs w:val="36"/>
        </w:rPr>
        <w:t>有序树（ordered</w:t>
      </w:r>
      <w:r w:rsidR="00C532CD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="00F007B0" w:rsidRPr="00F25765">
        <w:rPr>
          <w:rFonts w:asciiTheme="minorEastAsia" w:eastAsiaTheme="minorEastAsia" w:hAnsiTheme="minorEastAsia" w:hint="eastAsia"/>
          <w:b/>
          <w:sz w:val="36"/>
          <w:szCs w:val="36"/>
        </w:rPr>
        <w:t>tree）和无序树（unordered</w:t>
      </w:r>
      <w:r w:rsidR="00C532CD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="00F007B0" w:rsidRPr="00F25765">
        <w:rPr>
          <w:rFonts w:asciiTheme="minorEastAsia" w:eastAsiaTheme="minorEastAsia" w:hAnsiTheme="minorEastAsia" w:hint="eastAsia"/>
          <w:b/>
          <w:sz w:val="36"/>
          <w:szCs w:val="36"/>
        </w:rPr>
        <w:t>tree）</w:t>
      </w:r>
    </w:p>
    <w:p w:rsidR="00F007B0" w:rsidRPr="00F25765" w:rsidRDefault="00F007B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若一棵树中结点的各子树从左到右是有次序的，即若交换了某结点各子树的相对位置就构成不同的树，则称这棵树为有序树，否则称为无序树。</w:t>
      </w:r>
    </w:p>
    <w:p w:rsidR="00564130" w:rsidRPr="00F25765" w:rsidRDefault="00E14CDB" w:rsidP="00F25765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C532CD">
        <w:rPr>
          <w:rFonts w:ascii="MS Mincho" w:eastAsia="MS Mincho" w:hAnsi="MS Mincho" w:cs="MS Mincho" w:hint="eastAsia"/>
          <w:b/>
          <w:sz w:val="36"/>
          <w:szCs w:val="36"/>
        </w:rPr>
        <w:t>(7)</w:t>
      </w:r>
      <w:r w:rsidR="00564130" w:rsidRPr="00F25765">
        <w:rPr>
          <w:rFonts w:asciiTheme="minorEastAsia" w:eastAsiaTheme="minorEastAsia" w:hAnsiTheme="minorEastAsia" w:hint="eastAsia"/>
          <w:b/>
          <w:sz w:val="36"/>
          <w:szCs w:val="36"/>
        </w:rPr>
        <w:t>路径（path）从树中的一个结点到另一个结点的路途</w:t>
      </w:r>
      <w:r w:rsidR="00E754A7">
        <w:rPr>
          <w:rFonts w:asciiTheme="minorEastAsia" w:eastAsiaTheme="minorEastAsia" w:hAnsiTheme="minorEastAsia" w:hint="eastAsia"/>
          <w:b/>
          <w:sz w:val="36"/>
          <w:szCs w:val="36"/>
        </w:rPr>
        <w:t>（路径只能</w:t>
      </w:r>
      <w:r w:rsidR="00E754A7">
        <w:rPr>
          <w:rFonts w:asciiTheme="minorEastAsia" w:eastAsiaTheme="minorEastAsia" w:hAnsiTheme="minorEastAsia"/>
          <w:b/>
          <w:sz w:val="36"/>
          <w:szCs w:val="36"/>
        </w:rPr>
        <w:t>由上</w:t>
      </w:r>
      <w:r w:rsidR="00E754A7">
        <w:rPr>
          <w:rFonts w:asciiTheme="minorEastAsia" w:eastAsiaTheme="minorEastAsia" w:hAnsiTheme="minorEastAsia" w:hint="eastAsia"/>
          <w:b/>
          <w:sz w:val="36"/>
          <w:szCs w:val="36"/>
        </w:rPr>
        <w:t>向下</w:t>
      </w:r>
      <w:r w:rsidR="00E754A7">
        <w:rPr>
          <w:rFonts w:asciiTheme="minorEastAsia" w:eastAsiaTheme="minorEastAsia" w:hAnsiTheme="minorEastAsia"/>
          <w:b/>
          <w:sz w:val="36"/>
          <w:szCs w:val="36"/>
        </w:rPr>
        <w:t>，</w:t>
      </w:r>
      <w:r w:rsidR="00E754A7">
        <w:rPr>
          <w:rFonts w:asciiTheme="minorEastAsia" w:eastAsiaTheme="minorEastAsia" w:hAnsiTheme="minorEastAsia" w:hint="eastAsia"/>
          <w:b/>
          <w:sz w:val="36"/>
          <w:szCs w:val="36"/>
        </w:rPr>
        <w:t>不能</w:t>
      </w:r>
      <w:r w:rsidR="00E754A7">
        <w:rPr>
          <w:rFonts w:asciiTheme="minorEastAsia" w:eastAsiaTheme="minorEastAsia" w:hAnsiTheme="minorEastAsia"/>
          <w:b/>
          <w:sz w:val="36"/>
          <w:szCs w:val="36"/>
        </w:rPr>
        <w:t>横向或由</w:t>
      </w:r>
      <w:r w:rsidR="00E754A7">
        <w:rPr>
          <w:rFonts w:asciiTheme="minorEastAsia" w:eastAsiaTheme="minorEastAsia" w:hAnsiTheme="minorEastAsia" w:hint="eastAsia"/>
          <w:b/>
          <w:sz w:val="36"/>
          <w:szCs w:val="36"/>
        </w:rPr>
        <w:t>下向</w:t>
      </w:r>
      <w:r w:rsidR="00E754A7">
        <w:rPr>
          <w:rFonts w:asciiTheme="minorEastAsia" w:eastAsiaTheme="minorEastAsia" w:hAnsiTheme="minorEastAsia"/>
          <w:b/>
          <w:sz w:val="36"/>
          <w:szCs w:val="36"/>
        </w:rPr>
        <w:t>上）</w:t>
      </w:r>
    </w:p>
    <w:p w:rsidR="00936289" w:rsidRPr="00F25765" w:rsidRDefault="00211253" w:rsidP="00F25765">
      <w:pPr>
        <w:ind w:firstLineChars="100" w:firstLine="2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782" style="width:187.95pt;height:93.95pt;mso-position-horizontal-relative:char;mso-position-vertical-relative:line" coordsize="10976,2879">
            <v:shape id="_x0000_s1783" type="#_x0000_t75" style="position:absolute;width:10976;height:2879" o:preferrelative="f">
              <v:fill o:detectmouseclick="t"/>
              <o:lock v:ext="edit" text="t"/>
            </v:shape>
            <v:shape id="_s2272" o:spid="_x0000_s1784" type="#_x0000_t34" style="position:absolute;left:9088;top:1349;width:360;height:1262;rotation:270;flip:x" o:connectortype="elbow" adj="10754,138750,-351574" strokeweight="2.25pt"/>
            <v:shape id="_s2273" o:spid="_x0000_s1785" type="#_x0000_t34" style="position:absolute;left:7828;top:1351;width:360;height:1258;rotation:270" o:connectortype="elbow" adj="10754,-139072,-272252" strokeweight="2.25pt"/>
            <v:shape id="_s2274" o:spid="_x0000_s1786" type="#_x0000_t34" style="position:absolute;left:4051;top:1349;width:360;height:1262;rotation:270;flip:x" o:connectortype="elbow" adj="10754,138750,-193021" strokeweight="2.25pt"/>
            <v:shape id="_s2275" o:spid="_x0000_s1787" type="#_x0000_t34" style="position:absolute;left:2791;top:1351;width:360;height:1258;rotation:270" o:connectortype="elbow" adj="10754,-139072,-113699" strokeweight="2.25pt"/>
            <v:shape id="_s2276" o:spid="_x0000_s1788" type="#_x0000_t34" style="position:absolute;left:6568;top:-989;width:360;height:3778;rotation:270;flip:x" o:connectortype="elbow" adj="10754,34553,-311867" strokeweight="2.25pt"/>
            <v:shape id="_s2277" o:spid="_x0000_s1789" type="#_x0000_t34" style="position:absolute;left:4040;top:260;width:360;height:1259;rotation:270" o:connectortype="elbow" adj="10754,-103740,-153314" strokeweight="2.25pt"/>
            <v:shape id="_s2278" o:spid="_x0000_s1790" type="#_x0000_t34" style="position:absolute;left:2780;top:-990;width:360;height:3779;rotation:270" o:connectortype="elbow" adj="10754,-34553,-73991" strokeweight="2.25pt"/>
            <v:roundrect id="_s2279" o:spid="_x0000_s1791" style="position:absolute;left:3778;width:2160;height:720;v-text-anchor:middle" arcsize="10923f" fillcolor="#bbe0e3">
              <v:textbox inset="0,0,0,0">
                <w:txbxContent>
                  <w:p w:rsidR="00A07601" w:rsidRDefault="00A07601" w:rsidP="00936289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A</w:t>
                    </w:r>
                  </w:p>
                </w:txbxContent>
              </v:textbox>
            </v:roundrect>
            <v:roundrect id="_s2280" o:spid="_x0000_s1792" style="position:absolute;top:1080;width:2160;height:720;v-text-anchor:middle" arcsize="10923f" fillcolor="#bbe0e3">
              <v:textbox inset="0,0,0,0">
                <w:txbxContent>
                  <w:p w:rsidR="00A07601" w:rsidRDefault="00A07601" w:rsidP="00936289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B</w:t>
                    </w:r>
                  </w:p>
                </w:txbxContent>
              </v:textbox>
            </v:roundrect>
            <v:roundrect id="_s2281" o:spid="_x0000_s1793" style="position:absolute;left:2520;top:1080;width:2160;height:720;v-text-anchor:middle" arcsize="10923f" fillcolor="#bbe0e3">
              <v:textbox inset="0,0,0,0">
                <w:txbxContent>
                  <w:p w:rsidR="00A07601" w:rsidRDefault="00A07601" w:rsidP="00936289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C</w:t>
                    </w:r>
                  </w:p>
                </w:txbxContent>
              </v:textbox>
            </v:roundrect>
            <v:roundrect id="_s2282" o:spid="_x0000_s1794" style="position:absolute;left:7557;top:1080;width:2160;height:720;v-text-anchor:middle" arcsize="10923f" fillcolor="#bbe0e3">
              <v:textbox inset="0,0,0,0">
                <w:txbxContent>
                  <w:p w:rsidR="00A07601" w:rsidRDefault="00A07601" w:rsidP="00936289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D</w:t>
                    </w:r>
                  </w:p>
                </w:txbxContent>
              </v:textbox>
            </v:roundrect>
            <v:roundrect id="_s2283" o:spid="_x0000_s1795" style="position:absolute;left:1261;top:2160;width:2159;height:719;v-text-anchor:middle" arcsize="10923f" fillcolor="#bbe0e3">
              <v:textbox inset="0,0,0,0">
                <w:txbxContent>
                  <w:p w:rsidR="00A07601" w:rsidRDefault="00A07601" w:rsidP="00936289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E</w:t>
                    </w:r>
                  </w:p>
                </w:txbxContent>
              </v:textbox>
            </v:roundrect>
            <v:roundrect id="_s2284" o:spid="_x0000_s1796" style="position:absolute;left:3780;top:2160;width:2159;height:719;v-text-anchor:middle" arcsize="10923f" fillcolor="#bbe0e3">
              <v:textbox inset="0,0,0,0">
                <w:txbxContent>
                  <w:p w:rsidR="00A07601" w:rsidRDefault="00A07601" w:rsidP="00936289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F</w:t>
                    </w:r>
                  </w:p>
                </w:txbxContent>
              </v:textbox>
            </v:roundrect>
            <v:roundrect id="_s2285" o:spid="_x0000_s1797" style="position:absolute;left:6299;top:2160;width:2159;height:719;v-text-anchor:middle" arcsize="10923f" fillcolor="#bbe0e3">
              <v:textbox inset="0,0,0,0">
                <w:txbxContent>
                  <w:p w:rsidR="00A07601" w:rsidRDefault="00A07601" w:rsidP="00936289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G</w:t>
                    </w:r>
                  </w:p>
                </w:txbxContent>
              </v:textbox>
            </v:roundrect>
            <v:roundrect id="_s2286" o:spid="_x0000_s1798" style="position:absolute;left:8818;top:2160;width:2158;height:719;v-text-anchor:middle" arcsize="10923f" fillcolor="#bbe0e3">
              <v:textbox inset="0,0,0,0">
                <w:txbxContent>
                  <w:p w:rsidR="00A07601" w:rsidRDefault="00A07601" w:rsidP="00936289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H</w:t>
                    </w:r>
                  </w:p>
                </w:txbxContent>
              </v:textbox>
            </v:roundrect>
            <w10:anchorlock/>
          </v:group>
        </w:pict>
      </w:r>
    </w:p>
    <w:p w:rsidR="00564130" w:rsidRPr="00F25765" w:rsidRDefault="0056413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如：A-C-E,A-D-H等</w:t>
      </w:r>
    </w:p>
    <w:p w:rsidR="001C60C1" w:rsidRPr="00F25765" w:rsidRDefault="0056413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但B-A-D-G不是路径。</w:t>
      </w:r>
    </w:p>
    <w:p w:rsidR="005242C0" w:rsidRPr="00F25765" w:rsidRDefault="00E14CDB" w:rsidP="004028F4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C532CD">
        <w:rPr>
          <w:rFonts w:ascii="MS Mincho" w:eastAsia="MS Mincho" w:hAnsi="MS Mincho" w:cs="MS Mincho" w:hint="eastAsia"/>
          <w:b/>
          <w:sz w:val="36"/>
          <w:szCs w:val="36"/>
        </w:rPr>
        <w:t>(8)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森林</w:t>
      </w:r>
      <w:r w:rsidR="00B670F2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（forest）</w:t>
      </w:r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：m（</w:t>
      </w:r>
      <w:proofErr w:type="spellStart"/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m</w:t>
      </w:r>
      <w:proofErr w:type="spellEnd"/>
      <w:r w:rsidR="005242C0" w:rsidRPr="00F25765">
        <w:rPr>
          <w:rFonts w:asciiTheme="minorEastAsia" w:eastAsiaTheme="minorEastAsia" w:hAnsiTheme="minorEastAsia" w:hint="eastAsia"/>
          <w:b/>
          <w:sz w:val="36"/>
          <w:szCs w:val="36"/>
        </w:rPr>
        <w:t>≥0）棵互不相交的树的集合</w:t>
      </w:r>
    </w:p>
    <w:p w:rsidR="005242C0" w:rsidRPr="00F25765" w:rsidRDefault="00211253" w:rsidP="00F25765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245" style="width:187.95pt;height:93.95pt;mso-position-horizontal-relative:char;mso-position-vertical-relative:line" coordsize="10976,2879">
            <v:shape id="_x0000_s1246" type="#_x0000_t75" style="position:absolute;width:10976;height:2879" o:preferrelative="f">
              <v:fill o:detectmouseclick="t"/>
              <o:lock v:ext="edit" text="t"/>
            </v:shape>
            <v:shape id="_s2246" o:spid="_x0000_s1247" type="#_x0000_t34" style="position:absolute;left:9088;top:1349;width:360;height:1262;rotation:270;flip:x" o:connectortype="elbow" adj="10754,138750,-351574" strokeweight="2.25pt"/>
            <v:shape id="_s2247" o:spid="_x0000_s1248" type="#_x0000_t34" style="position:absolute;left:7828;top:1351;width:360;height:1258;rotation:270" o:connectortype="elbow" adj="10754,-139072,-272252" strokeweight="2.25pt"/>
            <v:shape id="_s2248" o:spid="_x0000_s1249" type="#_x0000_t34" style="position:absolute;left:4051;top:1349;width:360;height:1262;rotation:270;flip:x" o:connectortype="elbow" adj="10754,138750,-193021" strokeweight="2.25pt"/>
            <v:shape id="_s2249" o:spid="_x0000_s1250" type="#_x0000_t34" style="position:absolute;left:2791;top:1351;width:360;height:1258;rotation:270" o:connectortype="elbow" adj="10754,-139072,-113699" strokeweight="2.25pt"/>
            <v:shape id="_s2250" o:spid="_x0000_s1251" type="#_x0000_t34" style="position:absolute;left:6568;top:-989;width:360;height:3778;rotation:270;flip:x" o:connectortype="elbow" adj="10754,34553,-311867" strokeweight="2.25pt"/>
            <v:shape id="_s2251" o:spid="_x0000_s1252" type="#_x0000_t34" style="position:absolute;left:4040;top:260;width:360;height:1259;rotation:270" o:connectortype="elbow" adj="10754,-103740,-153314" strokeweight="2.25pt"/>
            <v:shape id="_s2252" o:spid="_x0000_s1253" type="#_x0000_t34" style="position:absolute;left:2780;top:-990;width:360;height:3779;rotation:270" o:connectortype="elbow" adj="10754,-34553,-73991" strokeweight="2.25pt"/>
            <v:roundrect id="_s2253" o:spid="_x0000_s1254" style="position:absolute;left:3778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A</w:t>
                    </w:r>
                  </w:p>
                </w:txbxContent>
              </v:textbox>
            </v:roundrect>
            <v:roundrect id="_s2254" o:spid="_x0000_s1255" style="position:absolute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B</w:t>
                    </w:r>
                  </w:p>
                </w:txbxContent>
              </v:textbox>
            </v:roundrect>
            <v:roundrect id="_s2255" o:spid="_x0000_s1256" style="position:absolute;left:2520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C</w:t>
                    </w:r>
                  </w:p>
                </w:txbxContent>
              </v:textbox>
            </v:roundrect>
            <v:roundrect id="_s2256" o:spid="_x0000_s1257" style="position:absolute;left:7557;top:1080;width:2160;height:720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D</w:t>
                    </w:r>
                  </w:p>
                </w:txbxContent>
              </v:textbox>
            </v:roundrect>
            <v:roundrect id="_s2257" o:spid="_x0000_s1258" style="position:absolute;left:1261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E</w:t>
                    </w:r>
                  </w:p>
                </w:txbxContent>
              </v:textbox>
            </v:roundrect>
            <v:roundrect id="_s2258" o:spid="_x0000_s1259" style="position:absolute;left:3780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F</w:t>
                    </w:r>
                  </w:p>
                </w:txbxContent>
              </v:textbox>
            </v:roundrect>
            <v:roundrect id="_s2259" o:spid="_x0000_s1260" style="position:absolute;left:6299;top:2160;width:2159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G</w:t>
                    </w:r>
                  </w:p>
                </w:txbxContent>
              </v:textbox>
            </v:roundrect>
            <v:roundrect id="_s2260" o:spid="_x0000_s1261" style="position:absolute;left:8818;top:2160;width:2158;height:719;v-text-anchor:middle" arcsize="10923f" fillcolor="#bbe0e3">
              <v:textbox inset="0,0,0,0">
                <w:txbxContent>
                  <w:p w:rsidR="00A07601" w:rsidRDefault="00A0760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H</w:t>
                    </w:r>
                  </w:p>
                </w:txbxContent>
              </v:textbox>
            </v:roundrect>
            <w10:anchorlock/>
          </v:group>
        </w:pict>
      </w:r>
    </w:p>
    <w:p w:rsidR="005242C0" w:rsidRPr="00F25765" w:rsidRDefault="00211253" w:rsidP="00F25765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262" style="width:169.55pt;height:76.15pt;mso-position-horizontal-relative:char;mso-position-vertical-relative:line" coordsize="7200,1800">
            <v:shape id="_x0000_s1263" type="#_x0000_t75" style="position:absolute;width:7200;height:1800" o:preferrelative="f">
              <v:fill o:detectmouseclick="t"/>
              <o:lock v:ext="edit" text="t"/>
            </v:shape>
            <v:shape id="_s2269" o:spid="_x0000_s1264" type="#_x0000_t34" style="position:absolute;left:4681;top:-360;width:360;height:2520;rotation:270;flip:x" o:connectortype="elbow" adj=",70259,-210346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2268" o:spid="_x0000_s1265" type="#_x0000_t32" style="position:absolute;left:3412;top:889;width:360;height:1;rotation:270" o:connectortype="elbow" adj="-134936,-1,-134936" strokeweight="2.25pt"/>
            <v:shape id="_s2267" o:spid="_x0000_s1266" type="#_x0000_t34" style="position:absolute;left:2161;top:-360;width:360;height:2520;rotation:270" o:connectortype="elbow" adj=",-70259,-59527" strokeweight="2.25pt"/>
            <v:roundrect id="_s2263" o:spid="_x0000_s1267" style="position:absolute;left:2520;width:2160;height:720;v-text-anchor:middle" arcsize="10923f" fillcolor="#bbe0e3">
              <v:textbox style="mso-next-textbox:#_s2263" inset="0,0,0,0">
                <w:txbxContent>
                  <w:p w:rsidR="00A07601" w:rsidRDefault="00A0760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A</w:t>
                    </w:r>
                  </w:p>
                </w:txbxContent>
              </v:textbox>
            </v:roundrect>
            <v:roundrect id="_s2264" o:spid="_x0000_s1268" style="position:absolute;top:1080;width:2160;height:720;v-text-anchor:middle" arcsize="10923f" fillcolor="#bbe0e3">
              <v:textbox style="mso-next-textbox:#_s2264" inset="0,0,0,0">
                <w:txbxContent>
                  <w:p w:rsidR="00A07601" w:rsidRDefault="00A0760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B</w:t>
                    </w:r>
                  </w:p>
                </w:txbxContent>
              </v:textbox>
            </v:roundrect>
            <v:roundrect id="_s2265" o:spid="_x0000_s1269" style="position:absolute;left:2520;top:1080;width:2160;height:720;v-text-anchor:middle" arcsize="10923f" fillcolor="#bbe0e3">
              <v:textbox style="mso-next-textbox:#_s2265" inset="0,0,0,0">
                <w:txbxContent>
                  <w:p w:rsidR="00A07601" w:rsidRDefault="00A07601">
                    <w:pPr>
                      <w:ind w:firstLineChars="100" w:firstLine="320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C</w:t>
                    </w:r>
                  </w:p>
                </w:txbxContent>
              </v:textbox>
            </v:roundrect>
            <v:roundrect id="_s2266" o:spid="_x0000_s1270" style="position:absolute;left:5040;top:1080;width:2160;height:720;v-text-anchor:middle" arcsize="10923f" fillcolor="#bbe0e3">
              <v:textbox style="mso-next-textbox:#_s2266" inset="0,0,0,0">
                <w:txbxContent>
                  <w:p w:rsidR="00A07601" w:rsidRDefault="00A0760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D</w:t>
                    </w:r>
                  </w:p>
                </w:txbxContent>
              </v:textbox>
            </v:roundrect>
            <w10:anchorlock/>
          </v:group>
        </w:pict>
      </w:r>
    </w:p>
    <w:p w:rsidR="00863CAF" w:rsidRPr="00F25765" w:rsidRDefault="00863CAF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树的逻辑关系：</w:t>
      </w:r>
    </w:p>
    <w:p w:rsidR="00863CAF" w:rsidRPr="00F25765" w:rsidRDefault="00E14CDB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863CAF" w:rsidRPr="00F25765">
        <w:rPr>
          <w:rFonts w:asciiTheme="minorEastAsia" w:eastAsiaTheme="minorEastAsia" w:hAnsiTheme="minorEastAsia" w:hint="eastAsia"/>
          <w:b/>
          <w:sz w:val="36"/>
          <w:szCs w:val="36"/>
        </w:rPr>
        <w:t>树的任一结点都可以有0个或多个直接的后继结点（孩子</w:t>
      </w:r>
      <w:r w:rsidR="002178FC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 w:rsidR="00863CAF" w:rsidRPr="00F25765">
        <w:rPr>
          <w:rFonts w:asciiTheme="minorEastAsia" w:eastAsiaTheme="minorEastAsia" w:hAnsiTheme="minorEastAsia" w:hint="eastAsia"/>
          <w:b/>
          <w:sz w:val="36"/>
          <w:szCs w:val="36"/>
        </w:rPr>
        <w:t>，这也是非线性的原因），但至多只能有一个直接的前驱结点（双亲结点）；</w:t>
      </w:r>
    </w:p>
    <w:p w:rsidR="00863CAF" w:rsidRPr="00F25765" w:rsidRDefault="00E14CDB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863CAF" w:rsidRPr="00F25765">
        <w:rPr>
          <w:rFonts w:asciiTheme="minorEastAsia" w:eastAsiaTheme="minorEastAsia" w:hAnsiTheme="minorEastAsia" w:hint="eastAsia"/>
          <w:b/>
          <w:sz w:val="36"/>
          <w:szCs w:val="36"/>
        </w:rPr>
        <w:t>只有根结点没有前驱，叶</w:t>
      </w:r>
      <w:r w:rsidR="005B1827" w:rsidRPr="00F25765">
        <w:rPr>
          <w:rFonts w:asciiTheme="minorEastAsia" w:eastAsiaTheme="minorEastAsia" w:hAnsiTheme="minorEastAsia" w:hint="eastAsia"/>
          <w:b/>
          <w:sz w:val="36"/>
          <w:szCs w:val="36"/>
        </w:rPr>
        <w:t>子</w:t>
      </w:r>
      <w:r w:rsidR="00863CAF"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结点（终端结点）没有后继；</w:t>
      </w:r>
    </w:p>
    <w:p w:rsidR="00863CAF" w:rsidRPr="00F25765" w:rsidRDefault="00E14CDB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654F56" w:rsidRPr="00F25765">
        <w:rPr>
          <w:rFonts w:asciiTheme="minorEastAsia" w:eastAsiaTheme="minorEastAsia" w:hAnsiTheme="minorEastAsia" w:hint="eastAsia"/>
          <w:b/>
          <w:sz w:val="36"/>
          <w:szCs w:val="36"/>
        </w:rPr>
        <w:t>祖先与子孙关系是父子关系的延伸，它定义了树中各结点之间的纵向次序；</w:t>
      </w:r>
    </w:p>
    <w:p w:rsidR="00654F56" w:rsidRPr="00F25765" w:rsidRDefault="00E14CDB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654F56" w:rsidRPr="00F25765">
        <w:rPr>
          <w:rFonts w:asciiTheme="minorEastAsia" w:eastAsiaTheme="minorEastAsia" w:hAnsiTheme="minorEastAsia" w:hint="eastAsia"/>
          <w:b/>
          <w:sz w:val="36"/>
          <w:szCs w:val="36"/>
        </w:rPr>
        <w:t>在有向树中，同一组兄弟结点从左至右有长幼之分。它定义了树中各结点之间的横向次序。</w:t>
      </w:r>
    </w:p>
    <w:p w:rsidR="005242C0" w:rsidRPr="00F25765" w:rsidRDefault="005242C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6.1.4树的基本操作</w:t>
      </w:r>
    </w:p>
    <w:p w:rsidR="005242C0" w:rsidRDefault="005242C0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常见的操作：建立、遍历、查询、求结点的双亲和孩子、求树的深度、求结点的层数和判空等。</w:t>
      </w:r>
    </w:p>
    <w:p w:rsidR="000F77F1" w:rsidRPr="00F25765" w:rsidRDefault="000F77F1" w:rsidP="000F77F1">
      <w:pPr>
        <w:ind w:firstLineChars="100" w:firstLine="442"/>
        <w:rPr>
          <w:rFonts w:asciiTheme="minorEastAsia" w:eastAsiaTheme="minorEastAsia" w:hAnsiTheme="minorEastAsia"/>
          <w:b/>
          <w:sz w:val="44"/>
        </w:rPr>
      </w:pPr>
      <w:r w:rsidRPr="00F25765">
        <w:rPr>
          <w:rFonts w:asciiTheme="minorEastAsia" w:eastAsiaTheme="minorEastAsia" w:hAnsiTheme="minorEastAsia" w:hint="eastAsia"/>
          <w:b/>
          <w:sz w:val="44"/>
        </w:rPr>
        <w:t>6.2 二叉树</w:t>
      </w:r>
    </w:p>
    <w:p w:rsidR="000F77F1" w:rsidRPr="00F25765" w:rsidRDefault="000F77F1" w:rsidP="000F77F1">
      <w:pPr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一般的树规律性差，二叉树结构简单，存储和处理相对容易，而且一般的树可以转化为二叉树处理。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6.2.1二叉树的定义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二叉树是n（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n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≥0）个结点的有限集合，除了空树（n=0）之外，由一个根结点及两棵不相交的左子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树和右子树组成；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二叉树每个结点的度数≤2；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二叉树的定义是递归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二叉树有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五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种基本形态：</w:t>
      </w:r>
    </w:p>
    <w:p w:rsidR="000F77F1" w:rsidRDefault="000F77F1" w:rsidP="000F77F1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 w:hint="eastAsia"/>
          <w:b/>
          <w:sz w:val="36"/>
          <w:szCs w:val="36"/>
        </w:rPr>
        <w:t>(1)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空树 Φ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</w:t>
      </w:r>
    </w:p>
    <w:p w:rsidR="000F77F1" w:rsidRDefault="00211253" w:rsidP="000F77F1">
      <w:pPr>
        <w:rPr>
          <w:rFonts w:ascii="MS Mincho" w:eastAsia="MS Mincho" w:hAnsi="MS Mincho" w:cs="MS Mincho"/>
          <w:b/>
          <w:sz w:val="36"/>
          <w:szCs w:val="36"/>
          <w:lang w:val="en-GB"/>
        </w:rPr>
      </w:pPr>
      <w:r>
        <w:rPr>
          <w:noProof/>
        </w:rPr>
        <w:pict>
          <v:oval id="_x0000_s1889" style="position:absolute;left:0;text-align:left;margin-left:136.55pt;margin-top:26.5pt;width:43.1pt;height:43.5pt;z-index:2518154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MYPOcp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80366C" w:rsidRDefault="00A07601" w:rsidP="000F77F1">
                  <w:pPr>
                    <w:jc w:val="center"/>
                    <w:rPr>
                      <w:sz w:val="36"/>
                      <w:szCs w:val="36"/>
                    </w:rPr>
                  </w:pPr>
                  <w:r w:rsidRPr="0080366C"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oval>
        </w:pict>
      </w:r>
      <w:r w:rsidR="000F77F1">
        <w:rPr>
          <w:rFonts w:ascii="MS Mincho" w:eastAsia="MS Mincho" w:hAnsi="MS Mincho" w:cs="MS Mincho"/>
          <w:b/>
          <w:sz w:val="36"/>
          <w:szCs w:val="36"/>
          <w:lang w:val="en-GB"/>
        </w:rPr>
        <w:t xml:space="preserve"> </w:t>
      </w:r>
    </w:p>
    <w:p w:rsidR="000F77F1" w:rsidRPr="00B970D8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/>
          <w:b/>
          <w:sz w:val="36"/>
          <w:szCs w:val="36"/>
          <w:lang w:val="en-GB"/>
        </w:rPr>
        <w:t xml:space="preserve"> </w:t>
      </w:r>
      <w:r>
        <w:rPr>
          <w:rFonts w:ascii="MS Mincho" w:eastAsia="MS Mincho" w:hAnsi="MS Mincho" w:cs="MS Mincho" w:hint="eastAsia"/>
          <w:b/>
          <w:sz w:val="36"/>
          <w:szCs w:val="36"/>
        </w:rPr>
        <w:t>(2)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只有根结点</w:t>
      </w: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0F77F1" w:rsidRDefault="00211253" w:rsidP="000F77F1">
      <w:pPr>
        <w:rPr>
          <w:rFonts w:ascii="MS Mincho" w:eastAsia="MS Mincho" w:hAnsi="MS Mincho" w:cs="MS Mincho"/>
          <w:b/>
          <w:sz w:val="36"/>
          <w:szCs w:val="36"/>
          <w:lang w:val="en-GB"/>
        </w:rPr>
      </w:pPr>
      <w:r>
        <w:rPr>
          <w:rFonts w:ascii="MS Mincho" w:eastAsia="MS Mincho" w:hAnsi="MS Mincho" w:cs="MS Mincho"/>
          <w:b/>
          <w:noProof/>
          <w:sz w:val="36"/>
          <w:szCs w:val="36"/>
          <w:lang w:val="en-GB"/>
        </w:rPr>
        <w:pict>
          <v:oval id="_x0000_s1890" style="position:absolute;left:0;text-align:left;margin-left:192.15pt;margin-top:26.1pt;width:43.1pt;height:43.5pt;z-index:2518164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MYPOcp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80366C" w:rsidRDefault="00A07601" w:rsidP="000F77F1">
                  <w:pPr>
                    <w:jc w:val="center"/>
                    <w:rPr>
                      <w:sz w:val="36"/>
                      <w:szCs w:val="36"/>
                    </w:rPr>
                  </w:pPr>
                  <w:r w:rsidRPr="0080366C"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oval>
        </w:pict>
      </w:r>
      <w:r w:rsidR="000F77F1">
        <w:rPr>
          <w:rFonts w:ascii="MS Mincho" w:eastAsia="MS Mincho" w:hAnsi="MS Mincho" w:cs="MS Mincho"/>
          <w:b/>
          <w:sz w:val="36"/>
          <w:szCs w:val="36"/>
          <w:lang w:val="en-GB"/>
        </w:rPr>
        <w:t xml:space="preserve"> </w:t>
      </w:r>
    </w:p>
    <w:p w:rsidR="000F77F1" w:rsidRPr="00B970D8" w:rsidRDefault="000F77F1" w:rsidP="000F77F1">
      <w:pPr>
        <w:rPr>
          <w:rFonts w:asciiTheme="minorEastAsia" w:eastAsiaTheme="minorEastAsia" w:hAnsiTheme="minorEastAsia"/>
          <w:b/>
          <w:sz w:val="28"/>
        </w:rPr>
      </w:pPr>
      <w:r>
        <w:rPr>
          <w:rFonts w:ascii="MS Mincho" w:eastAsia="MS Mincho" w:hAnsi="MS Mincho" w:cs="MS Mincho"/>
          <w:b/>
          <w:sz w:val="36"/>
          <w:szCs w:val="36"/>
          <w:lang w:val="en-GB"/>
        </w:rPr>
        <w:t xml:space="preserve"> </w:t>
      </w:r>
      <w:r>
        <w:rPr>
          <w:rFonts w:ascii="MS Mincho" w:eastAsia="MS Mincho" w:hAnsi="MS Mincho" w:cs="MS Mincho" w:hint="eastAsia"/>
          <w:b/>
          <w:sz w:val="36"/>
          <w:szCs w:val="36"/>
        </w:rPr>
        <w:t>(3)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只有左子树</w:t>
      </w:r>
    </w:p>
    <w:p w:rsidR="000F77F1" w:rsidRPr="00F25765" w:rsidRDefault="00211253" w:rsidP="000F77F1">
      <w:pPr>
        <w:ind w:firstLineChars="100" w:firstLine="210"/>
        <w:rPr>
          <w:rFonts w:asciiTheme="minorEastAsia" w:eastAsiaTheme="minorEastAsia" w:hAnsiTheme="minorEastAsia"/>
          <w:b/>
          <w:sz w:val="28"/>
        </w:rPr>
      </w:pPr>
      <w:r>
        <w:rPr>
          <w:noProof/>
          <w:lang w:val="en-GB"/>
        </w:rPr>
        <w:pict>
          <v:shape id="_x0000_s1891" type="#_x0000_t32" style="position:absolute;left:0;text-align:left;margin-left:169.95pt;margin-top:1.15pt;width:26.65pt;height:28.5pt;flip:x;z-index:251817472" o:connectortype="straight"/>
        </w:pict>
      </w:r>
      <w:r>
        <w:rPr>
          <w:noProof/>
        </w:rPr>
        <w:pict>
          <v:oval id="椭圆 13" o:spid="_x0000_s1888" style="position:absolute;left:0;text-align:left;margin-left:134.45pt;margin-top:25pt;width:43.1pt;height:43.5pt;z-index:2518144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          </w:t>
      </w:r>
    </w:p>
    <w:p w:rsidR="000F77F1" w:rsidRDefault="000F77F1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   </w:t>
      </w:r>
    </w:p>
    <w:p w:rsidR="000F77F1" w:rsidRDefault="00211253" w:rsidP="000F77F1">
      <w:pPr>
        <w:ind w:firstLineChars="100" w:firstLine="361"/>
        <w:rPr>
          <w:rFonts w:ascii="MS Mincho" w:eastAsia="MS Mincho" w:hAnsi="MS Mincho" w:cs="MS Mincho"/>
          <w:b/>
          <w:sz w:val="36"/>
          <w:szCs w:val="36"/>
          <w:lang w:val="en-GB"/>
        </w:rPr>
      </w:pPr>
      <w:r>
        <w:rPr>
          <w:rFonts w:ascii="MS Mincho" w:eastAsia="MS Mincho" w:hAnsi="MS Mincho" w:cs="MS Mincho"/>
          <w:b/>
          <w:noProof/>
          <w:sz w:val="36"/>
          <w:szCs w:val="36"/>
          <w:lang w:val="en-GB"/>
        </w:rPr>
        <w:pict>
          <v:oval id="_x0000_s1892" style="position:absolute;left:0;text-align:left;margin-left:153.5pt;margin-top:20.85pt;width:43.1pt;height:43.5pt;z-index:2518184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MYPOcp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80366C" w:rsidRDefault="00A07601" w:rsidP="000F77F1">
                  <w:pPr>
                    <w:jc w:val="center"/>
                    <w:rPr>
                      <w:sz w:val="36"/>
                      <w:szCs w:val="36"/>
                    </w:rPr>
                  </w:pPr>
                  <w:r w:rsidRPr="0080366C"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oval>
        </w:pict>
      </w:r>
    </w:p>
    <w:p w:rsidR="000F77F1" w:rsidRPr="00F25765" w:rsidRDefault="00211253" w:rsidP="000F77F1">
      <w:pPr>
        <w:ind w:firstLineChars="100" w:firstLine="2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887" style="position:absolute;left:0;text-align:left;z-index:251813376" from="192.15pt,26.65pt" to="230.65pt,51.4pt"/>
        </w:pict>
      </w:r>
      <w:r w:rsidR="000F77F1">
        <w:rPr>
          <w:rFonts w:ascii="MS Mincho" w:eastAsia="MS Mincho" w:hAnsi="MS Mincho" w:cs="MS Mincho" w:hint="eastAsia"/>
          <w:b/>
          <w:sz w:val="36"/>
          <w:szCs w:val="36"/>
        </w:rPr>
        <w:t>(4)</w:t>
      </w:r>
      <w:r w:rsidR="000F77F1" w:rsidRPr="00F25765">
        <w:rPr>
          <w:rFonts w:asciiTheme="minorEastAsia" w:eastAsiaTheme="minorEastAsia" w:hAnsiTheme="minorEastAsia" w:hint="eastAsia"/>
          <w:b/>
          <w:sz w:val="36"/>
          <w:szCs w:val="36"/>
        </w:rPr>
        <w:t>只有右子树</w:t>
      </w:r>
    </w:p>
    <w:p w:rsidR="000F77F1" w:rsidRPr="00F25765" w:rsidRDefault="00211253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893" style="position:absolute;left:0;text-align:left;margin-left:226.9pt;margin-top:12.6pt;width:43.1pt;height:43.5pt;z-index:2518195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    </w: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28"/>
        </w:rPr>
      </w:pPr>
      <w:r>
        <w:rPr>
          <w:rFonts w:ascii="MS Mincho" w:eastAsia="MS Mincho" w:hAnsi="MS Mincho" w:cs="MS Mincho"/>
          <w:b/>
          <w:noProof/>
          <w:sz w:val="36"/>
          <w:szCs w:val="36"/>
          <w:lang w:val="en-GB"/>
        </w:rPr>
        <w:pict>
          <v:oval id="_x0000_s1894" style="position:absolute;left:0;text-align:left;margin-left:149.05pt;margin-top:25.35pt;width:43.1pt;height:43.5pt;z-index:2518205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MYPOcp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80366C" w:rsidRDefault="00A07601" w:rsidP="000F77F1">
                  <w:pPr>
                    <w:jc w:val="center"/>
                    <w:rPr>
                      <w:sz w:val="36"/>
                      <w:szCs w:val="36"/>
                    </w:rPr>
                  </w:pPr>
                  <w:r w:rsidRPr="0080366C"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oval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         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 w:hint="eastAsia"/>
          <w:b/>
          <w:sz w:val="36"/>
          <w:szCs w:val="36"/>
        </w:rPr>
        <w:t>(5)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完整二叉树</w:t>
      </w:r>
    </w:p>
    <w:p w:rsidR="000F77F1" w:rsidRPr="00F25765" w:rsidRDefault="00211253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895" style="position:absolute;left:0;text-align:left;margin-left:93.45pt;margin-top:24.25pt;width:43.1pt;height:43.5pt;z-index:2518215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sz w:val="28"/>
        </w:rPr>
        <w:pict>
          <v:line id="_x0000_s1886" style="position:absolute;left:0;text-align:left;z-index:251812352" from="188.05pt,1.5pt" to="3in,30pt"/>
        </w:pict>
      </w:r>
      <w:r>
        <w:rPr>
          <w:rFonts w:asciiTheme="minorEastAsia" w:eastAsiaTheme="minorEastAsia" w:hAnsiTheme="minorEastAsia"/>
          <w:b/>
          <w:sz w:val="28"/>
        </w:rPr>
        <w:pict>
          <v:line id="_x0000_s1885" style="position:absolute;left:0;text-align:left;flip:y;z-index:251811328" from="130pt,1.5pt" to="159.1pt,30pt"/>
        </w:pict>
      </w:r>
      <w:r>
        <w:rPr>
          <w:rFonts w:ascii="MS Mincho" w:eastAsia="MS Mincho" w:hAnsi="MS Mincho" w:cs="MS Mincho"/>
          <w:b/>
          <w:noProof/>
          <w:sz w:val="36"/>
          <w:szCs w:val="36"/>
          <w:lang w:val="en-GB"/>
        </w:rPr>
        <w:pict>
          <v:oval id="_x0000_s1896" style="position:absolute;left:0;text-align:left;margin-left:211.15pt;margin-top:21pt;width:45.4pt;height:43.5pt;z-index:251822592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       </w:t>
      </w:r>
    </w:p>
    <w:p w:rsidR="000F77F1" w:rsidRDefault="000F77F1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        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Pr="008B323A" w:rsidRDefault="000F77F1" w:rsidP="000F77F1">
      <w:pPr>
        <w:ind w:firstLineChars="100" w:firstLine="361"/>
        <w:rPr>
          <w:rFonts w:asciiTheme="minorEastAsia" w:eastAsiaTheme="minorEastAsia" w:hAnsiTheme="minorEastAsia"/>
          <w:sz w:val="36"/>
          <w:szCs w:val="36"/>
        </w:rPr>
      </w:pPr>
      <w:r w:rsidRPr="00736547">
        <w:rPr>
          <w:rFonts w:asciiTheme="minorEastAsia" w:eastAsiaTheme="minorEastAsia" w:hAnsiTheme="minorEastAsia" w:hint="eastAsia"/>
          <w:b/>
          <w:sz w:val="36"/>
          <w:szCs w:val="36"/>
        </w:rPr>
        <w:t>注意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：二叉树的子树一定要分出左右，否则不能称作二叉树。如下列树可以称作树但不能称作二叉树（</w:t>
      </w:r>
      <w:r w:rsidRPr="008B323A">
        <w:rPr>
          <w:rFonts w:asciiTheme="minorEastAsia" w:eastAsiaTheme="minorEastAsia" w:hAnsiTheme="minorEastAsia" w:hint="eastAsia"/>
          <w:b/>
          <w:sz w:val="36"/>
          <w:szCs w:val="36"/>
        </w:rPr>
        <w:t>因为结点B不能断定是左子树的分支</w:t>
      </w:r>
      <w:r w:rsidRPr="008B323A">
        <w:rPr>
          <w:rFonts w:asciiTheme="minorEastAsia" w:eastAsiaTheme="minorEastAsia" w:hAnsiTheme="minorEastAsia" w:hint="eastAsia"/>
          <w:sz w:val="36"/>
          <w:szCs w:val="36"/>
        </w:rPr>
        <w:t>）。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 </w:t>
      </w:r>
      <w:r w:rsidR="00211253">
        <w:rPr>
          <w:rFonts w:ascii="MS Mincho" w:eastAsia="MS Mincho" w:hAnsi="MS Mincho" w:cs="MS Mincho"/>
          <w:b/>
          <w:noProof/>
          <w:sz w:val="36"/>
          <w:szCs w:val="36"/>
          <w:lang w:val="en-GB"/>
        </w:rPr>
        <w:pict>
          <v:oval id="_x0000_s1899" style="position:absolute;left:0;text-align:left;margin-left:149.05pt;margin-top:25.35pt;width:43.1pt;height:43.5pt;z-index:2518256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MYPOcp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80366C" w:rsidRDefault="00A07601" w:rsidP="000F77F1">
                  <w:pPr>
                    <w:jc w:val="center"/>
                    <w:rPr>
                      <w:sz w:val="36"/>
                      <w:szCs w:val="36"/>
                    </w:rPr>
                  </w:pPr>
                  <w:r w:rsidRPr="0080366C"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oval>
        </w:pict>
      </w: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        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Pr="00F25765" w:rsidRDefault="00211253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  <w:pict>
          <v:line id="_x0000_s1897" style="position:absolute;left:0;text-align:left;flip:x y;z-index:251823616" from="171.8pt,7.35pt" to="171.8pt,66pt"/>
        </w:pict>
      </w:r>
      <w:r>
        <w:rPr>
          <w:rFonts w:asciiTheme="minorEastAsia" w:eastAsiaTheme="minorEastAsia" w:hAnsiTheme="minorEastAsia"/>
          <w:b/>
          <w:sz w:val="28"/>
        </w:rPr>
        <w:pict>
          <v:line id="_x0000_s1898" style="position:absolute;left:0;text-align:left;z-index:251824640" from="186pt,1.5pt" to="226.9pt,66pt"/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       </w:t>
      </w:r>
    </w:p>
    <w:p w:rsidR="000F77F1" w:rsidRDefault="000F77F1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        </w:t>
      </w:r>
    </w:p>
    <w:p w:rsidR="000F77F1" w:rsidRPr="00F25765" w:rsidRDefault="00211253" w:rsidP="000F77F1">
      <w:pPr>
        <w:ind w:firstLineChars="100" w:firstLine="2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900" style="position:absolute;left:0;text-align:left;margin-left:149.05pt;margin-top:4.75pt;width:43.1pt;height:43.5pt;z-index:2518266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  <w:r>
        <w:rPr>
          <w:rFonts w:ascii="MS Mincho" w:eastAsia="MS Mincho" w:hAnsi="MS Mincho" w:cs="MS Mincho"/>
          <w:b/>
          <w:noProof/>
          <w:sz w:val="36"/>
          <w:szCs w:val="36"/>
          <w:lang w:val="en-GB"/>
        </w:rPr>
        <w:pict>
          <v:oval id="_x0000_s1901" style="position:absolute;left:0;text-align:left;margin-left:213.55pt;margin-top:1.9pt;width:45.4pt;height:43.5pt;z-index:251827712;visibility:visible;mso-height-percent:0;mso-wrap-distance-left:9pt;mso-wrap-distance-top:0;mso-wrap-distance-right:9pt;mso-wrap-distance-bottom:0;mso-position-horizontal-relative:text;mso-position-vertical-relative:text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</w:p>
    <w:p w:rsidR="000F77F1" w:rsidRPr="008B323A" w:rsidRDefault="000F77F1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      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6.2.2 二叉树的性质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性质1：二叉树的第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层的结点数量最多为</w:t>
      </w:r>
      <w:r w:rsidRPr="00F25765">
        <w:rPr>
          <w:rFonts w:asciiTheme="minorEastAsia" w:eastAsiaTheme="minorEastAsia" w:hAnsiTheme="minorEastAsia"/>
          <w:b/>
          <w:position w:val="-12"/>
          <w:sz w:val="36"/>
          <w:szCs w:val="36"/>
        </w:rPr>
        <w:object w:dxaOrig="1003" w:dyaOrig="421">
          <v:shape id="_x0000_i1040" type="#_x0000_t75" style="width:51pt;height:22.5pt;mso-position-horizontal-relative:page;mso-position-vertical-relative:page" o:ole="">
            <v:imagedata r:id="rId26" o:title=""/>
          </v:shape>
          <o:OLEObject Type="Embed" ProgID="Equation.3" ShapeID="_x0000_i1040" DrawAspect="Content" ObjectID="_1634226888" r:id="rId27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0F77F1" w:rsidRPr="00F25765" w:rsidRDefault="00211253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870" style="width:239.6pt;height:160.15pt;mso-position-horizontal-relative:char;mso-position-vertical-relative:line" coordsize="9715,2879">
            <v:shape id="_x0000_s1871" type="#_x0000_t75" style="position:absolute;width:9715;height:2879" o:preferrelative="f">
              <v:fill o:detectmouseclick="t"/>
              <o:lock v:ext="edit" text="t"/>
            </v:shape>
            <v:shape id="_s2442" o:spid="_x0000_s1872" type="#_x0000_t34" style="position:absolute;left:7817;top:1340;width:360;height:1259;rotation:270;flip:x" o:connectortype="elbow" adj="9720,129496,-253530" strokeweight="2.25pt"/>
            <v:shape id="_s2443" o:spid="_x0000_s1873" type="#_x0000_t34" style="position:absolute;left:6568;top:1351;width:360;height:1258;rotation:270" o:connectortype="elbow" adj="9720,-129496,-186462" strokeweight="2.25pt"/>
            <v:shape id="_s2444" o:spid="_x0000_s1874" type="#_x0000_t34" style="position:absolute;left:2780;top:1340;width:360;height:1259;rotation:270;flip:x" o:connectortype="elbow" adj="9720,129496,-119340" strokeweight="2.25pt"/>
            <v:shape id="_s2445" o:spid="_x0000_s1875" type="#_x0000_t34" style="position:absolute;left:1520;top:1340;width:360;height:1259;rotation:270" o:connectortype="elbow" adj="9720,-129496,-52272" strokeweight="2.25pt"/>
            <v:shape id="_s2446" o:spid="_x0000_s1876" type="#_x0000_t34" style="position:absolute;left:5928;top:-360;width:360;height:2519;rotation:270;flip:x" o:connectortype="elbow" adj="9696,43826,-219447" strokeweight="2.25pt"/>
            <v:shape id="_s2447" o:spid="_x0000_s1877" type="#_x0000_t34" style="position:absolute;left:3419;top:-359;width:360;height:2518;rotation:270" o:connectortype="elbow" adj="9696,-43861,-85592" strokeweight="2.25pt"/>
            <v:roundrect id="_s2448" o:spid="_x0000_s1878" style="position:absolute;left:3777;width:2160;height:720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A</w:t>
                    </w:r>
                  </w:p>
                </w:txbxContent>
              </v:textbox>
            </v:roundrect>
            <v:roundrect id="_s2449" o:spid="_x0000_s1879" style="position:absolute;left:1259;top:1080;width:2160;height:720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B</w:t>
                    </w:r>
                  </w:p>
                </w:txbxContent>
              </v:textbox>
            </v:roundrect>
            <v:roundrect id="_s2450" o:spid="_x0000_s1880" style="position:absolute;left:6296;top:1080;width:2160;height:720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C</w:t>
                    </w:r>
                  </w:p>
                </w:txbxContent>
              </v:textbox>
            </v:roundrect>
            <v:roundrect id="_s2451" o:spid="_x0000_s1881" style="position:absolute;top:2160;width:2159;height:719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D</w:t>
                    </w:r>
                  </w:p>
                </w:txbxContent>
              </v:textbox>
            </v:roundrect>
            <v:roundrect id="_s2452" o:spid="_x0000_s1882" style="position:absolute;left:2519;top:2160;width:2159;height:719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E</w:t>
                    </w:r>
                  </w:p>
                </w:txbxContent>
              </v:textbox>
            </v:roundrect>
            <v:roundrect id="_s2453" o:spid="_x0000_s1883" style="position:absolute;left:5038;top:2160;width:2159;height:719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F</w:t>
                    </w:r>
                  </w:p>
                </w:txbxContent>
              </v:textbox>
            </v:roundrect>
            <v:roundrect id="_s2454" o:spid="_x0000_s1884" style="position:absolute;left:7557;top:2160;width:2158;height:719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G</w:t>
                    </w:r>
                  </w:p>
                </w:txbxContent>
              </v:textbox>
            </v:roundrect>
            <w10:anchorlock/>
          </v:group>
        </w:pict>
      </w:r>
    </w:p>
    <w:p w:rsidR="000F77F1" w:rsidRPr="00F25765" w:rsidRDefault="000F77F1" w:rsidP="00962C0B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证明：第1层的结点数目最多为1（</w:t>
      </w:r>
      <w:r w:rsidRPr="00F25765">
        <w:rPr>
          <w:rFonts w:asciiTheme="minorEastAsia" w:eastAsiaTheme="minorEastAsia" w:hAnsiTheme="minorEastAsia"/>
          <w:b/>
          <w:position w:val="-12"/>
          <w:sz w:val="36"/>
          <w:szCs w:val="36"/>
        </w:rPr>
        <w:object w:dxaOrig="324" w:dyaOrig="425">
          <v:shape id="_x0000_i1042" type="#_x0000_t75" style="width:15pt;height:22.5pt;mso-position-horizontal-relative:page;mso-position-vertical-relative:page" o:ole="">
            <v:imagedata r:id="rId28" o:title=""/>
          </v:shape>
          <o:OLEObject Type="Embed" ProgID="Equation.3" ShapeID="_x0000_i1042" DrawAspect="Content" ObjectID="_1634226889" r:id="rId29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），第2层的结点数目最多为2（</w:t>
      </w:r>
      <w:r w:rsidRPr="00F25765">
        <w:rPr>
          <w:rFonts w:asciiTheme="minorEastAsia" w:eastAsiaTheme="minorEastAsia" w:hAnsiTheme="minorEastAsia"/>
          <w:b/>
          <w:position w:val="-12"/>
          <w:sz w:val="36"/>
          <w:szCs w:val="36"/>
        </w:rPr>
        <w:object w:dxaOrig="303" w:dyaOrig="425">
          <v:shape id="_x0000_i1043" type="#_x0000_t75" style="width:15pt;height:22.5pt;mso-position-horizontal-relative:page;mso-position-vertical-relative:page" o:ole="">
            <v:imagedata r:id="rId30" o:title=""/>
          </v:shape>
          <o:OLEObject Type="Embed" ProgID="Equation.3" ShapeID="_x0000_i1043" DrawAspect="Content" ObjectID="_1634226890" r:id="rId31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），</w:t>
      </w:r>
      <w:r w:rsidRPr="00F25765">
        <w:rPr>
          <w:rFonts w:asciiTheme="minorEastAsia" w:eastAsiaTheme="minorEastAsia" w:hAnsiTheme="minorEastAsia"/>
          <w:b/>
          <w:sz w:val="36"/>
          <w:szCs w:val="36"/>
        </w:rPr>
        <w:t>……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，则第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层的结点数目最多为</w:t>
      </w:r>
      <w:r w:rsidRPr="00F25765">
        <w:rPr>
          <w:rFonts w:asciiTheme="minorEastAsia" w:eastAsiaTheme="minorEastAsia" w:hAnsiTheme="minorEastAsia"/>
          <w:b/>
          <w:position w:val="-12"/>
          <w:sz w:val="36"/>
          <w:szCs w:val="36"/>
        </w:rPr>
        <w:object w:dxaOrig="425" w:dyaOrig="425">
          <v:shape id="_x0000_i1044" type="#_x0000_t75" style="width:22.5pt;height:22.5pt;mso-position-horizontal-relative:page;mso-position-vertical-relative:page" o:ole="">
            <v:imagedata r:id="rId32" o:title=""/>
          </v:shape>
          <o:OLEObject Type="Embed" ProgID="Equation.3" ShapeID="_x0000_i1044" DrawAspect="Content" ObjectID="_1634226891" r:id="rId33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  <w:r w:rsidR="00962C0B">
        <w:rPr>
          <w:rFonts w:asciiTheme="minorEastAsia" w:eastAsiaTheme="minorEastAsia" w:hAnsiTheme="minorEastAsia" w:hint="eastAsia"/>
          <w:b/>
          <w:sz w:val="36"/>
          <w:szCs w:val="36"/>
        </w:rPr>
        <w:t>（由以下可知这种情形会达到满二叉树。）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性质2：深度为k的二叉树结点数目最多为</w:t>
      </w:r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1340" w:dyaOrig="480">
          <v:shape id="_x0000_i1045" type="#_x0000_t75" style="width:66pt;height:22.5pt" o:ole="">
            <v:imagedata r:id="rId34" o:title=""/>
          </v:shape>
          <o:OLEObject Type="Embed" ProgID="Equation.3" ShapeID="_x0000_i1045" DrawAspect="Content" ObjectID="_1634226892" r:id="rId35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证明：当其每层的结点数达到最大值时，该二叉树的结点数最多，由性质1可知，深度为k的二叉树结点数是：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3240" w:dyaOrig="480">
          <v:shape id="_x0000_i1046" type="#_x0000_t75" style="width:237pt;height:30pt" o:ole="">
            <v:imagedata r:id="rId36" o:title=""/>
          </v:shape>
          <o:OLEObject Type="Embed" ProgID="Equation.3" ShapeID="_x0000_i1046" DrawAspect="Content" ObjectID="_1634226893" r:id="rId37"/>
        </w:object>
      </w:r>
    </w:p>
    <w:p w:rsidR="004834F6" w:rsidRPr="00F25765" w:rsidRDefault="004834F6" w:rsidP="004834F6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（由以下可知这种情形称为满二叉树。）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性质3：在任意二叉树中，若叶子结点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（度数为0的结点）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数为</w:t>
      </w:r>
      <w:r w:rsidRPr="00F25765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24" w:dyaOrig="404">
          <v:shape id="_x0000_i1047" type="#_x0000_t75" style="width:15pt;height:22.5pt;mso-position-horizontal-relative:page;mso-position-vertical-relative:page" o:ole="">
            <v:imagedata r:id="rId38" o:title=""/>
          </v:shape>
          <o:OLEObject Type="Embed" ProgID="Equation.3" ShapeID="_x0000_i1047" DrawAspect="Content" ObjectID="_1634226894" r:id="rId39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，度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数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为2的结点数为</w:t>
      </w:r>
      <w:r w:rsidRPr="00F25765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24" w:dyaOrig="404">
          <v:shape id="_x0000_i1048" type="#_x0000_t75" style="width:15pt;height:22.5pt;mso-position-horizontal-relative:page;mso-position-vertical-relative:page" o:ole="">
            <v:imagedata r:id="rId40" o:title=""/>
          </v:shape>
          <o:OLEObject Type="Embed" ProgID="Equation.3" ShapeID="_x0000_i1048" DrawAspect="Content" ObjectID="_1634226895" r:id="rId41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，则有</w:t>
      </w:r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1200" w:dyaOrig="440">
          <v:shape id="_x0000_i1049" type="#_x0000_t75" style="width:61.5pt;height:27pt" o:ole="">
            <v:imagedata r:id="rId42" o:title=""/>
          </v:shape>
          <o:OLEObject Type="Embed" ProgID="Equation.3" ShapeID="_x0000_i1049" DrawAspect="Content" ObjectID="_1634226896" r:id="rId43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本性质是说，任意一颗二叉树，叶子结点比度数为2的结点的个数多一个。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证明：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因为二叉树任意一个</w:t>
      </w:r>
      <w:r>
        <w:rPr>
          <w:rFonts w:asciiTheme="minorEastAsia" w:eastAsiaTheme="minorEastAsia" w:hAnsiTheme="minorEastAsia"/>
          <w:b/>
          <w:sz w:val="36"/>
          <w:szCs w:val="36"/>
        </w:rPr>
        <w:t>结点的度数均不超过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2（</w:t>
      </w:r>
      <w:r>
        <w:rPr>
          <w:rFonts w:asciiTheme="minorEastAsia" w:eastAsiaTheme="minorEastAsia" w:hAnsiTheme="minorEastAsia"/>
          <w:b/>
          <w:sz w:val="36"/>
          <w:szCs w:val="36"/>
        </w:rPr>
        <w:t>即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0,1,2）。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设n为结点总数，</w:t>
      </w:r>
    </w:p>
    <w:p w:rsidR="000F77F1" w:rsidRPr="00F25765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36"/>
            <w:szCs w:val="36"/>
          </w:rPr>
          <m:t>(i=0,1,2)</m:t>
        </m:r>
      </m:oMath>
      <w:r w:rsidR="000F77F1">
        <w:rPr>
          <w:rFonts w:asciiTheme="minorEastAsia" w:eastAsiaTheme="minorEastAsia" w:hAnsiTheme="minorEastAsia" w:hint="eastAsia"/>
          <w:b/>
          <w:sz w:val="36"/>
          <w:szCs w:val="36"/>
        </w:rPr>
        <w:t>分别是</w:t>
      </w:r>
      <w:r w:rsidR="000F77F1" w:rsidRPr="00F25765">
        <w:rPr>
          <w:rFonts w:asciiTheme="minorEastAsia" w:eastAsiaTheme="minorEastAsia" w:hAnsiTheme="minorEastAsia" w:hint="eastAsia"/>
          <w:b/>
          <w:sz w:val="36"/>
          <w:szCs w:val="36"/>
        </w:rPr>
        <w:t>度</w:t>
      </w:r>
      <w:r w:rsidR="000F77F1">
        <w:rPr>
          <w:rFonts w:asciiTheme="minorEastAsia" w:eastAsiaTheme="minorEastAsia" w:hAnsiTheme="minorEastAsia" w:hint="eastAsia"/>
          <w:b/>
          <w:sz w:val="36"/>
          <w:szCs w:val="36"/>
        </w:rPr>
        <w:t>数</w:t>
      </w:r>
      <w:r w:rsidR="000F77F1" w:rsidRPr="00F25765">
        <w:rPr>
          <w:rFonts w:asciiTheme="minorEastAsia" w:eastAsiaTheme="minorEastAsia" w:hAnsiTheme="minorEastAsia" w:hint="eastAsia"/>
          <w:b/>
          <w:sz w:val="36"/>
          <w:szCs w:val="36"/>
        </w:rPr>
        <w:t>为</w:t>
      </w:r>
      <w:r w:rsidR="000F77F1">
        <w:rPr>
          <w:rFonts w:asciiTheme="minorEastAsia" w:eastAsiaTheme="minorEastAsia" w:hAnsiTheme="minorEastAsia" w:hint="eastAsia"/>
          <w:b/>
          <w:sz w:val="36"/>
          <w:szCs w:val="36"/>
        </w:rPr>
        <w:t>0,1,2</w:t>
      </w:r>
      <w:r w:rsidR="000F77F1" w:rsidRPr="00F25765">
        <w:rPr>
          <w:rFonts w:asciiTheme="minorEastAsia" w:eastAsiaTheme="minorEastAsia" w:hAnsiTheme="minorEastAsia" w:hint="eastAsia"/>
          <w:b/>
          <w:sz w:val="36"/>
          <w:szCs w:val="36"/>
        </w:rPr>
        <w:t>的结点数，则</w:t>
      </w:r>
      <w:bookmarkStart w:id="0" w:name="_Hlk529702518"/>
      <w:r w:rsidR="000F77F1"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1728" w:dyaOrig="442">
          <v:shape id="_x0000_i1050" type="#_x0000_t75" style="width:108pt;height:28.5pt;mso-position-horizontal-relative:page;mso-position-vertical-relative:page" o:ole="">
            <v:imagedata r:id="rId44" o:title=""/>
          </v:shape>
          <o:OLEObject Type="Embed" ProgID="Equation.3" ShapeID="_x0000_i1050" DrawAspect="Content" ObjectID="_1634226897" r:id="rId45"/>
        </w:object>
      </w:r>
      <w:bookmarkEnd w:id="0"/>
      <w:r w:rsidR="000F77F1" w:rsidRPr="00F25765">
        <w:rPr>
          <w:rFonts w:asciiTheme="minorEastAsia" w:eastAsiaTheme="minorEastAsia" w:hAnsiTheme="minorEastAsia" w:hint="eastAsia"/>
          <w:b/>
          <w:sz w:val="36"/>
          <w:szCs w:val="36"/>
        </w:rPr>
        <w:t>（公式1）</w:t>
      </w:r>
      <w:r w:rsidR="000F77F1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先分析二叉树的结点度数和分支数的关系</w:t>
      </w:r>
      <w:r w:rsidR="00341A6D">
        <w:rPr>
          <w:rFonts w:asciiTheme="minorEastAsia" w:eastAsiaTheme="minorEastAsia" w:hAnsiTheme="minorEastAsia" w:hint="eastAsia"/>
          <w:b/>
          <w:sz w:val="36"/>
          <w:szCs w:val="36"/>
        </w:rPr>
        <w:t>（由上向下分析）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：由于度数为0的结点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（叶子结点）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没有分支，度数为1的结点有一个分支，度数为2的结点有两个分支，所以总的分支数为</w:t>
      </w:r>
      <w:r w:rsidR="004834F6" w:rsidRPr="009B47DC">
        <w:rPr>
          <w:rFonts w:asciiTheme="minorEastAsia" w:eastAsiaTheme="minorEastAsia" w:hAnsiTheme="minorEastAsia"/>
          <w:b/>
          <w:position w:val="-16"/>
          <w:sz w:val="36"/>
          <w:szCs w:val="36"/>
        </w:rPr>
        <w:object w:dxaOrig="2240" w:dyaOrig="420">
          <v:shape id="_x0000_i1051" type="#_x0000_t75" style="width:140.1pt;height:27pt" o:ole="">
            <v:imagedata r:id="rId46" o:title=""/>
          </v:shape>
          <o:OLEObject Type="Embed" ProgID="Equation.3" ShapeID="_x0000_i1051" DrawAspect="Content" ObjectID="_1634226898" r:id="rId47"/>
        </w:object>
      </w:r>
      <w:r w:rsidR="004834F6">
        <w:rPr>
          <w:rFonts w:asciiTheme="minorEastAsia" w:eastAsiaTheme="minorEastAsia" w:hAnsiTheme="minorEastAsia" w:hint="eastAsia"/>
          <w:b/>
          <w:sz w:val="36"/>
          <w:szCs w:val="36"/>
        </w:rPr>
        <w:t>即=</w:t>
      </w:r>
      <w:r w:rsidRPr="00F25765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920" w:dyaOrig="400">
          <v:shape id="_x0000_i1052" type="#_x0000_t75" style="width:66pt;height:28.5pt" o:ole="">
            <v:imagedata r:id="rId48" o:title=""/>
          </v:shape>
          <o:OLEObject Type="Embed" ProgID="Equation.3" ShapeID="_x0000_i1052" DrawAspect="Content" ObjectID="_1634226899" r:id="rId49"/>
        </w:object>
      </w:r>
      <w:r w:rsidRPr="00F25765">
        <w:rPr>
          <w:rFonts w:asciiTheme="minorEastAsia" w:eastAsiaTheme="minorEastAsia" w:hAnsiTheme="minorEastAsia" w:hint="eastAsia"/>
          <w:b/>
          <w:position w:val="-14"/>
          <w:sz w:val="36"/>
          <w:szCs w:val="36"/>
        </w:rPr>
        <w:t>；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position w:val="-14"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此外，再分析二叉树的双亲结点和分支数的关系</w:t>
      </w:r>
      <w:r w:rsidR="00DB62FA">
        <w:rPr>
          <w:rFonts w:asciiTheme="minorEastAsia" w:eastAsiaTheme="minorEastAsia" w:hAnsiTheme="minorEastAsia" w:hint="eastAsia"/>
          <w:b/>
          <w:sz w:val="36"/>
          <w:szCs w:val="36"/>
        </w:rPr>
        <w:t>（由下向上分析）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：除根结点之外的每个结点都是其双亲结点的一个分支，所以总分支数为</w:t>
      </w:r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700" w:dyaOrig="440">
          <v:shape id="_x0000_i1053" type="#_x0000_t75" style="width:36pt;height:22.5pt" o:ole="">
            <v:imagedata r:id="rId50" o:title=""/>
          </v:shape>
          <o:OLEObject Type="Embed" ProgID="Equation.3" ShapeID="_x0000_i1053" DrawAspect="Content" ObjectID="_1634226900" r:id="rId51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，可得关系式</w:t>
      </w:r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1800" w:dyaOrig="440">
          <v:shape id="_x0000_i1054" type="#_x0000_t75" style="width:99pt;height:26.1pt" o:ole="">
            <v:imagedata r:id="rId52" o:title=""/>
          </v:shape>
          <o:OLEObject Type="Embed" ProgID="Equation.3" ShapeID="_x0000_i1054" DrawAspect="Content" ObjectID="_1634226901" r:id="rId53"/>
        </w:object>
      </w:r>
      <w:r w:rsidRPr="00F25765">
        <w:rPr>
          <w:rFonts w:asciiTheme="minorEastAsia" w:eastAsiaTheme="minorEastAsia" w:hAnsiTheme="minorEastAsia" w:hint="eastAsia"/>
          <w:b/>
          <w:position w:val="-14"/>
          <w:sz w:val="36"/>
          <w:szCs w:val="36"/>
        </w:rPr>
        <w:t>，即</w:t>
      </w:r>
      <w:bookmarkStart w:id="1" w:name="_Hlk529702548"/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1800" w:dyaOrig="440">
          <v:shape id="_x0000_i1055" type="#_x0000_t75" style="width:94.5pt;height:22.5pt" o:ole="">
            <v:imagedata r:id="rId54" o:title=""/>
          </v:shape>
          <o:OLEObject Type="Embed" ProgID="Equation.3" ShapeID="_x0000_i1055" DrawAspect="Content" ObjectID="_1634226902" r:id="rId55"/>
        </w:object>
      </w:r>
      <w:bookmarkEnd w:id="1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（公式2）；</w:t>
      </w:r>
    </w:p>
    <w:p w:rsidR="00DB62FA" w:rsidRDefault="000F77F1" w:rsidP="00DB62F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由公式1和2，</w:t>
      </w:r>
      <w:r w:rsidR="00DB62FA">
        <w:rPr>
          <w:rFonts w:asciiTheme="minorEastAsia" w:eastAsiaTheme="minorEastAsia" w:hAnsiTheme="minorEastAsia" w:hint="eastAsia"/>
          <w:b/>
          <w:sz w:val="36"/>
          <w:szCs w:val="36"/>
        </w:rPr>
        <w:t>即</w:t>
      </w:r>
      <w:r w:rsidR="00DB62FA"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1728" w:dyaOrig="442">
          <v:shape id="_x0000_i1056" type="#_x0000_t75" style="width:108pt;height:28.5pt;mso-position-horizontal-relative:page;mso-position-vertical-relative:page" o:ole="">
            <v:imagedata r:id="rId44" o:title=""/>
          </v:shape>
          <o:OLEObject Type="Embed" ProgID="Equation.3" ShapeID="_x0000_i1056" DrawAspect="Content" ObjectID="_1634226903" r:id="rId56"/>
        </w:object>
      </w:r>
      <w:r w:rsidR="00DB62FA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="00DB62FA"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1800" w:dyaOrig="440">
          <v:shape id="_x0000_i1057" type="#_x0000_t75" style="width:94.5pt;height:22.5pt" o:ole="">
            <v:imagedata r:id="rId54" o:title=""/>
          </v:shape>
          <o:OLEObject Type="Embed" ProgID="Equation.3" ShapeID="_x0000_i1057" DrawAspect="Content" ObjectID="_1634226904" r:id="rId57"/>
        </w:object>
      </w:r>
    </w:p>
    <w:p w:rsidR="000F77F1" w:rsidRPr="00DB62FA" w:rsidRDefault="000F77F1" w:rsidP="00DB62FA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可得</w:t>
      </w:r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1200" w:dyaOrig="440">
          <v:shape id="_x0000_i1058" type="#_x0000_t75" style="width:96pt;height:33.6pt" o:ole="">
            <v:imagedata r:id="rId58" o:title=""/>
          </v:shape>
          <o:OLEObject Type="Embed" ProgID="Equation.3" ShapeID="_x0000_i1058" DrawAspect="Content" ObjectID="_1634226905" r:id="rId59"/>
        </w:object>
      </w:r>
      <w:r w:rsidRPr="00F25765">
        <w:rPr>
          <w:rFonts w:asciiTheme="minorEastAsia" w:eastAsiaTheme="minorEastAsia" w:hAnsiTheme="minorEastAsia" w:hint="eastAsia"/>
          <w:b/>
          <w:position w:val="-18"/>
          <w:sz w:val="36"/>
          <w:szCs w:val="36"/>
        </w:rPr>
        <w:t>，证毕。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position w:val="-18"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position w:val="-18"/>
          <w:sz w:val="36"/>
          <w:szCs w:val="36"/>
        </w:rPr>
        <w:t>如：叶子</w:t>
      </w:r>
      <w:r>
        <w:rPr>
          <w:rFonts w:asciiTheme="minorEastAsia" w:eastAsiaTheme="minorEastAsia" w:hAnsiTheme="minorEastAsia" w:hint="eastAsia"/>
          <w:b/>
          <w:position w:val="-18"/>
          <w:sz w:val="36"/>
          <w:szCs w:val="36"/>
        </w:rPr>
        <w:t>结点</w:t>
      </w:r>
      <w:r w:rsidRPr="00F25765">
        <w:rPr>
          <w:rFonts w:asciiTheme="minorEastAsia" w:eastAsiaTheme="minorEastAsia" w:hAnsiTheme="minorEastAsia" w:hint="eastAsia"/>
          <w:b/>
          <w:position w:val="-18"/>
          <w:sz w:val="36"/>
          <w:szCs w:val="36"/>
        </w:rPr>
        <w:t>数为3（C，E，F），度数为2的结点</w:t>
      </w:r>
      <w:r w:rsidRPr="00F25765">
        <w:rPr>
          <w:rFonts w:asciiTheme="minorEastAsia" w:eastAsiaTheme="minorEastAsia" w:hAnsiTheme="minorEastAsia" w:hint="eastAsia"/>
          <w:b/>
          <w:position w:val="-18"/>
          <w:sz w:val="36"/>
          <w:szCs w:val="36"/>
        </w:rPr>
        <w:lastRenderedPageBreak/>
        <w:t>数为2（A，B），满足性质3。</w:t>
      </w:r>
    </w:p>
    <w:p w:rsidR="000F77F1" w:rsidRPr="00F25765" w:rsidRDefault="000F77F1" w:rsidP="000F77F1">
      <w:pPr>
        <w:ind w:firstLineChars="250" w:firstLine="703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/>
          <w:b/>
          <w:noProof/>
          <w:sz w:val="28"/>
        </w:rPr>
        <w:drawing>
          <wp:inline distT="0" distB="0" distL="0" distR="0" wp14:anchorId="238CD2AF" wp14:editId="6C7B4955">
            <wp:extent cx="3492000" cy="2412000"/>
            <wp:effectExtent l="0" t="0" r="0" b="7620"/>
            <wp:docPr id="3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position w:val="-18"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position w:val="-18"/>
          <w:sz w:val="36"/>
          <w:szCs w:val="36"/>
        </w:rPr>
        <w:t xml:space="preserve">  又如：叶子数</w:t>
      </w:r>
      <w:r>
        <w:rPr>
          <w:rFonts w:asciiTheme="minorEastAsia" w:eastAsiaTheme="minorEastAsia" w:hAnsiTheme="minorEastAsia" w:hint="eastAsia"/>
          <w:b/>
          <w:position w:val="-18"/>
          <w:sz w:val="36"/>
          <w:szCs w:val="36"/>
        </w:rPr>
        <w:t>结点</w:t>
      </w:r>
      <w:r w:rsidRPr="00F25765">
        <w:rPr>
          <w:rFonts w:asciiTheme="minorEastAsia" w:eastAsiaTheme="minorEastAsia" w:hAnsiTheme="minorEastAsia" w:hint="eastAsia"/>
          <w:b/>
          <w:position w:val="-18"/>
          <w:sz w:val="36"/>
          <w:szCs w:val="36"/>
        </w:rPr>
        <w:t>为2（F，G），度数为2的结点数为1（A），满足性质3。</w:t>
      </w:r>
    </w:p>
    <w:p w:rsidR="000F77F1" w:rsidRPr="00F25765" w:rsidRDefault="000F77F1" w:rsidP="000F77F1">
      <w:pPr>
        <w:ind w:firstLineChars="100" w:firstLine="24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noProof/>
          <w:sz w:val="24"/>
          <w:szCs w:val="24"/>
        </w:rPr>
        <w:drawing>
          <wp:inline distT="0" distB="0" distL="0" distR="0" wp14:anchorId="50B936D7" wp14:editId="6C79C4C6">
            <wp:extent cx="3744000" cy="2340000"/>
            <wp:effectExtent l="0" t="0" r="0" b="41275"/>
            <wp:docPr id="4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●满二叉树的定义：深度为k（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k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≥1）且结点数为</w:t>
      </w:r>
      <w:r w:rsidRPr="00F25765">
        <w:rPr>
          <w:rFonts w:asciiTheme="minorEastAsia" w:eastAsiaTheme="minorEastAsia" w:hAnsiTheme="minorEastAsia"/>
          <w:b/>
          <w:position w:val="-12"/>
          <w:sz w:val="36"/>
          <w:szCs w:val="36"/>
        </w:rPr>
        <w:object w:dxaOrig="620" w:dyaOrig="420">
          <v:shape id="_x0000_i1059" type="#_x0000_t75" style="width:28.5pt;height:22.5pt" o:ole="">
            <v:imagedata r:id="rId70" o:title=""/>
          </v:shape>
          <o:OLEObject Type="Embed" ProgID="Equation.3" ShapeID="_x0000_i1059" DrawAspect="Content" ObjectID="_1634226906" r:id="rId71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的二叉树。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满二叉树的结点数达到最大值。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如：深度为3的满二叉树结点达到7个 </w:t>
      </w: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0F77F1" w:rsidRPr="00F25765" w:rsidRDefault="00211253" w:rsidP="000F77F1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sz w:val="28"/>
        </w:rPr>
      </w:r>
      <w:r>
        <w:rPr>
          <w:rFonts w:asciiTheme="minorEastAsia" w:eastAsiaTheme="minorEastAsia" w:hAnsiTheme="minorEastAsia"/>
          <w:b/>
          <w:sz w:val="28"/>
        </w:rPr>
        <w:pict>
          <v:group id="_x0000_s1855" style="width:239.6pt;height:160.15pt;mso-position-horizontal-relative:char;mso-position-vertical-relative:line" coordsize="9715,2879">
            <v:shape id="_x0000_s1856" type="#_x0000_t75" style="position:absolute;width:9715;height:2879" o:preferrelative="f">
              <v:fill o:detectmouseclick="t"/>
              <o:lock v:ext="edit" text="t"/>
            </v:shape>
            <v:shape id="_s1386" o:spid="_x0000_s1857" type="#_x0000_t34" style="position:absolute;left:7817;top:1339;width:360;height:1261;rotation:270;flip:x" o:connectortype="elbow" adj="10754,585590,-321702" strokeweight="2.25pt"/>
            <v:shape id="_s1387" o:spid="_x0000_s1858" type="#_x0000_t34" style="position:absolute;left:6557;top:1340;width:360;height:1259;rotation:270" o:connectortype="elbow" adj="10754,-586793,-232085" strokeweight="2.25pt"/>
            <v:shape id="_s1388" o:spid="_x0000_s1859" type="#_x0000_t34" style="position:absolute;left:2780;top:1339;width:360;height:1261;rotation:270;flip:x" o:connectortype="elbow" adj="10754,585590,-142560" strokeweight="2.25pt"/>
            <v:shape id="_s1389" o:spid="_x0000_s1860" type="#_x0000_t34" style="position:absolute;left:1520;top:1340;width:360;height:1259;rotation:270" o:connectortype="elbow" adj="10754,-586793,-52943" strokeweight="2.25pt"/>
            <v:shape id="_s1390" o:spid="_x0000_s1861" type="#_x0000_t34" style="position:absolute;left:5936;top:-360;width:360;height:2520;rotation:270;flip:x" o:connectortype="elbow" adj="10754,277477,-276848" strokeweight="2.25pt"/>
            <v:shape id="_s1391" o:spid="_x0000_s1862" type="#_x0000_t34" style="position:absolute;left:3408;top:-359;width:360;height:2517;rotation:270" o:connectortype="elbow" adj="10754,-277762,-97706" strokeweight="2.25pt"/>
            <v:roundrect id="_s1393" o:spid="_x0000_s1863" style="position:absolute;left:3777;width:2160;height:720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A1</w:t>
                    </w:r>
                  </w:p>
                </w:txbxContent>
              </v:textbox>
            </v:roundrect>
            <v:roundrect id="_s1395" o:spid="_x0000_s1864" style="position:absolute;left:1259;top:1080;width:2160;height:720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B2</w:t>
                    </w:r>
                  </w:p>
                </w:txbxContent>
              </v:textbox>
            </v:roundrect>
            <v:roundrect id="_s1396" o:spid="_x0000_s1865" style="position:absolute;left:6296;top:1080;width:2160;height:720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C3</w:t>
                    </w:r>
                  </w:p>
                </w:txbxContent>
              </v:textbox>
            </v:roundrect>
            <v:roundrect id="_s1397" o:spid="_x0000_s1866" style="position:absolute;top:2160;width:2159;height:719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D4</w:t>
                    </w:r>
                  </w:p>
                </w:txbxContent>
              </v:textbox>
            </v:roundrect>
            <v:roundrect id="_s1398" o:spid="_x0000_s1867" style="position:absolute;left:2519;top:2160;width:2159;height:719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E5</w:t>
                    </w:r>
                  </w:p>
                </w:txbxContent>
              </v:textbox>
            </v:roundrect>
            <v:roundrect id="_s1399" o:spid="_x0000_s1868" style="position:absolute;left:5038;top:2160;width:2159;height:719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F6</w:t>
                    </w:r>
                  </w:p>
                </w:txbxContent>
              </v:textbox>
            </v:roundrect>
            <v:roundrect id="_s1400" o:spid="_x0000_s1869" style="position:absolute;left:7557;top:2160;width:2158;height:719;v-text-anchor:middle" arcsize="10923f" fillcolor="#bbe0e3">
              <v:textbox inset="0,0,0,0">
                <w:txbxContent>
                  <w:p w:rsidR="00A07601" w:rsidRDefault="00A07601" w:rsidP="000F77F1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hint="eastAsia"/>
                        <w:sz w:val="32"/>
                      </w:rPr>
                      <w:t>G7</w:t>
                    </w:r>
                  </w:p>
                </w:txbxContent>
              </v:textbox>
            </v:roundrect>
            <w10:anchorlock/>
          </v:group>
        </w:pic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●完全二叉树的定义：对于满二叉树的结点，按下列规则编号：</w:t>
      </w:r>
    </w:p>
    <w:p w:rsidR="000F77F1" w:rsidRPr="00F25765" w:rsidRDefault="000F77F1" w:rsidP="000F77F1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 w:hint="eastAsia"/>
          <w:b/>
          <w:sz w:val="36"/>
          <w:szCs w:val="36"/>
        </w:rPr>
        <w:t>(1)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从根结点开始，自上而下；</w:t>
      </w:r>
    </w:p>
    <w:p w:rsidR="000F77F1" w:rsidRPr="00F25765" w:rsidRDefault="000F77F1" w:rsidP="000F77F1">
      <w:pPr>
        <w:ind w:left="28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 w:hint="eastAsia"/>
          <w:b/>
          <w:sz w:val="36"/>
          <w:szCs w:val="36"/>
        </w:rPr>
        <w:t>(2)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同一层自左至右。</w:t>
      </w:r>
    </w:p>
    <w:p w:rsidR="000F77F1" w:rsidRDefault="000F77F1" w:rsidP="000F77F1">
      <w:pPr>
        <w:ind w:left="280" w:firstLine="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满二叉树的结点编号后，任意取满二叉树的前若干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个连续的结点所对应的二叉树，称为完全二叉树。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完全二叉树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的</w:t>
      </w:r>
      <w:r>
        <w:rPr>
          <w:rFonts w:asciiTheme="minorEastAsia" w:eastAsiaTheme="minorEastAsia" w:hAnsiTheme="minorEastAsia"/>
          <w:b/>
          <w:sz w:val="36"/>
          <w:szCs w:val="36"/>
        </w:rPr>
        <w:t>特点：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除最后一层外，其余各层均是满的，最后一层，结点连续出现在左边。</w:t>
      </w:r>
    </w:p>
    <w:p w:rsidR="00004378" w:rsidRPr="00F25765" w:rsidRDefault="00040CED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请注意：满二叉树要求太特殊且严格，一般不容易满足，而完全二叉树条件低一些，容易满足，今后会经常用到它，所以要注意它。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如：深度为4的完全二叉树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noProof/>
          <w:sz w:val="36"/>
          <w:szCs w:val="36"/>
        </w:rPr>
        <w:lastRenderedPageBreak/>
        <w:drawing>
          <wp:inline distT="0" distB="0" distL="0" distR="0" wp14:anchorId="167EC4A3" wp14:editId="184A597D">
            <wp:extent cx="4536000" cy="2772000"/>
            <wp:effectExtent l="38100" t="0" r="0" b="0"/>
            <wp:docPr id="37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:rsidR="000F77F1" w:rsidRPr="00F25765" w:rsidRDefault="000F77F1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                 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又如：第2层结点不是连续出现在左侧，所以不是完全二叉树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noProof/>
          <w:sz w:val="36"/>
          <w:szCs w:val="36"/>
        </w:rPr>
        <w:drawing>
          <wp:inline distT="0" distB="0" distL="0" distR="0" wp14:anchorId="7757D3B1" wp14:editId="7F6131D8">
            <wp:extent cx="3060000" cy="2160000"/>
            <wp:effectExtent l="38100" t="0" r="7620" b="31115"/>
            <wp:docPr id="38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</wp:inline>
        </w:drawing>
      </w:r>
    </w:p>
    <w:p w:rsidR="000F77F1" w:rsidRPr="00F25765" w:rsidRDefault="000F77F1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                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再如：第3层未满，所以不是完全二叉树</w:t>
      </w:r>
    </w:p>
    <w:p w:rsidR="000F77F1" w:rsidRPr="00F25765" w:rsidRDefault="000F77F1" w:rsidP="000F77F1">
      <w:pPr>
        <w:ind w:firstLineChars="250" w:firstLine="703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/>
          <w:b/>
          <w:noProof/>
          <w:sz w:val="28"/>
        </w:rPr>
        <w:lastRenderedPageBreak/>
        <w:drawing>
          <wp:inline distT="0" distB="0" distL="0" distR="0" wp14:anchorId="4EC2381C" wp14:editId="0BEF61C4">
            <wp:extent cx="3744000" cy="2772000"/>
            <wp:effectExtent l="38100" t="0" r="0" b="28575"/>
            <wp:docPr id="39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2" r:lo="rId83" r:qs="rId84" r:cs="rId85"/>
              </a:graphicData>
            </a:graphic>
          </wp:inline>
        </w:drawing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性质4：具有n个结点的完全二叉树的深度为：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1840" w:dyaOrig="460">
          <v:shape id="_x0000_i1061" type="#_x0000_t75" style="width:145.5pt;height:32.1pt" o:ole="">
            <v:imagedata r:id="rId87" o:title=""/>
          </v:shape>
          <o:OLEObject Type="Embed" ProgID="Equation.3" ShapeID="_x0000_i1061" DrawAspect="Content" ObjectID="_1634226907" r:id="rId88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position w:val="-18"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证明：由完全二叉树和满二叉树的关系可知，一棵深度为k的完全二叉树的结点数必介于深度为k-1和深度为k的满二叉树的结点数之间，则有</w:t>
      </w:r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2079" w:dyaOrig="480">
          <v:shape id="_x0000_i1062" type="#_x0000_t75" style="width:100.5pt;height:28.5pt" o:ole="">
            <v:imagedata r:id="rId89" o:title=""/>
          </v:shape>
          <o:OLEObject Type="Embed" ProgID="Equation.3" ShapeID="_x0000_i1062" DrawAspect="Content" ObjectID="_1634226908" r:id="rId90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（取等号的情况是：完全二叉树是深度为k的满二叉树），由此推出</w:t>
      </w:r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2180" w:dyaOrig="480">
          <v:shape id="_x0000_i1063" type="#_x0000_t75" style="width:108pt;height:28.5pt" o:ole="">
            <v:imagedata r:id="rId91" o:title=""/>
          </v:shape>
          <o:OLEObject Type="Embed" ProgID="Equation.3" ShapeID="_x0000_i1063" DrawAspect="Content" ObjectID="_1634226909" r:id="rId92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，即</w:t>
      </w:r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1780" w:dyaOrig="460">
          <v:shape id="_x0000_i1064" type="#_x0000_t75" style="width:96pt;height:27pt" o:ole="">
            <v:imagedata r:id="rId93" o:title=""/>
          </v:shape>
          <o:OLEObject Type="Embed" ProgID="Equation.3" ShapeID="_x0000_i1064" DrawAspect="Content" ObjectID="_1634226910" r:id="rId94"/>
        </w:objec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由于k取整数,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所以</w:t>
      </w:r>
      <w:r w:rsidRPr="00F25765">
        <w:rPr>
          <w:rFonts w:asciiTheme="minorEastAsia" w:eastAsiaTheme="minorEastAsia" w:hAnsiTheme="minorEastAsia"/>
          <w:b/>
          <w:position w:val="-18"/>
          <w:sz w:val="36"/>
          <w:szCs w:val="36"/>
        </w:rPr>
        <w:object w:dxaOrig="1864" w:dyaOrig="461">
          <v:shape id="_x0000_i1065" type="#_x0000_t75" style="width:159pt;height:28.5pt;mso-position-horizontal-relative:page;mso-position-vertical-relative:page" o:ole="">
            <v:imagedata r:id="rId95" o:title=""/>
          </v:shape>
          <o:OLEObject Type="Embed" ProgID="Equation.3" ShapeID="_x0000_i1065" DrawAspect="Content" ObjectID="_1634226911" r:id="rId96"/>
        </w:object>
      </w:r>
      <w:r>
        <w:rPr>
          <w:rFonts w:asciiTheme="minorEastAsia" w:eastAsiaTheme="minorEastAsia" w:hAnsiTheme="minorEastAsia" w:hint="eastAsia"/>
          <w:b/>
          <w:position w:val="-18"/>
          <w:sz w:val="36"/>
          <w:szCs w:val="36"/>
        </w:rPr>
        <w:t>,证毕。</w:t>
      </w:r>
    </w:p>
    <w:p w:rsidR="006C1FAF" w:rsidRPr="00C01A55" w:rsidRDefault="006C1FAF" w:rsidP="000F77F1">
      <w:pPr>
        <w:ind w:firstLineChars="100" w:firstLine="361"/>
        <w:rPr>
          <w:rFonts w:asciiTheme="minorEastAsia" w:eastAsiaTheme="minorEastAsia" w:hAnsiTheme="minorEastAsia"/>
          <w:b/>
          <w:position w:val="-18"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position w:val="-18"/>
          <w:sz w:val="36"/>
          <w:szCs w:val="36"/>
        </w:rPr>
        <w:t>例如：若</w:t>
      </w:r>
      <w:r>
        <w:rPr>
          <w:rFonts w:asciiTheme="minorEastAsia" w:eastAsiaTheme="minorEastAsia" w:hAnsiTheme="minorEastAsia"/>
          <w:b/>
          <w:position w:val="-18"/>
          <w:sz w:val="36"/>
          <w:szCs w:val="36"/>
        </w:rPr>
        <w:t>n=10,k=1+3=4</w:t>
      </w:r>
      <w:r>
        <w:rPr>
          <w:rFonts w:asciiTheme="minorEastAsia" w:eastAsiaTheme="minorEastAsia" w:hAnsiTheme="minorEastAsia" w:hint="eastAsia"/>
          <w:b/>
          <w:position w:val="-18"/>
          <w:sz w:val="36"/>
          <w:szCs w:val="36"/>
        </w:rPr>
        <w:t>（见后面）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性质5：如果一棵完全二叉树有n个结点，对所有结点按层次编号（即从上到下），每层从左到右从1开始编号，则对任意结点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（1≤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≤n），有：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cs="Calibri" w:hint="eastAsia"/>
          <w:b/>
          <w:sz w:val="36"/>
          <w:szCs w:val="36"/>
        </w:rPr>
        <w:t xml:space="preserve">  </w:t>
      </w:r>
      <w:r>
        <w:rPr>
          <w:rFonts w:ascii="MS Mincho" w:eastAsia="MS Mincho" w:hAnsi="MS Mincho" w:cs="MS Mincho" w:hint="eastAsia"/>
          <w:b/>
          <w:sz w:val="36"/>
          <w:szCs w:val="36"/>
        </w:rPr>
        <w:t>(1)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若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=1，则其为根，没有双亲。若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&gt;1，则其双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亲为(int)(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/2);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cs="Calibri" w:hint="eastAsia"/>
          <w:b/>
          <w:sz w:val="36"/>
          <w:szCs w:val="36"/>
        </w:rPr>
        <w:t xml:space="preserve">  </w:t>
      </w:r>
      <w:r>
        <w:rPr>
          <w:rFonts w:ascii="MS Mincho" w:eastAsia="MS Mincho" w:hAnsi="MS Mincho" w:cs="MS Mincho" w:hint="eastAsia"/>
          <w:b/>
          <w:sz w:val="36"/>
          <w:szCs w:val="36"/>
        </w:rPr>
        <w:t>(2)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若2i≤n（即它有左子树），则其左子树编号为2i;若2i&gt;n，则其无左子树。若2i+1≤n（即它有右子树），则其右子树的编号为2i+1; 若2i+1&gt;n，则其无右子树。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noProof/>
          <w:sz w:val="36"/>
          <w:szCs w:val="36"/>
        </w:rPr>
        <w:drawing>
          <wp:inline distT="0" distB="0" distL="0" distR="0" wp14:anchorId="79865CA3" wp14:editId="329CE183">
            <wp:extent cx="4788000" cy="2844000"/>
            <wp:effectExtent l="57150" t="0" r="0" b="13970"/>
            <wp:docPr id="45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7" r:lo="rId98" r:qs="rId99" r:cs="rId100"/>
              </a:graphicData>
            </a:graphic>
          </wp:inline>
        </w:drawing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分析：编号为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=4的结点D，该树的结点数n=10；因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&gt;1，所以其双亲结点是(int)(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/2)=2(即B)；又因2i=2*4≤10，所以该结点有左子树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（结点为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H编号为2i=8）；再因2i+1=9≤10, 所以该结点有右子树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（结点为I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编号为2i+1=9）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再分析：编号为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=5的结点E，因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&gt;1，所以其双亲结点是(int)(</w:t>
      </w:r>
      <w:proofErr w:type="spellStart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i</w:t>
      </w:r>
      <w:proofErr w:type="spellEnd"/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/2)=2(即B)；又因2i=2*5≤10，所以该结点有左子树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（结点为J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编号为2i=10）；再因2i+1=11&gt;10, 所以该结点没有右子树。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6.3 二叉树的存储结构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常用顺序存储结构和链式存储结构。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6.3.1 二叉树的顺序存储结构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二叉树的形状可能繁多且不固定，不好掌握规律，而进行顺序存储恰恰相反，要求规律性强。所以这种存储一定是规律性较强的二叉树才适合。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完全二叉树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符合这一点，这也是它被定义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的原因之一。</w:t>
      </w:r>
    </w:p>
    <w:p w:rsidR="000F77F1" w:rsidRDefault="000F77F1" w:rsidP="000F77F1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对于完全二叉树进行结点编号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（自上而下，自左至右）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后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，编号可以反映结点的分支和从属关系，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将这些结点存入一维数组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时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，编号和数组下标可以对应起来。</w:t>
      </w:r>
    </w:p>
    <w:p w:rsidR="000F77F1" w:rsidRPr="00F25765" w:rsidRDefault="000F77F1" w:rsidP="000F77F1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例如：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noProof/>
          <w:sz w:val="36"/>
          <w:szCs w:val="36"/>
        </w:rPr>
        <w:drawing>
          <wp:inline distT="0" distB="0" distL="0" distR="0" wp14:anchorId="478421A7" wp14:editId="330BCCF3">
            <wp:extent cx="5148000" cy="2988000"/>
            <wp:effectExtent l="19050" t="0" r="0" b="3175"/>
            <wp:docPr id="5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2" r:lo="rId103" r:qs="rId104" r:cs="rId105"/>
              </a:graphicData>
            </a:graphic>
          </wp:inline>
        </w:drawing>
      </w:r>
    </w:p>
    <w:p w:rsidR="000F77F1" w:rsidRPr="00F25765" w:rsidRDefault="000F77F1" w:rsidP="000F77F1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存储方式：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726"/>
      </w:tblGrid>
      <w:tr w:rsidR="000F77F1" w:rsidRPr="00F25765" w:rsidTr="00BA30EA">
        <w:tc>
          <w:tcPr>
            <w:tcW w:w="850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位置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[1]  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[2]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[3]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[4]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[5]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[6]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[7]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[8]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[9]</w:t>
            </w:r>
          </w:p>
        </w:tc>
        <w:tc>
          <w:tcPr>
            <w:tcW w:w="726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[10]</w:t>
            </w:r>
          </w:p>
        </w:tc>
      </w:tr>
      <w:tr w:rsidR="000F77F1" w:rsidRPr="00F25765" w:rsidTr="00BA30EA">
        <w:tc>
          <w:tcPr>
            <w:tcW w:w="850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结点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A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B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C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D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E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F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G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H</w:t>
            </w:r>
          </w:p>
        </w:tc>
        <w:tc>
          <w:tcPr>
            <w:tcW w:w="59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I</w:t>
            </w:r>
          </w:p>
        </w:tc>
        <w:tc>
          <w:tcPr>
            <w:tcW w:w="726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J </w:t>
            </w:r>
          </w:p>
        </w:tc>
      </w:tr>
    </w:tbl>
    <w:p w:rsidR="000F77F1" w:rsidRPr="00F25765" w:rsidRDefault="000F77F1" w:rsidP="000F77F1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对于一般的二叉树，不易直接采用顺序存储，可以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虚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补成完全二叉树后再用顺序存储的方法存储。</w:t>
      </w:r>
    </w:p>
    <w:p w:rsidR="000F77F1" w:rsidRPr="00F25765" w:rsidRDefault="000F77F1" w:rsidP="000F77F1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如：一棵普通二叉树</w:t>
      </w:r>
    </w:p>
    <w:p w:rsidR="000F77F1" w:rsidRPr="00F25765" w:rsidRDefault="000F77F1" w:rsidP="000F77F1">
      <w:pPr>
        <w:ind w:firstLineChars="100" w:firstLine="24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/>
          <w:b/>
          <w:noProof/>
          <w:sz w:val="24"/>
          <w:szCs w:val="24"/>
        </w:rPr>
        <w:drawing>
          <wp:inline distT="0" distB="0" distL="0" distR="0" wp14:anchorId="66C2527A" wp14:editId="47E3081C">
            <wp:extent cx="3816000" cy="2664000"/>
            <wp:effectExtent l="0" t="0" r="0" b="22225"/>
            <wp:docPr id="46" name="图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7" r:lo="rId108" r:qs="rId109" r:cs="rId110"/>
              </a:graphicData>
            </a:graphic>
          </wp:inline>
        </w:drawing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由上图用虚结点（@）补成的完全二叉树再顺序存储</w:t>
      </w:r>
    </w:p>
    <w:p w:rsidR="000F77F1" w:rsidRDefault="000F77F1" w:rsidP="000F77F1">
      <w:pPr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/>
          <w:b/>
          <w:noProof/>
          <w:sz w:val="36"/>
          <w:szCs w:val="36"/>
        </w:rPr>
        <w:drawing>
          <wp:inline distT="0" distB="0" distL="0" distR="0" wp14:anchorId="6BBAE253" wp14:editId="7B898747">
            <wp:extent cx="5256000" cy="2592000"/>
            <wp:effectExtent l="0" t="0" r="1905" b="0"/>
            <wp:docPr id="47" name="图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2" r:lo="rId113" r:qs="rId114" r:cs="rId115"/>
              </a:graphicData>
            </a:graphic>
          </wp:inline>
        </w:drawing>
      </w: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存储方式：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470"/>
        <w:gridCol w:w="508"/>
        <w:gridCol w:w="509"/>
        <w:gridCol w:w="509"/>
        <w:gridCol w:w="509"/>
        <w:gridCol w:w="509"/>
        <w:gridCol w:w="509"/>
        <w:gridCol w:w="509"/>
        <w:gridCol w:w="616"/>
        <w:gridCol w:w="603"/>
        <w:gridCol w:w="616"/>
        <w:gridCol w:w="654"/>
      </w:tblGrid>
      <w:tr w:rsidR="000F77F1" w:rsidRPr="00F25765" w:rsidTr="00BA30EA">
        <w:tc>
          <w:tcPr>
            <w:tcW w:w="817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位置</w:t>
            </w:r>
          </w:p>
        </w:tc>
        <w:tc>
          <w:tcPr>
            <w:tcW w:w="567" w:type="dxa"/>
          </w:tcPr>
          <w:p w:rsidR="000F77F1" w:rsidRPr="00F25765" w:rsidRDefault="000F77F1" w:rsidP="00BA30EA">
            <w:pPr>
              <w:ind w:firstLineChars="50" w:firstLine="1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1  </w:t>
            </w:r>
          </w:p>
        </w:tc>
        <w:tc>
          <w:tcPr>
            <w:tcW w:w="470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508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7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9</w:t>
            </w:r>
          </w:p>
        </w:tc>
        <w:tc>
          <w:tcPr>
            <w:tcW w:w="616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10</w:t>
            </w:r>
          </w:p>
        </w:tc>
        <w:tc>
          <w:tcPr>
            <w:tcW w:w="603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11</w:t>
            </w:r>
          </w:p>
        </w:tc>
        <w:tc>
          <w:tcPr>
            <w:tcW w:w="616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13</w:t>
            </w:r>
          </w:p>
        </w:tc>
      </w:tr>
      <w:tr w:rsidR="000F77F1" w:rsidRPr="00F25765" w:rsidTr="00BA30EA">
        <w:tc>
          <w:tcPr>
            <w:tcW w:w="817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结点</w:t>
            </w:r>
          </w:p>
        </w:tc>
        <w:tc>
          <w:tcPr>
            <w:tcW w:w="567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A</w:t>
            </w:r>
          </w:p>
        </w:tc>
        <w:tc>
          <w:tcPr>
            <w:tcW w:w="470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B</w:t>
            </w:r>
          </w:p>
        </w:tc>
        <w:tc>
          <w:tcPr>
            <w:tcW w:w="508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C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@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D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E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@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@</w:t>
            </w:r>
          </w:p>
        </w:tc>
        <w:tc>
          <w:tcPr>
            <w:tcW w:w="509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@</w:t>
            </w:r>
          </w:p>
        </w:tc>
        <w:tc>
          <w:tcPr>
            <w:tcW w:w="616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F</w:t>
            </w:r>
          </w:p>
        </w:tc>
        <w:tc>
          <w:tcPr>
            <w:tcW w:w="603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@</w:t>
            </w:r>
          </w:p>
        </w:tc>
        <w:tc>
          <w:tcPr>
            <w:tcW w:w="616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@</w:t>
            </w:r>
          </w:p>
        </w:tc>
        <w:tc>
          <w:tcPr>
            <w:tcW w:w="654" w:type="dxa"/>
          </w:tcPr>
          <w:p w:rsidR="000F77F1" w:rsidRPr="00F25765" w:rsidRDefault="000F77F1" w:rsidP="00BA30E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F2576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G</w:t>
            </w:r>
          </w:p>
        </w:tc>
      </w:tr>
    </w:tbl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定义：</w:t>
      </w:r>
    </w:p>
    <w:p w:rsidR="000F77F1" w:rsidRPr="00007D5B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#define MAXSIZE 100</w:t>
      </w:r>
    </w:p>
    <w:p w:rsidR="000F77F1" w:rsidRPr="00007D5B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typedef  char  </w:t>
      </w:r>
      <w:proofErr w:type="spellStart"/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DataType</w:t>
      </w:r>
      <w:proofErr w:type="spellEnd"/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0F77F1" w:rsidRPr="00007D5B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typedef struct</w:t>
      </w:r>
    </w:p>
    <w:p w:rsidR="000F77F1" w:rsidRPr="00007D5B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0F77F1" w:rsidRPr="00007D5B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DataType</w:t>
      </w:r>
      <w:proofErr w:type="spellEnd"/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[MAXSIZE</w:t>
      </w:r>
      <w:bookmarkStart w:id="2" w:name="_GoBack"/>
      <w:bookmarkEnd w:id="2"/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];</w:t>
      </w:r>
    </w:p>
    <w:p w:rsidR="000F77F1" w:rsidRPr="00007D5B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 xml:space="preserve"> int num;</w:t>
      </w:r>
    </w:p>
    <w:p w:rsidR="000F77F1" w:rsidRPr="00007D5B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SeqBTree</w:t>
      </w:r>
      <w:proofErr w:type="spellEnd"/>
      <w:r w:rsidRPr="00007D5B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6.3.2 二叉树的链式存储结构</w:t>
      </w:r>
    </w:p>
    <w:p w:rsidR="000F77F1" w:rsidRDefault="000F77F1" w:rsidP="000F77F1">
      <w:pPr>
        <w:ind w:firstLineChars="100" w:firstLine="28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结点模式：</w: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26" style="position:absolute;left:0;text-align:left;margin-left:176.5pt;margin-top:12.55pt;width:1in;height:33.1pt;z-index:251853312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  <w:proofErr w:type="spellStart"/>
                  <w:r w:rsidRPr="003F2F12">
                    <w:rPr>
                      <w:rFonts w:hint="eastAsia"/>
                      <w:sz w:val="36"/>
                      <w:szCs w:val="36"/>
                    </w:rPr>
                    <w:t>Rchild</w:t>
                  </w:r>
                  <w:proofErr w:type="spellEnd"/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25" style="position:absolute;left:0;text-align:left;margin-left:104.5pt;margin-top:12.55pt;width:1in;height:33.1pt;z-index:251852288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 w:rsidRPr="003F2F12">
                    <w:rPr>
                      <w:rFonts w:hint="eastAsia"/>
                      <w:sz w:val="36"/>
                      <w:szCs w:val="36"/>
                    </w:rPr>
                    <w:t>Data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24" style="position:absolute;left:0;text-align:left;margin-left:32.5pt;margin-top:12.55pt;width:1in;height:33.1pt;z-index:251851264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  <w:proofErr w:type="spellStart"/>
                  <w:r w:rsidRPr="003F2F12">
                    <w:rPr>
                      <w:rFonts w:hint="eastAsia"/>
                      <w:sz w:val="36"/>
                      <w:szCs w:val="36"/>
                    </w:rPr>
                    <w:t>Lchild</w:t>
                  </w:r>
                  <w:proofErr w:type="spellEnd"/>
                </w:p>
              </w:txbxContent>
            </v:textbox>
          </v:rect>
        </w:pic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Default="00211253" w:rsidP="000F77F1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oval id="_x0000_s1955" style="position:absolute;left:0;text-align:left;margin-left:183.5pt;margin-top:-29.95pt;width:1in;height:44.9pt;z-index:251883008">
            <v:textbox>
              <w:txbxContent>
                <w:p w:rsidR="00A07601" w:rsidRPr="00265C7D" w:rsidRDefault="00A07601" w:rsidP="000F77F1">
                  <w:pPr>
                    <w:rPr>
                      <w:sz w:val="36"/>
                      <w:szCs w:val="36"/>
                    </w:rPr>
                  </w:pPr>
                  <w:r w:rsidRPr="00265C7D">
                    <w:rPr>
                      <w:rFonts w:hint="eastAsia"/>
                      <w:sz w:val="36"/>
                      <w:szCs w:val="36"/>
                    </w:rPr>
                    <w:t>Root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48" type="#_x0000_t32" style="position:absolute;left:0;text-align:left;margin-left:218.95pt;margin-top:14.95pt;width:0;height:25.15pt;z-index:251875840" o:connectortype="straight">
            <v:stroke endarrow="block"/>
          </v:shape>
        </w:pic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49" type="#_x0000_t32" style="position:absolute;left:0;text-align:left;margin-left:135.8pt;margin-top:26.3pt;width:43.05pt;height:44.75pt;flip:x;z-index:251876864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50" type="#_x0000_t32" style="position:absolute;left:0;text-align:left;margin-left:255.5pt;margin-top:26.75pt;width:38.35pt;height:44.3pt;z-index:251877888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28" style="position:absolute;left:0;text-align:left;margin-left:194.25pt;margin-top:8.9pt;width:45.85pt;height:34.25pt;z-index:251855360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29" style="position:absolute;left:0;text-align:left;margin-left:240.1pt;margin-top:8.9pt;width:30.85pt;height:34.25pt;z-index:251856384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27" style="position:absolute;left:0;text-align:left;margin-left:163.85pt;margin-top:8.9pt;width:30.4pt;height:34.25pt;z-index:251854336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35" type="#_x0000_t32" style="position:absolute;left:0;text-align:left;margin-left:317.7pt;margin-top:9.1pt;width:30.85pt;height:34.25pt;flip:x;z-index:251938304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34" type="#_x0000_t32" style="position:absolute;left:0;text-align:left;margin-left:81.55pt;margin-top:9.1pt;width:30.4pt;height:34.25pt;flip:x;z-index:251937280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52" type="#_x0000_t32" style="position:absolute;left:0;text-align:left;margin-left:255.5pt;margin-top:28.45pt;width:31.8pt;height:51.85pt;z-index:251879936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51" type="#_x0000_t32" style="position:absolute;left:0;text-align:left;margin-left:149.4pt;margin-top:28.45pt;width:26.15pt;height:51.85pt;flip:x;z-index:251878912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32" style="position:absolute;left:0;text-align:left;margin-left:159.2pt;margin-top:9.1pt;width:30.85pt;height:34.25pt;z-index:251859456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35" style="position:absolute;left:0;text-align:left;margin-left:317.7pt;margin-top:8.65pt;width:30.85pt;height:34.25pt;z-index:251862528">
            <v:textbox>
              <w:txbxContent>
                <w:p w:rsidR="00A07601" w:rsidRPr="0090757C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34" style="position:absolute;left:0;text-align:left;margin-left:270.95pt;margin-top:8.65pt;width:46.75pt;height:34.25pt;z-index:251861504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C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33" style="position:absolute;left:0;text-align:left;margin-left:240.55pt;margin-top:8.65pt;width:30.4pt;height:34.25pt;z-index:251860480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31" style="position:absolute;left:0;text-align:left;margin-left:111.95pt;margin-top:9.1pt;width:47.25pt;height:34.25pt;z-index:251858432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B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30" style="position:absolute;left:0;text-align:left;margin-left:81.55pt;margin-top:9.1pt;width:30.4pt;height:34.25pt;z-index:251857408">
            <v:textbox>
              <w:txbxContent>
                <w:p w:rsidR="00A07601" w:rsidRPr="0090757C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38" type="#_x0000_t32" style="position:absolute;left:0;text-align:left;margin-left:230.25pt;margin-top:17.9pt;width:30.4pt;height:34.25pt;flip:x;z-index:251941376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2037" type="#_x0000_t32" style="position:absolute;left:0;text-align:left;margin-left:175.55pt;margin-top:17.9pt;width:30.4pt;height:34.25pt;flip:x;z-index:251940352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41" style="position:absolute;left:0;text-align:left;margin-left:312.55pt;margin-top:17.9pt;width:30.85pt;height:34.25pt;z-index:251868672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40" style="position:absolute;left:0;text-align:left;margin-left:260.65pt;margin-top:17.9pt;width:51.9pt;height:34.25pt;z-index:251867648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E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39" style="position:absolute;left:0;text-align:left;margin-left:230.25pt;margin-top:17.9pt;width:30.4pt;height:34.25pt;z-index:251866624">
            <v:textbox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38" style="position:absolute;left:0;text-align:left;margin-left:175.55pt;margin-top:17.9pt;width:30.85pt;height:34.25pt;z-index:251865600">
            <v:textbox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37" style="position:absolute;left:0;text-align:left;margin-left:123.65pt;margin-top:17.9pt;width:51.9pt;height:34.25pt;z-index:251864576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D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36" style="position:absolute;left:0;text-align:left;margin-left:93.25pt;margin-top:17.9pt;width:30.4pt;height:34.25pt;z-index:251863552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54" type="#_x0000_t32" style="position:absolute;left:0;text-align:left;margin-left:324.25pt;margin-top:4pt;width:9.8pt;height:58.45pt;z-index:251881984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44"/>
          <w:szCs w:val="44"/>
        </w:rPr>
        <w:pict>
          <v:shape id="_x0000_s1953" type="#_x0000_t32" style="position:absolute;left:0;text-align:left;margin-left:100.3pt;margin-top:4pt;width:11.65pt;height:58.45pt;flip:x;z-index:251880960" o:connectortype="straight">
            <v:stroke endarrow="block"/>
          </v:shape>
        </w:pic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41" type="#_x0000_t32" style="position:absolute;left:0;text-align:left;margin-left:356.95pt;margin-top:31.25pt;width:30.4pt;height:34.25pt;flip:x;z-index:251944448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40" type="#_x0000_t32" style="position:absolute;left:0;text-align:left;margin-left:274.65pt;margin-top:31.25pt;width:30.4pt;height:34.25pt;flip:x;z-index:251943424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39" type="#_x0000_t32" style="position:absolute;left:0;text-align:left;margin-left:125pt;margin-top:31.25pt;width:30.4pt;height:34.25pt;flip:x;z-index:251942400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36" type="#_x0000_t32" style="position:absolute;left:0;text-align:left;margin-left:42.7pt;margin-top:31.25pt;width:30.4pt;height:34.25pt;flip:x;z-index:251939328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45" style="position:absolute;left:0;text-align:left;margin-left:274.65pt;margin-top:31.25pt;width:30.4pt;height:34.25pt;z-index:251872768">
            <v:textbox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46" style="position:absolute;left:0;text-align:left;margin-left:305.05pt;margin-top:31.25pt;width:51.9pt;height:34.25pt;z-index:251873792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G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47" style="position:absolute;left:0;text-align:left;margin-left:356.95pt;margin-top:31.25pt;width:30.85pt;height:34.25pt;z-index:251874816">
            <v:textbox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44" style="position:absolute;left:0;text-align:left;margin-left:125pt;margin-top:31.25pt;width:30.85pt;height:34.25pt;z-index:251871744">
            <v:textbox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43" style="position:absolute;left:0;text-align:left;margin-left:73.1pt;margin-top:31.25pt;width:51.9pt;height:34.25pt;z-index:251870720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F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42" style="position:absolute;left:0;text-align:left;margin-left:42.7pt;margin-top:31.25pt;width:30.4pt;height:34.25pt;z-index:251869696">
            <v:textbox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Pr="00F25765" w:rsidRDefault="000F77F1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定义：</w:t>
      </w:r>
    </w:p>
    <w:p w:rsidR="000F77F1" w:rsidRPr="00161320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>typedef struct node</w:t>
      </w:r>
    </w:p>
    <w:p w:rsidR="000F77F1" w:rsidRPr="00161320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0F77F1" w:rsidRPr="00161320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>DataType</w:t>
      </w:r>
      <w:proofErr w:type="spellEnd"/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 xml:space="preserve"> data;</w:t>
      </w:r>
    </w:p>
    <w:p w:rsidR="000F77F1" w:rsidRPr="00161320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 xml:space="preserve"> struct node *</w:t>
      </w:r>
      <w:proofErr w:type="spellStart"/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>,*</w:t>
      </w:r>
      <w:proofErr w:type="spellStart"/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0F77F1" w:rsidRPr="00161320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161320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0F77F1" w:rsidRPr="00F25765" w:rsidRDefault="000F77F1" w:rsidP="000F77F1">
      <w:pPr>
        <w:ind w:firstLineChars="100" w:firstLine="28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此种定义称为二叉树的二叉链表。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在链式结构中，通过每个结点的左右指针域，可以找到其孩子结点，但要找双亲结点不方便，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因此</w:t>
      </w:r>
      <w:r>
        <w:rPr>
          <w:rFonts w:asciiTheme="minorEastAsia" w:eastAsiaTheme="minorEastAsia" w:hAnsiTheme="minorEastAsia"/>
          <w:b/>
          <w:sz w:val="36"/>
          <w:szCs w:val="36"/>
        </w:rPr>
        <w:t>，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可以增加一个指针域保存双亲结点的地址，称为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带双亲指针的二叉链表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”或称为“三叉链表”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结点模式：</w: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58" style="position:absolute;left:0;text-align:left;margin-left:248.5pt;margin-top:12.55pt;width:1in;height:33.1pt;z-index:251886080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  <w:proofErr w:type="spellStart"/>
                  <w:r w:rsidRPr="003F2F12">
                    <w:rPr>
                      <w:rFonts w:hint="eastAsia"/>
                      <w:sz w:val="36"/>
                      <w:szCs w:val="36"/>
                    </w:rPr>
                    <w:t>Rchild</w:t>
                  </w:r>
                  <w:proofErr w:type="spellEnd"/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59" style="position:absolute;left:0;text-align:left;margin-left:176.5pt;margin-top:12.55pt;width:1in;height:33.1pt;z-index:251887104">
            <v:textbox>
              <w:txbxContent>
                <w:p w:rsidR="00A07601" w:rsidRPr="00107F93" w:rsidRDefault="00A07601" w:rsidP="000F77F1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P</w:t>
                  </w:r>
                  <w:r w:rsidRPr="00107F93">
                    <w:rPr>
                      <w:rFonts w:hint="eastAsia"/>
                      <w:sz w:val="36"/>
                      <w:szCs w:val="36"/>
                    </w:rPr>
                    <w:t>arents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57" style="position:absolute;left:0;text-align:left;margin-left:104.5pt;margin-top:12.55pt;width:1in;height:33.1pt;z-index:251885056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 w:rsidRPr="003F2F12">
                    <w:rPr>
                      <w:rFonts w:hint="eastAsia"/>
                      <w:sz w:val="36"/>
                      <w:szCs w:val="36"/>
                    </w:rPr>
                    <w:t>Data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56" style="position:absolute;left:0;text-align:left;margin-left:32.5pt;margin-top:12.55pt;width:1in;height:33.1pt;z-index:251884032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  <w:proofErr w:type="spellStart"/>
                  <w:r w:rsidRPr="003F2F12">
                    <w:rPr>
                      <w:rFonts w:hint="eastAsia"/>
                      <w:sz w:val="36"/>
                      <w:szCs w:val="36"/>
                    </w:rPr>
                    <w:t>Lchild</w:t>
                  </w:r>
                  <w:proofErr w:type="spellEnd"/>
                </w:p>
              </w:txbxContent>
            </v:textbox>
          </v:rect>
        </w:pic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oval id="_x0000_s1984" style="position:absolute;left:0;text-align:left;margin-left:183.5pt;margin-top:3.55pt;width:1in;height:42.6pt;z-index:251912704">
            <v:textbox>
              <w:txbxContent>
                <w:p w:rsidR="00A07601" w:rsidRPr="00265C7D" w:rsidRDefault="00A07601" w:rsidP="000F77F1">
                  <w:pPr>
                    <w:rPr>
                      <w:sz w:val="36"/>
                      <w:szCs w:val="36"/>
                    </w:rPr>
                  </w:pPr>
                  <w:r w:rsidRPr="00265C7D">
                    <w:rPr>
                      <w:rFonts w:hint="eastAsia"/>
                      <w:sz w:val="36"/>
                      <w:szCs w:val="36"/>
                    </w:rPr>
                    <w:t>Root</w:t>
                  </w:r>
                </w:p>
              </w:txbxContent>
            </v:textbox>
          </v:oval>
        </w:pict>
      </w:r>
    </w:p>
    <w:p w:rsidR="000F77F1" w:rsidRDefault="00211253" w:rsidP="000F77F1">
      <w:pPr>
        <w:ind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81" type="#_x0000_t32" style="position:absolute;left:0;text-align:left;margin-left:221.4pt;margin-top:14.95pt;width:0;height:25.15pt;z-index:251909632" o:connectortype="straight">
            <v:stroke endarrow="block"/>
          </v:shape>
        </w:pic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42" type="#_x0000_t32" style="position:absolute;left:0;text-align:left;margin-left:221.4pt;margin-top:8.9pt;width:34.1pt;height:34.25pt;flip:x;z-index:251945472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83" type="#_x0000_t32" style="position:absolute;left:0;text-align:left;margin-left:270.95pt;margin-top:26.3pt;width:41.6pt;height:44.75pt;z-index:251911680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82" type="#_x0000_t32" style="position:absolute;left:0;text-align:left;margin-left:93.25pt;margin-top:26.3pt;width:65pt;height:44.75pt;flip:x;z-index:251910656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62" style="position:absolute;left:0;text-align:left;margin-left:255.5pt;margin-top:8.9pt;width:30.85pt;height:34.25pt;z-index:251890176">
            <v:textbox style="mso-next-textbox:#_x0000_s1962"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85" style="position:absolute;left:0;text-align:left;margin-left:221.4pt;margin-top:8.9pt;width:34.1pt;height:34.25pt;z-index:251913728">
            <v:textbox>
              <w:txbxContent>
                <w:p w:rsidR="00A07601" w:rsidRPr="003E2C47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61" style="position:absolute;left:0;text-align:left;margin-left:175.55pt;margin-top:8.9pt;width:45.85pt;height:34.25pt;z-index:251889152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60" style="position:absolute;left:0;text-align:left;margin-left:145.15pt;margin-top:8.9pt;width:30.4pt;height:34.25pt;z-index:251888128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996" type="#_x0000_t38" style="position:absolute;left:0;text-align:left;margin-left:286.35pt;margin-top:2.4pt;width:57.05pt;height:53.7pt;rotation:180;z-index:251924992" o:connectortype="curved" adj="10791,-151924,-164092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95" type="#_x0000_t38" style="position:absolute;left:0;text-align:left;margin-left:119.65pt;margin-top:17.3pt;width:51.85pt;height:41.2pt;rotation:270;z-index:251923968" o:connectortype="curved" adj="10790,-202054,-89566" strokecolor="red">
            <v:stroke endarrow="block"/>
          </v:shape>
        </w:pic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44" type="#_x0000_t32" style="position:absolute;left:0;text-align:left;margin-left:366.3pt;margin-top:8.65pt;width:30.85pt;height:34.25pt;flip:x;z-index:251947520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43" type="#_x0000_t32" style="position:absolute;left:0;text-align:left;margin-left:37.1pt;margin-top:8.65pt;width:30.4pt;height:34.25pt;flip:x;z-index:251946496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01" type="#_x0000_t32" style="position:absolute;left:0;text-align:left;margin-left:270.95pt;margin-top:24.9pt;width:15.4pt;height:55.4pt;z-index:251930112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92" type="#_x0000_t32" style="position:absolute;left:0;text-align:left;margin-left:116.2pt;margin-top:28.45pt;width:44.85pt;height:51.85pt;flip:x;z-index:251920896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87" style="position:absolute;left:0;text-align:left;margin-left:366.3pt;margin-top:8.65pt;width:30.85pt;height:34.25pt;z-index:251915776">
            <v:textbox>
              <w:txbxContent>
                <w:p w:rsidR="00A07601" w:rsidRPr="0090757C" w:rsidRDefault="00A07601" w:rsidP="000F77F1">
                  <w:pPr>
                    <w:rPr>
                      <w:sz w:val="44"/>
                      <w:szCs w:val="44"/>
                    </w:rPr>
                  </w:pPr>
                </w:p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68" style="position:absolute;left:0;text-align:left;margin-left:335.45pt;margin-top:8.65pt;width:30.85pt;height:34.25pt;z-index:251896320">
            <v:textbox>
              <w:txbxContent>
                <w:p w:rsidR="00A07601" w:rsidRDefault="00A07601" w:rsidP="000F77F1"/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67" style="position:absolute;left:0;text-align:left;margin-left:288.7pt;margin-top:8.65pt;width:46.75pt;height:34.25pt;z-index:251895296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C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66" style="position:absolute;left:0;text-align:left;margin-left:258.3pt;margin-top:8.65pt;width:30.4pt;height:34.25pt;z-index:251894272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86" style="position:absolute;left:0;text-align:left;margin-left:145.6pt;margin-top:8.65pt;width:31.5pt;height:34.25pt;z-index:251914752">
            <v:textbox>
              <w:txbxContent>
                <w:p w:rsidR="00A07601" w:rsidRPr="003E2C47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65" style="position:absolute;left:0;text-align:left;margin-left:114.75pt;margin-top:8.65pt;width:30.85pt;height:34.25pt;z-index:251893248">
            <v:textbox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64" style="position:absolute;left:0;text-align:left;margin-left:67.5pt;margin-top:8.65pt;width:47.25pt;height:34.25pt;z-index:251892224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B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63" style="position:absolute;left:0;text-align:left;margin-left:37.1pt;margin-top:8.65pt;width:30.4pt;height:34.25pt;z-index:251891200">
            <v:textbox>
              <w:txbxContent>
                <w:p w:rsidR="00A07601" w:rsidRPr="003E2C47" w:rsidRDefault="00A07601" w:rsidP="000F77F1">
                  <w:pPr>
                    <w:rPr>
                      <w:sz w:val="44"/>
                      <w:szCs w:val="44"/>
                    </w:rPr>
                  </w:pPr>
                </w:p>
                <w:p w:rsidR="00A07601" w:rsidRPr="0090757C" w:rsidRDefault="00A07601" w:rsidP="000F77F1">
                  <w:pPr>
                    <w:rPr>
                      <w:sz w:val="44"/>
                      <w:szCs w:val="44"/>
                    </w:rPr>
                  </w:pPr>
                </w:p>
                <w:p w:rsidR="00A07601" w:rsidRDefault="00A07601" w:rsidP="000F77F1"/>
              </w:txbxContent>
            </v:textbox>
          </v:rect>
        </w:pic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97" type="#_x0000_t38" style="position:absolute;left:0;text-align:left;margin-left:113.1pt;margin-top:23.6pt;width:54.7pt;height:30.85pt;rotation:270;flip:x;z-index:251926016" o:connectortype="curved" adj="10800,315353,-97082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98" type="#_x0000_t38" style="position:absolute;left:0;text-align:left;margin-left:284.25pt;margin-top:24.1pt;width:54.7pt;height:29.9pt;rotation:270;flip:x;z-index:251927040" o:connectortype="curved" adj="10800,325373,-164488" strokecolor="red">
            <v:stroke endarrow="block"/>
          </v:shape>
        </w:pic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46" type="#_x0000_t32" style="position:absolute;left:0;text-align:left;margin-left:230.25pt;margin-top:17.9pt;width:30.4pt;height:34.25pt;flip:x;z-index:251949568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45" type="#_x0000_t32" style="position:absolute;left:0;text-align:left;margin-left:175.5pt;margin-top:17.9pt;width:30.9pt;height:34.25pt;flip:x;z-index:251948544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69" style="position:absolute;left:0;text-align:left;margin-left:93.25pt;margin-top:17.9pt;width:43.55pt;height:34.25pt;z-index:251897344">
            <v:textbox style="mso-next-textbox:#_x0000_s1969"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D</w:t>
                  </w:r>
                </w:p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70" style="position:absolute;left:0;text-align:left;margin-left:136.8pt;margin-top:17.9pt;width:38.7pt;height:34.25pt;z-index:251898368">
            <v:textbox style="mso-next-textbox:#_x0000_s1970">
              <w:txbxContent>
                <w:p w:rsidR="00A07601" w:rsidRDefault="00A07601" w:rsidP="000F77F1"/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89" style="position:absolute;left:0;text-align:left;margin-left:343.4pt;margin-top:17.9pt;width:30.85pt;height:34.25pt;z-index:251917824">
            <v:textbox style="mso-next-textbox:#_x0000_s1989"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88" style="position:absolute;left:0;text-align:left;margin-left:62.4pt;margin-top:17.9pt;width:30.85pt;height:34.25pt;z-index:251916800">
            <v:textbox style="mso-next-textbox:#_x0000_s1988"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74" style="position:absolute;left:0;text-align:left;margin-left:312.55pt;margin-top:17.9pt;width:30.85pt;height:34.25pt;z-index:251902464">
            <v:textbox style="mso-next-textbox:#_x0000_s1974">
              <w:txbxContent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73" style="position:absolute;left:0;text-align:left;margin-left:260.65pt;margin-top:17.9pt;width:51.9pt;height:34.25pt;z-index:251901440">
            <v:textbox style="mso-next-textbox:#_x0000_s1973"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E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72" style="position:absolute;left:0;text-align:left;margin-left:230.25pt;margin-top:17.9pt;width:30.4pt;height:34.25pt;z-index:251900416">
            <v:textbox style="mso-next-textbox:#_x0000_s1972"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71" style="position:absolute;left:0;text-align:left;margin-left:175.55pt;margin-top:17.9pt;width:30.85pt;height:34.25pt;z-index:251899392">
            <v:textbox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00" type="#_x0000_t38" style="position:absolute;left:0;text-align:left;margin-left:283.55pt;margin-top:20.95pt;width:69.7pt;height:59.55pt;rotation:180;z-index:251929088" o:connectortype="curved" adj="10800,-191117,-137363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99" type="#_x0000_t38" style="position:absolute;left:0;text-align:left;margin-left:96.7pt;margin-top:40.45pt;width:59.55pt;height:20.6pt;rotation:270;flip:x;z-index:251928064" o:connectortype="curved" adj="10791,552478,-82265" strokecolor="red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94" type="#_x0000_t32" style="position:absolute;left:0;text-align:left;margin-left:310.2pt;margin-top:4pt;width:46.75pt;height:58.45pt;flip:x;z-index:251922944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93" type="#_x0000_t32" style="position:absolute;left:0;text-align:left;margin-left:73.1pt;margin-top:4pt;width:28.6pt;height:58.45pt;z-index:251921920" o:connectortype="straight">
            <v:stroke endarrow="block"/>
          </v:shape>
        </w:pic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lastRenderedPageBreak/>
        <w:pict>
          <v:shape id="_x0000_s3074" type="#_x0000_t32" style="position:absolute;left:0;text-align:left;margin-left:370.45pt;margin-top:31.25pt;width:30.9pt;height:34.25pt;flip:x;z-index:251953664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3073" type="#_x0000_t32" style="position:absolute;left:0;text-align:left;margin-left:257.8pt;margin-top:31.25pt;width:30.9pt;height:34.25pt;flip:x;z-index:251952640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3072" type="#_x0000_t32" style="position:absolute;left:0;text-align:left;margin-left:145.15pt;margin-top:31.25pt;width:30.9pt;height:34.25pt;flip:x;z-index:251951616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2047" type="#_x0000_t32" style="position:absolute;left:0;text-align:left;margin-left:31.5pt;margin-top:31.25pt;width:30.9pt;height:34.25pt;flip:x;z-index:251950592" o:connectortype="straight" strokeweight="1pt"/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78" style="position:absolute;left:0;text-align:left;margin-left:340.1pt;margin-top:31.25pt;width:30.4pt;height:34.25pt;z-index:251906560">
            <v:textbox>
              <w:txbxContent>
                <w:p w:rsidR="00A07601" w:rsidRDefault="00A07601" w:rsidP="000F77F1"/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80" style="position:absolute;left:0;text-align:left;margin-left:370.5pt;margin-top:31.25pt;width:30.85pt;height:34.25pt;z-index:251908608">
            <v:textbox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79" style="position:absolute;left:0;text-align:left;margin-left:289.15pt;margin-top:31.25pt;width:51.9pt;height:34.25pt;z-index:251907584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G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91" style="position:absolute;left:0;text-align:left;margin-left:258.3pt;margin-top:31.25pt;width:30.85pt;height:34.25pt;z-index:251919872">
            <v:textbox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90" style="position:absolute;left:0;text-align:left;margin-left:145.6pt;margin-top:31.25pt;width:30.85pt;height:34.25pt;z-index:251918848">
            <v:textbox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  <w:p w:rsidR="00A07601" w:rsidRPr="003F2F12" w:rsidRDefault="00A07601" w:rsidP="000F77F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77" style="position:absolute;left:0;text-align:left;margin-left:114.75pt;margin-top:31.25pt;width:30.85pt;height:34.25pt;z-index:251905536">
            <v:textbox>
              <w:txbxContent>
                <w:p w:rsidR="00A07601" w:rsidRDefault="00A07601" w:rsidP="000F77F1"/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76" style="position:absolute;left:0;text-align:left;margin-left:62.9pt;margin-top:31.25pt;width:51.9pt;height:34.25pt;z-index:251904512">
            <v:textbox>
              <w:txbxContent>
                <w:p w:rsidR="00A07601" w:rsidRPr="003F2F12" w:rsidRDefault="00A07601" w:rsidP="000F77F1">
                  <w:pPr>
                    <w:ind w:firstLineChars="50" w:firstLine="18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F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rect id="_x0000_s1975" style="position:absolute;left:0;text-align:left;margin-left:32.5pt;margin-top:31.25pt;width:30.4pt;height:34.25pt;z-index:251903488">
            <v:textbox>
              <w:txbxContent>
                <w:p w:rsidR="00A07601" w:rsidRPr="0006226B" w:rsidRDefault="00A07601" w:rsidP="000F77F1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612902" w:rsidRDefault="00612902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612902" w:rsidRDefault="00612902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定义：</w:t>
      </w:r>
    </w:p>
    <w:p w:rsidR="000F77F1" w:rsidRPr="00E43E2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>typedef struct node</w:t>
      </w:r>
    </w:p>
    <w:p w:rsidR="000F77F1" w:rsidRPr="00E43E2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0F77F1" w:rsidRPr="00E43E2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>DataType</w:t>
      </w:r>
      <w:proofErr w:type="spellEnd"/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 xml:space="preserve"> data;</w:t>
      </w:r>
    </w:p>
    <w:p w:rsidR="000F77F1" w:rsidRPr="00E43E2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 xml:space="preserve"> struct node *</w:t>
      </w:r>
      <w:proofErr w:type="spellStart"/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>,*parents,*</w:t>
      </w:r>
      <w:proofErr w:type="spellStart"/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0F77F1" w:rsidRPr="00E43E2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proofErr w:type="spellStart"/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>ThTree</w:t>
      </w:r>
      <w:proofErr w:type="spellEnd"/>
      <w:r w:rsidRPr="00E43E21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6.4 二叉树的遍历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（又称访问，周游，走）</w:t>
      </w:r>
    </w:p>
    <w:p w:rsidR="000F77F1" w:rsidRPr="00D036A3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t>遍历</w:t>
      </w:r>
      <w:r w:rsidRPr="00D036A3">
        <w:rPr>
          <w:rFonts w:asciiTheme="minorEastAsia" w:eastAsiaTheme="minorEastAsia" w:hAnsiTheme="minorEastAsia" w:hint="eastAsia"/>
          <w:b/>
          <w:bCs/>
          <w:sz w:val="36"/>
          <w:szCs w:val="36"/>
        </w:rPr>
        <w:t>是指按指定的规律</w:t>
      </w:r>
      <w:r w:rsidRPr="00D036A3">
        <w:rPr>
          <w:rFonts w:asciiTheme="minorEastAsia" w:eastAsiaTheme="minorEastAsia" w:hAnsiTheme="minorEastAsia" w:hint="eastAsia"/>
          <w:b/>
          <w:sz w:val="36"/>
          <w:szCs w:val="36"/>
        </w:rPr>
        <w:t>从根结点</w:t>
      </w:r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t>开始，</w:t>
      </w:r>
      <w:r w:rsidRPr="00D036A3">
        <w:rPr>
          <w:rFonts w:asciiTheme="minorEastAsia" w:eastAsiaTheme="minorEastAsia" w:hAnsiTheme="minorEastAsia" w:hint="eastAsia"/>
          <w:b/>
          <w:bCs/>
          <w:sz w:val="36"/>
          <w:szCs w:val="36"/>
        </w:rPr>
        <w:t>对二叉树中的每个结点</w:t>
      </w:r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t>遍历</w:t>
      </w:r>
      <w:r w:rsidRPr="00D036A3">
        <w:rPr>
          <w:rFonts w:asciiTheme="minorEastAsia" w:eastAsiaTheme="minorEastAsia" w:hAnsiTheme="minorEastAsia" w:hint="eastAsia"/>
          <w:b/>
          <w:bCs/>
          <w:sz w:val="36"/>
          <w:szCs w:val="36"/>
        </w:rPr>
        <w:t>一次且仅</w:t>
      </w:r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t>遍历</w:t>
      </w:r>
      <w:r w:rsidRPr="00D036A3">
        <w:rPr>
          <w:rFonts w:asciiTheme="minorEastAsia" w:eastAsiaTheme="minorEastAsia" w:hAnsiTheme="minorEastAsia" w:hint="eastAsia"/>
          <w:b/>
          <w:bCs/>
          <w:sz w:val="36"/>
          <w:szCs w:val="36"/>
        </w:rPr>
        <w:t>一次。所谓</w:t>
      </w:r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t>遍历</w:t>
      </w:r>
      <w:r w:rsidRPr="00D036A3">
        <w:rPr>
          <w:rFonts w:asciiTheme="minorEastAsia" w:eastAsiaTheme="minorEastAsia" w:hAnsiTheme="minorEastAsia" w:hint="eastAsia"/>
          <w:b/>
          <w:bCs/>
          <w:sz w:val="36"/>
          <w:szCs w:val="36"/>
        </w:rPr>
        <w:t>是指对结点做某种处理。如：输出信息、修改结点的值等。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●遍历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可以采用递归方法（程序简单）和非递归方法（程序稍复杂）。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从中可以寻出“足迹”。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例如下列一颗简单的二叉树：</w:t>
      </w:r>
    </w:p>
    <w:p w:rsidR="000F77F1" w:rsidRDefault="00211253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07" style="position:absolute;left:0;text-align:left;margin-left:1.65pt;margin-top:11.05pt;width:209.05pt;height:153.75pt;z-index:251833856" coordsize="4181,3075" path="m1935,hdc1930,114,1957,289,1861,383v-41,40,-117,40,-169,56c1673,445,1636,458,1636,458v-21,31,-48,48,-75,75c1549,570,1533,589,1505,617v-16,50,-32,100,-47,150c1452,786,1440,823,1440,823v3,75,-15,157,18,224c1468,1066,1489,1090,1505,1103v18,14,56,38,56,38c1558,1169,1562,1199,1552,1225v-4,10,-19,11,-28,18c1514,1251,1504,1261,1496,1271v-7,9,-11,21,-19,28c1460,1314,1421,1337,1421,1337v-23,34,-46,36,-75,65c1333,1441,1314,1455,1290,1487v-30,39,-65,107,-103,140c1141,1667,1069,1715,1019,1748v-31,21,-62,37,-94,56c906,1816,888,1829,869,1842v-9,6,-28,19,-28,19c809,1910,795,1916,738,1935v-19,6,-56,19,-56,19c430,1941,583,1957,458,1917v-86,-58,-129,-25,-262,-19c121,1948,153,1916,103,1991v-6,9,-19,28,-19,28c71,2059,61,2097,37,2132,22,2180,11,2221,,2272v6,175,3,265,46,411c54,2712,54,2747,75,2768v26,26,50,55,74,84c185,2895,242,2981,299,3001v68,24,136,46,206,66c611,3064,719,3075,823,3057v23,-4,98,-109,130,-130c979,2888,994,2851,1019,2814v21,-64,-8,10,37,-56c1068,2741,1073,2720,1084,2702v8,-45,19,-87,28,-131c1108,2448,1136,2268,1056,2150v-26,-80,-38,-190,10,-261c1093,1849,1145,1837,1178,1804v9,-9,16,-22,28,-28c1232,1762,1262,1758,1290,1748v90,-90,-25,17,56,-37c1386,1684,1410,1642,1458,1627v28,-42,56,-77,103,-94c1578,1516,1602,1506,1617,1487v6,-8,4,-21,10,-29c1643,1437,1683,1402,1683,1402v15,-45,15,-75,56,-103c1844,1307,1965,1313,2066,1346v75,-3,167,30,225,-18c2350,1279,2267,1312,2337,1290v76,18,84,75,141,112c2500,1436,2518,1464,2552,1487v42,61,87,110,141,158c2770,1713,2719,1692,2777,1711v28,42,62,75,103,103c2900,1877,2934,1868,2964,1926v40,78,-7,-6,56,75c3034,2019,3045,2038,3057,2057v6,9,19,28,19,28c3096,2146,3087,2211,3067,2272v-17,144,-37,288,9,430c3092,2752,3095,2785,3142,2814v6,9,9,21,18,28c3168,2848,3179,2848,3188,2852v40,20,78,44,122,56c3335,2915,3385,2927,3385,2927v159,-5,338,4,495,-47c3916,2856,3964,2832,3992,2796v14,-18,25,-38,38,-57c4036,2730,4049,2711,4049,2711v10,-32,28,-60,37,-93c4096,2581,4114,2506,4114,2506v13,-148,67,-344,,-477c4085,1972,4025,1959,3983,1917v-9,-9,-17,-21,-28,-28c3938,1879,3859,1871,3852,1870v-29,-9,-65,-32,-93,-38c3619,1802,3415,1808,3291,1804v-42,-8,-72,-24,-112,-37c3160,1755,3136,1749,3123,1730v-6,-9,-9,-22,-19,-28c3087,1692,3048,1683,3048,1683v-35,-51,-80,-96,-131,-131c2903,1508,2859,1487,2824,1458v-29,-24,-55,-51,-85,-74c2721,1370,2697,1364,2683,1346v-33,-43,-67,-82,-112,-112c2528,1171,2463,1130,2422,1066v8,-121,25,-173,46,-281c2463,668,2498,495,2356,449v-28,-19,-51,-49,-84,-57c2218,379,2167,359,2113,346,2085,227,2094,251,2094,56e" filled="f">
            <v:path arrowok="t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08" type="#_x0000_t32" style="position:absolute;left:0;text-align:left;margin-left:105.9pt;margin-top:8.25pt;width:.95pt;height:9.85pt;flip:x y;z-index:251834880" o:connectortype="straight">
            <v:stroke endarrow="block"/>
          </v:shape>
        </w:pic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</w:rPr>
        <w:t xml:space="preserve">  </w:t>
      </w:r>
      <w:r w:rsidR="00313580">
        <w:rPr>
          <w:rFonts w:asciiTheme="minorEastAsia" w:eastAsiaTheme="minorEastAsia" w:hAnsiTheme="minorEastAsia" w:hint="eastAsia"/>
          <w:b/>
          <w:sz w:val="28"/>
        </w:rPr>
        <w:t>先（左）</w:t>
      </w:r>
      <w:r>
        <w:rPr>
          <w:rFonts w:asciiTheme="minorEastAsia" w:eastAsiaTheme="minorEastAsia" w:hAnsiTheme="minorEastAsia"/>
          <w:b/>
          <w:sz w:val="28"/>
        </w:rPr>
        <w:t xml:space="preserve">        </w:t>
      </w:r>
      <w:r w:rsidR="00313580">
        <w:rPr>
          <w:rFonts w:asciiTheme="minorEastAsia" w:eastAsiaTheme="minorEastAsia" w:hAnsiTheme="minorEastAsia" w:hint="eastAsia"/>
          <w:b/>
          <w:sz w:val="28"/>
        </w:rPr>
        <w:t>后（右）</w:t>
      </w:r>
      <w:r>
        <w:rPr>
          <w:rFonts w:asciiTheme="minorEastAsia" w:eastAsiaTheme="minorEastAsia" w:hAnsiTheme="minorEastAsia"/>
          <w:b/>
          <w:sz w:val="28"/>
        </w:rPr>
        <w:t xml:space="preserve">               </w:t>
      </w:r>
      <w:r w:rsidR="00211253"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906" style="position:absolute;left:0;text-align:left;margin-left:77.15pt;margin-top:3.75pt;width:43.1pt;height:42.1pt;z-index:25183283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1906"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</w:p>
    <w:p w:rsidR="000F77F1" w:rsidRDefault="00211253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1905" type="#_x0000_t32" style="position:absolute;left:0;text-align:left;margin-left:116.15pt;margin-top:7.15pt;width:46.8pt;height:48.6pt;z-index:25183180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1904" type="#_x0000_t32" style="position:absolute;left:0;text-align:left;margin-left:40pt;margin-top:10.4pt;width:43.5pt;height:44.8pt;flip:x;z-index:251830784" o:connectortype="straight"/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0F77F1" w:rsidRDefault="00211253" w:rsidP="000F77F1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903" style="position:absolute;left:0;text-align:left;margin-left:156.55pt;margin-top:18.35pt;width:43.1pt;height:43.5pt;z-index:2518297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1903"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902" style="position:absolute;left:0;text-align:left;margin-left:5.9pt;margin-top:19.75pt;width:43.1pt;height:43.3pt;z-index:251828736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1902"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313580">
        <w:rPr>
          <w:rFonts w:asciiTheme="minorEastAsia" w:eastAsiaTheme="minorEastAsia" w:hAnsiTheme="minorEastAsia"/>
          <w:b/>
          <w:sz w:val="28"/>
        </w:rPr>
        <w:t xml:space="preserve">   </w:t>
      </w:r>
      <w:r w:rsidR="00313580">
        <w:rPr>
          <w:rFonts w:asciiTheme="minorEastAsia" w:eastAsiaTheme="minorEastAsia" w:hAnsiTheme="minorEastAsia" w:hint="eastAsia"/>
          <w:b/>
          <w:sz w:val="28"/>
        </w:rPr>
        <w:t>下（中）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Pr="00F25765" w:rsidRDefault="000F77F1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遍历二叉树，可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有3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+1种方法（实际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有6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+1种）：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先</w:t>
      </w:r>
      <w:r>
        <w:rPr>
          <w:rFonts w:asciiTheme="minorEastAsia" w:eastAsiaTheme="minorEastAsia" w:hAnsiTheme="minorEastAsia"/>
          <w:b/>
          <w:sz w:val="36"/>
          <w:szCs w:val="36"/>
        </w:rPr>
        <w:t>序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、</w:t>
      </w:r>
      <w:r>
        <w:rPr>
          <w:rFonts w:asciiTheme="minorEastAsia" w:eastAsiaTheme="minorEastAsia" w:hAnsiTheme="minorEastAsia"/>
          <w:b/>
          <w:sz w:val="36"/>
          <w:szCs w:val="36"/>
        </w:rPr>
        <w:t>中序、后序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>
        <w:rPr>
          <w:rFonts w:asciiTheme="minorEastAsia" w:eastAsiaTheme="minorEastAsia" w:hAnsiTheme="minorEastAsia"/>
          <w:b/>
          <w:sz w:val="36"/>
          <w:szCs w:val="36"/>
        </w:rPr>
        <w:t>层次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法（另外</w:t>
      </w:r>
      <w:r>
        <w:rPr>
          <w:rFonts w:asciiTheme="minorEastAsia" w:eastAsiaTheme="minorEastAsia" w:hAnsiTheme="minorEastAsia"/>
          <w:b/>
          <w:sz w:val="36"/>
          <w:szCs w:val="36"/>
        </w:rPr>
        <w:t>逆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先</w:t>
      </w:r>
      <w:r>
        <w:rPr>
          <w:rFonts w:asciiTheme="minorEastAsia" w:eastAsiaTheme="minorEastAsia" w:hAnsiTheme="minorEastAsia"/>
          <w:b/>
          <w:sz w:val="36"/>
          <w:szCs w:val="36"/>
        </w:rPr>
        <w:t>、中和后序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三种</w:t>
      </w:r>
      <w:r>
        <w:rPr>
          <w:rFonts w:asciiTheme="minorEastAsia" w:eastAsiaTheme="minorEastAsia" w:hAnsiTheme="minorEastAsia"/>
          <w:b/>
          <w:sz w:val="36"/>
          <w:szCs w:val="36"/>
        </w:rPr>
        <w:t>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法不用</w:t>
      </w:r>
      <w:r>
        <w:rPr>
          <w:rFonts w:asciiTheme="minorEastAsia" w:eastAsiaTheme="minorEastAsia" w:hAnsiTheme="minorEastAsia"/>
          <w:b/>
          <w:sz w:val="36"/>
          <w:szCs w:val="36"/>
        </w:rPr>
        <w:t>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以下前三种方法从根部开始逆时针方向绕过各结点，形成一条蜿蜒“足迹”。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/>
          <w:b/>
          <w:sz w:val="36"/>
          <w:szCs w:val="36"/>
        </w:rPr>
        <w:t>(1)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先序法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>
        <w:rPr>
          <w:rFonts w:asciiTheme="minorEastAsia" w:eastAsiaTheme="minorEastAsia" w:hAnsiTheme="minorEastAsia"/>
          <w:b/>
          <w:sz w:val="36"/>
          <w:szCs w:val="36"/>
        </w:rPr>
        <w:t>又称先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根法</w:t>
      </w:r>
      <w:r>
        <w:rPr>
          <w:rFonts w:asciiTheme="minorEastAsia" w:eastAsiaTheme="minorEastAsia" w:hAnsiTheme="minorEastAsia"/>
          <w:b/>
          <w:sz w:val="36"/>
          <w:szCs w:val="36"/>
        </w:rPr>
        <w:t>）</w:t>
      </w:r>
    </w:p>
    <w:p w:rsidR="000F77F1" w:rsidRPr="00F25765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先序遍历：</w:t>
      </w:r>
      <w:r w:rsidRPr="00745E5D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根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，左子树，右子树     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遍历的结果：A，B，C</w:t>
      </w:r>
    </w:p>
    <w:p w:rsidR="000F77F1" w:rsidRPr="00F25765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遍历的足迹：沿途经过各结点的“左部”</w:t>
      </w:r>
    </w:p>
    <w:p w:rsidR="000F77F1" w:rsidRDefault="000F77F1" w:rsidP="000F77F1">
      <w:pPr>
        <w:rPr>
          <w:rFonts w:ascii="Calibri" w:eastAsiaTheme="minorEastAsia" w:hAnsi="Calibri" w:cs="Calibri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 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/>
          <w:b/>
          <w:sz w:val="36"/>
          <w:szCs w:val="36"/>
        </w:rPr>
        <w:t>(2)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中序法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>
        <w:rPr>
          <w:rFonts w:asciiTheme="minorEastAsia" w:eastAsiaTheme="minorEastAsia" w:hAnsiTheme="minorEastAsia"/>
          <w:b/>
          <w:sz w:val="36"/>
          <w:szCs w:val="36"/>
        </w:rPr>
        <w:t>又称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中根法</w:t>
      </w:r>
      <w:r>
        <w:rPr>
          <w:rFonts w:asciiTheme="minorEastAsia" w:eastAsiaTheme="minorEastAsia" w:hAnsiTheme="minorEastAsia"/>
          <w:b/>
          <w:sz w:val="36"/>
          <w:szCs w:val="36"/>
        </w:rPr>
        <w:t>）</w:t>
      </w:r>
    </w:p>
    <w:p w:rsidR="000F77F1" w:rsidRPr="00F25765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中序遍历：左子树，</w:t>
      </w:r>
      <w:r w:rsidRPr="00745E5D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根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，右子树     </w:t>
      </w:r>
    </w:p>
    <w:p w:rsidR="000F77F1" w:rsidRPr="00F25765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遍历的结果：B，A，C</w:t>
      </w:r>
    </w:p>
    <w:p w:rsidR="000F77F1" w:rsidRPr="00F25765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遍历的足迹：沿途经过各结点的“下部”</w:t>
      </w:r>
    </w:p>
    <w:p w:rsidR="000F77F1" w:rsidRPr="00461643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/>
          <w:b/>
          <w:sz w:val="36"/>
          <w:szCs w:val="36"/>
        </w:rPr>
        <w:t>(3)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后序法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>
        <w:rPr>
          <w:rFonts w:asciiTheme="minorEastAsia" w:eastAsiaTheme="minorEastAsia" w:hAnsiTheme="minorEastAsia"/>
          <w:b/>
          <w:sz w:val="36"/>
          <w:szCs w:val="36"/>
        </w:rPr>
        <w:t>又称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后根法</w:t>
      </w:r>
      <w:r>
        <w:rPr>
          <w:rFonts w:asciiTheme="minorEastAsia" w:eastAsiaTheme="minorEastAsia" w:hAnsiTheme="minorEastAsia"/>
          <w:b/>
          <w:sz w:val="36"/>
          <w:szCs w:val="36"/>
        </w:rPr>
        <w:t>）</w:t>
      </w:r>
    </w:p>
    <w:p w:rsidR="000F77F1" w:rsidRPr="00F25765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后序遍历：左子树，右子树，</w:t>
      </w:r>
      <w:r w:rsidRPr="00745E5D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根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</w:t>
      </w:r>
    </w:p>
    <w:p w:rsidR="000F77F1" w:rsidRPr="00F25765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遍历的结果：B，C，A</w:t>
      </w:r>
    </w:p>
    <w:p w:rsidR="000F77F1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遍历的足迹：沿途经过各结点的“右部”</w:t>
      </w:r>
    </w:p>
    <w:p w:rsidR="000F77F1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</w:p>
    <w:p w:rsidR="000F77F1" w:rsidRDefault="000F77F1" w:rsidP="000F77F1">
      <w:pPr>
        <w:ind w:firstLineChars="100" w:firstLine="361"/>
        <w:rPr>
          <w:rFonts w:ascii="Calibri" w:eastAsiaTheme="minorEastAsia" w:hAnsi="Calibri" w:cs="Calibri"/>
          <w:b/>
          <w:sz w:val="36"/>
          <w:szCs w:val="36"/>
        </w:rPr>
      </w:pPr>
      <w:r>
        <w:rPr>
          <w:rFonts w:ascii="Calibri" w:eastAsiaTheme="minorEastAsia" w:hAnsi="Calibri" w:cs="Calibri"/>
          <w:b/>
          <w:sz w:val="36"/>
          <w:szCs w:val="36"/>
        </w:rPr>
        <w:t>(4)</w:t>
      </w:r>
      <w:r>
        <w:rPr>
          <w:rFonts w:ascii="Calibri" w:eastAsiaTheme="minorEastAsia" w:hAnsi="Calibri" w:cs="Calibri" w:hint="eastAsia"/>
          <w:b/>
          <w:sz w:val="36"/>
          <w:szCs w:val="36"/>
        </w:rPr>
        <w:t>层次法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层次遍历：从根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开始，层次自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上到下，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同层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结点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自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左至右进行。</w:t>
      </w:r>
    </w:p>
    <w:p w:rsidR="000F77F1" w:rsidRDefault="000F77F1" w:rsidP="000F77F1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遍历的结果：A，B，C</w:t>
      </w:r>
    </w:p>
    <w:p w:rsidR="000F77F1" w:rsidRDefault="000F77F1" w:rsidP="000F77F1">
      <w:pPr>
        <w:ind w:firstLine="72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遍历的足迹：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第一层A，第二层B，C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例</w:t>
      </w:r>
      <w:r>
        <w:rPr>
          <w:rFonts w:asciiTheme="minorEastAsia" w:eastAsiaTheme="minorEastAsia" w:hAnsiTheme="minorEastAsia"/>
          <w:b/>
          <w:sz w:val="36"/>
          <w:szCs w:val="36"/>
        </w:rPr>
        <w:t>：下列二叉树的四种遍历</w:t>
      </w:r>
    </w:p>
    <w:p w:rsidR="000F77F1" w:rsidRDefault="00211253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23" type="#_x0000_t32" style="position:absolute;left:0;text-align:left;margin-left:218.1pt;margin-top:14.2pt;width:0;height:9.35pt;flip:y;z-index:251850240" o:connectortype="straight">
            <v:stroke endarrow="block"/>
          </v:shape>
        </w:pic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w:pict>
          <v:shape id="_x0000_s1922" style="position:absolute;left:0;text-align:left;margin-left:72.05pt;margin-top:14.2pt;width:274.4pt;height:305.5pt;z-index:251849216" coordsize="5488,6110" path="m2650,hdc2655,75,2680,249,2641,318v-20,36,-27,23,-57,38c2529,383,2474,447,2416,468v-30,30,-87,74,-112,112c2279,618,2263,655,2238,692v-21,65,-11,38,-28,84c2213,817,2213,858,2220,898v5,28,36,64,47,93c2264,1029,2270,1068,2257,1104v-4,12,-74,27,-93,37c2101,1173,2055,1231,1986,1253v-9,6,-18,14,-28,19c1949,1276,1938,1276,1930,1281v-11,7,-17,21,-28,28c1894,1315,1883,1315,1874,1319v-42,21,-78,51,-122,65c1722,1405,1703,1429,1668,1440v-29,42,-68,62,-112,84c1528,1552,1502,1556,1472,1581v-36,30,-47,44,-94,56c1339,1676,1290,1702,1238,1721v-50,50,-100,99,-168,121c1042,1861,1017,1887,985,1898v-25,9,-34,10,-56,28c858,1986,942,1929,873,1973v-12,-1,-102,-6,-131,-18c719,1945,700,1927,677,1917v-30,-13,-63,-21,-94,-28c504,1836,422,1855,331,1861v-42,28,-74,50,-122,65c183,1968,144,1998,116,2039v-29,90,16,-40,-28,56c77,2119,60,2170,60,2170,41,2326,,2540,88,2675v10,31,47,84,47,84c138,2768,137,2780,144,2787v34,34,123,87,168,103c330,2940,369,2953,415,2964v34,23,74,43,112,57c580,3018,633,3016,686,3011v33,-3,94,-28,94,-28c844,2941,815,2954,864,2936v86,31,94,98,131,169c1017,3147,1012,3122,1042,3161v32,42,56,103,93,140c1171,3337,1156,3318,1182,3357v12,37,24,53,56,75c1281,3497,1256,3475,1303,3507v16,45,36,77,75,103c1389,3641,1396,3672,1406,3703v-12,50,-46,107,-75,150c1295,3966,1281,4144,1331,4245v23,45,57,72,85,113c1441,4436,1441,4525,1350,4554v-44,67,-21,40,-65,84c1270,4680,1250,4719,1219,4750v-22,68,10,-16,-37,56c1147,4860,1207,4814,1144,4853v-3,13,-3,26,-9,38c1125,4911,1106,4926,1098,4947v-7,19,-10,39,-19,56c1068,5023,1050,5038,1042,5059v-3,9,-3,21,-10,28c1022,5097,1007,5100,995,5106,841,5085,697,5031,546,4994v-56,3,-112,4,-168,9c348,5006,323,5031,294,5040v-71,70,-47,52,-94,131c184,5256,155,5339,135,5424v3,72,-27,233,56,290c211,5746,237,5774,256,5807v7,12,10,26,19,37c282,5853,294,5856,303,5863v31,26,36,52,75,66c414,5965,426,5960,471,5975v19,6,56,19,56,19c608,6049,808,6057,911,6069v160,-6,248,41,327,-75c1241,5985,1243,5975,1247,5966v5,-10,15,-18,19,-28c1304,5849,1244,5948,1294,5872v44,-138,58,-359,-28,-486c1254,5347,1233,5307,1210,5274v9,-79,33,-157,93,-215c1341,5022,1388,4978,1406,4928v35,-97,93,-222,150,-309c1563,4597,1594,4521,1612,4507v8,-6,19,-6,28,-9c1671,4508,1693,4535,1724,4545v49,16,18,8,94,18c1993,4554,1969,4558,2098,4517v30,-20,54,-46,84,-66c2240,4366,2305,4281,2351,4189v6,-52,11,-84,28,-131c2387,3969,2420,3847,2351,3778v-20,-55,-24,-69,-75,-103c2206,3572,2025,3513,1902,3507v-122,-5,-243,-7,-365,-10c1477,3482,1463,3460,1416,3413v-9,-9,-28,-28,-28,-28c1369,3331,1325,3285,1285,3245v-13,-36,-39,-60,-56,-94c1214,3122,1207,3087,1191,3058v-31,-57,-61,-112,-93,-168c1080,2858,1052,2836,1032,2805v-15,-60,-29,-155,38,-177c1101,2580,1114,2525,1126,2469v-5,-149,-27,-324,-10,-477c1117,1982,1120,1972,1126,1964v10,-12,26,-17,37,-28c1235,1864,1266,1851,1369,1833v32,-6,93,-28,93,-28c1516,1751,1459,1797,1547,1768v11,-4,18,-14,28,-19c1592,1740,1623,1734,1640,1730v25,-17,56,-35,84,-47c1742,1675,1780,1665,1780,1665v64,-44,35,-31,84,-47c1929,1576,1900,1589,1949,1571v38,-29,61,-69,102,-93c2103,1448,2058,1491,2108,1450v44,-37,76,-72,130,-94c2268,1327,2292,1304,2332,1291v53,-78,166,-21,243,c2620,1320,2662,1338,2715,1347v46,30,96,37,150,47c2921,1389,2980,1395,3033,1375v11,-4,18,-14,28,-19c3070,1352,3080,1350,3089,1347v74,-50,34,-41,122,-28c3230,1325,3251,1326,3267,1337v22,16,66,47,66,47c3369,1440,3330,1387,3379,1431v46,41,88,97,141,131c3537,1573,3559,1571,3576,1581v41,23,68,51,112,65c3697,1652,3706,1660,3716,1665v9,4,20,4,28,9c3814,1720,3733,1690,3800,1711v63,63,144,99,215,150c4047,1884,4060,1904,4099,1917v36,49,92,85,141,122c4258,2053,4296,2076,4296,2076v100,156,-36,367,102,505c4401,2590,4403,2600,4408,2609v5,10,14,18,19,28c4439,2664,4445,2693,4455,2721v-4,44,5,94,-19,131c4388,2925,4310,2978,4249,3039v-19,19,-44,32,-56,56c4159,3163,4113,3220,4071,3282v-21,64,-65,123,-121,159c3944,3454,3939,3467,3931,3479v-8,11,-21,17,-28,28c3898,3515,3901,3528,3894,3535v-10,10,-25,13,-38,19c3786,3548,3727,3535,3660,3525v-64,-10,-124,-11,-187,-28c3368,3504,3340,3505,3258,3525v-19,13,-40,22,-56,38c3193,3572,3184,3583,3174,3591v-18,14,-57,37,-57,37c3055,3722,3034,3838,3005,3946v3,75,4,150,10,225c3018,4211,3052,4258,3071,4292v41,73,96,129,168,169c3280,4484,3307,4512,3351,4526v48,33,21,18,103,47c3472,4580,3510,4591,3510,4591v62,-3,125,-4,187,-9c3730,4579,3791,4554,3791,4554v37,-25,49,-18,74,-56c3900,4509,3929,4524,3959,4545v54,80,-19,-20,47,46c4069,4654,3974,4586,4053,4638v3,9,3,20,9,28c4069,4675,4081,4678,4090,4685v37,31,71,66,112,93c4237,4829,4286,4872,4314,4928v17,34,47,103,47,103c4364,5050,4369,5068,4370,5087v6,185,-87,745,244,823c4656,5939,4704,5937,4754,5947v715,-13,359,78,626,-103c5391,5812,5399,5788,5418,5760v16,-49,27,-99,37,-149c5434,5354,5457,5452,5418,5311v-9,-79,-7,-165,-66,-224c5338,5043,5314,5046,5277,5022v-94,-127,-383,-91,-486,-94c4728,4908,4805,4933,4707,4900v-9,-3,-28,-9,-28,-9c4650,4848,4638,4861,4595,4835v-82,-49,-27,-29,-84,-47c4429,4732,4359,4666,4277,4610v-28,-19,-56,-37,-84,-56c4184,4548,4165,4535,4165,4535v-24,-67,10,9,-38,-46c4094,4451,4060,4396,4043,4348v6,-100,4,-143,28,-224c4079,4096,4099,4040,4099,4040v-3,-75,-4,-150,-9,-225c4086,3761,4051,3700,4034,3647v32,-107,24,-109,121,-159c4186,3446,4213,3404,4249,3366v17,-54,56,-108,103,-140c4385,3177,4413,3128,4455,3086v12,-39,31,-53,56,-84c4540,2966,4526,2955,4567,2927v13,-41,57,-70,93,-93c4705,2848,4734,2869,4782,2880v103,53,105,25,271,10c5091,2876,5107,2860,5137,2834v27,-22,60,-42,84,-66c5267,2722,5297,2664,5343,2618v12,-39,33,-79,56,-112c5414,2458,5439,2414,5455,2366v-8,-259,33,-276,-112,-421c5323,1884,5351,1944,5305,1908v-9,-7,-10,-20,-18,-28c5269,1861,5254,1860,5231,1852v-71,-48,-138,-50,-225,-56c4872,1800,4736,1788,4604,1814v-71,14,-112,71,-177,94c4389,1904,4346,1910,4314,1889v-70,-46,11,-16,-56,-37c4239,1839,4221,1827,4202,1814v-9,-6,-19,-12,-28,-18c4165,1790,4155,1783,4146,1777v-9,-6,-28,-19,-28,-19c4095,1723,4008,1640,3968,1627v-19,-6,-56,-18,-56,-18c3903,1600,3895,1589,3884,1581v-11,-8,-26,-10,-37,-19c3790,1514,3867,1548,3800,1524v-37,-54,-105,-84,-159,-121c3611,1383,3591,1358,3557,1347v-40,-40,-86,-75,-140,-94c3386,1208,3376,1227,3333,1197v-11,-8,-19,-19,-29,-28c3295,1162,3285,1156,3276,1150v-16,-32,-35,-59,-46,-93c3233,995,3234,932,3239,870v3,-41,29,-89,37,-131c3271,657,3301,578,3220,552v-36,-36,-72,-68,-121,-84c3068,447,3060,423,3024,412v-17,-54,-3,-18,-56,-94c2962,309,2949,290,2949,290v-22,-69,-28,-30,-28,-121e" filled="f">
            <v:path arrowok="t"/>
          </v:shape>
        </w:pict>
      </w:r>
    </w:p>
    <w:p w:rsidR="000F77F1" w:rsidRPr="00F25765" w:rsidRDefault="00211253" w:rsidP="000F77F1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913" style="position:absolute;left:0;text-align:left;margin-left:188.45pt;margin-top:3.75pt;width:43.1pt;height:42.1pt;z-index:25184000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1913"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A</w:t>
                  </w:r>
                </w:p>
              </w:txbxContent>
            </v:textbox>
          </v:oval>
        </w:pict>
      </w:r>
      <w:r w:rsidR="000F77F1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</w:t>
      </w:r>
      <w:r w:rsidR="000F77F1">
        <w:rPr>
          <w:rFonts w:asciiTheme="minorEastAsia" w:eastAsiaTheme="minorEastAsia" w:hAnsiTheme="minorEastAsia"/>
          <w:b/>
          <w:sz w:val="28"/>
        </w:rPr>
        <w:t xml:space="preserve">                       </w:t>
      </w:r>
      <w:r w:rsidR="000F77F1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0F77F1"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</w:p>
    <w:p w:rsidR="000F77F1" w:rsidRDefault="00211253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1911" type="#_x0000_t32" style="position:absolute;left:0;text-align:left;margin-left:115.5pt;margin-top:7.15pt;width:77.4pt;height:48.6pt;flip:x;z-index:25183795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1912" type="#_x0000_t32" style="position:absolute;left:0;text-align:left;margin-left:228.8pt;margin-top:7.15pt;width:67.85pt;height:48.6pt;z-index:251838976" o:connectortype="straight"/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A63FE5">
        <w:rPr>
          <w:rFonts w:asciiTheme="minorEastAsia" w:eastAsiaTheme="minorEastAsia" w:hAnsiTheme="minorEastAsia"/>
          <w:b/>
          <w:sz w:val="28"/>
        </w:rPr>
        <w:t xml:space="preserve">                           </w:t>
      </w:r>
    </w:p>
    <w:p w:rsidR="000F77F1" w:rsidRDefault="00211253" w:rsidP="000F77F1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909" style="position:absolute;left:0;text-align:left;margin-left:81.2pt;margin-top:19.4pt;width:43.1pt;height:43.3pt;z-index:25183590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1909"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910" style="position:absolute;left:0;text-align:left;margin-left:293.1pt;margin-top:15.05pt;width:43.1pt;height:43.5pt;z-index:2518369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1910"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C</w:t>
                  </w:r>
                </w:p>
              </w:txbxContent>
            </v:textbox>
          </v:oval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A63FE5">
        <w:rPr>
          <w:rFonts w:asciiTheme="minorEastAsia" w:eastAsiaTheme="minorEastAsia" w:hAnsiTheme="minorEastAsia"/>
          <w:b/>
          <w:sz w:val="28"/>
        </w:rPr>
        <w:t xml:space="preserve">                     </w:t>
      </w:r>
    </w:p>
    <w:p w:rsidR="000F77F1" w:rsidRDefault="00211253" w:rsidP="000F77F1">
      <w:pPr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1916" type="#_x0000_t32" style="position:absolute;left:0;text-align:left;margin-left:265.3pt;margin-top:24.15pt;width:39.35pt;height:49pt;flip:x;z-index:251843072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1917" type="#_x0000_t32" style="position:absolute;left:0;text-align:left;margin-left:115.5pt;margin-top:27.35pt;width:32.75pt;height:45.8pt;z-index:251844096" o:connectortype="straight"/>
        </w:pict>
      </w:r>
      <w:r w:rsidR="00A63FE5">
        <w:rPr>
          <w:rFonts w:asciiTheme="minorEastAsia" w:eastAsiaTheme="minorEastAsia" w:hAnsiTheme="minorEastAsia"/>
          <w:b/>
          <w:sz w:val="36"/>
          <w:szCs w:val="36"/>
          <w:lang w:val="en-GB"/>
        </w:rPr>
        <w:t xml:space="preserve">     </w:t>
      </w:r>
    </w:p>
    <w:p w:rsidR="000F77F1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A63FE5"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 w:rsidR="00A63FE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A63FE5">
        <w:rPr>
          <w:rFonts w:asciiTheme="minorEastAsia" w:eastAsiaTheme="minorEastAsia" w:hAnsiTheme="minorEastAsia"/>
          <w:b/>
          <w:sz w:val="36"/>
          <w:szCs w:val="36"/>
        </w:rPr>
        <w:t xml:space="preserve">                     </w:t>
      </w:r>
    </w:p>
    <w:p w:rsidR="000F77F1" w:rsidRPr="00F25765" w:rsidRDefault="00211253" w:rsidP="000F77F1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918" style="position:absolute;left:0;text-align:left;margin-left:141.15pt;margin-top:6.55pt;width:43.1pt;height:42.1pt;z-index:251845120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1918"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D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915" style="position:absolute;left:0;text-align:left;margin-left:228.8pt;margin-top:5.15pt;width:43.1pt;height:43.5pt;z-index:2518420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1915"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E</w:t>
                  </w:r>
                </w:p>
              </w:txbxContent>
            </v:textbox>
          </v:oval>
        </w:pict>
      </w:r>
      <w:r w:rsidR="000F77F1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0F77F1"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  <w:r w:rsidR="000F77F1"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="000F77F1">
        <w:rPr>
          <w:rFonts w:asciiTheme="minorEastAsia" w:eastAsiaTheme="minorEastAsia" w:hAnsiTheme="minorEastAsia"/>
          <w:b/>
          <w:sz w:val="28"/>
        </w:rPr>
        <w:t xml:space="preserve">                                </w:t>
      </w:r>
    </w:p>
    <w:p w:rsidR="000F77F1" w:rsidRDefault="00211253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w:pict>
          <v:shape id="_x0000_s1920" type="#_x0000_t32" style="position:absolute;left:0;text-align:left;margin-left:265.3pt;margin-top:14pt;width:35.55pt;height:36.95pt;z-index:251847168" o:connectortype="straight"/>
        </w:pict>
      </w:r>
      <w:r>
        <w:rPr>
          <w:rFonts w:asciiTheme="minorEastAsia" w:eastAsiaTheme="minorEastAsia" w:hAnsiTheme="minorEastAsia"/>
          <w:b/>
          <w:noProof/>
          <w:sz w:val="28"/>
        </w:rPr>
        <w:pict>
          <v:shape id="_x0000_s1919" type="#_x0000_t32" style="position:absolute;left:0;text-align:left;margin-left:121.8pt;margin-top:14pt;width:29.5pt;height:41.3pt;flip:x;z-index:251846144" o:connectortype="straight"/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0F77F1" w:rsidRDefault="00211253" w:rsidP="000F77F1">
      <w:pPr>
        <w:ind w:firstLineChars="400" w:firstLine="1124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921" style="position:absolute;left:0;text-align:left;margin-left:293.1pt;margin-top:16.45pt;width:43.1pt;height:42.1pt;z-index:251848192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1921"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G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1914" style="position:absolute;left:0;text-align:left;margin-left:86.3pt;margin-top:19.75pt;width:43.1pt;height:43.3pt;z-index:251841024;visibility:visible;mso-wrap-style:square;mso-width-percent:0;mso-wrap-distance-left:9pt;mso-wrap-distance-top:0;mso-wrap-distance-right:9pt;mso-wrap-distance-bottom:0;mso-position-horizontal-relative:text;mso-position-vertical-relative:text;mso-width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 style="mso-next-textbox:#_x0000_s1914"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F</w:t>
                  </w:r>
                </w:p>
              </w:txbxContent>
            </v:textbox>
          </v:oval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0F77F1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0F77F1" w:rsidRDefault="000F77F1" w:rsidP="000F77F1">
      <w:pPr>
        <w:ind w:firstLine="600"/>
        <w:rPr>
          <w:rFonts w:ascii="MS Mincho" w:eastAsiaTheme="minorEastAsia" w:hAnsi="MS Mincho" w:cs="MS Mincho"/>
          <w:b/>
          <w:sz w:val="36"/>
          <w:szCs w:val="36"/>
        </w:rPr>
      </w:pP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 xml:space="preserve">  </w:t>
      </w:r>
      <w:r>
        <w:rPr>
          <w:rFonts w:ascii="MS Mincho" w:eastAsia="MS Mincho" w:hAnsi="MS Mincho" w:cs="MS Mincho" w:hint="eastAsia"/>
          <w:b/>
          <w:sz w:val="36"/>
          <w:szCs w:val="36"/>
        </w:rPr>
        <w:t>(1)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先序遍历的结果：A，</w:t>
      </w:r>
      <w:r w:rsidRPr="007C6E88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B，D，F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7C6E88">
        <w:rPr>
          <w:rFonts w:asciiTheme="minorEastAsia" w:eastAsiaTheme="minorEastAsia" w:hAnsiTheme="minorEastAsia" w:hint="eastAsia"/>
          <w:b/>
          <w:color w:val="00B050"/>
          <w:sz w:val="36"/>
          <w:szCs w:val="36"/>
        </w:rPr>
        <w:t>C，E，G</w:t>
      </w:r>
    </w:p>
    <w:p w:rsidR="000F77F1" w:rsidRPr="001912E6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观察：</w:t>
      </w:r>
      <w:r w:rsidRPr="001912E6">
        <w:rPr>
          <w:rFonts w:asciiTheme="minorEastAsia" w:eastAsiaTheme="minorEastAsia" w:hAnsiTheme="minorEastAsia" w:hint="eastAsia"/>
          <w:b/>
          <w:sz w:val="36"/>
          <w:szCs w:val="36"/>
        </w:rPr>
        <w:t>A（根）</w:t>
      </w:r>
    </w:p>
    <w:p w:rsidR="000F77F1" w:rsidRPr="001912E6" w:rsidRDefault="000F77F1" w:rsidP="000F77F1">
      <w:pPr>
        <w:ind w:firstLineChars="450" w:firstLine="1626"/>
        <w:rPr>
          <w:rFonts w:asciiTheme="minorEastAsia" w:eastAsiaTheme="minorEastAsia" w:hAnsiTheme="minorEastAsia"/>
          <w:b/>
          <w:sz w:val="36"/>
          <w:szCs w:val="36"/>
        </w:rPr>
      </w:pPr>
      <w:r w:rsidRPr="001912E6">
        <w:rPr>
          <w:rFonts w:asciiTheme="minorEastAsia" w:eastAsiaTheme="minorEastAsia" w:hAnsiTheme="minorEastAsia" w:hint="eastAsia"/>
          <w:b/>
          <w:sz w:val="36"/>
          <w:szCs w:val="36"/>
        </w:rPr>
        <w:t xml:space="preserve"> B，D，F（先序根的左子树）</w:t>
      </w:r>
    </w:p>
    <w:p w:rsidR="000F77F1" w:rsidRPr="001912E6" w:rsidRDefault="000F77F1" w:rsidP="000F77F1">
      <w:pPr>
        <w:ind w:firstLineChars="400" w:firstLine="1446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1912E6">
        <w:rPr>
          <w:rFonts w:asciiTheme="minorEastAsia" w:eastAsiaTheme="minorEastAsia" w:hAnsiTheme="minorEastAsia" w:hint="eastAsia"/>
          <w:b/>
          <w:sz w:val="36"/>
          <w:szCs w:val="36"/>
        </w:rPr>
        <w:t>C，E，G（先序根的右子树）</w:t>
      </w:r>
    </w:p>
    <w:p w:rsidR="000F77F1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0F77F1" w:rsidRPr="00F25765" w:rsidRDefault="000F77F1" w:rsidP="000F77F1">
      <w:pPr>
        <w:ind w:left="15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/>
          <w:b/>
          <w:sz w:val="36"/>
          <w:szCs w:val="36"/>
        </w:rPr>
        <w:t>(2)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中序遍历的结果：</w:t>
      </w:r>
      <w:r w:rsidRPr="007C6E88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B，F，D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，A，</w:t>
      </w:r>
      <w:r w:rsidRPr="007C6E88">
        <w:rPr>
          <w:rFonts w:asciiTheme="minorEastAsia" w:eastAsiaTheme="minorEastAsia" w:hAnsiTheme="minorEastAsia" w:hint="eastAsia"/>
          <w:b/>
          <w:color w:val="00B050"/>
          <w:sz w:val="36"/>
          <w:szCs w:val="36"/>
        </w:rPr>
        <w:t>E，G，C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观察：</w:t>
      </w:r>
      <w:r w:rsidRPr="001912E6">
        <w:rPr>
          <w:rFonts w:asciiTheme="minorEastAsia" w:eastAsiaTheme="minorEastAsia" w:hAnsiTheme="minorEastAsia" w:hint="eastAsia"/>
          <w:b/>
          <w:sz w:val="36"/>
          <w:szCs w:val="36"/>
        </w:rPr>
        <w:t>B，F，D（中序根的左子树）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0F77F1" w:rsidRPr="001912E6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        </w:t>
      </w:r>
      <w:r w:rsidRPr="001912E6">
        <w:rPr>
          <w:rFonts w:asciiTheme="minorEastAsia" w:eastAsiaTheme="minorEastAsia" w:hAnsiTheme="minorEastAsia" w:hint="eastAsia"/>
          <w:b/>
          <w:sz w:val="36"/>
          <w:szCs w:val="36"/>
        </w:rPr>
        <w:t>A（根）</w:t>
      </w:r>
    </w:p>
    <w:p w:rsidR="000F77F1" w:rsidRPr="001912E6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</w:t>
      </w:r>
      <w:r w:rsidRPr="001912E6">
        <w:rPr>
          <w:rFonts w:asciiTheme="minorEastAsia" w:eastAsiaTheme="minorEastAsia" w:hAnsiTheme="minorEastAsia" w:hint="eastAsia"/>
          <w:b/>
          <w:sz w:val="36"/>
          <w:szCs w:val="36"/>
        </w:rPr>
        <w:t>E，G ，C（中序根的右子树）</w:t>
      </w:r>
    </w:p>
    <w:p w:rsidR="000F77F1" w:rsidRDefault="000F77F1" w:rsidP="000F77F1">
      <w:pPr>
        <w:rPr>
          <w:rFonts w:asciiTheme="minorEastAsia" w:eastAsiaTheme="minorEastAsia" w:hAnsiTheme="minorEastAsia" w:cs="Calibri"/>
          <w:b/>
          <w:sz w:val="36"/>
          <w:szCs w:val="36"/>
        </w:rPr>
      </w:pPr>
      <w:r>
        <w:rPr>
          <w:rFonts w:asciiTheme="minorEastAsia" w:eastAsiaTheme="minorEastAsia" w:hAnsiTheme="minorEastAsia" w:cs="Calibri" w:hint="eastAsia"/>
          <w:b/>
          <w:sz w:val="36"/>
          <w:szCs w:val="36"/>
        </w:rPr>
        <w:t xml:space="preserve"> </w:t>
      </w:r>
    </w:p>
    <w:p w:rsidR="000F77F1" w:rsidRPr="00F25765" w:rsidRDefault="000F77F1" w:rsidP="000F77F1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/>
          <w:b/>
          <w:sz w:val="36"/>
          <w:szCs w:val="36"/>
        </w:rPr>
        <w:t>(3)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后序遍历的结果：</w:t>
      </w:r>
      <w:r w:rsidRPr="007C6E88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F，D，B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7C6E88">
        <w:rPr>
          <w:rFonts w:asciiTheme="minorEastAsia" w:eastAsiaTheme="minorEastAsia" w:hAnsiTheme="minorEastAsia" w:hint="eastAsia"/>
          <w:b/>
          <w:color w:val="00B050"/>
          <w:sz w:val="36"/>
          <w:szCs w:val="36"/>
        </w:rPr>
        <w:t>G，E，C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，A </w:t>
      </w:r>
    </w:p>
    <w:p w:rsidR="000F77F1" w:rsidRPr="001912E6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观察：</w:t>
      </w:r>
      <w:r w:rsidRPr="001912E6">
        <w:rPr>
          <w:rFonts w:asciiTheme="minorEastAsia" w:eastAsiaTheme="minorEastAsia" w:hAnsiTheme="minorEastAsia" w:hint="eastAsia"/>
          <w:b/>
          <w:sz w:val="36"/>
          <w:szCs w:val="36"/>
        </w:rPr>
        <w:t>F，D，B（后序根的左子树）</w:t>
      </w:r>
    </w:p>
    <w:p w:rsidR="000F77F1" w:rsidRPr="001912E6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</w:t>
      </w:r>
      <w:r w:rsidRPr="001912E6">
        <w:rPr>
          <w:rFonts w:asciiTheme="minorEastAsia" w:eastAsiaTheme="minorEastAsia" w:hAnsiTheme="minorEastAsia" w:hint="eastAsia"/>
          <w:b/>
          <w:sz w:val="36"/>
          <w:szCs w:val="36"/>
        </w:rPr>
        <w:t>G，E，C（后序根的右子树）</w:t>
      </w:r>
    </w:p>
    <w:p w:rsidR="000F77F1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</w:t>
      </w:r>
      <w:r w:rsidRPr="001912E6">
        <w:rPr>
          <w:rFonts w:asciiTheme="minorEastAsia" w:eastAsiaTheme="minorEastAsia" w:hAnsiTheme="minorEastAsia" w:hint="eastAsia"/>
          <w:b/>
          <w:sz w:val="36"/>
          <w:szCs w:val="36"/>
        </w:rPr>
        <w:t>A（根）</w:t>
      </w:r>
    </w:p>
    <w:p w:rsidR="000F77F1" w:rsidRDefault="00495797" w:rsidP="000F77F1">
      <w:pPr>
        <w:ind w:firstLineChars="50" w:firstLine="181"/>
        <w:rPr>
          <w:rFonts w:ascii="MS Mincho" w:eastAsiaTheme="minorEastAsia" w:hAnsi="MS Mincho" w:cs="MS Mincho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>注意：这种蜿蜒的路线以后不再画出，熟悉后放在我们的心里。</w:t>
      </w:r>
    </w:p>
    <w:p w:rsidR="000F77F1" w:rsidRPr="00F25765" w:rsidRDefault="000F77F1" w:rsidP="000F77F1">
      <w:pPr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/>
          <w:b/>
          <w:sz w:val="36"/>
          <w:szCs w:val="36"/>
        </w:rPr>
        <w:t>(4)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按层次遍历的结果：A，B，C，D，E，F，G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观察：A根 （第一层）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B，C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（第二层）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D，E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（第三层）</w:t>
      </w:r>
    </w:p>
    <w:p w:rsidR="000F77F1" w:rsidRPr="00F25765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F，G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（第四层）</w:t>
      </w:r>
    </w:p>
    <w:p w:rsidR="000F77F1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现象：左右子树次序打乱</w:t>
      </w:r>
    </w:p>
    <w:p w:rsidR="000F77F1" w:rsidRPr="001912E6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A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（根）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，B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（左）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，C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（右）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，D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（左）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，E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（右）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，F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（左）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，G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（右）</w:t>
      </w:r>
    </w:p>
    <w:p w:rsidR="000F77F1" w:rsidRPr="00CF0FB9" w:rsidRDefault="00BA30EA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需要指出的是：先、中、后序</w:t>
      </w:r>
      <w:r w:rsidR="00943200">
        <w:rPr>
          <w:rFonts w:asciiTheme="minorEastAsia" w:eastAsiaTheme="minorEastAsia" w:hAnsiTheme="minorEastAsia" w:hint="eastAsia"/>
          <w:b/>
          <w:sz w:val="36"/>
          <w:szCs w:val="36"/>
        </w:rPr>
        <w:t>同等重要，下面的情况可以看出，</w:t>
      </w:r>
      <w:r w:rsidR="00943200" w:rsidRPr="00DD140F">
        <w:rPr>
          <w:rFonts w:asciiTheme="minorEastAsia" w:eastAsiaTheme="minorEastAsia" w:hAnsiTheme="minorEastAsia" w:hint="eastAsia"/>
          <w:b/>
          <w:color w:val="FF0000"/>
          <w:sz w:val="36"/>
          <w:szCs w:val="36"/>
        </w:rPr>
        <w:t>中序</w:t>
      </w:r>
      <w:r w:rsidR="00943200">
        <w:rPr>
          <w:rFonts w:asciiTheme="minorEastAsia" w:eastAsiaTheme="minorEastAsia" w:hAnsiTheme="minorEastAsia" w:hint="eastAsia"/>
          <w:b/>
          <w:sz w:val="36"/>
          <w:szCs w:val="36"/>
        </w:rPr>
        <w:t>更重要，所以对其更要关注，以后还会使用到中序。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可以证明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的是：若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二叉树的结点各不相同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（空或只有一个根结点的情况除外</w:t>
      </w:r>
      <w:r w:rsidR="00C61DFA">
        <w:rPr>
          <w:rFonts w:asciiTheme="minorEastAsia" w:eastAsiaTheme="minorEastAsia" w:hAnsiTheme="minorEastAsia" w:hint="eastAsia"/>
          <w:b/>
          <w:sz w:val="36"/>
          <w:szCs w:val="36"/>
        </w:rPr>
        <w:t>，即结点个数</w:t>
      </w:r>
      <w:r w:rsidR="00C61DFA">
        <w:rPr>
          <w:rFonts w:asciiTheme="minorEastAsia" w:eastAsiaTheme="minorEastAsia" w:hAnsiTheme="minorEastAsia"/>
          <w:b/>
          <w:sz w:val="36"/>
          <w:szCs w:val="36"/>
        </w:rPr>
        <w:t>≥2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/>
          <w:b/>
          <w:sz w:val="36"/>
          <w:szCs w:val="36"/>
        </w:rPr>
        <w:lastRenderedPageBreak/>
        <w:t>(1)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若中序遍历序列确定，若再有先序（或后序）遍历序列也确定，则该二叉树唯一确定；</w:t>
      </w:r>
    </w:p>
    <w:p w:rsidR="000F77F1" w:rsidRPr="00F25765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="MS Mincho" w:hAnsi="MS Mincho" w:cs="MS Mincho"/>
          <w:b/>
          <w:sz w:val="36"/>
          <w:szCs w:val="36"/>
        </w:rPr>
        <w:t>(2)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若二叉树的先序遍历和后序遍历确定，则该二叉树不能唯一确定； </w:t>
      </w:r>
    </w:p>
    <w:p w:rsidR="000F77F1" w:rsidRDefault="000F77F1" w:rsidP="000F77F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如：下列两棵不同的二叉树先序遍历都是（A，B），而后序遍历都是（B，A）。</w:t>
      </w:r>
    </w:p>
    <w:p w:rsidR="000F77F1" w:rsidRPr="00B970D8" w:rsidRDefault="00211253" w:rsidP="000F77F1">
      <w:pPr>
        <w:rPr>
          <w:rFonts w:asciiTheme="minorEastAsia" w:eastAsiaTheme="minorEastAsia" w:hAnsiTheme="minorEastAsia"/>
          <w:b/>
          <w:sz w:val="28"/>
        </w:rPr>
      </w:pPr>
      <w:r>
        <w:rPr>
          <w:rFonts w:ascii="MS Mincho" w:eastAsia="MS Mincho" w:hAnsi="MS Mincho" w:cs="MS Mincho"/>
          <w:b/>
          <w:noProof/>
          <w:sz w:val="36"/>
          <w:szCs w:val="36"/>
          <w:lang w:val="en-GB"/>
        </w:rPr>
        <w:pict>
          <v:oval id="_x0000_s2004" style="position:absolute;left:0;text-align:left;margin-left:93.55pt;margin-top:.45pt;width:43.1pt;height:43.5pt;z-index:2519331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MYPOcp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80366C" w:rsidRDefault="00A07601" w:rsidP="000F77F1">
                  <w:pPr>
                    <w:jc w:val="center"/>
                    <w:rPr>
                      <w:sz w:val="36"/>
                      <w:szCs w:val="36"/>
                    </w:rPr>
                  </w:pPr>
                  <w:r w:rsidRPr="0080366C"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oval>
        </w:pict>
      </w:r>
      <w:r>
        <w:rPr>
          <w:rFonts w:ascii="MS Mincho" w:eastAsia="MS Mincho" w:hAnsi="MS Mincho" w:cs="MS Mincho"/>
          <w:b/>
          <w:noProof/>
          <w:sz w:val="36"/>
          <w:szCs w:val="36"/>
          <w:lang w:val="en-GB"/>
        </w:rPr>
        <w:pict>
          <v:oval id="_x0000_s2006" style="position:absolute;left:0;text-align:left;margin-left:233.85pt;margin-top:.45pt;width:43.1pt;height:43.5pt;z-index:251935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MYPOcp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80366C" w:rsidRDefault="00A07601" w:rsidP="000F77F1">
                  <w:pPr>
                    <w:jc w:val="center"/>
                    <w:rPr>
                      <w:sz w:val="36"/>
                      <w:szCs w:val="36"/>
                    </w:rPr>
                  </w:pPr>
                  <w:r w:rsidRPr="0080366C">
                    <w:rPr>
                      <w:rFonts w:hint="eastAsia"/>
                      <w:sz w:val="36"/>
                      <w:szCs w:val="36"/>
                    </w:rPr>
                    <w:t>A</w:t>
                  </w:r>
                </w:p>
              </w:txbxContent>
            </v:textbox>
          </v:oval>
        </w:pict>
      </w:r>
    </w:p>
    <w:p w:rsidR="000F77F1" w:rsidRPr="00F25765" w:rsidRDefault="00211253" w:rsidP="000F77F1">
      <w:pPr>
        <w:ind w:firstLineChars="100" w:firstLine="210"/>
        <w:rPr>
          <w:rFonts w:asciiTheme="minorEastAsia" w:eastAsiaTheme="minorEastAsia" w:hAnsiTheme="minorEastAsia"/>
          <w:b/>
          <w:sz w:val="28"/>
        </w:rPr>
      </w:pPr>
      <w:r>
        <w:rPr>
          <w:noProof/>
          <w:lang w:val="en-GB"/>
        </w:rPr>
        <w:pict>
          <v:shape id="_x0000_s2005" type="#_x0000_t32" style="position:absolute;left:0;text-align:left;margin-left:72.5pt;margin-top:7.3pt;width:28.7pt;height:30.6pt;flip:x;z-index:251934208" o:connectortype="straight"/>
        </w:pict>
      </w:r>
      <w:r>
        <w:rPr>
          <w:rFonts w:asciiTheme="minorEastAsia" w:eastAsiaTheme="minorEastAsia" w:hAnsiTheme="minorEastAsia"/>
          <w:b/>
          <w:sz w:val="28"/>
        </w:rPr>
        <w:pict>
          <v:line id="_x0000_s2002" style="position:absolute;left:0;text-align:left;z-index:251931136" from="269.1pt,6.9pt" to="299.95pt,39.55pt"/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          </w:t>
      </w:r>
    </w:p>
    <w:p w:rsidR="000F77F1" w:rsidRDefault="00211253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  <w:lang w:val="en-GB"/>
        </w:rPr>
        <w:pict>
          <v:oval id="_x0000_s2007" style="position:absolute;left:0;text-align:left;margin-left:288.5pt;margin-top:5.1pt;width:43.1pt;height:43.5pt;z-index:2519362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oval id="_x0000_s2003" style="position:absolute;left:0;text-align:left;margin-left:33.7pt;margin-top:.05pt;width:43.1pt;height:43.5pt;z-index:251932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" fillcolor="white [3201]" strokecolor="#f79646 [3209]" strokeweight="2pt">
            <v:textbox>
              <w:txbxContent>
                <w:p w:rsidR="00A07601" w:rsidRPr="00A94B43" w:rsidRDefault="00A07601" w:rsidP="000F77F1">
                  <w:pPr>
                    <w:jc w:val="center"/>
                    <w:rPr>
                      <w:sz w:val="36"/>
                      <w:szCs w:val="36"/>
                      <w:lang w:val="en-GB"/>
                    </w:rPr>
                  </w:pPr>
                  <w:r>
                    <w:rPr>
                      <w:sz w:val="36"/>
                      <w:szCs w:val="36"/>
                      <w:lang w:val="en-GB"/>
                    </w:rPr>
                    <w:t>B</w:t>
                  </w:r>
                </w:p>
              </w:txbxContent>
            </v:textbox>
          </v:oval>
        </w:pict>
      </w:r>
      <w:r w:rsidR="000F77F1" w:rsidRPr="00F25765">
        <w:rPr>
          <w:rFonts w:asciiTheme="minorEastAsia" w:eastAsiaTheme="minorEastAsia" w:hAnsiTheme="minorEastAsia" w:hint="eastAsia"/>
          <w:b/>
          <w:sz w:val="28"/>
        </w:rPr>
        <w:t xml:space="preserve">     </w:t>
      </w:r>
    </w:p>
    <w:p w:rsidR="000F77F1" w:rsidRDefault="000F77F1" w:rsidP="000F77F1">
      <w:pPr>
        <w:ind w:firstLineChars="100" w:firstLine="361"/>
        <w:rPr>
          <w:rFonts w:ascii="MS Mincho" w:eastAsia="MS Mincho" w:hAnsi="MS Mincho" w:cs="MS Mincho"/>
          <w:b/>
          <w:sz w:val="36"/>
          <w:szCs w:val="36"/>
          <w:lang w:val="en-GB"/>
        </w:rPr>
      </w:pPr>
    </w:p>
    <w:p w:rsidR="000F77F1" w:rsidRPr="00F25765" w:rsidRDefault="000F77F1" w:rsidP="000F77F1">
      <w:pPr>
        <w:ind w:firstLineChars="100" w:firstLine="281"/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          </w:t>
      </w:r>
    </w:p>
    <w:p w:rsidR="000F77F1" w:rsidRPr="00F25765" w:rsidRDefault="000F77F1" w:rsidP="000F77F1">
      <w:pPr>
        <w:numPr>
          <w:ilvl w:val="2"/>
          <w:numId w:val="4"/>
        </w:num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二叉树的先序遍历及其算法</w:t>
      </w:r>
    </w:p>
    <w:p w:rsidR="000F77F1" w:rsidRPr="00F25765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遍历规律：先遍历根结点，再遍历左子树，最后遍历右子树</w:t>
      </w:r>
    </w:p>
    <w:p w:rsidR="000F77F1" w:rsidRPr="00F25765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先序遍历的递归算法和程序（较简单）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void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PreOrder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{ 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if(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!=NULL)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{ </w:t>
      </w:r>
    </w:p>
    <w:p w:rsidR="000F77F1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%c 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data); 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//遍历根结点（输出数据）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PreOrder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); //递归遍历左子树</w:t>
      </w:r>
    </w:p>
    <w:p w:rsidR="000F77F1" w:rsidRPr="004B2D39" w:rsidRDefault="000F77F1" w:rsidP="000F77F1">
      <w:pPr>
        <w:ind w:left="150" w:firstLine="6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PreOrder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); //递归遍历右子树</w:t>
      </w:r>
    </w:p>
    <w:p w:rsidR="000F77F1" w:rsidRPr="004B2D39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0F77F1" w:rsidRPr="004B2D39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}</w:t>
      </w:r>
    </w:p>
    <w:p w:rsidR="000F77F1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先序遍历的非递归算法和程序（稍复杂）</w:t>
      </w:r>
    </w:p>
    <w:p w:rsidR="000F77F1" w:rsidRPr="006A18AC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28"/>
        </w:rPr>
        <w:t xml:space="preserve">  </w:t>
      </w:r>
      <w:r w:rsidRPr="006A18AC">
        <w:rPr>
          <w:rFonts w:asciiTheme="minorEastAsia" w:eastAsiaTheme="minorEastAsia" w:hAnsiTheme="minorEastAsia" w:hint="eastAsia"/>
          <w:b/>
          <w:sz w:val="36"/>
          <w:szCs w:val="36"/>
        </w:rPr>
        <w:t>使用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一个一维数组作为栈，存储二叉链表中的结点。思路为：从二叉树的根结点开始，沿左子树一直走到末端（左孩子为空）为止，在遍历过程中，依次把所遇结点入栈，当左子树为空时，从栈中退出栈顶结点，并将指针指向该结点的右孩子。如此重复，直到栈为空或指针为空时止。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28"/>
        </w:rPr>
        <w:t xml:space="preserve">  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void PreOrder1(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*s[100],*p=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; //数组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s作为栈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int top=0;</w:t>
      </w:r>
      <w:r w:rsidRPr="002F7EDA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//top为栈顶指针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while(p!=NULL||top&gt;0)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{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while(p!=NULL) //遍历根和左子树</w:t>
      </w:r>
    </w:p>
    <w:p w:rsidR="000F77F1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{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%c 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,p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data); </w:t>
      </w:r>
    </w:p>
    <w:p w:rsidR="000F77F1" w:rsidRDefault="000F77F1" w:rsidP="000F77F1">
      <w:pPr>
        <w:ind w:firstLineChars="400" w:firstLine="1446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s[++top]=p; p=p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0F77F1" w:rsidRPr="004B2D39" w:rsidRDefault="000F77F1" w:rsidP="000F77F1">
      <w:pPr>
        <w:ind w:firstLineChars="350" w:firstLine="1265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p=s[top--];p=p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; //遍历右子树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0F77F1" w:rsidRPr="004B2D39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  }</w:t>
      </w:r>
    </w:p>
    <w:p w:rsidR="000F77F1" w:rsidRPr="00F25765" w:rsidRDefault="000F77F1" w:rsidP="000F77F1">
      <w:pPr>
        <w:numPr>
          <w:ilvl w:val="2"/>
          <w:numId w:val="4"/>
        </w:num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 xml:space="preserve">  二叉树的中序遍历</w:t>
      </w:r>
    </w:p>
    <w:p w:rsidR="000F77F1" w:rsidRPr="00F25765" w:rsidRDefault="000F77F1" w:rsidP="000F77F1">
      <w:pPr>
        <w:ind w:leftChars="71" w:left="149"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遍历规律：先遍历左子树，再遍历根结点，最后遍历右子树。</w:t>
      </w:r>
    </w:p>
    <w:p w:rsidR="000F77F1" w:rsidRPr="00F25765" w:rsidRDefault="000F77F1" w:rsidP="000F77F1">
      <w:pPr>
        <w:ind w:leftChars="71" w:left="149"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中序遍历的递归算法和程序（较简单）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InOrder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{ 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if(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!=NULL)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{ 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InOrder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); //递归遍历左子树 </w:t>
      </w:r>
    </w:p>
    <w:p w:rsidR="000F77F1" w:rsidRDefault="000F77F1" w:rsidP="000F77F1">
      <w:pPr>
        <w:ind w:left="150" w:firstLine="6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%c 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data); </w:t>
      </w:r>
    </w:p>
    <w:p w:rsidR="000F77F1" w:rsidRPr="004B2D39" w:rsidRDefault="000F77F1" w:rsidP="000F77F1">
      <w:pPr>
        <w:ind w:left="150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//遍历根结点（输出数据）</w:t>
      </w:r>
    </w:p>
    <w:p w:rsidR="000F77F1" w:rsidRPr="004B2D39" w:rsidRDefault="000F77F1" w:rsidP="000F77F1">
      <w:pPr>
        <w:ind w:left="150" w:firstLine="6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InOrder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); //递归遍历右子树</w:t>
      </w:r>
    </w:p>
    <w:p w:rsidR="000F77F1" w:rsidRPr="004B2D39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0F77F1" w:rsidRPr="004B2D39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}</w:t>
      </w:r>
    </w:p>
    <w:p w:rsidR="000F77F1" w:rsidRDefault="000F77F1" w:rsidP="000F77F1">
      <w:pPr>
        <w:ind w:firstLineChars="147" w:firstLine="531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●中序遍历的非递归算法和程序（稍复杂）</w:t>
      </w:r>
    </w:p>
    <w:p w:rsidR="000F77F1" w:rsidRPr="006A18AC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  </w:t>
      </w:r>
      <w:r w:rsidRPr="006A18AC">
        <w:rPr>
          <w:rFonts w:asciiTheme="minorEastAsia" w:eastAsiaTheme="minorEastAsia" w:hAnsiTheme="minorEastAsia" w:hint="eastAsia"/>
          <w:b/>
          <w:sz w:val="36"/>
          <w:szCs w:val="36"/>
        </w:rPr>
        <w:t>使用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一个一维数组作为栈，存储二叉链表中的结点。思路为：从二叉树的根结点开始，沿左子树一直走到末端（左孩子为空）为止，在走的过程中，把依次遇到的结点入栈，待左子树为空时，从栈中退出结点并访问，然后再转向它的右子树。如此重复，直到栈为空或指针为空为止。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 void InOrder1(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*s[100],*p=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  <w:r w:rsidRPr="0094144B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//数组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s作为栈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int top=0;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//top为栈顶指针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while(p!=NULL||top&gt;0)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{</w:t>
      </w:r>
    </w:p>
    <w:p w:rsidR="000F77F1" w:rsidRDefault="000F77F1" w:rsidP="000F77F1">
      <w:pPr>
        <w:ind w:leftChars="50" w:left="647" w:hangingChars="150" w:hanging="542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 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while(p!=NULL){s[++top]=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p;p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=p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;} </w:t>
      </w:r>
    </w:p>
    <w:p w:rsidR="000F77F1" w:rsidRPr="004B2D39" w:rsidRDefault="000F77F1" w:rsidP="000F77F1">
      <w:pPr>
        <w:ind w:leftChars="200" w:left="420"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//遍历左子树</w:t>
      </w:r>
    </w:p>
    <w:p w:rsidR="000F77F1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p=s[top--];</w:t>
      </w:r>
    </w:p>
    <w:p w:rsidR="000F77F1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%c 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,p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data);p=p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; 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//遍历根和右子树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0F77F1" w:rsidRPr="004B2D39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}</w:t>
      </w:r>
    </w:p>
    <w:p w:rsidR="000F77F1" w:rsidRPr="004B2D39" w:rsidRDefault="000F77F1" w:rsidP="000F77F1">
      <w:pPr>
        <w:numPr>
          <w:ilvl w:val="2"/>
          <w:numId w:val="4"/>
        </w:numPr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二叉树的后序遍历</w:t>
      </w:r>
    </w:p>
    <w:p w:rsidR="000F77F1" w:rsidRPr="00F25765" w:rsidRDefault="000F77F1" w:rsidP="000F77F1">
      <w:pPr>
        <w:ind w:leftChars="71" w:left="149"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遍历规律：先遍历左子树，再遍历右子树，最后遍历根结点。</w:t>
      </w:r>
    </w:p>
    <w:p w:rsidR="000F77F1" w:rsidRPr="00F25765" w:rsidRDefault="000F77F1" w:rsidP="000F77F1">
      <w:pPr>
        <w:ind w:leftChars="71" w:left="149"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F25765">
        <w:rPr>
          <w:rFonts w:asciiTheme="minorEastAsia" w:eastAsiaTheme="minorEastAsia" w:hAnsiTheme="minorEastAsia" w:hint="eastAsia"/>
          <w:b/>
          <w:sz w:val="36"/>
          <w:szCs w:val="36"/>
        </w:rPr>
        <w:t>后序遍历的递归算法和程序（较简单）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void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PostOrder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{ 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if(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!=NULL)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{ 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PostOrder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); //递归遍历左子树</w:t>
      </w:r>
    </w:p>
    <w:p w:rsidR="000F77F1" w:rsidRPr="004B2D39" w:rsidRDefault="000F77F1" w:rsidP="000F77F1">
      <w:pPr>
        <w:ind w:left="150" w:firstLine="6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PostOrder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); //递归遍历右子树</w:t>
      </w:r>
    </w:p>
    <w:p w:rsidR="000F77F1" w:rsidRDefault="000F77F1" w:rsidP="000F77F1">
      <w:pPr>
        <w:ind w:left="150" w:firstLine="6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%c 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data);</w:t>
      </w:r>
    </w:p>
    <w:p w:rsidR="000F77F1" w:rsidRPr="004B2D39" w:rsidRDefault="000F77F1" w:rsidP="000F77F1">
      <w:pPr>
        <w:ind w:left="150"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//遍历根结点（输出数据）</w:t>
      </w:r>
    </w:p>
    <w:p w:rsidR="000F77F1" w:rsidRPr="004B2D39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0F77F1" w:rsidRPr="004B2D39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}</w:t>
      </w:r>
    </w:p>
    <w:p w:rsidR="000F77F1" w:rsidRDefault="000F77F1" w:rsidP="000F77F1">
      <w:pPr>
        <w:ind w:firstLineChars="98" w:firstLine="354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●后序遍历的非递归算法和程序（稍复杂）</w:t>
      </w:r>
    </w:p>
    <w:p w:rsidR="000F77F1" w:rsidRDefault="000F77F1" w:rsidP="000F77F1">
      <w:pPr>
        <w:ind w:firstLineChars="98" w:firstLine="354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利用栈来实现二叉树的后序遍历比先序和中序复杂得多，在后序遍历中，当搜索指针指向某一个结点时，不能马上进行访问，而先要遍历左子树，所以此结点先要入栈保存，当遍历完它的左子树后，再次回到该结点，还不能访问它，再次退栈时，才能访问该结点。</w:t>
      </w:r>
    </w:p>
    <w:p w:rsidR="000F77F1" w:rsidRPr="004B2D39" w:rsidRDefault="000F77F1" w:rsidP="000F77F1">
      <w:pPr>
        <w:ind w:firstLineChars="98" w:firstLine="354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为了区分同一结点的两次进栈，引入一个次数标志，一个元素第一次进栈标志为0，第二次为1，并将标志存入另一个栈中，当从标志栈中退出的元素为1时，访问结点。</w:t>
      </w:r>
    </w:p>
    <w:p w:rsidR="000F77F1" w:rsidRPr="004B2D39" w:rsidRDefault="000F77F1" w:rsidP="000F77F1">
      <w:pPr>
        <w:ind w:left="15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void PostOrder1(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0F77F1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BTree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*s1[100],*p=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bt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  <w:r w:rsidRPr="003A28D4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</w:p>
    <w:p w:rsidR="000F77F1" w:rsidRPr="004B2D39" w:rsidRDefault="000F77F1" w:rsidP="000F77F1">
      <w:pPr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//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栈s1存放树中的结点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int s2[100],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b,top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=0;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//栈s2存放进栈标志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do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{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while(p!=NULL) //遍历左子树</w:t>
      </w:r>
    </w:p>
    <w:p w:rsidR="000F77F1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{s1[top]=p;s2[top++]=0;</w:t>
      </w:r>
    </w:p>
    <w:p w:rsidR="000F77F1" w:rsidRDefault="000F77F1" w:rsidP="000F77F1">
      <w:pPr>
        <w:ind w:firstLineChars="300" w:firstLine="1084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//第一次进栈标志为0</w:t>
      </w:r>
    </w:p>
    <w:p w:rsidR="000F77F1" w:rsidRPr="004B2D39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p=p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lchild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;}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if(top&gt;0)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{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b=s2[--top]; p=s1[top];</w:t>
      </w:r>
    </w:p>
    <w:p w:rsidR="000F77F1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if(b==0)</w:t>
      </w:r>
    </w:p>
    <w:p w:rsidR="000F77F1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{s1[top]=p;s2[top++]=1;</w:t>
      </w:r>
    </w:p>
    <w:p w:rsidR="000F77F1" w:rsidRDefault="000F77F1" w:rsidP="000F77F1">
      <w:pPr>
        <w:ind w:leftChars="71" w:left="149" w:firstLineChars="350" w:firstLine="126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//第二次进栈标志为1</w:t>
      </w:r>
    </w:p>
    <w:p w:rsidR="000F77F1" w:rsidRPr="004B2D39" w:rsidRDefault="000F77F1" w:rsidP="000F77F1">
      <w:pPr>
        <w:ind w:leftChars="71" w:left="149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p=p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rchild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;} //遍历右子树</w:t>
      </w:r>
    </w:p>
    <w:p w:rsidR="000F77F1" w:rsidRDefault="000F77F1" w:rsidP="000F77F1">
      <w:pPr>
        <w:ind w:leftChars="519" w:left="1090"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else {</w:t>
      </w:r>
      <w:proofErr w:type="spellStart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%c 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,p</w:t>
      </w:r>
      <w:r w:rsidRPr="004B2D39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data); p=NULL;} </w:t>
      </w:r>
    </w:p>
    <w:p w:rsidR="000F77F1" w:rsidRPr="004B2D39" w:rsidRDefault="000F77F1" w:rsidP="000F77F1">
      <w:pPr>
        <w:ind w:leftChars="519" w:left="109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//遍历根</w:t>
      </w:r>
    </w:p>
    <w:p w:rsidR="000F77F1" w:rsidRPr="004B2D39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}</w:t>
      </w:r>
    </w:p>
    <w:p w:rsidR="000F77F1" w:rsidRPr="004B2D39" w:rsidRDefault="000F77F1" w:rsidP="000F77F1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>}while(top&gt;0);</w:t>
      </w:r>
    </w:p>
    <w:p w:rsidR="000F77F1" w:rsidRDefault="000F77F1" w:rsidP="000F77F1">
      <w:pPr>
        <w:rPr>
          <w:rFonts w:asciiTheme="minorEastAsia" w:eastAsiaTheme="minorEastAsia" w:hAnsiTheme="minorEastAsia"/>
          <w:b/>
          <w:sz w:val="36"/>
          <w:szCs w:val="36"/>
        </w:rPr>
      </w:pPr>
      <w:r w:rsidRPr="004B2D39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}</w:t>
      </w:r>
    </w:p>
    <w:p w:rsidR="000F77F1" w:rsidRDefault="000F77F1" w:rsidP="000F77F1">
      <w:pPr>
        <w:rPr>
          <w:rFonts w:asciiTheme="minorEastAsia" w:eastAsiaTheme="minorEastAsia" w:hAnsiTheme="minorEastAsia"/>
          <w:b/>
          <w:bCs/>
          <w:sz w:val="36"/>
          <w:szCs w:val="36"/>
          <w:lang w:val="en-GB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例：算术</w:t>
      </w:r>
      <w:r w:rsidRPr="00774935">
        <w:rPr>
          <w:rFonts w:asciiTheme="minorEastAsia" w:eastAsiaTheme="minorEastAsia" w:hAnsiTheme="minorEastAsia" w:hint="eastAsia"/>
          <w:b/>
          <w:bCs/>
          <w:sz w:val="36"/>
          <w:szCs w:val="36"/>
          <w:lang w:val="en-GB"/>
        </w:rPr>
        <w:t>表达式</w:t>
      </w:r>
      <w:proofErr w:type="spellStart"/>
      <w:r w:rsidRPr="00774935">
        <w:rPr>
          <w:rFonts w:asciiTheme="minorEastAsia" w:eastAsiaTheme="minorEastAsia" w:hAnsiTheme="minorEastAsia"/>
          <w:b/>
          <w:bCs/>
          <w:sz w:val="36"/>
          <w:szCs w:val="36"/>
          <w:lang w:val="en-GB"/>
        </w:rPr>
        <w:t>a+b</w:t>
      </w:r>
      <w:proofErr w:type="spellEnd"/>
      <w:r w:rsidRPr="00774935">
        <w:rPr>
          <w:rFonts w:asciiTheme="minorEastAsia" w:eastAsiaTheme="minorEastAsia" w:hAnsiTheme="minorEastAsia"/>
          <w:b/>
          <w:bCs/>
          <w:sz w:val="36"/>
          <w:szCs w:val="36"/>
          <w:lang w:val="en-GB"/>
        </w:rPr>
        <w:t>*c-d-e/f</w:t>
      </w:r>
      <w:r w:rsidRPr="00774935">
        <w:rPr>
          <w:rFonts w:asciiTheme="minorEastAsia" w:eastAsiaTheme="minorEastAsia" w:hAnsiTheme="minorEastAsia" w:hint="eastAsia"/>
          <w:b/>
          <w:bCs/>
          <w:sz w:val="36"/>
          <w:szCs w:val="36"/>
          <w:lang w:val="en-GB"/>
        </w:rPr>
        <w:t>按不同的次序遍历此二叉树，将访问的结点按先后次序排列起来的次序是：</w:t>
      </w:r>
    </w:p>
    <w:p w:rsidR="000F77F1" w:rsidRPr="00774935" w:rsidRDefault="000F77F1" w:rsidP="000F77F1">
      <w:pPr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lastRenderedPageBreak/>
        <w:drawing>
          <wp:inline distT="0" distB="0" distL="0" distR="0" wp14:anchorId="6617BC2E" wp14:editId="379B279F">
            <wp:extent cx="4392000" cy="2592000"/>
            <wp:effectExtent l="0" t="0" r="0" b="3746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7" r:lo="rId118" r:qs="rId119" r:cs="rId120"/>
              </a:graphicData>
            </a:graphic>
          </wp:inline>
        </w:drawing>
      </w:r>
    </w:p>
    <w:p w:rsidR="000F77F1" w:rsidRPr="00774935" w:rsidRDefault="000F77F1" w:rsidP="000F77F1">
      <w:pPr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 w:rsidRPr="00774935">
        <w:rPr>
          <w:rFonts w:asciiTheme="minorEastAsia" w:eastAsiaTheme="minorEastAsia" w:hAnsiTheme="minorEastAsia" w:hint="eastAsia"/>
          <w:b/>
          <w:bCs/>
          <w:sz w:val="36"/>
          <w:szCs w:val="36"/>
          <w:lang w:val="en-GB"/>
        </w:rPr>
        <w:t xml:space="preserve"> 先序序列为</w:t>
      </w:r>
      <w:r>
        <w:rPr>
          <w:rFonts w:asciiTheme="minorEastAsia" w:eastAsiaTheme="minorEastAsia" w:hAnsiTheme="minorEastAsia" w:hint="eastAsia"/>
          <w:b/>
          <w:bCs/>
          <w:sz w:val="36"/>
          <w:szCs w:val="36"/>
          <w:lang w:val="en-GB"/>
        </w:rPr>
        <w:t>(前缀表达式)</w:t>
      </w:r>
      <w:r w:rsidRPr="00774935">
        <w:rPr>
          <w:rFonts w:asciiTheme="minorEastAsia" w:eastAsiaTheme="minorEastAsia" w:hAnsiTheme="minorEastAsia" w:hint="eastAsia"/>
          <w:b/>
          <w:bCs/>
          <w:sz w:val="36"/>
          <w:szCs w:val="36"/>
          <w:lang w:val="en-GB"/>
        </w:rPr>
        <w:t>：</w:t>
      </w:r>
      <w:r w:rsidRPr="00774935">
        <w:rPr>
          <w:rFonts w:asciiTheme="minorEastAsia" w:eastAsiaTheme="minorEastAsia" w:hAnsiTheme="minorEastAsia"/>
          <w:b/>
          <w:bCs/>
          <w:sz w:val="36"/>
          <w:szCs w:val="36"/>
        </w:rPr>
        <w:t>-+a*b-cd/</w:t>
      </w:r>
      <w:proofErr w:type="spellStart"/>
      <w:r w:rsidRPr="00774935">
        <w:rPr>
          <w:rFonts w:asciiTheme="minorEastAsia" w:eastAsiaTheme="minorEastAsia" w:hAnsiTheme="minorEastAsia"/>
          <w:b/>
          <w:bCs/>
          <w:sz w:val="36"/>
          <w:szCs w:val="36"/>
        </w:rPr>
        <w:t>ef</w:t>
      </w:r>
      <w:proofErr w:type="spellEnd"/>
    </w:p>
    <w:p w:rsidR="000F77F1" w:rsidRPr="00774935" w:rsidRDefault="000F77F1" w:rsidP="000F77F1">
      <w:pPr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 w:rsidRPr="00774935">
        <w:rPr>
          <w:rFonts w:asciiTheme="minorEastAsia" w:eastAsiaTheme="minorEastAsia" w:hAnsiTheme="minorEastAsia" w:hint="eastAsia"/>
          <w:b/>
          <w:bCs/>
          <w:sz w:val="36"/>
          <w:szCs w:val="36"/>
        </w:rPr>
        <w:t xml:space="preserve"> </w:t>
      </w:r>
      <w:r w:rsidRPr="00774935">
        <w:rPr>
          <w:rFonts w:asciiTheme="minorEastAsia" w:eastAsiaTheme="minorEastAsia" w:hAnsiTheme="minorEastAsia" w:hint="eastAsia"/>
          <w:b/>
          <w:bCs/>
          <w:sz w:val="36"/>
          <w:szCs w:val="36"/>
          <w:lang w:val="en-GB"/>
        </w:rPr>
        <w:t>中序序列为</w:t>
      </w:r>
      <w:r>
        <w:rPr>
          <w:rFonts w:asciiTheme="minorEastAsia" w:eastAsiaTheme="minorEastAsia" w:hAnsiTheme="minorEastAsia" w:hint="eastAsia"/>
          <w:b/>
          <w:bCs/>
          <w:sz w:val="36"/>
          <w:szCs w:val="36"/>
          <w:lang w:val="en-GB"/>
        </w:rPr>
        <w:t>(中缀表达式)</w:t>
      </w:r>
      <w:r w:rsidRPr="00774935">
        <w:rPr>
          <w:rFonts w:asciiTheme="minorEastAsia" w:eastAsiaTheme="minorEastAsia" w:hAnsiTheme="minorEastAsia" w:hint="eastAsia"/>
          <w:b/>
          <w:bCs/>
          <w:sz w:val="36"/>
          <w:szCs w:val="36"/>
          <w:lang w:val="en-GB"/>
        </w:rPr>
        <w:t>：</w:t>
      </w:r>
      <w:proofErr w:type="spellStart"/>
      <w:r w:rsidRPr="00774935">
        <w:rPr>
          <w:rFonts w:asciiTheme="minorEastAsia" w:eastAsiaTheme="minorEastAsia" w:hAnsiTheme="minorEastAsia"/>
          <w:b/>
          <w:bCs/>
          <w:sz w:val="36"/>
          <w:szCs w:val="36"/>
        </w:rPr>
        <w:t>a+b</w:t>
      </w:r>
      <w:proofErr w:type="spellEnd"/>
      <w:r w:rsidRPr="00774935">
        <w:rPr>
          <w:rFonts w:asciiTheme="minorEastAsia" w:eastAsiaTheme="minorEastAsia" w:hAnsiTheme="minorEastAsia"/>
          <w:b/>
          <w:bCs/>
          <w:sz w:val="36"/>
          <w:szCs w:val="36"/>
        </w:rPr>
        <w:t>*c-d-e/f</w:t>
      </w:r>
    </w:p>
    <w:p w:rsidR="000F77F1" w:rsidRPr="00774935" w:rsidRDefault="000F77F1" w:rsidP="000F77F1">
      <w:pPr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r w:rsidRPr="00774935">
        <w:rPr>
          <w:rFonts w:asciiTheme="minorEastAsia" w:eastAsiaTheme="minorEastAsia" w:hAnsiTheme="minorEastAsia" w:hint="eastAsia"/>
          <w:b/>
          <w:bCs/>
          <w:sz w:val="36"/>
          <w:szCs w:val="36"/>
        </w:rPr>
        <w:t xml:space="preserve"> </w:t>
      </w:r>
      <w:r w:rsidRPr="00774935">
        <w:rPr>
          <w:rFonts w:asciiTheme="minorEastAsia" w:eastAsiaTheme="minorEastAsia" w:hAnsiTheme="minorEastAsia" w:hint="eastAsia"/>
          <w:b/>
          <w:bCs/>
          <w:sz w:val="36"/>
          <w:szCs w:val="36"/>
          <w:lang w:val="en-GB"/>
        </w:rPr>
        <w:t>后序序列为</w:t>
      </w:r>
      <w:r>
        <w:rPr>
          <w:rFonts w:asciiTheme="minorEastAsia" w:eastAsiaTheme="minorEastAsia" w:hAnsiTheme="minorEastAsia" w:hint="eastAsia"/>
          <w:b/>
          <w:bCs/>
          <w:sz w:val="36"/>
          <w:szCs w:val="36"/>
          <w:lang w:val="en-GB"/>
        </w:rPr>
        <w:t>(后缀表达式)</w:t>
      </w:r>
      <w:r w:rsidRPr="00774935">
        <w:rPr>
          <w:rFonts w:asciiTheme="minorEastAsia" w:eastAsiaTheme="minorEastAsia" w:hAnsiTheme="minorEastAsia" w:hint="eastAsia"/>
          <w:b/>
          <w:bCs/>
          <w:sz w:val="36"/>
          <w:szCs w:val="36"/>
          <w:lang w:val="en-GB"/>
        </w:rPr>
        <w:t>：</w:t>
      </w:r>
      <w:proofErr w:type="spellStart"/>
      <w:r w:rsidRPr="00774935">
        <w:rPr>
          <w:rFonts w:asciiTheme="minorEastAsia" w:eastAsiaTheme="minorEastAsia" w:hAnsiTheme="minorEastAsia"/>
          <w:b/>
          <w:bCs/>
          <w:sz w:val="36"/>
          <w:szCs w:val="36"/>
        </w:rPr>
        <w:t>abcd</w:t>
      </w:r>
      <w:proofErr w:type="spellEnd"/>
      <w:r w:rsidRPr="00774935">
        <w:rPr>
          <w:rFonts w:asciiTheme="minorEastAsia" w:eastAsiaTheme="minorEastAsia" w:hAnsiTheme="minorEastAsia"/>
          <w:b/>
          <w:bCs/>
          <w:sz w:val="36"/>
          <w:szCs w:val="36"/>
        </w:rPr>
        <w:t>-*+</w:t>
      </w:r>
      <w:proofErr w:type="spellStart"/>
      <w:r w:rsidRPr="00774935">
        <w:rPr>
          <w:rFonts w:asciiTheme="minorEastAsia" w:eastAsiaTheme="minorEastAsia" w:hAnsiTheme="minorEastAsia"/>
          <w:b/>
          <w:bCs/>
          <w:sz w:val="36"/>
          <w:szCs w:val="36"/>
        </w:rPr>
        <w:t>ef</w:t>
      </w:r>
      <w:proofErr w:type="spellEnd"/>
      <w:r w:rsidRPr="00774935">
        <w:rPr>
          <w:rFonts w:asciiTheme="minorEastAsia" w:eastAsiaTheme="minorEastAsia" w:hAnsiTheme="minorEastAsia"/>
          <w:b/>
          <w:bCs/>
          <w:sz w:val="36"/>
          <w:szCs w:val="36"/>
        </w:rPr>
        <w:t>/-</w:t>
      </w:r>
    </w:p>
    <w:p w:rsidR="000F77F1" w:rsidRPr="000F77F1" w:rsidRDefault="000F77F1" w:rsidP="00F25765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  <w:lang w:val="en-GB"/>
        </w:rPr>
      </w:pPr>
    </w:p>
    <w:p w:rsidR="00171A80" w:rsidRPr="00F25765" w:rsidRDefault="00171A80" w:rsidP="004210D6">
      <w:pPr>
        <w:rPr>
          <w:rFonts w:asciiTheme="minorEastAsia" w:eastAsiaTheme="minorEastAsia" w:hAnsiTheme="minorEastAsia"/>
          <w:b/>
          <w:sz w:val="28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E5468C" w:rsidRPr="00F25765" w:rsidRDefault="00171A80" w:rsidP="00F25765">
      <w:pPr>
        <w:ind w:firstLineChars="100" w:firstLine="281"/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</w:t>
      </w:r>
    </w:p>
    <w:p w:rsidR="00E5468C" w:rsidRPr="00F25765" w:rsidRDefault="00E5468C" w:rsidP="00E5468C">
      <w:pPr>
        <w:rPr>
          <w:rFonts w:asciiTheme="minorEastAsia" w:eastAsiaTheme="minorEastAsia" w:hAnsiTheme="minorEastAsia"/>
          <w:b/>
          <w:sz w:val="36"/>
          <w:szCs w:val="36"/>
        </w:rPr>
      </w:pPr>
      <w:r w:rsidRPr="00F25765">
        <w:rPr>
          <w:rFonts w:asciiTheme="minorEastAsia" w:eastAsiaTheme="minorEastAsia" w:hAnsiTheme="minorEastAsia" w:hint="eastAsia"/>
          <w:b/>
          <w:sz w:val="28"/>
        </w:rPr>
        <w:t xml:space="preserve">  </w:t>
      </w:r>
    </w:p>
    <w:p w:rsidR="000C0B31" w:rsidRDefault="000C0B31" w:rsidP="000C0B31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D905E5" w:rsidRPr="00F84AA6" w:rsidRDefault="000B7DBA" w:rsidP="00402714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28"/>
        </w:rPr>
        <w:t xml:space="preserve">  </w:t>
      </w:r>
    </w:p>
    <w:sectPr w:rsidR="00D905E5" w:rsidRPr="00F84A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253" w:rsidRDefault="00211253" w:rsidP="007830C9">
      <w:r>
        <w:separator/>
      </w:r>
    </w:p>
  </w:endnote>
  <w:endnote w:type="continuationSeparator" w:id="0">
    <w:p w:rsidR="00211253" w:rsidRDefault="00211253" w:rsidP="0078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253" w:rsidRDefault="00211253" w:rsidP="007830C9">
      <w:r>
        <w:separator/>
      </w:r>
    </w:p>
  </w:footnote>
  <w:footnote w:type="continuationSeparator" w:id="0">
    <w:p w:rsidR="00211253" w:rsidRDefault="00211253" w:rsidP="00783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2"/>
      <w:numFmt w:val="decimal"/>
      <w:lvlText w:val="(%1)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06"/>
    <w:multiLevelType w:val="multilevel"/>
    <w:tmpl w:val="00000006"/>
    <w:lvl w:ilvl="0">
      <w:start w:val="2"/>
      <w:numFmt w:val="decimal"/>
      <w:lvlText w:val="(%1)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num" w:pos="1420"/>
        </w:tabs>
        <w:ind w:left="142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(%1)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420"/>
      </w:pPr>
    </w:lvl>
    <w:lvl w:ilvl="2">
      <w:start w:val="1"/>
      <w:numFmt w:val="lowerRoman"/>
      <w:lvlText w:val="%3."/>
      <w:lvlJc w:val="right"/>
      <w:pPr>
        <w:tabs>
          <w:tab w:val="num" w:pos="1894"/>
        </w:tabs>
        <w:ind w:left="1894" w:hanging="420"/>
      </w:pPr>
    </w:lvl>
    <w:lvl w:ilvl="3">
      <w:start w:val="1"/>
      <w:numFmt w:val="decimal"/>
      <w:lvlText w:val="%4."/>
      <w:lvlJc w:val="left"/>
      <w:pPr>
        <w:tabs>
          <w:tab w:val="num" w:pos="2314"/>
        </w:tabs>
        <w:ind w:left="2314" w:hanging="420"/>
      </w:pPr>
    </w:lvl>
    <w:lvl w:ilvl="4">
      <w:start w:val="1"/>
      <w:numFmt w:val="lowerLetter"/>
      <w:lvlText w:val="%5)"/>
      <w:lvlJc w:val="left"/>
      <w:pPr>
        <w:tabs>
          <w:tab w:val="num" w:pos="2734"/>
        </w:tabs>
        <w:ind w:left="2734" w:hanging="420"/>
      </w:pPr>
    </w:lvl>
    <w:lvl w:ilvl="5">
      <w:start w:val="1"/>
      <w:numFmt w:val="lowerRoman"/>
      <w:lvlText w:val="%6."/>
      <w:lvlJc w:val="right"/>
      <w:pPr>
        <w:tabs>
          <w:tab w:val="num" w:pos="3154"/>
        </w:tabs>
        <w:ind w:left="3154" w:hanging="420"/>
      </w:pPr>
    </w:lvl>
    <w:lvl w:ilvl="6">
      <w:start w:val="1"/>
      <w:numFmt w:val="decimal"/>
      <w:lvlText w:val="%7."/>
      <w:lvlJc w:val="left"/>
      <w:pPr>
        <w:tabs>
          <w:tab w:val="num" w:pos="3574"/>
        </w:tabs>
        <w:ind w:left="3574" w:hanging="420"/>
      </w:pPr>
    </w:lvl>
    <w:lvl w:ilvl="7">
      <w:start w:val="1"/>
      <w:numFmt w:val="lowerLetter"/>
      <w:lvlText w:val="%8)"/>
      <w:lvlJc w:val="left"/>
      <w:pPr>
        <w:tabs>
          <w:tab w:val="num" w:pos="3994"/>
        </w:tabs>
        <w:ind w:left="3994" w:hanging="420"/>
      </w:pPr>
    </w:lvl>
    <w:lvl w:ilvl="8">
      <w:start w:val="1"/>
      <w:numFmt w:val="lowerRoman"/>
      <w:lvlText w:val="%9."/>
      <w:lvlJc w:val="right"/>
      <w:pPr>
        <w:tabs>
          <w:tab w:val="num" w:pos="4414"/>
        </w:tabs>
        <w:ind w:left="4414" w:hanging="420"/>
      </w:pPr>
    </w:lvl>
  </w:abstractNum>
  <w:abstractNum w:abstractNumId="4" w15:restartNumberingAfterBreak="0">
    <w:nsid w:val="0000000A"/>
    <w:multiLevelType w:val="multilevel"/>
    <w:tmpl w:val="0000000A"/>
    <w:lvl w:ilvl="0">
      <w:start w:val="6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34"/>
        </w:tabs>
        <w:ind w:left="93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8"/>
        </w:tabs>
        <w:ind w:left="1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2"/>
        </w:tabs>
        <w:ind w:left="17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6"/>
        </w:tabs>
        <w:ind w:left="1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10"/>
        </w:tabs>
        <w:ind w:left="2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84"/>
        </w:tabs>
        <w:ind w:left="3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98"/>
        </w:tabs>
        <w:ind w:left="32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72"/>
        </w:tabs>
        <w:ind w:left="3872" w:hanging="2160"/>
      </w:pPr>
      <w:rPr>
        <w:rFonts w:hint="default"/>
      </w:rPr>
    </w:lvl>
  </w:abstractNum>
  <w:abstractNum w:abstractNumId="5" w15:restartNumberingAfterBreak="0">
    <w:nsid w:val="0000000C"/>
    <w:multiLevelType w:val="multilevel"/>
    <w:tmpl w:val="0000000C"/>
    <w:lvl w:ilvl="0">
      <w:start w:val="6"/>
      <w:numFmt w:val="japaneseCounting"/>
      <w:lvlText w:val="第%1章"/>
      <w:lvlJc w:val="left"/>
      <w:pPr>
        <w:tabs>
          <w:tab w:val="num" w:pos="3720"/>
        </w:tabs>
        <w:ind w:left="3720" w:hanging="21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400"/>
        </w:tabs>
        <w:ind w:left="2400" w:hanging="42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4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420"/>
      </w:pPr>
    </w:lvl>
    <w:lvl w:ilvl="4">
      <w:start w:val="1"/>
      <w:numFmt w:val="lowerLetter"/>
      <w:lvlText w:val="%5)"/>
      <w:lvlJc w:val="left"/>
      <w:pPr>
        <w:tabs>
          <w:tab w:val="num" w:pos="3660"/>
        </w:tabs>
        <w:ind w:left="3660" w:hanging="42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42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420"/>
      </w:pPr>
    </w:lvl>
    <w:lvl w:ilvl="7">
      <w:start w:val="1"/>
      <w:numFmt w:val="lowerLetter"/>
      <w:lvlText w:val="%8)"/>
      <w:lvlJc w:val="left"/>
      <w:pPr>
        <w:tabs>
          <w:tab w:val="num" w:pos="4920"/>
        </w:tabs>
        <w:ind w:left="4920" w:hanging="420"/>
      </w:pPr>
    </w:lvl>
    <w:lvl w:ilvl="8">
      <w:start w:val="1"/>
      <w:numFmt w:val="lowerRoman"/>
      <w:lvlText w:val="%9."/>
      <w:lvlJc w:val="right"/>
      <w:pPr>
        <w:tabs>
          <w:tab w:val="num" w:pos="5340"/>
        </w:tabs>
        <w:ind w:left="5340" w:hanging="420"/>
      </w:pPr>
    </w:lvl>
  </w:abstractNum>
  <w:abstractNum w:abstractNumId="6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2134"/>
        </w:tabs>
        <w:ind w:left="2134" w:hanging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94"/>
        </w:tabs>
        <w:ind w:left="1894" w:hanging="420"/>
      </w:pPr>
    </w:lvl>
    <w:lvl w:ilvl="3">
      <w:start w:val="1"/>
      <w:numFmt w:val="decimal"/>
      <w:lvlText w:val="%4."/>
      <w:lvlJc w:val="left"/>
      <w:pPr>
        <w:tabs>
          <w:tab w:val="num" w:pos="2314"/>
        </w:tabs>
        <w:ind w:left="2314" w:hanging="420"/>
      </w:pPr>
    </w:lvl>
    <w:lvl w:ilvl="4">
      <w:start w:val="1"/>
      <w:numFmt w:val="lowerLetter"/>
      <w:lvlText w:val="%5)"/>
      <w:lvlJc w:val="left"/>
      <w:pPr>
        <w:tabs>
          <w:tab w:val="num" w:pos="2734"/>
        </w:tabs>
        <w:ind w:left="2734" w:hanging="420"/>
      </w:pPr>
    </w:lvl>
    <w:lvl w:ilvl="5">
      <w:start w:val="1"/>
      <w:numFmt w:val="lowerRoman"/>
      <w:lvlText w:val="%6."/>
      <w:lvlJc w:val="right"/>
      <w:pPr>
        <w:tabs>
          <w:tab w:val="num" w:pos="3154"/>
        </w:tabs>
        <w:ind w:left="3154" w:hanging="420"/>
      </w:pPr>
    </w:lvl>
    <w:lvl w:ilvl="6">
      <w:start w:val="1"/>
      <w:numFmt w:val="decimal"/>
      <w:lvlText w:val="%7."/>
      <w:lvlJc w:val="left"/>
      <w:pPr>
        <w:tabs>
          <w:tab w:val="num" w:pos="3574"/>
        </w:tabs>
        <w:ind w:left="3574" w:hanging="420"/>
      </w:pPr>
    </w:lvl>
    <w:lvl w:ilvl="7">
      <w:start w:val="1"/>
      <w:numFmt w:val="lowerLetter"/>
      <w:lvlText w:val="%8)"/>
      <w:lvlJc w:val="left"/>
      <w:pPr>
        <w:tabs>
          <w:tab w:val="num" w:pos="3994"/>
        </w:tabs>
        <w:ind w:left="3994" w:hanging="420"/>
      </w:pPr>
    </w:lvl>
    <w:lvl w:ilvl="8">
      <w:start w:val="1"/>
      <w:numFmt w:val="lowerRoman"/>
      <w:lvlText w:val="%9."/>
      <w:lvlJc w:val="right"/>
      <w:pPr>
        <w:tabs>
          <w:tab w:val="num" w:pos="4414"/>
        </w:tabs>
        <w:ind w:left="4414" w:hanging="420"/>
      </w:p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decimal"/>
      <w:lvlText w:val="(%1)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8" w15:restartNumberingAfterBreak="0">
    <w:nsid w:val="12184E48"/>
    <w:multiLevelType w:val="hybridMultilevel"/>
    <w:tmpl w:val="46A22A38"/>
    <w:lvl w:ilvl="0" w:tplc="0FC2D64E">
      <w:start w:val="1"/>
      <w:numFmt w:val="decimal"/>
      <w:lvlText w:val="（%1）"/>
      <w:lvlJc w:val="left"/>
      <w:pPr>
        <w:ind w:left="1360" w:hanging="108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9" w15:restartNumberingAfterBreak="0">
    <w:nsid w:val="2BD65B10"/>
    <w:multiLevelType w:val="multilevel"/>
    <w:tmpl w:val="00000000"/>
    <w:lvl w:ilvl="0">
      <w:start w:val="1"/>
      <w:numFmt w:val="decimal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958"/>
    <w:rsid w:val="000026EB"/>
    <w:rsid w:val="00002A12"/>
    <w:rsid w:val="0000386D"/>
    <w:rsid w:val="00003E4D"/>
    <w:rsid w:val="00004378"/>
    <w:rsid w:val="00004DCE"/>
    <w:rsid w:val="00006277"/>
    <w:rsid w:val="00007D5B"/>
    <w:rsid w:val="00011E8B"/>
    <w:rsid w:val="000131F7"/>
    <w:rsid w:val="00024A02"/>
    <w:rsid w:val="0002631A"/>
    <w:rsid w:val="00026B48"/>
    <w:rsid w:val="00031416"/>
    <w:rsid w:val="00033123"/>
    <w:rsid w:val="0003335E"/>
    <w:rsid w:val="000347F6"/>
    <w:rsid w:val="00034A7A"/>
    <w:rsid w:val="00036494"/>
    <w:rsid w:val="00040084"/>
    <w:rsid w:val="00040CED"/>
    <w:rsid w:val="00040D8D"/>
    <w:rsid w:val="000411BE"/>
    <w:rsid w:val="00043E3B"/>
    <w:rsid w:val="0004461D"/>
    <w:rsid w:val="0004705E"/>
    <w:rsid w:val="00050477"/>
    <w:rsid w:val="00050EDC"/>
    <w:rsid w:val="00050FB6"/>
    <w:rsid w:val="0005310C"/>
    <w:rsid w:val="000567DA"/>
    <w:rsid w:val="00056DE2"/>
    <w:rsid w:val="0006226B"/>
    <w:rsid w:val="0006332C"/>
    <w:rsid w:val="00064F48"/>
    <w:rsid w:val="00066982"/>
    <w:rsid w:val="00067E48"/>
    <w:rsid w:val="00070A7C"/>
    <w:rsid w:val="00072BDA"/>
    <w:rsid w:val="00075BC0"/>
    <w:rsid w:val="000766BB"/>
    <w:rsid w:val="00080CC0"/>
    <w:rsid w:val="000818D1"/>
    <w:rsid w:val="00081C1F"/>
    <w:rsid w:val="000840B2"/>
    <w:rsid w:val="00084FDC"/>
    <w:rsid w:val="00086EFB"/>
    <w:rsid w:val="0009095E"/>
    <w:rsid w:val="0009420F"/>
    <w:rsid w:val="000971B5"/>
    <w:rsid w:val="000A0DCA"/>
    <w:rsid w:val="000A2D59"/>
    <w:rsid w:val="000A60C5"/>
    <w:rsid w:val="000A63AC"/>
    <w:rsid w:val="000A7E75"/>
    <w:rsid w:val="000B041A"/>
    <w:rsid w:val="000B0500"/>
    <w:rsid w:val="000B40BC"/>
    <w:rsid w:val="000B589B"/>
    <w:rsid w:val="000B7BFB"/>
    <w:rsid w:val="000B7DBA"/>
    <w:rsid w:val="000C0B31"/>
    <w:rsid w:val="000C28BE"/>
    <w:rsid w:val="000C2B25"/>
    <w:rsid w:val="000C3884"/>
    <w:rsid w:val="000C62B6"/>
    <w:rsid w:val="000D0FDE"/>
    <w:rsid w:val="000D6896"/>
    <w:rsid w:val="000D7CFC"/>
    <w:rsid w:val="000E0359"/>
    <w:rsid w:val="000E1FAC"/>
    <w:rsid w:val="000E2088"/>
    <w:rsid w:val="000E2BF2"/>
    <w:rsid w:val="000E2D6D"/>
    <w:rsid w:val="000F67BA"/>
    <w:rsid w:val="000F77F1"/>
    <w:rsid w:val="00101B55"/>
    <w:rsid w:val="001028D9"/>
    <w:rsid w:val="00102D9F"/>
    <w:rsid w:val="00102EA9"/>
    <w:rsid w:val="001041CC"/>
    <w:rsid w:val="00104DB2"/>
    <w:rsid w:val="001052F1"/>
    <w:rsid w:val="00106807"/>
    <w:rsid w:val="00107F93"/>
    <w:rsid w:val="0011010F"/>
    <w:rsid w:val="001133C1"/>
    <w:rsid w:val="00114AFA"/>
    <w:rsid w:val="00115953"/>
    <w:rsid w:val="00116BA9"/>
    <w:rsid w:val="00121FDE"/>
    <w:rsid w:val="001228C9"/>
    <w:rsid w:val="001237F1"/>
    <w:rsid w:val="00127E4B"/>
    <w:rsid w:val="00131460"/>
    <w:rsid w:val="00131B8C"/>
    <w:rsid w:val="0013430A"/>
    <w:rsid w:val="00134E71"/>
    <w:rsid w:val="00135C50"/>
    <w:rsid w:val="001419E7"/>
    <w:rsid w:val="00143DB0"/>
    <w:rsid w:val="00144636"/>
    <w:rsid w:val="00144EED"/>
    <w:rsid w:val="0014683A"/>
    <w:rsid w:val="0014706D"/>
    <w:rsid w:val="00147377"/>
    <w:rsid w:val="00152990"/>
    <w:rsid w:val="00153ED7"/>
    <w:rsid w:val="00155E19"/>
    <w:rsid w:val="0015652D"/>
    <w:rsid w:val="00156C33"/>
    <w:rsid w:val="00161320"/>
    <w:rsid w:val="00162EE6"/>
    <w:rsid w:val="00167E36"/>
    <w:rsid w:val="00170FF4"/>
    <w:rsid w:val="00171A80"/>
    <w:rsid w:val="00172A27"/>
    <w:rsid w:val="0017344D"/>
    <w:rsid w:val="00182E5D"/>
    <w:rsid w:val="00190BD3"/>
    <w:rsid w:val="001912E6"/>
    <w:rsid w:val="0019149A"/>
    <w:rsid w:val="001926B5"/>
    <w:rsid w:val="0019382E"/>
    <w:rsid w:val="0019431B"/>
    <w:rsid w:val="00194D86"/>
    <w:rsid w:val="00195D91"/>
    <w:rsid w:val="0019602F"/>
    <w:rsid w:val="00196610"/>
    <w:rsid w:val="00197492"/>
    <w:rsid w:val="001A27FB"/>
    <w:rsid w:val="001B6282"/>
    <w:rsid w:val="001B6FBB"/>
    <w:rsid w:val="001C2356"/>
    <w:rsid w:val="001C5FB2"/>
    <w:rsid w:val="001C6036"/>
    <w:rsid w:val="001C60C1"/>
    <w:rsid w:val="001C6FAA"/>
    <w:rsid w:val="001D0187"/>
    <w:rsid w:val="001D0250"/>
    <w:rsid w:val="001D0550"/>
    <w:rsid w:val="001D4E12"/>
    <w:rsid w:val="001D6653"/>
    <w:rsid w:val="001D68CA"/>
    <w:rsid w:val="001E1313"/>
    <w:rsid w:val="001E250B"/>
    <w:rsid w:val="001E4F52"/>
    <w:rsid w:val="001E6504"/>
    <w:rsid w:val="001E735E"/>
    <w:rsid w:val="001E74FA"/>
    <w:rsid w:val="001F1921"/>
    <w:rsid w:val="001F20A0"/>
    <w:rsid w:val="001F2A2D"/>
    <w:rsid w:val="001F35E7"/>
    <w:rsid w:val="001F4BB4"/>
    <w:rsid w:val="001F4CBC"/>
    <w:rsid w:val="001F5202"/>
    <w:rsid w:val="001F6B8F"/>
    <w:rsid w:val="001F71BB"/>
    <w:rsid w:val="002005FB"/>
    <w:rsid w:val="00203936"/>
    <w:rsid w:val="002049CD"/>
    <w:rsid w:val="00210B1C"/>
    <w:rsid w:val="00211253"/>
    <w:rsid w:val="00213577"/>
    <w:rsid w:val="00215DF9"/>
    <w:rsid w:val="002178FC"/>
    <w:rsid w:val="00220342"/>
    <w:rsid w:val="002215BB"/>
    <w:rsid w:val="002216C3"/>
    <w:rsid w:val="00222CF5"/>
    <w:rsid w:val="00225EB0"/>
    <w:rsid w:val="00227BDE"/>
    <w:rsid w:val="00232170"/>
    <w:rsid w:val="00232EF8"/>
    <w:rsid w:val="00235B81"/>
    <w:rsid w:val="00240F46"/>
    <w:rsid w:val="00246CB7"/>
    <w:rsid w:val="0024708D"/>
    <w:rsid w:val="00247F50"/>
    <w:rsid w:val="00253EC1"/>
    <w:rsid w:val="00257A23"/>
    <w:rsid w:val="002630CD"/>
    <w:rsid w:val="00264021"/>
    <w:rsid w:val="00265C7D"/>
    <w:rsid w:val="00267E5D"/>
    <w:rsid w:val="00271F17"/>
    <w:rsid w:val="00272402"/>
    <w:rsid w:val="00277FF8"/>
    <w:rsid w:val="00282114"/>
    <w:rsid w:val="00283860"/>
    <w:rsid w:val="00286AFD"/>
    <w:rsid w:val="00290B95"/>
    <w:rsid w:val="00290BB9"/>
    <w:rsid w:val="0029169A"/>
    <w:rsid w:val="00292862"/>
    <w:rsid w:val="00294666"/>
    <w:rsid w:val="00294BBE"/>
    <w:rsid w:val="00294FFD"/>
    <w:rsid w:val="00296C9D"/>
    <w:rsid w:val="002A090E"/>
    <w:rsid w:val="002A1FA5"/>
    <w:rsid w:val="002A3189"/>
    <w:rsid w:val="002A36D3"/>
    <w:rsid w:val="002A3F90"/>
    <w:rsid w:val="002B10B1"/>
    <w:rsid w:val="002B31D2"/>
    <w:rsid w:val="002B33A0"/>
    <w:rsid w:val="002B3B96"/>
    <w:rsid w:val="002B4B87"/>
    <w:rsid w:val="002B4CC0"/>
    <w:rsid w:val="002B7D34"/>
    <w:rsid w:val="002C0880"/>
    <w:rsid w:val="002C15B4"/>
    <w:rsid w:val="002C15BA"/>
    <w:rsid w:val="002C4564"/>
    <w:rsid w:val="002D0016"/>
    <w:rsid w:val="002D0D7E"/>
    <w:rsid w:val="002D2B9C"/>
    <w:rsid w:val="002D36E1"/>
    <w:rsid w:val="002D4768"/>
    <w:rsid w:val="002D4C69"/>
    <w:rsid w:val="002D5B44"/>
    <w:rsid w:val="002E0AA1"/>
    <w:rsid w:val="002E1057"/>
    <w:rsid w:val="002E33D9"/>
    <w:rsid w:val="002E35DE"/>
    <w:rsid w:val="002E49EE"/>
    <w:rsid w:val="002F0894"/>
    <w:rsid w:val="002F1513"/>
    <w:rsid w:val="002F3BEB"/>
    <w:rsid w:val="002F40D7"/>
    <w:rsid w:val="002F47EF"/>
    <w:rsid w:val="002F4FEA"/>
    <w:rsid w:val="002F553A"/>
    <w:rsid w:val="002F7EDA"/>
    <w:rsid w:val="003028C0"/>
    <w:rsid w:val="00303D95"/>
    <w:rsid w:val="003042F6"/>
    <w:rsid w:val="00304A01"/>
    <w:rsid w:val="003055CC"/>
    <w:rsid w:val="00307883"/>
    <w:rsid w:val="00307EAA"/>
    <w:rsid w:val="003131CF"/>
    <w:rsid w:val="00313580"/>
    <w:rsid w:val="00313D93"/>
    <w:rsid w:val="0031575F"/>
    <w:rsid w:val="00315BE0"/>
    <w:rsid w:val="00315F07"/>
    <w:rsid w:val="00317847"/>
    <w:rsid w:val="00321576"/>
    <w:rsid w:val="00321E88"/>
    <w:rsid w:val="00323519"/>
    <w:rsid w:val="00327DA4"/>
    <w:rsid w:val="00331B1A"/>
    <w:rsid w:val="003321E1"/>
    <w:rsid w:val="00333776"/>
    <w:rsid w:val="00333C9D"/>
    <w:rsid w:val="00333EB2"/>
    <w:rsid w:val="00336AE0"/>
    <w:rsid w:val="0033743B"/>
    <w:rsid w:val="003410EB"/>
    <w:rsid w:val="00341A6D"/>
    <w:rsid w:val="0034515A"/>
    <w:rsid w:val="00347D9F"/>
    <w:rsid w:val="00351E1E"/>
    <w:rsid w:val="0035292E"/>
    <w:rsid w:val="00353743"/>
    <w:rsid w:val="00353BC2"/>
    <w:rsid w:val="0036123F"/>
    <w:rsid w:val="0036148B"/>
    <w:rsid w:val="0036358D"/>
    <w:rsid w:val="003714CE"/>
    <w:rsid w:val="0037229F"/>
    <w:rsid w:val="00374817"/>
    <w:rsid w:val="00374F54"/>
    <w:rsid w:val="00376628"/>
    <w:rsid w:val="00382918"/>
    <w:rsid w:val="00384C21"/>
    <w:rsid w:val="00384DA2"/>
    <w:rsid w:val="003853CE"/>
    <w:rsid w:val="00387A23"/>
    <w:rsid w:val="00387D6F"/>
    <w:rsid w:val="00390FA1"/>
    <w:rsid w:val="0039265A"/>
    <w:rsid w:val="003968C1"/>
    <w:rsid w:val="003A1047"/>
    <w:rsid w:val="003A10EC"/>
    <w:rsid w:val="003A1EFC"/>
    <w:rsid w:val="003A28D4"/>
    <w:rsid w:val="003A3006"/>
    <w:rsid w:val="003B0B1D"/>
    <w:rsid w:val="003B1337"/>
    <w:rsid w:val="003B13CF"/>
    <w:rsid w:val="003B3294"/>
    <w:rsid w:val="003B5153"/>
    <w:rsid w:val="003B6464"/>
    <w:rsid w:val="003C0EF3"/>
    <w:rsid w:val="003C131D"/>
    <w:rsid w:val="003C23C8"/>
    <w:rsid w:val="003C2553"/>
    <w:rsid w:val="003C2923"/>
    <w:rsid w:val="003C60D2"/>
    <w:rsid w:val="003C6374"/>
    <w:rsid w:val="003C6916"/>
    <w:rsid w:val="003C717B"/>
    <w:rsid w:val="003D0C32"/>
    <w:rsid w:val="003D0DB0"/>
    <w:rsid w:val="003D329C"/>
    <w:rsid w:val="003D4F7C"/>
    <w:rsid w:val="003D575A"/>
    <w:rsid w:val="003E2C47"/>
    <w:rsid w:val="003E39B3"/>
    <w:rsid w:val="003E4586"/>
    <w:rsid w:val="003E51CB"/>
    <w:rsid w:val="003F2C1D"/>
    <w:rsid w:val="003F2F12"/>
    <w:rsid w:val="003F433D"/>
    <w:rsid w:val="003F5F18"/>
    <w:rsid w:val="003F6A31"/>
    <w:rsid w:val="003F7CB5"/>
    <w:rsid w:val="004006E1"/>
    <w:rsid w:val="00402714"/>
    <w:rsid w:val="0040279F"/>
    <w:rsid w:val="004028F4"/>
    <w:rsid w:val="00403828"/>
    <w:rsid w:val="00405547"/>
    <w:rsid w:val="00407086"/>
    <w:rsid w:val="0040735B"/>
    <w:rsid w:val="00407A0A"/>
    <w:rsid w:val="004106F7"/>
    <w:rsid w:val="00411568"/>
    <w:rsid w:val="00412703"/>
    <w:rsid w:val="00415CD8"/>
    <w:rsid w:val="0041624C"/>
    <w:rsid w:val="0042020D"/>
    <w:rsid w:val="004210D6"/>
    <w:rsid w:val="00421776"/>
    <w:rsid w:val="004320F1"/>
    <w:rsid w:val="00434192"/>
    <w:rsid w:val="00436B62"/>
    <w:rsid w:val="00436BA7"/>
    <w:rsid w:val="0043780F"/>
    <w:rsid w:val="004413D4"/>
    <w:rsid w:val="00441595"/>
    <w:rsid w:val="00445906"/>
    <w:rsid w:val="00445915"/>
    <w:rsid w:val="0044650F"/>
    <w:rsid w:val="00450C7E"/>
    <w:rsid w:val="00461643"/>
    <w:rsid w:val="00461707"/>
    <w:rsid w:val="0046423A"/>
    <w:rsid w:val="00466F11"/>
    <w:rsid w:val="00470BA9"/>
    <w:rsid w:val="00475125"/>
    <w:rsid w:val="00475497"/>
    <w:rsid w:val="00475E85"/>
    <w:rsid w:val="00477FF3"/>
    <w:rsid w:val="00480454"/>
    <w:rsid w:val="004834F6"/>
    <w:rsid w:val="00487F7B"/>
    <w:rsid w:val="0049013E"/>
    <w:rsid w:val="0049023E"/>
    <w:rsid w:val="0049241A"/>
    <w:rsid w:val="004930B2"/>
    <w:rsid w:val="00493A6A"/>
    <w:rsid w:val="00495592"/>
    <w:rsid w:val="00495797"/>
    <w:rsid w:val="004A1255"/>
    <w:rsid w:val="004A291C"/>
    <w:rsid w:val="004A44EC"/>
    <w:rsid w:val="004A62D0"/>
    <w:rsid w:val="004A7C41"/>
    <w:rsid w:val="004B0111"/>
    <w:rsid w:val="004B1E7C"/>
    <w:rsid w:val="004B28DB"/>
    <w:rsid w:val="004B2D39"/>
    <w:rsid w:val="004C0370"/>
    <w:rsid w:val="004C0421"/>
    <w:rsid w:val="004C074B"/>
    <w:rsid w:val="004C34AC"/>
    <w:rsid w:val="004C35A3"/>
    <w:rsid w:val="004D112E"/>
    <w:rsid w:val="004D31E2"/>
    <w:rsid w:val="004D5B2A"/>
    <w:rsid w:val="004E06F5"/>
    <w:rsid w:val="004E23C1"/>
    <w:rsid w:val="004E28C9"/>
    <w:rsid w:val="004E4421"/>
    <w:rsid w:val="004E4D49"/>
    <w:rsid w:val="004F08F9"/>
    <w:rsid w:val="004F2A5D"/>
    <w:rsid w:val="004F5D1E"/>
    <w:rsid w:val="004F6014"/>
    <w:rsid w:val="004F6DC5"/>
    <w:rsid w:val="0050019D"/>
    <w:rsid w:val="0050054F"/>
    <w:rsid w:val="0050244B"/>
    <w:rsid w:val="00502877"/>
    <w:rsid w:val="00507A3D"/>
    <w:rsid w:val="005119F7"/>
    <w:rsid w:val="00512754"/>
    <w:rsid w:val="00514F17"/>
    <w:rsid w:val="00516ACC"/>
    <w:rsid w:val="00517302"/>
    <w:rsid w:val="005179C8"/>
    <w:rsid w:val="0052015D"/>
    <w:rsid w:val="00520627"/>
    <w:rsid w:val="0052256B"/>
    <w:rsid w:val="00522869"/>
    <w:rsid w:val="005242C0"/>
    <w:rsid w:val="0052447B"/>
    <w:rsid w:val="00525375"/>
    <w:rsid w:val="00532A65"/>
    <w:rsid w:val="005343C8"/>
    <w:rsid w:val="005347D7"/>
    <w:rsid w:val="00535C1E"/>
    <w:rsid w:val="00536E40"/>
    <w:rsid w:val="005374B7"/>
    <w:rsid w:val="00541916"/>
    <w:rsid w:val="005452A9"/>
    <w:rsid w:val="005452FD"/>
    <w:rsid w:val="005479AC"/>
    <w:rsid w:val="00547C8E"/>
    <w:rsid w:val="00547CE1"/>
    <w:rsid w:val="005500B6"/>
    <w:rsid w:val="0055290B"/>
    <w:rsid w:val="0055527C"/>
    <w:rsid w:val="005552CB"/>
    <w:rsid w:val="0055679F"/>
    <w:rsid w:val="00556C0B"/>
    <w:rsid w:val="00560017"/>
    <w:rsid w:val="00561267"/>
    <w:rsid w:val="00562B5A"/>
    <w:rsid w:val="00563809"/>
    <w:rsid w:val="00563CE1"/>
    <w:rsid w:val="00564130"/>
    <w:rsid w:val="00565100"/>
    <w:rsid w:val="0056532E"/>
    <w:rsid w:val="00565600"/>
    <w:rsid w:val="00567B69"/>
    <w:rsid w:val="00571A59"/>
    <w:rsid w:val="005750EC"/>
    <w:rsid w:val="00575897"/>
    <w:rsid w:val="005774D2"/>
    <w:rsid w:val="00581A0F"/>
    <w:rsid w:val="0058292E"/>
    <w:rsid w:val="0058361A"/>
    <w:rsid w:val="005848E4"/>
    <w:rsid w:val="00586CBE"/>
    <w:rsid w:val="0059020B"/>
    <w:rsid w:val="005958DD"/>
    <w:rsid w:val="00595C8B"/>
    <w:rsid w:val="005A0511"/>
    <w:rsid w:val="005A6078"/>
    <w:rsid w:val="005A6EBF"/>
    <w:rsid w:val="005B1827"/>
    <w:rsid w:val="005B2866"/>
    <w:rsid w:val="005B3142"/>
    <w:rsid w:val="005B3CD1"/>
    <w:rsid w:val="005B3F08"/>
    <w:rsid w:val="005B42DC"/>
    <w:rsid w:val="005B75F9"/>
    <w:rsid w:val="005C030B"/>
    <w:rsid w:val="005C06D5"/>
    <w:rsid w:val="005C0DBC"/>
    <w:rsid w:val="005C0E65"/>
    <w:rsid w:val="005C1FC8"/>
    <w:rsid w:val="005C3774"/>
    <w:rsid w:val="005D4EF2"/>
    <w:rsid w:val="005D5A1F"/>
    <w:rsid w:val="005E1992"/>
    <w:rsid w:val="005E1D28"/>
    <w:rsid w:val="005E1E99"/>
    <w:rsid w:val="005E1F88"/>
    <w:rsid w:val="005E248D"/>
    <w:rsid w:val="005E2C51"/>
    <w:rsid w:val="005E3CCE"/>
    <w:rsid w:val="005E57F5"/>
    <w:rsid w:val="005E6FB7"/>
    <w:rsid w:val="005E72C0"/>
    <w:rsid w:val="005F087C"/>
    <w:rsid w:val="005F2E82"/>
    <w:rsid w:val="005F662D"/>
    <w:rsid w:val="005F6D16"/>
    <w:rsid w:val="005F71C5"/>
    <w:rsid w:val="006004EC"/>
    <w:rsid w:val="00610398"/>
    <w:rsid w:val="00611B7A"/>
    <w:rsid w:val="00612902"/>
    <w:rsid w:val="0061568E"/>
    <w:rsid w:val="006158BD"/>
    <w:rsid w:val="0062274A"/>
    <w:rsid w:val="00624A16"/>
    <w:rsid w:val="006252C7"/>
    <w:rsid w:val="006275CF"/>
    <w:rsid w:val="00627A4F"/>
    <w:rsid w:val="00630343"/>
    <w:rsid w:val="00632F60"/>
    <w:rsid w:val="00634155"/>
    <w:rsid w:val="00635C40"/>
    <w:rsid w:val="00637FD6"/>
    <w:rsid w:val="00640287"/>
    <w:rsid w:val="00640BAD"/>
    <w:rsid w:val="0064169E"/>
    <w:rsid w:val="00644428"/>
    <w:rsid w:val="00644A4B"/>
    <w:rsid w:val="006521AB"/>
    <w:rsid w:val="006522FF"/>
    <w:rsid w:val="006526C7"/>
    <w:rsid w:val="00654109"/>
    <w:rsid w:val="00654F56"/>
    <w:rsid w:val="00655AB0"/>
    <w:rsid w:val="00660AB2"/>
    <w:rsid w:val="00660CD3"/>
    <w:rsid w:val="00660D53"/>
    <w:rsid w:val="00663F17"/>
    <w:rsid w:val="00664F4F"/>
    <w:rsid w:val="0066556D"/>
    <w:rsid w:val="006656B4"/>
    <w:rsid w:val="00665EB2"/>
    <w:rsid w:val="0067008C"/>
    <w:rsid w:val="006708B1"/>
    <w:rsid w:val="0067150D"/>
    <w:rsid w:val="00671BD5"/>
    <w:rsid w:val="00673318"/>
    <w:rsid w:val="006819B7"/>
    <w:rsid w:val="0068375A"/>
    <w:rsid w:val="006844B0"/>
    <w:rsid w:val="0068630C"/>
    <w:rsid w:val="006870D3"/>
    <w:rsid w:val="006936D2"/>
    <w:rsid w:val="00695AAB"/>
    <w:rsid w:val="006966D5"/>
    <w:rsid w:val="00697626"/>
    <w:rsid w:val="006A18AC"/>
    <w:rsid w:val="006A468A"/>
    <w:rsid w:val="006A7F19"/>
    <w:rsid w:val="006B0567"/>
    <w:rsid w:val="006B2683"/>
    <w:rsid w:val="006B3650"/>
    <w:rsid w:val="006B421C"/>
    <w:rsid w:val="006B4397"/>
    <w:rsid w:val="006B4798"/>
    <w:rsid w:val="006B4A80"/>
    <w:rsid w:val="006B570D"/>
    <w:rsid w:val="006C0752"/>
    <w:rsid w:val="006C18C5"/>
    <w:rsid w:val="006C1FAF"/>
    <w:rsid w:val="006C2082"/>
    <w:rsid w:val="006C4506"/>
    <w:rsid w:val="006C6028"/>
    <w:rsid w:val="006D1D86"/>
    <w:rsid w:val="006D1FEF"/>
    <w:rsid w:val="006D68CB"/>
    <w:rsid w:val="006E16C6"/>
    <w:rsid w:val="006E3C57"/>
    <w:rsid w:val="006E3C58"/>
    <w:rsid w:val="006E465A"/>
    <w:rsid w:val="006E4BFA"/>
    <w:rsid w:val="006E4FF0"/>
    <w:rsid w:val="006E54B3"/>
    <w:rsid w:val="006F06F3"/>
    <w:rsid w:val="006F2B3C"/>
    <w:rsid w:val="006F3699"/>
    <w:rsid w:val="006F4F12"/>
    <w:rsid w:val="00701233"/>
    <w:rsid w:val="00701EFD"/>
    <w:rsid w:val="00702AD3"/>
    <w:rsid w:val="00702FA0"/>
    <w:rsid w:val="00702FCE"/>
    <w:rsid w:val="00703014"/>
    <w:rsid w:val="007034A5"/>
    <w:rsid w:val="007052AA"/>
    <w:rsid w:val="007104A5"/>
    <w:rsid w:val="00710556"/>
    <w:rsid w:val="0071132A"/>
    <w:rsid w:val="00711C46"/>
    <w:rsid w:val="00714660"/>
    <w:rsid w:val="00715890"/>
    <w:rsid w:val="007158D2"/>
    <w:rsid w:val="0071749C"/>
    <w:rsid w:val="00717622"/>
    <w:rsid w:val="00717C3D"/>
    <w:rsid w:val="007217E2"/>
    <w:rsid w:val="007225CB"/>
    <w:rsid w:val="00722FE9"/>
    <w:rsid w:val="007265F4"/>
    <w:rsid w:val="00732E37"/>
    <w:rsid w:val="00736547"/>
    <w:rsid w:val="007404CE"/>
    <w:rsid w:val="0074255F"/>
    <w:rsid w:val="00745821"/>
    <w:rsid w:val="00745E5D"/>
    <w:rsid w:val="00750902"/>
    <w:rsid w:val="00752204"/>
    <w:rsid w:val="00752E28"/>
    <w:rsid w:val="0075479D"/>
    <w:rsid w:val="00765752"/>
    <w:rsid w:val="00766D87"/>
    <w:rsid w:val="00770203"/>
    <w:rsid w:val="00772207"/>
    <w:rsid w:val="00774935"/>
    <w:rsid w:val="00775756"/>
    <w:rsid w:val="00775D50"/>
    <w:rsid w:val="007767C9"/>
    <w:rsid w:val="0078007F"/>
    <w:rsid w:val="00780662"/>
    <w:rsid w:val="0078249C"/>
    <w:rsid w:val="00782AC2"/>
    <w:rsid w:val="007830C9"/>
    <w:rsid w:val="00783820"/>
    <w:rsid w:val="00784EDA"/>
    <w:rsid w:val="007854AE"/>
    <w:rsid w:val="007856C2"/>
    <w:rsid w:val="007871FB"/>
    <w:rsid w:val="00790EB6"/>
    <w:rsid w:val="00796D80"/>
    <w:rsid w:val="00797B10"/>
    <w:rsid w:val="007A1AF5"/>
    <w:rsid w:val="007A3ADE"/>
    <w:rsid w:val="007A78F9"/>
    <w:rsid w:val="007B0270"/>
    <w:rsid w:val="007B0FA2"/>
    <w:rsid w:val="007B3B9B"/>
    <w:rsid w:val="007B4325"/>
    <w:rsid w:val="007B57FF"/>
    <w:rsid w:val="007B64A0"/>
    <w:rsid w:val="007C1551"/>
    <w:rsid w:val="007C4AAC"/>
    <w:rsid w:val="007C6E88"/>
    <w:rsid w:val="007C7753"/>
    <w:rsid w:val="007D2925"/>
    <w:rsid w:val="007D2D57"/>
    <w:rsid w:val="007D5900"/>
    <w:rsid w:val="007E52B2"/>
    <w:rsid w:val="007E5435"/>
    <w:rsid w:val="007E5677"/>
    <w:rsid w:val="007E767E"/>
    <w:rsid w:val="007F0691"/>
    <w:rsid w:val="007F1D46"/>
    <w:rsid w:val="007F28EF"/>
    <w:rsid w:val="007F75EA"/>
    <w:rsid w:val="007F7E19"/>
    <w:rsid w:val="00801B1E"/>
    <w:rsid w:val="00805F58"/>
    <w:rsid w:val="00810C89"/>
    <w:rsid w:val="008125F3"/>
    <w:rsid w:val="00820E83"/>
    <w:rsid w:val="00821C6A"/>
    <w:rsid w:val="00824B48"/>
    <w:rsid w:val="008252FE"/>
    <w:rsid w:val="00830F5E"/>
    <w:rsid w:val="00834880"/>
    <w:rsid w:val="0083663F"/>
    <w:rsid w:val="00837C10"/>
    <w:rsid w:val="00840B91"/>
    <w:rsid w:val="00845216"/>
    <w:rsid w:val="00845556"/>
    <w:rsid w:val="00846BCD"/>
    <w:rsid w:val="00847B8A"/>
    <w:rsid w:val="0085027B"/>
    <w:rsid w:val="00852D6E"/>
    <w:rsid w:val="008548CA"/>
    <w:rsid w:val="0085669B"/>
    <w:rsid w:val="00861C38"/>
    <w:rsid w:val="00863553"/>
    <w:rsid w:val="00863CAF"/>
    <w:rsid w:val="00865B25"/>
    <w:rsid w:val="00866C9C"/>
    <w:rsid w:val="00870046"/>
    <w:rsid w:val="008704C5"/>
    <w:rsid w:val="00870862"/>
    <w:rsid w:val="00870EEE"/>
    <w:rsid w:val="0087296F"/>
    <w:rsid w:val="00874083"/>
    <w:rsid w:val="00875BE4"/>
    <w:rsid w:val="00880525"/>
    <w:rsid w:val="00881D7E"/>
    <w:rsid w:val="00881FFA"/>
    <w:rsid w:val="00884E1C"/>
    <w:rsid w:val="00891466"/>
    <w:rsid w:val="0089586C"/>
    <w:rsid w:val="00895B32"/>
    <w:rsid w:val="00896165"/>
    <w:rsid w:val="008963E1"/>
    <w:rsid w:val="008A0DEC"/>
    <w:rsid w:val="008A2E33"/>
    <w:rsid w:val="008A46A2"/>
    <w:rsid w:val="008A4734"/>
    <w:rsid w:val="008A599C"/>
    <w:rsid w:val="008B035F"/>
    <w:rsid w:val="008B2FBF"/>
    <w:rsid w:val="008B323A"/>
    <w:rsid w:val="008B4C78"/>
    <w:rsid w:val="008B51D8"/>
    <w:rsid w:val="008B5E10"/>
    <w:rsid w:val="008B60A9"/>
    <w:rsid w:val="008B6BE5"/>
    <w:rsid w:val="008C0457"/>
    <w:rsid w:val="008C11EF"/>
    <w:rsid w:val="008C3FF2"/>
    <w:rsid w:val="008C7F5B"/>
    <w:rsid w:val="008D1775"/>
    <w:rsid w:val="008D375B"/>
    <w:rsid w:val="008D41D2"/>
    <w:rsid w:val="008D5D94"/>
    <w:rsid w:val="008D63CE"/>
    <w:rsid w:val="008E005A"/>
    <w:rsid w:val="008E0ACC"/>
    <w:rsid w:val="008E5EC9"/>
    <w:rsid w:val="008E79CA"/>
    <w:rsid w:val="008F3ED5"/>
    <w:rsid w:val="008F4107"/>
    <w:rsid w:val="008F5C41"/>
    <w:rsid w:val="008F7FB5"/>
    <w:rsid w:val="00900C79"/>
    <w:rsid w:val="00901AA5"/>
    <w:rsid w:val="0090208D"/>
    <w:rsid w:val="00903584"/>
    <w:rsid w:val="00903661"/>
    <w:rsid w:val="009036D7"/>
    <w:rsid w:val="00903B53"/>
    <w:rsid w:val="009066C6"/>
    <w:rsid w:val="0090757C"/>
    <w:rsid w:val="00915670"/>
    <w:rsid w:val="0091647A"/>
    <w:rsid w:val="009205ED"/>
    <w:rsid w:val="009206E6"/>
    <w:rsid w:val="009230EF"/>
    <w:rsid w:val="00925650"/>
    <w:rsid w:val="00931E48"/>
    <w:rsid w:val="00931EE8"/>
    <w:rsid w:val="009322CF"/>
    <w:rsid w:val="00934D30"/>
    <w:rsid w:val="00935334"/>
    <w:rsid w:val="00936289"/>
    <w:rsid w:val="00937C8C"/>
    <w:rsid w:val="009406F4"/>
    <w:rsid w:val="0094144B"/>
    <w:rsid w:val="00943200"/>
    <w:rsid w:val="00943FB8"/>
    <w:rsid w:val="009446A4"/>
    <w:rsid w:val="00946D66"/>
    <w:rsid w:val="0095349B"/>
    <w:rsid w:val="00953514"/>
    <w:rsid w:val="009553F0"/>
    <w:rsid w:val="00955DBD"/>
    <w:rsid w:val="00956567"/>
    <w:rsid w:val="00962C0B"/>
    <w:rsid w:val="00966465"/>
    <w:rsid w:val="00973BFA"/>
    <w:rsid w:val="009743CC"/>
    <w:rsid w:val="00974469"/>
    <w:rsid w:val="00976D56"/>
    <w:rsid w:val="00977E30"/>
    <w:rsid w:val="00980C9F"/>
    <w:rsid w:val="0098206C"/>
    <w:rsid w:val="00985FAF"/>
    <w:rsid w:val="00987260"/>
    <w:rsid w:val="0098794E"/>
    <w:rsid w:val="009903BC"/>
    <w:rsid w:val="0099083D"/>
    <w:rsid w:val="00990ED9"/>
    <w:rsid w:val="00991D11"/>
    <w:rsid w:val="00992E29"/>
    <w:rsid w:val="0099367C"/>
    <w:rsid w:val="009A2B7E"/>
    <w:rsid w:val="009A3707"/>
    <w:rsid w:val="009B04F0"/>
    <w:rsid w:val="009B3014"/>
    <w:rsid w:val="009B3450"/>
    <w:rsid w:val="009B5D0B"/>
    <w:rsid w:val="009C2948"/>
    <w:rsid w:val="009C4F60"/>
    <w:rsid w:val="009C5A7A"/>
    <w:rsid w:val="009C65BC"/>
    <w:rsid w:val="009D0C15"/>
    <w:rsid w:val="009D2C7B"/>
    <w:rsid w:val="009D4BFA"/>
    <w:rsid w:val="009D57A0"/>
    <w:rsid w:val="009D5F32"/>
    <w:rsid w:val="009D6703"/>
    <w:rsid w:val="009D7A2F"/>
    <w:rsid w:val="009E2C2D"/>
    <w:rsid w:val="009E4210"/>
    <w:rsid w:val="009F07B4"/>
    <w:rsid w:val="009F1881"/>
    <w:rsid w:val="009F3009"/>
    <w:rsid w:val="009F352E"/>
    <w:rsid w:val="009F601F"/>
    <w:rsid w:val="009F66A3"/>
    <w:rsid w:val="00A02659"/>
    <w:rsid w:val="00A03972"/>
    <w:rsid w:val="00A041EC"/>
    <w:rsid w:val="00A05BC8"/>
    <w:rsid w:val="00A05DB3"/>
    <w:rsid w:val="00A05E89"/>
    <w:rsid w:val="00A0669E"/>
    <w:rsid w:val="00A0697F"/>
    <w:rsid w:val="00A07601"/>
    <w:rsid w:val="00A078D5"/>
    <w:rsid w:val="00A11C42"/>
    <w:rsid w:val="00A13BAB"/>
    <w:rsid w:val="00A158CB"/>
    <w:rsid w:val="00A15A00"/>
    <w:rsid w:val="00A16EED"/>
    <w:rsid w:val="00A242AF"/>
    <w:rsid w:val="00A24376"/>
    <w:rsid w:val="00A2523A"/>
    <w:rsid w:val="00A267C4"/>
    <w:rsid w:val="00A350DC"/>
    <w:rsid w:val="00A40731"/>
    <w:rsid w:val="00A40B98"/>
    <w:rsid w:val="00A444AA"/>
    <w:rsid w:val="00A446B7"/>
    <w:rsid w:val="00A45684"/>
    <w:rsid w:val="00A46C32"/>
    <w:rsid w:val="00A47665"/>
    <w:rsid w:val="00A54803"/>
    <w:rsid w:val="00A54F53"/>
    <w:rsid w:val="00A5758B"/>
    <w:rsid w:val="00A62FAD"/>
    <w:rsid w:val="00A63FE5"/>
    <w:rsid w:val="00A647C4"/>
    <w:rsid w:val="00A74426"/>
    <w:rsid w:val="00A82B43"/>
    <w:rsid w:val="00A84759"/>
    <w:rsid w:val="00A85E9F"/>
    <w:rsid w:val="00A87702"/>
    <w:rsid w:val="00A9042A"/>
    <w:rsid w:val="00A91146"/>
    <w:rsid w:val="00A94B43"/>
    <w:rsid w:val="00A9712F"/>
    <w:rsid w:val="00AA0EC9"/>
    <w:rsid w:val="00AA276F"/>
    <w:rsid w:val="00AA2EEF"/>
    <w:rsid w:val="00AA6C80"/>
    <w:rsid w:val="00AA71B1"/>
    <w:rsid w:val="00AB374F"/>
    <w:rsid w:val="00AB5EBF"/>
    <w:rsid w:val="00AB6318"/>
    <w:rsid w:val="00AB7932"/>
    <w:rsid w:val="00AC2363"/>
    <w:rsid w:val="00AC43A6"/>
    <w:rsid w:val="00AC4DAD"/>
    <w:rsid w:val="00AD06A1"/>
    <w:rsid w:val="00AD2B43"/>
    <w:rsid w:val="00AD305E"/>
    <w:rsid w:val="00AD371B"/>
    <w:rsid w:val="00AD37E9"/>
    <w:rsid w:val="00AD4741"/>
    <w:rsid w:val="00AE0665"/>
    <w:rsid w:val="00AF07E3"/>
    <w:rsid w:val="00AF0841"/>
    <w:rsid w:val="00AF0DEE"/>
    <w:rsid w:val="00AF171D"/>
    <w:rsid w:val="00AF5D08"/>
    <w:rsid w:val="00AF6CE0"/>
    <w:rsid w:val="00AF7553"/>
    <w:rsid w:val="00B01024"/>
    <w:rsid w:val="00B0179D"/>
    <w:rsid w:val="00B02051"/>
    <w:rsid w:val="00B1080A"/>
    <w:rsid w:val="00B10F97"/>
    <w:rsid w:val="00B11538"/>
    <w:rsid w:val="00B12148"/>
    <w:rsid w:val="00B12653"/>
    <w:rsid w:val="00B12CD0"/>
    <w:rsid w:val="00B138D0"/>
    <w:rsid w:val="00B17242"/>
    <w:rsid w:val="00B209EA"/>
    <w:rsid w:val="00B21667"/>
    <w:rsid w:val="00B21954"/>
    <w:rsid w:val="00B22243"/>
    <w:rsid w:val="00B23613"/>
    <w:rsid w:val="00B25B32"/>
    <w:rsid w:val="00B260A2"/>
    <w:rsid w:val="00B2702C"/>
    <w:rsid w:val="00B27A89"/>
    <w:rsid w:val="00B30298"/>
    <w:rsid w:val="00B3445D"/>
    <w:rsid w:val="00B355CD"/>
    <w:rsid w:val="00B35A1D"/>
    <w:rsid w:val="00B40E22"/>
    <w:rsid w:val="00B4159A"/>
    <w:rsid w:val="00B43840"/>
    <w:rsid w:val="00B43AEA"/>
    <w:rsid w:val="00B44187"/>
    <w:rsid w:val="00B53B05"/>
    <w:rsid w:val="00B54500"/>
    <w:rsid w:val="00B547B5"/>
    <w:rsid w:val="00B54980"/>
    <w:rsid w:val="00B57D98"/>
    <w:rsid w:val="00B62BEC"/>
    <w:rsid w:val="00B6576E"/>
    <w:rsid w:val="00B65D8A"/>
    <w:rsid w:val="00B66BA1"/>
    <w:rsid w:val="00B670F2"/>
    <w:rsid w:val="00B6717F"/>
    <w:rsid w:val="00B7046E"/>
    <w:rsid w:val="00B706AD"/>
    <w:rsid w:val="00B719F2"/>
    <w:rsid w:val="00B771AC"/>
    <w:rsid w:val="00B80032"/>
    <w:rsid w:val="00B84483"/>
    <w:rsid w:val="00B85397"/>
    <w:rsid w:val="00B85471"/>
    <w:rsid w:val="00B87ED7"/>
    <w:rsid w:val="00B911B4"/>
    <w:rsid w:val="00B92F12"/>
    <w:rsid w:val="00B92F2D"/>
    <w:rsid w:val="00B934B3"/>
    <w:rsid w:val="00B94236"/>
    <w:rsid w:val="00B96497"/>
    <w:rsid w:val="00B970D8"/>
    <w:rsid w:val="00B9740A"/>
    <w:rsid w:val="00BA0DCD"/>
    <w:rsid w:val="00BA1564"/>
    <w:rsid w:val="00BA30EA"/>
    <w:rsid w:val="00BA4A65"/>
    <w:rsid w:val="00BA59D0"/>
    <w:rsid w:val="00BB06D6"/>
    <w:rsid w:val="00BB116D"/>
    <w:rsid w:val="00BB18F1"/>
    <w:rsid w:val="00BB3084"/>
    <w:rsid w:val="00BB371D"/>
    <w:rsid w:val="00BB37F8"/>
    <w:rsid w:val="00BB4053"/>
    <w:rsid w:val="00BB5FA5"/>
    <w:rsid w:val="00BB640F"/>
    <w:rsid w:val="00BB69CA"/>
    <w:rsid w:val="00BB6D57"/>
    <w:rsid w:val="00BC073F"/>
    <w:rsid w:val="00BC09CA"/>
    <w:rsid w:val="00BC0A2E"/>
    <w:rsid w:val="00BC0C22"/>
    <w:rsid w:val="00BC6C44"/>
    <w:rsid w:val="00BD055B"/>
    <w:rsid w:val="00BD16CF"/>
    <w:rsid w:val="00BD3ABB"/>
    <w:rsid w:val="00BD4A78"/>
    <w:rsid w:val="00BD4D18"/>
    <w:rsid w:val="00BD4FCA"/>
    <w:rsid w:val="00BE5E2B"/>
    <w:rsid w:val="00BE7E7E"/>
    <w:rsid w:val="00BF119F"/>
    <w:rsid w:val="00BF13D4"/>
    <w:rsid w:val="00BF1B32"/>
    <w:rsid w:val="00BF497A"/>
    <w:rsid w:val="00BF4B76"/>
    <w:rsid w:val="00C01A55"/>
    <w:rsid w:val="00C0499B"/>
    <w:rsid w:val="00C10A7C"/>
    <w:rsid w:val="00C115B1"/>
    <w:rsid w:val="00C134F3"/>
    <w:rsid w:val="00C143F7"/>
    <w:rsid w:val="00C15D14"/>
    <w:rsid w:val="00C1668C"/>
    <w:rsid w:val="00C205FC"/>
    <w:rsid w:val="00C21842"/>
    <w:rsid w:val="00C21B8A"/>
    <w:rsid w:val="00C232FF"/>
    <w:rsid w:val="00C23527"/>
    <w:rsid w:val="00C25217"/>
    <w:rsid w:val="00C25780"/>
    <w:rsid w:val="00C270A8"/>
    <w:rsid w:val="00C27825"/>
    <w:rsid w:val="00C27F43"/>
    <w:rsid w:val="00C31AEF"/>
    <w:rsid w:val="00C35B3C"/>
    <w:rsid w:val="00C378AD"/>
    <w:rsid w:val="00C400A0"/>
    <w:rsid w:val="00C4172E"/>
    <w:rsid w:val="00C41D61"/>
    <w:rsid w:val="00C42809"/>
    <w:rsid w:val="00C43240"/>
    <w:rsid w:val="00C436FB"/>
    <w:rsid w:val="00C44302"/>
    <w:rsid w:val="00C45DDE"/>
    <w:rsid w:val="00C46407"/>
    <w:rsid w:val="00C47444"/>
    <w:rsid w:val="00C476CF"/>
    <w:rsid w:val="00C51B8C"/>
    <w:rsid w:val="00C532CD"/>
    <w:rsid w:val="00C56E4B"/>
    <w:rsid w:val="00C61DFA"/>
    <w:rsid w:val="00C62F0C"/>
    <w:rsid w:val="00C65CB7"/>
    <w:rsid w:val="00C65E1E"/>
    <w:rsid w:val="00C75C94"/>
    <w:rsid w:val="00C75CE4"/>
    <w:rsid w:val="00C81104"/>
    <w:rsid w:val="00C83E5B"/>
    <w:rsid w:val="00C85983"/>
    <w:rsid w:val="00C86F34"/>
    <w:rsid w:val="00C8735D"/>
    <w:rsid w:val="00C914F3"/>
    <w:rsid w:val="00C91CFE"/>
    <w:rsid w:val="00C94D26"/>
    <w:rsid w:val="00C9591D"/>
    <w:rsid w:val="00C971F8"/>
    <w:rsid w:val="00CA0971"/>
    <w:rsid w:val="00CA1326"/>
    <w:rsid w:val="00CA28C3"/>
    <w:rsid w:val="00CA2A68"/>
    <w:rsid w:val="00CA3F5E"/>
    <w:rsid w:val="00CA4EA3"/>
    <w:rsid w:val="00CA582A"/>
    <w:rsid w:val="00CA6096"/>
    <w:rsid w:val="00CA7E3D"/>
    <w:rsid w:val="00CB0460"/>
    <w:rsid w:val="00CB319E"/>
    <w:rsid w:val="00CB3425"/>
    <w:rsid w:val="00CB3D2A"/>
    <w:rsid w:val="00CB6151"/>
    <w:rsid w:val="00CB72B5"/>
    <w:rsid w:val="00CC09EA"/>
    <w:rsid w:val="00CC1798"/>
    <w:rsid w:val="00CC40DE"/>
    <w:rsid w:val="00CC5A25"/>
    <w:rsid w:val="00CD2311"/>
    <w:rsid w:val="00CD4328"/>
    <w:rsid w:val="00CE0383"/>
    <w:rsid w:val="00CE6114"/>
    <w:rsid w:val="00CE6B85"/>
    <w:rsid w:val="00CF0FB9"/>
    <w:rsid w:val="00CF0FF6"/>
    <w:rsid w:val="00CF25A0"/>
    <w:rsid w:val="00CF27F1"/>
    <w:rsid w:val="00CF44F1"/>
    <w:rsid w:val="00CF464D"/>
    <w:rsid w:val="00CF5A01"/>
    <w:rsid w:val="00D00362"/>
    <w:rsid w:val="00D01345"/>
    <w:rsid w:val="00D036A3"/>
    <w:rsid w:val="00D03E9B"/>
    <w:rsid w:val="00D053DC"/>
    <w:rsid w:val="00D055B2"/>
    <w:rsid w:val="00D05B57"/>
    <w:rsid w:val="00D05E07"/>
    <w:rsid w:val="00D06022"/>
    <w:rsid w:val="00D06F25"/>
    <w:rsid w:val="00D10D52"/>
    <w:rsid w:val="00D14983"/>
    <w:rsid w:val="00D158AC"/>
    <w:rsid w:val="00D16B14"/>
    <w:rsid w:val="00D17FC2"/>
    <w:rsid w:val="00D20256"/>
    <w:rsid w:val="00D220D2"/>
    <w:rsid w:val="00D230B2"/>
    <w:rsid w:val="00D2333B"/>
    <w:rsid w:val="00D237D1"/>
    <w:rsid w:val="00D24AA1"/>
    <w:rsid w:val="00D36C1D"/>
    <w:rsid w:val="00D406D5"/>
    <w:rsid w:val="00D40ACC"/>
    <w:rsid w:val="00D415AA"/>
    <w:rsid w:val="00D417D2"/>
    <w:rsid w:val="00D42883"/>
    <w:rsid w:val="00D4710A"/>
    <w:rsid w:val="00D505CE"/>
    <w:rsid w:val="00D50F24"/>
    <w:rsid w:val="00D55750"/>
    <w:rsid w:val="00D56576"/>
    <w:rsid w:val="00D60283"/>
    <w:rsid w:val="00D631AE"/>
    <w:rsid w:val="00D64087"/>
    <w:rsid w:val="00D66164"/>
    <w:rsid w:val="00D72DB3"/>
    <w:rsid w:val="00D7404B"/>
    <w:rsid w:val="00D810AB"/>
    <w:rsid w:val="00D83D75"/>
    <w:rsid w:val="00D83F60"/>
    <w:rsid w:val="00D848B3"/>
    <w:rsid w:val="00D85286"/>
    <w:rsid w:val="00D852F2"/>
    <w:rsid w:val="00D905E5"/>
    <w:rsid w:val="00D92716"/>
    <w:rsid w:val="00D9399F"/>
    <w:rsid w:val="00D94C1E"/>
    <w:rsid w:val="00D954A6"/>
    <w:rsid w:val="00D9588B"/>
    <w:rsid w:val="00D958E8"/>
    <w:rsid w:val="00D968A0"/>
    <w:rsid w:val="00D968B7"/>
    <w:rsid w:val="00D9765A"/>
    <w:rsid w:val="00DA6D75"/>
    <w:rsid w:val="00DA6F3F"/>
    <w:rsid w:val="00DB0309"/>
    <w:rsid w:val="00DB0748"/>
    <w:rsid w:val="00DB1672"/>
    <w:rsid w:val="00DB1A9F"/>
    <w:rsid w:val="00DB1C8D"/>
    <w:rsid w:val="00DB1D07"/>
    <w:rsid w:val="00DB2B1D"/>
    <w:rsid w:val="00DB2E4F"/>
    <w:rsid w:val="00DB3A7F"/>
    <w:rsid w:val="00DB50B0"/>
    <w:rsid w:val="00DB62FA"/>
    <w:rsid w:val="00DB742D"/>
    <w:rsid w:val="00DC0726"/>
    <w:rsid w:val="00DC17AC"/>
    <w:rsid w:val="00DC2139"/>
    <w:rsid w:val="00DC34EA"/>
    <w:rsid w:val="00DC6921"/>
    <w:rsid w:val="00DD0052"/>
    <w:rsid w:val="00DD04FA"/>
    <w:rsid w:val="00DD0573"/>
    <w:rsid w:val="00DD140F"/>
    <w:rsid w:val="00DD3562"/>
    <w:rsid w:val="00DE2B31"/>
    <w:rsid w:val="00DE371D"/>
    <w:rsid w:val="00DE44D3"/>
    <w:rsid w:val="00DE4DB4"/>
    <w:rsid w:val="00DE560B"/>
    <w:rsid w:val="00DE76F4"/>
    <w:rsid w:val="00DF2399"/>
    <w:rsid w:val="00DF2718"/>
    <w:rsid w:val="00DF48C0"/>
    <w:rsid w:val="00DF5456"/>
    <w:rsid w:val="00E01176"/>
    <w:rsid w:val="00E025DD"/>
    <w:rsid w:val="00E035AA"/>
    <w:rsid w:val="00E0641E"/>
    <w:rsid w:val="00E07482"/>
    <w:rsid w:val="00E122D8"/>
    <w:rsid w:val="00E14CDB"/>
    <w:rsid w:val="00E15128"/>
    <w:rsid w:val="00E209BA"/>
    <w:rsid w:val="00E21399"/>
    <w:rsid w:val="00E217A9"/>
    <w:rsid w:val="00E239D1"/>
    <w:rsid w:val="00E23B8F"/>
    <w:rsid w:val="00E27133"/>
    <w:rsid w:val="00E318ED"/>
    <w:rsid w:val="00E31ECD"/>
    <w:rsid w:val="00E32190"/>
    <w:rsid w:val="00E362A2"/>
    <w:rsid w:val="00E36C96"/>
    <w:rsid w:val="00E36FFC"/>
    <w:rsid w:val="00E37F96"/>
    <w:rsid w:val="00E40964"/>
    <w:rsid w:val="00E41783"/>
    <w:rsid w:val="00E432DD"/>
    <w:rsid w:val="00E43E21"/>
    <w:rsid w:val="00E50585"/>
    <w:rsid w:val="00E5178E"/>
    <w:rsid w:val="00E5468C"/>
    <w:rsid w:val="00E55958"/>
    <w:rsid w:val="00E61A72"/>
    <w:rsid w:val="00E627C2"/>
    <w:rsid w:val="00E640B3"/>
    <w:rsid w:val="00E65CB1"/>
    <w:rsid w:val="00E65CBA"/>
    <w:rsid w:val="00E65F53"/>
    <w:rsid w:val="00E67234"/>
    <w:rsid w:val="00E672E6"/>
    <w:rsid w:val="00E7027E"/>
    <w:rsid w:val="00E71A4A"/>
    <w:rsid w:val="00E74865"/>
    <w:rsid w:val="00E7549B"/>
    <w:rsid w:val="00E754A7"/>
    <w:rsid w:val="00E77B97"/>
    <w:rsid w:val="00E82F63"/>
    <w:rsid w:val="00E83011"/>
    <w:rsid w:val="00E83DCF"/>
    <w:rsid w:val="00E83E07"/>
    <w:rsid w:val="00E85508"/>
    <w:rsid w:val="00E86606"/>
    <w:rsid w:val="00E9083D"/>
    <w:rsid w:val="00E92C16"/>
    <w:rsid w:val="00E92FF0"/>
    <w:rsid w:val="00E95CFD"/>
    <w:rsid w:val="00EA0733"/>
    <w:rsid w:val="00EA2022"/>
    <w:rsid w:val="00EA39D6"/>
    <w:rsid w:val="00EA56C3"/>
    <w:rsid w:val="00EA5E08"/>
    <w:rsid w:val="00EA6C0F"/>
    <w:rsid w:val="00EB1A31"/>
    <w:rsid w:val="00EB2811"/>
    <w:rsid w:val="00EB6CD8"/>
    <w:rsid w:val="00EB73F8"/>
    <w:rsid w:val="00EC25E2"/>
    <w:rsid w:val="00EC2BFC"/>
    <w:rsid w:val="00EC308A"/>
    <w:rsid w:val="00EC45A9"/>
    <w:rsid w:val="00EC46FF"/>
    <w:rsid w:val="00EC778B"/>
    <w:rsid w:val="00EC7D5B"/>
    <w:rsid w:val="00ED215D"/>
    <w:rsid w:val="00ED42D3"/>
    <w:rsid w:val="00ED4346"/>
    <w:rsid w:val="00ED7CA6"/>
    <w:rsid w:val="00EE044E"/>
    <w:rsid w:val="00EE3566"/>
    <w:rsid w:val="00EE54C2"/>
    <w:rsid w:val="00EE6807"/>
    <w:rsid w:val="00EE6E3B"/>
    <w:rsid w:val="00EF03F9"/>
    <w:rsid w:val="00EF0E96"/>
    <w:rsid w:val="00EF64AD"/>
    <w:rsid w:val="00F007B0"/>
    <w:rsid w:val="00F020C2"/>
    <w:rsid w:val="00F0275F"/>
    <w:rsid w:val="00F031A6"/>
    <w:rsid w:val="00F03813"/>
    <w:rsid w:val="00F03D80"/>
    <w:rsid w:val="00F0605B"/>
    <w:rsid w:val="00F06285"/>
    <w:rsid w:val="00F068AB"/>
    <w:rsid w:val="00F07299"/>
    <w:rsid w:val="00F07D31"/>
    <w:rsid w:val="00F10200"/>
    <w:rsid w:val="00F109A3"/>
    <w:rsid w:val="00F10FAC"/>
    <w:rsid w:val="00F1107F"/>
    <w:rsid w:val="00F13000"/>
    <w:rsid w:val="00F1303D"/>
    <w:rsid w:val="00F1427D"/>
    <w:rsid w:val="00F1515E"/>
    <w:rsid w:val="00F15269"/>
    <w:rsid w:val="00F16231"/>
    <w:rsid w:val="00F23A18"/>
    <w:rsid w:val="00F245C6"/>
    <w:rsid w:val="00F25765"/>
    <w:rsid w:val="00F31D10"/>
    <w:rsid w:val="00F329DE"/>
    <w:rsid w:val="00F33628"/>
    <w:rsid w:val="00F33804"/>
    <w:rsid w:val="00F33BB6"/>
    <w:rsid w:val="00F409ED"/>
    <w:rsid w:val="00F43547"/>
    <w:rsid w:val="00F46859"/>
    <w:rsid w:val="00F46C99"/>
    <w:rsid w:val="00F478D4"/>
    <w:rsid w:val="00F47BBF"/>
    <w:rsid w:val="00F507BA"/>
    <w:rsid w:val="00F5216D"/>
    <w:rsid w:val="00F52DBC"/>
    <w:rsid w:val="00F56249"/>
    <w:rsid w:val="00F57973"/>
    <w:rsid w:val="00F6024C"/>
    <w:rsid w:val="00F61832"/>
    <w:rsid w:val="00F626B3"/>
    <w:rsid w:val="00F62968"/>
    <w:rsid w:val="00F65E41"/>
    <w:rsid w:val="00F664C4"/>
    <w:rsid w:val="00F671F9"/>
    <w:rsid w:val="00F72CE0"/>
    <w:rsid w:val="00F74B2A"/>
    <w:rsid w:val="00F75CFF"/>
    <w:rsid w:val="00F765E2"/>
    <w:rsid w:val="00F76C6E"/>
    <w:rsid w:val="00F81ECE"/>
    <w:rsid w:val="00F82631"/>
    <w:rsid w:val="00F83EE8"/>
    <w:rsid w:val="00F84AA6"/>
    <w:rsid w:val="00F94265"/>
    <w:rsid w:val="00F9764B"/>
    <w:rsid w:val="00FA0EBE"/>
    <w:rsid w:val="00FA27EC"/>
    <w:rsid w:val="00FA4720"/>
    <w:rsid w:val="00FA57E5"/>
    <w:rsid w:val="00FA631A"/>
    <w:rsid w:val="00FA6974"/>
    <w:rsid w:val="00FB1153"/>
    <w:rsid w:val="00FB228E"/>
    <w:rsid w:val="00FB27AC"/>
    <w:rsid w:val="00FB6C20"/>
    <w:rsid w:val="00FB7B48"/>
    <w:rsid w:val="00FC5B56"/>
    <w:rsid w:val="00FD08A6"/>
    <w:rsid w:val="00FD2182"/>
    <w:rsid w:val="00FD745A"/>
    <w:rsid w:val="00FE3267"/>
    <w:rsid w:val="00FE52F8"/>
    <w:rsid w:val="00FF0D19"/>
    <w:rsid w:val="00FF18E6"/>
    <w:rsid w:val="00FF32D1"/>
    <w:rsid w:val="00FF368C"/>
    <w:rsid w:val="00FF54CA"/>
    <w:rsid w:val="00FF7A3A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,3"/>
      <o:rules v:ext="edit">
        <o:r id="V:Rule1" type="connector" idref="#_s2272"/>
        <o:r id="V:Rule2" type="connector" idref="#_s2273"/>
        <o:r id="V:Rule3" type="connector" idref="#_s2274"/>
        <o:r id="V:Rule4" type="connector" idref="#_s2275"/>
        <o:r id="V:Rule5" type="connector" idref="#_s2276"/>
        <o:r id="V:Rule6" type="connector" idref="#_s2277"/>
        <o:r id="V:Rule7" type="connector" idref="#_s2278"/>
        <o:r id="V:Rule8" type="connector" idref="#_s2414">
          <o:proxy start="" idref="#_s2416" connectloc="0"/>
          <o:proxy end="" idref="#_s2415" connectloc="2"/>
        </o:r>
        <o:r id="V:Rule9" type="connector" idref="#_x0000_s2042"/>
        <o:r id="V:Rule10" type="connector" idref="#_x0000_s3073"/>
        <o:r id="V:Rule11" type="connector" idref="#_x0000_s1948"/>
        <o:r id="V:Rule12" type="connector" idref="#_x0000_s1919"/>
        <o:r id="V:Rule13" type="connector" idref="#_x0000_s1950"/>
        <o:r id="V:Rule14" type="connector" idref="#_x0000_s1923"/>
        <o:r id="V:Rule15" type="connector" idref="#_s2380">
          <o:proxy start="" idref="#_s2382" connectloc="0"/>
          <o:proxy end="" idref="#_s2381" connectloc="2"/>
        </o:r>
        <o:r id="V:Rule16" type="connector" idref="#_s2413">
          <o:proxy start="" idref="#_s2417" connectloc="0"/>
          <o:proxy end="" idref="#_s2415" connectloc="2"/>
        </o:r>
        <o:r id="V:Rule17" type="connector" idref="#_x0000_s2035"/>
        <o:r id="V:Rule18" type="connector" idref="#_x0000_s1904"/>
        <o:r id="V:Rule19" type="connector" idref="#_s2290">
          <o:proxy start="" idref="#_s2302" connectloc="0"/>
          <o:proxy end="" idref="#_s2299" connectloc="2"/>
        </o:r>
        <o:r id="V:Rule20" type="connector" idref="#_s1391">
          <o:proxy start="" idref="#_s1395" connectloc="0"/>
          <o:proxy end="" idref="#_s1393" connectloc="2"/>
        </o:r>
        <o:r id="V:Rule21" type="connector" idref="#_x0000_s1912"/>
        <o:r id="V:Rule22" type="connector" idref="#_s2252">
          <o:proxy start="" idref="#_s2254" connectloc="0"/>
          <o:proxy end="" idref="#_s2253" connectloc="2"/>
        </o:r>
        <o:r id="V:Rule23" type="connector" idref="#_s2376">
          <o:proxy start="" idref="#_s2386" connectloc="0"/>
          <o:proxy end="" idref="#_s2383" connectloc="2"/>
        </o:r>
        <o:r id="V:Rule24" type="connector" idref="#_x0000_s1999"/>
        <o:r id="V:Rule25" type="connector" idref="#_s2340">
          <o:proxy start="" idref="#_s2354" connectloc="0"/>
          <o:proxy end="" idref="#_s2350" connectloc="2"/>
        </o:r>
        <o:r id="V:Rule26" type="connector" idref="#_s2343">
          <o:proxy start="" idref="#_s2351" connectloc="0"/>
          <o:proxy end="" idref="#_s2349" connectloc="2"/>
        </o:r>
        <o:r id="V:Rule27" type="connector" idref="#_s2268">
          <o:proxy start="" idref="#_s2265" connectloc="0"/>
          <o:proxy end="" idref="#_s2263" connectloc="2"/>
        </o:r>
        <o:r id="V:Rule28" type="connector" idref="#_s2292">
          <o:proxy start="" idref="#_s2300" connectloc="0"/>
          <o:proxy end="" idref="#_s2298" connectloc="2"/>
        </o:r>
        <o:r id="V:Rule29" type="connector" idref="#_s2295">
          <o:proxy start="" idref="#_s2297" connectloc="0"/>
          <o:proxy end="" idref="#_s2296" connectloc="2"/>
        </o:r>
        <o:r id="V:Rule30" type="connector" idref="#_s2341">
          <o:proxy start="" idref="#_s2353" connectloc="0"/>
          <o:proxy end="" idref="#_s2350" connectloc="2"/>
        </o:r>
        <o:r id="V:Rule31" type="connector" idref="#_x0000_s1953"/>
        <o:r id="V:Rule32" type="connector" idref="#_x0000_s2045"/>
        <o:r id="V:Rule33" type="connector" idref="#_x0000_s1952"/>
        <o:r id="V:Rule34" type="connector" idref="#_s2278"/>
        <o:r id="V:Rule35" type="connector" idref="#_s2293">
          <o:proxy start="" idref="#_s2299" connectloc="0"/>
          <o:proxy end="" idref="#_s2296" connectloc="2"/>
        </o:r>
        <o:r id="V:Rule36" type="connector" idref="#_x0000_s1951"/>
        <o:r id="V:Rule37" type="connector" idref="#_x0000_s2043"/>
        <o:r id="V:Rule38" type="connector" idref="#_x0000_s1995"/>
        <o:r id="V:Rule39" type="connector" idref="#_s2277"/>
        <o:r id="V:Rule40" type="connector" idref="#_s2346">
          <o:proxy start="" idref="#_s2348" connectloc="0"/>
          <o:proxy end="" idref="#_s2347" connectloc="2"/>
        </o:r>
        <o:r id="V:Rule41" type="connector" idref="#_x0000_s2001"/>
        <o:r id="V:Rule42" type="connector" idref="#_x0000_s1911"/>
        <o:r id="V:Rule43" type="connector" idref="#_s2342">
          <o:proxy start="" idref="#_s2352" connectloc="0"/>
          <o:proxy end="" idref="#_s2349" connectloc="2"/>
        </o:r>
        <o:r id="V:Rule44" type="connector" idref="#_s2250">
          <o:proxy start="" idref="#_s2256" connectloc="0"/>
          <o:proxy end="" idref="#_s2253" connectloc="2"/>
        </o:r>
        <o:r id="V:Rule45" type="connector" idref="#_s2445">
          <o:proxy start="" idref="#_s2451" connectloc="0"/>
          <o:proxy end="" idref="#_s2449" connectloc="2"/>
        </o:r>
        <o:r id="V:Rule46" type="connector" idref="#_s2275"/>
        <o:r id="V:Rule47" type="connector" idref="#_x0000_s1982"/>
        <o:r id="V:Rule48" type="connector" idref="#_s2291">
          <o:proxy start="" idref="#_s2301" connectloc="0"/>
          <o:proxy end="" idref="#_s2298" connectloc="2"/>
        </o:r>
        <o:r id="V:Rule49" type="connector" idref="#_s2374">
          <o:proxy start="" idref="#_s2388" connectloc="0"/>
          <o:proxy end="" idref="#_s2384" connectloc="2"/>
        </o:r>
        <o:r id="V:Rule50" type="connector" idref="#_s2378">
          <o:proxy start="" idref="#_s2384" connectloc="0"/>
          <o:proxy end="" idref="#_s2381" connectloc="2"/>
        </o:r>
        <o:r id="V:Rule51" type="connector" idref="#_s2289">
          <o:proxy start="" idref="#_s2303" connectloc="0"/>
          <o:proxy end="" idref="#_s2299" connectloc="2"/>
        </o:r>
        <o:r id="V:Rule52" type="connector" idref="#_x0000_s1994"/>
        <o:r id="V:Rule53" type="connector" idref="#_s2410">
          <o:proxy start="" idref="#_s2420" connectloc="0"/>
          <o:proxy end="" idref="#_s2417" connectloc="2"/>
        </o:r>
        <o:r id="V:Rule54" type="connector" idref="#_x0000_s2000"/>
        <o:r id="V:Rule55" type="connector" idref="#_s2276"/>
        <o:r id="V:Rule56" type="connector" idref="#_s2444">
          <o:proxy start="" idref="#_s2452" connectloc="0"/>
          <o:proxy end="" idref="#_s2449" connectloc="2"/>
        </o:r>
        <o:r id="V:Rule57" type="connector" idref="#_x0000_s3072"/>
        <o:r id="V:Rule58" type="connector" idref="#_s2427">
          <o:proxy start="" idref="#_s2437" connectloc="0"/>
          <o:proxy end="" idref="#_s2434" connectloc="2"/>
        </o:r>
        <o:r id="V:Rule59" type="connector" idref="#_x0000_s1992"/>
        <o:r id="V:Rule60" type="connector" idref="#_x0000_s2034"/>
        <o:r id="V:Rule61" type="connector" idref="#_x0000_s1993"/>
        <o:r id="V:Rule62" type="connector" idref="#_s2247">
          <o:proxy start="" idref="#_s2259" connectloc="0"/>
          <o:proxy end="" idref="#_s2256" connectloc="2"/>
        </o:r>
        <o:r id="V:Rule63" type="connector" idref="#_s1386">
          <o:proxy start="" idref="#_s1400" connectloc="0"/>
          <o:proxy end="" idref="#_s1396" connectloc="2"/>
        </o:r>
        <o:r id="V:Rule64" type="connector" idref="#_s2429">
          <o:proxy start="" idref="#_s2435" connectloc="0"/>
          <o:proxy end="" idref="#_s2432" connectloc="2"/>
        </o:r>
        <o:r id="V:Rule65" type="connector" idref="#_s1389">
          <o:proxy start="" idref="#_s1397" connectloc="0"/>
          <o:proxy end="" idref="#_s1395" connectloc="2"/>
        </o:r>
        <o:r id="V:Rule66" type="connector" idref="#_s2428">
          <o:proxy start="" idref="#_s2436" connectloc="0"/>
          <o:proxy end="" idref="#_s2434" connectloc="2"/>
        </o:r>
        <o:r id="V:Rule67" type="connector" idref="#_s2251">
          <o:proxy start="" idref="#_s2255" connectloc="0"/>
          <o:proxy end="" idref="#_s2253" connectloc="2"/>
        </o:r>
        <o:r id="V:Rule68" type="connector" idref="#_x0000_s2046"/>
        <o:r id="V:Rule69" type="connector" idref="#_s2379">
          <o:proxy start="" idref="#_s2383" connectloc="0"/>
          <o:proxy end="" idref="#_s2381" connectloc="2"/>
        </o:r>
        <o:r id="V:Rule70" type="connector" idref="#_s2267">
          <o:proxy start="" idref="#_s2264" connectloc="0"/>
          <o:proxy end="" idref="#_s2263" connectloc="2"/>
        </o:r>
        <o:r id="V:Rule71" type="connector" idref="#_s2345">
          <o:proxy start="" idref="#_s2349" connectloc="0"/>
          <o:proxy end="" idref="#_s2347" connectloc="2"/>
        </o:r>
        <o:r id="V:Rule72" type="connector" idref="#_x0000_s2005"/>
        <o:r id="V:Rule73" type="connector" idref="#_x0000_s2039"/>
        <o:r id="V:Rule74" type="connector" idref="#_x0000_s1954"/>
        <o:r id="V:Rule75" type="connector" idref="#_s1387">
          <o:proxy start="" idref="#_s1399" connectloc="0"/>
          <o:proxy end="" idref="#_s1396" connectloc="2"/>
        </o:r>
        <o:r id="V:Rule76" type="connector" idref="#_s2377">
          <o:proxy start="" idref="#_s2385" connectloc="0"/>
          <o:proxy end="" idref="#_s2383" connectloc="2"/>
        </o:r>
        <o:r id="V:Rule77" type="connector" idref="#_s2248">
          <o:proxy start="" idref="#_s2258" connectloc="0"/>
          <o:proxy end="" idref="#_s2255" connectloc="2"/>
        </o:r>
        <o:r id="V:Rule78" type="connector" idref="#_x0000_s2036"/>
        <o:r id="V:Rule79" type="connector" idref="#_s2294">
          <o:proxy start="" idref="#_s2298" connectloc="0"/>
          <o:proxy end="" idref="#_s2296" connectloc="2"/>
        </o:r>
        <o:r id="V:Rule80" type="connector" idref="#_x0000_s1908"/>
        <o:r id="V:Rule81" type="connector" idref="#_s2411">
          <o:proxy start="" idref="#_s2419" connectloc="0"/>
          <o:proxy end="" idref="#_s2417" connectloc="2"/>
        </o:r>
        <o:r id="V:Rule82" type="connector" idref="#_x0000_s2044"/>
        <o:r id="V:Rule83" type="connector" idref="#_s2446">
          <o:proxy start="" idref="#_s2450" connectloc="0"/>
          <o:proxy end="" idref="#_s2448" connectloc="2"/>
        </o:r>
        <o:r id="V:Rule84" type="connector" idref="#_x0000_s1920"/>
        <o:r id="V:Rule85" type="connector" idref="#_s2272"/>
        <o:r id="V:Rule86" type="connector" idref="#_s2274"/>
        <o:r id="V:Rule87" type="connector" idref="#_s2426">
          <o:proxy start="" idref="#_s2438" connectloc="0"/>
          <o:proxy end="" idref="#_s2435" connectloc="2"/>
        </o:r>
        <o:r id="V:Rule88" type="connector" idref="#_s1388">
          <o:proxy start="" idref="#_s1398" connectloc="0"/>
          <o:proxy end="" idref="#_s1395" connectloc="2"/>
        </o:r>
        <o:r id="V:Rule89" type="connector" idref="#_x0000_s1996"/>
        <o:r id="V:Rule90" type="connector" idref="#_s2443">
          <o:proxy start="" idref="#_s2453" connectloc="0"/>
          <o:proxy end="" idref="#_s2450" connectloc="2"/>
        </o:r>
        <o:r id="V:Rule91" type="connector" idref="#_x0000_s2040"/>
        <o:r id="V:Rule92" type="connector" idref="#_s2408">
          <o:proxy start="" idref="#_s2422" connectloc="0"/>
          <o:proxy end="" idref="#_s2418" connectloc="2"/>
        </o:r>
        <o:r id="V:Rule93" type="connector" idref="#_x0000_s1905"/>
        <o:r id="V:Rule94" type="connector" idref="#_s2273"/>
        <o:r id="V:Rule95" type="connector" idref="#_s2412">
          <o:proxy start="" idref="#_s2418" connectloc="0"/>
          <o:proxy end="" idref="#_s2415" connectloc="2"/>
        </o:r>
        <o:r id="V:Rule96" type="connector" idref="#_x0000_s2041"/>
        <o:r id="V:Rule97" type="connector" idref="#_s2344">
          <o:proxy start="" idref="#_s2350" connectloc="0"/>
          <o:proxy end="" idref="#_s2347" connectloc="2"/>
        </o:r>
        <o:r id="V:Rule98" type="connector" idref="#_x0000_s3074"/>
        <o:r id="V:Rule99" type="connector" idref="#_s2375">
          <o:proxy start="" idref="#_s2387" connectloc="0"/>
          <o:proxy end="" idref="#_s2384" connectloc="2"/>
        </o:r>
        <o:r id="V:Rule100" type="connector" idref="#_x0000_s1983"/>
        <o:r id="V:Rule101" type="connector" idref="#_s2246">
          <o:proxy start="" idref="#_s2260" connectloc="0"/>
          <o:proxy end="" idref="#_s2256" connectloc="2"/>
        </o:r>
        <o:r id="V:Rule102" type="connector" idref="#_x0000_s2047"/>
        <o:r id="V:Rule103" type="connector" idref="#_s2269">
          <o:proxy start="" idref="#_s2266" connectloc="0"/>
          <o:proxy end="" idref="#_s2263" connectloc="2"/>
        </o:r>
        <o:r id="V:Rule104" type="connector" idref="#_s2430">
          <o:proxy start="" idref="#_s2434" connectloc="0"/>
          <o:proxy end="" idref="#_s2432" connectloc="2"/>
        </o:r>
        <o:r id="V:Rule105" type="connector" idref="#_x0000_s1917"/>
        <o:r id="V:Rule106" type="connector" idref="#_s2447">
          <o:proxy start="" idref="#_s2449" connectloc="0"/>
          <o:proxy end="" idref="#_s2448" connectloc="2"/>
        </o:r>
        <o:r id="V:Rule107" type="connector" idref="#_s2249">
          <o:proxy start="" idref="#_s2257" connectloc="0"/>
          <o:proxy end="" idref="#_s2255" connectloc="2"/>
        </o:r>
        <o:r id="V:Rule108" type="connector" idref="#_x0000_s1997"/>
        <o:r id="V:Rule109" type="connector" idref="#_x0000_s2037"/>
        <o:r id="V:Rule110" type="connector" idref="#_s1390">
          <o:proxy start="" idref="#_s1396" connectloc="0"/>
          <o:proxy end="" idref="#_s1393" connectloc="2"/>
        </o:r>
        <o:r id="V:Rule111" type="connector" idref="#_x0000_s1998"/>
        <o:r id="V:Rule112" type="connector" idref="#_x0000_s1916"/>
        <o:r id="V:Rule113" type="connector" idref="#_s2431">
          <o:proxy start="" idref="#_s2433" connectloc="0"/>
          <o:proxy end="" idref="#_s2432" connectloc="2"/>
        </o:r>
        <o:r id="V:Rule114" type="connector" idref="#_x0000_s1891"/>
        <o:r id="V:Rule115" type="connector" idref="#_x0000_s1949"/>
        <o:r id="V:Rule116" type="connector" idref="#_s2409">
          <o:proxy start="" idref="#_s2421" connectloc="0"/>
          <o:proxy end="" idref="#_s2418" connectloc="2"/>
        </o:r>
        <o:r id="V:Rule117" type="connector" idref="#_s2442">
          <o:proxy start="" idref="#_s2454" connectloc="0"/>
          <o:proxy end="" idref="#_s2450" connectloc="2"/>
        </o:r>
        <o:r id="V:Rule118" type="connector" idref="#_s2425">
          <o:proxy start="" idref="#_s2439" connectloc="0"/>
          <o:proxy end="" idref="#_s2435" connectloc="2"/>
        </o:r>
        <o:r id="V:Rule119" type="connector" idref="#_x0000_s1981"/>
        <o:r id="V:Rule120" type="connector" idref="#_x0000_s2038"/>
      </o:rules>
    </o:shapelayout>
  </w:shapeDefaults>
  <w:decimalSymbol w:val="."/>
  <w:listSeparator w:val=","/>
  <w14:docId w14:val="63987734"/>
  <w15:docId w15:val="{9DFD12AE-C93A-4540-BAFC-23F58B3B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5FA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7BA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F67BA"/>
    <w:rPr>
      <w:rFonts w:ascii="宋体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04DB2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AD305E"/>
    <w:rPr>
      <w:i/>
      <w:iCs/>
      <w:color w:val="808080" w:themeColor="text1" w:themeTint="7F"/>
    </w:rPr>
  </w:style>
  <w:style w:type="paragraph" w:styleId="a7">
    <w:name w:val="header"/>
    <w:basedOn w:val="a"/>
    <w:link w:val="a8"/>
    <w:uiPriority w:val="99"/>
    <w:unhideWhenUsed/>
    <w:rsid w:val="007830C9"/>
    <w:pPr>
      <w:tabs>
        <w:tab w:val="center" w:pos="4153"/>
        <w:tab w:val="right" w:pos="8306"/>
      </w:tabs>
    </w:pPr>
  </w:style>
  <w:style w:type="character" w:customStyle="1" w:styleId="a8">
    <w:name w:val="页眉 字符"/>
    <w:basedOn w:val="a0"/>
    <w:link w:val="a7"/>
    <w:uiPriority w:val="99"/>
    <w:rsid w:val="007830C9"/>
    <w:rPr>
      <w:kern w:val="2"/>
      <w:sz w:val="21"/>
    </w:rPr>
  </w:style>
  <w:style w:type="paragraph" w:styleId="a9">
    <w:name w:val="footer"/>
    <w:basedOn w:val="a"/>
    <w:link w:val="aa"/>
    <w:uiPriority w:val="99"/>
    <w:unhideWhenUsed/>
    <w:rsid w:val="007830C9"/>
    <w:pPr>
      <w:tabs>
        <w:tab w:val="center" w:pos="4153"/>
        <w:tab w:val="right" w:pos="8306"/>
      </w:tabs>
    </w:pPr>
  </w:style>
  <w:style w:type="character" w:customStyle="1" w:styleId="aa">
    <w:name w:val="页脚 字符"/>
    <w:basedOn w:val="a0"/>
    <w:link w:val="a9"/>
    <w:uiPriority w:val="99"/>
    <w:rsid w:val="007830C9"/>
    <w:rPr>
      <w:kern w:val="2"/>
      <w:sz w:val="21"/>
    </w:rPr>
  </w:style>
  <w:style w:type="table" w:styleId="ab">
    <w:name w:val="Table Grid"/>
    <w:basedOn w:val="a1"/>
    <w:uiPriority w:val="59"/>
    <w:rsid w:val="00935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74935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en-GB"/>
    </w:rPr>
  </w:style>
  <w:style w:type="character" w:styleId="ad">
    <w:name w:val="Placeholder Text"/>
    <w:basedOn w:val="a0"/>
    <w:uiPriority w:val="99"/>
    <w:semiHidden/>
    <w:rsid w:val="003C0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wmf"/><Relationship Id="rId117" Type="http://schemas.openxmlformats.org/officeDocument/2006/relationships/diagramData" Target="diagrams/data12.xml"/><Relationship Id="rId21" Type="http://schemas.openxmlformats.org/officeDocument/2006/relationships/oleObject" Target="embeddings/oleObject2.bin"/><Relationship Id="rId42" Type="http://schemas.openxmlformats.org/officeDocument/2006/relationships/image" Target="media/image13.wmf"/><Relationship Id="rId47" Type="http://schemas.openxmlformats.org/officeDocument/2006/relationships/oleObject" Target="embeddings/oleObject15.bin"/><Relationship Id="rId63" Type="http://schemas.openxmlformats.org/officeDocument/2006/relationships/diagramColors" Target="diagrams/colors3.xml"/><Relationship Id="rId68" Type="http://schemas.openxmlformats.org/officeDocument/2006/relationships/diagramColors" Target="diagrams/colors4.xml"/><Relationship Id="rId84" Type="http://schemas.openxmlformats.org/officeDocument/2006/relationships/diagramQuickStyle" Target="diagrams/quickStyle7.xml"/><Relationship Id="rId89" Type="http://schemas.openxmlformats.org/officeDocument/2006/relationships/image" Target="media/image23.wmf"/><Relationship Id="rId112" Type="http://schemas.openxmlformats.org/officeDocument/2006/relationships/diagramData" Target="diagrams/data11.xml"/><Relationship Id="rId16" Type="http://schemas.openxmlformats.org/officeDocument/2006/relationships/diagramColors" Target="diagrams/colors2.xml"/><Relationship Id="rId107" Type="http://schemas.openxmlformats.org/officeDocument/2006/relationships/diagramData" Target="diagrams/data10.xml"/><Relationship Id="rId11" Type="http://schemas.openxmlformats.org/officeDocument/2006/relationships/diagramColors" Target="diagrams/colors1.xml"/><Relationship Id="rId32" Type="http://schemas.openxmlformats.org/officeDocument/2006/relationships/image" Target="media/image8.wmf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8.bin"/><Relationship Id="rId58" Type="http://schemas.openxmlformats.org/officeDocument/2006/relationships/image" Target="media/image20.wmf"/><Relationship Id="rId74" Type="http://schemas.openxmlformats.org/officeDocument/2006/relationships/diagramQuickStyle" Target="diagrams/quickStyle5.xml"/><Relationship Id="rId79" Type="http://schemas.openxmlformats.org/officeDocument/2006/relationships/diagramQuickStyle" Target="diagrams/quickStyle6.xml"/><Relationship Id="rId102" Type="http://schemas.openxmlformats.org/officeDocument/2006/relationships/diagramData" Target="diagrams/data9.xm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diagramLayout" Target="diagrams/layout3.xml"/><Relationship Id="rId82" Type="http://schemas.openxmlformats.org/officeDocument/2006/relationships/diagramData" Target="diagrams/data7.xml"/><Relationship Id="rId90" Type="http://schemas.openxmlformats.org/officeDocument/2006/relationships/oleObject" Target="embeddings/oleObject25.bin"/><Relationship Id="rId95" Type="http://schemas.openxmlformats.org/officeDocument/2006/relationships/image" Target="media/image26.wmf"/><Relationship Id="rId19" Type="http://schemas.openxmlformats.org/officeDocument/2006/relationships/oleObject" Target="embeddings/oleObject1.bin"/><Relationship Id="rId14" Type="http://schemas.openxmlformats.org/officeDocument/2006/relationships/diagramLayout" Target="diagrams/layout2.xml"/><Relationship Id="rId22" Type="http://schemas.openxmlformats.org/officeDocument/2006/relationships/image" Target="media/image3.wmf"/><Relationship Id="rId27" Type="http://schemas.openxmlformats.org/officeDocument/2006/relationships/oleObject" Target="embeddings/oleObject5.bin"/><Relationship Id="rId30" Type="http://schemas.openxmlformats.org/officeDocument/2006/relationships/image" Target="media/image7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16.wmf"/><Relationship Id="rId56" Type="http://schemas.openxmlformats.org/officeDocument/2006/relationships/oleObject" Target="embeddings/oleObject20.bin"/><Relationship Id="rId64" Type="http://schemas.microsoft.com/office/2007/relationships/diagramDrawing" Target="diagrams/drawing3.xml"/><Relationship Id="rId69" Type="http://schemas.microsoft.com/office/2007/relationships/diagramDrawing" Target="diagrams/drawing4.xml"/><Relationship Id="rId77" Type="http://schemas.openxmlformats.org/officeDocument/2006/relationships/diagramData" Target="diagrams/data6.xml"/><Relationship Id="rId100" Type="http://schemas.openxmlformats.org/officeDocument/2006/relationships/diagramColors" Target="diagrams/colors8.xml"/><Relationship Id="rId105" Type="http://schemas.openxmlformats.org/officeDocument/2006/relationships/diagramColors" Target="diagrams/colors9.xml"/><Relationship Id="rId113" Type="http://schemas.openxmlformats.org/officeDocument/2006/relationships/diagramLayout" Target="diagrams/layout11.xml"/><Relationship Id="rId118" Type="http://schemas.openxmlformats.org/officeDocument/2006/relationships/diagramLayout" Target="diagrams/layout12.xml"/><Relationship Id="rId8" Type="http://schemas.openxmlformats.org/officeDocument/2006/relationships/diagramData" Target="diagrams/data1.xml"/><Relationship Id="rId51" Type="http://schemas.openxmlformats.org/officeDocument/2006/relationships/oleObject" Target="embeddings/oleObject17.bin"/><Relationship Id="rId72" Type="http://schemas.openxmlformats.org/officeDocument/2006/relationships/diagramData" Target="diagrams/data5.xml"/><Relationship Id="rId80" Type="http://schemas.openxmlformats.org/officeDocument/2006/relationships/diagramColors" Target="diagrams/colors6.xml"/><Relationship Id="rId85" Type="http://schemas.openxmlformats.org/officeDocument/2006/relationships/diagramColors" Target="diagrams/colors7.xml"/><Relationship Id="rId93" Type="http://schemas.openxmlformats.org/officeDocument/2006/relationships/image" Target="media/image25.wmf"/><Relationship Id="rId98" Type="http://schemas.openxmlformats.org/officeDocument/2006/relationships/diagramLayout" Target="diagrams/layout8.xml"/><Relationship Id="rId121" Type="http://schemas.microsoft.com/office/2007/relationships/diagramDrawing" Target="diagrams/drawing12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11.wmf"/><Relationship Id="rId46" Type="http://schemas.openxmlformats.org/officeDocument/2006/relationships/image" Target="media/image15.wmf"/><Relationship Id="rId59" Type="http://schemas.openxmlformats.org/officeDocument/2006/relationships/oleObject" Target="embeddings/oleObject22.bin"/><Relationship Id="rId67" Type="http://schemas.openxmlformats.org/officeDocument/2006/relationships/diagramQuickStyle" Target="diagrams/quickStyle4.xml"/><Relationship Id="rId103" Type="http://schemas.openxmlformats.org/officeDocument/2006/relationships/diagramLayout" Target="diagrams/layout9.xml"/><Relationship Id="rId108" Type="http://schemas.openxmlformats.org/officeDocument/2006/relationships/diagramLayout" Target="diagrams/layout10.xml"/><Relationship Id="rId116" Type="http://schemas.microsoft.com/office/2007/relationships/diagramDrawing" Target="diagrams/drawing11.xml"/><Relationship Id="rId20" Type="http://schemas.openxmlformats.org/officeDocument/2006/relationships/image" Target="media/image2.wmf"/><Relationship Id="rId41" Type="http://schemas.openxmlformats.org/officeDocument/2006/relationships/oleObject" Target="embeddings/oleObject12.bin"/><Relationship Id="rId54" Type="http://schemas.openxmlformats.org/officeDocument/2006/relationships/image" Target="media/image19.wmf"/><Relationship Id="rId62" Type="http://schemas.openxmlformats.org/officeDocument/2006/relationships/diagramQuickStyle" Target="diagrams/quickStyle3.xml"/><Relationship Id="rId70" Type="http://schemas.openxmlformats.org/officeDocument/2006/relationships/image" Target="media/image21.wmf"/><Relationship Id="rId75" Type="http://schemas.openxmlformats.org/officeDocument/2006/relationships/diagramColors" Target="diagrams/colors5.xml"/><Relationship Id="rId83" Type="http://schemas.openxmlformats.org/officeDocument/2006/relationships/diagramLayout" Target="diagrams/layout7.xml"/><Relationship Id="rId88" Type="http://schemas.openxmlformats.org/officeDocument/2006/relationships/oleObject" Target="embeddings/oleObject24.bin"/><Relationship Id="rId91" Type="http://schemas.openxmlformats.org/officeDocument/2006/relationships/image" Target="media/image24.wmf"/><Relationship Id="rId96" Type="http://schemas.openxmlformats.org/officeDocument/2006/relationships/oleObject" Target="embeddings/oleObject28.bin"/><Relationship Id="rId111" Type="http://schemas.microsoft.com/office/2007/relationships/diagramDrawing" Target="diagrams/drawing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oleObject" Target="embeddings/oleObject3.bin"/><Relationship Id="rId28" Type="http://schemas.openxmlformats.org/officeDocument/2006/relationships/image" Target="media/image6.wmf"/><Relationship Id="rId36" Type="http://schemas.openxmlformats.org/officeDocument/2006/relationships/image" Target="media/image10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1.bin"/><Relationship Id="rId106" Type="http://schemas.microsoft.com/office/2007/relationships/diagramDrawing" Target="diagrams/drawing9.xml"/><Relationship Id="rId114" Type="http://schemas.openxmlformats.org/officeDocument/2006/relationships/diagramQuickStyle" Target="diagrams/quickStyle11.xml"/><Relationship Id="rId119" Type="http://schemas.openxmlformats.org/officeDocument/2006/relationships/diagramQuickStyle" Target="diagrams/quickStyle12.xml"/><Relationship Id="rId10" Type="http://schemas.openxmlformats.org/officeDocument/2006/relationships/diagramQuickStyle" Target="diagrams/quickStyle1.xml"/><Relationship Id="rId31" Type="http://schemas.openxmlformats.org/officeDocument/2006/relationships/oleObject" Target="embeddings/oleObject7.bin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diagramData" Target="diagrams/data3.xml"/><Relationship Id="rId65" Type="http://schemas.openxmlformats.org/officeDocument/2006/relationships/diagramData" Target="diagrams/data4.xml"/><Relationship Id="rId73" Type="http://schemas.openxmlformats.org/officeDocument/2006/relationships/diagramLayout" Target="diagrams/layout5.xml"/><Relationship Id="rId78" Type="http://schemas.openxmlformats.org/officeDocument/2006/relationships/diagramLayout" Target="diagrams/layout6.xml"/><Relationship Id="rId81" Type="http://schemas.microsoft.com/office/2007/relationships/diagramDrawing" Target="diagrams/drawing6.xml"/><Relationship Id="rId86" Type="http://schemas.microsoft.com/office/2007/relationships/diagramDrawing" Target="diagrams/drawing7.xml"/><Relationship Id="rId94" Type="http://schemas.openxmlformats.org/officeDocument/2006/relationships/oleObject" Target="embeddings/oleObject27.bin"/><Relationship Id="rId99" Type="http://schemas.openxmlformats.org/officeDocument/2006/relationships/diagramQuickStyle" Target="diagrams/quickStyle8.xml"/><Relationship Id="rId101" Type="http://schemas.microsoft.com/office/2007/relationships/diagramDrawing" Target="diagrams/drawing8.xm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image" Target="media/image1.wmf"/><Relationship Id="rId39" Type="http://schemas.openxmlformats.org/officeDocument/2006/relationships/oleObject" Target="embeddings/oleObject11.bin"/><Relationship Id="rId109" Type="http://schemas.openxmlformats.org/officeDocument/2006/relationships/diagramQuickStyle" Target="diagrams/quickStyle10.xml"/><Relationship Id="rId34" Type="http://schemas.openxmlformats.org/officeDocument/2006/relationships/image" Target="media/image9.wmf"/><Relationship Id="rId50" Type="http://schemas.openxmlformats.org/officeDocument/2006/relationships/image" Target="media/image17.wmf"/><Relationship Id="rId55" Type="http://schemas.openxmlformats.org/officeDocument/2006/relationships/oleObject" Target="embeddings/oleObject19.bin"/><Relationship Id="rId76" Type="http://schemas.microsoft.com/office/2007/relationships/diagramDrawing" Target="diagrams/drawing5.xml"/><Relationship Id="rId97" Type="http://schemas.openxmlformats.org/officeDocument/2006/relationships/diagramData" Target="diagrams/data8.xml"/><Relationship Id="rId104" Type="http://schemas.openxmlformats.org/officeDocument/2006/relationships/diagramQuickStyle" Target="diagrams/quickStyle9.xml"/><Relationship Id="rId120" Type="http://schemas.openxmlformats.org/officeDocument/2006/relationships/diagramColors" Target="diagrams/colors12.xml"/><Relationship Id="rId7" Type="http://schemas.openxmlformats.org/officeDocument/2006/relationships/endnotes" Target="endnotes.xml"/><Relationship Id="rId71" Type="http://schemas.openxmlformats.org/officeDocument/2006/relationships/oleObject" Target="embeddings/oleObject23.bin"/><Relationship Id="rId92" Type="http://schemas.openxmlformats.org/officeDocument/2006/relationships/oleObject" Target="embeddings/oleObject26.bin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4.wmf"/><Relationship Id="rId40" Type="http://schemas.openxmlformats.org/officeDocument/2006/relationships/image" Target="media/image12.wmf"/><Relationship Id="rId45" Type="http://schemas.openxmlformats.org/officeDocument/2006/relationships/oleObject" Target="embeddings/oleObject14.bin"/><Relationship Id="rId66" Type="http://schemas.openxmlformats.org/officeDocument/2006/relationships/diagramLayout" Target="diagrams/layout4.xml"/><Relationship Id="rId87" Type="http://schemas.openxmlformats.org/officeDocument/2006/relationships/image" Target="media/image22.wmf"/><Relationship Id="rId110" Type="http://schemas.openxmlformats.org/officeDocument/2006/relationships/diagramColors" Target="diagrams/colors10.xml"/><Relationship Id="rId115" Type="http://schemas.openxmlformats.org/officeDocument/2006/relationships/diagramColors" Target="diagrams/colors1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C1ADC3-FE9A-4EAF-BD77-B720C19C55E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76E177F-7695-4F8E-883A-C1D231FC5E55}">
      <dgm:prSet phldrT="[文本]"/>
      <dgm:spPr/>
      <dgm:t>
        <a:bodyPr/>
        <a:lstStyle/>
        <a:p>
          <a:r>
            <a:rPr lang="zh-CN" altLang="en-US"/>
            <a:t>景奇</a:t>
          </a:r>
        </a:p>
      </dgm:t>
    </dgm:pt>
    <dgm:pt modelId="{52D6F792-352B-4E14-9542-BFF11AC9F446}" type="parTrans" cxnId="{D13F610B-5651-4F6E-98E3-0545686A037B}">
      <dgm:prSet/>
      <dgm:spPr/>
      <dgm:t>
        <a:bodyPr/>
        <a:lstStyle/>
        <a:p>
          <a:endParaRPr lang="zh-CN" altLang="en-US"/>
        </a:p>
      </dgm:t>
    </dgm:pt>
    <dgm:pt modelId="{D7A38E6A-0502-4155-B6AC-2144CC913E0C}" type="sibTrans" cxnId="{D13F610B-5651-4F6E-98E3-0545686A037B}">
      <dgm:prSet/>
      <dgm:spPr/>
      <dgm:t>
        <a:bodyPr/>
        <a:lstStyle/>
        <a:p>
          <a:endParaRPr lang="zh-CN" altLang="en-US"/>
        </a:p>
      </dgm:t>
    </dgm:pt>
    <dgm:pt modelId="{C6DD6CAD-1A80-4703-810C-B43633407DA2}">
      <dgm:prSet phldrT="[文本]"/>
      <dgm:spPr/>
      <dgm:t>
        <a:bodyPr/>
        <a:lstStyle/>
        <a:p>
          <a:r>
            <a:rPr lang="zh-CN" altLang="en-US"/>
            <a:t>宏恩</a:t>
          </a:r>
        </a:p>
      </dgm:t>
    </dgm:pt>
    <dgm:pt modelId="{977AFD9A-BF10-4F11-8236-46355B640DFF}" type="parTrans" cxnId="{59465A54-8547-405F-9B8E-9494F71E8036}">
      <dgm:prSet/>
      <dgm:spPr/>
      <dgm:t>
        <a:bodyPr/>
        <a:lstStyle/>
        <a:p>
          <a:endParaRPr lang="zh-CN" altLang="en-US"/>
        </a:p>
      </dgm:t>
    </dgm:pt>
    <dgm:pt modelId="{09FA9915-7DBA-4546-B004-EEE631AC3CC9}" type="sibTrans" cxnId="{59465A54-8547-405F-9B8E-9494F71E8036}">
      <dgm:prSet/>
      <dgm:spPr/>
      <dgm:t>
        <a:bodyPr/>
        <a:lstStyle/>
        <a:p>
          <a:endParaRPr lang="zh-CN" altLang="en-US"/>
        </a:p>
      </dgm:t>
    </dgm:pt>
    <dgm:pt modelId="{03C4B069-1917-4236-B344-10185108474D}">
      <dgm:prSet phldrT="[文本]"/>
      <dgm:spPr/>
      <dgm:t>
        <a:bodyPr/>
        <a:lstStyle/>
        <a:p>
          <a:r>
            <a:rPr lang="zh-CN" altLang="en-US"/>
            <a:t>新民</a:t>
          </a:r>
        </a:p>
      </dgm:t>
    </dgm:pt>
    <dgm:pt modelId="{A96C928C-9922-4CC4-8F26-DAF4D82328EB}" type="parTrans" cxnId="{CFC7F25B-68B0-4D12-902F-10292C32A42E}">
      <dgm:prSet/>
      <dgm:spPr/>
      <dgm:t>
        <a:bodyPr/>
        <a:lstStyle/>
        <a:p>
          <a:endParaRPr lang="zh-CN" altLang="en-US"/>
        </a:p>
      </dgm:t>
    </dgm:pt>
    <dgm:pt modelId="{32BCA242-70D9-4464-B1BA-B2779294027C}" type="sibTrans" cxnId="{CFC7F25B-68B0-4D12-902F-10292C32A42E}">
      <dgm:prSet/>
      <dgm:spPr/>
      <dgm:t>
        <a:bodyPr/>
        <a:lstStyle/>
        <a:p>
          <a:endParaRPr lang="zh-CN" altLang="en-US"/>
        </a:p>
      </dgm:t>
    </dgm:pt>
    <dgm:pt modelId="{49B1F86B-D123-4881-BF00-599BD03FBB21}">
      <dgm:prSet phldrT="[文本]"/>
      <dgm:spPr/>
      <dgm:t>
        <a:bodyPr/>
        <a:lstStyle/>
        <a:p>
          <a:r>
            <a:rPr lang="zh-CN" altLang="en-US"/>
            <a:t>新主</a:t>
          </a:r>
        </a:p>
      </dgm:t>
    </dgm:pt>
    <dgm:pt modelId="{63268F9C-7F96-46B8-8280-5A9D4ABF75F0}" type="parTrans" cxnId="{73331CC5-3C73-4F0E-9363-810F31FD78DC}">
      <dgm:prSet/>
      <dgm:spPr/>
      <dgm:t>
        <a:bodyPr/>
        <a:lstStyle/>
        <a:p>
          <a:endParaRPr lang="zh-CN" altLang="en-US"/>
        </a:p>
      </dgm:t>
    </dgm:pt>
    <dgm:pt modelId="{503F43A3-A127-44A1-B2E0-AB6AE9130976}" type="sibTrans" cxnId="{73331CC5-3C73-4F0E-9363-810F31FD78DC}">
      <dgm:prSet/>
      <dgm:spPr/>
      <dgm:t>
        <a:bodyPr/>
        <a:lstStyle/>
        <a:p>
          <a:endParaRPr lang="zh-CN" altLang="en-US"/>
        </a:p>
      </dgm:t>
    </dgm:pt>
    <dgm:pt modelId="{CB1F4BA9-462E-4133-BEFB-5C5E0B0EC3ED}">
      <dgm:prSet phldrT="[文本]"/>
      <dgm:spPr/>
      <dgm:t>
        <a:bodyPr/>
        <a:lstStyle/>
        <a:p>
          <a:r>
            <a:rPr lang="zh-CN" altLang="en-US"/>
            <a:t>宏亮</a:t>
          </a:r>
        </a:p>
      </dgm:t>
    </dgm:pt>
    <dgm:pt modelId="{05313B48-E5FA-4127-9994-01EDDCC6CC93}" type="parTrans" cxnId="{8254D830-A5B1-4506-8652-FDF2FC2B194E}">
      <dgm:prSet/>
      <dgm:spPr/>
      <dgm:t>
        <a:bodyPr/>
        <a:lstStyle/>
        <a:p>
          <a:endParaRPr lang="zh-CN" altLang="en-US"/>
        </a:p>
      </dgm:t>
    </dgm:pt>
    <dgm:pt modelId="{AE0C6A0A-0BD4-49A5-966E-A4599EFB7B34}" type="sibTrans" cxnId="{8254D830-A5B1-4506-8652-FDF2FC2B194E}">
      <dgm:prSet/>
      <dgm:spPr/>
      <dgm:t>
        <a:bodyPr/>
        <a:lstStyle/>
        <a:p>
          <a:endParaRPr lang="zh-CN" altLang="en-US"/>
        </a:p>
      </dgm:t>
    </dgm:pt>
    <dgm:pt modelId="{C9A27670-0C88-4831-8402-B436CBC153A9}">
      <dgm:prSet phldrT="[文本]"/>
      <dgm:spPr/>
      <dgm:t>
        <a:bodyPr/>
        <a:lstStyle/>
        <a:p>
          <a:r>
            <a:rPr lang="zh-CN" altLang="en-US"/>
            <a:t>新诚</a:t>
          </a:r>
        </a:p>
      </dgm:t>
    </dgm:pt>
    <dgm:pt modelId="{44A2990A-2AEB-496D-99EE-44938F4FB229}" type="parTrans" cxnId="{345D70E6-3060-478C-BF76-578D7F584081}">
      <dgm:prSet/>
      <dgm:spPr/>
      <dgm:t>
        <a:bodyPr/>
        <a:lstStyle/>
        <a:p>
          <a:endParaRPr lang="zh-CN" altLang="en-US"/>
        </a:p>
      </dgm:t>
    </dgm:pt>
    <dgm:pt modelId="{8EFE1F25-CED3-420D-86B5-2F86B66D89BF}" type="sibTrans" cxnId="{345D70E6-3060-478C-BF76-578D7F584081}">
      <dgm:prSet/>
      <dgm:spPr/>
      <dgm:t>
        <a:bodyPr/>
        <a:lstStyle/>
        <a:p>
          <a:endParaRPr lang="zh-CN" altLang="en-US"/>
        </a:p>
      </dgm:t>
    </dgm:pt>
    <dgm:pt modelId="{2CA3612D-5368-4BBE-B854-44EBE96A064D}">
      <dgm:prSet/>
      <dgm:spPr/>
      <dgm:t>
        <a:bodyPr/>
        <a:lstStyle/>
        <a:p>
          <a:r>
            <a:rPr lang="zh-CN" altLang="en-US"/>
            <a:t>新胜</a:t>
          </a:r>
        </a:p>
      </dgm:t>
    </dgm:pt>
    <dgm:pt modelId="{A8A05F26-B232-4BEC-BE5E-82C9D05E9E23}" type="parTrans" cxnId="{A17861E9-6809-44EB-88F3-DD87A4075A7B}">
      <dgm:prSet/>
      <dgm:spPr/>
      <dgm:t>
        <a:bodyPr/>
        <a:lstStyle/>
        <a:p>
          <a:endParaRPr lang="zh-CN" altLang="en-US"/>
        </a:p>
      </dgm:t>
    </dgm:pt>
    <dgm:pt modelId="{C47DF400-97BF-4EEA-8913-B0797C937F6E}" type="sibTrans" cxnId="{A17861E9-6809-44EB-88F3-DD87A4075A7B}">
      <dgm:prSet/>
      <dgm:spPr/>
      <dgm:t>
        <a:bodyPr/>
        <a:lstStyle/>
        <a:p>
          <a:endParaRPr lang="zh-CN" altLang="en-US"/>
        </a:p>
      </dgm:t>
    </dgm:pt>
    <dgm:pt modelId="{9E175689-26C0-4E22-BF3F-4F9C904C495F}">
      <dgm:prSet/>
      <dgm:spPr/>
      <dgm:t>
        <a:bodyPr/>
        <a:lstStyle/>
        <a:p>
          <a:r>
            <a:rPr lang="zh-CN" altLang="en-US"/>
            <a:t>意海</a:t>
          </a:r>
        </a:p>
      </dgm:t>
    </dgm:pt>
    <dgm:pt modelId="{C994D4AF-2361-410F-9A0C-B9CF885A4698}" type="parTrans" cxnId="{99A39BAE-83CB-4F4A-A989-01DED16E008E}">
      <dgm:prSet/>
      <dgm:spPr/>
      <dgm:t>
        <a:bodyPr/>
        <a:lstStyle/>
        <a:p>
          <a:endParaRPr lang="zh-CN" altLang="en-US"/>
        </a:p>
      </dgm:t>
    </dgm:pt>
    <dgm:pt modelId="{165A9FA6-EC12-4565-9815-0268E0FDEE5E}" type="sibTrans" cxnId="{99A39BAE-83CB-4F4A-A989-01DED16E008E}">
      <dgm:prSet/>
      <dgm:spPr/>
      <dgm:t>
        <a:bodyPr/>
        <a:lstStyle/>
        <a:p>
          <a:endParaRPr lang="zh-CN" altLang="en-US"/>
        </a:p>
      </dgm:t>
    </dgm:pt>
    <dgm:pt modelId="{C361FE05-B981-498C-A106-958E3E283B78}">
      <dgm:prSet/>
      <dgm:spPr/>
      <dgm:t>
        <a:bodyPr/>
        <a:lstStyle/>
        <a:p>
          <a:r>
            <a:rPr lang="zh-CN" altLang="en-US"/>
            <a:t>意凌</a:t>
          </a:r>
        </a:p>
      </dgm:t>
    </dgm:pt>
    <dgm:pt modelId="{A94F1ACC-6763-4F6F-98E6-394F066D4671}" type="parTrans" cxnId="{1B92C9A1-8068-4BC6-A307-C3D80B5B6A40}">
      <dgm:prSet/>
      <dgm:spPr/>
      <dgm:t>
        <a:bodyPr/>
        <a:lstStyle/>
        <a:p>
          <a:endParaRPr lang="zh-CN" altLang="en-US"/>
        </a:p>
      </dgm:t>
    </dgm:pt>
    <dgm:pt modelId="{605BB8A3-FB48-42AD-8467-37A2479C412E}" type="sibTrans" cxnId="{1B92C9A1-8068-4BC6-A307-C3D80B5B6A40}">
      <dgm:prSet/>
      <dgm:spPr/>
      <dgm:t>
        <a:bodyPr/>
        <a:lstStyle/>
        <a:p>
          <a:endParaRPr lang="zh-CN" altLang="en-US"/>
        </a:p>
      </dgm:t>
    </dgm:pt>
    <dgm:pt modelId="{D43958ED-380E-4F1D-B6EF-07BA848CC815}">
      <dgm:prSet/>
      <dgm:spPr/>
      <dgm:t>
        <a:bodyPr/>
        <a:lstStyle/>
        <a:p>
          <a:r>
            <a:rPr lang="zh-CN" altLang="en-US"/>
            <a:t>意山</a:t>
          </a:r>
        </a:p>
      </dgm:t>
    </dgm:pt>
    <dgm:pt modelId="{9FAFB87C-F089-4F79-8F83-63CF42558C56}" type="parTrans" cxnId="{70D06A9C-0AA9-408D-B844-EA9B4657EDBA}">
      <dgm:prSet/>
      <dgm:spPr/>
      <dgm:t>
        <a:bodyPr/>
        <a:lstStyle/>
        <a:p>
          <a:endParaRPr lang="zh-CN" altLang="en-US"/>
        </a:p>
      </dgm:t>
    </dgm:pt>
    <dgm:pt modelId="{FF350469-41D6-4533-8814-8EADF95DC943}" type="sibTrans" cxnId="{70D06A9C-0AA9-408D-B844-EA9B4657EDBA}">
      <dgm:prSet/>
      <dgm:spPr/>
      <dgm:t>
        <a:bodyPr/>
        <a:lstStyle/>
        <a:p>
          <a:endParaRPr lang="zh-CN" altLang="en-US"/>
        </a:p>
      </dgm:t>
    </dgm:pt>
    <dgm:pt modelId="{2C41DB36-3F6E-41E8-813D-897F91B0999A}">
      <dgm:prSet/>
      <dgm:spPr/>
      <dgm:t>
        <a:bodyPr/>
        <a:lstStyle/>
        <a:p>
          <a:r>
            <a:rPr lang="zh-CN" altLang="en-US"/>
            <a:t>意水</a:t>
          </a:r>
        </a:p>
      </dgm:t>
    </dgm:pt>
    <dgm:pt modelId="{A1D5AB44-D790-4311-A85C-B39EC27DCAA3}" type="parTrans" cxnId="{3C01595F-54CC-4696-95DF-0A1C055AC847}">
      <dgm:prSet/>
      <dgm:spPr/>
      <dgm:t>
        <a:bodyPr/>
        <a:lstStyle/>
        <a:p>
          <a:endParaRPr lang="zh-CN" altLang="en-US"/>
        </a:p>
      </dgm:t>
    </dgm:pt>
    <dgm:pt modelId="{E2AD3938-3C21-414B-826F-DF4A27F71A6E}" type="sibTrans" cxnId="{3C01595F-54CC-4696-95DF-0A1C055AC847}">
      <dgm:prSet/>
      <dgm:spPr/>
      <dgm:t>
        <a:bodyPr/>
        <a:lstStyle/>
        <a:p>
          <a:endParaRPr lang="zh-CN" altLang="en-US"/>
        </a:p>
      </dgm:t>
    </dgm:pt>
    <dgm:pt modelId="{11F87448-4CA0-4A50-BB08-4194114F3438}">
      <dgm:prSet/>
      <dgm:spPr/>
      <dgm:t>
        <a:bodyPr/>
        <a:lstStyle/>
        <a:p>
          <a:r>
            <a:rPr lang="zh-CN" altLang="en-US"/>
            <a:t>意河</a:t>
          </a:r>
        </a:p>
      </dgm:t>
    </dgm:pt>
    <dgm:pt modelId="{F73D4280-3614-4D00-BBA1-C089CDE14110}" type="parTrans" cxnId="{3954227D-28EF-44F7-A437-73454A665AB2}">
      <dgm:prSet/>
      <dgm:spPr/>
      <dgm:t>
        <a:bodyPr/>
        <a:lstStyle/>
        <a:p>
          <a:endParaRPr lang="zh-CN" altLang="en-US"/>
        </a:p>
      </dgm:t>
    </dgm:pt>
    <dgm:pt modelId="{63D07189-5483-4C0F-9128-F1D71B989026}" type="sibTrans" cxnId="{3954227D-28EF-44F7-A437-73454A665AB2}">
      <dgm:prSet/>
      <dgm:spPr/>
      <dgm:t>
        <a:bodyPr/>
        <a:lstStyle/>
        <a:p>
          <a:endParaRPr lang="zh-CN" altLang="en-US"/>
        </a:p>
      </dgm:t>
    </dgm:pt>
    <dgm:pt modelId="{34C44860-8441-4038-9DA4-1F1D49EAEC63}">
      <dgm:prSet/>
      <dgm:spPr/>
      <dgm:t>
        <a:bodyPr/>
        <a:lstStyle/>
        <a:p>
          <a:r>
            <a:rPr lang="zh-CN" altLang="en-US"/>
            <a:t>意江</a:t>
          </a:r>
        </a:p>
      </dgm:t>
    </dgm:pt>
    <dgm:pt modelId="{9A58370A-CCA6-4FB9-8696-F67062B29C8A}" type="parTrans" cxnId="{6BCFF1BB-BA95-43B4-991E-89AE09118DC6}">
      <dgm:prSet/>
      <dgm:spPr/>
      <dgm:t>
        <a:bodyPr/>
        <a:lstStyle/>
        <a:p>
          <a:endParaRPr lang="zh-CN" altLang="en-US"/>
        </a:p>
      </dgm:t>
    </dgm:pt>
    <dgm:pt modelId="{10C2AAD5-FCD7-4943-8A83-D80AC374030F}" type="sibTrans" cxnId="{6BCFF1BB-BA95-43B4-991E-89AE09118DC6}">
      <dgm:prSet/>
      <dgm:spPr/>
      <dgm:t>
        <a:bodyPr/>
        <a:lstStyle/>
        <a:p>
          <a:endParaRPr lang="zh-CN" altLang="en-US"/>
        </a:p>
      </dgm:t>
    </dgm:pt>
    <dgm:pt modelId="{42ADF05E-D267-4C0F-B34B-2C310C212F98}">
      <dgm:prSet/>
      <dgm:spPr/>
      <dgm:t>
        <a:bodyPr/>
        <a:lstStyle/>
        <a:p>
          <a:r>
            <a:rPr lang="zh-CN" altLang="en-US"/>
            <a:t>宏福</a:t>
          </a:r>
        </a:p>
      </dgm:t>
    </dgm:pt>
    <dgm:pt modelId="{5E781CE2-2575-4CFF-BC22-7C06C4206D38}" type="parTrans" cxnId="{5332B11D-B7FD-462E-8FB5-760393593F8E}">
      <dgm:prSet/>
      <dgm:spPr/>
      <dgm:t>
        <a:bodyPr/>
        <a:lstStyle/>
        <a:p>
          <a:endParaRPr lang="zh-CN" altLang="en-US"/>
        </a:p>
      </dgm:t>
    </dgm:pt>
    <dgm:pt modelId="{0469E822-28AD-40EA-808E-13E0997B732C}" type="sibTrans" cxnId="{5332B11D-B7FD-462E-8FB5-760393593F8E}">
      <dgm:prSet/>
      <dgm:spPr/>
      <dgm:t>
        <a:bodyPr/>
        <a:lstStyle/>
        <a:p>
          <a:endParaRPr lang="zh-CN" altLang="en-US"/>
        </a:p>
      </dgm:t>
    </dgm:pt>
    <dgm:pt modelId="{01561516-4CBC-4727-8FC3-1539EB31988A}">
      <dgm:prSet/>
      <dgm:spPr/>
      <dgm:t>
        <a:bodyPr/>
        <a:lstStyle/>
        <a:p>
          <a:r>
            <a:rPr lang="zh-CN" altLang="en-US"/>
            <a:t>新华</a:t>
          </a:r>
        </a:p>
      </dgm:t>
    </dgm:pt>
    <dgm:pt modelId="{F839B6F6-64F2-489E-9F10-3AEF11C7E381}" type="parTrans" cxnId="{A2EF4AE6-2B4A-4D87-9A08-7D169B9B32FE}">
      <dgm:prSet/>
      <dgm:spPr/>
      <dgm:t>
        <a:bodyPr/>
        <a:lstStyle/>
        <a:p>
          <a:endParaRPr lang="zh-CN" altLang="en-US"/>
        </a:p>
      </dgm:t>
    </dgm:pt>
    <dgm:pt modelId="{FBB12713-675A-42DB-A449-91D2A4CA3330}" type="sibTrans" cxnId="{A2EF4AE6-2B4A-4D87-9A08-7D169B9B32FE}">
      <dgm:prSet/>
      <dgm:spPr/>
      <dgm:t>
        <a:bodyPr/>
        <a:lstStyle/>
        <a:p>
          <a:endParaRPr lang="zh-CN" altLang="en-US"/>
        </a:p>
      </dgm:t>
    </dgm:pt>
    <dgm:pt modelId="{AE5F3873-DEB9-468B-8E96-66B9833C118A}">
      <dgm:prSet/>
      <dgm:spPr/>
      <dgm:t>
        <a:bodyPr/>
        <a:lstStyle/>
        <a:p>
          <a:r>
            <a:rPr lang="zh-CN" altLang="en-US"/>
            <a:t>意民</a:t>
          </a:r>
        </a:p>
      </dgm:t>
    </dgm:pt>
    <dgm:pt modelId="{04287161-DB2D-4F43-8F3D-1BF6D70292F2}" type="parTrans" cxnId="{D917FFE7-15E2-428A-949B-C2B7DE2720CF}">
      <dgm:prSet/>
      <dgm:spPr/>
      <dgm:t>
        <a:bodyPr/>
        <a:lstStyle/>
        <a:p>
          <a:endParaRPr lang="zh-CN" altLang="en-US"/>
        </a:p>
      </dgm:t>
    </dgm:pt>
    <dgm:pt modelId="{B41A78E9-321B-48B3-BB38-E4DDCC583B2B}" type="sibTrans" cxnId="{D917FFE7-15E2-428A-949B-C2B7DE2720CF}">
      <dgm:prSet/>
      <dgm:spPr/>
      <dgm:t>
        <a:bodyPr/>
        <a:lstStyle/>
        <a:p>
          <a:endParaRPr lang="zh-CN" altLang="en-US"/>
        </a:p>
      </dgm:t>
    </dgm:pt>
    <dgm:pt modelId="{1CC1EB52-85FD-4701-9659-F051C111B354}" type="pres">
      <dgm:prSet presAssocID="{01C1ADC3-FE9A-4EAF-BD77-B720C19C55E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19A0A0-4189-40AF-9DAA-11D77C947B37}" type="pres">
      <dgm:prSet presAssocID="{976E177F-7695-4F8E-883A-C1D231FC5E55}" presName="hierRoot1" presStyleCnt="0"/>
      <dgm:spPr/>
    </dgm:pt>
    <dgm:pt modelId="{F4528F67-3B7B-49BE-B7A6-3F996C40131F}" type="pres">
      <dgm:prSet presAssocID="{976E177F-7695-4F8E-883A-C1D231FC5E55}" presName="composite" presStyleCnt="0"/>
      <dgm:spPr/>
    </dgm:pt>
    <dgm:pt modelId="{F2C6C066-7D1E-47D1-9CBC-8CF89A32C4C1}" type="pres">
      <dgm:prSet presAssocID="{976E177F-7695-4F8E-883A-C1D231FC5E55}" presName="background" presStyleLbl="node0" presStyleIdx="0" presStyleCnt="1"/>
      <dgm:spPr/>
    </dgm:pt>
    <dgm:pt modelId="{464EAB61-5254-4F65-A7BD-FA0D6B5DACF9}" type="pres">
      <dgm:prSet presAssocID="{976E177F-7695-4F8E-883A-C1D231FC5E55}" presName="text" presStyleLbl="fgAcc0" presStyleIdx="0" presStyleCnt="1">
        <dgm:presLayoutVars>
          <dgm:chPref val="3"/>
        </dgm:presLayoutVars>
      </dgm:prSet>
      <dgm:spPr/>
    </dgm:pt>
    <dgm:pt modelId="{D0183A32-F2FD-4BD4-B551-FC7B31FABA59}" type="pres">
      <dgm:prSet presAssocID="{976E177F-7695-4F8E-883A-C1D231FC5E55}" presName="hierChild2" presStyleCnt="0"/>
      <dgm:spPr/>
    </dgm:pt>
    <dgm:pt modelId="{4D157324-8597-4512-B55E-966B3192E635}" type="pres">
      <dgm:prSet presAssocID="{977AFD9A-BF10-4F11-8236-46355B640DFF}" presName="Name10" presStyleLbl="parChTrans1D2" presStyleIdx="0" presStyleCnt="3"/>
      <dgm:spPr/>
    </dgm:pt>
    <dgm:pt modelId="{6E682AF6-7465-4549-B572-6D13972C9EF7}" type="pres">
      <dgm:prSet presAssocID="{C6DD6CAD-1A80-4703-810C-B43633407DA2}" presName="hierRoot2" presStyleCnt="0"/>
      <dgm:spPr/>
    </dgm:pt>
    <dgm:pt modelId="{A0A041F3-AD22-4646-ACCA-028EBA6517A4}" type="pres">
      <dgm:prSet presAssocID="{C6DD6CAD-1A80-4703-810C-B43633407DA2}" presName="composite2" presStyleCnt="0"/>
      <dgm:spPr/>
    </dgm:pt>
    <dgm:pt modelId="{4CBB626E-0FA1-4CBE-BBAF-3E40D5654EF8}" type="pres">
      <dgm:prSet presAssocID="{C6DD6CAD-1A80-4703-810C-B43633407DA2}" presName="background2" presStyleLbl="node2" presStyleIdx="0" presStyleCnt="3"/>
      <dgm:spPr/>
    </dgm:pt>
    <dgm:pt modelId="{5C4ADA93-1B95-491D-A3BF-7C53FFC17B1D}" type="pres">
      <dgm:prSet presAssocID="{C6DD6CAD-1A80-4703-810C-B43633407DA2}" presName="text2" presStyleLbl="fgAcc2" presStyleIdx="0" presStyleCnt="3">
        <dgm:presLayoutVars>
          <dgm:chPref val="3"/>
        </dgm:presLayoutVars>
      </dgm:prSet>
      <dgm:spPr/>
    </dgm:pt>
    <dgm:pt modelId="{0260FD00-4CAC-4710-BB7D-A7A97659BFD2}" type="pres">
      <dgm:prSet presAssocID="{C6DD6CAD-1A80-4703-810C-B43633407DA2}" presName="hierChild3" presStyleCnt="0"/>
      <dgm:spPr/>
    </dgm:pt>
    <dgm:pt modelId="{3735E96A-C7DF-4C6F-AE0A-C1E9E76EB2CA}" type="pres">
      <dgm:prSet presAssocID="{A96C928C-9922-4CC4-8F26-DAF4D82328EB}" presName="Name17" presStyleLbl="parChTrans1D3" presStyleIdx="0" presStyleCnt="5"/>
      <dgm:spPr/>
    </dgm:pt>
    <dgm:pt modelId="{B7EC9176-EEBF-4E51-B552-53EB54C05D86}" type="pres">
      <dgm:prSet presAssocID="{03C4B069-1917-4236-B344-10185108474D}" presName="hierRoot3" presStyleCnt="0"/>
      <dgm:spPr/>
    </dgm:pt>
    <dgm:pt modelId="{B79857E5-1D35-496B-8F00-AD775F421D84}" type="pres">
      <dgm:prSet presAssocID="{03C4B069-1917-4236-B344-10185108474D}" presName="composite3" presStyleCnt="0"/>
      <dgm:spPr/>
    </dgm:pt>
    <dgm:pt modelId="{EB66719E-389E-46D5-9786-74EF78532344}" type="pres">
      <dgm:prSet presAssocID="{03C4B069-1917-4236-B344-10185108474D}" presName="background3" presStyleLbl="node3" presStyleIdx="0" presStyleCnt="5"/>
      <dgm:spPr/>
    </dgm:pt>
    <dgm:pt modelId="{6E3D445F-1F70-4D81-827F-710103E8E76A}" type="pres">
      <dgm:prSet presAssocID="{03C4B069-1917-4236-B344-10185108474D}" presName="text3" presStyleLbl="fgAcc3" presStyleIdx="0" presStyleCnt="5">
        <dgm:presLayoutVars>
          <dgm:chPref val="3"/>
        </dgm:presLayoutVars>
      </dgm:prSet>
      <dgm:spPr/>
    </dgm:pt>
    <dgm:pt modelId="{32861B5C-795D-42A7-8F9A-D642D621B852}" type="pres">
      <dgm:prSet presAssocID="{03C4B069-1917-4236-B344-10185108474D}" presName="hierChild4" presStyleCnt="0"/>
      <dgm:spPr/>
    </dgm:pt>
    <dgm:pt modelId="{374D0918-E419-4A73-993E-8B4195433749}" type="pres">
      <dgm:prSet presAssocID="{C994D4AF-2361-410F-9A0C-B9CF885A4698}" presName="Name23" presStyleLbl="parChTrans1D4" presStyleIdx="0" presStyleCnt="7"/>
      <dgm:spPr/>
    </dgm:pt>
    <dgm:pt modelId="{7771632B-4BDC-4209-80CC-13A97DA65FE6}" type="pres">
      <dgm:prSet presAssocID="{9E175689-26C0-4E22-BF3F-4F9C904C495F}" presName="hierRoot4" presStyleCnt="0"/>
      <dgm:spPr/>
    </dgm:pt>
    <dgm:pt modelId="{E28D4748-74E9-4587-B306-CDA960DB7CA5}" type="pres">
      <dgm:prSet presAssocID="{9E175689-26C0-4E22-BF3F-4F9C904C495F}" presName="composite4" presStyleCnt="0"/>
      <dgm:spPr/>
    </dgm:pt>
    <dgm:pt modelId="{B6303692-83E3-4907-A350-35307F60B679}" type="pres">
      <dgm:prSet presAssocID="{9E175689-26C0-4E22-BF3F-4F9C904C495F}" presName="background4" presStyleLbl="node4" presStyleIdx="0" presStyleCnt="7"/>
      <dgm:spPr/>
    </dgm:pt>
    <dgm:pt modelId="{2409E521-0C42-4923-A42A-C3F437C777EB}" type="pres">
      <dgm:prSet presAssocID="{9E175689-26C0-4E22-BF3F-4F9C904C495F}" presName="text4" presStyleLbl="fgAcc4" presStyleIdx="0" presStyleCnt="7">
        <dgm:presLayoutVars>
          <dgm:chPref val="3"/>
        </dgm:presLayoutVars>
      </dgm:prSet>
      <dgm:spPr/>
    </dgm:pt>
    <dgm:pt modelId="{2ABBC646-7253-49FE-A69F-E324E75EC4EC}" type="pres">
      <dgm:prSet presAssocID="{9E175689-26C0-4E22-BF3F-4F9C904C495F}" presName="hierChild5" presStyleCnt="0"/>
      <dgm:spPr/>
    </dgm:pt>
    <dgm:pt modelId="{46EB5C00-2CEF-4112-8F06-E49DC8C6CE67}" type="pres">
      <dgm:prSet presAssocID="{63268F9C-7F96-46B8-8280-5A9D4ABF75F0}" presName="Name17" presStyleLbl="parChTrans1D3" presStyleIdx="1" presStyleCnt="5"/>
      <dgm:spPr/>
    </dgm:pt>
    <dgm:pt modelId="{D8F03AFD-271E-41B9-8180-EDC2AF68FFE2}" type="pres">
      <dgm:prSet presAssocID="{49B1F86B-D123-4881-BF00-599BD03FBB21}" presName="hierRoot3" presStyleCnt="0"/>
      <dgm:spPr/>
    </dgm:pt>
    <dgm:pt modelId="{677D432D-23A3-45BE-A7EF-8CC29E9A3B2C}" type="pres">
      <dgm:prSet presAssocID="{49B1F86B-D123-4881-BF00-599BD03FBB21}" presName="composite3" presStyleCnt="0"/>
      <dgm:spPr/>
    </dgm:pt>
    <dgm:pt modelId="{B2C60C9C-023E-474E-9055-2EC5AB5BA4C6}" type="pres">
      <dgm:prSet presAssocID="{49B1F86B-D123-4881-BF00-599BD03FBB21}" presName="background3" presStyleLbl="node3" presStyleIdx="1" presStyleCnt="5"/>
      <dgm:spPr/>
    </dgm:pt>
    <dgm:pt modelId="{6515F50B-E1F1-44DC-86FA-45E282AB4A1E}" type="pres">
      <dgm:prSet presAssocID="{49B1F86B-D123-4881-BF00-599BD03FBB21}" presName="text3" presStyleLbl="fgAcc3" presStyleIdx="1" presStyleCnt="5">
        <dgm:presLayoutVars>
          <dgm:chPref val="3"/>
        </dgm:presLayoutVars>
      </dgm:prSet>
      <dgm:spPr/>
    </dgm:pt>
    <dgm:pt modelId="{70BB471A-9112-47C3-8BF4-95A191BC3464}" type="pres">
      <dgm:prSet presAssocID="{49B1F86B-D123-4881-BF00-599BD03FBB21}" presName="hierChild4" presStyleCnt="0"/>
      <dgm:spPr/>
    </dgm:pt>
    <dgm:pt modelId="{32621A9D-9DEB-4355-ABD3-47723D528929}" type="pres">
      <dgm:prSet presAssocID="{F73D4280-3614-4D00-BBA1-C089CDE14110}" presName="Name23" presStyleLbl="parChTrans1D4" presStyleIdx="1" presStyleCnt="7"/>
      <dgm:spPr/>
    </dgm:pt>
    <dgm:pt modelId="{D94E1A6A-1DC8-4DFD-8959-53936040BE4D}" type="pres">
      <dgm:prSet presAssocID="{11F87448-4CA0-4A50-BB08-4194114F3438}" presName="hierRoot4" presStyleCnt="0"/>
      <dgm:spPr/>
    </dgm:pt>
    <dgm:pt modelId="{2F16ACAE-078A-402C-96C5-AE658E2856BA}" type="pres">
      <dgm:prSet presAssocID="{11F87448-4CA0-4A50-BB08-4194114F3438}" presName="composite4" presStyleCnt="0"/>
      <dgm:spPr/>
    </dgm:pt>
    <dgm:pt modelId="{EA33E0A6-080C-4E76-B0EB-8F4EC7A7BAE9}" type="pres">
      <dgm:prSet presAssocID="{11F87448-4CA0-4A50-BB08-4194114F3438}" presName="background4" presStyleLbl="node4" presStyleIdx="1" presStyleCnt="7"/>
      <dgm:spPr/>
    </dgm:pt>
    <dgm:pt modelId="{C73A71DE-61B7-4DFB-A2AA-37B73502170D}" type="pres">
      <dgm:prSet presAssocID="{11F87448-4CA0-4A50-BB08-4194114F3438}" presName="text4" presStyleLbl="fgAcc4" presStyleIdx="1" presStyleCnt="7">
        <dgm:presLayoutVars>
          <dgm:chPref val="3"/>
        </dgm:presLayoutVars>
      </dgm:prSet>
      <dgm:spPr/>
    </dgm:pt>
    <dgm:pt modelId="{A0D132C6-FA93-4E8D-AA5B-4823634D27FF}" type="pres">
      <dgm:prSet presAssocID="{11F87448-4CA0-4A50-BB08-4194114F3438}" presName="hierChild5" presStyleCnt="0"/>
      <dgm:spPr/>
    </dgm:pt>
    <dgm:pt modelId="{6DE73AB4-834E-47D4-B806-9098CB0D5147}" type="pres">
      <dgm:prSet presAssocID="{9A58370A-CCA6-4FB9-8696-F67062B29C8A}" presName="Name23" presStyleLbl="parChTrans1D4" presStyleIdx="2" presStyleCnt="7"/>
      <dgm:spPr/>
    </dgm:pt>
    <dgm:pt modelId="{75C411EF-30BF-4901-91F8-E1B7C14EEB0C}" type="pres">
      <dgm:prSet presAssocID="{34C44860-8441-4038-9DA4-1F1D49EAEC63}" presName="hierRoot4" presStyleCnt="0"/>
      <dgm:spPr/>
    </dgm:pt>
    <dgm:pt modelId="{74F249E6-71B4-4167-A12C-15143003BB55}" type="pres">
      <dgm:prSet presAssocID="{34C44860-8441-4038-9DA4-1F1D49EAEC63}" presName="composite4" presStyleCnt="0"/>
      <dgm:spPr/>
    </dgm:pt>
    <dgm:pt modelId="{935BB6D5-5E11-4173-9D84-38FE9E1567AC}" type="pres">
      <dgm:prSet presAssocID="{34C44860-8441-4038-9DA4-1F1D49EAEC63}" presName="background4" presStyleLbl="node4" presStyleIdx="2" presStyleCnt="7"/>
      <dgm:spPr/>
    </dgm:pt>
    <dgm:pt modelId="{FD900D8E-310D-40F0-8253-3610F5B8BDCD}" type="pres">
      <dgm:prSet presAssocID="{34C44860-8441-4038-9DA4-1F1D49EAEC63}" presName="text4" presStyleLbl="fgAcc4" presStyleIdx="2" presStyleCnt="7">
        <dgm:presLayoutVars>
          <dgm:chPref val="3"/>
        </dgm:presLayoutVars>
      </dgm:prSet>
      <dgm:spPr/>
    </dgm:pt>
    <dgm:pt modelId="{0206E978-88C0-4CDE-8C00-3EAAEA20845E}" type="pres">
      <dgm:prSet presAssocID="{34C44860-8441-4038-9DA4-1F1D49EAEC63}" presName="hierChild5" presStyleCnt="0"/>
      <dgm:spPr/>
    </dgm:pt>
    <dgm:pt modelId="{DC3EF399-5B22-4E05-9114-4CA9A8DBC062}" type="pres">
      <dgm:prSet presAssocID="{5E781CE2-2575-4CFF-BC22-7C06C4206D38}" presName="Name10" presStyleLbl="parChTrans1D2" presStyleIdx="1" presStyleCnt="3"/>
      <dgm:spPr/>
    </dgm:pt>
    <dgm:pt modelId="{A862826E-3841-4885-8AFB-DDA445CF1155}" type="pres">
      <dgm:prSet presAssocID="{42ADF05E-D267-4C0F-B34B-2C310C212F98}" presName="hierRoot2" presStyleCnt="0"/>
      <dgm:spPr/>
    </dgm:pt>
    <dgm:pt modelId="{63C52BC0-62D0-4D7B-9726-4A7EFA4B4C1C}" type="pres">
      <dgm:prSet presAssocID="{42ADF05E-D267-4C0F-B34B-2C310C212F98}" presName="composite2" presStyleCnt="0"/>
      <dgm:spPr/>
    </dgm:pt>
    <dgm:pt modelId="{1969CB12-AF05-40B6-B8FC-12415A07B382}" type="pres">
      <dgm:prSet presAssocID="{42ADF05E-D267-4C0F-B34B-2C310C212F98}" presName="background2" presStyleLbl="node2" presStyleIdx="1" presStyleCnt="3"/>
      <dgm:spPr/>
    </dgm:pt>
    <dgm:pt modelId="{AD558CDB-F442-44C8-9FE9-C0B48064B8D0}" type="pres">
      <dgm:prSet presAssocID="{42ADF05E-D267-4C0F-B34B-2C310C212F98}" presName="text2" presStyleLbl="fgAcc2" presStyleIdx="1" presStyleCnt="3" custLinFactNeighborX="-276" custLinFactNeighborY="-4294">
        <dgm:presLayoutVars>
          <dgm:chPref val="3"/>
        </dgm:presLayoutVars>
      </dgm:prSet>
      <dgm:spPr/>
    </dgm:pt>
    <dgm:pt modelId="{873C4987-A607-493A-AB83-4CB80150F791}" type="pres">
      <dgm:prSet presAssocID="{42ADF05E-D267-4C0F-B34B-2C310C212F98}" presName="hierChild3" presStyleCnt="0"/>
      <dgm:spPr/>
    </dgm:pt>
    <dgm:pt modelId="{AE42B32E-DF5E-4234-80F9-B3D1565D2C62}" type="pres">
      <dgm:prSet presAssocID="{F839B6F6-64F2-489E-9F10-3AEF11C7E381}" presName="Name17" presStyleLbl="parChTrans1D3" presStyleIdx="2" presStyleCnt="5"/>
      <dgm:spPr/>
    </dgm:pt>
    <dgm:pt modelId="{2C7EE2EC-408D-4F7F-A5A9-3E393C83C830}" type="pres">
      <dgm:prSet presAssocID="{01561516-4CBC-4727-8FC3-1539EB31988A}" presName="hierRoot3" presStyleCnt="0"/>
      <dgm:spPr/>
    </dgm:pt>
    <dgm:pt modelId="{4403DB0E-50B7-4F33-A0DC-AB099ED95D04}" type="pres">
      <dgm:prSet presAssocID="{01561516-4CBC-4727-8FC3-1539EB31988A}" presName="composite3" presStyleCnt="0"/>
      <dgm:spPr/>
    </dgm:pt>
    <dgm:pt modelId="{1F7922FA-5550-4977-BEEF-09644B2365AC}" type="pres">
      <dgm:prSet presAssocID="{01561516-4CBC-4727-8FC3-1539EB31988A}" presName="background3" presStyleLbl="node3" presStyleIdx="2" presStyleCnt="5"/>
      <dgm:spPr/>
    </dgm:pt>
    <dgm:pt modelId="{86C26A37-7946-41D2-8D92-86A51EEC0834}" type="pres">
      <dgm:prSet presAssocID="{01561516-4CBC-4727-8FC3-1539EB31988A}" presName="text3" presStyleLbl="fgAcc3" presStyleIdx="2" presStyleCnt="5">
        <dgm:presLayoutVars>
          <dgm:chPref val="3"/>
        </dgm:presLayoutVars>
      </dgm:prSet>
      <dgm:spPr/>
    </dgm:pt>
    <dgm:pt modelId="{E7009990-8E73-459E-AF8F-CD7E8215D3D7}" type="pres">
      <dgm:prSet presAssocID="{01561516-4CBC-4727-8FC3-1539EB31988A}" presName="hierChild4" presStyleCnt="0"/>
      <dgm:spPr/>
    </dgm:pt>
    <dgm:pt modelId="{1F2EC8C5-A00F-480F-A748-3387338B2F09}" type="pres">
      <dgm:prSet presAssocID="{04287161-DB2D-4F43-8F3D-1BF6D70292F2}" presName="Name23" presStyleLbl="parChTrans1D4" presStyleIdx="3" presStyleCnt="7"/>
      <dgm:spPr/>
    </dgm:pt>
    <dgm:pt modelId="{D924AB9A-B566-4AF7-9B8B-CBB581C58760}" type="pres">
      <dgm:prSet presAssocID="{AE5F3873-DEB9-468B-8E96-66B9833C118A}" presName="hierRoot4" presStyleCnt="0"/>
      <dgm:spPr/>
    </dgm:pt>
    <dgm:pt modelId="{9B698A89-B849-4EED-97B4-D52A3720D086}" type="pres">
      <dgm:prSet presAssocID="{AE5F3873-DEB9-468B-8E96-66B9833C118A}" presName="composite4" presStyleCnt="0"/>
      <dgm:spPr/>
    </dgm:pt>
    <dgm:pt modelId="{A4C3F5A4-0D0B-4CD8-9804-F59559C70316}" type="pres">
      <dgm:prSet presAssocID="{AE5F3873-DEB9-468B-8E96-66B9833C118A}" presName="background4" presStyleLbl="node4" presStyleIdx="3" presStyleCnt="7"/>
      <dgm:spPr/>
    </dgm:pt>
    <dgm:pt modelId="{BB2886DB-5BEB-4FDB-A159-38B4803253BB}" type="pres">
      <dgm:prSet presAssocID="{AE5F3873-DEB9-468B-8E96-66B9833C118A}" presName="text4" presStyleLbl="fgAcc4" presStyleIdx="3" presStyleCnt="7">
        <dgm:presLayoutVars>
          <dgm:chPref val="3"/>
        </dgm:presLayoutVars>
      </dgm:prSet>
      <dgm:spPr/>
    </dgm:pt>
    <dgm:pt modelId="{A3B96FC3-1AFC-4842-A8F7-AB15DACBE0A0}" type="pres">
      <dgm:prSet presAssocID="{AE5F3873-DEB9-468B-8E96-66B9833C118A}" presName="hierChild5" presStyleCnt="0"/>
      <dgm:spPr/>
    </dgm:pt>
    <dgm:pt modelId="{7AC176C8-4CAE-4C79-8F13-0AED2B3CDF25}" type="pres">
      <dgm:prSet presAssocID="{05313B48-E5FA-4127-9994-01EDDCC6CC93}" presName="Name10" presStyleLbl="parChTrans1D2" presStyleIdx="2" presStyleCnt="3"/>
      <dgm:spPr/>
    </dgm:pt>
    <dgm:pt modelId="{814E3696-7AF9-4714-B8F9-98B5847756A8}" type="pres">
      <dgm:prSet presAssocID="{CB1F4BA9-462E-4133-BEFB-5C5E0B0EC3ED}" presName="hierRoot2" presStyleCnt="0"/>
      <dgm:spPr/>
    </dgm:pt>
    <dgm:pt modelId="{9E382422-7829-4E34-9044-29CE8445434D}" type="pres">
      <dgm:prSet presAssocID="{CB1F4BA9-462E-4133-BEFB-5C5E0B0EC3ED}" presName="composite2" presStyleCnt="0"/>
      <dgm:spPr/>
    </dgm:pt>
    <dgm:pt modelId="{29D2F850-19B2-4409-BA23-664A86A04E7A}" type="pres">
      <dgm:prSet presAssocID="{CB1F4BA9-462E-4133-BEFB-5C5E0B0EC3ED}" presName="background2" presStyleLbl="node2" presStyleIdx="2" presStyleCnt="3"/>
      <dgm:spPr/>
    </dgm:pt>
    <dgm:pt modelId="{74807B70-287A-42D5-9CD0-C3F319B5AAEB}" type="pres">
      <dgm:prSet presAssocID="{CB1F4BA9-462E-4133-BEFB-5C5E0B0EC3ED}" presName="text2" presStyleLbl="fgAcc2" presStyleIdx="2" presStyleCnt="3">
        <dgm:presLayoutVars>
          <dgm:chPref val="3"/>
        </dgm:presLayoutVars>
      </dgm:prSet>
      <dgm:spPr/>
    </dgm:pt>
    <dgm:pt modelId="{316B202F-E9A4-4BC4-AEB7-DB03406AF28A}" type="pres">
      <dgm:prSet presAssocID="{CB1F4BA9-462E-4133-BEFB-5C5E0B0EC3ED}" presName="hierChild3" presStyleCnt="0"/>
      <dgm:spPr/>
    </dgm:pt>
    <dgm:pt modelId="{917A4BA2-EE80-472D-9ADC-F9E68DB05346}" type="pres">
      <dgm:prSet presAssocID="{44A2990A-2AEB-496D-99EE-44938F4FB229}" presName="Name17" presStyleLbl="parChTrans1D3" presStyleIdx="3" presStyleCnt="5"/>
      <dgm:spPr/>
    </dgm:pt>
    <dgm:pt modelId="{63E1E417-521E-4709-B194-27803DAAE0E4}" type="pres">
      <dgm:prSet presAssocID="{C9A27670-0C88-4831-8402-B436CBC153A9}" presName="hierRoot3" presStyleCnt="0"/>
      <dgm:spPr/>
    </dgm:pt>
    <dgm:pt modelId="{B1EA0728-16C7-4448-8FAC-512AED4CFA67}" type="pres">
      <dgm:prSet presAssocID="{C9A27670-0C88-4831-8402-B436CBC153A9}" presName="composite3" presStyleCnt="0"/>
      <dgm:spPr/>
    </dgm:pt>
    <dgm:pt modelId="{6DDEA738-9965-4685-82B1-799F5E01FAF6}" type="pres">
      <dgm:prSet presAssocID="{C9A27670-0C88-4831-8402-B436CBC153A9}" presName="background3" presStyleLbl="node3" presStyleIdx="3" presStyleCnt="5"/>
      <dgm:spPr/>
    </dgm:pt>
    <dgm:pt modelId="{B2323D12-58E1-4E06-B0A6-4100917245CB}" type="pres">
      <dgm:prSet presAssocID="{C9A27670-0C88-4831-8402-B436CBC153A9}" presName="text3" presStyleLbl="fgAcc3" presStyleIdx="3" presStyleCnt="5">
        <dgm:presLayoutVars>
          <dgm:chPref val="3"/>
        </dgm:presLayoutVars>
      </dgm:prSet>
      <dgm:spPr/>
    </dgm:pt>
    <dgm:pt modelId="{7B492A7C-EB9C-4505-9F81-D8ECFC6C8EDE}" type="pres">
      <dgm:prSet presAssocID="{C9A27670-0C88-4831-8402-B436CBC153A9}" presName="hierChild4" presStyleCnt="0"/>
      <dgm:spPr/>
    </dgm:pt>
    <dgm:pt modelId="{5D7F8E08-A2D1-4D4A-B0BE-27239489EFAB}" type="pres">
      <dgm:prSet presAssocID="{A94F1ACC-6763-4F6F-98E6-394F066D4671}" presName="Name23" presStyleLbl="parChTrans1D4" presStyleIdx="4" presStyleCnt="7"/>
      <dgm:spPr/>
    </dgm:pt>
    <dgm:pt modelId="{49DDBA96-9D82-4F44-9F1C-D519233EED30}" type="pres">
      <dgm:prSet presAssocID="{C361FE05-B981-498C-A106-958E3E283B78}" presName="hierRoot4" presStyleCnt="0"/>
      <dgm:spPr/>
    </dgm:pt>
    <dgm:pt modelId="{D3B04275-4F82-48E0-AD68-FBBD51D18372}" type="pres">
      <dgm:prSet presAssocID="{C361FE05-B981-498C-A106-958E3E283B78}" presName="composite4" presStyleCnt="0"/>
      <dgm:spPr/>
    </dgm:pt>
    <dgm:pt modelId="{21168950-8456-468A-B57C-76FFB174968C}" type="pres">
      <dgm:prSet presAssocID="{C361FE05-B981-498C-A106-958E3E283B78}" presName="background4" presStyleLbl="node4" presStyleIdx="4" presStyleCnt="7"/>
      <dgm:spPr/>
    </dgm:pt>
    <dgm:pt modelId="{D58E3F17-D7B1-4606-80E4-186BA61FDD50}" type="pres">
      <dgm:prSet presAssocID="{C361FE05-B981-498C-A106-958E3E283B78}" presName="text4" presStyleLbl="fgAcc4" presStyleIdx="4" presStyleCnt="7">
        <dgm:presLayoutVars>
          <dgm:chPref val="3"/>
        </dgm:presLayoutVars>
      </dgm:prSet>
      <dgm:spPr/>
    </dgm:pt>
    <dgm:pt modelId="{E08CE15C-1EA9-444F-BED9-1D2C08CC8E7C}" type="pres">
      <dgm:prSet presAssocID="{C361FE05-B981-498C-A106-958E3E283B78}" presName="hierChild5" presStyleCnt="0"/>
      <dgm:spPr/>
    </dgm:pt>
    <dgm:pt modelId="{DB061C68-67A7-4F40-8E26-077597B4566F}" type="pres">
      <dgm:prSet presAssocID="{A8A05F26-B232-4BEC-BE5E-82C9D05E9E23}" presName="Name17" presStyleLbl="parChTrans1D3" presStyleIdx="4" presStyleCnt="5"/>
      <dgm:spPr/>
    </dgm:pt>
    <dgm:pt modelId="{B534D4CF-662F-4C98-8E94-84684FA74BAC}" type="pres">
      <dgm:prSet presAssocID="{2CA3612D-5368-4BBE-B854-44EBE96A064D}" presName="hierRoot3" presStyleCnt="0"/>
      <dgm:spPr/>
    </dgm:pt>
    <dgm:pt modelId="{8615107A-1C33-412D-9CC2-B384CF8251DC}" type="pres">
      <dgm:prSet presAssocID="{2CA3612D-5368-4BBE-B854-44EBE96A064D}" presName="composite3" presStyleCnt="0"/>
      <dgm:spPr/>
    </dgm:pt>
    <dgm:pt modelId="{EF22D319-3000-48D9-8F81-814F889742EC}" type="pres">
      <dgm:prSet presAssocID="{2CA3612D-5368-4BBE-B854-44EBE96A064D}" presName="background3" presStyleLbl="node3" presStyleIdx="4" presStyleCnt="5"/>
      <dgm:spPr/>
    </dgm:pt>
    <dgm:pt modelId="{9BFFA803-D673-44AF-97C3-F4469903E49E}" type="pres">
      <dgm:prSet presAssocID="{2CA3612D-5368-4BBE-B854-44EBE96A064D}" presName="text3" presStyleLbl="fgAcc3" presStyleIdx="4" presStyleCnt="5">
        <dgm:presLayoutVars>
          <dgm:chPref val="3"/>
        </dgm:presLayoutVars>
      </dgm:prSet>
      <dgm:spPr/>
    </dgm:pt>
    <dgm:pt modelId="{DB659701-D1E6-4C0B-93C3-64D3F8549FF9}" type="pres">
      <dgm:prSet presAssocID="{2CA3612D-5368-4BBE-B854-44EBE96A064D}" presName="hierChild4" presStyleCnt="0"/>
      <dgm:spPr/>
    </dgm:pt>
    <dgm:pt modelId="{D28BB3CA-D32C-4353-9815-1CB9B4C706B6}" type="pres">
      <dgm:prSet presAssocID="{9FAFB87C-F089-4F79-8F83-63CF42558C56}" presName="Name23" presStyleLbl="parChTrans1D4" presStyleIdx="5" presStyleCnt="7"/>
      <dgm:spPr/>
    </dgm:pt>
    <dgm:pt modelId="{7ABA8B86-DA16-4F13-9672-5481E3365D9E}" type="pres">
      <dgm:prSet presAssocID="{D43958ED-380E-4F1D-B6EF-07BA848CC815}" presName="hierRoot4" presStyleCnt="0"/>
      <dgm:spPr/>
    </dgm:pt>
    <dgm:pt modelId="{A2B8C3C1-B84A-40ED-B12C-2675BC7F75D8}" type="pres">
      <dgm:prSet presAssocID="{D43958ED-380E-4F1D-B6EF-07BA848CC815}" presName="composite4" presStyleCnt="0"/>
      <dgm:spPr/>
    </dgm:pt>
    <dgm:pt modelId="{F578862B-7E2A-4211-AA5A-8CD32E5F184C}" type="pres">
      <dgm:prSet presAssocID="{D43958ED-380E-4F1D-B6EF-07BA848CC815}" presName="background4" presStyleLbl="node4" presStyleIdx="5" presStyleCnt="7"/>
      <dgm:spPr/>
    </dgm:pt>
    <dgm:pt modelId="{6D56B3A6-93C9-4A4E-BB01-16A036D15564}" type="pres">
      <dgm:prSet presAssocID="{D43958ED-380E-4F1D-B6EF-07BA848CC815}" presName="text4" presStyleLbl="fgAcc4" presStyleIdx="5" presStyleCnt="7">
        <dgm:presLayoutVars>
          <dgm:chPref val="3"/>
        </dgm:presLayoutVars>
      </dgm:prSet>
      <dgm:spPr/>
    </dgm:pt>
    <dgm:pt modelId="{324DAFD2-D73A-4CBF-B2D5-3BE216C59AA4}" type="pres">
      <dgm:prSet presAssocID="{D43958ED-380E-4F1D-B6EF-07BA848CC815}" presName="hierChild5" presStyleCnt="0"/>
      <dgm:spPr/>
    </dgm:pt>
    <dgm:pt modelId="{617F3311-24CC-4C9D-8B22-47EDF17BF745}" type="pres">
      <dgm:prSet presAssocID="{A1D5AB44-D790-4311-A85C-B39EC27DCAA3}" presName="Name23" presStyleLbl="parChTrans1D4" presStyleIdx="6" presStyleCnt="7"/>
      <dgm:spPr/>
    </dgm:pt>
    <dgm:pt modelId="{FEE85A64-DAC3-4C83-8AA2-ACD96CAE23FC}" type="pres">
      <dgm:prSet presAssocID="{2C41DB36-3F6E-41E8-813D-897F91B0999A}" presName="hierRoot4" presStyleCnt="0"/>
      <dgm:spPr/>
    </dgm:pt>
    <dgm:pt modelId="{9FBCFA6F-8A71-4292-9CA1-5F3611910174}" type="pres">
      <dgm:prSet presAssocID="{2C41DB36-3F6E-41E8-813D-897F91B0999A}" presName="composite4" presStyleCnt="0"/>
      <dgm:spPr/>
    </dgm:pt>
    <dgm:pt modelId="{77F75442-972B-44A3-9838-D42E699CE0C4}" type="pres">
      <dgm:prSet presAssocID="{2C41DB36-3F6E-41E8-813D-897F91B0999A}" presName="background4" presStyleLbl="node4" presStyleIdx="6" presStyleCnt="7"/>
      <dgm:spPr/>
    </dgm:pt>
    <dgm:pt modelId="{58775C85-50AB-4E3F-AF73-9313FD2751AE}" type="pres">
      <dgm:prSet presAssocID="{2C41DB36-3F6E-41E8-813D-897F91B0999A}" presName="text4" presStyleLbl="fgAcc4" presStyleIdx="6" presStyleCnt="7">
        <dgm:presLayoutVars>
          <dgm:chPref val="3"/>
        </dgm:presLayoutVars>
      </dgm:prSet>
      <dgm:spPr/>
    </dgm:pt>
    <dgm:pt modelId="{62A0D84A-E065-4FD5-BCAC-0444A086B31B}" type="pres">
      <dgm:prSet presAssocID="{2C41DB36-3F6E-41E8-813D-897F91B0999A}" presName="hierChild5" presStyleCnt="0"/>
      <dgm:spPr/>
    </dgm:pt>
  </dgm:ptLst>
  <dgm:cxnLst>
    <dgm:cxn modelId="{0D2E6805-DECE-4B34-B8E3-86FD8157D781}" type="presOf" srcId="{F839B6F6-64F2-489E-9F10-3AEF11C7E381}" destId="{AE42B32E-DF5E-4234-80F9-B3D1565D2C62}" srcOrd="0" destOrd="0" presId="urn:microsoft.com/office/officeart/2005/8/layout/hierarchy1"/>
    <dgm:cxn modelId="{D13F610B-5651-4F6E-98E3-0545686A037B}" srcId="{01C1ADC3-FE9A-4EAF-BD77-B720C19C55E6}" destId="{976E177F-7695-4F8E-883A-C1D231FC5E55}" srcOrd="0" destOrd="0" parTransId="{52D6F792-352B-4E14-9542-BFF11AC9F446}" sibTransId="{D7A38E6A-0502-4155-B6AC-2144CC913E0C}"/>
    <dgm:cxn modelId="{8D473317-2392-4CD9-BD7A-8D08239FB58D}" type="presOf" srcId="{9FAFB87C-F089-4F79-8F83-63CF42558C56}" destId="{D28BB3CA-D32C-4353-9815-1CB9B4C706B6}" srcOrd="0" destOrd="0" presId="urn:microsoft.com/office/officeart/2005/8/layout/hierarchy1"/>
    <dgm:cxn modelId="{804E2D1C-9F54-46DA-8C94-B724CF891B87}" type="presOf" srcId="{976E177F-7695-4F8E-883A-C1D231FC5E55}" destId="{464EAB61-5254-4F65-A7BD-FA0D6B5DACF9}" srcOrd="0" destOrd="0" presId="urn:microsoft.com/office/officeart/2005/8/layout/hierarchy1"/>
    <dgm:cxn modelId="{5332B11D-B7FD-462E-8FB5-760393593F8E}" srcId="{976E177F-7695-4F8E-883A-C1D231FC5E55}" destId="{42ADF05E-D267-4C0F-B34B-2C310C212F98}" srcOrd="1" destOrd="0" parTransId="{5E781CE2-2575-4CFF-BC22-7C06C4206D38}" sibTransId="{0469E822-28AD-40EA-808E-13E0997B732C}"/>
    <dgm:cxn modelId="{2D7ECD28-9029-4360-9BF1-A33A0E158DCA}" type="presOf" srcId="{A94F1ACC-6763-4F6F-98E6-394F066D4671}" destId="{5D7F8E08-A2D1-4D4A-B0BE-27239489EFAB}" srcOrd="0" destOrd="0" presId="urn:microsoft.com/office/officeart/2005/8/layout/hierarchy1"/>
    <dgm:cxn modelId="{8254D830-A5B1-4506-8652-FDF2FC2B194E}" srcId="{976E177F-7695-4F8E-883A-C1D231FC5E55}" destId="{CB1F4BA9-462E-4133-BEFB-5C5E0B0EC3ED}" srcOrd="2" destOrd="0" parTransId="{05313B48-E5FA-4127-9994-01EDDCC6CC93}" sibTransId="{AE0C6A0A-0BD4-49A5-966E-A4599EFB7B34}"/>
    <dgm:cxn modelId="{B373C131-604C-4E84-BFE8-7D183E67CF0A}" type="presOf" srcId="{05313B48-E5FA-4127-9994-01EDDCC6CC93}" destId="{7AC176C8-4CAE-4C79-8F13-0AED2B3CDF25}" srcOrd="0" destOrd="0" presId="urn:microsoft.com/office/officeart/2005/8/layout/hierarchy1"/>
    <dgm:cxn modelId="{850BED39-7459-4837-978D-4D26EA5A51BD}" type="presOf" srcId="{9A58370A-CCA6-4FB9-8696-F67062B29C8A}" destId="{6DE73AB4-834E-47D4-B806-9098CB0D5147}" srcOrd="0" destOrd="0" presId="urn:microsoft.com/office/officeart/2005/8/layout/hierarchy1"/>
    <dgm:cxn modelId="{CFC7F25B-68B0-4D12-902F-10292C32A42E}" srcId="{C6DD6CAD-1A80-4703-810C-B43633407DA2}" destId="{03C4B069-1917-4236-B344-10185108474D}" srcOrd="0" destOrd="0" parTransId="{A96C928C-9922-4CC4-8F26-DAF4D82328EB}" sibTransId="{32BCA242-70D9-4464-B1BA-B2779294027C}"/>
    <dgm:cxn modelId="{3C01595F-54CC-4696-95DF-0A1C055AC847}" srcId="{2CA3612D-5368-4BBE-B854-44EBE96A064D}" destId="{2C41DB36-3F6E-41E8-813D-897F91B0999A}" srcOrd="1" destOrd="0" parTransId="{A1D5AB44-D790-4311-A85C-B39EC27DCAA3}" sibTransId="{E2AD3938-3C21-414B-826F-DF4A27F71A6E}"/>
    <dgm:cxn modelId="{95018B41-F912-43AA-B098-5F1E0036BBFB}" type="presOf" srcId="{CB1F4BA9-462E-4133-BEFB-5C5E0B0EC3ED}" destId="{74807B70-287A-42D5-9CD0-C3F319B5AAEB}" srcOrd="0" destOrd="0" presId="urn:microsoft.com/office/officeart/2005/8/layout/hierarchy1"/>
    <dgm:cxn modelId="{A13AF061-9098-4C35-88C0-302CE239F214}" type="presOf" srcId="{44A2990A-2AEB-496D-99EE-44938F4FB229}" destId="{917A4BA2-EE80-472D-9ADC-F9E68DB05346}" srcOrd="0" destOrd="0" presId="urn:microsoft.com/office/officeart/2005/8/layout/hierarchy1"/>
    <dgm:cxn modelId="{697B5763-227F-408C-BABB-42F8C0FA3A81}" type="presOf" srcId="{D43958ED-380E-4F1D-B6EF-07BA848CC815}" destId="{6D56B3A6-93C9-4A4E-BB01-16A036D15564}" srcOrd="0" destOrd="0" presId="urn:microsoft.com/office/officeart/2005/8/layout/hierarchy1"/>
    <dgm:cxn modelId="{E908DD43-C824-4C19-A6A2-DDEAE531C7E9}" type="presOf" srcId="{C994D4AF-2361-410F-9A0C-B9CF885A4698}" destId="{374D0918-E419-4A73-993E-8B4195433749}" srcOrd="0" destOrd="0" presId="urn:microsoft.com/office/officeart/2005/8/layout/hierarchy1"/>
    <dgm:cxn modelId="{D79ED269-3322-41D9-9319-933B50A01C9D}" type="presOf" srcId="{04287161-DB2D-4F43-8F3D-1BF6D70292F2}" destId="{1F2EC8C5-A00F-480F-A748-3387338B2F09}" srcOrd="0" destOrd="0" presId="urn:microsoft.com/office/officeart/2005/8/layout/hierarchy1"/>
    <dgm:cxn modelId="{4462026A-9E86-4D0B-956C-C4E6427D16FE}" type="presOf" srcId="{C6DD6CAD-1A80-4703-810C-B43633407DA2}" destId="{5C4ADA93-1B95-491D-A3BF-7C53FFC17B1D}" srcOrd="0" destOrd="0" presId="urn:microsoft.com/office/officeart/2005/8/layout/hierarchy1"/>
    <dgm:cxn modelId="{3700F470-F526-46B6-820C-02F7C525DB2D}" type="presOf" srcId="{AE5F3873-DEB9-468B-8E96-66B9833C118A}" destId="{BB2886DB-5BEB-4FDB-A159-38B4803253BB}" srcOrd="0" destOrd="0" presId="urn:microsoft.com/office/officeart/2005/8/layout/hierarchy1"/>
    <dgm:cxn modelId="{59465A54-8547-405F-9B8E-9494F71E8036}" srcId="{976E177F-7695-4F8E-883A-C1D231FC5E55}" destId="{C6DD6CAD-1A80-4703-810C-B43633407DA2}" srcOrd="0" destOrd="0" parTransId="{977AFD9A-BF10-4F11-8236-46355B640DFF}" sibTransId="{09FA9915-7DBA-4546-B004-EEE631AC3CC9}"/>
    <dgm:cxn modelId="{A420377B-B885-49CA-8E8D-7061968C0FD6}" type="presOf" srcId="{34C44860-8441-4038-9DA4-1F1D49EAEC63}" destId="{FD900D8E-310D-40F0-8253-3610F5B8BDCD}" srcOrd="0" destOrd="0" presId="urn:microsoft.com/office/officeart/2005/8/layout/hierarchy1"/>
    <dgm:cxn modelId="{A011487C-D7D5-43A2-B49D-1CBB76619DF1}" type="presOf" srcId="{63268F9C-7F96-46B8-8280-5A9D4ABF75F0}" destId="{46EB5C00-2CEF-4112-8F06-E49DC8C6CE67}" srcOrd="0" destOrd="0" presId="urn:microsoft.com/office/officeart/2005/8/layout/hierarchy1"/>
    <dgm:cxn modelId="{3954227D-28EF-44F7-A437-73454A665AB2}" srcId="{49B1F86B-D123-4881-BF00-599BD03FBB21}" destId="{11F87448-4CA0-4A50-BB08-4194114F3438}" srcOrd="0" destOrd="0" parTransId="{F73D4280-3614-4D00-BBA1-C089CDE14110}" sibTransId="{63D07189-5483-4C0F-9128-F1D71B989026}"/>
    <dgm:cxn modelId="{FD07767E-F255-49CE-A048-260D7F61E646}" type="presOf" srcId="{42ADF05E-D267-4C0F-B34B-2C310C212F98}" destId="{AD558CDB-F442-44C8-9FE9-C0B48064B8D0}" srcOrd="0" destOrd="0" presId="urn:microsoft.com/office/officeart/2005/8/layout/hierarchy1"/>
    <dgm:cxn modelId="{32B45681-7CBE-4148-B2AD-7C3CAD75CB96}" type="presOf" srcId="{03C4B069-1917-4236-B344-10185108474D}" destId="{6E3D445F-1F70-4D81-827F-710103E8E76A}" srcOrd="0" destOrd="0" presId="urn:microsoft.com/office/officeart/2005/8/layout/hierarchy1"/>
    <dgm:cxn modelId="{6AB14C8A-1C3D-48E2-AEC0-77C43B69B195}" type="presOf" srcId="{A96C928C-9922-4CC4-8F26-DAF4D82328EB}" destId="{3735E96A-C7DF-4C6F-AE0A-C1E9E76EB2CA}" srcOrd="0" destOrd="0" presId="urn:microsoft.com/office/officeart/2005/8/layout/hierarchy1"/>
    <dgm:cxn modelId="{2B097997-6A2E-4DE3-BF9D-0072B842365E}" type="presOf" srcId="{C361FE05-B981-498C-A106-958E3E283B78}" destId="{D58E3F17-D7B1-4606-80E4-186BA61FDD50}" srcOrd="0" destOrd="0" presId="urn:microsoft.com/office/officeart/2005/8/layout/hierarchy1"/>
    <dgm:cxn modelId="{1AB2F097-96D6-4B60-80BC-6AD3677F2B8C}" type="presOf" srcId="{11F87448-4CA0-4A50-BB08-4194114F3438}" destId="{C73A71DE-61B7-4DFB-A2AA-37B73502170D}" srcOrd="0" destOrd="0" presId="urn:microsoft.com/office/officeart/2005/8/layout/hierarchy1"/>
    <dgm:cxn modelId="{790AD89B-4697-4504-98E6-BC6524B38C96}" type="presOf" srcId="{C9A27670-0C88-4831-8402-B436CBC153A9}" destId="{B2323D12-58E1-4E06-B0A6-4100917245CB}" srcOrd="0" destOrd="0" presId="urn:microsoft.com/office/officeart/2005/8/layout/hierarchy1"/>
    <dgm:cxn modelId="{70D06A9C-0AA9-408D-B844-EA9B4657EDBA}" srcId="{2CA3612D-5368-4BBE-B854-44EBE96A064D}" destId="{D43958ED-380E-4F1D-B6EF-07BA848CC815}" srcOrd="0" destOrd="0" parTransId="{9FAFB87C-F089-4F79-8F83-63CF42558C56}" sibTransId="{FF350469-41D6-4533-8814-8EADF95DC943}"/>
    <dgm:cxn modelId="{1B92C9A1-8068-4BC6-A307-C3D80B5B6A40}" srcId="{C9A27670-0C88-4831-8402-B436CBC153A9}" destId="{C361FE05-B981-498C-A106-958E3E283B78}" srcOrd="0" destOrd="0" parTransId="{A94F1ACC-6763-4F6F-98E6-394F066D4671}" sibTransId="{605BB8A3-FB48-42AD-8467-37A2479C412E}"/>
    <dgm:cxn modelId="{37F64EA9-EB96-4B2C-8D0B-5DBF7252F861}" type="presOf" srcId="{49B1F86B-D123-4881-BF00-599BD03FBB21}" destId="{6515F50B-E1F1-44DC-86FA-45E282AB4A1E}" srcOrd="0" destOrd="0" presId="urn:microsoft.com/office/officeart/2005/8/layout/hierarchy1"/>
    <dgm:cxn modelId="{DB7B6CAB-1CF3-4F7A-BDDC-8FA0A5B10D4A}" type="presOf" srcId="{A8A05F26-B232-4BEC-BE5E-82C9D05E9E23}" destId="{DB061C68-67A7-4F40-8E26-077597B4566F}" srcOrd="0" destOrd="0" presId="urn:microsoft.com/office/officeart/2005/8/layout/hierarchy1"/>
    <dgm:cxn modelId="{99A39BAE-83CB-4F4A-A989-01DED16E008E}" srcId="{03C4B069-1917-4236-B344-10185108474D}" destId="{9E175689-26C0-4E22-BF3F-4F9C904C495F}" srcOrd="0" destOrd="0" parTransId="{C994D4AF-2361-410F-9A0C-B9CF885A4698}" sibTransId="{165A9FA6-EC12-4565-9815-0268E0FDEE5E}"/>
    <dgm:cxn modelId="{67D618B5-3F4B-4369-99DC-ACFBA36BA7A4}" type="presOf" srcId="{5E781CE2-2575-4CFF-BC22-7C06C4206D38}" destId="{DC3EF399-5B22-4E05-9114-4CA9A8DBC062}" srcOrd="0" destOrd="0" presId="urn:microsoft.com/office/officeart/2005/8/layout/hierarchy1"/>
    <dgm:cxn modelId="{921C29B6-E07B-4CEF-864A-8205BDB70AF3}" type="presOf" srcId="{2CA3612D-5368-4BBE-B854-44EBE96A064D}" destId="{9BFFA803-D673-44AF-97C3-F4469903E49E}" srcOrd="0" destOrd="0" presId="urn:microsoft.com/office/officeart/2005/8/layout/hierarchy1"/>
    <dgm:cxn modelId="{24ED20B8-3F2C-49F5-A4EB-76E8F87665B6}" type="presOf" srcId="{A1D5AB44-D790-4311-A85C-B39EC27DCAA3}" destId="{617F3311-24CC-4C9D-8B22-47EDF17BF745}" srcOrd="0" destOrd="0" presId="urn:microsoft.com/office/officeart/2005/8/layout/hierarchy1"/>
    <dgm:cxn modelId="{6BCFF1BB-BA95-43B4-991E-89AE09118DC6}" srcId="{49B1F86B-D123-4881-BF00-599BD03FBB21}" destId="{34C44860-8441-4038-9DA4-1F1D49EAEC63}" srcOrd="1" destOrd="0" parTransId="{9A58370A-CCA6-4FB9-8696-F67062B29C8A}" sibTransId="{10C2AAD5-FCD7-4943-8A83-D80AC374030F}"/>
    <dgm:cxn modelId="{2E5DADC1-6B62-4537-8065-147323103DF0}" type="presOf" srcId="{9E175689-26C0-4E22-BF3F-4F9C904C495F}" destId="{2409E521-0C42-4923-A42A-C3F437C777EB}" srcOrd="0" destOrd="0" presId="urn:microsoft.com/office/officeart/2005/8/layout/hierarchy1"/>
    <dgm:cxn modelId="{73331CC5-3C73-4F0E-9363-810F31FD78DC}" srcId="{C6DD6CAD-1A80-4703-810C-B43633407DA2}" destId="{49B1F86B-D123-4881-BF00-599BD03FBB21}" srcOrd="1" destOrd="0" parTransId="{63268F9C-7F96-46B8-8280-5A9D4ABF75F0}" sibTransId="{503F43A3-A127-44A1-B2E0-AB6AE9130976}"/>
    <dgm:cxn modelId="{9054E2C8-72D2-4ADB-8560-9AB0998D8DB2}" type="presOf" srcId="{F73D4280-3614-4D00-BBA1-C089CDE14110}" destId="{32621A9D-9DEB-4355-ABD3-47723D528929}" srcOrd="0" destOrd="0" presId="urn:microsoft.com/office/officeart/2005/8/layout/hierarchy1"/>
    <dgm:cxn modelId="{9FD1FCC9-49B7-49B5-BD90-7EF1E5BC122F}" type="presOf" srcId="{977AFD9A-BF10-4F11-8236-46355B640DFF}" destId="{4D157324-8597-4512-B55E-966B3192E635}" srcOrd="0" destOrd="0" presId="urn:microsoft.com/office/officeart/2005/8/layout/hierarchy1"/>
    <dgm:cxn modelId="{8DCD67DF-8974-405A-9B8A-15519A3F9D3E}" type="presOf" srcId="{01C1ADC3-FE9A-4EAF-BD77-B720C19C55E6}" destId="{1CC1EB52-85FD-4701-9659-F051C111B354}" srcOrd="0" destOrd="0" presId="urn:microsoft.com/office/officeart/2005/8/layout/hierarchy1"/>
    <dgm:cxn modelId="{A2EF4AE6-2B4A-4D87-9A08-7D169B9B32FE}" srcId="{42ADF05E-D267-4C0F-B34B-2C310C212F98}" destId="{01561516-4CBC-4727-8FC3-1539EB31988A}" srcOrd="0" destOrd="0" parTransId="{F839B6F6-64F2-489E-9F10-3AEF11C7E381}" sibTransId="{FBB12713-675A-42DB-A449-91D2A4CA3330}"/>
    <dgm:cxn modelId="{345D70E6-3060-478C-BF76-578D7F584081}" srcId="{CB1F4BA9-462E-4133-BEFB-5C5E0B0EC3ED}" destId="{C9A27670-0C88-4831-8402-B436CBC153A9}" srcOrd="0" destOrd="0" parTransId="{44A2990A-2AEB-496D-99EE-44938F4FB229}" sibTransId="{8EFE1F25-CED3-420D-86B5-2F86B66D89BF}"/>
    <dgm:cxn modelId="{D917FFE7-15E2-428A-949B-C2B7DE2720CF}" srcId="{01561516-4CBC-4727-8FC3-1539EB31988A}" destId="{AE5F3873-DEB9-468B-8E96-66B9833C118A}" srcOrd="0" destOrd="0" parTransId="{04287161-DB2D-4F43-8F3D-1BF6D70292F2}" sibTransId="{B41A78E9-321B-48B3-BB38-E4DDCC583B2B}"/>
    <dgm:cxn modelId="{A17861E9-6809-44EB-88F3-DD87A4075A7B}" srcId="{CB1F4BA9-462E-4133-BEFB-5C5E0B0EC3ED}" destId="{2CA3612D-5368-4BBE-B854-44EBE96A064D}" srcOrd="1" destOrd="0" parTransId="{A8A05F26-B232-4BEC-BE5E-82C9D05E9E23}" sibTransId="{C47DF400-97BF-4EEA-8913-B0797C937F6E}"/>
    <dgm:cxn modelId="{11A894EB-E8CF-4212-A12F-E5969CEE9D9C}" type="presOf" srcId="{01561516-4CBC-4727-8FC3-1539EB31988A}" destId="{86C26A37-7946-41D2-8D92-86A51EEC0834}" srcOrd="0" destOrd="0" presId="urn:microsoft.com/office/officeart/2005/8/layout/hierarchy1"/>
    <dgm:cxn modelId="{87768DFC-7BF5-4B82-9CC7-DA433F5EB294}" type="presOf" srcId="{2C41DB36-3F6E-41E8-813D-897F91B0999A}" destId="{58775C85-50AB-4E3F-AF73-9313FD2751AE}" srcOrd="0" destOrd="0" presId="urn:microsoft.com/office/officeart/2005/8/layout/hierarchy1"/>
    <dgm:cxn modelId="{6B7B2BAB-10F6-43AC-9E0C-77692D6345AF}" type="presParOf" srcId="{1CC1EB52-85FD-4701-9659-F051C111B354}" destId="{7F19A0A0-4189-40AF-9DAA-11D77C947B37}" srcOrd="0" destOrd="0" presId="urn:microsoft.com/office/officeart/2005/8/layout/hierarchy1"/>
    <dgm:cxn modelId="{499097D5-9F00-442E-A8A3-A908293FBC10}" type="presParOf" srcId="{7F19A0A0-4189-40AF-9DAA-11D77C947B37}" destId="{F4528F67-3B7B-49BE-B7A6-3F996C40131F}" srcOrd="0" destOrd="0" presId="urn:microsoft.com/office/officeart/2005/8/layout/hierarchy1"/>
    <dgm:cxn modelId="{77EA940A-1655-42C1-9FA5-8E0E805B124C}" type="presParOf" srcId="{F4528F67-3B7B-49BE-B7A6-3F996C40131F}" destId="{F2C6C066-7D1E-47D1-9CBC-8CF89A32C4C1}" srcOrd="0" destOrd="0" presId="urn:microsoft.com/office/officeart/2005/8/layout/hierarchy1"/>
    <dgm:cxn modelId="{66356B6A-A150-42E0-B81B-C3254017DFE8}" type="presParOf" srcId="{F4528F67-3B7B-49BE-B7A6-3F996C40131F}" destId="{464EAB61-5254-4F65-A7BD-FA0D6B5DACF9}" srcOrd="1" destOrd="0" presId="urn:microsoft.com/office/officeart/2005/8/layout/hierarchy1"/>
    <dgm:cxn modelId="{C16A1797-0AC3-4CC4-B0EF-7AC1D8FA1218}" type="presParOf" srcId="{7F19A0A0-4189-40AF-9DAA-11D77C947B37}" destId="{D0183A32-F2FD-4BD4-B551-FC7B31FABA59}" srcOrd="1" destOrd="0" presId="urn:microsoft.com/office/officeart/2005/8/layout/hierarchy1"/>
    <dgm:cxn modelId="{DAD2D514-D6BE-4DF2-A23A-EC5EAD21EBC0}" type="presParOf" srcId="{D0183A32-F2FD-4BD4-B551-FC7B31FABA59}" destId="{4D157324-8597-4512-B55E-966B3192E635}" srcOrd="0" destOrd="0" presId="urn:microsoft.com/office/officeart/2005/8/layout/hierarchy1"/>
    <dgm:cxn modelId="{303537A0-A529-457E-BBC3-4AEE9F9BBAE1}" type="presParOf" srcId="{D0183A32-F2FD-4BD4-B551-FC7B31FABA59}" destId="{6E682AF6-7465-4549-B572-6D13972C9EF7}" srcOrd="1" destOrd="0" presId="urn:microsoft.com/office/officeart/2005/8/layout/hierarchy1"/>
    <dgm:cxn modelId="{536C4174-99F4-43F4-A44E-DD8E805454F8}" type="presParOf" srcId="{6E682AF6-7465-4549-B572-6D13972C9EF7}" destId="{A0A041F3-AD22-4646-ACCA-028EBA6517A4}" srcOrd="0" destOrd="0" presId="urn:microsoft.com/office/officeart/2005/8/layout/hierarchy1"/>
    <dgm:cxn modelId="{884EA973-5490-4EF9-AB99-7EA1B452D8FE}" type="presParOf" srcId="{A0A041F3-AD22-4646-ACCA-028EBA6517A4}" destId="{4CBB626E-0FA1-4CBE-BBAF-3E40D5654EF8}" srcOrd="0" destOrd="0" presId="urn:microsoft.com/office/officeart/2005/8/layout/hierarchy1"/>
    <dgm:cxn modelId="{A6DA2B6B-7E9E-42FE-8D8C-D29265C813F5}" type="presParOf" srcId="{A0A041F3-AD22-4646-ACCA-028EBA6517A4}" destId="{5C4ADA93-1B95-491D-A3BF-7C53FFC17B1D}" srcOrd="1" destOrd="0" presId="urn:microsoft.com/office/officeart/2005/8/layout/hierarchy1"/>
    <dgm:cxn modelId="{3E395D3A-33C8-4CDA-A513-40D93DF6ECA0}" type="presParOf" srcId="{6E682AF6-7465-4549-B572-6D13972C9EF7}" destId="{0260FD00-4CAC-4710-BB7D-A7A97659BFD2}" srcOrd="1" destOrd="0" presId="urn:microsoft.com/office/officeart/2005/8/layout/hierarchy1"/>
    <dgm:cxn modelId="{4E6B9269-C649-4286-842E-FF751364C753}" type="presParOf" srcId="{0260FD00-4CAC-4710-BB7D-A7A97659BFD2}" destId="{3735E96A-C7DF-4C6F-AE0A-C1E9E76EB2CA}" srcOrd="0" destOrd="0" presId="urn:microsoft.com/office/officeart/2005/8/layout/hierarchy1"/>
    <dgm:cxn modelId="{E4FFFE0A-66C5-4696-9B83-A7E78B4D519A}" type="presParOf" srcId="{0260FD00-4CAC-4710-BB7D-A7A97659BFD2}" destId="{B7EC9176-EEBF-4E51-B552-53EB54C05D86}" srcOrd="1" destOrd="0" presId="urn:microsoft.com/office/officeart/2005/8/layout/hierarchy1"/>
    <dgm:cxn modelId="{34135D29-ACEF-4C10-B63B-C19D0C3C84CD}" type="presParOf" srcId="{B7EC9176-EEBF-4E51-B552-53EB54C05D86}" destId="{B79857E5-1D35-496B-8F00-AD775F421D84}" srcOrd="0" destOrd="0" presId="urn:microsoft.com/office/officeart/2005/8/layout/hierarchy1"/>
    <dgm:cxn modelId="{3EAD6DD2-93AF-4D82-97A4-B5EB5221FC73}" type="presParOf" srcId="{B79857E5-1D35-496B-8F00-AD775F421D84}" destId="{EB66719E-389E-46D5-9786-74EF78532344}" srcOrd="0" destOrd="0" presId="urn:microsoft.com/office/officeart/2005/8/layout/hierarchy1"/>
    <dgm:cxn modelId="{F5478C74-CA25-4E27-8029-D7FB8B91F204}" type="presParOf" srcId="{B79857E5-1D35-496B-8F00-AD775F421D84}" destId="{6E3D445F-1F70-4D81-827F-710103E8E76A}" srcOrd="1" destOrd="0" presId="urn:microsoft.com/office/officeart/2005/8/layout/hierarchy1"/>
    <dgm:cxn modelId="{BE73EAFE-2CD1-4230-94FF-E9198D40FEFC}" type="presParOf" srcId="{B7EC9176-EEBF-4E51-B552-53EB54C05D86}" destId="{32861B5C-795D-42A7-8F9A-D642D621B852}" srcOrd="1" destOrd="0" presId="urn:microsoft.com/office/officeart/2005/8/layout/hierarchy1"/>
    <dgm:cxn modelId="{6304527B-58E9-4D96-B577-1D4AA5896C60}" type="presParOf" srcId="{32861B5C-795D-42A7-8F9A-D642D621B852}" destId="{374D0918-E419-4A73-993E-8B4195433749}" srcOrd="0" destOrd="0" presId="urn:microsoft.com/office/officeart/2005/8/layout/hierarchy1"/>
    <dgm:cxn modelId="{53153A3B-2718-4081-92F5-612279A2772E}" type="presParOf" srcId="{32861B5C-795D-42A7-8F9A-D642D621B852}" destId="{7771632B-4BDC-4209-80CC-13A97DA65FE6}" srcOrd="1" destOrd="0" presId="urn:microsoft.com/office/officeart/2005/8/layout/hierarchy1"/>
    <dgm:cxn modelId="{9EE87677-BE5E-4D81-9A3E-E751D0A841C7}" type="presParOf" srcId="{7771632B-4BDC-4209-80CC-13A97DA65FE6}" destId="{E28D4748-74E9-4587-B306-CDA960DB7CA5}" srcOrd="0" destOrd="0" presId="urn:microsoft.com/office/officeart/2005/8/layout/hierarchy1"/>
    <dgm:cxn modelId="{79FC471E-0D46-48C7-8FA9-1821F67544ED}" type="presParOf" srcId="{E28D4748-74E9-4587-B306-CDA960DB7CA5}" destId="{B6303692-83E3-4907-A350-35307F60B679}" srcOrd="0" destOrd="0" presId="urn:microsoft.com/office/officeart/2005/8/layout/hierarchy1"/>
    <dgm:cxn modelId="{A7C7628A-A878-49A3-9DE9-672C0ED26F68}" type="presParOf" srcId="{E28D4748-74E9-4587-B306-CDA960DB7CA5}" destId="{2409E521-0C42-4923-A42A-C3F437C777EB}" srcOrd="1" destOrd="0" presId="urn:microsoft.com/office/officeart/2005/8/layout/hierarchy1"/>
    <dgm:cxn modelId="{A69876A0-87B3-49F6-B15C-E7FD1F27166E}" type="presParOf" srcId="{7771632B-4BDC-4209-80CC-13A97DA65FE6}" destId="{2ABBC646-7253-49FE-A69F-E324E75EC4EC}" srcOrd="1" destOrd="0" presId="urn:microsoft.com/office/officeart/2005/8/layout/hierarchy1"/>
    <dgm:cxn modelId="{084B1D08-37A9-40B5-8F50-A6BE0FF88C1D}" type="presParOf" srcId="{0260FD00-4CAC-4710-BB7D-A7A97659BFD2}" destId="{46EB5C00-2CEF-4112-8F06-E49DC8C6CE67}" srcOrd="2" destOrd="0" presId="urn:microsoft.com/office/officeart/2005/8/layout/hierarchy1"/>
    <dgm:cxn modelId="{D498FE69-07C7-4A2D-8656-ED169EECCF89}" type="presParOf" srcId="{0260FD00-4CAC-4710-BB7D-A7A97659BFD2}" destId="{D8F03AFD-271E-41B9-8180-EDC2AF68FFE2}" srcOrd="3" destOrd="0" presId="urn:microsoft.com/office/officeart/2005/8/layout/hierarchy1"/>
    <dgm:cxn modelId="{65739142-2133-496A-AA62-55EB10D5392F}" type="presParOf" srcId="{D8F03AFD-271E-41B9-8180-EDC2AF68FFE2}" destId="{677D432D-23A3-45BE-A7EF-8CC29E9A3B2C}" srcOrd="0" destOrd="0" presId="urn:microsoft.com/office/officeart/2005/8/layout/hierarchy1"/>
    <dgm:cxn modelId="{ED8C8640-7A71-4D84-9020-237C17ECC3CF}" type="presParOf" srcId="{677D432D-23A3-45BE-A7EF-8CC29E9A3B2C}" destId="{B2C60C9C-023E-474E-9055-2EC5AB5BA4C6}" srcOrd="0" destOrd="0" presId="urn:microsoft.com/office/officeart/2005/8/layout/hierarchy1"/>
    <dgm:cxn modelId="{FA8AE645-5A25-4A46-844F-B73DDBE9742F}" type="presParOf" srcId="{677D432D-23A3-45BE-A7EF-8CC29E9A3B2C}" destId="{6515F50B-E1F1-44DC-86FA-45E282AB4A1E}" srcOrd="1" destOrd="0" presId="urn:microsoft.com/office/officeart/2005/8/layout/hierarchy1"/>
    <dgm:cxn modelId="{C0BB4097-89B4-4430-8A96-67EA3CF957C8}" type="presParOf" srcId="{D8F03AFD-271E-41B9-8180-EDC2AF68FFE2}" destId="{70BB471A-9112-47C3-8BF4-95A191BC3464}" srcOrd="1" destOrd="0" presId="urn:microsoft.com/office/officeart/2005/8/layout/hierarchy1"/>
    <dgm:cxn modelId="{5A2D42B6-51A4-49C1-9014-8ECDC9D7744F}" type="presParOf" srcId="{70BB471A-9112-47C3-8BF4-95A191BC3464}" destId="{32621A9D-9DEB-4355-ABD3-47723D528929}" srcOrd="0" destOrd="0" presId="urn:microsoft.com/office/officeart/2005/8/layout/hierarchy1"/>
    <dgm:cxn modelId="{E4E89334-FEA9-4E4D-89C5-70C44713C3A8}" type="presParOf" srcId="{70BB471A-9112-47C3-8BF4-95A191BC3464}" destId="{D94E1A6A-1DC8-4DFD-8959-53936040BE4D}" srcOrd="1" destOrd="0" presId="urn:microsoft.com/office/officeart/2005/8/layout/hierarchy1"/>
    <dgm:cxn modelId="{A4A479E5-6425-4ED3-89AE-9F9819550EA6}" type="presParOf" srcId="{D94E1A6A-1DC8-4DFD-8959-53936040BE4D}" destId="{2F16ACAE-078A-402C-96C5-AE658E2856BA}" srcOrd="0" destOrd="0" presId="urn:microsoft.com/office/officeart/2005/8/layout/hierarchy1"/>
    <dgm:cxn modelId="{E4216406-5397-4802-9D48-172DCA9784B1}" type="presParOf" srcId="{2F16ACAE-078A-402C-96C5-AE658E2856BA}" destId="{EA33E0A6-080C-4E76-B0EB-8F4EC7A7BAE9}" srcOrd="0" destOrd="0" presId="urn:microsoft.com/office/officeart/2005/8/layout/hierarchy1"/>
    <dgm:cxn modelId="{65F89835-B7B7-4068-978F-2515F9B8AAB2}" type="presParOf" srcId="{2F16ACAE-078A-402C-96C5-AE658E2856BA}" destId="{C73A71DE-61B7-4DFB-A2AA-37B73502170D}" srcOrd="1" destOrd="0" presId="urn:microsoft.com/office/officeart/2005/8/layout/hierarchy1"/>
    <dgm:cxn modelId="{55BB821F-F84A-4B38-A462-2458C503AA8B}" type="presParOf" srcId="{D94E1A6A-1DC8-4DFD-8959-53936040BE4D}" destId="{A0D132C6-FA93-4E8D-AA5B-4823634D27FF}" srcOrd="1" destOrd="0" presId="urn:microsoft.com/office/officeart/2005/8/layout/hierarchy1"/>
    <dgm:cxn modelId="{03C94050-B8B3-470D-9194-B8C5F01D4AD2}" type="presParOf" srcId="{70BB471A-9112-47C3-8BF4-95A191BC3464}" destId="{6DE73AB4-834E-47D4-B806-9098CB0D5147}" srcOrd="2" destOrd="0" presId="urn:microsoft.com/office/officeart/2005/8/layout/hierarchy1"/>
    <dgm:cxn modelId="{5698B191-6758-411C-91D6-B562205E7CA0}" type="presParOf" srcId="{70BB471A-9112-47C3-8BF4-95A191BC3464}" destId="{75C411EF-30BF-4901-91F8-E1B7C14EEB0C}" srcOrd="3" destOrd="0" presId="urn:microsoft.com/office/officeart/2005/8/layout/hierarchy1"/>
    <dgm:cxn modelId="{46BB889D-34D7-4A5A-A9B1-06084DB85A8A}" type="presParOf" srcId="{75C411EF-30BF-4901-91F8-E1B7C14EEB0C}" destId="{74F249E6-71B4-4167-A12C-15143003BB55}" srcOrd="0" destOrd="0" presId="urn:microsoft.com/office/officeart/2005/8/layout/hierarchy1"/>
    <dgm:cxn modelId="{D2965A6E-C48B-4B5E-A2FC-268701AFA8C4}" type="presParOf" srcId="{74F249E6-71B4-4167-A12C-15143003BB55}" destId="{935BB6D5-5E11-4173-9D84-38FE9E1567AC}" srcOrd="0" destOrd="0" presId="urn:microsoft.com/office/officeart/2005/8/layout/hierarchy1"/>
    <dgm:cxn modelId="{84B65753-D99B-48F5-9AA1-F9598CAD6739}" type="presParOf" srcId="{74F249E6-71B4-4167-A12C-15143003BB55}" destId="{FD900D8E-310D-40F0-8253-3610F5B8BDCD}" srcOrd="1" destOrd="0" presId="urn:microsoft.com/office/officeart/2005/8/layout/hierarchy1"/>
    <dgm:cxn modelId="{73B74A9D-961F-48B7-A74C-EB34BE9F46E3}" type="presParOf" srcId="{75C411EF-30BF-4901-91F8-E1B7C14EEB0C}" destId="{0206E978-88C0-4CDE-8C00-3EAAEA20845E}" srcOrd="1" destOrd="0" presId="urn:microsoft.com/office/officeart/2005/8/layout/hierarchy1"/>
    <dgm:cxn modelId="{18226DDE-E006-4C4E-83A4-C114B2BA9433}" type="presParOf" srcId="{D0183A32-F2FD-4BD4-B551-FC7B31FABA59}" destId="{DC3EF399-5B22-4E05-9114-4CA9A8DBC062}" srcOrd="2" destOrd="0" presId="urn:microsoft.com/office/officeart/2005/8/layout/hierarchy1"/>
    <dgm:cxn modelId="{A9397FFA-22B7-4B74-AAD5-6E41D53C938B}" type="presParOf" srcId="{D0183A32-F2FD-4BD4-B551-FC7B31FABA59}" destId="{A862826E-3841-4885-8AFB-DDA445CF1155}" srcOrd="3" destOrd="0" presId="urn:microsoft.com/office/officeart/2005/8/layout/hierarchy1"/>
    <dgm:cxn modelId="{993A8F9B-5EE5-49B9-AB2E-33EB704A9C20}" type="presParOf" srcId="{A862826E-3841-4885-8AFB-DDA445CF1155}" destId="{63C52BC0-62D0-4D7B-9726-4A7EFA4B4C1C}" srcOrd="0" destOrd="0" presId="urn:microsoft.com/office/officeart/2005/8/layout/hierarchy1"/>
    <dgm:cxn modelId="{953ADD2F-5FAE-409E-BCD2-A1B0277B9C93}" type="presParOf" srcId="{63C52BC0-62D0-4D7B-9726-4A7EFA4B4C1C}" destId="{1969CB12-AF05-40B6-B8FC-12415A07B382}" srcOrd="0" destOrd="0" presId="urn:microsoft.com/office/officeart/2005/8/layout/hierarchy1"/>
    <dgm:cxn modelId="{7134CABF-CF95-4DE3-8E78-7052DCD19EBB}" type="presParOf" srcId="{63C52BC0-62D0-4D7B-9726-4A7EFA4B4C1C}" destId="{AD558CDB-F442-44C8-9FE9-C0B48064B8D0}" srcOrd="1" destOrd="0" presId="urn:microsoft.com/office/officeart/2005/8/layout/hierarchy1"/>
    <dgm:cxn modelId="{4777633F-BB7C-4D37-ABCF-3ECCEA05279D}" type="presParOf" srcId="{A862826E-3841-4885-8AFB-DDA445CF1155}" destId="{873C4987-A607-493A-AB83-4CB80150F791}" srcOrd="1" destOrd="0" presId="urn:microsoft.com/office/officeart/2005/8/layout/hierarchy1"/>
    <dgm:cxn modelId="{FE7CC6E9-C6DD-4389-A408-8CEA5C01AF97}" type="presParOf" srcId="{873C4987-A607-493A-AB83-4CB80150F791}" destId="{AE42B32E-DF5E-4234-80F9-B3D1565D2C62}" srcOrd="0" destOrd="0" presId="urn:microsoft.com/office/officeart/2005/8/layout/hierarchy1"/>
    <dgm:cxn modelId="{F00C8188-2161-4168-8F14-6076FFD2F788}" type="presParOf" srcId="{873C4987-A607-493A-AB83-4CB80150F791}" destId="{2C7EE2EC-408D-4F7F-A5A9-3E393C83C830}" srcOrd="1" destOrd="0" presId="urn:microsoft.com/office/officeart/2005/8/layout/hierarchy1"/>
    <dgm:cxn modelId="{8F8D1DFE-40A0-42DB-A28C-E2976E614807}" type="presParOf" srcId="{2C7EE2EC-408D-4F7F-A5A9-3E393C83C830}" destId="{4403DB0E-50B7-4F33-A0DC-AB099ED95D04}" srcOrd="0" destOrd="0" presId="urn:microsoft.com/office/officeart/2005/8/layout/hierarchy1"/>
    <dgm:cxn modelId="{A76B2529-9721-4C1A-8B4F-47C01C1240FF}" type="presParOf" srcId="{4403DB0E-50B7-4F33-A0DC-AB099ED95D04}" destId="{1F7922FA-5550-4977-BEEF-09644B2365AC}" srcOrd="0" destOrd="0" presId="urn:microsoft.com/office/officeart/2005/8/layout/hierarchy1"/>
    <dgm:cxn modelId="{0EC271D5-6E87-4777-95E8-12DB7F53103F}" type="presParOf" srcId="{4403DB0E-50B7-4F33-A0DC-AB099ED95D04}" destId="{86C26A37-7946-41D2-8D92-86A51EEC0834}" srcOrd="1" destOrd="0" presId="urn:microsoft.com/office/officeart/2005/8/layout/hierarchy1"/>
    <dgm:cxn modelId="{3DC418AA-840E-41F0-A4B5-C0CA19FBAA6F}" type="presParOf" srcId="{2C7EE2EC-408D-4F7F-A5A9-3E393C83C830}" destId="{E7009990-8E73-459E-AF8F-CD7E8215D3D7}" srcOrd="1" destOrd="0" presId="urn:microsoft.com/office/officeart/2005/8/layout/hierarchy1"/>
    <dgm:cxn modelId="{18AC2CC4-A0FD-4881-989A-731021EE6D35}" type="presParOf" srcId="{E7009990-8E73-459E-AF8F-CD7E8215D3D7}" destId="{1F2EC8C5-A00F-480F-A748-3387338B2F09}" srcOrd="0" destOrd="0" presId="urn:microsoft.com/office/officeart/2005/8/layout/hierarchy1"/>
    <dgm:cxn modelId="{A7BDA745-1EB8-4841-968C-F1F08D1D45EE}" type="presParOf" srcId="{E7009990-8E73-459E-AF8F-CD7E8215D3D7}" destId="{D924AB9A-B566-4AF7-9B8B-CBB581C58760}" srcOrd="1" destOrd="0" presId="urn:microsoft.com/office/officeart/2005/8/layout/hierarchy1"/>
    <dgm:cxn modelId="{BB6C9D77-D1D6-454D-9217-E69B961CBB65}" type="presParOf" srcId="{D924AB9A-B566-4AF7-9B8B-CBB581C58760}" destId="{9B698A89-B849-4EED-97B4-D52A3720D086}" srcOrd="0" destOrd="0" presId="urn:microsoft.com/office/officeart/2005/8/layout/hierarchy1"/>
    <dgm:cxn modelId="{5464EA42-102F-433C-B8E9-8CF032F0EA0A}" type="presParOf" srcId="{9B698A89-B849-4EED-97B4-D52A3720D086}" destId="{A4C3F5A4-0D0B-4CD8-9804-F59559C70316}" srcOrd="0" destOrd="0" presId="urn:microsoft.com/office/officeart/2005/8/layout/hierarchy1"/>
    <dgm:cxn modelId="{09E26436-798D-46CC-979C-9E8A5F15BA39}" type="presParOf" srcId="{9B698A89-B849-4EED-97B4-D52A3720D086}" destId="{BB2886DB-5BEB-4FDB-A159-38B4803253BB}" srcOrd="1" destOrd="0" presId="urn:microsoft.com/office/officeart/2005/8/layout/hierarchy1"/>
    <dgm:cxn modelId="{E89213D3-7813-4BF2-BD22-F9082AD3F4E2}" type="presParOf" srcId="{D924AB9A-B566-4AF7-9B8B-CBB581C58760}" destId="{A3B96FC3-1AFC-4842-A8F7-AB15DACBE0A0}" srcOrd="1" destOrd="0" presId="urn:microsoft.com/office/officeart/2005/8/layout/hierarchy1"/>
    <dgm:cxn modelId="{A108E836-3817-45FC-B983-A162805F6A6E}" type="presParOf" srcId="{D0183A32-F2FD-4BD4-B551-FC7B31FABA59}" destId="{7AC176C8-4CAE-4C79-8F13-0AED2B3CDF25}" srcOrd="4" destOrd="0" presId="urn:microsoft.com/office/officeart/2005/8/layout/hierarchy1"/>
    <dgm:cxn modelId="{9939C962-77CD-4C7F-89B5-2D8DE3BA46B0}" type="presParOf" srcId="{D0183A32-F2FD-4BD4-B551-FC7B31FABA59}" destId="{814E3696-7AF9-4714-B8F9-98B5847756A8}" srcOrd="5" destOrd="0" presId="urn:microsoft.com/office/officeart/2005/8/layout/hierarchy1"/>
    <dgm:cxn modelId="{3BAA41AD-CA3E-4E92-B0D1-594CE6A3A488}" type="presParOf" srcId="{814E3696-7AF9-4714-B8F9-98B5847756A8}" destId="{9E382422-7829-4E34-9044-29CE8445434D}" srcOrd="0" destOrd="0" presId="urn:microsoft.com/office/officeart/2005/8/layout/hierarchy1"/>
    <dgm:cxn modelId="{2E34636E-AE1B-483C-B2B2-D00D598321E6}" type="presParOf" srcId="{9E382422-7829-4E34-9044-29CE8445434D}" destId="{29D2F850-19B2-4409-BA23-664A86A04E7A}" srcOrd="0" destOrd="0" presId="urn:microsoft.com/office/officeart/2005/8/layout/hierarchy1"/>
    <dgm:cxn modelId="{5F1DA825-25D4-44C8-BE1D-86FC4DCE194B}" type="presParOf" srcId="{9E382422-7829-4E34-9044-29CE8445434D}" destId="{74807B70-287A-42D5-9CD0-C3F319B5AAEB}" srcOrd="1" destOrd="0" presId="urn:microsoft.com/office/officeart/2005/8/layout/hierarchy1"/>
    <dgm:cxn modelId="{53065F19-0A8A-4CC0-B495-1964CEAFC8A0}" type="presParOf" srcId="{814E3696-7AF9-4714-B8F9-98B5847756A8}" destId="{316B202F-E9A4-4BC4-AEB7-DB03406AF28A}" srcOrd="1" destOrd="0" presId="urn:microsoft.com/office/officeart/2005/8/layout/hierarchy1"/>
    <dgm:cxn modelId="{B7140A8C-F346-47CC-9C75-74D33ADE8244}" type="presParOf" srcId="{316B202F-E9A4-4BC4-AEB7-DB03406AF28A}" destId="{917A4BA2-EE80-472D-9ADC-F9E68DB05346}" srcOrd="0" destOrd="0" presId="urn:microsoft.com/office/officeart/2005/8/layout/hierarchy1"/>
    <dgm:cxn modelId="{4F922DF0-E414-4CBE-A122-50E8DA7B3966}" type="presParOf" srcId="{316B202F-E9A4-4BC4-AEB7-DB03406AF28A}" destId="{63E1E417-521E-4709-B194-27803DAAE0E4}" srcOrd="1" destOrd="0" presId="urn:microsoft.com/office/officeart/2005/8/layout/hierarchy1"/>
    <dgm:cxn modelId="{4C28CBCC-132D-4E9C-A65F-0CC9E6D85D6B}" type="presParOf" srcId="{63E1E417-521E-4709-B194-27803DAAE0E4}" destId="{B1EA0728-16C7-4448-8FAC-512AED4CFA67}" srcOrd="0" destOrd="0" presId="urn:microsoft.com/office/officeart/2005/8/layout/hierarchy1"/>
    <dgm:cxn modelId="{8F0BA10E-D195-40EF-91DE-86038E85EE78}" type="presParOf" srcId="{B1EA0728-16C7-4448-8FAC-512AED4CFA67}" destId="{6DDEA738-9965-4685-82B1-799F5E01FAF6}" srcOrd="0" destOrd="0" presId="urn:microsoft.com/office/officeart/2005/8/layout/hierarchy1"/>
    <dgm:cxn modelId="{9AF11636-1F12-49DA-A81A-BC87724FF0B9}" type="presParOf" srcId="{B1EA0728-16C7-4448-8FAC-512AED4CFA67}" destId="{B2323D12-58E1-4E06-B0A6-4100917245CB}" srcOrd="1" destOrd="0" presId="urn:microsoft.com/office/officeart/2005/8/layout/hierarchy1"/>
    <dgm:cxn modelId="{DE193CC6-7A95-4736-9871-A1BFB1E20698}" type="presParOf" srcId="{63E1E417-521E-4709-B194-27803DAAE0E4}" destId="{7B492A7C-EB9C-4505-9F81-D8ECFC6C8EDE}" srcOrd="1" destOrd="0" presId="urn:microsoft.com/office/officeart/2005/8/layout/hierarchy1"/>
    <dgm:cxn modelId="{2A39096E-27B7-4061-A011-0031DB9B17FD}" type="presParOf" srcId="{7B492A7C-EB9C-4505-9F81-D8ECFC6C8EDE}" destId="{5D7F8E08-A2D1-4D4A-B0BE-27239489EFAB}" srcOrd="0" destOrd="0" presId="urn:microsoft.com/office/officeart/2005/8/layout/hierarchy1"/>
    <dgm:cxn modelId="{4BE0444A-F6AF-4FC7-95A5-314938113E6C}" type="presParOf" srcId="{7B492A7C-EB9C-4505-9F81-D8ECFC6C8EDE}" destId="{49DDBA96-9D82-4F44-9F1C-D519233EED30}" srcOrd="1" destOrd="0" presId="urn:microsoft.com/office/officeart/2005/8/layout/hierarchy1"/>
    <dgm:cxn modelId="{7B875859-C3B1-41BE-9FCA-853F100C8034}" type="presParOf" srcId="{49DDBA96-9D82-4F44-9F1C-D519233EED30}" destId="{D3B04275-4F82-48E0-AD68-FBBD51D18372}" srcOrd="0" destOrd="0" presId="urn:microsoft.com/office/officeart/2005/8/layout/hierarchy1"/>
    <dgm:cxn modelId="{2CCBE8C3-B50C-432A-83B3-1469245AB245}" type="presParOf" srcId="{D3B04275-4F82-48E0-AD68-FBBD51D18372}" destId="{21168950-8456-468A-B57C-76FFB174968C}" srcOrd="0" destOrd="0" presId="urn:microsoft.com/office/officeart/2005/8/layout/hierarchy1"/>
    <dgm:cxn modelId="{A1A73DD9-F82F-4D52-8D19-5F311481901A}" type="presParOf" srcId="{D3B04275-4F82-48E0-AD68-FBBD51D18372}" destId="{D58E3F17-D7B1-4606-80E4-186BA61FDD50}" srcOrd="1" destOrd="0" presId="urn:microsoft.com/office/officeart/2005/8/layout/hierarchy1"/>
    <dgm:cxn modelId="{172A8CA2-32BD-47DD-B8D3-51B2197E0F36}" type="presParOf" srcId="{49DDBA96-9D82-4F44-9F1C-D519233EED30}" destId="{E08CE15C-1EA9-444F-BED9-1D2C08CC8E7C}" srcOrd="1" destOrd="0" presId="urn:microsoft.com/office/officeart/2005/8/layout/hierarchy1"/>
    <dgm:cxn modelId="{69AB12F7-E740-478E-A527-A4D431E5BDE2}" type="presParOf" srcId="{316B202F-E9A4-4BC4-AEB7-DB03406AF28A}" destId="{DB061C68-67A7-4F40-8E26-077597B4566F}" srcOrd="2" destOrd="0" presId="urn:microsoft.com/office/officeart/2005/8/layout/hierarchy1"/>
    <dgm:cxn modelId="{B29FA08F-3BED-412C-BB1B-03D8235FF8A6}" type="presParOf" srcId="{316B202F-E9A4-4BC4-AEB7-DB03406AF28A}" destId="{B534D4CF-662F-4C98-8E94-84684FA74BAC}" srcOrd="3" destOrd="0" presId="urn:microsoft.com/office/officeart/2005/8/layout/hierarchy1"/>
    <dgm:cxn modelId="{7D8542A3-5791-4DC8-B83C-BF56C860F4F4}" type="presParOf" srcId="{B534D4CF-662F-4C98-8E94-84684FA74BAC}" destId="{8615107A-1C33-412D-9CC2-B384CF8251DC}" srcOrd="0" destOrd="0" presId="urn:microsoft.com/office/officeart/2005/8/layout/hierarchy1"/>
    <dgm:cxn modelId="{0F95E7EF-CB54-4080-B191-5FC23597A0EA}" type="presParOf" srcId="{8615107A-1C33-412D-9CC2-B384CF8251DC}" destId="{EF22D319-3000-48D9-8F81-814F889742EC}" srcOrd="0" destOrd="0" presId="urn:microsoft.com/office/officeart/2005/8/layout/hierarchy1"/>
    <dgm:cxn modelId="{9E20BA6A-A339-4989-9102-FDA2E9C537EF}" type="presParOf" srcId="{8615107A-1C33-412D-9CC2-B384CF8251DC}" destId="{9BFFA803-D673-44AF-97C3-F4469903E49E}" srcOrd="1" destOrd="0" presId="urn:microsoft.com/office/officeart/2005/8/layout/hierarchy1"/>
    <dgm:cxn modelId="{07DA0D86-7FB1-4D22-9FDA-4E8A39FABA1F}" type="presParOf" srcId="{B534D4CF-662F-4C98-8E94-84684FA74BAC}" destId="{DB659701-D1E6-4C0B-93C3-64D3F8549FF9}" srcOrd="1" destOrd="0" presId="urn:microsoft.com/office/officeart/2005/8/layout/hierarchy1"/>
    <dgm:cxn modelId="{BABC4A87-DEB3-4321-A69F-6A230EAA5F23}" type="presParOf" srcId="{DB659701-D1E6-4C0B-93C3-64D3F8549FF9}" destId="{D28BB3CA-D32C-4353-9815-1CB9B4C706B6}" srcOrd="0" destOrd="0" presId="urn:microsoft.com/office/officeart/2005/8/layout/hierarchy1"/>
    <dgm:cxn modelId="{B8619D9C-DB6C-4355-844E-83BF1EE14E5B}" type="presParOf" srcId="{DB659701-D1E6-4C0B-93C3-64D3F8549FF9}" destId="{7ABA8B86-DA16-4F13-9672-5481E3365D9E}" srcOrd="1" destOrd="0" presId="urn:microsoft.com/office/officeart/2005/8/layout/hierarchy1"/>
    <dgm:cxn modelId="{7D916D84-6D4A-404C-82E8-125CEE7C5EEE}" type="presParOf" srcId="{7ABA8B86-DA16-4F13-9672-5481E3365D9E}" destId="{A2B8C3C1-B84A-40ED-B12C-2675BC7F75D8}" srcOrd="0" destOrd="0" presId="urn:microsoft.com/office/officeart/2005/8/layout/hierarchy1"/>
    <dgm:cxn modelId="{9E13F300-339D-4671-AD99-C5FF21E15E59}" type="presParOf" srcId="{A2B8C3C1-B84A-40ED-B12C-2675BC7F75D8}" destId="{F578862B-7E2A-4211-AA5A-8CD32E5F184C}" srcOrd="0" destOrd="0" presId="urn:microsoft.com/office/officeart/2005/8/layout/hierarchy1"/>
    <dgm:cxn modelId="{1E530ABF-653D-4B66-A48B-DE5EC9D53298}" type="presParOf" srcId="{A2B8C3C1-B84A-40ED-B12C-2675BC7F75D8}" destId="{6D56B3A6-93C9-4A4E-BB01-16A036D15564}" srcOrd="1" destOrd="0" presId="urn:microsoft.com/office/officeart/2005/8/layout/hierarchy1"/>
    <dgm:cxn modelId="{CB654DE3-50F6-457A-BDC7-11E650714503}" type="presParOf" srcId="{7ABA8B86-DA16-4F13-9672-5481E3365D9E}" destId="{324DAFD2-D73A-4CBF-B2D5-3BE216C59AA4}" srcOrd="1" destOrd="0" presId="urn:microsoft.com/office/officeart/2005/8/layout/hierarchy1"/>
    <dgm:cxn modelId="{1A4D5FB0-6FE7-43F2-9814-F7D7F761E8C3}" type="presParOf" srcId="{DB659701-D1E6-4C0B-93C3-64D3F8549FF9}" destId="{617F3311-24CC-4C9D-8B22-47EDF17BF745}" srcOrd="2" destOrd="0" presId="urn:microsoft.com/office/officeart/2005/8/layout/hierarchy1"/>
    <dgm:cxn modelId="{F73D7318-169A-4A6A-B874-4950CDF4A365}" type="presParOf" srcId="{DB659701-D1E6-4C0B-93C3-64D3F8549FF9}" destId="{FEE85A64-DAC3-4C83-8AA2-ACD96CAE23FC}" srcOrd="3" destOrd="0" presId="urn:microsoft.com/office/officeart/2005/8/layout/hierarchy1"/>
    <dgm:cxn modelId="{615C98FA-A8B6-49FA-9E89-17074BF38333}" type="presParOf" srcId="{FEE85A64-DAC3-4C83-8AA2-ACD96CAE23FC}" destId="{9FBCFA6F-8A71-4292-9CA1-5F3611910174}" srcOrd="0" destOrd="0" presId="urn:microsoft.com/office/officeart/2005/8/layout/hierarchy1"/>
    <dgm:cxn modelId="{A6E1523D-C520-45AE-B957-D4F397A5DE61}" type="presParOf" srcId="{9FBCFA6F-8A71-4292-9CA1-5F3611910174}" destId="{77F75442-972B-44A3-9838-D42E699CE0C4}" srcOrd="0" destOrd="0" presId="urn:microsoft.com/office/officeart/2005/8/layout/hierarchy1"/>
    <dgm:cxn modelId="{3F9E19F9-EAF9-48E8-8DC9-FD992827E203}" type="presParOf" srcId="{9FBCFA6F-8A71-4292-9CA1-5F3611910174}" destId="{58775C85-50AB-4E3F-AF73-9313FD2751AE}" srcOrd="1" destOrd="0" presId="urn:microsoft.com/office/officeart/2005/8/layout/hierarchy1"/>
    <dgm:cxn modelId="{6ED572EA-1652-4321-B4D2-DA19276CA36F}" type="presParOf" srcId="{FEE85A64-DAC3-4C83-8AA2-ACD96CAE23FC}" destId="{62A0D84A-E065-4FD5-BCAC-0444A086B31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5E54852F-2F98-4941-81DE-DD80B27E92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FE32C0-B20F-4779-A94C-C9657C45B677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AB32955A-1120-494B-8130-9B63945A2BCD}" type="par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D1DAED80-603D-4601-BCA3-345910BD5C4F}" type="sib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2F701401-4F05-4F4D-B08A-E308EF1FBB8B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6F62DDA8-E905-449A-B5E5-53ACD90059CF}" type="par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792DEA86-FED6-4FB1-9063-25BD019CA846}" type="sib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65160B6E-30FB-42F1-A54B-9B1C344D9990}">
      <dgm:prSet phldrT="[文本]"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966A017D-8FEC-461C-9534-0A6DEC8B13E7}" type="par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520CE33D-845B-4AB1-9420-A028C0340473}" type="sib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84E5E83C-D3EF-431D-B263-CA33D8313FC0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93379CBD-DD64-4383-A5FB-FEA195B8CFA7}" type="par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18CC0C0C-748B-49B8-ABE7-08D9A57FB2FD}" type="sib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756AFA52-4B44-4E50-BB74-C74771D4B5EE}">
      <dgm:prSet phldrT="[文本]"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0D651D7D-1ADE-4F3D-930C-24778280AFCD}" type="par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1BE0F29-7BC2-41F5-8852-E9703D227010}" type="sib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2BB4C189-91E9-4A28-BD31-B29CCE62151A}">
      <dgm:prSet/>
      <dgm:spPr/>
      <dgm:t>
        <a:bodyPr/>
        <a:lstStyle/>
        <a:p>
          <a:r>
            <a:rPr lang="en-US" altLang="zh-CN"/>
            <a:t>F</a:t>
          </a:r>
          <a:endParaRPr lang="zh-CN" altLang="en-US"/>
        </a:p>
      </dgm:t>
    </dgm:pt>
    <dgm:pt modelId="{2635659D-C452-4283-86CD-D48C65E00BEC}" type="par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6B7A5FA4-7118-48A4-9181-13E56F66E3AD}" type="sib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37640C38-6AD1-41FF-BAF7-A13E1129046B}">
      <dgm:prSet/>
      <dgm:spPr/>
      <dgm:t>
        <a:bodyPr/>
        <a:lstStyle/>
        <a:p>
          <a:r>
            <a:rPr lang="en-US" altLang="zh-CN"/>
            <a:t>G</a:t>
          </a:r>
          <a:endParaRPr lang="zh-CN" altLang="en-US"/>
        </a:p>
      </dgm:t>
    </dgm:pt>
    <dgm:pt modelId="{E0567A0B-9E62-4007-88A3-82AE1814E7B8}" type="parTrans" cxnId="{3E294AC7-69DD-4519-AF22-F8B3B2AC5D87}">
      <dgm:prSet/>
      <dgm:spPr/>
      <dgm:t>
        <a:bodyPr/>
        <a:lstStyle/>
        <a:p>
          <a:endParaRPr lang="zh-CN" altLang="en-US"/>
        </a:p>
      </dgm:t>
    </dgm:pt>
    <dgm:pt modelId="{8868020E-CF62-440F-BF10-CF60EA00272C}" type="sibTrans" cxnId="{3E294AC7-69DD-4519-AF22-F8B3B2AC5D87}">
      <dgm:prSet/>
      <dgm:spPr/>
      <dgm:t>
        <a:bodyPr/>
        <a:lstStyle/>
        <a:p>
          <a:endParaRPr lang="zh-CN" altLang="en-US"/>
        </a:p>
      </dgm:t>
    </dgm:pt>
    <dgm:pt modelId="{4F56FEF8-EF8C-4C1F-9AFA-3472D4A012BD}" type="pres">
      <dgm:prSet presAssocID="{5E54852F-2F98-4941-81DE-DD80B27E92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3A1B42-63FA-4573-BFB5-8E3F25080FB1}" type="pres">
      <dgm:prSet presAssocID="{2EFE32C0-B20F-4779-A94C-C9657C45B677}" presName="hierRoot1" presStyleCnt="0"/>
      <dgm:spPr/>
    </dgm:pt>
    <dgm:pt modelId="{C41C4B61-3440-4E5F-9EB2-BA02DBFC36DE}" type="pres">
      <dgm:prSet presAssocID="{2EFE32C0-B20F-4779-A94C-C9657C45B677}" presName="composite" presStyleCnt="0"/>
      <dgm:spPr/>
    </dgm:pt>
    <dgm:pt modelId="{63CADCAF-2BBD-4F31-9965-C691DE01652F}" type="pres">
      <dgm:prSet presAssocID="{2EFE32C0-B20F-4779-A94C-C9657C45B677}" presName="background" presStyleLbl="node0" presStyleIdx="0" presStyleCnt="1"/>
      <dgm:spPr/>
    </dgm:pt>
    <dgm:pt modelId="{13694D4A-C7CC-481C-9B3E-C85C5B319F3F}" type="pres">
      <dgm:prSet presAssocID="{2EFE32C0-B20F-4779-A94C-C9657C45B677}" presName="text" presStyleLbl="fgAcc0" presStyleIdx="0" presStyleCnt="1" custLinFactNeighborX="-42436" custLinFactNeighborY="5776">
        <dgm:presLayoutVars>
          <dgm:chPref val="3"/>
        </dgm:presLayoutVars>
      </dgm:prSet>
      <dgm:spPr/>
    </dgm:pt>
    <dgm:pt modelId="{4C36FA4F-13AF-4BFC-B4E5-F64921843307}" type="pres">
      <dgm:prSet presAssocID="{2EFE32C0-B20F-4779-A94C-C9657C45B677}" presName="hierChild2" presStyleCnt="0"/>
      <dgm:spPr/>
    </dgm:pt>
    <dgm:pt modelId="{D306AFCD-1D37-4097-A2DF-471199A66429}" type="pres">
      <dgm:prSet presAssocID="{6F62DDA8-E905-449A-B5E5-53ACD90059CF}" presName="Name10" presStyleLbl="parChTrans1D2" presStyleIdx="0" presStyleCnt="2"/>
      <dgm:spPr/>
    </dgm:pt>
    <dgm:pt modelId="{2D58A15C-06D7-4899-A2CE-C1D019EDF5B0}" type="pres">
      <dgm:prSet presAssocID="{2F701401-4F05-4F4D-B08A-E308EF1FBB8B}" presName="hierRoot2" presStyleCnt="0"/>
      <dgm:spPr/>
    </dgm:pt>
    <dgm:pt modelId="{3AFF4525-0B02-4A45-BF49-9CC8CD11A6F1}" type="pres">
      <dgm:prSet presAssocID="{2F701401-4F05-4F4D-B08A-E308EF1FBB8B}" presName="composite2" presStyleCnt="0"/>
      <dgm:spPr/>
    </dgm:pt>
    <dgm:pt modelId="{C21E231E-F009-4095-8866-714E7840A9C8}" type="pres">
      <dgm:prSet presAssocID="{2F701401-4F05-4F4D-B08A-E308EF1FBB8B}" presName="background2" presStyleLbl="node2" presStyleIdx="0" presStyleCnt="2"/>
      <dgm:spPr/>
    </dgm:pt>
    <dgm:pt modelId="{8562D5A7-524C-479A-B241-6B5F55D2B991}" type="pres">
      <dgm:prSet presAssocID="{2F701401-4F05-4F4D-B08A-E308EF1FBB8B}" presName="text2" presStyleLbl="fgAcc2" presStyleIdx="0" presStyleCnt="2" custLinFactX="-34644" custLinFactNeighborX="-100000" custLinFactNeighborY="1650">
        <dgm:presLayoutVars>
          <dgm:chPref val="3"/>
        </dgm:presLayoutVars>
      </dgm:prSet>
      <dgm:spPr/>
    </dgm:pt>
    <dgm:pt modelId="{F2E6CF56-8AAB-40C2-8E4A-E89C1EA589E9}" type="pres">
      <dgm:prSet presAssocID="{2F701401-4F05-4F4D-B08A-E308EF1FBB8B}" presName="hierChild3" presStyleCnt="0"/>
      <dgm:spPr/>
    </dgm:pt>
    <dgm:pt modelId="{356BDC16-F516-4F35-8408-685C83E2F6E1}" type="pres">
      <dgm:prSet presAssocID="{966A017D-8FEC-461C-9534-0A6DEC8B13E7}" presName="Name17" presStyleLbl="parChTrans1D3" presStyleIdx="0" presStyleCnt="2"/>
      <dgm:spPr/>
    </dgm:pt>
    <dgm:pt modelId="{0E7FABAD-E251-4A05-BBFF-0B9F5394AA6B}" type="pres">
      <dgm:prSet presAssocID="{65160B6E-30FB-42F1-A54B-9B1C344D9990}" presName="hierRoot3" presStyleCnt="0"/>
      <dgm:spPr/>
    </dgm:pt>
    <dgm:pt modelId="{1AF1B291-CD82-454E-96D1-44FA106FFF38}" type="pres">
      <dgm:prSet presAssocID="{65160B6E-30FB-42F1-A54B-9B1C344D9990}" presName="composite3" presStyleCnt="0"/>
      <dgm:spPr/>
    </dgm:pt>
    <dgm:pt modelId="{B8D50801-5DD6-4163-AA5A-7AB2BD3BF949}" type="pres">
      <dgm:prSet presAssocID="{65160B6E-30FB-42F1-A54B-9B1C344D9990}" presName="background3" presStyleLbl="node3" presStyleIdx="0" presStyleCnt="2"/>
      <dgm:spPr/>
    </dgm:pt>
    <dgm:pt modelId="{3D6EC2FA-7548-4FA1-8C03-5018935057AC}" type="pres">
      <dgm:prSet presAssocID="{65160B6E-30FB-42F1-A54B-9B1C344D9990}" presName="text3" presStyleLbl="fgAcc3" presStyleIdx="0" presStyleCnt="2" custLinFactNeighborX="-36150" custLinFactNeighborY="-825">
        <dgm:presLayoutVars>
          <dgm:chPref val="3"/>
        </dgm:presLayoutVars>
      </dgm:prSet>
      <dgm:spPr/>
    </dgm:pt>
    <dgm:pt modelId="{1275EFCE-AD90-4381-9C91-D1B4D1956AEB}" type="pres">
      <dgm:prSet presAssocID="{65160B6E-30FB-42F1-A54B-9B1C344D9990}" presName="hierChild4" presStyleCnt="0"/>
      <dgm:spPr/>
    </dgm:pt>
    <dgm:pt modelId="{091B55D7-0AED-4046-A8A4-7A29C2DA4ADA}" type="pres">
      <dgm:prSet presAssocID="{2635659D-C452-4283-86CD-D48C65E00BEC}" presName="Name23" presStyleLbl="parChTrans1D4" presStyleIdx="0" presStyleCnt="2"/>
      <dgm:spPr/>
    </dgm:pt>
    <dgm:pt modelId="{42D72C7A-8642-4E4D-8ABB-DE1BEEC2DE8B}" type="pres">
      <dgm:prSet presAssocID="{2BB4C189-91E9-4A28-BD31-B29CCE62151A}" presName="hierRoot4" presStyleCnt="0"/>
      <dgm:spPr/>
    </dgm:pt>
    <dgm:pt modelId="{4A79EAD5-0412-4E3D-A8DC-2B4238B5BF11}" type="pres">
      <dgm:prSet presAssocID="{2BB4C189-91E9-4A28-BD31-B29CCE62151A}" presName="composite4" presStyleCnt="0"/>
      <dgm:spPr/>
    </dgm:pt>
    <dgm:pt modelId="{5307A377-5144-4829-ABEA-82018AAF54C6}" type="pres">
      <dgm:prSet presAssocID="{2BB4C189-91E9-4A28-BD31-B29CCE62151A}" presName="background4" presStyleLbl="node4" presStyleIdx="0" presStyleCnt="2"/>
      <dgm:spPr/>
    </dgm:pt>
    <dgm:pt modelId="{63B2773E-EE38-42AC-BB29-A103854409CD}" type="pres">
      <dgm:prSet presAssocID="{2BB4C189-91E9-4A28-BD31-B29CCE62151A}" presName="text4" presStyleLbl="fgAcc4" presStyleIdx="0" presStyleCnt="2" custLinFactX="-10021" custLinFactNeighborX="-100000" custLinFactNeighborY="-5775">
        <dgm:presLayoutVars>
          <dgm:chPref val="3"/>
        </dgm:presLayoutVars>
      </dgm:prSet>
      <dgm:spPr/>
    </dgm:pt>
    <dgm:pt modelId="{E35646CA-2F21-4CC7-9819-3C28BA5A8E39}" type="pres">
      <dgm:prSet presAssocID="{2BB4C189-91E9-4A28-BD31-B29CCE62151A}" presName="hierChild5" presStyleCnt="0"/>
      <dgm:spPr/>
    </dgm:pt>
    <dgm:pt modelId="{42F68A89-CF56-4492-884B-3F7A2B4570F6}" type="pres">
      <dgm:prSet presAssocID="{93379CBD-DD64-4383-A5FB-FEA195B8CFA7}" presName="Name10" presStyleLbl="parChTrans1D2" presStyleIdx="1" presStyleCnt="2"/>
      <dgm:spPr/>
    </dgm:pt>
    <dgm:pt modelId="{D0238275-48D9-439B-AC33-D24C400A2805}" type="pres">
      <dgm:prSet presAssocID="{84E5E83C-D3EF-431D-B263-CA33D8313FC0}" presName="hierRoot2" presStyleCnt="0"/>
      <dgm:spPr/>
    </dgm:pt>
    <dgm:pt modelId="{9E2C3D1D-8AC9-4BD7-B7AD-2C12E20FC21A}" type="pres">
      <dgm:prSet presAssocID="{84E5E83C-D3EF-431D-B263-CA33D8313FC0}" presName="composite2" presStyleCnt="0"/>
      <dgm:spPr/>
    </dgm:pt>
    <dgm:pt modelId="{9433FD82-5B9E-428E-8402-F66548633697}" type="pres">
      <dgm:prSet presAssocID="{84E5E83C-D3EF-431D-B263-CA33D8313FC0}" presName="background2" presStyleLbl="node2" presStyleIdx="1" presStyleCnt="2"/>
      <dgm:spPr/>
    </dgm:pt>
    <dgm:pt modelId="{EA1D0C79-FDF1-4067-ACD7-22E7E6A28609}" type="pres">
      <dgm:prSet presAssocID="{84E5E83C-D3EF-431D-B263-CA33D8313FC0}" presName="text2" presStyleLbl="fgAcc2" presStyleIdx="1" presStyleCnt="2" custLinFactNeighborX="57631">
        <dgm:presLayoutVars>
          <dgm:chPref val="3"/>
        </dgm:presLayoutVars>
      </dgm:prSet>
      <dgm:spPr/>
    </dgm:pt>
    <dgm:pt modelId="{486AC737-F215-40F4-AEB1-C496B29287FD}" type="pres">
      <dgm:prSet presAssocID="{84E5E83C-D3EF-431D-B263-CA33D8313FC0}" presName="hierChild3" presStyleCnt="0"/>
      <dgm:spPr/>
    </dgm:pt>
    <dgm:pt modelId="{84B3D08E-D902-48E2-B00A-58C919E93917}" type="pres">
      <dgm:prSet presAssocID="{0D651D7D-1ADE-4F3D-930C-24778280AFCD}" presName="Name17" presStyleLbl="parChTrans1D3" presStyleIdx="1" presStyleCnt="2"/>
      <dgm:spPr/>
    </dgm:pt>
    <dgm:pt modelId="{F11CA77F-3057-48C0-A0F4-A7C689C3971D}" type="pres">
      <dgm:prSet presAssocID="{756AFA52-4B44-4E50-BB74-C74771D4B5EE}" presName="hierRoot3" presStyleCnt="0"/>
      <dgm:spPr/>
    </dgm:pt>
    <dgm:pt modelId="{2FF16615-D632-4723-B6D9-3A37D0A89017}" type="pres">
      <dgm:prSet presAssocID="{756AFA52-4B44-4E50-BB74-C74771D4B5EE}" presName="composite3" presStyleCnt="0"/>
      <dgm:spPr/>
    </dgm:pt>
    <dgm:pt modelId="{4838EC16-31D6-4501-B0B2-DE3608BA07FF}" type="pres">
      <dgm:prSet presAssocID="{756AFA52-4B44-4E50-BB74-C74771D4B5EE}" presName="background3" presStyleLbl="node3" presStyleIdx="1" presStyleCnt="2"/>
      <dgm:spPr/>
    </dgm:pt>
    <dgm:pt modelId="{EA6F0205-BF1C-4589-A6DD-66291FFE3031}" type="pres">
      <dgm:prSet presAssocID="{756AFA52-4B44-4E50-BB74-C74771D4B5EE}" presName="text3" presStyleLbl="fgAcc3" presStyleIdx="1" presStyleCnt="2" custLinFactNeighborX="-20432">
        <dgm:presLayoutVars>
          <dgm:chPref val="3"/>
        </dgm:presLayoutVars>
      </dgm:prSet>
      <dgm:spPr/>
    </dgm:pt>
    <dgm:pt modelId="{8DC8FC00-18C8-421D-928D-47B19BD220ED}" type="pres">
      <dgm:prSet presAssocID="{756AFA52-4B44-4E50-BB74-C74771D4B5EE}" presName="hierChild4" presStyleCnt="0"/>
      <dgm:spPr/>
    </dgm:pt>
    <dgm:pt modelId="{3774FE8E-7C09-44A4-B346-A848635FD315}" type="pres">
      <dgm:prSet presAssocID="{E0567A0B-9E62-4007-88A3-82AE1814E7B8}" presName="Name23" presStyleLbl="parChTrans1D4" presStyleIdx="1" presStyleCnt="2"/>
      <dgm:spPr/>
    </dgm:pt>
    <dgm:pt modelId="{7D9766E6-4FED-42C6-8797-C2E51718F2D0}" type="pres">
      <dgm:prSet presAssocID="{37640C38-6AD1-41FF-BAF7-A13E1129046B}" presName="hierRoot4" presStyleCnt="0"/>
      <dgm:spPr/>
    </dgm:pt>
    <dgm:pt modelId="{8BE9F356-C455-4E99-A89F-0F8BBE3A911C}" type="pres">
      <dgm:prSet presAssocID="{37640C38-6AD1-41FF-BAF7-A13E1129046B}" presName="composite4" presStyleCnt="0"/>
      <dgm:spPr/>
    </dgm:pt>
    <dgm:pt modelId="{FB5ACB61-DCD0-4B87-8F65-77BC19CE2F90}" type="pres">
      <dgm:prSet presAssocID="{37640C38-6AD1-41FF-BAF7-A13E1129046B}" presName="background4" presStyleLbl="node4" presStyleIdx="1" presStyleCnt="2"/>
      <dgm:spPr/>
    </dgm:pt>
    <dgm:pt modelId="{CFF82876-EA58-44D7-9C83-B7754C516048}" type="pres">
      <dgm:prSet presAssocID="{37640C38-6AD1-41FF-BAF7-A13E1129046B}" presName="text4" presStyleLbl="fgAcc4" presStyleIdx="1" presStyleCnt="2" custLinFactNeighborX="66536">
        <dgm:presLayoutVars>
          <dgm:chPref val="3"/>
        </dgm:presLayoutVars>
      </dgm:prSet>
      <dgm:spPr/>
    </dgm:pt>
    <dgm:pt modelId="{97095E19-2762-4F65-965F-005FC1AA8E33}" type="pres">
      <dgm:prSet presAssocID="{37640C38-6AD1-41FF-BAF7-A13E1129046B}" presName="hierChild5" presStyleCnt="0"/>
      <dgm:spPr/>
    </dgm:pt>
  </dgm:ptLst>
  <dgm:cxnLst>
    <dgm:cxn modelId="{2F652705-4BE9-4BA5-A249-4F069FB7A4CD}" type="presOf" srcId="{6F62DDA8-E905-449A-B5E5-53ACD90059CF}" destId="{D306AFCD-1D37-4097-A2DF-471199A66429}" srcOrd="0" destOrd="0" presId="urn:microsoft.com/office/officeart/2005/8/layout/hierarchy1"/>
    <dgm:cxn modelId="{E5EF7B2D-0A7A-4239-9DE0-CC051D930044}" type="presOf" srcId="{0D651D7D-1ADE-4F3D-930C-24778280AFCD}" destId="{84B3D08E-D902-48E2-B00A-58C919E93917}" srcOrd="0" destOrd="0" presId="urn:microsoft.com/office/officeart/2005/8/layout/hierarchy1"/>
    <dgm:cxn modelId="{2706023F-DFC7-4996-A250-DC05513D525D}" type="presOf" srcId="{2EFE32C0-B20F-4779-A94C-C9657C45B677}" destId="{13694D4A-C7CC-481C-9B3E-C85C5B319F3F}" srcOrd="0" destOrd="0" presId="urn:microsoft.com/office/officeart/2005/8/layout/hierarchy1"/>
    <dgm:cxn modelId="{A5DD655B-5B10-4011-BE20-424ABF48323D}" type="presOf" srcId="{E0567A0B-9E62-4007-88A3-82AE1814E7B8}" destId="{3774FE8E-7C09-44A4-B346-A848635FD315}" srcOrd="0" destOrd="0" presId="urn:microsoft.com/office/officeart/2005/8/layout/hierarchy1"/>
    <dgm:cxn modelId="{A865DE45-2E8E-4E09-B2C6-38F4D2C1D0E8}" srcId="{2EFE32C0-B20F-4779-A94C-C9657C45B677}" destId="{84E5E83C-D3EF-431D-B263-CA33D8313FC0}" srcOrd="1" destOrd="0" parTransId="{93379CBD-DD64-4383-A5FB-FEA195B8CFA7}" sibTransId="{18CC0C0C-748B-49B8-ABE7-08D9A57FB2FD}"/>
    <dgm:cxn modelId="{8C6DB684-B86E-43E9-97C9-91614D8822F1}" type="presOf" srcId="{966A017D-8FEC-461C-9534-0A6DEC8B13E7}" destId="{356BDC16-F516-4F35-8408-685C83E2F6E1}" srcOrd="0" destOrd="0" presId="urn:microsoft.com/office/officeart/2005/8/layout/hierarchy1"/>
    <dgm:cxn modelId="{C6E49289-F2D4-40AC-A0A1-B06C7D3A5934}" type="presOf" srcId="{84E5E83C-D3EF-431D-B263-CA33D8313FC0}" destId="{EA1D0C79-FDF1-4067-ACD7-22E7E6A28609}" srcOrd="0" destOrd="0" presId="urn:microsoft.com/office/officeart/2005/8/layout/hierarchy1"/>
    <dgm:cxn modelId="{BBE47D90-9E76-4611-8D09-859157A62019}" type="presOf" srcId="{5E54852F-2F98-4941-81DE-DD80B27E921B}" destId="{4F56FEF8-EF8C-4C1F-9AFA-3472D4A012BD}" srcOrd="0" destOrd="0" presId="urn:microsoft.com/office/officeart/2005/8/layout/hierarchy1"/>
    <dgm:cxn modelId="{96D71893-E3E9-41AB-AF56-4F737861B02E}" type="presOf" srcId="{2635659D-C452-4283-86CD-D48C65E00BEC}" destId="{091B55D7-0AED-4046-A8A4-7A29C2DA4ADA}" srcOrd="0" destOrd="0" presId="urn:microsoft.com/office/officeart/2005/8/layout/hierarchy1"/>
    <dgm:cxn modelId="{0E1E09AC-8E5D-4CA1-958A-BE3074C59044}" type="presOf" srcId="{37640C38-6AD1-41FF-BAF7-A13E1129046B}" destId="{CFF82876-EA58-44D7-9C83-B7754C516048}" srcOrd="0" destOrd="0" presId="urn:microsoft.com/office/officeart/2005/8/layout/hierarchy1"/>
    <dgm:cxn modelId="{C11273AD-4BA5-4964-91B9-43243B8017C7}" type="presOf" srcId="{2F701401-4F05-4F4D-B08A-E308EF1FBB8B}" destId="{8562D5A7-524C-479A-B241-6B5F55D2B991}" srcOrd="0" destOrd="0" presId="urn:microsoft.com/office/officeart/2005/8/layout/hierarchy1"/>
    <dgm:cxn modelId="{8CA3C1AE-D29B-420D-B09B-335C095B435D}" type="presOf" srcId="{2BB4C189-91E9-4A28-BD31-B29CCE62151A}" destId="{63B2773E-EE38-42AC-BB29-A103854409CD}" srcOrd="0" destOrd="0" presId="urn:microsoft.com/office/officeart/2005/8/layout/hierarchy1"/>
    <dgm:cxn modelId="{EC0FC4BA-0E61-4FB1-81F8-EA3B35C9F041}" type="presOf" srcId="{93379CBD-DD64-4383-A5FB-FEA195B8CFA7}" destId="{42F68A89-CF56-4492-884B-3F7A2B4570F6}" srcOrd="0" destOrd="0" presId="urn:microsoft.com/office/officeart/2005/8/layout/hierarchy1"/>
    <dgm:cxn modelId="{FA79E6BA-A908-4F70-85A6-A84E2044245C}" type="presOf" srcId="{756AFA52-4B44-4E50-BB74-C74771D4B5EE}" destId="{EA6F0205-BF1C-4589-A6DD-66291FFE3031}" srcOrd="0" destOrd="0" presId="urn:microsoft.com/office/officeart/2005/8/layout/hierarchy1"/>
    <dgm:cxn modelId="{CDC33FBD-4E2B-4C7E-A24C-393906D5710F}" srcId="{2EFE32C0-B20F-4779-A94C-C9657C45B677}" destId="{2F701401-4F05-4F4D-B08A-E308EF1FBB8B}" srcOrd="0" destOrd="0" parTransId="{6F62DDA8-E905-449A-B5E5-53ACD90059CF}" sibTransId="{792DEA86-FED6-4FB1-9063-25BD019CA846}"/>
    <dgm:cxn modelId="{40AEABC0-EE70-44CE-8442-680B9D5E101C}" srcId="{84E5E83C-D3EF-431D-B263-CA33D8313FC0}" destId="{756AFA52-4B44-4E50-BB74-C74771D4B5EE}" srcOrd="0" destOrd="0" parTransId="{0D651D7D-1ADE-4F3D-930C-24778280AFCD}" sibTransId="{71BE0F29-7BC2-41F5-8852-E9703D227010}"/>
    <dgm:cxn modelId="{3E294AC7-69DD-4519-AF22-F8B3B2AC5D87}" srcId="{756AFA52-4B44-4E50-BB74-C74771D4B5EE}" destId="{37640C38-6AD1-41FF-BAF7-A13E1129046B}" srcOrd="0" destOrd="0" parTransId="{E0567A0B-9E62-4007-88A3-82AE1814E7B8}" sibTransId="{8868020E-CF62-440F-BF10-CF60EA00272C}"/>
    <dgm:cxn modelId="{16D878CF-4F27-4034-BA28-775EDB60580B}" srcId="{65160B6E-30FB-42F1-A54B-9B1C344D9990}" destId="{2BB4C189-91E9-4A28-BD31-B29CCE62151A}" srcOrd="0" destOrd="0" parTransId="{2635659D-C452-4283-86CD-D48C65E00BEC}" sibTransId="{6B7A5FA4-7118-48A4-9181-13E56F66E3AD}"/>
    <dgm:cxn modelId="{3599CEDD-7D00-4030-AEF5-2AF526B71C25}" srcId="{2F701401-4F05-4F4D-B08A-E308EF1FBB8B}" destId="{65160B6E-30FB-42F1-A54B-9B1C344D9990}" srcOrd="0" destOrd="0" parTransId="{966A017D-8FEC-461C-9534-0A6DEC8B13E7}" sibTransId="{520CE33D-845B-4AB1-9420-A028C0340473}"/>
    <dgm:cxn modelId="{4A3724E7-4D2F-4EF6-8369-B590FB71D98B}" srcId="{5E54852F-2F98-4941-81DE-DD80B27E921B}" destId="{2EFE32C0-B20F-4779-A94C-C9657C45B677}" srcOrd="0" destOrd="0" parTransId="{AB32955A-1120-494B-8130-9B63945A2BCD}" sibTransId="{D1DAED80-603D-4601-BCA3-345910BD5C4F}"/>
    <dgm:cxn modelId="{18B4A2F6-C91A-44FF-879D-014307CEEA09}" type="presOf" srcId="{65160B6E-30FB-42F1-A54B-9B1C344D9990}" destId="{3D6EC2FA-7548-4FA1-8C03-5018935057AC}" srcOrd="0" destOrd="0" presId="urn:microsoft.com/office/officeart/2005/8/layout/hierarchy1"/>
    <dgm:cxn modelId="{F61872E3-C821-472A-976C-DB5910B31DB4}" type="presParOf" srcId="{4F56FEF8-EF8C-4C1F-9AFA-3472D4A012BD}" destId="{233A1B42-63FA-4573-BFB5-8E3F25080FB1}" srcOrd="0" destOrd="0" presId="urn:microsoft.com/office/officeart/2005/8/layout/hierarchy1"/>
    <dgm:cxn modelId="{1C89C7DD-C058-426A-85A6-163554677BE7}" type="presParOf" srcId="{233A1B42-63FA-4573-BFB5-8E3F25080FB1}" destId="{C41C4B61-3440-4E5F-9EB2-BA02DBFC36DE}" srcOrd="0" destOrd="0" presId="urn:microsoft.com/office/officeart/2005/8/layout/hierarchy1"/>
    <dgm:cxn modelId="{C748EAD5-EE6B-4844-A9DD-173AC6113942}" type="presParOf" srcId="{C41C4B61-3440-4E5F-9EB2-BA02DBFC36DE}" destId="{63CADCAF-2BBD-4F31-9965-C691DE01652F}" srcOrd="0" destOrd="0" presId="urn:microsoft.com/office/officeart/2005/8/layout/hierarchy1"/>
    <dgm:cxn modelId="{95A9D560-684B-4D54-8EA8-850ACF05B98C}" type="presParOf" srcId="{C41C4B61-3440-4E5F-9EB2-BA02DBFC36DE}" destId="{13694D4A-C7CC-481C-9B3E-C85C5B319F3F}" srcOrd="1" destOrd="0" presId="urn:microsoft.com/office/officeart/2005/8/layout/hierarchy1"/>
    <dgm:cxn modelId="{EAD7E636-2487-4E08-8832-A5D5BAA78A9F}" type="presParOf" srcId="{233A1B42-63FA-4573-BFB5-8E3F25080FB1}" destId="{4C36FA4F-13AF-4BFC-B4E5-F64921843307}" srcOrd="1" destOrd="0" presId="urn:microsoft.com/office/officeart/2005/8/layout/hierarchy1"/>
    <dgm:cxn modelId="{CFE36F7B-2AB1-41D3-B8A3-C6408B09B271}" type="presParOf" srcId="{4C36FA4F-13AF-4BFC-B4E5-F64921843307}" destId="{D306AFCD-1D37-4097-A2DF-471199A66429}" srcOrd="0" destOrd="0" presId="urn:microsoft.com/office/officeart/2005/8/layout/hierarchy1"/>
    <dgm:cxn modelId="{202D0346-E378-4466-8F73-8DEEDDBC71AC}" type="presParOf" srcId="{4C36FA4F-13AF-4BFC-B4E5-F64921843307}" destId="{2D58A15C-06D7-4899-A2CE-C1D019EDF5B0}" srcOrd="1" destOrd="0" presId="urn:microsoft.com/office/officeart/2005/8/layout/hierarchy1"/>
    <dgm:cxn modelId="{E2CD4DBC-332C-415C-B3E1-F4AAD0C0BFCE}" type="presParOf" srcId="{2D58A15C-06D7-4899-A2CE-C1D019EDF5B0}" destId="{3AFF4525-0B02-4A45-BF49-9CC8CD11A6F1}" srcOrd="0" destOrd="0" presId="urn:microsoft.com/office/officeart/2005/8/layout/hierarchy1"/>
    <dgm:cxn modelId="{9E77D90D-957A-4FC4-A485-54781ACBA6F0}" type="presParOf" srcId="{3AFF4525-0B02-4A45-BF49-9CC8CD11A6F1}" destId="{C21E231E-F009-4095-8866-714E7840A9C8}" srcOrd="0" destOrd="0" presId="urn:microsoft.com/office/officeart/2005/8/layout/hierarchy1"/>
    <dgm:cxn modelId="{EFE8A23C-141F-4481-A53B-A853A6BA13D3}" type="presParOf" srcId="{3AFF4525-0B02-4A45-BF49-9CC8CD11A6F1}" destId="{8562D5A7-524C-479A-B241-6B5F55D2B991}" srcOrd="1" destOrd="0" presId="urn:microsoft.com/office/officeart/2005/8/layout/hierarchy1"/>
    <dgm:cxn modelId="{D4D4774B-84EA-4B9E-894D-39178B673D5A}" type="presParOf" srcId="{2D58A15C-06D7-4899-A2CE-C1D019EDF5B0}" destId="{F2E6CF56-8AAB-40C2-8E4A-E89C1EA589E9}" srcOrd="1" destOrd="0" presId="urn:microsoft.com/office/officeart/2005/8/layout/hierarchy1"/>
    <dgm:cxn modelId="{EE90C55F-6A90-4810-A984-957DF4316496}" type="presParOf" srcId="{F2E6CF56-8AAB-40C2-8E4A-E89C1EA589E9}" destId="{356BDC16-F516-4F35-8408-685C83E2F6E1}" srcOrd="0" destOrd="0" presId="urn:microsoft.com/office/officeart/2005/8/layout/hierarchy1"/>
    <dgm:cxn modelId="{832CBF51-23E8-4DC9-8B63-AF163E3498C0}" type="presParOf" srcId="{F2E6CF56-8AAB-40C2-8E4A-E89C1EA589E9}" destId="{0E7FABAD-E251-4A05-BBFF-0B9F5394AA6B}" srcOrd="1" destOrd="0" presId="urn:microsoft.com/office/officeart/2005/8/layout/hierarchy1"/>
    <dgm:cxn modelId="{C2205D10-07B5-4F8E-8D76-809F96F1033E}" type="presParOf" srcId="{0E7FABAD-E251-4A05-BBFF-0B9F5394AA6B}" destId="{1AF1B291-CD82-454E-96D1-44FA106FFF38}" srcOrd="0" destOrd="0" presId="urn:microsoft.com/office/officeart/2005/8/layout/hierarchy1"/>
    <dgm:cxn modelId="{FF21FB94-2190-4623-B677-52021D8BADB4}" type="presParOf" srcId="{1AF1B291-CD82-454E-96D1-44FA106FFF38}" destId="{B8D50801-5DD6-4163-AA5A-7AB2BD3BF949}" srcOrd="0" destOrd="0" presId="urn:microsoft.com/office/officeart/2005/8/layout/hierarchy1"/>
    <dgm:cxn modelId="{5A02D99A-8CE3-4583-9B8F-815CF2F45E67}" type="presParOf" srcId="{1AF1B291-CD82-454E-96D1-44FA106FFF38}" destId="{3D6EC2FA-7548-4FA1-8C03-5018935057AC}" srcOrd="1" destOrd="0" presId="urn:microsoft.com/office/officeart/2005/8/layout/hierarchy1"/>
    <dgm:cxn modelId="{9E2143DD-619E-41DE-AF9C-33537646108E}" type="presParOf" srcId="{0E7FABAD-E251-4A05-BBFF-0B9F5394AA6B}" destId="{1275EFCE-AD90-4381-9C91-D1B4D1956AEB}" srcOrd="1" destOrd="0" presId="urn:microsoft.com/office/officeart/2005/8/layout/hierarchy1"/>
    <dgm:cxn modelId="{97714259-9122-45EF-A4E9-D64DBB3DE540}" type="presParOf" srcId="{1275EFCE-AD90-4381-9C91-D1B4D1956AEB}" destId="{091B55D7-0AED-4046-A8A4-7A29C2DA4ADA}" srcOrd="0" destOrd="0" presId="urn:microsoft.com/office/officeart/2005/8/layout/hierarchy1"/>
    <dgm:cxn modelId="{5F1A01FA-8237-4C53-A977-2586890A02D4}" type="presParOf" srcId="{1275EFCE-AD90-4381-9C91-D1B4D1956AEB}" destId="{42D72C7A-8642-4E4D-8ABB-DE1BEEC2DE8B}" srcOrd="1" destOrd="0" presId="urn:microsoft.com/office/officeart/2005/8/layout/hierarchy1"/>
    <dgm:cxn modelId="{846A48A4-82FF-4EE0-96A9-9127371F33C6}" type="presParOf" srcId="{42D72C7A-8642-4E4D-8ABB-DE1BEEC2DE8B}" destId="{4A79EAD5-0412-4E3D-A8DC-2B4238B5BF11}" srcOrd="0" destOrd="0" presId="urn:microsoft.com/office/officeart/2005/8/layout/hierarchy1"/>
    <dgm:cxn modelId="{2BE686DA-19E8-42D3-BB82-A34BA5AC86F9}" type="presParOf" srcId="{4A79EAD5-0412-4E3D-A8DC-2B4238B5BF11}" destId="{5307A377-5144-4829-ABEA-82018AAF54C6}" srcOrd="0" destOrd="0" presId="urn:microsoft.com/office/officeart/2005/8/layout/hierarchy1"/>
    <dgm:cxn modelId="{2A565354-5EA2-4F20-A002-A7D479397E9D}" type="presParOf" srcId="{4A79EAD5-0412-4E3D-A8DC-2B4238B5BF11}" destId="{63B2773E-EE38-42AC-BB29-A103854409CD}" srcOrd="1" destOrd="0" presId="urn:microsoft.com/office/officeart/2005/8/layout/hierarchy1"/>
    <dgm:cxn modelId="{909344DD-DD73-44E5-A265-E4BB48C42D18}" type="presParOf" srcId="{42D72C7A-8642-4E4D-8ABB-DE1BEEC2DE8B}" destId="{E35646CA-2F21-4CC7-9819-3C28BA5A8E39}" srcOrd="1" destOrd="0" presId="urn:microsoft.com/office/officeart/2005/8/layout/hierarchy1"/>
    <dgm:cxn modelId="{FDF77346-47A7-423F-ACC4-7268D280EC29}" type="presParOf" srcId="{4C36FA4F-13AF-4BFC-B4E5-F64921843307}" destId="{42F68A89-CF56-4492-884B-3F7A2B4570F6}" srcOrd="2" destOrd="0" presId="urn:microsoft.com/office/officeart/2005/8/layout/hierarchy1"/>
    <dgm:cxn modelId="{4CC42E13-1D44-47EA-B513-BE11A58DCD2C}" type="presParOf" srcId="{4C36FA4F-13AF-4BFC-B4E5-F64921843307}" destId="{D0238275-48D9-439B-AC33-D24C400A2805}" srcOrd="3" destOrd="0" presId="urn:microsoft.com/office/officeart/2005/8/layout/hierarchy1"/>
    <dgm:cxn modelId="{B11AA31A-F44D-44D7-A4B0-53F41AD57276}" type="presParOf" srcId="{D0238275-48D9-439B-AC33-D24C400A2805}" destId="{9E2C3D1D-8AC9-4BD7-B7AD-2C12E20FC21A}" srcOrd="0" destOrd="0" presId="urn:microsoft.com/office/officeart/2005/8/layout/hierarchy1"/>
    <dgm:cxn modelId="{1B826B9C-290B-4424-8089-AA42E6C30338}" type="presParOf" srcId="{9E2C3D1D-8AC9-4BD7-B7AD-2C12E20FC21A}" destId="{9433FD82-5B9E-428E-8402-F66548633697}" srcOrd="0" destOrd="0" presId="urn:microsoft.com/office/officeart/2005/8/layout/hierarchy1"/>
    <dgm:cxn modelId="{0DFE22FF-9004-4A6F-918E-5D05ED8DF211}" type="presParOf" srcId="{9E2C3D1D-8AC9-4BD7-B7AD-2C12E20FC21A}" destId="{EA1D0C79-FDF1-4067-ACD7-22E7E6A28609}" srcOrd="1" destOrd="0" presId="urn:microsoft.com/office/officeart/2005/8/layout/hierarchy1"/>
    <dgm:cxn modelId="{930AB532-EAA2-4948-8072-2308DD005042}" type="presParOf" srcId="{D0238275-48D9-439B-AC33-D24C400A2805}" destId="{486AC737-F215-40F4-AEB1-C496B29287FD}" srcOrd="1" destOrd="0" presId="urn:microsoft.com/office/officeart/2005/8/layout/hierarchy1"/>
    <dgm:cxn modelId="{41087775-3D5D-49F9-9ED8-63FD33AEF4C9}" type="presParOf" srcId="{486AC737-F215-40F4-AEB1-C496B29287FD}" destId="{84B3D08E-D902-48E2-B00A-58C919E93917}" srcOrd="0" destOrd="0" presId="urn:microsoft.com/office/officeart/2005/8/layout/hierarchy1"/>
    <dgm:cxn modelId="{39C4AD26-0032-4A77-86EB-EED2F40A0E98}" type="presParOf" srcId="{486AC737-F215-40F4-AEB1-C496B29287FD}" destId="{F11CA77F-3057-48C0-A0F4-A7C689C3971D}" srcOrd="1" destOrd="0" presId="urn:microsoft.com/office/officeart/2005/8/layout/hierarchy1"/>
    <dgm:cxn modelId="{46534BEA-5C2C-4D9A-A83F-B66C70AB5BB1}" type="presParOf" srcId="{F11CA77F-3057-48C0-A0F4-A7C689C3971D}" destId="{2FF16615-D632-4723-B6D9-3A37D0A89017}" srcOrd="0" destOrd="0" presId="urn:microsoft.com/office/officeart/2005/8/layout/hierarchy1"/>
    <dgm:cxn modelId="{9CD48A18-B06F-422D-AA51-7854A3DEFE34}" type="presParOf" srcId="{2FF16615-D632-4723-B6D9-3A37D0A89017}" destId="{4838EC16-31D6-4501-B0B2-DE3608BA07FF}" srcOrd="0" destOrd="0" presId="urn:microsoft.com/office/officeart/2005/8/layout/hierarchy1"/>
    <dgm:cxn modelId="{089785F9-D5AA-4AEB-9385-DBA6AE26F263}" type="presParOf" srcId="{2FF16615-D632-4723-B6D9-3A37D0A89017}" destId="{EA6F0205-BF1C-4589-A6DD-66291FFE3031}" srcOrd="1" destOrd="0" presId="urn:microsoft.com/office/officeart/2005/8/layout/hierarchy1"/>
    <dgm:cxn modelId="{A2E37A8F-0B5B-4B4D-947E-C64369FBB6F9}" type="presParOf" srcId="{F11CA77F-3057-48C0-A0F4-A7C689C3971D}" destId="{8DC8FC00-18C8-421D-928D-47B19BD220ED}" srcOrd="1" destOrd="0" presId="urn:microsoft.com/office/officeart/2005/8/layout/hierarchy1"/>
    <dgm:cxn modelId="{86CCE175-6F17-4061-9E6E-8211364B1B7E}" type="presParOf" srcId="{8DC8FC00-18C8-421D-928D-47B19BD220ED}" destId="{3774FE8E-7C09-44A4-B346-A848635FD315}" srcOrd="0" destOrd="0" presId="urn:microsoft.com/office/officeart/2005/8/layout/hierarchy1"/>
    <dgm:cxn modelId="{DE68DF89-795F-4ECB-A785-AB3A41165D8B}" type="presParOf" srcId="{8DC8FC00-18C8-421D-928D-47B19BD220ED}" destId="{7D9766E6-4FED-42C6-8797-C2E51718F2D0}" srcOrd="1" destOrd="0" presId="urn:microsoft.com/office/officeart/2005/8/layout/hierarchy1"/>
    <dgm:cxn modelId="{B668F448-624F-4578-A088-BC469F048483}" type="presParOf" srcId="{7D9766E6-4FED-42C6-8797-C2E51718F2D0}" destId="{8BE9F356-C455-4E99-A89F-0F8BBE3A911C}" srcOrd="0" destOrd="0" presId="urn:microsoft.com/office/officeart/2005/8/layout/hierarchy1"/>
    <dgm:cxn modelId="{92FE1429-162D-4A55-8C56-2BC5BC5F2FAC}" type="presParOf" srcId="{8BE9F356-C455-4E99-A89F-0F8BBE3A911C}" destId="{FB5ACB61-DCD0-4B87-8F65-77BC19CE2F90}" srcOrd="0" destOrd="0" presId="urn:microsoft.com/office/officeart/2005/8/layout/hierarchy1"/>
    <dgm:cxn modelId="{19858C08-3D82-44F8-85FE-5A7825FBDA33}" type="presParOf" srcId="{8BE9F356-C455-4E99-A89F-0F8BBE3A911C}" destId="{CFF82876-EA58-44D7-9C83-B7754C516048}" srcOrd="1" destOrd="0" presId="urn:microsoft.com/office/officeart/2005/8/layout/hierarchy1"/>
    <dgm:cxn modelId="{6CD43935-16C5-44BA-97A5-08225FEE3AB2}" type="presParOf" srcId="{7D9766E6-4FED-42C6-8797-C2E51718F2D0}" destId="{97095E19-2762-4F65-965F-005FC1AA8E3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1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E237B796-09B9-49F5-A249-AB326404C65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2A674BD-C392-4927-A712-1BFCC7FA20AA}">
      <dgm:prSet phldrT="[文本]"/>
      <dgm:spPr/>
      <dgm:t>
        <a:bodyPr/>
        <a:lstStyle/>
        <a:p>
          <a:r>
            <a:rPr lang="en-US" altLang="zh-CN"/>
            <a:t>A1</a:t>
          </a:r>
          <a:endParaRPr lang="zh-CN" altLang="en-US"/>
        </a:p>
      </dgm:t>
    </dgm:pt>
    <dgm:pt modelId="{7838C5A8-5DBF-4EC9-AE42-8BF63BA2F6EA}" type="parTrans" cxnId="{11D13471-53ED-4AE9-9BE2-3C8E55DECD09}">
      <dgm:prSet/>
      <dgm:spPr/>
      <dgm:t>
        <a:bodyPr/>
        <a:lstStyle/>
        <a:p>
          <a:endParaRPr lang="zh-CN" altLang="en-US"/>
        </a:p>
      </dgm:t>
    </dgm:pt>
    <dgm:pt modelId="{9A9E0C69-1B00-4A25-BECF-318D9C380822}" type="sibTrans" cxnId="{11D13471-53ED-4AE9-9BE2-3C8E55DECD09}">
      <dgm:prSet/>
      <dgm:spPr/>
      <dgm:t>
        <a:bodyPr/>
        <a:lstStyle/>
        <a:p>
          <a:endParaRPr lang="zh-CN" altLang="en-US"/>
        </a:p>
      </dgm:t>
    </dgm:pt>
    <dgm:pt modelId="{CB464DDF-225E-4AE0-B914-A81F12B88C60}">
      <dgm:prSet phldrT="[文本]"/>
      <dgm:spPr/>
      <dgm:t>
        <a:bodyPr/>
        <a:lstStyle/>
        <a:p>
          <a:r>
            <a:rPr lang="en-US" altLang="zh-CN"/>
            <a:t>B2</a:t>
          </a:r>
          <a:endParaRPr lang="zh-CN" altLang="en-US"/>
        </a:p>
      </dgm:t>
    </dgm:pt>
    <dgm:pt modelId="{5F4F2379-EA26-4A5F-A35D-F248F271EB3C}" type="parTrans" cxnId="{877864F9-C018-4F5B-8DDA-7530F19735FB}">
      <dgm:prSet/>
      <dgm:spPr/>
      <dgm:t>
        <a:bodyPr/>
        <a:lstStyle/>
        <a:p>
          <a:endParaRPr lang="zh-CN" altLang="en-US"/>
        </a:p>
      </dgm:t>
    </dgm:pt>
    <dgm:pt modelId="{DD8601CE-EDE7-4CE1-AACE-447603B8BE0C}" type="sibTrans" cxnId="{877864F9-C018-4F5B-8DDA-7530F19735FB}">
      <dgm:prSet/>
      <dgm:spPr/>
      <dgm:t>
        <a:bodyPr/>
        <a:lstStyle/>
        <a:p>
          <a:endParaRPr lang="zh-CN" altLang="en-US"/>
        </a:p>
      </dgm:t>
    </dgm:pt>
    <dgm:pt modelId="{77BBC581-E7BE-4EA7-BA0A-BA9E272919D5}">
      <dgm:prSet phldrT="[文本]"/>
      <dgm:spPr/>
      <dgm:t>
        <a:bodyPr/>
        <a:lstStyle/>
        <a:p>
          <a:r>
            <a:rPr lang="en-US" altLang="zh-CN"/>
            <a:t>@4</a:t>
          </a:r>
          <a:endParaRPr lang="zh-CN" altLang="en-US"/>
        </a:p>
      </dgm:t>
    </dgm:pt>
    <dgm:pt modelId="{A4E091C1-04E0-436F-BC68-2E224FB363DA}" type="parTrans" cxnId="{460BA7F8-6D29-4901-AA1C-307C7B789376}">
      <dgm:prSet/>
      <dgm:spPr/>
      <dgm:t>
        <a:bodyPr/>
        <a:lstStyle/>
        <a:p>
          <a:endParaRPr lang="zh-CN" altLang="en-US"/>
        </a:p>
      </dgm:t>
    </dgm:pt>
    <dgm:pt modelId="{63E33EDE-219B-4B43-BED0-4DB69BBF3496}" type="sibTrans" cxnId="{460BA7F8-6D29-4901-AA1C-307C7B789376}">
      <dgm:prSet/>
      <dgm:spPr/>
      <dgm:t>
        <a:bodyPr/>
        <a:lstStyle/>
        <a:p>
          <a:endParaRPr lang="zh-CN" altLang="en-US"/>
        </a:p>
      </dgm:t>
    </dgm:pt>
    <dgm:pt modelId="{09F03DC9-89DC-406E-B138-5D047DE9E079}">
      <dgm:prSet phldrT="[文本]"/>
      <dgm:spPr/>
      <dgm:t>
        <a:bodyPr/>
        <a:lstStyle/>
        <a:p>
          <a:r>
            <a:rPr lang="en-US" altLang="zh-CN"/>
            <a:t>D5</a:t>
          </a:r>
          <a:endParaRPr lang="zh-CN" altLang="en-US"/>
        </a:p>
      </dgm:t>
    </dgm:pt>
    <dgm:pt modelId="{DCC0DCEF-4F6E-4664-92DC-A5B8B409EC6B}" type="parTrans" cxnId="{19A29CC9-2E85-4C02-AEA0-0DD2877F5844}">
      <dgm:prSet/>
      <dgm:spPr/>
      <dgm:t>
        <a:bodyPr/>
        <a:lstStyle/>
        <a:p>
          <a:endParaRPr lang="zh-CN" altLang="en-US"/>
        </a:p>
      </dgm:t>
    </dgm:pt>
    <dgm:pt modelId="{EB23D7A1-9921-4DAA-9D56-8027AD3ED4C8}" type="sibTrans" cxnId="{19A29CC9-2E85-4C02-AEA0-0DD2877F5844}">
      <dgm:prSet/>
      <dgm:spPr/>
      <dgm:t>
        <a:bodyPr/>
        <a:lstStyle/>
        <a:p>
          <a:endParaRPr lang="zh-CN" altLang="en-US"/>
        </a:p>
      </dgm:t>
    </dgm:pt>
    <dgm:pt modelId="{6E3BA4E0-3380-4833-AEE5-E2C3D2281724}">
      <dgm:prSet phldrT="[文本]"/>
      <dgm:spPr/>
      <dgm:t>
        <a:bodyPr/>
        <a:lstStyle/>
        <a:p>
          <a:r>
            <a:rPr lang="en-US" altLang="zh-CN"/>
            <a:t>C3</a:t>
          </a:r>
          <a:endParaRPr lang="zh-CN" altLang="en-US"/>
        </a:p>
      </dgm:t>
    </dgm:pt>
    <dgm:pt modelId="{C8796360-E4B1-4655-9A0F-A901B9DE0130}" type="parTrans" cxnId="{C31529F7-8B58-4161-B164-1C6CEBAD4ACA}">
      <dgm:prSet/>
      <dgm:spPr/>
      <dgm:t>
        <a:bodyPr/>
        <a:lstStyle/>
        <a:p>
          <a:endParaRPr lang="zh-CN" altLang="en-US"/>
        </a:p>
      </dgm:t>
    </dgm:pt>
    <dgm:pt modelId="{5E8F873B-286F-4F4A-AEA8-607EE5F383CE}" type="sibTrans" cxnId="{C31529F7-8B58-4161-B164-1C6CEBAD4ACA}">
      <dgm:prSet/>
      <dgm:spPr/>
      <dgm:t>
        <a:bodyPr/>
        <a:lstStyle/>
        <a:p>
          <a:endParaRPr lang="zh-CN" altLang="en-US"/>
        </a:p>
      </dgm:t>
    </dgm:pt>
    <dgm:pt modelId="{48164763-4D02-48FD-8294-536038960E92}">
      <dgm:prSet phldrT="[文本]"/>
      <dgm:spPr/>
      <dgm:t>
        <a:bodyPr/>
        <a:lstStyle/>
        <a:p>
          <a:r>
            <a:rPr lang="en-US" altLang="zh-CN"/>
            <a:t>E6</a:t>
          </a:r>
          <a:endParaRPr lang="zh-CN" altLang="en-US"/>
        </a:p>
      </dgm:t>
    </dgm:pt>
    <dgm:pt modelId="{FCED0F61-05CD-485B-8119-0FED91B01A8E}" type="parTrans" cxnId="{54DC6730-3120-4703-9E7A-60E0B682ECC0}">
      <dgm:prSet/>
      <dgm:spPr/>
      <dgm:t>
        <a:bodyPr/>
        <a:lstStyle/>
        <a:p>
          <a:endParaRPr lang="zh-CN" altLang="en-US"/>
        </a:p>
      </dgm:t>
    </dgm:pt>
    <dgm:pt modelId="{535909CE-0A23-485D-B1C1-45F129D63907}" type="sibTrans" cxnId="{54DC6730-3120-4703-9E7A-60E0B682ECC0}">
      <dgm:prSet/>
      <dgm:spPr/>
      <dgm:t>
        <a:bodyPr/>
        <a:lstStyle/>
        <a:p>
          <a:endParaRPr lang="zh-CN" altLang="en-US"/>
        </a:p>
      </dgm:t>
    </dgm:pt>
    <dgm:pt modelId="{1895309B-7399-4563-A9AB-CFCD59340387}">
      <dgm:prSet/>
      <dgm:spPr/>
      <dgm:t>
        <a:bodyPr/>
        <a:lstStyle/>
        <a:p>
          <a:r>
            <a:rPr lang="en-US" altLang="zh-CN"/>
            <a:t>@7</a:t>
          </a:r>
          <a:endParaRPr lang="zh-CN" altLang="en-US"/>
        </a:p>
      </dgm:t>
    </dgm:pt>
    <dgm:pt modelId="{9719CF2B-9AC3-4A32-8ED5-587F09FE887A}" type="parTrans" cxnId="{ACCC9FA5-3BD1-482B-ADF1-C80EB935AF59}">
      <dgm:prSet/>
      <dgm:spPr/>
      <dgm:t>
        <a:bodyPr/>
        <a:lstStyle/>
        <a:p>
          <a:endParaRPr lang="zh-CN" altLang="en-US"/>
        </a:p>
      </dgm:t>
    </dgm:pt>
    <dgm:pt modelId="{DFA790EB-7DC4-4443-B9EE-1F854E96CFCE}" type="sibTrans" cxnId="{ACCC9FA5-3BD1-482B-ADF1-C80EB935AF59}">
      <dgm:prSet/>
      <dgm:spPr/>
      <dgm:t>
        <a:bodyPr/>
        <a:lstStyle/>
        <a:p>
          <a:endParaRPr lang="zh-CN" altLang="en-US"/>
        </a:p>
      </dgm:t>
    </dgm:pt>
    <dgm:pt modelId="{71063C5F-17BC-4613-9440-24BABADA550C}">
      <dgm:prSet/>
      <dgm:spPr/>
      <dgm:t>
        <a:bodyPr/>
        <a:lstStyle/>
        <a:p>
          <a:r>
            <a:rPr lang="en-US" altLang="zh-CN"/>
            <a:t>@8</a:t>
          </a:r>
          <a:endParaRPr lang="zh-CN" altLang="en-US"/>
        </a:p>
      </dgm:t>
    </dgm:pt>
    <dgm:pt modelId="{87876DA9-BDD1-48C0-83B8-A29084E08F40}" type="parTrans" cxnId="{6B3CF65B-F010-4FD8-861A-1BFD1CC01474}">
      <dgm:prSet/>
      <dgm:spPr/>
      <dgm:t>
        <a:bodyPr/>
        <a:lstStyle/>
        <a:p>
          <a:endParaRPr lang="zh-CN" altLang="en-US"/>
        </a:p>
      </dgm:t>
    </dgm:pt>
    <dgm:pt modelId="{3C0B2899-A644-48AA-875F-162980B5E163}" type="sibTrans" cxnId="{6B3CF65B-F010-4FD8-861A-1BFD1CC01474}">
      <dgm:prSet/>
      <dgm:spPr/>
      <dgm:t>
        <a:bodyPr/>
        <a:lstStyle/>
        <a:p>
          <a:endParaRPr lang="zh-CN" altLang="en-US"/>
        </a:p>
      </dgm:t>
    </dgm:pt>
    <dgm:pt modelId="{6F0933C9-455D-4A67-AFC1-AA0F266089B5}">
      <dgm:prSet/>
      <dgm:spPr/>
      <dgm:t>
        <a:bodyPr/>
        <a:lstStyle/>
        <a:p>
          <a:r>
            <a:rPr lang="en-US" altLang="zh-CN"/>
            <a:t>@9</a:t>
          </a:r>
          <a:endParaRPr lang="zh-CN" altLang="en-US"/>
        </a:p>
      </dgm:t>
    </dgm:pt>
    <dgm:pt modelId="{D9421342-EBA1-43B1-A7AD-011B19E5F149}" type="parTrans" cxnId="{44267B4D-9FC6-48C1-893D-A2ADC4098302}">
      <dgm:prSet/>
      <dgm:spPr/>
      <dgm:t>
        <a:bodyPr/>
        <a:lstStyle/>
        <a:p>
          <a:endParaRPr lang="zh-CN" altLang="en-US"/>
        </a:p>
      </dgm:t>
    </dgm:pt>
    <dgm:pt modelId="{FBF5CD63-F6B8-4F17-BF88-23F65BF88018}" type="sibTrans" cxnId="{44267B4D-9FC6-48C1-893D-A2ADC4098302}">
      <dgm:prSet/>
      <dgm:spPr/>
      <dgm:t>
        <a:bodyPr/>
        <a:lstStyle/>
        <a:p>
          <a:endParaRPr lang="zh-CN" altLang="en-US"/>
        </a:p>
      </dgm:t>
    </dgm:pt>
    <dgm:pt modelId="{D8AF83B7-9DA1-45E3-AEEB-B573E5122596}">
      <dgm:prSet/>
      <dgm:spPr/>
      <dgm:t>
        <a:bodyPr/>
        <a:lstStyle/>
        <a:p>
          <a:r>
            <a:rPr lang="en-US" altLang="zh-CN"/>
            <a:t>F10</a:t>
          </a:r>
          <a:endParaRPr lang="zh-CN" altLang="en-US"/>
        </a:p>
      </dgm:t>
    </dgm:pt>
    <dgm:pt modelId="{A352998C-428F-496C-8C81-1791EE134D28}" type="parTrans" cxnId="{58A528BB-021B-44DF-BD25-EE0536338DED}">
      <dgm:prSet/>
      <dgm:spPr/>
      <dgm:t>
        <a:bodyPr/>
        <a:lstStyle/>
        <a:p>
          <a:endParaRPr lang="zh-CN" altLang="en-US"/>
        </a:p>
      </dgm:t>
    </dgm:pt>
    <dgm:pt modelId="{F74A8E24-0840-4C90-962A-4BF54F88F7B2}" type="sibTrans" cxnId="{58A528BB-021B-44DF-BD25-EE0536338DED}">
      <dgm:prSet/>
      <dgm:spPr/>
      <dgm:t>
        <a:bodyPr/>
        <a:lstStyle/>
        <a:p>
          <a:endParaRPr lang="zh-CN" altLang="en-US"/>
        </a:p>
      </dgm:t>
    </dgm:pt>
    <dgm:pt modelId="{59CE7E33-0DAC-45C7-A37D-587C62642FA0}">
      <dgm:prSet/>
      <dgm:spPr/>
      <dgm:t>
        <a:bodyPr/>
        <a:lstStyle/>
        <a:p>
          <a:r>
            <a:rPr lang="en-US" altLang="zh-CN"/>
            <a:t>@11</a:t>
          </a:r>
          <a:endParaRPr lang="zh-CN" altLang="en-US"/>
        </a:p>
      </dgm:t>
    </dgm:pt>
    <dgm:pt modelId="{40464A91-2172-40B9-A3FA-05B8B8BAB329}" type="parTrans" cxnId="{DDD75FAE-F417-4F5E-8F19-DF3B429CA010}">
      <dgm:prSet/>
      <dgm:spPr/>
      <dgm:t>
        <a:bodyPr/>
        <a:lstStyle/>
        <a:p>
          <a:endParaRPr lang="zh-CN" altLang="en-US"/>
        </a:p>
      </dgm:t>
    </dgm:pt>
    <dgm:pt modelId="{ED693C94-9B3D-4483-B01B-2589B547C8B8}" type="sibTrans" cxnId="{DDD75FAE-F417-4F5E-8F19-DF3B429CA010}">
      <dgm:prSet/>
      <dgm:spPr/>
      <dgm:t>
        <a:bodyPr/>
        <a:lstStyle/>
        <a:p>
          <a:endParaRPr lang="zh-CN" altLang="en-US"/>
        </a:p>
      </dgm:t>
    </dgm:pt>
    <dgm:pt modelId="{3D8A6AD3-045C-48FC-9A07-CD51886FF5B3}">
      <dgm:prSet/>
      <dgm:spPr/>
      <dgm:t>
        <a:bodyPr/>
        <a:lstStyle/>
        <a:p>
          <a:r>
            <a:rPr lang="en-US" altLang="zh-CN"/>
            <a:t>@12</a:t>
          </a:r>
          <a:endParaRPr lang="zh-CN" altLang="en-US"/>
        </a:p>
      </dgm:t>
    </dgm:pt>
    <dgm:pt modelId="{0FA0DC9F-C4EB-412A-9093-70E089C07290}" type="parTrans" cxnId="{309D26AD-C687-4195-B22B-4DA8F01B8C88}">
      <dgm:prSet/>
      <dgm:spPr/>
      <dgm:t>
        <a:bodyPr/>
        <a:lstStyle/>
        <a:p>
          <a:endParaRPr lang="zh-CN" altLang="en-US"/>
        </a:p>
      </dgm:t>
    </dgm:pt>
    <dgm:pt modelId="{53599B7D-8235-459B-BB9A-2FE35304C641}" type="sibTrans" cxnId="{309D26AD-C687-4195-B22B-4DA8F01B8C88}">
      <dgm:prSet/>
      <dgm:spPr/>
      <dgm:t>
        <a:bodyPr/>
        <a:lstStyle/>
        <a:p>
          <a:endParaRPr lang="zh-CN" altLang="en-US"/>
        </a:p>
      </dgm:t>
    </dgm:pt>
    <dgm:pt modelId="{4CEB5692-1253-40DC-A622-E62CA19C12E9}">
      <dgm:prSet/>
      <dgm:spPr/>
      <dgm:t>
        <a:bodyPr/>
        <a:lstStyle/>
        <a:p>
          <a:r>
            <a:rPr lang="en-US" altLang="zh-CN"/>
            <a:t>G13</a:t>
          </a:r>
          <a:endParaRPr lang="zh-CN" altLang="en-US"/>
        </a:p>
      </dgm:t>
    </dgm:pt>
    <dgm:pt modelId="{FE70FC24-3D2E-4FB3-98B5-F34B32EC7EB7}" type="parTrans" cxnId="{71F2C59A-C604-4891-8AFC-6FE7FA4B2EE0}">
      <dgm:prSet/>
      <dgm:spPr/>
      <dgm:t>
        <a:bodyPr/>
        <a:lstStyle/>
        <a:p>
          <a:endParaRPr lang="zh-CN" altLang="en-US"/>
        </a:p>
      </dgm:t>
    </dgm:pt>
    <dgm:pt modelId="{AA1A68AC-EAE7-4DB7-A9F4-AF4D861CD102}" type="sibTrans" cxnId="{71F2C59A-C604-4891-8AFC-6FE7FA4B2EE0}">
      <dgm:prSet/>
      <dgm:spPr/>
      <dgm:t>
        <a:bodyPr/>
        <a:lstStyle/>
        <a:p>
          <a:endParaRPr lang="zh-CN" altLang="en-US"/>
        </a:p>
      </dgm:t>
    </dgm:pt>
    <dgm:pt modelId="{ACF18EFE-3EA5-48B8-B3FC-CEE76EC4B5E0}" type="pres">
      <dgm:prSet presAssocID="{E237B796-09B9-49F5-A249-AB326404C65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DFCF0B0-0F2F-4152-B1B5-E552409141D9}" type="pres">
      <dgm:prSet presAssocID="{A2A674BD-C392-4927-A712-1BFCC7FA20AA}" presName="hierRoot1" presStyleCnt="0"/>
      <dgm:spPr/>
    </dgm:pt>
    <dgm:pt modelId="{2F17ACFB-3F54-46A2-9504-12A6CF964196}" type="pres">
      <dgm:prSet presAssocID="{A2A674BD-C392-4927-A712-1BFCC7FA20AA}" presName="composite" presStyleCnt="0"/>
      <dgm:spPr/>
    </dgm:pt>
    <dgm:pt modelId="{39A7D8C1-F894-4697-A2F7-106943F5B4D4}" type="pres">
      <dgm:prSet presAssocID="{A2A674BD-C392-4927-A712-1BFCC7FA20AA}" presName="background" presStyleLbl="node0" presStyleIdx="0" presStyleCnt="1"/>
      <dgm:spPr/>
    </dgm:pt>
    <dgm:pt modelId="{A5764880-6D21-490E-8FB1-42B7E330B103}" type="pres">
      <dgm:prSet presAssocID="{A2A674BD-C392-4927-A712-1BFCC7FA20AA}" presName="text" presStyleLbl="fgAcc0" presStyleIdx="0" presStyleCnt="1">
        <dgm:presLayoutVars>
          <dgm:chPref val="3"/>
        </dgm:presLayoutVars>
      </dgm:prSet>
      <dgm:spPr/>
    </dgm:pt>
    <dgm:pt modelId="{E1573299-D5A0-42D9-8ADA-9ECFA10EA053}" type="pres">
      <dgm:prSet presAssocID="{A2A674BD-C392-4927-A712-1BFCC7FA20AA}" presName="hierChild2" presStyleCnt="0"/>
      <dgm:spPr/>
    </dgm:pt>
    <dgm:pt modelId="{54129257-CCB2-4DBE-AE78-EE70FF91C6D8}" type="pres">
      <dgm:prSet presAssocID="{5F4F2379-EA26-4A5F-A35D-F248F271EB3C}" presName="Name10" presStyleLbl="parChTrans1D2" presStyleIdx="0" presStyleCnt="2"/>
      <dgm:spPr/>
    </dgm:pt>
    <dgm:pt modelId="{17E18D71-5471-4A5F-A839-E8392B88EF06}" type="pres">
      <dgm:prSet presAssocID="{CB464DDF-225E-4AE0-B914-A81F12B88C60}" presName="hierRoot2" presStyleCnt="0"/>
      <dgm:spPr/>
    </dgm:pt>
    <dgm:pt modelId="{EEE02701-8E68-4C2D-B786-AE9F676A51CF}" type="pres">
      <dgm:prSet presAssocID="{CB464DDF-225E-4AE0-B914-A81F12B88C60}" presName="composite2" presStyleCnt="0"/>
      <dgm:spPr/>
    </dgm:pt>
    <dgm:pt modelId="{D61949C1-63F4-4A0D-A0C9-6F828793BEB7}" type="pres">
      <dgm:prSet presAssocID="{CB464DDF-225E-4AE0-B914-A81F12B88C60}" presName="background2" presStyleLbl="node2" presStyleIdx="0" presStyleCnt="2"/>
      <dgm:spPr/>
    </dgm:pt>
    <dgm:pt modelId="{E14EDBB1-B675-4A9D-807D-745263792A87}" type="pres">
      <dgm:prSet presAssocID="{CB464DDF-225E-4AE0-B914-A81F12B88C60}" presName="text2" presStyleLbl="fgAcc2" presStyleIdx="0" presStyleCnt="2">
        <dgm:presLayoutVars>
          <dgm:chPref val="3"/>
        </dgm:presLayoutVars>
      </dgm:prSet>
      <dgm:spPr/>
    </dgm:pt>
    <dgm:pt modelId="{699FC90D-B6BA-4687-8EC4-7060E01FD8C7}" type="pres">
      <dgm:prSet presAssocID="{CB464DDF-225E-4AE0-B914-A81F12B88C60}" presName="hierChild3" presStyleCnt="0"/>
      <dgm:spPr/>
    </dgm:pt>
    <dgm:pt modelId="{247569FC-D5C0-4825-AD0E-3375624FA81F}" type="pres">
      <dgm:prSet presAssocID="{A4E091C1-04E0-436F-BC68-2E224FB363DA}" presName="Name17" presStyleLbl="parChTrans1D3" presStyleIdx="0" presStyleCnt="4"/>
      <dgm:spPr/>
    </dgm:pt>
    <dgm:pt modelId="{FA66796A-BF4C-42E2-A73D-7EF066A0F9B3}" type="pres">
      <dgm:prSet presAssocID="{77BBC581-E7BE-4EA7-BA0A-BA9E272919D5}" presName="hierRoot3" presStyleCnt="0"/>
      <dgm:spPr/>
    </dgm:pt>
    <dgm:pt modelId="{D8059B32-A9C8-4E46-830A-7B60F29ECE2C}" type="pres">
      <dgm:prSet presAssocID="{77BBC581-E7BE-4EA7-BA0A-BA9E272919D5}" presName="composite3" presStyleCnt="0"/>
      <dgm:spPr/>
    </dgm:pt>
    <dgm:pt modelId="{71F99938-96FA-4A21-917E-88CCECF7C9B8}" type="pres">
      <dgm:prSet presAssocID="{77BBC581-E7BE-4EA7-BA0A-BA9E272919D5}" presName="background3" presStyleLbl="node3" presStyleIdx="0" presStyleCnt="4"/>
      <dgm:spPr/>
    </dgm:pt>
    <dgm:pt modelId="{70D55304-285A-4E04-A089-C0259B6758F3}" type="pres">
      <dgm:prSet presAssocID="{77BBC581-E7BE-4EA7-BA0A-BA9E272919D5}" presName="text3" presStyleLbl="fgAcc3" presStyleIdx="0" presStyleCnt="4">
        <dgm:presLayoutVars>
          <dgm:chPref val="3"/>
        </dgm:presLayoutVars>
      </dgm:prSet>
      <dgm:spPr/>
    </dgm:pt>
    <dgm:pt modelId="{F5E9A550-C5EC-4ABF-981B-853C694F407A}" type="pres">
      <dgm:prSet presAssocID="{77BBC581-E7BE-4EA7-BA0A-BA9E272919D5}" presName="hierChild4" presStyleCnt="0"/>
      <dgm:spPr/>
    </dgm:pt>
    <dgm:pt modelId="{F6F4EBF5-C409-4EA1-AB6B-70731751D5F7}" type="pres">
      <dgm:prSet presAssocID="{87876DA9-BDD1-48C0-83B8-A29084E08F40}" presName="Name23" presStyleLbl="parChTrans1D4" presStyleIdx="0" presStyleCnt="6"/>
      <dgm:spPr/>
    </dgm:pt>
    <dgm:pt modelId="{DA4DA6F4-0153-4557-810F-CC29FD6440F7}" type="pres">
      <dgm:prSet presAssocID="{71063C5F-17BC-4613-9440-24BABADA550C}" presName="hierRoot4" presStyleCnt="0"/>
      <dgm:spPr/>
    </dgm:pt>
    <dgm:pt modelId="{4FC53AEE-9414-46FC-8A56-C17DC73AE6DA}" type="pres">
      <dgm:prSet presAssocID="{71063C5F-17BC-4613-9440-24BABADA550C}" presName="composite4" presStyleCnt="0"/>
      <dgm:spPr/>
    </dgm:pt>
    <dgm:pt modelId="{3F32DCA7-53F4-418D-BB66-E1494150A393}" type="pres">
      <dgm:prSet presAssocID="{71063C5F-17BC-4613-9440-24BABADA550C}" presName="background4" presStyleLbl="node4" presStyleIdx="0" presStyleCnt="6"/>
      <dgm:spPr/>
    </dgm:pt>
    <dgm:pt modelId="{718E16A5-CDDE-4126-A5F7-D02818EBF8AC}" type="pres">
      <dgm:prSet presAssocID="{71063C5F-17BC-4613-9440-24BABADA550C}" presName="text4" presStyleLbl="fgAcc4" presStyleIdx="0" presStyleCnt="6">
        <dgm:presLayoutVars>
          <dgm:chPref val="3"/>
        </dgm:presLayoutVars>
      </dgm:prSet>
      <dgm:spPr/>
    </dgm:pt>
    <dgm:pt modelId="{1EA22BBF-9F8C-4CEC-B09D-E39829FDF4A3}" type="pres">
      <dgm:prSet presAssocID="{71063C5F-17BC-4613-9440-24BABADA550C}" presName="hierChild5" presStyleCnt="0"/>
      <dgm:spPr/>
    </dgm:pt>
    <dgm:pt modelId="{DD62EA8E-F920-4E5F-B385-BDBFBFDB4ABD}" type="pres">
      <dgm:prSet presAssocID="{D9421342-EBA1-43B1-A7AD-011B19E5F149}" presName="Name23" presStyleLbl="parChTrans1D4" presStyleIdx="1" presStyleCnt="6"/>
      <dgm:spPr/>
    </dgm:pt>
    <dgm:pt modelId="{53725B36-FCAA-4349-9C76-D63D08170568}" type="pres">
      <dgm:prSet presAssocID="{6F0933C9-455D-4A67-AFC1-AA0F266089B5}" presName="hierRoot4" presStyleCnt="0"/>
      <dgm:spPr/>
    </dgm:pt>
    <dgm:pt modelId="{592BE5E4-6AC3-442A-8694-7FA14E53FDB9}" type="pres">
      <dgm:prSet presAssocID="{6F0933C9-455D-4A67-AFC1-AA0F266089B5}" presName="composite4" presStyleCnt="0"/>
      <dgm:spPr/>
    </dgm:pt>
    <dgm:pt modelId="{73C831BF-E20C-400E-AF80-5745EDABEAF4}" type="pres">
      <dgm:prSet presAssocID="{6F0933C9-455D-4A67-AFC1-AA0F266089B5}" presName="background4" presStyleLbl="node4" presStyleIdx="1" presStyleCnt="6"/>
      <dgm:spPr/>
    </dgm:pt>
    <dgm:pt modelId="{861C3721-FDD5-4180-BFAB-3A106D831A85}" type="pres">
      <dgm:prSet presAssocID="{6F0933C9-455D-4A67-AFC1-AA0F266089B5}" presName="text4" presStyleLbl="fgAcc4" presStyleIdx="1" presStyleCnt="6">
        <dgm:presLayoutVars>
          <dgm:chPref val="3"/>
        </dgm:presLayoutVars>
      </dgm:prSet>
      <dgm:spPr/>
    </dgm:pt>
    <dgm:pt modelId="{D3D5849E-ACA0-42C0-9F1B-5C9147A40C27}" type="pres">
      <dgm:prSet presAssocID="{6F0933C9-455D-4A67-AFC1-AA0F266089B5}" presName="hierChild5" presStyleCnt="0"/>
      <dgm:spPr/>
    </dgm:pt>
    <dgm:pt modelId="{37F79B7C-5627-4DCE-B952-882122985A73}" type="pres">
      <dgm:prSet presAssocID="{DCC0DCEF-4F6E-4664-92DC-A5B8B409EC6B}" presName="Name17" presStyleLbl="parChTrans1D3" presStyleIdx="1" presStyleCnt="4"/>
      <dgm:spPr/>
    </dgm:pt>
    <dgm:pt modelId="{5954DEB8-906E-414A-9530-B8A2F450AC26}" type="pres">
      <dgm:prSet presAssocID="{09F03DC9-89DC-406E-B138-5D047DE9E079}" presName="hierRoot3" presStyleCnt="0"/>
      <dgm:spPr/>
    </dgm:pt>
    <dgm:pt modelId="{8FBE59A7-29B3-4525-B04A-18479AE41DA4}" type="pres">
      <dgm:prSet presAssocID="{09F03DC9-89DC-406E-B138-5D047DE9E079}" presName="composite3" presStyleCnt="0"/>
      <dgm:spPr/>
    </dgm:pt>
    <dgm:pt modelId="{9A150ABB-90C8-4B75-898D-C0AB9CA536C2}" type="pres">
      <dgm:prSet presAssocID="{09F03DC9-89DC-406E-B138-5D047DE9E079}" presName="background3" presStyleLbl="node3" presStyleIdx="1" presStyleCnt="4"/>
      <dgm:spPr/>
    </dgm:pt>
    <dgm:pt modelId="{904329E5-37CA-460F-A25B-899DB489BB0F}" type="pres">
      <dgm:prSet presAssocID="{09F03DC9-89DC-406E-B138-5D047DE9E079}" presName="text3" presStyleLbl="fgAcc3" presStyleIdx="1" presStyleCnt="4">
        <dgm:presLayoutVars>
          <dgm:chPref val="3"/>
        </dgm:presLayoutVars>
      </dgm:prSet>
      <dgm:spPr/>
    </dgm:pt>
    <dgm:pt modelId="{DD8B0722-3EA5-442C-9B5E-12F49B82857C}" type="pres">
      <dgm:prSet presAssocID="{09F03DC9-89DC-406E-B138-5D047DE9E079}" presName="hierChild4" presStyleCnt="0"/>
      <dgm:spPr/>
    </dgm:pt>
    <dgm:pt modelId="{2F13227E-16BE-47C3-8E5E-B7DEF6903F98}" type="pres">
      <dgm:prSet presAssocID="{A352998C-428F-496C-8C81-1791EE134D28}" presName="Name23" presStyleLbl="parChTrans1D4" presStyleIdx="2" presStyleCnt="6"/>
      <dgm:spPr/>
    </dgm:pt>
    <dgm:pt modelId="{569774C4-F2CA-4219-B735-04F08E109142}" type="pres">
      <dgm:prSet presAssocID="{D8AF83B7-9DA1-45E3-AEEB-B573E5122596}" presName="hierRoot4" presStyleCnt="0"/>
      <dgm:spPr/>
    </dgm:pt>
    <dgm:pt modelId="{B2C35DD7-D2C0-4B21-8159-DB1FDEABF0CE}" type="pres">
      <dgm:prSet presAssocID="{D8AF83B7-9DA1-45E3-AEEB-B573E5122596}" presName="composite4" presStyleCnt="0"/>
      <dgm:spPr/>
    </dgm:pt>
    <dgm:pt modelId="{C0842FF4-47C3-4140-BBE9-EAA27E890DF7}" type="pres">
      <dgm:prSet presAssocID="{D8AF83B7-9DA1-45E3-AEEB-B573E5122596}" presName="background4" presStyleLbl="node4" presStyleIdx="2" presStyleCnt="6"/>
      <dgm:spPr/>
    </dgm:pt>
    <dgm:pt modelId="{505F2FB2-8799-4E0A-B3A4-84F208F2D2AE}" type="pres">
      <dgm:prSet presAssocID="{D8AF83B7-9DA1-45E3-AEEB-B573E5122596}" presName="text4" presStyleLbl="fgAcc4" presStyleIdx="2" presStyleCnt="6">
        <dgm:presLayoutVars>
          <dgm:chPref val="3"/>
        </dgm:presLayoutVars>
      </dgm:prSet>
      <dgm:spPr/>
    </dgm:pt>
    <dgm:pt modelId="{51B77AD2-3EDA-4CC8-9670-C12C95F40176}" type="pres">
      <dgm:prSet presAssocID="{D8AF83B7-9DA1-45E3-AEEB-B573E5122596}" presName="hierChild5" presStyleCnt="0"/>
      <dgm:spPr/>
    </dgm:pt>
    <dgm:pt modelId="{16935977-A9B0-4779-A33A-42BD5C50578A}" type="pres">
      <dgm:prSet presAssocID="{40464A91-2172-40B9-A3FA-05B8B8BAB329}" presName="Name23" presStyleLbl="parChTrans1D4" presStyleIdx="3" presStyleCnt="6"/>
      <dgm:spPr/>
    </dgm:pt>
    <dgm:pt modelId="{F9EC188E-C291-430C-A997-44EF7E553A8E}" type="pres">
      <dgm:prSet presAssocID="{59CE7E33-0DAC-45C7-A37D-587C62642FA0}" presName="hierRoot4" presStyleCnt="0"/>
      <dgm:spPr/>
    </dgm:pt>
    <dgm:pt modelId="{7A8A604C-AABB-459E-A9A1-6721CDACC547}" type="pres">
      <dgm:prSet presAssocID="{59CE7E33-0DAC-45C7-A37D-587C62642FA0}" presName="composite4" presStyleCnt="0"/>
      <dgm:spPr/>
    </dgm:pt>
    <dgm:pt modelId="{008D6D1E-00DB-4324-AA82-9177F5FE548C}" type="pres">
      <dgm:prSet presAssocID="{59CE7E33-0DAC-45C7-A37D-587C62642FA0}" presName="background4" presStyleLbl="node4" presStyleIdx="3" presStyleCnt="6"/>
      <dgm:spPr/>
    </dgm:pt>
    <dgm:pt modelId="{FA20BC1F-DB1A-47D8-A837-CBFE2DF32113}" type="pres">
      <dgm:prSet presAssocID="{59CE7E33-0DAC-45C7-A37D-587C62642FA0}" presName="text4" presStyleLbl="fgAcc4" presStyleIdx="3" presStyleCnt="6">
        <dgm:presLayoutVars>
          <dgm:chPref val="3"/>
        </dgm:presLayoutVars>
      </dgm:prSet>
      <dgm:spPr/>
    </dgm:pt>
    <dgm:pt modelId="{457DAFF4-6167-4ADD-B8AA-E1DD9C083C45}" type="pres">
      <dgm:prSet presAssocID="{59CE7E33-0DAC-45C7-A37D-587C62642FA0}" presName="hierChild5" presStyleCnt="0"/>
      <dgm:spPr/>
    </dgm:pt>
    <dgm:pt modelId="{18692AE4-A353-4C43-844C-99A5A04F93A6}" type="pres">
      <dgm:prSet presAssocID="{C8796360-E4B1-4655-9A0F-A901B9DE0130}" presName="Name10" presStyleLbl="parChTrans1D2" presStyleIdx="1" presStyleCnt="2"/>
      <dgm:spPr/>
    </dgm:pt>
    <dgm:pt modelId="{AF89D974-A09F-433B-859D-D6BD5FED2147}" type="pres">
      <dgm:prSet presAssocID="{6E3BA4E0-3380-4833-AEE5-E2C3D2281724}" presName="hierRoot2" presStyleCnt="0"/>
      <dgm:spPr/>
    </dgm:pt>
    <dgm:pt modelId="{ED41A708-F9A8-4C07-AAAE-4E94153AEBC0}" type="pres">
      <dgm:prSet presAssocID="{6E3BA4E0-3380-4833-AEE5-E2C3D2281724}" presName="composite2" presStyleCnt="0"/>
      <dgm:spPr/>
    </dgm:pt>
    <dgm:pt modelId="{B4576C14-2F41-4491-BD08-A3D92263481C}" type="pres">
      <dgm:prSet presAssocID="{6E3BA4E0-3380-4833-AEE5-E2C3D2281724}" presName="background2" presStyleLbl="node2" presStyleIdx="1" presStyleCnt="2"/>
      <dgm:spPr/>
    </dgm:pt>
    <dgm:pt modelId="{BD9451BF-30CD-41F5-9124-6D332B751346}" type="pres">
      <dgm:prSet presAssocID="{6E3BA4E0-3380-4833-AEE5-E2C3D2281724}" presName="text2" presStyleLbl="fgAcc2" presStyleIdx="1" presStyleCnt="2">
        <dgm:presLayoutVars>
          <dgm:chPref val="3"/>
        </dgm:presLayoutVars>
      </dgm:prSet>
      <dgm:spPr/>
    </dgm:pt>
    <dgm:pt modelId="{E6259A1A-3008-478D-A6AC-26DFBBD93526}" type="pres">
      <dgm:prSet presAssocID="{6E3BA4E0-3380-4833-AEE5-E2C3D2281724}" presName="hierChild3" presStyleCnt="0"/>
      <dgm:spPr/>
    </dgm:pt>
    <dgm:pt modelId="{5DDE1B10-42AD-4639-BC87-A5AB430054F9}" type="pres">
      <dgm:prSet presAssocID="{FCED0F61-05CD-485B-8119-0FED91B01A8E}" presName="Name17" presStyleLbl="parChTrans1D3" presStyleIdx="2" presStyleCnt="4"/>
      <dgm:spPr/>
    </dgm:pt>
    <dgm:pt modelId="{2A5827BF-333F-4E24-A1CF-C63DB4AE98F6}" type="pres">
      <dgm:prSet presAssocID="{48164763-4D02-48FD-8294-536038960E92}" presName="hierRoot3" presStyleCnt="0"/>
      <dgm:spPr/>
    </dgm:pt>
    <dgm:pt modelId="{803557EA-07BB-4819-8E26-1A0EDC615E2D}" type="pres">
      <dgm:prSet presAssocID="{48164763-4D02-48FD-8294-536038960E92}" presName="composite3" presStyleCnt="0"/>
      <dgm:spPr/>
    </dgm:pt>
    <dgm:pt modelId="{28FF1754-FF26-462D-AB46-9E3E02EBAF35}" type="pres">
      <dgm:prSet presAssocID="{48164763-4D02-48FD-8294-536038960E92}" presName="background3" presStyleLbl="node3" presStyleIdx="2" presStyleCnt="4"/>
      <dgm:spPr/>
    </dgm:pt>
    <dgm:pt modelId="{DF2826FC-5A90-4096-93D5-2088D58B685C}" type="pres">
      <dgm:prSet presAssocID="{48164763-4D02-48FD-8294-536038960E92}" presName="text3" presStyleLbl="fgAcc3" presStyleIdx="2" presStyleCnt="4">
        <dgm:presLayoutVars>
          <dgm:chPref val="3"/>
        </dgm:presLayoutVars>
      </dgm:prSet>
      <dgm:spPr/>
    </dgm:pt>
    <dgm:pt modelId="{34BBDE0D-72F3-4CDB-8895-BFC3FB6D5189}" type="pres">
      <dgm:prSet presAssocID="{48164763-4D02-48FD-8294-536038960E92}" presName="hierChild4" presStyleCnt="0"/>
      <dgm:spPr/>
    </dgm:pt>
    <dgm:pt modelId="{C3BDB935-DC03-438C-B9D9-E0E78ABBB4C0}" type="pres">
      <dgm:prSet presAssocID="{0FA0DC9F-C4EB-412A-9093-70E089C07290}" presName="Name23" presStyleLbl="parChTrans1D4" presStyleIdx="4" presStyleCnt="6"/>
      <dgm:spPr/>
    </dgm:pt>
    <dgm:pt modelId="{29737483-F96B-4B91-9CB7-5B703B4A38FF}" type="pres">
      <dgm:prSet presAssocID="{3D8A6AD3-045C-48FC-9A07-CD51886FF5B3}" presName="hierRoot4" presStyleCnt="0"/>
      <dgm:spPr/>
    </dgm:pt>
    <dgm:pt modelId="{312B29A0-7159-4924-94A3-1AF93EFF71F7}" type="pres">
      <dgm:prSet presAssocID="{3D8A6AD3-045C-48FC-9A07-CD51886FF5B3}" presName="composite4" presStyleCnt="0"/>
      <dgm:spPr/>
    </dgm:pt>
    <dgm:pt modelId="{B6991979-8FC3-4A0B-8FAE-D3C257D105CE}" type="pres">
      <dgm:prSet presAssocID="{3D8A6AD3-045C-48FC-9A07-CD51886FF5B3}" presName="background4" presStyleLbl="node4" presStyleIdx="4" presStyleCnt="6"/>
      <dgm:spPr/>
    </dgm:pt>
    <dgm:pt modelId="{1DCA304A-D84A-43B6-BFBE-A8174814E394}" type="pres">
      <dgm:prSet presAssocID="{3D8A6AD3-045C-48FC-9A07-CD51886FF5B3}" presName="text4" presStyleLbl="fgAcc4" presStyleIdx="4" presStyleCnt="6">
        <dgm:presLayoutVars>
          <dgm:chPref val="3"/>
        </dgm:presLayoutVars>
      </dgm:prSet>
      <dgm:spPr/>
    </dgm:pt>
    <dgm:pt modelId="{22765AA2-EC40-4BAC-940C-4CB78697AB3D}" type="pres">
      <dgm:prSet presAssocID="{3D8A6AD3-045C-48FC-9A07-CD51886FF5B3}" presName="hierChild5" presStyleCnt="0"/>
      <dgm:spPr/>
    </dgm:pt>
    <dgm:pt modelId="{AD70DED1-BF65-4294-8690-64E6F4655A79}" type="pres">
      <dgm:prSet presAssocID="{FE70FC24-3D2E-4FB3-98B5-F34B32EC7EB7}" presName="Name23" presStyleLbl="parChTrans1D4" presStyleIdx="5" presStyleCnt="6"/>
      <dgm:spPr/>
    </dgm:pt>
    <dgm:pt modelId="{8425B83D-46CD-4BE9-A33B-9D00026C8846}" type="pres">
      <dgm:prSet presAssocID="{4CEB5692-1253-40DC-A622-E62CA19C12E9}" presName="hierRoot4" presStyleCnt="0"/>
      <dgm:spPr/>
    </dgm:pt>
    <dgm:pt modelId="{20F2E412-69FB-4615-B68F-D681EE42283B}" type="pres">
      <dgm:prSet presAssocID="{4CEB5692-1253-40DC-A622-E62CA19C12E9}" presName="composite4" presStyleCnt="0"/>
      <dgm:spPr/>
    </dgm:pt>
    <dgm:pt modelId="{A2B616D1-8054-47E2-9C00-E60CEC830AAB}" type="pres">
      <dgm:prSet presAssocID="{4CEB5692-1253-40DC-A622-E62CA19C12E9}" presName="background4" presStyleLbl="node4" presStyleIdx="5" presStyleCnt="6"/>
      <dgm:spPr/>
    </dgm:pt>
    <dgm:pt modelId="{68CBA495-B7FF-483F-A9B2-FDFE1D2D6312}" type="pres">
      <dgm:prSet presAssocID="{4CEB5692-1253-40DC-A622-E62CA19C12E9}" presName="text4" presStyleLbl="fgAcc4" presStyleIdx="5" presStyleCnt="6">
        <dgm:presLayoutVars>
          <dgm:chPref val="3"/>
        </dgm:presLayoutVars>
      </dgm:prSet>
      <dgm:spPr/>
    </dgm:pt>
    <dgm:pt modelId="{47A9BFD3-4DF8-4946-95CF-8C4AA456708A}" type="pres">
      <dgm:prSet presAssocID="{4CEB5692-1253-40DC-A622-E62CA19C12E9}" presName="hierChild5" presStyleCnt="0"/>
      <dgm:spPr/>
    </dgm:pt>
    <dgm:pt modelId="{7DFE1802-1410-467E-ACDD-0E574F2742DD}" type="pres">
      <dgm:prSet presAssocID="{9719CF2B-9AC3-4A32-8ED5-587F09FE887A}" presName="Name17" presStyleLbl="parChTrans1D3" presStyleIdx="3" presStyleCnt="4"/>
      <dgm:spPr/>
    </dgm:pt>
    <dgm:pt modelId="{DD1CDF22-252D-4F3E-A1FA-6AF612D4FB5E}" type="pres">
      <dgm:prSet presAssocID="{1895309B-7399-4563-A9AB-CFCD59340387}" presName="hierRoot3" presStyleCnt="0"/>
      <dgm:spPr/>
    </dgm:pt>
    <dgm:pt modelId="{6F7B0553-2C21-4DE5-B949-BF1916BC78D7}" type="pres">
      <dgm:prSet presAssocID="{1895309B-7399-4563-A9AB-CFCD59340387}" presName="composite3" presStyleCnt="0"/>
      <dgm:spPr/>
    </dgm:pt>
    <dgm:pt modelId="{2E66FFD2-B407-495F-91F3-1649CF4A169D}" type="pres">
      <dgm:prSet presAssocID="{1895309B-7399-4563-A9AB-CFCD59340387}" presName="background3" presStyleLbl="node3" presStyleIdx="3" presStyleCnt="4"/>
      <dgm:spPr/>
    </dgm:pt>
    <dgm:pt modelId="{955EE014-6F02-41F2-A105-E75A6F6D6122}" type="pres">
      <dgm:prSet presAssocID="{1895309B-7399-4563-A9AB-CFCD59340387}" presName="text3" presStyleLbl="fgAcc3" presStyleIdx="3" presStyleCnt="4">
        <dgm:presLayoutVars>
          <dgm:chPref val="3"/>
        </dgm:presLayoutVars>
      </dgm:prSet>
      <dgm:spPr/>
    </dgm:pt>
    <dgm:pt modelId="{50C5C86D-CB1B-4065-8FC7-D6588281ABA6}" type="pres">
      <dgm:prSet presAssocID="{1895309B-7399-4563-A9AB-CFCD59340387}" presName="hierChild4" presStyleCnt="0"/>
      <dgm:spPr/>
    </dgm:pt>
  </dgm:ptLst>
  <dgm:cxnLst>
    <dgm:cxn modelId="{18024D0C-FE98-4CE5-8785-7BCC852BCF19}" type="presOf" srcId="{0FA0DC9F-C4EB-412A-9093-70E089C07290}" destId="{C3BDB935-DC03-438C-B9D9-E0E78ABBB4C0}" srcOrd="0" destOrd="0" presId="urn:microsoft.com/office/officeart/2005/8/layout/hierarchy1"/>
    <dgm:cxn modelId="{E6ECAF0C-109F-4335-ACBF-17B7C8D5FD31}" type="presOf" srcId="{FE70FC24-3D2E-4FB3-98B5-F34B32EC7EB7}" destId="{AD70DED1-BF65-4294-8690-64E6F4655A79}" srcOrd="0" destOrd="0" presId="urn:microsoft.com/office/officeart/2005/8/layout/hierarchy1"/>
    <dgm:cxn modelId="{8977E61F-774B-4316-A726-13CC76DB7D7F}" type="presOf" srcId="{71063C5F-17BC-4613-9440-24BABADA550C}" destId="{718E16A5-CDDE-4126-A5F7-D02818EBF8AC}" srcOrd="0" destOrd="0" presId="urn:microsoft.com/office/officeart/2005/8/layout/hierarchy1"/>
    <dgm:cxn modelId="{795FC02C-7EA8-4AA6-B8D1-E8F29DCAA627}" type="presOf" srcId="{A4E091C1-04E0-436F-BC68-2E224FB363DA}" destId="{247569FC-D5C0-4825-AD0E-3375624FA81F}" srcOrd="0" destOrd="0" presId="urn:microsoft.com/office/officeart/2005/8/layout/hierarchy1"/>
    <dgm:cxn modelId="{4B30832D-E3A7-4EB3-9B00-0BB03B2757AC}" type="presOf" srcId="{D9421342-EBA1-43B1-A7AD-011B19E5F149}" destId="{DD62EA8E-F920-4E5F-B385-BDBFBFDB4ABD}" srcOrd="0" destOrd="0" presId="urn:microsoft.com/office/officeart/2005/8/layout/hierarchy1"/>
    <dgm:cxn modelId="{54DC6730-3120-4703-9E7A-60E0B682ECC0}" srcId="{6E3BA4E0-3380-4833-AEE5-E2C3D2281724}" destId="{48164763-4D02-48FD-8294-536038960E92}" srcOrd="0" destOrd="0" parTransId="{FCED0F61-05CD-485B-8119-0FED91B01A8E}" sibTransId="{535909CE-0A23-485D-B1C1-45F129D63907}"/>
    <dgm:cxn modelId="{23CF3D38-8780-4517-BF72-56089F1F1E6C}" type="presOf" srcId="{E237B796-09B9-49F5-A249-AB326404C656}" destId="{ACF18EFE-3EA5-48B8-B3FC-CEE76EC4B5E0}" srcOrd="0" destOrd="0" presId="urn:microsoft.com/office/officeart/2005/8/layout/hierarchy1"/>
    <dgm:cxn modelId="{DCB4C83A-79C8-4933-9D88-11B8FFC6EBC0}" type="presOf" srcId="{87876DA9-BDD1-48C0-83B8-A29084E08F40}" destId="{F6F4EBF5-C409-4EA1-AB6B-70731751D5F7}" srcOrd="0" destOrd="0" presId="urn:microsoft.com/office/officeart/2005/8/layout/hierarchy1"/>
    <dgm:cxn modelId="{2AF9C73B-D27A-454F-971C-6EA88F2F60D6}" type="presOf" srcId="{77BBC581-E7BE-4EA7-BA0A-BA9E272919D5}" destId="{70D55304-285A-4E04-A089-C0259B6758F3}" srcOrd="0" destOrd="0" presId="urn:microsoft.com/office/officeart/2005/8/layout/hierarchy1"/>
    <dgm:cxn modelId="{6B3CF65B-F010-4FD8-861A-1BFD1CC01474}" srcId="{77BBC581-E7BE-4EA7-BA0A-BA9E272919D5}" destId="{71063C5F-17BC-4613-9440-24BABADA550C}" srcOrd="0" destOrd="0" parTransId="{87876DA9-BDD1-48C0-83B8-A29084E08F40}" sibTransId="{3C0B2899-A644-48AA-875F-162980B5E163}"/>
    <dgm:cxn modelId="{203BFF45-2B40-4BD7-A6BF-4D91BC74FEE8}" type="presOf" srcId="{48164763-4D02-48FD-8294-536038960E92}" destId="{DF2826FC-5A90-4096-93D5-2088D58B685C}" srcOrd="0" destOrd="0" presId="urn:microsoft.com/office/officeart/2005/8/layout/hierarchy1"/>
    <dgm:cxn modelId="{DCF95F4B-94FD-4B92-9780-C8F18B773AF2}" type="presOf" srcId="{D8AF83B7-9DA1-45E3-AEEB-B573E5122596}" destId="{505F2FB2-8799-4E0A-B3A4-84F208F2D2AE}" srcOrd="0" destOrd="0" presId="urn:microsoft.com/office/officeart/2005/8/layout/hierarchy1"/>
    <dgm:cxn modelId="{44267B4D-9FC6-48C1-893D-A2ADC4098302}" srcId="{77BBC581-E7BE-4EA7-BA0A-BA9E272919D5}" destId="{6F0933C9-455D-4A67-AFC1-AA0F266089B5}" srcOrd="1" destOrd="0" parTransId="{D9421342-EBA1-43B1-A7AD-011B19E5F149}" sibTransId="{FBF5CD63-F6B8-4F17-BF88-23F65BF88018}"/>
    <dgm:cxn modelId="{11D13471-53ED-4AE9-9BE2-3C8E55DECD09}" srcId="{E237B796-09B9-49F5-A249-AB326404C656}" destId="{A2A674BD-C392-4927-A712-1BFCC7FA20AA}" srcOrd="0" destOrd="0" parTransId="{7838C5A8-5DBF-4EC9-AE42-8BF63BA2F6EA}" sibTransId="{9A9E0C69-1B00-4A25-BECF-318D9C380822}"/>
    <dgm:cxn modelId="{5179F351-61B2-4E45-8C35-65529AAFF4FF}" type="presOf" srcId="{1895309B-7399-4563-A9AB-CFCD59340387}" destId="{955EE014-6F02-41F2-A105-E75A6F6D6122}" srcOrd="0" destOrd="0" presId="urn:microsoft.com/office/officeart/2005/8/layout/hierarchy1"/>
    <dgm:cxn modelId="{B088C082-534D-4FAC-AF4B-51792DAB95D5}" type="presOf" srcId="{4CEB5692-1253-40DC-A622-E62CA19C12E9}" destId="{68CBA495-B7FF-483F-A9B2-FDFE1D2D6312}" srcOrd="0" destOrd="0" presId="urn:microsoft.com/office/officeart/2005/8/layout/hierarchy1"/>
    <dgm:cxn modelId="{506A9288-8228-42ED-957A-BAFC1469E8E4}" type="presOf" srcId="{9719CF2B-9AC3-4A32-8ED5-587F09FE887A}" destId="{7DFE1802-1410-467E-ACDD-0E574F2742DD}" srcOrd="0" destOrd="0" presId="urn:microsoft.com/office/officeart/2005/8/layout/hierarchy1"/>
    <dgm:cxn modelId="{2B648693-40AF-4306-BF5D-A5010A0BD939}" type="presOf" srcId="{DCC0DCEF-4F6E-4664-92DC-A5B8B409EC6B}" destId="{37F79B7C-5627-4DCE-B952-882122985A73}" srcOrd="0" destOrd="0" presId="urn:microsoft.com/office/officeart/2005/8/layout/hierarchy1"/>
    <dgm:cxn modelId="{CA2D0397-7415-48F4-AA3B-FA0F13D5AA12}" type="presOf" srcId="{CB464DDF-225E-4AE0-B914-A81F12B88C60}" destId="{E14EDBB1-B675-4A9D-807D-745263792A87}" srcOrd="0" destOrd="0" presId="urn:microsoft.com/office/officeart/2005/8/layout/hierarchy1"/>
    <dgm:cxn modelId="{69734F97-2AF9-44A7-B137-39A2F9C20AE9}" type="presOf" srcId="{6E3BA4E0-3380-4833-AEE5-E2C3D2281724}" destId="{BD9451BF-30CD-41F5-9124-6D332B751346}" srcOrd="0" destOrd="0" presId="urn:microsoft.com/office/officeart/2005/8/layout/hierarchy1"/>
    <dgm:cxn modelId="{DA5BA098-615A-4A4D-9918-DF4CA6D6A845}" type="presOf" srcId="{A2A674BD-C392-4927-A712-1BFCC7FA20AA}" destId="{A5764880-6D21-490E-8FB1-42B7E330B103}" srcOrd="0" destOrd="0" presId="urn:microsoft.com/office/officeart/2005/8/layout/hierarchy1"/>
    <dgm:cxn modelId="{71F2C59A-C604-4891-8AFC-6FE7FA4B2EE0}" srcId="{48164763-4D02-48FD-8294-536038960E92}" destId="{4CEB5692-1253-40DC-A622-E62CA19C12E9}" srcOrd="1" destOrd="0" parTransId="{FE70FC24-3D2E-4FB3-98B5-F34B32EC7EB7}" sibTransId="{AA1A68AC-EAE7-4DB7-A9F4-AF4D861CD102}"/>
    <dgm:cxn modelId="{ACCC9FA5-3BD1-482B-ADF1-C80EB935AF59}" srcId="{6E3BA4E0-3380-4833-AEE5-E2C3D2281724}" destId="{1895309B-7399-4563-A9AB-CFCD59340387}" srcOrd="1" destOrd="0" parTransId="{9719CF2B-9AC3-4A32-8ED5-587F09FE887A}" sibTransId="{DFA790EB-7DC4-4443-B9EE-1F854E96CFCE}"/>
    <dgm:cxn modelId="{309D26AD-C687-4195-B22B-4DA8F01B8C88}" srcId="{48164763-4D02-48FD-8294-536038960E92}" destId="{3D8A6AD3-045C-48FC-9A07-CD51886FF5B3}" srcOrd="0" destOrd="0" parTransId="{0FA0DC9F-C4EB-412A-9093-70E089C07290}" sibTransId="{53599B7D-8235-459B-BB9A-2FE35304C641}"/>
    <dgm:cxn modelId="{9237E0AD-6798-4866-B250-3DAA87407023}" type="presOf" srcId="{A352998C-428F-496C-8C81-1791EE134D28}" destId="{2F13227E-16BE-47C3-8E5E-B7DEF6903F98}" srcOrd="0" destOrd="0" presId="urn:microsoft.com/office/officeart/2005/8/layout/hierarchy1"/>
    <dgm:cxn modelId="{DDD75FAE-F417-4F5E-8F19-DF3B429CA010}" srcId="{09F03DC9-89DC-406E-B138-5D047DE9E079}" destId="{59CE7E33-0DAC-45C7-A37D-587C62642FA0}" srcOrd="1" destOrd="0" parTransId="{40464A91-2172-40B9-A3FA-05B8B8BAB329}" sibTransId="{ED693C94-9B3D-4483-B01B-2589B547C8B8}"/>
    <dgm:cxn modelId="{E1A0D9B1-D22F-4A67-AFF4-489F08F68D37}" type="presOf" srcId="{C8796360-E4B1-4655-9A0F-A901B9DE0130}" destId="{18692AE4-A353-4C43-844C-99A5A04F93A6}" srcOrd="0" destOrd="0" presId="urn:microsoft.com/office/officeart/2005/8/layout/hierarchy1"/>
    <dgm:cxn modelId="{58A528BB-021B-44DF-BD25-EE0536338DED}" srcId="{09F03DC9-89DC-406E-B138-5D047DE9E079}" destId="{D8AF83B7-9DA1-45E3-AEEB-B573E5122596}" srcOrd="0" destOrd="0" parTransId="{A352998C-428F-496C-8C81-1791EE134D28}" sibTransId="{F74A8E24-0840-4C90-962A-4BF54F88F7B2}"/>
    <dgm:cxn modelId="{19A29CC9-2E85-4C02-AEA0-0DD2877F5844}" srcId="{CB464DDF-225E-4AE0-B914-A81F12B88C60}" destId="{09F03DC9-89DC-406E-B138-5D047DE9E079}" srcOrd="1" destOrd="0" parTransId="{DCC0DCEF-4F6E-4664-92DC-A5B8B409EC6B}" sibTransId="{EB23D7A1-9921-4DAA-9D56-8027AD3ED4C8}"/>
    <dgm:cxn modelId="{480204CB-6C46-4B42-890B-AE86114418F6}" type="presOf" srcId="{40464A91-2172-40B9-A3FA-05B8B8BAB329}" destId="{16935977-A9B0-4779-A33A-42BD5C50578A}" srcOrd="0" destOrd="0" presId="urn:microsoft.com/office/officeart/2005/8/layout/hierarchy1"/>
    <dgm:cxn modelId="{B4D16ECE-6E58-47AE-A587-66E73A9A35CF}" type="presOf" srcId="{FCED0F61-05CD-485B-8119-0FED91B01A8E}" destId="{5DDE1B10-42AD-4639-BC87-A5AB430054F9}" srcOrd="0" destOrd="0" presId="urn:microsoft.com/office/officeart/2005/8/layout/hierarchy1"/>
    <dgm:cxn modelId="{31E3BFCF-1887-4A38-BE23-2AAB442F9BAE}" type="presOf" srcId="{59CE7E33-0DAC-45C7-A37D-587C62642FA0}" destId="{FA20BC1F-DB1A-47D8-A837-CBFE2DF32113}" srcOrd="0" destOrd="0" presId="urn:microsoft.com/office/officeart/2005/8/layout/hierarchy1"/>
    <dgm:cxn modelId="{20CCF1DF-8FC5-4A22-999A-8E3A4F586F91}" type="presOf" srcId="{6F0933C9-455D-4A67-AFC1-AA0F266089B5}" destId="{861C3721-FDD5-4180-BFAB-3A106D831A85}" srcOrd="0" destOrd="0" presId="urn:microsoft.com/office/officeart/2005/8/layout/hierarchy1"/>
    <dgm:cxn modelId="{529EA7E4-B9DD-4262-A4F7-344493D44482}" type="presOf" srcId="{3D8A6AD3-045C-48FC-9A07-CD51886FF5B3}" destId="{1DCA304A-D84A-43B6-BFBE-A8174814E394}" srcOrd="0" destOrd="0" presId="urn:microsoft.com/office/officeart/2005/8/layout/hierarchy1"/>
    <dgm:cxn modelId="{6AFF0EE8-7649-48BE-9B29-0EFB26010BF0}" type="presOf" srcId="{5F4F2379-EA26-4A5F-A35D-F248F271EB3C}" destId="{54129257-CCB2-4DBE-AE78-EE70FF91C6D8}" srcOrd="0" destOrd="0" presId="urn:microsoft.com/office/officeart/2005/8/layout/hierarchy1"/>
    <dgm:cxn modelId="{C31529F7-8B58-4161-B164-1C6CEBAD4ACA}" srcId="{A2A674BD-C392-4927-A712-1BFCC7FA20AA}" destId="{6E3BA4E0-3380-4833-AEE5-E2C3D2281724}" srcOrd="1" destOrd="0" parTransId="{C8796360-E4B1-4655-9A0F-A901B9DE0130}" sibTransId="{5E8F873B-286F-4F4A-AEA8-607EE5F383CE}"/>
    <dgm:cxn modelId="{460BA7F8-6D29-4901-AA1C-307C7B789376}" srcId="{CB464DDF-225E-4AE0-B914-A81F12B88C60}" destId="{77BBC581-E7BE-4EA7-BA0A-BA9E272919D5}" srcOrd="0" destOrd="0" parTransId="{A4E091C1-04E0-436F-BC68-2E224FB363DA}" sibTransId="{63E33EDE-219B-4B43-BED0-4DB69BBF3496}"/>
    <dgm:cxn modelId="{877864F9-C018-4F5B-8DDA-7530F19735FB}" srcId="{A2A674BD-C392-4927-A712-1BFCC7FA20AA}" destId="{CB464DDF-225E-4AE0-B914-A81F12B88C60}" srcOrd="0" destOrd="0" parTransId="{5F4F2379-EA26-4A5F-A35D-F248F271EB3C}" sibTransId="{DD8601CE-EDE7-4CE1-AACE-447603B8BE0C}"/>
    <dgm:cxn modelId="{BBF970FA-3278-481E-A24C-DF3A24A2D6A4}" type="presOf" srcId="{09F03DC9-89DC-406E-B138-5D047DE9E079}" destId="{904329E5-37CA-460F-A25B-899DB489BB0F}" srcOrd="0" destOrd="0" presId="urn:microsoft.com/office/officeart/2005/8/layout/hierarchy1"/>
    <dgm:cxn modelId="{06D31544-4FCE-49DB-A829-068199FF9298}" type="presParOf" srcId="{ACF18EFE-3EA5-48B8-B3FC-CEE76EC4B5E0}" destId="{0DFCF0B0-0F2F-4152-B1B5-E552409141D9}" srcOrd="0" destOrd="0" presId="urn:microsoft.com/office/officeart/2005/8/layout/hierarchy1"/>
    <dgm:cxn modelId="{AA59945A-D307-4176-AE3D-887DA0B89467}" type="presParOf" srcId="{0DFCF0B0-0F2F-4152-B1B5-E552409141D9}" destId="{2F17ACFB-3F54-46A2-9504-12A6CF964196}" srcOrd="0" destOrd="0" presId="urn:microsoft.com/office/officeart/2005/8/layout/hierarchy1"/>
    <dgm:cxn modelId="{73D524CD-9E0F-445E-B1D3-2383FD178D80}" type="presParOf" srcId="{2F17ACFB-3F54-46A2-9504-12A6CF964196}" destId="{39A7D8C1-F894-4697-A2F7-106943F5B4D4}" srcOrd="0" destOrd="0" presId="urn:microsoft.com/office/officeart/2005/8/layout/hierarchy1"/>
    <dgm:cxn modelId="{9A013B03-59FE-4DED-AA04-C0B3CAAE77AB}" type="presParOf" srcId="{2F17ACFB-3F54-46A2-9504-12A6CF964196}" destId="{A5764880-6D21-490E-8FB1-42B7E330B103}" srcOrd="1" destOrd="0" presId="urn:microsoft.com/office/officeart/2005/8/layout/hierarchy1"/>
    <dgm:cxn modelId="{1AC0C79C-3C74-4DDD-A170-E5FAAB0C41AF}" type="presParOf" srcId="{0DFCF0B0-0F2F-4152-B1B5-E552409141D9}" destId="{E1573299-D5A0-42D9-8ADA-9ECFA10EA053}" srcOrd="1" destOrd="0" presId="urn:microsoft.com/office/officeart/2005/8/layout/hierarchy1"/>
    <dgm:cxn modelId="{F4F9C57E-CC0A-4C9F-AEA1-B9EA034DDE71}" type="presParOf" srcId="{E1573299-D5A0-42D9-8ADA-9ECFA10EA053}" destId="{54129257-CCB2-4DBE-AE78-EE70FF91C6D8}" srcOrd="0" destOrd="0" presId="urn:microsoft.com/office/officeart/2005/8/layout/hierarchy1"/>
    <dgm:cxn modelId="{5A16E993-6173-4156-8610-B903E8060B13}" type="presParOf" srcId="{E1573299-D5A0-42D9-8ADA-9ECFA10EA053}" destId="{17E18D71-5471-4A5F-A839-E8392B88EF06}" srcOrd="1" destOrd="0" presId="urn:microsoft.com/office/officeart/2005/8/layout/hierarchy1"/>
    <dgm:cxn modelId="{AC257185-99BE-48D9-B300-9E0E5420CC33}" type="presParOf" srcId="{17E18D71-5471-4A5F-A839-E8392B88EF06}" destId="{EEE02701-8E68-4C2D-B786-AE9F676A51CF}" srcOrd="0" destOrd="0" presId="urn:microsoft.com/office/officeart/2005/8/layout/hierarchy1"/>
    <dgm:cxn modelId="{165ECD94-5D2F-4C20-B195-0535A6006B17}" type="presParOf" srcId="{EEE02701-8E68-4C2D-B786-AE9F676A51CF}" destId="{D61949C1-63F4-4A0D-A0C9-6F828793BEB7}" srcOrd="0" destOrd="0" presId="urn:microsoft.com/office/officeart/2005/8/layout/hierarchy1"/>
    <dgm:cxn modelId="{2E303632-A0D2-4CFA-A77F-B578460C2A23}" type="presParOf" srcId="{EEE02701-8E68-4C2D-B786-AE9F676A51CF}" destId="{E14EDBB1-B675-4A9D-807D-745263792A87}" srcOrd="1" destOrd="0" presId="urn:microsoft.com/office/officeart/2005/8/layout/hierarchy1"/>
    <dgm:cxn modelId="{63F6F747-86A4-4C9A-92BB-7927BF5C289C}" type="presParOf" srcId="{17E18D71-5471-4A5F-A839-E8392B88EF06}" destId="{699FC90D-B6BA-4687-8EC4-7060E01FD8C7}" srcOrd="1" destOrd="0" presId="urn:microsoft.com/office/officeart/2005/8/layout/hierarchy1"/>
    <dgm:cxn modelId="{437D46CD-D349-4357-ADA7-63248FC9812F}" type="presParOf" srcId="{699FC90D-B6BA-4687-8EC4-7060E01FD8C7}" destId="{247569FC-D5C0-4825-AD0E-3375624FA81F}" srcOrd="0" destOrd="0" presId="urn:microsoft.com/office/officeart/2005/8/layout/hierarchy1"/>
    <dgm:cxn modelId="{06A0FB0E-C8F7-496F-8F7C-E3A45BF645D3}" type="presParOf" srcId="{699FC90D-B6BA-4687-8EC4-7060E01FD8C7}" destId="{FA66796A-BF4C-42E2-A73D-7EF066A0F9B3}" srcOrd="1" destOrd="0" presId="urn:microsoft.com/office/officeart/2005/8/layout/hierarchy1"/>
    <dgm:cxn modelId="{321C3E69-07A3-4B65-B8D1-DE8F4524E232}" type="presParOf" srcId="{FA66796A-BF4C-42E2-A73D-7EF066A0F9B3}" destId="{D8059B32-A9C8-4E46-830A-7B60F29ECE2C}" srcOrd="0" destOrd="0" presId="urn:microsoft.com/office/officeart/2005/8/layout/hierarchy1"/>
    <dgm:cxn modelId="{10E3197F-3C24-45C7-9B65-83A8AB8A7CC8}" type="presParOf" srcId="{D8059B32-A9C8-4E46-830A-7B60F29ECE2C}" destId="{71F99938-96FA-4A21-917E-88CCECF7C9B8}" srcOrd="0" destOrd="0" presId="urn:microsoft.com/office/officeart/2005/8/layout/hierarchy1"/>
    <dgm:cxn modelId="{D228ABBD-3625-4640-8EAD-6366C5FCA66A}" type="presParOf" srcId="{D8059B32-A9C8-4E46-830A-7B60F29ECE2C}" destId="{70D55304-285A-4E04-A089-C0259B6758F3}" srcOrd="1" destOrd="0" presId="urn:microsoft.com/office/officeart/2005/8/layout/hierarchy1"/>
    <dgm:cxn modelId="{CCD56D7E-DC65-4888-9527-A043E3F47EC4}" type="presParOf" srcId="{FA66796A-BF4C-42E2-A73D-7EF066A0F9B3}" destId="{F5E9A550-C5EC-4ABF-981B-853C694F407A}" srcOrd="1" destOrd="0" presId="urn:microsoft.com/office/officeart/2005/8/layout/hierarchy1"/>
    <dgm:cxn modelId="{9C13A6D0-C5E7-4478-92B7-B9125372BC17}" type="presParOf" srcId="{F5E9A550-C5EC-4ABF-981B-853C694F407A}" destId="{F6F4EBF5-C409-4EA1-AB6B-70731751D5F7}" srcOrd="0" destOrd="0" presId="urn:microsoft.com/office/officeart/2005/8/layout/hierarchy1"/>
    <dgm:cxn modelId="{CA7734BA-282E-4F65-80E1-F2D01C2473D3}" type="presParOf" srcId="{F5E9A550-C5EC-4ABF-981B-853C694F407A}" destId="{DA4DA6F4-0153-4557-810F-CC29FD6440F7}" srcOrd="1" destOrd="0" presId="urn:microsoft.com/office/officeart/2005/8/layout/hierarchy1"/>
    <dgm:cxn modelId="{BFF4E5C0-F560-4126-ADEF-C51B07021C22}" type="presParOf" srcId="{DA4DA6F4-0153-4557-810F-CC29FD6440F7}" destId="{4FC53AEE-9414-46FC-8A56-C17DC73AE6DA}" srcOrd="0" destOrd="0" presId="urn:microsoft.com/office/officeart/2005/8/layout/hierarchy1"/>
    <dgm:cxn modelId="{446A9133-351F-4A5C-9540-5BDA1D8830B7}" type="presParOf" srcId="{4FC53AEE-9414-46FC-8A56-C17DC73AE6DA}" destId="{3F32DCA7-53F4-418D-BB66-E1494150A393}" srcOrd="0" destOrd="0" presId="urn:microsoft.com/office/officeart/2005/8/layout/hierarchy1"/>
    <dgm:cxn modelId="{0E4FB5C2-6002-420E-9781-4F20297B13DA}" type="presParOf" srcId="{4FC53AEE-9414-46FC-8A56-C17DC73AE6DA}" destId="{718E16A5-CDDE-4126-A5F7-D02818EBF8AC}" srcOrd="1" destOrd="0" presId="urn:microsoft.com/office/officeart/2005/8/layout/hierarchy1"/>
    <dgm:cxn modelId="{67DF4835-9CB0-4287-9594-9DB210F51047}" type="presParOf" srcId="{DA4DA6F4-0153-4557-810F-CC29FD6440F7}" destId="{1EA22BBF-9F8C-4CEC-B09D-E39829FDF4A3}" srcOrd="1" destOrd="0" presId="urn:microsoft.com/office/officeart/2005/8/layout/hierarchy1"/>
    <dgm:cxn modelId="{B0A1B03A-E33B-4D02-987A-20C36D4DA4FB}" type="presParOf" srcId="{F5E9A550-C5EC-4ABF-981B-853C694F407A}" destId="{DD62EA8E-F920-4E5F-B385-BDBFBFDB4ABD}" srcOrd="2" destOrd="0" presId="urn:microsoft.com/office/officeart/2005/8/layout/hierarchy1"/>
    <dgm:cxn modelId="{6926A03C-6E5C-45CA-A18A-12736F29B941}" type="presParOf" srcId="{F5E9A550-C5EC-4ABF-981B-853C694F407A}" destId="{53725B36-FCAA-4349-9C76-D63D08170568}" srcOrd="3" destOrd="0" presId="urn:microsoft.com/office/officeart/2005/8/layout/hierarchy1"/>
    <dgm:cxn modelId="{ECA76DC1-5946-4C15-8456-DF28AF32A5A0}" type="presParOf" srcId="{53725B36-FCAA-4349-9C76-D63D08170568}" destId="{592BE5E4-6AC3-442A-8694-7FA14E53FDB9}" srcOrd="0" destOrd="0" presId="urn:microsoft.com/office/officeart/2005/8/layout/hierarchy1"/>
    <dgm:cxn modelId="{8B3929DE-6D93-40A8-9136-2DF8B5B5C496}" type="presParOf" srcId="{592BE5E4-6AC3-442A-8694-7FA14E53FDB9}" destId="{73C831BF-E20C-400E-AF80-5745EDABEAF4}" srcOrd="0" destOrd="0" presId="urn:microsoft.com/office/officeart/2005/8/layout/hierarchy1"/>
    <dgm:cxn modelId="{5EFB0F8E-602A-4178-B872-0E0DD9D1AFEE}" type="presParOf" srcId="{592BE5E4-6AC3-442A-8694-7FA14E53FDB9}" destId="{861C3721-FDD5-4180-BFAB-3A106D831A85}" srcOrd="1" destOrd="0" presId="urn:microsoft.com/office/officeart/2005/8/layout/hierarchy1"/>
    <dgm:cxn modelId="{8810BFEB-3A3E-469C-A554-ABBCD8046532}" type="presParOf" srcId="{53725B36-FCAA-4349-9C76-D63D08170568}" destId="{D3D5849E-ACA0-42C0-9F1B-5C9147A40C27}" srcOrd="1" destOrd="0" presId="urn:microsoft.com/office/officeart/2005/8/layout/hierarchy1"/>
    <dgm:cxn modelId="{50C77569-FA7F-4B4F-8880-0E6A4A34BE05}" type="presParOf" srcId="{699FC90D-B6BA-4687-8EC4-7060E01FD8C7}" destId="{37F79B7C-5627-4DCE-B952-882122985A73}" srcOrd="2" destOrd="0" presId="urn:microsoft.com/office/officeart/2005/8/layout/hierarchy1"/>
    <dgm:cxn modelId="{DA88B4BE-B2DE-49D5-9BF0-057E87C21180}" type="presParOf" srcId="{699FC90D-B6BA-4687-8EC4-7060E01FD8C7}" destId="{5954DEB8-906E-414A-9530-B8A2F450AC26}" srcOrd="3" destOrd="0" presId="urn:microsoft.com/office/officeart/2005/8/layout/hierarchy1"/>
    <dgm:cxn modelId="{4C17B9FE-BC44-4511-93C1-EE61718165AC}" type="presParOf" srcId="{5954DEB8-906E-414A-9530-B8A2F450AC26}" destId="{8FBE59A7-29B3-4525-B04A-18479AE41DA4}" srcOrd="0" destOrd="0" presId="urn:microsoft.com/office/officeart/2005/8/layout/hierarchy1"/>
    <dgm:cxn modelId="{6608CE2D-0D4B-43DB-A9E9-FEB09006DF8F}" type="presParOf" srcId="{8FBE59A7-29B3-4525-B04A-18479AE41DA4}" destId="{9A150ABB-90C8-4B75-898D-C0AB9CA536C2}" srcOrd="0" destOrd="0" presId="urn:microsoft.com/office/officeart/2005/8/layout/hierarchy1"/>
    <dgm:cxn modelId="{69765315-91D1-4246-8785-B5F66713739E}" type="presParOf" srcId="{8FBE59A7-29B3-4525-B04A-18479AE41DA4}" destId="{904329E5-37CA-460F-A25B-899DB489BB0F}" srcOrd="1" destOrd="0" presId="urn:microsoft.com/office/officeart/2005/8/layout/hierarchy1"/>
    <dgm:cxn modelId="{7CB5D0E2-5703-4507-9E94-E96CE28056B1}" type="presParOf" srcId="{5954DEB8-906E-414A-9530-B8A2F450AC26}" destId="{DD8B0722-3EA5-442C-9B5E-12F49B82857C}" srcOrd="1" destOrd="0" presId="urn:microsoft.com/office/officeart/2005/8/layout/hierarchy1"/>
    <dgm:cxn modelId="{17BE27E4-5E77-4008-9A08-3AC58255B2D1}" type="presParOf" srcId="{DD8B0722-3EA5-442C-9B5E-12F49B82857C}" destId="{2F13227E-16BE-47C3-8E5E-B7DEF6903F98}" srcOrd="0" destOrd="0" presId="urn:microsoft.com/office/officeart/2005/8/layout/hierarchy1"/>
    <dgm:cxn modelId="{E37348A7-CB22-49D1-AB17-3C006279ADC5}" type="presParOf" srcId="{DD8B0722-3EA5-442C-9B5E-12F49B82857C}" destId="{569774C4-F2CA-4219-B735-04F08E109142}" srcOrd="1" destOrd="0" presId="urn:microsoft.com/office/officeart/2005/8/layout/hierarchy1"/>
    <dgm:cxn modelId="{F9F2568D-EA5C-44A5-A533-6DE1E83DD14C}" type="presParOf" srcId="{569774C4-F2CA-4219-B735-04F08E109142}" destId="{B2C35DD7-D2C0-4B21-8159-DB1FDEABF0CE}" srcOrd="0" destOrd="0" presId="urn:microsoft.com/office/officeart/2005/8/layout/hierarchy1"/>
    <dgm:cxn modelId="{7CE72DB8-89CE-456A-8286-47A5B778A86C}" type="presParOf" srcId="{B2C35DD7-D2C0-4B21-8159-DB1FDEABF0CE}" destId="{C0842FF4-47C3-4140-BBE9-EAA27E890DF7}" srcOrd="0" destOrd="0" presId="urn:microsoft.com/office/officeart/2005/8/layout/hierarchy1"/>
    <dgm:cxn modelId="{74D7F091-F6E8-4195-8C17-8E57F882B019}" type="presParOf" srcId="{B2C35DD7-D2C0-4B21-8159-DB1FDEABF0CE}" destId="{505F2FB2-8799-4E0A-B3A4-84F208F2D2AE}" srcOrd="1" destOrd="0" presId="urn:microsoft.com/office/officeart/2005/8/layout/hierarchy1"/>
    <dgm:cxn modelId="{84DE6785-EBE0-4701-87C4-EBFE615B2D56}" type="presParOf" srcId="{569774C4-F2CA-4219-B735-04F08E109142}" destId="{51B77AD2-3EDA-4CC8-9670-C12C95F40176}" srcOrd="1" destOrd="0" presId="urn:microsoft.com/office/officeart/2005/8/layout/hierarchy1"/>
    <dgm:cxn modelId="{C74473F2-55A3-4CDC-B390-C91EAA3B06C6}" type="presParOf" srcId="{DD8B0722-3EA5-442C-9B5E-12F49B82857C}" destId="{16935977-A9B0-4779-A33A-42BD5C50578A}" srcOrd="2" destOrd="0" presId="urn:microsoft.com/office/officeart/2005/8/layout/hierarchy1"/>
    <dgm:cxn modelId="{2BFB3136-3418-4CE4-9485-E3B1834D7231}" type="presParOf" srcId="{DD8B0722-3EA5-442C-9B5E-12F49B82857C}" destId="{F9EC188E-C291-430C-A997-44EF7E553A8E}" srcOrd="3" destOrd="0" presId="urn:microsoft.com/office/officeart/2005/8/layout/hierarchy1"/>
    <dgm:cxn modelId="{319E2084-1986-404B-9375-E77098605F61}" type="presParOf" srcId="{F9EC188E-C291-430C-A997-44EF7E553A8E}" destId="{7A8A604C-AABB-459E-A9A1-6721CDACC547}" srcOrd="0" destOrd="0" presId="urn:microsoft.com/office/officeart/2005/8/layout/hierarchy1"/>
    <dgm:cxn modelId="{39AB8AF5-40A5-40FC-A1F0-6FCE51124E8D}" type="presParOf" srcId="{7A8A604C-AABB-459E-A9A1-6721CDACC547}" destId="{008D6D1E-00DB-4324-AA82-9177F5FE548C}" srcOrd="0" destOrd="0" presId="urn:microsoft.com/office/officeart/2005/8/layout/hierarchy1"/>
    <dgm:cxn modelId="{5FF4917C-F17C-4C90-BE72-C87B9D86794F}" type="presParOf" srcId="{7A8A604C-AABB-459E-A9A1-6721CDACC547}" destId="{FA20BC1F-DB1A-47D8-A837-CBFE2DF32113}" srcOrd="1" destOrd="0" presId="urn:microsoft.com/office/officeart/2005/8/layout/hierarchy1"/>
    <dgm:cxn modelId="{096A358B-7DAD-485A-99E1-342244B2EC4B}" type="presParOf" srcId="{F9EC188E-C291-430C-A997-44EF7E553A8E}" destId="{457DAFF4-6167-4ADD-B8AA-E1DD9C083C45}" srcOrd="1" destOrd="0" presId="urn:microsoft.com/office/officeart/2005/8/layout/hierarchy1"/>
    <dgm:cxn modelId="{9D09B0F3-8E9B-447F-8E53-1BD614487CA6}" type="presParOf" srcId="{E1573299-D5A0-42D9-8ADA-9ECFA10EA053}" destId="{18692AE4-A353-4C43-844C-99A5A04F93A6}" srcOrd="2" destOrd="0" presId="urn:microsoft.com/office/officeart/2005/8/layout/hierarchy1"/>
    <dgm:cxn modelId="{622C37DB-56F3-44DD-A479-5DAA122D4EEE}" type="presParOf" srcId="{E1573299-D5A0-42D9-8ADA-9ECFA10EA053}" destId="{AF89D974-A09F-433B-859D-D6BD5FED2147}" srcOrd="3" destOrd="0" presId="urn:microsoft.com/office/officeart/2005/8/layout/hierarchy1"/>
    <dgm:cxn modelId="{C4F9F58F-489F-4300-8D7C-CFDB55AAED0F}" type="presParOf" srcId="{AF89D974-A09F-433B-859D-D6BD5FED2147}" destId="{ED41A708-F9A8-4C07-AAAE-4E94153AEBC0}" srcOrd="0" destOrd="0" presId="urn:microsoft.com/office/officeart/2005/8/layout/hierarchy1"/>
    <dgm:cxn modelId="{FFC98F70-4D15-4A14-9300-D5EE00EFAB1D}" type="presParOf" srcId="{ED41A708-F9A8-4C07-AAAE-4E94153AEBC0}" destId="{B4576C14-2F41-4491-BD08-A3D92263481C}" srcOrd="0" destOrd="0" presId="urn:microsoft.com/office/officeart/2005/8/layout/hierarchy1"/>
    <dgm:cxn modelId="{66FD642B-776C-4F22-9C6F-637FFEEBD893}" type="presParOf" srcId="{ED41A708-F9A8-4C07-AAAE-4E94153AEBC0}" destId="{BD9451BF-30CD-41F5-9124-6D332B751346}" srcOrd="1" destOrd="0" presId="urn:microsoft.com/office/officeart/2005/8/layout/hierarchy1"/>
    <dgm:cxn modelId="{D8A752CB-AAB6-4D39-822C-D4C02E761A3F}" type="presParOf" srcId="{AF89D974-A09F-433B-859D-D6BD5FED2147}" destId="{E6259A1A-3008-478D-A6AC-26DFBBD93526}" srcOrd="1" destOrd="0" presId="urn:microsoft.com/office/officeart/2005/8/layout/hierarchy1"/>
    <dgm:cxn modelId="{9F1852AD-5049-447B-A884-8C9040E15AF1}" type="presParOf" srcId="{E6259A1A-3008-478D-A6AC-26DFBBD93526}" destId="{5DDE1B10-42AD-4639-BC87-A5AB430054F9}" srcOrd="0" destOrd="0" presId="urn:microsoft.com/office/officeart/2005/8/layout/hierarchy1"/>
    <dgm:cxn modelId="{55D4541A-E5E2-4AC3-820E-BA6FC453A97D}" type="presParOf" srcId="{E6259A1A-3008-478D-A6AC-26DFBBD93526}" destId="{2A5827BF-333F-4E24-A1CF-C63DB4AE98F6}" srcOrd="1" destOrd="0" presId="urn:microsoft.com/office/officeart/2005/8/layout/hierarchy1"/>
    <dgm:cxn modelId="{6E0C89FE-72BA-4538-B1C9-D848F92A8B7A}" type="presParOf" srcId="{2A5827BF-333F-4E24-A1CF-C63DB4AE98F6}" destId="{803557EA-07BB-4819-8E26-1A0EDC615E2D}" srcOrd="0" destOrd="0" presId="urn:microsoft.com/office/officeart/2005/8/layout/hierarchy1"/>
    <dgm:cxn modelId="{9E8872EC-1FE7-4D21-8C62-DD6561A7EA90}" type="presParOf" srcId="{803557EA-07BB-4819-8E26-1A0EDC615E2D}" destId="{28FF1754-FF26-462D-AB46-9E3E02EBAF35}" srcOrd="0" destOrd="0" presId="urn:microsoft.com/office/officeart/2005/8/layout/hierarchy1"/>
    <dgm:cxn modelId="{1B6E1883-CDAA-41D2-8425-065E46E11A70}" type="presParOf" srcId="{803557EA-07BB-4819-8E26-1A0EDC615E2D}" destId="{DF2826FC-5A90-4096-93D5-2088D58B685C}" srcOrd="1" destOrd="0" presId="urn:microsoft.com/office/officeart/2005/8/layout/hierarchy1"/>
    <dgm:cxn modelId="{950AA8F8-837F-42A1-9C82-03AA16177B49}" type="presParOf" srcId="{2A5827BF-333F-4E24-A1CF-C63DB4AE98F6}" destId="{34BBDE0D-72F3-4CDB-8895-BFC3FB6D5189}" srcOrd="1" destOrd="0" presId="urn:microsoft.com/office/officeart/2005/8/layout/hierarchy1"/>
    <dgm:cxn modelId="{886A92FB-E37D-4D6B-9B0F-85916E88AE2A}" type="presParOf" srcId="{34BBDE0D-72F3-4CDB-8895-BFC3FB6D5189}" destId="{C3BDB935-DC03-438C-B9D9-E0E78ABBB4C0}" srcOrd="0" destOrd="0" presId="urn:microsoft.com/office/officeart/2005/8/layout/hierarchy1"/>
    <dgm:cxn modelId="{80C39E0C-7338-45C8-81B9-63E77B1BDFB5}" type="presParOf" srcId="{34BBDE0D-72F3-4CDB-8895-BFC3FB6D5189}" destId="{29737483-F96B-4B91-9CB7-5B703B4A38FF}" srcOrd="1" destOrd="0" presId="urn:microsoft.com/office/officeart/2005/8/layout/hierarchy1"/>
    <dgm:cxn modelId="{72A4E4CB-A5D8-4757-8FA7-C7FDE3229867}" type="presParOf" srcId="{29737483-F96B-4B91-9CB7-5B703B4A38FF}" destId="{312B29A0-7159-4924-94A3-1AF93EFF71F7}" srcOrd="0" destOrd="0" presId="urn:microsoft.com/office/officeart/2005/8/layout/hierarchy1"/>
    <dgm:cxn modelId="{A8794990-FE2A-468F-B8C0-53817AF1B09E}" type="presParOf" srcId="{312B29A0-7159-4924-94A3-1AF93EFF71F7}" destId="{B6991979-8FC3-4A0B-8FAE-D3C257D105CE}" srcOrd="0" destOrd="0" presId="urn:microsoft.com/office/officeart/2005/8/layout/hierarchy1"/>
    <dgm:cxn modelId="{D205C4EC-BC34-4E21-B3A7-E012A443A979}" type="presParOf" srcId="{312B29A0-7159-4924-94A3-1AF93EFF71F7}" destId="{1DCA304A-D84A-43B6-BFBE-A8174814E394}" srcOrd="1" destOrd="0" presId="urn:microsoft.com/office/officeart/2005/8/layout/hierarchy1"/>
    <dgm:cxn modelId="{7B35677E-17F3-4F26-9B69-67DD85E76A91}" type="presParOf" srcId="{29737483-F96B-4B91-9CB7-5B703B4A38FF}" destId="{22765AA2-EC40-4BAC-940C-4CB78697AB3D}" srcOrd="1" destOrd="0" presId="urn:microsoft.com/office/officeart/2005/8/layout/hierarchy1"/>
    <dgm:cxn modelId="{1499887F-F6E6-4A19-97C9-0F53ABEA9FCC}" type="presParOf" srcId="{34BBDE0D-72F3-4CDB-8895-BFC3FB6D5189}" destId="{AD70DED1-BF65-4294-8690-64E6F4655A79}" srcOrd="2" destOrd="0" presId="urn:microsoft.com/office/officeart/2005/8/layout/hierarchy1"/>
    <dgm:cxn modelId="{62A8A068-172E-4BE8-9EE9-38B477F841CD}" type="presParOf" srcId="{34BBDE0D-72F3-4CDB-8895-BFC3FB6D5189}" destId="{8425B83D-46CD-4BE9-A33B-9D00026C8846}" srcOrd="3" destOrd="0" presId="urn:microsoft.com/office/officeart/2005/8/layout/hierarchy1"/>
    <dgm:cxn modelId="{1EB2C26C-5B1A-4244-B386-958B93EB0A08}" type="presParOf" srcId="{8425B83D-46CD-4BE9-A33B-9D00026C8846}" destId="{20F2E412-69FB-4615-B68F-D681EE42283B}" srcOrd="0" destOrd="0" presId="urn:microsoft.com/office/officeart/2005/8/layout/hierarchy1"/>
    <dgm:cxn modelId="{FE79702B-1D8A-4D9C-9C2C-7EBF36E5FE00}" type="presParOf" srcId="{20F2E412-69FB-4615-B68F-D681EE42283B}" destId="{A2B616D1-8054-47E2-9C00-E60CEC830AAB}" srcOrd="0" destOrd="0" presId="urn:microsoft.com/office/officeart/2005/8/layout/hierarchy1"/>
    <dgm:cxn modelId="{27739B7C-085A-4B68-8078-555B625E6E65}" type="presParOf" srcId="{20F2E412-69FB-4615-B68F-D681EE42283B}" destId="{68CBA495-B7FF-483F-A9B2-FDFE1D2D6312}" srcOrd="1" destOrd="0" presId="urn:microsoft.com/office/officeart/2005/8/layout/hierarchy1"/>
    <dgm:cxn modelId="{F7E42ADB-B2E9-47C8-A44E-57C7C14DFB24}" type="presParOf" srcId="{8425B83D-46CD-4BE9-A33B-9D00026C8846}" destId="{47A9BFD3-4DF8-4946-95CF-8C4AA456708A}" srcOrd="1" destOrd="0" presId="urn:microsoft.com/office/officeart/2005/8/layout/hierarchy1"/>
    <dgm:cxn modelId="{29BFC3C8-F1E4-4751-A2E0-1D0ECA559477}" type="presParOf" srcId="{E6259A1A-3008-478D-A6AC-26DFBBD93526}" destId="{7DFE1802-1410-467E-ACDD-0E574F2742DD}" srcOrd="2" destOrd="0" presId="urn:microsoft.com/office/officeart/2005/8/layout/hierarchy1"/>
    <dgm:cxn modelId="{83EB8A5C-B253-4DD3-876D-478151EACC1B}" type="presParOf" srcId="{E6259A1A-3008-478D-A6AC-26DFBBD93526}" destId="{DD1CDF22-252D-4F3E-A1FA-6AF612D4FB5E}" srcOrd="3" destOrd="0" presId="urn:microsoft.com/office/officeart/2005/8/layout/hierarchy1"/>
    <dgm:cxn modelId="{0152B438-E38E-4C4E-A10E-763CC3D8202D}" type="presParOf" srcId="{DD1CDF22-252D-4F3E-A1FA-6AF612D4FB5E}" destId="{6F7B0553-2C21-4DE5-B949-BF1916BC78D7}" srcOrd="0" destOrd="0" presId="urn:microsoft.com/office/officeart/2005/8/layout/hierarchy1"/>
    <dgm:cxn modelId="{FB378819-4C21-44DF-AD88-46E6D127E2E8}" type="presParOf" srcId="{6F7B0553-2C21-4DE5-B949-BF1916BC78D7}" destId="{2E66FFD2-B407-495F-91F3-1649CF4A169D}" srcOrd="0" destOrd="0" presId="urn:microsoft.com/office/officeart/2005/8/layout/hierarchy1"/>
    <dgm:cxn modelId="{8F8E092D-2DF2-43CF-B126-D061541CF7C8}" type="presParOf" srcId="{6F7B0553-2C21-4DE5-B949-BF1916BC78D7}" destId="{955EE014-6F02-41F2-A105-E75A6F6D6122}" srcOrd="1" destOrd="0" presId="urn:microsoft.com/office/officeart/2005/8/layout/hierarchy1"/>
    <dgm:cxn modelId="{FF220D33-44E0-462A-B293-6A316BB9D3E4}" type="presParOf" srcId="{DD1CDF22-252D-4F3E-A1FA-6AF612D4FB5E}" destId="{50C5C86D-CB1B-4065-8FC7-D6588281ABA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6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C4DA6A2F-FBD1-429F-9E7E-6063370B202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2ECC95A-7F2E-4471-9E05-EA3D0ADC5D45}">
      <dgm:prSet phldrT="[文本]"/>
      <dgm:spPr/>
      <dgm:t>
        <a:bodyPr/>
        <a:lstStyle/>
        <a:p>
          <a:r>
            <a:rPr lang="en-US" altLang="zh-CN"/>
            <a:t>-</a:t>
          </a:r>
          <a:endParaRPr lang="en-GB"/>
        </a:p>
      </dgm:t>
    </dgm:pt>
    <dgm:pt modelId="{8EBE388F-E265-4715-95DA-7299F3D9ED6F}" type="parTrans" cxnId="{FAB766F7-1D22-4589-A473-A662FE7C4CEF}">
      <dgm:prSet/>
      <dgm:spPr/>
      <dgm:t>
        <a:bodyPr/>
        <a:lstStyle/>
        <a:p>
          <a:endParaRPr lang="en-GB"/>
        </a:p>
      </dgm:t>
    </dgm:pt>
    <dgm:pt modelId="{91443007-342F-41DF-B669-682DCB25CE15}" type="sibTrans" cxnId="{FAB766F7-1D22-4589-A473-A662FE7C4CEF}">
      <dgm:prSet/>
      <dgm:spPr/>
      <dgm:t>
        <a:bodyPr/>
        <a:lstStyle/>
        <a:p>
          <a:endParaRPr lang="en-GB"/>
        </a:p>
      </dgm:t>
    </dgm:pt>
    <dgm:pt modelId="{63938BD1-ED18-4B2F-A25D-0F943C2FCE57}">
      <dgm:prSet phldrT="[文本]"/>
      <dgm:spPr/>
      <dgm:t>
        <a:bodyPr/>
        <a:lstStyle/>
        <a:p>
          <a:r>
            <a:rPr lang="en-US"/>
            <a:t>+</a:t>
          </a:r>
          <a:endParaRPr lang="en-GB"/>
        </a:p>
      </dgm:t>
    </dgm:pt>
    <dgm:pt modelId="{B90CB099-CDD1-4D47-B9D8-DD48EEE9430F}" type="parTrans" cxnId="{E30440CE-B326-4540-B94C-1F57E6C39C97}">
      <dgm:prSet/>
      <dgm:spPr/>
      <dgm:t>
        <a:bodyPr/>
        <a:lstStyle/>
        <a:p>
          <a:endParaRPr lang="en-GB"/>
        </a:p>
      </dgm:t>
    </dgm:pt>
    <dgm:pt modelId="{4DA25315-9076-4F10-89CB-1BD188978B21}" type="sibTrans" cxnId="{E30440CE-B326-4540-B94C-1F57E6C39C97}">
      <dgm:prSet/>
      <dgm:spPr/>
      <dgm:t>
        <a:bodyPr/>
        <a:lstStyle/>
        <a:p>
          <a:endParaRPr lang="en-GB"/>
        </a:p>
      </dgm:t>
    </dgm:pt>
    <dgm:pt modelId="{C358A2BD-6D1A-411C-956A-1CC2D770C020}">
      <dgm:prSet phldrT="[文本]"/>
      <dgm:spPr/>
      <dgm:t>
        <a:bodyPr/>
        <a:lstStyle/>
        <a:p>
          <a:r>
            <a:rPr lang="en-US"/>
            <a:t>a</a:t>
          </a:r>
          <a:endParaRPr lang="en-GB"/>
        </a:p>
      </dgm:t>
    </dgm:pt>
    <dgm:pt modelId="{80C55FFA-E247-463B-941B-D86F077A78B7}" type="parTrans" cxnId="{8F6A783C-DFC5-4FED-9E7B-EA5603382D5E}">
      <dgm:prSet/>
      <dgm:spPr/>
      <dgm:t>
        <a:bodyPr/>
        <a:lstStyle/>
        <a:p>
          <a:endParaRPr lang="en-GB"/>
        </a:p>
      </dgm:t>
    </dgm:pt>
    <dgm:pt modelId="{880B62DF-6B41-4773-9971-4105439D2AA1}" type="sibTrans" cxnId="{8F6A783C-DFC5-4FED-9E7B-EA5603382D5E}">
      <dgm:prSet/>
      <dgm:spPr/>
      <dgm:t>
        <a:bodyPr/>
        <a:lstStyle/>
        <a:p>
          <a:endParaRPr lang="en-GB"/>
        </a:p>
      </dgm:t>
    </dgm:pt>
    <dgm:pt modelId="{7DA5D604-6B57-4D92-AC44-E3F39EFD93CB}">
      <dgm:prSet phldrT="[文本]"/>
      <dgm:spPr/>
      <dgm:t>
        <a:bodyPr/>
        <a:lstStyle/>
        <a:p>
          <a:r>
            <a:rPr lang="en-US"/>
            <a:t>*</a:t>
          </a:r>
          <a:endParaRPr lang="en-GB"/>
        </a:p>
      </dgm:t>
    </dgm:pt>
    <dgm:pt modelId="{9DB7DCE8-7CF2-4788-9334-83E998987641}" type="parTrans" cxnId="{E5A2283B-D49B-4831-8247-430B542220FC}">
      <dgm:prSet/>
      <dgm:spPr/>
      <dgm:t>
        <a:bodyPr/>
        <a:lstStyle/>
        <a:p>
          <a:endParaRPr lang="en-GB"/>
        </a:p>
      </dgm:t>
    </dgm:pt>
    <dgm:pt modelId="{F934E411-7950-4630-981B-352953AC9E74}" type="sibTrans" cxnId="{E5A2283B-D49B-4831-8247-430B542220FC}">
      <dgm:prSet/>
      <dgm:spPr/>
      <dgm:t>
        <a:bodyPr/>
        <a:lstStyle/>
        <a:p>
          <a:endParaRPr lang="en-GB"/>
        </a:p>
      </dgm:t>
    </dgm:pt>
    <dgm:pt modelId="{46C03464-F220-4E93-B97E-568A72CE5B55}">
      <dgm:prSet phldrT="[文本]"/>
      <dgm:spPr/>
      <dgm:t>
        <a:bodyPr/>
        <a:lstStyle/>
        <a:p>
          <a:r>
            <a:rPr lang="en-US"/>
            <a:t>/</a:t>
          </a:r>
          <a:endParaRPr lang="en-GB"/>
        </a:p>
      </dgm:t>
    </dgm:pt>
    <dgm:pt modelId="{C6DB224E-DA7C-49B9-8C1E-68CF35E9C7C1}" type="parTrans" cxnId="{9FB86453-504A-48E0-9F3B-0E5B87D2FF3B}">
      <dgm:prSet/>
      <dgm:spPr/>
      <dgm:t>
        <a:bodyPr/>
        <a:lstStyle/>
        <a:p>
          <a:endParaRPr lang="en-GB"/>
        </a:p>
      </dgm:t>
    </dgm:pt>
    <dgm:pt modelId="{9DA7461D-BD3D-4859-B8BE-A650AD19D36A}" type="sibTrans" cxnId="{9FB86453-504A-48E0-9F3B-0E5B87D2FF3B}">
      <dgm:prSet/>
      <dgm:spPr/>
      <dgm:t>
        <a:bodyPr/>
        <a:lstStyle/>
        <a:p>
          <a:endParaRPr lang="en-GB"/>
        </a:p>
      </dgm:t>
    </dgm:pt>
    <dgm:pt modelId="{2D9B8294-6DB8-4D06-BE66-EE039B074A2E}">
      <dgm:prSet phldrT="[文本]"/>
      <dgm:spPr/>
      <dgm:t>
        <a:bodyPr/>
        <a:lstStyle/>
        <a:p>
          <a:r>
            <a:rPr lang="en-US"/>
            <a:t>e</a:t>
          </a:r>
          <a:endParaRPr lang="en-GB"/>
        </a:p>
      </dgm:t>
    </dgm:pt>
    <dgm:pt modelId="{DE6C012F-2E38-427F-8156-F7EDFE2ECA45}" type="parTrans" cxnId="{E37B8ED1-43FE-46EF-A147-FDF4D9D36127}">
      <dgm:prSet/>
      <dgm:spPr/>
      <dgm:t>
        <a:bodyPr/>
        <a:lstStyle/>
        <a:p>
          <a:endParaRPr lang="en-GB"/>
        </a:p>
      </dgm:t>
    </dgm:pt>
    <dgm:pt modelId="{BB9A2B6F-99D8-4A9A-B764-14E0E565E1EC}" type="sibTrans" cxnId="{E37B8ED1-43FE-46EF-A147-FDF4D9D36127}">
      <dgm:prSet/>
      <dgm:spPr/>
      <dgm:t>
        <a:bodyPr/>
        <a:lstStyle/>
        <a:p>
          <a:endParaRPr lang="en-GB"/>
        </a:p>
      </dgm:t>
    </dgm:pt>
    <dgm:pt modelId="{FABFABEA-E773-46BB-99E9-2CE4FC9C2C16}">
      <dgm:prSet/>
      <dgm:spPr/>
      <dgm:t>
        <a:bodyPr/>
        <a:lstStyle/>
        <a:p>
          <a:r>
            <a:rPr lang="en-US"/>
            <a:t>f</a:t>
          </a:r>
          <a:endParaRPr lang="en-GB"/>
        </a:p>
      </dgm:t>
    </dgm:pt>
    <dgm:pt modelId="{8BB1F9E9-06B0-4D99-999D-7B744D7D29B5}" type="parTrans" cxnId="{632F0966-45F7-4D88-BFFB-0F8D4E5A7117}">
      <dgm:prSet/>
      <dgm:spPr/>
      <dgm:t>
        <a:bodyPr/>
        <a:lstStyle/>
        <a:p>
          <a:endParaRPr lang="en-GB"/>
        </a:p>
      </dgm:t>
    </dgm:pt>
    <dgm:pt modelId="{48D170B5-1146-4659-851E-DEB7980680EB}" type="sibTrans" cxnId="{632F0966-45F7-4D88-BFFB-0F8D4E5A7117}">
      <dgm:prSet/>
      <dgm:spPr/>
      <dgm:t>
        <a:bodyPr/>
        <a:lstStyle/>
        <a:p>
          <a:endParaRPr lang="en-GB"/>
        </a:p>
      </dgm:t>
    </dgm:pt>
    <dgm:pt modelId="{FBE4967C-C26A-4325-BDC6-ABC751B6A021}">
      <dgm:prSet/>
      <dgm:spPr/>
      <dgm:t>
        <a:bodyPr/>
        <a:lstStyle/>
        <a:p>
          <a:r>
            <a:rPr lang="en-US"/>
            <a:t>b</a:t>
          </a:r>
          <a:endParaRPr lang="en-GB"/>
        </a:p>
      </dgm:t>
    </dgm:pt>
    <dgm:pt modelId="{1DC0A7D9-8F58-4CBB-955D-0886965580D3}" type="parTrans" cxnId="{08B78F47-7589-4ED7-8CDF-CCA0A7B7D0C4}">
      <dgm:prSet/>
      <dgm:spPr/>
      <dgm:t>
        <a:bodyPr/>
        <a:lstStyle/>
        <a:p>
          <a:endParaRPr lang="en-GB"/>
        </a:p>
      </dgm:t>
    </dgm:pt>
    <dgm:pt modelId="{53E267F4-5D0C-4A3F-80CC-5D5DF2650660}" type="sibTrans" cxnId="{08B78F47-7589-4ED7-8CDF-CCA0A7B7D0C4}">
      <dgm:prSet/>
      <dgm:spPr/>
      <dgm:t>
        <a:bodyPr/>
        <a:lstStyle/>
        <a:p>
          <a:endParaRPr lang="en-GB"/>
        </a:p>
      </dgm:t>
    </dgm:pt>
    <dgm:pt modelId="{CF01B1C2-A3C0-4891-A60D-8E37F874F9A8}">
      <dgm:prSet/>
      <dgm:spPr/>
      <dgm:t>
        <a:bodyPr/>
        <a:lstStyle/>
        <a:p>
          <a:r>
            <a:rPr lang="en-US"/>
            <a:t>-</a:t>
          </a:r>
          <a:endParaRPr lang="en-GB"/>
        </a:p>
      </dgm:t>
    </dgm:pt>
    <dgm:pt modelId="{224BD83C-CB5E-47EE-AF0E-65602A36466B}" type="parTrans" cxnId="{B9BEA7AA-80D8-42A2-BD94-EB487E1FE84D}">
      <dgm:prSet/>
      <dgm:spPr/>
      <dgm:t>
        <a:bodyPr/>
        <a:lstStyle/>
        <a:p>
          <a:endParaRPr lang="en-GB"/>
        </a:p>
      </dgm:t>
    </dgm:pt>
    <dgm:pt modelId="{6BD9513F-FEF6-46F0-8DBD-B2FE172277F1}" type="sibTrans" cxnId="{B9BEA7AA-80D8-42A2-BD94-EB487E1FE84D}">
      <dgm:prSet/>
      <dgm:spPr/>
      <dgm:t>
        <a:bodyPr/>
        <a:lstStyle/>
        <a:p>
          <a:endParaRPr lang="en-GB"/>
        </a:p>
      </dgm:t>
    </dgm:pt>
    <dgm:pt modelId="{8564A9A8-32BB-4C9E-B796-F0995319C198}">
      <dgm:prSet/>
      <dgm:spPr/>
      <dgm:t>
        <a:bodyPr/>
        <a:lstStyle/>
        <a:p>
          <a:r>
            <a:rPr lang="en-US"/>
            <a:t>c</a:t>
          </a:r>
          <a:endParaRPr lang="en-GB"/>
        </a:p>
      </dgm:t>
    </dgm:pt>
    <dgm:pt modelId="{67391D97-2A61-4AA8-9CB6-E46010F2C3EE}" type="parTrans" cxnId="{5427D36D-FE23-46F1-BF4E-44ACF5B10F1B}">
      <dgm:prSet/>
      <dgm:spPr/>
      <dgm:t>
        <a:bodyPr/>
        <a:lstStyle/>
        <a:p>
          <a:endParaRPr lang="en-GB"/>
        </a:p>
      </dgm:t>
    </dgm:pt>
    <dgm:pt modelId="{6E144847-A86A-48E7-8E3B-4708FDE17B86}" type="sibTrans" cxnId="{5427D36D-FE23-46F1-BF4E-44ACF5B10F1B}">
      <dgm:prSet/>
      <dgm:spPr/>
      <dgm:t>
        <a:bodyPr/>
        <a:lstStyle/>
        <a:p>
          <a:endParaRPr lang="en-GB"/>
        </a:p>
      </dgm:t>
    </dgm:pt>
    <dgm:pt modelId="{A3E94338-97A6-4A70-B22B-0C308CFA57BA}">
      <dgm:prSet/>
      <dgm:spPr/>
      <dgm:t>
        <a:bodyPr/>
        <a:lstStyle/>
        <a:p>
          <a:r>
            <a:rPr lang="en-US"/>
            <a:t>d</a:t>
          </a:r>
          <a:endParaRPr lang="en-GB"/>
        </a:p>
      </dgm:t>
    </dgm:pt>
    <dgm:pt modelId="{F238621D-E21B-410B-AA52-986C4CFBE6AA}" type="parTrans" cxnId="{9A6709E8-3837-49AA-8485-81CFA6D510B7}">
      <dgm:prSet/>
      <dgm:spPr/>
      <dgm:t>
        <a:bodyPr/>
        <a:lstStyle/>
        <a:p>
          <a:endParaRPr lang="en-GB"/>
        </a:p>
      </dgm:t>
    </dgm:pt>
    <dgm:pt modelId="{0B83037A-93AE-4AF5-9156-4EE7A7D12118}" type="sibTrans" cxnId="{9A6709E8-3837-49AA-8485-81CFA6D510B7}">
      <dgm:prSet/>
      <dgm:spPr/>
      <dgm:t>
        <a:bodyPr/>
        <a:lstStyle/>
        <a:p>
          <a:endParaRPr lang="en-GB"/>
        </a:p>
      </dgm:t>
    </dgm:pt>
    <dgm:pt modelId="{28822B85-9DCD-4AED-82C4-B25983FB2736}" type="pres">
      <dgm:prSet presAssocID="{C4DA6A2F-FBD1-429F-9E7E-6063370B202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6FB81A0-9B2A-4609-866D-6D1BD141F337}" type="pres">
      <dgm:prSet presAssocID="{02ECC95A-7F2E-4471-9E05-EA3D0ADC5D45}" presName="hierRoot1" presStyleCnt="0"/>
      <dgm:spPr/>
    </dgm:pt>
    <dgm:pt modelId="{18288E0D-243B-4B4C-81EB-E34FB3C1BE51}" type="pres">
      <dgm:prSet presAssocID="{02ECC95A-7F2E-4471-9E05-EA3D0ADC5D45}" presName="composite" presStyleCnt="0"/>
      <dgm:spPr/>
    </dgm:pt>
    <dgm:pt modelId="{9EA15E3F-D574-427C-93BD-5D0757D08BE3}" type="pres">
      <dgm:prSet presAssocID="{02ECC95A-7F2E-4471-9E05-EA3D0ADC5D45}" presName="background" presStyleLbl="node0" presStyleIdx="0" presStyleCnt="1"/>
      <dgm:spPr/>
    </dgm:pt>
    <dgm:pt modelId="{24450D14-1B66-4181-80D2-21BB8285B055}" type="pres">
      <dgm:prSet presAssocID="{02ECC95A-7F2E-4471-9E05-EA3D0ADC5D45}" presName="text" presStyleLbl="fgAcc0" presStyleIdx="0" presStyleCnt="1">
        <dgm:presLayoutVars>
          <dgm:chPref val="3"/>
        </dgm:presLayoutVars>
      </dgm:prSet>
      <dgm:spPr/>
    </dgm:pt>
    <dgm:pt modelId="{F89D9634-E156-442C-9EC9-6CC366E893B3}" type="pres">
      <dgm:prSet presAssocID="{02ECC95A-7F2E-4471-9E05-EA3D0ADC5D45}" presName="hierChild2" presStyleCnt="0"/>
      <dgm:spPr/>
    </dgm:pt>
    <dgm:pt modelId="{B0327448-7BC1-4EB5-BA7A-785B04540279}" type="pres">
      <dgm:prSet presAssocID="{B90CB099-CDD1-4D47-B9D8-DD48EEE9430F}" presName="Name10" presStyleLbl="parChTrans1D2" presStyleIdx="0" presStyleCnt="2"/>
      <dgm:spPr/>
    </dgm:pt>
    <dgm:pt modelId="{EC6100AA-CA25-4CA4-AAA6-0C50B1A3BF1A}" type="pres">
      <dgm:prSet presAssocID="{63938BD1-ED18-4B2F-A25D-0F943C2FCE57}" presName="hierRoot2" presStyleCnt="0"/>
      <dgm:spPr/>
    </dgm:pt>
    <dgm:pt modelId="{57583A06-A323-471B-A4DC-7D32D6E15FC8}" type="pres">
      <dgm:prSet presAssocID="{63938BD1-ED18-4B2F-A25D-0F943C2FCE57}" presName="composite2" presStyleCnt="0"/>
      <dgm:spPr/>
    </dgm:pt>
    <dgm:pt modelId="{906B7D2A-D00D-4E9C-86B8-585ECCC94FD1}" type="pres">
      <dgm:prSet presAssocID="{63938BD1-ED18-4B2F-A25D-0F943C2FCE57}" presName="background2" presStyleLbl="node2" presStyleIdx="0" presStyleCnt="2"/>
      <dgm:spPr/>
    </dgm:pt>
    <dgm:pt modelId="{2F3C95D8-B823-49C5-B6EF-445CCA1C2825}" type="pres">
      <dgm:prSet presAssocID="{63938BD1-ED18-4B2F-A25D-0F943C2FCE57}" presName="text2" presStyleLbl="fgAcc2" presStyleIdx="0" presStyleCnt="2" custLinFactNeighborX="-82718" custLinFactNeighborY="2084">
        <dgm:presLayoutVars>
          <dgm:chPref val="3"/>
        </dgm:presLayoutVars>
      </dgm:prSet>
      <dgm:spPr/>
    </dgm:pt>
    <dgm:pt modelId="{F4AF51D3-127C-44B9-91BE-99D1ECB172AD}" type="pres">
      <dgm:prSet presAssocID="{63938BD1-ED18-4B2F-A25D-0F943C2FCE57}" presName="hierChild3" presStyleCnt="0"/>
      <dgm:spPr/>
    </dgm:pt>
    <dgm:pt modelId="{7912935F-D0B1-4A03-A18C-4EB1621F9AB7}" type="pres">
      <dgm:prSet presAssocID="{80C55FFA-E247-463B-941B-D86F077A78B7}" presName="Name17" presStyleLbl="parChTrans1D3" presStyleIdx="0" presStyleCnt="4"/>
      <dgm:spPr/>
    </dgm:pt>
    <dgm:pt modelId="{905B300F-02E1-49EB-8F54-073FC4C7847F}" type="pres">
      <dgm:prSet presAssocID="{C358A2BD-6D1A-411C-956A-1CC2D770C020}" presName="hierRoot3" presStyleCnt="0"/>
      <dgm:spPr/>
    </dgm:pt>
    <dgm:pt modelId="{021030FA-52C2-4AD2-A92A-18A6559395BF}" type="pres">
      <dgm:prSet presAssocID="{C358A2BD-6D1A-411C-956A-1CC2D770C020}" presName="composite3" presStyleCnt="0"/>
      <dgm:spPr/>
    </dgm:pt>
    <dgm:pt modelId="{3D870E1A-B63F-4074-8C7A-86455161181A}" type="pres">
      <dgm:prSet presAssocID="{C358A2BD-6D1A-411C-956A-1CC2D770C020}" presName="background3" presStyleLbl="node3" presStyleIdx="0" presStyleCnt="4"/>
      <dgm:spPr/>
    </dgm:pt>
    <dgm:pt modelId="{C52E7FB7-34FF-417A-9086-01A109075BF7}" type="pres">
      <dgm:prSet presAssocID="{C358A2BD-6D1A-411C-956A-1CC2D770C020}" presName="text3" presStyleLbl="fgAcc3" presStyleIdx="0" presStyleCnt="4" custLinFactX="-29702" custLinFactNeighborX="-100000" custLinFactNeighborY="-2084">
        <dgm:presLayoutVars>
          <dgm:chPref val="3"/>
        </dgm:presLayoutVars>
      </dgm:prSet>
      <dgm:spPr/>
    </dgm:pt>
    <dgm:pt modelId="{32F19F83-4276-40B4-8C82-11001456AF96}" type="pres">
      <dgm:prSet presAssocID="{C358A2BD-6D1A-411C-956A-1CC2D770C020}" presName="hierChild4" presStyleCnt="0"/>
      <dgm:spPr/>
    </dgm:pt>
    <dgm:pt modelId="{FB5020DF-CAEB-436E-89AC-76B9B431674A}" type="pres">
      <dgm:prSet presAssocID="{9DB7DCE8-7CF2-4788-9334-83E998987641}" presName="Name17" presStyleLbl="parChTrans1D3" presStyleIdx="1" presStyleCnt="4"/>
      <dgm:spPr/>
    </dgm:pt>
    <dgm:pt modelId="{12BD176C-73CA-44E8-A85E-3F2370196531}" type="pres">
      <dgm:prSet presAssocID="{7DA5D604-6B57-4D92-AC44-E3F39EFD93CB}" presName="hierRoot3" presStyleCnt="0"/>
      <dgm:spPr/>
    </dgm:pt>
    <dgm:pt modelId="{68BEF5A4-5747-4D38-92B3-7FE7B830B300}" type="pres">
      <dgm:prSet presAssocID="{7DA5D604-6B57-4D92-AC44-E3F39EFD93CB}" presName="composite3" presStyleCnt="0"/>
      <dgm:spPr/>
    </dgm:pt>
    <dgm:pt modelId="{6BFEEF68-1F3C-4BF7-9C5D-E4F770C3D150}" type="pres">
      <dgm:prSet presAssocID="{7DA5D604-6B57-4D92-AC44-E3F39EFD93CB}" presName="background3" presStyleLbl="node3" presStyleIdx="1" presStyleCnt="4"/>
      <dgm:spPr/>
    </dgm:pt>
    <dgm:pt modelId="{85591E27-BE59-42B8-9FAB-3989B0228FE8}" type="pres">
      <dgm:prSet presAssocID="{7DA5D604-6B57-4D92-AC44-E3F39EFD93CB}" presName="text3" presStyleLbl="fgAcc3" presStyleIdx="1" presStyleCnt="4" custLinFactNeighborX="-35734" custLinFactNeighborY="-3126">
        <dgm:presLayoutVars>
          <dgm:chPref val="3"/>
        </dgm:presLayoutVars>
      </dgm:prSet>
      <dgm:spPr/>
    </dgm:pt>
    <dgm:pt modelId="{F68132BC-BD78-46E3-9C00-BC93FE4302E5}" type="pres">
      <dgm:prSet presAssocID="{7DA5D604-6B57-4D92-AC44-E3F39EFD93CB}" presName="hierChild4" presStyleCnt="0"/>
      <dgm:spPr/>
    </dgm:pt>
    <dgm:pt modelId="{ED669F0F-2F90-4DF1-814C-21701B8D3F03}" type="pres">
      <dgm:prSet presAssocID="{1DC0A7D9-8F58-4CBB-955D-0886965580D3}" presName="Name23" presStyleLbl="parChTrans1D4" presStyleIdx="0" presStyleCnt="4"/>
      <dgm:spPr/>
    </dgm:pt>
    <dgm:pt modelId="{672CDB6D-79C6-48A1-B0AB-BE8598A3C861}" type="pres">
      <dgm:prSet presAssocID="{FBE4967C-C26A-4325-BDC6-ABC751B6A021}" presName="hierRoot4" presStyleCnt="0"/>
      <dgm:spPr/>
    </dgm:pt>
    <dgm:pt modelId="{7B70043C-3352-4A92-B820-001A43E00056}" type="pres">
      <dgm:prSet presAssocID="{FBE4967C-C26A-4325-BDC6-ABC751B6A021}" presName="composite4" presStyleCnt="0"/>
      <dgm:spPr/>
    </dgm:pt>
    <dgm:pt modelId="{74A1CFB9-9DE0-49F5-9FBE-BE2F2BA3F204}" type="pres">
      <dgm:prSet presAssocID="{FBE4967C-C26A-4325-BDC6-ABC751B6A021}" presName="background4" presStyleLbl="node4" presStyleIdx="0" presStyleCnt="4"/>
      <dgm:spPr/>
    </dgm:pt>
    <dgm:pt modelId="{85178F2C-6551-4A72-80C4-0F050A7EE5BD}" type="pres">
      <dgm:prSet presAssocID="{FBE4967C-C26A-4325-BDC6-ABC751B6A021}" presName="text4" presStyleLbl="fgAcc4" presStyleIdx="0" presStyleCnt="4" custLinFactNeighborX="-80071" custLinFactNeighborY="-5211">
        <dgm:presLayoutVars>
          <dgm:chPref val="3"/>
        </dgm:presLayoutVars>
      </dgm:prSet>
      <dgm:spPr/>
    </dgm:pt>
    <dgm:pt modelId="{9C298F7A-9BB9-4110-916F-C7857FB424B0}" type="pres">
      <dgm:prSet presAssocID="{FBE4967C-C26A-4325-BDC6-ABC751B6A021}" presName="hierChild5" presStyleCnt="0"/>
      <dgm:spPr/>
    </dgm:pt>
    <dgm:pt modelId="{BF5CC85D-50CE-49FB-BBC1-347415AE0DF6}" type="pres">
      <dgm:prSet presAssocID="{224BD83C-CB5E-47EE-AF0E-65602A36466B}" presName="Name23" presStyleLbl="parChTrans1D4" presStyleIdx="1" presStyleCnt="4"/>
      <dgm:spPr/>
    </dgm:pt>
    <dgm:pt modelId="{C003D58E-72E8-4777-8B25-0AE8D1848DC4}" type="pres">
      <dgm:prSet presAssocID="{CF01B1C2-A3C0-4891-A60D-8E37F874F9A8}" presName="hierRoot4" presStyleCnt="0"/>
      <dgm:spPr/>
    </dgm:pt>
    <dgm:pt modelId="{3B334C4A-CE62-4BE8-84B9-1A63B4570583}" type="pres">
      <dgm:prSet presAssocID="{CF01B1C2-A3C0-4891-A60D-8E37F874F9A8}" presName="composite4" presStyleCnt="0"/>
      <dgm:spPr/>
    </dgm:pt>
    <dgm:pt modelId="{D8045507-93C6-41A5-AE19-42B24464A190}" type="pres">
      <dgm:prSet presAssocID="{CF01B1C2-A3C0-4891-A60D-8E37F874F9A8}" presName="background4" presStyleLbl="node4" presStyleIdx="1" presStyleCnt="4"/>
      <dgm:spPr/>
    </dgm:pt>
    <dgm:pt modelId="{C6C7725B-FD4E-47FD-BC0E-1CF4D906561B}" type="pres">
      <dgm:prSet presAssocID="{CF01B1C2-A3C0-4891-A60D-8E37F874F9A8}" presName="text4" presStyleLbl="fgAcc4" presStyleIdx="1" presStyleCnt="4" custLinFactNeighborX="6617">
        <dgm:presLayoutVars>
          <dgm:chPref val="3"/>
        </dgm:presLayoutVars>
      </dgm:prSet>
      <dgm:spPr/>
    </dgm:pt>
    <dgm:pt modelId="{F26DABFF-7428-4237-ABEB-E085AA43F099}" type="pres">
      <dgm:prSet presAssocID="{CF01B1C2-A3C0-4891-A60D-8E37F874F9A8}" presName="hierChild5" presStyleCnt="0"/>
      <dgm:spPr/>
    </dgm:pt>
    <dgm:pt modelId="{E1122798-0A97-45B3-98EE-C7229D97C65B}" type="pres">
      <dgm:prSet presAssocID="{67391D97-2A61-4AA8-9CB6-E46010F2C3EE}" presName="Name23" presStyleLbl="parChTrans1D4" presStyleIdx="2" presStyleCnt="4"/>
      <dgm:spPr/>
    </dgm:pt>
    <dgm:pt modelId="{090E2006-2454-4E2A-95F5-2E52B7E11494}" type="pres">
      <dgm:prSet presAssocID="{8564A9A8-32BB-4C9E-B796-F0995319C198}" presName="hierRoot4" presStyleCnt="0"/>
      <dgm:spPr/>
    </dgm:pt>
    <dgm:pt modelId="{375FC8D5-7A2B-45ED-B49F-B4F076C1AF91}" type="pres">
      <dgm:prSet presAssocID="{8564A9A8-32BB-4C9E-B796-F0995319C198}" presName="composite4" presStyleCnt="0"/>
      <dgm:spPr/>
    </dgm:pt>
    <dgm:pt modelId="{93717685-A27C-435E-9D94-B171379A6EC5}" type="pres">
      <dgm:prSet presAssocID="{8564A9A8-32BB-4C9E-B796-F0995319C198}" presName="background4" presStyleLbl="node4" presStyleIdx="2" presStyleCnt="4"/>
      <dgm:spPr/>
    </dgm:pt>
    <dgm:pt modelId="{0B4D5791-BFA1-454B-99AE-6172A7C270C0}" type="pres">
      <dgm:prSet presAssocID="{8564A9A8-32BB-4C9E-B796-F0995319C198}" presName="text4" presStyleLbl="fgAcc4" presStyleIdx="2" presStyleCnt="4" custLinFactNeighborX="-46322" custLinFactNeighborY="-1042">
        <dgm:presLayoutVars>
          <dgm:chPref val="3"/>
        </dgm:presLayoutVars>
      </dgm:prSet>
      <dgm:spPr/>
    </dgm:pt>
    <dgm:pt modelId="{50D35458-F87E-4A59-BEC2-C0A75A51F7F9}" type="pres">
      <dgm:prSet presAssocID="{8564A9A8-32BB-4C9E-B796-F0995319C198}" presName="hierChild5" presStyleCnt="0"/>
      <dgm:spPr/>
    </dgm:pt>
    <dgm:pt modelId="{133A9100-C08A-4701-B8D2-CD85D1502F30}" type="pres">
      <dgm:prSet presAssocID="{F238621D-E21B-410B-AA52-986C4CFBE6AA}" presName="Name23" presStyleLbl="parChTrans1D4" presStyleIdx="3" presStyleCnt="4"/>
      <dgm:spPr/>
    </dgm:pt>
    <dgm:pt modelId="{C8FBCACB-A1DF-473F-AAB4-4BE2E674237F}" type="pres">
      <dgm:prSet presAssocID="{A3E94338-97A6-4A70-B22B-0C308CFA57BA}" presName="hierRoot4" presStyleCnt="0"/>
      <dgm:spPr/>
    </dgm:pt>
    <dgm:pt modelId="{3E6DD02E-8896-452E-ABB8-E1974EFF91B6}" type="pres">
      <dgm:prSet presAssocID="{A3E94338-97A6-4A70-B22B-0C308CFA57BA}" presName="composite4" presStyleCnt="0"/>
      <dgm:spPr/>
    </dgm:pt>
    <dgm:pt modelId="{6CD2AD1C-1939-4F71-9FA3-B58D61772659}" type="pres">
      <dgm:prSet presAssocID="{A3E94338-97A6-4A70-B22B-0C308CFA57BA}" presName="background4" presStyleLbl="node4" presStyleIdx="3" presStyleCnt="4"/>
      <dgm:spPr/>
    </dgm:pt>
    <dgm:pt modelId="{BDE7F147-CA5F-4ED4-BB61-DFCCF2EEF83B}" type="pres">
      <dgm:prSet presAssocID="{A3E94338-97A6-4A70-B22B-0C308CFA57BA}" presName="text4" presStyleLbl="fgAcc4" presStyleIdx="3" presStyleCnt="4" custLinFactNeighborX="48307" custLinFactNeighborY="-2084">
        <dgm:presLayoutVars>
          <dgm:chPref val="3"/>
        </dgm:presLayoutVars>
      </dgm:prSet>
      <dgm:spPr/>
    </dgm:pt>
    <dgm:pt modelId="{F135ACA2-3558-4710-B8A6-C30F53E23655}" type="pres">
      <dgm:prSet presAssocID="{A3E94338-97A6-4A70-B22B-0C308CFA57BA}" presName="hierChild5" presStyleCnt="0"/>
      <dgm:spPr/>
    </dgm:pt>
    <dgm:pt modelId="{4CE60458-76FB-41D8-B181-A7A9F8431762}" type="pres">
      <dgm:prSet presAssocID="{C6DB224E-DA7C-49B9-8C1E-68CF35E9C7C1}" presName="Name10" presStyleLbl="parChTrans1D2" presStyleIdx="1" presStyleCnt="2"/>
      <dgm:spPr/>
    </dgm:pt>
    <dgm:pt modelId="{FCABD66A-68D0-4E4D-BFB7-48E07883DAEC}" type="pres">
      <dgm:prSet presAssocID="{46C03464-F220-4E93-B97E-568A72CE5B55}" presName="hierRoot2" presStyleCnt="0"/>
      <dgm:spPr/>
    </dgm:pt>
    <dgm:pt modelId="{0B919AA8-8F45-4FED-9539-D1C5CC66BD9F}" type="pres">
      <dgm:prSet presAssocID="{46C03464-F220-4E93-B97E-568A72CE5B55}" presName="composite2" presStyleCnt="0"/>
      <dgm:spPr/>
    </dgm:pt>
    <dgm:pt modelId="{A4C69FC5-ABA9-4D1E-B452-3B682531F103}" type="pres">
      <dgm:prSet presAssocID="{46C03464-F220-4E93-B97E-568A72CE5B55}" presName="background2" presStyleLbl="node2" presStyleIdx="1" presStyleCnt="2"/>
      <dgm:spPr/>
    </dgm:pt>
    <dgm:pt modelId="{BCA3E69F-AD39-445A-8D14-EB3F5C193341}" type="pres">
      <dgm:prSet presAssocID="{46C03464-F220-4E93-B97E-568A72CE5B55}" presName="text2" presStyleLbl="fgAcc2" presStyleIdx="1" presStyleCnt="2" custLinFactNeighborX="91982" custLinFactNeighborY="7295">
        <dgm:presLayoutVars>
          <dgm:chPref val="3"/>
        </dgm:presLayoutVars>
      </dgm:prSet>
      <dgm:spPr/>
    </dgm:pt>
    <dgm:pt modelId="{82D98EF4-4192-45B1-911E-2698D10C7095}" type="pres">
      <dgm:prSet presAssocID="{46C03464-F220-4E93-B97E-568A72CE5B55}" presName="hierChild3" presStyleCnt="0"/>
      <dgm:spPr/>
    </dgm:pt>
    <dgm:pt modelId="{14E7C8BE-DEE2-4EFF-AC8A-86513905E1EA}" type="pres">
      <dgm:prSet presAssocID="{DE6C012F-2E38-427F-8156-F7EDFE2ECA45}" presName="Name17" presStyleLbl="parChTrans1D3" presStyleIdx="2" presStyleCnt="4"/>
      <dgm:spPr/>
    </dgm:pt>
    <dgm:pt modelId="{59DB8E2B-AF58-4A2F-ACE5-538AA8EB9104}" type="pres">
      <dgm:prSet presAssocID="{2D9B8294-6DB8-4D06-BE66-EE039B074A2E}" presName="hierRoot3" presStyleCnt="0"/>
      <dgm:spPr/>
    </dgm:pt>
    <dgm:pt modelId="{015333EB-F078-4AE0-937C-B0D724C8A8B9}" type="pres">
      <dgm:prSet presAssocID="{2D9B8294-6DB8-4D06-BE66-EE039B074A2E}" presName="composite3" presStyleCnt="0"/>
      <dgm:spPr/>
    </dgm:pt>
    <dgm:pt modelId="{747F46B0-992C-4BD5-86D8-CC72024DD7C7}" type="pres">
      <dgm:prSet presAssocID="{2D9B8294-6DB8-4D06-BE66-EE039B074A2E}" presName="background3" presStyleLbl="node3" presStyleIdx="2" presStyleCnt="4"/>
      <dgm:spPr/>
    </dgm:pt>
    <dgm:pt modelId="{956EED23-CE24-437D-B440-73A7D84307B5}" type="pres">
      <dgm:prSet presAssocID="{2D9B8294-6DB8-4D06-BE66-EE039B074A2E}" presName="text3" presStyleLbl="fgAcc3" presStyleIdx="2" presStyleCnt="4" custLinFactNeighborX="46984" custLinFactNeighborY="4168">
        <dgm:presLayoutVars>
          <dgm:chPref val="3"/>
        </dgm:presLayoutVars>
      </dgm:prSet>
      <dgm:spPr/>
    </dgm:pt>
    <dgm:pt modelId="{3AC3340C-EB58-4DD3-BD33-B60301FC417E}" type="pres">
      <dgm:prSet presAssocID="{2D9B8294-6DB8-4D06-BE66-EE039B074A2E}" presName="hierChild4" presStyleCnt="0"/>
      <dgm:spPr/>
    </dgm:pt>
    <dgm:pt modelId="{8F990181-1A96-4D04-9D5A-47A708D910B7}" type="pres">
      <dgm:prSet presAssocID="{8BB1F9E9-06B0-4D99-999D-7B744D7D29B5}" presName="Name17" presStyleLbl="parChTrans1D3" presStyleIdx="3" presStyleCnt="4"/>
      <dgm:spPr/>
    </dgm:pt>
    <dgm:pt modelId="{8F0461CC-E57E-4D2B-9E7B-30B9A0A2F073}" type="pres">
      <dgm:prSet presAssocID="{FABFABEA-E773-46BB-99E9-2CE4FC9C2C16}" presName="hierRoot3" presStyleCnt="0"/>
      <dgm:spPr/>
    </dgm:pt>
    <dgm:pt modelId="{6D2D7261-49E9-4ECA-B2C7-CEAB58FEC37C}" type="pres">
      <dgm:prSet presAssocID="{FABFABEA-E773-46BB-99E9-2CE4FC9C2C16}" presName="composite3" presStyleCnt="0"/>
      <dgm:spPr/>
    </dgm:pt>
    <dgm:pt modelId="{EA35A59B-E7D9-45B8-B1CD-53C7FA369D1F}" type="pres">
      <dgm:prSet presAssocID="{FABFABEA-E773-46BB-99E9-2CE4FC9C2C16}" presName="background3" presStyleLbl="node3" presStyleIdx="3" presStyleCnt="4"/>
      <dgm:spPr/>
    </dgm:pt>
    <dgm:pt modelId="{468FA817-17F2-41BD-82CC-ED380E8BEB2B}" type="pres">
      <dgm:prSet presAssocID="{FABFABEA-E773-46BB-99E9-2CE4FC9C2C16}" presName="text3" presStyleLbl="fgAcc3" presStyleIdx="3" presStyleCnt="4" custLinFactX="24408" custLinFactNeighborX="100000" custLinFactNeighborY="5211">
        <dgm:presLayoutVars>
          <dgm:chPref val="3"/>
        </dgm:presLayoutVars>
      </dgm:prSet>
      <dgm:spPr/>
    </dgm:pt>
    <dgm:pt modelId="{BDE51FAC-5FB8-49B4-9485-E70ED28862D9}" type="pres">
      <dgm:prSet presAssocID="{FABFABEA-E773-46BB-99E9-2CE4FC9C2C16}" presName="hierChild4" presStyleCnt="0"/>
      <dgm:spPr/>
    </dgm:pt>
  </dgm:ptLst>
  <dgm:cxnLst>
    <dgm:cxn modelId="{7BADB809-27D8-4791-AFEB-B317EC6C2A54}" type="presOf" srcId="{B90CB099-CDD1-4D47-B9D8-DD48EEE9430F}" destId="{B0327448-7BC1-4EB5-BA7A-785B04540279}" srcOrd="0" destOrd="0" presId="urn:microsoft.com/office/officeart/2005/8/layout/hierarchy1"/>
    <dgm:cxn modelId="{9E3F8424-06AC-4982-9FA1-DBC4075027C1}" type="presOf" srcId="{67391D97-2A61-4AA8-9CB6-E46010F2C3EE}" destId="{E1122798-0A97-45B3-98EE-C7229D97C65B}" srcOrd="0" destOrd="0" presId="urn:microsoft.com/office/officeart/2005/8/layout/hierarchy1"/>
    <dgm:cxn modelId="{C1DBF72B-A255-4FB0-925D-24247A00BE09}" type="presOf" srcId="{63938BD1-ED18-4B2F-A25D-0F943C2FCE57}" destId="{2F3C95D8-B823-49C5-B6EF-445CCA1C2825}" srcOrd="0" destOrd="0" presId="urn:microsoft.com/office/officeart/2005/8/layout/hierarchy1"/>
    <dgm:cxn modelId="{98CA3C37-7B77-419F-BFD5-2ED5B7FAF860}" type="presOf" srcId="{CF01B1C2-A3C0-4891-A60D-8E37F874F9A8}" destId="{C6C7725B-FD4E-47FD-BC0E-1CF4D906561B}" srcOrd="0" destOrd="0" presId="urn:microsoft.com/office/officeart/2005/8/layout/hierarchy1"/>
    <dgm:cxn modelId="{E5A2283B-D49B-4831-8247-430B542220FC}" srcId="{63938BD1-ED18-4B2F-A25D-0F943C2FCE57}" destId="{7DA5D604-6B57-4D92-AC44-E3F39EFD93CB}" srcOrd="1" destOrd="0" parTransId="{9DB7DCE8-7CF2-4788-9334-83E998987641}" sibTransId="{F934E411-7950-4630-981B-352953AC9E74}"/>
    <dgm:cxn modelId="{8F6A783C-DFC5-4FED-9E7B-EA5603382D5E}" srcId="{63938BD1-ED18-4B2F-A25D-0F943C2FCE57}" destId="{C358A2BD-6D1A-411C-956A-1CC2D770C020}" srcOrd="0" destOrd="0" parTransId="{80C55FFA-E247-463B-941B-D86F077A78B7}" sibTransId="{880B62DF-6B41-4773-9971-4105439D2AA1}"/>
    <dgm:cxn modelId="{632F0966-45F7-4D88-BFFB-0F8D4E5A7117}" srcId="{46C03464-F220-4E93-B97E-568A72CE5B55}" destId="{FABFABEA-E773-46BB-99E9-2CE4FC9C2C16}" srcOrd="1" destOrd="0" parTransId="{8BB1F9E9-06B0-4D99-999D-7B744D7D29B5}" sibTransId="{48D170B5-1146-4659-851E-DEB7980680EB}"/>
    <dgm:cxn modelId="{9F377146-FBB7-4E44-B627-B8E86237EA0C}" type="presOf" srcId="{02ECC95A-7F2E-4471-9E05-EA3D0ADC5D45}" destId="{24450D14-1B66-4181-80D2-21BB8285B055}" srcOrd="0" destOrd="0" presId="urn:microsoft.com/office/officeart/2005/8/layout/hierarchy1"/>
    <dgm:cxn modelId="{08B78F47-7589-4ED7-8CDF-CCA0A7B7D0C4}" srcId="{7DA5D604-6B57-4D92-AC44-E3F39EFD93CB}" destId="{FBE4967C-C26A-4325-BDC6-ABC751B6A021}" srcOrd="0" destOrd="0" parTransId="{1DC0A7D9-8F58-4CBB-955D-0886965580D3}" sibTransId="{53E267F4-5D0C-4A3F-80CC-5D5DF2650660}"/>
    <dgm:cxn modelId="{5427D36D-FE23-46F1-BF4E-44ACF5B10F1B}" srcId="{CF01B1C2-A3C0-4891-A60D-8E37F874F9A8}" destId="{8564A9A8-32BB-4C9E-B796-F0995319C198}" srcOrd="0" destOrd="0" parTransId="{67391D97-2A61-4AA8-9CB6-E46010F2C3EE}" sibTransId="{6E144847-A86A-48E7-8E3B-4708FDE17B86}"/>
    <dgm:cxn modelId="{9FB86453-504A-48E0-9F3B-0E5B87D2FF3B}" srcId="{02ECC95A-7F2E-4471-9E05-EA3D0ADC5D45}" destId="{46C03464-F220-4E93-B97E-568A72CE5B55}" srcOrd="1" destOrd="0" parTransId="{C6DB224E-DA7C-49B9-8C1E-68CF35E9C7C1}" sibTransId="{9DA7461D-BD3D-4859-B8BE-A650AD19D36A}"/>
    <dgm:cxn modelId="{DCCB6457-449B-4845-81A7-1AB554E5C465}" type="presOf" srcId="{DE6C012F-2E38-427F-8156-F7EDFE2ECA45}" destId="{14E7C8BE-DEE2-4EFF-AC8A-86513905E1EA}" srcOrd="0" destOrd="0" presId="urn:microsoft.com/office/officeart/2005/8/layout/hierarchy1"/>
    <dgm:cxn modelId="{74F29F86-3C52-4EDF-B66F-09CBE6F6D3EE}" type="presOf" srcId="{80C55FFA-E247-463B-941B-D86F077A78B7}" destId="{7912935F-D0B1-4A03-A18C-4EB1621F9AB7}" srcOrd="0" destOrd="0" presId="urn:microsoft.com/office/officeart/2005/8/layout/hierarchy1"/>
    <dgm:cxn modelId="{FF1B5F99-116C-4EC6-B3B5-212EAB0E10A3}" type="presOf" srcId="{A3E94338-97A6-4A70-B22B-0C308CFA57BA}" destId="{BDE7F147-CA5F-4ED4-BB61-DFCCF2EEF83B}" srcOrd="0" destOrd="0" presId="urn:microsoft.com/office/officeart/2005/8/layout/hierarchy1"/>
    <dgm:cxn modelId="{0F118C9B-1BD0-4D54-AD34-4AFCF6E6EA35}" type="presOf" srcId="{9DB7DCE8-7CF2-4788-9334-83E998987641}" destId="{FB5020DF-CAEB-436E-89AC-76B9B431674A}" srcOrd="0" destOrd="0" presId="urn:microsoft.com/office/officeart/2005/8/layout/hierarchy1"/>
    <dgm:cxn modelId="{B9BEA7AA-80D8-42A2-BD94-EB487E1FE84D}" srcId="{7DA5D604-6B57-4D92-AC44-E3F39EFD93CB}" destId="{CF01B1C2-A3C0-4891-A60D-8E37F874F9A8}" srcOrd="1" destOrd="0" parTransId="{224BD83C-CB5E-47EE-AF0E-65602A36466B}" sibTransId="{6BD9513F-FEF6-46F0-8DBD-B2FE172277F1}"/>
    <dgm:cxn modelId="{B508D4AA-09B0-4AA5-BC0F-5E7B73CC2B19}" type="presOf" srcId="{8BB1F9E9-06B0-4D99-999D-7B744D7D29B5}" destId="{8F990181-1A96-4D04-9D5A-47A708D910B7}" srcOrd="0" destOrd="0" presId="urn:microsoft.com/office/officeart/2005/8/layout/hierarchy1"/>
    <dgm:cxn modelId="{1A516BB9-E957-4AE8-BCF3-16E6690E99AF}" type="presOf" srcId="{F238621D-E21B-410B-AA52-986C4CFBE6AA}" destId="{133A9100-C08A-4701-B8D2-CD85D1502F30}" srcOrd="0" destOrd="0" presId="urn:microsoft.com/office/officeart/2005/8/layout/hierarchy1"/>
    <dgm:cxn modelId="{63EA94BD-89E6-4AAD-AD76-F7EF9FDAFD36}" type="presOf" srcId="{2D9B8294-6DB8-4D06-BE66-EE039B074A2E}" destId="{956EED23-CE24-437D-B440-73A7D84307B5}" srcOrd="0" destOrd="0" presId="urn:microsoft.com/office/officeart/2005/8/layout/hierarchy1"/>
    <dgm:cxn modelId="{5EFB4FBE-9CA0-4935-983B-6BB061D3A55A}" type="presOf" srcId="{C4DA6A2F-FBD1-429F-9E7E-6063370B202A}" destId="{28822B85-9DCD-4AED-82C4-B25983FB2736}" srcOrd="0" destOrd="0" presId="urn:microsoft.com/office/officeart/2005/8/layout/hierarchy1"/>
    <dgm:cxn modelId="{7673A9BE-9B01-4229-9EF6-CCE421982963}" type="presOf" srcId="{C358A2BD-6D1A-411C-956A-1CC2D770C020}" destId="{C52E7FB7-34FF-417A-9086-01A109075BF7}" srcOrd="0" destOrd="0" presId="urn:microsoft.com/office/officeart/2005/8/layout/hierarchy1"/>
    <dgm:cxn modelId="{18C772C6-33F3-4E22-981A-0743F77EC6E3}" type="presOf" srcId="{7DA5D604-6B57-4D92-AC44-E3F39EFD93CB}" destId="{85591E27-BE59-42B8-9FAB-3989B0228FE8}" srcOrd="0" destOrd="0" presId="urn:microsoft.com/office/officeart/2005/8/layout/hierarchy1"/>
    <dgm:cxn modelId="{C7AA21C8-DD3E-463D-8FFD-76FDEE71B97D}" type="presOf" srcId="{1DC0A7D9-8F58-4CBB-955D-0886965580D3}" destId="{ED669F0F-2F90-4DF1-814C-21701B8D3F03}" srcOrd="0" destOrd="0" presId="urn:microsoft.com/office/officeart/2005/8/layout/hierarchy1"/>
    <dgm:cxn modelId="{E30440CE-B326-4540-B94C-1F57E6C39C97}" srcId="{02ECC95A-7F2E-4471-9E05-EA3D0ADC5D45}" destId="{63938BD1-ED18-4B2F-A25D-0F943C2FCE57}" srcOrd="0" destOrd="0" parTransId="{B90CB099-CDD1-4D47-B9D8-DD48EEE9430F}" sibTransId="{4DA25315-9076-4F10-89CB-1BD188978B21}"/>
    <dgm:cxn modelId="{66B8EAD0-4F57-4F16-8E11-3C71CDE58950}" type="presOf" srcId="{8564A9A8-32BB-4C9E-B796-F0995319C198}" destId="{0B4D5791-BFA1-454B-99AE-6172A7C270C0}" srcOrd="0" destOrd="0" presId="urn:microsoft.com/office/officeart/2005/8/layout/hierarchy1"/>
    <dgm:cxn modelId="{E37B8ED1-43FE-46EF-A147-FDF4D9D36127}" srcId="{46C03464-F220-4E93-B97E-568A72CE5B55}" destId="{2D9B8294-6DB8-4D06-BE66-EE039B074A2E}" srcOrd="0" destOrd="0" parTransId="{DE6C012F-2E38-427F-8156-F7EDFE2ECA45}" sibTransId="{BB9A2B6F-99D8-4A9A-B764-14E0E565E1EC}"/>
    <dgm:cxn modelId="{F0EBADE6-B92A-4612-A65A-A17D5A281DEE}" type="presOf" srcId="{224BD83C-CB5E-47EE-AF0E-65602A36466B}" destId="{BF5CC85D-50CE-49FB-BBC1-347415AE0DF6}" srcOrd="0" destOrd="0" presId="urn:microsoft.com/office/officeart/2005/8/layout/hierarchy1"/>
    <dgm:cxn modelId="{9A6709E8-3837-49AA-8485-81CFA6D510B7}" srcId="{CF01B1C2-A3C0-4891-A60D-8E37F874F9A8}" destId="{A3E94338-97A6-4A70-B22B-0C308CFA57BA}" srcOrd="1" destOrd="0" parTransId="{F238621D-E21B-410B-AA52-986C4CFBE6AA}" sibTransId="{0B83037A-93AE-4AF5-9156-4EE7A7D12118}"/>
    <dgm:cxn modelId="{CDF09BEC-9CC0-4C3B-87B4-A84929FC6561}" type="presOf" srcId="{C6DB224E-DA7C-49B9-8C1E-68CF35E9C7C1}" destId="{4CE60458-76FB-41D8-B181-A7A9F8431762}" srcOrd="0" destOrd="0" presId="urn:microsoft.com/office/officeart/2005/8/layout/hierarchy1"/>
    <dgm:cxn modelId="{70D7F2F1-5B7C-495E-AD35-F34EE496D878}" type="presOf" srcId="{FABFABEA-E773-46BB-99E9-2CE4FC9C2C16}" destId="{468FA817-17F2-41BD-82CC-ED380E8BEB2B}" srcOrd="0" destOrd="0" presId="urn:microsoft.com/office/officeart/2005/8/layout/hierarchy1"/>
    <dgm:cxn modelId="{8A5C31F7-690D-43B0-B27F-1314127F98CC}" type="presOf" srcId="{FBE4967C-C26A-4325-BDC6-ABC751B6A021}" destId="{85178F2C-6551-4A72-80C4-0F050A7EE5BD}" srcOrd="0" destOrd="0" presId="urn:microsoft.com/office/officeart/2005/8/layout/hierarchy1"/>
    <dgm:cxn modelId="{FAB766F7-1D22-4589-A473-A662FE7C4CEF}" srcId="{C4DA6A2F-FBD1-429F-9E7E-6063370B202A}" destId="{02ECC95A-7F2E-4471-9E05-EA3D0ADC5D45}" srcOrd="0" destOrd="0" parTransId="{8EBE388F-E265-4715-95DA-7299F3D9ED6F}" sibTransId="{91443007-342F-41DF-B669-682DCB25CE15}"/>
    <dgm:cxn modelId="{33005FFF-2059-4DD6-A6A6-230E59779B1B}" type="presOf" srcId="{46C03464-F220-4E93-B97E-568A72CE5B55}" destId="{BCA3E69F-AD39-445A-8D14-EB3F5C193341}" srcOrd="0" destOrd="0" presId="urn:microsoft.com/office/officeart/2005/8/layout/hierarchy1"/>
    <dgm:cxn modelId="{1B9309FD-3C6C-43E7-8233-68CE7CF746FC}" type="presParOf" srcId="{28822B85-9DCD-4AED-82C4-B25983FB2736}" destId="{B6FB81A0-9B2A-4609-866D-6D1BD141F337}" srcOrd="0" destOrd="0" presId="urn:microsoft.com/office/officeart/2005/8/layout/hierarchy1"/>
    <dgm:cxn modelId="{738FC63B-EF78-4416-9AF5-365335D060FD}" type="presParOf" srcId="{B6FB81A0-9B2A-4609-866D-6D1BD141F337}" destId="{18288E0D-243B-4B4C-81EB-E34FB3C1BE51}" srcOrd="0" destOrd="0" presId="urn:microsoft.com/office/officeart/2005/8/layout/hierarchy1"/>
    <dgm:cxn modelId="{BB2351A4-065B-4499-B50A-40353C3E6FC5}" type="presParOf" srcId="{18288E0D-243B-4B4C-81EB-E34FB3C1BE51}" destId="{9EA15E3F-D574-427C-93BD-5D0757D08BE3}" srcOrd="0" destOrd="0" presId="urn:microsoft.com/office/officeart/2005/8/layout/hierarchy1"/>
    <dgm:cxn modelId="{DCF65DF2-1504-458C-A816-E9B17B844733}" type="presParOf" srcId="{18288E0D-243B-4B4C-81EB-E34FB3C1BE51}" destId="{24450D14-1B66-4181-80D2-21BB8285B055}" srcOrd="1" destOrd="0" presId="urn:microsoft.com/office/officeart/2005/8/layout/hierarchy1"/>
    <dgm:cxn modelId="{9C4F059C-A5FA-429E-BEA5-4304D454A56B}" type="presParOf" srcId="{B6FB81A0-9B2A-4609-866D-6D1BD141F337}" destId="{F89D9634-E156-442C-9EC9-6CC366E893B3}" srcOrd="1" destOrd="0" presId="urn:microsoft.com/office/officeart/2005/8/layout/hierarchy1"/>
    <dgm:cxn modelId="{EA6008AF-8D8B-4FAA-98AC-F7E90139C15F}" type="presParOf" srcId="{F89D9634-E156-442C-9EC9-6CC366E893B3}" destId="{B0327448-7BC1-4EB5-BA7A-785B04540279}" srcOrd="0" destOrd="0" presId="urn:microsoft.com/office/officeart/2005/8/layout/hierarchy1"/>
    <dgm:cxn modelId="{C4D33C3C-5C5B-44AD-A78B-FFB9B7BE87DD}" type="presParOf" srcId="{F89D9634-E156-442C-9EC9-6CC366E893B3}" destId="{EC6100AA-CA25-4CA4-AAA6-0C50B1A3BF1A}" srcOrd="1" destOrd="0" presId="urn:microsoft.com/office/officeart/2005/8/layout/hierarchy1"/>
    <dgm:cxn modelId="{DAA4E426-13CE-48B9-B2D8-96509A10F376}" type="presParOf" srcId="{EC6100AA-CA25-4CA4-AAA6-0C50B1A3BF1A}" destId="{57583A06-A323-471B-A4DC-7D32D6E15FC8}" srcOrd="0" destOrd="0" presId="urn:microsoft.com/office/officeart/2005/8/layout/hierarchy1"/>
    <dgm:cxn modelId="{24C91959-AFE6-471F-9EC1-DA98C5898E83}" type="presParOf" srcId="{57583A06-A323-471B-A4DC-7D32D6E15FC8}" destId="{906B7D2A-D00D-4E9C-86B8-585ECCC94FD1}" srcOrd="0" destOrd="0" presId="urn:microsoft.com/office/officeart/2005/8/layout/hierarchy1"/>
    <dgm:cxn modelId="{EB11AC8B-4DD8-4A00-8843-1AD612A8DD8C}" type="presParOf" srcId="{57583A06-A323-471B-A4DC-7D32D6E15FC8}" destId="{2F3C95D8-B823-49C5-B6EF-445CCA1C2825}" srcOrd="1" destOrd="0" presId="urn:microsoft.com/office/officeart/2005/8/layout/hierarchy1"/>
    <dgm:cxn modelId="{5C06FD05-BD9C-4137-AA94-6966FF6055E8}" type="presParOf" srcId="{EC6100AA-CA25-4CA4-AAA6-0C50B1A3BF1A}" destId="{F4AF51D3-127C-44B9-91BE-99D1ECB172AD}" srcOrd="1" destOrd="0" presId="urn:microsoft.com/office/officeart/2005/8/layout/hierarchy1"/>
    <dgm:cxn modelId="{C900F030-F0DE-4FE1-8CA4-C2EC2CFCF748}" type="presParOf" srcId="{F4AF51D3-127C-44B9-91BE-99D1ECB172AD}" destId="{7912935F-D0B1-4A03-A18C-4EB1621F9AB7}" srcOrd="0" destOrd="0" presId="urn:microsoft.com/office/officeart/2005/8/layout/hierarchy1"/>
    <dgm:cxn modelId="{9C4E0BE2-B402-484C-B718-5B7FB59BED05}" type="presParOf" srcId="{F4AF51D3-127C-44B9-91BE-99D1ECB172AD}" destId="{905B300F-02E1-49EB-8F54-073FC4C7847F}" srcOrd="1" destOrd="0" presId="urn:microsoft.com/office/officeart/2005/8/layout/hierarchy1"/>
    <dgm:cxn modelId="{38117009-2D3D-4CB1-8A1E-B493F0D273CD}" type="presParOf" srcId="{905B300F-02E1-49EB-8F54-073FC4C7847F}" destId="{021030FA-52C2-4AD2-A92A-18A6559395BF}" srcOrd="0" destOrd="0" presId="urn:microsoft.com/office/officeart/2005/8/layout/hierarchy1"/>
    <dgm:cxn modelId="{C19196FC-83D5-48F7-82E1-E6E436EA0058}" type="presParOf" srcId="{021030FA-52C2-4AD2-A92A-18A6559395BF}" destId="{3D870E1A-B63F-4074-8C7A-86455161181A}" srcOrd="0" destOrd="0" presId="urn:microsoft.com/office/officeart/2005/8/layout/hierarchy1"/>
    <dgm:cxn modelId="{C8FBEE70-C570-437D-8C8F-0239913C3A16}" type="presParOf" srcId="{021030FA-52C2-4AD2-A92A-18A6559395BF}" destId="{C52E7FB7-34FF-417A-9086-01A109075BF7}" srcOrd="1" destOrd="0" presId="urn:microsoft.com/office/officeart/2005/8/layout/hierarchy1"/>
    <dgm:cxn modelId="{05DC9296-DBAB-4491-8842-B51E6075A70C}" type="presParOf" srcId="{905B300F-02E1-49EB-8F54-073FC4C7847F}" destId="{32F19F83-4276-40B4-8C82-11001456AF96}" srcOrd="1" destOrd="0" presId="urn:microsoft.com/office/officeart/2005/8/layout/hierarchy1"/>
    <dgm:cxn modelId="{38E7E1AE-0D36-4A6B-A93D-71E4C59D5B10}" type="presParOf" srcId="{F4AF51D3-127C-44B9-91BE-99D1ECB172AD}" destId="{FB5020DF-CAEB-436E-89AC-76B9B431674A}" srcOrd="2" destOrd="0" presId="urn:microsoft.com/office/officeart/2005/8/layout/hierarchy1"/>
    <dgm:cxn modelId="{1BFFE34A-1F1F-45A6-AA1A-16EE453BD4FF}" type="presParOf" srcId="{F4AF51D3-127C-44B9-91BE-99D1ECB172AD}" destId="{12BD176C-73CA-44E8-A85E-3F2370196531}" srcOrd="3" destOrd="0" presId="urn:microsoft.com/office/officeart/2005/8/layout/hierarchy1"/>
    <dgm:cxn modelId="{409D3DF2-386F-4873-88F9-E788E482CB13}" type="presParOf" srcId="{12BD176C-73CA-44E8-A85E-3F2370196531}" destId="{68BEF5A4-5747-4D38-92B3-7FE7B830B300}" srcOrd="0" destOrd="0" presId="urn:microsoft.com/office/officeart/2005/8/layout/hierarchy1"/>
    <dgm:cxn modelId="{620E62B8-3242-4B8C-ADD8-58B536803F0B}" type="presParOf" srcId="{68BEF5A4-5747-4D38-92B3-7FE7B830B300}" destId="{6BFEEF68-1F3C-4BF7-9C5D-E4F770C3D150}" srcOrd="0" destOrd="0" presId="urn:microsoft.com/office/officeart/2005/8/layout/hierarchy1"/>
    <dgm:cxn modelId="{4FF66432-F618-4B2F-B0CB-56CD7B27FEFF}" type="presParOf" srcId="{68BEF5A4-5747-4D38-92B3-7FE7B830B300}" destId="{85591E27-BE59-42B8-9FAB-3989B0228FE8}" srcOrd="1" destOrd="0" presId="urn:microsoft.com/office/officeart/2005/8/layout/hierarchy1"/>
    <dgm:cxn modelId="{54EB8981-56E0-4CAA-9498-54FF5D718CE7}" type="presParOf" srcId="{12BD176C-73CA-44E8-A85E-3F2370196531}" destId="{F68132BC-BD78-46E3-9C00-BC93FE4302E5}" srcOrd="1" destOrd="0" presId="urn:microsoft.com/office/officeart/2005/8/layout/hierarchy1"/>
    <dgm:cxn modelId="{E0B536A4-D223-4C95-99C3-8E2ED1059187}" type="presParOf" srcId="{F68132BC-BD78-46E3-9C00-BC93FE4302E5}" destId="{ED669F0F-2F90-4DF1-814C-21701B8D3F03}" srcOrd="0" destOrd="0" presId="urn:microsoft.com/office/officeart/2005/8/layout/hierarchy1"/>
    <dgm:cxn modelId="{92F5CA76-FECA-4628-B52D-430F71C73403}" type="presParOf" srcId="{F68132BC-BD78-46E3-9C00-BC93FE4302E5}" destId="{672CDB6D-79C6-48A1-B0AB-BE8598A3C861}" srcOrd="1" destOrd="0" presId="urn:microsoft.com/office/officeart/2005/8/layout/hierarchy1"/>
    <dgm:cxn modelId="{B1C3515B-357D-4EFE-B420-6AFEC76B5033}" type="presParOf" srcId="{672CDB6D-79C6-48A1-B0AB-BE8598A3C861}" destId="{7B70043C-3352-4A92-B820-001A43E00056}" srcOrd="0" destOrd="0" presId="urn:microsoft.com/office/officeart/2005/8/layout/hierarchy1"/>
    <dgm:cxn modelId="{E5540A60-488F-4BE5-A379-95DBA6ACC70E}" type="presParOf" srcId="{7B70043C-3352-4A92-B820-001A43E00056}" destId="{74A1CFB9-9DE0-49F5-9FBE-BE2F2BA3F204}" srcOrd="0" destOrd="0" presId="urn:microsoft.com/office/officeart/2005/8/layout/hierarchy1"/>
    <dgm:cxn modelId="{BE8BCF8C-97EB-4964-B243-04EF3A6EA964}" type="presParOf" srcId="{7B70043C-3352-4A92-B820-001A43E00056}" destId="{85178F2C-6551-4A72-80C4-0F050A7EE5BD}" srcOrd="1" destOrd="0" presId="urn:microsoft.com/office/officeart/2005/8/layout/hierarchy1"/>
    <dgm:cxn modelId="{A75064CF-5F90-4DFA-B28B-1C3DC5C624EF}" type="presParOf" srcId="{672CDB6D-79C6-48A1-B0AB-BE8598A3C861}" destId="{9C298F7A-9BB9-4110-916F-C7857FB424B0}" srcOrd="1" destOrd="0" presId="urn:microsoft.com/office/officeart/2005/8/layout/hierarchy1"/>
    <dgm:cxn modelId="{020472EF-6221-4DC6-B4BB-1E8D5F63CDF5}" type="presParOf" srcId="{F68132BC-BD78-46E3-9C00-BC93FE4302E5}" destId="{BF5CC85D-50CE-49FB-BBC1-347415AE0DF6}" srcOrd="2" destOrd="0" presId="urn:microsoft.com/office/officeart/2005/8/layout/hierarchy1"/>
    <dgm:cxn modelId="{CE6CCE21-622E-4DD0-ADE1-02C54D1E7871}" type="presParOf" srcId="{F68132BC-BD78-46E3-9C00-BC93FE4302E5}" destId="{C003D58E-72E8-4777-8B25-0AE8D1848DC4}" srcOrd="3" destOrd="0" presId="urn:microsoft.com/office/officeart/2005/8/layout/hierarchy1"/>
    <dgm:cxn modelId="{847EDD2C-CF8C-4FDE-A360-FF41AE2F7443}" type="presParOf" srcId="{C003D58E-72E8-4777-8B25-0AE8D1848DC4}" destId="{3B334C4A-CE62-4BE8-84B9-1A63B4570583}" srcOrd="0" destOrd="0" presId="urn:microsoft.com/office/officeart/2005/8/layout/hierarchy1"/>
    <dgm:cxn modelId="{51240A58-8ED0-4603-9C2E-5A54BFB01A49}" type="presParOf" srcId="{3B334C4A-CE62-4BE8-84B9-1A63B4570583}" destId="{D8045507-93C6-41A5-AE19-42B24464A190}" srcOrd="0" destOrd="0" presId="urn:microsoft.com/office/officeart/2005/8/layout/hierarchy1"/>
    <dgm:cxn modelId="{627997AE-448F-4C76-B5EC-8C50BDF56AF6}" type="presParOf" srcId="{3B334C4A-CE62-4BE8-84B9-1A63B4570583}" destId="{C6C7725B-FD4E-47FD-BC0E-1CF4D906561B}" srcOrd="1" destOrd="0" presId="urn:microsoft.com/office/officeart/2005/8/layout/hierarchy1"/>
    <dgm:cxn modelId="{3403BE56-F7D4-4DB8-B3A6-204E7A75EA2E}" type="presParOf" srcId="{C003D58E-72E8-4777-8B25-0AE8D1848DC4}" destId="{F26DABFF-7428-4237-ABEB-E085AA43F099}" srcOrd="1" destOrd="0" presId="urn:microsoft.com/office/officeart/2005/8/layout/hierarchy1"/>
    <dgm:cxn modelId="{0147F749-DEB3-4AED-98A5-0120C4E880D3}" type="presParOf" srcId="{F26DABFF-7428-4237-ABEB-E085AA43F099}" destId="{E1122798-0A97-45B3-98EE-C7229D97C65B}" srcOrd="0" destOrd="0" presId="urn:microsoft.com/office/officeart/2005/8/layout/hierarchy1"/>
    <dgm:cxn modelId="{CDD6B663-80AE-49AD-B9FC-4D29929665FE}" type="presParOf" srcId="{F26DABFF-7428-4237-ABEB-E085AA43F099}" destId="{090E2006-2454-4E2A-95F5-2E52B7E11494}" srcOrd="1" destOrd="0" presId="urn:microsoft.com/office/officeart/2005/8/layout/hierarchy1"/>
    <dgm:cxn modelId="{D2E3BCE5-644C-47A5-9C15-1896CB19C1F9}" type="presParOf" srcId="{090E2006-2454-4E2A-95F5-2E52B7E11494}" destId="{375FC8D5-7A2B-45ED-B49F-B4F076C1AF91}" srcOrd="0" destOrd="0" presId="urn:microsoft.com/office/officeart/2005/8/layout/hierarchy1"/>
    <dgm:cxn modelId="{24FC781E-879C-4881-9B24-327A470E6C98}" type="presParOf" srcId="{375FC8D5-7A2B-45ED-B49F-B4F076C1AF91}" destId="{93717685-A27C-435E-9D94-B171379A6EC5}" srcOrd="0" destOrd="0" presId="urn:microsoft.com/office/officeart/2005/8/layout/hierarchy1"/>
    <dgm:cxn modelId="{0E9BAF61-82F3-4A72-B89D-77D2A2A17A4B}" type="presParOf" srcId="{375FC8D5-7A2B-45ED-B49F-B4F076C1AF91}" destId="{0B4D5791-BFA1-454B-99AE-6172A7C270C0}" srcOrd="1" destOrd="0" presId="urn:microsoft.com/office/officeart/2005/8/layout/hierarchy1"/>
    <dgm:cxn modelId="{EA65F257-DCA0-4B13-BBCA-E487BC2A975F}" type="presParOf" srcId="{090E2006-2454-4E2A-95F5-2E52B7E11494}" destId="{50D35458-F87E-4A59-BEC2-C0A75A51F7F9}" srcOrd="1" destOrd="0" presId="urn:microsoft.com/office/officeart/2005/8/layout/hierarchy1"/>
    <dgm:cxn modelId="{F66941BF-FA7C-48C7-A096-9049519FED55}" type="presParOf" srcId="{F26DABFF-7428-4237-ABEB-E085AA43F099}" destId="{133A9100-C08A-4701-B8D2-CD85D1502F30}" srcOrd="2" destOrd="0" presId="urn:microsoft.com/office/officeart/2005/8/layout/hierarchy1"/>
    <dgm:cxn modelId="{67F3D5B8-078D-49F8-8CB9-5313A8626E48}" type="presParOf" srcId="{F26DABFF-7428-4237-ABEB-E085AA43F099}" destId="{C8FBCACB-A1DF-473F-AAB4-4BE2E674237F}" srcOrd="3" destOrd="0" presId="urn:microsoft.com/office/officeart/2005/8/layout/hierarchy1"/>
    <dgm:cxn modelId="{C8FCC9AB-79F2-4B9E-BEC7-0CAF497CF44A}" type="presParOf" srcId="{C8FBCACB-A1DF-473F-AAB4-4BE2E674237F}" destId="{3E6DD02E-8896-452E-ABB8-E1974EFF91B6}" srcOrd="0" destOrd="0" presId="urn:microsoft.com/office/officeart/2005/8/layout/hierarchy1"/>
    <dgm:cxn modelId="{EEE86D5D-BED4-4AC2-B319-4C9DCC906602}" type="presParOf" srcId="{3E6DD02E-8896-452E-ABB8-E1974EFF91B6}" destId="{6CD2AD1C-1939-4F71-9FA3-B58D61772659}" srcOrd="0" destOrd="0" presId="urn:microsoft.com/office/officeart/2005/8/layout/hierarchy1"/>
    <dgm:cxn modelId="{AE29B83F-5E0B-4C13-823D-D6F48BEA132F}" type="presParOf" srcId="{3E6DD02E-8896-452E-ABB8-E1974EFF91B6}" destId="{BDE7F147-CA5F-4ED4-BB61-DFCCF2EEF83B}" srcOrd="1" destOrd="0" presId="urn:microsoft.com/office/officeart/2005/8/layout/hierarchy1"/>
    <dgm:cxn modelId="{B31BF41E-626A-47BA-973E-A7AED37C517C}" type="presParOf" srcId="{C8FBCACB-A1DF-473F-AAB4-4BE2E674237F}" destId="{F135ACA2-3558-4710-B8A6-C30F53E23655}" srcOrd="1" destOrd="0" presId="urn:microsoft.com/office/officeart/2005/8/layout/hierarchy1"/>
    <dgm:cxn modelId="{AB235850-B7EB-4AF9-AD5B-0A753C1BDBF6}" type="presParOf" srcId="{F89D9634-E156-442C-9EC9-6CC366E893B3}" destId="{4CE60458-76FB-41D8-B181-A7A9F8431762}" srcOrd="2" destOrd="0" presId="urn:microsoft.com/office/officeart/2005/8/layout/hierarchy1"/>
    <dgm:cxn modelId="{6FFF5F6D-BF54-4DF6-9F1A-AC296810B743}" type="presParOf" srcId="{F89D9634-E156-442C-9EC9-6CC366E893B3}" destId="{FCABD66A-68D0-4E4D-BFB7-48E07883DAEC}" srcOrd="3" destOrd="0" presId="urn:microsoft.com/office/officeart/2005/8/layout/hierarchy1"/>
    <dgm:cxn modelId="{EA59B203-23FA-4FDB-87D3-12844D957944}" type="presParOf" srcId="{FCABD66A-68D0-4E4D-BFB7-48E07883DAEC}" destId="{0B919AA8-8F45-4FED-9539-D1C5CC66BD9F}" srcOrd="0" destOrd="0" presId="urn:microsoft.com/office/officeart/2005/8/layout/hierarchy1"/>
    <dgm:cxn modelId="{08EB982C-D3AB-4906-90BA-3C8D62E02348}" type="presParOf" srcId="{0B919AA8-8F45-4FED-9539-D1C5CC66BD9F}" destId="{A4C69FC5-ABA9-4D1E-B452-3B682531F103}" srcOrd="0" destOrd="0" presId="urn:microsoft.com/office/officeart/2005/8/layout/hierarchy1"/>
    <dgm:cxn modelId="{52DF9BCF-9F8A-46F2-AECE-60A0C66DD1EE}" type="presParOf" srcId="{0B919AA8-8F45-4FED-9539-D1C5CC66BD9F}" destId="{BCA3E69F-AD39-445A-8D14-EB3F5C193341}" srcOrd="1" destOrd="0" presId="urn:microsoft.com/office/officeart/2005/8/layout/hierarchy1"/>
    <dgm:cxn modelId="{38D32258-1600-40EC-B456-D9D22BCA3932}" type="presParOf" srcId="{FCABD66A-68D0-4E4D-BFB7-48E07883DAEC}" destId="{82D98EF4-4192-45B1-911E-2698D10C7095}" srcOrd="1" destOrd="0" presId="urn:microsoft.com/office/officeart/2005/8/layout/hierarchy1"/>
    <dgm:cxn modelId="{D7CA81F9-7D22-4595-9090-4D41EC6049BD}" type="presParOf" srcId="{82D98EF4-4192-45B1-911E-2698D10C7095}" destId="{14E7C8BE-DEE2-4EFF-AC8A-86513905E1EA}" srcOrd="0" destOrd="0" presId="urn:microsoft.com/office/officeart/2005/8/layout/hierarchy1"/>
    <dgm:cxn modelId="{39F51679-1154-41DF-8E50-0CDD0574FEED}" type="presParOf" srcId="{82D98EF4-4192-45B1-911E-2698D10C7095}" destId="{59DB8E2B-AF58-4A2F-ACE5-538AA8EB9104}" srcOrd="1" destOrd="0" presId="urn:microsoft.com/office/officeart/2005/8/layout/hierarchy1"/>
    <dgm:cxn modelId="{D7E2E535-FCBE-4D05-AB7A-98B366985414}" type="presParOf" srcId="{59DB8E2B-AF58-4A2F-ACE5-538AA8EB9104}" destId="{015333EB-F078-4AE0-937C-B0D724C8A8B9}" srcOrd="0" destOrd="0" presId="urn:microsoft.com/office/officeart/2005/8/layout/hierarchy1"/>
    <dgm:cxn modelId="{32C4705C-2741-433B-B336-5E39C84AF4F3}" type="presParOf" srcId="{015333EB-F078-4AE0-937C-B0D724C8A8B9}" destId="{747F46B0-992C-4BD5-86D8-CC72024DD7C7}" srcOrd="0" destOrd="0" presId="urn:microsoft.com/office/officeart/2005/8/layout/hierarchy1"/>
    <dgm:cxn modelId="{94EB9CF9-D0C8-4CFC-8896-8FEBE4342551}" type="presParOf" srcId="{015333EB-F078-4AE0-937C-B0D724C8A8B9}" destId="{956EED23-CE24-437D-B440-73A7D84307B5}" srcOrd="1" destOrd="0" presId="urn:microsoft.com/office/officeart/2005/8/layout/hierarchy1"/>
    <dgm:cxn modelId="{E8E51F2D-DD2D-4FCD-8638-2801260FFFF0}" type="presParOf" srcId="{59DB8E2B-AF58-4A2F-ACE5-538AA8EB9104}" destId="{3AC3340C-EB58-4DD3-BD33-B60301FC417E}" srcOrd="1" destOrd="0" presId="urn:microsoft.com/office/officeart/2005/8/layout/hierarchy1"/>
    <dgm:cxn modelId="{338A0FF5-99A0-43B0-91BD-18FE33EC840B}" type="presParOf" srcId="{82D98EF4-4192-45B1-911E-2698D10C7095}" destId="{8F990181-1A96-4D04-9D5A-47A708D910B7}" srcOrd="2" destOrd="0" presId="urn:microsoft.com/office/officeart/2005/8/layout/hierarchy1"/>
    <dgm:cxn modelId="{85422ECD-4501-4CEC-B53D-7CC6B65BAA10}" type="presParOf" srcId="{82D98EF4-4192-45B1-911E-2698D10C7095}" destId="{8F0461CC-E57E-4D2B-9E7B-30B9A0A2F073}" srcOrd="3" destOrd="0" presId="urn:microsoft.com/office/officeart/2005/8/layout/hierarchy1"/>
    <dgm:cxn modelId="{2E71C04B-8D05-4B27-A5C4-D75F86A60F32}" type="presParOf" srcId="{8F0461CC-E57E-4D2B-9E7B-30B9A0A2F073}" destId="{6D2D7261-49E9-4ECA-B2C7-CEAB58FEC37C}" srcOrd="0" destOrd="0" presId="urn:microsoft.com/office/officeart/2005/8/layout/hierarchy1"/>
    <dgm:cxn modelId="{0EC7EB40-25F5-489A-A5AB-53BB993C8422}" type="presParOf" srcId="{6D2D7261-49E9-4ECA-B2C7-CEAB58FEC37C}" destId="{EA35A59B-E7D9-45B8-B1CD-53C7FA369D1F}" srcOrd="0" destOrd="0" presId="urn:microsoft.com/office/officeart/2005/8/layout/hierarchy1"/>
    <dgm:cxn modelId="{EAED51A7-CF18-4125-AA43-C560F5508711}" type="presParOf" srcId="{6D2D7261-49E9-4ECA-B2C7-CEAB58FEC37C}" destId="{468FA817-17F2-41BD-82CC-ED380E8BEB2B}" srcOrd="1" destOrd="0" presId="urn:microsoft.com/office/officeart/2005/8/layout/hierarchy1"/>
    <dgm:cxn modelId="{84004C91-6930-45B8-A3CE-DAFBC748DE50}" type="presParOf" srcId="{8F0461CC-E57E-4D2B-9E7B-30B9A0A2F073}" destId="{BDE51FAC-5FB8-49B4-9485-E70ED28862D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D385B61-CB7C-4F55-9A42-8E08585063D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7CC69A-67E1-4B1F-BC76-BA155F9CE85B}">
      <dgm:prSet phldrT="[文本]"/>
      <dgm:spPr/>
      <dgm:t>
        <a:bodyPr/>
        <a:lstStyle/>
        <a:p>
          <a:r>
            <a:rPr lang="zh-CN" altLang="en-US"/>
            <a:t>国务院</a:t>
          </a:r>
        </a:p>
      </dgm:t>
    </dgm:pt>
    <dgm:pt modelId="{952A1387-52A9-49B2-970B-8309CD03A14B}" type="parTrans" cxnId="{B569934F-5599-4720-949F-DA7A38888F87}">
      <dgm:prSet/>
      <dgm:spPr/>
      <dgm:t>
        <a:bodyPr/>
        <a:lstStyle/>
        <a:p>
          <a:endParaRPr lang="zh-CN" altLang="en-US"/>
        </a:p>
      </dgm:t>
    </dgm:pt>
    <dgm:pt modelId="{C3AF8F9D-B688-448F-9C19-22C2326C4042}" type="sibTrans" cxnId="{B569934F-5599-4720-949F-DA7A38888F87}">
      <dgm:prSet/>
      <dgm:spPr/>
      <dgm:t>
        <a:bodyPr/>
        <a:lstStyle/>
        <a:p>
          <a:endParaRPr lang="zh-CN" altLang="en-US"/>
        </a:p>
      </dgm:t>
    </dgm:pt>
    <dgm:pt modelId="{7E402972-AA4C-43A9-8A78-B6A7FC150550}">
      <dgm:prSet phldrT="[文本]"/>
      <dgm:spPr/>
      <dgm:t>
        <a:bodyPr/>
        <a:lstStyle/>
        <a:p>
          <a:r>
            <a:rPr lang="zh-CN" altLang="en-US"/>
            <a:t>河北省</a:t>
          </a:r>
        </a:p>
      </dgm:t>
    </dgm:pt>
    <dgm:pt modelId="{73433403-C84B-4158-88A5-695DFB16CF92}" type="parTrans" cxnId="{C1F4A705-8071-4C5D-BCFF-39C68738F2AA}">
      <dgm:prSet/>
      <dgm:spPr/>
      <dgm:t>
        <a:bodyPr/>
        <a:lstStyle/>
        <a:p>
          <a:endParaRPr lang="zh-CN" altLang="en-US"/>
        </a:p>
      </dgm:t>
    </dgm:pt>
    <dgm:pt modelId="{F760DA6A-CF9A-4DD1-9E61-6F24104879B0}" type="sibTrans" cxnId="{C1F4A705-8071-4C5D-BCFF-39C68738F2AA}">
      <dgm:prSet/>
      <dgm:spPr/>
      <dgm:t>
        <a:bodyPr/>
        <a:lstStyle/>
        <a:p>
          <a:endParaRPr lang="zh-CN" altLang="en-US"/>
        </a:p>
      </dgm:t>
    </dgm:pt>
    <dgm:pt modelId="{57582FB2-15A0-48A0-93AA-C2731E4D9576}">
      <dgm:prSet phldrT="[文本]"/>
      <dgm:spPr/>
      <dgm:t>
        <a:bodyPr/>
        <a:lstStyle/>
        <a:p>
          <a:r>
            <a:rPr lang="zh-CN" altLang="en-US"/>
            <a:t>廊坊市</a:t>
          </a:r>
        </a:p>
      </dgm:t>
    </dgm:pt>
    <dgm:pt modelId="{584F302E-2FE0-4ADC-B335-F59D80C4C66A}" type="parTrans" cxnId="{853A5336-9735-42FB-A32C-8CC79D7A8949}">
      <dgm:prSet/>
      <dgm:spPr/>
      <dgm:t>
        <a:bodyPr/>
        <a:lstStyle/>
        <a:p>
          <a:endParaRPr lang="zh-CN" altLang="en-US"/>
        </a:p>
      </dgm:t>
    </dgm:pt>
    <dgm:pt modelId="{609252D2-B75A-445B-AE2F-AABC5796F66B}" type="sibTrans" cxnId="{853A5336-9735-42FB-A32C-8CC79D7A8949}">
      <dgm:prSet/>
      <dgm:spPr/>
      <dgm:t>
        <a:bodyPr/>
        <a:lstStyle/>
        <a:p>
          <a:endParaRPr lang="zh-CN" altLang="en-US"/>
        </a:p>
      </dgm:t>
    </dgm:pt>
    <dgm:pt modelId="{048360E9-54C6-4BF0-91AE-6C92C58B6288}">
      <dgm:prSet phldrT="[文本]"/>
      <dgm:spPr/>
      <dgm:t>
        <a:bodyPr/>
        <a:lstStyle/>
        <a:p>
          <a:r>
            <a:rPr lang="zh-CN" altLang="en-US"/>
            <a:t>石家庄市</a:t>
          </a:r>
        </a:p>
      </dgm:t>
    </dgm:pt>
    <dgm:pt modelId="{7A07F638-780D-4224-9915-9849F907BDCB}" type="parTrans" cxnId="{6BF51AA9-4490-4903-A0EB-EC29060EEBEE}">
      <dgm:prSet/>
      <dgm:spPr/>
      <dgm:t>
        <a:bodyPr/>
        <a:lstStyle/>
        <a:p>
          <a:endParaRPr lang="zh-CN" altLang="en-US"/>
        </a:p>
      </dgm:t>
    </dgm:pt>
    <dgm:pt modelId="{B73CAE37-5F0D-4107-9926-404B9833D765}" type="sibTrans" cxnId="{6BF51AA9-4490-4903-A0EB-EC29060EEBEE}">
      <dgm:prSet/>
      <dgm:spPr/>
      <dgm:t>
        <a:bodyPr/>
        <a:lstStyle/>
        <a:p>
          <a:endParaRPr lang="zh-CN" altLang="en-US"/>
        </a:p>
      </dgm:t>
    </dgm:pt>
    <dgm:pt modelId="{ECF21830-B87F-4D17-BE26-0324087AD98F}">
      <dgm:prSet phldrT="[文本]"/>
      <dgm:spPr/>
      <dgm:t>
        <a:bodyPr/>
        <a:lstStyle/>
        <a:p>
          <a:r>
            <a:rPr lang="zh-CN" altLang="en-US"/>
            <a:t>北京市</a:t>
          </a:r>
        </a:p>
      </dgm:t>
    </dgm:pt>
    <dgm:pt modelId="{9DEDFD37-9A4B-4483-ABDF-51CB80E18934}" type="parTrans" cxnId="{5CF52511-D4BD-4798-8C71-0FDBABEE0C0F}">
      <dgm:prSet/>
      <dgm:spPr/>
      <dgm:t>
        <a:bodyPr/>
        <a:lstStyle/>
        <a:p>
          <a:endParaRPr lang="zh-CN" altLang="en-US"/>
        </a:p>
      </dgm:t>
    </dgm:pt>
    <dgm:pt modelId="{DEE5E963-20FF-4586-B629-CB01D8219017}" type="sibTrans" cxnId="{5CF52511-D4BD-4798-8C71-0FDBABEE0C0F}">
      <dgm:prSet/>
      <dgm:spPr/>
      <dgm:t>
        <a:bodyPr/>
        <a:lstStyle/>
        <a:p>
          <a:endParaRPr lang="zh-CN" altLang="en-US"/>
        </a:p>
      </dgm:t>
    </dgm:pt>
    <dgm:pt modelId="{6E0BA52B-4F46-4FEF-A87F-D03B5133641C}">
      <dgm:prSet phldrT="[文本]"/>
      <dgm:spPr/>
      <dgm:t>
        <a:bodyPr/>
        <a:lstStyle/>
        <a:p>
          <a:r>
            <a:rPr lang="zh-CN" altLang="en-US"/>
            <a:t>海淀区</a:t>
          </a:r>
        </a:p>
      </dgm:t>
    </dgm:pt>
    <dgm:pt modelId="{8EBC440B-C742-49AA-BD66-7FB08E92D730}" type="parTrans" cxnId="{FACCF44B-F50D-4ACC-98EC-DA07C360195F}">
      <dgm:prSet/>
      <dgm:spPr/>
      <dgm:t>
        <a:bodyPr/>
        <a:lstStyle/>
        <a:p>
          <a:endParaRPr lang="zh-CN" altLang="en-US"/>
        </a:p>
      </dgm:t>
    </dgm:pt>
    <dgm:pt modelId="{5F623613-FDA3-4E57-B079-713CA85C7130}" type="sibTrans" cxnId="{FACCF44B-F50D-4ACC-98EC-DA07C360195F}">
      <dgm:prSet/>
      <dgm:spPr/>
      <dgm:t>
        <a:bodyPr/>
        <a:lstStyle/>
        <a:p>
          <a:endParaRPr lang="zh-CN" altLang="en-US"/>
        </a:p>
      </dgm:t>
    </dgm:pt>
    <dgm:pt modelId="{F828C49D-1106-4C8D-879C-734B3FD4F25D}">
      <dgm:prSet/>
      <dgm:spPr/>
      <dgm:t>
        <a:bodyPr/>
        <a:lstStyle/>
        <a:p>
          <a:r>
            <a:rPr lang="zh-CN" altLang="en-US"/>
            <a:t>天津市</a:t>
          </a:r>
        </a:p>
      </dgm:t>
    </dgm:pt>
    <dgm:pt modelId="{3B2C3B8C-B237-4F09-85F5-F9CDFE9EC62B}" type="parTrans" cxnId="{D8E6445F-FCE8-42E7-B7B6-CBA08AE98ADC}">
      <dgm:prSet/>
      <dgm:spPr/>
      <dgm:t>
        <a:bodyPr/>
        <a:lstStyle/>
        <a:p>
          <a:endParaRPr lang="zh-CN" altLang="en-US"/>
        </a:p>
      </dgm:t>
    </dgm:pt>
    <dgm:pt modelId="{FAACF75C-EBE5-4DF6-859D-C414F7C0748F}" type="sibTrans" cxnId="{D8E6445F-FCE8-42E7-B7B6-CBA08AE98ADC}">
      <dgm:prSet/>
      <dgm:spPr/>
      <dgm:t>
        <a:bodyPr/>
        <a:lstStyle/>
        <a:p>
          <a:endParaRPr lang="zh-CN" altLang="en-US"/>
        </a:p>
      </dgm:t>
    </dgm:pt>
    <dgm:pt modelId="{DF73C2DB-FFE4-4FC2-A851-7383F1FCD035}">
      <dgm:prSet/>
      <dgm:spPr/>
      <dgm:t>
        <a:bodyPr/>
        <a:lstStyle/>
        <a:p>
          <a:r>
            <a:rPr lang="zh-CN" altLang="en-US"/>
            <a:t>内蒙古区</a:t>
          </a:r>
        </a:p>
      </dgm:t>
    </dgm:pt>
    <dgm:pt modelId="{8452C7FE-46CF-4EE7-A147-D154399016CF}" type="parTrans" cxnId="{C944399B-34C1-4D47-8359-75C4B686FE6E}">
      <dgm:prSet/>
      <dgm:spPr/>
      <dgm:t>
        <a:bodyPr/>
        <a:lstStyle/>
        <a:p>
          <a:endParaRPr lang="zh-CN" altLang="en-US"/>
        </a:p>
      </dgm:t>
    </dgm:pt>
    <dgm:pt modelId="{63BD47BE-38B1-451A-A29F-4FDCCFD5DB07}" type="sibTrans" cxnId="{C944399B-34C1-4D47-8359-75C4B686FE6E}">
      <dgm:prSet/>
      <dgm:spPr/>
      <dgm:t>
        <a:bodyPr/>
        <a:lstStyle/>
        <a:p>
          <a:endParaRPr lang="zh-CN" altLang="en-US"/>
        </a:p>
      </dgm:t>
    </dgm:pt>
    <dgm:pt modelId="{4274059B-4E93-4B0E-9C6E-CCA0070FAE59}">
      <dgm:prSet/>
      <dgm:spPr/>
      <dgm:t>
        <a:bodyPr/>
        <a:lstStyle/>
        <a:p>
          <a:r>
            <a:rPr lang="zh-CN" altLang="en-US"/>
            <a:t>西城区</a:t>
          </a:r>
        </a:p>
      </dgm:t>
    </dgm:pt>
    <dgm:pt modelId="{2907995A-40FF-4ABC-8E8E-77C3D8ED2CC8}" type="parTrans" cxnId="{A0E2B71B-8B01-45EB-9454-12310DE88D61}">
      <dgm:prSet/>
      <dgm:spPr/>
      <dgm:t>
        <a:bodyPr/>
        <a:lstStyle/>
        <a:p>
          <a:endParaRPr lang="zh-CN" altLang="en-US"/>
        </a:p>
      </dgm:t>
    </dgm:pt>
    <dgm:pt modelId="{CEEFAF18-D972-415D-BD1B-A7907DF29419}" type="sibTrans" cxnId="{A0E2B71B-8B01-45EB-9454-12310DE88D61}">
      <dgm:prSet/>
      <dgm:spPr/>
      <dgm:t>
        <a:bodyPr/>
        <a:lstStyle/>
        <a:p>
          <a:endParaRPr lang="zh-CN" altLang="en-US"/>
        </a:p>
      </dgm:t>
    </dgm:pt>
    <dgm:pt modelId="{2D8CEF87-CBC1-454E-9D3E-22902F2D6C65}">
      <dgm:prSet/>
      <dgm:spPr/>
      <dgm:t>
        <a:bodyPr/>
        <a:lstStyle/>
        <a:p>
          <a:r>
            <a:rPr lang="zh-CN" altLang="en-US"/>
            <a:t>昌平区</a:t>
          </a:r>
        </a:p>
      </dgm:t>
    </dgm:pt>
    <dgm:pt modelId="{96CDB3B8-7668-4FD4-97B5-CBD7FADDF415}" type="parTrans" cxnId="{FCA5827D-8FB6-4C23-9F61-3F796A3AEE8B}">
      <dgm:prSet/>
      <dgm:spPr/>
      <dgm:t>
        <a:bodyPr/>
        <a:lstStyle/>
        <a:p>
          <a:endParaRPr lang="zh-CN" altLang="en-US"/>
        </a:p>
      </dgm:t>
    </dgm:pt>
    <dgm:pt modelId="{9CC59352-6BBF-48FA-8D2B-39EEED025CB2}" type="sibTrans" cxnId="{FCA5827D-8FB6-4C23-9F61-3F796A3AEE8B}">
      <dgm:prSet/>
      <dgm:spPr/>
      <dgm:t>
        <a:bodyPr/>
        <a:lstStyle/>
        <a:p>
          <a:endParaRPr lang="zh-CN" altLang="en-US"/>
        </a:p>
      </dgm:t>
    </dgm:pt>
    <dgm:pt modelId="{BDF55A10-7EA6-4380-B897-DBDE55313323}" type="pres">
      <dgm:prSet presAssocID="{AD385B61-CB7C-4F55-9A42-8E08585063D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6639829-989D-4822-9164-2F4ED74DAC54}" type="pres">
      <dgm:prSet presAssocID="{F47CC69A-67E1-4B1F-BC76-BA155F9CE85B}" presName="hierRoot1" presStyleCnt="0"/>
      <dgm:spPr/>
    </dgm:pt>
    <dgm:pt modelId="{23ABD0DA-B661-43AA-AC71-B14AED5BA1DF}" type="pres">
      <dgm:prSet presAssocID="{F47CC69A-67E1-4B1F-BC76-BA155F9CE85B}" presName="composite" presStyleCnt="0"/>
      <dgm:spPr/>
    </dgm:pt>
    <dgm:pt modelId="{591723D4-E7CA-42D0-9FFA-4EC6595209D4}" type="pres">
      <dgm:prSet presAssocID="{F47CC69A-67E1-4B1F-BC76-BA155F9CE85B}" presName="background" presStyleLbl="node0" presStyleIdx="0" presStyleCnt="1"/>
      <dgm:spPr/>
    </dgm:pt>
    <dgm:pt modelId="{EF27D706-46FB-4E17-8C73-6F7648BC10A9}" type="pres">
      <dgm:prSet presAssocID="{F47CC69A-67E1-4B1F-BC76-BA155F9CE85B}" presName="text" presStyleLbl="fgAcc0" presStyleIdx="0" presStyleCnt="1">
        <dgm:presLayoutVars>
          <dgm:chPref val="3"/>
        </dgm:presLayoutVars>
      </dgm:prSet>
      <dgm:spPr/>
    </dgm:pt>
    <dgm:pt modelId="{6E4F7903-2183-4941-90DD-95936CE724A5}" type="pres">
      <dgm:prSet presAssocID="{F47CC69A-67E1-4B1F-BC76-BA155F9CE85B}" presName="hierChild2" presStyleCnt="0"/>
      <dgm:spPr/>
    </dgm:pt>
    <dgm:pt modelId="{FFB46848-51C5-470F-B47F-D83573B71B72}" type="pres">
      <dgm:prSet presAssocID="{73433403-C84B-4158-88A5-695DFB16CF92}" presName="Name10" presStyleLbl="parChTrans1D2" presStyleIdx="0" presStyleCnt="4"/>
      <dgm:spPr/>
    </dgm:pt>
    <dgm:pt modelId="{705CAC51-9617-481A-978F-973C3E6F5990}" type="pres">
      <dgm:prSet presAssocID="{7E402972-AA4C-43A9-8A78-B6A7FC150550}" presName="hierRoot2" presStyleCnt="0"/>
      <dgm:spPr/>
    </dgm:pt>
    <dgm:pt modelId="{84181F3F-5B6E-4BA4-AC84-3F0B9EE31FFC}" type="pres">
      <dgm:prSet presAssocID="{7E402972-AA4C-43A9-8A78-B6A7FC150550}" presName="composite2" presStyleCnt="0"/>
      <dgm:spPr/>
    </dgm:pt>
    <dgm:pt modelId="{6E190AB4-EA77-40A7-BB68-EF306BD9A1B5}" type="pres">
      <dgm:prSet presAssocID="{7E402972-AA4C-43A9-8A78-B6A7FC150550}" presName="background2" presStyleLbl="node2" presStyleIdx="0" presStyleCnt="4"/>
      <dgm:spPr/>
    </dgm:pt>
    <dgm:pt modelId="{F12B0ECB-6BF2-4863-B33A-6AE6600F4E35}" type="pres">
      <dgm:prSet presAssocID="{7E402972-AA4C-43A9-8A78-B6A7FC150550}" presName="text2" presStyleLbl="fgAcc2" presStyleIdx="0" presStyleCnt="4">
        <dgm:presLayoutVars>
          <dgm:chPref val="3"/>
        </dgm:presLayoutVars>
      </dgm:prSet>
      <dgm:spPr/>
    </dgm:pt>
    <dgm:pt modelId="{5CC5D373-7865-4CC7-8AFF-F37BD8B5083D}" type="pres">
      <dgm:prSet presAssocID="{7E402972-AA4C-43A9-8A78-B6A7FC150550}" presName="hierChild3" presStyleCnt="0"/>
      <dgm:spPr/>
    </dgm:pt>
    <dgm:pt modelId="{AA7D787D-3F58-4D7F-8637-FC571A4D42F6}" type="pres">
      <dgm:prSet presAssocID="{584F302E-2FE0-4ADC-B335-F59D80C4C66A}" presName="Name17" presStyleLbl="parChTrans1D3" presStyleIdx="0" presStyleCnt="5"/>
      <dgm:spPr/>
    </dgm:pt>
    <dgm:pt modelId="{443C3205-DB5A-4C2A-8299-BB1F260ECBF3}" type="pres">
      <dgm:prSet presAssocID="{57582FB2-15A0-48A0-93AA-C2731E4D9576}" presName="hierRoot3" presStyleCnt="0"/>
      <dgm:spPr/>
    </dgm:pt>
    <dgm:pt modelId="{0E81B609-5372-475C-B944-6BD3BAA3E9E3}" type="pres">
      <dgm:prSet presAssocID="{57582FB2-15A0-48A0-93AA-C2731E4D9576}" presName="composite3" presStyleCnt="0"/>
      <dgm:spPr/>
    </dgm:pt>
    <dgm:pt modelId="{F8FD127F-F07A-4261-A53D-0BED7EAF9CDC}" type="pres">
      <dgm:prSet presAssocID="{57582FB2-15A0-48A0-93AA-C2731E4D9576}" presName="background3" presStyleLbl="node3" presStyleIdx="0" presStyleCnt="5"/>
      <dgm:spPr/>
    </dgm:pt>
    <dgm:pt modelId="{235859A5-76DE-4A5E-83A7-B7BC897F8A2B}" type="pres">
      <dgm:prSet presAssocID="{57582FB2-15A0-48A0-93AA-C2731E4D9576}" presName="text3" presStyleLbl="fgAcc3" presStyleIdx="0" presStyleCnt="5">
        <dgm:presLayoutVars>
          <dgm:chPref val="3"/>
        </dgm:presLayoutVars>
      </dgm:prSet>
      <dgm:spPr/>
    </dgm:pt>
    <dgm:pt modelId="{AD33D322-8563-45E2-A19A-1786D041DF96}" type="pres">
      <dgm:prSet presAssocID="{57582FB2-15A0-48A0-93AA-C2731E4D9576}" presName="hierChild4" presStyleCnt="0"/>
      <dgm:spPr/>
    </dgm:pt>
    <dgm:pt modelId="{D43C5478-95A0-4EEA-A9E7-FEBBB4996DF0}" type="pres">
      <dgm:prSet presAssocID="{7A07F638-780D-4224-9915-9849F907BDCB}" presName="Name17" presStyleLbl="parChTrans1D3" presStyleIdx="1" presStyleCnt="5"/>
      <dgm:spPr/>
    </dgm:pt>
    <dgm:pt modelId="{8C0716B8-B583-4022-BD56-B597C1438E10}" type="pres">
      <dgm:prSet presAssocID="{048360E9-54C6-4BF0-91AE-6C92C58B6288}" presName="hierRoot3" presStyleCnt="0"/>
      <dgm:spPr/>
    </dgm:pt>
    <dgm:pt modelId="{BDD997D7-6370-450F-A15A-4CD3C34F9197}" type="pres">
      <dgm:prSet presAssocID="{048360E9-54C6-4BF0-91AE-6C92C58B6288}" presName="composite3" presStyleCnt="0"/>
      <dgm:spPr/>
    </dgm:pt>
    <dgm:pt modelId="{67D0E005-25F0-4305-BE3F-9B39FB85860D}" type="pres">
      <dgm:prSet presAssocID="{048360E9-54C6-4BF0-91AE-6C92C58B6288}" presName="background3" presStyleLbl="node3" presStyleIdx="1" presStyleCnt="5"/>
      <dgm:spPr/>
    </dgm:pt>
    <dgm:pt modelId="{A284DD60-490A-4C79-8C33-57D44A57535F}" type="pres">
      <dgm:prSet presAssocID="{048360E9-54C6-4BF0-91AE-6C92C58B6288}" presName="text3" presStyleLbl="fgAcc3" presStyleIdx="1" presStyleCnt="5">
        <dgm:presLayoutVars>
          <dgm:chPref val="3"/>
        </dgm:presLayoutVars>
      </dgm:prSet>
      <dgm:spPr/>
    </dgm:pt>
    <dgm:pt modelId="{D6CF0180-1954-48C6-BB9A-EB9A23AA514E}" type="pres">
      <dgm:prSet presAssocID="{048360E9-54C6-4BF0-91AE-6C92C58B6288}" presName="hierChild4" presStyleCnt="0"/>
      <dgm:spPr/>
    </dgm:pt>
    <dgm:pt modelId="{97D7AC4D-C38A-435F-9960-2CF666F3513D}" type="pres">
      <dgm:prSet presAssocID="{9DEDFD37-9A4B-4483-ABDF-51CB80E18934}" presName="Name10" presStyleLbl="parChTrans1D2" presStyleIdx="1" presStyleCnt="4"/>
      <dgm:spPr/>
    </dgm:pt>
    <dgm:pt modelId="{C30A4FB3-66A9-48DB-9B53-1E5AC2EBD7E6}" type="pres">
      <dgm:prSet presAssocID="{ECF21830-B87F-4D17-BE26-0324087AD98F}" presName="hierRoot2" presStyleCnt="0"/>
      <dgm:spPr/>
    </dgm:pt>
    <dgm:pt modelId="{16E5764B-8426-41F7-A161-E8BFF1892414}" type="pres">
      <dgm:prSet presAssocID="{ECF21830-B87F-4D17-BE26-0324087AD98F}" presName="composite2" presStyleCnt="0"/>
      <dgm:spPr/>
    </dgm:pt>
    <dgm:pt modelId="{6935B81E-30FC-44F7-9232-551F0330A22B}" type="pres">
      <dgm:prSet presAssocID="{ECF21830-B87F-4D17-BE26-0324087AD98F}" presName="background2" presStyleLbl="node2" presStyleIdx="1" presStyleCnt="4"/>
      <dgm:spPr/>
    </dgm:pt>
    <dgm:pt modelId="{29FDDDEA-91AC-42C4-8D7E-B8639B8D3A8F}" type="pres">
      <dgm:prSet presAssocID="{ECF21830-B87F-4D17-BE26-0324087AD98F}" presName="text2" presStyleLbl="fgAcc2" presStyleIdx="1" presStyleCnt="4">
        <dgm:presLayoutVars>
          <dgm:chPref val="3"/>
        </dgm:presLayoutVars>
      </dgm:prSet>
      <dgm:spPr/>
    </dgm:pt>
    <dgm:pt modelId="{8F124E6D-9604-482B-9B16-7CACEA9B28A9}" type="pres">
      <dgm:prSet presAssocID="{ECF21830-B87F-4D17-BE26-0324087AD98F}" presName="hierChild3" presStyleCnt="0"/>
      <dgm:spPr/>
    </dgm:pt>
    <dgm:pt modelId="{BC1B92CC-9B83-4AF0-9623-4CC92F3A3BF4}" type="pres">
      <dgm:prSet presAssocID="{8EBC440B-C742-49AA-BD66-7FB08E92D730}" presName="Name17" presStyleLbl="parChTrans1D3" presStyleIdx="2" presStyleCnt="5"/>
      <dgm:spPr/>
    </dgm:pt>
    <dgm:pt modelId="{CAFC6E8F-1705-4C38-A338-8FE13AF47030}" type="pres">
      <dgm:prSet presAssocID="{6E0BA52B-4F46-4FEF-A87F-D03B5133641C}" presName="hierRoot3" presStyleCnt="0"/>
      <dgm:spPr/>
    </dgm:pt>
    <dgm:pt modelId="{9808C0C5-6169-44A5-A97B-9FA2561E1CE4}" type="pres">
      <dgm:prSet presAssocID="{6E0BA52B-4F46-4FEF-A87F-D03B5133641C}" presName="composite3" presStyleCnt="0"/>
      <dgm:spPr/>
    </dgm:pt>
    <dgm:pt modelId="{4F4A3F61-6ADE-47AE-85BA-372E46C19796}" type="pres">
      <dgm:prSet presAssocID="{6E0BA52B-4F46-4FEF-A87F-D03B5133641C}" presName="background3" presStyleLbl="node3" presStyleIdx="2" presStyleCnt="5"/>
      <dgm:spPr/>
    </dgm:pt>
    <dgm:pt modelId="{6457C98D-476E-4F6C-ACB0-AA32A6D2D0D4}" type="pres">
      <dgm:prSet presAssocID="{6E0BA52B-4F46-4FEF-A87F-D03B5133641C}" presName="text3" presStyleLbl="fgAcc3" presStyleIdx="2" presStyleCnt="5">
        <dgm:presLayoutVars>
          <dgm:chPref val="3"/>
        </dgm:presLayoutVars>
      </dgm:prSet>
      <dgm:spPr/>
    </dgm:pt>
    <dgm:pt modelId="{144AAA4F-E3DE-4607-A5E5-0969AC265327}" type="pres">
      <dgm:prSet presAssocID="{6E0BA52B-4F46-4FEF-A87F-D03B5133641C}" presName="hierChild4" presStyleCnt="0"/>
      <dgm:spPr/>
    </dgm:pt>
    <dgm:pt modelId="{3AC776A4-02C4-426A-A384-5C49E65AE1B3}" type="pres">
      <dgm:prSet presAssocID="{2907995A-40FF-4ABC-8E8E-77C3D8ED2CC8}" presName="Name17" presStyleLbl="parChTrans1D3" presStyleIdx="3" presStyleCnt="5"/>
      <dgm:spPr/>
    </dgm:pt>
    <dgm:pt modelId="{9434E859-25A5-4CE5-8239-06EC1BE85E8A}" type="pres">
      <dgm:prSet presAssocID="{4274059B-4E93-4B0E-9C6E-CCA0070FAE59}" presName="hierRoot3" presStyleCnt="0"/>
      <dgm:spPr/>
    </dgm:pt>
    <dgm:pt modelId="{F1FF7D1A-E61C-4B87-84FD-C3C43ECED950}" type="pres">
      <dgm:prSet presAssocID="{4274059B-4E93-4B0E-9C6E-CCA0070FAE59}" presName="composite3" presStyleCnt="0"/>
      <dgm:spPr/>
    </dgm:pt>
    <dgm:pt modelId="{8586A58E-459B-401C-A404-CC39049EC118}" type="pres">
      <dgm:prSet presAssocID="{4274059B-4E93-4B0E-9C6E-CCA0070FAE59}" presName="background3" presStyleLbl="node3" presStyleIdx="3" presStyleCnt="5"/>
      <dgm:spPr/>
    </dgm:pt>
    <dgm:pt modelId="{EA808D85-A830-4DF1-9F9E-EC8D53F1F093}" type="pres">
      <dgm:prSet presAssocID="{4274059B-4E93-4B0E-9C6E-CCA0070FAE59}" presName="text3" presStyleLbl="fgAcc3" presStyleIdx="3" presStyleCnt="5">
        <dgm:presLayoutVars>
          <dgm:chPref val="3"/>
        </dgm:presLayoutVars>
      </dgm:prSet>
      <dgm:spPr/>
    </dgm:pt>
    <dgm:pt modelId="{4075C7FE-3F7B-4937-AB97-257E03D93D58}" type="pres">
      <dgm:prSet presAssocID="{4274059B-4E93-4B0E-9C6E-CCA0070FAE59}" presName="hierChild4" presStyleCnt="0"/>
      <dgm:spPr/>
    </dgm:pt>
    <dgm:pt modelId="{D1A8887F-B031-4029-90BE-466225BEFE4E}" type="pres">
      <dgm:prSet presAssocID="{96CDB3B8-7668-4FD4-97B5-CBD7FADDF415}" presName="Name17" presStyleLbl="parChTrans1D3" presStyleIdx="4" presStyleCnt="5"/>
      <dgm:spPr/>
    </dgm:pt>
    <dgm:pt modelId="{8E3289B7-F539-4CA3-9F6D-C7F9A9DFB185}" type="pres">
      <dgm:prSet presAssocID="{2D8CEF87-CBC1-454E-9D3E-22902F2D6C65}" presName="hierRoot3" presStyleCnt="0"/>
      <dgm:spPr/>
    </dgm:pt>
    <dgm:pt modelId="{547626FB-C2EA-4F78-B71B-EABB448008E4}" type="pres">
      <dgm:prSet presAssocID="{2D8CEF87-CBC1-454E-9D3E-22902F2D6C65}" presName="composite3" presStyleCnt="0"/>
      <dgm:spPr/>
    </dgm:pt>
    <dgm:pt modelId="{1F957011-15A8-43ED-8C2E-3F81818B9EB2}" type="pres">
      <dgm:prSet presAssocID="{2D8CEF87-CBC1-454E-9D3E-22902F2D6C65}" presName="background3" presStyleLbl="node3" presStyleIdx="4" presStyleCnt="5"/>
      <dgm:spPr/>
    </dgm:pt>
    <dgm:pt modelId="{1FF263FD-DF99-4467-ACC5-F5A68B7A2741}" type="pres">
      <dgm:prSet presAssocID="{2D8CEF87-CBC1-454E-9D3E-22902F2D6C65}" presName="text3" presStyleLbl="fgAcc3" presStyleIdx="4" presStyleCnt="5">
        <dgm:presLayoutVars>
          <dgm:chPref val="3"/>
        </dgm:presLayoutVars>
      </dgm:prSet>
      <dgm:spPr/>
    </dgm:pt>
    <dgm:pt modelId="{A70AEC16-E484-4131-9F0E-DE9F851E251C}" type="pres">
      <dgm:prSet presAssocID="{2D8CEF87-CBC1-454E-9D3E-22902F2D6C65}" presName="hierChild4" presStyleCnt="0"/>
      <dgm:spPr/>
    </dgm:pt>
    <dgm:pt modelId="{5AC8DB4C-12DF-4F68-9265-9BE44BB4A4D2}" type="pres">
      <dgm:prSet presAssocID="{3B2C3B8C-B237-4F09-85F5-F9CDFE9EC62B}" presName="Name10" presStyleLbl="parChTrans1D2" presStyleIdx="2" presStyleCnt="4"/>
      <dgm:spPr/>
    </dgm:pt>
    <dgm:pt modelId="{68853EE7-5872-4EA6-A019-A8317B949EB1}" type="pres">
      <dgm:prSet presAssocID="{F828C49D-1106-4C8D-879C-734B3FD4F25D}" presName="hierRoot2" presStyleCnt="0"/>
      <dgm:spPr/>
    </dgm:pt>
    <dgm:pt modelId="{E26531CA-7DC1-4038-BA56-4D92A62E282E}" type="pres">
      <dgm:prSet presAssocID="{F828C49D-1106-4C8D-879C-734B3FD4F25D}" presName="composite2" presStyleCnt="0"/>
      <dgm:spPr/>
    </dgm:pt>
    <dgm:pt modelId="{3C2DA452-02E9-4D2C-B55F-CE1878B352A2}" type="pres">
      <dgm:prSet presAssocID="{F828C49D-1106-4C8D-879C-734B3FD4F25D}" presName="background2" presStyleLbl="node2" presStyleIdx="2" presStyleCnt="4"/>
      <dgm:spPr/>
    </dgm:pt>
    <dgm:pt modelId="{9F87C052-0E4A-47FE-9407-18847DF21A34}" type="pres">
      <dgm:prSet presAssocID="{F828C49D-1106-4C8D-879C-734B3FD4F25D}" presName="text2" presStyleLbl="fgAcc2" presStyleIdx="2" presStyleCnt="4">
        <dgm:presLayoutVars>
          <dgm:chPref val="3"/>
        </dgm:presLayoutVars>
      </dgm:prSet>
      <dgm:spPr/>
    </dgm:pt>
    <dgm:pt modelId="{699C0BEE-01AA-4438-B90B-0CA2E3E1DF1B}" type="pres">
      <dgm:prSet presAssocID="{F828C49D-1106-4C8D-879C-734B3FD4F25D}" presName="hierChild3" presStyleCnt="0"/>
      <dgm:spPr/>
    </dgm:pt>
    <dgm:pt modelId="{C1E42B5E-E740-41DC-B8C6-6921461EE79C}" type="pres">
      <dgm:prSet presAssocID="{8452C7FE-46CF-4EE7-A147-D154399016CF}" presName="Name10" presStyleLbl="parChTrans1D2" presStyleIdx="3" presStyleCnt="4"/>
      <dgm:spPr/>
    </dgm:pt>
    <dgm:pt modelId="{D46D1FFD-14E3-4D39-88C0-89B0FC9BB15A}" type="pres">
      <dgm:prSet presAssocID="{DF73C2DB-FFE4-4FC2-A851-7383F1FCD035}" presName="hierRoot2" presStyleCnt="0"/>
      <dgm:spPr/>
    </dgm:pt>
    <dgm:pt modelId="{968D1E90-56C1-41B5-8308-1EFAFBD3CBBA}" type="pres">
      <dgm:prSet presAssocID="{DF73C2DB-FFE4-4FC2-A851-7383F1FCD035}" presName="composite2" presStyleCnt="0"/>
      <dgm:spPr/>
    </dgm:pt>
    <dgm:pt modelId="{A395CD8C-553B-4681-A3C1-75BEE1AE926F}" type="pres">
      <dgm:prSet presAssocID="{DF73C2DB-FFE4-4FC2-A851-7383F1FCD035}" presName="background2" presStyleLbl="node2" presStyleIdx="3" presStyleCnt="4"/>
      <dgm:spPr/>
    </dgm:pt>
    <dgm:pt modelId="{85A98D42-2575-486E-AB97-DC6F18A27F68}" type="pres">
      <dgm:prSet presAssocID="{DF73C2DB-FFE4-4FC2-A851-7383F1FCD035}" presName="text2" presStyleLbl="fgAcc2" presStyleIdx="3" presStyleCnt="4">
        <dgm:presLayoutVars>
          <dgm:chPref val="3"/>
        </dgm:presLayoutVars>
      </dgm:prSet>
      <dgm:spPr/>
    </dgm:pt>
    <dgm:pt modelId="{01B16A85-A8ED-407F-8177-CE27EC75865F}" type="pres">
      <dgm:prSet presAssocID="{DF73C2DB-FFE4-4FC2-A851-7383F1FCD035}" presName="hierChild3" presStyleCnt="0"/>
      <dgm:spPr/>
    </dgm:pt>
  </dgm:ptLst>
  <dgm:cxnLst>
    <dgm:cxn modelId="{C1F4A705-8071-4C5D-BCFF-39C68738F2AA}" srcId="{F47CC69A-67E1-4B1F-BC76-BA155F9CE85B}" destId="{7E402972-AA4C-43A9-8A78-B6A7FC150550}" srcOrd="0" destOrd="0" parTransId="{73433403-C84B-4158-88A5-695DFB16CF92}" sibTransId="{F760DA6A-CF9A-4DD1-9E61-6F24104879B0}"/>
    <dgm:cxn modelId="{5CF52511-D4BD-4798-8C71-0FDBABEE0C0F}" srcId="{F47CC69A-67E1-4B1F-BC76-BA155F9CE85B}" destId="{ECF21830-B87F-4D17-BE26-0324087AD98F}" srcOrd="1" destOrd="0" parTransId="{9DEDFD37-9A4B-4483-ABDF-51CB80E18934}" sibTransId="{DEE5E963-20FF-4586-B629-CB01D8219017}"/>
    <dgm:cxn modelId="{A0E2B71B-8B01-45EB-9454-12310DE88D61}" srcId="{ECF21830-B87F-4D17-BE26-0324087AD98F}" destId="{4274059B-4E93-4B0E-9C6E-CCA0070FAE59}" srcOrd="1" destOrd="0" parTransId="{2907995A-40FF-4ABC-8E8E-77C3D8ED2CC8}" sibTransId="{CEEFAF18-D972-415D-BD1B-A7907DF29419}"/>
    <dgm:cxn modelId="{15523A1F-A604-48B4-A4D2-8709CA4B350E}" type="presOf" srcId="{57582FB2-15A0-48A0-93AA-C2731E4D9576}" destId="{235859A5-76DE-4A5E-83A7-B7BC897F8A2B}" srcOrd="0" destOrd="0" presId="urn:microsoft.com/office/officeart/2005/8/layout/hierarchy1"/>
    <dgm:cxn modelId="{38E1AA25-7A3A-46E4-AAEB-94A71BBBD9E8}" type="presOf" srcId="{DF73C2DB-FFE4-4FC2-A851-7383F1FCD035}" destId="{85A98D42-2575-486E-AB97-DC6F18A27F68}" srcOrd="0" destOrd="0" presId="urn:microsoft.com/office/officeart/2005/8/layout/hierarchy1"/>
    <dgm:cxn modelId="{853A5336-9735-42FB-A32C-8CC79D7A8949}" srcId="{7E402972-AA4C-43A9-8A78-B6A7FC150550}" destId="{57582FB2-15A0-48A0-93AA-C2731E4D9576}" srcOrd="0" destOrd="0" parTransId="{584F302E-2FE0-4ADC-B335-F59D80C4C66A}" sibTransId="{609252D2-B75A-445B-AE2F-AABC5796F66B}"/>
    <dgm:cxn modelId="{D8E6445F-FCE8-42E7-B7B6-CBA08AE98ADC}" srcId="{F47CC69A-67E1-4B1F-BC76-BA155F9CE85B}" destId="{F828C49D-1106-4C8D-879C-734B3FD4F25D}" srcOrd="2" destOrd="0" parTransId="{3B2C3B8C-B237-4F09-85F5-F9CDFE9EC62B}" sibTransId="{FAACF75C-EBE5-4DF6-859D-C414F7C0748F}"/>
    <dgm:cxn modelId="{868C9167-1BDB-49C1-AB06-A79E8E33A158}" type="presOf" srcId="{8452C7FE-46CF-4EE7-A147-D154399016CF}" destId="{C1E42B5E-E740-41DC-B8C6-6921461EE79C}" srcOrd="0" destOrd="0" presId="urn:microsoft.com/office/officeart/2005/8/layout/hierarchy1"/>
    <dgm:cxn modelId="{229B9E6B-9B00-4F7F-B90D-19412BD19213}" type="presOf" srcId="{ECF21830-B87F-4D17-BE26-0324087AD98F}" destId="{29FDDDEA-91AC-42C4-8D7E-B8639B8D3A8F}" srcOrd="0" destOrd="0" presId="urn:microsoft.com/office/officeart/2005/8/layout/hierarchy1"/>
    <dgm:cxn modelId="{FACCF44B-F50D-4ACC-98EC-DA07C360195F}" srcId="{ECF21830-B87F-4D17-BE26-0324087AD98F}" destId="{6E0BA52B-4F46-4FEF-A87F-D03B5133641C}" srcOrd="0" destOrd="0" parTransId="{8EBC440B-C742-49AA-BD66-7FB08E92D730}" sibTransId="{5F623613-FDA3-4E57-B079-713CA85C7130}"/>
    <dgm:cxn modelId="{B569934F-5599-4720-949F-DA7A38888F87}" srcId="{AD385B61-CB7C-4F55-9A42-8E08585063D5}" destId="{F47CC69A-67E1-4B1F-BC76-BA155F9CE85B}" srcOrd="0" destOrd="0" parTransId="{952A1387-52A9-49B2-970B-8309CD03A14B}" sibTransId="{C3AF8F9D-B688-448F-9C19-22C2326C4042}"/>
    <dgm:cxn modelId="{BDEF5977-F42E-4532-9A13-68D7C8C0F729}" type="presOf" srcId="{9DEDFD37-9A4B-4483-ABDF-51CB80E18934}" destId="{97D7AC4D-C38A-435F-9960-2CF666F3513D}" srcOrd="0" destOrd="0" presId="urn:microsoft.com/office/officeart/2005/8/layout/hierarchy1"/>
    <dgm:cxn modelId="{7AE12D58-36AB-43D9-BA79-D5C33E2FF09A}" type="presOf" srcId="{F47CC69A-67E1-4B1F-BC76-BA155F9CE85B}" destId="{EF27D706-46FB-4E17-8C73-6F7648BC10A9}" srcOrd="0" destOrd="0" presId="urn:microsoft.com/office/officeart/2005/8/layout/hierarchy1"/>
    <dgm:cxn modelId="{FCA5827D-8FB6-4C23-9F61-3F796A3AEE8B}" srcId="{ECF21830-B87F-4D17-BE26-0324087AD98F}" destId="{2D8CEF87-CBC1-454E-9D3E-22902F2D6C65}" srcOrd="2" destOrd="0" parTransId="{96CDB3B8-7668-4FD4-97B5-CBD7FADDF415}" sibTransId="{9CC59352-6BBF-48FA-8D2B-39EEED025CB2}"/>
    <dgm:cxn modelId="{7262A27D-CC09-4585-B4E3-AD2D42216A02}" type="presOf" srcId="{2D8CEF87-CBC1-454E-9D3E-22902F2D6C65}" destId="{1FF263FD-DF99-4467-ACC5-F5A68B7A2741}" srcOrd="0" destOrd="0" presId="urn:microsoft.com/office/officeart/2005/8/layout/hierarchy1"/>
    <dgm:cxn modelId="{0BEA0681-9C11-437C-A160-A9597C10EC78}" type="presOf" srcId="{6E0BA52B-4F46-4FEF-A87F-D03B5133641C}" destId="{6457C98D-476E-4F6C-ACB0-AA32A6D2D0D4}" srcOrd="0" destOrd="0" presId="urn:microsoft.com/office/officeart/2005/8/layout/hierarchy1"/>
    <dgm:cxn modelId="{DCB09981-1DD8-4CA2-884B-4669A286F222}" type="presOf" srcId="{7E402972-AA4C-43A9-8A78-B6A7FC150550}" destId="{F12B0ECB-6BF2-4863-B33A-6AE6600F4E35}" srcOrd="0" destOrd="0" presId="urn:microsoft.com/office/officeart/2005/8/layout/hierarchy1"/>
    <dgm:cxn modelId="{C41AAD8A-4CD6-4613-BE44-B5745D549EF8}" type="presOf" srcId="{F828C49D-1106-4C8D-879C-734B3FD4F25D}" destId="{9F87C052-0E4A-47FE-9407-18847DF21A34}" srcOrd="0" destOrd="0" presId="urn:microsoft.com/office/officeart/2005/8/layout/hierarchy1"/>
    <dgm:cxn modelId="{976B508D-6E2B-4BD6-988D-2C89DFDF5778}" type="presOf" srcId="{2907995A-40FF-4ABC-8E8E-77C3D8ED2CC8}" destId="{3AC776A4-02C4-426A-A384-5C49E65AE1B3}" srcOrd="0" destOrd="0" presId="urn:microsoft.com/office/officeart/2005/8/layout/hierarchy1"/>
    <dgm:cxn modelId="{0D15429A-6EEE-400B-82A2-01FFCAD91511}" type="presOf" srcId="{048360E9-54C6-4BF0-91AE-6C92C58B6288}" destId="{A284DD60-490A-4C79-8C33-57D44A57535F}" srcOrd="0" destOrd="0" presId="urn:microsoft.com/office/officeart/2005/8/layout/hierarchy1"/>
    <dgm:cxn modelId="{C944399B-34C1-4D47-8359-75C4B686FE6E}" srcId="{F47CC69A-67E1-4B1F-BC76-BA155F9CE85B}" destId="{DF73C2DB-FFE4-4FC2-A851-7383F1FCD035}" srcOrd="3" destOrd="0" parTransId="{8452C7FE-46CF-4EE7-A147-D154399016CF}" sibTransId="{63BD47BE-38B1-451A-A29F-4FDCCFD5DB07}"/>
    <dgm:cxn modelId="{D60FEF9F-028D-4251-AAE4-9660B2346F03}" type="presOf" srcId="{96CDB3B8-7668-4FD4-97B5-CBD7FADDF415}" destId="{D1A8887F-B031-4029-90BE-466225BEFE4E}" srcOrd="0" destOrd="0" presId="urn:microsoft.com/office/officeart/2005/8/layout/hierarchy1"/>
    <dgm:cxn modelId="{6BF51AA9-4490-4903-A0EB-EC29060EEBEE}" srcId="{7E402972-AA4C-43A9-8A78-B6A7FC150550}" destId="{048360E9-54C6-4BF0-91AE-6C92C58B6288}" srcOrd="1" destOrd="0" parTransId="{7A07F638-780D-4224-9915-9849F907BDCB}" sibTransId="{B73CAE37-5F0D-4107-9926-404B9833D765}"/>
    <dgm:cxn modelId="{2C4451AA-1495-42AA-A316-5E141DC366A0}" type="presOf" srcId="{4274059B-4E93-4B0E-9C6E-CCA0070FAE59}" destId="{EA808D85-A830-4DF1-9F9E-EC8D53F1F093}" srcOrd="0" destOrd="0" presId="urn:microsoft.com/office/officeart/2005/8/layout/hierarchy1"/>
    <dgm:cxn modelId="{D54955BF-A50C-41AA-8DF8-1BDEB7B2170E}" type="presOf" srcId="{73433403-C84B-4158-88A5-695DFB16CF92}" destId="{FFB46848-51C5-470F-B47F-D83573B71B72}" srcOrd="0" destOrd="0" presId="urn:microsoft.com/office/officeart/2005/8/layout/hierarchy1"/>
    <dgm:cxn modelId="{B878BDCB-EFE2-4D11-A2FC-813D2E6573DC}" type="presOf" srcId="{584F302E-2FE0-4ADC-B335-F59D80C4C66A}" destId="{AA7D787D-3F58-4D7F-8637-FC571A4D42F6}" srcOrd="0" destOrd="0" presId="urn:microsoft.com/office/officeart/2005/8/layout/hierarchy1"/>
    <dgm:cxn modelId="{330181D0-D511-4912-9CA3-51CBD9E1DB5E}" type="presOf" srcId="{3B2C3B8C-B237-4F09-85F5-F9CDFE9EC62B}" destId="{5AC8DB4C-12DF-4F68-9265-9BE44BB4A4D2}" srcOrd="0" destOrd="0" presId="urn:microsoft.com/office/officeart/2005/8/layout/hierarchy1"/>
    <dgm:cxn modelId="{D6EFE4DD-0016-4A62-8237-48E99513D61D}" type="presOf" srcId="{8EBC440B-C742-49AA-BD66-7FB08E92D730}" destId="{BC1B92CC-9B83-4AF0-9623-4CC92F3A3BF4}" srcOrd="0" destOrd="0" presId="urn:microsoft.com/office/officeart/2005/8/layout/hierarchy1"/>
    <dgm:cxn modelId="{CBA52AE3-215C-4DE3-AC43-92BD57589506}" type="presOf" srcId="{AD385B61-CB7C-4F55-9A42-8E08585063D5}" destId="{BDF55A10-7EA6-4380-B897-DBDE55313323}" srcOrd="0" destOrd="0" presId="urn:microsoft.com/office/officeart/2005/8/layout/hierarchy1"/>
    <dgm:cxn modelId="{A64F95E4-4C04-480E-885B-47FF8517A687}" type="presOf" srcId="{7A07F638-780D-4224-9915-9849F907BDCB}" destId="{D43C5478-95A0-4EEA-A9E7-FEBBB4996DF0}" srcOrd="0" destOrd="0" presId="urn:microsoft.com/office/officeart/2005/8/layout/hierarchy1"/>
    <dgm:cxn modelId="{7C7D5B73-8919-4EE6-828B-C9D34EE43450}" type="presParOf" srcId="{BDF55A10-7EA6-4380-B897-DBDE55313323}" destId="{B6639829-989D-4822-9164-2F4ED74DAC54}" srcOrd="0" destOrd="0" presId="urn:microsoft.com/office/officeart/2005/8/layout/hierarchy1"/>
    <dgm:cxn modelId="{DB457A11-49EC-444D-ADFC-D44A6AD9D466}" type="presParOf" srcId="{B6639829-989D-4822-9164-2F4ED74DAC54}" destId="{23ABD0DA-B661-43AA-AC71-B14AED5BA1DF}" srcOrd="0" destOrd="0" presId="urn:microsoft.com/office/officeart/2005/8/layout/hierarchy1"/>
    <dgm:cxn modelId="{A6F13D9E-6F58-44B5-BCE5-1D30A0576955}" type="presParOf" srcId="{23ABD0DA-B661-43AA-AC71-B14AED5BA1DF}" destId="{591723D4-E7CA-42D0-9FFA-4EC6595209D4}" srcOrd="0" destOrd="0" presId="urn:microsoft.com/office/officeart/2005/8/layout/hierarchy1"/>
    <dgm:cxn modelId="{C66FB45D-A6BE-4E1A-AFCA-7A4854F9FD3F}" type="presParOf" srcId="{23ABD0DA-B661-43AA-AC71-B14AED5BA1DF}" destId="{EF27D706-46FB-4E17-8C73-6F7648BC10A9}" srcOrd="1" destOrd="0" presId="urn:microsoft.com/office/officeart/2005/8/layout/hierarchy1"/>
    <dgm:cxn modelId="{A7F7AC36-894B-4C61-B9C4-7EC9FB31A961}" type="presParOf" srcId="{B6639829-989D-4822-9164-2F4ED74DAC54}" destId="{6E4F7903-2183-4941-90DD-95936CE724A5}" srcOrd="1" destOrd="0" presId="urn:microsoft.com/office/officeart/2005/8/layout/hierarchy1"/>
    <dgm:cxn modelId="{3D6EB7BE-1F2E-4952-9BD5-5D1C2321405E}" type="presParOf" srcId="{6E4F7903-2183-4941-90DD-95936CE724A5}" destId="{FFB46848-51C5-470F-B47F-D83573B71B72}" srcOrd="0" destOrd="0" presId="urn:microsoft.com/office/officeart/2005/8/layout/hierarchy1"/>
    <dgm:cxn modelId="{F1CCFBB6-D563-493A-AA4E-65A82A9144AE}" type="presParOf" srcId="{6E4F7903-2183-4941-90DD-95936CE724A5}" destId="{705CAC51-9617-481A-978F-973C3E6F5990}" srcOrd="1" destOrd="0" presId="urn:microsoft.com/office/officeart/2005/8/layout/hierarchy1"/>
    <dgm:cxn modelId="{C98497FF-79C6-4C35-8D1D-6DC1C348A814}" type="presParOf" srcId="{705CAC51-9617-481A-978F-973C3E6F5990}" destId="{84181F3F-5B6E-4BA4-AC84-3F0B9EE31FFC}" srcOrd="0" destOrd="0" presId="urn:microsoft.com/office/officeart/2005/8/layout/hierarchy1"/>
    <dgm:cxn modelId="{223A1AFC-C73E-4D9E-8CFB-A93D242AF492}" type="presParOf" srcId="{84181F3F-5B6E-4BA4-AC84-3F0B9EE31FFC}" destId="{6E190AB4-EA77-40A7-BB68-EF306BD9A1B5}" srcOrd="0" destOrd="0" presId="urn:microsoft.com/office/officeart/2005/8/layout/hierarchy1"/>
    <dgm:cxn modelId="{18342B75-50A5-4765-9E6F-42F7813A49F4}" type="presParOf" srcId="{84181F3F-5B6E-4BA4-AC84-3F0B9EE31FFC}" destId="{F12B0ECB-6BF2-4863-B33A-6AE6600F4E35}" srcOrd="1" destOrd="0" presId="urn:microsoft.com/office/officeart/2005/8/layout/hierarchy1"/>
    <dgm:cxn modelId="{D1DF5CC5-F1FE-4DA4-994F-9D52D60600C2}" type="presParOf" srcId="{705CAC51-9617-481A-978F-973C3E6F5990}" destId="{5CC5D373-7865-4CC7-8AFF-F37BD8B5083D}" srcOrd="1" destOrd="0" presId="urn:microsoft.com/office/officeart/2005/8/layout/hierarchy1"/>
    <dgm:cxn modelId="{3F60D9D9-123F-42CA-9DD5-4B692CDF6593}" type="presParOf" srcId="{5CC5D373-7865-4CC7-8AFF-F37BD8B5083D}" destId="{AA7D787D-3F58-4D7F-8637-FC571A4D42F6}" srcOrd="0" destOrd="0" presId="urn:microsoft.com/office/officeart/2005/8/layout/hierarchy1"/>
    <dgm:cxn modelId="{795FFC36-1A00-4112-BB9F-871C5199CB15}" type="presParOf" srcId="{5CC5D373-7865-4CC7-8AFF-F37BD8B5083D}" destId="{443C3205-DB5A-4C2A-8299-BB1F260ECBF3}" srcOrd="1" destOrd="0" presId="urn:microsoft.com/office/officeart/2005/8/layout/hierarchy1"/>
    <dgm:cxn modelId="{169BD276-680A-459A-9B32-1FE6CF239099}" type="presParOf" srcId="{443C3205-DB5A-4C2A-8299-BB1F260ECBF3}" destId="{0E81B609-5372-475C-B944-6BD3BAA3E9E3}" srcOrd="0" destOrd="0" presId="urn:microsoft.com/office/officeart/2005/8/layout/hierarchy1"/>
    <dgm:cxn modelId="{39DD6280-A244-42F2-BFDB-67FA4C70D423}" type="presParOf" srcId="{0E81B609-5372-475C-B944-6BD3BAA3E9E3}" destId="{F8FD127F-F07A-4261-A53D-0BED7EAF9CDC}" srcOrd="0" destOrd="0" presId="urn:microsoft.com/office/officeart/2005/8/layout/hierarchy1"/>
    <dgm:cxn modelId="{5B94E450-F538-4277-AFA4-64487A9C8518}" type="presParOf" srcId="{0E81B609-5372-475C-B944-6BD3BAA3E9E3}" destId="{235859A5-76DE-4A5E-83A7-B7BC897F8A2B}" srcOrd="1" destOrd="0" presId="urn:microsoft.com/office/officeart/2005/8/layout/hierarchy1"/>
    <dgm:cxn modelId="{0C938BFB-CE06-4BA4-BD58-448729894A38}" type="presParOf" srcId="{443C3205-DB5A-4C2A-8299-BB1F260ECBF3}" destId="{AD33D322-8563-45E2-A19A-1786D041DF96}" srcOrd="1" destOrd="0" presId="urn:microsoft.com/office/officeart/2005/8/layout/hierarchy1"/>
    <dgm:cxn modelId="{26E3B8AA-C1EA-4BB0-97B5-A4A6026A004A}" type="presParOf" srcId="{5CC5D373-7865-4CC7-8AFF-F37BD8B5083D}" destId="{D43C5478-95A0-4EEA-A9E7-FEBBB4996DF0}" srcOrd="2" destOrd="0" presId="urn:microsoft.com/office/officeart/2005/8/layout/hierarchy1"/>
    <dgm:cxn modelId="{DB44E963-46DC-490A-9F5F-26CCF7BB61CB}" type="presParOf" srcId="{5CC5D373-7865-4CC7-8AFF-F37BD8B5083D}" destId="{8C0716B8-B583-4022-BD56-B597C1438E10}" srcOrd="3" destOrd="0" presId="urn:microsoft.com/office/officeart/2005/8/layout/hierarchy1"/>
    <dgm:cxn modelId="{07E3475C-D91B-4243-9728-E4F2AF7A3943}" type="presParOf" srcId="{8C0716B8-B583-4022-BD56-B597C1438E10}" destId="{BDD997D7-6370-450F-A15A-4CD3C34F9197}" srcOrd="0" destOrd="0" presId="urn:microsoft.com/office/officeart/2005/8/layout/hierarchy1"/>
    <dgm:cxn modelId="{0A14FA6A-8D00-4B42-A5A9-F00F5C3EA10F}" type="presParOf" srcId="{BDD997D7-6370-450F-A15A-4CD3C34F9197}" destId="{67D0E005-25F0-4305-BE3F-9B39FB85860D}" srcOrd="0" destOrd="0" presId="urn:microsoft.com/office/officeart/2005/8/layout/hierarchy1"/>
    <dgm:cxn modelId="{08149BE6-AEDF-42B2-89FC-8621D6F42EEB}" type="presParOf" srcId="{BDD997D7-6370-450F-A15A-4CD3C34F9197}" destId="{A284DD60-490A-4C79-8C33-57D44A57535F}" srcOrd="1" destOrd="0" presId="urn:microsoft.com/office/officeart/2005/8/layout/hierarchy1"/>
    <dgm:cxn modelId="{D939A14D-4AAB-4329-909C-5D32CC5740F3}" type="presParOf" srcId="{8C0716B8-B583-4022-BD56-B597C1438E10}" destId="{D6CF0180-1954-48C6-BB9A-EB9A23AA514E}" srcOrd="1" destOrd="0" presId="urn:microsoft.com/office/officeart/2005/8/layout/hierarchy1"/>
    <dgm:cxn modelId="{5AF6CA2B-ACB5-425C-B52D-57EEA70DA1C4}" type="presParOf" srcId="{6E4F7903-2183-4941-90DD-95936CE724A5}" destId="{97D7AC4D-C38A-435F-9960-2CF666F3513D}" srcOrd="2" destOrd="0" presId="urn:microsoft.com/office/officeart/2005/8/layout/hierarchy1"/>
    <dgm:cxn modelId="{D9CF884C-C1B9-4E8A-A776-905CE5355B3A}" type="presParOf" srcId="{6E4F7903-2183-4941-90DD-95936CE724A5}" destId="{C30A4FB3-66A9-48DB-9B53-1E5AC2EBD7E6}" srcOrd="3" destOrd="0" presId="urn:microsoft.com/office/officeart/2005/8/layout/hierarchy1"/>
    <dgm:cxn modelId="{597AC1F3-1E9D-4A13-9EF5-9367A9D4BAAB}" type="presParOf" srcId="{C30A4FB3-66A9-48DB-9B53-1E5AC2EBD7E6}" destId="{16E5764B-8426-41F7-A161-E8BFF1892414}" srcOrd="0" destOrd="0" presId="urn:microsoft.com/office/officeart/2005/8/layout/hierarchy1"/>
    <dgm:cxn modelId="{30F25F45-366D-45A4-99E3-87785BA428DF}" type="presParOf" srcId="{16E5764B-8426-41F7-A161-E8BFF1892414}" destId="{6935B81E-30FC-44F7-9232-551F0330A22B}" srcOrd="0" destOrd="0" presId="urn:microsoft.com/office/officeart/2005/8/layout/hierarchy1"/>
    <dgm:cxn modelId="{2C979DD9-3C34-45FB-80B1-6E42F1EEA542}" type="presParOf" srcId="{16E5764B-8426-41F7-A161-E8BFF1892414}" destId="{29FDDDEA-91AC-42C4-8D7E-B8639B8D3A8F}" srcOrd="1" destOrd="0" presId="urn:microsoft.com/office/officeart/2005/8/layout/hierarchy1"/>
    <dgm:cxn modelId="{41EA046C-6AF7-41EE-9341-BC7099A2AB89}" type="presParOf" srcId="{C30A4FB3-66A9-48DB-9B53-1E5AC2EBD7E6}" destId="{8F124E6D-9604-482B-9B16-7CACEA9B28A9}" srcOrd="1" destOrd="0" presId="urn:microsoft.com/office/officeart/2005/8/layout/hierarchy1"/>
    <dgm:cxn modelId="{752448A6-6A42-4A75-A587-11D2A6D13D3D}" type="presParOf" srcId="{8F124E6D-9604-482B-9B16-7CACEA9B28A9}" destId="{BC1B92CC-9B83-4AF0-9623-4CC92F3A3BF4}" srcOrd="0" destOrd="0" presId="urn:microsoft.com/office/officeart/2005/8/layout/hierarchy1"/>
    <dgm:cxn modelId="{219DC456-934E-4D8A-A0E3-6FB6F1463D9B}" type="presParOf" srcId="{8F124E6D-9604-482B-9B16-7CACEA9B28A9}" destId="{CAFC6E8F-1705-4C38-A338-8FE13AF47030}" srcOrd="1" destOrd="0" presId="urn:microsoft.com/office/officeart/2005/8/layout/hierarchy1"/>
    <dgm:cxn modelId="{90D965FF-6E98-43EA-B106-00528B922672}" type="presParOf" srcId="{CAFC6E8F-1705-4C38-A338-8FE13AF47030}" destId="{9808C0C5-6169-44A5-A97B-9FA2561E1CE4}" srcOrd="0" destOrd="0" presId="urn:microsoft.com/office/officeart/2005/8/layout/hierarchy1"/>
    <dgm:cxn modelId="{509F4B4F-76FF-4A49-8BB6-B8EC4DFF8EDE}" type="presParOf" srcId="{9808C0C5-6169-44A5-A97B-9FA2561E1CE4}" destId="{4F4A3F61-6ADE-47AE-85BA-372E46C19796}" srcOrd="0" destOrd="0" presId="urn:microsoft.com/office/officeart/2005/8/layout/hierarchy1"/>
    <dgm:cxn modelId="{6CFD9565-803C-4B56-9E72-B89FA7921DF4}" type="presParOf" srcId="{9808C0C5-6169-44A5-A97B-9FA2561E1CE4}" destId="{6457C98D-476E-4F6C-ACB0-AA32A6D2D0D4}" srcOrd="1" destOrd="0" presId="urn:microsoft.com/office/officeart/2005/8/layout/hierarchy1"/>
    <dgm:cxn modelId="{64E066BB-D443-4252-907F-9562EDE2FAD2}" type="presParOf" srcId="{CAFC6E8F-1705-4C38-A338-8FE13AF47030}" destId="{144AAA4F-E3DE-4607-A5E5-0969AC265327}" srcOrd="1" destOrd="0" presId="urn:microsoft.com/office/officeart/2005/8/layout/hierarchy1"/>
    <dgm:cxn modelId="{D808266A-BAC2-492C-A210-F4F6757898E6}" type="presParOf" srcId="{8F124E6D-9604-482B-9B16-7CACEA9B28A9}" destId="{3AC776A4-02C4-426A-A384-5C49E65AE1B3}" srcOrd="2" destOrd="0" presId="urn:microsoft.com/office/officeart/2005/8/layout/hierarchy1"/>
    <dgm:cxn modelId="{273B6A90-8BEF-45FB-9018-DD3B36FA3EBA}" type="presParOf" srcId="{8F124E6D-9604-482B-9B16-7CACEA9B28A9}" destId="{9434E859-25A5-4CE5-8239-06EC1BE85E8A}" srcOrd="3" destOrd="0" presId="urn:microsoft.com/office/officeart/2005/8/layout/hierarchy1"/>
    <dgm:cxn modelId="{73D35444-0476-41DF-B7D6-900B66BA836A}" type="presParOf" srcId="{9434E859-25A5-4CE5-8239-06EC1BE85E8A}" destId="{F1FF7D1A-E61C-4B87-84FD-C3C43ECED950}" srcOrd="0" destOrd="0" presId="urn:microsoft.com/office/officeart/2005/8/layout/hierarchy1"/>
    <dgm:cxn modelId="{24885B86-8560-4B77-AACD-A95DE6D43FCD}" type="presParOf" srcId="{F1FF7D1A-E61C-4B87-84FD-C3C43ECED950}" destId="{8586A58E-459B-401C-A404-CC39049EC118}" srcOrd="0" destOrd="0" presId="urn:microsoft.com/office/officeart/2005/8/layout/hierarchy1"/>
    <dgm:cxn modelId="{FA6654E7-B6E9-4C56-A317-6680A9D114B9}" type="presParOf" srcId="{F1FF7D1A-E61C-4B87-84FD-C3C43ECED950}" destId="{EA808D85-A830-4DF1-9F9E-EC8D53F1F093}" srcOrd="1" destOrd="0" presId="urn:microsoft.com/office/officeart/2005/8/layout/hierarchy1"/>
    <dgm:cxn modelId="{3C922C89-E5E2-42CF-88E4-1DC33CDB4856}" type="presParOf" srcId="{9434E859-25A5-4CE5-8239-06EC1BE85E8A}" destId="{4075C7FE-3F7B-4937-AB97-257E03D93D58}" srcOrd="1" destOrd="0" presId="urn:microsoft.com/office/officeart/2005/8/layout/hierarchy1"/>
    <dgm:cxn modelId="{0D8DA670-274B-4DDD-967E-0D35AC89A1B7}" type="presParOf" srcId="{8F124E6D-9604-482B-9B16-7CACEA9B28A9}" destId="{D1A8887F-B031-4029-90BE-466225BEFE4E}" srcOrd="4" destOrd="0" presId="urn:microsoft.com/office/officeart/2005/8/layout/hierarchy1"/>
    <dgm:cxn modelId="{E8BDD8E2-FC7E-4790-BE48-C18C8A1079C6}" type="presParOf" srcId="{8F124E6D-9604-482B-9B16-7CACEA9B28A9}" destId="{8E3289B7-F539-4CA3-9F6D-C7F9A9DFB185}" srcOrd="5" destOrd="0" presId="urn:microsoft.com/office/officeart/2005/8/layout/hierarchy1"/>
    <dgm:cxn modelId="{56BF5FB7-D0CE-4DB1-B6E2-BB527CD4897A}" type="presParOf" srcId="{8E3289B7-F539-4CA3-9F6D-C7F9A9DFB185}" destId="{547626FB-C2EA-4F78-B71B-EABB448008E4}" srcOrd="0" destOrd="0" presId="urn:microsoft.com/office/officeart/2005/8/layout/hierarchy1"/>
    <dgm:cxn modelId="{E560D0B8-B42C-46CF-A014-5C6F2E16F483}" type="presParOf" srcId="{547626FB-C2EA-4F78-B71B-EABB448008E4}" destId="{1F957011-15A8-43ED-8C2E-3F81818B9EB2}" srcOrd="0" destOrd="0" presId="urn:microsoft.com/office/officeart/2005/8/layout/hierarchy1"/>
    <dgm:cxn modelId="{E30205CA-67A2-4867-8991-3F80AF470703}" type="presParOf" srcId="{547626FB-C2EA-4F78-B71B-EABB448008E4}" destId="{1FF263FD-DF99-4467-ACC5-F5A68B7A2741}" srcOrd="1" destOrd="0" presId="urn:microsoft.com/office/officeart/2005/8/layout/hierarchy1"/>
    <dgm:cxn modelId="{65D1F822-E6B5-4E86-A0C5-6594AE4C13C7}" type="presParOf" srcId="{8E3289B7-F539-4CA3-9F6D-C7F9A9DFB185}" destId="{A70AEC16-E484-4131-9F0E-DE9F851E251C}" srcOrd="1" destOrd="0" presId="urn:microsoft.com/office/officeart/2005/8/layout/hierarchy1"/>
    <dgm:cxn modelId="{D1ECE151-D163-4273-9949-D8309EE900CB}" type="presParOf" srcId="{6E4F7903-2183-4941-90DD-95936CE724A5}" destId="{5AC8DB4C-12DF-4F68-9265-9BE44BB4A4D2}" srcOrd="4" destOrd="0" presId="urn:microsoft.com/office/officeart/2005/8/layout/hierarchy1"/>
    <dgm:cxn modelId="{A7091AA2-D8EF-4864-8E0B-BEDB24C97794}" type="presParOf" srcId="{6E4F7903-2183-4941-90DD-95936CE724A5}" destId="{68853EE7-5872-4EA6-A019-A8317B949EB1}" srcOrd="5" destOrd="0" presId="urn:microsoft.com/office/officeart/2005/8/layout/hierarchy1"/>
    <dgm:cxn modelId="{91E517D9-FEEB-4275-B3F2-782FFB6D7DE8}" type="presParOf" srcId="{68853EE7-5872-4EA6-A019-A8317B949EB1}" destId="{E26531CA-7DC1-4038-BA56-4D92A62E282E}" srcOrd="0" destOrd="0" presId="urn:microsoft.com/office/officeart/2005/8/layout/hierarchy1"/>
    <dgm:cxn modelId="{7ED08CD6-6F9B-4F35-8294-87B3CB6C4323}" type="presParOf" srcId="{E26531CA-7DC1-4038-BA56-4D92A62E282E}" destId="{3C2DA452-02E9-4D2C-B55F-CE1878B352A2}" srcOrd="0" destOrd="0" presId="urn:microsoft.com/office/officeart/2005/8/layout/hierarchy1"/>
    <dgm:cxn modelId="{36D1EBA4-7F82-47D4-81C5-350EB866A44A}" type="presParOf" srcId="{E26531CA-7DC1-4038-BA56-4D92A62E282E}" destId="{9F87C052-0E4A-47FE-9407-18847DF21A34}" srcOrd="1" destOrd="0" presId="urn:microsoft.com/office/officeart/2005/8/layout/hierarchy1"/>
    <dgm:cxn modelId="{E56DD72F-3088-45EA-8134-4DB319D87192}" type="presParOf" srcId="{68853EE7-5872-4EA6-A019-A8317B949EB1}" destId="{699C0BEE-01AA-4438-B90B-0CA2E3E1DF1B}" srcOrd="1" destOrd="0" presId="urn:microsoft.com/office/officeart/2005/8/layout/hierarchy1"/>
    <dgm:cxn modelId="{93D88B63-028B-49BF-9576-B92CA43A3F98}" type="presParOf" srcId="{6E4F7903-2183-4941-90DD-95936CE724A5}" destId="{C1E42B5E-E740-41DC-B8C6-6921461EE79C}" srcOrd="6" destOrd="0" presId="urn:microsoft.com/office/officeart/2005/8/layout/hierarchy1"/>
    <dgm:cxn modelId="{E92CAD6D-4C96-45DB-A10B-9CE291EAB9AA}" type="presParOf" srcId="{6E4F7903-2183-4941-90DD-95936CE724A5}" destId="{D46D1FFD-14E3-4D39-88C0-89B0FC9BB15A}" srcOrd="7" destOrd="0" presId="urn:microsoft.com/office/officeart/2005/8/layout/hierarchy1"/>
    <dgm:cxn modelId="{877D8F2A-7A55-403C-8F7A-5F0646E39E55}" type="presParOf" srcId="{D46D1FFD-14E3-4D39-88C0-89B0FC9BB15A}" destId="{968D1E90-56C1-41B5-8308-1EFAFBD3CBBA}" srcOrd="0" destOrd="0" presId="urn:microsoft.com/office/officeart/2005/8/layout/hierarchy1"/>
    <dgm:cxn modelId="{612F90FF-571A-4EF8-9D9E-FA7EFEE13480}" type="presParOf" srcId="{968D1E90-56C1-41B5-8308-1EFAFBD3CBBA}" destId="{A395CD8C-553B-4681-A3C1-75BEE1AE926F}" srcOrd="0" destOrd="0" presId="urn:microsoft.com/office/officeart/2005/8/layout/hierarchy1"/>
    <dgm:cxn modelId="{D8866465-541D-467A-8DDE-23C5EF7B2A76}" type="presParOf" srcId="{968D1E90-56C1-41B5-8308-1EFAFBD3CBBA}" destId="{85A98D42-2575-486E-AB97-DC6F18A27F68}" srcOrd="1" destOrd="0" presId="urn:microsoft.com/office/officeart/2005/8/layout/hierarchy1"/>
    <dgm:cxn modelId="{25CC66E7-03E2-444D-B71B-EBD16834C91F}" type="presParOf" srcId="{D46D1FFD-14E3-4D39-88C0-89B0FC9BB15A}" destId="{01B16A85-A8ED-407F-8177-CE27EC75865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54852F-2F98-4941-81DE-DD80B27E92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FE32C0-B20F-4779-A94C-C9657C45B677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AB32955A-1120-494B-8130-9B63945A2BCD}" type="par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D1DAED80-603D-4601-BCA3-345910BD5C4F}" type="sib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2F701401-4F05-4F4D-B08A-E308EF1FBB8B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6F62DDA8-E905-449A-B5E5-53ACD90059CF}" type="par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792DEA86-FED6-4FB1-9063-25BD019CA846}" type="sib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84E5E83C-D3EF-431D-B263-CA33D8313FC0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93379CBD-DD64-4383-A5FB-FEA195B8CFA7}" type="par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18CC0C0C-748B-49B8-ABE7-08D9A57FB2FD}" type="sib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0002DFF7-C553-43CA-B6F0-E227BDB0EC96}">
      <dgm:prSet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8BB53ADC-E51D-480F-A48E-E3CD3CA47B2E}" type="parTrans" cxnId="{79CEF669-B5FB-40AE-A6C1-2897E6A2710B}">
      <dgm:prSet/>
      <dgm:spPr/>
      <dgm:t>
        <a:bodyPr/>
        <a:lstStyle/>
        <a:p>
          <a:endParaRPr lang="zh-CN" altLang="en-US"/>
        </a:p>
      </dgm:t>
    </dgm:pt>
    <dgm:pt modelId="{C660EC4D-73E1-448E-A36F-D3DED6B60015}" type="sibTrans" cxnId="{79CEF669-B5FB-40AE-A6C1-2897E6A2710B}">
      <dgm:prSet/>
      <dgm:spPr/>
      <dgm:t>
        <a:bodyPr/>
        <a:lstStyle/>
        <a:p>
          <a:endParaRPr lang="zh-CN" altLang="en-US"/>
        </a:p>
      </dgm:t>
    </dgm:pt>
    <dgm:pt modelId="{EE3FE4F6-0A79-457B-B528-762F882F8DBC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FB058886-84B5-4CF4-BDDF-BA9FAE1ED157}" type="parTrans" cxnId="{44E53D8C-46E0-4E6F-A3D2-48506E3219C6}">
      <dgm:prSet/>
      <dgm:spPr/>
      <dgm:t>
        <a:bodyPr/>
        <a:lstStyle/>
        <a:p>
          <a:endParaRPr lang="zh-CN" altLang="en-US"/>
        </a:p>
      </dgm:t>
    </dgm:pt>
    <dgm:pt modelId="{B2DA06CE-9FFF-4F61-A9B5-FE05D643C371}" type="sibTrans" cxnId="{44E53D8C-46E0-4E6F-A3D2-48506E3219C6}">
      <dgm:prSet/>
      <dgm:spPr/>
      <dgm:t>
        <a:bodyPr/>
        <a:lstStyle/>
        <a:p>
          <a:endParaRPr lang="zh-CN" altLang="en-US"/>
        </a:p>
      </dgm:t>
    </dgm:pt>
    <dgm:pt modelId="{8503ADB5-BA26-481F-9ECB-EEE9DC1ED84E}">
      <dgm:prSet/>
      <dgm:spPr/>
      <dgm:t>
        <a:bodyPr/>
        <a:lstStyle/>
        <a:p>
          <a:r>
            <a:rPr lang="en-US" altLang="zh-CN"/>
            <a:t>F</a:t>
          </a:r>
          <a:endParaRPr lang="zh-CN" altLang="en-US"/>
        </a:p>
      </dgm:t>
    </dgm:pt>
    <dgm:pt modelId="{29342274-A29A-4D4F-A1BF-7CC54CE1C199}" type="parTrans" cxnId="{09F549FA-A8EA-4121-B26B-757EEF40EEC3}">
      <dgm:prSet/>
      <dgm:spPr/>
      <dgm:t>
        <a:bodyPr/>
        <a:lstStyle/>
        <a:p>
          <a:endParaRPr lang="zh-CN" altLang="en-US"/>
        </a:p>
      </dgm:t>
    </dgm:pt>
    <dgm:pt modelId="{D4117BEC-FA9C-44F2-8BCE-0E435C887D1C}" type="sibTrans" cxnId="{09F549FA-A8EA-4121-B26B-757EEF40EEC3}">
      <dgm:prSet/>
      <dgm:spPr/>
      <dgm:t>
        <a:bodyPr/>
        <a:lstStyle/>
        <a:p>
          <a:endParaRPr lang="zh-CN" altLang="en-US"/>
        </a:p>
      </dgm:t>
    </dgm:pt>
    <dgm:pt modelId="{4F56FEF8-EF8C-4C1F-9AFA-3472D4A012BD}" type="pres">
      <dgm:prSet presAssocID="{5E54852F-2F98-4941-81DE-DD80B27E92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3A1B42-63FA-4573-BFB5-8E3F25080FB1}" type="pres">
      <dgm:prSet presAssocID="{2EFE32C0-B20F-4779-A94C-C9657C45B677}" presName="hierRoot1" presStyleCnt="0"/>
      <dgm:spPr/>
    </dgm:pt>
    <dgm:pt modelId="{C41C4B61-3440-4E5F-9EB2-BA02DBFC36DE}" type="pres">
      <dgm:prSet presAssocID="{2EFE32C0-B20F-4779-A94C-C9657C45B677}" presName="composite" presStyleCnt="0"/>
      <dgm:spPr/>
    </dgm:pt>
    <dgm:pt modelId="{63CADCAF-2BBD-4F31-9965-C691DE01652F}" type="pres">
      <dgm:prSet presAssocID="{2EFE32C0-B20F-4779-A94C-C9657C45B677}" presName="background" presStyleLbl="node0" presStyleIdx="0" presStyleCnt="1"/>
      <dgm:spPr/>
    </dgm:pt>
    <dgm:pt modelId="{13694D4A-C7CC-481C-9B3E-C85C5B319F3F}" type="pres">
      <dgm:prSet presAssocID="{2EFE32C0-B20F-4779-A94C-C9657C45B677}" presName="text" presStyleLbl="fgAcc0" presStyleIdx="0" presStyleCnt="1">
        <dgm:presLayoutVars>
          <dgm:chPref val="3"/>
        </dgm:presLayoutVars>
      </dgm:prSet>
      <dgm:spPr/>
    </dgm:pt>
    <dgm:pt modelId="{4C36FA4F-13AF-4BFC-B4E5-F64921843307}" type="pres">
      <dgm:prSet presAssocID="{2EFE32C0-B20F-4779-A94C-C9657C45B677}" presName="hierChild2" presStyleCnt="0"/>
      <dgm:spPr/>
    </dgm:pt>
    <dgm:pt modelId="{D306AFCD-1D37-4097-A2DF-471199A66429}" type="pres">
      <dgm:prSet presAssocID="{6F62DDA8-E905-449A-B5E5-53ACD90059CF}" presName="Name10" presStyleLbl="parChTrans1D2" presStyleIdx="0" presStyleCnt="2"/>
      <dgm:spPr/>
    </dgm:pt>
    <dgm:pt modelId="{2D58A15C-06D7-4899-A2CE-C1D019EDF5B0}" type="pres">
      <dgm:prSet presAssocID="{2F701401-4F05-4F4D-B08A-E308EF1FBB8B}" presName="hierRoot2" presStyleCnt="0"/>
      <dgm:spPr/>
    </dgm:pt>
    <dgm:pt modelId="{3AFF4525-0B02-4A45-BF49-9CC8CD11A6F1}" type="pres">
      <dgm:prSet presAssocID="{2F701401-4F05-4F4D-B08A-E308EF1FBB8B}" presName="composite2" presStyleCnt="0"/>
      <dgm:spPr/>
    </dgm:pt>
    <dgm:pt modelId="{C21E231E-F009-4095-8866-714E7840A9C8}" type="pres">
      <dgm:prSet presAssocID="{2F701401-4F05-4F4D-B08A-E308EF1FBB8B}" presName="background2" presStyleLbl="node2" presStyleIdx="0" presStyleCnt="2"/>
      <dgm:spPr/>
    </dgm:pt>
    <dgm:pt modelId="{8562D5A7-524C-479A-B241-6B5F55D2B991}" type="pres">
      <dgm:prSet presAssocID="{2F701401-4F05-4F4D-B08A-E308EF1FBB8B}" presName="text2" presStyleLbl="fgAcc2" presStyleIdx="0" presStyleCnt="2" custLinFactNeighborX="-37381">
        <dgm:presLayoutVars>
          <dgm:chPref val="3"/>
        </dgm:presLayoutVars>
      </dgm:prSet>
      <dgm:spPr/>
    </dgm:pt>
    <dgm:pt modelId="{F2E6CF56-8AAB-40C2-8E4A-E89C1EA589E9}" type="pres">
      <dgm:prSet presAssocID="{2F701401-4F05-4F4D-B08A-E308EF1FBB8B}" presName="hierChild3" presStyleCnt="0"/>
      <dgm:spPr/>
    </dgm:pt>
    <dgm:pt modelId="{EC9BFE1D-497C-4383-8F19-D956B46BDAB1}" type="pres">
      <dgm:prSet presAssocID="{FB058886-84B5-4CF4-BDDF-BA9FAE1ED157}" presName="Name17" presStyleLbl="parChTrans1D3" presStyleIdx="0" presStyleCnt="2"/>
      <dgm:spPr/>
    </dgm:pt>
    <dgm:pt modelId="{E3C708AD-F7A0-4815-9485-703898F0A924}" type="pres">
      <dgm:prSet presAssocID="{EE3FE4F6-0A79-457B-B528-762F882F8DBC}" presName="hierRoot3" presStyleCnt="0"/>
      <dgm:spPr/>
    </dgm:pt>
    <dgm:pt modelId="{7C6F9C42-8E12-4FD2-9D4B-6072CFD65C19}" type="pres">
      <dgm:prSet presAssocID="{EE3FE4F6-0A79-457B-B528-762F882F8DBC}" presName="composite3" presStyleCnt="0"/>
      <dgm:spPr/>
    </dgm:pt>
    <dgm:pt modelId="{CCDA600D-667C-4853-A95C-5E5F5DE82519}" type="pres">
      <dgm:prSet presAssocID="{EE3FE4F6-0A79-457B-B528-762F882F8DBC}" presName="background3" presStyleLbl="node3" presStyleIdx="0" presStyleCnt="2"/>
      <dgm:spPr/>
    </dgm:pt>
    <dgm:pt modelId="{15EBD20D-06A6-4B71-88CF-DAFA6907D603}" type="pres">
      <dgm:prSet presAssocID="{EE3FE4F6-0A79-457B-B528-762F882F8DBC}" presName="text3" presStyleLbl="fgAcc3" presStyleIdx="0" presStyleCnt="2">
        <dgm:presLayoutVars>
          <dgm:chPref val="3"/>
        </dgm:presLayoutVars>
      </dgm:prSet>
      <dgm:spPr/>
    </dgm:pt>
    <dgm:pt modelId="{2B133208-724E-4F6C-943E-8CBC6DE0AF48}" type="pres">
      <dgm:prSet presAssocID="{EE3FE4F6-0A79-457B-B528-762F882F8DBC}" presName="hierChild4" presStyleCnt="0"/>
      <dgm:spPr/>
    </dgm:pt>
    <dgm:pt modelId="{EA9F53A3-6BB7-46E6-AE1C-EB9A9C78489D}" type="pres">
      <dgm:prSet presAssocID="{29342274-A29A-4D4F-A1BF-7CC54CE1C199}" presName="Name23" presStyleLbl="parChTrans1D4" presStyleIdx="0" presStyleCnt="1"/>
      <dgm:spPr/>
    </dgm:pt>
    <dgm:pt modelId="{F40E1038-4BB3-49FA-A40B-6090CDFDCDD5}" type="pres">
      <dgm:prSet presAssocID="{8503ADB5-BA26-481F-9ECB-EEE9DC1ED84E}" presName="hierRoot4" presStyleCnt="0"/>
      <dgm:spPr/>
    </dgm:pt>
    <dgm:pt modelId="{EDF99C4C-F0EC-42D9-8829-9C7700FBA8D4}" type="pres">
      <dgm:prSet presAssocID="{8503ADB5-BA26-481F-9ECB-EEE9DC1ED84E}" presName="composite4" presStyleCnt="0"/>
      <dgm:spPr/>
    </dgm:pt>
    <dgm:pt modelId="{B6192F87-61AD-4947-AA44-4D5DA5B6EDC3}" type="pres">
      <dgm:prSet presAssocID="{8503ADB5-BA26-481F-9ECB-EEE9DC1ED84E}" presName="background4" presStyleLbl="node4" presStyleIdx="0" presStyleCnt="1"/>
      <dgm:spPr/>
    </dgm:pt>
    <dgm:pt modelId="{42A8D0F6-BDDC-4EF5-BB32-93AC5F5A6B1B}" type="pres">
      <dgm:prSet presAssocID="{8503ADB5-BA26-481F-9ECB-EEE9DC1ED84E}" presName="text4" presStyleLbl="fgAcc4" presStyleIdx="0" presStyleCnt="1" custLinFactNeighborX="-96407" custLinFactNeighborY="-3301">
        <dgm:presLayoutVars>
          <dgm:chPref val="3"/>
        </dgm:presLayoutVars>
      </dgm:prSet>
      <dgm:spPr/>
    </dgm:pt>
    <dgm:pt modelId="{8594ACF5-8199-43CD-AE48-D131972228E7}" type="pres">
      <dgm:prSet presAssocID="{8503ADB5-BA26-481F-9ECB-EEE9DC1ED84E}" presName="hierChild5" presStyleCnt="0"/>
      <dgm:spPr/>
    </dgm:pt>
    <dgm:pt modelId="{2A5637DA-0149-403F-ACC8-6CB6F554E6D0}" type="pres">
      <dgm:prSet presAssocID="{8BB53ADC-E51D-480F-A48E-E3CD3CA47B2E}" presName="Name17" presStyleLbl="parChTrans1D3" presStyleIdx="1" presStyleCnt="2"/>
      <dgm:spPr/>
    </dgm:pt>
    <dgm:pt modelId="{B700AA55-6151-4FDB-BF24-D4C21DE1AD1D}" type="pres">
      <dgm:prSet presAssocID="{0002DFF7-C553-43CA-B6F0-E227BDB0EC96}" presName="hierRoot3" presStyleCnt="0"/>
      <dgm:spPr/>
    </dgm:pt>
    <dgm:pt modelId="{DFEE4CC7-9DD6-4CF6-BFCB-E4A1F4B54FAB}" type="pres">
      <dgm:prSet presAssocID="{0002DFF7-C553-43CA-B6F0-E227BDB0EC96}" presName="composite3" presStyleCnt="0"/>
      <dgm:spPr/>
    </dgm:pt>
    <dgm:pt modelId="{10FD79A8-D721-4203-A096-32BB5363FA62}" type="pres">
      <dgm:prSet presAssocID="{0002DFF7-C553-43CA-B6F0-E227BDB0EC96}" presName="background3" presStyleLbl="node3" presStyleIdx="1" presStyleCnt="2"/>
      <dgm:spPr/>
    </dgm:pt>
    <dgm:pt modelId="{79F5D403-67DD-42D7-9E7E-050568356427}" type="pres">
      <dgm:prSet presAssocID="{0002DFF7-C553-43CA-B6F0-E227BDB0EC96}" presName="text3" presStyleLbl="fgAcc3" presStyleIdx="1" presStyleCnt="2">
        <dgm:presLayoutVars>
          <dgm:chPref val="3"/>
        </dgm:presLayoutVars>
      </dgm:prSet>
      <dgm:spPr/>
    </dgm:pt>
    <dgm:pt modelId="{12D94483-5DBA-482C-8BF2-2C680F113BD0}" type="pres">
      <dgm:prSet presAssocID="{0002DFF7-C553-43CA-B6F0-E227BDB0EC96}" presName="hierChild4" presStyleCnt="0"/>
      <dgm:spPr/>
    </dgm:pt>
    <dgm:pt modelId="{42F68A89-CF56-4492-884B-3F7A2B4570F6}" type="pres">
      <dgm:prSet presAssocID="{93379CBD-DD64-4383-A5FB-FEA195B8CFA7}" presName="Name10" presStyleLbl="parChTrans1D2" presStyleIdx="1" presStyleCnt="2"/>
      <dgm:spPr/>
    </dgm:pt>
    <dgm:pt modelId="{D0238275-48D9-439B-AC33-D24C400A2805}" type="pres">
      <dgm:prSet presAssocID="{84E5E83C-D3EF-431D-B263-CA33D8313FC0}" presName="hierRoot2" presStyleCnt="0"/>
      <dgm:spPr/>
    </dgm:pt>
    <dgm:pt modelId="{9E2C3D1D-8AC9-4BD7-B7AD-2C12E20FC21A}" type="pres">
      <dgm:prSet presAssocID="{84E5E83C-D3EF-431D-B263-CA33D8313FC0}" presName="composite2" presStyleCnt="0"/>
      <dgm:spPr/>
    </dgm:pt>
    <dgm:pt modelId="{9433FD82-5B9E-428E-8402-F66548633697}" type="pres">
      <dgm:prSet presAssocID="{84E5E83C-D3EF-431D-B263-CA33D8313FC0}" presName="background2" presStyleLbl="node2" presStyleIdx="1" presStyleCnt="2"/>
      <dgm:spPr/>
    </dgm:pt>
    <dgm:pt modelId="{EA1D0C79-FDF1-4067-ACD7-22E7E6A28609}" type="pres">
      <dgm:prSet presAssocID="{84E5E83C-D3EF-431D-B263-CA33D8313FC0}" presName="text2" presStyleLbl="fgAcc2" presStyleIdx="1" presStyleCnt="2" custLinFactNeighborX="40129">
        <dgm:presLayoutVars>
          <dgm:chPref val="3"/>
        </dgm:presLayoutVars>
      </dgm:prSet>
      <dgm:spPr/>
    </dgm:pt>
    <dgm:pt modelId="{486AC737-F215-40F4-AEB1-C496B29287FD}" type="pres">
      <dgm:prSet presAssocID="{84E5E83C-D3EF-431D-B263-CA33D8313FC0}" presName="hierChild3" presStyleCnt="0"/>
      <dgm:spPr/>
    </dgm:pt>
  </dgm:ptLst>
  <dgm:cxnLst>
    <dgm:cxn modelId="{AC698604-BC59-45B7-A65B-7144D370CEAF}" type="presOf" srcId="{29342274-A29A-4D4F-A1BF-7CC54CE1C199}" destId="{EA9F53A3-6BB7-46E6-AE1C-EB9A9C78489D}" srcOrd="0" destOrd="0" presId="urn:microsoft.com/office/officeart/2005/8/layout/hierarchy1"/>
    <dgm:cxn modelId="{81413E1A-A8C8-4EAD-B16A-342DA76CF6D2}" type="presOf" srcId="{0002DFF7-C553-43CA-B6F0-E227BDB0EC96}" destId="{79F5D403-67DD-42D7-9E7E-050568356427}" srcOrd="0" destOrd="0" presId="urn:microsoft.com/office/officeart/2005/8/layout/hierarchy1"/>
    <dgm:cxn modelId="{8132AD1B-DB41-4046-A497-33C7C7567A95}" type="presOf" srcId="{EE3FE4F6-0A79-457B-B528-762F882F8DBC}" destId="{15EBD20D-06A6-4B71-88CF-DAFA6907D603}" srcOrd="0" destOrd="0" presId="urn:microsoft.com/office/officeart/2005/8/layout/hierarchy1"/>
    <dgm:cxn modelId="{8E66E023-618E-450E-8F57-6D4CAC8BB783}" type="presOf" srcId="{8BB53ADC-E51D-480F-A48E-E3CD3CA47B2E}" destId="{2A5637DA-0149-403F-ACC8-6CB6F554E6D0}" srcOrd="0" destOrd="0" presId="urn:microsoft.com/office/officeart/2005/8/layout/hierarchy1"/>
    <dgm:cxn modelId="{EF00192C-2525-4877-A949-A57B44DF7A7B}" type="presOf" srcId="{2EFE32C0-B20F-4779-A94C-C9657C45B677}" destId="{13694D4A-C7CC-481C-9B3E-C85C5B319F3F}" srcOrd="0" destOrd="0" presId="urn:microsoft.com/office/officeart/2005/8/layout/hierarchy1"/>
    <dgm:cxn modelId="{A865DE45-2E8E-4E09-B2C6-38F4D2C1D0E8}" srcId="{2EFE32C0-B20F-4779-A94C-C9657C45B677}" destId="{84E5E83C-D3EF-431D-B263-CA33D8313FC0}" srcOrd="1" destOrd="0" parTransId="{93379CBD-DD64-4383-A5FB-FEA195B8CFA7}" sibTransId="{18CC0C0C-748B-49B8-ABE7-08D9A57FB2FD}"/>
    <dgm:cxn modelId="{79CEF669-B5FB-40AE-A6C1-2897E6A2710B}" srcId="{2F701401-4F05-4F4D-B08A-E308EF1FBB8B}" destId="{0002DFF7-C553-43CA-B6F0-E227BDB0EC96}" srcOrd="1" destOrd="0" parTransId="{8BB53ADC-E51D-480F-A48E-E3CD3CA47B2E}" sibTransId="{C660EC4D-73E1-448E-A36F-D3DED6B60015}"/>
    <dgm:cxn modelId="{44E53D8C-46E0-4E6F-A3D2-48506E3219C6}" srcId="{2F701401-4F05-4F4D-B08A-E308EF1FBB8B}" destId="{EE3FE4F6-0A79-457B-B528-762F882F8DBC}" srcOrd="0" destOrd="0" parTransId="{FB058886-84B5-4CF4-BDDF-BA9FAE1ED157}" sibTransId="{B2DA06CE-9FFF-4F61-A9B5-FE05D643C371}"/>
    <dgm:cxn modelId="{70656393-571D-465A-B176-3FFD086BBFC5}" type="presOf" srcId="{8503ADB5-BA26-481F-9ECB-EEE9DC1ED84E}" destId="{42A8D0F6-BDDC-4EF5-BB32-93AC5F5A6B1B}" srcOrd="0" destOrd="0" presId="urn:microsoft.com/office/officeart/2005/8/layout/hierarchy1"/>
    <dgm:cxn modelId="{8983FA9A-4C50-48CA-9EC6-7A3285DB89BB}" type="presOf" srcId="{6F62DDA8-E905-449A-B5E5-53ACD90059CF}" destId="{D306AFCD-1D37-4097-A2DF-471199A66429}" srcOrd="0" destOrd="0" presId="urn:microsoft.com/office/officeart/2005/8/layout/hierarchy1"/>
    <dgm:cxn modelId="{78A2CCAB-FB2C-48A8-B335-40AAB84CF542}" type="presOf" srcId="{FB058886-84B5-4CF4-BDDF-BA9FAE1ED157}" destId="{EC9BFE1D-497C-4383-8F19-D956B46BDAB1}" srcOrd="0" destOrd="0" presId="urn:microsoft.com/office/officeart/2005/8/layout/hierarchy1"/>
    <dgm:cxn modelId="{2EF97DAD-757E-4A37-9F17-AADC50CE02B5}" type="presOf" srcId="{93379CBD-DD64-4383-A5FB-FEA195B8CFA7}" destId="{42F68A89-CF56-4492-884B-3F7A2B4570F6}" srcOrd="0" destOrd="0" presId="urn:microsoft.com/office/officeart/2005/8/layout/hierarchy1"/>
    <dgm:cxn modelId="{CDC33FBD-4E2B-4C7E-A24C-393906D5710F}" srcId="{2EFE32C0-B20F-4779-A94C-C9657C45B677}" destId="{2F701401-4F05-4F4D-B08A-E308EF1FBB8B}" srcOrd="0" destOrd="0" parTransId="{6F62DDA8-E905-449A-B5E5-53ACD90059CF}" sibTransId="{792DEA86-FED6-4FB1-9063-25BD019CA846}"/>
    <dgm:cxn modelId="{75A304C1-40B7-401E-8A23-1FADD448EB36}" type="presOf" srcId="{2F701401-4F05-4F4D-B08A-E308EF1FBB8B}" destId="{8562D5A7-524C-479A-B241-6B5F55D2B991}" srcOrd="0" destOrd="0" presId="urn:microsoft.com/office/officeart/2005/8/layout/hierarchy1"/>
    <dgm:cxn modelId="{FA7DB7D3-2421-4441-89FE-B2E319A5FE41}" type="presOf" srcId="{84E5E83C-D3EF-431D-B263-CA33D8313FC0}" destId="{EA1D0C79-FDF1-4067-ACD7-22E7E6A28609}" srcOrd="0" destOrd="0" presId="urn:microsoft.com/office/officeart/2005/8/layout/hierarchy1"/>
    <dgm:cxn modelId="{4DB6BFDA-140D-4216-8CE8-B5D98E2486E6}" type="presOf" srcId="{5E54852F-2F98-4941-81DE-DD80B27E921B}" destId="{4F56FEF8-EF8C-4C1F-9AFA-3472D4A012BD}" srcOrd="0" destOrd="0" presId="urn:microsoft.com/office/officeart/2005/8/layout/hierarchy1"/>
    <dgm:cxn modelId="{4A3724E7-4D2F-4EF6-8369-B590FB71D98B}" srcId="{5E54852F-2F98-4941-81DE-DD80B27E921B}" destId="{2EFE32C0-B20F-4779-A94C-C9657C45B677}" srcOrd="0" destOrd="0" parTransId="{AB32955A-1120-494B-8130-9B63945A2BCD}" sibTransId="{D1DAED80-603D-4601-BCA3-345910BD5C4F}"/>
    <dgm:cxn modelId="{09F549FA-A8EA-4121-B26B-757EEF40EEC3}" srcId="{EE3FE4F6-0A79-457B-B528-762F882F8DBC}" destId="{8503ADB5-BA26-481F-9ECB-EEE9DC1ED84E}" srcOrd="0" destOrd="0" parTransId="{29342274-A29A-4D4F-A1BF-7CC54CE1C199}" sibTransId="{D4117BEC-FA9C-44F2-8BCE-0E435C887D1C}"/>
    <dgm:cxn modelId="{E7838702-6C26-4216-8F27-8E3707263E1A}" type="presParOf" srcId="{4F56FEF8-EF8C-4C1F-9AFA-3472D4A012BD}" destId="{233A1B42-63FA-4573-BFB5-8E3F25080FB1}" srcOrd="0" destOrd="0" presId="urn:microsoft.com/office/officeart/2005/8/layout/hierarchy1"/>
    <dgm:cxn modelId="{4A302909-3D2B-4A26-AF49-1F9935E9860C}" type="presParOf" srcId="{233A1B42-63FA-4573-BFB5-8E3F25080FB1}" destId="{C41C4B61-3440-4E5F-9EB2-BA02DBFC36DE}" srcOrd="0" destOrd="0" presId="urn:microsoft.com/office/officeart/2005/8/layout/hierarchy1"/>
    <dgm:cxn modelId="{AA45FDBC-22AE-42D6-87C1-A97947B5E198}" type="presParOf" srcId="{C41C4B61-3440-4E5F-9EB2-BA02DBFC36DE}" destId="{63CADCAF-2BBD-4F31-9965-C691DE01652F}" srcOrd="0" destOrd="0" presId="urn:microsoft.com/office/officeart/2005/8/layout/hierarchy1"/>
    <dgm:cxn modelId="{80625CC0-F8F9-481F-9D34-BF06693B455F}" type="presParOf" srcId="{C41C4B61-3440-4E5F-9EB2-BA02DBFC36DE}" destId="{13694D4A-C7CC-481C-9B3E-C85C5B319F3F}" srcOrd="1" destOrd="0" presId="urn:microsoft.com/office/officeart/2005/8/layout/hierarchy1"/>
    <dgm:cxn modelId="{A06B7415-537B-429B-8DE4-AB9B6D7F6682}" type="presParOf" srcId="{233A1B42-63FA-4573-BFB5-8E3F25080FB1}" destId="{4C36FA4F-13AF-4BFC-B4E5-F64921843307}" srcOrd="1" destOrd="0" presId="urn:microsoft.com/office/officeart/2005/8/layout/hierarchy1"/>
    <dgm:cxn modelId="{30968A61-E2E5-4D66-B5FC-1EA20A54272E}" type="presParOf" srcId="{4C36FA4F-13AF-4BFC-B4E5-F64921843307}" destId="{D306AFCD-1D37-4097-A2DF-471199A66429}" srcOrd="0" destOrd="0" presId="urn:microsoft.com/office/officeart/2005/8/layout/hierarchy1"/>
    <dgm:cxn modelId="{1DE9ECC3-E5F7-4D5C-ABF5-433B4EF1DC07}" type="presParOf" srcId="{4C36FA4F-13AF-4BFC-B4E5-F64921843307}" destId="{2D58A15C-06D7-4899-A2CE-C1D019EDF5B0}" srcOrd="1" destOrd="0" presId="urn:microsoft.com/office/officeart/2005/8/layout/hierarchy1"/>
    <dgm:cxn modelId="{0E01A460-0782-4D91-8B24-F2D10681A203}" type="presParOf" srcId="{2D58A15C-06D7-4899-A2CE-C1D019EDF5B0}" destId="{3AFF4525-0B02-4A45-BF49-9CC8CD11A6F1}" srcOrd="0" destOrd="0" presId="urn:microsoft.com/office/officeart/2005/8/layout/hierarchy1"/>
    <dgm:cxn modelId="{EDF3996C-D7F1-4556-B579-B4E9F00C6BE5}" type="presParOf" srcId="{3AFF4525-0B02-4A45-BF49-9CC8CD11A6F1}" destId="{C21E231E-F009-4095-8866-714E7840A9C8}" srcOrd="0" destOrd="0" presId="urn:microsoft.com/office/officeart/2005/8/layout/hierarchy1"/>
    <dgm:cxn modelId="{F35786DF-E48A-4E73-B1C1-5EF4310DFB45}" type="presParOf" srcId="{3AFF4525-0B02-4A45-BF49-9CC8CD11A6F1}" destId="{8562D5A7-524C-479A-B241-6B5F55D2B991}" srcOrd="1" destOrd="0" presId="urn:microsoft.com/office/officeart/2005/8/layout/hierarchy1"/>
    <dgm:cxn modelId="{E7E5EBDC-D581-43D0-8500-387B21C73527}" type="presParOf" srcId="{2D58A15C-06D7-4899-A2CE-C1D019EDF5B0}" destId="{F2E6CF56-8AAB-40C2-8E4A-E89C1EA589E9}" srcOrd="1" destOrd="0" presId="urn:microsoft.com/office/officeart/2005/8/layout/hierarchy1"/>
    <dgm:cxn modelId="{6864A6E5-2F8F-4F09-9705-AA2467CAC3DB}" type="presParOf" srcId="{F2E6CF56-8AAB-40C2-8E4A-E89C1EA589E9}" destId="{EC9BFE1D-497C-4383-8F19-D956B46BDAB1}" srcOrd="0" destOrd="0" presId="urn:microsoft.com/office/officeart/2005/8/layout/hierarchy1"/>
    <dgm:cxn modelId="{E1227080-00DD-4326-9CDF-5FD2095DEAF5}" type="presParOf" srcId="{F2E6CF56-8AAB-40C2-8E4A-E89C1EA589E9}" destId="{E3C708AD-F7A0-4815-9485-703898F0A924}" srcOrd="1" destOrd="0" presId="urn:microsoft.com/office/officeart/2005/8/layout/hierarchy1"/>
    <dgm:cxn modelId="{2D91F0C3-B1E7-45D1-997D-3F14727E077E}" type="presParOf" srcId="{E3C708AD-F7A0-4815-9485-703898F0A924}" destId="{7C6F9C42-8E12-4FD2-9D4B-6072CFD65C19}" srcOrd="0" destOrd="0" presId="urn:microsoft.com/office/officeart/2005/8/layout/hierarchy1"/>
    <dgm:cxn modelId="{5A0E403D-B68A-4B0E-BAA2-E9F0924A7C38}" type="presParOf" srcId="{7C6F9C42-8E12-4FD2-9D4B-6072CFD65C19}" destId="{CCDA600D-667C-4853-A95C-5E5F5DE82519}" srcOrd="0" destOrd="0" presId="urn:microsoft.com/office/officeart/2005/8/layout/hierarchy1"/>
    <dgm:cxn modelId="{99587149-7946-4856-B675-896924C1E84D}" type="presParOf" srcId="{7C6F9C42-8E12-4FD2-9D4B-6072CFD65C19}" destId="{15EBD20D-06A6-4B71-88CF-DAFA6907D603}" srcOrd="1" destOrd="0" presId="urn:microsoft.com/office/officeart/2005/8/layout/hierarchy1"/>
    <dgm:cxn modelId="{344FCEEF-720A-4804-A3CA-AF8F5FC8F238}" type="presParOf" srcId="{E3C708AD-F7A0-4815-9485-703898F0A924}" destId="{2B133208-724E-4F6C-943E-8CBC6DE0AF48}" srcOrd="1" destOrd="0" presId="urn:microsoft.com/office/officeart/2005/8/layout/hierarchy1"/>
    <dgm:cxn modelId="{38C7492C-5620-4BDE-8010-6CA79BE794F1}" type="presParOf" srcId="{2B133208-724E-4F6C-943E-8CBC6DE0AF48}" destId="{EA9F53A3-6BB7-46E6-AE1C-EB9A9C78489D}" srcOrd="0" destOrd="0" presId="urn:microsoft.com/office/officeart/2005/8/layout/hierarchy1"/>
    <dgm:cxn modelId="{0ACBF71D-587E-4275-8F97-056375384434}" type="presParOf" srcId="{2B133208-724E-4F6C-943E-8CBC6DE0AF48}" destId="{F40E1038-4BB3-49FA-A40B-6090CDFDCDD5}" srcOrd="1" destOrd="0" presId="urn:microsoft.com/office/officeart/2005/8/layout/hierarchy1"/>
    <dgm:cxn modelId="{5C1C3468-E0E8-4EBE-9E4F-F049A9816DA8}" type="presParOf" srcId="{F40E1038-4BB3-49FA-A40B-6090CDFDCDD5}" destId="{EDF99C4C-F0EC-42D9-8829-9C7700FBA8D4}" srcOrd="0" destOrd="0" presId="urn:microsoft.com/office/officeart/2005/8/layout/hierarchy1"/>
    <dgm:cxn modelId="{F29CCE8F-C635-4BD0-B0E0-AA5D2BC3B87B}" type="presParOf" srcId="{EDF99C4C-F0EC-42D9-8829-9C7700FBA8D4}" destId="{B6192F87-61AD-4947-AA44-4D5DA5B6EDC3}" srcOrd="0" destOrd="0" presId="urn:microsoft.com/office/officeart/2005/8/layout/hierarchy1"/>
    <dgm:cxn modelId="{B33F0A4E-B487-4AAC-B601-E46616FCEBC7}" type="presParOf" srcId="{EDF99C4C-F0EC-42D9-8829-9C7700FBA8D4}" destId="{42A8D0F6-BDDC-4EF5-BB32-93AC5F5A6B1B}" srcOrd="1" destOrd="0" presId="urn:microsoft.com/office/officeart/2005/8/layout/hierarchy1"/>
    <dgm:cxn modelId="{C5681886-949C-47C7-9175-1B170A18B4AE}" type="presParOf" srcId="{F40E1038-4BB3-49FA-A40B-6090CDFDCDD5}" destId="{8594ACF5-8199-43CD-AE48-D131972228E7}" srcOrd="1" destOrd="0" presId="urn:microsoft.com/office/officeart/2005/8/layout/hierarchy1"/>
    <dgm:cxn modelId="{4845950B-1485-4281-92EC-32AA2DE393B8}" type="presParOf" srcId="{F2E6CF56-8AAB-40C2-8E4A-E89C1EA589E9}" destId="{2A5637DA-0149-403F-ACC8-6CB6F554E6D0}" srcOrd="2" destOrd="0" presId="urn:microsoft.com/office/officeart/2005/8/layout/hierarchy1"/>
    <dgm:cxn modelId="{D3B63C11-E996-41C2-AC8C-94D515BD3C44}" type="presParOf" srcId="{F2E6CF56-8AAB-40C2-8E4A-E89C1EA589E9}" destId="{B700AA55-6151-4FDB-BF24-D4C21DE1AD1D}" srcOrd="3" destOrd="0" presId="urn:microsoft.com/office/officeart/2005/8/layout/hierarchy1"/>
    <dgm:cxn modelId="{CA9F587A-1A86-4800-8075-78E81AFF406D}" type="presParOf" srcId="{B700AA55-6151-4FDB-BF24-D4C21DE1AD1D}" destId="{DFEE4CC7-9DD6-4CF6-BFCB-E4A1F4B54FAB}" srcOrd="0" destOrd="0" presId="urn:microsoft.com/office/officeart/2005/8/layout/hierarchy1"/>
    <dgm:cxn modelId="{14CB0D6C-5AFB-4F38-92F1-EED3CC37E465}" type="presParOf" srcId="{DFEE4CC7-9DD6-4CF6-BFCB-E4A1F4B54FAB}" destId="{10FD79A8-D721-4203-A096-32BB5363FA62}" srcOrd="0" destOrd="0" presId="urn:microsoft.com/office/officeart/2005/8/layout/hierarchy1"/>
    <dgm:cxn modelId="{DADCF5D5-CE90-408F-AB2A-3732F1DA03DD}" type="presParOf" srcId="{DFEE4CC7-9DD6-4CF6-BFCB-E4A1F4B54FAB}" destId="{79F5D403-67DD-42D7-9E7E-050568356427}" srcOrd="1" destOrd="0" presId="urn:microsoft.com/office/officeart/2005/8/layout/hierarchy1"/>
    <dgm:cxn modelId="{62D58989-E445-44D1-8B8B-C4AE5343C3C3}" type="presParOf" srcId="{B700AA55-6151-4FDB-BF24-D4C21DE1AD1D}" destId="{12D94483-5DBA-482C-8BF2-2C680F113BD0}" srcOrd="1" destOrd="0" presId="urn:microsoft.com/office/officeart/2005/8/layout/hierarchy1"/>
    <dgm:cxn modelId="{A41084AB-74EE-4AB6-B0ED-EA08F37C1048}" type="presParOf" srcId="{4C36FA4F-13AF-4BFC-B4E5-F64921843307}" destId="{42F68A89-CF56-4492-884B-3F7A2B4570F6}" srcOrd="2" destOrd="0" presId="urn:microsoft.com/office/officeart/2005/8/layout/hierarchy1"/>
    <dgm:cxn modelId="{7383FC8E-2147-4D53-AABE-8295F2B53BAE}" type="presParOf" srcId="{4C36FA4F-13AF-4BFC-B4E5-F64921843307}" destId="{D0238275-48D9-439B-AC33-D24C400A2805}" srcOrd="3" destOrd="0" presId="urn:microsoft.com/office/officeart/2005/8/layout/hierarchy1"/>
    <dgm:cxn modelId="{EF533269-D374-4471-9235-2DE9A360226E}" type="presParOf" srcId="{D0238275-48D9-439B-AC33-D24C400A2805}" destId="{9E2C3D1D-8AC9-4BD7-B7AD-2C12E20FC21A}" srcOrd="0" destOrd="0" presId="urn:microsoft.com/office/officeart/2005/8/layout/hierarchy1"/>
    <dgm:cxn modelId="{5DE6ACCC-927D-45C8-931D-7B3EC58D43C2}" type="presParOf" srcId="{9E2C3D1D-8AC9-4BD7-B7AD-2C12E20FC21A}" destId="{9433FD82-5B9E-428E-8402-F66548633697}" srcOrd="0" destOrd="0" presId="urn:microsoft.com/office/officeart/2005/8/layout/hierarchy1"/>
    <dgm:cxn modelId="{DFDC17A2-A5A0-466C-B2CD-515668E64DE6}" type="presParOf" srcId="{9E2C3D1D-8AC9-4BD7-B7AD-2C12E20FC21A}" destId="{EA1D0C79-FDF1-4067-ACD7-22E7E6A28609}" srcOrd="1" destOrd="0" presId="urn:microsoft.com/office/officeart/2005/8/layout/hierarchy1"/>
    <dgm:cxn modelId="{EBC939BB-2B07-4CCD-B01F-F413F3C14C4C}" type="presParOf" srcId="{D0238275-48D9-439B-AC33-D24C400A2805}" destId="{486AC737-F215-40F4-AEB1-C496B29287F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E54852F-2F98-4941-81DE-DD80B27E92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FE32C0-B20F-4779-A94C-C9657C45B677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AB32955A-1120-494B-8130-9B63945A2BCD}" type="par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D1DAED80-603D-4601-BCA3-345910BD5C4F}" type="sib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2F701401-4F05-4F4D-B08A-E308EF1FBB8B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6F62DDA8-E905-449A-B5E5-53ACD90059CF}" type="par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792DEA86-FED6-4FB1-9063-25BD019CA846}" type="sib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65160B6E-30FB-42F1-A54B-9B1C344D9990}">
      <dgm:prSet phldrT="[文本]"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966A017D-8FEC-461C-9534-0A6DEC8B13E7}" type="par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520CE33D-845B-4AB1-9420-A028C0340473}" type="sib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84E5E83C-D3EF-431D-B263-CA33D8313FC0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93379CBD-DD64-4383-A5FB-FEA195B8CFA7}" type="par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18CC0C0C-748B-49B8-ABE7-08D9A57FB2FD}" type="sib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756AFA52-4B44-4E50-BB74-C74771D4B5EE}">
      <dgm:prSet phldrT="[文本]"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0D651D7D-1ADE-4F3D-930C-24778280AFCD}" type="par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1BE0F29-7BC2-41F5-8852-E9703D227010}" type="sib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2BB4C189-91E9-4A28-BD31-B29CCE62151A}">
      <dgm:prSet/>
      <dgm:spPr/>
      <dgm:t>
        <a:bodyPr/>
        <a:lstStyle/>
        <a:p>
          <a:r>
            <a:rPr lang="en-US" altLang="zh-CN"/>
            <a:t>F</a:t>
          </a:r>
          <a:endParaRPr lang="zh-CN" altLang="en-US"/>
        </a:p>
      </dgm:t>
    </dgm:pt>
    <dgm:pt modelId="{2635659D-C452-4283-86CD-D48C65E00BEC}" type="par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6B7A5FA4-7118-48A4-9181-13E56F66E3AD}" type="sib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37640C38-6AD1-41FF-BAF7-A13E1129046B}">
      <dgm:prSet/>
      <dgm:spPr/>
      <dgm:t>
        <a:bodyPr/>
        <a:lstStyle/>
        <a:p>
          <a:r>
            <a:rPr lang="en-US" altLang="zh-CN"/>
            <a:t>G</a:t>
          </a:r>
          <a:endParaRPr lang="zh-CN" altLang="en-US"/>
        </a:p>
      </dgm:t>
    </dgm:pt>
    <dgm:pt modelId="{E0567A0B-9E62-4007-88A3-82AE1814E7B8}" type="parTrans" cxnId="{3E294AC7-69DD-4519-AF22-F8B3B2AC5D87}">
      <dgm:prSet/>
      <dgm:spPr/>
      <dgm:t>
        <a:bodyPr/>
        <a:lstStyle/>
        <a:p>
          <a:endParaRPr lang="zh-CN" altLang="en-US"/>
        </a:p>
      </dgm:t>
    </dgm:pt>
    <dgm:pt modelId="{8868020E-CF62-440F-BF10-CF60EA00272C}" type="sibTrans" cxnId="{3E294AC7-69DD-4519-AF22-F8B3B2AC5D87}">
      <dgm:prSet/>
      <dgm:spPr/>
      <dgm:t>
        <a:bodyPr/>
        <a:lstStyle/>
        <a:p>
          <a:endParaRPr lang="zh-CN" altLang="en-US"/>
        </a:p>
      </dgm:t>
    </dgm:pt>
    <dgm:pt modelId="{4F56FEF8-EF8C-4C1F-9AFA-3472D4A012BD}" type="pres">
      <dgm:prSet presAssocID="{5E54852F-2F98-4941-81DE-DD80B27E92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3A1B42-63FA-4573-BFB5-8E3F25080FB1}" type="pres">
      <dgm:prSet presAssocID="{2EFE32C0-B20F-4779-A94C-C9657C45B677}" presName="hierRoot1" presStyleCnt="0"/>
      <dgm:spPr/>
    </dgm:pt>
    <dgm:pt modelId="{C41C4B61-3440-4E5F-9EB2-BA02DBFC36DE}" type="pres">
      <dgm:prSet presAssocID="{2EFE32C0-B20F-4779-A94C-C9657C45B677}" presName="composite" presStyleCnt="0"/>
      <dgm:spPr/>
    </dgm:pt>
    <dgm:pt modelId="{63CADCAF-2BBD-4F31-9965-C691DE01652F}" type="pres">
      <dgm:prSet presAssocID="{2EFE32C0-B20F-4779-A94C-C9657C45B677}" presName="background" presStyleLbl="node0" presStyleIdx="0" presStyleCnt="1"/>
      <dgm:spPr/>
    </dgm:pt>
    <dgm:pt modelId="{13694D4A-C7CC-481C-9B3E-C85C5B319F3F}" type="pres">
      <dgm:prSet presAssocID="{2EFE32C0-B20F-4779-A94C-C9657C45B677}" presName="text" presStyleLbl="fgAcc0" presStyleIdx="0" presStyleCnt="1" custLinFactNeighborX="-42436" custLinFactNeighborY="5776">
        <dgm:presLayoutVars>
          <dgm:chPref val="3"/>
        </dgm:presLayoutVars>
      </dgm:prSet>
      <dgm:spPr/>
    </dgm:pt>
    <dgm:pt modelId="{4C36FA4F-13AF-4BFC-B4E5-F64921843307}" type="pres">
      <dgm:prSet presAssocID="{2EFE32C0-B20F-4779-A94C-C9657C45B677}" presName="hierChild2" presStyleCnt="0"/>
      <dgm:spPr/>
    </dgm:pt>
    <dgm:pt modelId="{D306AFCD-1D37-4097-A2DF-471199A66429}" type="pres">
      <dgm:prSet presAssocID="{6F62DDA8-E905-449A-B5E5-53ACD90059CF}" presName="Name10" presStyleLbl="parChTrans1D2" presStyleIdx="0" presStyleCnt="2"/>
      <dgm:spPr/>
    </dgm:pt>
    <dgm:pt modelId="{2D58A15C-06D7-4899-A2CE-C1D019EDF5B0}" type="pres">
      <dgm:prSet presAssocID="{2F701401-4F05-4F4D-B08A-E308EF1FBB8B}" presName="hierRoot2" presStyleCnt="0"/>
      <dgm:spPr/>
    </dgm:pt>
    <dgm:pt modelId="{3AFF4525-0B02-4A45-BF49-9CC8CD11A6F1}" type="pres">
      <dgm:prSet presAssocID="{2F701401-4F05-4F4D-B08A-E308EF1FBB8B}" presName="composite2" presStyleCnt="0"/>
      <dgm:spPr/>
    </dgm:pt>
    <dgm:pt modelId="{C21E231E-F009-4095-8866-714E7840A9C8}" type="pres">
      <dgm:prSet presAssocID="{2F701401-4F05-4F4D-B08A-E308EF1FBB8B}" presName="background2" presStyleLbl="node2" presStyleIdx="0" presStyleCnt="2"/>
      <dgm:spPr/>
    </dgm:pt>
    <dgm:pt modelId="{8562D5A7-524C-479A-B241-6B5F55D2B991}" type="pres">
      <dgm:prSet presAssocID="{2F701401-4F05-4F4D-B08A-E308EF1FBB8B}" presName="text2" presStyleLbl="fgAcc2" presStyleIdx="0" presStyleCnt="2" custLinFactX="-34644" custLinFactNeighborX="-100000" custLinFactNeighborY="1650">
        <dgm:presLayoutVars>
          <dgm:chPref val="3"/>
        </dgm:presLayoutVars>
      </dgm:prSet>
      <dgm:spPr/>
    </dgm:pt>
    <dgm:pt modelId="{F2E6CF56-8AAB-40C2-8E4A-E89C1EA589E9}" type="pres">
      <dgm:prSet presAssocID="{2F701401-4F05-4F4D-B08A-E308EF1FBB8B}" presName="hierChild3" presStyleCnt="0"/>
      <dgm:spPr/>
    </dgm:pt>
    <dgm:pt modelId="{356BDC16-F516-4F35-8408-685C83E2F6E1}" type="pres">
      <dgm:prSet presAssocID="{966A017D-8FEC-461C-9534-0A6DEC8B13E7}" presName="Name17" presStyleLbl="parChTrans1D3" presStyleIdx="0" presStyleCnt="2"/>
      <dgm:spPr/>
    </dgm:pt>
    <dgm:pt modelId="{0E7FABAD-E251-4A05-BBFF-0B9F5394AA6B}" type="pres">
      <dgm:prSet presAssocID="{65160B6E-30FB-42F1-A54B-9B1C344D9990}" presName="hierRoot3" presStyleCnt="0"/>
      <dgm:spPr/>
    </dgm:pt>
    <dgm:pt modelId="{1AF1B291-CD82-454E-96D1-44FA106FFF38}" type="pres">
      <dgm:prSet presAssocID="{65160B6E-30FB-42F1-A54B-9B1C344D9990}" presName="composite3" presStyleCnt="0"/>
      <dgm:spPr/>
    </dgm:pt>
    <dgm:pt modelId="{B8D50801-5DD6-4163-AA5A-7AB2BD3BF949}" type="pres">
      <dgm:prSet presAssocID="{65160B6E-30FB-42F1-A54B-9B1C344D9990}" presName="background3" presStyleLbl="node3" presStyleIdx="0" presStyleCnt="2"/>
      <dgm:spPr/>
    </dgm:pt>
    <dgm:pt modelId="{3D6EC2FA-7548-4FA1-8C03-5018935057AC}" type="pres">
      <dgm:prSet presAssocID="{65160B6E-30FB-42F1-A54B-9B1C344D9990}" presName="text3" presStyleLbl="fgAcc3" presStyleIdx="0" presStyleCnt="2" custLinFactNeighborX="-36150" custLinFactNeighborY="-825">
        <dgm:presLayoutVars>
          <dgm:chPref val="3"/>
        </dgm:presLayoutVars>
      </dgm:prSet>
      <dgm:spPr/>
    </dgm:pt>
    <dgm:pt modelId="{1275EFCE-AD90-4381-9C91-D1B4D1956AEB}" type="pres">
      <dgm:prSet presAssocID="{65160B6E-30FB-42F1-A54B-9B1C344D9990}" presName="hierChild4" presStyleCnt="0"/>
      <dgm:spPr/>
    </dgm:pt>
    <dgm:pt modelId="{091B55D7-0AED-4046-A8A4-7A29C2DA4ADA}" type="pres">
      <dgm:prSet presAssocID="{2635659D-C452-4283-86CD-D48C65E00BEC}" presName="Name23" presStyleLbl="parChTrans1D4" presStyleIdx="0" presStyleCnt="2"/>
      <dgm:spPr/>
    </dgm:pt>
    <dgm:pt modelId="{42D72C7A-8642-4E4D-8ABB-DE1BEEC2DE8B}" type="pres">
      <dgm:prSet presAssocID="{2BB4C189-91E9-4A28-BD31-B29CCE62151A}" presName="hierRoot4" presStyleCnt="0"/>
      <dgm:spPr/>
    </dgm:pt>
    <dgm:pt modelId="{4A79EAD5-0412-4E3D-A8DC-2B4238B5BF11}" type="pres">
      <dgm:prSet presAssocID="{2BB4C189-91E9-4A28-BD31-B29CCE62151A}" presName="composite4" presStyleCnt="0"/>
      <dgm:spPr/>
    </dgm:pt>
    <dgm:pt modelId="{5307A377-5144-4829-ABEA-82018AAF54C6}" type="pres">
      <dgm:prSet presAssocID="{2BB4C189-91E9-4A28-BD31-B29CCE62151A}" presName="background4" presStyleLbl="node4" presStyleIdx="0" presStyleCnt="2"/>
      <dgm:spPr/>
    </dgm:pt>
    <dgm:pt modelId="{63B2773E-EE38-42AC-BB29-A103854409CD}" type="pres">
      <dgm:prSet presAssocID="{2BB4C189-91E9-4A28-BD31-B29CCE62151A}" presName="text4" presStyleLbl="fgAcc4" presStyleIdx="0" presStyleCnt="2" custLinFactX="-10021" custLinFactNeighborX="-100000" custLinFactNeighborY="-5775">
        <dgm:presLayoutVars>
          <dgm:chPref val="3"/>
        </dgm:presLayoutVars>
      </dgm:prSet>
      <dgm:spPr/>
    </dgm:pt>
    <dgm:pt modelId="{E35646CA-2F21-4CC7-9819-3C28BA5A8E39}" type="pres">
      <dgm:prSet presAssocID="{2BB4C189-91E9-4A28-BD31-B29CCE62151A}" presName="hierChild5" presStyleCnt="0"/>
      <dgm:spPr/>
    </dgm:pt>
    <dgm:pt modelId="{42F68A89-CF56-4492-884B-3F7A2B4570F6}" type="pres">
      <dgm:prSet presAssocID="{93379CBD-DD64-4383-A5FB-FEA195B8CFA7}" presName="Name10" presStyleLbl="parChTrans1D2" presStyleIdx="1" presStyleCnt="2"/>
      <dgm:spPr/>
    </dgm:pt>
    <dgm:pt modelId="{D0238275-48D9-439B-AC33-D24C400A2805}" type="pres">
      <dgm:prSet presAssocID="{84E5E83C-D3EF-431D-B263-CA33D8313FC0}" presName="hierRoot2" presStyleCnt="0"/>
      <dgm:spPr/>
    </dgm:pt>
    <dgm:pt modelId="{9E2C3D1D-8AC9-4BD7-B7AD-2C12E20FC21A}" type="pres">
      <dgm:prSet presAssocID="{84E5E83C-D3EF-431D-B263-CA33D8313FC0}" presName="composite2" presStyleCnt="0"/>
      <dgm:spPr/>
    </dgm:pt>
    <dgm:pt modelId="{9433FD82-5B9E-428E-8402-F66548633697}" type="pres">
      <dgm:prSet presAssocID="{84E5E83C-D3EF-431D-B263-CA33D8313FC0}" presName="background2" presStyleLbl="node2" presStyleIdx="1" presStyleCnt="2"/>
      <dgm:spPr/>
    </dgm:pt>
    <dgm:pt modelId="{EA1D0C79-FDF1-4067-ACD7-22E7E6A28609}" type="pres">
      <dgm:prSet presAssocID="{84E5E83C-D3EF-431D-B263-CA33D8313FC0}" presName="text2" presStyleLbl="fgAcc2" presStyleIdx="1" presStyleCnt="2" custLinFactNeighborX="57631">
        <dgm:presLayoutVars>
          <dgm:chPref val="3"/>
        </dgm:presLayoutVars>
      </dgm:prSet>
      <dgm:spPr/>
    </dgm:pt>
    <dgm:pt modelId="{486AC737-F215-40F4-AEB1-C496B29287FD}" type="pres">
      <dgm:prSet presAssocID="{84E5E83C-D3EF-431D-B263-CA33D8313FC0}" presName="hierChild3" presStyleCnt="0"/>
      <dgm:spPr/>
    </dgm:pt>
    <dgm:pt modelId="{84B3D08E-D902-48E2-B00A-58C919E93917}" type="pres">
      <dgm:prSet presAssocID="{0D651D7D-1ADE-4F3D-930C-24778280AFCD}" presName="Name17" presStyleLbl="parChTrans1D3" presStyleIdx="1" presStyleCnt="2"/>
      <dgm:spPr/>
    </dgm:pt>
    <dgm:pt modelId="{F11CA77F-3057-48C0-A0F4-A7C689C3971D}" type="pres">
      <dgm:prSet presAssocID="{756AFA52-4B44-4E50-BB74-C74771D4B5EE}" presName="hierRoot3" presStyleCnt="0"/>
      <dgm:spPr/>
    </dgm:pt>
    <dgm:pt modelId="{2FF16615-D632-4723-B6D9-3A37D0A89017}" type="pres">
      <dgm:prSet presAssocID="{756AFA52-4B44-4E50-BB74-C74771D4B5EE}" presName="composite3" presStyleCnt="0"/>
      <dgm:spPr/>
    </dgm:pt>
    <dgm:pt modelId="{4838EC16-31D6-4501-B0B2-DE3608BA07FF}" type="pres">
      <dgm:prSet presAssocID="{756AFA52-4B44-4E50-BB74-C74771D4B5EE}" presName="background3" presStyleLbl="node3" presStyleIdx="1" presStyleCnt="2"/>
      <dgm:spPr/>
    </dgm:pt>
    <dgm:pt modelId="{EA6F0205-BF1C-4589-A6DD-66291FFE3031}" type="pres">
      <dgm:prSet presAssocID="{756AFA52-4B44-4E50-BB74-C74771D4B5EE}" presName="text3" presStyleLbl="fgAcc3" presStyleIdx="1" presStyleCnt="2" custLinFactNeighborX="-20432">
        <dgm:presLayoutVars>
          <dgm:chPref val="3"/>
        </dgm:presLayoutVars>
      </dgm:prSet>
      <dgm:spPr/>
    </dgm:pt>
    <dgm:pt modelId="{8DC8FC00-18C8-421D-928D-47B19BD220ED}" type="pres">
      <dgm:prSet presAssocID="{756AFA52-4B44-4E50-BB74-C74771D4B5EE}" presName="hierChild4" presStyleCnt="0"/>
      <dgm:spPr/>
    </dgm:pt>
    <dgm:pt modelId="{3774FE8E-7C09-44A4-B346-A848635FD315}" type="pres">
      <dgm:prSet presAssocID="{E0567A0B-9E62-4007-88A3-82AE1814E7B8}" presName="Name23" presStyleLbl="parChTrans1D4" presStyleIdx="1" presStyleCnt="2"/>
      <dgm:spPr/>
    </dgm:pt>
    <dgm:pt modelId="{7D9766E6-4FED-42C6-8797-C2E51718F2D0}" type="pres">
      <dgm:prSet presAssocID="{37640C38-6AD1-41FF-BAF7-A13E1129046B}" presName="hierRoot4" presStyleCnt="0"/>
      <dgm:spPr/>
    </dgm:pt>
    <dgm:pt modelId="{8BE9F356-C455-4E99-A89F-0F8BBE3A911C}" type="pres">
      <dgm:prSet presAssocID="{37640C38-6AD1-41FF-BAF7-A13E1129046B}" presName="composite4" presStyleCnt="0"/>
      <dgm:spPr/>
    </dgm:pt>
    <dgm:pt modelId="{FB5ACB61-DCD0-4B87-8F65-77BC19CE2F90}" type="pres">
      <dgm:prSet presAssocID="{37640C38-6AD1-41FF-BAF7-A13E1129046B}" presName="background4" presStyleLbl="node4" presStyleIdx="1" presStyleCnt="2"/>
      <dgm:spPr/>
    </dgm:pt>
    <dgm:pt modelId="{CFF82876-EA58-44D7-9C83-B7754C516048}" type="pres">
      <dgm:prSet presAssocID="{37640C38-6AD1-41FF-BAF7-A13E1129046B}" presName="text4" presStyleLbl="fgAcc4" presStyleIdx="1" presStyleCnt="2" custLinFactNeighborX="66536">
        <dgm:presLayoutVars>
          <dgm:chPref val="3"/>
        </dgm:presLayoutVars>
      </dgm:prSet>
      <dgm:spPr/>
    </dgm:pt>
    <dgm:pt modelId="{97095E19-2762-4F65-965F-005FC1AA8E33}" type="pres">
      <dgm:prSet presAssocID="{37640C38-6AD1-41FF-BAF7-A13E1129046B}" presName="hierChild5" presStyleCnt="0"/>
      <dgm:spPr/>
    </dgm:pt>
  </dgm:ptLst>
  <dgm:cxnLst>
    <dgm:cxn modelId="{A865DE45-2E8E-4E09-B2C6-38F4D2C1D0E8}" srcId="{2EFE32C0-B20F-4779-A94C-C9657C45B677}" destId="{84E5E83C-D3EF-431D-B263-CA33D8313FC0}" srcOrd="1" destOrd="0" parTransId="{93379CBD-DD64-4383-A5FB-FEA195B8CFA7}" sibTransId="{18CC0C0C-748B-49B8-ABE7-08D9A57FB2FD}"/>
    <dgm:cxn modelId="{B70ABA6A-5D8E-44C2-9175-307525A0DEB9}" type="presOf" srcId="{2F701401-4F05-4F4D-B08A-E308EF1FBB8B}" destId="{8562D5A7-524C-479A-B241-6B5F55D2B991}" srcOrd="0" destOrd="0" presId="urn:microsoft.com/office/officeart/2005/8/layout/hierarchy1"/>
    <dgm:cxn modelId="{125D356D-2088-4D25-8759-07EAB01E0018}" type="presOf" srcId="{37640C38-6AD1-41FF-BAF7-A13E1129046B}" destId="{CFF82876-EA58-44D7-9C83-B7754C516048}" srcOrd="0" destOrd="0" presId="urn:microsoft.com/office/officeart/2005/8/layout/hierarchy1"/>
    <dgm:cxn modelId="{16713959-3E70-438A-BA14-7303BD08F44F}" type="presOf" srcId="{E0567A0B-9E62-4007-88A3-82AE1814E7B8}" destId="{3774FE8E-7C09-44A4-B346-A848635FD315}" srcOrd="0" destOrd="0" presId="urn:microsoft.com/office/officeart/2005/8/layout/hierarchy1"/>
    <dgm:cxn modelId="{59A1957C-2E22-4F4D-9753-51EFFAC52E44}" type="presOf" srcId="{93379CBD-DD64-4383-A5FB-FEA195B8CFA7}" destId="{42F68A89-CF56-4492-884B-3F7A2B4570F6}" srcOrd="0" destOrd="0" presId="urn:microsoft.com/office/officeart/2005/8/layout/hierarchy1"/>
    <dgm:cxn modelId="{CD175DAE-5B24-4FEF-81B2-7760E5292284}" type="presOf" srcId="{2635659D-C452-4283-86CD-D48C65E00BEC}" destId="{091B55D7-0AED-4046-A8A4-7A29C2DA4ADA}" srcOrd="0" destOrd="0" presId="urn:microsoft.com/office/officeart/2005/8/layout/hierarchy1"/>
    <dgm:cxn modelId="{374A2FB9-DF08-4467-B4D5-95C2DCFFFDBE}" type="presOf" srcId="{6F62DDA8-E905-449A-B5E5-53ACD90059CF}" destId="{D306AFCD-1D37-4097-A2DF-471199A66429}" srcOrd="0" destOrd="0" presId="urn:microsoft.com/office/officeart/2005/8/layout/hierarchy1"/>
    <dgm:cxn modelId="{CDC33FBD-4E2B-4C7E-A24C-393906D5710F}" srcId="{2EFE32C0-B20F-4779-A94C-C9657C45B677}" destId="{2F701401-4F05-4F4D-B08A-E308EF1FBB8B}" srcOrd="0" destOrd="0" parTransId="{6F62DDA8-E905-449A-B5E5-53ACD90059CF}" sibTransId="{792DEA86-FED6-4FB1-9063-25BD019CA846}"/>
    <dgm:cxn modelId="{295559C0-122F-4555-88A3-2229CC9ADE29}" type="presOf" srcId="{966A017D-8FEC-461C-9534-0A6DEC8B13E7}" destId="{356BDC16-F516-4F35-8408-685C83E2F6E1}" srcOrd="0" destOrd="0" presId="urn:microsoft.com/office/officeart/2005/8/layout/hierarchy1"/>
    <dgm:cxn modelId="{40AEABC0-EE70-44CE-8442-680B9D5E101C}" srcId="{84E5E83C-D3EF-431D-B263-CA33D8313FC0}" destId="{756AFA52-4B44-4E50-BB74-C74771D4B5EE}" srcOrd="0" destOrd="0" parTransId="{0D651D7D-1ADE-4F3D-930C-24778280AFCD}" sibTransId="{71BE0F29-7BC2-41F5-8852-E9703D227010}"/>
    <dgm:cxn modelId="{BE1751C2-195E-49BA-9522-97064F62FFAF}" type="presOf" srcId="{2EFE32C0-B20F-4779-A94C-C9657C45B677}" destId="{13694D4A-C7CC-481C-9B3E-C85C5B319F3F}" srcOrd="0" destOrd="0" presId="urn:microsoft.com/office/officeart/2005/8/layout/hierarchy1"/>
    <dgm:cxn modelId="{200043C7-4B77-4F4A-BAF2-1F5A2BA9630A}" type="presOf" srcId="{0D651D7D-1ADE-4F3D-930C-24778280AFCD}" destId="{84B3D08E-D902-48E2-B00A-58C919E93917}" srcOrd="0" destOrd="0" presId="urn:microsoft.com/office/officeart/2005/8/layout/hierarchy1"/>
    <dgm:cxn modelId="{3E294AC7-69DD-4519-AF22-F8B3B2AC5D87}" srcId="{756AFA52-4B44-4E50-BB74-C74771D4B5EE}" destId="{37640C38-6AD1-41FF-BAF7-A13E1129046B}" srcOrd="0" destOrd="0" parTransId="{E0567A0B-9E62-4007-88A3-82AE1814E7B8}" sibTransId="{8868020E-CF62-440F-BF10-CF60EA00272C}"/>
    <dgm:cxn modelId="{A19EA3C9-5E25-4024-9185-B7AAA0086F8C}" type="presOf" srcId="{756AFA52-4B44-4E50-BB74-C74771D4B5EE}" destId="{EA6F0205-BF1C-4589-A6DD-66291FFE3031}" srcOrd="0" destOrd="0" presId="urn:microsoft.com/office/officeart/2005/8/layout/hierarchy1"/>
    <dgm:cxn modelId="{B82043CF-EA3F-4AB4-8588-B4D64E164385}" type="presOf" srcId="{84E5E83C-D3EF-431D-B263-CA33D8313FC0}" destId="{EA1D0C79-FDF1-4067-ACD7-22E7E6A28609}" srcOrd="0" destOrd="0" presId="urn:microsoft.com/office/officeart/2005/8/layout/hierarchy1"/>
    <dgm:cxn modelId="{16D878CF-4F27-4034-BA28-775EDB60580B}" srcId="{65160B6E-30FB-42F1-A54B-9B1C344D9990}" destId="{2BB4C189-91E9-4A28-BD31-B29CCE62151A}" srcOrd="0" destOrd="0" parTransId="{2635659D-C452-4283-86CD-D48C65E00BEC}" sibTransId="{6B7A5FA4-7118-48A4-9181-13E56F66E3AD}"/>
    <dgm:cxn modelId="{3599CEDD-7D00-4030-AEF5-2AF526B71C25}" srcId="{2F701401-4F05-4F4D-B08A-E308EF1FBB8B}" destId="{65160B6E-30FB-42F1-A54B-9B1C344D9990}" srcOrd="0" destOrd="0" parTransId="{966A017D-8FEC-461C-9534-0A6DEC8B13E7}" sibTransId="{520CE33D-845B-4AB1-9420-A028C0340473}"/>
    <dgm:cxn modelId="{F16234E0-6AC1-4E1A-8DBF-34799CA0FAAB}" type="presOf" srcId="{5E54852F-2F98-4941-81DE-DD80B27E921B}" destId="{4F56FEF8-EF8C-4C1F-9AFA-3472D4A012BD}" srcOrd="0" destOrd="0" presId="urn:microsoft.com/office/officeart/2005/8/layout/hierarchy1"/>
    <dgm:cxn modelId="{C2A3FFE3-90D3-4515-8F6E-12DB05B73CC3}" type="presOf" srcId="{65160B6E-30FB-42F1-A54B-9B1C344D9990}" destId="{3D6EC2FA-7548-4FA1-8C03-5018935057AC}" srcOrd="0" destOrd="0" presId="urn:microsoft.com/office/officeart/2005/8/layout/hierarchy1"/>
    <dgm:cxn modelId="{4A3724E7-4D2F-4EF6-8369-B590FB71D98B}" srcId="{5E54852F-2F98-4941-81DE-DD80B27E921B}" destId="{2EFE32C0-B20F-4779-A94C-C9657C45B677}" srcOrd="0" destOrd="0" parTransId="{AB32955A-1120-494B-8130-9B63945A2BCD}" sibTransId="{D1DAED80-603D-4601-BCA3-345910BD5C4F}"/>
    <dgm:cxn modelId="{2A825AE9-921F-4D56-8E6E-049719EA5D74}" type="presOf" srcId="{2BB4C189-91E9-4A28-BD31-B29CCE62151A}" destId="{63B2773E-EE38-42AC-BB29-A103854409CD}" srcOrd="0" destOrd="0" presId="urn:microsoft.com/office/officeart/2005/8/layout/hierarchy1"/>
    <dgm:cxn modelId="{A314FF79-3026-4E06-A9A6-47FE52D41D6C}" type="presParOf" srcId="{4F56FEF8-EF8C-4C1F-9AFA-3472D4A012BD}" destId="{233A1B42-63FA-4573-BFB5-8E3F25080FB1}" srcOrd="0" destOrd="0" presId="urn:microsoft.com/office/officeart/2005/8/layout/hierarchy1"/>
    <dgm:cxn modelId="{4F51DA79-E25B-4CEC-B362-95BFE9B49E28}" type="presParOf" srcId="{233A1B42-63FA-4573-BFB5-8E3F25080FB1}" destId="{C41C4B61-3440-4E5F-9EB2-BA02DBFC36DE}" srcOrd="0" destOrd="0" presId="urn:microsoft.com/office/officeart/2005/8/layout/hierarchy1"/>
    <dgm:cxn modelId="{F9EDE3B6-746F-4075-848D-AEECAA8B020A}" type="presParOf" srcId="{C41C4B61-3440-4E5F-9EB2-BA02DBFC36DE}" destId="{63CADCAF-2BBD-4F31-9965-C691DE01652F}" srcOrd="0" destOrd="0" presId="urn:microsoft.com/office/officeart/2005/8/layout/hierarchy1"/>
    <dgm:cxn modelId="{542F2111-DD6E-4841-BAE8-53A4E032BDE0}" type="presParOf" srcId="{C41C4B61-3440-4E5F-9EB2-BA02DBFC36DE}" destId="{13694D4A-C7CC-481C-9B3E-C85C5B319F3F}" srcOrd="1" destOrd="0" presId="urn:microsoft.com/office/officeart/2005/8/layout/hierarchy1"/>
    <dgm:cxn modelId="{7FF4EC04-3CC0-4315-946F-62129B48DC49}" type="presParOf" srcId="{233A1B42-63FA-4573-BFB5-8E3F25080FB1}" destId="{4C36FA4F-13AF-4BFC-B4E5-F64921843307}" srcOrd="1" destOrd="0" presId="urn:microsoft.com/office/officeart/2005/8/layout/hierarchy1"/>
    <dgm:cxn modelId="{6B926F5C-7D28-47E1-8022-81E87AB5907A}" type="presParOf" srcId="{4C36FA4F-13AF-4BFC-B4E5-F64921843307}" destId="{D306AFCD-1D37-4097-A2DF-471199A66429}" srcOrd="0" destOrd="0" presId="urn:microsoft.com/office/officeart/2005/8/layout/hierarchy1"/>
    <dgm:cxn modelId="{CAB0957C-1117-40D2-92FD-A1C810BB0784}" type="presParOf" srcId="{4C36FA4F-13AF-4BFC-B4E5-F64921843307}" destId="{2D58A15C-06D7-4899-A2CE-C1D019EDF5B0}" srcOrd="1" destOrd="0" presId="urn:microsoft.com/office/officeart/2005/8/layout/hierarchy1"/>
    <dgm:cxn modelId="{D6FE35B1-7D47-46FF-BB69-590E7932EFE9}" type="presParOf" srcId="{2D58A15C-06D7-4899-A2CE-C1D019EDF5B0}" destId="{3AFF4525-0B02-4A45-BF49-9CC8CD11A6F1}" srcOrd="0" destOrd="0" presId="urn:microsoft.com/office/officeart/2005/8/layout/hierarchy1"/>
    <dgm:cxn modelId="{D3F5D7C3-2650-44DB-90EC-0937CCA63CF5}" type="presParOf" srcId="{3AFF4525-0B02-4A45-BF49-9CC8CD11A6F1}" destId="{C21E231E-F009-4095-8866-714E7840A9C8}" srcOrd="0" destOrd="0" presId="urn:microsoft.com/office/officeart/2005/8/layout/hierarchy1"/>
    <dgm:cxn modelId="{9CA25AEC-E11E-4710-AB60-52050438A6BC}" type="presParOf" srcId="{3AFF4525-0B02-4A45-BF49-9CC8CD11A6F1}" destId="{8562D5A7-524C-479A-B241-6B5F55D2B991}" srcOrd="1" destOrd="0" presId="urn:microsoft.com/office/officeart/2005/8/layout/hierarchy1"/>
    <dgm:cxn modelId="{1F8EEF47-8EA4-4F85-8044-ED507315C266}" type="presParOf" srcId="{2D58A15C-06D7-4899-A2CE-C1D019EDF5B0}" destId="{F2E6CF56-8AAB-40C2-8E4A-E89C1EA589E9}" srcOrd="1" destOrd="0" presId="urn:microsoft.com/office/officeart/2005/8/layout/hierarchy1"/>
    <dgm:cxn modelId="{64F5FA8A-B455-461F-8841-D12AAA7699B8}" type="presParOf" srcId="{F2E6CF56-8AAB-40C2-8E4A-E89C1EA589E9}" destId="{356BDC16-F516-4F35-8408-685C83E2F6E1}" srcOrd="0" destOrd="0" presId="urn:microsoft.com/office/officeart/2005/8/layout/hierarchy1"/>
    <dgm:cxn modelId="{BD460ECE-C6E5-4F4A-9CAB-42CEBC0CB814}" type="presParOf" srcId="{F2E6CF56-8AAB-40C2-8E4A-E89C1EA589E9}" destId="{0E7FABAD-E251-4A05-BBFF-0B9F5394AA6B}" srcOrd="1" destOrd="0" presId="urn:microsoft.com/office/officeart/2005/8/layout/hierarchy1"/>
    <dgm:cxn modelId="{562601F6-49C0-4E78-8563-FA90918D5780}" type="presParOf" srcId="{0E7FABAD-E251-4A05-BBFF-0B9F5394AA6B}" destId="{1AF1B291-CD82-454E-96D1-44FA106FFF38}" srcOrd="0" destOrd="0" presId="urn:microsoft.com/office/officeart/2005/8/layout/hierarchy1"/>
    <dgm:cxn modelId="{A7A2AB00-2398-4BEB-AFF0-01FAEE014729}" type="presParOf" srcId="{1AF1B291-CD82-454E-96D1-44FA106FFF38}" destId="{B8D50801-5DD6-4163-AA5A-7AB2BD3BF949}" srcOrd="0" destOrd="0" presId="urn:microsoft.com/office/officeart/2005/8/layout/hierarchy1"/>
    <dgm:cxn modelId="{FF86D917-6BB1-4324-B361-5760D0DDFADA}" type="presParOf" srcId="{1AF1B291-CD82-454E-96D1-44FA106FFF38}" destId="{3D6EC2FA-7548-4FA1-8C03-5018935057AC}" srcOrd="1" destOrd="0" presId="urn:microsoft.com/office/officeart/2005/8/layout/hierarchy1"/>
    <dgm:cxn modelId="{73DCB9AE-C5C0-4E1E-A42B-7D033354AEBA}" type="presParOf" srcId="{0E7FABAD-E251-4A05-BBFF-0B9F5394AA6B}" destId="{1275EFCE-AD90-4381-9C91-D1B4D1956AEB}" srcOrd="1" destOrd="0" presId="urn:microsoft.com/office/officeart/2005/8/layout/hierarchy1"/>
    <dgm:cxn modelId="{8376B2B2-1DD5-4E6B-8DB4-A42DCBE993D0}" type="presParOf" srcId="{1275EFCE-AD90-4381-9C91-D1B4D1956AEB}" destId="{091B55D7-0AED-4046-A8A4-7A29C2DA4ADA}" srcOrd="0" destOrd="0" presId="urn:microsoft.com/office/officeart/2005/8/layout/hierarchy1"/>
    <dgm:cxn modelId="{5A0F24ED-3E1D-4C70-8087-1E45A1730A07}" type="presParOf" srcId="{1275EFCE-AD90-4381-9C91-D1B4D1956AEB}" destId="{42D72C7A-8642-4E4D-8ABB-DE1BEEC2DE8B}" srcOrd="1" destOrd="0" presId="urn:microsoft.com/office/officeart/2005/8/layout/hierarchy1"/>
    <dgm:cxn modelId="{2C5AFA36-666E-426E-A33B-68703BA5636E}" type="presParOf" srcId="{42D72C7A-8642-4E4D-8ABB-DE1BEEC2DE8B}" destId="{4A79EAD5-0412-4E3D-A8DC-2B4238B5BF11}" srcOrd="0" destOrd="0" presId="urn:microsoft.com/office/officeart/2005/8/layout/hierarchy1"/>
    <dgm:cxn modelId="{63722DF7-451A-4339-B1A3-6D120DDC53E0}" type="presParOf" srcId="{4A79EAD5-0412-4E3D-A8DC-2B4238B5BF11}" destId="{5307A377-5144-4829-ABEA-82018AAF54C6}" srcOrd="0" destOrd="0" presId="urn:microsoft.com/office/officeart/2005/8/layout/hierarchy1"/>
    <dgm:cxn modelId="{C83D5BF5-566D-4314-A3F5-782D8B688800}" type="presParOf" srcId="{4A79EAD5-0412-4E3D-A8DC-2B4238B5BF11}" destId="{63B2773E-EE38-42AC-BB29-A103854409CD}" srcOrd="1" destOrd="0" presId="urn:microsoft.com/office/officeart/2005/8/layout/hierarchy1"/>
    <dgm:cxn modelId="{11DB57AA-12BC-43BC-B19A-A5D261A959C4}" type="presParOf" srcId="{42D72C7A-8642-4E4D-8ABB-DE1BEEC2DE8B}" destId="{E35646CA-2F21-4CC7-9819-3C28BA5A8E39}" srcOrd="1" destOrd="0" presId="urn:microsoft.com/office/officeart/2005/8/layout/hierarchy1"/>
    <dgm:cxn modelId="{D9384FFB-14E9-4309-AAA0-80E300D84BF5}" type="presParOf" srcId="{4C36FA4F-13AF-4BFC-B4E5-F64921843307}" destId="{42F68A89-CF56-4492-884B-3F7A2B4570F6}" srcOrd="2" destOrd="0" presId="urn:microsoft.com/office/officeart/2005/8/layout/hierarchy1"/>
    <dgm:cxn modelId="{23A92E5E-459D-42A3-8860-64FCCECE7CEE}" type="presParOf" srcId="{4C36FA4F-13AF-4BFC-B4E5-F64921843307}" destId="{D0238275-48D9-439B-AC33-D24C400A2805}" srcOrd="3" destOrd="0" presId="urn:microsoft.com/office/officeart/2005/8/layout/hierarchy1"/>
    <dgm:cxn modelId="{276627B8-BC19-42B7-A3A3-A8CB4A5E055F}" type="presParOf" srcId="{D0238275-48D9-439B-AC33-D24C400A2805}" destId="{9E2C3D1D-8AC9-4BD7-B7AD-2C12E20FC21A}" srcOrd="0" destOrd="0" presId="urn:microsoft.com/office/officeart/2005/8/layout/hierarchy1"/>
    <dgm:cxn modelId="{D38902DD-3BBE-4221-8506-F08103051D40}" type="presParOf" srcId="{9E2C3D1D-8AC9-4BD7-B7AD-2C12E20FC21A}" destId="{9433FD82-5B9E-428E-8402-F66548633697}" srcOrd="0" destOrd="0" presId="urn:microsoft.com/office/officeart/2005/8/layout/hierarchy1"/>
    <dgm:cxn modelId="{721A6653-14DE-44D9-BF7F-9BAAB4E20FA5}" type="presParOf" srcId="{9E2C3D1D-8AC9-4BD7-B7AD-2C12E20FC21A}" destId="{EA1D0C79-FDF1-4067-ACD7-22E7E6A28609}" srcOrd="1" destOrd="0" presId="urn:microsoft.com/office/officeart/2005/8/layout/hierarchy1"/>
    <dgm:cxn modelId="{3E7F9BA7-221D-448B-98CF-814CBCF48737}" type="presParOf" srcId="{D0238275-48D9-439B-AC33-D24C400A2805}" destId="{486AC737-F215-40F4-AEB1-C496B29287FD}" srcOrd="1" destOrd="0" presId="urn:microsoft.com/office/officeart/2005/8/layout/hierarchy1"/>
    <dgm:cxn modelId="{89655897-1235-4D3D-9FF8-3FA3EA762C57}" type="presParOf" srcId="{486AC737-F215-40F4-AEB1-C496B29287FD}" destId="{84B3D08E-D902-48E2-B00A-58C919E93917}" srcOrd="0" destOrd="0" presId="urn:microsoft.com/office/officeart/2005/8/layout/hierarchy1"/>
    <dgm:cxn modelId="{01EC3BF2-C2D6-4D4F-8393-2A35ABBFCF08}" type="presParOf" srcId="{486AC737-F215-40F4-AEB1-C496B29287FD}" destId="{F11CA77F-3057-48C0-A0F4-A7C689C3971D}" srcOrd="1" destOrd="0" presId="urn:microsoft.com/office/officeart/2005/8/layout/hierarchy1"/>
    <dgm:cxn modelId="{D78CDF1F-B183-4660-B608-56BE38229C5A}" type="presParOf" srcId="{F11CA77F-3057-48C0-A0F4-A7C689C3971D}" destId="{2FF16615-D632-4723-B6D9-3A37D0A89017}" srcOrd="0" destOrd="0" presId="urn:microsoft.com/office/officeart/2005/8/layout/hierarchy1"/>
    <dgm:cxn modelId="{D966A633-67D4-40EA-A649-77F4908156F1}" type="presParOf" srcId="{2FF16615-D632-4723-B6D9-3A37D0A89017}" destId="{4838EC16-31D6-4501-B0B2-DE3608BA07FF}" srcOrd="0" destOrd="0" presId="urn:microsoft.com/office/officeart/2005/8/layout/hierarchy1"/>
    <dgm:cxn modelId="{42B4900A-11FD-4DD9-8C0C-B8A04ECEFDD7}" type="presParOf" srcId="{2FF16615-D632-4723-B6D9-3A37D0A89017}" destId="{EA6F0205-BF1C-4589-A6DD-66291FFE3031}" srcOrd="1" destOrd="0" presId="urn:microsoft.com/office/officeart/2005/8/layout/hierarchy1"/>
    <dgm:cxn modelId="{44F5A34C-E105-4359-B37C-17BD64BE4DFA}" type="presParOf" srcId="{F11CA77F-3057-48C0-A0F4-A7C689C3971D}" destId="{8DC8FC00-18C8-421D-928D-47B19BD220ED}" srcOrd="1" destOrd="0" presId="urn:microsoft.com/office/officeart/2005/8/layout/hierarchy1"/>
    <dgm:cxn modelId="{52718AF3-F3FE-42B2-A26A-FEDCC4D18090}" type="presParOf" srcId="{8DC8FC00-18C8-421D-928D-47B19BD220ED}" destId="{3774FE8E-7C09-44A4-B346-A848635FD315}" srcOrd="0" destOrd="0" presId="urn:microsoft.com/office/officeart/2005/8/layout/hierarchy1"/>
    <dgm:cxn modelId="{1B59140F-4C78-44E6-82C4-495071C10145}" type="presParOf" srcId="{8DC8FC00-18C8-421D-928D-47B19BD220ED}" destId="{7D9766E6-4FED-42C6-8797-C2E51718F2D0}" srcOrd="1" destOrd="0" presId="urn:microsoft.com/office/officeart/2005/8/layout/hierarchy1"/>
    <dgm:cxn modelId="{917C90BC-90AD-4FBA-B109-E1ACA49CF728}" type="presParOf" srcId="{7D9766E6-4FED-42C6-8797-C2E51718F2D0}" destId="{8BE9F356-C455-4E99-A89F-0F8BBE3A911C}" srcOrd="0" destOrd="0" presId="urn:microsoft.com/office/officeart/2005/8/layout/hierarchy1"/>
    <dgm:cxn modelId="{7EFDAB42-83BD-4981-A971-377FEF154261}" type="presParOf" srcId="{8BE9F356-C455-4E99-A89F-0F8BBE3A911C}" destId="{FB5ACB61-DCD0-4B87-8F65-77BC19CE2F90}" srcOrd="0" destOrd="0" presId="urn:microsoft.com/office/officeart/2005/8/layout/hierarchy1"/>
    <dgm:cxn modelId="{21BECE4D-F287-4AF9-81C8-A2607C094CF1}" type="presParOf" srcId="{8BE9F356-C455-4E99-A89F-0F8BBE3A911C}" destId="{CFF82876-EA58-44D7-9C83-B7754C516048}" srcOrd="1" destOrd="0" presId="urn:microsoft.com/office/officeart/2005/8/layout/hierarchy1"/>
    <dgm:cxn modelId="{399D950C-9021-4C33-8604-1AAA92B088DA}" type="presParOf" srcId="{7D9766E6-4FED-42C6-8797-C2E51718F2D0}" destId="{97095E19-2762-4F65-965F-005FC1AA8E3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E54852F-2F98-4941-81DE-DD80B27E92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FE32C0-B20F-4779-A94C-C9657C45B677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AB32955A-1120-494B-8130-9B63945A2BCD}" type="par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D1DAED80-603D-4601-BCA3-345910BD5C4F}" type="sib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2F701401-4F05-4F4D-B08A-E308EF1FBB8B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6F62DDA8-E905-449A-B5E5-53ACD90059CF}" type="par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792DEA86-FED6-4FB1-9063-25BD019CA846}" type="sib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65160B6E-30FB-42F1-A54B-9B1C344D9990}">
      <dgm:prSet phldrT="[文本]"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966A017D-8FEC-461C-9534-0A6DEC8B13E7}" type="par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520CE33D-845B-4AB1-9420-A028C0340473}" type="sib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0E3BA7BE-3846-4B00-9BF4-4AD75363F066}">
      <dgm:prSet phldrT="[文本]"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29B971D4-2812-4BE2-95A3-9427B321D545}" type="parTrans" cxnId="{91FD8427-3CB5-466D-9C39-6543B3E141F5}">
      <dgm:prSet/>
      <dgm:spPr/>
      <dgm:t>
        <a:bodyPr/>
        <a:lstStyle/>
        <a:p>
          <a:endParaRPr lang="zh-CN" altLang="en-US"/>
        </a:p>
      </dgm:t>
    </dgm:pt>
    <dgm:pt modelId="{F3B31881-6008-46FE-9D2B-5BCA82F4865F}" type="sibTrans" cxnId="{91FD8427-3CB5-466D-9C39-6543B3E141F5}">
      <dgm:prSet/>
      <dgm:spPr/>
      <dgm:t>
        <a:bodyPr/>
        <a:lstStyle/>
        <a:p>
          <a:endParaRPr lang="zh-CN" altLang="en-US"/>
        </a:p>
      </dgm:t>
    </dgm:pt>
    <dgm:pt modelId="{84E5E83C-D3EF-431D-B263-CA33D8313FC0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93379CBD-DD64-4383-A5FB-FEA195B8CFA7}" type="par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18CC0C0C-748B-49B8-ABE7-08D9A57FB2FD}" type="sib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756AFA52-4B44-4E50-BB74-C74771D4B5EE}">
      <dgm:prSet phldrT="[文本]"/>
      <dgm:spPr/>
      <dgm:t>
        <a:bodyPr/>
        <a:lstStyle/>
        <a:p>
          <a:r>
            <a:rPr lang="en-US" altLang="zh-CN"/>
            <a:t>F</a:t>
          </a:r>
          <a:endParaRPr lang="zh-CN" altLang="en-US"/>
        </a:p>
      </dgm:t>
    </dgm:pt>
    <dgm:pt modelId="{0D651D7D-1ADE-4F3D-930C-24778280AFCD}" type="par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1BE0F29-7BC2-41F5-8852-E9703D227010}" type="sib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C1B9E4E-3D75-4C42-85B7-8ECD0D450576}">
      <dgm:prSet/>
      <dgm:spPr/>
      <dgm:t>
        <a:bodyPr/>
        <a:lstStyle/>
        <a:p>
          <a:r>
            <a:rPr lang="en-US" altLang="zh-CN"/>
            <a:t>G</a:t>
          </a:r>
          <a:endParaRPr lang="zh-CN" altLang="en-US"/>
        </a:p>
      </dgm:t>
    </dgm:pt>
    <dgm:pt modelId="{4B16032A-B1AB-4118-ABE9-B7A762E86939}" type="parTrans" cxnId="{282A24C8-62E5-4F0E-8B22-93299F60FE92}">
      <dgm:prSet/>
      <dgm:spPr/>
      <dgm:t>
        <a:bodyPr/>
        <a:lstStyle/>
        <a:p>
          <a:endParaRPr lang="zh-CN" altLang="en-US"/>
        </a:p>
      </dgm:t>
    </dgm:pt>
    <dgm:pt modelId="{9948972E-95B7-422A-B575-84F29FE349C0}" type="sibTrans" cxnId="{282A24C8-62E5-4F0E-8B22-93299F60FE92}">
      <dgm:prSet/>
      <dgm:spPr/>
      <dgm:t>
        <a:bodyPr/>
        <a:lstStyle/>
        <a:p>
          <a:endParaRPr lang="zh-CN" altLang="en-US"/>
        </a:p>
      </dgm:t>
    </dgm:pt>
    <dgm:pt modelId="{2BB4C189-91E9-4A28-BD31-B29CCE62151A}">
      <dgm:prSet/>
      <dgm:spPr/>
      <dgm:t>
        <a:bodyPr/>
        <a:lstStyle/>
        <a:p>
          <a:r>
            <a:rPr lang="en-US" altLang="zh-CN"/>
            <a:t>H</a:t>
          </a:r>
          <a:endParaRPr lang="zh-CN" altLang="en-US"/>
        </a:p>
      </dgm:t>
    </dgm:pt>
    <dgm:pt modelId="{2635659D-C452-4283-86CD-D48C65E00BEC}" type="par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6B7A5FA4-7118-48A4-9181-13E56F66E3AD}" type="sib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8549A29E-E7FF-4582-B082-65F55D6A624F}">
      <dgm:prSet/>
      <dgm:spPr/>
      <dgm:t>
        <a:bodyPr/>
        <a:lstStyle/>
        <a:p>
          <a:r>
            <a:rPr lang="en-US" altLang="zh-CN"/>
            <a:t>I</a:t>
          </a:r>
          <a:endParaRPr lang="zh-CN" altLang="en-US"/>
        </a:p>
      </dgm:t>
    </dgm:pt>
    <dgm:pt modelId="{9E4EAF28-767C-4BED-9CFB-B842B036D3A4}" type="parTrans" cxnId="{E4C1547A-9144-4E29-BB1D-7BA5BD76F7DB}">
      <dgm:prSet/>
      <dgm:spPr/>
      <dgm:t>
        <a:bodyPr/>
        <a:lstStyle/>
        <a:p>
          <a:endParaRPr lang="zh-CN" altLang="en-US"/>
        </a:p>
      </dgm:t>
    </dgm:pt>
    <dgm:pt modelId="{9B913A92-7E5B-4552-B095-B13A449EE8E0}" type="sibTrans" cxnId="{E4C1547A-9144-4E29-BB1D-7BA5BD76F7DB}">
      <dgm:prSet/>
      <dgm:spPr/>
      <dgm:t>
        <a:bodyPr/>
        <a:lstStyle/>
        <a:p>
          <a:endParaRPr lang="zh-CN" altLang="en-US"/>
        </a:p>
      </dgm:t>
    </dgm:pt>
    <dgm:pt modelId="{39506C52-DA5F-451D-9229-EF7AA72A1D34}">
      <dgm:prSet/>
      <dgm:spPr/>
      <dgm:t>
        <a:bodyPr/>
        <a:lstStyle/>
        <a:p>
          <a:r>
            <a:rPr lang="en-US" altLang="zh-CN"/>
            <a:t>J</a:t>
          </a:r>
          <a:endParaRPr lang="zh-CN" altLang="en-US"/>
        </a:p>
      </dgm:t>
    </dgm:pt>
    <dgm:pt modelId="{92838AD5-6C6B-4B31-B98C-FCA0E3234B7C}" type="parTrans" cxnId="{0EBBA669-42F9-4198-BBD5-91260DE1A90B}">
      <dgm:prSet/>
      <dgm:spPr/>
      <dgm:t>
        <a:bodyPr/>
        <a:lstStyle/>
        <a:p>
          <a:endParaRPr lang="zh-CN" altLang="en-US"/>
        </a:p>
      </dgm:t>
    </dgm:pt>
    <dgm:pt modelId="{F740E1AA-2BC6-4BCF-BC64-4D886C1B0ACF}" type="sibTrans" cxnId="{0EBBA669-42F9-4198-BBD5-91260DE1A90B}">
      <dgm:prSet/>
      <dgm:spPr/>
      <dgm:t>
        <a:bodyPr/>
        <a:lstStyle/>
        <a:p>
          <a:endParaRPr lang="zh-CN" altLang="en-US"/>
        </a:p>
      </dgm:t>
    </dgm:pt>
    <dgm:pt modelId="{4F56FEF8-EF8C-4C1F-9AFA-3472D4A012BD}" type="pres">
      <dgm:prSet presAssocID="{5E54852F-2F98-4941-81DE-DD80B27E92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3A1B42-63FA-4573-BFB5-8E3F25080FB1}" type="pres">
      <dgm:prSet presAssocID="{2EFE32C0-B20F-4779-A94C-C9657C45B677}" presName="hierRoot1" presStyleCnt="0"/>
      <dgm:spPr/>
    </dgm:pt>
    <dgm:pt modelId="{C41C4B61-3440-4E5F-9EB2-BA02DBFC36DE}" type="pres">
      <dgm:prSet presAssocID="{2EFE32C0-B20F-4779-A94C-C9657C45B677}" presName="composite" presStyleCnt="0"/>
      <dgm:spPr/>
    </dgm:pt>
    <dgm:pt modelId="{63CADCAF-2BBD-4F31-9965-C691DE01652F}" type="pres">
      <dgm:prSet presAssocID="{2EFE32C0-B20F-4779-A94C-C9657C45B677}" presName="background" presStyleLbl="node0" presStyleIdx="0" presStyleCnt="1"/>
      <dgm:spPr/>
    </dgm:pt>
    <dgm:pt modelId="{13694D4A-C7CC-481C-9B3E-C85C5B319F3F}" type="pres">
      <dgm:prSet presAssocID="{2EFE32C0-B20F-4779-A94C-C9657C45B677}" presName="text" presStyleLbl="fgAcc0" presStyleIdx="0" presStyleCnt="1">
        <dgm:presLayoutVars>
          <dgm:chPref val="3"/>
        </dgm:presLayoutVars>
      </dgm:prSet>
      <dgm:spPr/>
    </dgm:pt>
    <dgm:pt modelId="{4C36FA4F-13AF-4BFC-B4E5-F64921843307}" type="pres">
      <dgm:prSet presAssocID="{2EFE32C0-B20F-4779-A94C-C9657C45B677}" presName="hierChild2" presStyleCnt="0"/>
      <dgm:spPr/>
    </dgm:pt>
    <dgm:pt modelId="{D306AFCD-1D37-4097-A2DF-471199A66429}" type="pres">
      <dgm:prSet presAssocID="{6F62DDA8-E905-449A-B5E5-53ACD90059CF}" presName="Name10" presStyleLbl="parChTrans1D2" presStyleIdx="0" presStyleCnt="2"/>
      <dgm:spPr/>
    </dgm:pt>
    <dgm:pt modelId="{2D58A15C-06D7-4899-A2CE-C1D019EDF5B0}" type="pres">
      <dgm:prSet presAssocID="{2F701401-4F05-4F4D-B08A-E308EF1FBB8B}" presName="hierRoot2" presStyleCnt="0"/>
      <dgm:spPr/>
    </dgm:pt>
    <dgm:pt modelId="{3AFF4525-0B02-4A45-BF49-9CC8CD11A6F1}" type="pres">
      <dgm:prSet presAssocID="{2F701401-4F05-4F4D-B08A-E308EF1FBB8B}" presName="composite2" presStyleCnt="0"/>
      <dgm:spPr/>
    </dgm:pt>
    <dgm:pt modelId="{C21E231E-F009-4095-8866-714E7840A9C8}" type="pres">
      <dgm:prSet presAssocID="{2F701401-4F05-4F4D-B08A-E308EF1FBB8B}" presName="background2" presStyleLbl="node2" presStyleIdx="0" presStyleCnt="2"/>
      <dgm:spPr/>
    </dgm:pt>
    <dgm:pt modelId="{8562D5A7-524C-479A-B241-6B5F55D2B991}" type="pres">
      <dgm:prSet presAssocID="{2F701401-4F05-4F4D-B08A-E308EF1FBB8B}" presName="text2" presStyleLbl="fgAcc2" presStyleIdx="0" presStyleCnt="2">
        <dgm:presLayoutVars>
          <dgm:chPref val="3"/>
        </dgm:presLayoutVars>
      </dgm:prSet>
      <dgm:spPr/>
    </dgm:pt>
    <dgm:pt modelId="{F2E6CF56-8AAB-40C2-8E4A-E89C1EA589E9}" type="pres">
      <dgm:prSet presAssocID="{2F701401-4F05-4F4D-B08A-E308EF1FBB8B}" presName="hierChild3" presStyleCnt="0"/>
      <dgm:spPr/>
    </dgm:pt>
    <dgm:pt modelId="{356BDC16-F516-4F35-8408-685C83E2F6E1}" type="pres">
      <dgm:prSet presAssocID="{966A017D-8FEC-461C-9534-0A6DEC8B13E7}" presName="Name17" presStyleLbl="parChTrans1D3" presStyleIdx="0" presStyleCnt="4"/>
      <dgm:spPr/>
    </dgm:pt>
    <dgm:pt modelId="{0E7FABAD-E251-4A05-BBFF-0B9F5394AA6B}" type="pres">
      <dgm:prSet presAssocID="{65160B6E-30FB-42F1-A54B-9B1C344D9990}" presName="hierRoot3" presStyleCnt="0"/>
      <dgm:spPr/>
    </dgm:pt>
    <dgm:pt modelId="{1AF1B291-CD82-454E-96D1-44FA106FFF38}" type="pres">
      <dgm:prSet presAssocID="{65160B6E-30FB-42F1-A54B-9B1C344D9990}" presName="composite3" presStyleCnt="0"/>
      <dgm:spPr/>
    </dgm:pt>
    <dgm:pt modelId="{B8D50801-5DD6-4163-AA5A-7AB2BD3BF949}" type="pres">
      <dgm:prSet presAssocID="{65160B6E-30FB-42F1-A54B-9B1C344D9990}" presName="background3" presStyleLbl="node3" presStyleIdx="0" presStyleCnt="4"/>
      <dgm:spPr/>
    </dgm:pt>
    <dgm:pt modelId="{3D6EC2FA-7548-4FA1-8C03-5018935057AC}" type="pres">
      <dgm:prSet presAssocID="{65160B6E-30FB-42F1-A54B-9B1C344D9990}" presName="text3" presStyleLbl="fgAcc3" presStyleIdx="0" presStyleCnt="4">
        <dgm:presLayoutVars>
          <dgm:chPref val="3"/>
        </dgm:presLayoutVars>
      </dgm:prSet>
      <dgm:spPr/>
    </dgm:pt>
    <dgm:pt modelId="{1275EFCE-AD90-4381-9C91-D1B4D1956AEB}" type="pres">
      <dgm:prSet presAssocID="{65160B6E-30FB-42F1-A54B-9B1C344D9990}" presName="hierChild4" presStyleCnt="0"/>
      <dgm:spPr/>
    </dgm:pt>
    <dgm:pt modelId="{091B55D7-0AED-4046-A8A4-7A29C2DA4ADA}" type="pres">
      <dgm:prSet presAssocID="{2635659D-C452-4283-86CD-D48C65E00BEC}" presName="Name23" presStyleLbl="parChTrans1D4" presStyleIdx="0" presStyleCnt="3"/>
      <dgm:spPr/>
    </dgm:pt>
    <dgm:pt modelId="{42D72C7A-8642-4E4D-8ABB-DE1BEEC2DE8B}" type="pres">
      <dgm:prSet presAssocID="{2BB4C189-91E9-4A28-BD31-B29CCE62151A}" presName="hierRoot4" presStyleCnt="0"/>
      <dgm:spPr/>
    </dgm:pt>
    <dgm:pt modelId="{4A79EAD5-0412-4E3D-A8DC-2B4238B5BF11}" type="pres">
      <dgm:prSet presAssocID="{2BB4C189-91E9-4A28-BD31-B29CCE62151A}" presName="composite4" presStyleCnt="0"/>
      <dgm:spPr/>
    </dgm:pt>
    <dgm:pt modelId="{5307A377-5144-4829-ABEA-82018AAF54C6}" type="pres">
      <dgm:prSet presAssocID="{2BB4C189-91E9-4A28-BD31-B29CCE62151A}" presName="background4" presStyleLbl="node4" presStyleIdx="0" presStyleCnt="3"/>
      <dgm:spPr/>
    </dgm:pt>
    <dgm:pt modelId="{63B2773E-EE38-42AC-BB29-A103854409CD}" type="pres">
      <dgm:prSet presAssocID="{2BB4C189-91E9-4A28-BD31-B29CCE62151A}" presName="text4" presStyleLbl="fgAcc4" presStyleIdx="0" presStyleCnt="3" custLinFactNeighborX="-6287">
        <dgm:presLayoutVars>
          <dgm:chPref val="3"/>
        </dgm:presLayoutVars>
      </dgm:prSet>
      <dgm:spPr/>
    </dgm:pt>
    <dgm:pt modelId="{E35646CA-2F21-4CC7-9819-3C28BA5A8E39}" type="pres">
      <dgm:prSet presAssocID="{2BB4C189-91E9-4A28-BD31-B29CCE62151A}" presName="hierChild5" presStyleCnt="0"/>
      <dgm:spPr/>
    </dgm:pt>
    <dgm:pt modelId="{0C711B4B-AFBD-4A7A-8E42-FEFB82F57F6E}" type="pres">
      <dgm:prSet presAssocID="{9E4EAF28-767C-4BED-9CFB-B842B036D3A4}" presName="Name23" presStyleLbl="parChTrans1D4" presStyleIdx="1" presStyleCnt="3"/>
      <dgm:spPr/>
    </dgm:pt>
    <dgm:pt modelId="{A20C3EAF-BE61-4288-9A9F-2532BC5A3249}" type="pres">
      <dgm:prSet presAssocID="{8549A29E-E7FF-4582-B082-65F55D6A624F}" presName="hierRoot4" presStyleCnt="0"/>
      <dgm:spPr/>
    </dgm:pt>
    <dgm:pt modelId="{9C0B221C-084E-4FE3-A8DA-6152BCD313E3}" type="pres">
      <dgm:prSet presAssocID="{8549A29E-E7FF-4582-B082-65F55D6A624F}" presName="composite4" presStyleCnt="0"/>
      <dgm:spPr/>
    </dgm:pt>
    <dgm:pt modelId="{145A9B75-C4F6-4F81-A266-90EB0C5A6E9C}" type="pres">
      <dgm:prSet presAssocID="{8549A29E-E7FF-4582-B082-65F55D6A624F}" presName="background4" presStyleLbl="node4" presStyleIdx="1" presStyleCnt="3"/>
      <dgm:spPr/>
    </dgm:pt>
    <dgm:pt modelId="{F91EF977-7D5E-4825-AAD9-0079A43997A6}" type="pres">
      <dgm:prSet presAssocID="{8549A29E-E7FF-4582-B082-65F55D6A624F}" presName="text4" presStyleLbl="fgAcc4" presStyleIdx="1" presStyleCnt="3" custLinFactNeighborX="-8384">
        <dgm:presLayoutVars>
          <dgm:chPref val="3"/>
        </dgm:presLayoutVars>
      </dgm:prSet>
      <dgm:spPr/>
    </dgm:pt>
    <dgm:pt modelId="{688976C9-B95B-467B-A2AD-3C7E2FE912E4}" type="pres">
      <dgm:prSet presAssocID="{8549A29E-E7FF-4582-B082-65F55D6A624F}" presName="hierChild5" presStyleCnt="0"/>
      <dgm:spPr/>
    </dgm:pt>
    <dgm:pt modelId="{DA177233-A478-476A-BC58-576C7FD10CF7}" type="pres">
      <dgm:prSet presAssocID="{29B971D4-2812-4BE2-95A3-9427B321D545}" presName="Name17" presStyleLbl="parChTrans1D3" presStyleIdx="1" presStyleCnt="4"/>
      <dgm:spPr/>
    </dgm:pt>
    <dgm:pt modelId="{1D6EDD92-CF4A-4CC3-971C-51036BCF2279}" type="pres">
      <dgm:prSet presAssocID="{0E3BA7BE-3846-4B00-9BF4-4AD75363F066}" presName="hierRoot3" presStyleCnt="0"/>
      <dgm:spPr/>
    </dgm:pt>
    <dgm:pt modelId="{33DC53D4-F21E-4E7E-A8E3-4D4A952910C4}" type="pres">
      <dgm:prSet presAssocID="{0E3BA7BE-3846-4B00-9BF4-4AD75363F066}" presName="composite3" presStyleCnt="0"/>
      <dgm:spPr/>
    </dgm:pt>
    <dgm:pt modelId="{9378E337-2F30-4EE4-86B9-250DB173947F}" type="pres">
      <dgm:prSet presAssocID="{0E3BA7BE-3846-4B00-9BF4-4AD75363F066}" presName="background3" presStyleLbl="node3" presStyleIdx="1" presStyleCnt="4"/>
      <dgm:spPr/>
    </dgm:pt>
    <dgm:pt modelId="{BA798798-A924-43BE-A4F2-38868F025F32}" type="pres">
      <dgm:prSet presAssocID="{0E3BA7BE-3846-4B00-9BF4-4AD75363F066}" presName="text3" presStyleLbl="fgAcc3" presStyleIdx="1" presStyleCnt="4">
        <dgm:presLayoutVars>
          <dgm:chPref val="3"/>
        </dgm:presLayoutVars>
      </dgm:prSet>
      <dgm:spPr/>
    </dgm:pt>
    <dgm:pt modelId="{A21CAFFE-BF02-40FF-9DB5-FF35709B1817}" type="pres">
      <dgm:prSet presAssocID="{0E3BA7BE-3846-4B00-9BF4-4AD75363F066}" presName="hierChild4" presStyleCnt="0"/>
      <dgm:spPr/>
    </dgm:pt>
    <dgm:pt modelId="{F576A45D-2496-472D-AF37-731AAE22037E}" type="pres">
      <dgm:prSet presAssocID="{92838AD5-6C6B-4B31-B98C-FCA0E3234B7C}" presName="Name23" presStyleLbl="parChTrans1D4" presStyleIdx="2" presStyleCnt="3"/>
      <dgm:spPr/>
    </dgm:pt>
    <dgm:pt modelId="{3BBAEED0-7886-4CBA-99E3-70E02D7588B4}" type="pres">
      <dgm:prSet presAssocID="{39506C52-DA5F-451D-9229-EF7AA72A1D34}" presName="hierRoot4" presStyleCnt="0"/>
      <dgm:spPr/>
    </dgm:pt>
    <dgm:pt modelId="{BF06B0CB-63B2-43C1-AE27-C2BFD7918B9E}" type="pres">
      <dgm:prSet presAssocID="{39506C52-DA5F-451D-9229-EF7AA72A1D34}" presName="composite4" presStyleCnt="0"/>
      <dgm:spPr/>
    </dgm:pt>
    <dgm:pt modelId="{2CDBA6E8-77FC-4AAC-8F7E-6B24FA48B25D}" type="pres">
      <dgm:prSet presAssocID="{39506C52-DA5F-451D-9229-EF7AA72A1D34}" presName="background4" presStyleLbl="node4" presStyleIdx="2" presStyleCnt="3"/>
      <dgm:spPr/>
    </dgm:pt>
    <dgm:pt modelId="{01CBC333-EF25-495B-BB11-F58CFAA0071A}" type="pres">
      <dgm:prSet presAssocID="{39506C52-DA5F-451D-9229-EF7AA72A1D34}" presName="text4" presStyleLbl="fgAcc4" presStyleIdx="2" presStyleCnt="3" custLinFactNeighborX="-12575">
        <dgm:presLayoutVars>
          <dgm:chPref val="3"/>
        </dgm:presLayoutVars>
      </dgm:prSet>
      <dgm:spPr/>
    </dgm:pt>
    <dgm:pt modelId="{0BB253C1-E512-4575-A6C2-D535F835F34B}" type="pres">
      <dgm:prSet presAssocID="{39506C52-DA5F-451D-9229-EF7AA72A1D34}" presName="hierChild5" presStyleCnt="0"/>
      <dgm:spPr/>
    </dgm:pt>
    <dgm:pt modelId="{42F68A89-CF56-4492-884B-3F7A2B4570F6}" type="pres">
      <dgm:prSet presAssocID="{93379CBD-DD64-4383-A5FB-FEA195B8CFA7}" presName="Name10" presStyleLbl="parChTrans1D2" presStyleIdx="1" presStyleCnt="2"/>
      <dgm:spPr/>
    </dgm:pt>
    <dgm:pt modelId="{D0238275-48D9-439B-AC33-D24C400A2805}" type="pres">
      <dgm:prSet presAssocID="{84E5E83C-D3EF-431D-B263-CA33D8313FC0}" presName="hierRoot2" presStyleCnt="0"/>
      <dgm:spPr/>
    </dgm:pt>
    <dgm:pt modelId="{9E2C3D1D-8AC9-4BD7-B7AD-2C12E20FC21A}" type="pres">
      <dgm:prSet presAssocID="{84E5E83C-D3EF-431D-B263-CA33D8313FC0}" presName="composite2" presStyleCnt="0"/>
      <dgm:spPr/>
    </dgm:pt>
    <dgm:pt modelId="{9433FD82-5B9E-428E-8402-F66548633697}" type="pres">
      <dgm:prSet presAssocID="{84E5E83C-D3EF-431D-B263-CA33D8313FC0}" presName="background2" presStyleLbl="node2" presStyleIdx="1" presStyleCnt="2"/>
      <dgm:spPr/>
    </dgm:pt>
    <dgm:pt modelId="{EA1D0C79-FDF1-4067-ACD7-22E7E6A28609}" type="pres">
      <dgm:prSet presAssocID="{84E5E83C-D3EF-431D-B263-CA33D8313FC0}" presName="text2" presStyleLbl="fgAcc2" presStyleIdx="1" presStyleCnt="2" custLinFactNeighborX="7336">
        <dgm:presLayoutVars>
          <dgm:chPref val="3"/>
        </dgm:presLayoutVars>
      </dgm:prSet>
      <dgm:spPr/>
    </dgm:pt>
    <dgm:pt modelId="{486AC737-F215-40F4-AEB1-C496B29287FD}" type="pres">
      <dgm:prSet presAssocID="{84E5E83C-D3EF-431D-B263-CA33D8313FC0}" presName="hierChild3" presStyleCnt="0"/>
      <dgm:spPr/>
    </dgm:pt>
    <dgm:pt modelId="{84B3D08E-D902-48E2-B00A-58C919E93917}" type="pres">
      <dgm:prSet presAssocID="{0D651D7D-1ADE-4F3D-930C-24778280AFCD}" presName="Name17" presStyleLbl="parChTrans1D3" presStyleIdx="2" presStyleCnt="4"/>
      <dgm:spPr/>
    </dgm:pt>
    <dgm:pt modelId="{F11CA77F-3057-48C0-A0F4-A7C689C3971D}" type="pres">
      <dgm:prSet presAssocID="{756AFA52-4B44-4E50-BB74-C74771D4B5EE}" presName="hierRoot3" presStyleCnt="0"/>
      <dgm:spPr/>
    </dgm:pt>
    <dgm:pt modelId="{2FF16615-D632-4723-B6D9-3A37D0A89017}" type="pres">
      <dgm:prSet presAssocID="{756AFA52-4B44-4E50-BB74-C74771D4B5EE}" presName="composite3" presStyleCnt="0"/>
      <dgm:spPr/>
    </dgm:pt>
    <dgm:pt modelId="{4838EC16-31D6-4501-B0B2-DE3608BA07FF}" type="pres">
      <dgm:prSet presAssocID="{756AFA52-4B44-4E50-BB74-C74771D4B5EE}" presName="background3" presStyleLbl="node3" presStyleIdx="2" presStyleCnt="4"/>
      <dgm:spPr/>
    </dgm:pt>
    <dgm:pt modelId="{EA6F0205-BF1C-4589-A6DD-66291FFE3031}" type="pres">
      <dgm:prSet presAssocID="{756AFA52-4B44-4E50-BB74-C74771D4B5EE}" presName="text3" presStyleLbl="fgAcc3" presStyleIdx="2" presStyleCnt="4">
        <dgm:presLayoutVars>
          <dgm:chPref val="3"/>
        </dgm:presLayoutVars>
      </dgm:prSet>
      <dgm:spPr/>
    </dgm:pt>
    <dgm:pt modelId="{8DC8FC00-18C8-421D-928D-47B19BD220ED}" type="pres">
      <dgm:prSet presAssocID="{756AFA52-4B44-4E50-BB74-C74771D4B5EE}" presName="hierChild4" presStyleCnt="0"/>
      <dgm:spPr/>
    </dgm:pt>
    <dgm:pt modelId="{2D22597D-92F9-4A34-824F-603B730FC04D}" type="pres">
      <dgm:prSet presAssocID="{4B16032A-B1AB-4118-ABE9-B7A762E86939}" presName="Name17" presStyleLbl="parChTrans1D3" presStyleIdx="3" presStyleCnt="4"/>
      <dgm:spPr/>
    </dgm:pt>
    <dgm:pt modelId="{DBBF25D8-F604-4519-AA0B-4EC360C257B5}" type="pres">
      <dgm:prSet presAssocID="{7C1B9E4E-3D75-4C42-85B7-8ECD0D450576}" presName="hierRoot3" presStyleCnt="0"/>
      <dgm:spPr/>
    </dgm:pt>
    <dgm:pt modelId="{01C00119-743E-478E-9ACA-A1AE0FE3515A}" type="pres">
      <dgm:prSet presAssocID="{7C1B9E4E-3D75-4C42-85B7-8ECD0D450576}" presName="composite3" presStyleCnt="0"/>
      <dgm:spPr/>
    </dgm:pt>
    <dgm:pt modelId="{57C5A7F8-231A-43AD-9FB7-7CEA02FAA61A}" type="pres">
      <dgm:prSet presAssocID="{7C1B9E4E-3D75-4C42-85B7-8ECD0D450576}" presName="background3" presStyleLbl="node3" presStyleIdx="3" presStyleCnt="4"/>
      <dgm:spPr/>
    </dgm:pt>
    <dgm:pt modelId="{F37B11CA-6320-4301-BB09-D029882DA4C5}" type="pres">
      <dgm:prSet presAssocID="{7C1B9E4E-3D75-4C42-85B7-8ECD0D450576}" presName="text3" presStyleLbl="fgAcc3" presStyleIdx="3" presStyleCnt="4">
        <dgm:presLayoutVars>
          <dgm:chPref val="3"/>
        </dgm:presLayoutVars>
      </dgm:prSet>
      <dgm:spPr/>
    </dgm:pt>
    <dgm:pt modelId="{E5888136-5228-4B1E-9C4A-E22C388A321B}" type="pres">
      <dgm:prSet presAssocID="{7C1B9E4E-3D75-4C42-85B7-8ECD0D450576}" presName="hierChild4" presStyleCnt="0"/>
      <dgm:spPr/>
    </dgm:pt>
  </dgm:ptLst>
  <dgm:cxnLst>
    <dgm:cxn modelId="{BF038D0C-2C7B-4100-B268-E510515270F0}" type="presOf" srcId="{966A017D-8FEC-461C-9534-0A6DEC8B13E7}" destId="{356BDC16-F516-4F35-8408-685C83E2F6E1}" srcOrd="0" destOrd="0" presId="urn:microsoft.com/office/officeart/2005/8/layout/hierarchy1"/>
    <dgm:cxn modelId="{5E8A0D0D-A575-4C88-BAB5-B8BCD956067D}" type="presOf" srcId="{2635659D-C452-4283-86CD-D48C65E00BEC}" destId="{091B55D7-0AED-4046-A8A4-7A29C2DA4ADA}" srcOrd="0" destOrd="0" presId="urn:microsoft.com/office/officeart/2005/8/layout/hierarchy1"/>
    <dgm:cxn modelId="{1853A81E-9FB5-40D1-AA2C-088C20790967}" type="presOf" srcId="{8549A29E-E7FF-4582-B082-65F55D6A624F}" destId="{F91EF977-7D5E-4825-AAD9-0079A43997A6}" srcOrd="0" destOrd="0" presId="urn:microsoft.com/office/officeart/2005/8/layout/hierarchy1"/>
    <dgm:cxn modelId="{2F375821-0F18-41D7-B3E2-5BAF64C9DD88}" type="presOf" srcId="{0E3BA7BE-3846-4B00-9BF4-4AD75363F066}" destId="{BA798798-A924-43BE-A4F2-38868F025F32}" srcOrd="0" destOrd="0" presId="urn:microsoft.com/office/officeart/2005/8/layout/hierarchy1"/>
    <dgm:cxn modelId="{91FD8427-3CB5-466D-9C39-6543B3E141F5}" srcId="{2F701401-4F05-4F4D-B08A-E308EF1FBB8B}" destId="{0E3BA7BE-3846-4B00-9BF4-4AD75363F066}" srcOrd="1" destOrd="0" parTransId="{29B971D4-2812-4BE2-95A3-9427B321D545}" sibTransId="{F3B31881-6008-46FE-9D2B-5BCA82F4865F}"/>
    <dgm:cxn modelId="{A865DE45-2E8E-4E09-B2C6-38F4D2C1D0E8}" srcId="{2EFE32C0-B20F-4779-A94C-C9657C45B677}" destId="{84E5E83C-D3EF-431D-B263-CA33D8313FC0}" srcOrd="1" destOrd="0" parTransId="{93379CBD-DD64-4383-A5FB-FEA195B8CFA7}" sibTransId="{18CC0C0C-748B-49B8-ABE7-08D9A57FB2FD}"/>
    <dgm:cxn modelId="{13082347-79FD-4D77-8489-910BEB0C9211}" type="presOf" srcId="{29B971D4-2812-4BE2-95A3-9427B321D545}" destId="{DA177233-A478-476A-BC58-576C7FD10CF7}" srcOrd="0" destOrd="0" presId="urn:microsoft.com/office/officeart/2005/8/layout/hierarchy1"/>
    <dgm:cxn modelId="{0EBBA669-42F9-4198-BBD5-91260DE1A90B}" srcId="{0E3BA7BE-3846-4B00-9BF4-4AD75363F066}" destId="{39506C52-DA5F-451D-9229-EF7AA72A1D34}" srcOrd="0" destOrd="0" parTransId="{92838AD5-6C6B-4B31-B98C-FCA0E3234B7C}" sibTransId="{F740E1AA-2BC6-4BCF-BC64-4D886C1B0ACF}"/>
    <dgm:cxn modelId="{A40F566A-F754-46DE-ACD8-FA962DE27130}" type="presOf" srcId="{9E4EAF28-767C-4BED-9CFB-B842B036D3A4}" destId="{0C711B4B-AFBD-4A7A-8E42-FEFB82F57F6E}" srcOrd="0" destOrd="0" presId="urn:microsoft.com/office/officeart/2005/8/layout/hierarchy1"/>
    <dgm:cxn modelId="{E5DABC6E-1A5B-4117-9C75-B8714BE069CC}" type="presOf" srcId="{6F62DDA8-E905-449A-B5E5-53ACD90059CF}" destId="{D306AFCD-1D37-4097-A2DF-471199A66429}" srcOrd="0" destOrd="0" presId="urn:microsoft.com/office/officeart/2005/8/layout/hierarchy1"/>
    <dgm:cxn modelId="{C54D9C58-2ADA-440F-9DC7-38549473C663}" type="presOf" srcId="{92838AD5-6C6B-4B31-B98C-FCA0E3234B7C}" destId="{F576A45D-2496-472D-AF37-731AAE22037E}" srcOrd="0" destOrd="0" presId="urn:microsoft.com/office/officeart/2005/8/layout/hierarchy1"/>
    <dgm:cxn modelId="{E4C1547A-9144-4E29-BB1D-7BA5BD76F7DB}" srcId="{65160B6E-30FB-42F1-A54B-9B1C344D9990}" destId="{8549A29E-E7FF-4582-B082-65F55D6A624F}" srcOrd="1" destOrd="0" parTransId="{9E4EAF28-767C-4BED-9CFB-B842B036D3A4}" sibTransId="{9B913A92-7E5B-4552-B095-B13A449EE8E0}"/>
    <dgm:cxn modelId="{2DAB4F7C-432C-485F-AB05-20255C079505}" type="presOf" srcId="{7C1B9E4E-3D75-4C42-85B7-8ECD0D450576}" destId="{F37B11CA-6320-4301-BB09-D029882DA4C5}" srcOrd="0" destOrd="0" presId="urn:microsoft.com/office/officeart/2005/8/layout/hierarchy1"/>
    <dgm:cxn modelId="{124E4381-B925-4246-AB4A-45BBC41794E5}" type="presOf" srcId="{2EFE32C0-B20F-4779-A94C-C9657C45B677}" destId="{13694D4A-C7CC-481C-9B3E-C85C5B319F3F}" srcOrd="0" destOrd="0" presId="urn:microsoft.com/office/officeart/2005/8/layout/hierarchy1"/>
    <dgm:cxn modelId="{37B47C83-562B-453B-912F-91B1AE575949}" type="presOf" srcId="{65160B6E-30FB-42F1-A54B-9B1C344D9990}" destId="{3D6EC2FA-7548-4FA1-8C03-5018935057AC}" srcOrd="0" destOrd="0" presId="urn:microsoft.com/office/officeart/2005/8/layout/hierarchy1"/>
    <dgm:cxn modelId="{82CC2597-ABEB-40E4-B2FE-88D7AC64EA25}" type="presOf" srcId="{756AFA52-4B44-4E50-BB74-C74771D4B5EE}" destId="{EA6F0205-BF1C-4589-A6DD-66291FFE3031}" srcOrd="0" destOrd="0" presId="urn:microsoft.com/office/officeart/2005/8/layout/hierarchy1"/>
    <dgm:cxn modelId="{88ECEA9A-CE63-454D-832C-1F399D7CCFC0}" type="presOf" srcId="{4B16032A-B1AB-4118-ABE9-B7A762E86939}" destId="{2D22597D-92F9-4A34-824F-603B730FC04D}" srcOrd="0" destOrd="0" presId="urn:microsoft.com/office/officeart/2005/8/layout/hierarchy1"/>
    <dgm:cxn modelId="{CDC33FBD-4E2B-4C7E-A24C-393906D5710F}" srcId="{2EFE32C0-B20F-4779-A94C-C9657C45B677}" destId="{2F701401-4F05-4F4D-B08A-E308EF1FBB8B}" srcOrd="0" destOrd="0" parTransId="{6F62DDA8-E905-449A-B5E5-53ACD90059CF}" sibTransId="{792DEA86-FED6-4FB1-9063-25BD019CA846}"/>
    <dgm:cxn modelId="{40AEABC0-EE70-44CE-8442-680B9D5E101C}" srcId="{84E5E83C-D3EF-431D-B263-CA33D8313FC0}" destId="{756AFA52-4B44-4E50-BB74-C74771D4B5EE}" srcOrd="0" destOrd="0" parTransId="{0D651D7D-1ADE-4F3D-930C-24778280AFCD}" sibTransId="{71BE0F29-7BC2-41F5-8852-E9703D227010}"/>
    <dgm:cxn modelId="{3B1B2FC5-5686-4018-9F2F-045F85702C15}" type="presOf" srcId="{39506C52-DA5F-451D-9229-EF7AA72A1D34}" destId="{01CBC333-EF25-495B-BB11-F58CFAA0071A}" srcOrd="0" destOrd="0" presId="urn:microsoft.com/office/officeart/2005/8/layout/hierarchy1"/>
    <dgm:cxn modelId="{282A24C8-62E5-4F0E-8B22-93299F60FE92}" srcId="{84E5E83C-D3EF-431D-B263-CA33D8313FC0}" destId="{7C1B9E4E-3D75-4C42-85B7-8ECD0D450576}" srcOrd="1" destOrd="0" parTransId="{4B16032A-B1AB-4118-ABE9-B7A762E86939}" sibTransId="{9948972E-95B7-422A-B575-84F29FE349C0}"/>
    <dgm:cxn modelId="{16D878CF-4F27-4034-BA28-775EDB60580B}" srcId="{65160B6E-30FB-42F1-A54B-9B1C344D9990}" destId="{2BB4C189-91E9-4A28-BD31-B29CCE62151A}" srcOrd="0" destOrd="0" parTransId="{2635659D-C452-4283-86CD-D48C65E00BEC}" sibTransId="{6B7A5FA4-7118-48A4-9181-13E56F66E3AD}"/>
    <dgm:cxn modelId="{1925DCCF-F436-4BCD-A97F-674E693F7F62}" type="presOf" srcId="{2BB4C189-91E9-4A28-BD31-B29CCE62151A}" destId="{63B2773E-EE38-42AC-BB29-A103854409CD}" srcOrd="0" destOrd="0" presId="urn:microsoft.com/office/officeart/2005/8/layout/hierarchy1"/>
    <dgm:cxn modelId="{2D1FCFD0-519C-4A27-AB44-8085ECF25C37}" type="presOf" srcId="{0D651D7D-1ADE-4F3D-930C-24778280AFCD}" destId="{84B3D08E-D902-48E2-B00A-58C919E93917}" srcOrd="0" destOrd="0" presId="urn:microsoft.com/office/officeart/2005/8/layout/hierarchy1"/>
    <dgm:cxn modelId="{3599CEDD-7D00-4030-AEF5-2AF526B71C25}" srcId="{2F701401-4F05-4F4D-B08A-E308EF1FBB8B}" destId="{65160B6E-30FB-42F1-A54B-9B1C344D9990}" srcOrd="0" destOrd="0" parTransId="{966A017D-8FEC-461C-9534-0A6DEC8B13E7}" sibTransId="{520CE33D-845B-4AB1-9420-A028C0340473}"/>
    <dgm:cxn modelId="{4A3724E7-4D2F-4EF6-8369-B590FB71D98B}" srcId="{5E54852F-2F98-4941-81DE-DD80B27E921B}" destId="{2EFE32C0-B20F-4779-A94C-C9657C45B677}" srcOrd="0" destOrd="0" parTransId="{AB32955A-1120-494B-8130-9B63945A2BCD}" sibTransId="{D1DAED80-603D-4601-BCA3-345910BD5C4F}"/>
    <dgm:cxn modelId="{ABCDF2EE-7D50-4A70-A594-485CBDE5B8A5}" type="presOf" srcId="{5E54852F-2F98-4941-81DE-DD80B27E921B}" destId="{4F56FEF8-EF8C-4C1F-9AFA-3472D4A012BD}" srcOrd="0" destOrd="0" presId="urn:microsoft.com/office/officeart/2005/8/layout/hierarchy1"/>
    <dgm:cxn modelId="{24943BF2-6318-4B1F-861F-26AFF8ED927C}" type="presOf" srcId="{93379CBD-DD64-4383-A5FB-FEA195B8CFA7}" destId="{42F68A89-CF56-4492-884B-3F7A2B4570F6}" srcOrd="0" destOrd="0" presId="urn:microsoft.com/office/officeart/2005/8/layout/hierarchy1"/>
    <dgm:cxn modelId="{7F4921F7-637C-4C0D-82F7-1A187162029E}" type="presOf" srcId="{84E5E83C-D3EF-431D-B263-CA33D8313FC0}" destId="{EA1D0C79-FDF1-4067-ACD7-22E7E6A28609}" srcOrd="0" destOrd="0" presId="urn:microsoft.com/office/officeart/2005/8/layout/hierarchy1"/>
    <dgm:cxn modelId="{AEA18BF9-42A3-4EF4-939F-336293C7C3BE}" type="presOf" srcId="{2F701401-4F05-4F4D-B08A-E308EF1FBB8B}" destId="{8562D5A7-524C-479A-B241-6B5F55D2B991}" srcOrd="0" destOrd="0" presId="urn:microsoft.com/office/officeart/2005/8/layout/hierarchy1"/>
    <dgm:cxn modelId="{06A3A399-01DA-4B3F-86CF-2FB2E891E919}" type="presParOf" srcId="{4F56FEF8-EF8C-4C1F-9AFA-3472D4A012BD}" destId="{233A1B42-63FA-4573-BFB5-8E3F25080FB1}" srcOrd="0" destOrd="0" presId="urn:microsoft.com/office/officeart/2005/8/layout/hierarchy1"/>
    <dgm:cxn modelId="{C75DAEA3-DFA1-4E30-AC79-B01FB8FDF4F4}" type="presParOf" srcId="{233A1B42-63FA-4573-BFB5-8E3F25080FB1}" destId="{C41C4B61-3440-4E5F-9EB2-BA02DBFC36DE}" srcOrd="0" destOrd="0" presId="urn:microsoft.com/office/officeart/2005/8/layout/hierarchy1"/>
    <dgm:cxn modelId="{7AFC03FF-F021-4B50-9714-528D10B07630}" type="presParOf" srcId="{C41C4B61-3440-4E5F-9EB2-BA02DBFC36DE}" destId="{63CADCAF-2BBD-4F31-9965-C691DE01652F}" srcOrd="0" destOrd="0" presId="urn:microsoft.com/office/officeart/2005/8/layout/hierarchy1"/>
    <dgm:cxn modelId="{C3174825-86B5-41B8-9F68-CB8F247FE8AE}" type="presParOf" srcId="{C41C4B61-3440-4E5F-9EB2-BA02DBFC36DE}" destId="{13694D4A-C7CC-481C-9B3E-C85C5B319F3F}" srcOrd="1" destOrd="0" presId="urn:microsoft.com/office/officeart/2005/8/layout/hierarchy1"/>
    <dgm:cxn modelId="{5A3F8DC0-D9EC-4088-B1E8-F0B45DE7EE8A}" type="presParOf" srcId="{233A1B42-63FA-4573-BFB5-8E3F25080FB1}" destId="{4C36FA4F-13AF-4BFC-B4E5-F64921843307}" srcOrd="1" destOrd="0" presId="urn:microsoft.com/office/officeart/2005/8/layout/hierarchy1"/>
    <dgm:cxn modelId="{4F2A917B-7EB0-4B69-B199-6426BD2C58B2}" type="presParOf" srcId="{4C36FA4F-13AF-4BFC-B4E5-F64921843307}" destId="{D306AFCD-1D37-4097-A2DF-471199A66429}" srcOrd="0" destOrd="0" presId="urn:microsoft.com/office/officeart/2005/8/layout/hierarchy1"/>
    <dgm:cxn modelId="{314064F9-2C44-4336-9C1D-ABC5A97C92BB}" type="presParOf" srcId="{4C36FA4F-13AF-4BFC-B4E5-F64921843307}" destId="{2D58A15C-06D7-4899-A2CE-C1D019EDF5B0}" srcOrd="1" destOrd="0" presId="urn:microsoft.com/office/officeart/2005/8/layout/hierarchy1"/>
    <dgm:cxn modelId="{389649F5-41B8-42C5-9D48-92EAAEA1BA95}" type="presParOf" srcId="{2D58A15C-06D7-4899-A2CE-C1D019EDF5B0}" destId="{3AFF4525-0B02-4A45-BF49-9CC8CD11A6F1}" srcOrd="0" destOrd="0" presId="urn:microsoft.com/office/officeart/2005/8/layout/hierarchy1"/>
    <dgm:cxn modelId="{022560C5-22C2-49EB-BCA6-8B9BCE610087}" type="presParOf" srcId="{3AFF4525-0B02-4A45-BF49-9CC8CD11A6F1}" destId="{C21E231E-F009-4095-8866-714E7840A9C8}" srcOrd="0" destOrd="0" presId="urn:microsoft.com/office/officeart/2005/8/layout/hierarchy1"/>
    <dgm:cxn modelId="{C382CC08-AAF1-448E-92D5-31ACC8878292}" type="presParOf" srcId="{3AFF4525-0B02-4A45-BF49-9CC8CD11A6F1}" destId="{8562D5A7-524C-479A-B241-6B5F55D2B991}" srcOrd="1" destOrd="0" presId="urn:microsoft.com/office/officeart/2005/8/layout/hierarchy1"/>
    <dgm:cxn modelId="{7F405988-1347-461B-83B6-CE8441E1822B}" type="presParOf" srcId="{2D58A15C-06D7-4899-A2CE-C1D019EDF5B0}" destId="{F2E6CF56-8AAB-40C2-8E4A-E89C1EA589E9}" srcOrd="1" destOrd="0" presId="urn:microsoft.com/office/officeart/2005/8/layout/hierarchy1"/>
    <dgm:cxn modelId="{52EE73E1-A1F7-4EB5-BC71-D8997B747873}" type="presParOf" srcId="{F2E6CF56-8AAB-40C2-8E4A-E89C1EA589E9}" destId="{356BDC16-F516-4F35-8408-685C83E2F6E1}" srcOrd="0" destOrd="0" presId="urn:microsoft.com/office/officeart/2005/8/layout/hierarchy1"/>
    <dgm:cxn modelId="{CAEF7FB0-A78C-4B4D-AA61-1AD1BD575C3D}" type="presParOf" srcId="{F2E6CF56-8AAB-40C2-8E4A-E89C1EA589E9}" destId="{0E7FABAD-E251-4A05-BBFF-0B9F5394AA6B}" srcOrd="1" destOrd="0" presId="urn:microsoft.com/office/officeart/2005/8/layout/hierarchy1"/>
    <dgm:cxn modelId="{E6EE3E05-491F-48B2-B049-85AEEFB79BE7}" type="presParOf" srcId="{0E7FABAD-E251-4A05-BBFF-0B9F5394AA6B}" destId="{1AF1B291-CD82-454E-96D1-44FA106FFF38}" srcOrd="0" destOrd="0" presId="urn:microsoft.com/office/officeart/2005/8/layout/hierarchy1"/>
    <dgm:cxn modelId="{A09A782F-406F-484E-A732-3CB726B8B540}" type="presParOf" srcId="{1AF1B291-CD82-454E-96D1-44FA106FFF38}" destId="{B8D50801-5DD6-4163-AA5A-7AB2BD3BF949}" srcOrd="0" destOrd="0" presId="urn:microsoft.com/office/officeart/2005/8/layout/hierarchy1"/>
    <dgm:cxn modelId="{E891558D-0683-449A-BF46-DFA723F41936}" type="presParOf" srcId="{1AF1B291-CD82-454E-96D1-44FA106FFF38}" destId="{3D6EC2FA-7548-4FA1-8C03-5018935057AC}" srcOrd="1" destOrd="0" presId="urn:microsoft.com/office/officeart/2005/8/layout/hierarchy1"/>
    <dgm:cxn modelId="{F3088D9B-8823-4FD3-B21B-42A424B31FB7}" type="presParOf" srcId="{0E7FABAD-E251-4A05-BBFF-0B9F5394AA6B}" destId="{1275EFCE-AD90-4381-9C91-D1B4D1956AEB}" srcOrd="1" destOrd="0" presId="urn:microsoft.com/office/officeart/2005/8/layout/hierarchy1"/>
    <dgm:cxn modelId="{32533A1A-67FF-407E-A352-87DD1EA2D074}" type="presParOf" srcId="{1275EFCE-AD90-4381-9C91-D1B4D1956AEB}" destId="{091B55D7-0AED-4046-A8A4-7A29C2DA4ADA}" srcOrd="0" destOrd="0" presId="urn:microsoft.com/office/officeart/2005/8/layout/hierarchy1"/>
    <dgm:cxn modelId="{81C4247F-7C4A-4CC0-8D20-5DF02C5B9BE3}" type="presParOf" srcId="{1275EFCE-AD90-4381-9C91-D1B4D1956AEB}" destId="{42D72C7A-8642-4E4D-8ABB-DE1BEEC2DE8B}" srcOrd="1" destOrd="0" presId="urn:microsoft.com/office/officeart/2005/8/layout/hierarchy1"/>
    <dgm:cxn modelId="{94F8DE52-6D25-48DA-865F-6EF4844FFFBC}" type="presParOf" srcId="{42D72C7A-8642-4E4D-8ABB-DE1BEEC2DE8B}" destId="{4A79EAD5-0412-4E3D-A8DC-2B4238B5BF11}" srcOrd="0" destOrd="0" presId="urn:microsoft.com/office/officeart/2005/8/layout/hierarchy1"/>
    <dgm:cxn modelId="{77F83B4C-CD52-4522-9442-6D33C1904950}" type="presParOf" srcId="{4A79EAD5-0412-4E3D-A8DC-2B4238B5BF11}" destId="{5307A377-5144-4829-ABEA-82018AAF54C6}" srcOrd="0" destOrd="0" presId="urn:microsoft.com/office/officeart/2005/8/layout/hierarchy1"/>
    <dgm:cxn modelId="{DC456AE6-B69C-4883-9CDB-304D0B0B22E1}" type="presParOf" srcId="{4A79EAD5-0412-4E3D-A8DC-2B4238B5BF11}" destId="{63B2773E-EE38-42AC-BB29-A103854409CD}" srcOrd="1" destOrd="0" presId="urn:microsoft.com/office/officeart/2005/8/layout/hierarchy1"/>
    <dgm:cxn modelId="{4C9C1A0A-5EC3-4A43-8DCB-9CD985573692}" type="presParOf" srcId="{42D72C7A-8642-4E4D-8ABB-DE1BEEC2DE8B}" destId="{E35646CA-2F21-4CC7-9819-3C28BA5A8E39}" srcOrd="1" destOrd="0" presId="urn:microsoft.com/office/officeart/2005/8/layout/hierarchy1"/>
    <dgm:cxn modelId="{23500E56-0214-4A66-A42D-6D1013BDF9B1}" type="presParOf" srcId="{1275EFCE-AD90-4381-9C91-D1B4D1956AEB}" destId="{0C711B4B-AFBD-4A7A-8E42-FEFB82F57F6E}" srcOrd="2" destOrd="0" presId="urn:microsoft.com/office/officeart/2005/8/layout/hierarchy1"/>
    <dgm:cxn modelId="{22F49828-88C2-4C34-9CA5-8777BF5782D4}" type="presParOf" srcId="{1275EFCE-AD90-4381-9C91-D1B4D1956AEB}" destId="{A20C3EAF-BE61-4288-9A9F-2532BC5A3249}" srcOrd="3" destOrd="0" presId="urn:microsoft.com/office/officeart/2005/8/layout/hierarchy1"/>
    <dgm:cxn modelId="{A881A009-AE7D-4AC6-BE1E-F8C39899468E}" type="presParOf" srcId="{A20C3EAF-BE61-4288-9A9F-2532BC5A3249}" destId="{9C0B221C-084E-4FE3-A8DA-6152BCD313E3}" srcOrd="0" destOrd="0" presId="urn:microsoft.com/office/officeart/2005/8/layout/hierarchy1"/>
    <dgm:cxn modelId="{1DD7AC85-2743-4BC7-A4E9-D4F13F121F31}" type="presParOf" srcId="{9C0B221C-084E-4FE3-A8DA-6152BCD313E3}" destId="{145A9B75-C4F6-4F81-A266-90EB0C5A6E9C}" srcOrd="0" destOrd="0" presId="urn:microsoft.com/office/officeart/2005/8/layout/hierarchy1"/>
    <dgm:cxn modelId="{89017795-7DC0-423B-A819-3989BB4FE1D8}" type="presParOf" srcId="{9C0B221C-084E-4FE3-A8DA-6152BCD313E3}" destId="{F91EF977-7D5E-4825-AAD9-0079A43997A6}" srcOrd="1" destOrd="0" presId="urn:microsoft.com/office/officeart/2005/8/layout/hierarchy1"/>
    <dgm:cxn modelId="{DBBC46D7-4238-4A18-9B24-36BDB5D0F941}" type="presParOf" srcId="{A20C3EAF-BE61-4288-9A9F-2532BC5A3249}" destId="{688976C9-B95B-467B-A2AD-3C7E2FE912E4}" srcOrd="1" destOrd="0" presId="urn:microsoft.com/office/officeart/2005/8/layout/hierarchy1"/>
    <dgm:cxn modelId="{984BD68A-994C-45A3-A91C-D514DD6F7523}" type="presParOf" srcId="{F2E6CF56-8AAB-40C2-8E4A-E89C1EA589E9}" destId="{DA177233-A478-476A-BC58-576C7FD10CF7}" srcOrd="2" destOrd="0" presId="urn:microsoft.com/office/officeart/2005/8/layout/hierarchy1"/>
    <dgm:cxn modelId="{E43D97D9-0E6E-4A7F-96A1-01DBC1E7DED5}" type="presParOf" srcId="{F2E6CF56-8AAB-40C2-8E4A-E89C1EA589E9}" destId="{1D6EDD92-CF4A-4CC3-971C-51036BCF2279}" srcOrd="3" destOrd="0" presId="urn:microsoft.com/office/officeart/2005/8/layout/hierarchy1"/>
    <dgm:cxn modelId="{64D51A2A-3AEC-45D6-AFBB-86ADBC0B9CB7}" type="presParOf" srcId="{1D6EDD92-CF4A-4CC3-971C-51036BCF2279}" destId="{33DC53D4-F21E-4E7E-A8E3-4D4A952910C4}" srcOrd="0" destOrd="0" presId="urn:microsoft.com/office/officeart/2005/8/layout/hierarchy1"/>
    <dgm:cxn modelId="{349E3A8F-D592-4BD9-B15E-FAC863D48591}" type="presParOf" srcId="{33DC53D4-F21E-4E7E-A8E3-4D4A952910C4}" destId="{9378E337-2F30-4EE4-86B9-250DB173947F}" srcOrd="0" destOrd="0" presId="urn:microsoft.com/office/officeart/2005/8/layout/hierarchy1"/>
    <dgm:cxn modelId="{498ADFD8-A420-4FCD-96A0-85798EA8DE15}" type="presParOf" srcId="{33DC53D4-F21E-4E7E-A8E3-4D4A952910C4}" destId="{BA798798-A924-43BE-A4F2-38868F025F32}" srcOrd="1" destOrd="0" presId="urn:microsoft.com/office/officeart/2005/8/layout/hierarchy1"/>
    <dgm:cxn modelId="{AE74E8A0-053A-4CDD-8CBC-4518A82E11C7}" type="presParOf" srcId="{1D6EDD92-CF4A-4CC3-971C-51036BCF2279}" destId="{A21CAFFE-BF02-40FF-9DB5-FF35709B1817}" srcOrd="1" destOrd="0" presId="urn:microsoft.com/office/officeart/2005/8/layout/hierarchy1"/>
    <dgm:cxn modelId="{56969B3D-B507-4768-BDE3-129CDDED8CC6}" type="presParOf" srcId="{A21CAFFE-BF02-40FF-9DB5-FF35709B1817}" destId="{F576A45D-2496-472D-AF37-731AAE22037E}" srcOrd="0" destOrd="0" presId="urn:microsoft.com/office/officeart/2005/8/layout/hierarchy1"/>
    <dgm:cxn modelId="{5C1D786E-2F8F-4CA0-B24F-2C0A20DE9B94}" type="presParOf" srcId="{A21CAFFE-BF02-40FF-9DB5-FF35709B1817}" destId="{3BBAEED0-7886-4CBA-99E3-70E02D7588B4}" srcOrd="1" destOrd="0" presId="urn:microsoft.com/office/officeart/2005/8/layout/hierarchy1"/>
    <dgm:cxn modelId="{B7843D9B-2D21-4410-9F21-137DD3366D84}" type="presParOf" srcId="{3BBAEED0-7886-4CBA-99E3-70E02D7588B4}" destId="{BF06B0CB-63B2-43C1-AE27-C2BFD7918B9E}" srcOrd="0" destOrd="0" presId="urn:microsoft.com/office/officeart/2005/8/layout/hierarchy1"/>
    <dgm:cxn modelId="{9CDFDD2A-6FC5-4851-9151-056BFF453F02}" type="presParOf" srcId="{BF06B0CB-63B2-43C1-AE27-C2BFD7918B9E}" destId="{2CDBA6E8-77FC-4AAC-8F7E-6B24FA48B25D}" srcOrd="0" destOrd="0" presId="urn:microsoft.com/office/officeart/2005/8/layout/hierarchy1"/>
    <dgm:cxn modelId="{1730EEE5-E366-4284-B881-886BC2F30118}" type="presParOf" srcId="{BF06B0CB-63B2-43C1-AE27-C2BFD7918B9E}" destId="{01CBC333-EF25-495B-BB11-F58CFAA0071A}" srcOrd="1" destOrd="0" presId="urn:microsoft.com/office/officeart/2005/8/layout/hierarchy1"/>
    <dgm:cxn modelId="{2508946A-8712-4A20-B91F-15B3D2767A45}" type="presParOf" srcId="{3BBAEED0-7886-4CBA-99E3-70E02D7588B4}" destId="{0BB253C1-E512-4575-A6C2-D535F835F34B}" srcOrd="1" destOrd="0" presId="urn:microsoft.com/office/officeart/2005/8/layout/hierarchy1"/>
    <dgm:cxn modelId="{1117AE9B-F286-4862-B4C0-2126BD4C29B3}" type="presParOf" srcId="{4C36FA4F-13AF-4BFC-B4E5-F64921843307}" destId="{42F68A89-CF56-4492-884B-3F7A2B4570F6}" srcOrd="2" destOrd="0" presId="urn:microsoft.com/office/officeart/2005/8/layout/hierarchy1"/>
    <dgm:cxn modelId="{941562E8-C569-4573-982F-E3E9AEA2B492}" type="presParOf" srcId="{4C36FA4F-13AF-4BFC-B4E5-F64921843307}" destId="{D0238275-48D9-439B-AC33-D24C400A2805}" srcOrd="3" destOrd="0" presId="urn:microsoft.com/office/officeart/2005/8/layout/hierarchy1"/>
    <dgm:cxn modelId="{8DD2466B-6701-478B-880A-2C54CA4CB808}" type="presParOf" srcId="{D0238275-48D9-439B-AC33-D24C400A2805}" destId="{9E2C3D1D-8AC9-4BD7-B7AD-2C12E20FC21A}" srcOrd="0" destOrd="0" presId="urn:microsoft.com/office/officeart/2005/8/layout/hierarchy1"/>
    <dgm:cxn modelId="{7BC2F13D-9E39-4FD1-9FDE-944FE3E2DEA8}" type="presParOf" srcId="{9E2C3D1D-8AC9-4BD7-B7AD-2C12E20FC21A}" destId="{9433FD82-5B9E-428E-8402-F66548633697}" srcOrd="0" destOrd="0" presId="urn:microsoft.com/office/officeart/2005/8/layout/hierarchy1"/>
    <dgm:cxn modelId="{24947BFF-9323-49A5-9BF9-C202668D1BF5}" type="presParOf" srcId="{9E2C3D1D-8AC9-4BD7-B7AD-2C12E20FC21A}" destId="{EA1D0C79-FDF1-4067-ACD7-22E7E6A28609}" srcOrd="1" destOrd="0" presId="urn:microsoft.com/office/officeart/2005/8/layout/hierarchy1"/>
    <dgm:cxn modelId="{3A4B04E3-6243-40E0-9FAF-ABEF9AA44FA0}" type="presParOf" srcId="{D0238275-48D9-439B-AC33-D24C400A2805}" destId="{486AC737-F215-40F4-AEB1-C496B29287FD}" srcOrd="1" destOrd="0" presId="urn:microsoft.com/office/officeart/2005/8/layout/hierarchy1"/>
    <dgm:cxn modelId="{6818A268-B112-4C7F-8E36-F1D51273CBBF}" type="presParOf" srcId="{486AC737-F215-40F4-AEB1-C496B29287FD}" destId="{84B3D08E-D902-48E2-B00A-58C919E93917}" srcOrd="0" destOrd="0" presId="urn:microsoft.com/office/officeart/2005/8/layout/hierarchy1"/>
    <dgm:cxn modelId="{B8CC03E3-7598-4841-804E-A3ADC79A781B}" type="presParOf" srcId="{486AC737-F215-40F4-AEB1-C496B29287FD}" destId="{F11CA77F-3057-48C0-A0F4-A7C689C3971D}" srcOrd="1" destOrd="0" presId="urn:microsoft.com/office/officeart/2005/8/layout/hierarchy1"/>
    <dgm:cxn modelId="{BCAF29FC-23F7-4468-B77A-0E014B3B1290}" type="presParOf" srcId="{F11CA77F-3057-48C0-A0F4-A7C689C3971D}" destId="{2FF16615-D632-4723-B6D9-3A37D0A89017}" srcOrd="0" destOrd="0" presId="urn:microsoft.com/office/officeart/2005/8/layout/hierarchy1"/>
    <dgm:cxn modelId="{A6D1159D-1A6F-4DB4-909E-D0E42FD50F7F}" type="presParOf" srcId="{2FF16615-D632-4723-B6D9-3A37D0A89017}" destId="{4838EC16-31D6-4501-B0B2-DE3608BA07FF}" srcOrd="0" destOrd="0" presId="urn:microsoft.com/office/officeart/2005/8/layout/hierarchy1"/>
    <dgm:cxn modelId="{73A61F8B-80A4-4ACC-9A1D-CCA23FED22D9}" type="presParOf" srcId="{2FF16615-D632-4723-B6D9-3A37D0A89017}" destId="{EA6F0205-BF1C-4589-A6DD-66291FFE3031}" srcOrd="1" destOrd="0" presId="urn:microsoft.com/office/officeart/2005/8/layout/hierarchy1"/>
    <dgm:cxn modelId="{2C478BF3-9821-4F39-BA0D-03B2ADCFC0A5}" type="presParOf" srcId="{F11CA77F-3057-48C0-A0F4-A7C689C3971D}" destId="{8DC8FC00-18C8-421D-928D-47B19BD220ED}" srcOrd="1" destOrd="0" presId="urn:microsoft.com/office/officeart/2005/8/layout/hierarchy1"/>
    <dgm:cxn modelId="{AD9C3768-4430-48B6-BA5A-9FF20936E5E0}" type="presParOf" srcId="{486AC737-F215-40F4-AEB1-C496B29287FD}" destId="{2D22597D-92F9-4A34-824F-603B730FC04D}" srcOrd="2" destOrd="0" presId="urn:microsoft.com/office/officeart/2005/8/layout/hierarchy1"/>
    <dgm:cxn modelId="{46135E55-FBDD-4279-AF85-9B4EEE70D60E}" type="presParOf" srcId="{486AC737-F215-40F4-AEB1-C496B29287FD}" destId="{DBBF25D8-F604-4519-AA0B-4EC360C257B5}" srcOrd="3" destOrd="0" presId="urn:microsoft.com/office/officeart/2005/8/layout/hierarchy1"/>
    <dgm:cxn modelId="{3E28010C-2592-4E05-94E9-40D2E8AB1E82}" type="presParOf" srcId="{DBBF25D8-F604-4519-AA0B-4EC360C257B5}" destId="{01C00119-743E-478E-9ACA-A1AE0FE3515A}" srcOrd="0" destOrd="0" presId="urn:microsoft.com/office/officeart/2005/8/layout/hierarchy1"/>
    <dgm:cxn modelId="{3CC442E9-5C33-42FF-AE29-F03ECCD476D0}" type="presParOf" srcId="{01C00119-743E-478E-9ACA-A1AE0FE3515A}" destId="{57C5A7F8-231A-43AD-9FB7-7CEA02FAA61A}" srcOrd="0" destOrd="0" presId="urn:microsoft.com/office/officeart/2005/8/layout/hierarchy1"/>
    <dgm:cxn modelId="{9C7507F3-2D0C-478A-A7C0-51E399089EE6}" type="presParOf" srcId="{01C00119-743E-478E-9ACA-A1AE0FE3515A}" destId="{F37B11CA-6320-4301-BB09-D029882DA4C5}" srcOrd="1" destOrd="0" presId="urn:microsoft.com/office/officeart/2005/8/layout/hierarchy1"/>
    <dgm:cxn modelId="{0D6CF836-F6CE-4794-8B14-AE9E87D6CF7B}" type="presParOf" srcId="{DBBF25D8-F604-4519-AA0B-4EC360C257B5}" destId="{E5888136-5228-4B1E-9C4A-E22C388A321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E54852F-2F98-4941-81DE-DD80B27E92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FE32C0-B20F-4779-A94C-C9657C45B677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AB32955A-1120-494B-8130-9B63945A2BCD}" type="par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D1DAED80-603D-4601-BCA3-345910BD5C4F}" type="sib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2F701401-4F05-4F4D-B08A-E308EF1FBB8B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6F62DDA8-E905-449A-B5E5-53ACD90059CF}" type="par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792DEA86-FED6-4FB1-9063-25BD019CA846}" type="sib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84E5E83C-D3EF-431D-B263-CA33D8313FC0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93379CBD-DD64-4383-A5FB-FEA195B8CFA7}" type="par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18CC0C0C-748B-49B8-ABE7-08D9A57FB2FD}" type="sib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756AFA52-4B44-4E50-BB74-C74771D4B5EE}">
      <dgm:prSet phldrT="[文本]"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0D651D7D-1ADE-4F3D-930C-24778280AFCD}" type="par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1BE0F29-7BC2-41F5-8852-E9703D227010}" type="sib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C1B9E4E-3D75-4C42-85B7-8ECD0D450576}">
      <dgm:prSet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4B16032A-B1AB-4118-ABE9-B7A762E86939}" type="parTrans" cxnId="{282A24C8-62E5-4F0E-8B22-93299F60FE92}">
      <dgm:prSet/>
      <dgm:spPr/>
      <dgm:t>
        <a:bodyPr/>
        <a:lstStyle/>
        <a:p>
          <a:endParaRPr lang="zh-CN" altLang="en-US"/>
        </a:p>
      </dgm:t>
    </dgm:pt>
    <dgm:pt modelId="{9948972E-95B7-422A-B575-84F29FE349C0}" type="sibTrans" cxnId="{282A24C8-62E5-4F0E-8B22-93299F60FE92}">
      <dgm:prSet/>
      <dgm:spPr/>
      <dgm:t>
        <a:bodyPr/>
        <a:lstStyle/>
        <a:p>
          <a:endParaRPr lang="zh-CN" altLang="en-US"/>
        </a:p>
      </dgm:t>
    </dgm:pt>
    <dgm:pt modelId="{4F56FEF8-EF8C-4C1F-9AFA-3472D4A012BD}" type="pres">
      <dgm:prSet presAssocID="{5E54852F-2F98-4941-81DE-DD80B27E92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3A1B42-63FA-4573-BFB5-8E3F25080FB1}" type="pres">
      <dgm:prSet presAssocID="{2EFE32C0-B20F-4779-A94C-C9657C45B677}" presName="hierRoot1" presStyleCnt="0"/>
      <dgm:spPr/>
    </dgm:pt>
    <dgm:pt modelId="{C41C4B61-3440-4E5F-9EB2-BA02DBFC36DE}" type="pres">
      <dgm:prSet presAssocID="{2EFE32C0-B20F-4779-A94C-C9657C45B677}" presName="composite" presStyleCnt="0"/>
      <dgm:spPr/>
    </dgm:pt>
    <dgm:pt modelId="{63CADCAF-2BBD-4F31-9965-C691DE01652F}" type="pres">
      <dgm:prSet presAssocID="{2EFE32C0-B20F-4779-A94C-C9657C45B677}" presName="background" presStyleLbl="node0" presStyleIdx="0" presStyleCnt="1"/>
      <dgm:spPr/>
    </dgm:pt>
    <dgm:pt modelId="{13694D4A-C7CC-481C-9B3E-C85C5B319F3F}" type="pres">
      <dgm:prSet presAssocID="{2EFE32C0-B20F-4779-A94C-C9657C45B677}" presName="text" presStyleLbl="fgAcc0" presStyleIdx="0" presStyleCnt="1">
        <dgm:presLayoutVars>
          <dgm:chPref val="3"/>
        </dgm:presLayoutVars>
      </dgm:prSet>
      <dgm:spPr/>
    </dgm:pt>
    <dgm:pt modelId="{4C36FA4F-13AF-4BFC-B4E5-F64921843307}" type="pres">
      <dgm:prSet presAssocID="{2EFE32C0-B20F-4779-A94C-C9657C45B677}" presName="hierChild2" presStyleCnt="0"/>
      <dgm:spPr/>
    </dgm:pt>
    <dgm:pt modelId="{D306AFCD-1D37-4097-A2DF-471199A66429}" type="pres">
      <dgm:prSet presAssocID="{6F62DDA8-E905-449A-B5E5-53ACD90059CF}" presName="Name10" presStyleLbl="parChTrans1D2" presStyleIdx="0" presStyleCnt="2"/>
      <dgm:spPr/>
    </dgm:pt>
    <dgm:pt modelId="{2D58A15C-06D7-4899-A2CE-C1D019EDF5B0}" type="pres">
      <dgm:prSet presAssocID="{2F701401-4F05-4F4D-B08A-E308EF1FBB8B}" presName="hierRoot2" presStyleCnt="0"/>
      <dgm:spPr/>
    </dgm:pt>
    <dgm:pt modelId="{3AFF4525-0B02-4A45-BF49-9CC8CD11A6F1}" type="pres">
      <dgm:prSet presAssocID="{2F701401-4F05-4F4D-B08A-E308EF1FBB8B}" presName="composite2" presStyleCnt="0"/>
      <dgm:spPr/>
    </dgm:pt>
    <dgm:pt modelId="{C21E231E-F009-4095-8866-714E7840A9C8}" type="pres">
      <dgm:prSet presAssocID="{2F701401-4F05-4F4D-B08A-E308EF1FBB8B}" presName="background2" presStyleLbl="node2" presStyleIdx="0" presStyleCnt="2"/>
      <dgm:spPr/>
    </dgm:pt>
    <dgm:pt modelId="{8562D5A7-524C-479A-B241-6B5F55D2B991}" type="pres">
      <dgm:prSet presAssocID="{2F701401-4F05-4F4D-B08A-E308EF1FBB8B}" presName="text2" presStyleLbl="fgAcc2" presStyleIdx="0" presStyleCnt="2" custLinFactNeighborX="-38966">
        <dgm:presLayoutVars>
          <dgm:chPref val="3"/>
        </dgm:presLayoutVars>
      </dgm:prSet>
      <dgm:spPr/>
    </dgm:pt>
    <dgm:pt modelId="{F2E6CF56-8AAB-40C2-8E4A-E89C1EA589E9}" type="pres">
      <dgm:prSet presAssocID="{2F701401-4F05-4F4D-B08A-E308EF1FBB8B}" presName="hierChild3" presStyleCnt="0"/>
      <dgm:spPr/>
    </dgm:pt>
    <dgm:pt modelId="{42F68A89-CF56-4492-884B-3F7A2B4570F6}" type="pres">
      <dgm:prSet presAssocID="{93379CBD-DD64-4383-A5FB-FEA195B8CFA7}" presName="Name10" presStyleLbl="parChTrans1D2" presStyleIdx="1" presStyleCnt="2"/>
      <dgm:spPr/>
    </dgm:pt>
    <dgm:pt modelId="{D0238275-48D9-439B-AC33-D24C400A2805}" type="pres">
      <dgm:prSet presAssocID="{84E5E83C-D3EF-431D-B263-CA33D8313FC0}" presName="hierRoot2" presStyleCnt="0"/>
      <dgm:spPr/>
    </dgm:pt>
    <dgm:pt modelId="{9E2C3D1D-8AC9-4BD7-B7AD-2C12E20FC21A}" type="pres">
      <dgm:prSet presAssocID="{84E5E83C-D3EF-431D-B263-CA33D8313FC0}" presName="composite2" presStyleCnt="0"/>
      <dgm:spPr/>
    </dgm:pt>
    <dgm:pt modelId="{9433FD82-5B9E-428E-8402-F66548633697}" type="pres">
      <dgm:prSet presAssocID="{84E5E83C-D3EF-431D-B263-CA33D8313FC0}" presName="background2" presStyleLbl="node2" presStyleIdx="1" presStyleCnt="2"/>
      <dgm:spPr/>
    </dgm:pt>
    <dgm:pt modelId="{EA1D0C79-FDF1-4067-ACD7-22E7E6A28609}" type="pres">
      <dgm:prSet presAssocID="{84E5E83C-D3EF-431D-B263-CA33D8313FC0}" presName="text2" presStyleLbl="fgAcc2" presStyleIdx="1" presStyleCnt="2" custScaleY="95471" custLinFactNeighborX="40129">
        <dgm:presLayoutVars>
          <dgm:chPref val="3"/>
        </dgm:presLayoutVars>
      </dgm:prSet>
      <dgm:spPr/>
    </dgm:pt>
    <dgm:pt modelId="{486AC737-F215-40F4-AEB1-C496B29287FD}" type="pres">
      <dgm:prSet presAssocID="{84E5E83C-D3EF-431D-B263-CA33D8313FC0}" presName="hierChild3" presStyleCnt="0"/>
      <dgm:spPr/>
    </dgm:pt>
    <dgm:pt modelId="{84B3D08E-D902-48E2-B00A-58C919E93917}" type="pres">
      <dgm:prSet presAssocID="{0D651D7D-1ADE-4F3D-930C-24778280AFCD}" presName="Name17" presStyleLbl="parChTrans1D3" presStyleIdx="0" presStyleCnt="2"/>
      <dgm:spPr/>
    </dgm:pt>
    <dgm:pt modelId="{F11CA77F-3057-48C0-A0F4-A7C689C3971D}" type="pres">
      <dgm:prSet presAssocID="{756AFA52-4B44-4E50-BB74-C74771D4B5EE}" presName="hierRoot3" presStyleCnt="0"/>
      <dgm:spPr/>
    </dgm:pt>
    <dgm:pt modelId="{2FF16615-D632-4723-B6D9-3A37D0A89017}" type="pres">
      <dgm:prSet presAssocID="{756AFA52-4B44-4E50-BB74-C74771D4B5EE}" presName="composite3" presStyleCnt="0"/>
      <dgm:spPr/>
    </dgm:pt>
    <dgm:pt modelId="{4838EC16-31D6-4501-B0B2-DE3608BA07FF}" type="pres">
      <dgm:prSet presAssocID="{756AFA52-4B44-4E50-BB74-C74771D4B5EE}" presName="background3" presStyleLbl="node3" presStyleIdx="0" presStyleCnt="2"/>
      <dgm:spPr/>
    </dgm:pt>
    <dgm:pt modelId="{EA6F0205-BF1C-4589-A6DD-66291FFE3031}" type="pres">
      <dgm:prSet presAssocID="{756AFA52-4B44-4E50-BB74-C74771D4B5EE}" presName="text3" presStyleLbl="fgAcc3" presStyleIdx="0" presStyleCnt="2" custLinFactNeighborX="27392">
        <dgm:presLayoutVars>
          <dgm:chPref val="3"/>
        </dgm:presLayoutVars>
      </dgm:prSet>
      <dgm:spPr/>
    </dgm:pt>
    <dgm:pt modelId="{8DC8FC00-18C8-421D-928D-47B19BD220ED}" type="pres">
      <dgm:prSet presAssocID="{756AFA52-4B44-4E50-BB74-C74771D4B5EE}" presName="hierChild4" presStyleCnt="0"/>
      <dgm:spPr/>
    </dgm:pt>
    <dgm:pt modelId="{2D22597D-92F9-4A34-824F-603B730FC04D}" type="pres">
      <dgm:prSet presAssocID="{4B16032A-B1AB-4118-ABE9-B7A762E86939}" presName="Name17" presStyleLbl="parChTrans1D3" presStyleIdx="1" presStyleCnt="2"/>
      <dgm:spPr/>
    </dgm:pt>
    <dgm:pt modelId="{DBBF25D8-F604-4519-AA0B-4EC360C257B5}" type="pres">
      <dgm:prSet presAssocID="{7C1B9E4E-3D75-4C42-85B7-8ECD0D450576}" presName="hierRoot3" presStyleCnt="0"/>
      <dgm:spPr/>
    </dgm:pt>
    <dgm:pt modelId="{01C00119-743E-478E-9ACA-A1AE0FE3515A}" type="pres">
      <dgm:prSet presAssocID="{7C1B9E4E-3D75-4C42-85B7-8ECD0D450576}" presName="composite3" presStyleCnt="0"/>
      <dgm:spPr/>
    </dgm:pt>
    <dgm:pt modelId="{57C5A7F8-231A-43AD-9FB7-7CEA02FAA61A}" type="pres">
      <dgm:prSet presAssocID="{7C1B9E4E-3D75-4C42-85B7-8ECD0D450576}" presName="background3" presStyleLbl="node3" presStyleIdx="1" presStyleCnt="2"/>
      <dgm:spPr/>
    </dgm:pt>
    <dgm:pt modelId="{F37B11CA-6320-4301-BB09-D029882DA4C5}" type="pres">
      <dgm:prSet presAssocID="{7C1B9E4E-3D75-4C42-85B7-8ECD0D450576}" presName="text3" presStyleLbl="fgAcc3" presStyleIdx="1" presStyleCnt="2" custLinFactNeighborX="58642">
        <dgm:presLayoutVars>
          <dgm:chPref val="3"/>
        </dgm:presLayoutVars>
      </dgm:prSet>
      <dgm:spPr/>
    </dgm:pt>
    <dgm:pt modelId="{E5888136-5228-4B1E-9C4A-E22C388A321B}" type="pres">
      <dgm:prSet presAssocID="{7C1B9E4E-3D75-4C42-85B7-8ECD0D450576}" presName="hierChild4" presStyleCnt="0"/>
      <dgm:spPr/>
    </dgm:pt>
  </dgm:ptLst>
  <dgm:cxnLst>
    <dgm:cxn modelId="{CD1C7B28-E10D-4BE4-9D06-E6AB787755D5}" type="presOf" srcId="{93379CBD-DD64-4383-A5FB-FEA195B8CFA7}" destId="{42F68A89-CF56-4492-884B-3F7A2B4570F6}" srcOrd="0" destOrd="0" presId="urn:microsoft.com/office/officeart/2005/8/layout/hierarchy1"/>
    <dgm:cxn modelId="{A015283B-10CE-4A99-B004-85519DDBC5A3}" type="presOf" srcId="{7C1B9E4E-3D75-4C42-85B7-8ECD0D450576}" destId="{F37B11CA-6320-4301-BB09-D029882DA4C5}" srcOrd="0" destOrd="0" presId="urn:microsoft.com/office/officeart/2005/8/layout/hierarchy1"/>
    <dgm:cxn modelId="{A865DE45-2E8E-4E09-B2C6-38F4D2C1D0E8}" srcId="{2EFE32C0-B20F-4779-A94C-C9657C45B677}" destId="{84E5E83C-D3EF-431D-B263-CA33D8313FC0}" srcOrd="1" destOrd="0" parTransId="{93379CBD-DD64-4383-A5FB-FEA195B8CFA7}" sibTransId="{18CC0C0C-748B-49B8-ABE7-08D9A57FB2FD}"/>
    <dgm:cxn modelId="{5FB0D867-D6EF-4C8B-912E-C55D1FB83D2A}" type="presOf" srcId="{2EFE32C0-B20F-4779-A94C-C9657C45B677}" destId="{13694D4A-C7CC-481C-9B3E-C85C5B319F3F}" srcOrd="0" destOrd="0" presId="urn:microsoft.com/office/officeart/2005/8/layout/hierarchy1"/>
    <dgm:cxn modelId="{82903F9E-975F-49C5-A5DD-10DD557E56F0}" type="presOf" srcId="{5E54852F-2F98-4941-81DE-DD80B27E921B}" destId="{4F56FEF8-EF8C-4C1F-9AFA-3472D4A012BD}" srcOrd="0" destOrd="0" presId="urn:microsoft.com/office/officeart/2005/8/layout/hierarchy1"/>
    <dgm:cxn modelId="{E104EF9F-CCC6-44E9-AF5E-AC54D7B4B920}" type="presOf" srcId="{4B16032A-B1AB-4118-ABE9-B7A762E86939}" destId="{2D22597D-92F9-4A34-824F-603B730FC04D}" srcOrd="0" destOrd="0" presId="urn:microsoft.com/office/officeart/2005/8/layout/hierarchy1"/>
    <dgm:cxn modelId="{15DBD4A0-5F67-42A7-9E31-F8DDEC55A4E4}" type="presOf" srcId="{756AFA52-4B44-4E50-BB74-C74771D4B5EE}" destId="{EA6F0205-BF1C-4589-A6DD-66291FFE3031}" srcOrd="0" destOrd="0" presId="urn:microsoft.com/office/officeart/2005/8/layout/hierarchy1"/>
    <dgm:cxn modelId="{C12A59A4-723C-41F9-A5F6-7877EA7AF698}" type="presOf" srcId="{0D651D7D-1ADE-4F3D-930C-24778280AFCD}" destId="{84B3D08E-D902-48E2-B00A-58C919E93917}" srcOrd="0" destOrd="0" presId="urn:microsoft.com/office/officeart/2005/8/layout/hierarchy1"/>
    <dgm:cxn modelId="{292824B5-0DEB-4079-88FC-33B071960CC7}" type="presOf" srcId="{6F62DDA8-E905-449A-B5E5-53ACD90059CF}" destId="{D306AFCD-1D37-4097-A2DF-471199A66429}" srcOrd="0" destOrd="0" presId="urn:microsoft.com/office/officeart/2005/8/layout/hierarchy1"/>
    <dgm:cxn modelId="{CDC33FBD-4E2B-4C7E-A24C-393906D5710F}" srcId="{2EFE32C0-B20F-4779-A94C-C9657C45B677}" destId="{2F701401-4F05-4F4D-B08A-E308EF1FBB8B}" srcOrd="0" destOrd="0" parTransId="{6F62DDA8-E905-449A-B5E5-53ACD90059CF}" sibTransId="{792DEA86-FED6-4FB1-9063-25BD019CA846}"/>
    <dgm:cxn modelId="{40AEABC0-EE70-44CE-8442-680B9D5E101C}" srcId="{84E5E83C-D3EF-431D-B263-CA33D8313FC0}" destId="{756AFA52-4B44-4E50-BB74-C74771D4B5EE}" srcOrd="0" destOrd="0" parTransId="{0D651D7D-1ADE-4F3D-930C-24778280AFCD}" sibTransId="{71BE0F29-7BC2-41F5-8852-E9703D227010}"/>
    <dgm:cxn modelId="{467C9CC7-35A2-479E-AE4C-49CFAC824AE1}" type="presOf" srcId="{2F701401-4F05-4F4D-B08A-E308EF1FBB8B}" destId="{8562D5A7-524C-479A-B241-6B5F55D2B991}" srcOrd="0" destOrd="0" presId="urn:microsoft.com/office/officeart/2005/8/layout/hierarchy1"/>
    <dgm:cxn modelId="{282A24C8-62E5-4F0E-8B22-93299F60FE92}" srcId="{84E5E83C-D3EF-431D-B263-CA33D8313FC0}" destId="{7C1B9E4E-3D75-4C42-85B7-8ECD0D450576}" srcOrd="1" destOrd="0" parTransId="{4B16032A-B1AB-4118-ABE9-B7A762E86939}" sibTransId="{9948972E-95B7-422A-B575-84F29FE349C0}"/>
    <dgm:cxn modelId="{4A3724E7-4D2F-4EF6-8369-B590FB71D98B}" srcId="{5E54852F-2F98-4941-81DE-DD80B27E921B}" destId="{2EFE32C0-B20F-4779-A94C-C9657C45B677}" srcOrd="0" destOrd="0" parTransId="{AB32955A-1120-494B-8130-9B63945A2BCD}" sibTransId="{D1DAED80-603D-4601-BCA3-345910BD5C4F}"/>
    <dgm:cxn modelId="{855D10ED-C8FD-44E8-B564-9C8C9E886FF4}" type="presOf" srcId="{84E5E83C-D3EF-431D-B263-CA33D8313FC0}" destId="{EA1D0C79-FDF1-4067-ACD7-22E7E6A28609}" srcOrd="0" destOrd="0" presId="urn:microsoft.com/office/officeart/2005/8/layout/hierarchy1"/>
    <dgm:cxn modelId="{BE816B8F-4335-4E66-8827-2D36EE274566}" type="presParOf" srcId="{4F56FEF8-EF8C-4C1F-9AFA-3472D4A012BD}" destId="{233A1B42-63FA-4573-BFB5-8E3F25080FB1}" srcOrd="0" destOrd="0" presId="urn:microsoft.com/office/officeart/2005/8/layout/hierarchy1"/>
    <dgm:cxn modelId="{A9F242A9-849F-4EE0-9BEF-EAF208333046}" type="presParOf" srcId="{233A1B42-63FA-4573-BFB5-8E3F25080FB1}" destId="{C41C4B61-3440-4E5F-9EB2-BA02DBFC36DE}" srcOrd="0" destOrd="0" presId="urn:microsoft.com/office/officeart/2005/8/layout/hierarchy1"/>
    <dgm:cxn modelId="{F0FC8C38-BE24-46EE-8FD5-C01454E9FBAC}" type="presParOf" srcId="{C41C4B61-3440-4E5F-9EB2-BA02DBFC36DE}" destId="{63CADCAF-2BBD-4F31-9965-C691DE01652F}" srcOrd="0" destOrd="0" presId="urn:microsoft.com/office/officeart/2005/8/layout/hierarchy1"/>
    <dgm:cxn modelId="{4704A8B7-007C-4CB4-930F-6DB2372F650A}" type="presParOf" srcId="{C41C4B61-3440-4E5F-9EB2-BA02DBFC36DE}" destId="{13694D4A-C7CC-481C-9B3E-C85C5B319F3F}" srcOrd="1" destOrd="0" presId="urn:microsoft.com/office/officeart/2005/8/layout/hierarchy1"/>
    <dgm:cxn modelId="{5FAA85DF-EDDD-48F8-A2A9-F24BEBEFB757}" type="presParOf" srcId="{233A1B42-63FA-4573-BFB5-8E3F25080FB1}" destId="{4C36FA4F-13AF-4BFC-B4E5-F64921843307}" srcOrd="1" destOrd="0" presId="urn:microsoft.com/office/officeart/2005/8/layout/hierarchy1"/>
    <dgm:cxn modelId="{13D5A9A8-0D07-4A55-AF12-5A9338A0A97B}" type="presParOf" srcId="{4C36FA4F-13AF-4BFC-B4E5-F64921843307}" destId="{D306AFCD-1D37-4097-A2DF-471199A66429}" srcOrd="0" destOrd="0" presId="urn:microsoft.com/office/officeart/2005/8/layout/hierarchy1"/>
    <dgm:cxn modelId="{AA2F8000-543D-4591-9ECA-5E817D090948}" type="presParOf" srcId="{4C36FA4F-13AF-4BFC-B4E5-F64921843307}" destId="{2D58A15C-06D7-4899-A2CE-C1D019EDF5B0}" srcOrd="1" destOrd="0" presId="urn:microsoft.com/office/officeart/2005/8/layout/hierarchy1"/>
    <dgm:cxn modelId="{53DC6CD9-939C-4D37-94C8-7C8D115108AD}" type="presParOf" srcId="{2D58A15C-06D7-4899-A2CE-C1D019EDF5B0}" destId="{3AFF4525-0B02-4A45-BF49-9CC8CD11A6F1}" srcOrd="0" destOrd="0" presId="urn:microsoft.com/office/officeart/2005/8/layout/hierarchy1"/>
    <dgm:cxn modelId="{338BD662-946E-4163-A3B9-3EFA956F1B87}" type="presParOf" srcId="{3AFF4525-0B02-4A45-BF49-9CC8CD11A6F1}" destId="{C21E231E-F009-4095-8866-714E7840A9C8}" srcOrd="0" destOrd="0" presId="urn:microsoft.com/office/officeart/2005/8/layout/hierarchy1"/>
    <dgm:cxn modelId="{DB660AC2-E100-40D0-AD92-8BE7299B7E43}" type="presParOf" srcId="{3AFF4525-0B02-4A45-BF49-9CC8CD11A6F1}" destId="{8562D5A7-524C-479A-B241-6B5F55D2B991}" srcOrd="1" destOrd="0" presId="urn:microsoft.com/office/officeart/2005/8/layout/hierarchy1"/>
    <dgm:cxn modelId="{C006EFE2-111E-4983-A840-9D3247DA915E}" type="presParOf" srcId="{2D58A15C-06D7-4899-A2CE-C1D019EDF5B0}" destId="{F2E6CF56-8AAB-40C2-8E4A-E89C1EA589E9}" srcOrd="1" destOrd="0" presId="urn:microsoft.com/office/officeart/2005/8/layout/hierarchy1"/>
    <dgm:cxn modelId="{30D51CBC-5A41-48C3-AF62-D4A3D23C9D68}" type="presParOf" srcId="{4C36FA4F-13AF-4BFC-B4E5-F64921843307}" destId="{42F68A89-CF56-4492-884B-3F7A2B4570F6}" srcOrd="2" destOrd="0" presId="urn:microsoft.com/office/officeart/2005/8/layout/hierarchy1"/>
    <dgm:cxn modelId="{6043F7D7-0C82-4198-9BAD-89F3C10521BC}" type="presParOf" srcId="{4C36FA4F-13AF-4BFC-B4E5-F64921843307}" destId="{D0238275-48D9-439B-AC33-D24C400A2805}" srcOrd="3" destOrd="0" presId="urn:microsoft.com/office/officeart/2005/8/layout/hierarchy1"/>
    <dgm:cxn modelId="{103F629D-6AE0-4C55-B04A-AB447ADDDE8A}" type="presParOf" srcId="{D0238275-48D9-439B-AC33-D24C400A2805}" destId="{9E2C3D1D-8AC9-4BD7-B7AD-2C12E20FC21A}" srcOrd="0" destOrd="0" presId="urn:microsoft.com/office/officeart/2005/8/layout/hierarchy1"/>
    <dgm:cxn modelId="{19703772-25D9-44A4-800B-8449DC373921}" type="presParOf" srcId="{9E2C3D1D-8AC9-4BD7-B7AD-2C12E20FC21A}" destId="{9433FD82-5B9E-428E-8402-F66548633697}" srcOrd="0" destOrd="0" presId="urn:microsoft.com/office/officeart/2005/8/layout/hierarchy1"/>
    <dgm:cxn modelId="{9631D1F6-843E-41C7-9442-AF5E95920BA9}" type="presParOf" srcId="{9E2C3D1D-8AC9-4BD7-B7AD-2C12E20FC21A}" destId="{EA1D0C79-FDF1-4067-ACD7-22E7E6A28609}" srcOrd="1" destOrd="0" presId="urn:microsoft.com/office/officeart/2005/8/layout/hierarchy1"/>
    <dgm:cxn modelId="{9ACD3FE8-F60D-4199-906C-D1C1571628DA}" type="presParOf" srcId="{D0238275-48D9-439B-AC33-D24C400A2805}" destId="{486AC737-F215-40F4-AEB1-C496B29287FD}" srcOrd="1" destOrd="0" presId="urn:microsoft.com/office/officeart/2005/8/layout/hierarchy1"/>
    <dgm:cxn modelId="{B5EDBD3A-DD39-4AA0-ABBC-DBAA5A97B36D}" type="presParOf" srcId="{486AC737-F215-40F4-AEB1-C496B29287FD}" destId="{84B3D08E-D902-48E2-B00A-58C919E93917}" srcOrd="0" destOrd="0" presId="urn:microsoft.com/office/officeart/2005/8/layout/hierarchy1"/>
    <dgm:cxn modelId="{0CE8A89F-E592-43F4-9905-3DC7C123AA62}" type="presParOf" srcId="{486AC737-F215-40F4-AEB1-C496B29287FD}" destId="{F11CA77F-3057-48C0-A0F4-A7C689C3971D}" srcOrd="1" destOrd="0" presId="urn:microsoft.com/office/officeart/2005/8/layout/hierarchy1"/>
    <dgm:cxn modelId="{1784CCC8-2CEC-4B70-A655-10507BA55D76}" type="presParOf" srcId="{F11CA77F-3057-48C0-A0F4-A7C689C3971D}" destId="{2FF16615-D632-4723-B6D9-3A37D0A89017}" srcOrd="0" destOrd="0" presId="urn:microsoft.com/office/officeart/2005/8/layout/hierarchy1"/>
    <dgm:cxn modelId="{761F3792-1509-488C-A3BC-91199AAC46A1}" type="presParOf" srcId="{2FF16615-D632-4723-B6D9-3A37D0A89017}" destId="{4838EC16-31D6-4501-B0B2-DE3608BA07FF}" srcOrd="0" destOrd="0" presId="urn:microsoft.com/office/officeart/2005/8/layout/hierarchy1"/>
    <dgm:cxn modelId="{2B2CABF1-5D36-41D9-9054-BC37FF977242}" type="presParOf" srcId="{2FF16615-D632-4723-B6D9-3A37D0A89017}" destId="{EA6F0205-BF1C-4589-A6DD-66291FFE3031}" srcOrd="1" destOrd="0" presId="urn:microsoft.com/office/officeart/2005/8/layout/hierarchy1"/>
    <dgm:cxn modelId="{10FF5894-D6CE-4833-B13E-B17E9733E87E}" type="presParOf" srcId="{F11CA77F-3057-48C0-A0F4-A7C689C3971D}" destId="{8DC8FC00-18C8-421D-928D-47B19BD220ED}" srcOrd="1" destOrd="0" presId="urn:microsoft.com/office/officeart/2005/8/layout/hierarchy1"/>
    <dgm:cxn modelId="{3672F48F-E2A8-4D0B-A4BC-73F6A43D00C8}" type="presParOf" srcId="{486AC737-F215-40F4-AEB1-C496B29287FD}" destId="{2D22597D-92F9-4A34-824F-603B730FC04D}" srcOrd="2" destOrd="0" presId="urn:microsoft.com/office/officeart/2005/8/layout/hierarchy1"/>
    <dgm:cxn modelId="{FAF0320E-1CB0-44A5-8DDA-B87497D64835}" type="presParOf" srcId="{486AC737-F215-40F4-AEB1-C496B29287FD}" destId="{DBBF25D8-F604-4519-AA0B-4EC360C257B5}" srcOrd="3" destOrd="0" presId="urn:microsoft.com/office/officeart/2005/8/layout/hierarchy1"/>
    <dgm:cxn modelId="{F27FD194-36EC-46BF-8677-A7747900C42F}" type="presParOf" srcId="{DBBF25D8-F604-4519-AA0B-4EC360C257B5}" destId="{01C00119-743E-478E-9ACA-A1AE0FE3515A}" srcOrd="0" destOrd="0" presId="urn:microsoft.com/office/officeart/2005/8/layout/hierarchy1"/>
    <dgm:cxn modelId="{FED8F419-CC77-4EB4-B338-2E53D56249C5}" type="presParOf" srcId="{01C00119-743E-478E-9ACA-A1AE0FE3515A}" destId="{57C5A7F8-231A-43AD-9FB7-7CEA02FAA61A}" srcOrd="0" destOrd="0" presId="urn:microsoft.com/office/officeart/2005/8/layout/hierarchy1"/>
    <dgm:cxn modelId="{A01865E9-AD0B-4B60-BA33-74603DF9569F}" type="presParOf" srcId="{01C00119-743E-478E-9ACA-A1AE0FE3515A}" destId="{F37B11CA-6320-4301-BB09-D029882DA4C5}" srcOrd="1" destOrd="0" presId="urn:microsoft.com/office/officeart/2005/8/layout/hierarchy1"/>
    <dgm:cxn modelId="{7FD0A5F8-F3A7-4ADC-A5D0-E20D7B640B70}" type="presParOf" srcId="{DBBF25D8-F604-4519-AA0B-4EC360C257B5}" destId="{E5888136-5228-4B1E-9C4A-E22C388A321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E54852F-2F98-4941-81DE-DD80B27E92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FE32C0-B20F-4779-A94C-C9657C45B677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AB32955A-1120-494B-8130-9B63945A2BCD}" type="par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D1DAED80-603D-4601-BCA3-345910BD5C4F}" type="sib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2F701401-4F05-4F4D-B08A-E308EF1FBB8B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6F62DDA8-E905-449A-B5E5-53ACD90059CF}" type="par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792DEA86-FED6-4FB1-9063-25BD019CA846}" type="sib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84E5E83C-D3EF-431D-B263-CA33D8313FC0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93379CBD-DD64-4383-A5FB-FEA195B8CFA7}" type="par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18CC0C0C-748B-49B8-ABE7-08D9A57FB2FD}" type="sib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0002DFF7-C553-43CA-B6F0-E227BDB0EC96}">
      <dgm:prSet/>
      <dgm:spPr/>
      <dgm:t>
        <a:bodyPr/>
        <a:lstStyle/>
        <a:p>
          <a:r>
            <a:rPr lang="en-US" altLang="zh-CN"/>
            <a:t>E</a:t>
          </a:r>
          <a:endParaRPr lang="zh-CN" altLang="en-US"/>
        </a:p>
      </dgm:t>
    </dgm:pt>
    <dgm:pt modelId="{8BB53ADC-E51D-480F-A48E-E3CD3CA47B2E}" type="parTrans" cxnId="{79CEF669-B5FB-40AE-A6C1-2897E6A2710B}">
      <dgm:prSet/>
      <dgm:spPr/>
      <dgm:t>
        <a:bodyPr/>
        <a:lstStyle/>
        <a:p>
          <a:endParaRPr lang="zh-CN" altLang="en-US"/>
        </a:p>
      </dgm:t>
    </dgm:pt>
    <dgm:pt modelId="{C660EC4D-73E1-448E-A36F-D3DED6B60015}" type="sibTrans" cxnId="{79CEF669-B5FB-40AE-A6C1-2897E6A2710B}">
      <dgm:prSet/>
      <dgm:spPr/>
      <dgm:t>
        <a:bodyPr/>
        <a:lstStyle/>
        <a:p>
          <a:endParaRPr lang="zh-CN" altLang="en-US"/>
        </a:p>
      </dgm:t>
    </dgm:pt>
    <dgm:pt modelId="{EE3FE4F6-0A79-457B-B528-762F882F8DBC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FB058886-84B5-4CF4-BDDF-BA9FAE1ED157}" type="parTrans" cxnId="{44E53D8C-46E0-4E6F-A3D2-48506E3219C6}">
      <dgm:prSet/>
      <dgm:spPr/>
      <dgm:t>
        <a:bodyPr/>
        <a:lstStyle/>
        <a:p>
          <a:endParaRPr lang="zh-CN" altLang="en-US"/>
        </a:p>
      </dgm:t>
    </dgm:pt>
    <dgm:pt modelId="{B2DA06CE-9FFF-4F61-A9B5-FE05D643C371}" type="sibTrans" cxnId="{44E53D8C-46E0-4E6F-A3D2-48506E3219C6}">
      <dgm:prSet/>
      <dgm:spPr/>
      <dgm:t>
        <a:bodyPr/>
        <a:lstStyle/>
        <a:p>
          <a:endParaRPr lang="zh-CN" altLang="en-US"/>
        </a:p>
      </dgm:t>
    </dgm:pt>
    <dgm:pt modelId="{8503ADB5-BA26-481F-9ECB-EEE9DC1ED84E}">
      <dgm:prSet/>
      <dgm:spPr/>
      <dgm:t>
        <a:bodyPr/>
        <a:lstStyle/>
        <a:p>
          <a:r>
            <a:rPr lang="en-US" altLang="zh-CN"/>
            <a:t>F</a:t>
          </a:r>
          <a:endParaRPr lang="zh-CN" altLang="en-US"/>
        </a:p>
      </dgm:t>
    </dgm:pt>
    <dgm:pt modelId="{29342274-A29A-4D4F-A1BF-7CC54CE1C199}" type="parTrans" cxnId="{09F549FA-A8EA-4121-B26B-757EEF40EEC3}">
      <dgm:prSet/>
      <dgm:spPr/>
      <dgm:t>
        <a:bodyPr/>
        <a:lstStyle/>
        <a:p>
          <a:endParaRPr lang="zh-CN" altLang="en-US"/>
        </a:p>
      </dgm:t>
    </dgm:pt>
    <dgm:pt modelId="{D4117BEC-FA9C-44F2-8BCE-0E435C887D1C}" type="sibTrans" cxnId="{09F549FA-A8EA-4121-B26B-757EEF40EEC3}">
      <dgm:prSet/>
      <dgm:spPr/>
      <dgm:t>
        <a:bodyPr/>
        <a:lstStyle/>
        <a:p>
          <a:endParaRPr lang="zh-CN" altLang="en-US"/>
        </a:p>
      </dgm:t>
    </dgm:pt>
    <dgm:pt modelId="{4F56FEF8-EF8C-4C1F-9AFA-3472D4A012BD}" type="pres">
      <dgm:prSet presAssocID="{5E54852F-2F98-4941-81DE-DD80B27E92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3A1B42-63FA-4573-BFB5-8E3F25080FB1}" type="pres">
      <dgm:prSet presAssocID="{2EFE32C0-B20F-4779-A94C-C9657C45B677}" presName="hierRoot1" presStyleCnt="0"/>
      <dgm:spPr/>
    </dgm:pt>
    <dgm:pt modelId="{C41C4B61-3440-4E5F-9EB2-BA02DBFC36DE}" type="pres">
      <dgm:prSet presAssocID="{2EFE32C0-B20F-4779-A94C-C9657C45B677}" presName="composite" presStyleCnt="0"/>
      <dgm:spPr/>
    </dgm:pt>
    <dgm:pt modelId="{63CADCAF-2BBD-4F31-9965-C691DE01652F}" type="pres">
      <dgm:prSet presAssocID="{2EFE32C0-B20F-4779-A94C-C9657C45B677}" presName="background" presStyleLbl="node0" presStyleIdx="0" presStyleCnt="1"/>
      <dgm:spPr/>
    </dgm:pt>
    <dgm:pt modelId="{13694D4A-C7CC-481C-9B3E-C85C5B319F3F}" type="pres">
      <dgm:prSet presAssocID="{2EFE32C0-B20F-4779-A94C-C9657C45B677}" presName="text" presStyleLbl="fgAcc0" presStyleIdx="0" presStyleCnt="1">
        <dgm:presLayoutVars>
          <dgm:chPref val="3"/>
        </dgm:presLayoutVars>
      </dgm:prSet>
      <dgm:spPr/>
    </dgm:pt>
    <dgm:pt modelId="{4C36FA4F-13AF-4BFC-B4E5-F64921843307}" type="pres">
      <dgm:prSet presAssocID="{2EFE32C0-B20F-4779-A94C-C9657C45B677}" presName="hierChild2" presStyleCnt="0"/>
      <dgm:spPr/>
    </dgm:pt>
    <dgm:pt modelId="{D306AFCD-1D37-4097-A2DF-471199A66429}" type="pres">
      <dgm:prSet presAssocID="{6F62DDA8-E905-449A-B5E5-53ACD90059CF}" presName="Name10" presStyleLbl="parChTrans1D2" presStyleIdx="0" presStyleCnt="2"/>
      <dgm:spPr/>
    </dgm:pt>
    <dgm:pt modelId="{2D58A15C-06D7-4899-A2CE-C1D019EDF5B0}" type="pres">
      <dgm:prSet presAssocID="{2F701401-4F05-4F4D-B08A-E308EF1FBB8B}" presName="hierRoot2" presStyleCnt="0"/>
      <dgm:spPr/>
    </dgm:pt>
    <dgm:pt modelId="{3AFF4525-0B02-4A45-BF49-9CC8CD11A6F1}" type="pres">
      <dgm:prSet presAssocID="{2F701401-4F05-4F4D-B08A-E308EF1FBB8B}" presName="composite2" presStyleCnt="0"/>
      <dgm:spPr/>
    </dgm:pt>
    <dgm:pt modelId="{C21E231E-F009-4095-8866-714E7840A9C8}" type="pres">
      <dgm:prSet presAssocID="{2F701401-4F05-4F4D-B08A-E308EF1FBB8B}" presName="background2" presStyleLbl="node2" presStyleIdx="0" presStyleCnt="2"/>
      <dgm:spPr/>
    </dgm:pt>
    <dgm:pt modelId="{8562D5A7-524C-479A-B241-6B5F55D2B991}" type="pres">
      <dgm:prSet presAssocID="{2F701401-4F05-4F4D-B08A-E308EF1FBB8B}" presName="text2" presStyleLbl="fgAcc2" presStyleIdx="0" presStyleCnt="2" custLinFactNeighborX="-37381">
        <dgm:presLayoutVars>
          <dgm:chPref val="3"/>
        </dgm:presLayoutVars>
      </dgm:prSet>
      <dgm:spPr/>
    </dgm:pt>
    <dgm:pt modelId="{F2E6CF56-8AAB-40C2-8E4A-E89C1EA589E9}" type="pres">
      <dgm:prSet presAssocID="{2F701401-4F05-4F4D-B08A-E308EF1FBB8B}" presName="hierChild3" presStyleCnt="0"/>
      <dgm:spPr/>
    </dgm:pt>
    <dgm:pt modelId="{EC9BFE1D-497C-4383-8F19-D956B46BDAB1}" type="pres">
      <dgm:prSet presAssocID="{FB058886-84B5-4CF4-BDDF-BA9FAE1ED157}" presName="Name17" presStyleLbl="parChTrans1D3" presStyleIdx="0" presStyleCnt="2"/>
      <dgm:spPr/>
    </dgm:pt>
    <dgm:pt modelId="{E3C708AD-F7A0-4815-9485-703898F0A924}" type="pres">
      <dgm:prSet presAssocID="{EE3FE4F6-0A79-457B-B528-762F882F8DBC}" presName="hierRoot3" presStyleCnt="0"/>
      <dgm:spPr/>
    </dgm:pt>
    <dgm:pt modelId="{7C6F9C42-8E12-4FD2-9D4B-6072CFD65C19}" type="pres">
      <dgm:prSet presAssocID="{EE3FE4F6-0A79-457B-B528-762F882F8DBC}" presName="composite3" presStyleCnt="0"/>
      <dgm:spPr/>
    </dgm:pt>
    <dgm:pt modelId="{CCDA600D-667C-4853-A95C-5E5F5DE82519}" type="pres">
      <dgm:prSet presAssocID="{EE3FE4F6-0A79-457B-B528-762F882F8DBC}" presName="background3" presStyleLbl="node3" presStyleIdx="0" presStyleCnt="2"/>
      <dgm:spPr/>
    </dgm:pt>
    <dgm:pt modelId="{15EBD20D-06A6-4B71-88CF-DAFA6907D603}" type="pres">
      <dgm:prSet presAssocID="{EE3FE4F6-0A79-457B-B528-762F882F8DBC}" presName="text3" presStyleLbl="fgAcc3" presStyleIdx="0" presStyleCnt="2">
        <dgm:presLayoutVars>
          <dgm:chPref val="3"/>
        </dgm:presLayoutVars>
      </dgm:prSet>
      <dgm:spPr/>
    </dgm:pt>
    <dgm:pt modelId="{2B133208-724E-4F6C-943E-8CBC6DE0AF48}" type="pres">
      <dgm:prSet presAssocID="{EE3FE4F6-0A79-457B-B528-762F882F8DBC}" presName="hierChild4" presStyleCnt="0"/>
      <dgm:spPr/>
    </dgm:pt>
    <dgm:pt modelId="{EA9F53A3-6BB7-46E6-AE1C-EB9A9C78489D}" type="pres">
      <dgm:prSet presAssocID="{29342274-A29A-4D4F-A1BF-7CC54CE1C199}" presName="Name23" presStyleLbl="parChTrans1D4" presStyleIdx="0" presStyleCnt="1"/>
      <dgm:spPr/>
    </dgm:pt>
    <dgm:pt modelId="{F40E1038-4BB3-49FA-A40B-6090CDFDCDD5}" type="pres">
      <dgm:prSet presAssocID="{8503ADB5-BA26-481F-9ECB-EEE9DC1ED84E}" presName="hierRoot4" presStyleCnt="0"/>
      <dgm:spPr/>
    </dgm:pt>
    <dgm:pt modelId="{EDF99C4C-F0EC-42D9-8829-9C7700FBA8D4}" type="pres">
      <dgm:prSet presAssocID="{8503ADB5-BA26-481F-9ECB-EEE9DC1ED84E}" presName="composite4" presStyleCnt="0"/>
      <dgm:spPr/>
    </dgm:pt>
    <dgm:pt modelId="{B6192F87-61AD-4947-AA44-4D5DA5B6EDC3}" type="pres">
      <dgm:prSet presAssocID="{8503ADB5-BA26-481F-9ECB-EEE9DC1ED84E}" presName="background4" presStyleLbl="node4" presStyleIdx="0" presStyleCnt="1"/>
      <dgm:spPr/>
    </dgm:pt>
    <dgm:pt modelId="{42A8D0F6-BDDC-4EF5-BB32-93AC5F5A6B1B}" type="pres">
      <dgm:prSet presAssocID="{8503ADB5-BA26-481F-9ECB-EEE9DC1ED84E}" presName="text4" presStyleLbl="fgAcc4" presStyleIdx="0" presStyleCnt="1" custLinFactNeighborX="-96407" custLinFactNeighborY="-3301">
        <dgm:presLayoutVars>
          <dgm:chPref val="3"/>
        </dgm:presLayoutVars>
      </dgm:prSet>
      <dgm:spPr/>
    </dgm:pt>
    <dgm:pt modelId="{8594ACF5-8199-43CD-AE48-D131972228E7}" type="pres">
      <dgm:prSet presAssocID="{8503ADB5-BA26-481F-9ECB-EEE9DC1ED84E}" presName="hierChild5" presStyleCnt="0"/>
      <dgm:spPr/>
    </dgm:pt>
    <dgm:pt modelId="{2A5637DA-0149-403F-ACC8-6CB6F554E6D0}" type="pres">
      <dgm:prSet presAssocID="{8BB53ADC-E51D-480F-A48E-E3CD3CA47B2E}" presName="Name17" presStyleLbl="parChTrans1D3" presStyleIdx="1" presStyleCnt="2"/>
      <dgm:spPr/>
    </dgm:pt>
    <dgm:pt modelId="{B700AA55-6151-4FDB-BF24-D4C21DE1AD1D}" type="pres">
      <dgm:prSet presAssocID="{0002DFF7-C553-43CA-B6F0-E227BDB0EC96}" presName="hierRoot3" presStyleCnt="0"/>
      <dgm:spPr/>
    </dgm:pt>
    <dgm:pt modelId="{DFEE4CC7-9DD6-4CF6-BFCB-E4A1F4B54FAB}" type="pres">
      <dgm:prSet presAssocID="{0002DFF7-C553-43CA-B6F0-E227BDB0EC96}" presName="composite3" presStyleCnt="0"/>
      <dgm:spPr/>
    </dgm:pt>
    <dgm:pt modelId="{10FD79A8-D721-4203-A096-32BB5363FA62}" type="pres">
      <dgm:prSet presAssocID="{0002DFF7-C553-43CA-B6F0-E227BDB0EC96}" presName="background3" presStyleLbl="node3" presStyleIdx="1" presStyleCnt="2"/>
      <dgm:spPr/>
    </dgm:pt>
    <dgm:pt modelId="{79F5D403-67DD-42D7-9E7E-050568356427}" type="pres">
      <dgm:prSet presAssocID="{0002DFF7-C553-43CA-B6F0-E227BDB0EC96}" presName="text3" presStyleLbl="fgAcc3" presStyleIdx="1" presStyleCnt="2">
        <dgm:presLayoutVars>
          <dgm:chPref val="3"/>
        </dgm:presLayoutVars>
      </dgm:prSet>
      <dgm:spPr/>
    </dgm:pt>
    <dgm:pt modelId="{12D94483-5DBA-482C-8BF2-2C680F113BD0}" type="pres">
      <dgm:prSet presAssocID="{0002DFF7-C553-43CA-B6F0-E227BDB0EC96}" presName="hierChild4" presStyleCnt="0"/>
      <dgm:spPr/>
    </dgm:pt>
    <dgm:pt modelId="{42F68A89-CF56-4492-884B-3F7A2B4570F6}" type="pres">
      <dgm:prSet presAssocID="{93379CBD-DD64-4383-A5FB-FEA195B8CFA7}" presName="Name10" presStyleLbl="parChTrans1D2" presStyleIdx="1" presStyleCnt="2"/>
      <dgm:spPr/>
    </dgm:pt>
    <dgm:pt modelId="{D0238275-48D9-439B-AC33-D24C400A2805}" type="pres">
      <dgm:prSet presAssocID="{84E5E83C-D3EF-431D-B263-CA33D8313FC0}" presName="hierRoot2" presStyleCnt="0"/>
      <dgm:spPr/>
    </dgm:pt>
    <dgm:pt modelId="{9E2C3D1D-8AC9-4BD7-B7AD-2C12E20FC21A}" type="pres">
      <dgm:prSet presAssocID="{84E5E83C-D3EF-431D-B263-CA33D8313FC0}" presName="composite2" presStyleCnt="0"/>
      <dgm:spPr/>
    </dgm:pt>
    <dgm:pt modelId="{9433FD82-5B9E-428E-8402-F66548633697}" type="pres">
      <dgm:prSet presAssocID="{84E5E83C-D3EF-431D-B263-CA33D8313FC0}" presName="background2" presStyleLbl="node2" presStyleIdx="1" presStyleCnt="2"/>
      <dgm:spPr/>
    </dgm:pt>
    <dgm:pt modelId="{EA1D0C79-FDF1-4067-ACD7-22E7E6A28609}" type="pres">
      <dgm:prSet presAssocID="{84E5E83C-D3EF-431D-B263-CA33D8313FC0}" presName="text2" presStyleLbl="fgAcc2" presStyleIdx="1" presStyleCnt="2" custLinFactNeighborX="40129">
        <dgm:presLayoutVars>
          <dgm:chPref val="3"/>
        </dgm:presLayoutVars>
      </dgm:prSet>
      <dgm:spPr/>
    </dgm:pt>
    <dgm:pt modelId="{486AC737-F215-40F4-AEB1-C496B29287FD}" type="pres">
      <dgm:prSet presAssocID="{84E5E83C-D3EF-431D-B263-CA33D8313FC0}" presName="hierChild3" presStyleCnt="0"/>
      <dgm:spPr/>
    </dgm:pt>
  </dgm:ptLst>
  <dgm:cxnLst>
    <dgm:cxn modelId="{70252005-8B42-4DCA-A114-39F716D60CC7}" type="presOf" srcId="{6F62DDA8-E905-449A-B5E5-53ACD90059CF}" destId="{D306AFCD-1D37-4097-A2DF-471199A66429}" srcOrd="0" destOrd="0" presId="urn:microsoft.com/office/officeart/2005/8/layout/hierarchy1"/>
    <dgm:cxn modelId="{5C78490A-475E-4732-BB2F-5B76A23CD556}" type="presOf" srcId="{5E54852F-2F98-4941-81DE-DD80B27E921B}" destId="{4F56FEF8-EF8C-4C1F-9AFA-3472D4A012BD}" srcOrd="0" destOrd="0" presId="urn:microsoft.com/office/officeart/2005/8/layout/hierarchy1"/>
    <dgm:cxn modelId="{62777C15-AC3A-492E-9B17-4F5B6C7D7EB9}" type="presOf" srcId="{2F701401-4F05-4F4D-B08A-E308EF1FBB8B}" destId="{8562D5A7-524C-479A-B241-6B5F55D2B991}" srcOrd="0" destOrd="0" presId="urn:microsoft.com/office/officeart/2005/8/layout/hierarchy1"/>
    <dgm:cxn modelId="{B8D00B2A-C983-448A-B212-079B488DF219}" type="presOf" srcId="{EE3FE4F6-0A79-457B-B528-762F882F8DBC}" destId="{15EBD20D-06A6-4B71-88CF-DAFA6907D603}" srcOrd="0" destOrd="0" presId="urn:microsoft.com/office/officeart/2005/8/layout/hierarchy1"/>
    <dgm:cxn modelId="{4E084364-8B6B-4925-9D19-5D63B16F9B04}" type="presOf" srcId="{93379CBD-DD64-4383-A5FB-FEA195B8CFA7}" destId="{42F68A89-CF56-4492-884B-3F7A2B4570F6}" srcOrd="0" destOrd="0" presId="urn:microsoft.com/office/officeart/2005/8/layout/hierarchy1"/>
    <dgm:cxn modelId="{A865DE45-2E8E-4E09-B2C6-38F4D2C1D0E8}" srcId="{2EFE32C0-B20F-4779-A94C-C9657C45B677}" destId="{84E5E83C-D3EF-431D-B263-CA33D8313FC0}" srcOrd="1" destOrd="0" parTransId="{93379CBD-DD64-4383-A5FB-FEA195B8CFA7}" sibTransId="{18CC0C0C-748B-49B8-ABE7-08D9A57FB2FD}"/>
    <dgm:cxn modelId="{79CEF669-B5FB-40AE-A6C1-2897E6A2710B}" srcId="{2F701401-4F05-4F4D-B08A-E308EF1FBB8B}" destId="{0002DFF7-C553-43CA-B6F0-E227BDB0EC96}" srcOrd="1" destOrd="0" parTransId="{8BB53ADC-E51D-480F-A48E-E3CD3CA47B2E}" sibTransId="{C660EC4D-73E1-448E-A36F-D3DED6B60015}"/>
    <dgm:cxn modelId="{EAB6104F-49A8-469B-A7FF-93F2C30AA327}" type="presOf" srcId="{8BB53ADC-E51D-480F-A48E-E3CD3CA47B2E}" destId="{2A5637DA-0149-403F-ACC8-6CB6F554E6D0}" srcOrd="0" destOrd="0" presId="urn:microsoft.com/office/officeart/2005/8/layout/hierarchy1"/>
    <dgm:cxn modelId="{7B2CE254-CF55-47EB-B7DE-DAF1A8296D20}" type="presOf" srcId="{2EFE32C0-B20F-4779-A94C-C9657C45B677}" destId="{13694D4A-C7CC-481C-9B3E-C85C5B319F3F}" srcOrd="0" destOrd="0" presId="urn:microsoft.com/office/officeart/2005/8/layout/hierarchy1"/>
    <dgm:cxn modelId="{5153A67D-C3C5-475E-AE07-B80B686E35CA}" type="presOf" srcId="{0002DFF7-C553-43CA-B6F0-E227BDB0EC96}" destId="{79F5D403-67DD-42D7-9E7E-050568356427}" srcOrd="0" destOrd="0" presId="urn:microsoft.com/office/officeart/2005/8/layout/hierarchy1"/>
    <dgm:cxn modelId="{44E53D8C-46E0-4E6F-A3D2-48506E3219C6}" srcId="{2F701401-4F05-4F4D-B08A-E308EF1FBB8B}" destId="{EE3FE4F6-0A79-457B-B528-762F882F8DBC}" srcOrd="0" destOrd="0" parTransId="{FB058886-84B5-4CF4-BDDF-BA9FAE1ED157}" sibTransId="{B2DA06CE-9FFF-4F61-A9B5-FE05D643C371}"/>
    <dgm:cxn modelId="{8853CE9A-F980-41FE-B329-9367E6F276F2}" type="presOf" srcId="{8503ADB5-BA26-481F-9ECB-EEE9DC1ED84E}" destId="{42A8D0F6-BDDC-4EF5-BB32-93AC5F5A6B1B}" srcOrd="0" destOrd="0" presId="urn:microsoft.com/office/officeart/2005/8/layout/hierarchy1"/>
    <dgm:cxn modelId="{F19068B7-E4C0-45CF-A00B-D23D32A77C3B}" type="presOf" srcId="{FB058886-84B5-4CF4-BDDF-BA9FAE1ED157}" destId="{EC9BFE1D-497C-4383-8F19-D956B46BDAB1}" srcOrd="0" destOrd="0" presId="urn:microsoft.com/office/officeart/2005/8/layout/hierarchy1"/>
    <dgm:cxn modelId="{CDC33FBD-4E2B-4C7E-A24C-393906D5710F}" srcId="{2EFE32C0-B20F-4779-A94C-C9657C45B677}" destId="{2F701401-4F05-4F4D-B08A-E308EF1FBB8B}" srcOrd="0" destOrd="0" parTransId="{6F62DDA8-E905-449A-B5E5-53ACD90059CF}" sibTransId="{792DEA86-FED6-4FB1-9063-25BD019CA846}"/>
    <dgm:cxn modelId="{B49AEBC4-5D00-472D-A85F-42D2BBE66873}" type="presOf" srcId="{29342274-A29A-4D4F-A1BF-7CC54CE1C199}" destId="{EA9F53A3-6BB7-46E6-AE1C-EB9A9C78489D}" srcOrd="0" destOrd="0" presId="urn:microsoft.com/office/officeart/2005/8/layout/hierarchy1"/>
    <dgm:cxn modelId="{ADBFB1DF-267F-4480-A12D-D817F7EAEB96}" type="presOf" srcId="{84E5E83C-D3EF-431D-B263-CA33D8313FC0}" destId="{EA1D0C79-FDF1-4067-ACD7-22E7E6A28609}" srcOrd="0" destOrd="0" presId="urn:microsoft.com/office/officeart/2005/8/layout/hierarchy1"/>
    <dgm:cxn modelId="{4A3724E7-4D2F-4EF6-8369-B590FB71D98B}" srcId="{5E54852F-2F98-4941-81DE-DD80B27E921B}" destId="{2EFE32C0-B20F-4779-A94C-C9657C45B677}" srcOrd="0" destOrd="0" parTransId="{AB32955A-1120-494B-8130-9B63945A2BCD}" sibTransId="{D1DAED80-603D-4601-BCA3-345910BD5C4F}"/>
    <dgm:cxn modelId="{09F549FA-A8EA-4121-B26B-757EEF40EEC3}" srcId="{EE3FE4F6-0A79-457B-B528-762F882F8DBC}" destId="{8503ADB5-BA26-481F-9ECB-EEE9DC1ED84E}" srcOrd="0" destOrd="0" parTransId="{29342274-A29A-4D4F-A1BF-7CC54CE1C199}" sibTransId="{D4117BEC-FA9C-44F2-8BCE-0E435C887D1C}"/>
    <dgm:cxn modelId="{E469D46D-CE7D-4D1B-8948-6B510DA3885C}" type="presParOf" srcId="{4F56FEF8-EF8C-4C1F-9AFA-3472D4A012BD}" destId="{233A1B42-63FA-4573-BFB5-8E3F25080FB1}" srcOrd="0" destOrd="0" presId="urn:microsoft.com/office/officeart/2005/8/layout/hierarchy1"/>
    <dgm:cxn modelId="{A320E620-958A-4B1A-9986-24FAE6BC094C}" type="presParOf" srcId="{233A1B42-63FA-4573-BFB5-8E3F25080FB1}" destId="{C41C4B61-3440-4E5F-9EB2-BA02DBFC36DE}" srcOrd="0" destOrd="0" presId="urn:microsoft.com/office/officeart/2005/8/layout/hierarchy1"/>
    <dgm:cxn modelId="{E2739F3C-2889-49E5-9251-1FD825E89FFD}" type="presParOf" srcId="{C41C4B61-3440-4E5F-9EB2-BA02DBFC36DE}" destId="{63CADCAF-2BBD-4F31-9965-C691DE01652F}" srcOrd="0" destOrd="0" presId="urn:microsoft.com/office/officeart/2005/8/layout/hierarchy1"/>
    <dgm:cxn modelId="{5825C219-6C79-4934-8541-B57A1F7F010C}" type="presParOf" srcId="{C41C4B61-3440-4E5F-9EB2-BA02DBFC36DE}" destId="{13694D4A-C7CC-481C-9B3E-C85C5B319F3F}" srcOrd="1" destOrd="0" presId="urn:microsoft.com/office/officeart/2005/8/layout/hierarchy1"/>
    <dgm:cxn modelId="{6A9BC895-A5BA-48CB-9200-F4A8A0476192}" type="presParOf" srcId="{233A1B42-63FA-4573-BFB5-8E3F25080FB1}" destId="{4C36FA4F-13AF-4BFC-B4E5-F64921843307}" srcOrd="1" destOrd="0" presId="urn:microsoft.com/office/officeart/2005/8/layout/hierarchy1"/>
    <dgm:cxn modelId="{F1DB1964-3BC7-4E5A-A691-F4D4EBCCC922}" type="presParOf" srcId="{4C36FA4F-13AF-4BFC-B4E5-F64921843307}" destId="{D306AFCD-1D37-4097-A2DF-471199A66429}" srcOrd="0" destOrd="0" presId="urn:microsoft.com/office/officeart/2005/8/layout/hierarchy1"/>
    <dgm:cxn modelId="{70BF8CFE-4907-461D-AE16-F6F514CBAD37}" type="presParOf" srcId="{4C36FA4F-13AF-4BFC-B4E5-F64921843307}" destId="{2D58A15C-06D7-4899-A2CE-C1D019EDF5B0}" srcOrd="1" destOrd="0" presId="urn:microsoft.com/office/officeart/2005/8/layout/hierarchy1"/>
    <dgm:cxn modelId="{A275CBF4-068A-4D8E-BBDE-DE3E524876F7}" type="presParOf" srcId="{2D58A15C-06D7-4899-A2CE-C1D019EDF5B0}" destId="{3AFF4525-0B02-4A45-BF49-9CC8CD11A6F1}" srcOrd="0" destOrd="0" presId="urn:microsoft.com/office/officeart/2005/8/layout/hierarchy1"/>
    <dgm:cxn modelId="{BCEF42C8-4FFA-4779-A250-368F9E2F7E9C}" type="presParOf" srcId="{3AFF4525-0B02-4A45-BF49-9CC8CD11A6F1}" destId="{C21E231E-F009-4095-8866-714E7840A9C8}" srcOrd="0" destOrd="0" presId="urn:microsoft.com/office/officeart/2005/8/layout/hierarchy1"/>
    <dgm:cxn modelId="{1DB52EAD-0A3D-4F22-880B-C1BB21706AB3}" type="presParOf" srcId="{3AFF4525-0B02-4A45-BF49-9CC8CD11A6F1}" destId="{8562D5A7-524C-479A-B241-6B5F55D2B991}" srcOrd="1" destOrd="0" presId="urn:microsoft.com/office/officeart/2005/8/layout/hierarchy1"/>
    <dgm:cxn modelId="{A66E3281-BFAC-4FD1-9673-42EF0722CCE3}" type="presParOf" srcId="{2D58A15C-06D7-4899-A2CE-C1D019EDF5B0}" destId="{F2E6CF56-8AAB-40C2-8E4A-E89C1EA589E9}" srcOrd="1" destOrd="0" presId="urn:microsoft.com/office/officeart/2005/8/layout/hierarchy1"/>
    <dgm:cxn modelId="{3FDD90E6-D527-4675-B92C-20B6FB8E777D}" type="presParOf" srcId="{F2E6CF56-8AAB-40C2-8E4A-E89C1EA589E9}" destId="{EC9BFE1D-497C-4383-8F19-D956B46BDAB1}" srcOrd="0" destOrd="0" presId="urn:microsoft.com/office/officeart/2005/8/layout/hierarchy1"/>
    <dgm:cxn modelId="{3ED2CD1C-C33F-40FC-AEE8-CF38ED658722}" type="presParOf" srcId="{F2E6CF56-8AAB-40C2-8E4A-E89C1EA589E9}" destId="{E3C708AD-F7A0-4815-9485-703898F0A924}" srcOrd="1" destOrd="0" presId="urn:microsoft.com/office/officeart/2005/8/layout/hierarchy1"/>
    <dgm:cxn modelId="{86E7400E-1EB7-4A24-94E8-54BA5CB5EC16}" type="presParOf" srcId="{E3C708AD-F7A0-4815-9485-703898F0A924}" destId="{7C6F9C42-8E12-4FD2-9D4B-6072CFD65C19}" srcOrd="0" destOrd="0" presId="urn:microsoft.com/office/officeart/2005/8/layout/hierarchy1"/>
    <dgm:cxn modelId="{72263FAC-B894-4BAC-A443-FDAAAF85F0D3}" type="presParOf" srcId="{7C6F9C42-8E12-4FD2-9D4B-6072CFD65C19}" destId="{CCDA600D-667C-4853-A95C-5E5F5DE82519}" srcOrd="0" destOrd="0" presId="urn:microsoft.com/office/officeart/2005/8/layout/hierarchy1"/>
    <dgm:cxn modelId="{42B66A06-A1AE-4600-BC58-4EC5481DECE4}" type="presParOf" srcId="{7C6F9C42-8E12-4FD2-9D4B-6072CFD65C19}" destId="{15EBD20D-06A6-4B71-88CF-DAFA6907D603}" srcOrd="1" destOrd="0" presId="urn:microsoft.com/office/officeart/2005/8/layout/hierarchy1"/>
    <dgm:cxn modelId="{879E2F7A-069B-4ACF-852B-831FEB6E6B51}" type="presParOf" srcId="{E3C708AD-F7A0-4815-9485-703898F0A924}" destId="{2B133208-724E-4F6C-943E-8CBC6DE0AF48}" srcOrd="1" destOrd="0" presId="urn:microsoft.com/office/officeart/2005/8/layout/hierarchy1"/>
    <dgm:cxn modelId="{4FD59D97-D972-4BF0-AFDD-ADC5C27D38AD}" type="presParOf" srcId="{2B133208-724E-4F6C-943E-8CBC6DE0AF48}" destId="{EA9F53A3-6BB7-46E6-AE1C-EB9A9C78489D}" srcOrd="0" destOrd="0" presId="urn:microsoft.com/office/officeart/2005/8/layout/hierarchy1"/>
    <dgm:cxn modelId="{DB8E77F7-C766-4DEF-AF62-5D801335651A}" type="presParOf" srcId="{2B133208-724E-4F6C-943E-8CBC6DE0AF48}" destId="{F40E1038-4BB3-49FA-A40B-6090CDFDCDD5}" srcOrd="1" destOrd="0" presId="urn:microsoft.com/office/officeart/2005/8/layout/hierarchy1"/>
    <dgm:cxn modelId="{D8E3DB1A-6D83-4B16-AA95-940A72F266BB}" type="presParOf" srcId="{F40E1038-4BB3-49FA-A40B-6090CDFDCDD5}" destId="{EDF99C4C-F0EC-42D9-8829-9C7700FBA8D4}" srcOrd="0" destOrd="0" presId="urn:microsoft.com/office/officeart/2005/8/layout/hierarchy1"/>
    <dgm:cxn modelId="{1912E32C-4222-4DD1-B184-E4CE7BF9B411}" type="presParOf" srcId="{EDF99C4C-F0EC-42D9-8829-9C7700FBA8D4}" destId="{B6192F87-61AD-4947-AA44-4D5DA5B6EDC3}" srcOrd="0" destOrd="0" presId="urn:microsoft.com/office/officeart/2005/8/layout/hierarchy1"/>
    <dgm:cxn modelId="{3746AAA9-A565-4889-8CA4-01662F0369A7}" type="presParOf" srcId="{EDF99C4C-F0EC-42D9-8829-9C7700FBA8D4}" destId="{42A8D0F6-BDDC-4EF5-BB32-93AC5F5A6B1B}" srcOrd="1" destOrd="0" presId="urn:microsoft.com/office/officeart/2005/8/layout/hierarchy1"/>
    <dgm:cxn modelId="{CA49302E-CE75-4F9D-B8BC-7BA002C83379}" type="presParOf" srcId="{F40E1038-4BB3-49FA-A40B-6090CDFDCDD5}" destId="{8594ACF5-8199-43CD-AE48-D131972228E7}" srcOrd="1" destOrd="0" presId="urn:microsoft.com/office/officeart/2005/8/layout/hierarchy1"/>
    <dgm:cxn modelId="{C0D6A54B-B93E-4AAB-A3AD-4931D259D98D}" type="presParOf" srcId="{F2E6CF56-8AAB-40C2-8E4A-E89C1EA589E9}" destId="{2A5637DA-0149-403F-ACC8-6CB6F554E6D0}" srcOrd="2" destOrd="0" presId="urn:microsoft.com/office/officeart/2005/8/layout/hierarchy1"/>
    <dgm:cxn modelId="{6B90450A-3406-4F45-A5DD-FCB7FAB0CED9}" type="presParOf" srcId="{F2E6CF56-8AAB-40C2-8E4A-E89C1EA589E9}" destId="{B700AA55-6151-4FDB-BF24-D4C21DE1AD1D}" srcOrd="3" destOrd="0" presId="urn:microsoft.com/office/officeart/2005/8/layout/hierarchy1"/>
    <dgm:cxn modelId="{B85FBC51-816A-46F3-9483-5C394C8FF76E}" type="presParOf" srcId="{B700AA55-6151-4FDB-BF24-D4C21DE1AD1D}" destId="{DFEE4CC7-9DD6-4CF6-BFCB-E4A1F4B54FAB}" srcOrd="0" destOrd="0" presId="urn:microsoft.com/office/officeart/2005/8/layout/hierarchy1"/>
    <dgm:cxn modelId="{8C3A3A2F-CD8E-4394-957B-DD7B0E199BDF}" type="presParOf" srcId="{DFEE4CC7-9DD6-4CF6-BFCB-E4A1F4B54FAB}" destId="{10FD79A8-D721-4203-A096-32BB5363FA62}" srcOrd="0" destOrd="0" presId="urn:microsoft.com/office/officeart/2005/8/layout/hierarchy1"/>
    <dgm:cxn modelId="{B4CBF79C-91F9-49C6-AFC8-E46F3CB648E0}" type="presParOf" srcId="{DFEE4CC7-9DD6-4CF6-BFCB-E4A1F4B54FAB}" destId="{79F5D403-67DD-42D7-9E7E-050568356427}" srcOrd="1" destOrd="0" presId="urn:microsoft.com/office/officeart/2005/8/layout/hierarchy1"/>
    <dgm:cxn modelId="{A67E34B3-9DC9-48DB-BE55-C3DC6E11B103}" type="presParOf" srcId="{B700AA55-6151-4FDB-BF24-D4C21DE1AD1D}" destId="{12D94483-5DBA-482C-8BF2-2C680F113BD0}" srcOrd="1" destOrd="0" presId="urn:microsoft.com/office/officeart/2005/8/layout/hierarchy1"/>
    <dgm:cxn modelId="{B66EBDA9-AB78-4425-B9A4-0261084275A2}" type="presParOf" srcId="{4C36FA4F-13AF-4BFC-B4E5-F64921843307}" destId="{42F68A89-CF56-4492-884B-3F7A2B4570F6}" srcOrd="2" destOrd="0" presId="urn:microsoft.com/office/officeart/2005/8/layout/hierarchy1"/>
    <dgm:cxn modelId="{3047DF71-6FD1-430F-863E-7B7F16E235C8}" type="presParOf" srcId="{4C36FA4F-13AF-4BFC-B4E5-F64921843307}" destId="{D0238275-48D9-439B-AC33-D24C400A2805}" srcOrd="3" destOrd="0" presId="urn:microsoft.com/office/officeart/2005/8/layout/hierarchy1"/>
    <dgm:cxn modelId="{AB155BAB-635A-4FC0-9C86-7D6C65FC05EF}" type="presParOf" srcId="{D0238275-48D9-439B-AC33-D24C400A2805}" destId="{9E2C3D1D-8AC9-4BD7-B7AD-2C12E20FC21A}" srcOrd="0" destOrd="0" presId="urn:microsoft.com/office/officeart/2005/8/layout/hierarchy1"/>
    <dgm:cxn modelId="{57837DD1-6FDF-4C0F-8E05-70F94EB4DC33}" type="presParOf" srcId="{9E2C3D1D-8AC9-4BD7-B7AD-2C12E20FC21A}" destId="{9433FD82-5B9E-428E-8402-F66548633697}" srcOrd="0" destOrd="0" presId="urn:microsoft.com/office/officeart/2005/8/layout/hierarchy1"/>
    <dgm:cxn modelId="{37123BB0-182B-4A3A-8C7A-02600893C572}" type="presParOf" srcId="{9E2C3D1D-8AC9-4BD7-B7AD-2C12E20FC21A}" destId="{EA1D0C79-FDF1-4067-ACD7-22E7E6A28609}" srcOrd="1" destOrd="0" presId="urn:microsoft.com/office/officeart/2005/8/layout/hierarchy1"/>
    <dgm:cxn modelId="{563BF92D-EC20-4C17-9E69-565EF2681E64}" type="presParOf" srcId="{D0238275-48D9-439B-AC33-D24C400A2805}" destId="{486AC737-F215-40F4-AEB1-C496B29287F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6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E54852F-2F98-4941-81DE-DD80B27E92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FE32C0-B20F-4779-A94C-C9657C45B677}">
      <dgm:prSet phldrT="[文本]"/>
      <dgm:spPr/>
      <dgm:t>
        <a:bodyPr/>
        <a:lstStyle/>
        <a:p>
          <a:r>
            <a:rPr lang="en-US" altLang="zh-CN"/>
            <a:t>A1</a:t>
          </a:r>
          <a:endParaRPr lang="zh-CN" altLang="en-US"/>
        </a:p>
      </dgm:t>
    </dgm:pt>
    <dgm:pt modelId="{AB32955A-1120-494B-8130-9B63945A2BCD}" type="par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D1DAED80-603D-4601-BCA3-345910BD5C4F}" type="sib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2F701401-4F05-4F4D-B08A-E308EF1FBB8B}">
      <dgm:prSet phldrT="[文本]"/>
      <dgm:spPr/>
      <dgm:t>
        <a:bodyPr/>
        <a:lstStyle/>
        <a:p>
          <a:r>
            <a:rPr lang="en-US" altLang="zh-CN"/>
            <a:t>B2</a:t>
          </a:r>
          <a:endParaRPr lang="zh-CN" altLang="en-US"/>
        </a:p>
      </dgm:t>
    </dgm:pt>
    <dgm:pt modelId="{6F62DDA8-E905-449A-B5E5-53ACD90059CF}" type="par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792DEA86-FED6-4FB1-9063-25BD019CA846}" type="sib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65160B6E-30FB-42F1-A54B-9B1C344D9990}">
      <dgm:prSet phldrT="[文本]"/>
      <dgm:spPr/>
      <dgm:t>
        <a:bodyPr/>
        <a:lstStyle/>
        <a:p>
          <a:r>
            <a:rPr lang="en-US" altLang="zh-CN"/>
            <a:t>D4</a:t>
          </a:r>
          <a:endParaRPr lang="zh-CN" altLang="en-US"/>
        </a:p>
      </dgm:t>
    </dgm:pt>
    <dgm:pt modelId="{966A017D-8FEC-461C-9534-0A6DEC8B13E7}" type="par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520CE33D-845B-4AB1-9420-A028C0340473}" type="sib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0E3BA7BE-3846-4B00-9BF4-4AD75363F066}">
      <dgm:prSet phldrT="[文本]"/>
      <dgm:spPr/>
      <dgm:t>
        <a:bodyPr/>
        <a:lstStyle/>
        <a:p>
          <a:r>
            <a:rPr lang="en-US" altLang="zh-CN"/>
            <a:t>E5</a:t>
          </a:r>
          <a:endParaRPr lang="zh-CN" altLang="en-US"/>
        </a:p>
      </dgm:t>
    </dgm:pt>
    <dgm:pt modelId="{29B971D4-2812-4BE2-95A3-9427B321D545}" type="parTrans" cxnId="{91FD8427-3CB5-466D-9C39-6543B3E141F5}">
      <dgm:prSet/>
      <dgm:spPr/>
      <dgm:t>
        <a:bodyPr/>
        <a:lstStyle/>
        <a:p>
          <a:endParaRPr lang="zh-CN" altLang="en-US"/>
        </a:p>
      </dgm:t>
    </dgm:pt>
    <dgm:pt modelId="{F3B31881-6008-46FE-9D2B-5BCA82F4865F}" type="sibTrans" cxnId="{91FD8427-3CB5-466D-9C39-6543B3E141F5}">
      <dgm:prSet/>
      <dgm:spPr/>
      <dgm:t>
        <a:bodyPr/>
        <a:lstStyle/>
        <a:p>
          <a:endParaRPr lang="zh-CN" altLang="en-US"/>
        </a:p>
      </dgm:t>
    </dgm:pt>
    <dgm:pt modelId="{84E5E83C-D3EF-431D-B263-CA33D8313FC0}">
      <dgm:prSet phldrT="[文本]"/>
      <dgm:spPr/>
      <dgm:t>
        <a:bodyPr/>
        <a:lstStyle/>
        <a:p>
          <a:r>
            <a:rPr lang="en-US" altLang="zh-CN"/>
            <a:t>C3</a:t>
          </a:r>
          <a:endParaRPr lang="zh-CN" altLang="en-US"/>
        </a:p>
      </dgm:t>
    </dgm:pt>
    <dgm:pt modelId="{93379CBD-DD64-4383-A5FB-FEA195B8CFA7}" type="par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18CC0C0C-748B-49B8-ABE7-08D9A57FB2FD}" type="sib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756AFA52-4B44-4E50-BB74-C74771D4B5EE}">
      <dgm:prSet phldrT="[文本]"/>
      <dgm:spPr/>
      <dgm:t>
        <a:bodyPr/>
        <a:lstStyle/>
        <a:p>
          <a:r>
            <a:rPr lang="en-US" altLang="zh-CN"/>
            <a:t>F6</a:t>
          </a:r>
          <a:endParaRPr lang="zh-CN" altLang="en-US"/>
        </a:p>
      </dgm:t>
    </dgm:pt>
    <dgm:pt modelId="{0D651D7D-1ADE-4F3D-930C-24778280AFCD}" type="par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1BE0F29-7BC2-41F5-8852-E9703D227010}" type="sib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C1B9E4E-3D75-4C42-85B7-8ECD0D450576}">
      <dgm:prSet/>
      <dgm:spPr/>
      <dgm:t>
        <a:bodyPr/>
        <a:lstStyle/>
        <a:p>
          <a:r>
            <a:rPr lang="en-US" altLang="zh-CN"/>
            <a:t>G7</a:t>
          </a:r>
          <a:endParaRPr lang="zh-CN" altLang="en-US"/>
        </a:p>
      </dgm:t>
    </dgm:pt>
    <dgm:pt modelId="{4B16032A-B1AB-4118-ABE9-B7A762E86939}" type="parTrans" cxnId="{282A24C8-62E5-4F0E-8B22-93299F60FE92}">
      <dgm:prSet/>
      <dgm:spPr/>
      <dgm:t>
        <a:bodyPr/>
        <a:lstStyle/>
        <a:p>
          <a:endParaRPr lang="zh-CN" altLang="en-US"/>
        </a:p>
      </dgm:t>
    </dgm:pt>
    <dgm:pt modelId="{9948972E-95B7-422A-B575-84F29FE349C0}" type="sibTrans" cxnId="{282A24C8-62E5-4F0E-8B22-93299F60FE92}">
      <dgm:prSet/>
      <dgm:spPr/>
      <dgm:t>
        <a:bodyPr/>
        <a:lstStyle/>
        <a:p>
          <a:endParaRPr lang="zh-CN" altLang="en-US"/>
        </a:p>
      </dgm:t>
    </dgm:pt>
    <dgm:pt modelId="{2BB4C189-91E9-4A28-BD31-B29CCE62151A}">
      <dgm:prSet/>
      <dgm:spPr/>
      <dgm:t>
        <a:bodyPr/>
        <a:lstStyle/>
        <a:p>
          <a:r>
            <a:rPr lang="en-US" altLang="zh-CN"/>
            <a:t>H8</a:t>
          </a:r>
          <a:endParaRPr lang="zh-CN" altLang="en-US"/>
        </a:p>
      </dgm:t>
    </dgm:pt>
    <dgm:pt modelId="{2635659D-C452-4283-86CD-D48C65E00BEC}" type="par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6B7A5FA4-7118-48A4-9181-13E56F66E3AD}" type="sib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8549A29E-E7FF-4582-B082-65F55D6A624F}">
      <dgm:prSet/>
      <dgm:spPr/>
      <dgm:t>
        <a:bodyPr/>
        <a:lstStyle/>
        <a:p>
          <a:r>
            <a:rPr lang="en-US" altLang="zh-CN"/>
            <a:t>I9</a:t>
          </a:r>
          <a:endParaRPr lang="zh-CN" altLang="en-US"/>
        </a:p>
      </dgm:t>
    </dgm:pt>
    <dgm:pt modelId="{9E4EAF28-767C-4BED-9CFB-B842B036D3A4}" type="parTrans" cxnId="{E4C1547A-9144-4E29-BB1D-7BA5BD76F7DB}">
      <dgm:prSet/>
      <dgm:spPr/>
      <dgm:t>
        <a:bodyPr/>
        <a:lstStyle/>
        <a:p>
          <a:endParaRPr lang="zh-CN" altLang="en-US"/>
        </a:p>
      </dgm:t>
    </dgm:pt>
    <dgm:pt modelId="{9B913A92-7E5B-4552-B095-B13A449EE8E0}" type="sibTrans" cxnId="{E4C1547A-9144-4E29-BB1D-7BA5BD76F7DB}">
      <dgm:prSet/>
      <dgm:spPr/>
      <dgm:t>
        <a:bodyPr/>
        <a:lstStyle/>
        <a:p>
          <a:endParaRPr lang="zh-CN" altLang="en-US"/>
        </a:p>
      </dgm:t>
    </dgm:pt>
    <dgm:pt modelId="{39506C52-DA5F-451D-9229-EF7AA72A1D34}">
      <dgm:prSet/>
      <dgm:spPr/>
      <dgm:t>
        <a:bodyPr/>
        <a:lstStyle/>
        <a:p>
          <a:r>
            <a:rPr lang="en-US" altLang="zh-CN"/>
            <a:t>J10</a:t>
          </a:r>
          <a:endParaRPr lang="zh-CN" altLang="en-US"/>
        </a:p>
      </dgm:t>
    </dgm:pt>
    <dgm:pt modelId="{92838AD5-6C6B-4B31-B98C-FCA0E3234B7C}" type="parTrans" cxnId="{0EBBA669-42F9-4198-BBD5-91260DE1A90B}">
      <dgm:prSet/>
      <dgm:spPr/>
      <dgm:t>
        <a:bodyPr/>
        <a:lstStyle/>
        <a:p>
          <a:endParaRPr lang="zh-CN" altLang="en-US"/>
        </a:p>
      </dgm:t>
    </dgm:pt>
    <dgm:pt modelId="{F740E1AA-2BC6-4BCF-BC64-4D886C1B0ACF}" type="sibTrans" cxnId="{0EBBA669-42F9-4198-BBD5-91260DE1A90B}">
      <dgm:prSet/>
      <dgm:spPr/>
      <dgm:t>
        <a:bodyPr/>
        <a:lstStyle/>
        <a:p>
          <a:endParaRPr lang="zh-CN" altLang="en-US"/>
        </a:p>
      </dgm:t>
    </dgm:pt>
    <dgm:pt modelId="{4F56FEF8-EF8C-4C1F-9AFA-3472D4A012BD}" type="pres">
      <dgm:prSet presAssocID="{5E54852F-2F98-4941-81DE-DD80B27E92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3A1B42-63FA-4573-BFB5-8E3F25080FB1}" type="pres">
      <dgm:prSet presAssocID="{2EFE32C0-B20F-4779-A94C-C9657C45B677}" presName="hierRoot1" presStyleCnt="0"/>
      <dgm:spPr/>
    </dgm:pt>
    <dgm:pt modelId="{C41C4B61-3440-4E5F-9EB2-BA02DBFC36DE}" type="pres">
      <dgm:prSet presAssocID="{2EFE32C0-B20F-4779-A94C-C9657C45B677}" presName="composite" presStyleCnt="0"/>
      <dgm:spPr/>
    </dgm:pt>
    <dgm:pt modelId="{63CADCAF-2BBD-4F31-9965-C691DE01652F}" type="pres">
      <dgm:prSet presAssocID="{2EFE32C0-B20F-4779-A94C-C9657C45B677}" presName="background" presStyleLbl="node0" presStyleIdx="0" presStyleCnt="1"/>
      <dgm:spPr/>
    </dgm:pt>
    <dgm:pt modelId="{13694D4A-C7CC-481C-9B3E-C85C5B319F3F}" type="pres">
      <dgm:prSet presAssocID="{2EFE32C0-B20F-4779-A94C-C9657C45B677}" presName="text" presStyleLbl="fgAcc0" presStyleIdx="0" presStyleCnt="1">
        <dgm:presLayoutVars>
          <dgm:chPref val="3"/>
        </dgm:presLayoutVars>
      </dgm:prSet>
      <dgm:spPr/>
    </dgm:pt>
    <dgm:pt modelId="{4C36FA4F-13AF-4BFC-B4E5-F64921843307}" type="pres">
      <dgm:prSet presAssocID="{2EFE32C0-B20F-4779-A94C-C9657C45B677}" presName="hierChild2" presStyleCnt="0"/>
      <dgm:spPr/>
    </dgm:pt>
    <dgm:pt modelId="{D306AFCD-1D37-4097-A2DF-471199A66429}" type="pres">
      <dgm:prSet presAssocID="{6F62DDA8-E905-449A-B5E5-53ACD90059CF}" presName="Name10" presStyleLbl="parChTrans1D2" presStyleIdx="0" presStyleCnt="2"/>
      <dgm:spPr/>
    </dgm:pt>
    <dgm:pt modelId="{2D58A15C-06D7-4899-A2CE-C1D019EDF5B0}" type="pres">
      <dgm:prSet presAssocID="{2F701401-4F05-4F4D-B08A-E308EF1FBB8B}" presName="hierRoot2" presStyleCnt="0"/>
      <dgm:spPr/>
    </dgm:pt>
    <dgm:pt modelId="{3AFF4525-0B02-4A45-BF49-9CC8CD11A6F1}" type="pres">
      <dgm:prSet presAssocID="{2F701401-4F05-4F4D-B08A-E308EF1FBB8B}" presName="composite2" presStyleCnt="0"/>
      <dgm:spPr/>
    </dgm:pt>
    <dgm:pt modelId="{C21E231E-F009-4095-8866-714E7840A9C8}" type="pres">
      <dgm:prSet presAssocID="{2F701401-4F05-4F4D-B08A-E308EF1FBB8B}" presName="background2" presStyleLbl="node2" presStyleIdx="0" presStyleCnt="2"/>
      <dgm:spPr/>
    </dgm:pt>
    <dgm:pt modelId="{8562D5A7-524C-479A-B241-6B5F55D2B991}" type="pres">
      <dgm:prSet presAssocID="{2F701401-4F05-4F4D-B08A-E308EF1FBB8B}" presName="text2" presStyleLbl="fgAcc2" presStyleIdx="0" presStyleCnt="2">
        <dgm:presLayoutVars>
          <dgm:chPref val="3"/>
        </dgm:presLayoutVars>
      </dgm:prSet>
      <dgm:spPr/>
    </dgm:pt>
    <dgm:pt modelId="{F2E6CF56-8AAB-40C2-8E4A-E89C1EA589E9}" type="pres">
      <dgm:prSet presAssocID="{2F701401-4F05-4F4D-B08A-E308EF1FBB8B}" presName="hierChild3" presStyleCnt="0"/>
      <dgm:spPr/>
    </dgm:pt>
    <dgm:pt modelId="{356BDC16-F516-4F35-8408-685C83E2F6E1}" type="pres">
      <dgm:prSet presAssocID="{966A017D-8FEC-461C-9534-0A6DEC8B13E7}" presName="Name17" presStyleLbl="parChTrans1D3" presStyleIdx="0" presStyleCnt="4"/>
      <dgm:spPr/>
    </dgm:pt>
    <dgm:pt modelId="{0E7FABAD-E251-4A05-BBFF-0B9F5394AA6B}" type="pres">
      <dgm:prSet presAssocID="{65160B6E-30FB-42F1-A54B-9B1C344D9990}" presName="hierRoot3" presStyleCnt="0"/>
      <dgm:spPr/>
    </dgm:pt>
    <dgm:pt modelId="{1AF1B291-CD82-454E-96D1-44FA106FFF38}" type="pres">
      <dgm:prSet presAssocID="{65160B6E-30FB-42F1-A54B-9B1C344D9990}" presName="composite3" presStyleCnt="0"/>
      <dgm:spPr/>
    </dgm:pt>
    <dgm:pt modelId="{B8D50801-5DD6-4163-AA5A-7AB2BD3BF949}" type="pres">
      <dgm:prSet presAssocID="{65160B6E-30FB-42F1-A54B-9B1C344D9990}" presName="background3" presStyleLbl="node3" presStyleIdx="0" presStyleCnt="4"/>
      <dgm:spPr/>
    </dgm:pt>
    <dgm:pt modelId="{3D6EC2FA-7548-4FA1-8C03-5018935057AC}" type="pres">
      <dgm:prSet presAssocID="{65160B6E-30FB-42F1-A54B-9B1C344D9990}" presName="text3" presStyleLbl="fgAcc3" presStyleIdx="0" presStyleCnt="4">
        <dgm:presLayoutVars>
          <dgm:chPref val="3"/>
        </dgm:presLayoutVars>
      </dgm:prSet>
      <dgm:spPr/>
    </dgm:pt>
    <dgm:pt modelId="{1275EFCE-AD90-4381-9C91-D1B4D1956AEB}" type="pres">
      <dgm:prSet presAssocID="{65160B6E-30FB-42F1-A54B-9B1C344D9990}" presName="hierChild4" presStyleCnt="0"/>
      <dgm:spPr/>
    </dgm:pt>
    <dgm:pt modelId="{091B55D7-0AED-4046-A8A4-7A29C2DA4ADA}" type="pres">
      <dgm:prSet presAssocID="{2635659D-C452-4283-86CD-D48C65E00BEC}" presName="Name23" presStyleLbl="parChTrans1D4" presStyleIdx="0" presStyleCnt="3"/>
      <dgm:spPr/>
    </dgm:pt>
    <dgm:pt modelId="{42D72C7A-8642-4E4D-8ABB-DE1BEEC2DE8B}" type="pres">
      <dgm:prSet presAssocID="{2BB4C189-91E9-4A28-BD31-B29CCE62151A}" presName="hierRoot4" presStyleCnt="0"/>
      <dgm:spPr/>
    </dgm:pt>
    <dgm:pt modelId="{4A79EAD5-0412-4E3D-A8DC-2B4238B5BF11}" type="pres">
      <dgm:prSet presAssocID="{2BB4C189-91E9-4A28-BD31-B29CCE62151A}" presName="composite4" presStyleCnt="0"/>
      <dgm:spPr/>
    </dgm:pt>
    <dgm:pt modelId="{5307A377-5144-4829-ABEA-82018AAF54C6}" type="pres">
      <dgm:prSet presAssocID="{2BB4C189-91E9-4A28-BD31-B29CCE62151A}" presName="background4" presStyleLbl="node4" presStyleIdx="0" presStyleCnt="3"/>
      <dgm:spPr/>
    </dgm:pt>
    <dgm:pt modelId="{63B2773E-EE38-42AC-BB29-A103854409CD}" type="pres">
      <dgm:prSet presAssocID="{2BB4C189-91E9-4A28-BD31-B29CCE62151A}" presName="text4" presStyleLbl="fgAcc4" presStyleIdx="0" presStyleCnt="3" custLinFactNeighborX="-6287">
        <dgm:presLayoutVars>
          <dgm:chPref val="3"/>
        </dgm:presLayoutVars>
      </dgm:prSet>
      <dgm:spPr/>
    </dgm:pt>
    <dgm:pt modelId="{E35646CA-2F21-4CC7-9819-3C28BA5A8E39}" type="pres">
      <dgm:prSet presAssocID="{2BB4C189-91E9-4A28-BD31-B29CCE62151A}" presName="hierChild5" presStyleCnt="0"/>
      <dgm:spPr/>
    </dgm:pt>
    <dgm:pt modelId="{0C711B4B-AFBD-4A7A-8E42-FEFB82F57F6E}" type="pres">
      <dgm:prSet presAssocID="{9E4EAF28-767C-4BED-9CFB-B842B036D3A4}" presName="Name23" presStyleLbl="parChTrans1D4" presStyleIdx="1" presStyleCnt="3"/>
      <dgm:spPr/>
    </dgm:pt>
    <dgm:pt modelId="{A20C3EAF-BE61-4288-9A9F-2532BC5A3249}" type="pres">
      <dgm:prSet presAssocID="{8549A29E-E7FF-4582-B082-65F55D6A624F}" presName="hierRoot4" presStyleCnt="0"/>
      <dgm:spPr/>
    </dgm:pt>
    <dgm:pt modelId="{9C0B221C-084E-4FE3-A8DA-6152BCD313E3}" type="pres">
      <dgm:prSet presAssocID="{8549A29E-E7FF-4582-B082-65F55D6A624F}" presName="composite4" presStyleCnt="0"/>
      <dgm:spPr/>
    </dgm:pt>
    <dgm:pt modelId="{145A9B75-C4F6-4F81-A266-90EB0C5A6E9C}" type="pres">
      <dgm:prSet presAssocID="{8549A29E-E7FF-4582-B082-65F55D6A624F}" presName="background4" presStyleLbl="node4" presStyleIdx="1" presStyleCnt="3"/>
      <dgm:spPr/>
    </dgm:pt>
    <dgm:pt modelId="{F91EF977-7D5E-4825-AAD9-0079A43997A6}" type="pres">
      <dgm:prSet presAssocID="{8549A29E-E7FF-4582-B082-65F55D6A624F}" presName="text4" presStyleLbl="fgAcc4" presStyleIdx="1" presStyleCnt="3" custLinFactNeighborX="-8384">
        <dgm:presLayoutVars>
          <dgm:chPref val="3"/>
        </dgm:presLayoutVars>
      </dgm:prSet>
      <dgm:spPr/>
    </dgm:pt>
    <dgm:pt modelId="{688976C9-B95B-467B-A2AD-3C7E2FE912E4}" type="pres">
      <dgm:prSet presAssocID="{8549A29E-E7FF-4582-B082-65F55D6A624F}" presName="hierChild5" presStyleCnt="0"/>
      <dgm:spPr/>
    </dgm:pt>
    <dgm:pt modelId="{DA177233-A478-476A-BC58-576C7FD10CF7}" type="pres">
      <dgm:prSet presAssocID="{29B971D4-2812-4BE2-95A3-9427B321D545}" presName="Name17" presStyleLbl="parChTrans1D3" presStyleIdx="1" presStyleCnt="4"/>
      <dgm:spPr/>
    </dgm:pt>
    <dgm:pt modelId="{1D6EDD92-CF4A-4CC3-971C-51036BCF2279}" type="pres">
      <dgm:prSet presAssocID="{0E3BA7BE-3846-4B00-9BF4-4AD75363F066}" presName="hierRoot3" presStyleCnt="0"/>
      <dgm:spPr/>
    </dgm:pt>
    <dgm:pt modelId="{33DC53D4-F21E-4E7E-A8E3-4D4A952910C4}" type="pres">
      <dgm:prSet presAssocID="{0E3BA7BE-3846-4B00-9BF4-4AD75363F066}" presName="composite3" presStyleCnt="0"/>
      <dgm:spPr/>
    </dgm:pt>
    <dgm:pt modelId="{9378E337-2F30-4EE4-86B9-250DB173947F}" type="pres">
      <dgm:prSet presAssocID="{0E3BA7BE-3846-4B00-9BF4-4AD75363F066}" presName="background3" presStyleLbl="node3" presStyleIdx="1" presStyleCnt="4"/>
      <dgm:spPr/>
    </dgm:pt>
    <dgm:pt modelId="{BA798798-A924-43BE-A4F2-38868F025F32}" type="pres">
      <dgm:prSet presAssocID="{0E3BA7BE-3846-4B00-9BF4-4AD75363F066}" presName="text3" presStyleLbl="fgAcc3" presStyleIdx="1" presStyleCnt="4">
        <dgm:presLayoutVars>
          <dgm:chPref val="3"/>
        </dgm:presLayoutVars>
      </dgm:prSet>
      <dgm:spPr/>
    </dgm:pt>
    <dgm:pt modelId="{A21CAFFE-BF02-40FF-9DB5-FF35709B1817}" type="pres">
      <dgm:prSet presAssocID="{0E3BA7BE-3846-4B00-9BF4-4AD75363F066}" presName="hierChild4" presStyleCnt="0"/>
      <dgm:spPr/>
    </dgm:pt>
    <dgm:pt modelId="{F576A45D-2496-472D-AF37-731AAE22037E}" type="pres">
      <dgm:prSet presAssocID="{92838AD5-6C6B-4B31-B98C-FCA0E3234B7C}" presName="Name23" presStyleLbl="parChTrans1D4" presStyleIdx="2" presStyleCnt="3"/>
      <dgm:spPr/>
    </dgm:pt>
    <dgm:pt modelId="{3BBAEED0-7886-4CBA-99E3-70E02D7588B4}" type="pres">
      <dgm:prSet presAssocID="{39506C52-DA5F-451D-9229-EF7AA72A1D34}" presName="hierRoot4" presStyleCnt="0"/>
      <dgm:spPr/>
    </dgm:pt>
    <dgm:pt modelId="{BF06B0CB-63B2-43C1-AE27-C2BFD7918B9E}" type="pres">
      <dgm:prSet presAssocID="{39506C52-DA5F-451D-9229-EF7AA72A1D34}" presName="composite4" presStyleCnt="0"/>
      <dgm:spPr/>
    </dgm:pt>
    <dgm:pt modelId="{2CDBA6E8-77FC-4AAC-8F7E-6B24FA48B25D}" type="pres">
      <dgm:prSet presAssocID="{39506C52-DA5F-451D-9229-EF7AA72A1D34}" presName="background4" presStyleLbl="node4" presStyleIdx="2" presStyleCnt="3"/>
      <dgm:spPr/>
    </dgm:pt>
    <dgm:pt modelId="{01CBC333-EF25-495B-BB11-F58CFAA0071A}" type="pres">
      <dgm:prSet presAssocID="{39506C52-DA5F-451D-9229-EF7AA72A1D34}" presName="text4" presStyleLbl="fgAcc4" presStyleIdx="2" presStyleCnt="3" custLinFactNeighborX="-12575">
        <dgm:presLayoutVars>
          <dgm:chPref val="3"/>
        </dgm:presLayoutVars>
      </dgm:prSet>
      <dgm:spPr/>
    </dgm:pt>
    <dgm:pt modelId="{0BB253C1-E512-4575-A6C2-D535F835F34B}" type="pres">
      <dgm:prSet presAssocID="{39506C52-DA5F-451D-9229-EF7AA72A1D34}" presName="hierChild5" presStyleCnt="0"/>
      <dgm:spPr/>
    </dgm:pt>
    <dgm:pt modelId="{42F68A89-CF56-4492-884B-3F7A2B4570F6}" type="pres">
      <dgm:prSet presAssocID="{93379CBD-DD64-4383-A5FB-FEA195B8CFA7}" presName="Name10" presStyleLbl="parChTrans1D2" presStyleIdx="1" presStyleCnt="2"/>
      <dgm:spPr/>
    </dgm:pt>
    <dgm:pt modelId="{D0238275-48D9-439B-AC33-D24C400A2805}" type="pres">
      <dgm:prSet presAssocID="{84E5E83C-D3EF-431D-B263-CA33D8313FC0}" presName="hierRoot2" presStyleCnt="0"/>
      <dgm:spPr/>
    </dgm:pt>
    <dgm:pt modelId="{9E2C3D1D-8AC9-4BD7-B7AD-2C12E20FC21A}" type="pres">
      <dgm:prSet presAssocID="{84E5E83C-D3EF-431D-B263-CA33D8313FC0}" presName="composite2" presStyleCnt="0"/>
      <dgm:spPr/>
    </dgm:pt>
    <dgm:pt modelId="{9433FD82-5B9E-428E-8402-F66548633697}" type="pres">
      <dgm:prSet presAssocID="{84E5E83C-D3EF-431D-B263-CA33D8313FC0}" presName="background2" presStyleLbl="node2" presStyleIdx="1" presStyleCnt="2"/>
      <dgm:spPr/>
    </dgm:pt>
    <dgm:pt modelId="{EA1D0C79-FDF1-4067-ACD7-22E7E6A28609}" type="pres">
      <dgm:prSet presAssocID="{84E5E83C-D3EF-431D-B263-CA33D8313FC0}" presName="text2" presStyleLbl="fgAcc2" presStyleIdx="1" presStyleCnt="2" custLinFactNeighborX="7336">
        <dgm:presLayoutVars>
          <dgm:chPref val="3"/>
        </dgm:presLayoutVars>
      </dgm:prSet>
      <dgm:spPr/>
    </dgm:pt>
    <dgm:pt modelId="{486AC737-F215-40F4-AEB1-C496B29287FD}" type="pres">
      <dgm:prSet presAssocID="{84E5E83C-D3EF-431D-B263-CA33D8313FC0}" presName="hierChild3" presStyleCnt="0"/>
      <dgm:spPr/>
    </dgm:pt>
    <dgm:pt modelId="{84B3D08E-D902-48E2-B00A-58C919E93917}" type="pres">
      <dgm:prSet presAssocID="{0D651D7D-1ADE-4F3D-930C-24778280AFCD}" presName="Name17" presStyleLbl="parChTrans1D3" presStyleIdx="2" presStyleCnt="4"/>
      <dgm:spPr/>
    </dgm:pt>
    <dgm:pt modelId="{F11CA77F-3057-48C0-A0F4-A7C689C3971D}" type="pres">
      <dgm:prSet presAssocID="{756AFA52-4B44-4E50-BB74-C74771D4B5EE}" presName="hierRoot3" presStyleCnt="0"/>
      <dgm:spPr/>
    </dgm:pt>
    <dgm:pt modelId="{2FF16615-D632-4723-B6D9-3A37D0A89017}" type="pres">
      <dgm:prSet presAssocID="{756AFA52-4B44-4E50-BB74-C74771D4B5EE}" presName="composite3" presStyleCnt="0"/>
      <dgm:spPr/>
    </dgm:pt>
    <dgm:pt modelId="{4838EC16-31D6-4501-B0B2-DE3608BA07FF}" type="pres">
      <dgm:prSet presAssocID="{756AFA52-4B44-4E50-BB74-C74771D4B5EE}" presName="background3" presStyleLbl="node3" presStyleIdx="2" presStyleCnt="4"/>
      <dgm:spPr/>
    </dgm:pt>
    <dgm:pt modelId="{EA6F0205-BF1C-4589-A6DD-66291FFE3031}" type="pres">
      <dgm:prSet presAssocID="{756AFA52-4B44-4E50-BB74-C74771D4B5EE}" presName="text3" presStyleLbl="fgAcc3" presStyleIdx="2" presStyleCnt="4">
        <dgm:presLayoutVars>
          <dgm:chPref val="3"/>
        </dgm:presLayoutVars>
      </dgm:prSet>
      <dgm:spPr/>
    </dgm:pt>
    <dgm:pt modelId="{8DC8FC00-18C8-421D-928D-47B19BD220ED}" type="pres">
      <dgm:prSet presAssocID="{756AFA52-4B44-4E50-BB74-C74771D4B5EE}" presName="hierChild4" presStyleCnt="0"/>
      <dgm:spPr/>
    </dgm:pt>
    <dgm:pt modelId="{2D22597D-92F9-4A34-824F-603B730FC04D}" type="pres">
      <dgm:prSet presAssocID="{4B16032A-B1AB-4118-ABE9-B7A762E86939}" presName="Name17" presStyleLbl="parChTrans1D3" presStyleIdx="3" presStyleCnt="4"/>
      <dgm:spPr/>
    </dgm:pt>
    <dgm:pt modelId="{DBBF25D8-F604-4519-AA0B-4EC360C257B5}" type="pres">
      <dgm:prSet presAssocID="{7C1B9E4E-3D75-4C42-85B7-8ECD0D450576}" presName="hierRoot3" presStyleCnt="0"/>
      <dgm:spPr/>
    </dgm:pt>
    <dgm:pt modelId="{01C00119-743E-478E-9ACA-A1AE0FE3515A}" type="pres">
      <dgm:prSet presAssocID="{7C1B9E4E-3D75-4C42-85B7-8ECD0D450576}" presName="composite3" presStyleCnt="0"/>
      <dgm:spPr/>
    </dgm:pt>
    <dgm:pt modelId="{57C5A7F8-231A-43AD-9FB7-7CEA02FAA61A}" type="pres">
      <dgm:prSet presAssocID="{7C1B9E4E-3D75-4C42-85B7-8ECD0D450576}" presName="background3" presStyleLbl="node3" presStyleIdx="3" presStyleCnt="4"/>
      <dgm:spPr/>
    </dgm:pt>
    <dgm:pt modelId="{F37B11CA-6320-4301-BB09-D029882DA4C5}" type="pres">
      <dgm:prSet presAssocID="{7C1B9E4E-3D75-4C42-85B7-8ECD0D450576}" presName="text3" presStyleLbl="fgAcc3" presStyleIdx="3" presStyleCnt="4">
        <dgm:presLayoutVars>
          <dgm:chPref val="3"/>
        </dgm:presLayoutVars>
      </dgm:prSet>
      <dgm:spPr/>
    </dgm:pt>
    <dgm:pt modelId="{E5888136-5228-4B1E-9C4A-E22C388A321B}" type="pres">
      <dgm:prSet presAssocID="{7C1B9E4E-3D75-4C42-85B7-8ECD0D450576}" presName="hierChild4" presStyleCnt="0"/>
      <dgm:spPr/>
    </dgm:pt>
  </dgm:ptLst>
  <dgm:cxnLst>
    <dgm:cxn modelId="{D01DAF0E-8F50-4EFC-93DB-BEFD58171B03}" type="presOf" srcId="{8549A29E-E7FF-4582-B082-65F55D6A624F}" destId="{F91EF977-7D5E-4825-AAD9-0079A43997A6}" srcOrd="0" destOrd="0" presId="urn:microsoft.com/office/officeart/2005/8/layout/hierarchy1"/>
    <dgm:cxn modelId="{F1C57823-15BE-40D3-9C9B-F7995B316233}" type="presOf" srcId="{92838AD5-6C6B-4B31-B98C-FCA0E3234B7C}" destId="{F576A45D-2496-472D-AF37-731AAE22037E}" srcOrd="0" destOrd="0" presId="urn:microsoft.com/office/officeart/2005/8/layout/hierarchy1"/>
    <dgm:cxn modelId="{91FD8427-3CB5-466D-9C39-6543B3E141F5}" srcId="{2F701401-4F05-4F4D-B08A-E308EF1FBB8B}" destId="{0E3BA7BE-3846-4B00-9BF4-4AD75363F066}" srcOrd="1" destOrd="0" parTransId="{29B971D4-2812-4BE2-95A3-9427B321D545}" sibTransId="{F3B31881-6008-46FE-9D2B-5BCA82F4865F}"/>
    <dgm:cxn modelId="{DCE69C2B-DFDB-43DC-8583-3B418F191802}" type="presOf" srcId="{0D651D7D-1ADE-4F3D-930C-24778280AFCD}" destId="{84B3D08E-D902-48E2-B00A-58C919E93917}" srcOrd="0" destOrd="0" presId="urn:microsoft.com/office/officeart/2005/8/layout/hierarchy1"/>
    <dgm:cxn modelId="{72EE9A2C-7272-4388-AA92-FEC78A40FE12}" type="presOf" srcId="{2635659D-C452-4283-86CD-D48C65E00BEC}" destId="{091B55D7-0AED-4046-A8A4-7A29C2DA4ADA}" srcOrd="0" destOrd="0" presId="urn:microsoft.com/office/officeart/2005/8/layout/hierarchy1"/>
    <dgm:cxn modelId="{1E573841-C8D5-4E5B-B2CE-7EBE5FF2E9A6}" type="presOf" srcId="{966A017D-8FEC-461C-9534-0A6DEC8B13E7}" destId="{356BDC16-F516-4F35-8408-685C83E2F6E1}" srcOrd="0" destOrd="0" presId="urn:microsoft.com/office/officeart/2005/8/layout/hierarchy1"/>
    <dgm:cxn modelId="{7EDC4643-302D-4461-B8DE-C81348AE1C42}" type="presOf" srcId="{4B16032A-B1AB-4118-ABE9-B7A762E86939}" destId="{2D22597D-92F9-4A34-824F-603B730FC04D}" srcOrd="0" destOrd="0" presId="urn:microsoft.com/office/officeart/2005/8/layout/hierarchy1"/>
    <dgm:cxn modelId="{A865DE45-2E8E-4E09-B2C6-38F4D2C1D0E8}" srcId="{2EFE32C0-B20F-4779-A94C-C9657C45B677}" destId="{84E5E83C-D3EF-431D-B263-CA33D8313FC0}" srcOrd="1" destOrd="0" parTransId="{93379CBD-DD64-4383-A5FB-FEA195B8CFA7}" sibTransId="{18CC0C0C-748B-49B8-ABE7-08D9A57FB2FD}"/>
    <dgm:cxn modelId="{01FC9C67-A80A-4D27-B5ED-30CF61E9B2C4}" type="presOf" srcId="{84E5E83C-D3EF-431D-B263-CA33D8313FC0}" destId="{EA1D0C79-FDF1-4067-ACD7-22E7E6A28609}" srcOrd="0" destOrd="0" presId="urn:microsoft.com/office/officeart/2005/8/layout/hierarchy1"/>
    <dgm:cxn modelId="{0EBBA669-42F9-4198-BBD5-91260DE1A90B}" srcId="{0E3BA7BE-3846-4B00-9BF4-4AD75363F066}" destId="{39506C52-DA5F-451D-9229-EF7AA72A1D34}" srcOrd="0" destOrd="0" parTransId="{92838AD5-6C6B-4B31-B98C-FCA0E3234B7C}" sibTransId="{F740E1AA-2BC6-4BCF-BC64-4D886C1B0ACF}"/>
    <dgm:cxn modelId="{5FB19952-4549-478B-8122-2AF375B8FE44}" type="presOf" srcId="{9E4EAF28-767C-4BED-9CFB-B842B036D3A4}" destId="{0C711B4B-AFBD-4A7A-8E42-FEFB82F57F6E}" srcOrd="0" destOrd="0" presId="urn:microsoft.com/office/officeart/2005/8/layout/hierarchy1"/>
    <dgm:cxn modelId="{E4C1547A-9144-4E29-BB1D-7BA5BD76F7DB}" srcId="{65160B6E-30FB-42F1-A54B-9B1C344D9990}" destId="{8549A29E-E7FF-4582-B082-65F55D6A624F}" srcOrd="1" destOrd="0" parTransId="{9E4EAF28-767C-4BED-9CFB-B842B036D3A4}" sibTransId="{9B913A92-7E5B-4552-B095-B13A449EE8E0}"/>
    <dgm:cxn modelId="{4D3DD27E-5B33-4D92-BFE5-A5444A29E491}" type="presOf" srcId="{6F62DDA8-E905-449A-B5E5-53ACD90059CF}" destId="{D306AFCD-1D37-4097-A2DF-471199A66429}" srcOrd="0" destOrd="0" presId="urn:microsoft.com/office/officeart/2005/8/layout/hierarchy1"/>
    <dgm:cxn modelId="{A63C1D94-AADE-4D98-A397-C52CCBC90E6E}" type="presOf" srcId="{65160B6E-30FB-42F1-A54B-9B1C344D9990}" destId="{3D6EC2FA-7548-4FA1-8C03-5018935057AC}" srcOrd="0" destOrd="0" presId="urn:microsoft.com/office/officeart/2005/8/layout/hierarchy1"/>
    <dgm:cxn modelId="{CBD9059E-6F32-475C-8DD5-F38F05CD682F}" type="presOf" srcId="{5E54852F-2F98-4941-81DE-DD80B27E921B}" destId="{4F56FEF8-EF8C-4C1F-9AFA-3472D4A012BD}" srcOrd="0" destOrd="0" presId="urn:microsoft.com/office/officeart/2005/8/layout/hierarchy1"/>
    <dgm:cxn modelId="{70EAD7A1-EF77-4D8C-9FD7-6BE2FE005F0E}" type="presOf" srcId="{39506C52-DA5F-451D-9229-EF7AA72A1D34}" destId="{01CBC333-EF25-495B-BB11-F58CFAA0071A}" srcOrd="0" destOrd="0" presId="urn:microsoft.com/office/officeart/2005/8/layout/hierarchy1"/>
    <dgm:cxn modelId="{BF8C9EA5-31E4-4240-A3D4-D50C36C7AF06}" type="presOf" srcId="{2F701401-4F05-4F4D-B08A-E308EF1FBB8B}" destId="{8562D5A7-524C-479A-B241-6B5F55D2B991}" srcOrd="0" destOrd="0" presId="urn:microsoft.com/office/officeart/2005/8/layout/hierarchy1"/>
    <dgm:cxn modelId="{03B52DB6-8BCE-4A58-B2F1-006C23716AB3}" type="presOf" srcId="{756AFA52-4B44-4E50-BB74-C74771D4B5EE}" destId="{EA6F0205-BF1C-4589-A6DD-66291FFE3031}" srcOrd="0" destOrd="0" presId="urn:microsoft.com/office/officeart/2005/8/layout/hierarchy1"/>
    <dgm:cxn modelId="{D821C1B6-A735-4C0F-891E-563CFABCB63D}" type="presOf" srcId="{2BB4C189-91E9-4A28-BD31-B29CCE62151A}" destId="{63B2773E-EE38-42AC-BB29-A103854409CD}" srcOrd="0" destOrd="0" presId="urn:microsoft.com/office/officeart/2005/8/layout/hierarchy1"/>
    <dgm:cxn modelId="{CDC33FBD-4E2B-4C7E-A24C-393906D5710F}" srcId="{2EFE32C0-B20F-4779-A94C-C9657C45B677}" destId="{2F701401-4F05-4F4D-B08A-E308EF1FBB8B}" srcOrd="0" destOrd="0" parTransId="{6F62DDA8-E905-449A-B5E5-53ACD90059CF}" sibTransId="{792DEA86-FED6-4FB1-9063-25BD019CA846}"/>
    <dgm:cxn modelId="{40AEABC0-EE70-44CE-8442-680B9D5E101C}" srcId="{84E5E83C-D3EF-431D-B263-CA33D8313FC0}" destId="{756AFA52-4B44-4E50-BB74-C74771D4B5EE}" srcOrd="0" destOrd="0" parTransId="{0D651D7D-1ADE-4F3D-930C-24778280AFCD}" sibTransId="{71BE0F29-7BC2-41F5-8852-E9703D227010}"/>
    <dgm:cxn modelId="{897A0AC6-C2BD-40C1-A850-203AA154BAD0}" type="presOf" srcId="{29B971D4-2812-4BE2-95A3-9427B321D545}" destId="{DA177233-A478-476A-BC58-576C7FD10CF7}" srcOrd="0" destOrd="0" presId="urn:microsoft.com/office/officeart/2005/8/layout/hierarchy1"/>
    <dgm:cxn modelId="{282A24C8-62E5-4F0E-8B22-93299F60FE92}" srcId="{84E5E83C-D3EF-431D-B263-CA33D8313FC0}" destId="{7C1B9E4E-3D75-4C42-85B7-8ECD0D450576}" srcOrd="1" destOrd="0" parTransId="{4B16032A-B1AB-4118-ABE9-B7A762E86939}" sibTransId="{9948972E-95B7-422A-B575-84F29FE349C0}"/>
    <dgm:cxn modelId="{848FB5CE-CE82-43D9-A85E-4E158F2ADBE8}" type="presOf" srcId="{2EFE32C0-B20F-4779-A94C-C9657C45B677}" destId="{13694D4A-C7CC-481C-9B3E-C85C5B319F3F}" srcOrd="0" destOrd="0" presId="urn:microsoft.com/office/officeart/2005/8/layout/hierarchy1"/>
    <dgm:cxn modelId="{16D878CF-4F27-4034-BA28-775EDB60580B}" srcId="{65160B6E-30FB-42F1-A54B-9B1C344D9990}" destId="{2BB4C189-91E9-4A28-BD31-B29CCE62151A}" srcOrd="0" destOrd="0" parTransId="{2635659D-C452-4283-86CD-D48C65E00BEC}" sibTransId="{6B7A5FA4-7118-48A4-9181-13E56F66E3AD}"/>
    <dgm:cxn modelId="{B28D38D6-7310-4340-8F33-BF8671685538}" type="presOf" srcId="{7C1B9E4E-3D75-4C42-85B7-8ECD0D450576}" destId="{F37B11CA-6320-4301-BB09-D029882DA4C5}" srcOrd="0" destOrd="0" presId="urn:microsoft.com/office/officeart/2005/8/layout/hierarchy1"/>
    <dgm:cxn modelId="{3599CEDD-7D00-4030-AEF5-2AF526B71C25}" srcId="{2F701401-4F05-4F4D-B08A-E308EF1FBB8B}" destId="{65160B6E-30FB-42F1-A54B-9B1C344D9990}" srcOrd="0" destOrd="0" parTransId="{966A017D-8FEC-461C-9534-0A6DEC8B13E7}" sibTransId="{520CE33D-845B-4AB1-9420-A028C0340473}"/>
    <dgm:cxn modelId="{4A3724E7-4D2F-4EF6-8369-B590FB71D98B}" srcId="{5E54852F-2F98-4941-81DE-DD80B27E921B}" destId="{2EFE32C0-B20F-4779-A94C-C9657C45B677}" srcOrd="0" destOrd="0" parTransId="{AB32955A-1120-494B-8130-9B63945A2BCD}" sibTransId="{D1DAED80-603D-4601-BCA3-345910BD5C4F}"/>
    <dgm:cxn modelId="{406708F9-73A1-4D1C-8E13-D870CC1A0F49}" type="presOf" srcId="{0E3BA7BE-3846-4B00-9BF4-4AD75363F066}" destId="{BA798798-A924-43BE-A4F2-38868F025F32}" srcOrd="0" destOrd="0" presId="urn:microsoft.com/office/officeart/2005/8/layout/hierarchy1"/>
    <dgm:cxn modelId="{FC5C23FD-6106-4C41-9053-6F5165E0E8CA}" type="presOf" srcId="{93379CBD-DD64-4383-A5FB-FEA195B8CFA7}" destId="{42F68A89-CF56-4492-884B-3F7A2B4570F6}" srcOrd="0" destOrd="0" presId="urn:microsoft.com/office/officeart/2005/8/layout/hierarchy1"/>
    <dgm:cxn modelId="{9444CE0E-A375-41DA-A487-E6155221170E}" type="presParOf" srcId="{4F56FEF8-EF8C-4C1F-9AFA-3472D4A012BD}" destId="{233A1B42-63FA-4573-BFB5-8E3F25080FB1}" srcOrd="0" destOrd="0" presId="urn:microsoft.com/office/officeart/2005/8/layout/hierarchy1"/>
    <dgm:cxn modelId="{3087A779-CA63-457E-90FD-C662A1A263A0}" type="presParOf" srcId="{233A1B42-63FA-4573-BFB5-8E3F25080FB1}" destId="{C41C4B61-3440-4E5F-9EB2-BA02DBFC36DE}" srcOrd="0" destOrd="0" presId="urn:microsoft.com/office/officeart/2005/8/layout/hierarchy1"/>
    <dgm:cxn modelId="{A26F5D5F-905F-46C8-802E-35E809DDF76B}" type="presParOf" srcId="{C41C4B61-3440-4E5F-9EB2-BA02DBFC36DE}" destId="{63CADCAF-2BBD-4F31-9965-C691DE01652F}" srcOrd="0" destOrd="0" presId="urn:microsoft.com/office/officeart/2005/8/layout/hierarchy1"/>
    <dgm:cxn modelId="{E711FFC8-5B58-4C78-A096-28FD956989E8}" type="presParOf" srcId="{C41C4B61-3440-4E5F-9EB2-BA02DBFC36DE}" destId="{13694D4A-C7CC-481C-9B3E-C85C5B319F3F}" srcOrd="1" destOrd="0" presId="urn:microsoft.com/office/officeart/2005/8/layout/hierarchy1"/>
    <dgm:cxn modelId="{0297EA93-485F-4E47-8AAF-E5F50219E6AD}" type="presParOf" srcId="{233A1B42-63FA-4573-BFB5-8E3F25080FB1}" destId="{4C36FA4F-13AF-4BFC-B4E5-F64921843307}" srcOrd="1" destOrd="0" presId="urn:microsoft.com/office/officeart/2005/8/layout/hierarchy1"/>
    <dgm:cxn modelId="{95B61E00-0C19-4068-B47F-642FF99BF500}" type="presParOf" srcId="{4C36FA4F-13AF-4BFC-B4E5-F64921843307}" destId="{D306AFCD-1D37-4097-A2DF-471199A66429}" srcOrd="0" destOrd="0" presId="urn:microsoft.com/office/officeart/2005/8/layout/hierarchy1"/>
    <dgm:cxn modelId="{61DB2856-4BAB-4983-A70A-E49A78648B12}" type="presParOf" srcId="{4C36FA4F-13AF-4BFC-B4E5-F64921843307}" destId="{2D58A15C-06D7-4899-A2CE-C1D019EDF5B0}" srcOrd="1" destOrd="0" presId="urn:microsoft.com/office/officeart/2005/8/layout/hierarchy1"/>
    <dgm:cxn modelId="{CCB32385-4700-40B2-B0CF-2C978F6F3469}" type="presParOf" srcId="{2D58A15C-06D7-4899-A2CE-C1D019EDF5B0}" destId="{3AFF4525-0B02-4A45-BF49-9CC8CD11A6F1}" srcOrd="0" destOrd="0" presId="urn:microsoft.com/office/officeart/2005/8/layout/hierarchy1"/>
    <dgm:cxn modelId="{53445C13-FB7B-4924-A0BE-007F6EB42E36}" type="presParOf" srcId="{3AFF4525-0B02-4A45-BF49-9CC8CD11A6F1}" destId="{C21E231E-F009-4095-8866-714E7840A9C8}" srcOrd="0" destOrd="0" presId="urn:microsoft.com/office/officeart/2005/8/layout/hierarchy1"/>
    <dgm:cxn modelId="{DB939015-471C-4F8C-BEA0-473C8CCD29A0}" type="presParOf" srcId="{3AFF4525-0B02-4A45-BF49-9CC8CD11A6F1}" destId="{8562D5A7-524C-479A-B241-6B5F55D2B991}" srcOrd="1" destOrd="0" presId="urn:microsoft.com/office/officeart/2005/8/layout/hierarchy1"/>
    <dgm:cxn modelId="{F9B6A331-70D1-4608-A598-CC91ACB1B009}" type="presParOf" srcId="{2D58A15C-06D7-4899-A2CE-C1D019EDF5B0}" destId="{F2E6CF56-8AAB-40C2-8E4A-E89C1EA589E9}" srcOrd="1" destOrd="0" presId="urn:microsoft.com/office/officeart/2005/8/layout/hierarchy1"/>
    <dgm:cxn modelId="{58FDB400-F76A-4B80-830C-5E6717B4EEE8}" type="presParOf" srcId="{F2E6CF56-8AAB-40C2-8E4A-E89C1EA589E9}" destId="{356BDC16-F516-4F35-8408-685C83E2F6E1}" srcOrd="0" destOrd="0" presId="urn:microsoft.com/office/officeart/2005/8/layout/hierarchy1"/>
    <dgm:cxn modelId="{925326AD-A87B-481A-A21D-99D54B833F94}" type="presParOf" srcId="{F2E6CF56-8AAB-40C2-8E4A-E89C1EA589E9}" destId="{0E7FABAD-E251-4A05-BBFF-0B9F5394AA6B}" srcOrd="1" destOrd="0" presId="urn:microsoft.com/office/officeart/2005/8/layout/hierarchy1"/>
    <dgm:cxn modelId="{A2AA836E-0236-4B12-8343-F1414FFFDBA0}" type="presParOf" srcId="{0E7FABAD-E251-4A05-BBFF-0B9F5394AA6B}" destId="{1AF1B291-CD82-454E-96D1-44FA106FFF38}" srcOrd="0" destOrd="0" presId="urn:microsoft.com/office/officeart/2005/8/layout/hierarchy1"/>
    <dgm:cxn modelId="{6103D8A4-936A-4843-876A-58B377F6D867}" type="presParOf" srcId="{1AF1B291-CD82-454E-96D1-44FA106FFF38}" destId="{B8D50801-5DD6-4163-AA5A-7AB2BD3BF949}" srcOrd="0" destOrd="0" presId="urn:microsoft.com/office/officeart/2005/8/layout/hierarchy1"/>
    <dgm:cxn modelId="{C0BE3318-574B-4C8B-84D8-E641DC7414A4}" type="presParOf" srcId="{1AF1B291-CD82-454E-96D1-44FA106FFF38}" destId="{3D6EC2FA-7548-4FA1-8C03-5018935057AC}" srcOrd="1" destOrd="0" presId="urn:microsoft.com/office/officeart/2005/8/layout/hierarchy1"/>
    <dgm:cxn modelId="{F3C22249-B0AF-4871-988C-127D959C0B8A}" type="presParOf" srcId="{0E7FABAD-E251-4A05-BBFF-0B9F5394AA6B}" destId="{1275EFCE-AD90-4381-9C91-D1B4D1956AEB}" srcOrd="1" destOrd="0" presId="urn:microsoft.com/office/officeart/2005/8/layout/hierarchy1"/>
    <dgm:cxn modelId="{B5E7C1A7-11E1-4D91-BEA7-4744BAC0D2EC}" type="presParOf" srcId="{1275EFCE-AD90-4381-9C91-D1B4D1956AEB}" destId="{091B55D7-0AED-4046-A8A4-7A29C2DA4ADA}" srcOrd="0" destOrd="0" presId="urn:microsoft.com/office/officeart/2005/8/layout/hierarchy1"/>
    <dgm:cxn modelId="{AE1CE352-DE16-458D-8E4A-00B1699C7B80}" type="presParOf" srcId="{1275EFCE-AD90-4381-9C91-D1B4D1956AEB}" destId="{42D72C7A-8642-4E4D-8ABB-DE1BEEC2DE8B}" srcOrd="1" destOrd="0" presId="urn:microsoft.com/office/officeart/2005/8/layout/hierarchy1"/>
    <dgm:cxn modelId="{E0A8174D-ADFD-4830-94D9-1A4E6D73E5C0}" type="presParOf" srcId="{42D72C7A-8642-4E4D-8ABB-DE1BEEC2DE8B}" destId="{4A79EAD5-0412-4E3D-A8DC-2B4238B5BF11}" srcOrd="0" destOrd="0" presId="urn:microsoft.com/office/officeart/2005/8/layout/hierarchy1"/>
    <dgm:cxn modelId="{E4422191-CD46-4EA5-8F88-CC60383376BC}" type="presParOf" srcId="{4A79EAD5-0412-4E3D-A8DC-2B4238B5BF11}" destId="{5307A377-5144-4829-ABEA-82018AAF54C6}" srcOrd="0" destOrd="0" presId="urn:microsoft.com/office/officeart/2005/8/layout/hierarchy1"/>
    <dgm:cxn modelId="{68FA90AE-3844-472B-89B4-82F4EB3CF922}" type="presParOf" srcId="{4A79EAD5-0412-4E3D-A8DC-2B4238B5BF11}" destId="{63B2773E-EE38-42AC-BB29-A103854409CD}" srcOrd="1" destOrd="0" presId="urn:microsoft.com/office/officeart/2005/8/layout/hierarchy1"/>
    <dgm:cxn modelId="{246561E5-84E5-4149-96B7-CE9C04891BE6}" type="presParOf" srcId="{42D72C7A-8642-4E4D-8ABB-DE1BEEC2DE8B}" destId="{E35646CA-2F21-4CC7-9819-3C28BA5A8E39}" srcOrd="1" destOrd="0" presId="urn:microsoft.com/office/officeart/2005/8/layout/hierarchy1"/>
    <dgm:cxn modelId="{7D57D189-31F2-46C3-AE5D-48C86725FC44}" type="presParOf" srcId="{1275EFCE-AD90-4381-9C91-D1B4D1956AEB}" destId="{0C711B4B-AFBD-4A7A-8E42-FEFB82F57F6E}" srcOrd="2" destOrd="0" presId="urn:microsoft.com/office/officeart/2005/8/layout/hierarchy1"/>
    <dgm:cxn modelId="{4619A051-A528-4873-9A89-4729F51552AC}" type="presParOf" srcId="{1275EFCE-AD90-4381-9C91-D1B4D1956AEB}" destId="{A20C3EAF-BE61-4288-9A9F-2532BC5A3249}" srcOrd="3" destOrd="0" presId="urn:microsoft.com/office/officeart/2005/8/layout/hierarchy1"/>
    <dgm:cxn modelId="{C0108CC8-636F-4DDA-81E9-6AFC1561A7CB}" type="presParOf" srcId="{A20C3EAF-BE61-4288-9A9F-2532BC5A3249}" destId="{9C0B221C-084E-4FE3-A8DA-6152BCD313E3}" srcOrd="0" destOrd="0" presId="urn:microsoft.com/office/officeart/2005/8/layout/hierarchy1"/>
    <dgm:cxn modelId="{3CE298DD-FCFC-465A-9865-8139F4968F2C}" type="presParOf" srcId="{9C0B221C-084E-4FE3-A8DA-6152BCD313E3}" destId="{145A9B75-C4F6-4F81-A266-90EB0C5A6E9C}" srcOrd="0" destOrd="0" presId="urn:microsoft.com/office/officeart/2005/8/layout/hierarchy1"/>
    <dgm:cxn modelId="{EE7E169F-FC37-49D4-95B3-01E1AE7D6568}" type="presParOf" srcId="{9C0B221C-084E-4FE3-A8DA-6152BCD313E3}" destId="{F91EF977-7D5E-4825-AAD9-0079A43997A6}" srcOrd="1" destOrd="0" presId="urn:microsoft.com/office/officeart/2005/8/layout/hierarchy1"/>
    <dgm:cxn modelId="{509CA0C3-94E2-4D33-8EC3-50DC65016F90}" type="presParOf" srcId="{A20C3EAF-BE61-4288-9A9F-2532BC5A3249}" destId="{688976C9-B95B-467B-A2AD-3C7E2FE912E4}" srcOrd="1" destOrd="0" presId="urn:microsoft.com/office/officeart/2005/8/layout/hierarchy1"/>
    <dgm:cxn modelId="{E0BFA62C-FBBD-4634-82AA-E90243A734B4}" type="presParOf" srcId="{F2E6CF56-8AAB-40C2-8E4A-E89C1EA589E9}" destId="{DA177233-A478-476A-BC58-576C7FD10CF7}" srcOrd="2" destOrd="0" presId="urn:microsoft.com/office/officeart/2005/8/layout/hierarchy1"/>
    <dgm:cxn modelId="{8EC0792C-E338-4B46-A130-C3E88B61DF75}" type="presParOf" srcId="{F2E6CF56-8AAB-40C2-8E4A-E89C1EA589E9}" destId="{1D6EDD92-CF4A-4CC3-971C-51036BCF2279}" srcOrd="3" destOrd="0" presId="urn:microsoft.com/office/officeart/2005/8/layout/hierarchy1"/>
    <dgm:cxn modelId="{D5C5A6D8-F4EB-4197-8A5E-C406E78A98B7}" type="presParOf" srcId="{1D6EDD92-CF4A-4CC3-971C-51036BCF2279}" destId="{33DC53D4-F21E-4E7E-A8E3-4D4A952910C4}" srcOrd="0" destOrd="0" presId="urn:microsoft.com/office/officeart/2005/8/layout/hierarchy1"/>
    <dgm:cxn modelId="{67B61A7F-ABEF-4CF1-9886-6D846BCAB713}" type="presParOf" srcId="{33DC53D4-F21E-4E7E-A8E3-4D4A952910C4}" destId="{9378E337-2F30-4EE4-86B9-250DB173947F}" srcOrd="0" destOrd="0" presId="urn:microsoft.com/office/officeart/2005/8/layout/hierarchy1"/>
    <dgm:cxn modelId="{76E31B0E-B402-4580-AC4D-2FA008B24CF5}" type="presParOf" srcId="{33DC53D4-F21E-4E7E-A8E3-4D4A952910C4}" destId="{BA798798-A924-43BE-A4F2-38868F025F32}" srcOrd="1" destOrd="0" presId="urn:microsoft.com/office/officeart/2005/8/layout/hierarchy1"/>
    <dgm:cxn modelId="{4DB87CA9-23BE-4099-9351-B528CB82C304}" type="presParOf" srcId="{1D6EDD92-CF4A-4CC3-971C-51036BCF2279}" destId="{A21CAFFE-BF02-40FF-9DB5-FF35709B1817}" srcOrd="1" destOrd="0" presId="urn:microsoft.com/office/officeart/2005/8/layout/hierarchy1"/>
    <dgm:cxn modelId="{3090C6B7-AE11-4D7F-A3E3-EBA5CBD79E02}" type="presParOf" srcId="{A21CAFFE-BF02-40FF-9DB5-FF35709B1817}" destId="{F576A45D-2496-472D-AF37-731AAE22037E}" srcOrd="0" destOrd="0" presId="urn:microsoft.com/office/officeart/2005/8/layout/hierarchy1"/>
    <dgm:cxn modelId="{CF66A5C1-C9C2-4DA7-AFE4-673F010B73E8}" type="presParOf" srcId="{A21CAFFE-BF02-40FF-9DB5-FF35709B1817}" destId="{3BBAEED0-7886-4CBA-99E3-70E02D7588B4}" srcOrd="1" destOrd="0" presId="urn:microsoft.com/office/officeart/2005/8/layout/hierarchy1"/>
    <dgm:cxn modelId="{23A59C83-677A-48A8-8684-82DDB16268DF}" type="presParOf" srcId="{3BBAEED0-7886-4CBA-99E3-70E02D7588B4}" destId="{BF06B0CB-63B2-43C1-AE27-C2BFD7918B9E}" srcOrd="0" destOrd="0" presId="urn:microsoft.com/office/officeart/2005/8/layout/hierarchy1"/>
    <dgm:cxn modelId="{4A31D455-24CC-4A2A-9B8E-7C278BF0698C}" type="presParOf" srcId="{BF06B0CB-63B2-43C1-AE27-C2BFD7918B9E}" destId="{2CDBA6E8-77FC-4AAC-8F7E-6B24FA48B25D}" srcOrd="0" destOrd="0" presId="urn:microsoft.com/office/officeart/2005/8/layout/hierarchy1"/>
    <dgm:cxn modelId="{9E78A036-50EB-4ECD-812E-0C05AF31D564}" type="presParOf" srcId="{BF06B0CB-63B2-43C1-AE27-C2BFD7918B9E}" destId="{01CBC333-EF25-495B-BB11-F58CFAA0071A}" srcOrd="1" destOrd="0" presId="urn:microsoft.com/office/officeart/2005/8/layout/hierarchy1"/>
    <dgm:cxn modelId="{2BB57828-9C08-4ABB-BD75-12A3AC61E033}" type="presParOf" srcId="{3BBAEED0-7886-4CBA-99E3-70E02D7588B4}" destId="{0BB253C1-E512-4575-A6C2-D535F835F34B}" srcOrd="1" destOrd="0" presId="urn:microsoft.com/office/officeart/2005/8/layout/hierarchy1"/>
    <dgm:cxn modelId="{6D34591B-12DE-498B-A6A7-80525C2D920B}" type="presParOf" srcId="{4C36FA4F-13AF-4BFC-B4E5-F64921843307}" destId="{42F68A89-CF56-4492-884B-3F7A2B4570F6}" srcOrd="2" destOrd="0" presId="urn:microsoft.com/office/officeart/2005/8/layout/hierarchy1"/>
    <dgm:cxn modelId="{A209A40B-3D04-4843-9DFD-ADB37B707956}" type="presParOf" srcId="{4C36FA4F-13AF-4BFC-B4E5-F64921843307}" destId="{D0238275-48D9-439B-AC33-D24C400A2805}" srcOrd="3" destOrd="0" presId="urn:microsoft.com/office/officeart/2005/8/layout/hierarchy1"/>
    <dgm:cxn modelId="{9F3D15FC-3269-441A-A3B4-820D66B04AA3}" type="presParOf" srcId="{D0238275-48D9-439B-AC33-D24C400A2805}" destId="{9E2C3D1D-8AC9-4BD7-B7AD-2C12E20FC21A}" srcOrd="0" destOrd="0" presId="urn:microsoft.com/office/officeart/2005/8/layout/hierarchy1"/>
    <dgm:cxn modelId="{18157582-3823-4674-B9E8-7D407BB9258C}" type="presParOf" srcId="{9E2C3D1D-8AC9-4BD7-B7AD-2C12E20FC21A}" destId="{9433FD82-5B9E-428E-8402-F66548633697}" srcOrd="0" destOrd="0" presId="urn:microsoft.com/office/officeart/2005/8/layout/hierarchy1"/>
    <dgm:cxn modelId="{7A7999BB-4A7C-4A00-83A2-076FC5E93036}" type="presParOf" srcId="{9E2C3D1D-8AC9-4BD7-B7AD-2C12E20FC21A}" destId="{EA1D0C79-FDF1-4067-ACD7-22E7E6A28609}" srcOrd="1" destOrd="0" presId="urn:microsoft.com/office/officeart/2005/8/layout/hierarchy1"/>
    <dgm:cxn modelId="{9C0BD538-FD7F-41BB-8F53-587F0A01369D}" type="presParOf" srcId="{D0238275-48D9-439B-AC33-D24C400A2805}" destId="{486AC737-F215-40F4-AEB1-C496B29287FD}" srcOrd="1" destOrd="0" presId="urn:microsoft.com/office/officeart/2005/8/layout/hierarchy1"/>
    <dgm:cxn modelId="{FDA1851C-ED2C-4E40-87EF-89A0E87CDA91}" type="presParOf" srcId="{486AC737-F215-40F4-AEB1-C496B29287FD}" destId="{84B3D08E-D902-48E2-B00A-58C919E93917}" srcOrd="0" destOrd="0" presId="urn:microsoft.com/office/officeart/2005/8/layout/hierarchy1"/>
    <dgm:cxn modelId="{30AEF0D1-ADE6-451B-8DF6-42BC63FDEA35}" type="presParOf" srcId="{486AC737-F215-40F4-AEB1-C496B29287FD}" destId="{F11CA77F-3057-48C0-A0F4-A7C689C3971D}" srcOrd="1" destOrd="0" presId="urn:microsoft.com/office/officeart/2005/8/layout/hierarchy1"/>
    <dgm:cxn modelId="{11E06BE1-0C64-405A-BFD0-DBF4B963157A}" type="presParOf" srcId="{F11CA77F-3057-48C0-A0F4-A7C689C3971D}" destId="{2FF16615-D632-4723-B6D9-3A37D0A89017}" srcOrd="0" destOrd="0" presId="urn:microsoft.com/office/officeart/2005/8/layout/hierarchy1"/>
    <dgm:cxn modelId="{1378D02D-A063-4C4A-9EE3-4314A4AD1E41}" type="presParOf" srcId="{2FF16615-D632-4723-B6D9-3A37D0A89017}" destId="{4838EC16-31D6-4501-B0B2-DE3608BA07FF}" srcOrd="0" destOrd="0" presId="urn:microsoft.com/office/officeart/2005/8/layout/hierarchy1"/>
    <dgm:cxn modelId="{0507BAAD-6091-4CE0-A06E-D480897A6EAB}" type="presParOf" srcId="{2FF16615-D632-4723-B6D9-3A37D0A89017}" destId="{EA6F0205-BF1C-4589-A6DD-66291FFE3031}" srcOrd="1" destOrd="0" presId="urn:microsoft.com/office/officeart/2005/8/layout/hierarchy1"/>
    <dgm:cxn modelId="{ED1B0845-29AA-4231-ACD2-FB089AB90005}" type="presParOf" srcId="{F11CA77F-3057-48C0-A0F4-A7C689C3971D}" destId="{8DC8FC00-18C8-421D-928D-47B19BD220ED}" srcOrd="1" destOrd="0" presId="urn:microsoft.com/office/officeart/2005/8/layout/hierarchy1"/>
    <dgm:cxn modelId="{AFBA8633-25AA-4628-A66A-BBDF3AB97C7D}" type="presParOf" srcId="{486AC737-F215-40F4-AEB1-C496B29287FD}" destId="{2D22597D-92F9-4A34-824F-603B730FC04D}" srcOrd="2" destOrd="0" presId="urn:microsoft.com/office/officeart/2005/8/layout/hierarchy1"/>
    <dgm:cxn modelId="{88EDB790-3D46-4AFC-AD9C-6E7F159F4893}" type="presParOf" srcId="{486AC737-F215-40F4-AEB1-C496B29287FD}" destId="{DBBF25D8-F604-4519-AA0B-4EC360C257B5}" srcOrd="3" destOrd="0" presId="urn:microsoft.com/office/officeart/2005/8/layout/hierarchy1"/>
    <dgm:cxn modelId="{7234C8E4-5C2A-442E-8D2F-29D6353683AA}" type="presParOf" srcId="{DBBF25D8-F604-4519-AA0B-4EC360C257B5}" destId="{01C00119-743E-478E-9ACA-A1AE0FE3515A}" srcOrd="0" destOrd="0" presId="urn:microsoft.com/office/officeart/2005/8/layout/hierarchy1"/>
    <dgm:cxn modelId="{260151CB-5BD1-4F8A-B038-58FA2678C781}" type="presParOf" srcId="{01C00119-743E-478E-9ACA-A1AE0FE3515A}" destId="{57C5A7F8-231A-43AD-9FB7-7CEA02FAA61A}" srcOrd="0" destOrd="0" presId="urn:microsoft.com/office/officeart/2005/8/layout/hierarchy1"/>
    <dgm:cxn modelId="{8C722AB3-1309-4C18-ABE9-4E42906392B0}" type="presParOf" srcId="{01C00119-743E-478E-9ACA-A1AE0FE3515A}" destId="{F37B11CA-6320-4301-BB09-D029882DA4C5}" srcOrd="1" destOrd="0" presId="urn:microsoft.com/office/officeart/2005/8/layout/hierarchy1"/>
    <dgm:cxn modelId="{42594A76-74A3-4FE1-8F23-834CB9090756}" type="presParOf" srcId="{DBBF25D8-F604-4519-AA0B-4EC360C257B5}" destId="{E5888136-5228-4B1E-9C4A-E22C388A321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1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E54852F-2F98-4941-81DE-DD80B27E92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FE32C0-B20F-4779-A94C-C9657C45B677}">
      <dgm:prSet phldrT="[文本]"/>
      <dgm:spPr/>
      <dgm:t>
        <a:bodyPr/>
        <a:lstStyle/>
        <a:p>
          <a:r>
            <a:rPr lang="en-US" altLang="zh-CN"/>
            <a:t>A</a:t>
          </a:r>
        </a:p>
        <a:p>
          <a:r>
            <a:rPr lang="zh-CN" altLang="en-US"/>
            <a:t>（</a:t>
          </a:r>
          <a:r>
            <a:rPr lang="en-US" altLang="zh-CN"/>
            <a:t>1</a:t>
          </a:r>
          <a:r>
            <a:rPr lang="zh-CN" altLang="en-US"/>
            <a:t>）</a:t>
          </a:r>
        </a:p>
      </dgm:t>
    </dgm:pt>
    <dgm:pt modelId="{AB32955A-1120-494B-8130-9B63945A2BCD}" type="par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D1DAED80-603D-4601-BCA3-345910BD5C4F}" type="sibTrans" cxnId="{4A3724E7-4D2F-4EF6-8369-B590FB71D98B}">
      <dgm:prSet/>
      <dgm:spPr/>
      <dgm:t>
        <a:bodyPr/>
        <a:lstStyle/>
        <a:p>
          <a:endParaRPr lang="zh-CN" altLang="en-US"/>
        </a:p>
      </dgm:t>
    </dgm:pt>
    <dgm:pt modelId="{2F701401-4F05-4F4D-B08A-E308EF1FBB8B}">
      <dgm:prSet phldrT="[文本]"/>
      <dgm:spPr/>
      <dgm:t>
        <a:bodyPr/>
        <a:lstStyle/>
        <a:p>
          <a:r>
            <a:rPr lang="en-US" altLang="zh-CN"/>
            <a:t>B</a:t>
          </a:r>
        </a:p>
        <a:p>
          <a:r>
            <a:rPr lang="zh-CN" altLang="en-US"/>
            <a:t>（</a:t>
          </a:r>
          <a:r>
            <a:rPr lang="en-US" altLang="zh-CN"/>
            <a:t>2</a:t>
          </a:r>
          <a:r>
            <a:rPr lang="zh-CN" altLang="en-US"/>
            <a:t>）</a:t>
          </a:r>
        </a:p>
      </dgm:t>
    </dgm:pt>
    <dgm:pt modelId="{6F62DDA8-E905-449A-B5E5-53ACD90059CF}" type="par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792DEA86-FED6-4FB1-9063-25BD019CA846}" type="sibTrans" cxnId="{CDC33FBD-4E2B-4C7E-A24C-393906D5710F}">
      <dgm:prSet/>
      <dgm:spPr/>
      <dgm:t>
        <a:bodyPr/>
        <a:lstStyle/>
        <a:p>
          <a:endParaRPr lang="zh-CN" altLang="en-US"/>
        </a:p>
      </dgm:t>
    </dgm:pt>
    <dgm:pt modelId="{65160B6E-30FB-42F1-A54B-9B1C344D9990}">
      <dgm:prSet phldrT="[文本]"/>
      <dgm:spPr/>
      <dgm:t>
        <a:bodyPr/>
        <a:lstStyle/>
        <a:p>
          <a:r>
            <a:rPr lang="en-US" altLang="zh-CN"/>
            <a:t>D</a:t>
          </a:r>
        </a:p>
        <a:p>
          <a:r>
            <a:rPr lang="zh-CN" altLang="en-US"/>
            <a:t>（</a:t>
          </a:r>
          <a:r>
            <a:rPr lang="en-US" altLang="zh-CN"/>
            <a:t>4</a:t>
          </a:r>
          <a:r>
            <a:rPr lang="zh-CN" altLang="en-US"/>
            <a:t>）</a:t>
          </a:r>
        </a:p>
      </dgm:t>
    </dgm:pt>
    <dgm:pt modelId="{966A017D-8FEC-461C-9534-0A6DEC8B13E7}" type="par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520CE33D-845B-4AB1-9420-A028C0340473}" type="sibTrans" cxnId="{3599CEDD-7D00-4030-AEF5-2AF526B71C25}">
      <dgm:prSet/>
      <dgm:spPr/>
      <dgm:t>
        <a:bodyPr/>
        <a:lstStyle/>
        <a:p>
          <a:endParaRPr lang="zh-CN" altLang="en-US"/>
        </a:p>
      </dgm:t>
    </dgm:pt>
    <dgm:pt modelId="{0E3BA7BE-3846-4B00-9BF4-4AD75363F066}">
      <dgm:prSet phldrT="[文本]"/>
      <dgm:spPr/>
      <dgm:t>
        <a:bodyPr/>
        <a:lstStyle/>
        <a:p>
          <a:r>
            <a:rPr lang="en-US" altLang="zh-CN"/>
            <a:t>E</a:t>
          </a:r>
        </a:p>
        <a:p>
          <a:r>
            <a:rPr lang="zh-CN" altLang="en-US"/>
            <a:t>（</a:t>
          </a:r>
          <a:r>
            <a:rPr lang="en-US" altLang="zh-CN"/>
            <a:t>5</a:t>
          </a:r>
          <a:r>
            <a:rPr lang="zh-CN" altLang="en-US"/>
            <a:t>）</a:t>
          </a:r>
        </a:p>
      </dgm:t>
    </dgm:pt>
    <dgm:pt modelId="{29B971D4-2812-4BE2-95A3-9427B321D545}" type="parTrans" cxnId="{91FD8427-3CB5-466D-9C39-6543B3E141F5}">
      <dgm:prSet/>
      <dgm:spPr/>
      <dgm:t>
        <a:bodyPr/>
        <a:lstStyle/>
        <a:p>
          <a:endParaRPr lang="zh-CN" altLang="en-US"/>
        </a:p>
      </dgm:t>
    </dgm:pt>
    <dgm:pt modelId="{F3B31881-6008-46FE-9D2B-5BCA82F4865F}" type="sibTrans" cxnId="{91FD8427-3CB5-466D-9C39-6543B3E141F5}">
      <dgm:prSet/>
      <dgm:spPr/>
      <dgm:t>
        <a:bodyPr/>
        <a:lstStyle/>
        <a:p>
          <a:endParaRPr lang="zh-CN" altLang="en-US"/>
        </a:p>
      </dgm:t>
    </dgm:pt>
    <dgm:pt modelId="{84E5E83C-D3EF-431D-B263-CA33D8313FC0}">
      <dgm:prSet phldrT="[文本]"/>
      <dgm:spPr/>
      <dgm:t>
        <a:bodyPr/>
        <a:lstStyle/>
        <a:p>
          <a:r>
            <a:rPr lang="en-US" altLang="zh-CN"/>
            <a:t>C</a:t>
          </a:r>
        </a:p>
        <a:p>
          <a:r>
            <a:rPr lang="zh-CN" altLang="en-US"/>
            <a:t>（</a:t>
          </a:r>
          <a:r>
            <a:rPr lang="en-US" altLang="zh-CN"/>
            <a:t>3</a:t>
          </a:r>
          <a:r>
            <a:rPr lang="zh-CN" altLang="en-US"/>
            <a:t>）</a:t>
          </a:r>
        </a:p>
      </dgm:t>
    </dgm:pt>
    <dgm:pt modelId="{93379CBD-DD64-4383-A5FB-FEA195B8CFA7}" type="par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18CC0C0C-748B-49B8-ABE7-08D9A57FB2FD}" type="sibTrans" cxnId="{A865DE45-2E8E-4E09-B2C6-38F4D2C1D0E8}">
      <dgm:prSet/>
      <dgm:spPr/>
      <dgm:t>
        <a:bodyPr/>
        <a:lstStyle/>
        <a:p>
          <a:endParaRPr lang="zh-CN" altLang="en-US"/>
        </a:p>
      </dgm:t>
    </dgm:pt>
    <dgm:pt modelId="{756AFA52-4B44-4E50-BB74-C74771D4B5EE}">
      <dgm:prSet phldrT="[文本]"/>
      <dgm:spPr/>
      <dgm:t>
        <a:bodyPr/>
        <a:lstStyle/>
        <a:p>
          <a:r>
            <a:rPr lang="en-US" altLang="zh-CN"/>
            <a:t>F</a:t>
          </a:r>
        </a:p>
        <a:p>
          <a:r>
            <a:rPr lang="zh-CN" altLang="en-US"/>
            <a:t>（</a:t>
          </a:r>
          <a:r>
            <a:rPr lang="en-US" altLang="zh-CN"/>
            <a:t>6</a:t>
          </a:r>
          <a:r>
            <a:rPr lang="zh-CN" altLang="en-US"/>
            <a:t>）</a:t>
          </a:r>
        </a:p>
      </dgm:t>
    </dgm:pt>
    <dgm:pt modelId="{0D651D7D-1ADE-4F3D-930C-24778280AFCD}" type="par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1BE0F29-7BC2-41F5-8852-E9703D227010}" type="sibTrans" cxnId="{40AEABC0-EE70-44CE-8442-680B9D5E101C}">
      <dgm:prSet/>
      <dgm:spPr/>
      <dgm:t>
        <a:bodyPr/>
        <a:lstStyle/>
        <a:p>
          <a:endParaRPr lang="zh-CN" altLang="en-US"/>
        </a:p>
      </dgm:t>
    </dgm:pt>
    <dgm:pt modelId="{7C1B9E4E-3D75-4C42-85B7-8ECD0D450576}">
      <dgm:prSet/>
      <dgm:spPr/>
      <dgm:t>
        <a:bodyPr/>
        <a:lstStyle/>
        <a:p>
          <a:r>
            <a:rPr lang="en-US" altLang="zh-CN"/>
            <a:t>G</a:t>
          </a:r>
        </a:p>
        <a:p>
          <a:r>
            <a:rPr lang="zh-CN" altLang="en-US"/>
            <a:t>（</a:t>
          </a:r>
          <a:r>
            <a:rPr lang="en-US" altLang="zh-CN"/>
            <a:t>7</a:t>
          </a:r>
          <a:r>
            <a:rPr lang="zh-CN" altLang="en-US"/>
            <a:t>）</a:t>
          </a:r>
        </a:p>
      </dgm:t>
    </dgm:pt>
    <dgm:pt modelId="{4B16032A-B1AB-4118-ABE9-B7A762E86939}" type="parTrans" cxnId="{282A24C8-62E5-4F0E-8B22-93299F60FE92}">
      <dgm:prSet/>
      <dgm:spPr/>
      <dgm:t>
        <a:bodyPr/>
        <a:lstStyle/>
        <a:p>
          <a:endParaRPr lang="zh-CN" altLang="en-US"/>
        </a:p>
      </dgm:t>
    </dgm:pt>
    <dgm:pt modelId="{9948972E-95B7-422A-B575-84F29FE349C0}" type="sibTrans" cxnId="{282A24C8-62E5-4F0E-8B22-93299F60FE92}">
      <dgm:prSet/>
      <dgm:spPr/>
      <dgm:t>
        <a:bodyPr/>
        <a:lstStyle/>
        <a:p>
          <a:endParaRPr lang="zh-CN" altLang="en-US"/>
        </a:p>
      </dgm:t>
    </dgm:pt>
    <dgm:pt modelId="{2BB4C189-91E9-4A28-BD31-B29CCE62151A}">
      <dgm:prSet/>
      <dgm:spPr/>
      <dgm:t>
        <a:bodyPr/>
        <a:lstStyle/>
        <a:p>
          <a:r>
            <a:rPr lang="en-US" altLang="zh-CN"/>
            <a:t>H</a:t>
          </a:r>
        </a:p>
        <a:p>
          <a:r>
            <a:rPr lang="zh-CN" altLang="en-US"/>
            <a:t>（</a:t>
          </a:r>
          <a:r>
            <a:rPr lang="en-US" altLang="zh-CN"/>
            <a:t>8</a:t>
          </a:r>
          <a:r>
            <a:rPr lang="zh-CN" altLang="en-US"/>
            <a:t>）</a:t>
          </a:r>
        </a:p>
      </dgm:t>
    </dgm:pt>
    <dgm:pt modelId="{2635659D-C452-4283-86CD-D48C65E00BEC}" type="par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6B7A5FA4-7118-48A4-9181-13E56F66E3AD}" type="sibTrans" cxnId="{16D878CF-4F27-4034-BA28-775EDB60580B}">
      <dgm:prSet/>
      <dgm:spPr/>
      <dgm:t>
        <a:bodyPr/>
        <a:lstStyle/>
        <a:p>
          <a:endParaRPr lang="zh-CN" altLang="en-US"/>
        </a:p>
      </dgm:t>
    </dgm:pt>
    <dgm:pt modelId="{8549A29E-E7FF-4582-B082-65F55D6A624F}">
      <dgm:prSet/>
      <dgm:spPr/>
      <dgm:t>
        <a:bodyPr/>
        <a:lstStyle/>
        <a:p>
          <a:r>
            <a:rPr lang="en-US" altLang="zh-CN"/>
            <a:t>I</a:t>
          </a:r>
        </a:p>
        <a:p>
          <a:r>
            <a:rPr lang="zh-CN" altLang="en-US"/>
            <a:t>（</a:t>
          </a:r>
          <a:r>
            <a:rPr lang="en-US" altLang="zh-CN"/>
            <a:t>9</a:t>
          </a:r>
          <a:r>
            <a:rPr lang="zh-CN" altLang="en-US"/>
            <a:t>）</a:t>
          </a:r>
        </a:p>
      </dgm:t>
    </dgm:pt>
    <dgm:pt modelId="{9E4EAF28-767C-4BED-9CFB-B842B036D3A4}" type="parTrans" cxnId="{E4C1547A-9144-4E29-BB1D-7BA5BD76F7DB}">
      <dgm:prSet/>
      <dgm:spPr/>
      <dgm:t>
        <a:bodyPr/>
        <a:lstStyle/>
        <a:p>
          <a:endParaRPr lang="zh-CN" altLang="en-US"/>
        </a:p>
      </dgm:t>
    </dgm:pt>
    <dgm:pt modelId="{9B913A92-7E5B-4552-B095-B13A449EE8E0}" type="sibTrans" cxnId="{E4C1547A-9144-4E29-BB1D-7BA5BD76F7DB}">
      <dgm:prSet/>
      <dgm:spPr/>
      <dgm:t>
        <a:bodyPr/>
        <a:lstStyle/>
        <a:p>
          <a:endParaRPr lang="zh-CN" altLang="en-US"/>
        </a:p>
      </dgm:t>
    </dgm:pt>
    <dgm:pt modelId="{39506C52-DA5F-451D-9229-EF7AA72A1D34}">
      <dgm:prSet/>
      <dgm:spPr/>
      <dgm:t>
        <a:bodyPr/>
        <a:lstStyle/>
        <a:p>
          <a:r>
            <a:rPr lang="en-US" altLang="zh-CN"/>
            <a:t>J</a:t>
          </a:r>
        </a:p>
        <a:p>
          <a:r>
            <a:rPr lang="zh-CN" altLang="en-US"/>
            <a:t>（</a:t>
          </a:r>
          <a:r>
            <a:rPr lang="en-US" altLang="zh-CN"/>
            <a:t>10</a:t>
          </a:r>
          <a:r>
            <a:rPr lang="zh-CN" altLang="en-US"/>
            <a:t>）</a:t>
          </a:r>
        </a:p>
      </dgm:t>
    </dgm:pt>
    <dgm:pt modelId="{92838AD5-6C6B-4B31-B98C-FCA0E3234B7C}" type="parTrans" cxnId="{0EBBA669-42F9-4198-BBD5-91260DE1A90B}">
      <dgm:prSet/>
      <dgm:spPr/>
      <dgm:t>
        <a:bodyPr/>
        <a:lstStyle/>
        <a:p>
          <a:endParaRPr lang="zh-CN" altLang="en-US"/>
        </a:p>
      </dgm:t>
    </dgm:pt>
    <dgm:pt modelId="{F740E1AA-2BC6-4BCF-BC64-4D886C1B0ACF}" type="sibTrans" cxnId="{0EBBA669-42F9-4198-BBD5-91260DE1A90B}">
      <dgm:prSet/>
      <dgm:spPr/>
      <dgm:t>
        <a:bodyPr/>
        <a:lstStyle/>
        <a:p>
          <a:endParaRPr lang="zh-CN" altLang="en-US"/>
        </a:p>
      </dgm:t>
    </dgm:pt>
    <dgm:pt modelId="{4F56FEF8-EF8C-4C1F-9AFA-3472D4A012BD}" type="pres">
      <dgm:prSet presAssocID="{5E54852F-2F98-4941-81DE-DD80B27E92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3A1B42-63FA-4573-BFB5-8E3F25080FB1}" type="pres">
      <dgm:prSet presAssocID="{2EFE32C0-B20F-4779-A94C-C9657C45B677}" presName="hierRoot1" presStyleCnt="0"/>
      <dgm:spPr/>
    </dgm:pt>
    <dgm:pt modelId="{C41C4B61-3440-4E5F-9EB2-BA02DBFC36DE}" type="pres">
      <dgm:prSet presAssocID="{2EFE32C0-B20F-4779-A94C-C9657C45B677}" presName="composite" presStyleCnt="0"/>
      <dgm:spPr/>
    </dgm:pt>
    <dgm:pt modelId="{63CADCAF-2BBD-4F31-9965-C691DE01652F}" type="pres">
      <dgm:prSet presAssocID="{2EFE32C0-B20F-4779-A94C-C9657C45B677}" presName="background" presStyleLbl="node0" presStyleIdx="0" presStyleCnt="1"/>
      <dgm:spPr/>
    </dgm:pt>
    <dgm:pt modelId="{13694D4A-C7CC-481C-9B3E-C85C5B319F3F}" type="pres">
      <dgm:prSet presAssocID="{2EFE32C0-B20F-4779-A94C-C9657C45B677}" presName="text" presStyleLbl="fgAcc0" presStyleIdx="0" presStyleCnt="1">
        <dgm:presLayoutVars>
          <dgm:chPref val="3"/>
        </dgm:presLayoutVars>
      </dgm:prSet>
      <dgm:spPr/>
    </dgm:pt>
    <dgm:pt modelId="{4C36FA4F-13AF-4BFC-B4E5-F64921843307}" type="pres">
      <dgm:prSet presAssocID="{2EFE32C0-B20F-4779-A94C-C9657C45B677}" presName="hierChild2" presStyleCnt="0"/>
      <dgm:spPr/>
    </dgm:pt>
    <dgm:pt modelId="{D306AFCD-1D37-4097-A2DF-471199A66429}" type="pres">
      <dgm:prSet presAssocID="{6F62DDA8-E905-449A-B5E5-53ACD90059CF}" presName="Name10" presStyleLbl="parChTrans1D2" presStyleIdx="0" presStyleCnt="2"/>
      <dgm:spPr/>
    </dgm:pt>
    <dgm:pt modelId="{2D58A15C-06D7-4899-A2CE-C1D019EDF5B0}" type="pres">
      <dgm:prSet presAssocID="{2F701401-4F05-4F4D-B08A-E308EF1FBB8B}" presName="hierRoot2" presStyleCnt="0"/>
      <dgm:spPr/>
    </dgm:pt>
    <dgm:pt modelId="{3AFF4525-0B02-4A45-BF49-9CC8CD11A6F1}" type="pres">
      <dgm:prSet presAssocID="{2F701401-4F05-4F4D-B08A-E308EF1FBB8B}" presName="composite2" presStyleCnt="0"/>
      <dgm:spPr/>
    </dgm:pt>
    <dgm:pt modelId="{C21E231E-F009-4095-8866-714E7840A9C8}" type="pres">
      <dgm:prSet presAssocID="{2F701401-4F05-4F4D-B08A-E308EF1FBB8B}" presName="background2" presStyleLbl="node2" presStyleIdx="0" presStyleCnt="2"/>
      <dgm:spPr/>
    </dgm:pt>
    <dgm:pt modelId="{8562D5A7-524C-479A-B241-6B5F55D2B991}" type="pres">
      <dgm:prSet presAssocID="{2F701401-4F05-4F4D-B08A-E308EF1FBB8B}" presName="text2" presStyleLbl="fgAcc2" presStyleIdx="0" presStyleCnt="2">
        <dgm:presLayoutVars>
          <dgm:chPref val="3"/>
        </dgm:presLayoutVars>
      </dgm:prSet>
      <dgm:spPr/>
    </dgm:pt>
    <dgm:pt modelId="{F2E6CF56-8AAB-40C2-8E4A-E89C1EA589E9}" type="pres">
      <dgm:prSet presAssocID="{2F701401-4F05-4F4D-B08A-E308EF1FBB8B}" presName="hierChild3" presStyleCnt="0"/>
      <dgm:spPr/>
    </dgm:pt>
    <dgm:pt modelId="{356BDC16-F516-4F35-8408-685C83E2F6E1}" type="pres">
      <dgm:prSet presAssocID="{966A017D-8FEC-461C-9534-0A6DEC8B13E7}" presName="Name17" presStyleLbl="parChTrans1D3" presStyleIdx="0" presStyleCnt="4"/>
      <dgm:spPr/>
    </dgm:pt>
    <dgm:pt modelId="{0E7FABAD-E251-4A05-BBFF-0B9F5394AA6B}" type="pres">
      <dgm:prSet presAssocID="{65160B6E-30FB-42F1-A54B-9B1C344D9990}" presName="hierRoot3" presStyleCnt="0"/>
      <dgm:spPr/>
    </dgm:pt>
    <dgm:pt modelId="{1AF1B291-CD82-454E-96D1-44FA106FFF38}" type="pres">
      <dgm:prSet presAssocID="{65160B6E-30FB-42F1-A54B-9B1C344D9990}" presName="composite3" presStyleCnt="0"/>
      <dgm:spPr/>
    </dgm:pt>
    <dgm:pt modelId="{B8D50801-5DD6-4163-AA5A-7AB2BD3BF949}" type="pres">
      <dgm:prSet presAssocID="{65160B6E-30FB-42F1-A54B-9B1C344D9990}" presName="background3" presStyleLbl="node3" presStyleIdx="0" presStyleCnt="4"/>
      <dgm:spPr/>
    </dgm:pt>
    <dgm:pt modelId="{3D6EC2FA-7548-4FA1-8C03-5018935057AC}" type="pres">
      <dgm:prSet presAssocID="{65160B6E-30FB-42F1-A54B-9B1C344D9990}" presName="text3" presStyleLbl="fgAcc3" presStyleIdx="0" presStyleCnt="4">
        <dgm:presLayoutVars>
          <dgm:chPref val="3"/>
        </dgm:presLayoutVars>
      </dgm:prSet>
      <dgm:spPr/>
    </dgm:pt>
    <dgm:pt modelId="{1275EFCE-AD90-4381-9C91-D1B4D1956AEB}" type="pres">
      <dgm:prSet presAssocID="{65160B6E-30FB-42F1-A54B-9B1C344D9990}" presName="hierChild4" presStyleCnt="0"/>
      <dgm:spPr/>
    </dgm:pt>
    <dgm:pt modelId="{091B55D7-0AED-4046-A8A4-7A29C2DA4ADA}" type="pres">
      <dgm:prSet presAssocID="{2635659D-C452-4283-86CD-D48C65E00BEC}" presName="Name23" presStyleLbl="parChTrans1D4" presStyleIdx="0" presStyleCnt="3"/>
      <dgm:spPr/>
    </dgm:pt>
    <dgm:pt modelId="{42D72C7A-8642-4E4D-8ABB-DE1BEEC2DE8B}" type="pres">
      <dgm:prSet presAssocID="{2BB4C189-91E9-4A28-BD31-B29CCE62151A}" presName="hierRoot4" presStyleCnt="0"/>
      <dgm:spPr/>
    </dgm:pt>
    <dgm:pt modelId="{4A79EAD5-0412-4E3D-A8DC-2B4238B5BF11}" type="pres">
      <dgm:prSet presAssocID="{2BB4C189-91E9-4A28-BD31-B29CCE62151A}" presName="composite4" presStyleCnt="0"/>
      <dgm:spPr/>
    </dgm:pt>
    <dgm:pt modelId="{5307A377-5144-4829-ABEA-82018AAF54C6}" type="pres">
      <dgm:prSet presAssocID="{2BB4C189-91E9-4A28-BD31-B29CCE62151A}" presName="background4" presStyleLbl="node4" presStyleIdx="0" presStyleCnt="3"/>
      <dgm:spPr/>
    </dgm:pt>
    <dgm:pt modelId="{63B2773E-EE38-42AC-BB29-A103854409CD}" type="pres">
      <dgm:prSet presAssocID="{2BB4C189-91E9-4A28-BD31-B29CCE62151A}" presName="text4" presStyleLbl="fgAcc4" presStyleIdx="0" presStyleCnt="3" custLinFactNeighborX="-6287">
        <dgm:presLayoutVars>
          <dgm:chPref val="3"/>
        </dgm:presLayoutVars>
      </dgm:prSet>
      <dgm:spPr/>
    </dgm:pt>
    <dgm:pt modelId="{E35646CA-2F21-4CC7-9819-3C28BA5A8E39}" type="pres">
      <dgm:prSet presAssocID="{2BB4C189-91E9-4A28-BD31-B29CCE62151A}" presName="hierChild5" presStyleCnt="0"/>
      <dgm:spPr/>
    </dgm:pt>
    <dgm:pt modelId="{0C711B4B-AFBD-4A7A-8E42-FEFB82F57F6E}" type="pres">
      <dgm:prSet presAssocID="{9E4EAF28-767C-4BED-9CFB-B842B036D3A4}" presName="Name23" presStyleLbl="parChTrans1D4" presStyleIdx="1" presStyleCnt="3"/>
      <dgm:spPr/>
    </dgm:pt>
    <dgm:pt modelId="{A20C3EAF-BE61-4288-9A9F-2532BC5A3249}" type="pres">
      <dgm:prSet presAssocID="{8549A29E-E7FF-4582-B082-65F55D6A624F}" presName="hierRoot4" presStyleCnt="0"/>
      <dgm:spPr/>
    </dgm:pt>
    <dgm:pt modelId="{9C0B221C-084E-4FE3-A8DA-6152BCD313E3}" type="pres">
      <dgm:prSet presAssocID="{8549A29E-E7FF-4582-B082-65F55D6A624F}" presName="composite4" presStyleCnt="0"/>
      <dgm:spPr/>
    </dgm:pt>
    <dgm:pt modelId="{145A9B75-C4F6-4F81-A266-90EB0C5A6E9C}" type="pres">
      <dgm:prSet presAssocID="{8549A29E-E7FF-4582-B082-65F55D6A624F}" presName="background4" presStyleLbl="node4" presStyleIdx="1" presStyleCnt="3"/>
      <dgm:spPr/>
    </dgm:pt>
    <dgm:pt modelId="{F91EF977-7D5E-4825-AAD9-0079A43997A6}" type="pres">
      <dgm:prSet presAssocID="{8549A29E-E7FF-4582-B082-65F55D6A624F}" presName="text4" presStyleLbl="fgAcc4" presStyleIdx="1" presStyleCnt="3" custLinFactNeighborX="-8384">
        <dgm:presLayoutVars>
          <dgm:chPref val="3"/>
        </dgm:presLayoutVars>
      </dgm:prSet>
      <dgm:spPr/>
    </dgm:pt>
    <dgm:pt modelId="{688976C9-B95B-467B-A2AD-3C7E2FE912E4}" type="pres">
      <dgm:prSet presAssocID="{8549A29E-E7FF-4582-B082-65F55D6A624F}" presName="hierChild5" presStyleCnt="0"/>
      <dgm:spPr/>
    </dgm:pt>
    <dgm:pt modelId="{DA177233-A478-476A-BC58-576C7FD10CF7}" type="pres">
      <dgm:prSet presAssocID="{29B971D4-2812-4BE2-95A3-9427B321D545}" presName="Name17" presStyleLbl="parChTrans1D3" presStyleIdx="1" presStyleCnt="4"/>
      <dgm:spPr/>
    </dgm:pt>
    <dgm:pt modelId="{1D6EDD92-CF4A-4CC3-971C-51036BCF2279}" type="pres">
      <dgm:prSet presAssocID="{0E3BA7BE-3846-4B00-9BF4-4AD75363F066}" presName="hierRoot3" presStyleCnt="0"/>
      <dgm:spPr/>
    </dgm:pt>
    <dgm:pt modelId="{33DC53D4-F21E-4E7E-A8E3-4D4A952910C4}" type="pres">
      <dgm:prSet presAssocID="{0E3BA7BE-3846-4B00-9BF4-4AD75363F066}" presName="composite3" presStyleCnt="0"/>
      <dgm:spPr/>
    </dgm:pt>
    <dgm:pt modelId="{9378E337-2F30-4EE4-86B9-250DB173947F}" type="pres">
      <dgm:prSet presAssocID="{0E3BA7BE-3846-4B00-9BF4-4AD75363F066}" presName="background3" presStyleLbl="node3" presStyleIdx="1" presStyleCnt="4"/>
      <dgm:spPr/>
    </dgm:pt>
    <dgm:pt modelId="{BA798798-A924-43BE-A4F2-38868F025F32}" type="pres">
      <dgm:prSet presAssocID="{0E3BA7BE-3846-4B00-9BF4-4AD75363F066}" presName="text3" presStyleLbl="fgAcc3" presStyleIdx="1" presStyleCnt="4">
        <dgm:presLayoutVars>
          <dgm:chPref val="3"/>
        </dgm:presLayoutVars>
      </dgm:prSet>
      <dgm:spPr/>
    </dgm:pt>
    <dgm:pt modelId="{A21CAFFE-BF02-40FF-9DB5-FF35709B1817}" type="pres">
      <dgm:prSet presAssocID="{0E3BA7BE-3846-4B00-9BF4-4AD75363F066}" presName="hierChild4" presStyleCnt="0"/>
      <dgm:spPr/>
    </dgm:pt>
    <dgm:pt modelId="{F576A45D-2496-472D-AF37-731AAE22037E}" type="pres">
      <dgm:prSet presAssocID="{92838AD5-6C6B-4B31-B98C-FCA0E3234B7C}" presName="Name23" presStyleLbl="parChTrans1D4" presStyleIdx="2" presStyleCnt="3"/>
      <dgm:spPr/>
    </dgm:pt>
    <dgm:pt modelId="{3BBAEED0-7886-4CBA-99E3-70E02D7588B4}" type="pres">
      <dgm:prSet presAssocID="{39506C52-DA5F-451D-9229-EF7AA72A1D34}" presName="hierRoot4" presStyleCnt="0"/>
      <dgm:spPr/>
    </dgm:pt>
    <dgm:pt modelId="{BF06B0CB-63B2-43C1-AE27-C2BFD7918B9E}" type="pres">
      <dgm:prSet presAssocID="{39506C52-DA5F-451D-9229-EF7AA72A1D34}" presName="composite4" presStyleCnt="0"/>
      <dgm:spPr/>
    </dgm:pt>
    <dgm:pt modelId="{2CDBA6E8-77FC-4AAC-8F7E-6B24FA48B25D}" type="pres">
      <dgm:prSet presAssocID="{39506C52-DA5F-451D-9229-EF7AA72A1D34}" presName="background4" presStyleLbl="node4" presStyleIdx="2" presStyleCnt="3"/>
      <dgm:spPr/>
    </dgm:pt>
    <dgm:pt modelId="{01CBC333-EF25-495B-BB11-F58CFAA0071A}" type="pres">
      <dgm:prSet presAssocID="{39506C52-DA5F-451D-9229-EF7AA72A1D34}" presName="text4" presStyleLbl="fgAcc4" presStyleIdx="2" presStyleCnt="3" custLinFactNeighborX="-12575">
        <dgm:presLayoutVars>
          <dgm:chPref val="3"/>
        </dgm:presLayoutVars>
      </dgm:prSet>
      <dgm:spPr/>
    </dgm:pt>
    <dgm:pt modelId="{0BB253C1-E512-4575-A6C2-D535F835F34B}" type="pres">
      <dgm:prSet presAssocID="{39506C52-DA5F-451D-9229-EF7AA72A1D34}" presName="hierChild5" presStyleCnt="0"/>
      <dgm:spPr/>
    </dgm:pt>
    <dgm:pt modelId="{42F68A89-CF56-4492-884B-3F7A2B4570F6}" type="pres">
      <dgm:prSet presAssocID="{93379CBD-DD64-4383-A5FB-FEA195B8CFA7}" presName="Name10" presStyleLbl="parChTrans1D2" presStyleIdx="1" presStyleCnt="2"/>
      <dgm:spPr/>
    </dgm:pt>
    <dgm:pt modelId="{D0238275-48D9-439B-AC33-D24C400A2805}" type="pres">
      <dgm:prSet presAssocID="{84E5E83C-D3EF-431D-B263-CA33D8313FC0}" presName="hierRoot2" presStyleCnt="0"/>
      <dgm:spPr/>
    </dgm:pt>
    <dgm:pt modelId="{9E2C3D1D-8AC9-4BD7-B7AD-2C12E20FC21A}" type="pres">
      <dgm:prSet presAssocID="{84E5E83C-D3EF-431D-B263-CA33D8313FC0}" presName="composite2" presStyleCnt="0"/>
      <dgm:spPr/>
    </dgm:pt>
    <dgm:pt modelId="{9433FD82-5B9E-428E-8402-F66548633697}" type="pres">
      <dgm:prSet presAssocID="{84E5E83C-D3EF-431D-B263-CA33D8313FC0}" presName="background2" presStyleLbl="node2" presStyleIdx="1" presStyleCnt="2"/>
      <dgm:spPr/>
    </dgm:pt>
    <dgm:pt modelId="{EA1D0C79-FDF1-4067-ACD7-22E7E6A28609}" type="pres">
      <dgm:prSet presAssocID="{84E5E83C-D3EF-431D-B263-CA33D8313FC0}" presName="text2" presStyleLbl="fgAcc2" presStyleIdx="1" presStyleCnt="2" custLinFactNeighborX="7336">
        <dgm:presLayoutVars>
          <dgm:chPref val="3"/>
        </dgm:presLayoutVars>
      </dgm:prSet>
      <dgm:spPr/>
    </dgm:pt>
    <dgm:pt modelId="{486AC737-F215-40F4-AEB1-C496B29287FD}" type="pres">
      <dgm:prSet presAssocID="{84E5E83C-D3EF-431D-B263-CA33D8313FC0}" presName="hierChild3" presStyleCnt="0"/>
      <dgm:spPr/>
    </dgm:pt>
    <dgm:pt modelId="{84B3D08E-D902-48E2-B00A-58C919E93917}" type="pres">
      <dgm:prSet presAssocID="{0D651D7D-1ADE-4F3D-930C-24778280AFCD}" presName="Name17" presStyleLbl="parChTrans1D3" presStyleIdx="2" presStyleCnt="4"/>
      <dgm:spPr/>
    </dgm:pt>
    <dgm:pt modelId="{F11CA77F-3057-48C0-A0F4-A7C689C3971D}" type="pres">
      <dgm:prSet presAssocID="{756AFA52-4B44-4E50-BB74-C74771D4B5EE}" presName="hierRoot3" presStyleCnt="0"/>
      <dgm:spPr/>
    </dgm:pt>
    <dgm:pt modelId="{2FF16615-D632-4723-B6D9-3A37D0A89017}" type="pres">
      <dgm:prSet presAssocID="{756AFA52-4B44-4E50-BB74-C74771D4B5EE}" presName="composite3" presStyleCnt="0"/>
      <dgm:spPr/>
    </dgm:pt>
    <dgm:pt modelId="{4838EC16-31D6-4501-B0B2-DE3608BA07FF}" type="pres">
      <dgm:prSet presAssocID="{756AFA52-4B44-4E50-BB74-C74771D4B5EE}" presName="background3" presStyleLbl="node3" presStyleIdx="2" presStyleCnt="4"/>
      <dgm:spPr/>
    </dgm:pt>
    <dgm:pt modelId="{EA6F0205-BF1C-4589-A6DD-66291FFE3031}" type="pres">
      <dgm:prSet presAssocID="{756AFA52-4B44-4E50-BB74-C74771D4B5EE}" presName="text3" presStyleLbl="fgAcc3" presStyleIdx="2" presStyleCnt="4">
        <dgm:presLayoutVars>
          <dgm:chPref val="3"/>
        </dgm:presLayoutVars>
      </dgm:prSet>
      <dgm:spPr/>
    </dgm:pt>
    <dgm:pt modelId="{8DC8FC00-18C8-421D-928D-47B19BD220ED}" type="pres">
      <dgm:prSet presAssocID="{756AFA52-4B44-4E50-BB74-C74771D4B5EE}" presName="hierChild4" presStyleCnt="0"/>
      <dgm:spPr/>
    </dgm:pt>
    <dgm:pt modelId="{2D22597D-92F9-4A34-824F-603B730FC04D}" type="pres">
      <dgm:prSet presAssocID="{4B16032A-B1AB-4118-ABE9-B7A762E86939}" presName="Name17" presStyleLbl="parChTrans1D3" presStyleIdx="3" presStyleCnt="4"/>
      <dgm:spPr/>
    </dgm:pt>
    <dgm:pt modelId="{DBBF25D8-F604-4519-AA0B-4EC360C257B5}" type="pres">
      <dgm:prSet presAssocID="{7C1B9E4E-3D75-4C42-85B7-8ECD0D450576}" presName="hierRoot3" presStyleCnt="0"/>
      <dgm:spPr/>
    </dgm:pt>
    <dgm:pt modelId="{01C00119-743E-478E-9ACA-A1AE0FE3515A}" type="pres">
      <dgm:prSet presAssocID="{7C1B9E4E-3D75-4C42-85B7-8ECD0D450576}" presName="composite3" presStyleCnt="0"/>
      <dgm:spPr/>
    </dgm:pt>
    <dgm:pt modelId="{57C5A7F8-231A-43AD-9FB7-7CEA02FAA61A}" type="pres">
      <dgm:prSet presAssocID="{7C1B9E4E-3D75-4C42-85B7-8ECD0D450576}" presName="background3" presStyleLbl="node3" presStyleIdx="3" presStyleCnt="4"/>
      <dgm:spPr/>
    </dgm:pt>
    <dgm:pt modelId="{F37B11CA-6320-4301-BB09-D029882DA4C5}" type="pres">
      <dgm:prSet presAssocID="{7C1B9E4E-3D75-4C42-85B7-8ECD0D450576}" presName="text3" presStyleLbl="fgAcc3" presStyleIdx="3" presStyleCnt="4">
        <dgm:presLayoutVars>
          <dgm:chPref val="3"/>
        </dgm:presLayoutVars>
      </dgm:prSet>
      <dgm:spPr/>
    </dgm:pt>
    <dgm:pt modelId="{E5888136-5228-4B1E-9C4A-E22C388A321B}" type="pres">
      <dgm:prSet presAssocID="{7C1B9E4E-3D75-4C42-85B7-8ECD0D450576}" presName="hierChild4" presStyleCnt="0"/>
      <dgm:spPr/>
    </dgm:pt>
  </dgm:ptLst>
  <dgm:cxnLst>
    <dgm:cxn modelId="{9B986204-3982-41CD-BFFD-285964AE9C5A}" type="presOf" srcId="{84E5E83C-D3EF-431D-B263-CA33D8313FC0}" destId="{EA1D0C79-FDF1-4067-ACD7-22E7E6A28609}" srcOrd="0" destOrd="0" presId="urn:microsoft.com/office/officeart/2005/8/layout/hierarchy1"/>
    <dgm:cxn modelId="{36E30C11-8118-4397-A833-173A3477C14A}" type="presOf" srcId="{0D651D7D-1ADE-4F3D-930C-24778280AFCD}" destId="{84B3D08E-D902-48E2-B00A-58C919E93917}" srcOrd="0" destOrd="0" presId="urn:microsoft.com/office/officeart/2005/8/layout/hierarchy1"/>
    <dgm:cxn modelId="{ED7A8C14-0854-43E1-8342-4C12675C6D57}" type="presOf" srcId="{5E54852F-2F98-4941-81DE-DD80B27E921B}" destId="{4F56FEF8-EF8C-4C1F-9AFA-3472D4A012BD}" srcOrd="0" destOrd="0" presId="urn:microsoft.com/office/officeart/2005/8/layout/hierarchy1"/>
    <dgm:cxn modelId="{1EF0E414-738F-42FB-AE14-FD31FAAB528F}" type="presOf" srcId="{8549A29E-E7FF-4582-B082-65F55D6A624F}" destId="{F91EF977-7D5E-4825-AAD9-0079A43997A6}" srcOrd="0" destOrd="0" presId="urn:microsoft.com/office/officeart/2005/8/layout/hierarchy1"/>
    <dgm:cxn modelId="{22F88A16-B0BC-4F7C-AE58-719AAF676DC5}" type="presOf" srcId="{2BB4C189-91E9-4A28-BD31-B29CCE62151A}" destId="{63B2773E-EE38-42AC-BB29-A103854409CD}" srcOrd="0" destOrd="0" presId="urn:microsoft.com/office/officeart/2005/8/layout/hierarchy1"/>
    <dgm:cxn modelId="{85ADF320-64BF-447F-8875-1897491CD8D7}" type="presOf" srcId="{93379CBD-DD64-4383-A5FB-FEA195B8CFA7}" destId="{42F68A89-CF56-4492-884B-3F7A2B4570F6}" srcOrd="0" destOrd="0" presId="urn:microsoft.com/office/officeart/2005/8/layout/hierarchy1"/>
    <dgm:cxn modelId="{6F12CE22-539C-42E8-A1A3-7CD908D73ADB}" type="presOf" srcId="{7C1B9E4E-3D75-4C42-85B7-8ECD0D450576}" destId="{F37B11CA-6320-4301-BB09-D029882DA4C5}" srcOrd="0" destOrd="0" presId="urn:microsoft.com/office/officeart/2005/8/layout/hierarchy1"/>
    <dgm:cxn modelId="{91FD8427-3CB5-466D-9C39-6543B3E141F5}" srcId="{2F701401-4F05-4F4D-B08A-E308EF1FBB8B}" destId="{0E3BA7BE-3846-4B00-9BF4-4AD75363F066}" srcOrd="1" destOrd="0" parTransId="{29B971D4-2812-4BE2-95A3-9427B321D545}" sibTransId="{F3B31881-6008-46FE-9D2B-5BCA82F4865F}"/>
    <dgm:cxn modelId="{B867B85C-1AD0-4672-B9FC-2AD7F6B5DF2A}" type="presOf" srcId="{6F62DDA8-E905-449A-B5E5-53ACD90059CF}" destId="{D306AFCD-1D37-4097-A2DF-471199A66429}" srcOrd="0" destOrd="0" presId="urn:microsoft.com/office/officeart/2005/8/layout/hierarchy1"/>
    <dgm:cxn modelId="{78F51245-7817-4DEB-B86B-F3A0E69F8C00}" type="presOf" srcId="{92838AD5-6C6B-4B31-B98C-FCA0E3234B7C}" destId="{F576A45D-2496-472D-AF37-731AAE22037E}" srcOrd="0" destOrd="0" presId="urn:microsoft.com/office/officeart/2005/8/layout/hierarchy1"/>
    <dgm:cxn modelId="{A865DE45-2E8E-4E09-B2C6-38F4D2C1D0E8}" srcId="{2EFE32C0-B20F-4779-A94C-C9657C45B677}" destId="{84E5E83C-D3EF-431D-B263-CA33D8313FC0}" srcOrd="1" destOrd="0" parTransId="{93379CBD-DD64-4383-A5FB-FEA195B8CFA7}" sibTransId="{18CC0C0C-748B-49B8-ABE7-08D9A57FB2FD}"/>
    <dgm:cxn modelId="{729BE245-7F98-4DC1-ADBF-83F3DFF8EC71}" type="presOf" srcId="{65160B6E-30FB-42F1-A54B-9B1C344D9990}" destId="{3D6EC2FA-7548-4FA1-8C03-5018935057AC}" srcOrd="0" destOrd="0" presId="urn:microsoft.com/office/officeart/2005/8/layout/hierarchy1"/>
    <dgm:cxn modelId="{0EBBA669-42F9-4198-BBD5-91260DE1A90B}" srcId="{0E3BA7BE-3846-4B00-9BF4-4AD75363F066}" destId="{39506C52-DA5F-451D-9229-EF7AA72A1D34}" srcOrd="0" destOrd="0" parTransId="{92838AD5-6C6B-4B31-B98C-FCA0E3234B7C}" sibTransId="{F740E1AA-2BC6-4BCF-BC64-4D886C1B0ACF}"/>
    <dgm:cxn modelId="{E4A0024C-5C1C-4659-B057-324508EE2A2B}" type="presOf" srcId="{2F701401-4F05-4F4D-B08A-E308EF1FBB8B}" destId="{8562D5A7-524C-479A-B241-6B5F55D2B991}" srcOrd="0" destOrd="0" presId="urn:microsoft.com/office/officeart/2005/8/layout/hierarchy1"/>
    <dgm:cxn modelId="{5A330B6D-9425-42DE-B706-71A5679ABF86}" type="presOf" srcId="{966A017D-8FEC-461C-9534-0A6DEC8B13E7}" destId="{356BDC16-F516-4F35-8408-685C83E2F6E1}" srcOrd="0" destOrd="0" presId="urn:microsoft.com/office/officeart/2005/8/layout/hierarchy1"/>
    <dgm:cxn modelId="{E4C1547A-9144-4E29-BB1D-7BA5BD76F7DB}" srcId="{65160B6E-30FB-42F1-A54B-9B1C344D9990}" destId="{8549A29E-E7FF-4582-B082-65F55D6A624F}" srcOrd="1" destOrd="0" parTransId="{9E4EAF28-767C-4BED-9CFB-B842B036D3A4}" sibTransId="{9B913A92-7E5B-4552-B095-B13A449EE8E0}"/>
    <dgm:cxn modelId="{EFB0F583-AC09-40CB-A4A2-BE859B128744}" type="presOf" srcId="{756AFA52-4B44-4E50-BB74-C74771D4B5EE}" destId="{EA6F0205-BF1C-4589-A6DD-66291FFE3031}" srcOrd="0" destOrd="0" presId="urn:microsoft.com/office/officeart/2005/8/layout/hierarchy1"/>
    <dgm:cxn modelId="{4BBDEB97-5D5D-4A91-98D6-49E4AE5BB4E1}" type="presOf" srcId="{39506C52-DA5F-451D-9229-EF7AA72A1D34}" destId="{01CBC333-EF25-495B-BB11-F58CFAA0071A}" srcOrd="0" destOrd="0" presId="urn:microsoft.com/office/officeart/2005/8/layout/hierarchy1"/>
    <dgm:cxn modelId="{361072AB-31CF-414E-905B-E41C29371253}" type="presOf" srcId="{4B16032A-B1AB-4118-ABE9-B7A762E86939}" destId="{2D22597D-92F9-4A34-824F-603B730FC04D}" srcOrd="0" destOrd="0" presId="urn:microsoft.com/office/officeart/2005/8/layout/hierarchy1"/>
    <dgm:cxn modelId="{C7870CB9-0B2F-4C77-A20D-85BE704A8F25}" type="presOf" srcId="{29B971D4-2812-4BE2-95A3-9427B321D545}" destId="{DA177233-A478-476A-BC58-576C7FD10CF7}" srcOrd="0" destOrd="0" presId="urn:microsoft.com/office/officeart/2005/8/layout/hierarchy1"/>
    <dgm:cxn modelId="{4FDBCBBA-F275-4A35-9863-8747CD3F2FA8}" type="presOf" srcId="{9E4EAF28-767C-4BED-9CFB-B842B036D3A4}" destId="{0C711B4B-AFBD-4A7A-8E42-FEFB82F57F6E}" srcOrd="0" destOrd="0" presId="urn:microsoft.com/office/officeart/2005/8/layout/hierarchy1"/>
    <dgm:cxn modelId="{CDC33FBD-4E2B-4C7E-A24C-393906D5710F}" srcId="{2EFE32C0-B20F-4779-A94C-C9657C45B677}" destId="{2F701401-4F05-4F4D-B08A-E308EF1FBB8B}" srcOrd="0" destOrd="0" parTransId="{6F62DDA8-E905-449A-B5E5-53ACD90059CF}" sibTransId="{792DEA86-FED6-4FB1-9063-25BD019CA846}"/>
    <dgm:cxn modelId="{40AEABC0-EE70-44CE-8442-680B9D5E101C}" srcId="{84E5E83C-D3EF-431D-B263-CA33D8313FC0}" destId="{756AFA52-4B44-4E50-BB74-C74771D4B5EE}" srcOrd="0" destOrd="0" parTransId="{0D651D7D-1ADE-4F3D-930C-24778280AFCD}" sibTransId="{71BE0F29-7BC2-41F5-8852-E9703D227010}"/>
    <dgm:cxn modelId="{282A24C8-62E5-4F0E-8B22-93299F60FE92}" srcId="{84E5E83C-D3EF-431D-B263-CA33D8313FC0}" destId="{7C1B9E4E-3D75-4C42-85B7-8ECD0D450576}" srcOrd="1" destOrd="0" parTransId="{4B16032A-B1AB-4118-ABE9-B7A762E86939}" sibTransId="{9948972E-95B7-422A-B575-84F29FE349C0}"/>
    <dgm:cxn modelId="{16D878CF-4F27-4034-BA28-775EDB60580B}" srcId="{65160B6E-30FB-42F1-A54B-9B1C344D9990}" destId="{2BB4C189-91E9-4A28-BD31-B29CCE62151A}" srcOrd="0" destOrd="0" parTransId="{2635659D-C452-4283-86CD-D48C65E00BEC}" sibTransId="{6B7A5FA4-7118-48A4-9181-13E56F66E3AD}"/>
    <dgm:cxn modelId="{3599CEDD-7D00-4030-AEF5-2AF526B71C25}" srcId="{2F701401-4F05-4F4D-B08A-E308EF1FBB8B}" destId="{65160B6E-30FB-42F1-A54B-9B1C344D9990}" srcOrd="0" destOrd="0" parTransId="{966A017D-8FEC-461C-9534-0A6DEC8B13E7}" sibTransId="{520CE33D-845B-4AB1-9420-A028C0340473}"/>
    <dgm:cxn modelId="{AA0B8BE5-9D9C-4503-B717-F26C361001E5}" type="presOf" srcId="{2EFE32C0-B20F-4779-A94C-C9657C45B677}" destId="{13694D4A-C7CC-481C-9B3E-C85C5B319F3F}" srcOrd="0" destOrd="0" presId="urn:microsoft.com/office/officeart/2005/8/layout/hierarchy1"/>
    <dgm:cxn modelId="{4A3724E7-4D2F-4EF6-8369-B590FB71D98B}" srcId="{5E54852F-2F98-4941-81DE-DD80B27E921B}" destId="{2EFE32C0-B20F-4779-A94C-C9657C45B677}" srcOrd="0" destOrd="0" parTransId="{AB32955A-1120-494B-8130-9B63945A2BCD}" sibTransId="{D1DAED80-603D-4601-BCA3-345910BD5C4F}"/>
    <dgm:cxn modelId="{265BDEEE-763F-487E-BB06-040970EAB6CC}" type="presOf" srcId="{0E3BA7BE-3846-4B00-9BF4-4AD75363F066}" destId="{BA798798-A924-43BE-A4F2-38868F025F32}" srcOrd="0" destOrd="0" presId="urn:microsoft.com/office/officeart/2005/8/layout/hierarchy1"/>
    <dgm:cxn modelId="{C2D5DFF3-4208-49D8-B379-FA4F130306D0}" type="presOf" srcId="{2635659D-C452-4283-86CD-D48C65E00BEC}" destId="{091B55D7-0AED-4046-A8A4-7A29C2DA4ADA}" srcOrd="0" destOrd="0" presId="urn:microsoft.com/office/officeart/2005/8/layout/hierarchy1"/>
    <dgm:cxn modelId="{83DB6908-A838-4974-9A52-290E0E8539AA}" type="presParOf" srcId="{4F56FEF8-EF8C-4C1F-9AFA-3472D4A012BD}" destId="{233A1B42-63FA-4573-BFB5-8E3F25080FB1}" srcOrd="0" destOrd="0" presId="urn:microsoft.com/office/officeart/2005/8/layout/hierarchy1"/>
    <dgm:cxn modelId="{F44D1985-AB8F-4F83-8D74-11700933AA7C}" type="presParOf" srcId="{233A1B42-63FA-4573-BFB5-8E3F25080FB1}" destId="{C41C4B61-3440-4E5F-9EB2-BA02DBFC36DE}" srcOrd="0" destOrd="0" presId="urn:microsoft.com/office/officeart/2005/8/layout/hierarchy1"/>
    <dgm:cxn modelId="{952B8267-C654-45B2-934C-DDB7E055367D}" type="presParOf" srcId="{C41C4B61-3440-4E5F-9EB2-BA02DBFC36DE}" destId="{63CADCAF-2BBD-4F31-9965-C691DE01652F}" srcOrd="0" destOrd="0" presId="urn:microsoft.com/office/officeart/2005/8/layout/hierarchy1"/>
    <dgm:cxn modelId="{6221DA29-BE16-4965-A6B7-1877691F7176}" type="presParOf" srcId="{C41C4B61-3440-4E5F-9EB2-BA02DBFC36DE}" destId="{13694D4A-C7CC-481C-9B3E-C85C5B319F3F}" srcOrd="1" destOrd="0" presId="urn:microsoft.com/office/officeart/2005/8/layout/hierarchy1"/>
    <dgm:cxn modelId="{82E0FDED-9A02-4AA2-A230-0B0AC26AA741}" type="presParOf" srcId="{233A1B42-63FA-4573-BFB5-8E3F25080FB1}" destId="{4C36FA4F-13AF-4BFC-B4E5-F64921843307}" srcOrd="1" destOrd="0" presId="urn:microsoft.com/office/officeart/2005/8/layout/hierarchy1"/>
    <dgm:cxn modelId="{65BFA428-FCCA-4BA0-B002-76062CB8694B}" type="presParOf" srcId="{4C36FA4F-13AF-4BFC-B4E5-F64921843307}" destId="{D306AFCD-1D37-4097-A2DF-471199A66429}" srcOrd="0" destOrd="0" presId="urn:microsoft.com/office/officeart/2005/8/layout/hierarchy1"/>
    <dgm:cxn modelId="{FF168033-2180-4C0E-A508-A187EB9B3550}" type="presParOf" srcId="{4C36FA4F-13AF-4BFC-B4E5-F64921843307}" destId="{2D58A15C-06D7-4899-A2CE-C1D019EDF5B0}" srcOrd="1" destOrd="0" presId="urn:microsoft.com/office/officeart/2005/8/layout/hierarchy1"/>
    <dgm:cxn modelId="{B16AF6F1-92C9-4BA8-BB23-33BEB02AEABB}" type="presParOf" srcId="{2D58A15C-06D7-4899-A2CE-C1D019EDF5B0}" destId="{3AFF4525-0B02-4A45-BF49-9CC8CD11A6F1}" srcOrd="0" destOrd="0" presId="urn:microsoft.com/office/officeart/2005/8/layout/hierarchy1"/>
    <dgm:cxn modelId="{2A9B07BF-8A66-4322-BCF6-CBDB61B22CD2}" type="presParOf" srcId="{3AFF4525-0B02-4A45-BF49-9CC8CD11A6F1}" destId="{C21E231E-F009-4095-8866-714E7840A9C8}" srcOrd="0" destOrd="0" presId="urn:microsoft.com/office/officeart/2005/8/layout/hierarchy1"/>
    <dgm:cxn modelId="{B5CBCF7B-BB7A-4C55-A204-971055053C85}" type="presParOf" srcId="{3AFF4525-0B02-4A45-BF49-9CC8CD11A6F1}" destId="{8562D5A7-524C-479A-B241-6B5F55D2B991}" srcOrd="1" destOrd="0" presId="urn:microsoft.com/office/officeart/2005/8/layout/hierarchy1"/>
    <dgm:cxn modelId="{495B9A4C-FC56-45C9-96AA-EA487709BE21}" type="presParOf" srcId="{2D58A15C-06D7-4899-A2CE-C1D019EDF5B0}" destId="{F2E6CF56-8AAB-40C2-8E4A-E89C1EA589E9}" srcOrd="1" destOrd="0" presId="urn:microsoft.com/office/officeart/2005/8/layout/hierarchy1"/>
    <dgm:cxn modelId="{25C45133-3087-479A-ABB0-F3063CB7F330}" type="presParOf" srcId="{F2E6CF56-8AAB-40C2-8E4A-E89C1EA589E9}" destId="{356BDC16-F516-4F35-8408-685C83E2F6E1}" srcOrd="0" destOrd="0" presId="urn:microsoft.com/office/officeart/2005/8/layout/hierarchy1"/>
    <dgm:cxn modelId="{B32385A9-D7DC-4CF3-B35A-05E3D37ECFC3}" type="presParOf" srcId="{F2E6CF56-8AAB-40C2-8E4A-E89C1EA589E9}" destId="{0E7FABAD-E251-4A05-BBFF-0B9F5394AA6B}" srcOrd="1" destOrd="0" presId="urn:microsoft.com/office/officeart/2005/8/layout/hierarchy1"/>
    <dgm:cxn modelId="{2916CA8D-F555-4599-9B84-1A46E93E7F5D}" type="presParOf" srcId="{0E7FABAD-E251-4A05-BBFF-0B9F5394AA6B}" destId="{1AF1B291-CD82-454E-96D1-44FA106FFF38}" srcOrd="0" destOrd="0" presId="urn:microsoft.com/office/officeart/2005/8/layout/hierarchy1"/>
    <dgm:cxn modelId="{844DEB17-96F2-43B2-AAA2-9332708AC9A7}" type="presParOf" srcId="{1AF1B291-CD82-454E-96D1-44FA106FFF38}" destId="{B8D50801-5DD6-4163-AA5A-7AB2BD3BF949}" srcOrd="0" destOrd="0" presId="urn:microsoft.com/office/officeart/2005/8/layout/hierarchy1"/>
    <dgm:cxn modelId="{F9D215FF-510D-4A8A-814B-7B07DF5C2B13}" type="presParOf" srcId="{1AF1B291-CD82-454E-96D1-44FA106FFF38}" destId="{3D6EC2FA-7548-4FA1-8C03-5018935057AC}" srcOrd="1" destOrd="0" presId="urn:microsoft.com/office/officeart/2005/8/layout/hierarchy1"/>
    <dgm:cxn modelId="{04A71AE1-ABF9-4766-A810-1AABBA3BC73B}" type="presParOf" srcId="{0E7FABAD-E251-4A05-BBFF-0B9F5394AA6B}" destId="{1275EFCE-AD90-4381-9C91-D1B4D1956AEB}" srcOrd="1" destOrd="0" presId="urn:microsoft.com/office/officeart/2005/8/layout/hierarchy1"/>
    <dgm:cxn modelId="{12ADE284-2BA1-432C-824D-5218AC2EFD1E}" type="presParOf" srcId="{1275EFCE-AD90-4381-9C91-D1B4D1956AEB}" destId="{091B55D7-0AED-4046-A8A4-7A29C2DA4ADA}" srcOrd="0" destOrd="0" presId="urn:microsoft.com/office/officeart/2005/8/layout/hierarchy1"/>
    <dgm:cxn modelId="{43DFD042-DA07-40B7-A167-C0EBC2AB84F1}" type="presParOf" srcId="{1275EFCE-AD90-4381-9C91-D1B4D1956AEB}" destId="{42D72C7A-8642-4E4D-8ABB-DE1BEEC2DE8B}" srcOrd="1" destOrd="0" presId="urn:microsoft.com/office/officeart/2005/8/layout/hierarchy1"/>
    <dgm:cxn modelId="{15063FDA-29C9-4A2D-A506-63BB44BC0168}" type="presParOf" srcId="{42D72C7A-8642-4E4D-8ABB-DE1BEEC2DE8B}" destId="{4A79EAD5-0412-4E3D-A8DC-2B4238B5BF11}" srcOrd="0" destOrd="0" presId="urn:microsoft.com/office/officeart/2005/8/layout/hierarchy1"/>
    <dgm:cxn modelId="{5B59E103-BE41-4E61-95F6-9C81E67B07B8}" type="presParOf" srcId="{4A79EAD5-0412-4E3D-A8DC-2B4238B5BF11}" destId="{5307A377-5144-4829-ABEA-82018AAF54C6}" srcOrd="0" destOrd="0" presId="urn:microsoft.com/office/officeart/2005/8/layout/hierarchy1"/>
    <dgm:cxn modelId="{463E6412-A702-4816-B8F0-EA308157127E}" type="presParOf" srcId="{4A79EAD5-0412-4E3D-A8DC-2B4238B5BF11}" destId="{63B2773E-EE38-42AC-BB29-A103854409CD}" srcOrd="1" destOrd="0" presId="urn:microsoft.com/office/officeart/2005/8/layout/hierarchy1"/>
    <dgm:cxn modelId="{DF045237-8854-494E-88B4-BF52915AF139}" type="presParOf" srcId="{42D72C7A-8642-4E4D-8ABB-DE1BEEC2DE8B}" destId="{E35646CA-2F21-4CC7-9819-3C28BA5A8E39}" srcOrd="1" destOrd="0" presId="urn:microsoft.com/office/officeart/2005/8/layout/hierarchy1"/>
    <dgm:cxn modelId="{1BEC97BB-6737-4DFE-8C7B-5498D21C6072}" type="presParOf" srcId="{1275EFCE-AD90-4381-9C91-D1B4D1956AEB}" destId="{0C711B4B-AFBD-4A7A-8E42-FEFB82F57F6E}" srcOrd="2" destOrd="0" presId="urn:microsoft.com/office/officeart/2005/8/layout/hierarchy1"/>
    <dgm:cxn modelId="{B7BC2A04-8D0A-4926-A163-1741C45253A7}" type="presParOf" srcId="{1275EFCE-AD90-4381-9C91-D1B4D1956AEB}" destId="{A20C3EAF-BE61-4288-9A9F-2532BC5A3249}" srcOrd="3" destOrd="0" presId="urn:microsoft.com/office/officeart/2005/8/layout/hierarchy1"/>
    <dgm:cxn modelId="{46554BB8-93C5-4DF7-B842-9C233ADFD8E4}" type="presParOf" srcId="{A20C3EAF-BE61-4288-9A9F-2532BC5A3249}" destId="{9C0B221C-084E-4FE3-A8DA-6152BCD313E3}" srcOrd="0" destOrd="0" presId="urn:microsoft.com/office/officeart/2005/8/layout/hierarchy1"/>
    <dgm:cxn modelId="{03C2E9F8-6664-4B0A-A157-756C19A2A05B}" type="presParOf" srcId="{9C0B221C-084E-4FE3-A8DA-6152BCD313E3}" destId="{145A9B75-C4F6-4F81-A266-90EB0C5A6E9C}" srcOrd="0" destOrd="0" presId="urn:microsoft.com/office/officeart/2005/8/layout/hierarchy1"/>
    <dgm:cxn modelId="{19F6B21D-6A8F-4F35-A765-C48C0E29BDC1}" type="presParOf" srcId="{9C0B221C-084E-4FE3-A8DA-6152BCD313E3}" destId="{F91EF977-7D5E-4825-AAD9-0079A43997A6}" srcOrd="1" destOrd="0" presId="urn:microsoft.com/office/officeart/2005/8/layout/hierarchy1"/>
    <dgm:cxn modelId="{7976EB16-5492-4585-A1A2-86939C7A466F}" type="presParOf" srcId="{A20C3EAF-BE61-4288-9A9F-2532BC5A3249}" destId="{688976C9-B95B-467B-A2AD-3C7E2FE912E4}" srcOrd="1" destOrd="0" presId="urn:microsoft.com/office/officeart/2005/8/layout/hierarchy1"/>
    <dgm:cxn modelId="{16275CF0-D82E-4D53-BDFF-C9FCAEE883DD}" type="presParOf" srcId="{F2E6CF56-8AAB-40C2-8E4A-E89C1EA589E9}" destId="{DA177233-A478-476A-BC58-576C7FD10CF7}" srcOrd="2" destOrd="0" presId="urn:microsoft.com/office/officeart/2005/8/layout/hierarchy1"/>
    <dgm:cxn modelId="{EC4FD597-A43D-4CEE-A5FF-D5E9C62DC7E2}" type="presParOf" srcId="{F2E6CF56-8AAB-40C2-8E4A-E89C1EA589E9}" destId="{1D6EDD92-CF4A-4CC3-971C-51036BCF2279}" srcOrd="3" destOrd="0" presId="urn:microsoft.com/office/officeart/2005/8/layout/hierarchy1"/>
    <dgm:cxn modelId="{CBAA0600-A042-40BF-A82D-66D11738A039}" type="presParOf" srcId="{1D6EDD92-CF4A-4CC3-971C-51036BCF2279}" destId="{33DC53D4-F21E-4E7E-A8E3-4D4A952910C4}" srcOrd="0" destOrd="0" presId="urn:microsoft.com/office/officeart/2005/8/layout/hierarchy1"/>
    <dgm:cxn modelId="{EE558540-9C4F-4457-B9F5-99A2FFABCB69}" type="presParOf" srcId="{33DC53D4-F21E-4E7E-A8E3-4D4A952910C4}" destId="{9378E337-2F30-4EE4-86B9-250DB173947F}" srcOrd="0" destOrd="0" presId="urn:microsoft.com/office/officeart/2005/8/layout/hierarchy1"/>
    <dgm:cxn modelId="{8C71EF29-7198-4850-9317-52E8BFF3BD58}" type="presParOf" srcId="{33DC53D4-F21E-4E7E-A8E3-4D4A952910C4}" destId="{BA798798-A924-43BE-A4F2-38868F025F32}" srcOrd="1" destOrd="0" presId="urn:microsoft.com/office/officeart/2005/8/layout/hierarchy1"/>
    <dgm:cxn modelId="{0BD35E1C-36B3-4094-B9BC-122843A4E6F0}" type="presParOf" srcId="{1D6EDD92-CF4A-4CC3-971C-51036BCF2279}" destId="{A21CAFFE-BF02-40FF-9DB5-FF35709B1817}" srcOrd="1" destOrd="0" presId="urn:microsoft.com/office/officeart/2005/8/layout/hierarchy1"/>
    <dgm:cxn modelId="{F8ABC87B-91C9-47DC-BB52-C7D15FED2BDE}" type="presParOf" srcId="{A21CAFFE-BF02-40FF-9DB5-FF35709B1817}" destId="{F576A45D-2496-472D-AF37-731AAE22037E}" srcOrd="0" destOrd="0" presId="urn:microsoft.com/office/officeart/2005/8/layout/hierarchy1"/>
    <dgm:cxn modelId="{34C2709C-0036-42D1-9503-D105672E40E9}" type="presParOf" srcId="{A21CAFFE-BF02-40FF-9DB5-FF35709B1817}" destId="{3BBAEED0-7886-4CBA-99E3-70E02D7588B4}" srcOrd="1" destOrd="0" presId="urn:microsoft.com/office/officeart/2005/8/layout/hierarchy1"/>
    <dgm:cxn modelId="{08F151BD-6FEE-464C-8D11-A4160A6D47C6}" type="presParOf" srcId="{3BBAEED0-7886-4CBA-99E3-70E02D7588B4}" destId="{BF06B0CB-63B2-43C1-AE27-C2BFD7918B9E}" srcOrd="0" destOrd="0" presId="urn:microsoft.com/office/officeart/2005/8/layout/hierarchy1"/>
    <dgm:cxn modelId="{151A0E81-49E2-46AB-A3A6-770D91F78224}" type="presParOf" srcId="{BF06B0CB-63B2-43C1-AE27-C2BFD7918B9E}" destId="{2CDBA6E8-77FC-4AAC-8F7E-6B24FA48B25D}" srcOrd="0" destOrd="0" presId="urn:microsoft.com/office/officeart/2005/8/layout/hierarchy1"/>
    <dgm:cxn modelId="{BE7D950E-688C-493D-9FF5-77EAD16D0E5F}" type="presParOf" srcId="{BF06B0CB-63B2-43C1-AE27-C2BFD7918B9E}" destId="{01CBC333-EF25-495B-BB11-F58CFAA0071A}" srcOrd="1" destOrd="0" presId="urn:microsoft.com/office/officeart/2005/8/layout/hierarchy1"/>
    <dgm:cxn modelId="{6E4A7BAE-181B-4241-B4D0-27266522B1C0}" type="presParOf" srcId="{3BBAEED0-7886-4CBA-99E3-70E02D7588B4}" destId="{0BB253C1-E512-4575-A6C2-D535F835F34B}" srcOrd="1" destOrd="0" presId="urn:microsoft.com/office/officeart/2005/8/layout/hierarchy1"/>
    <dgm:cxn modelId="{40BA6661-374E-49B9-A269-16169D21FA83}" type="presParOf" srcId="{4C36FA4F-13AF-4BFC-B4E5-F64921843307}" destId="{42F68A89-CF56-4492-884B-3F7A2B4570F6}" srcOrd="2" destOrd="0" presId="urn:microsoft.com/office/officeart/2005/8/layout/hierarchy1"/>
    <dgm:cxn modelId="{94A241CE-BEC9-4F93-AB32-2579A5F4F56F}" type="presParOf" srcId="{4C36FA4F-13AF-4BFC-B4E5-F64921843307}" destId="{D0238275-48D9-439B-AC33-D24C400A2805}" srcOrd="3" destOrd="0" presId="urn:microsoft.com/office/officeart/2005/8/layout/hierarchy1"/>
    <dgm:cxn modelId="{80CE4E99-D1C3-4E55-9845-1F74DEE083BC}" type="presParOf" srcId="{D0238275-48D9-439B-AC33-D24C400A2805}" destId="{9E2C3D1D-8AC9-4BD7-B7AD-2C12E20FC21A}" srcOrd="0" destOrd="0" presId="urn:microsoft.com/office/officeart/2005/8/layout/hierarchy1"/>
    <dgm:cxn modelId="{0B3691D8-F7E7-4D87-92B7-049E57CC4FB6}" type="presParOf" srcId="{9E2C3D1D-8AC9-4BD7-B7AD-2C12E20FC21A}" destId="{9433FD82-5B9E-428E-8402-F66548633697}" srcOrd="0" destOrd="0" presId="urn:microsoft.com/office/officeart/2005/8/layout/hierarchy1"/>
    <dgm:cxn modelId="{53740ACE-B333-482B-AD50-62D3A79778FC}" type="presParOf" srcId="{9E2C3D1D-8AC9-4BD7-B7AD-2C12E20FC21A}" destId="{EA1D0C79-FDF1-4067-ACD7-22E7E6A28609}" srcOrd="1" destOrd="0" presId="urn:microsoft.com/office/officeart/2005/8/layout/hierarchy1"/>
    <dgm:cxn modelId="{00781875-E3F8-4A86-8DC7-FF146B000BEE}" type="presParOf" srcId="{D0238275-48D9-439B-AC33-D24C400A2805}" destId="{486AC737-F215-40F4-AEB1-C496B29287FD}" srcOrd="1" destOrd="0" presId="urn:microsoft.com/office/officeart/2005/8/layout/hierarchy1"/>
    <dgm:cxn modelId="{33DD5010-6E81-4B95-969A-41D53B43607F}" type="presParOf" srcId="{486AC737-F215-40F4-AEB1-C496B29287FD}" destId="{84B3D08E-D902-48E2-B00A-58C919E93917}" srcOrd="0" destOrd="0" presId="urn:microsoft.com/office/officeart/2005/8/layout/hierarchy1"/>
    <dgm:cxn modelId="{A79A2E82-E3CC-41C6-8186-69C9ED706021}" type="presParOf" srcId="{486AC737-F215-40F4-AEB1-C496B29287FD}" destId="{F11CA77F-3057-48C0-A0F4-A7C689C3971D}" srcOrd="1" destOrd="0" presId="urn:microsoft.com/office/officeart/2005/8/layout/hierarchy1"/>
    <dgm:cxn modelId="{BBD9C81E-1E4D-40F7-B36E-2DAEF7BC3260}" type="presParOf" srcId="{F11CA77F-3057-48C0-A0F4-A7C689C3971D}" destId="{2FF16615-D632-4723-B6D9-3A37D0A89017}" srcOrd="0" destOrd="0" presId="urn:microsoft.com/office/officeart/2005/8/layout/hierarchy1"/>
    <dgm:cxn modelId="{260E0EB9-7EEE-4273-BF47-FDC14B34991A}" type="presParOf" srcId="{2FF16615-D632-4723-B6D9-3A37D0A89017}" destId="{4838EC16-31D6-4501-B0B2-DE3608BA07FF}" srcOrd="0" destOrd="0" presId="urn:microsoft.com/office/officeart/2005/8/layout/hierarchy1"/>
    <dgm:cxn modelId="{F25A55C6-B53F-4241-BB7C-5DB7EDD7491A}" type="presParOf" srcId="{2FF16615-D632-4723-B6D9-3A37D0A89017}" destId="{EA6F0205-BF1C-4589-A6DD-66291FFE3031}" srcOrd="1" destOrd="0" presId="urn:microsoft.com/office/officeart/2005/8/layout/hierarchy1"/>
    <dgm:cxn modelId="{CE4B5CB8-1546-4EBA-BCBA-B312E712E897}" type="presParOf" srcId="{F11CA77F-3057-48C0-A0F4-A7C689C3971D}" destId="{8DC8FC00-18C8-421D-928D-47B19BD220ED}" srcOrd="1" destOrd="0" presId="urn:microsoft.com/office/officeart/2005/8/layout/hierarchy1"/>
    <dgm:cxn modelId="{AF4A7720-4A97-4305-B47F-65B714C63EE2}" type="presParOf" srcId="{486AC737-F215-40F4-AEB1-C496B29287FD}" destId="{2D22597D-92F9-4A34-824F-603B730FC04D}" srcOrd="2" destOrd="0" presId="urn:microsoft.com/office/officeart/2005/8/layout/hierarchy1"/>
    <dgm:cxn modelId="{C11F1E77-E3D8-4003-9DBE-618F2F45A178}" type="presParOf" srcId="{486AC737-F215-40F4-AEB1-C496B29287FD}" destId="{DBBF25D8-F604-4519-AA0B-4EC360C257B5}" srcOrd="3" destOrd="0" presId="urn:microsoft.com/office/officeart/2005/8/layout/hierarchy1"/>
    <dgm:cxn modelId="{C3897D4E-D5E8-479C-A1FC-6B0B42290661}" type="presParOf" srcId="{DBBF25D8-F604-4519-AA0B-4EC360C257B5}" destId="{01C00119-743E-478E-9ACA-A1AE0FE3515A}" srcOrd="0" destOrd="0" presId="urn:microsoft.com/office/officeart/2005/8/layout/hierarchy1"/>
    <dgm:cxn modelId="{24FA6764-187C-4F16-A7B5-59CA38C2DB7A}" type="presParOf" srcId="{01C00119-743E-478E-9ACA-A1AE0FE3515A}" destId="{57C5A7F8-231A-43AD-9FB7-7CEA02FAA61A}" srcOrd="0" destOrd="0" presId="urn:microsoft.com/office/officeart/2005/8/layout/hierarchy1"/>
    <dgm:cxn modelId="{052FBC00-4FFF-44B9-823C-88F3E4C5F23F}" type="presParOf" srcId="{01C00119-743E-478E-9ACA-A1AE0FE3515A}" destId="{F37B11CA-6320-4301-BB09-D029882DA4C5}" srcOrd="1" destOrd="0" presId="urn:microsoft.com/office/officeart/2005/8/layout/hierarchy1"/>
    <dgm:cxn modelId="{CF59F419-8895-4865-A15D-87B4706CB62C}" type="presParOf" srcId="{DBBF25D8-F604-4519-AA0B-4EC360C257B5}" destId="{E5888136-5228-4B1E-9C4A-E22C388A321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7F3311-24CC-4C9D-8B22-47EDF17BF745}">
      <dsp:nvSpPr>
        <dsp:cNvPr id="0" name=""/>
        <dsp:cNvSpPr/>
      </dsp:nvSpPr>
      <dsp:spPr>
        <a:xfrm>
          <a:off x="4688889" y="1743507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BB3CA-D32C-4353-9815-1CB9B4C706B6}">
      <dsp:nvSpPr>
        <dsp:cNvPr id="0" name=""/>
        <dsp:cNvSpPr/>
      </dsp:nvSpPr>
      <dsp:spPr>
        <a:xfrm>
          <a:off x="4292545" y="1743507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61C68-67A7-4F40-8E26-077597B4566F}">
      <dsp:nvSpPr>
        <dsp:cNvPr id="0" name=""/>
        <dsp:cNvSpPr/>
      </dsp:nvSpPr>
      <dsp:spPr>
        <a:xfrm>
          <a:off x="4094373" y="1143045"/>
          <a:ext cx="59451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594516" y="128541"/>
              </a:lnTo>
              <a:lnTo>
                <a:pt x="594516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F8E08-A2D1-4D4A-B0BE-27239489EFAB}">
      <dsp:nvSpPr>
        <dsp:cNvPr id="0" name=""/>
        <dsp:cNvSpPr/>
      </dsp:nvSpPr>
      <dsp:spPr>
        <a:xfrm>
          <a:off x="3454137" y="1743507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A4BA2-EE80-472D-9ADC-F9E68DB05346}">
      <dsp:nvSpPr>
        <dsp:cNvPr id="0" name=""/>
        <dsp:cNvSpPr/>
      </dsp:nvSpPr>
      <dsp:spPr>
        <a:xfrm>
          <a:off x="3499857" y="1143045"/>
          <a:ext cx="594516" cy="188623"/>
        </a:xfrm>
        <a:custGeom>
          <a:avLst/>
          <a:gdLst/>
          <a:ahLst/>
          <a:cxnLst/>
          <a:rect l="0" t="0" r="0" b="0"/>
          <a:pathLst>
            <a:path>
              <a:moveTo>
                <a:pt x="594516" y="0"/>
              </a:moveTo>
              <a:lnTo>
                <a:pt x="59451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176C8-4CAE-4C79-8F13-0AED2B3CDF25}">
      <dsp:nvSpPr>
        <dsp:cNvPr id="0" name=""/>
        <dsp:cNvSpPr/>
      </dsp:nvSpPr>
      <dsp:spPr>
        <a:xfrm>
          <a:off x="2508996" y="542584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EC8C5-A00F-480F-A748-3387338B2F09}">
      <dsp:nvSpPr>
        <dsp:cNvPr id="0" name=""/>
        <dsp:cNvSpPr/>
      </dsp:nvSpPr>
      <dsp:spPr>
        <a:xfrm>
          <a:off x="2661448" y="1743507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2B32E-DF5E-4234-80F9-B3D1565D2C62}">
      <dsp:nvSpPr>
        <dsp:cNvPr id="0" name=""/>
        <dsp:cNvSpPr/>
      </dsp:nvSpPr>
      <dsp:spPr>
        <a:xfrm>
          <a:off x="2659658" y="1125361"/>
          <a:ext cx="91440" cy="206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25"/>
              </a:lnTo>
              <a:lnTo>
                <a:pt x="47510" y="146225"/>
              </a:lnTo>
              <a:lnTo>
                <a:pt x="47510" y="2063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EF399-5B22-4E05-9114-4CA9A8DBC062}">
      <dsp:nvSpPr>
        <dsp:cNvPr id="0" name=""/>
        <dsp:cNvSpPr/>
      </dsp:nvSpPr>
      <dsp:spPr>
        <a:xfrm>
          <a:off x="2508996" y="542584"/>
          <a:ext cx="196382" cy="17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57"/>
              </a:lnTo>
              <a:lnTo>
                <a:pt x="196382" y="110857"/>
              </a:lnTo>
              <a:lnTo>
                <a:pt x="196382" y="1709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73AB4-834E-47D4-B806-9098CB0D5147}">
      <dsp:nvSpPr>
        <dsp:cNvPr id="0" name=""/>
        <dsp:cNvSpPr/>
      </dsp:nvSpPr>
      <dsp:spPr>
        <a:xfrm>
          <a:off x="1518136" y="1743507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21A9D-9DEB-4355-ABD3-47723D528929}">
      <dsp:nvSpPr>
        <dsp:cNvPr id="0" name=""/>
        <dsp:cNvSpPr/>
      </dsp:nvSpPr>
      <dsp:spPr>
        <a:xfrm>
          <a:off x="1121791" y="1743507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B5C00-2CEF-4112-8F06-E49DC8C6CE67}">
      <dsp:nvSpPr>
        <dsp:cNvPr id="0" name=""/>
        <dsp:cNvSpPr/>
      </dsp:nvSpPr>
      <dsp:spPr>
        <a:xfrm>
          <a:off x="923619" y="1143045"/>
          <a:ext cx="59451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594516" y="128541"/>
              </a:lnTo>
              <a:lnTo>
                <a:pt x="594516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D0918-E419-4A73-993E-8B4195433749}">
      <dsp:nvSpPr>
        <dsp:cNvPr id="0" name=""/>
        <dsp:cNvSpPr/>
      </dsp:nvSpPr>
      <dsp:spPr>
        <a:xfrm>
          <a:off x="283383" y="1743507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5E96A-C7DF-4C6F-AE0A-C1E9E76EB2CA}">
      <dsp:nvSpPr>
        <dsp:cNvPr id="0" name=""/>
        <dsp:cNvSpPr/>
      </dsp:nvSpPr>
      <dsp:spPr>
        <a:xfrm>
          <a:off x="329103" y="1143045"/>
          <a:ext cx="594516" cy="188623"/>
        </a:xfrm>
        <a:custGeom>
          <a:avLst/>
          <a:gdLst/>
          <a:ahLst/>
          <a:cxnLst/>
          <a:rect l="0" t="0" r="0" b="0"/>
          <a:pathLst>
            <a:path>
              <a:moveTo>
                <a:pt x="594516" y="0"/>
              </a:moveTo>
              <a:lnTo>
                <a:pt x="59451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57324-8597-4512-B55E-966B3192E635}">
      <dsp:nvSpPr>
        <dsp:cNvPr id="0" name=""/>
        <dsp:cNvSpPr/>
      </dsp:nvSpPr>
      <dsp:spPr>
        <a:xfrm>
          <a:off x="923619" y="542584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6C066-7D1E-47D1-9CBC-8CF89A32C4C1}">
      <dsp:nvSpPr>
        <dsp:cNvPr id="0" name=""/>
        <dsp:cNvSpPr/>
      </dsp:nvSpPr>
      <dsp:spPr>
        <a:xfrm>
          <a:off x="2184715" y="130746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4EAB61-5254-4F65-A7BD-FA0D6B5DACF9}">
      <dsp:nvSpPr>
        <dsp:cNvPr id="0" name=""/>
        <dsp:cNvSpPr/>
      </dsp:nvSpPr>
      <dsp:spPr>
        <a:xfrm>
          <a:off x="2256777" y="199206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景奇</a:t>
          </a:r>
        </a:p>
      </dsp:txBody>
      <dsp:txXfrm>
        <a:off x="2268839" y="211268"/>
        <a:ext cx="624439" cy="387713"/>
      </dsp:txXfrm>
    </dsp:sp>
    <dsp:sp modelId="{4CBB626E-0FA1-4CBE-BBAF-3E40D5654EF8}">
      <dsp:nvSpPr>
        <dsp:cNvPr id="0" name=""/>
        <dsp:cNvSpPr/>
      </dsp:nvSpPr>
      <dsp:spPr>
        <a:xfrm>
          <a:off x="599338" y="731208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4ADA93-1B95-491D-A3BF-7C53FFC17B1D}">
      <dsp:nvSpPr>
        <dsp:cNvPr id="0" name=""/>
        <dsp:cNvSpPr/>
      </dsp:nvSpPr>
      <dsp:spPr>
        <a:xfrm>
          <a:off x="671400" y="79966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宏恩</a:t>
          </a:r>
        </a:p>
      </dsp:txBody>
      <dsp:txXfrm>
        <a:off x="683462" y="811729"/>
        <a:ext cx="624439" cy="387713"/>
      </dsp:txXfrm>
    </dsp:sp>
    <dsp:sp modelId="{EB66719E-389E-46D5-9786-74EF78532344}">
      <dsp:nvSpPr>
        <dsp:cNvPr id="0" name=""/>
        <dsp:cNvSpPr/>
      </dsp:nvSpPr>
      <dsp:spPr>
        <a:xfrm>
          <a:off x="4822" y="133166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3D445F-1F70-4D81-827F-710103E8E76A}">
      <dsp:nvSpPr>
        <dsp:cNvPr id="0" name=""/>
        <dsp:cNvSpPr/>
      </dsp:nvSpPr>
      <dsp:spPr>
        <a:xfrm>
          <a:off x="76884" y="140012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新民</a:t>
          </a:r>
        </a:p>
      </dsp:txBody>
      <dsp:txXfrm>
        <a:off x="88946" y="1412191"/>
        <a:ext cx="624439" cy="387713"/>
      </dsp:txXfrm>
    </dsp:sp>
    <dsp:sp modelId="{B6303692-83E3-4907-A350-35307F60B679}">
      <dsp:nvSpPr>
        <dsp:cNvPr id="0" name=""/>
        <dsp:cNvSpPr/>
      </dsp:nvSpPr>
      <dsp:spPr>
        <a:xfrm>
          <a:off x="4822" y="193213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09E521-0C42-4923-A42A-C3F437C777EB}">
      <dsp:nvSpPr>
        <dsp:cNvPr id="0" name=""/>
        <dsp:cNvSpPr/>
      </dsp:nvSpPr>
      <dsp:spPr>
        <a:xfrm>
          <a:off x="76884" y="200059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意海</a:t>
          </a:r>
        </a:p>
      </dsp:txBody>
      <dsp:txXfrm>
        <a:off x="88946" y="2012652"/>
        <a:ext cx="624439" cy="387713"/>
      </dsp:txXfrm>
    </dsp:sp>
    <dsp:sp modelId="{B2C60C9C-023E-474E-9055-2EC5AB5BA4C6}">
      <dsp:nvSpPr>
        <dsp:cNvPr id="0" name=""/>
        <dsp:cNvSpPr/>
      </dsp:nvSpPr>
      <dsp:spPr>
        <a:xfrm>
          <a:off x="1193854" y="133166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15F50B-E1F1-44DC-86FA-45E282AB4A1E}">
      <dsp:nvSpPr>
        <dsp:cNvPr id="0" name=""/>
        <dsp:cNvSpPr/>
      </dsp:nvSpPr>
      <dsp:spPr>
        <a:xfrm>
          <a:off x="1265917" y="140012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新主</a:t>
          </a:r>
        </a:p>
      </dsp:txBody>
      <dsp:txXfrm>
        <a:off x="1277979" y="1412191"/>
        <a:ext cx="624439" cy="387713"/>
      </dsp:txXfrm>
    </dsp:sp>
    <dsp:sp modelId="{EA33E0A6-080C-4E76-B0EB-8F4EC7A7BAE9}">
      <dsp:nvSpPr>
        <dsp:cNvPr id="0" name=""/>
        <dsp:cNvSpPr/>
      </dsp:nvSpPr>
      <dsp:spPr>
        <a:xfrm>
          <a:off x="797510" y="193213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3A71DE-61B7-4DFB-A2AA-37B73502170D}">
      <dsp:nvSpPr>
        <dsp:cNvPr id="0" name=""/>
        <dsp:cNvSpPr/>
      </dsp:nvSpPr>
      <dsp:spPr>
        <a:xfrm>
          <a:off x="869572" y="200059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意河</a:t>
          </a:r>
        </a:p>
      </dsp:txBody>
      <dsp:txXfrm>
        <a:off x="881634" y="2012652"/>
        <a:ext cx="624439" cy="387713"/>
      </dsp:txXfrm>
    </dsp:sp>
    <dsp:sp modelId="{935BB6D5-5E11-4173-9D84-38FE9E1567AC}">
      <dsp:nvSpPr>
        <dsp:cNvPr id="0" name=""/>
        <dsp:cNvSpPr/>
      </dsp:nvSpPr>
      <dsp:spPr>
        <a:xfrm>
          <a:off x="1590198" y="193213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900D8E-310D-40F0-8253-3610F5B8BDCD}">
      <dsp:nvSpPr>
        <dsp:cNvPr id="0" name=""/>
        <dsp:cNvSpPr/>
      </dsp:nvSpPr>
      <dsp:spPr>
        <a:xfrm>
          <a:off x="1662261" y="200059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意江</a:t>
          </a:r>
        </a:p>
      </dsp:txBody>
      <dsp:txXfrm>
        <a:off x="1674323" y="2012652"/>
        <a:ext cx="624439" cy="387713"/>
      </dsp:txXfrm>
    </dsp:sp>
    <dsp:sp modelId="{1969CB12-AF05-40B6-B8FC-12415A07B382}">
      <dsp:nvSpPr>
        <dsp:cNvPr id="0" name=""/>
        <dsp:cNvSpPr/>
      </dsp:nvSpPr>
      <dsp:spPr>
        <a:xfrm>
          <a:off x="2381097" y="71352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558CDB-F442-44C8-9FE9-C0B48064B8D0}">
      <dsp:nvSpPr>
        <dsp:cNvPr id="0" name=""/>
        <dsp:cNvSpPr/>
      </dsp:nvSpPr>
      <dsp:spPr>
        <a:xfrm>
          <a:off x="2453159" y="78198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宏福</a:t>
          </a:r>
        </a:p>
      </dsp:txBody>
      <dsp:txXfrm>
        <a:off x="2465221" y="794045"/>
        <a:ext cx="624439" cy="387713"/>
      </dsp:txXfrm>
    </dsp:sp>
    <dsp:sp modelId="{1F7922FA-5550-4977-BEEF-09644B2365AC}">
      <dsp:nvSpPr>
        <dsp:cNvPr id="0" name=""/>
        <dsp:cNvSpPr/>
      </dsp:nvSpPr>
      <dsp:spPr>
        <a:xfrm>
          <a:off x="2382887" y="133166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C26A37-7946-41D2-8D92-86A51EEC0834}">
      <dsp:nvSpPr>
        <dsp:cNvPr id="0" name=""/>
        <dsp:cNvSpPr/>
      </dsp:nvSpPr>
      <dsp:spPr>
        <a:xfrm>
          <a:off x="2454949" y="140012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新华</a:t>
          </a:r>
        </a:p>
      </dsp:txBody>
      <dsp:txXfrm>
        <a:off x="2467011" y="1412191"/>
        <a:ext cx="624439" cy="387713"/>
      </dsp:txXfrm>
    </dsp:sp>
    <dsp:sp modelId="{A4C3F5A4-0D0B-4CD8-9804-F59559C70316}">
      <dsp:nvSpPr>
        <dsp:cNvPr id="0" name=""/>
        <dsp:cNvSpPr/>
      </dsp:nvSpPr>
      <dsp:spPr>
        <a:xfrm>
          <a:off x="2382887" y="193213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2886DB-5BEB-4FDB-A159-38B4803253BB}">
      <dsp:nvSpPr>
        <dsp:cNvPr id="0" name=""/>
        <dsp:cNvSpPr/>
      </dsp:nvSpPr>
      <dsp:spPr>
        <a:xfrm>
          <a:off x="2454949" y="200059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意民</a:t>
          </a:r>
        </a:p>
      </dsp:txBody>
      <dsp:txXfrm>
        <a:off x="2467011" y="2012652"/>
        <a:ext cx="624439" cy="387713"/>
      </dsp:txXfrm>
    </dsp:sp>
    <dsp:sp modelId="{29D2F850-19B2-4409-BA23-664A86A04E7A}">
      <dsp:nvSpPr>
        <dsp:cNvPr id="0" name=""/>
        <dsp:cNvSpPr/>
      </dsp:nvSpPr>
      <dsp:spPr>
        <a:xfrm>
          <a:off x="3770091" y="731208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807B70-287A-42D5-9CD0-C3F319B5AAEB}">
      <dsp:nvSpPr>
        <dsp:cNvPr id="0" name=""/>
        <dsp:cNvSpPr/>
      </dsp:nvSpPr>
      <dsp:spPr>
        <a:xfrm>
          <a:off x="3842154" y="79966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宏亮</a:t>
          </a:r>
        </a:p>
      </dsp:txBody>
      <dsp:txXfrm>
        <a:off x="3854216" y="811729"/>
        <a:ext cx="624439" cy="387713"/>
      </dsp:txXfrm>
    </dsp:sp>
    <dsp:sp modelId="{6DDEA738-9965-4685-82B1-799F5E01FAF6}">
      <dsp:nvSpPr>
        <dsp:cNvPr id="0" name=""/>
        <dsp:cNvSpPr/>
      </dsp:nvSpPr>
      <dsp:spPr>
        <a:xfrm>
          <a:off x="3175575" y="133166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323D12-58E1-4E06-B0A6-4100917245CB}">
      <dsp:nvSpPr>
        <dsp:cNvPr id="0" name=""/>
        <dsp:cNvSpPr/>
      </dsp:nvSpPr>
      <dsp:spPr>
        <a:xfrm>
          <a:off x="3247638" y="140012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新诚</a:t>
          </a:r>
        </a:p>
      </dsp:txBody>
      <dsp:txXfrm>
        <a:off x="3259700" y="1412191"/>
        <a:ext cx="624439" cy="387713"/>
      </dsp:txXfrm>
    </dsp:sp>
    <dsp:sp modelId="{21168950-8456-468A-B57C-76FFB174968C}">
      <dsp:nvSpPr>
        <dsp:cNvPr id="0" name=""/>
        <dsp:cNvSpPr/>
      </dsp:nvSpPr>
      <dsp:spPr>
        <a:xfrm>
          <a:off x="3175575" y="193213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8E3F17-D7B1-4606-80E4-186BA61FDD50}">
      <dsp:nvSpPr>
        <dsp:cNvPr id="0" name=""/>
        <dsp:cNvSpPr/>
      </dsp:nvSpPr>
      <dsp:spPr>
        <a:xfrm>
          <a:off x="3247638" y="200059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意凌</a:t>
          </a:r>
        </a:p>
      </dsp:txBody>
      <dsp:txXfrm>
        <a:off x="3259700" y="2012652"/>
        <a:ext cx="624439" cy="387713"/>
      </dsp:txXfrm>
    </dsp:sp>
    <dsp:sp modelId="{EF22D319-3000-48D9-8F81-814F889742EC}">
      <dsp:nvSpPr>
        <dsp:cNvPr id="0" name=""/>
        <dsp:cNvSpPr/>
      </dsp:nvSpPr>
      <dsp:spPr>
        <a:xfrm>
          <a:off x="4364608" y="1331669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FFA803-D673-44AF-97C3-F4469903E49E}">
      <dsp:nvSpPr>
        <dsp:cNvPr id="0" name=""/>
        <dsp:cNvSpPr/>
      </dsp:nvSpPr>
      <dsp:spPr>
        <a:xfrm>
          <a:off x="4436670" y="140012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新胜</a:t>
          </a:r>
        </a:p>
      </dsp:txBody>
      <dsp:txXfrm>
        <a:off x="4448732" y="1412191"/>
        <a:ext cx="624439" cy="387713"/>
      </dsp:txXfrm>
    </dsp:sp>
    <dsp:sp modelId="{F578862B-7E2A-4211-AA5A-8CD32E5F184C}">
      <dsp:nvSpPr>
        <dsp:cNvPr id="0" name=""/>
        <dsp:cNvSpPr/>
      </dsp:nvSpPr>
      <dsp:spPr>
        <a:xfrm>
          <a:off x="3968263" y="193213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56B3A6-93C9-4A4E-BB01-16A036D15564}">
      <dsp:nvSpPr>
        <dsp:cNvPr id="0" name=""/>
        <dsp:cNvSpPr/>
      </dsp:nvSpPr>
      <dsp:spPr>
        <a:xfrm>
          <a:off x="4040326" y="200059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意山</a:t>
          </a:r>
        </a:p>
      </dsp:txBody>
      <dsp:txXfrm>
        <a:off x="4052388" y="2012652"/>
        <a:ext cx="624439" cy="387713"/>
      </dsp:txXfrm>
    </dsp:sp>
    <dsp:sp modelId="{77F75442-972B-44A3-9838-D42E699CE0C4}">
      <dsp:nvSpPr>
        <dsp:cNvPr id="0" name=""/>
        <dsp:cNvSpPr/>
      </dsp:nvSpPr>
      <dsp:spPr>
        <a:xfrm>
          <a:off x="4760952" y="193213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775C85-50AB-4E3F-AF73-9313FD2751AE}">
      <dsp:nvSpPr>
        <dsp:cNvPr id="0" name=""/>
        <dsp:cNvSpPr/>
      </dsp:nvSpPr>
      <dsp:spPr>
        <a:xfrm>
          <a:off x="4833014" y="200059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意水</a:t>
          </a:r>
        </a:p>
      </dsp:txBody>
      <dsp:txXfrm>
        <a:off x="4845076" y="2012652"/>
        <a:ext cx="624439" cy="38771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74FE8E-7C09-44A4-B346-A848635FD315}">
      <dsp:nvSpPr>
        <dsp:cNvPr id="0" name=""/>
        <dsp:cNvSpPr/>
      </dsp:nvSpPr>
      <dsp:spPr>
        <a:xfrm>
          <a:off x="2173936" y="1882927"/>
          <a:ext cx="658473" cy="220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061"/>
              </a:lnTo>
              <a:lnTo>
                <a:pt x="658473" y="150061"/>
              </a:lnTo>
              <a:lnTo>
                <a:pt x="658473" y="220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3D08E-D902-48E2-B00A-58C919E93917}">
      <dsp:nvSpPr>
        <dsp:cNvPr id="0" name=""/>
        <dsp:cNvSpPr/>
      </dsp:nvSpPr>
      <dsp:spPr>
        <a:xfrm>
          <a:off x="2173936" y="1181938"/>
          <a:ext cx="591049" cy="220202"/>
        </a:xfrm>
        <a:custGeom>
          <a:avLst/>
          <a:gdLst/>
          <a:ahLst/>
          <a:cxnLst/>
          <a:rect l="0" t="0" r="0" b="0"/>
          <a:pathLst>
            <a:path>
              <a:moveTo>
                <a:pt x="591049" y="0"/>
              </a:moveTo>
              <a:lnTo>
                <a:pt x="591049" y="150061"/>
              </a:lnTo>
              <a:lnTo>
                <a:pt x="0" y="150061"/>
              </a:lnTo>
              <a:lnTo>
                <a:pt x="0" y="220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68A89-CF56-4492-884B-3F7A2B4570F6}">
      <dsp:nvSpPr>
        <dsp:cNvPr id="0" name=""/>
        <dsp:cNvSpPr/>
      </dsp:nvSpPr>
      <dsp:spPr>
        <a:xfrm>
          <a:off x="1544634" y="508718"/>
          <a:ext cx="1220350" cy="19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91"/>
              </a:lnTo>
              <a:lnTo>
                <a:pt x="1220350" y="122291"/>
              </a:lnTo>
              <a:lnTo>
                <a:pt x="1220350" y="192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55D7-0AED-4046-A8A4-7A29C2DA4ADA}">
      <dsp:nvSpPr>
        <dsp:cNvPr id="0" name=""/>
        <dsp:cNvSpPr/>
      </dsp:nvSpPr>
      <dsp:spPr>
        <a:xfrm>
          <a:off x="570219" y="1878961"/>
          <a:ext cx="559310" cy="196403"/>
        </a:xfrm>
        <a:custGeom>
          <a:avLst/>
          <a:gdLst/>
          <a:ahLst/>
          <a:cxnLst/>
          <a:rect l="0" t="0" r="0" b="0"/>
          <a:pathLst>
            <a:path>
              <a:moveTo>
                <a:pt x="559310" y="0"/>
              </a:moveTo>
              <a:lnTo>
                <a:pt x="559310" y="126262"/>
              </a:lnTo>
              <a:lnTo>
                <a:pt x="0" y="126262"/>
              </a:lnTo>
              <a:lnTo>
                <a:pt x="0" y="196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BDC16-F516-4F35-8408-685C83E2F6E1}">
      <dsp:nvSpPr>
        <dsp:cNvPr id="0" name=""/>
        <dsp:cNvSpPr/>
      </dsp:nvSpPr>
      <dsp:spPr>
        <a:xfrm>
          <a:off x="383787" y="1189871"/>
          <a:ext cx="745741" cy="208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62"/>
              </a:lnTo>
              <a:lnTo>
                <a:pt x="745741" y="138162"/>
              </a:lnTo>
              <a:lnTo>
                <a:pt x="745741" y="2083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6AFCD-1D37-4097-A2DF-471199A66429}">
      <dsp:nvSpPr>
        <dsp:cNvPr id="0" name=""/>
        <dsp:cNvSpPr/>
      </dsp:nvSpPr>
      <dsp:spPr>
        <a:xfrm>
          <a:off x="383787" y="508718"/>
          <a:ext cx="1160846" cy="200365"/>
        </a:xfrm>
        <a:custGeom>
          <a:avLst/>
          <a:gdLst/>
          <a:ahLst/>
          <a:cxnLst/>
          <a:rect l="0" t="0" r="0" b="0"/>
          <a:pathLst>
            <a:path>
              <a:moveTo>
                <a:pt x="1160846" y="0"/>
              </a:moveTo>
              <a:lnTo>
                <a:pt x="1160846" y="130224"/>
              </a:lnTo>
              <a:lnTo>
                <a:pt x="0" y="130224"/>
              </a:lnTo>
              <a:lnTo>
                <a:pt x="0" y="2003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ADCAF-2BBD-4F31-9965-C691DE01652F}">
      <dsp:nvSpPr>
        <dsp:cNvPr id="0" name=""/>
        <dsp:cNvSpPr/>
      </dsp:nvSpPr>
      <dsp:spPr>
        <a:xfrm>
          <a:off x="1166062" y="27932"/>
          <a:ext cx="757144" cy="480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94D4A-C7CC-481C-9B3E-C85C5B319F3F}">
      <dsp:nvSpPr>
        <dsp:cNvPr id="0" name=""/>
        <dsp:cNvSpPr/>
      </dsp:nvSpPr>
      <dsp:spPr>
        <a:xfrm>
          <a:off x="1250189" y="107853"/>
          <a:ext cx="757144" cy="480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A</a:t>
          </a:r>
          <a:endParaRPr lang="zh-CN" altLang="en-US" sz="2000" kern="1200"/>
        </a:p>
      </dsp:txBody>
      <dsp:txXfrm>
        <a:off x="1264271" y="121935"/>
        <a:ext cx="728980" cy="452622"/>
      </dsp:txXfrm>
    </dsp:sp>
    <dsp:sp modelId="{C21E231E-F009-4095-8866-714E7840A9C8}">
      <dsp:nvSpPr>
        <dsp:cNvPr id="0" name=""/>
        <dsp:cNvSpPr/>
      </dsp:nvSpPr>
      <dsp:spPr>
        <a:xfrm>
          <a:off x="5215" y="709084"/>
          <a:ext cx="757144" cy="480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2D5A7-524C-479A-B241-6B5F55D2B991}">
      <dsp:nvSpPr>
        <dsp:cNvPr id="0" name=""/>
        <dsp:cNvSpPr/>
      </dsp:nvSpPr>
      <dsp:spPr>
        <a:xfrm>
          <a:off x="89342" y="789005"/>
          <a:ext cx="757144" cy="480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B</a:t>
          </a:r>
          <a:endParaRPr lang="zh-CN" altLang="en-US" sz="2000" kern="1200"/>
        </a:p>
      </dsp:txBody>
      <dsp:txXfrm>
        <a:off x="103424" y="803087"/>
        <a:ext cx="728980" cy="452622"/>
      </dsp:txXfrm>
    </dsp:sp>
    <dsp:sp modelId="{B8D50801-5DD6-4163-AA5A-7AB2BD3BF949}">
      <dsp:nvSpPr>
        <dsp:cNvPr id="0" name=""/>
        <dsp:cNvSpPr/>
      </dsp:nvSpPr>
      <dsp:spPr>
        <a:xfrm>
          <a:off x="750957" y="1398174"/>
          <a:ext cx="757144" cy="480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EC2FA-7548-4FA1-8C03-5018935057AC}">
      <dsp:nvSpPr>
        <dsp:cNvPr id="0" name=""/>
        <dsp:cNvSpPr/>
      </dsp:nvSpPr>
      <dsp:spPr>
        <a:xfrm>
          <a:off x="835084" y="1478095"/>
          <a:ext cx="757144" cy="480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D</a:t>
          </a:r>
          <a:endParaRPr lang="zh-CN" altLang="en-US" sz="2000" kern="1200"/>
        </a:p>
      </dsp:txBody>
      <dsp:txXfrm>
        <a:off x="849166" y="1492177"/>
        <a:ext cx="728980" cy="452622"/>
      </dsp:txXfrm>
    </dsp:sp>
    <dsp:sp modelId="{5307A377-5144-4829-ABEA-82018AAF54C6}">
      <dsp:nvSpPr>
        <dsp:cNvPr id="0" name=""/>
        <dsp:cNvSpPr/>
      </dsp:nvSpPr>
      <dsp:spPr>
        <a:xfrm>
          <a:off x="191647" y="2075365"/>
          <a:ext cx="757144" cy="480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B2773E-EE38-42AC-BB29-A103854409CD}">
      <dsp:nvSpPr>
        <dsp:cNvPr id="0" name=""/>
        <dsp:cNvSpPr/>
      </dsp:nvSpPr>
      <dsp:spPr>
        <a:xfrm>
          <a:off x="275774" y="2155285"/>
          <a:ext cx="757144" cy="480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F</a:t>
          </a:r>
          <a:endParaRPr lang="zh-CN" altLang="en-US" sz="2000" kern="1200"/>
        </a:p>
      </dsp:txBody>
      <dsp:txXfrm>
        <a:off x="289856" y="2169367"/>
        <a:ext cx="728980" cy="452622"/>
      </dsp:txXfrm>
    </dsp:sp>
    <dsp:sp modelId="{9433FD82-5B9E-428E-8402-F66548633697}">
      <dsp:nvSpPr>
        <dsp:cNvPr id="0" name=""/>
        <dsp:cNvSpPr/>
      </dsp:nvSpPr>
      <dsp:spPr>
        <a:xfrm>
          <a:off x="2386413" y="701151"/>
          <a:ext cx="757144" cy="480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D0C79-FDF1-4067-ACD7-22E7E6A28609}">
      <dsp:nvSpPr>
        <dsp:cNvPr id="0" name=""/>
        <dsp:cNvSpPr/>
      </dsp:nvSpPr>
      <dsp:spPr>
        <a:xfrm>
          <a:off x="2470540" y="781072"/>
          <a:ext cx="757144" cy="480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C</a:t>
          </a:r>
          <a:endParaRPr lang="zh-CN" altLang="en-US" sz="2000" kern="1200"/>
        </a:p>
      </dsp:txBody>
      <dsp:txXfrm>
        <a:off x="2484622" y="795154"/>
        <a:ext cx="728980" cy="452622"/>
      </dsp:txXfrm>
    </dsp:sp>
    <dsp:sp modelId="{4838EC16-31D6-4501-B0B2-DE3608BA07FF}">
      <dsp:nvSpPr>
        <dsp:cNvPr id="0" name=""/>
        <dsp:cNvSpPr/>
      </dsp:nvSpPr>
      <dsp:spPr>
        <a:xfrm>
          <a:off x="1795363" y="1402141"/>
          <a:ext cx="757144" cy="480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6F0205-BF1C-4589-A6DD-66291FFE3031}">
      <dsp:nvSpPr>
        <dsp:cNvPr id="0" name=""/>
        <dsp:cNvSpPr/>
      </dsp:nvSpPr>
      <dsp:spPr>
        <a:xfrm>
          <a:off x="1879490" y="1482061"/>
          <a:ext cx="757144" cy="480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E</a:t>
          </a:r>
          <a:endParaRPr lang="zh-CN" altLang="en-US" sz="2000" kern="1200"/>
        </a:p>
      </dsp:txBody>
      <dsp:txXfrm>
        <a:off x="1893572" y="1496143"/>
        <a:ext cx="728980" cy="452622"/>
      </dsp:txXfrm>
    </dsp:sp>
    <dsp:sp modelId="{FB5ACB61-DCD0-4B87-8F65-77BC19CE2F90}">
      <dsp:nvSpPr>
        <dsp:cNvPr id="0" name=""/>
        <dsp:cNvSpPr/>
      </dsp:nvSpPr>
      <dsp:spPr>
        <a:xfrm>
          <a:off x="2453837" y="2103130"/>
          <a:ext cx="757144" cy="480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F82876-EA58-44D7-9C83-B7754C516048}">
      <dsp:nvSpPr>
        <dsp:cNvPr id="0" name=""/>
        <dsp:cNvSpPr/>
      </dsp:nvSpPr>
      <dsp:spPr>
        <a:xfrm>
          <a:off x="2537964" y="2183051"/>
          <a:ext cx="757144" cy="480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G</a:t>
          </a:r>
          <a:endParaRPr lang="zh-CN" altLang="en-US" sz="2000" kern="1200"/>
        </a:p>
      </dsp:txBody>
      <dsp:txXfrm>
        <a:off x="2552046" y="2197133"/>
        <a:ext cx="728980" cy="452622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FE1802-1410-467E-ACDD-0E574F2742DD}">
      <dsp:nvSpPr>
        <dsp:cNvPr id="0" name=""/>
        <dsp:cNvSpPr/>
      </dsp:nvSpPr>
      <dsp:spPr>
        <a:xfrm>
          <a:off x="4432825" y="1163243"/>
          <a:ext cx="409341" cy="194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56"/>
              </a:lnTo>
              <a:lnTo>
                <a:pt x="409341" y="132756"/>
              </a:lnTo>
              <a:lnTo>
                <a:pt x="409341" y="194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0DED1-BF65-4294-8690-64E6F4655A79}">
      <dsp:nvSpPr>
        <dsp:cNvPr id="0" name=""/>
        <dsp:cNvSpPr/>
      </dsp:nvSpPr>
      <dsp:spPr>
        <a:xfrm>
          <a:off x="4023483" y="1783395"/>
          <a:ext cx="409341" cy="194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56"/>
              </a:lnTo>
              <a:lnTo>
                <a:pt x="409341" y="132756"/>
              </a:lnTo>
              <a:lnTo>
                <a:pt x="409341" y="194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DB935-DC03-438C-B9D9-E0E78ABBB4C0}">
      <dsp:nvSpPr>
        <dsp:cNvPr id="0" name=""/>
        <dsp:cNvSpPr/>
      </dsp:nvSpPr>
      <dsp:spPr>
        <a:xfrm>
          <a:off x="3614141" y="1783395"/>
          <a:ext cx="409341" cy="194809"/>
        </a:xfrm>
        <a:custGeom>
          <a:avLst/>
          <a:gdLst/>
          <a:ahLst/>
          <a:cxnLst/>
          <a:rect l="0" t="0" r="0" b="0"/>
          <a:pathLst>
            <a:path>
              <a:moveTo>
                <a:pt x="409341" y="0"/>
              </a:moveTo>
              <a:lnTo>
                <a:pt x="409341" y="132756"/>
              </a:lnTo>
              <a:lnTo>
                <a:pt x="0" y="132756"/>
              </a:lnTo>
              <a:lnTo>
                <a:pt x="0" y="194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E1B10-42AD-4639-BC87-A5AB430054F9}">
      <dsp:nvSpPr>
        <dsp:cNvPr id="0" name=""/>
        <dsp:cNvSpPr/>
      </dsp:nvSpPr>
      <dsp:spPr>
        <a:xfrm>
          <a:off x="4023483" y="1163243"/>
          <a:ext cx="409341" cy="194809"/>
        </a:xfrm>
        <a:custGeom>
          <a:avLst/>
          <a:gdLst/>
          <a:ahLst/>
          <a:cxnLst/>
          <a:rect l="0" t="0" r="0" b="0"/>
          <a:pathLst>
            <a:path>
              <a:moveTo>
                <a:pt x="409341" y="0"/>
              </a:moveTo>
              <a:lnTo>
                <a:pt x="409341" y="132756"/>
              </a:lnTo>
              <a:lnTo>
                <a:pt x="0" y="132756"/>
              </a:lnTo>
              <a:lnTo>
                <a:pt x="0" y="194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92AE4-A353-4C43-844C-99A5A04F93A6}">
      <dsp:nvSpPr>
        <dsp:cNvPr id="0" name=""/>
        <dsp:cNvSpPr/>
      </dsp:nvSpPr>
      <dsp:spPr>
        <a:xfrm>
          <a:off x="3000128" y="543090"/>
          <a:ext cx="1432696" cy="194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56"/>
              </a:lnTo>
              <a:lnTo>
                <a:pt x="1432696" y="132756"/>
              </a:lnTo>
              <a:lnTo>
                <a:pt x="1432696" y="1948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35977-A9B0-4779-A33A-42BD5C50578A}">
      <dsp:nvSpPr>
        <dsp:cNvPr id="0" name=""/>
        <dsp:cNvSpPr/>
      </dsp:nvSpPr>
      <dsp:spPr>
        <a:xfrm>
          <a:off x="2386116" y="1783395"/>
          <a:ext cx="409341" cy="194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56"/>
              </a:lnTo>
              <a:lnTo>
                <a:pt x="409341" y="132756"/>
              </a:lnTo>
              <a:lnTo>
                <a:pt x="409341" y="194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3227E-16BE-47C3-8E5E-B7DEF6903F98}">
      <dsp:nvSpPr>
        <dsp:cNvPr id="0" name=""/>
        <dsp:cNvSpPr/>
      </dsp:nvSpPr>
      <dsp:spPr>
        <a:xfrm>
          <a:off x="1976774" y="1783395"/>
          <a:ext cx="409341" cy="194809"/>
        </a:xfrm>
        <a:custGeom>
          <a:avLst/>
          <a:gdLst/>
          <a:ahLst/>
          <a:cxnLst/>
          <a:rect l="0" t="0" r="0" b="0"/>
          <a:pathLst>
            <a:path>
              <a:moveTo>
                <a:pt x="409341" y="0"/>
              </a:moveTo>
              <a:lnTo>
                <a:pt x="409341" y="132756"/>
              </a:lnTo>
              <a:lnTo>
                <a:pt x="0" y="132756"/>
              </a:lnTo>
              <a:lnTo>
                <a:pt x="0" y="194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79B7C-5627-4DCE-B952-882122985A73}">
      <dsp:nvSpPr>
        <dsp:cNvPr id="0" name=""/>
        <dsp:cNvSpPr/>
      </dsp:nvSpPr>
      <dsp:spPr>
        <a:xfrm>
          <a:off x="1567432" y="1163243"/>
          <a:ext cx="818683" cy="194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56"/>
              </a:lnTo>
              <a:lnTo>
                <a:pt x="818683" y="132756"/>
              </a:lnTo>
              <a:lnTo>
                <a:pt x="818683" y="194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2EA8E-F920-4E5F-B385-BDBFBFDB4ABD}">
      <dsp:nvSpPr>
        <dsp:cNvPr id="0" name=""/>
        <dsp:cNvSpPr/>
      </dsp:nvSpPr>
      <dsp:spPr>
        <a:xfrm>
          <a:off x="748749" y="1783395"/>
          <a:ext cx="409341" cy="194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56"/>
              </a:lnTo>
              <a:lnTo>
                <a:pt x="409341" y="132756"/>
              </a:lnTo>
              <a:lnTo>
                <a:pt x="409341" y="194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4EBF5-C409-4EA1-AB6B-70731751D5F7}">
      <dsp:nvSpPr>
        <dsp:cNvPr id="0" name=""/>
        <dsp:cNvSpPr/>
      </dsp:nvSpPr>
      <dsp:spPr>
        <a:xfrm>
          <a:off x="339407" y="1783395"/>
          <a:ext cx="409341" cy="194809"/>
        </a:xfrm>
        <a:custGeom>
          <a:avLst/>
          <a:gdLst/>
          <a:ahLst/>
          <a:cxnLst/>
          <a:rect l="0" t="0" r="0" b="0"/>
          <a:pathLst>
            <a:path>
              <a:moveTo>
                <a:pt x="409341" y="0"/>
              </a:moveTo>
              <a:lnTo>
                <a:pt x="409341" y="132756"/>
              </a:lnTo>
              <a:lnTo>
                <a:pt x="0" y="132756"/>
              </a:lnTo>
              <a:lnTo>
                <a:pt x="0" y="194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569FC-D5C0-4825-AD0E-3375624FA81F}">
      <dsp:nvSpPr>
        <dsp:cNvPr id="0" name=""/>
        <dsp:cNvSpPr/>
      </dsp:nvSpPr>
      <dsp:spPr>
        <a:xfrm>
          <a:off x="748749" y="1163243"/>
          <a:ext cx="818683" cy="194809"/>
        </a:xfrm>
        <a:custGeom>
          <a:avLst/>
          <a:gdLst/>
          <a:ahLst/>
          <a:cxnLst/>
          <a:rect l="0" t="0" r="0" b="0"/>
          <a:pathLst>
            <a:path>
              <a:moveTo>
                <a:pt x="818683" y="0"/>
              </a:moveTo>
              <a:lnTo>
                <a:pt x="818683" y="132756"/>
              </a:lnTo>
              <a:lnTo>
                <a:pt x="0" y="132756"/>
              </a:lnTo>
              <a:lnTo>
                <a:pt x="0" y="194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29257-CCB2-4DBE-AE78-EE70FF91C6D8}">
      <dsp:nvSpPr>
        <dsp:cNvPr id="0" name=""/>
        <dsp:cNvSpPr/>
      </dsp:nvSpPr>
      <dsp:spPr>
        <a:xfrm>
          <a:off x="1567432" y="543090"/>
          <a:ext cx="1432696" cy="194809"/>
        </a:xfrm>
        <a:custGeom>
          <a:avLst/>
          <a:gdLst/>
          <a:ahLst/>
          <a:cxnLst/>
          <a:rect l="0" t="0" r="0" b="0"/>
          <a:pathLst>
            <a:path>
              <a:moveTo>
                <a:pt x="1432696" y="0"/>
              </a:moveTo>
              <a:lnTo>
                <a:pt x="1432696" y="132756"/>
              </a:lnTo>
              <a:lnTo>
                <a:pt x="0" y="132756"/>
              </a:lnTo>
              <a:lnTo>
                <a:pt x="0" y="1948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7D8C1-F894-4697-A2F7-106943F5B4D4}">
      <dsp:nvSpPr>
        <dsp:cNvPr id="0" name=""/>
        <dsp:cNvSpPr/>
      </dsp:nvSpPr>
      <dsp:spPr>
        <a:xfrm>
          <a:off x="2665212" y="117746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64880-6D21-490E-8FB1-42B7E330B103}">
      <dsp:nvSpPr>
        <dsp:cNvPr id="0" name=""/>
        <dsp:cNvSpPr/>
      </dsp:nvSpPr>
      <dsp:spPr>
        <a:xfrm>
          <a:off x="2739638" y="188451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A1</a:t>
          </a:r>
          <a:endParaRPr lang="zh-CN" altLang="en-US" sz="1800" kern="1200"/>
        </a:p>
      </dsp:txBody>
      <dsp:txXfrm>
        <a:off x="2752096" y="200909"/>
        <a:ext cx="644916" cy="400427"/>
      </dsp:txXfrm>
    </dsp:sp>
    <dsp:sp modelId="{D61949C1-63F4-4A0D-A0C9-6F828793BEB7}">
      <dsp:nvSpPr>
        <dsp:cNvPr id="0" name=""/>
        <dsp:cNvSpPr/>
      </dsp:nvSpPr>
      <dsp:spPr>
        <a:xfrm>
          <a:off x="1232516" y="737899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4EDBB1-B675-4A9D-807D-745263792A87}">
      <dsp:nvSpPr>
        <dsp:cNvPr id="0" name=""/>
        <dsp:cNvSpPr/>
      </dsp:nvSpPr>
      <dsp:spPr>
        <a:xfrm>
          <a:off x="1306942" y="808604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B2</a:t>
          </a:r>
          <a:endParaRPr lang="zh-CN" altLang="en-US" sz="1800" kern="1200"/>
        </a:p>
      </dsp:txBody>
      <dsp:txXfrm>
        <a:off x="1319400" y="821062"/>
        <a:ext cx="644916" cy="400427"/>
      </dsp:txXfrm>
    </dsp:sp>
    <dsp:sp modelId="{71F99938-96FA-4A21-917E-88CCECF7C9B8}">
      <dsp:nvSpPr>
        <dsp:cNvPr id="0" name=""/>
        <dsp:cNvSpPr/>
      </dsp:nvSpPr>
      <dsp:spPr>
        <a:xfrm>
          <a:off x="413833" y="1358052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D55304-285A-4E04-A089-C0259B6758F3}">
      <dsp:nvSpPr>
        <dsp:cNvPr id="0" name=""/>
        <dsp:cNvSpPr/>
      </dsp:nvSpPr>
      <dsp:spPr>
        <a:xfrm>
          <a:off x="488258" y="1428756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@4</a:t>
          </a:r>
          <a:endParaRPr lang="zh-CN" altLang="en-US" sz="1800" kern="1200"/>
        </a:p>
      </dsp:txBody>
      <dsp:txXfrm>
        <a:off x="500716" y="1441214"/>
        <a:ext cx="644916" cy="400427"/>
      </dsp:txXfrm>
    </dsp:sp>
    <dsp:sp modelId="{3F32DCA7-53F4-418D-BB66-E1494150A393}">
      <dsp:nvSpPr>
        <dsp:cNvPr id="0" name=""/>
        <dsp:cNvSpPr/>
      </dsp:nvSpPr>
      <dsp:spPr>
        <a:xfrm>
          <a:off x="4491" y="1978205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E16A5-CDDE-4126-A5F7-D02818EBF8AC}">
      <dsp:nvSpPr>
        <dsp:cNvPr id="0" name=""/>
        <dsp:cNvSpPr/>
      </dsp:nvSpPr>
      <dsp:spPr>
        <a:xfrm>
          <a:off x="78916" y="2048909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@8</a:t>
          </a:r>
          <a:endParaRPr lang="zh-CN" altLang="en-US" sz="1800" kern="1200"/>
        </a:p>
      </dsp:txBody>
      <dsp:txXfrm>
        <a:off x="91374" y="2061367"/>
        <a:ext cx="644916" cy="400427"/>
      </dsp:txXfrm>
    </dsp:sp>
    <dsp:sp modelId="{73C831BF-E20C-400E-AF80-5745EDABEAF4}">
      <dsp:nvSpPr>
        <dsp:cNvPr id="0" name=""/>
        <dsp:cNvSpPr/>
      </dsp:nvSpPr>
      <dsp:spPr>
        <a:xfrm>
          <a:off x="823174" y="1978205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1C3721-FDD5-4180-BFAB-3A106D831A85}">
      <dsp:nvSpPr>
        <dsp:cNvPr id="0" name=""/>
        <dsp:cNvSpPr/>
      </dsp:nvSpPr>
      <dsp:spPr>
        <a:xfrm>
          <a:off x="897600" y="2048909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@9</a:t>
          </a:r>
          <a:endParaRPr lang="zh-CN" altLang="en-US" sz="1800" kern="1200"/>
        </a:p>
      </dsp:txBody>
      <dsp:txXfrm>
        <a:off x="910058" y="2061367"/>
        <a:ext cx="644916" cy="400427"/>
      </dsp:txXfrm>
    </dsp:sp>
    <dsp:sp modelId="{9A150ABB-90C8-4B75-898D-C0AB9CA536C2}">
      <dsp:nvSpPr>
        <dsp:cNvPr id="0" name=""/>
        <dsp:cNvSpPr/>
      </dsp:nvSpPr>
      <dsp:spPr>
        <a:xfrm>
          <a:off x="2051200" y="1358052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4329E5-37CA-460F-A25B-899DB489BB0F}">
      <dsp:nvSpPr>
        <dsp:cNvPr id="0" name=""/>
        <dsp:cNvSpPr/>
      </dsp:nvSpPr>
      <dsp:spPr>
        <a:xfrm>
          <a:off x="2125625" y="1428756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D5</a:t>
          </a:r>
          <a:endParaRPr lang="zh-CN" altLang="en-US" sz="1800" kern="1200"/>
        </a:p>
      </dsp:txBody>
      <dsp:txXfrm>
        <a:off x="2138083" y="1441214"/>
        <a:ext cx="644916" cy="400427"/>
      </dsp:txXfrm>
    </dsp:sp>
    <dsp:sp modelId="{C0842FF4-47C3-4140-BBE9-EAA27E890DF7}">
      <dsp:nvSpPr>
        <dsp:cNvPr id="0" name=""/>
        <dsp:cNvSpPr/>
      </dsp:nvSpPr>
      <dsp:spPr>
        <a:xfrm>
          <a:off x="1641858" y="1978205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F2FB2-8799-4E0A-B3A4-84F208F2D2AE}">
      <dsp:nvSpPr>
        <dsp:cNvPr id="0" name=""/>
        <dsp:cNvSpPr/>
      </dsp:nvSpPr>
      <dsp:spPr>
        <a:xfrm>
          <a:off x="1716284" y="2048909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F10</a:t>
          </a:r>
          <a:endParaRPr lang="zh-CN" altLang="en-US" sz="1800" kern="1200"/>
        </a:p>
      </dsp:txBody>
      <dsp:txXfrm>
        <a:off x="1728742" y="2061367"/>
        <a:ext cx="644916" cy="400427"/>
      </dsp:txXfrm>
    </dsp:sp>
    <dsp:sp modelId="{008D6D1E-00DB-4324-AA82-9177F5FE548C}">
      <dsp:nvSpPr>
        <dsp:cNvPr id="0" name=""/>
        <dsp:cNvSpPr/>
      </dsp:nvSpPr>
      <dsp:spPr>
        <a:xfrm>
          <a:off x="2460541" y="1978205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20BC1F-DB1A-47D8-A837-CBFE2DF32113}">
      <dsp:nvSpPr>
        <dsp:cNvPr id="0" name=""/>
        <dsp:cNvSpPr/>
      </dsp:nvSpPr>
      <dsp:spPr>
        <a:xfrm>
          <a:off x="2534967" y="2048909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@11</a:t>
          </a:r>
          <a:endParaRPr lang="zh-CN" altLang="en-US" sz="1800" kern="1200"/>
        </a:p>
      </dsp:txBody>
      <dsp:txXfrm>
        <a:off x="2547425" y="2061367"/>
        <a:ext cx="644916" cy="400427"/>
      </dsp:txXfrm>
    </dsp:sp>
    <dsp:sp modelId="{B4576C14-2F41-4491-BD08-A3D92263481C}">
      <dsp:nvSpPr>
        <dsp:cNvPr id="0" name=""/>
        <dsp:cNvSpPr/>
      </dsp:nvSpPr>
      <dsp:spPr>
        <a:xfrm>
          <a:off x="4097909" y="737899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451BF-30CD-41F5-9124-6D332B751346}">
      <dsp:nvSpPr>
        <dsp:cNvPr id="0" name=""/>
        <dsp:cNvSpPr/>
      </dsp:nvSpPr>
      <dsp:spPr>
        <a:xfrm>
          <a:off x="4172334" y="808604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C3</a:t>
          </a:r>
          <a:endParaRPr lang="zh-CN" altLang="en-US" sz="1800" kern="1200"/>
        </a:p>
      </dsp:txBody>
      <dsp:txXfrm>
        <a:off x="4184792" y="821062"/>
        <a:ext cx="644916" cy="400427"/>
      </dsp:txXfrm>
    </dsp:sp>
    <dsp:sp modelId="{28FF1754-FF26-462D-AB46-9E3E02EBAF35}">
      <dsp:nvSpPr>
        <dsp:cNvPr id="0" name=""/>
        <dsp:cNvSpPr/>
      </dsp:nvSpPr>
      <dsp:spPr>
        <a:xfrm>
          <a:off x="3688567" y="1358052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826FC-5A90-4096-93D5-2088D58B685C}">
      <dsp:nvSpPr>
        <dsp:cNvPr id="0" name=""/>
        <dsp:cNvSpPr/>
      </dsp:nvSpPr>
      <dsp:spPr>
        <a:xfrm>
          <a:off x="3762993" y="1428756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E6</a:t>
          </a:r>
          <a:endParaRPr lang="zh-CN" altLang="en-US" sz="1800" kern="1200"/>
        </a:p>
      </dsp:txBody>
      <dsp:txXfrm>
        <a:off x="3775451" y="1441214"/>
        <a:ext cx="644916" cy="400427"/>
      </dsp:txXfrm>
    </dsp:sp>
    <dsp:sp modelId="{B6991979-8FC3-4A0B-8FAE-D3C257D105CE}">
      <dsp:nvSpPr>
        <dsp:cNvPr id="0" name=""/>
        <dsp:cNvSpPr/>
      </dsp:nvSpPr>
      <dsp:spPr>
        <a:xfrm>
          <a:off x="3279225" y="1978205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CA304A-D84A-43B6-BFBE-A8174814E394}">
      <dsp:nvSpPr>
        <dsp:cNvPr id="0" name=""/>
        <dsp:cNvSpPr/>
      </dsp:nvSpPr>
      <dsp:spPr>
        <a:xfrm>
          <a:off x="3353651" y="2048909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@12</a:t>
          </a:r>
          <a:endParaRPr lang="zh-CN" altLang="en-US" sz="1800" kern="1200"/>
        </a:p>
      </dsp:txBody>
      <dsp:txXfrm>
        <a:off x="3366109" y="2061367"/>
        <a:ext cx="644916" cy="400427"/>
      </dsp:txXfrm>
    </dsp:sp>
    <dsp:sp modelId="{A2B616D1-8054-47E2-9C00-E60CEC830AAB}">
      <dsp:nvSpPr>
        <dsp:cNvPr id="0" name=""/>
        <dsp:cNvSpPr/>
      </dsp:nvSpPr>
      <dsp:spPr>
        <a:xfrm>
          <a:off x="4097909" y="1978205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CBA495-B7FF-483F-A9B2-FDFE1D2D6312}">
      <dsp:nvSpPr>
        <dsp:cNvPr id="0" name=""/>
        <dsp:cNvSpPr/>
      </dsp:nvSpPr>
      <dsp:spPr>
        <a:xfrm>
          <a:off x="4172334" y="2048909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G13</a:t>
          </a:r>
          <a:endParaRPr lang="zh-CN" altLang="en-US" sz="1800" kern="1200"/>
        </a:p>
      </dsp:txBody>
      <dsp:txXfrm>
        <a:off x="4184792" y="2061367"/>
        <a:ext cx="644916" cy="400427"/>
      </dsp:txXfrm>
    </dsp:sp>
    <dsp:sp modelId="{2E66FFD2-B407-495F-91F3-1649CF4A169D}">
      <dsp:nvSpPr>
        <dsp:cNvPr id="0" name=""/>
        <dsp:cNvSpPr/>
      </dsp:nvSpPr>
      <dsp:spPr>
        <a:xfrm>
          <a:off x="4507250" y="1358052"/>
          <a:ext cx="669832" cy="4253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5EE014-6F02-41F2-A105-E75A6F6D6122}">
      <dsp:nvSpPr>
        <dsp:cNvPr id="0" name=""/>
        <dsp:cNvSpPr/>
      </dsp:nvSpPr>
      <dsp:spPr>
        <a:xfrm>
          <a:off x="4581676" y="1428756"/>
          <a:ext cx="669832" cy="425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@7</a:t>
          </a:r>
          <a:endParaRPr lang="zh-CN" altLang="en-US" sz="1800" kern="1200"/>
        </a:p>
      </dsp:txBody>
      <dsp:txXfrm>
        <a:off x="4594134" y="1441214"/>
        <a:ext cx="644916" cy="400427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990181-1A96-4D04-9D5A-47A708D910B7}">
      <dsp:nvSpPr>
        <dsp:cNvPr id="0" name=""/>
        <dsp:cNvSpPr/>
      </dsp:nvSpPr>
      <dsp:spPr>
        <a:xfrm>
          <a:off x="3412178" y="937650"/>
          <a:ext cx="545212" cy="16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10"/>
              </a:lnTo>
              <a:lnTo>
                <a:pt x="545212" y="107810"/>
              </a:lnTo>
              <a:lnTo>
                <a:pt x="545212" y="16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7C8BE-DEE2-4EFF-AC8A-86513905E1EA}">
      <dsp:nvSpPr>
        <dsp:cNvPr id="0" name=""/>
        <dsp:cNvSpPr/>
      </dsp:nvSpPr>
      <dsp:spPr>
        <a:xfrm>
          <a:off x="2793686" y="937650"/>
          <a:ext cx="618492" cy="157947"/>
        </a:xfrm>
        <a:custGeom>
          <a:avLst/>
          <a:gdLst/>
          <a:ahLst/>
          <a:cxnLst/>
          <a:rect l="0" t="0" r="0" b="0"/>
          <a:pathLst>
            <a:path>
              <a:moveTo>
                <a:pt x="618492" y="0"/>
              </a:moveTo>
              <a:lnTo>
                <a:pt x="618492" y="103950"/>
              </a:lnTo>
              <a:lnTo>
                <a:pt x="0" y="103950"/>
              </a:lnTo>
              <a:lnTo>
                <a:pt x="0" y="157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60458-76FB-41D8-B181-A7A9F8431762}">
      <dsp:nvSpPr>
        <dsp:cNvPr id="0" name=""/>
        <dsp:cNvSpPr/>
      </dsp:nvSpPr>
      <dsp:spPr>
        <a:xfrm>
          <a:off x="2163617" y="370996"/>
          <a:ext cx="1248561" cy="19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25"/>
              </a:lnTo>
              <a:lnTo>
                <a:pt x="1248561" y="142525"/>
              </a:lnTo>
              <a:lnTo>
                <a:pt x="1248561" y="1965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A9100-C08A-4701-B8D2-CD85D1502F30}">
      <dsp:nvSpPr>
        <dsp:cNvPr id="0" name=""/>
        <dsp:cNvSpPr/>
      </dsp:nvSpPr>
      <dsp:spPr>
        <a:xfrm>
          <a:off x="2202186" y="1989955"/>
          <a:ext cx="599210" cy="16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10"/>
              </a:lnTo>
              <a:lnTo>
                <a:pt x="599210" y="107810"/>
              </a:lnTo>
              <a:lnTo>
                <a:pt x="599210" y="16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22798-0A97-45B3-98EE-C7229D97C65B}">
      <dsp:nvSpPr>
        <dsp:cNvPr id="0" name=""/>
        <dsp:cNvSpPr/>
      </dsp:nvSpPr>
      <dsp:spPr>
        <a:xfrm>
          <a:off x="1537407" y="1989955"/>
          <a:ext cx="664779" cy="165665"/>
        </a:xfrm>
        <a:custGeom>
          <a:avLst/>
          <a:gdLst/>
          <a:ahLst/>
          <a:cxnLst/>
          <a:rect l="0" t="0" r="0" b="0"/>
          <a:pathLst>
            <a:path>
              <a:moveTo>
                <a:pt x="664779" y="0"/>
              </a:moveTo>
              <a:lnTo>
                <a:pt x="664779" y="111667"/>
              </a:lnTo>
              <a:lnTo>
                <a:pt x="0" y="111667"/>
              </a:lnTo>
              <a:lnTo>
                <a:pt x="0" y="165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CC85D-50CE-49FB-BBC1-347415AE0DF6}">
      <dsp:nvSpPr>
        <dsp:cNvPr id="0" name=""/>
        <dsp:cNvSpPr/>
      </dsp:nvSpPr>
      <dsp:spPr>
        <a:xfrm>
          <a:off x="1599123" y="1438731"/>
          <a:ext cx="603063" cy="181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94"/>
              </a:lnTo>
              <a:lnTo>
                <a:pt x="603063" y="127094"/>
              </a:lnTo>
              <a:lnTo>
                <a:pt x="603063" y="181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69F0F-2F90-4DF1-814C-21701B8D3F03}">
      <dsp:nvSpPr>
        <dsp:cNvPr id="0" name=""/>
        <dsp:cNvSpPr/>
      </dsp:nvSpPr>
      <dsp:spPr>
        <a:xfrm>
          <a:off x="984483" y="1438731"/>
          <a:ext cx="614639" cy="161804"/>
        </a:xfrm>
        <a:custGeom>
          <a:avLst/>
          <a:gdLst/>
          <a:ahLst/>
          <a:cxnLst/>
          <a:rect l="0" t="0" r="0" b="0"/>
          <a:pathLst>
            <a:path>
              <a:moveTo>
                <a:pt x="614639" y="0"/>
              </a:moveTo>
              <a:lnTo>
                <a:pt x="614639" y="107807"/>
              </a:lnTo>
              <a:lnTo>
                <a:pt x="0" y="107807"/>
              </a:lnTo>
              <a:lnTo>
                <a:pt x="0" y="1618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020DF-CAEB-436E-89AC-76B9B431674A}">
      <dsp:nvSpPr>
        <dsp:cNvPr id="0" name=""/>
        <dsp:cNvSpPr/>
      </dsp:nvSpPr>
      <dsp:spPr>
        <a:xfrm>
          <a:off x="969054" y="918362"/>
          <a:ext cx="630068" cy="150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40"/>
              </a:lnTo>
              <a:lnTo>
                <a:pt x="630068" y="96240"/>
              </a:lnTo>
              <a:lnTo>
                <a:pt x="630068" y="150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2935F-D0B1-4A03-A18C-4EB1621F9AB7}">
      <dsp:nvSpPr>
        <dsp:cNvPr id="0" name=""/>
        <dsp:cNvSpPr/>
      </dsp:nvSpPr>
      <dsp:spPr>
        <a:xfrm>
          <a:off x="338985" y="918362"/>
          <a:ext cx="630068" cy="154094"/>
        </a:xfrm>
        <a:custGeom>
          <a:avLst/>
          <a:gdLst/>
          <a:ahLst/>
          <a:cxnLst/>
          <a:rect l="0" t="0" r="0" b="0"/>
          <a:pathLst>
            <a:path>
              <a:moveTo>
                <a:pt x="630068" y="0"/>
              </a:moveTo>
              <a:lnTo>
                <a:pt x="630068" y="100097"/>
              </a:lnTo>
              <a:lnTo>
                <a:pt x="0" y="100097"/>
              </a:lnTo>
              <a:lnTo>
                <a:pt x="0" y="1540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27448-7BC1-4EB5-BA7A-785B04540279}">
      <dsp:nvSpPr>
        <dsp:cNvPr id="0" name=""/>
        <dsp:cNvSpPr/>
      </dsp:nvSpPr>
      <dsp:spPr>
        <a:xfrm>
          <a:off x="969054" y="370996"/>
          <a:ext cx="1194562" cy="177235"/>
        </a:xfrm>
        <a:custGeom>
          <a:avLst/>
          <a:gdLst/>
          <a:ahLst/>
          <a:cxnLst/>
          <a:rect l="0" t="0" r="0" b="0"/>
          <a:pathLst>
            <a:path>
              <a:moveTo>
                <a:pt x="1194562" y="0"/>
              </a:moveTo>
              <a:lnTo>
                <a:pt x="1194562" y="123237"/>
              </a:lnTo>
              <a:lnTo>
                <a:pt x="0" y="123237"/>
              </a:lnTo>
              <a:lnTo>
                <a:pt x="0" y="1772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15E3F-D574-427C-93BD-5D0757D08BE3}">
      <dsp:nvSpPr>
        <dsp:cNvPr id="0" name=""/>
        <dsp:cNvSpPr/>
      </dsp:nvSpPr>
      <dsp:spPr>
        <a:xfrm>
          <a:off x="1872175" y="865"/>
          <a:ext cx="582883" cy="370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450D14-1B66-4181-80D2-21BB8285B055}">
      <dsp:nvSpPr>
        <dsp:cNvPr id="0" name=""/>
        <dsp:cNvSpPr/>
      </dsp:nvSpPr>
      <dsp:spPr>
        <a:xfrm>
          <a:off x="1936940" y="62391"/>
          <a:ext cx="582883" cy="370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-</a:t>
          </a:r>
          <a:endParaRPr lang="en-GB" sz="1600" kern="1200"/>
        </a:p>
      </dsp:txBody>
      <dsp:txXfrm>
        <a:off x="1947781" y="73232"/>
        <a:ext cx="561201" cy="348449"/>
      </dsp:txXfrm>
    </dsp:sp>
    <dsp:sp modelId="{906B7D2A-D00D-4E9C-86B8-585ECCC94FD1}">
      <dsp:nvSpPr>
        <dsp:cNvPr id="0" name=""/>
        <dsp:cNvSpPr/>
      </dsp:nvSpPr>
      <dsp:spPr>
        <a:xfrm>
          <a:off x="677612" y="548231"/>
          <a:ext cx="582883" cy="370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3C95D8-B823-49C5-B6EF-445CCA1C2825}">
      <dsp:nvSpPr>
        <dsp:cNvPr id="0" name=""/>
        <dsp:cNvSpPr/>
      </dsp:nvSpPr>
      <dsp:spPr>
        <a:xfrm>
          <a:off x="742377" y="609758"/>
          <a:ext cx="582883" cy="370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+</a:t>
          </a:r>
          <a:endParaRPr lang="en-GB" sz="1600" kern="1200"/>
        </a:p>
      </dsp:txBody>
      <dsp:txXfrm>
        <a:off x="753218" y="620599"/>
        <a:ext cx="561201" cy="348449"/>
      </dsp:txXfrm>
    </dsp:sp>
    <dsp:sp modelId="{3D870E1A-B63F-4074-8C7A-86455161181A}">
      <dsp:nvSpPr>
        <dsp:cNvPr id="0" name=""/>
        <dsp:cNvSpPr/>
      </dsp:nvSpPr>
      <dsp:spPr>
        <a:xfrm>
          <a:off x="47544" y="1072457"/>
          <a:ext cx="582883" cy="370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2E7FB7-34FF-417A-9086-01A109075BF7}">
      <dsp:nvSpPr>
        <dsp:cNvPr id="0" name=""/>
        <dsp:cNvSpPr/>
      </dsp:nvSpPr>
      <dsp:spPr>
        <a:xfrm>
          <a:off x="112309" y="1133984"/>
          <a:ext cx="582883" cy="370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  <a:endParaRPr lang="en-GB" sz="1600" kern="1200"/>
        </a:p>
      </dsp:txBody>
      <dsp:txXfrm>
        <a:off x="123150" y="1144825"/>
        <a:ext cx="561201" cy="348449"/>
      </dsp:txXfrm>
    </dsp:sp>
    <dsp:sp modelId="{6BFEEF68-1F3C-4BF7-9C5D-E4F770C3D150}">
      <dsp:nvSpPr>
        <dsp:cNvPr id="0" name=""/>
        <dsp:cNvSpPr/>
      </dsp:nvSpPr>
      <dsp:spPr>
        <a:xfrm>
          <a:off x="1307681" y="1068600"/>
          <a:ext cx="582883" cy="370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591E27-BE59-42B8-9FAB-3989B0228FE8}">
      <dsp:nvSpPr>
        <dsp:cNvPr id="0" name=""/>
        <dsp:cNvSpPr/>
      </dsp:nvSpPr>
      <dsp:spPr>
        <a:xfrm>
          <a:off x="1372446" y="1130127"/>
          <a:ext cx="582883" cy="370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*</a:t>
          </a:r>
          <a:endParaRPr lang="en-GB" sz="1600" kern="1200"/>
        </a:p>
      </dsp:txBody>
      <dsp:txXfrm>
        <a:off x="1383287" y="1140968"/>
        <a:ext cx="561201" cy="348449"/>
      </dsp:txXfrm>
    </dsp:sp>
    <dsp:sp modelId="{74A1CFB9-9DE0-49F5-9FBE-BE2F2BA3F204}">
      <dsp:nvSpPr>
        <dsp:cNvPr id="0" name=""/>
        <dsp:cNvSpPr/>
      </dsp:nvSpPr>
      <dsp:spPr>
        <a:xfrm>
          <a:off x="693041" y="1600536"/>
          <a:ext cx="582883" cy="370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178F2C-6551-4A72-80C4-0F050A7EE5BD}">
      <dsp:nvSpPr>
        <dsp:cNvPr id="0" name=""/>
        <dsp:cNvSpPr/>
      </dsp:nvSpPr>
      <dsp:spPr>
        <a:xfrm>
          <a:off x="757806" y="1662063"/>
          <a:ext cx="582883" cy="370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  <a:endParaRPr lang="en-GB" sz="1600" kern="1200"/>
        </a:p>
      </dsp:txBody>
      <dsp:txXfrm>
        <a:off x="768647" y="1672904"/>
        <a:ext cx="561201" cy="348449"/>
      </dsp:txXfrm>
    </dsp:sp>
    <dsp:sp modelId="{D8045507-93C6-41A5-AE19-42B24464A190}">
      <dsp:nvSpPr>
        <dsp:cNvPr id="0" name=""/>
        <dsp:cNvSpPr/>
      </dsp:nvSpPr>
      <dsp:spPr>
        <a:xfrm>
          <a:off x="1910745" y="1619824"/>
          <a:ext cx="582883" cy="370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C7725B-FD4E-47FD-BC0E-1CF4D906561B}">
      <dsp:nvSpPr>
        <dsp:cNvPr id="0" name=""/>
        <dsp:cNvSpPr/>
      </dsp:nvSpPr>
      <dsp:spPr>
        <a:xfrm>
          <a:off x="1975510" y="1681350"/>
          <a:ext cx="582883" cy="370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-</a:t>
          </a:r>
          <a:endParaRPr lang="en-GB" sz="1600" kern="1200"/>
        </a:p>
      </dsp:txBody>
      <dsp:txXfrm>
        <a:off x="1986351" y="1692191"/>
        <a:ext cx="561201" cy="348449"/>
      </dsp:txXfrm>
    </dsp:sp>
    <dsp:sp modelId="{93717685-A27C-435E-9D94-B171379A6EC5}">
      <dsp:nvSpPr>
        <dsp:cNvPr id="0" name=""/>
        <dsp:cNvSpPr/>
      </dsp:nvSpPr>
      <dsp:spPr>
        <a:xfrm>
          <a:off x="1245965" y="2155620"/>
          <a:ext cx="582883" cy="370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4D5791-BFA1-454B-99AE-6172A7C270C0}">
      <dsp:nvSpPr>
        <dsp:cNvPr id="0" name=""/>
        <dsp:cNvSpPr/>
      </dsp:nvSpPr>
      <dsp:spPr>
        <a:xfrm>
          <a:off x="1310730" y="2217147"/>
          <a:ext cx="582883" cy="370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</a:t>
          </a:r>
          <a:endParaRPr lang="en-GB" sz="1600" kern="1200"/>
        </a:p>
      </dsp:txBody>
      <dsp:txXfrm>
        <a:off x="1321571" y="2227988"/>
        <a:ext cx="561201" cy="348449"/>
      </dsp:txXfrm>
    </dsp:sp>
    <dsp:sp modelId="{6CD2AD1C-1939-4F71-9FA3-B58D61772659}">
      <dsp:nvSpPr>
        <dsp:cNvPr id="0" name=""/>
        <dsp:cNvSpPr/>
      </dsp:nvSpPr>
      <dsp:spPr>
        <a:xfrm>
          <a:off x="2509955" y="2151763"/>
          <a:ext cx="582883" cy="370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E7F147-CA5F-4ED4-BB61-DFCCF2EEF83B}">
      <dsp:nvSpPr>
        <dsp:cNvPr id="0" name=""/>
        <dsp:cNvSpPr/>
      </dsp:nvSpPr>
      <dsp:spPr>
        <a:xfrm>
          <a:off x="2574720" y="2213290"/>
          <a:ext cx="582883" cy="370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</a:t>
          </a:r>
          <a:endParaRPr lang="en-GB" sz="1600" kern="1200"/>
        </a:p>
      </dsp:txBody>
      <dsp:txXfrm>
        <a:off x="2585561" y="2224131"/>
        <a:ext cx="561201" cy="348449"/>
      </dsp:txXfrm>
    </dsp:sp>
    <dsp:sp modelId="{A4C69FC5-ABA9-4D1E-B452-3B682531F103}">
      <dsp:nvSpPr>
        <dsp:cNvPr id="0" name=""/>
        <dsp:cNvSpPr/>
      </dsp:nvSpPr>
      <dsp:spPr>
        <a:xfrm>
          <a:off x="3120737" y="567519"/>
          <a:ext cx="582883" cy="370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A3E69F-AD39-445A-8D14-EB3F5C193341}">
      <dsp:nvSpPr>
        <dsp:cNvPr id="0" name=""/>
        <dsp:cNvSpPr/>
      </dsp:nvSpPr>
      <dsp:spPr>
        <a:xfrm>
          <a:off x="3185501" y="629045"/>
          <a:ext cx="582883" cy="370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/</a:t>
          </a:r>
          <a:endParaRPr lang="en-GB" sz="1600" kern="1200"/>
        </a:p>
      </dsp:txBody>
      <dsp:txXfrm>
        <a:off x="3196342" y="639886"/>
        <a:ext cx="561201" cy="348449"/>
      </dsp:txXfrm>
    </dsp:sp>
    <dsp:sp modelId="{747F46B0-992C-4BD5-86D8-CC72024DD7C7}">
      <dsp:nvSpPr>
        <dsp:cNvPr id="0" name=""/>
        <dsp:cNvSpPr/>
      </dsp:nvSpPr>
      <dsp:spPr>
        <a:xfrm>
          <a:off x="2502244" y="1095598"/>
          <a:ext cx="582883" cy="370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6EED23-CE24-437D-B440-73A7D84307B5}">
      <dsp:nvSpPr>
        <dsp:cNvPr id="0" name=""/>
        <dsp:cNvSpPr/>
      </dsp:nvSpPr>
      <dsp:spPr>
        <a:xfrm>
          <a:off x="2567009" y="1157124"/>
          <a:ext cx="582883" cy="370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</a:t>
          </a:r>
          <a:endParaRPr lang="en-GB" sz="1600" kern="1200"/>
        </a:p>
      </dsp:txBody>
      <dsp:txXfrm>
        <a:off x="2577850" y="1167965"/>
        <a:ext cx="561201" cy="348449"/>
      </dsp:txXfrm>
    </dsp:sp>
    <dsp:sp modelId="{EA35A59B-E7D9-45B8-B1CD-53C7FA369D1F}">
      <dsp:nvSpPr>
        <dsp:cNvPr id="0" name=""/>
        <dsp:cNvSpPr/>
      </dsp:nvSpPr>
      <dsp:spPr>
        <a:xfrm>
          <a:off x="3665949" y="1099458"/>
          <a:ext cx="582883" cy="370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8FA817-17F2-41BD-82CC-ED380E8BEB2B}">
      <dsp:nvSpPr>
        <dsp:cNvPr id="0" name=""/>
        <dsp:cNvSpPr/>
      </dsp:nvSpPr>
      <dsp:spPr>
        <a:xfrm>
          <a:off x="3730714" y="1160985"/>
          <a:ext cx="582883" cy="370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</a:t>
          </a:r>
          <a:endParaRPr lang="en-GB" sz="1600" kern="1200"/>
        </a:p>
      </dsp:txBody>
      <dsp:txXfrm>
        <a:off x="3741555" y="1171826"/>
        <a:ext cx="561201" cy="3484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E42B5E-E740-41DC-B8C6-6921461EE79C}">
      <dsp:nvSpPr>
        <dsp:cNvPr id="0" name=""/>
        <dsp:cNvSpPr/>
      </dsp:nvSpPr>
      <dsp:spPr>
        <a:xfrm>
          <a:off x="2935613" y="892882"/>
          <a:ext cx="2090355" cy="22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53"/>
              </a:lnTo>
              <a:lnTo>
                <a:pt x="2090355" y="150653"/>
              </a:lnTo>
              <a:lnTo>
                <a:pt x="2090355" y="22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8DB4C-12DF-4F68-9265-9BE44BB4A4D2}">
      <dsp:nvSpPr>
        <dsp:cNvPr id="0" name=""/>
        <dsp:cNvSpPr/>
      </dsp:nvSpPr>
      <dsp:spPr>
        <a:xfrm>
          <a:off x="2935613" y="892882"/>
          <a:ext cx="1161308" cy="22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53"/>
              </a:lnTo>
              <a:lnTo>
                <a:pt x="1161308" y="150653"/>
              </a:lnTo>
              <a:lnTo>
                <a:pt x="1161308" y="22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8887F-B031-4029-90BE-466225BEFE4E}">
      <dsp:nvSpPr>
        <dsp:cNvPr id="0" name=""/>
        <dsp:cNvSpPr/>
      </dsp:nvSpPr>
      <dsp:spPr>
        <a:xfrm>
          <a:off x="3167875" y="1596635"/>
          <a:ext cx="929046" cy="22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53"/>
              </a:lnTo>
              <a:lnTo>
                <a:pt x="929046" y="150653"/>
              </a:lnTo>
              <a:lnTo>
                <a:pt x="929046" y="22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776A4-02C4-426A-A384-5C49E65AE1B3}">
      <dsp:nvSpPr>
        <dsp:cNvPr id="0" name=""/>
        <dsp:cNvSpPr/>
      </dsp:nvSpPr>
      <dsp:spPr>
        <a:xfrm>
          <a:off x="3122155" y="1596635"/>
          <a:ext cx="91440" cy="221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B92CC-9B83-4AF0-9623-4CC92F3A3BF4}">
      <dsp:nvSpPr>
        <dsp:cNvPr id="0" name=""/>
        <dsp:cNvSpPr/>
      </dsp:nvSpPr>
      <dsp:spPr>
        <a:xfrm>
          <a:off x="2238828" y="1596635"/>
          <a:ext cx="929046" cy="221070"/>
        </a:xfrm>
        <a:custGeom>
          <a:avLst/>
          <a:gdLst/>
          <a:ahLst/>
          <a:cxnLst/>
          <a:rect l="0" t="0" r="0" b="0"/>
          <a:pathLst>
            <a:path>
              <a:moveTo>
                <a:pt x="929046" y="0"/>
              </a:moveTo>
              <a:lnTo>
                <a:pt x="929046" y="150653"/>
              </a:lnTo>
              <a:lnTo>
                <a:pt x="0" y="150653"/>
              </a:lnTo>
              <a:lnTo>
                <a:pt x="0" y="22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7AC4D-C38A-435F-9960-2CF666F3513D}">
      <dsp:nvSpPr>
        <dsp:cNvPr id="0" name=""/>
        <dsp:cNvSpPr/>
      </dsp:nvSpPr>
      <dsp:spPr>
        <a:xfrm>
          <a:off x="2935613" y="892882"/>
          <a:ext cx="232261" cy="22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53"/>
              </a:lnTo>
              <a:lnTo>
                <a:pt x="232261" y="150653"/>
              </a:lnTo>
              <a:lnTo>
                <a:pt x="232261" y="22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C5478-95A0-4EEA-A9E7-FEBBB4996DF0}">
      <dsp:nvSpPr>
        <dsp:cNvPr id="0" name=""/>
        <dsp:cNvSpPr/>
      </dsp:nvSpPr>
      <dsp:spPr>
        <a:xfrm>
          <a:off x="845258" y="1596635"/>
          <a:ext cx="464523" cy="22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53"/>
              </a:lnTo>
              <a:lnTo>
                <a:pt x="464523" y="150653"/>
              </a:lnTo>
              <a:lnTo>
                <a:pt x="464523" y="22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D787D-3F58-4D7F-8637-FC571A4D42F6}">
      <dsp:nvSpPr>
        <dsp:cNvPr id="0" name=""/>
        <dsp:cNvSpPr/>
      </dsp:nvSpPr>
      <dsp:spPr>
        <a:xfrm>
          <a:off x="380734" y="1596635"/>
          <a:ext cx="464523" cy="221070"/>
        </a:xfrm>
        <a:custGeom>
          <a:avLst/>
          <a:gdLst/>
          <a:ahLst/>
          <a:cxnLst/>
          <a:rect l="0" t="0" r="0" b="0"/>
          <a:pathLst>
            <a:path>
              <a:moveTo>
                <a:pt x="464523" y="0"/>
              </a:moveTo>
              <a:lnTo>
                <a:pt x="464523" y="150653"/>
              </a:lnTo>
              <a:lnTo>
                <a:pt x="0" y="150653"/>
              </a:lnTo>
              <a:lnTo>
                <a:pt x="0" y="22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46848-51C5-470F-B47F-D83573B71B72}">
      <dsp:nvSpPr>
        <dsp:cNvPr id="0" name=""/>
        <dsp:cNvSpPr/>
      </dsp:nvSpPr>
      <dsp:spPr>
        <a:xfrm>
          <a:off x="845258" y="892882"/>
          <a:ext cx="2090355" cy="221070"/>
        </a:xfrm>
        <a:custGeom>
          <a:avLst/>
          <a:gdLst/>
          <a:ahLst/>
          <a:cxnLst/>
          <a:rect l="0" t="0" r="0" b="0"/>
          <a:pathLst>
            <a:path>
              <a:moveTo>
                <a:pt x="2090355" y="0"/>
              </a:moveTo>
              <a:lnTo>
                <a:pt x="2090355" y="150653"/>
              </a:lnTo>
              <a:lnTo>
                <a:pt x="0" y="150653"/>
              </a:lnTo>
              <a:lnTo>
                <a:pt x="0" y="22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723D4-E7CA-42D0-9FFA-4EC6595209D4}">
      <dsp:nvSpPr>
        <dsp:cNvPr id="0" name=""/>
        <dsp:cNvSpPr/>
      </dsp:nvSpPr>
      <dsp:spPr>
        <a:xfrm>
          <a:off x="2555549" y="410200"/>
          <a:ext cx="760129" cy="482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7D706-46FB-4E17-8C73-6F7648BC10A9}">
      <dsp:nvSpPr>
        <dsp:cNvPr id="0" name=""/>
        <dsp:cNvSpPr/>
      </dsp:nvSpPr>
      <dsp:spPr>
        <a:xfrm>
          <a:off x="2640007" y="490436"/>
          <a:ext cx="760129" cy="4826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国务院</a:t>
          </a:r>
        </a:p>
      </dsp:txBody>
      <dsp:txXfrm>
        <a:off x="2654144" y="504573"/>
        <a:ext cx="731855" cy="454408"/>
      </dsp:txXfrm>
    </dsp:sp>
    <dsp:sp modelId="{6E190AB4-EA77-40A7-BB68-EF306BD9A1B5}">
      <dsp:nvSpPr>
        <dsp:cNvPr id="0" name=""/>
        <dsp:cNvSpPr/>
      </dsp:nvSpPr>
      <dsp:spPr>
        <a:xfrm>
          <a:off x="465193" y="1113953"/>
          <a:ext cx="760129" cy="482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2B0ECB-6BF2-4863-B33A-6AE6600F4E35}">
      <dsp:nvSpPr>
        <dsp:cNvPr id="0" name=""/>
        <dsp:cNvSpPr/>
      </dsp:nvSpPr>
      <dsp:spPr>
        <a:xfrm>
          <a:off x="549652" y="1194189"/>
          <a:ext cx="760129" cy="4826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河北省</a:t>
          </a:r>
        </a:p>
      </dsp:txBody>
      <dsp:txXfrm>
        <a:off x="563789" y="1208326"/>
        <a:ext cx="731855" cy="454408"/>
      </dsp:txXfrm>
    </dsp:sp>
    <dsp:sp modelId="{F8FD127F-F07A-4261-A53D-0BED7EAF9CDC}">
      <dsp:nvSpPr>
        <dsp:cNvPr id="0" name=""/>
        <dsp:cNvSpPr/>
      </dsp:nvSpPr>
      <dsp:spPr>
        <a:xfrm>
          <a:off x="670" y="1817706"/>
          <a:ext cx="760129" cy="482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859A5-76DE-4A5E-83A7-B7BC897F8A2B}">
      <dsp:nvSpPr>
        <dsp:cNvPr id="0" name=""/>
        <dsp:cNvSpPr/>
      </dsp:nvSpPr>
      <dsp:spPr>
        <a:xfrm>
          <a:off x="85129" y="1897942"/>
          <a:ext cx="760129" cy="4826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廊坊市</a:t>
          </a:r>
        </a:p>
      </dsp:txBody>
      <dsp:txXfrm>
        <a:off x="99266" y="1912079"/>
        <a:ext cx="731855" cy="454408"/>
      </dsp:txXfrm>
    </dsp:sp>
    <dsp:sp modelId="{67D0E005-25F0-4305-BE3F-9B39FB85860D}">
      <dsp:nvSpPr>
        <dsp:cNvPr id="0" name=""/>
        <dsp:cNvSpPr/>
      </dsp:nvSpPr>
      <dsp:spPr>
        <a:xfrm>
          <a:off x="929717" y="1817706"/>
          <a:ext cx="760129" cy="482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84DD60-490A-4C79-8C33-57D44A57535F}">
      <dsp:nvSpPr>
        <dsp:cNvPr id="0" name=""/>
        <dsp:cNvSpPr/>
      </dsp:nvSpPr>
      <dsp:spPr>
        <a:xfrm>
          <a:off x="1014175" y="1897942"/>
          <a:ext cx="760129" cy="4826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石家庄市</a:t>
          </a:r>
        </a:p>
      </dsp:txBody>
      <dsp:txXfrm>
        <a:off x="1028312" y="1912079"/>
        <a:ext cx="731855" cy="454408"/>
      </dsp:txXfrm>
    </dsp:sp>
    <dsp:sp modelId="{6935B81E-30FC-44F7-9232-551F0330A22B}">
      <dsp:nvSpPr>
        <dsp:cNvPr id="0" name=""/>
        <dsp:cNvSpPr/>
      </dsp:nvSpPr>
      <dsp:spPr>
        <a:xfrm>
          <a:off x="2787810" y="1113953"/>
          <a:ext cx="760129" cy="482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FDDDEA-91AC-42C4-8D7E-B8639B8D3A8F}">
      <dsp:nvSpPr>
        <dsp:cNvPr id="0" name=""/>
        <dsp:cNvSpPr/>
      </dsp:nvSpPr>
      <dsp:spPr>
        <a:xfrm>
          <a:off x="2872269" y="1194189"/>
          <a:ext cx="760129" cy="4826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北京市</a:t>
          </a:r>
        </a:p>
      </dsp:txBody>
      <dsp:txXfrm>
        <a:off x="2886406" y="1208326"/>
        <a:ext cx="731855" cy="454408"/>
      </dsp:txXfrm>
    </dsp:sp>
    <dsp:sp modelId="{4F4A3F61-6ADE-47AE-85BA-372E46C19796}">
      <dsp:nvSpPr>
        <dsp:cNvPr id="0" name=""/>
        <dsp:cNvSpPr/>
      </dsp:nvSpPr>
      <dsp:spPr>
        <a:xfrm>
          <a:off x="1858764" y="1817706"/>
          <a:ext cx="760129" cy="482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57C98D-476E-4F6C-ACB0-AA32A6D2D0D4}">
      <dsp:nvSpPr>
        <dsp:cNvPr id="0" name=""/>
        <dsp:cNvSpPr/>
      </dsp:nvSpPr>
      <dsp:spPr>
        <a:xfrm>
          <a:off x="1943222" y="1897942"/>
          <a:ext cx="760129" cy="4826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海淀区</a:t>
          </a:r>
        </a:p>
      </dsp:txBody>
      <dsp:txXfrm>
        <a:off x="1957359" y="1912079"/>
        <a:ext cx="731855" cy="454408"/>
      </dsp:txXfrm>
    </dsp:sp>
    <dsp:sp modelId="{8586A58E-459B-401C-A404-CC39049EC118}">
      <dsp:nvSpPr>
        <dsp:cNvPr id="0" name=""/>
        <dsp:cNvSpPr/>
      </dsp:nvSpPr>
      <dsp:spPr>
        <a:xfrm>
          <a:off x="2787810" y="1817706"/>
          <a:ext cx="760129" cy="482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808D85-A830-4DF1-9F9E-EC8D53F1F093}">
      <dsp:nvSpPr>
        <dsp:cNvPr id="0" name=""/>
        <dsp:cNvSpPr/>
      </dsp:nvSpPr>
      <dsp:spPr>
        <a:xfrm>
          <a:off x="2872269" y="1897942"/>
          <a:ext cx="760129" cy="4826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西城区</a:t>
          </a:r>
        </a:p>
      </dsp:txBody>
      <dsp:txXfrm>
        <a:off x="2886406" y="1912079"/>
        <a:ext cx="731855" cy="454408"/>
      </dsp:txXfrm>
    </dsp:sp>
    <dsp:sp modelId="{1F957011-15A8-43ED-8C2E-3F81818B9EB2}">
      <dsp:nvSpPr>
        <dsp:cNvPr id="0" name=""/>
        <dsp:cNvSpPr/>
      </dsp:nvSpPr>
      <dsp:spPr>
        <a:xfrm>
          <a:off x="3716857" y="1817706"/>
          <a:ext cx="760129" cy="482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F263FD-DF99-4467-ACC5-F5A68B7A2741}">
      <dsp:nvSpPr>
        <dsp:cNvPr id="0" name=""/>
        <dsp:cNvSpPr/>
      </dsp:nvSpPr>
      <dsp:spPr>
        <a:xfrm>
          <a:off x="3801316" y="1897942"/>
          <a:ext cx="760129" cy="4826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昌平区</a:t>
          </a:r>
        </a:p>
      </dsp:txBody>
      <dsp:txXfrm>
        <a:off x="3815453" y="1912079"/>
        <a:ext cx="731855" cy="454408"/>
      </dsp:txXfrm>
    </dsp:sp>
    <dsp:sp modelId="{3C2DA452-02E9-4D2C-B55F-CE1878B352A2}">
      <dsp:nvSpPr>
        <dsp:cNvPr id="0" name=""/>
        <dsp:cNvSpPr/>
      </dsp:nvSpPr>
      <dsp:spPr>
        <a:xfrm>
          <a:off x="3716857" y="1113953"/>
          <a:ext cx="760129" cy="482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87C052-0E4A-47FE-9407-18847DF21A34}">
      <dsp:nvSpPr>
        <dsp:cNvPr id="0" name=""/>
        <dsp:cNvSpPr/>
      </dsp:nvSpPr>
      <dsp:spPr>
        <a:xfrm>
          <a:off x="3801316" y="1194189"/>
          <a:ext cx="760129" cy="4826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天津市</a:t>
          </a:r>
        </a:p>
      </dsp:txBody>
      <dsp:txXfrm>
        <a:off x="3815453" y="1208326"/>
        <a:ext cx="731855" cy="454408"/>
      </dsp:txXfrm>
    </dsp:sp>
    <dsp:sp modelId="{A395CD8C-553B-4681-A3C1-75BEE1AE926F}">
      <dsp:nvSpPr>
        <dsp:cNvPr id="0" name=""/>
        <dsp:cNvSpPr/>
      </dsp:nvSpPr>
      <dsp:spPr>
        <a:xfrm>
          <a:off x="4645904" y="1113953"/>
          <a:ext cx="760129" cy="482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A98D42-2575-486E-AB97-DC6F18A27F68}">
      <dsp:nvSpPr>
        <dsp:cNvPr id="0" name=""/>
        <dsp:cNvSpPr/>
      </dsp:nvSpPr>
      <dsp:spPr>
        <a:xfrm>
          <a:off x="4730363" y="1194189"/>
          <a:ext cx="760129" cy="4826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内蒙古区</a:t>
          </a:r>
        </a:p>
      </dsp:txBody>
      <dsp:txXfrm>
        <a:off x="4744500" y="1208326"/>
        <a:ext cx="731855" cy="4544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F68A89-CF56-4492-884B-3F7A2B4570F6}">
      <dsp:nvSpPr>
        <dsp:cNvPr id="0" name=""/>
        <dsp:cNvSpPr/>
      </dsp:nvSpPr>
      <dsp:spPr>
        <a:xfrm>
          <a:off x="1917296" y="435832"/>
          <a:ext cx="693682" cy="199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99"/>
              </a:lnTo>
              <a:lnTo>
                <a:pt x="693682" y="135799"/>
              </a:lnTo>
              <a:lnTo>
                <a:pt x="693682" y="199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637DA-0149-403F-ACC8-6CB6F554E6D0}">
      <dsp:nvSpPr>
        <dsp:cNvPr id="0" name=""/>
        <dsp:cNvSpPr/>
      </dsp:nvSpPr>
      <dsp:spPr>
        <a:xfrm>
          <a:off x="1242442" y="1070200"/>
          <a:ext cx="674853" cy="199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99"/>
              </a:lnTo>
              <a:lnTo>
                <a:pt x="674853" y="135799"/>
              </a:lnTo>
              <a:lnTo>
                <a:pt x="674853" y="1992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F53A3-6BB7-46E6-AE1C-EB9A9C78489D}">
      <dsp:nvSpPr>
        <dsp:cNvPr id="0" name=""/>
        <dsp:cNvSpPr/>
      </dsp:nvSpPr>
      <dsp:spPr>
        <a:xfrm>
          <a:off x="419280" y="1704567"/>
          <a:ext cx="660566" cy="184912"/>
        </a:xfrm>
        <a:custGeom>
          <a:avLst/>
          <a:gdLst/>
          <a:ahLst/>
          <a:cxnLst/>
          <a:rect l="0" t="0" r="0" b="0"/>
          <a:pathLst>
            <a:path>
              <a:moveTo>
                <a:pt x="660566" y="0"/>
              </a:moveTo>
              <a:lnTo>
                <a:pt x="660566" y="121437"/>
              </a:lnTo>
              <a:lnTo>
                <a:pt x="0" y="121437"/>
              </a:lnTo>
              <a:lnTo>
                <a:pt x="0" y="1849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BFE1D-497C-4383-8F19-D956B46BDAB1}">
      <dsp:nvSpPr>
        <dsp:cNvPr id="0" name=""/>
        <dsp:cNvSpPr/>
      </dsp:nvSpPr>
      <dsp:spPr>
        <a:xfrm>
          <a:off x="1079847" y="1070200"/>
          <a:ext cx="162595" cy="199274"/>
        </a:xfrm>
        <a:custGeom>
          <a:avLst/>
          <a:gdLst/>
          <a:ahLst/>
          <a:cxnLst/>
          <a:rect l="0" t="0" r="0" b="0"/>
          <a:pathLst>
            <a:path>
              <a:moveTo>
                <a:pt x="162595" y="0"/>
              </a:moveTo>
              <a:lnTo>
                <a:pt x="162595" y="135799"/>
              </a:lnTo>
              <a:lnTo>
                <a:pt x="0" y="135799"/>
              </a:lnTo>
              <a:lnTo>
                <a:pt x="0" y="1992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6AFCD-1D37-4097-A2DF-471199A66429}">
      <dsp:nvSpPr>
        <dsp:cNvPr id="0" name=""/>
        <dsp:cNvSpPr/>
      </dsp:nvSpPr>
      <dsp:spPr>
        <a:xfrm>
          <a:off x="1242442" y="435832"/>
          <a:ext cx="674853" cy="199274"/>
        </a:xfrm>
        <a:custGeom>
          <a:avLst/>
          <a:gdLst/>
          <a:ahLst/>
          <a:cxnLst/>
          <a:rect l="0" t="0" r="0" b="0"/>
          <a:pathLst>
            <a:path>
              <a:moveTo>
                <a:pt x="674853" y="0"/>
              </a:moveTo>
              <a:lnTo>
                <a:pt x="674853" y="135799"/>
              </a:lnTo>
              <a:lnTo>
                <a:pt x="0" y="135799"/>
              </a:lnTo>
              <a:lnTo>
                <a:pt x="0" y="199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ADCAF-2BBD-4F31-9965-C691DE01652F}">
      <dsp:nvSpPr>
        <dsp:cNvPr id="0" name=""/>
        <dsp:cNvSpPr/>
      </dsp:nvSpPr>
      <dsp:spPr>
        <a:xfrm>
          <a:off x="1574703" y="739"/>
          <a:ext cx="685185" cy="435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94D4A-C7CC-481C-9B3E-C85C5B319F3F}">
      <dsp:nvSpPr>
        <dsp:cNvPr id="0" name=""/>
        <dsp:cNvSpPr/>
      </dsp:nvSpPr>
      <dsp:spPr>
        <a:xfrm>
          <a:off x="1650835" y="73064"/>
          <a:ext cx="685185" cy="435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A</a:t>
          </a:r>
          <a:endParaRPr lang="zh-CN" altLang="en-US" sz="1800" kern="1200"/>
        </a:p>
      </dsp:txBody>
      <dsp:txXfrm>
        <a:off x="1663578" y="85807"/>
        <a:ext cx="659699" cy="409606"/>
      </dsp:txXfrm>
    </dsp:sp>
    <dsp:sp modelId="{C21E231E-F009-4095-8866-714E7840A9C8}">
      <dsp:nvSpPr>
        <dsp:cNvPr id="0" name=""/>
        <dsp:cNvSpPr/>
      </dsp:nvSpPr>
      <dsp:spPr>
        <a:xfrm>
          <a:off x="899849" y="635107"/>
          <a:ext cx="685185" cy="435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2D5A7-524C-479A-B241-6B5F55D2B991}">
      <dsp:nvSpPr>
        <dsp:cNvPr id="0" name=""/>
        <dsp:cNvSpPr/>
      </dsp:nvSpPr>
      <dsp:spPr>
        <a:xfrm>
          <a:off x="975981" y="707432"/>
          <a:ext cx="685185" cy="435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B</a:t>
          </a:r>
          <a:endParaRPr lang="zh-CN" altLang="en-US" sz="1800" kern="1200"/>
        </a:p>
      </dsp:txBody>
      <dsp:txXfrm>
        <a:off x="988724" y="720175"/>
        <a:ext cx="659699" cy="409606"/>
      </dsp:txXfrm>
    </dsp:sp>
    <dsp:sp modelId="{CCDA600D-667C-4853-A95C-5E5F5DE82519}">
      <dsp:nvSpPr>
        <dsp:cNvPr id="0" name=""/>
        <dsp:cNvSpPr/>
      </dsp:nvSpPr>
      <dsp:spPr>
        <a:xfrm>
          <a:off x="737254" y="1269474"/>
          <a:ext cx="685185" cy="435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EBD20D-06A6-4B71-88CF-DAFA6907D603}">
      <dsp:nvSpPr>
        <dsp:cNvPr id="0" name=""/>
        <dsp:cNvSpPr/>
      </dsp:nvSpPr>
      <dsp:spPr>
        <a:xfrm>
          <a:off x="813386" y="1341799"/>
          <a:ext cx="685185" cy="435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</a:t>
          </a:r>
          <a:endParaRPr lang="zh-CN" altLang="en-US" sz="1800" kern="1200"/>
        </a:p>
      </dsp:txBody>
      <dsp:txXfrm>
        <a:off x="826129" y="1354542"/>
        <a:ext cx="659699" cy="409606"/>
      </dsp:txXfrm>
    </dsp:sp>
    <dsp:sp modelId="{B6192F87-61AD-4947-AA44-4D5DA5B6EDC3}">
      <dsp:nvSpPr>
        <dsp:cNvPr id="0" name=""/>
        <dsp:cNvSpPr/>
      </dsp:nvSpPr>
      <dsp:spPr>
        <a:xfrm>
          <a:off x="76687" y="1889480"/>
          <a:ext cx="685185" cy="435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A8D0F6-BDDC-4EF5-BB32-93AC5F5A6B1B}">
      <dsp:nvSpPr>
        <dsp:cNvPr id="0" name=""/>
        <dsp:cNvSpPr/>
      </dsp:nvSpPr>
      <dsp:spPr>
        <a:xfrm>
          <a:off x="152819" y="1961805"/>
          <a:ext cx="685185" cy="435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F</a:t>
          </a:r>
          <a:endParaRPr lang="zh-CN" altLang="en-US" sz="1800" kern="1200"/>
        </a:p>
      </dsp:txBody>
      <dsp:txXfrm>
        <a:off x="165562" y="1974548"/>
        <a:ext cx="659699" cy="409606"/>
      </dsp:txXfrm>
    </dsp:sp>
    <dsp:sp modelId="{10FD79A8-D721-4203-A096-32BB5363FA62}">
      <dsp:nvSpPr>
        <dsp:cNvPr id="0" name=""/>
        <dsp:cNvSpPr/>
      </dsp:nvSpPr>
      <dsp:spPr>
        <a:xfrm>
          <a:off x="1574703" y="1269474"/>
          <a:ext cx="685185" cy="435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F5D403-67DD-42D7-9E7E-050568356427}">
      <dsp:nvSpPr>
        <dsp:cNvPr id="0" name=""/>
        <dsp:cNvSpPr/>
      </dsp:nvSpPr>
      <dsp:spPr>
        <a:xfrm>
          <a:off x="1650835" y="1341799"/>
          <a:ext cx="685185" cy="435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E</a:t>
          </a:r>
          <a:endParaRPr lang="zh-CN" altLang="en-US" sz="1800" kern="1200"/>
        </a:p>
      </dsp:txBody>
      <dsp:txXfrm>
        <a:off x="1663578" y="1354542"/>
        <a:ext cx="659699" cy="409606"/>
      </dsp:txXfrm>
    </dsp:sp>
    <dsp:sp modelId="{9433FD82-5B9E-428E-8402-F66548633697}">
      <dsp:nvSpPr>
        <dsp:cNvPr id="0" name=""/>
        <dsp:cNvSpPr/>
      </dsp:nvSpPr>
      <dsp:spPr>
        <a:xfrm>
          <a:off x="2268386" y="635107"/>
          <a:ext cx="685185" cy="435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D0C79-FDF1-4067-ACD7-22E7E6A28609}">
      <dsp:nvSpPr>
        <dsp:cNvPr id="0" name=""/>
        <dsp:cNvSpPr/>
      </dsp:nvSpPr>
      <dsp:spPr>
        <a:xfrm>
          <a:off x="2344518" y="707432"/>
          <a:ext cx="685185" cy="435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</a:t>
          </a:r>
          <a:endParaRPr lang="zh-CN" altLang="en-US" sz="1800" kern="1200"/>
        </a:p>
      </dsp:txBody>
      <dsp:txXfrm>
        <a:off x="2357261" y="720175"/>
        <a:ext cx="659699" cy="40960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74FE8E-7C09-44A4-B346-A848635FD315}">
      <dsp:nvSpPr>
        <dsp:cNvPr id="0" name=""/>
        <dsp:cNvSpPr/>
      </dsp:nvSpPr>
      <dsp:spPr>
        <a:xfrm>
          <a:off x="2105468" y="1653666"/>
          <a:ext cx="578081" cy="193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741"/>
              </a:lnTo>
              <a:lnTo>
                <a:pt x="578081" y="131741"/>
              </a:lnTo>
              <a:lnTo>
                <a:pt x="578081" y="1933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3D08E-D902-48E2-B00A-58C919E93917}">
      <dsp:nvSpPr>
        <dsp:cNvPr id="0" name=""/>
        <dsp:cNvSpPr/>
      </dsp:nvSpPr>
      <dsp:spPr>
        <a:xfrm>
          <a:off x="2105468" y="1038258"/>
          <a:ext cx="518889" cy="193318"/>
        </a:xfrm>
        <a:custGeom>
          <a:avLst/>
          <a:gdLst/>
          <a:ahLst/>
          <a:cxnLst/>
          <a:rect l="0" t="0" r="0" b="0"/>
          <a:pathLst>
            <a:path>
              <a:moveTo>
                <a:pt x="518889" y="0"/>
              </a:moveTo>
              <a:lnTo>
                <a:pt x="518889" y="131741"/>
              </a:lnTo>
              <a:lnTo>
                <a:pt x="0" y="131741"/>
              </a:lnTo>
              <a:lnTo>
                <a:pt x="0" y="1933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68A89-CF56-4492-884B-3F7A2B4570F6}">
      <dsp:nvSpPr>
        <dsp:cNvPr id="0" name=""/>
        <dsp:cNvSpPr/>
      </dsp:nvSpPr>
      <dsp:spPr>
        <a:xfrm>
          <a:off x="1552997" y="447231"/>
          <a:ext cx="1071360" cy="168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61"/>
              </a:lnTo>
              <a:lnTo>
                <a:pt x="1071360" y="107361"/>
              </a:lnTo>
              <a:lnTo>
                <a:pt x="1071360" y="1689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55D7-0AED-4046-A8A4-7A29C2DA4ADA}">
      <dsp:nvSpPr>
        <dsp:cNvPr id="0" name=""/>
        <dsp:cNvSpPr/>
      </dsp:nvSpPr>
      <dsp:spPr>
        <a:xfrm>
          <a:off x="697546" y="1650183"/>
          <a:ext cx="491025" cy="172425"/>
        </a:xfrm>
        <a:custGeom>
          <a:avLst/>
          <a:gdLst/>
          <a:ahLst/>
          <a:cxnLst/>
          <a:rect l="0" t="0" r="0" b="0"/>
          <a:pathLst>
            <a:path>
              <a:moveTo>
                <a:pt x="491025" y="0"/>
              </a:moveTo>
              <a:lnTo>
                <a:pt x="491025" y="110847"/>
              </a:lnTo>
              <a:lnTo>
                <a:pt x="0" y="110847"/>
              </a:lnTo>
              <a:lnTo>
                <a:pt x="0" y="1724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BDC16-F516-4F35-8408-685C83E2F6E1}">
      <dsp:nvSpPr>
        <dsp:cNvPr id="0" name=""/>
        <dsp:cNvSpPr/>
      </dsp:nvSpPr>
      <dsp:spPr>
        <a:xfrm>
          <a:off x="533875" y="1045223"/>
          <a:ext cx="654695" cy="182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94"/>
              </a:lnTo>
              <a:lnTo>
                <a:pt x="654695" y="121294"/>
              </a:lnTo>
              <a:lnTo>
                <a:pt x="654695" y="182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6AFCD-1D37-4097-A2DF-471199A66429}">
      <dsp:nvSpPr>
        <dsp:cNvPr id="0" name=""/>
        <dsp:cNvSpPr/>
      </dsp:nvSpPr>
      <dsp:spPr>
        <a:xfrm>
          <a:off x="533875" y="447231"/>
          <a:ext cx="1019121" cy="175903"/>
        </a:xfrm>
        <a:custGeom>
          <a:avLst/>
          <a:gdLst/>
          <a:ahLst/>
          <a:cxnLst/>
          <a:rect l="0" t="0" r="0" b="0"/>
          <a:pathLst>
            <a:path>
              <a:moveTo>
                <a:pt x="1019121" y="0"/>
              </a:moveTo>
              <a:lnTo>
                <a:pt x="1019121" y="114325"/>
              </a:lnTo>
              <a:lnTo>
                <a:pt x="0" y="114325"/>
              </a:lnTo>
              <a:lnTo>
                <a:pt x="0" y="175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ADCAF-2BBD-4F31-9965-C691DE01652F}">
      <dsp:nvSpPr>
        <dsp:cNvPr id="0" name=""/>
        <dsp:cNvSpPr/>
      </dsp:nvSpPr>
      <dsp:spPr>
        <a:xfrm>
          <a:off x="1220644" y="25143"/>
          <a:ext cx="664706" cy="422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94D4A-C7CC-481C-9B3E-C85C5B319F3F}">
      <dsp:nvSpPr>
        <dsp:cNvPr id="0" name=""/>
        <dsp:cNvSpPr/>
      </dsp:nvSpPr>
      <dsp:spPr>
        <a:xfrm>
          <a:off x="1294500" y="95306"/>
          <a:ext cx="664706" cy="4220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A</a:t>
          </a:r>
          <a:endParaRPr lang="zh-CN" altLang="en-US" sz="1800" kern="1200"/>
        </a:p>
      </dsp:txBody>
      <dsp:txXfrm>
        <a:off x="1306863" y="107669"/>
        <a:ext cx="639980" cy="397362"/>
      </dsp:txXfrm>
    </dsp:sp>
    <dsp:sp modelId="{C21E231E-F009-4095-8866-714E7840A9C8}">
      <dsp:nvSpPr>
        <dsp:cNvPr id="0" name=""/>
        <dsp:cNvSpPr/>
      </dsp:nvSpPr>
      <dsp:spPr>
        <a:xfrm>
          <a:off x="201522" y="623134"/>
          <a:ext cx="664706" cy="422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2D5A7-524C-479A-B241-6B5F55D2B991}">
      <dsp:nvSpPr>
        <dsp:cNvPr id="0" name=""/>
        <dsp:cNvSpPr/>
      </dsp:nvSpPr>
      <dsp:spPr>
        <a:xfrm>
          <a:off x="275378" y="693298"/>
          <a:ext cx="664706" cy="4220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B</a:t>
          </a:r>
          <a:endParaRPr lang="zh-CN" altLang="en-US" sz="1800" kern="1200"/>
        </a:p>
      </dsp:txBody>
      <dsp:txXfrm>
        <a:off x="287741" y="705661"/>
        <a:ext cx="639980" cy="397362"/>
      </dsp:txXfrm>
    </dsp:sp>
    <dsp:sp modelId="{B8D50801-5DD6-4163-AA5A-7AB2BD3BF949}">
      <dsp:nvSpPr>
        <dsp:cNvPr id="0" name=""/>
        <dsp:cNvSpPr/>
      </dsp:nvSpPr>
      <dsp:spPr>
        <a:xfrm>
          <a:off x="856218" y="1228095"/>
          <a:ext cx="664706" cy="422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EC2FA-7548-4FA1-8C03-5018935057AC}">
      <dsp:nvSpPr>
        <dsp:cNvPr id="0" name=""/>
        <dsp:cNvSpPr/>
      </dsp:nvSpPr>
      <dsp:spPr>
        <a:xfrm>
          <a:off x="930074" y="1298258"/>
          <a:ext cx="664706" cy="4220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</a:t>
          </a:r>
          <a:endParaRPr lang="zh-CN" altLang="en-US" sz="1800" kern="1200"/>
        </a:p>
      </dsp:txBody>
      <dsp:txXfrm>
        <a:off x="942437" y="1310621"/>
        <a:ext cx="639980" cy="397362"/>
      </dsp:txXfrm>
    </dsp:sp>
    <dsp:sp modelId="{5307A377-5144-4829-ABEA-82018AAF54C6}">
      <dsp:nvSpPr>
        <dsp:cNvPr id="0" name=""/>
        <dsp:cNvSpPr/>
      </dsp:nvSpPr>
      <dsp:spPr>
        <a:xfrm>
          <a:off x="365192" y="1822609"/>
          <a:ext cx="664706" cy="422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B2773E-EE38-42AC-BB29-A103854409CD}">
      <dsp:nvSpPr>
        <dsp:cNvPr id="0" name=""/>
        <dsp:cNvSpPr/>
      </dsp:nvSpPr>
      <dsp:spPr>
        <a:xfrm>
          <a:off x="439049" y="1892772"/>
          <a:ext cx="664706" cy="4220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F</a:t>
          </a:r>
          <a:endParaRPr lang="zh-CN" altLang="en-US" sz="1800" kern="1200"/>
        </a:p>
      </dsp:txBody>
      <dsp:txXfrm>
        <a:off x="451412" y="1905135"/>
        <a:ext cx="639980" cy="397362"/>
      </dsp:txXfrm>
    </dsp:sp>
    <dsp:sp modelId="{9433FD82-5B9E-428E-8402-F66548633697}">
      <dsp:nvSpPr>
        <dsp:cNvPr id="0" name=""/>
        <dsp:cNvSpPr/>
      </dsp:nvSpPr>
      <dsp:spPr>
        <a:xfrm>
          <a:off x="2292004" y="616170"/>
          <a:ext cx="664706" cy="422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D0C79-FDF1-4067-ACD7-22E7E6A28609}">
      <dsp:nvSpPr>
        <dsp:cNvPr id="0" name=""/>
        <dsp:cNvSpPr/>
      </dsp:nvSpPr>
      <dsp:spPr>
        <a:xfrm>
          <a:off x="2365861" y="686333"/>
          <a:ext cx="664706" cy="4220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</a:t>
          </a:r>
          <a:endParaRPr lang="zh-CN" altLang="en-US" sz="1800" kern="1200"/>
        </a:p>
      </dsp:txBody>
      <dsp:txXfrm>
        <a:off x="2378224" y="698696"/>
        <a:ext cx="639980" cy="397362"/>
      </dsp:txXfrm>
    </dsp:sp>
    <dsp:sp modelId="{4838EC16-31D6-4501-B0B2-DE3608BA07FF}">
      <dsp:nvSpPr>
        <dsp:cNvPr id="0" name=""/>
        <dsp:cNvSpPr/>
      </dsp:nvSpPr>
      <dsp:spPr>
        <a:xfrm>
          <a:off x="1773115" y="1231577"/>
          <a:ext cx="664706" cy="422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6F0205-BF1C-4589-A6DD-66291FFE3031}">
      <dsp:nvSpPr>
        <dsp:cNvPr id="0" name=""/>
        <dsp:cNvSpPr/>
      </dsp:nvSpPr>
      <dsp:spPr>
        <a:xfrm>
          <a:off x="1846971" y="1301741"/>
          <a:ext cx="664706" cy="4220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E</a:t>
          </a:r>
          <a:endParaRPr lang="zh-CN" altLang="en-US" sz="1800" kern="1200"/>
        </a:p>
      </dsp:txBody>
      <dsp:txXfrm>
        <a:off x="1859334" y="1314104"/>
        <a:ext cx="639980" cy="397362"/>
      </dsp:txXfrm>
    </dsp:sp>
    <dsp:sp modelId="{FB5ACB61-DCD0-4B87-8F65-77BC19CE2F90}">
      <dsp:nvSpPr>
        <dsp:cNvPr id="0" name=""/>
        <dsp:cNvSpPr/>
      </dsp:nvSpPr>
      <dsp:spPr>
        <a:xfrm>
          <a:off x="2351197" y="1846984"/>
          <a:ext cx="664706" cy="422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F82876-EA58-44D7-9C83-B7754C516048}">
      <dsp:nvSpPr>
        <dsp:cNvPr id="0" name=""/>
        <dsp:cNvSpPr/>
      </dsp:nvSpPr>
      <dsp:spPr>
        <a:xfrm>
          <a:off x="2425053" y="1917148"/>
          <a:ext cx="664706" cy="4220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G</a:t>
          </a:r>
          <a:endParaRPr lang="zh-CN" altLang="en-US" sz="1800" kern="1200"/>
        </a:p>
      </dsp:txBody>
      <dsp:txXfrm>
        <a:off x="2437416" y="1929511"/>
        <a:ext cx="639980" cy="39736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22597D-92F9-4A34-824F-603B730FC04D}">
      <dsp:nvSpPr>
        <dsp:cNvPr id="0" name=""/>
        <dsp:cNvSpPr/>
      </dsp:nvSpPr>
      <dsp:spPr>
        <a:xfrm>
          <a:off x="3666503" y="1236267"/>
          <a:ext cx="406261" cy="219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732"/>
              </a:lnTo>
              <a:lnTo>
                <a:pt x="406261" y="149732"/>
              </a:lnTo>
              <a:lnTo>
                <a:pt x="406261" y="219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3D08E-D902-48E2-B00A-58C919E93917}">
      <dsp:nvSpPr>
        <dsp:cNvPr id="0" name=""/>
        <dsp:cNvSpPr/>
      </dsp:nvSpPr>
      <dsp:spPr>
        <a:xfrm>
          <a:off x="3149397" y="1236267"/>
          <a:ext cx="517106" cy="219719"/>
        </a:xfrm>
        <a:custGeom>
          <a:avLst/>
          <a:gdLst/>
          <a:ahLst/>
          <a:cxnLst/>
          <a:rect l="0" t="0" r="0" b="0"/>
          <a:pathLst>
            <a:path>
              <a:moveTo>
                <a:pt x="517106" y="0"/>
              </a:moveTo>
              <a:lnTo>
                <a:pt x="517106" y="149732"/>
              </a:lnTo>
              <a:lnTo>
                <a:pt x="0" y="149732"/>
              </a:lnTo>
              <a:lnTo>
                <a:pt x="0" y="219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68A89-CF56-4492-884B-3F7A2B4570F6}">
      <dsp:nvSpPr>
        <dsp:cNvPr id="0" name=""/>
        <dsp:cNvSpPr/>
      </dsp:nvSpPr>
      <dsp:spPr>
        <a:xfrm>
          <a:off x="2572291" y="536815"/>
          <a:ext cx="1094211" cy="219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732"/>
              </a:lnTo>
              <a:lnTo>
                <a:pt x="1094211" y="149732"/>
              </a:lnTo>
              <a:lnTo>
                <a:pt x="1094211" y="219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6A45D-2496-472D-AF37-731AAE22037E}">
      <dsp:nvSpPr>
        <dsp:cNvPr id="0" name=""/>
        <dsp:cNvSpPr/>
      </dsp:nvSpPr>
      <dsp:spPr>
        <a:xfrm>
          <a:off x="2131026" y="1935718"/>
          <a:ext cx="95002" cy="219719"/>
        </a:xfrm>
        <a:custGeom>
          <a:avLst/>
          <a:gdLst/>
          <a:ahLst/>
          <a:cxnLst/>
          <a:rect l="0" t="0" r="0" b="0"/>
          <a:pathLst>
            <a:path>
              <a:moveTo>
                <a:pt x="95002" y="0"/>
              </a:moveTo>
              <a:lnTo>
                <a:pt x="95002" y="149732"/>
              </a:lnTo>
              <a:lnTo>
                <a:pt x="0" y="149732"/>
              </a:lnTo>
              <a:lnTo>
                <a:pt x="0" y="219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77233-A478-476A-BC58-576C7FD10CF7}">
      <dsp:nvSpPr>
        <dsp:cNvPr id="0" name=""/>
        <dsp:cNvSpPr/>
      </dsp:nvSpPr>
      <dsp:spPr>
        <a:xfrm>
          <a:off x="1533502" y="1236267"/>
          <a:ext cx="692526" cy="219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732"/>
              </a:lnTo>
              <a:lnTo>
                <a:pt x="692526" y="149732"/>
              </a:lnTo>
              <a:lnTo>
                <a:pt x="692526" y="219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11B4B-AFBD-4A7A-8E42-FEFB82F57F6E}">
      <dsp:nvSpPr>
        <dsp:cNvPr id="0" name=""/>
        <dsp:cNvSpPr/>
      </dsp:nvSpPr>
      <dsp:spPr>
        <a:xfrm>
          <a:off x="840976" y="1935718"/>
          <a:ext cx="398344" cy="219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732"/>
              </a:lnTo>
              <a:lnTo>
                <a:pt x="398344" y="149732"/>
              </a:lnTo>
              <a:lnTo>
                <a:pt x="398344" y="219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55D7-0AED-4046-A8A4-7A29C2DA4ADA}">
      <dsp:nvSpPr>
        <dsp:cNvPr id="0" name=""/>
        <dsp:cNvSpPr/>
      </dsp:nvSpPr>
      <dsp:spPr>
        <a:xfrm>
          <a:off x="331794" y="1935718"/>
          <a:ext cx="509181" cy="219719"/>
        </a:xfrm>
        <a:custGeom>
          <a:avLst/>
          <a:gdLst/>
          <a:ahLst/>
          <a:cxnLst/>
          <a:rect l="0" t="0" r="0" b="0"/>
          <a:pathLst>
            <a:path>
              <a:moveTo>
                <a:pt x="509181" y="0"/>
              </a:moveTo>
              <a:lnTo>
                <a:pt x="509181" y="149732"/>
              </a:lnTo>
              <a:lnTo>
                <a:pt x="0" y="149732"/>
              </a:lnTo>
              <a:lnTo>
                <a:pt x="0" y="219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BDC16-F516-4F35-8408-685C83E2F6E1}">
      <dsp:nvSpPr>
        <dsp:cNvPr id="0" name=""/>
        <dsp:cNvSpPr/>
      </dsp:nvSpPr>
      <dsp:spPr>
        <a:xfrm>
          <a:off x="840976" y="1236267"/>
          <a:ext cx="692526" cy="219719"/>
        </a:xfrm>
        <a:custGeom>
          <a:avLst/>
          <a:gdLst/>
          <a:ahLst/>
          <a:cxnLst/>
          <a:rect l="0" t="0" r="0" b="0"/>
          <a:pathLst>
            <a:path>
              <a:moveTo>
                <a:pt x="692526" y="0"/>
              </a:moveTo>
              <a:lnTo>
                <a:pt x="692526" y="149732"/>
              </a:lnTo>
              <a:lnTo>
                <a:pt x="0" y="149732"/>
              </a:lnTo>
              <a:lnTo>
                <a:pt x="0" y="219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6AFCD-1D37-4097-A2DF-471199A66429}">
      <dsp:nvSpPr>
        <dsp:cNvPr id="0" name=""/>
        <dsp:cNvSpPr/>
      </dsp:nvSpPr>
      <dsp:spPr>
        <a:xfrm>
          <a:off x="1533502" y="536815"/>
          <a:ext cx="1038789" cy="219719"/>
        </a:xfrm>
        <a:custGeom>
          <a:avLst/>
          <a:gdLst/>
          <a:ahLst/>
          <a:cxnLst/>
          <a:rect l="0" t="0" r="0" b="0"/>
          <a:pathLst>
            <a:path>
              <a:moveTo>
                <a:pt x="1038789" y="0"/>
              </a:moveTo>
              <a:lnTo>
                <a:pt x="1038789" y="149732"/>
              </a:lnTo>
              <a:lnTo>
                <a:pt x="0" y="149732"/>
              </a:lnTo>
              <a:lnTo>
                <a:pt x="0" y="219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ADCAF-2BBD-4F31-9965-C691DE01652F}">
      <dsp:nvSpPr>
        <dsp:cNvPr id="0" name=""/>
        <dsp:cNvSpPr/>
      </dsp:nvSpPr>
      <dsp:spPr>
        <a:xfrm>
          <a:off x="2194550" y="57084"/>
          <a:ext cx="755483" cy="4797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94D4A-C7CC-481C-9B3E-C85C5B319F3F}">
      <dsp:nvSpPr>
        <dsp:cNvPr id="0" name=""/>
        <dsp:cNvSpPr/>
      </dsp:nvSpPr>
      <dsp:spPr>
        <a:xfrm>
          <a:off x="2278492" y="136829"/>
          <a:ext cx="755483" cy="47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A</a:t>
          </a:r>
          <a:endParaRPr lang="zh-CN" altLang="en-US" sz="2000" kern="1200"/>
        </a:p>
      </dsp:txBody>
      <dsp:txXfrm>
        <a:off x="2292543" y="150880"/>
        <a:ext cx="727381" cy="451629"/>
      </dsp:txXfrm>
    </dsp:sp>
    <dsp:sp modelId="{C21E231E-F009-4095-8866-714E7840A9C8}">
      <dsp:nvSpPr>
        <dsp:cNvPr id="0" name=""/>
        <dsp:cNvSpPr/>
      </dsp:nvSpPr>
      <dsp:spPr>
        <a:xfrm>
          <a:off x="1155760" y="756535"/>
          <a:ext cx="755483" cy="4797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2D5A7-524C-479A-B241-6B5F55D2B991}">
      <dsp:nvSpPr>
        <dsp:cNvPr id="0" name=""/>
        <dsp:cNvSpPr/>
      </dsp:nvSpPr>
      <dsp:spPr>
        <a:xfrm>
          <a:off x="1239703" y="836281"/>
          <a:ext cx="755483" cy="47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B</a:t>
          </a:r>
          <a:endParaRPr lang="zh-CN" altLang="en-US" sz="2000" kern="1200"/>
        </a:p>
      </dsp:txBody>
      <dsp:txXfrm>
        <a:off x="1253754" y="850332"/>
        <a:ext cx="727381" cy="451629"/>
      </dsp:txXfrm>
    </dsp:sp>
    <dsp:sp modelId="{B8D50801-5DD6-4163-AA5A-7AB2BD3BF949}">
      <dsp:nvSpPr>
        <dsp:cNvPr id="0" name=""/>
        <dsp:cNvSpPr/>
      </dsp:nvSpPr>
      <dsp:spPr>
        <a:xfrm>
          <a:off x="463234" y="1455987"/>
          <a:ext cx="755483" cy="4797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EC2FA-7548-4FA1-8C03-5018935057AC}">
      <dsp:nvSpPr>
        <dsp:cNvPr id="0" name=""/>
        <dsp:cNvSpPr/>
      </dsp:nvSpPr>
      <dsp:spPr>
        <a:xfrm>
          <a:off x="547177" y="1535732"/>
          <a:ext cx="755483" cy="47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D</a:t>
          </a:r>
          <a:endParaRPr lang="zh-CN" altLang="en-US" sz="2000" kern="1200"/>
        </a:p>
      </dsp:txBody>
      <dsp:txXfrm>
        <a:off x="561228" y="1549783"/>
        <a:ext cx="727381" cy="451629"/>
      </dsp:txXfrm>
    </dsp:sp>
    <dsp:sp modelId="{5307A377-5144-4829-ABEA-82018AAF54C6}">
      <dsp:nvSpPr>
        <dsp:cNvPr id="0" name=""/>
        <dsp:cNvSpPr/>
      </dsp:nvSpPr>
      <dsp:spPr>
        <a:xfrm>
          <a:off x="-45946" y="2155438"/>
          <a:ext cx="755483" cy="4797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B2773E-EE38-42AC-BB29-A103854409CD}">
      <dsp:nvSpPr>
        <dsp:cNvPr id="0" name=""/>
        <dsp:cNvSpPr/>
      </dsp:nvSpPr>
      <dsp:spPr>
        <a:xfrm>
          <a:off x="37995" y="2235184"/>
          <a:ext cx="755483" cy="47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H</a:t>
          </a:r>
          <a:endParaRPr lang="zh-CN" altLang="en-US" sz="2000" kern="1200"/>
        </a:p>
      </dsp:txBody>
      <dsp:txXfrm>
        <a:off x="52046" y="2249235"/>
        <a:ext cx="727381" cy="451629"/>
      </dsp:txXfrm>
    </dsp:sp>
    <dsp:sp modelId="{145A9B75-C4F6-4F81-A266-90EB0C5A6E9C}">
      <dsp:nvSpPr>
        <dsp:cNvPr id="0" name=""/>
        <dsp:cNvSpPr/>
      </dsp:nvSpPr>
      <dsp:spPr>
        <a:xfrm>
          <a:off x="861579" y="2155438"/>
          <a:ext cx="755483" cy="4797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1EF977-7D5E-4825-AAD9-0079A43997A6}">
      <dsp:nvSpPr>
        <dsp:cNvPr id="0" name=""/>
        <dsp:cNvSpPr/>
      </dsp:nvSpPr>
      <dsp:spPr>
        <a:xfrm>
          <a:off x="945521" y="2235184"/>
          <a:ext cx="755483" cy="47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I</a:t>
          </a:r>
          <a:endParaRPr lang="zh-CN" altLang="en-US" sz="2000" kern="1200"/>
        </a:p>
      </dsp:txBody>
      <dsp:txXfrm>
        <a:off x="959572" y="2249235"/>
        <a:ext cx="727381" cy="451629"/>
      </dsp:txXfrm>
    </dsp:sp>
    <dsp:sp modelId="{9378E337-2F30-4EE4-86B9-250DB173947F}">
      <dsp:nvSpPr>
        <dsp:cNvPr id="0" name=""/>
        <dsp:cNvSpPr/>
      </dsp:nvSpPr>
      <dsp:spPr>
        <a:xfrm>
          <a:off x="1848287" y="1455987"/>
          <a:ext cx="755483" cy="4797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798798-A924-43BE-A4F2-38868F025F32}">
      <dsp:nvSpPr>
        <dsp:cNvPr id="0" name=""/>
        <dsp:cNvSpPr/>
      </dsp:nvSpPr>
      <dsp:spPr>
        <a:xfrm>
          <a:off x="1932229" y="1535732"/>
          <a:ext cx="755483" cy="47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E</a:t>
          </a:r>
          <a:endParaRPr lang="zh-CN" altLang="en-US" sz="2000" kern="1200"/>
        </a:p>
      </dsp:txBody>
      <dsp:txXfrm>
        <a:off x="1946280" y="1549783"/>
        <a:ext cx="727381" cy="451629"/>
      </dsp:txXfrm>
    </dsp:sp>
    <dsp:sp modelId="{2CDBA6E8-77FC-4AAC-8F7E-6B24FA48B25D}">
      <dsp:nvSpPr>
        <dsp:cNvPr id="0" name=""/>
        <dsp:cNvSpPr/>
      </dsp:nvSpPr>
      <dsp:spPr>
        <a:xfrm>
          <a:off x="1753285" y="2155438"/>
          <a:ext cx="755483" cy="4797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CBC333-EF25-495B-BB11-F58CFAA0071A}">
      <dsp:nvSpPr>
        <dsp:cNvPr id="0" name=""/>
        <dsp:cNvSpPr/>
      </dsp:nvSpPr>
      <dsp:spPr>
        <a:xfrm>
          <a:off x="1837227" y="2235184"/>
          <a:ext cx="755483" cy="47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J</a:t>
          </a:r>
          <a:endParaRPr lang="zh-CN" altLang="en-US" sz="2000" kern="1200"/>
        </a:p>
      </dsp:txBody>
      <dsp:txXfrm>
        <a:off x="1851278" y="2249235"/>
        <a:ext cx="727381" cy="451629"/>
      </dsp:txXfrm>
    </dsp:sp>
    <dsp:sp modelId="{9433FD82-5B9E-428E-8402-F66548633697}">
      <dsp:nvSpPr>
        <dsp:cNvPr id="0" name=""/>
        <dsp:cNvSpPr/>
      </dsp:nvSpPr>
      <dsp:spPr>
        <a:xfrm>
          <a:off x="3288761" y="756535"/>
          <a:ext cx="755483" cy="4797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D0C79-FDF1-4067-ACD7-22E7E6A28609}">
      <dsp:nvSpPr>
        <dsp:cNvPr id="0" name=""/>
        <dsp:cNvSpPr/>
      </dsp:nvSpPr>
      <dsp:spPr>
        <a:xfrm>
          <a:off x="3372704" y="836281"/>
          <a:ext cx="755483" cy="47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C</a:t>
          </a:r>
          <a:endParaRPr lang="zh-CN" altLang="en-US" sz="2000" kern="1200"/>
        </a:p>
      </dsp:txBody>
      <dsp:txXfrm>
        <a:off x="3386755" y="850332"/>
        <a:ext cx="727381" cy="451629"/>
      </dsp:txXfrm>
    </dsp:sp>
    <dsp:sp modelId="{4838EC16-31D6-4501-B0B2-DE3608BA07FF}">
      <dsp:nvSpPr>
        <dsp:cNvPr id="0" name=""/>
        <dsp:cNvSpPr/>
      </dsp:nvSpPr>
      <dsp:spPr>
        <a:xfrm>
          <a:off x="2771655" y="1455987"/>
          <a:ext cx="755483" cy="4797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6F0205-BF1C-4589-A6DD-66291FFE3031}">
      <dsp:nvSpPr>
        <dsp:cNvPr id="0" name=""/>
        <dsp:cNvSpPr/>
      </dsp:nvSpPr>
      <dsp:spPr>
        <a:xfrm>
          <a:off x="2855598" y="1535732"/>
          <a:ext cx="755483" cy="47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F</a:t>
          </a:r>
          <a:endParaRPr lang="zh-CN" altLang="en-US" sz="2000" kern="1200"/>
        </a:p>
      </dsp:txBody>
      <dsp:txXfrm>
        <a:off x="2869649" y="1549783"/>
        <a:ext cx="727381" cy="451629"/>
      </dsp:txXfrm>
    </dsp:sp>
    <dsp:sp modelId="{57C5A7F8-231A-43AD-9FB7-7CEA02FAA61A}">
      <dsp:nvSpPr>
        <dsp:cNvPr id="0" name=""/>
        <dsp:cNvSpPr/>
      </dsp:nvSpPr>
      <dsp:spPr>
        <a:xfrm>
          <a:off x="3695023" y="1455987"/>
          <a:ext cx="755483" cy="4797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7B11CA-6320-4301-BB09-D029882DA4C5}">
      <dsp:nvSpPr>
        <dsp:cNvPr id="0" name=""/>
        <dsp:cNvSpPr/>
      </dsp:nvSpPr>
      <dsp:spPr>
        <a:xfrm>
          <a:off x="3778966" y="1535732"/>
          <a:ext cx="755483" cy="47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G</a:t>
          </a:r>
          <a:endParaRPr lang="zh-CN" altLang="en-US" sz="2000" kern="1200"/>
        </a:p>
      </dsp:txBody>
      <dsp:txXfrm>
        <a:off x="3793017" y="1549783"/>
        <a:ext cx="727381" cy="45162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22597D-92F9-4A34-824F-603B730FC04D}">
      <dsp:nvSpPr>
        <dsp:cNvPr id="0" name=""/>
        <dsp:cNvSpPr/>
      </dsp:nvSpPr>
      <dsp:spPr>
        <a:xfrm>
          <a:off x="2078255" y="1290738"/>
          <a:ext cx="467312" cy="244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839"/>
              </a:lnTo>
              <a:lnTo>
                <a:pt x="467312" y="166839"/>
              </a:lnTo>
              <a:lnTo>
                <a:pt x="467312" y="2448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3D08E-D902-48E2-B00A-58C919E93917}">
      <dsp:nvSpPr>
        <dsp:cNvPr id="0" name=""/>
        <dsp:cNvSpPr/>
      </dsp:nvSpPr>
      <dsp:spPr>
        <a:xfrm>
          <a:off x="1456602" y="1290738"/>
          <a:ext cx="621652" cy="244823"/>
        </a:xfrm>
        <a:custGeom>
          <a:avLst/>
          <a:gdLst/>
          <a:ahLst/>
          <a:cxnLst/>
          <a:rect l="0" t="0" r="0" b="0"/>
          <a:pathLst>
            <a:path>
              <a:moveTo>
                <a:pt x="621652" y="0"/>
              </a:moveTo>
              <a:lnTo>
                <a:pt x="621652" y="166839"/>
              </a:lnTo>
              <a:lnTo>
                <a:pt x="0" y="166839"/>
              </a:lnTo>
              <a:lnTo>
                <a:pt x="0" y="2448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68A89-CF56-4492-884B-3F7A2B4570F6}">
      <dsp:nvSpPr>
        <dsp:cNvPr id="0" name=""/>
        <dsp:cNvSpPr/>
      </dsp:nvSpPr>
      <dsp:spPr>
        <a:xfrm>
          <a:off x="1226017" y="535582"/>
          <a:ext cx="852238" cy="244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839"/>
              </a:lnTo>
              <a:lnTo>
                <a:pt x="852238" y="166839"/>
              </a:lnTo>
              <a:lnTo>
                <a:pt x="852238" y="2448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6AFCD-1D37-4097-A2DF-471199A66429}">
      <dsp:nvSpPr>
        <dsp:cNvPr id="0" name=""/>
        <dsp:cNvSpPr/>
      </dsp:nvSpPr>
      <dsp:spPr>
        <a:xfrm>
          <a:off x="383569" y="535582"/>
          <a:ext cx="842447" cy="244823"/>
        </a:xfrm>
        <a:custGeom>
          <a:avLst/>
          <a:gdLst/>
          <a:ahLst/>
          <a:cxnLst/>
          <a:rect l="0" t="0" r="0" b="0"/>
          <a:pathLst>
            <a:path>
              <a:moveTo>
                <a:pt x="842447" y="0"/>
              </a:moveTo>
              <a:lnTo>
                <a:pt x="842447" y="166839"/>
              </a:lnTo>
              <a:lnTo>
                <a:pt x="0" y="166839"/>
              </a:lnTo>
              <a:lnTo>
                <a:pt x="0" y="2448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ADCAF-2BBD-4F31-9965-C691DE01652F}">
      <dsp:nvSpPr>
        <dsp:cNvPr id="0" name=""/>
        <dsp:cNvSpPr/>
      </dsp:nvSpPr>
      <dsp:spPr>
        <a:xfrm>
          <a:off x="805117" y="1039"/>
          <a:ext cx="841798" cy="5345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94D4A-C7CC-481C-9B3E-C85C5B319F3F}">
      <dsp:nvSpPr>
        <dsp:cNvPr id="0" name=""/>
        <dsp:cNvSpPr/>
      </dsp:nvSpPr>
      <dsp:spPr>
        <a:xfrm>
          <a:off x="898650" y="89896"/>
          <a:ext cx="841798" cy="5345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A</a:t>
          </a:r>
          <a:endParaRPr lang="zh-CN" altLang="en-US" sz="2200" kern="1200"/>
        </a:p>
      </dsp:txBody>
      <dsp:txXfrm>
        <a:off x="914306" y="105552"/>
        <a:ext cx="810486" cy="503230"/>
      </dsp:txXfrm>
    </dsp:sp>
    <dsp:sp modelId="{C21E231E-F009-4095-8866-714E7840A9C8}">
      <dsp:nvSpPr>
        <dsp:cNvPr id="0" name=""/>
        <dsp:cNvSpPr/>
      </dsp:nvSpPr>
      <dsp:spPr>
        <a:xfrm>
          <a:off x="-37330" y="780405"/>
          <a:ext cx="841798" cy="5345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2D5A7-524C-479A-B241-6B5F55D2B991}">
      <dsp:nvSpPr>
        <dsp:cNvPr id="0" name=""/>
        <dsp:cNvSpPr/>
      </dsp:nvSpPr>
      <dsp:spPr>
        <a:xfrm>
          <a:off x="56202" y="869261"/>
          <a:ext cx="841798" cy="5345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B</a:t>
          </a:r>
          <a:endParaRPr lang="zh-CN" altLang="en-US" sz="2200" kern="1200"/>
        </a:p>
      </dsp:txBody>
      <dsp:txXfrm>
        <a:off x="71858" y="884917"/>
        <a:ext cx="810486" cy="503230"/>
      </dsp:txXfrm>
    </dsp:sp>
    <dsp:sp modelId="{9433FD82-5B9E-428E-8402-F66548633697}">
      <dsp:nvSpPr>
        <dsp:cNvPr id="0" name=""/>
        <dsp:cNvSpPr/>
      </dsp:nvSpPr>
      <dsp:spPr>
        <a:xfrm>
          <a:off x="1657355" y="780405"/>
          <a:ext cx="841798" cy="510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D0C79-FDF1-4067-ACD7-22E7E6A28609}">
      <dsp:nvSpPr>
        <dsp:cNvPr id="0" name=""/>
        <dsp:cNvSpPr/>
      </dsp:nvSpPr>
      <dsp:spPr>
        <a:xfrm>
          <a:off x="1750888" y="869261"/>
          <a:ext cx="841798" cy="510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C</a:t>
          </a:r>
          <a:endParaRPr lang="zh-CN" altLang="en-US" sz="2200" kern="1200"/>
        </a:p>
      </dsp:txBody>
      <dsp:txXfrm>
        <a:off x="1765835" y="884208"/>
        <a:ext cx="811904" cy="480438"/>
      </dsp:txXfrm>
    </dsp:sp>
    <dsp:sp modelId="{4838EC16-31D6-4501-B0B2-DE3608BA07FF}">
      <dsp:nvSpPr>
        <dsp:cNvPr id="0" name=""/>
        <dsp:cNvSpPr/>
      </dsp:nvSpPr>
      <dsp:spPr>
        <a:xfrm>
          <a:off x="1035703" y="1535561"/>
          <a:ext cx="841798" cy="5345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6F0205-BF1C-4589-A6DD-66291FFE3031}">
      <dsp:nvSpPr>
        <dsp:cNvPr id="0" name=""/>
        <dsp:cNvSpPr/>
      </dsp:nvSpPr>
      <dsp:spPr>
        <a:xfrm>
          <a:off x="1129236" y="1624417"/>
          <a:ext cx="841798" cy="5345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D</a:t>
          </a:r>
          <a:endParaRPr lang="zh-CN" altLang="en-US" sz="2200" kern="1200"/>
        </a:p>
      </dsp:txBody>
      <dsp:txXfrm>
        <a:off x="1144892" y="1640073"/>
        <a:ext cx="810486" cy="503230"/>
      </dsp:txXfrm>
    </dsp:sp>
    <dsp:sp modelId="{57C5A7F8-231A-43AD-9FB7-7CEA02FAA61A}">
      <dsp:nvSpPr>
        <dsp:cNvPr id="0" name=""/>
        <dsp:cNvSpPr/>
      </dsp:nvSpPr>
      <dsp:spPr>
        <a:xfrm>
          <a:off x="2124667" y="1535561"/>
          <a:ext cx="841798" cy="5345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7B11CA-6320-4301-BB09-D029882DA4C5}">
      <dsp:nvSpPr>
        <dsp:cNvPr id="0" name=""/>
        <dsp:cNvSpPr/>
      </dsp:nvSpPr>
      <dsp:spPr>
        <a:xfrm>
          <a:off x="2218201" y="1624417"/>
          <a:ext cx="841798" cy="5345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E</a:t>
          </a:r>
          <a:endParaRPr lang="zh-CN" altLang="en-US" sz="2200" kern="1200"/>
        </a:p>
      </dsp:txBody>
      <dsp:txXfrm>
        <a:off x="2233857" y="1640073"/>
        <a:ext cx="810486" cy="50323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F68A89-CF56-4492-884B-3F7A2B4570F6}">
      <dsp:nvSpPr>
        <dsp:cNvPr id="0" name=""/>
        <dsp:cNvSpPr/>
      </dsp:nvSpPr>
      <dsp:spPr>
        <a:xfrm>
          <a:off x="2068820" y="501073"/>
          <a:ext cx="797045" cy="228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34"/>
              </a:lnTo>
              <a:lnTo>
                <a:pt x="797045" y="156034"/>
              </a:lnTo>
              <a:lnTo>
                <a:pt x="797045" y="2289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637DA-0149-403F-ACC8-6CB6F554E6D0}">
      <dsp:nvSpPr>
        <dsp:cNvPr id="0" name=""/>
        <dsp:cNvSpPr/>
      </dsp:nvSpPr>
      <dsp:spPr>
        <a:xfrm>
          <a:off x="1293409" y="1229965"/>
          <a:ext cx="775410" cy="228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34"/>
              </a:lnTo>
              <a:lnTo>
                <a:pt x="775410" y="156034"/>
              </a:lnTo>
              <a:lnTo>
                <a:pt x="775410" y="2289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F53A3-6BB7-46E6-AE1C-EB9A9C78489D}">
      <dsp:nvSpPr>
        <dsp:cNvPr id="0" name=""/>
        <dsp:cNvSpPr/>
      </dsp:nvSpPr>
      <dsp:spPr>
        <a:xfrm>
          <a:off x="347591" y="1958857"/>
          <a:ext cx="758994" cy="212465"/>
        </a:xfrm>
        <a:custGeom>
          <a:avLst/>
          <a:gdLst/>
          <a:ahLst/>
          <a:cxnLst/>
          <a:rect l="0" t="0" r="0" b="0"/>
          <a:pathLst>
            <a:path>
              <a:moveTo>
                <a:pt x="758994" y="0"/>
              </a:moveTo>
              <a:lnTo>
                <a:pt x="758994" y="139532"/>
              </a:lnTo>
              <a:lnTo>
                <a:pt x="0" y="139532"/>
              </a:lnTo>
              <a:lnTo>
                <a:pt x="0" y="2124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BFE1D-497C-4383-8F19-D956B46BDAB1}">
      <dsp:nvSpPr>
        <dsp:cNvPr id="0" name=""/>
        <dsp:cNvSpPr/>
      </dsp:nvSpPr>
      <dsp:spPr>
        <a:xfrm>
          <a:off x="1106586" y="1229965"/>
          <a:ext cx="186822" cy="228967"/>
        </a:xfrm>
        <a:custGeom>
          <a:avLst/>
          <a:gdLst/>
          <a:ahLst/>
          <a:cxnLst/>
          <a:rect l="0" t="0" r="0" b="0"/>
          <a:pathLst>
            <a:path>
              <a:moveTo>
                <a:pt x="186822" y="0"/>
              </a:moveTo>
              <a:lnTo>
                <a:pt x="186822" y="156034"/>
              </a:lnTo>
              <a:lnTo>
                <a:pt x="0" y="156034"/>
              </a:lnTo>
              <a:lnTo>
                <a:pt x="0" y="2289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6AFCD-1D37-4097-A2DF-471199A66429}">
      <dsp:nvSpPr>
        <dsp:cNvPr id="0" name=""/>
        <dsp:cNvSpPr/>
      </dsp:nvSpPr>
      <dsp:spPr>
        <a:xfrm>
          <a:off x="1293409" y="501073"/>
          <a:ext cx="775410" cy="228967"/>
        </a:xfrm>
        <a:custGeom>
          <a:avLst/>
          <a:gdLst/>
          <a:ahLst/>
          <a:cxnLst/>
          <a:rect l="0" t="0" r="0" b="0"/>
          <a:pathLst>
            <a:path>
              <a:moveTo>
                <a:pt x="775410" y="0"/>
              </a:moveTo>
              <a:lnTo>
                <a:pt x="775410" y="156034"/>
              </a:lnTo>
              <a:lnTo>
                <a:pt x="0" y="156034"/>
              </a:lnTo>
              <a:lnTo>
                <a:pt x="0" y="2289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ADCAF-2BBD-4F31-9965-C691DE01652F}">
      <dsp:nvSpPr>
        <dsp:cNvPr id="0" name=""/>
        <dsp:cNvSpPr/>
      </dsp:nvSpPr>
      <dsp:spPr>
        <a:xfrm>
          <a:off x="1675179" y="1149"/>
          <a:ext cx="787282" cy="499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94D4A-C7CC-481C-9B3E-C85C5B319F3F}">
      <dsp:nvSpPr>
        <dsp:cNvPr id="0" name=""/>
        <dsp:cNvSpPr/>
      </dsp:nvSpPr>
      <dsp:spPr>
        <a:xfrm>
          <a:off x="1762655" y="84251"/>
          <a:ext cx="787282" cy="4999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100" kern="1200"/>
            <a:t>A</a:t>
          </a:r>
          <a:endParaRPr lang="zh-CN" altLang="en-US" sz="2100" kern="1200"/>
        </a:p>
      </dsp:txBody>
      <dsp:txXfrm>
        <a:off x="1777297" y="98893"/>
        <a:ext cx="757998" cy="470640"/>
      </dsp:txXfrm>
    </dsp:sp>
    <dsp:sp modelId="{C21E231E-F009-4095-8866-714E7840A9C8}">
      <dsp:nvSpPr>
        <dsp:cNvPr id="0" name=""/>
        <dsp:cNvSpPr/>
      </dsp:nvSpPr>
      <dsp:spPr>
        <a:xfrm>
          <a:off x="899768" y="730040"/>
          <a:ext cx="787282" cy="499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2D5A7-524C-479A-B241-6B5F55D2B991}">
      <dsp:nvSpPr>
        <dsp:cNvPr id="0" name=""/>
        <dsp:cNvSpPr/>
      </dsp:nvSpPr>
      <dsp:spPr>
        <a:xfrm>
          <a:off x="987244" y="813142"/>
          <a:ext cx="787282" cy="4999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100" kern="1200"/>
            <a:t>B</a:t>
          </a:r>
          <a:endParaRPr lang="zh-CN" altLang="en-US" sz="2100" kern="1200"/>
        </a:p>
      </dsp:txBody>
      <dsp:txXfrm>
        <a:off x="1001886" y="827784"/>
        <a:ext cx="757998" cy="470640"/>
      </dsp:txXfrm>
    </dsp:sp>
    <dsp:sp modelId="{CCDA600D-667C-4853-A95C-5E5F5DE82519}">
      <dsp:nvSpPr>
        <dsp:cNvPr id="0" name=""/>
        <dsp:cNvSpPr/>
      </dsp:nvSpPr>
      <dsp:spPr>
        <a:xfrm>
          <a:off x="712945" y="1458932"/>
          <a:ext cx="787282" cy="499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EBD20D-06A6-4B71-88CF-DAFA6907D603}">
      <dsp:nvSpPr>
        <dsp:cNvPr id="0" name=""/>
        <dsp:cNvSpPr/>
      </dsp:nvSpPr>
      <dsp:spPr>
        <a:xfrm>
          <a:off x="800421" y="1542034"/>
          <a:ext cx="787282" cy="4999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100" kern="1200"/>
            <a:t>D</a:t>
          </a:r>
          <a:endParaRPr lang="zh-CN" altLang="en-US" sz="2100" kern="1200"/>
        </a:p>
      </dsp:txBody>
      <dsp:txXfrm>
        <a:off x="815063" y="1556676"/>
        <a:ext cx="757998" cy="470640"/>
      </dsp:txXfrm>
    </dsp:sp>
    <dsp:sp modelId="{B6192F87-61AD-4947-AA44-4D5DA5B6EDC3}">
      <dsp:nvSpPr>
        <dsp:cNvPr id="0" name=""/>
        <dsp:cNvSpPr/>
      </dsp:nvSpPr>
      <dsp:spPr>
        <a:xfrm>
          <a:off x="-46049" y="2171322"/>
          <a:ext cx="787282" cy="499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A8D0F6-BDDC-4EF5-BB32-93AC5F5A6B1B}">
      <dsp:nvSpPr>
        <dsp:cNvPr id="0" name=""/>
        <dsp:cNvSpPr/>
      </dsp:nvSpPr>
      <dsp:spPr>
        <a:xfrm>
          <a:off x="41426" y="2254424"/>
          <a:ext cx="787282" cy="4999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100" kern="1200"/>
            <a:t>F</a:t>
          </a:r>
          <a:endParaRPr lang="zh-CN" altLang="en-US" sz="2100" kern="1200"/>
        </a:p>
      </dsp:txBody>
      <dsp:txXfrm>
        <a:off x="56068" y="2269066"/>
        <a:ext cx="757998" cy="470640"/>
      </dsp:txXfrm>
    </dsp:sp>
    <dsp:sp modelId="{10FD79A8-D721-4203-A096-32BB5363FA62}">
      <dsp:nvSpPr>
        <dsp:cNvPr id="0" name=""/>
        <dsp:cNvSpPr/>
      </dsp:nvSpPr>
      <dsp:spPr>
        <a:xfrm>
          <a:off x="1675179" y="1458932"/>
          <a:ext cx="787282" cy="499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F5D403-67DD-42D7-9E7E-050568356427}">
      <dsp:nvSpPr>
        <dsp:cNvPr id="0" name=""/>
        <dsp:cNvSpPr/>
      </dsp:nvSpPr>
      <dsp:spPr>
        <a:xfrm>
          <a:off x="1762655" y="1542034"/>
          <a:ext cx="787282" cy="4999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100" kern="1200"/>
            <a:t>E</a:t>
          </a:r>
          <a:endParaRPr lang="zh-CN" altLang="en-US" sz="2100" kern="1200"/>
        </a:p>
      </dsp:txBody>
      <dsp:txXfrm>
        <a:off x="1777297" y="1556676"/>
        <a:ext cx="757998" cy="470640"/>
      </dsp:txXfrm>
    </dsp:sp>
    <dsp:sp modelId="{9433FD82-5B9E-428E-8402-F66548633697}">
      <dsp:nvSpPr>
        <dsp:cNvPr id="0" name=""/>
        <dsp:cNvSpPr/>
      </dsp:nvSpPr>
      <dsp:spPr>
        <a:xfrm>
          <a:off x="2472224" y="730040"/>
          <a:ext cx="787282" cy="499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D0C79-FDF1-4067-ACD7-22E7E6A28609}">
      <dsp:nvSpPr>
        <dsp:cNvPr id="0" name=""/>
        <dsp:cNvSpPr/>
      </dsp:nvSpPr>
      <dsp:spPr>
        <a:xfrm>
          <a:off x="2559700" y="813142"/>
          <a:ext cx="787282" cy="4999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100" kern="1200"/>
            <a:t>C</a:t>
          </a:r>
          <a:endParaRPr lang="zh-CN" altLang="en-US" sz="2100" kern="1200"/>
        </a:p>
      </dsp:txBody>
      <dsp:txXfrm>
        <a:off x="2574342" y="827784"/>
        <a:ext cx="757998" cy="47064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22597D-92F9-4A34-824F-603B730FC04D}">
      <dsp:nvSpPr>
        <dsp:cNvPr id="0" name=""/>
        <dsp:cNvSpPr/>
      </dsp:nvSpPr>
      <dsp:spPr>
        <a:xfrm>
          <a:off x="3870198" y="1263948"/>
          <a:ext cx="428832" cy="23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51"/>
              </a:lnTo>
              <a:lnTo>
                <a:pt x="428832" y="158051"/>
              </a:lnTo>
              <a:lnTo>
                <a:pt x="428832" y="231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3D08E-D902-48E2-B00A-58C919E93917}">
      <dsp:nvSpPr>
        <dsp:cNvPr id="0" name=""/>
        <dsp:cNvSpPr/>
      </dsp:nvSpPr>
      <dsp:spPr>
        <a:xfrm>
          <a:off x="3324363" y="1263948"/>
          <a:ext cx="545834" cy="231926"/>
        </a:xfrm>
        <a:custGeom>
          <a:avLst/>
          <a:gdLst/>
          <a:ahLst/>
          <a:cxnLst/>
          <a:rect l="0" t="0" r="0" b="0"/>
          <a:pathLst>
            <a:path>
              <a:moveTo>
                <a:pt x="545834" y="0"/>
              </a:moveTo>
              <a:lnTo>
                <a:pt x="545834" y="158051"/>
              </a:lnTo>
              <a:lnTo>
                <a:pt x="0" y="158051"/>
              </a:lnTo>
              <a:lnTo>
                <a:pt x="0" y="231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68A89-CF56-4492-884B-3F7A2B4570F6}">
      <dsp:nvSpPr>
        <dsp:cNvPr id="0" name=""/>
        <dsp:cNvSpPr/>
      </dsp:nvSpPr>
      <dsp:spPr>
        <a:xfrm>
          <a:off x="2715196" y="525638"/>
          <a:ext cx="1155001" cy="23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51"/>
              </a:lnTo>
              <a:lnTo>
                <a:pt x="1155001" y="158051"/>
              </a:lnTo>
              <a:lnTo>
                <a:pt x="1155001" y="2319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6A45D-2496-472D-AF37-731AAE22037E}">
      <dsp:nvSpPr>
        <dsp:cNvPr id="0" name=""/>
        <dsp:cNvSpPr/>
      </dsp:nvSpPr>
      <dsp:spPr>
        <a:xfrm>
          <a:off x="2249417" y="2002258"/>
          <a:ext cx="100279" cy="231926"/>
        </a:xfrm>
        <a:custGeom>
          <a:avLst/>
          <a:gdLst/>
          <a:ahLst/>
          <a:cxnLst/>
          <a:rect l="0" t="0" r="0" b="0"/>
          <a:pathLst>
            <a:path>
              <a:moveTo>
                <a:pt x="100279" y="0"/>
              </a:moveTo>
              <a:lnTo>
                <a:pt x="100279" y="158051"/>
              </a:lnTo>
              <a:lnTo>
                <a:pt x="0" y="158051"/>
              </a:lnTo>
              <a:lnTo>
                <a:pt x="0" y="231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77233-A478-476A-BC58-576C7FD10CF7}">
      <dsp:nvSpPr>
        <dsp:cNvPr id="0" name=""/>
        <dsp:cNvSpPr/>
      </dsp:nvSpPr>
      <dsp:spPr>
        <a:xfrm>
          <a:off x="1618697" y="1263948"/>
          <a:ext cx="730999" cy="23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51"/>
              </a:lnTo>
              <a:lnTo>
                <a:pt x="730999" y="158051"/>
              </a:lnTo>
              <a:lnTo>
                <a:pt x="730999" y="231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11B4B-AFBD-4A7A-8E42-FEFB82F57F6E}">
      <dsp:nvSpPr>
        <dsp:cNvPr id="0" name=""/>
        <dsp:cNvSpPr/>
      </dsp:nvSpPr>
      <dsp:spPr>
        <a:xfrm>
          <a:off x="887697" y="2002258"/>
          <a:ext cx="420474" cy="23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51"/>
              </a:lnTo>
              <a:lnTo>
                <a:pt x="420474" y="158051"/>
              </a:lnTo>
              <a:lnTo>
                <a:pt x="420474" y="231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55D7-0AED-4046-A8A4-7A29C2DA4ADA}">
      <dsp:nvSpPr>
        <dsp:cNvPr id="0" name=""/>
        <dsp:cNvSpPr/>
      </dsp:nvSpPr>
      <dsp:spPr>
        <a:xfrm>
          <a:off x="350227" y="2002258"/>
          <a:ext cx="537469" cy="231926"/>
        </a:xfrm>
        <a:custGeom>
          <a:avLst/>
          <a:gdLst/>
          <a:ahLst/>
          <a:cxnLst/>
          <a:rect l="0" t="0" r="0" b="0"/>
          <a:pathLst>
            <a:path>
              <a:moveTo>
                <a:pt x="537469" y="0"/>
              </a:moveTo>
              <a:lnTo>
                <a:pt x="537469" y="158051"/>
              </a:lnTo>
              <a:lnTo>
                <a:pt x="0" y="158051"/>
              </a:lnTo>
              <a:lnTo>
                <a:pt x="0" y="231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BDC16-F516-4F35-8408-685C83E2F6E1}">
      <dsp:nvSpPr>
        <dsp:cNvPr id="0" name=""/>
        <dsp:cNvSpPr/>
      </dsp:nvSpPr>
      <dsp:spPr>
        <a:xfrm>
          <a:off x="887697" y="1263948"/>
          <a:ext cx="730999" cy="231926"/>
        </a:xfrm>
        <a:custGeom>
          <a:avLst/>
          <a:gdLst/>
          <a:ahLst/>
          <a:cxnLst/>
          <a:rect l="0" t="0" r="0" b="0"/>
          <a:pathLst>
            <a:path>
              <a:moveTo>
                <a:pt x="730999" y="0"/>
              </a:moveTo>
              <a:lnTo>
                <a:pt x="730999" y="158051"/>
              </a:lnTo>
              <a:lnTo>
                <a:pt x="0" y="158051"/>
              </a:lnTo>
              <a:lnTo>
                <a:pt x="0" y="231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6AFCD-1D37-4097-A2DF-471199A66429}">
      <dsp:nvSpPr>
        <dsp:cNvPr id="0" name=""/>
        <dsp:cNvSpPr/>
      </dsp:nvSpPr>
      <dsp:spPr>
        <a:xfrm>
          <a:off x="1618697" y="525638"/>
          <a:ext cx="1096499" cy="231926"/>
        </a:xfrm>
        <a:custGeom>
          <a:avLst/>
          <a:gdLst/>
          <a:ahLst/>
          <a:cxnLst/>
          <a:rect l="0" t="0" r="0" b="0"/>
          <a:pathLst>
            <a:path>
              <a:moveTo>
                <a:pt x="1096499" y="0"/>
              </a:moveTo>
              <a:lnTo>
                <a:pt x="1096499" y="158051"/>
              </a:lnTo>
              <a:lnTo>
                <a:pt x="0" y="158051"/>
              </a:lnTo>
              <a:lnTo>
                <a:pt x="0" y="2319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ADCAF-2BBD-4F31-9965-C691DE01652F}">
      <dsp:nvSpPr>
        <dsp:cNvPr id="0" name=""/>
        <dsp:cNvSpPr/>
      </dsp:nvSpPr>
      <dsp:spPr>
        <a:xfrm>
          <a:off x="2316469" y="19255"/>
          <a:ext cx="797454" cy="506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94D4A-C7CC-481C-9B3E-C85C5B319F3F}">
      <dsp:nvSpPr>
        <dsp:cNvPr id="0" name=""/>
        <dsp:cNvSpPr/>
      </dsp:nvSpPr>
      <dsp:spPr>
        <a:xfrm>
          <a:off x="2405075" y="103431"/>
          <a:ext cx="797454" cy="506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A1</a:t>
          </a:r>
          <a:endParaRPr lang="zh-CN" altLang="en-US" sz="2200" kern="1200"/>
        </a:p>
      </dsp:txBody>
      <dsp:txXfrm>
        <a:off x="2419906" y="118262"/>
        <a:ext cx="767792" cy="476721"/>
      </dsp:txXfrm>
    </dsp:sp>
    <dsp:sp modelId="{C21E231E-F009-4095-8866-714E7840A9C8}">
      <dsp:nvSpPr>
        <dsp:cNvPr id="0" name=""/>
        <dsp:cNvSpPr/>
      </dsp:nvSpPr>
      <dsp:spPr>
        <a:xfrm>
          <a:off x="1219969" y="757565"/>
          <a:ext cx="797454" cy="506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2D5A7-524C-479A-B241-6B5F55D2B991}">
      <dsp:nvSpPr>
        <dsp:cNvPr id="0" name=""/>
        <dsp:cNvSpPr/>
      </dsp:nvSpPr>
      <dsp:spPr>
        <a:xfrm>
          <a:off x="1308575" y="841741"/>
          <a:ext cx="797454" cy="506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B2</a:t>
          </a:r>
          <a:endParaRPr lang="zh-CN" altLang="en-US" sz="2200" kern="1200"/>
        </a:p>
      </dsp:txBody>
      <dsp:txXfrm>
        <a:off x="1323406" y="856572"/>
        <a:ext cx="767792" cy="476721"/>
      </dsp:txXfrm>
    </dsp:sp>
    <dsp:sp modelId="{B8D50801-5DD6-4163-AA5A-7AB2BD3BF949}">
      <dsp:nvSpPr>
        <dsp:cNvPr id="0" name=""/>
        <dsp:cNvSpPr/>
      </dsp:nvSpPr>
      <dsp:spPr>
        <a:xfrm>
          <a:off x="488969" y="1495875"/>
          <a:ext cx="797454" cy="506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EC2FA-7548-4FA1-8C03-5018935057AC}">
      <dsp:nvSpPr>
        <dsp:cNvPr id="0" name=""/>
        <dsp:cNvSpPr/>
      </dsp:nvSpPr>
      <dsp:spPr>
        <a:xfrm>
          <a:off x="577575" y="1580051"/>
          <a:ext cx="797454" cy="506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D4</a:t>
          </a:r>
          <a:endParaRPr lang="zh-CN" altLang="en-US" sz="2200" kern="1200"/>
        </a:p>
      </dsp:txBody>
      <dsp:txXfrm>
        <a:off x="592406" y="1594882"/>
        <a:ext cx="767792" cy="476721"/>
      </dsp:txXfrm>
    </dsp:sp>
    <dsp:sp modelId="{5307A377-5144-4829-ABEA-82018AAF54C6}">
      <dsp:nvSpPr>
        <dsp:cNvPr id="0" name=""/>
        <dsp:cNvSpPr/>
      </dsp:nvSpPr>
      <dsp:spPr>
        <a:xfrm>
          <a:off x="-48499" y="2234185"/>
          <a:ext cx="797454" cy="506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B2773E-EE38-42AC-BB29-A103854409CD}">
      <dsp:nvSpPr>
        <dsp:cNvPr id="0" name=""/>
        <dsp:cNvSpPr/>
      </dsp:nvSpPr>
      <dsp:spPr>
        <a:xfrm>
          <a:off x="40106" y="2318361"/>
          <a:ext cx="797454" cy="506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H8</a:t>
          </a:r>
          <a:endParaRPr lang="zh-CN" altLang="en-US" sz="2200" kern="1200"/>
        </a:p>
      </dsp:txBody>
      <dsp:txXfrm>
        <a:off x="54937" y="2333192"/>
        <a:ext cx="767792" cy="476721"/>
      </dsp:txXfrm>
    </dsp:sp>
    <dsp:sp modelId="{145A9B75-C4F6-4F81-A266-90EB0C5A6E9C}">
      <dsp:nvSpPr>
        <dsp:cNvPr id="0" name=""/>
        <dsp:cNvSpPr/>
      </dsp:nvSpPr>
      <dsp:spPr>
        <a:xfrm>
          <a:off x="909444" y="2234185"/>
          <a:ext cx="797454" cy="506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1EF977-7D5E-4825-AAD9-0079A43997A6}">
      <dsp:nvSpPr>
        <dsp:cNvPr id="0" name=""/>
        <dsp:cNvSpPr/>
      </dsp:nvSpPr>
      <dsp:spPr>
        <a:xfrm>
          <a:off x="998050" y="2318361"/>
          <a:ext cx="797454" cy="506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I9</a:t>
          </a:r>
          <a:endParaRPr lang="zh-CN" altLang="en-US" sz="2200" kern="1200"/>
        </a:p>
      </dsp:txBody>
      <dsp:txXfrm>
        <a:off x="1012881" y="2333192"/>
        <a:ext cx="767792" cy="476721"/>
      </dsp:txXfrm>
    </dsp:sp>
    <dsp:sp modelId="{9378E337-2F30-4EE4-86B9-250DB173947F}">
      <dsp:nvSpPr>
        <dsp:cNvPr id="0" name=""/>
        <dsp:cNvSpPr/>
      </dsp:nvSpPr>
      <dsp:spPr>
        <a:xfrm>
          <a:off x="1950969" y="1495875"/>
          <a:ext cx="797454" cy="506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798798-A924-43BE-A4F2-38868F025F32}">
      <dsp:nvSpPr>
        <dsp:cNvPr id="0" name=""/>
        <dsp:cNvSpPr/>
      </dsp:nvSpPr>
      <dsp:spPr>
        <a:xfrm>
          <a:off x="2039575" y="1580051"/>
          <a:ext cx="797454" cy="506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E5</a:t>
          </a:r>
          <a:endParaRPr lang="zh-CN" altLang="en-US" sz="2200" kern="1200"/>
        </a:p>
      </dsp:txBody>
      <dsp:txXfrm>
        <a:off x="2054406" y="1594882"/>
        <a:ext cx="767792" cy="476721"/>
      </dsp:txXfrm>
    </dsp:sp>
    <dsp:sp modelId="{2CDBA6E8-77FC-4AAC-8F7E-6B24FA48B25D}">
      <dsp:nvSpPr>
        <dsp:cNvPr id="0" name=""/>
        <dsp:cNvSpPr/>
      </dsp:nvSpPr>
      <dsp:spPr>
        <a:xfrm>
          <a:off x="1850689" y="2234185"/>
          <a:ext cx="797454" cy="506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CBC333-EF25-495B-BB11-F58CFAA0071A}">
      <dsp:nvSpPr>
        <dsp:cNvPr id="0" name=""/>
        <dsp:cNvSpPr/>
      </dsp:nvSpPr>
      <dsp:spPr>
        <a:xfrm>
          <a:off x="1939295" y="2318361"/>
          <a:ext cx="797454" cy="506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J10</a:t>
          </a:r>
          <a:endParaRPr lang="zh-CN" altLang="en-US" sz="2200" kern="1200"/>
        </a:p>
      </dsp:txBody>
      <dsp:txXfrm>
        <a:off x="1954126" y="2333192"/>
        <a:ext cx="767792" cy="476721"/>
      </dsp:txXfrm>
    </dsp:sp>
    <dsp:sp modelId="{9433FD82-5B9E-428E-8402-F66548633697}">
      <dsp:nvSpPr>
        <dsp:cNvPr id="0" name=""/>
        <dsp:cNvSpPr/>
      </dsp:nvSpPr>
      <dsp:spPr>
        <a:xfrm>
          <a:off x="3471470" y="757565"/>
          <a:ext cx="797454" cy="506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D0C79-FDF1-4067-ACD7-22E7E6A28609}">
      <dsp:nvSpPr>
        <dsp:cNvPr id="0" name=""/>
        <dsp:cNvSpPr/>
      </dsp:nvSpPr>
      <dsp:spPr>
        <a:xfrm>
          <a:off x="3560076" y="841741"/>
          <a:ext cx="797454" cy="506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C3</a:t>
          </a:r>
          <a:endParaRPr lang="zh-CN" altLang="en-US" sz="2200" kern="1200"/>
        </a:p>
      </dsp:txBody>
      <dsp:txXfrm>
        <a:off x="3574907" y="856572"/>
        <a:ext cx="767792" cy="476721"/>
      </dsp:txXfrm>
    </dsp:sp>
    <dsp:sp modelId="{4838EC16-31D6-4501-B0B2-DE3608BA07FF}">
      <dsp:nvSpPr>
        <dsp:cNvPr id="0" name=""/>
        <dsp:cNvSpPr/>
      </dsp:nvSpPr>
      <dsp:spPr>
        <a:xfrm>
          <a:off x="2925636" y="1495875"/>
          <a:ext cx="797454" cy="506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6F0205-BF1C-4589-A6DD-66291FFE3031}">
      <dsp:nvSpPr>
        <dsp:cNvPr id="0" name=""/>
        <dsp:cNvSpPr/>
      </dsp:nvSpPr>
      <dsp:spPr>
        <a:xfrm>
          <a:off x="3014242" y="1580051"/>
          <a:ext cx="797454" cy="506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F6</a:t>
          </a:r>
          <a:endParaRPr lang="zh-CN" altLang="en-US" sz="2200" kern="1200"/>
        </a:p>
      </dsp:txBody>
      <dsp:txXfrm>
        <a:off x="3029073" y="1594882"/>
        <a:ext cx="767792" cy="476721"/>
      </dsp:txXfrm>
    </dsp:sp>
    <dsp:sp modelId="{57C5A7F8-231A-43AD-9FB7-7CEA02FAA61A}">
      <dsp:nvSpPr>
        <dsp:cNvPr id="0" name=""/>
        <dsp:cNvSpPr/>
      </dsp:nvSpPr>
      <dsp:spPr>
        <a:xfrm>
          <a:off x="3900302" y="1495875"/>
          <a:ext cx="797454" cy="5063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7B11CA-6320-4301-BB09-D029882DA4C5}">
      <dsp:nvSpPr>
        <dsp:cNvPr id="0" name=""/>
        <dsp:cNvSpPr/>
      </dsp:nvSpPr>
      <dsp:spPr>
        <a:xfrm>
          <a:off x="3988908" y="1580051"/>
          <a:ext cx="797454" cy="5063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G7</a:t>
          </a:r>
          <a:endParaRPr lang="zh-CN" altLang="en-US" sz="2200" kern="1200"/>
        </a:p>
      </dsp:txBody>
      <dsp:txXfrm>
        <a:off x="4003739" y="1594882"/>
        <a:ext cx="767792" cy="47672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22597D-92F9-4A34-824F-603B730FC04D}">
      <dsp:nvSpPr>
        <dsp:cNvPr id="0" name=""/>
        <dsp:cNvSpPr/>
      </dsp:nvSpPr>
      <dsp:spPr>
        <a:xfrm>
          <a:off x="4144439" y="1325858"/>
          <a:ext cx="456208" cy="24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41"/>
              </a:lnTo>
              <a:lnTo>
                <a:pt x="456208" y="168141"/>
              </a:lnTo>
              <a:lnTo>
                <a:pt x="456208" y="246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3D08E-D902-48E2-B00A-58C919E93917}">
      <dsp:nvSpPr>
        <dsp:cNvPr id="0" name=""/>
        <dsp:cNvSpPr/>
      </dsp:nvSpPr>
      <dsp:spPr>
        <a:xfrm>
          <a:off x="3563758" y="1325858"/>
          <a:ext cx="580680" cy="246732"/>
        </a:xfrm>
        <a:custGeom>
          <a:avLst/>
          <a:gdLst/>
          <a:ahLst/>
          <a:cxnLst/>
          <a:rect l="0" t="0" r="0" b="0"/>
          <a:pathLst>
            <a:path>
              <a:moveTo>
                <a:pt x="580680" y="0"/>
              </a:moveTo>
              <a:lnTo>
                <a:pt x="580680" y="168141"/>
              </a:lnTo>
              <a:lnTo>
                <a:pt x="0" y="168141"/>
              </a:lnTo>
              <a:lnTo>
                <a:pt x="0" y="246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68A89-CF56-4492-884B-3F7A2B4570F6}">
      <dsp:nvSpPr>
        <dsp:cNvPr id="0" name=""/>
        <dsp:cNvSpPr/>
      </dsp:nvSpPr>
      <dsp:spPr>
        <a:xfrm>
          <a:off x="2915702" y="540415"/>
          <a:ext cx="1228736" cy="24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41"/>
              </a:lnTo>
              <a:lnTo>
                <a:pt x="1228736" y="168141"/>
              </a:lnTo>
              <a:lnTo>
                <a:pt x="1228736" y="2467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6A45D-2496-472D-AF37-731AAE22037E}">
      <dsp:nvSpPr>
        <dsp:cNvPr id="0" name=""/>
        <dsp:cNvSpPr/>
      </dsp:nvSpPr>
      <dsp:spPr>
        <a:xfrm>
          <a:off x="2420186" y="2111302"/>
          <a:ext cx="106681" cy="246732"/>
        </a:xfrm>
        <a:custGeom>
          <a:avLst/>
          <a:gdLst/>
          <a:ahLst/>
          <a:cxnLst/>
          <a:rect l="0" t="0" r="0" b="0"/>
          <a:pathLst>
            <a:path>
              <a:moveTo>
                <a:pt x="106681" y="0"/>
              </a:moveTo>
              <a:lnTo>
                <a:pt x="106681" y="168141"/>
              </a:lnTo>
              <a:lnTo>
                <a:pt x="0" y="168141"/>
              </a:lnTo>
              <a:lnTo>
                <a:pt x="0" y="246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77233-A478-476A-BC58-576C7FD10CF7}">
      <dsp:nvSpPr>
        <dsp:cNvPr id="0" name=""/>
        <dsp:cNvSpPr/>
      </dsp:nvSpPr>
      <dsp:spPr>
        <a:xfrm>
          <a:off x="1749201" y="1325858"/>
          <a:ext cx="777667" cy="24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41"/>
              </a:lnTo>
              <a:lnTo>
                <a:pt x="777667" y="168141"/>
              </a:lnTo>
              <a:lnTo>
                <a:pt x="777667" y="246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11B4B-AFBD-4A7A-8E42-FEFB82F57F6E}">
      <dsp:nvSpPr>
        <dsp:cNvPr id="0" name=""/>
        <dsp:cNvSpPr/>
      </dsp:nvSpPr>
      <dsp:spPr>
        <a:xfrm>
          <a:off x="971534" y="2111302"/>
          <a:ext cx="447317" cy="24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41"/>
              </a:lnTo>
              <a:lnTo>
                <a:pt x="447317" y="168141"/>
              </a:lnTo>
              <a:lnTo>
                <a:pt x="447317" y="246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55D7-0AED-4046-A8A4-7A29C2DA4ADA}">
      <dsp:nvSpPr>
        <dsp:cNvPr id="0" name=""/>
        <dsp:cNvSpPr/>
      </dsp:nvSpPr>
      <dsp:spPr>
        <a:xfrm>
          <a:off x="399752" y="2111302"/>
          <a:ext cx="571781" cy="246732"/>
        </a:xfrm>
        <a:custGeom>
          <a:avLst/>
          <a:gdLst/>
          <a:ahLst/>
          <a:cxnLst/>
          <a:rect l="0" t="0" r="0" b="0"/>
          <a:pathLst>
            <a:path>
              <a:moveTo>
                <a:pt x="571781" y="0"/>
              </a:moveTo>
              <a:lnTo>
                <a:pt x="571781" y="168141"/>
              </a:lnTo>
              <a:lnTo>
                <a:pt x="0" y="168141"/>
              </a:lnTo>
              <a:lnTo>
                <a:pt x="0" y="246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BDC16-F516-4F35-8408-685C83E2F6E1}">
      <dsp:nvSpPr>
        <dsp:cNvPr id="0" name=""/>
        <dsp:cNvSpPr/>
      </dsp:nvSpPr>
      <dsp:spPr>
        <a:xfrm>
          <a:off x="971534" y="1325858"/>
          <a:ext cx="777667" cy="246732"/>
        </a:xfrm>
        <a:custGeom>
          <a:avLst/>
          <a:gdLst/>
          <a:ahLst/>
          <a:cxnLst/>
          <a:rect l="0" t="0" r="0" b="0"/>
          <a:pathLst>
            <a:path>
              <a:moveTo>
                <a:pt x="777667" y="0"/>
              </a:moveTo>
              <a:lnTo>
                <a:pt x="777667" y="168141"/>
              </a:lnTo>
              <a:lnTo>
                <a:pt x="0" y="168141"/>
              </a:lnTo>
              <a:lnTo>
                <a:pt x="0" y="246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6AFCD-1D37-4097-A2DF-471199A66429}">
      <dsp:nvSpPr>
        <dsp:cNvPr id="0" name=""/>
        <dsp:cNvSpPr/>
      </dsp:nvSpPr>
      <dsp:spPr>
        <a:xfrm>
          <a:off x="1749201" y="540415"/>
          <a:ext cx="1166500" cy="246732"/>
        </a:xfrm>
        <a:custGeom>
          <a:avLst/>
          <a:gdLst/>
          <a:ahLst/>
          <a:cxnLst/>
          <a:rect l="0" t="0" r="0" b="0"/>
          <a:pathLst>
            <a:path>
              <a:moveTo>
                <a:pt x="1166500" y="0"/>
              </a:moveTo>
              <a:lnTo>
                <a:pt x="1166500" y="168141"/>
              </a:lnTo>
              <a:lnTo>
                <a:pt x="0" y="168141"/>
              </a:lnTo>
              <a:lnTo>
                <a:pt x="0" y="2467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ADCAF-2BBD-4F31-9965-C691DE01652F}">
      <dsp:nvSpPr>
        <dsp:cNvPr id="0" name=""/>
        <dsp:cNvSpPr/>
      </dsp:nvSpPr>
      <dsp:spPr>
        <a:xfrm>
          <a:off x="2491520" y="1703"/>
          <a:ext cx="848364" cy="538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94D4A-C7CC-481C-9B3E-C85C5B319F3F}">
      <dsp:nvSpPr>
        <dsp:cNvPr id="0" name=""/>
        <dsp:cNvSpPr/>
      </dsp:nvSpPr>
      <dsp:spPr>
        <a:xfrm>
          <a:off x="2585782" y="91253"/>
          <a:ext cx="848364" cy="538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（</a:t>
          </a:r>
          <a:r>
            <a:rPr lang="en-US" altLang="zh-CN" sz="1200" kern="1200"/>
            <a:t>1</a:t>
          </a:r>
          <a:r>
            <a:rPr lang="zh-CN" altLang="en-US" sz="1200" kern="1200"/>
            <a:t>）</a:t>
          </a:r>
        </a:p>
      </dsp:txBody>
      <dsp:txXfrm>
        <a:off x="2601560" y="107031"/>
        <a:ext cx="816808" cy="507155"/>
      </dsp:txXfrm>
    </dsp:sp>
    <dsp:sp modelId="{C21E231E-F009-4095-8866-714E7840A9C8}">
      <dsp:nvSpPr>
        <dsp:cNvPr id="0" name=""/>
        <dsp:cNvSpPr/>
      </dsp:nvSpPr>
      <dsp:spPr>
        <a:xfrm>
          <a:off x="1325019" y="787147"/>
          <a:ext cx="848364" cy="538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2D5A7-524C-479A-B241-6B5F55D2B991}">
      <dsp:nvSpPr>
        <dsp:cNvPr id="0" name=""/>
        <dsp:cNvSpPr/>
      </dsp:nvSpPr>
      <dsp:spPr>
        <a:xfrm>
          <a:off x="1419281" y="876697"/>
          <a:ext cx="848364" cy="538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（</a:t>
          </a:r>
          <a:r>
            <a:rPr lang="en-US" altLang="zh-CN" sz="1200" kern="1200"/>
            <a:t>2</a:t>
          </a:r>
          <a:r>
            <a:rPr lang="zh-CN" altLang="en-US" sz="1200" kern="1200"/>
            <a:t>）</a:t>
          </a:r>
        </a:p>
      </dsp:txBody>
      <dsp:txXfrm>
        <a:off x="1435059" y="892475"/>
        <a:ext cx="816808" cy="507155"/>
      </dsp:txXfrm>
    </dsp:sp>
    <dsp:sp modelId="{B8D50801-5DD6-4163-AA5A-7AB2BD3BF949}">
      <dsp:nvSpPr>
        <dsp:cNvPr id="0" name=""/>
        <dsp:cNvSpPr/>
      </dsp:nvSpPr>
      <dsp:spPr>
        <a:xfrm>
          <a:off x="547352" y="1572591"/>
          <a:ext cx="848364" cy="538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EC2FA-7548-4FA1-8C03-5018935057AC}">
      <dsp:nvSpPr>
        <dsp:cNvPr id="0" name=""/>
        <dsp:cNvSpPr/>
      </dsp:nvSpPr>
      <dsp:spPr>
        <a:xfrm>
          <a:off x="641614" y="1662141"/>
          <a:ext cx="848364" cy="538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（</a:t>
          </a:r>
          <a:r>
            <a:rPr lang="en-US" altLang="zh-CN" sz="1200" kern="1200"/>
            <a:t>4</a:t>
          </a:r>
          <a:r>
            <a:rPr lang="zh-CN" altLang="en-US" sz="1200" kern="1200"/>
            <a:t>）</a:t>
          </a:r>
        </a:p>
      </dsp:txBody>
      <dsp:txXfrm>
        <a:off x="657392" y="1677919"/>
        <a:ext cx="816808" cy="507155"/>
      </dsp:txXfrm>
    </dsp:sp>
    <dsp:sp modelId="{5307A377-5144-4829-ABEA-82018AAF54C6}">
      <dsp:nvSpPr>
        <dsp:cNvPr id="0" name=""/>
        <dsp:cNvSpPr/>
      </dsp:nvSpPr>
      <dsp:spPr>
        <a:xfrm>
          <a:off x="-24429" y="2358035"/>
          <a:ext cx="848364" cy="538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B2773E-EE38-42AC-BB29-A103854409CD}">
      <dsp:nvSpPr>
        <dsp:cNvPr id="0" name=""/>
        <dsp:cNvSpPr/>
      </dsp:nvSpPr>
      <dsp:spPr>
        <a:xfrm>
          <a:off x="69833" y="2447584"/>
          <a:ext cx="848364" cy="538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（</a:t>
          </a:r>
          <a:r>
            <a:rPr lang="en-US" altLang="zh-CN" sz="1200" kern="1200"/>
            <a:t>8</a:t>
          </a:r>
          <a:r>
            <a:rPr lang="zh-CN" altLang="en-US" sz="1200" kern="1200"/>
            <a:t>）</a:t>
          </a:r>
        </a:p>
      </dsp:txBody>
      <dsp:txXfrm>
        <a:off x="85611" y="2463362"/>
        <a:ext cx="816808" cy="507155"/>
      </dsp:txXfrm>
    </dsp:sp>
    <dsp:sp modelId="{145A9B75-C4F6-4F81-A266-90EB0C5A6E9C}">
      <dsp:nvSpPr>
        <dsp:cNvPr id="0" name=""/>
        <dsp:cNvSpPr/>
      </dsp:nvSpPr>
      <dsp:spPr>
        <a:xfrm>
          <a:off x="994670" y="2358035"/>
          <a:ext cx="848364" cy="538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1EF977-7D5E-4825-AAD9-0079A43997A6}">
      <dsp:nvSpPr>
        <dsp:cNvPr id="0" name=""/>
        <dsp:cNvSpPr/>
      </dsp:nvSpPr>
      <dsp:spPr>
        <a:xfrm>
          <a:off x="1088932" y="2447584"/>
          <a:ext cx="848364" cy="538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（</a:t>
          </a:r>
          <a:r>
            <a:rPr lang="en-US" altLang="zh-CN" sz="1200" kern="1200"/>
            <a:t>9</a:t>
          </a:r>
          <a:r>
            <a:rPr lang="zh-CN" altLang="en-US" sz="1200" kern="1200"/>
            <a:t>）</a:t>
          </a:r>
        </a:p>
      </dsp:txBody>
      <dsp:txXfrm>
        <a:off x="1104710" y="2463362"/>
        <a:ext cx="816808" cy="507155"/>
      </dsp:txXfrm>
    </dsp:sp>
    <dsp:sp modelId="{9378E337-2F30-4EE4-86B9-250DB173947F}">
      <dsp:nvSpPr>
        <dsp:cNvPr id="0" name=""/>
        <dsp:cNvSpPr/>
      </dsp:nvSpPr>
      <dsp:spPr>
        <a:xfrm>
          <a:off x="2102686" y="1572591"/>
          <a:ext cx="848364" cy="538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798798-A924-43BE-A4F2-38868F025F32}">
      <dsp:nvSpPr>
        <dsp:cNvPr id="0" name=""/>
        <dsp:cNvSpPr/>
      </dsp:nvSpPr>
      <dsp:spPr>
        <a:xfrm>
          <a:off x="2196949" y="1662141"/>
          <a:ext cx="848364" cy="538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（</a:t>
          </a:r>
          <a:r>
            <a:rPr lang="en-US" altLang="zh-CN" sz="1200" kern="1200"/>
            <a:t>5</a:t>
          </a:r>
          <a:r>
            <a:rPr lang="zh-CN" altLang="en-US" sz="1200" kern="1200"/>
            <a:t>）</a:t>
          </a:r>
        </a:p>
      </dsp:txBody>
      <dsp:txXfrm>
        <a:off x="2212727" y="1677919"/>
        <a:ext cx="816808" cy="507155"/>
      </dsp:txXfrm>
    </dsp:sp>
    <dsp:sp modelId="{2CDBA6E8-77FC-4AAC-8F7E-6B24FA48B25D}">
      <dsp:nvSpPr>
        <dsp:cNvPr id="0" name=""/>
        <dsp:cNvSpPr/>
      </dsp:nvSpPr>
      <dsp:spPr>
        <a:xfrm>
          <a:off x="1996004" y="2358035"/>
          <a:ext cx="848364" cy="538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CBC333-EF25-495B-BB11-F58CFAA0071A}">
      <dsp:nvSpPr>
        <dsp:cNvPr id="0" name=""/>
        <dsp:cNvSpPr/>
      </dsp:nvSpPr>
      <dsp:spPr>
        <a:xfrm>
          <a:off x="2090267" y="2447584"/>
          <a:ext cx="848364" cy="538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J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（</a:t>
          </a:r>
          <a:r>
            <a:rPr lang="en-US" altLang="zh-CN" sz="1200" kern="1200"/>
            <a:t>10</a:t>
          </a:r>
          <a:r>
            <a:rPr lang="zh-CN" altLang="en-US" sz="1200" kern="1200"/>
            <a:t>）</a:t>
          </a:r>
        </a:p>
      </dsp:txBody>
      <dsp:txXfrm>
        <a:off x="2106045" y="2463362"/>
        <a:ext cx="816808" cy="507155"/>
      </dsp:txXfrm>
    </dsp:sp>
    <dsp:sp modelId="{9433FD82-5B9E-428E-8402-F66548633697}">
      <dsp:nvSpPr>
        <dsp:cNvPr id="0" name=""/>
        <dsp:cNvSpPr/>
      </dsp:nvSpPr>
      <dsp:spPr>
        <a:xfrm>
          <a:off x="3720256" y="787147"/>
          <a:ext cx="848364" cy="538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D0C79-FDF1-4067-ACD7-22E7E6A28609}">
      <dsp:nvSpPr>
        <dsp:cNvPr id="0" name=""/>
        <dsp:cNvSpPr/>
      </dsp:nvSpPr>
      <dsp:spPr>
        <a:xfrm>
          <a:off x="3814519" y="876697"/>
          <a:ext cx="848364" cy="538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（</a:t>
          </a:r>
          <a:r>
            <a:rPr lang="en-US" altLang="zh-CN" sz="1200" kern="1200"/>
            <a:t>3</a:t>
          </a:r>
          <a:r>
            <a:rPr lang="zh-CN" altLang="en-US" sz="1200" kern="1200"/>
            <a:t>）</a:t>
          </a:r>
        </a:p>
      </dsp:txBody>
      <dsp:txXfrm>
        <a:off x="3830297" y="892475"/>
        <a:ext cx="816808" cy="507155"/>
      </dsp:txXfrm>
    </dsp:sp>
    <dsp:sp modelId="{4838EC16-31D6-4501-B0B2-DE3608BA07FF}">
      <dsp:nvSpPr>
        <dsp:cNvPr id="0" name=""/>
        <dsp:cNvSpPr/>
      </dsp:nvSpPr>
      <dsp:spPr>
        <a:xfrm>
          <a:off x="3139576" y="1572591"/>
          <a:ext cx="848364" cy="538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6F0205-BF1C-4589-A6DD-66291FFE3031}">
      <dsp:nvSpPr>
        <dsp:cNvPr id="0" name=""/>
        <dsp:cNvSpPr/>
      </dsp:nvSpPr>
      <dsp:spPr>
        <a:xfrm>
          <a:off x="3233838" y="1662141"/>
          <a:ext cx="848364" cy="538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（</a:t>
          </a:r>
          <a:r>
            <a:rPr lang="en-US" altLang="zh-CN" sz="1200" kern="1200"/>
            <a:t>6</a:t>
          </a:r>
          <a:r>
            <a:rPr lang="zh-CN" altLang="en-US" sz="1200" kern="1200"/>
            <a:t>）</a:t>
          </a:r>
        </a:p>
      </dsp:txBody>
      <dsp:txXfrm>
        <a:off x="3249616" y="1677919"/>
        <a:ext cx="816808" cy="507155"/>
      </dsp:txXfrm>
    </dsp:sp>
    <dsp:sp modelId="{57C5A7F8-231A-43AD-9FB7-7CEA02FAA61A}">
      <dsp:nvSpPr>
        <dsp:cNvPr id="0" name=""/>
        <dsp:cNvSpPr/>
      </dsp:nvSpPr>
      <dsp:spPr>
        <a:xfrm>
          <a:off x="4176465" y="1572591"/>
          <a:ext cx="848364" cy="538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7B11CA-6320-4301-BB09-D029882DA4C5}">
      <dsp:nvSpPr>
        <dsp:cNvPr id="0" name=""/>
        <dsp:cNvSpPr/>
      </dsp:nvSpPr>
      <dsp:spPr>
        <a:xfrm>
          <a:off x="4270728" y="1662141"/>
          <a:ext cx="848364" cy="538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（</a:t>
          </a:r>
          <a:r>
            <a:rPr lang="en-US" altLang="zh-CN" sz="1200" kern="1200"/>
            <a:t>7</a:t>
          </a:r>
          <a:r>
            <a:rPr lang="zh-CN" altLang="en-US" sz="1200" kern="1200"/>
            <a:t>）</a:t>
          </a:r>
        </a:p>
      </dsp:txBody>
      <dsp:txXfrm>
        <a:off x="4286506" y="1677919"/>
        <a:ext cx="816808" cy="507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9C9EC-7CA2-41B9-994B-330D2A52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32</Pages>
  <Words>1493</Words>
  <Characters>8513</Characters>
  <Application>Microsoft Office Word</Application>
  <DocSecurity>0</DocSecurity>
  <PresentationFormat/>
  <Lines>70</Lines>
  <Paragraphs>19</Paragraphs>
  <Slides>0</Slides>
  <Notes>0</Notes>
  <HiddenSlides>0</HiddenSlides>
  <MMClips>0</MMClips>
  <ScaleCrop>false</ScaleCrop>
  <Manager/>
  <Company>BHU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第六章</dc:title>
  <dc:subject/>
  <dc:creator>李书通</dc:creator>
  <cp:keywords/>
  <dc:description/>
  <cp:lastModifiedBy>李书通</cp:lastModifiedBy>
  <cp:revision>923</cp:revision>
  <cp:lastPrinted>1900-12-31T16:00:00Z</cp:lastPrinted>
  <dcterms:created xsi:type="dcterms:W3CDTF">2011-04-18T00:55:00Z</dcterms:created>
  <dcterms:modified xsi:type="dcterms:W3CDTF">2019-11-02T11:07:00Z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